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527B7" w:rsidRDefault="005527B7">
      <w:pPr>
        <w:pStyle w:val="afc"/>
        <w:rPr>
          <w:rFonts w:hint="eastAsia"/>
        </w:rPr>
        <w:sectPr w:rsidR="005527B7" w:rsidSect="0028672C">
          <w:headerReference w:type="even" r:id="rId8"/>
          <w:headerReference w:type="default" r:id="rId9"/>
          <w:footerReference w:type="even" r:id="rId10"/>
          <w:footerReference w:type="default" r:id="rId11"/>
          <w:headerReference w:type="first" r:id="rId12"/>
          <w:footerReference w:type="first" r:id="rId13"/>
          <w:pgSz w:w="11907" w:h="16839"/>
          <w:pgMar w:top="567" w:right="851" w:bottom="1361" w:left="1418" w:header="0" w:footer="0" w:gutter="0"/>
          <w:pgNumType w:fmt="upperRoman" w:start="1"/>
          <w:cols w:space="720"/>
          <w:titlePg/>
          <w:docGrid w:type="lines" w:linePitch="312"/>
        </w:sectPr>
      </w:pPr>
      <w:bookmarkStart w:id="0" w:name="_Toc45972825"/>
      <w:bookmarkStart w:id="1" w:name="_Toc40430958"/>
      <w:bookmarkStart w:id="2" w:name="_Toc40429140"/>
      <w:bookmarkStart w:id="3" w:name="_Toc38959549"/>
      <w:bookmarkStart w:id="4" w:name="_Toc38958971"/>
      <w:bookmarkStart w:id="5" w:name="_Toc35072452"/>
      <w:bookmarkStart w:id="6" w:name="_Toc34019117"/>
      <w:bookmarkStart w:id="7" w:name="_Toc33927950"/>
      <w:bookmarkStart w:id="8" w:name="_Toc33511174"/>
      <w:bookmarkStart w:id="9" w:name="_Toc33498489"/>
      <w:bookmarkStart w:id="10" w:name="SectionMark0"/>
      <w:r>
        <w:rPr>
          <w:lang w:val="en-US" w:eastAsia="zh-CN"/>
        </w:rPr>
        <w:pict>
          <v:line id="_x0000_s1026" style="position:absolute;left:0;text-align:left;z-index:251661824" from="0,700pt" to="482pt,700.05pt" strokecolor="#800008" strokeweight="1pt"/>
        </w:pict>
      </w:r>
      <w:r>
        <w:rPr>
          <w:lang w:val="en-US" w:eastAsia="zh-CN"/>
        </w:rPr>
        <w:pict>
          <v:line id="_x0000_s1027" style="position:absolute;left:0;text-align:left;z-index:251660800" from="0,179pt" to="482pt,179.05pt" strokecolor="#800008" strokeweight="1pt"/>
        </w:pict>
      </w:r>
      <w:r>
        <w:rPr>
          <w:lang w:val="en-US" w:eastAsia="zh-CN"/>
        </w:rPr>
        <w:pict>
          <v:shapetype id="_x0000_t202" coordsize="21600,21600" o:spt="202" path="m,l,21600r21600,l21600,xe">
            <v:stroke joinstyle="miter"/>
            <v:path gradientshapeok="t" o:connecttype="rect"/>
          </v:shapetype>
          <v:shape id="fmFrame7" o:spid="_x0000_s1028" type="#_x0000_t202" style="position:absolute;left:0;text-align:left;margin-left:0;margin-top:717.2pt;width:481.9pt;height:28.6pt;z-index:251659776;mso-position-horizontal-relative:margin;mso-position-vertical-relative:margin" stroked="f">
            <v:textbox inset="0,0,0,0">
              <w:txbxContent>
                <w:p w:rsidR="003A3F28" w:rsidRDefault="003A3F28">
                  <w:pPr>
                    <w:pStyle w:val="af2"/>
                  </w:pPr>
                </w:p>
              </w:txbxContent>
            </v:textbox>
            <w10:wrap anchorx="margin" anchory="margin"/>
            <w10:anchorlock/>
          </v:shape>
        </w:pict>
      </w:r>
      <w:r>
        <w:rPr>
          <w:lang w:val="en-US" w:eastAsia="zh-CN"/>
        </w:rPr>
        <w:pict>
          <v:shape id="fmFrame6" o:spid="_x0000_s1029" type="#_x0000_t202" style="position:absolute;left:0;text-align:left;margin-left:322.9pt;margin-top:674.15pt;width:159pt;height:24.6pt;z-index:251658752;mso-position-horizontal-relative:margin;mso-position-vertical-relative:margin" stroked="f">
            <v:textbox inset="0,0,1mm,0">
              <w:txbxContent>
                <w:p w:rsidR="003A3F28" w:rsidRDefault="003A3F28">
                  <w:pPr>
                    <w:pStyle w:val="aff7"/>
                    <w:rPr>
                      <w:b/>
                    </w:rPr>
                  </w:pPr>
                </w:p>
              </w:txbxContent>
            </v:textbox>
            <w10:wrap anchorx="margin" anchory="margin"/>
            <w10:anchorlock/>
          </v:shape>
        </w:pict>
      </w:r>
      <w:r>
        <w:rPr>
          <w:lang w:val="en-US" w:eastAsia="zh-CN"/>
        </w:rPr>
        <w:pict>
          <v:shape id="fmFrame5" o:spid="_x0000_s1030" type="#_x0000_t202" style="position:absolute;left:0;text-align:left;margin-left:0;margin-top:674.3pt;width:159pt;height:24.6pt;z-index:251657728;mso-position-horizontal-relative:margin;mso-position-vertical-relative:margin" stroked="f">
            <v:textbox inset="0,0,0,0">
              <w:txbxContent>
                <w:p w:rsidR="003A3F28" w:rsidRDefault="003A3F28">
                  <w:pPr>
                    <w:pStyle w:val="afd"/>
                    <w:rPr>
                      <w:b/>
                    </w:rPr>
                  </w:pPr>
                </w:p>
              </w:txbxContent>
            </v:textbox>
            <w10:wrap anchorx="margin" anchory="margin"/>
            <w10:anchorlock/>
          </v:shape>
        </w:pict>
      </w:r>
      <w:r>
        <w:rPr>
          <w:lang w:val="en-US" w:eastAsia="zh-CN"/>
        </w:rPr>
        <w:pict>
          <v:shape id="fmFrame4" o:spid="_x0000_s1031" type="#_x0000_t202" style="position:absolute;left:0;text-align:left;margin-left:0;margin-top:286.25pt;width:470pt;height:368.6pt;z-index:251656704;mso-position-horizontal-relative:margin;mso-position-vertical-relative:margin" stroked="f">
            <v:textbox inset="0,0,0,0">
              <w:txbxContent>
                <w:p w:rsidR="00175C3B" w:rsidRDefault="00175C3B">
                  <w:pPr>
                    <w:pStyle w:val="affff5"/>
                    <w:rPr>
                      <w:rFonts w:ascii="黑体" w:eastAsia="黑体" w:hAnsi="宋体" w:hint="eastAsia"/>
                      <w:sz w:val="52"/>
                    </w:rPr>
                  </w:pPr>
                  <w:r>
                    <w:rPr>
                      <w:rFonts w:ascii="黑体" w:eastAsia="黑体" w:hAnsi="宋体" w:hint="eastAsia"/>
                      <w:sz w:val="52"/>
                    </w:rPr>
                    <w:t>中央</w:t>
                  </w:r>
                  <w:r>
                    <w:rPr>
                      <w:rFonts w:ascii="黑体" w:eastAsia="黑体" w:hAnsi="宋体"/>
                      <w:sz w:val="52"/>
                    </w:rPr>
                    <w:t>数据交换平台</w:t>
                  </w:r>
                </w:p>
                <w:p w:rsidR="003A3F28" w:rsidRDefault="003A3F28">
                  <w:pPr>
                    <w:pStyle w:val="affff5"/>
                    <w:rPr>
                      <w:rFonts w:ascii="黑体" w:eastAsia="黑体" w:hAnsi="宋体" w:hint="eastAsia"/>
                      <w:sz w:val="52"/>
                    </w:rPr>
                  </w:pPr>
                  <w:r>
                    <w:rPr>
                      <w:rFonts w:ascii="黑体" w:eastAsia="黑体" w:hAnsi="宋体" w:hint="eastAsia"/>
                      <w:sz w:val="52"/>
                    </w:rPr>
                    <w:t>开放式基金业务数据交换协议</w:t>
                  </w:r>
                </w:p>
                <w:p w:rsidR="003A3F28" w:rsidRDefault="003A3F28">
                  <w:pPr>
                    <w:pStyle w:val="afffe"/>
                    <w:rPr>
                      <w:rFonts w:hint="eastAsia"/>
                    </w:rPr>
                  </w:pPr>
                </w:p>
                <w:p w:rsidR="003A3F28" w:rsidRDefault="003A3F28">
                  <w:pPr>
                    <w:pStyle w:val="affff5"/>
                    <w:rPr>
                      <w:rFonts w:eastAsia="黑体" w:hint="eastAsia"/>
                    </w:rPr>
                  </w:pPr>
                  <w:r>
                    <w:rPr>
                      <w:rFonts w:eastAsia="黑体" w:hint="eastAsia"/>
                    </w:rPr>
                    <w:t>Open-ended fund business data exchange protocol</w:t>
                  </w:r>
                </w:p>
                <w:p w:rsidR="003A3F28" w:rsidRDefault="003A3F28">
                  <w:pPr>
                    <w:pStyle w:val="affff5"/>
                    <w:rPr>
                      <w:rFonts w:eastAsia="黑体" w:hint="eastAsia"/>
                    </w:rPr>
                  </w:pPr>
                </w:p>
                <w:p w:rsidR="003A3F28" w:rsidRDefault="003A3F28">
                  <w:pPr>
                    <w:pStyle w:val="affff5"/>
                    <w:rPr>
                      <w:rFonts w:eastAsia="黑体" w:hint="eastAsia"/>
                    </w:rPr>
                  </w:pPr>
                </w:p>
                <w:p w:rsidR="003A3F28" w:rsidRDefault="003A3F28">
                  <w:pPr>
                    <w:pStyle w:val="afffe"/>
                    <w:rPr>
                      <w:rFonts w:ascii="黑体" w:eastAsia="黑体" w:hint="eastAsia"/>
                      <w:sz w:val="36"/>
                    </w:rPr>
                  </w:pPr>
                </w:p>
              </w:txbxContent>
            </v:textbox>
            <w10:wrap anchorx="margin" anchory="margin"/>
            <w10:anchorlock/>
          </v:shape>
        </w:pict>
      </w:r>
      <w:r>
        <w:rPr>
          <w:lang w:val="en-US" w:eastAsia="zh-CN"/>
        </w:rPr>
        <w:pict>
          <v:shape id="fmFrame3" o:spid="_x0000_s1032" type="#_x0000_t202" style="position:absolute;left:0;text-align:left;margin-left:0;margin-top:109.2pt;width:7in;height:70.2pt;z-index:251655680;mso-position-horizontal-relative:margin;mso-position-vertical-relative:margin" stroked="f">
            <v:textbox inset="0,0,0,0">
              <w:txbxContent>
                <w:p w:rsidR="003A3F28" w:rsidRDefault="003A3F28" w:rsidP="001E16B7">
                  <w:pPr>
                    <w:pStyle w:val="10"/>
                    <w:rPr>
                      <w:rFonts w:hint="eastAsia"/>
                    </w:rPr>
                  </w:pPr>
                </w:p>
                <w:p w:rsidR="003A3F28" w:rsidRDefault="003A3F28" w:rsidP="001E16B7">
                  <w:pPr>
                    <w:pStyle w:val="10"/>
                    <w:rPr>
                      <w:rFonts w:hint="eastAsia"/>
                    </w:rPr>
                  </w:pPr>
                  <w:r>
                    <w:rPr>
                      <w:rFonts w:hint="eastAsia"/>
                    </w:rPr>
                    <w:t>代替</w:t>
                  </w:r>
                </w:p>
                <w:p w:rsidR="003A3F28" w:rsidRDefault="003A3F28" w:rsidP="001E16B7">
                  <w:pPr>
                    <w:pStyle w:val="10"/>
                    <w:rPr>
                      <w:rFonts w:hint="eastAsia"/>
                    </w:rPr>
                  </w:pPr>
                  <w:r>
                    <w:rPr>
                      <w:rFonts w:hint="eastAsia"/>
                    </w:rPr>
                    <w:t>（代替</w:t>
                  </w:r>
                  <w:r>
                    <w:rPr>
                      <w:rFonts w:hint="eastAsia"/>
                    </w:rPr>
                    <w:t>JR</w:t>
                  </w:r>
                  <w:r>
                    <w:t xml:space="preserve">/T </w:t>
                  </w:r>
                  <w:r>
                    <w:rPr>
                      <w:rFonts w:hint="eastAsia"/>
                    </w:rPr>
                    <w:t>0017</w:t>
                  </w:r>
                  <w:r>
                    <w:t>—</w:t>
                  </w:r>
                  <w:r>
                    <w:rPr>
                      <w:rFonts w:hint="eastAsia"/>
                    </w:rPr>
                    <w:t>2004</w:t>
                  </w:r>
                  <w:r>
                    <w:rPr>
                      <w:rFonts w:hint="eastAsia"/>
                    </w:rPr>
                    <w:t>）</w:t>
                  </w:r>
                </w:p>
                <w:p w:rsidR="003A3F28" w:rsidRDefault="003A3F28">
                  <w:pPr>
                    <w:pStyle w:val="10"/>
                    <w:rPr>
                      <w:rFonts w:hint="eastAsia"/>
                    </w:rPr>
                  </w:pPr>
                </w:p>
              </w:txbxContent>
            </v:textbox>
            <w10:wrap anchorx="margin" anchory="margin"/>
            <w10:anchorlock/>
          </v:shape>
        </w:pict>
      </w:r>
      <w:r>
        <w:rPr>
          <w:lang w:val="en-US" w:eastAsia="zh-CN"/>
        </w:rPr>
        <w:pict>
          <v:shape id="fmFrame8" o:spid="_x0000_s1033" type="#_x0000_t202" style="position:absolute;left:0;text-align:left;margin-left:200.75pt;margin-top:8.45pt;width:250pt;height:56.7pt;z-index:251654656;mso-position-horizontal-relative:margin;mso-position-vertical-relative:margin" stroked="f">
            <v:textbox inset="0,0,0,0">
              <w:txbxContent>
                <w:p w:rsidR="003A3F28" w:rsidRDefault="003A3F28">
                  <w:pPr>
                    <w:pStyle w:val="affff3"/>
                    <w:jc w:val="right"/>
                  </w:pPr>
                </w:p>
              </w:txbxContent>
            </v:textbox>
            <w10:wrap anchorx="margin" anchory="margin"/>
            <w10:anchorlock/>
          </v:shape>
        </w:pict>
      </w:r>
      <w:r>
        <w:rPr>
          <w:lang w:val="en-US" w:eastAsia="zh-CN"/>
        </w:rPr>
        <w:pict>
          <v:shape id="fmFrame2" o:spid="_x0000_s1034" type="#_x0000_t202" style="position:absolute;left:0;text-align:left;margin-left:0;margin-top:70.2pt;width:481.9pt;height:46.8pt;z-index:251653632;mso-position-horizontal-relative:margin;mso-position-vertical-relative:margin" stroked="f">
            <v:textbox inset="0,0,1mm,0">
              <w:txbxContent>
                <w:p w:rsidR="003A3F28" w:rsidRDefault="00175C3B">
                  <w:pPr>
                    <w:pStyle w:val="afffb"/>
                    <w:rPr>
                      <w:rFonts w:ascii="宋体" w:eastAsia="宋体"/>
                      <w:b/>
                    </w:rPr>
                  </w:pPr>
                  <w:r>
                    <w:rPr>
                      <w:rFonts w:ascii="宋体" w:eastAsia="宋体" w:hint="eastAsia"/>
                      <w:b/>
                    </w:rPr>
                    <w:t>中国</w:t>
                  </w:r>
                  <w:r>
                    <w:rPr>
                      <w:rFonts w:ascii="宋体" w:eastAsia="宋体"/>
                      <w:b/>
                    </w:rPr>
                    <w:t>结算数据</w:t>
                  </w:r>
                  <w:r w:rsidR="003A3F28">
                    <w:rPr>
                      <w:rFonts w:ascii="宋体" w:eastAsia="宋体" w:hint="eastAsia"/>
                      <w:b/>
                    </w:rPr>
                    <w:t xml:space="preserve">标准 </w:t>
                  </w:r>
                </w:p>
              </w:txbxContent>
            </v:textbox>
            <w10:wrap anchorx="margin" anchory="margin"/>
            <w10:anchorlock/>
          </v:shape>
        </w:pict>
      </w:r>
    </w:p>
    <w:p w:rsidR="005527B7" w:rsidRDefault="005527B7">
      <w:pPr>
        <w:pStyle w:val="afffff"/>
        <w:rPr>
          <w:rStyle w:val="a7"/>
          <w:rFonts w:hint="eastAsia"/>
          <w:sz w:val="32"/>
        </w:rPr>
      </w:pPr>
      <w:bookmarkStart w:id="11" w:name="_Toc57800305"/>
      <w:bookmarkStart w:id="12" w:name="_Toc283800713"/>
      <w:bookmarkStart w:id="13" w:name="_Toc283717192"/>
      <w:bookmarkStart w:id="14" w:name="_Toc282517226"/>
      <w:bookmarkStart w:id="15" w:name="_Toc281981496"/>
      <w:bookmarkStart w:id="16" w:name="_Toc281919248"/>
      <w:bookmarkStart w:id="17" w:name="_Toc279759755"/>
      <w:bookmarkStart w:id="18" w:name="_Toc274742391"/>
      <w:bookmarkStart w:id="19" w:name="_Toc274742306"/>
      <w:bookmarkStart w:id="20" w:name="_Toc274742221"/>
      <w:bookmarkStart w:id="21" w:name="_Toc272323186"/>
      <w:bookmarkStart w:id="22" w:name="_Toc274742043"/>
      <w:bookmarkStart w:id="23" w:name="_Toc286320628"/>
      <w:bookmarkStart w:id="24" w:name="_Toc287256055"/>
      <w:bookmarkStart w:id="25" w:name="_Toc290644766"/>
      <w:bookmarkStart w:id="26" w:name="_Toc479770897"/>
      <w:bookmarkStart w:id="27" w:name="_Toc499714482"/>
      <w:bookmarkEnd w:id="10"/>
      <w:r>
        <w:rPr>
          <w:rStyle w:val="a7"/>
          <w:rFonts w:hint="eastAsia"/>
          <w:sz w:val="32"/>
        </w:rPr>
        <w:lastRenderedPageBreak/>
        <w:t>目    次</w:t>
      </w:r>
      <w:bookmarkEnd w:id="0"/>
      <w:bookmarkEnd w:id="1"/>
      <w:bookmarkEnd w:id="2"/>
      <w:bookmarkEnd w:id="3"/>
      <w:bookmarkEnd w:id="4"/>
      <w:bookmarkEnd w:id="5"/>
      <w:bookmarkEnd w:id="6"/>
      <w:bookmarkEnd w:id="7"/>
      <w:bookmarkEnd w:id="8"/>
      <w:bookmarkEnd w:id="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38527C" w:rsidRDefault="00FE07F6">
      <w:pPr>
        <w:pStyle w:val="12"/>
        <w:tabs>
          <w:tab w:val="right" w:leader="dot" w:pos="9345"/>
        </w:tabs>
        <w:rPr>
          <w:rFonts w:ascii="Calibri" w:hAnsi="Calibri"/>
          <w:noProof/>
          <w:kern w:val="2"/>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9714483" w:history="1">
        <w:r w:rsidR="0038527C" w:rsidRPr="00097B83">
          <w:rPr>
            <w:rStyle w:val="a8"/>
            <w:rFonts w:hint="eastAsia"/>
            <w:noProof/>
          </w:rPr>
          <w:t>前</w:t>
        </w:r>
        <w:r w:rsidR="0038527C" w:rsidRPr="00097B83">
          <w:rPr>
            <w:rStyle w:val="a8"/>
            <w:noProof/>
          </w:rPr>
          <w:t xml:space="preserve">    </w:t>
        </w:r>
        <w:r w:rsidR="0038527C" w:rsidRPr="00097B83">
          <w:rPr>
            <w:rStyle w:val="a8"/>
            <w:rFonts w:hint="eastAsia"/>
            <w:noProof/>
          </w:rPr>
          <w:t>言</w:t>
        </w:r>
        <w:r w:rsidR="0038527C">
          <w:rPr>
            <w:noProof/>
            <w:webHidden/>
          </w:rPr>
          <w:tab/>
        </w:r>
        <w:r w:rsidR="0038527C">
          <w:rPr>
            <w:noProof/>
            <w:webHidden/>
          </w:rPr>
          <w:fldChar w:fldCharType="begin"/>
        </w:r>
        <w:r w:rsidR="0038527C">
          <w:rPr>
            <w:noProof/>
            <w:webHidden/>
          </w:rPr>
          <w:instrText xml:space="preserve"> PAGEREF _Toc499714483 \h </w:instrText>
        </w:r>
        <w:r w:rsidR="0038527C">
          <w:rPr>
            <w:noProof/>
            <w:webHidden/>
          </w:rPr>
        </w:r>
        <w:r w:rsidR="0038527C">
          <w:rPr>
            <w:noProof/>
            <w:webHidden/>
          </w:rPr>
          <w:fldChar w:fldCharType="separate"/>
        </w:r>
        <w:r w:rsidR="0038527C">
          <w:rPr>
            <w:noProof/>
            <w:webHidden/>
          </w:rPr>
          <w:t>IV</w:t>
        </w:r>
        <w:r w:rsidR="0038527C">
          <w:rPr>
            <w:noProof/>
            <w:webHidden/>
          </w:rPr>
          <w:fldChar w:fldCharType="end"/>
        </w:r>
      </w:hyperlink>
    </w:p>
    <w:p w:rsidR="0038527C" w:rsidRDefault="0038527C">
      <w:pPr>
        <w:pStyle w:val="12"/>
        <w:tabs>
          <w:tab w:val="right" w:leader="dot" w:pos="9345"/>
        </w:tabs>
        <w:rPr>
          <w:rFonts w:ascii="Calibri" w:hAnsi="Calibri"/>
          <w:noProof/>
          <w:kern w:val="2"/>
          <w:szCs w:val="22"/>
        </w:rPr>
      </w:pPr>
      <w:hyperlink w:anchor="_Toc499714484" w:history="1">
        <w:r w:rsidRPr="00097B83">
          <w:rPr>
            <w:rStyle w:val="a8"/>
            <w:rFonts w:hint="eastAsia"/>
            <w:noProof/>
          </w:rPr>
          <w:t>修订</w:t>
        </w:r>
        <w:r w:rsidRPr="00097B83">
          <w:rPr>
            <w:rStyle w:val="a8"/>
            <w:rFonts w:hint="eastAsia"/>
            <w:noProof/>
          </w:rPr>
          <w:t>说</w:t>
        </w:r>
        <w:r w:rsidRPr="00097B83">
          <w:rPr>
            <w:rStyle w:val="a8"/>
            <w:rFonts w:hint="eastAsia"/>
            <w:noProof/>
          </w:rPr>
          <w:t>明</w:t>
        </w:r>
        <w:r>
          <w:rPr>
            <w:noProof/>
            <w:webHidden/>
          </w:rPr>
          <w:tab/>
        </w:r>
        <w:r>
          <w:rPr>
            <w:noProof/>
            <w:webHidden/>
          </w:rPr>
          <w:fldChar w:fldCharType="begin"/>
        </w:r>
        <w:r>
          <w:rPr>
            <w:noProof/>
            <w:webHidden/>
          </w:rPr>
          <w:instrText xml:space="preserve"> PAGEREF _Toc499714484 \h </w:instrText>
        </w:r>
        <w:r>
          <w:rPr>
            <w:noProof/>
            <w:webHidden/>
          </w:rPr>
        </w:r>
        <w:r>
          <w:rPr>
            <w:noProof/>
            <w:webHidden/>
          </w:rPr>
          <w:fldChar w:fldCharType="separate"/>
        </w:r>
        <w:r>
          <w:rPr>
            <w:noProof/>
            <w:webHidden/>
          </w:rPr>
          <w:t>1</w:t>
        </w:r>
        <w:r>
          <w:rPr>
            <w:noProof/>
            <w:webHidden/>
          </w:rPr>
          <w:fldChar w:fldCharType="end"/>
        </w:r>
      </w:hyperlink>
    </w:p>
    <w:p w:rsidR="0038527C" w:rsidRDefault="00406807">
      <w:pPr>
        <w:pStyle w:val="12"/>
        <w:tabs>
          <w:tab w:val="right" w:leader="dot" w:pos="9345"/>
        </w:tabs>
        <w:rPr>
          <w:rFonts w:ascii="Calibri" w:hAnsi="Calibri"/>
          <w:noProof/>
          <w:kern w:val="2"/>
          <w:szCs w:val="22"/>
        </w:rPr>
      </w:pPr>
      <w:r>
        <w:rPr>
          <w:rStyle w:val="a8"/>
          <w:rFonts w:hint="eastAsia"/>
          <w:noProof/>
        </w:rPr>
        <w:t>开放式</w:t>
      </w:r>
      <w:hyperlink w:anchor="_Toc499714485" w:history="1">
        <w:r w:rsidR="0038527C" w:rsidRPr="00097B83">
          <w:rPr>
            <w:rStyle w:val="a8"/>
            <w:rFonts w:hint="eastAsia"/>
            <w:noProof/>
          </w:rPr>
          <w:t>基金</w:t>
        </w:r>
        <w:r>
          <w:rPr>
            <w:rStyle w:val="a8"/>
            <w:rFonts w:hint="eastAsia"/>
            <w:noProof/>
          </w:rPr>
          <w:t>业务</w:t>
        </w:r>
        <w:r w:rsidR="0038527C" w:rsidRPr="00097B83">
          <w:rPr>
            <w:rStyle w:val="a8"/>
            <w:rFonts w:hint="eastAsia"/>
            <w:noProof/>
          </w:rPr>
          <w:t>数据交换协议</w:t>
        </w:r>
        <w:r w:rsidR="0038527C">
          <w:rPr>
            <w:noProof/>
            <w:webHidden/>
          </w:rPr>
          <w:tab/>
        </w:r>
        <w:r w:rsidR="0038527C">
          <w:rPr>
            <w:noProof/>
            <w:webHidden/>
          </w:rPr>
          <w:fldChar w:fldCharType="begin"/>
        </w:r>
        <w:r w:rsidR="0038527C">
          <w:rPr>
            <w:noProof/>
            <w:webHidden/>
          </w:rPr>
          <w:instrText xml:space="preserve"> PAGEREF _Toc499714485 \h </w:instrText>
        </w:r>
        <w:r w:rsidR="0038527C">
          <w:rPr>
            <w:noProof/>
            <w:webHidden/>
          </w:rPr>
        </w:r>
        <w:r w:rsidR="0038527C">
          <w:rPr>
            <w:noProof/>
            <w:webHidden/>
          </w:rPr>
          <w:fldChar w:fldCharType="separate"/>
        </w:r>
        <w:r w:rsidR="0038527C">
          <w:rPr>
            <w:noProof/>
            <w:webHidden/>
          </w:rPr>
          <w:t>2</w:t>
        </w:r>
        <w:r w:rsidR="0038527C">
          <w:rPr>
            <w:noProof/>
            <w:webHidden/>
          </w:rPr>
          <w:fldChar w:fldCharType="end"/>
        </w:r>
      </w:hyperlink>
    </w:p>
    <w:p w:rsidR="0038527C" w:rsidRDefault="0038527C">
      <w:pPr>
        <w:pStyle w:val="21"/>
        <w:rPr>
          <w:rFonts w:ascii="Calibri" w:hAnsi="Calibri"/>
          <w:noProof/>
          <w:kern w:val="2"/>
          <w:szCs w:val="22"/>
          <w:lang w:val="en-US" w:eastAsia="zh-CN"/>
        </w:rPr>
      </w:pPr>
      <w:hyperlink w:anchor="_Toc499714486" w:history="1">
        <w:r w:rsidRPr="00097B83">
          <w:rPr>
            <w:rStyle w:val="a8"/>
            <w:noProof/>
          </w:rPr>
          <w:t>1</w:t>
        </w:r>
        <w:r w:rsidRPr="00097B83">
          <w:rPr>
            <w:rStyle w:val="a8"/>
            <w:rFonts w:hint="eastAsia"/>
            <w:noProof/>
          </w:rPr>
          <w:t xml:space="preserve"> </w:t>
        </w:r>
        <w:r w:rsidRPr="00097B83">
          <w:rPr>
            <w:rStyle w:val="a8"/>
            <w:rFonts w:hint="eastAsia"/>
            <w:noProof/>
          </w:rPr>
          <w:t>范围</w:t>
        </w:r>
        <w:r>
          <w:rPr>
            <w:noProof/>
            <w:webHidden/>
          </w:rPr>
          <w:tab/>
        </w:r>
        <w:r>
          <w:rPr>
            <w:noProof/>
            <w:webHidden/>
          </w:rPr>
          <w:fldChar w:fldCharType="begin"/>
        </w:r>
        <w:r>
          <w:rPr>
            <w:noProof/>
            <w:webHidden/>
          </w:rPr>
          <w:instrText xml:space="preserve"> PAGEREF _Toc499714486 \h </w:instrText>
        </w:r>
        <w:r>
          <w:rPr>
            <w:noProof/>
            <w:webHidden/>
          </w:rPr>
        </w:r>
        <w:r>
          <w:rPr>
            <w:noProof/>
            <w:webHidden/>
          </w:rPr>
          <w:fldChar w:fldCharType="separate"/>
        </w:r>
        <w:r>
          <w:rPr>
            <w:noProof/>
            <w:webHidden/>
          </w:rPr>
          <w:t>2</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488" w:history="1">
        <w:r w:rsidRPr="00097B83">
          <w:rPr>
            <w:rStyle w:val="a8"/>
            <w:noProof/>
          </w:rPr>
          <w:t>2</w:t>
        </w:r>
        <w:r w:rsidRPr="00097B83">
          <w:rPr>
            <w:rStyle w:val="a8"/>
            <w:rFonts w:hint="eastAsia"/>
            <w:noProof/>
          </w:rPr>
          <w:t xml:space="preserve"> </w:t>
        </w:r>
        <w:r w:rsidRPr="00097B83">
          <w:rPr>
            <w:rStyle w:val="a8"/>
            <w:rFonts w:hint="eastAsia"/>
            <w:noProof/>
          </w:rPr>
          <w:t>规范性引用文件</w:t>
        </w:r>
        <w:r>
          <w:rPr>
            <w:noProof/>
            <w:webHidden/>
          </w:rPr>
          <w:tab/>
        </w:r>
        <w:r>
          <w:rPr>
            <w:noProof/>
            <w:webHidden/>
          </w:rPr>
          <w:fldChar w:fldCharType="begin"/>
        </w:r>
        <w:r>
          <w:rPr>
            <w:noProof/>
            <w:webHidden/>
          </w:rPr>
          <w:instrText xml:space="preserve"> PAGEREF _Toc499714488 \h </w:instrText>
        </w:r>
        <w:r>
          <w:rPr>
            <w:noProof/>
            <w:webHidden/>
          </w:rPr>
        </w:r>
        <w:r>
          <w:rPr>
            <w:noProof/>
            <w:webHidden/>
          </w:rPr>
          <w:fldChar w:fldCharType="separate"/>
        </w:r>
        <w:r>
          <w:rPr>
            <w:noProof/>
            <w:webHidden/>
          </w:rPr>
          <w:t>2</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489" w:history="1">
        <w:r w:rsidRPr="00097B83">
          <w:rPr>
            <w:rStyle w:val="a8"/>
            <w:noProof/>
          </w:rPr>
          <w:t>3</w:t>
        </w:r>
        <w:r w:rsidRPr="00097B83">
          <w:rPr>
            <w:rStyle w:val="a8"/>
            <w:rFonts w:hint="eastAsia"/>
            <w:noProof/>
          </w:rPr>
          <w:t xml:space="preserve"> </w:t>
        </w:r>
        <w:r w:rsidRPr="00097B83">
          <w:rPr>
            <w:rStyle w:val="a8"/>
            <w:rFonts w:hint="eastAsia"/>
            <w:noProof/>
          </w:rPr>
          <w:t>术语和定义</w:t>
        </w:r>
        <w:r>
          <w:rPr>
            <w:noProof/>
            <w:webHidden/>
          </w:rPr>
          <w:tab/>
        </w:r>
        <w:r>
          <w:rPr>
            <w:noProof/>
            <w:webHidden/>
          </w:rPr>
          <w:fldChar w:fldCharType="begin"/>
        </w:r>
        <w:r>
          <w:rPr>
            <w:noProof/>
            <w:webHidden/>
          </w:rPr>
          <w:instrText xml:space="preserve"> PAGEREF _Toc499714489 \h </w:instrText>
        </w:r>
        <w:r>
          <w:rPr>
            <w:noProof/>
            <w:webHidden/>
          </w:rPr>
        </w:r>
        <w:r>
          <w:rPr>
            <w:noProof/>
            <w:webHidden/>
          </w:rPr>
          <w:fldChar w:fldCharType="separate"/>
        </w:r>
        <w:r>
          <w:rPr>
            <w:noProof/>
            <w:webHidden/>
          </w:rPr>
          <w:t>2</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490" w:history="1">
        <w:r w:rsidRPr="00097B83">
          <w:rPr>
            <w:rStyle w:val="a8"/>
            <w:noProof/>
          </w:rPr>
          <w:t>4</w:t>
        </w:r>
        <w:r w:rsidRPr="00097B83">
          <w:rPr>
            <w:rStyle w:val="a8"/>
            <w:rFonts w:hint="eastAsia"/>
            <w:noProof/>
          </w:rPr>
          <w:t xml:space="preserve"> </w:t>
        </w:r>
        <w:r w:rsidRPr="00097B83">
          <w:rPr>
            <w:rStyle w:val="a8"/>
            <w:rFonts w:hint="eastAsia"/>
            <w:noProof/>
          </w:rPr>
          <w:t>要求</w:t>
        </w:r>
        <w:r>
          <w:rPr>
            <w:noProof/>
            <w:webHidden/>
          </w:rPr>
          <w:tab/>
        </w:r>
        <w:r>
          <w:rPr>
            <w:noProof/>
            <w:webHidden/>
          </w:rPr>
          <w:fldChar w:fldCharType="begin"/>
        </w:r>
        <w:r>
          <w:rPr>
            <w:noProof/>
            <w:webHidden/>
          </w:rPr>
          <w:instrText xml:space="preserve"> PAGEREF _Toc499714490 \h </w:instrText>
        </w:r>
        <w:r>
          <w:rPr>
            <w:noProof/>
            <w:webHidden/>
          </w:rPr>
        </w:r>
        <w:r>
          <w:rPr>
            <w:noProof/>
            <w:webHidden/>
          </w:rPr>
          <w:fldChar w:fldCharType="separate"/>
        </w:r>
        <w:r>
          <w:rPr>
            <w:noProof/>
            <w:webHidden/>
          </w:rPr>
          <w:t>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491" w:history="1">
        <w:r w:rsidRPr="00097B83">
          <w:rPr>
            <w:rStyle w:val="a8"/>
            <w:noProof/>
          </w:rPr>
          <w:t>4.1</w:t>
        </w:r>
        <w:r w:rsidRPr="00097B83">
          <w:rPr>
            <w:rStyle w:val="a8"/>
            <w:rFonts w:hint="eastAsia"/>
            <w:noProof/>
          </w:rPr>
          <w:t xml:space="preserve"> </w:t>
        </w:r>
        <w:r w:rsidRPr="00097B83">
          <w:rPr>
            <w:rStyle w:val="a8"/>
            <w:rFonts w:hint="eastAsia"/>
            <w:noProof/>
          </w:rPr>
          <w:t>数据类型定义</w:t>
        </w:r>
        <w:r>
          <w:rPr>
            <w:noProof/>
            <w:webHidden/>
          </w:rPr>
          <w:tab/>
        </w:r>
        <w:r>
          <w:rPr>
            <w:noProof/>
            <w:webHidden/>
          </w:rPr>
          <w:fldChar w:fldCharType="begin"/>
        </w:r>
        <w:r>
          <w:rPr>
            <w:noProof/>
            <w:webHidden/>
          </w:rPr>
          <w:instrText xml:space="preserve"> PAGEREF _Toc499714491 \h </w:instrText>
        </w:r>
        <w:r>
          <w:rPr>
            <w:noProof/>
            <w:webHidden/>
          </w:rPr>
        </w:r>
        <w:r>
          <w:rPr>
            <w:noProof/>
            <w:webHidden/>
          </w:rPr>
          <w:fldChar w:fldCharType="separate"/>
        </w:r>
        <w:r>
          <w:rPr>
            <w:noProof/>
            <w:webHidden/>
          </w:rPr>
          <w:t>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492" w:history="1">
        <w:r w:rsidRPr="00097B83">
          <w:rPr>
            <w:rStyle w:val="a8"/>
            <w:noProof/>
          </w:rPr>
          <w:t>4.2</w:t>
        </w:r>
        <w:r w:rsidRPr="00097B83">
          <w:rPr>
            <w:rStyle w:val="a8"/>
            <w:rFonts w:hint="eastAsia"/>
            <w:noProof/>
          </w:rPr>
          <w:t xml:space="preserve"> </w:t>
        </w:r>
        <w:r w:rsidRPr="00097B83">
          <w:rPr>
            <w:rStyle w:val="a8"/>
            <w:rFonts w:hint="eastAsia"/>
            <w:noProof/>
          </w:rPr>
          <w:t>数据处理</w:t>
        </w:r>
        <w:r>
          <w:rPr>
            <w:noProof/>
            <w:webHidden/>
          </w:rPr>
          <w:tab/>
        </w:r>
        <w:r>
          <w:rPr>
            <w:noProof/>
            <w:webHidden/>
          </w:rPr>
          <w:fldChar w:fldCharType="begin"/>
        </w:r>
        <w:r>
          <w:rPr>
            <w:noProof/>
            <w:webHidden/>
          </w:rPr>
          <w:instrText xml:space="preserve"> PAGEREF _Toc499714492 \h </w:instrText>
        </w:r>
        <w:r>
          <w:rPr>
            <w:noProof/>
            <w:webHidden/>
          </w:rPr>
        </w:r>
        <w:r>
          <w:rPr>
            <w:noProof/>
            <w:webHidden/>
          </w:rPr>
          <w:fldChar w:fldCharType="separate"/>
        </w:r>
        <w:r>
          <w:rPr>
            <w:noProof/>
            <w:webHidden/>
          </w:rPr>
          <w:t>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493" w:history="1">
        <w:r w:rsidRPr="00097B83">
          <w:rPr>
            <w:rStyle w:val="a8"/>
            <w:noProof/>
          </w:rPr>
          <w:t>4.3</w:t>
        </w:r>
        <w:r w:rsidRPr="00097B83">
          <w:rPr>
            <w:rStyle w:val="a8"/>
            <w:rFonts w:hint="eastAsia"/>
            <w:noProof/>
          </w:rPr>
          <w:t xml:space="preserve"> </w:t>
        </w:r>
        <w:r w:rsidRPr="00097B83">
          <w:rPr>
            <w:rStyle w:val="a8"/>
            <w:rFonts w:hint="eastAsia"/>
            <w:noProof/>
          </w:rPr>
          <w:t>加密</w:t>
        </w:r>
        <w:r>
          <w:rPr>
            <w:noProof/>
            <w:webHidden/>
          </w:rPr>
          <w:tab/>
        </w:r>
        <w:r>
          <w:rPr>
            <w:noProof/>
            <w:webHidden/>
          </w:rPr>
          <w:fldChar w:fldCharType="begin"/>
        </w:r>
        <w:r>
          <w:rPr>
            <w:noProof/>
            <w:webHidden/>
          </w:rPr>
          <w:instrText xml:space="preserve"> PAGEREF _Toc499714493 \h </w:instrText>
        </w:r>
        <w:r>
          <w:rPr>
            <w:noProof/>
            <w:webHidden/>
          </w:rPr>
        </w:r>
        <w:r>
          <w:rPr>
            <w:noProof/>
            <w:webHidden/>
          </w:rPr>
          <w:fldChar w:fldCharType="separate"/>
        </w:r>
        <w:r>
          <w:rPr>
            <w:noProof/>
            <w:webHidden/>
          </w:rPr>
          <w:t>5</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494" w:history="1">
        <w:r w:rsidRPr="00097B83">
          <w:rPr>
            <w:rStyle w:val="a8"/>
            <w:noProof/>
          </w:rPr>
          <w:t>5</w:t>
        </w:r>
        <w:r w:rsidRPr="00097B83">
          <w:rPr>
            <w:rStyle w:val="a8"/>
            <w:rFonts w:hint="eastAsia"/>
            <w:noProof/>
          </w:rPr>
          <w:t xml:space="preserve"> </w:t>
        </w:r>
        <w:r w:rsidRPr="00097B83">
          <w:rPr>
            <w:rStyle w:val="a8"/>
            <w:rFonts w:hint="eastAsia"/>
            <w:noProof/>
          </w:rPr>
          <w:t>信息交换格式</w:t>
        </w:r>
        <w:r>
          <w:rPr>
            <w:noProof/>
            <w:webHidden/>
          </w:rPr>
          <w:tab/>
        </w:r>
        <w:r>
          <w:rPr>
            <w:noProof/>
            <w:webHidden/>
          </w:rPr>
          <w:fldChar w:fldCharType="begin"/>
        </w:r>
        <w:r>
          <w:rPr>
            <w:noProof/>
            <w:webHidden/>
          </w:rPr>
          <w:instrText xml:space="preserve"> PAGEREF _Toc499714494 \h </w:instrText>
        </w:r>
        <w:r>
          <w:rPr>
            <w:noProof/>
            <w:webHidden/>
          </w:rPr>
        </w:r>
        <w:r>
          <w:rPr>
            <w:noProof/>
            <w:webHidden/>
          </w:rPr>
          <w:fldChar w:fldCharType="separate"/>
        </w:r>
        <w:r>
          <w:rPr>
            <w:noProof/>
            <w:webHidden/>
          </w:rPr>
          <w:t>5</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495" w:history="1">
        <w:r w:rsidRPr="00097B83">
          <w:rPr>
            <w:rStyle w:val="a8"/>
            <w:noProof/>
          </w:rPr>
          <w:t>6</w:t>
        </w:r>
        <w:r w:rsidRPr="00097B83">
          <w:rPr>
            <w:rStyle w:val="a8"/>
            <w:rFonts w:hint="eastAsia"/>
            <w:noProof/>
          </w:rPr>
          <w:t xml:space="preserve"> </w:t>
        </w:r>
        <w:r w:rsidRPr="00097B83">
          <w:rPr>
            <w:rStyle w:val="a8"/>
            <w:rFonts w:hint="eastAsia"/>
            <w:noProof/>
          </w:rPr>
          <w:t>业务类型编码</w:t>
        </w:r>
        <w:r>
          <w:rPr>
            <w:noProof/>
            <w:webHidden/>
          </w:rPr>
          <w:tab/>
        </w:r>
        <w:r>
          <w:rPr>
            <w:noProof/>
            <w:webHidden/>
          </w:rPr>
          <w:fldChar w:fldCharType="begin"/>
        </w:r>
        <w:r>
          <w:rPr>
            <w:noProof/>
            <w:webHidden/>
          </w:rPr>
          <w:instrText xml:space="preserve"> PAGEREF _Toc499714495 \h </w:instrText>
        </w:r>
        <w:r>
          <w:rPr>
            <w:noProof/>
            <w:webHidden/>
          </w:rPr>
        </w:r>
        <w:r>
          <w:rPr>
            <w:noProof/>
            <w:webHidden/>
          </w:rPr>
          <w:fldChar w:fldCharType="separate"/>
        </w:r>
        <w:r>
          <w:rPr>
            <w:noProof/>
            <w:webHidden/>
          </w:rPr>
          <w:t>5</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496" w:history="1">
        <w:r w:rsidRPr="00097B83">
          <w:rPr>
            <w:rStyle w:val="a8"/>
            <w:noProof/>
          </w:rPr>
          <w:t>7</w:t>
        </w:r>
        <w:r w:rsidRPr="00097B83">
          <w:rPr>
            <w:rStyle w:val="a8"/>
            <w:rFonts w:hint="eastAsia"/>
            <w:noProof/>
          </w:rPr>
          <w:t xml:space="preserve"> </w:t>
        </w:r>
        <w:r w:rsidRPr="00097B83">
          <w:rPr>
            <w:rStyle w:val="a8"/>
            <w:rFonts w:hint="eastAsia"/>
            <w:noProof/>
          </w:rPr>
          <w:t>业务交换数据项</w:t>
        </w:r>
        <w:r>
          <w:rPr>
            <w:noProof/>
            <w:webHidden/>
          </w:rPr>
          <w:tab/>
        </w:r>
        <w:r>
          <w:rPr>
            <w:noProof/>
            <w:webHidden/>
          </w:rPr>
          <w:fldChar w:fldCharType="begin"/>
        </w:r>
        <w:r>
          <w:rPr>
            <w:noProof/>
            <w:webHidden/>
          </w:rPr>
          <w:instrText xml:space="preserve"> PAGEREF _Toc499714496 \h </w:instrText>
        </w:r>
        <w:r>
          <w:rPr>
            <w:noProof/>
            <w:webHidden/>
          </w:rPr>
        </w:r>
        <w:r>
          <w:rPr>
            <w:noProof/>
            <w:webHidden/>
          </w:rPr>
          <w:fldChar w:fldCharType="separate"/>
        </w:r>
        <w:r>
          <w:rPr>
            <w:noProof/>
            <w:webHidden/>
          </w:rPr>
          <w:t>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497" w:history="1">
        <w:r w:rsidRPr="00097B83">
          <w:rPr>
            <w:rStyle w:val="a8"/>
            <w:noProof/>
          </w:rPr>
          <w:t>7.1</w:t>
        </w:r>
        <w:r w:rsidRPr="00097B83">
          <w:rPr>
            <w:rStyle w:val="a8"/>
            <w:rFonts w:hint="eastAsia"/>
            <w:noProof/>
          </w:rPr>
          <w:t xml:space="preserve"> </w:t>
        </w:r>
        <w:r w:rsidRPr="00097B83">
          <w:rPr>
            <w:rStyle w:val="a8"/>
            <w:rFonts w:hint="eastAsia"/>
            <w:noProof/>
          </w:rPr>
          <w:t>说明</w:t>
        </w:r>
        <w:r>
          <w:rPr>
            <w:noProof/>
            <w:webHidden/>
          </w:rPr>
          <w:tab/>
        </w:r>
        <w:r>
          <w:rPr>
            <w:noProof/>
            <w:webHidden/>
          </w:rPr>
          <w:fldChar w:fldCharType="begin"/>
        </w:r>
        <w:r>
          <w:rPr>
            <w:noProof/>
            <w:webHidden/>
          </w:rPr>
          <w:instrText xml:space="preserve"> PAGEREF _Toc499714497 \h </w:instrText>
        </w:r>
        <w:r>
          <w:rPr>
            <w:noProof/>
            <w:webHidden/>
          </w:rPr>
        </w:r>
        <w:r>
          <w:rPr>
            <w:noProof/>
            <w:webHidden/>
          </w:rPr>
          <w:fldChar w:fldCharType="separate"/>
        </w:r>
        <w:r>
          <w:rPr>
            <w:noProof/>
            <w:webHidden/>
          </w:rPr>
          <w:t>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498" w:history="1">
        <w:r w:rsidRPr="00097B83">
          <w:rPr>
            <w:rStyle w:val="a8"/>
            <w:noProof/>
          </w:rPr>
          <w:t>7.2</w:t>
        </w:r>
        <w:r w:rsidRPr="00097B83">
          <w:rPr>
            <w:rStyle w:val="a8"/>
            <w:rFonts w:hint="eastAsia"/>
            <w:noProof/>
          </w:rPr>
          <w:t xml:space="preserve"> </w:t>
        </w:r>
        <w:r w:rsidRPr="00097B83">
          <w:rPr>
            <w:rStyle w:val="a8"/>
            <w:rFonts w:hint="eastAsia"/>
            <w:noProof/>
          </w:rPr>
          <w:t>开户申请</w:t>
        </w:r>
        <w:r w:rsidRPr="00097B83">
          <w:rPr>
            <w:rStyle w:val="a8"/>
            <w:noProof/>
          </w:rPr>
          <w:t>(001)</w:t>
        </w:r>
        <w:r w:rsidRPr="00097B83">
          <w:rPr>
            <w:rStyle w:val="a8"/>
            <w:rFonts w:hint="eastAsia"/>
            <w:noProof/>
          </w:rPr>
          <w:t>，账户信息修改申请</w:t>
        </w:r>
        <w:r w:rsidRPr="00097B83">
          <w:rPr>
            <w:rStyle w:val="a8"/>
            <w:noProof/>
          </w:rPr>
          <w:t>(003)</w:t>
        </w:r>
        <w:r>
          <w:rPr>
            <w:noProof/>
            <w:webHidden/>
          </w:rPr>
          <w:tab/>
        </w:r>
        <w:r>
          <w:rPr>
            <w:noProof/>
            <w:webHidden/>
          </w:rPr>
          <w:fldChar w:fldCharType="begin"/>
        </w:r>
        <w:r>
          <w:rPr>
            <w:noProof/>
            <w:webHidden/>
          </w:rPr>
          <w:instrText xml:space="preserve"> PAGEREF _Toc499714498 \h </w:instrText>
        </w:r>
        <w:r>
          <w:rPr>
            <w:noProof/>
            <w:webHidden/>
          </w:rPr>
        </w:r>
        <w:r>
          <w:rPr>
            <w:noProof/>
            <w:webHidden/>
          </w:rPr>
          <w:fldChar w:fldCharType="separate"/>
        </w:r>
        <w:r>
          <w:rPr>
            <w:noProof/>
            <w:webHidden/>
          </w:rPr>
          <w:t>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499" w:history="1">
        <w:r w:rsidRPr="00097B83">
          <w:rPr>
            <w:rStyle w:val="a8"/>
            <w:noProof/>
          </w:rPr>
          <w:t>7.3</w:t>
        </w:r>
        <w:r w:rsidRPr="00097B83">
          <w:rPr>
            <w:rStyle w:val="a8"/>
            <w:rFonts w:hint="eastAsia"/>
            <w:noProof/>
          </w:rPr>
          <w:t xml:space="preserve"> </w:t>
        </w:r>
        <w:r w:rsidRPr="00097B83">
          <w:rPr>
            <w:rStyle w:val="a8"/>
            <w:rFonts w:hint="eastAsia"/>
            <w:noProof/>
          </w:rPr>
          <w:t>开户确认</w:t>
        </w:r>
        <w:r w:rsidRPr="00097B83">
          <w:rPr>
            <w:rStyle w:val="a8"/>
            <w:noProof/>
          </w:rPr>
          <w:t>(101)</w:t>
        </w:r>
        <w:r>
          <w:rPr>
            <w:noProof/>
            <w:webHidden/>
          </w:rPr>
          <w:tab/>
        </w:r>
        <w:r>
          <w:rPr>
            <w:noProof/>
            <w:webHidden/>
          </w:rPr>
          <w:fldChar w:fldCharType="begin"/>
        </w:r>
        <w:r>
          <w:rPr>
            <w:noProof/>
            <w:webHidden/>
          </w:rPr>
          <w:instrText xml:space="preserve"> PAGEREF _Toc499714499 \h </w:instrText>
        </w:r>
        <w:r>
          <w:rPr>
            <w:noProof/>
            <w:webHidden/>
          </w:rPr>
        </w:r>
        <w:r>
          <w:rPr>
            <w:noProof/>
            <w:webHidden/>
          </w:rPr>
          <w:fldChar w:fldCharType="separate"/>
        </w:r>
        <w:r>
          <w:rPr>
            <w:noProof/>
            <w:webHidden/>
          </w:rPr>
          <w:t>12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0" w:history="1">
        <w:r w:rsidRPr="00097B83">
          <w:rPr>
            <w:rStyle w:val="a8"/>
            <w:noProof/>
          </w:rPr>
          <w:t>7.4</w:t>
        </w:r>
        <w:r w:rsidRPr="00097B83">
          <w:rPr>
            <w:rStyle w:val="a8"/>
            <w:rFonts w:hint="eastAsia"/>
            <w:noProof/>
          </w:rPr>
          <w:t xml:space="preserve"> </w:t>
        </w:r>
        <w:r w:rsidRPr="00097B83">
          <w:rPr>
            <w:rStyle w:val="a8"/>
            <w:rFonts w:hint="eastAsia"/>
            <w:noProof/>
          </w:rPr>
          <w:t>销户申请</w:t>
        </w:r>
        <w:r w:rsidRPr="00097B83">
          <w:rPr>
            <w:rStyle w:val="a8"/>
            <w:noProof/>
          </w:rPr>
          <w:t>(002)</w:t>
        </w:r>
        <w:r w:rsidRPr="00097B83">
          <w:rPr>
            <w:rStyle w:val="a8"/>
            <w:rFonts w:hint="eastAsia"/>
            <w:noProof/>
          </w:rPr>
          <w:t>，撤销交易账户申请</w:t>
        </w:r>
        <w:r w:rsidRPr="00097B83">
          <w:rPr>
            <w:rStyle w:val="a8"/>
            <w:noProof/>
          </w:rPr>
          <w:t>(009)</w:t>
        </w:r>
        <w:r w:rsidRPr="00097B83">
          <w:rPr>
            <w:rStyle w:val="a8"/>
            <w:rFonts w:hint="eastAsia"/>
            <w:noProof/>
          </w:rPr>
          <w:t>，</w:t>
        </w:r>
        <w:r>
          <w:rPr>
            <w:noProof/>
            <w:webHidden/>
          </w:rPr>
          <w:tab/>
        </w:r>
        <w:r>
          <w:rPr>
            <w:noProof/>
            <w:webHidden/>
          </w:rPr>
          <w:fldChar w:fldCharType="begin"/>
        </w:r>
        <w:r>
          <w:rPr>
            <w:noProof/>
            <w:webHidden/>
          </w:rPr>
          <w:instrText xml:space="preserve"> PAGEREF _Toc499714500 \h </w:instrText>
        </w:r>
        <w:r>
          <w:rPr>
            <w:noProof/>
            <w:webHidden/>
          </w:rPr>
        </w:r>
        <w:r>
          <w:rPr>
            <w:noProof/>
            <w:webHidden/>
          </w:rPr>
          <w:fldChar w:fldCharType="separate"/>
        </w:r>
        <w:r>
          <w:rPr>
            <w:noProof/>
            <w:webHidden/>
          </w:rPr>
          <w:t>12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1" w:history="1">
        <w:r w:rsidRPr="00097B83">
          <w:rPr>
            <w:rStyle w:val="a8"/>
            <w:noProof/>
          </w:rPr>
          <w:t>7.5</w:t>
        </w:r>
        <w:r w:rsidRPr="00097B83">
          <w:rPr>
            <w:rStyle w:val="a8"/>
            <w:rFonts w:hint="eastAsia"/>
            <w:noProof/>
          </w:rPr>
          <w:t xml:space="preserve"> </w:t>
        </w:r>
        <w:r w:rsidRPr="00097B83">
          <w:rPr>
            <w:rStyle w:val="a8"/>
            <w:rFonts w:hint="eastAsia"/>
            <w:noProof/>
          </w:rPr>
          <w:t>销户确认</w:t>
        </w:r>
        <w:r w:rsidRPr="00097B83">
          <w:rPr>
            <w:rStyle w:val="a8"/>
            <w:noProof/>
          </w:rPr>
          <w:t>(102)</w:t>
        </w:r>
        <w:r w:rsidRPr="00097B83">
          <w:rPr>
            <w:rStyle w:val="a8"/>
            <w:rFonts w:hint="eastAsia"/>
            <w:noProof/>
          </w:rPr>
          <w:t>，账户信息修改确认</w:t>
        </w:r>
        <w:r w:rsidRPr="00097B83">
          <w:rPr>
            <w:rStyle w:val="a8"/>
            <w:noProof/>
          </w:rPr>
          <w:t>(103)</w:t>
        </w:r>
        <w:r w:rsidRPr="00097B83">
          <w:rPr>
            <w:rStyle w:val="a8"/>
            <w:rFonts w:hint="eastAsia"/>
            <w:noProof/>
          </w:rPr>
          <w:t>，基金账户冻结确认</w:t>
        </w:r>
        <w:r w:rsidRPr="00097B83">
          <w:rPr>
            <w:rStyle w:val="a8"/>
            <w:noProof/>
          </w:rPr>
          <w:t>(104)</w:t>
        </w:r>
        <w:r w:rsidRPr="00097B83">
          <w:rPr>
            <w:rStyle w:val="a8"/>
            <w:rFonts w:hint="eastAsia"/>
            <w:noProof/>
          </w:rPr>
          <w:t>，基金账户解冻确认</w:t>
        </w:r>
        <w:r w:rsidRPr="00097B83">
          <w:rPr>
            <w:rStyle w:val="a8"/>
            <w:noProof/>
          </w:rPr>
          <w:t>(105)</w:t>
        </w:r>
        <w:r w:rsidRPr="00097B83">
          <w:rPr>
            <w:rStyle w:val="a8"/>
            <w:rFonts w:hint="eastAsia"/>
            <w:noProof/>
          </w:rPr>
          <w:t>，基金账户卡挂失确认</w:t>
        </w:r>
        <w:r w:rsidRPr="00097B83">
          <w:rPr>
            <w:rStyle w:val="a8"/>
            <w:noProof/>
          </w:rPr>
          <w:t>(106)</w:t>
        </w:r>
        <w:r w:rsidRPr="00097B83">
          <w:rPr>
            <w:rStyle w:val="a8"/>
            <w:rFonts w:hint="eastAsia"/>
            <w:noProof/>
          </w:rPr>
          <w:t>，基金账户卡解挂确认</w:t>
        </w:r>
        <w:r w:rsidRPr="00097B83">
          <w:rPr>
            <w:rStyle w:val="a8"/>
            <w:noProof/>
          </w:rPr>
          <w:t>(107)</w:t>
        </w:r>
        <w:r w:rsidRPr="00097B83">
          <w:rPr>
            <w:rStyle w:val="a8"/>
            <w:rFonts w:hint="eastAsia"/>
            <w:noProof/>
          </w:rPr>
          <w:t>，增加交易账户确认</w:t>
        </w:r>
        <w:r w:rsidRPr="00097B83">
          <w:rPr>
            <w:rStyle w:val="a8"/>
            <w:noProof/>
          </w:rPr>
          <w:t>(108)</w:t>
        </w:r>
        <w:r w:rsidRPr="00097B83">
          <w:rPr>
            <w:rStyle w:val="a8"/>
            <w:rFonts w:hint="eastAsia"/>
            <w:noProof/>
          </w:rPr>
          <w:t>，撤销交易账户确认</w:t>
        </w:r>
        <w:r w:rsidRPr="00097B83">
          <w:rPr>
            <w:rStyle w:val="a8"/>
            <w:noProof/>
          </w:rPr>
          <w:t>(109)</w:t>
        </w:r>
        <w:r>
          <w:rPr>
            <w:noProof/>
            <w:webHidden/>
          </w:rPr>
          <w:tab/>
        </w:r>
        <w:r>
          <w:rPr>
            <w:noProof/>
            <w:webHidden/>
          </w:rPr>
          <w:fldChar w:fldCharType="begin"/>
        </w:r>
        <w:r>
          <w:rPr>
            <w:noProof/>
            <w:webHidden/>
          </w:rPr>
          <w:instrText xml:space="preserve"> PAGEREF _Toc499714501 \h </w:instrText>
        </w:r>
        <w:r>
          <w:rPr>
            <w:noProof/>
            <w:webHidden/>
          </w:rPr>
        </w:r>
        <w:r>
          <w:rPr>
            <w:noProof/>
            <w:webHidden/>
          </w:rPr>
          <w:fldChar w:fldCharType="separate"/>
        </w:r>
        <w:r>
          <w:rPr>
            <w:noProof/>
            <w:webHidden/>
          </w:rPr>
          <w:t>13</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2" w:history="1">
        <w:r w:rsidRPr="00097B83">
          <w:rPr>
            <w:rStyle w:val="a8"/>
            <w:noProof/>
          </w:rPr>
          <w:t>7.6</w:t>
        </w:r>
        <w:r w:rsidRPr="00097B83">
          <w:rPr>
            <w:rStyle w:val="a8"/>
            <w:rFonts w:hint="eastAsia"/>
            <w:noProof/>
          </w:rPr>
          <w:t xml:space="preserve"> </w:t>
        </w:r>
        <w:r w:rsidRPr="00097B83">
          <w:rPr>
            <w:rStyle w:val="a8"/>
            <w:rFonts w:hint="eastAsia"/>
            <w:noProof/>
          </w:rPr>
          <w:t>基金账户冻结申请</w:t>
        </w:r>
        <w:r w:rsidRPr="00097B83">
          <w:rPr>
            <w:rStyle w:val="a8"/>
            <w:noProof/>
          </w:rPr>
          <w:t>(004)</w:t>
        </w:r>
        <w:r>
          <w:rPr>
            <w:noProof/>
            <w:webHidden/>
          </w:rPr>
          <w:tab/>
        </w:r>
        <w:r>
          <w:rPr>
            <w:noProof/>
            <w:webHidden/>
          </w:rPr>
          <w:fldChar w:fldCharType="begin"/>
        </w:r>
        <w:r>
          <w:rPr>
            <w:noProof/>
            <w:webHidden/>
          </w:rPr>
          <w:instrText xml:space="preserve"> PAGEREF _Toc499714502 \h </w:instrText>
        </w:r>
        <w:r>
          <w:rPr>
            <w:noProof/>
            <w:webHidden/>
          </w:rPr>
        </w:r>
        <w:r>
          <w:rPr>
            <w:noProof/>
            <w:webHidden/>
          </w:rPr>
          <w:fldChar w:fldCharType="separate"/>
        </w:r>
        <w:r>
          <w:rPr>
            <w:noProof/>
            <w:webHidden/>
          </w:rPr>
          <w:t>14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3" w:history="1">
        <w:r w:rsidRPr="00097B83">
          <w:rPr>
            <w:rStyle w:val="a8"/>
            <w:noProof/>
          </w:rPr>
          <w:t>7.7</w:t>
        </w:r>
        <w:r w:rsidRPr="00097B83">
          <w:rPr>
            <w:rStyle w:val="a8"/>
            <w:rFonts w:hint="eastAsia"/>
            <w:noProof/>
          </w:rPr>
          <w:t xml:space="preserve"> </w:t>
        </w:r>
        <w:r w:rsidRPr="00097B83">
          <w:rPr>
            <w:rStyle w:val="a8"/>
            <w:rFonts w:hint="eastAsia"/>
            <w:noProof/>
          </w:rPr>
          <w:t>基金账户解冻申请</w:t>
        </w:r>
        <w:r w:rsidRPr="00097B83">
          <w:rPr>
            <w:rStyle w:val="a8"/>
            <w:noProof/>
          </w:rPr>
          <w:t>(005)</w:t>
        </w:r>
        <w:r w:rsidRPr="00097B83">
          <w:rPr>
            <w:rStyle w:val="a8"/>
            <w:rFonts w:hint="eastAsia"/>
            <w:noProof/>
          </w:rPr>
          <w:t>，基金账户卡解挂申请</w:t>
        </w:r>
        <w:r w:rsidRPr="00097B83">
          <w:rPr>
            <w:rStyle w:val="a8"/>
            <w:noProof/>
          </w:rPr>
          <w:t>(007)</w:t>
        </w:r>
        <w:r>
          <w:rPr>
            <w:noProof/>
            <w:webHidden/>
          </w:rPr>
          <w:tab/>
        </w:r>
        <w:r>
          <w:rPr>
            <w:noProof/>
            <w:webHidden/>
          </w:rPr>
          <w:fldChar w:fldCharType="begin"/>
        </w:r>
        <w:r>
          <w:rPr>
            <w:noProof/>
            <w:webHidden/>
          </w:rPr>
          <w:instrText xml:space="preserve"> PAGEREF _Toc499714503 \h </w:instrText>
        </w:r>
        <w:r>
          <w:rPr>
            <w:noProof/>
            <w:webHidden/>
          </w:rPr>
        </w:r>
        <w:r>
          <w:rPr>
            <w:noProof/>
            <w:webHidden/>
          </w:rPr>
          <w:fldChar w:fldCharType="separate"/>
        </w:r>
        <w:r>
          <w:rPr>
            <w:noProof/>
            <w:webHidden/>
          </w:rPr>
          <w:t>15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4" w:history="1">
        <w:r w:rsidRPr="00097B83">
          <w:rPr>
            <w:rStyle w:val="a8"/>
            <w:noProof/>
          </w:rPr>
          <w:t>7.8</w:t>
        </w:r>
        <w:r w:rsidRPr="00097B83">
          <w:rPr>
            <w:rStyle w:val="a8"/>
            <w:rFonts w:hint="eastAsia"/>
            <w:noProof/>
          </w:rPr>
          <w:t xml:space="preserve"> </w:t>
        </w:r>
        <w:r w:rsidRPr="00097B83">
          <w:rPr>
            <w:rStyle w:val="a8"/>
            <w:rFonts w:hint="eastAsia"/>
            <w:noProof/>
          </w:rPr>
          <w:t>基金账户卡挂失申请</w:t>
        </w:r>
        <w:r w:rsidRPr="00097B83">
          <w:rPr>
            <w:rStyle w:val="a8"/>
            <w:noProof/>
          </w:rPr>
          <w:t>(006)</w:t>
        </w:r>
        <w:r>
          <w:rPr>
            <w:noProof/>
            <w:webHidden/>
          </w:rPr>
          <w:tab/>
        </w:r>
        <w:r>
          <w:rPr>
            <w:noProof/>
            <w:webHidden/>
          </w:rPr>
          <w:fldChar w:fldCharType="begin"/>
        </w:r>
        <w:r>
          <w:rPr>
            <w:noProof/>
            <w:webHidden/>
          </w:rPr>
          <w:instrText xml:space="preserve"> PAGEREF _Toc499714504 \h </w:instrText>
        </w:r>
        <w:r>
          <w:rPr>
            <w:noProof/>
            <w:webHidden/>
          </w:rPr>
        </w:r>
        <w:r>
          <w:rPr>
            <w:noProof/>
            <w:webHidden/>
          </w:rPr>
          <w:fldChar w:fldCharType="separate"/>
        </w:r>
        <w:r>
          <w:rPr>
            <w:noProof/>
            <w:webHidden/>
          </w:rPr>
          <w:t>15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5" w:history="1">
        <w:r w:rsidRPr="00097B83">
          <w:rPr>
            <w:rStyle w:val="a8"/>
            <w:noProof/>
          </w:rPr>
          <w:t>7.9</w:t>
        </w:r>
        <w:r w:rsidRPr="00097B83">
          <w:rPr>
            <w:rStyle w:val="a8"/>
            <w:rFonts w:hint="eastAsia"/>
            <w:noProof/>
          </w:rPr>
          <w:t xml:space="preserve"> </w:t>
        </w:r>
        <w:r w:rsidRPr="00097B83">
          <w:rPr>
            <w:rStyle w:val="a8"/>
            <w:rFonts w:hint="eastAsia"/>
            <w:noProof/>
          </w:rPr>
          <w:t>增加交易账户申请</w:t>
        </w:r>
        <w:r w:rsidRPr="00097B83">
          <w:rPr>
            <w:rStyle w:val="a8"/>
            <w:noProof/>
          </w:rPr>
          <w:t>(008)</w:t>
        </w:r>
        <w:r>
          <w:rPr>
            <w:noProof/>
            <w:webHidden/>
          </w:rPr>
          <w:tab/>
        </w:r>
        <w:r>
          <w:rPr>
            <w:noProof/>
            <w:webHidden/>
          </w:rPr>
          <w:fldChar w:fldCharType="begin"/>
        </w:r>
        <w:r>
          <w:rPr>
            <w:noProof/>
            <w:webHidden/>
          </w:rPr>
          <w:instrText xml:space="preserve"> PAGEREF _Toc499714505 \h </w:instrText>
        </w:r>
        <w:r>
          <w:rPr>
            <w:noProof/>
            <w:webHidden/>
          </w:rPr>
        </w:r>
        <w:r>
          <w:rPr>
            <w:noProof/>
            <w:webHidden/>
          </w:rPr>
          <w:fldChar w:fldCharType="separate"/>
        </w:r>
        <w:r>
          <w:rPr>
            <w:noProof/>
            <w:webHidden/>
          </w:rPr>
          <w:t>16</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6" w:history="1">
        <w:r w:rsidRPr="00097B83">
          <w:rPr>
            <w:rStyle w:val="a8"/>
            <w:noProof/>
          </w:rPr>
          <w:t>7.10</w:t>
        </w:r>
        <w:r w:rsidRPr="00097B83">
          <w:rPr>
            <w:rStyle w:val="a8"/>
            <w:rFonts w:hint="eastAsia"/>
            <w:noProof/>
          </w:rPr>
          <w:t xml:space="preserve"> </w:t>
        </w:r>
        <w:r w:rsidRPr="00097B83">
          <w:rPr>
            <w:rStyle w:val="a8"/>
            <w:rFonts w:hint="eastAsia"/>
            <w:noProof/>
          </w:rPr>
          <w:t>变更交易账号申请（</w:t>
        </w:r>
        <w:r w:rsidRPr="00097B83">
          <w:rPr>
            <w:rStyle w:val="a8"/>
            <w:noProof/>
          </w:rPr>
          <w:t>058</w:t>
        </w:r>
        <w:r w:rsidRPr="00097B83">
          <w:rPr>
            <w:rStyle w:val="a8"/>
            <w:rFonts w:hint="eastAsia"/>
            <w:noProof/>
          </w:rPr>
          <w:t>）</w:t>
        </w:r>
        <w:r>
          <w:rPr>
            <w:noProof/>
            <w:webHidden/>
          </w:rPr>
          <w:tab/>
        </w:r>
        <w:r>
          <w:rPr>
            <w:noProof/>
            <w:webHidden/>
          </w:rPr>
          <w:fldChar w:fldCharType="begin"/>
        </w:r>
        <w:r>
          <w:rPr>
            <w:noProof/>
            <w:webHidden/>
          </w:rPr>
          <w:instrText xml:space="preserve"> PAGEREF _Toc499714506 \h </w:instrText>
        </w:r>
        <w:r>
          <w:rPr>
            <w:noProof/>
            <w:webHidden/>
          </w:rPr>
        </w:r>
        <w:r>
          <w:rPr>
            <w:noProof/>
            <w:webHidden/>
          </w:rPr>
          <w:fldChar w:fldCharType="separate"/>
        </w:r>
        <w:r>
          <w:rPr>
            <w:noProof/>
            <w:webHidden/>
          </w:rPr>
          <w:t>17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7" w:history="1">
        <w:r w:rsidRPr="00097B83">
          <w:rPr>
            <w:rStyle w:val="a8"/>
            <w:noProof/>
          </w:rPr>
          <w:t>7.11</w:t>
        </w:r>
        <w:r w:rsidRPr="00097B83">
          <w:rPr>
            <w:rStyle w:val="a8"/>
            <w:rFonts w:hint="eastAsia"/>
            <w:noProof/>
          </w:rPr>
          <w:t xml:space="preserve"> </w:t>
        </w:r>
        <w:r w:rsidRPr="00097B83">
          <w:rPr>
            <w:rStyle w:val="a8"/>
            <w:rFonts w:hint="eastAsia"/>
            <w:noProof/>
          </w:rPr>
          <w:t>变更交易账号确认（</w:t>
        </w:r>
        <w:r w:rsidRPr="00097B83">
          <w:rPr>
            <w:rStyle w:val="a8"/>
            <w:noProof/>
          </w:rPr>
          <w:t>158</w:t>
        </w:r>
        <w:r w:rsidRPr="00097B83">
          <w:rPr>
            <w:rStyle w:val="a8"/>
            <w:rFonts w:hint="eastAsia"/>
            <w:noProof/>
          </w:rPr>
          <w:t>）</w:t>
        </w:r>
        <w:r>
          <w:rPr>
            <w:noProof/>
            <w:webHidden/>
          </w:rPr>
          <w:tab/>
        </w:r>
        <w:r>
          <w:rPr>
            <w:noProof/>
            <w:webHidden/>
          </w:rPr>
          <w:fldChar w:fldCharType="begin"/>
        </w:r>
        <w:r>
          <w:rPr>
            <w:noProof/>
            <w:webHidden/>
          </w:rPr>
          <w:instrText xml:space="preserve"> PAGEREF _Toc499714507 \h </w:instrText>
        </w:r>
        <w:r>
          <w:rPr>
            <w:noProof/>
            <w:webHidden/>
          </w:rPr>
        </w:r>
        <w:r>
          <w:rPr>
            <w:noProof/>
            <w:webHidden/>
          </w:rPr>
          <w:fldChar w:fldCharType="separate"/>
        </w:r>
        <w:r>
          <w:rPr>
            <w:noProof/>
            <w:webHidden/>
          </w:rPr>
          <w:t>17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8" w:history="1">
        <w:r w:rsidRPr="00097B83">
          <w:rPr>
            <w:rStyle w:val="a8"/>
            <w:noProof/>
          </w:rPr>
          <w:t>7.12</w:t>
        </w:r>
        <w:r w:rsidRPr="00097B83">
          <w:rPr>
            <w:rStyle w:val="a8"/>
            <w:rFonts w:hint="eastAsia"/>
            <w:noProof/>
          </w:rPr>
          <w:t xml:space="preserve"> </w:t>
        </w:r>
        <w:r w:rsidRPr="00097B83">
          <w:rPr>
            <w:rStyle w:val="a8"/>
            <w:rFonts w:hint="eastAsia"/>
            <w:noProof/>
          </w:rPr>
          <w:t>认购申请</w:t>
        </w:r>
        <w:r w:rsidRPr="00097B83">
          <w:rPr>
            <w:rStyle w:val="a8"/>
            <w:noProof/>
          </w:rPr>
          <w:t>(020)</w:t>
        </w:r>
        <w:r w:rsidRPr="00097B83">
          <w:rPr>
            <w:rStyle w:val="a8"/>
            <w:rFonts w:hint="eastAsia"/>
            <w:noProof/>
          </w:rPr>
          <w:t>，预约认购申请</w:t>
        </w:r>
        <w:r w:rsidRPr="00097B83">
          <w:rPr>
            <w:rStyle w:val="a8"/>
            <w:noProof/>
          </w:rPr>
          <w:t>(021)</w:t>
        </w:r>
        <w:r>
          <w:rPr>
            <w:noProof/>
            <w:webHidden/>
          </w:rPr>
          <w:tab/>
        </w:r>
        <w:r>
          <w:rPr>
            <w:noProof/>
            <w:webHidden/>
          </w:rPr>
          <w:fldChar w:fldCharType="begin"/>
        </w:r>
        <w:r>
          <w:rPr>
            <w:noProof/>
            <w:webHidden/>
          </w:rPr>
          <w:instrText xml:space="preserve"> PAGEREF _Toc499714508 \h </w:instrText>
        </w:r>
        <w:r>
          <w:rPr>
            <w:noProof/>
            <w:webHidden/>
          </w:rPr>
        </w:r>
        <w:r>
          <w:rPr>
            <w:noProof/>
            <w:webHidden/>
          </w:rPr>
          <w:fldChar w:fldCharType="separate"/>
        </w:r>
        <w:r>
          <w:rPr>
            <w:noProof/>
            <w:webHidden/>
          </w:rPr>
          <w:t>18</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09" w:history="1">
        <w:r w:rsidRPr="00097B83">
          <w:rPr>
            <w:rStyle w:val="a8"/>
            <w:noProof/>
          </w:rPr>
          <w:t>7.13</w:t>
        </w:r>
        <w:r w:rsidRPr="00097B83">
          <w:rPr>
            <w:rStyle w:val="a8"/>
            <w:rFonts w:hint="eastAsia"/>
            <w:noProof/>
          </w:rPr>
          <w:t xml:space="preserve"> </w:t>
        </w:r>
        <w:r w:rsidRPr="00097B83">
          <w:rPr>
            <w:rStyle w:val="a8"/>
            <w:rFonts w:hint="eastAsia"/>
            <w:noProof/>
          </w:rPr>
          <w:t>认购确认</w:t>
        </w:r>
        <w:r w:rsidRPr="00097B83">
          <w:rPr>
            <w:rStyle w:val="a8"/>
            <w:noProof/>
          </w:rPr>
          <w:t>(120)</w:t>
        </w:r>
        <w:r w:rsidRPr="00097B83">
          <w:rPr>
            <w:rStyle w:val="a8"/>
            <w:rFonts w:hint="eastAsia"/>
            <w:noProof/>
          </w:rPr>
          <w:t>，预约认购确认</w:t>
        </w:r>
        <w:r w:rsidRPr="00097B83">
          <w:rPr>
            <w:rStyle w:val="a8"/>
            <w:noProof/>
          </w:rPr>
          <w:t>(121)</w:t>
        </w:r>
        <w:r>
          <w:rPr>
            <w:noProof/>
            <w:webHidden/>
          </w:rPr>
          <w:tab/>
        </w:r>
        <w:r>
          <w:rPr>
            <w:noProof/>
            <w:webHidden/>
          </w:rPr>
          <w:fldChar w:fldCharType="begin"/>
        </w:r>
        <w:r>
          <w:rPr>
            <w:noProof/>
            <w:webHidden/>
          </w:rPr>
          <w:instrText xml:space="preserve"> PAGEREF _Toc499714509 \h </w:instrText>
        </w:r>
        <w:r>
          <w:rPr>
            <w:noProof/>
            <w:webHidden/>
          </w:rPr>
        </w:r>
        <w:r>
          <w:rPr>
            <w:noProof/>
            <w:webHidden/>
          </w:rPr>
          <w:fldChar w:fldCharType="separate"/>
        </w:r>
        <w:r>
          <w:rPr>
            <w:noProof/>
            <w:webHidden/>
          </w:rPr>
          <w:t>18</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0" w:history="1">
        <w:r w:rsidRPr="00097B83">
          <w:rPr>
            <w:rStyle w:val="a8"/>
            <w:noProof/>
          </w:rPr>
          <w:t>7.14</w:t>
        </w:r>
        <w:r w:rsidRPr="00097B83">
          <w:rPr>
            <w:rStyle w:val="a8"/>
            <w:rFonts w:hint="eastAsia"/>
            <w:noProof/>
          </w:rPr>
          <w:t xml:space="preserve"> </w:t>
        </w:r>
        <w:r w:rsidRPr="00097B83">
          <w:rPr>
            <w:rStyle w:val="a8"/>
            <w:rFonts w:hint="eastAsia"/>
            <w:noProof/>
          </w:rPr>
          <w:t>申购申请</w:t>
        </w:r>
        <w:r w:rsidRPr="00097B83">
          <w:rPr>
            <w:rStyle w:val="a8"/>
            <w:noProof/>
          </w:rPr>
          <w:t>(022)</w:t>
        </w:r>
        <w:r w:rsidRPr="00097B83">
          <w:rPr>
            <w:rStyle w:val="a8"/>
            <w:rFonts w:hint="eastAsia"/>
            <w:noProof/>
          </w:rPr>
          <w:t>，预约申购申请</w:t>
        </w:r>
        <w:r w:rsidRPr="00097B83">
          <w:rPr>
            <w:rStyle w:val="a8"/>
            <w:noProof/>
          </w:rPr>
          <w:t>(023)</w:t>
        </w:r>
        <w:r w:rsidRPr="00097B83">
          <w:rPr>
            <w:rStyle w:val="a8"/>
            <w:rFonts w:hint="eastAsia"/>
            <w:noProof/>
          </w:rPr>
          <w:t>，定时定额申购申请</w:t>
        </w:r>
        <w:r w:rsidRPr="00097B83">
          <w:rPr>
            <w:rStyle w:val="a8"/>
            <w:noProof/>
          </w:rPr>
          <w:t>(039)</w:t>
        </w:r>
        <w:r>
          <w:rPr>
            <w:noProof/>
            <w:webHidden/>
          </w:rPr>
          <w:tab/>
        </w:r>
        <w:r>
          <w:rPr>
            <w:noProof/>
            <w:webHidden/>
          </w:rPr>
          <w:fldChar w:fldCharType="begin"/>
        </w:r>
        <w:r>
          <w:rPr>
            <w:noProof/>
            <w:webHidden/>
          </w:rPr>
          <w:instrText xml:space="preserve"> PAGEREF _Toc499714510 \h </w:instrText>
        </w:r>
        <w:r>
          <w:rPr>
            <w:noProof/>
            <w:webHidden/>
          </w:rPr>
        </w:r>
        <w:r>
          <w:rPr>
            <w:noProof/>
            <w:webHidden/>
          </w:rPr>
          <w:fldChar w:fldCharType="separate"/>
        </w:r>
        <w:r>
          <w:rPr>
            <w:noProof/>
            <w:webHidden/>
          </w:rPr>
          <w:t>20</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1" w:history="1">
        <w:r w:rsidRPr="00097B83">
          <w:rPr>
            <w:rStyle w:val="a8"/>
            <w:noProof/>
          </w:rPr>
          <w:t>7.15</w:t>
        </w:r>
        <w:r w:rsidRPr="00097B83">
          <w:rPr>
            <w:rStyle w:val="a8"/>
            <w:rFonts w:hint="eastAsia"/>
            <w:noProof/>
          </w:rPr>
          <w:t xml:space="preserve"> </w:t>
        </w:r>
        <w:r w:rsidRPr="00097B83">
          <w:rPr>
            <w:rStyle w:val="a8"/>
            <w:rFonts w:hint="eastAsia"/>
            <w:noProof/>
          </w:rPr>
          <w:t>申购确认</w:t>
        </w:r>
        <w:r w:rsidRPr="00097B83">
          <w:rPr>
            <w:rStyle w:val="a8"/>
            <w:noProof/>
          </w:rPr>
          <w:t>(122)</w:t>
        </w:r>
        <w:r w:rsidRPr="00097B83">
          <w:rPr>
            <w:rStyle w:val="a8"/>
            <w:rFonts w:hint="eastAsia"/>
            <w:noProof/>
          </w:rPr>
          <w:t>，定时定额申购确认</w:t>
        </w:r>
        <w:r w:rsidRPr="00097B83">
          <w:rPr>
            <w:rStyle w:val="a8"/>
            <w:noProof/>
          </w:rPr>
          <w:t>(139)</w:t>
        </w:r>
        <w:r>
          <w:rPr>
            <w:noProof/>
            <w:webHidden/>
          </w:rPr>
          <w:tab/>
        </w:r>
        <w:r>
          <w:rPr>
            <w:noProof/>
            <w:webHidden/>
          </w:rPr>
          <w:fldChar w:fldCharType="begin"/>
        </w:r>
        <w:r>
          <w:rPr>
            <w:noProof/>
            <w:webHidden/>
          </w:rPr>
          <w:instrText xml:space="preserve"> PAGEREF _Toc499714511 \h </w:instrText>
        </w:r>
        <w:r>
          <w:rPr>
            <w:noProof/>
            <w:webHidden/>
          </w:rPr>
        </w:r>
        <w:r>
          <w:rPr>
            <w:noProof/>
            <w:webHidden/>
          </w:rPr>
          <w:fldChar w:fldCharType="separate"/>
        </w:r>
        <w:r>
          <w:rPr>
            <w:noProof/>
            <w:webHidden/>
          </w:rPr>
          <w:t>21</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2" w:history="1">
        <w:r w:rsidRPr="00097B83">
          <w:rPr>
            <w:rStyle w:val="a8"/>
            <w:noProof/>
          </w:rPr>
          <w:t>7.16</w:t>
        </w:r>
        <w:r w:rsidRPr="00097B83">
          <w:rPr>
            <w:rStyle w:val="a8"/>
            <w:rFonts w:hint="eastAsia"/>
            <w:noProof/>
          </w:rPr>
          <w:t xml:space="preserve"> </w:t>
        </w:r>
        <w:r w:rsidRPr="00097B83">
          <w:rPr>
            <w:rStyle w:val="a8"/>
            <w:rFonts w:hint="eastAsia"/>
            <w:noProof/>
          </w:rPr>
          <w:t>预约申购确认</w:t>
        </w:r>
        <w:r w:rsidRPr="00097B83">
          <w:rPr>
            <w:rStyle w:val="a8"/>
            <w:noProof/>
          </w:rPr>
          <w:t>(123)</w:t>
        </w:r>
        <w:r>
          <w:rPr>
            <w:noProof/>
            <w:webHidden/>
          </w:rPr>
          <w:tab/>
        </w:r>
        <w:r>
          <w:rPr>
            <w:noProof/>
            <w:webHidden/>
          </w:rPr>
          <w:fldChar w:fldCharType="begin"/>
        </w:r>
        <w:r>
          <w:rPr>
            <w:noProof/>
            <w:webHidden/>
          </w:rPr>
          <w:instrText xml:space="preserve"> PAGEREF _Toc499714512 \h </w:instrText>
        </w:r>
        <w:r>
          <w:rPr>
            <w:noProof/>
            <w:webHidden/>
          </w:rPr>
        </w:r>
        <w:r>
          <w:rPr>
            <w:noProof/>
            <w:webHidden/>
          </w:rPr>
          <w:fldChar w:fldCharType="separate"/>
        </w:r>
        <w:r>
          <w:rPr>
            <w:noProof/>
            <w:webHidden/>
          </w:rPr>
          <w:t>22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3" w:history="1">
        <w:r w:rsidRPr="00097B83">
          <w:rPr>
            <w:rStyle w:val="a8"/>
            <w:noProof/>
          </w:rPr>
          <w:t>7.17</w:t>
        </w:r>
        <w:r w:rsidRPr="00097B83">
          <w:rPr>
            <w:rStyle w:val="a8"/>
            <w:rFonts w:hint="eastAsia"/>
            <w:noProof/>
          </w:rPr>
          <w:t xml:space="preserve"> </w:t>
        </w:r>
        <w:r w:rsidRPr="00097B83">
          <w:rPr>
            <w:rStyle w:val="a8"/>
            <w:rFonts w:hint="eastAsia"/>
            <w:noProof/>
          </w:rPr>
          <w:t>赎回申请</w:t>
        </w:r>
        <w:r w:rsidRPr="00097B83">
          <w:rPr>
            <w:rStyle w:val="a8"/>
            <w:noProof/>
          </w:rPr>
          <w:t>(024)</w:t>
        </w:r>
        <w:r w:rsidRPr="00097B83">
          <w:rPr>
            <w:rStyle w:val="a8"/>
            <w:rFonts w:hint="eastAsia"/>
            <w:noProof/>
          </w:rPr>
          <w:t>，定时定额赎回申请</w:t>
        </w:r>
        <w:r w:rsidRPr="00097B83">
          <w:rPr>
            <w:rStyle w:val="a8"/>
            <w:noProof/>
          </w:rPr>
          <w:t>(063)</w:t>
        </w:r>
        <w:r w:rsidRPr="00097B83">
          <w:rPr>
            <w:rStyle w:val="a8"/>
            <w:rFonts w:hint="eastAsia"/>
            <w:noProof/>
          </w:rPr>
          <w:t>，预约赎回申请</w:t>
        </w:r>
        <w:r w:rsidRPr="00097B83">
          <w:rPr>
            <w:rStyle w:val="a8"/>
            <w:noProof/>
          </w:rPr>
          <w:t>(025)</w:t>
        </w:r>
        <w:r>
          <w:rPr>
            <w:noProof/>
            <w:webHidden/>
          </w:rPr>
          <w:tab/>
        </w:r>
        <w:r>
          <w:rPr>
            <w:noProof/>
            <w:webHidden/>
          </w:rPr>
          <w:fldChar w:fldCharType="begin"/>
        </w:r>
        <w:r>
          <w:rPr>
            <w:noProof/>
            <w:webHidden/>
          </w:rPr>
          <w:instrText xml:space="preserve"> PAGEREF _Toc499714513 \h </w:instrText>
        </w:r>
        <w:r>
          <w:rPr>
            <w:noProof/>
            <w:webHidden/>
          </w:rPr>
        </w:r>
        <w:r>
          <w:rPr>
            <w:noProof/>
            <w:webHidden/>
          </w:rPr>
          <w:fldChar w:fldCharType="separate"/>
        </w:r>
        <w:r>
          <w:rPr>
            <w:noProof/>
            <w:webHidden/>
          </w:rPr>
          <w:t>23</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4" w:history="1">
        <w:r w:rsidRPr="00097B83">
          <w:rPr>
            <w:rStyle w:val="a8"/>
            <w:noProof/>
          </w:rPr>
          <w:t>7.18</w:t>
        </w:r>
        <w:r w:rsidRPr="00097B83">
          <w:rPr>
            <w:rStyle w:val="a8"/>
            <w:rFonts w:hint="eastAsia"/>
            <w:noProof/>
          </w:rPr>
          <w:t xml:space="preserve"> </w:t>
        </w:r>
        <w:r w:rsidRPr="00097B83">
          <w:rPr>
            <w:rStyle w:val="a8"/>
            <w:rFonts w:hint="eastAsia"/>
            <w:noProof/>
          </w:rPr>
          <w:t>赎回确认</w:t>
        </w:r>
        <w:r w:rsidRPr="00097B83">
          <w:rPr>
            <w:rStyle w:val="a8"/>
            <w:noProof/>
          </w:rPr>
          <w:t>(124)</w:t>
        </w:r>
        <w:r w:rsidRPr="00097B83">
          <w:rPr>
            <w:rStyle w:val="a8"/>
            <w:rFonts w:hint="eastAsia"/>
            <w:noProof/>
          </w:rPr>
          <w:t>，定时定额赎回确认</w:t>
        </w:r>
        <w:r w:rsidRPr="00097B83">
          <w:rPr>
            <w:rStyle w:val="a8"/>
            <w:noProof/>
          </w:rPr>
          <w:t>(163)</w:t>
        </w:r>
        <w:r w:rsidRPr="00097B83">
          <w:rPr>
            <w:rStyle w:val="a8"/>
            <w:rFonts w:hint="eastAsia"/>
            <w:noProof/>
          </w:rPr>
          <w:t>，强行赎回确认</w:t>
        </w:r>
        <w:r w:rsidRPr="00097B83">
          <w:rPr>
            <w:rStyle w:val="a8"/>
            <w:noProof/>
          </w:rPr>
          <w:t>(142)</w:t>
        </w:r>
        <w:r>
          <w:rPr>
            <w:noProof/>
            <w:webHidden/>
          </w:rPr>
          <w:tab/>
        </w:r>
        <w:r>
          <w:rPr>
            <w:noProof/>
            <w:webHidden/>
          </w:rPr>
          <w:fldChar w:fldCharType="begin"/>
        </w:r>
        <w:r>
          <w:rPr>
            <w:noProof/>
            <w:webHidden/>
          </w:rPr>
          <w:instrText xml:space="preserve"> PAGEREF _Toc499714514 \h </w:instrText>
        </w:r>
        <w:r>
          <w:rPr>
            <w:noProof/>
            <w:webHidden/>
          </w:rPr>
        </w:r>
        <w:r>
          <w:rPr>
            <w:noProof/>
            <w:webHidden/>
          </w:rPr>
          <w:fldChar w:fldCharType="separate"/>
        </w:r>
        <w:r>
          <w:rPr>
            <w:noProof/>
            <w:webHidden/>
          </w:rPr>
          <w:t>24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5" w:history="1">
        <w:r w:rsidRPr="00097B83">
          <w:rPr>
            <w:rStyle w:val="a8"/>
            <w:noProof/>
          </w:rPr>
          <w:t>7.19</w:t>
        </w:r>
        <w:r w:rsidRPr="00097B83">
          <w:rPr>
            <w:rStyle w:val="a8"/>
            <w:rFonts w:hint="eastAsia"/>
            <w:noProof/>
          </w:rPr>
          <w:t xml:space="preserve"> </w:t>
        </w:r>
        <w:r w:rsidRPr="00097B83">
          <w:rPr>
            <w:rStyle w:val="a8"/>
            <w:rFonts w:hint="eastAsia"/>
            <w:noProof/>
          </w:rPr>
          <w:t>预约赎回确认</w:t>
        </w:r>
        <w:r w:rsidRPr="00097B83">
          <w:rPr>
            <w:rStyle w:val="a8"/>
            <w:noProof/>
          </w:rPr>
          <w:t>(125)</w:t>
        </w:r>
        <w:r>
          <w:rPr>
            <w:noProof/>
            <w:webHidden/>
          </w:rPr>
          <w:tab/>
        </w:r>
        <w:r>
          <w:rPr>
            <w:noProof/>
            <w:webHidden/>
          </w:rPr>
          <w:fldChar w:fldCharType="begin"/>
        </w:r>
        <w:r>
          <w:rPr>
            <w:noProof/>
            <w:webHidden/>
          </w:rPr>
          <w:instrText xml:space="preserve"> PAGEREF _Toc499714515 \h </w:instrText>
        </w:r>
        <w:r>
          <w:rPr>
            <w:noProof/>
            <w:webHidden/>
          </w:rPr>
        </w:r>
        <w:r>
          <w:rPr>
            <w:noProof/>
            <w:webHidden/>
          </w:rPr>
          <w:fldChar w:fldCharType="separate"/>
        </w:r>
        <w:r>
          <w:rPr>
            <w:noProof/>
            <w:webHidden/>
          </w:rPr>
          <w:t>26</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6" w:history="1">
        <w:r w:rsidRPr="00097B83">
          <w:rPr>
            <w:rStyle w:val="a8"/>
            <w:noProof/>
          </w:rPr>
          <w:t>7.20</w:t>
        </w:r>
        <w:r w:rsidRPr="00097B83">
          <w:rPr>
            <w:rStyle w:val="a8"/>
            <w:rFonts w:hint="eastAsia"/>
            <w:noProof/>
          </w:rPr>
          <w:t xml:space="preserve"> </w:t>
        </w:r>
        <w:r w:rsidRPr="00097B83">
          <w:rPr>
            <w:rStyle w:val="a8"/>
            <w:rFonts w:hint="eastAsia"/>
            <w:noProof/>
          </w:rPr>
          <w:t>转销售人</w:t>
        </w:r>
        <w:r w:rsidRPr="00097B83">
          <w:rPr>
            <w:rStyle w:val="a8"/>
            <w:noProof/>
          </w:rPr>
          <w:t>/</w:t>
        </w:r>
        <w:r w:rsidRPr="00097B83">
          <w:rPr>
            <w:rStyle w:val="a8"/>
            <w:rFonts w:hint="eastAsia"/>
            <w:noProof/>
          </w:rPr>
          <w:t>机构申请</w:t>
        </w:r>
        <w:r w:rsidRPr="00097B83">
          <w:rPr>
            <w:rStyle w:val="a8"/>
            <w:noProof/>
          </w:rPr>
          <w:t>(026)</w:t>
        </w:r>
        <w:r w:rsidRPr="00097B83">
          <w:rPr>
            <w:rStyle w:val="a8"/>
            <w:rFonts w:hint="eastAsia"/>
            <w:noProof/>
          </w:rPr>
          <w:t>，转销售人</w:t>
        </w:r>
        <w:r w:rsidRPr="00097B83">
          <w:rPr>
            <w:rStyle w:val="a8"/>
            <w:noProof/>
          </w:rPr>
          <w:t>/</w:t>
        </w:r>
        <w:r w:rsidRPr="00097B83">
          <w:rPr>
            <w:rStyle w:val="a8"/>
            <w:rFonts w:hint="eastAsia"/>
            <w:noProof/>
          </w:rPr>
          <w:t>机构转入申请</w:t>
        </w:r>
        <w:r w:rsidRPr="00097B83">
          <w:rPr>
            <w:rStyle w:val="a8"/>
            <w:noProof/>
          </w:rPr>
          <w:t>(027)</w:t>
        </w:r>
        <w:r w:rsidRPr="00097B83">
          <w:rPr>
            <w:rStyle w:val="a8"/>
            <w:rFonts w:hint="eastAsia"/>
            <w:noProof/>
          </w:rPr>
          <w:t>，转销售人</w:t>
        </w:r>
        <w:r w:rsidRPr="00097B83">
          <w:rPr>
            <w:rStyle w:val="a8"/>
            <w:noProof/>
          </w:rPr>
          <w:t>/</w:t>
        </w:r>
        <w:r w:rsidRPr="00097B83">
          <w:rPr>
            <w:rStyle w:val="a8"/>
            <w:rFonts w:hint="eastAsia"/>
            <w:noProof/>
          </w:rPr>
          <w:t>机构转出申请</w:t>
        </w:r>
        <w:r w:rsidRPr="00097B83">
          <w:rPr>
            <w:rStyle w:val="a8"/>
            <w:noProof/>
          </w:rPr>
          <w:t>(028)</w:t>
        </w:r>
        <w:r>
          <w:rPr>
            <w:noProof/>
            <w:webHidden/>
          </w:rPr>
          <w:tab/>
        </w:r>
        <w:r>
          <w:rPr>
            <w:noProof/>
            <w:webHidden/>
          </w:rPr>
          <w:fldChar w:fldCharType="begin"/>
        </w:r>
        <w:r>
          <w:rPr>
            <w:noProof/>
            <w:webHidden/>
          </w:rPr>
          <w:instrText xml:space="preserve"> PAGEREF _Toc499714516 \h </w:instrText>
        </w:r>
        <w:r>
          <w:rPr>
            <w:noProof/>
            <w:webHidden/>
          </w:rPr>
        </w:r>
        <w:r>
          <w:rPr>
            <w:noProof/>
            <w:webHidden/>
          </w:rPr>
          <w:fldChar w:fldCharType="separate"/>
        </w:r>
        <w:r>
          <w:rPr>
            <w:noProof/>
            <w:webHidden/>
          </w:rPr>
          <w:t>26</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7" w:history="1">
        <w:r w:rsidRPr="00097B83">
          <w:rPr>
            <w:rStyle w:val="a8"/>
            <w:noProof/>
          </w:rPr>
          <w:t>7.21</w:t>
        </w:r>
        <w:r w:rsidRPr="00097B83">
          <w:rPr>
            <w:rStyle w:val="a8"/>
            <w:rFonts w:hint="eastAsia"/>
            <w:noProof/>
          </w:rPr>
          <w:t xml:space="preserve"> </w:t>
        </w:r>
        <w:r w:rsidRPr="00097B83">
          <w:rPr>
            <w:rStyle w:val="a8"/>
            <w:rFonts w:hint="eastAsia"/>
            <w:noProof/>
          </w:rPr>
          <w:t>转销售人</w:t>
        </w:r>
        <w:r w:rsidRPr="00097B83">
          <w:rPr>
            <w:rStyle w:val="a8"/>
            <w:noProof/>
          </w:rPr>
          <w:t>/</w:t>
        </w:r>
        <w:r w:rsidRPr="00097B83">
          <w:rPr>
            <w:rStyle w:val="a8"/>
            <w:rFonts w:hint="eastAsia"/>
            <w:noProof/>
          </w:rPr>
          <w:t>机构确认</w:t>
        </w:r>
        <w:r w:rsidRPr="00097B83">
          <w:rPr>
            <w:rStyle w:val="a8"/>
            <w:noProof/>
          </w:rPr>
          <w:t>(126)</w:t>
        </w:r>
        <w:r w:rsidRPr="00097B83">
          <w:rPr>
            <w:rStyle w:val="a8"/>
            <w:rFonts w:hint="eastAsia"/>
            <w:noProof/>
          </w:rPr>
          <w:t>，转销售人</w:t>
        </w:r>
        <w:r w:rsidRPr="00097B83">
          <w:rPr>
            <w:rStyle w:val="a8"/>
            <w:noProof/>
          </w:rPr>
          <w:t>/</w:t>
        </w:r>
        <w:r w:rsidRPr="00097B83">
          <w:rPr>
            <w:rStyle w:val="a8"/>
            <w:rFonts w:hint="eastAsia"/>
            <w:noProof/>
          </w:rPr>
          <w:t>机构转入确认</w:t>
        </w:r>
        <w:r w:rsidRPr="00097B83">
          <w:rPr>
            <w:rStyle w:val="a8"/>
            <w:noProof/>
          </w:rPr>
          <w:t>(127)</w:t>
        </w:r>
        <w:r w:rsidRPr="00097B83">
          <w:rPr>
            <w:rStyle w:val="a8"/>
            <w:rFonts w:hint="eastAsia"/>
            <w:noProof/>
          </w:rPr>
          <w:t>，转销售人</w:t>
        </w:r>
        <w:r w:rsidRPr="00097B83">
          <w:rPr>
            <w:rStyle w:val="a8"/>
            <w:noProof/>
          </w:rPr>
          <w:t>/</w:t>
        </w:r>
        <w:r w:rsidRPr="00097B83">
          <w:rPr>
            <w:rStyle w:val="a8"/>
            <w:rFonts w:hint="eastAsia"/>
            <w:noProof/>
          </w:rPr>
          <w:t>机构转出确认</w:t>
        </w:r>
        <w:r w:rsidRPr="00097B83">
          <w:rPr>
            <w:rStyle w:val="a8"/>
            <w:noProof/>
          </w:rPr>
          <w:t>(128)</w:t>
        </w:r>
        <w:r>
          <w:rPr>
            <w:noProof/>
            <w:webHidden/>
          </w:rPr>
          <w:tab/>
        </w:r>
        <w:r>
          <w:rPr>
            <w:noProof/>
            <w:webHidden/>
          </w:rPr>
          <w:fldChar w:fldCharType="begin"/>
        </w:r>
        <w:r>
          <w:rPr>
            <w:noProof/>
            <w:webHidden/>
          </w:rPr>
          <w:instrText xml:space="preserve"> PAGEREF _Toc499714517 \h </w:instrText>
        </w:r>
        <w:r>
          <w:rPr>
            <w:noProof/>
            <w:webHidden/>
          </w:rPr>
        </w:r>
        <w:r>
          <w:rPr>
            <w:noProof/>
            <w:webHidden/>
          </w:rPr>
          <w:fldChar w:fldCharType="separate"/>
        </w:r>
        <w:r>
          <w:rPr>
            <w:noProof/>
            <w:webHidden/>
          </w:rPr>
          <w:t>28</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8" w:history="1">
        <w:r w:rsidRPr="00097B83">
          <w:rPr>
            <w:rStyle w:val="a8"/>
            <w:noProof/>
          </w:rPr>
          <w:t>7.22</w:t>
        </w:r>
        <w:r w:rsidRPr="00097B83">
          <w:rPr>
            <w:rStyle w:val="a8"/>
            <w:rFonts w:hint="eastAsia"/>
            <w:noProof/>
          </w:rPr>
          <w:t xml:space="preserve"> </w:t>
        </w:r>
        <w:r w:rsidRPr="00097B83">
          <w:rPr>
            <w:rStyle w:val="a8"/>
            <w:rFonts w:hint="eastAsia"/>
            <w:noProof/>
          </w:rPr>
          <w:t>设置分红方式申请</w:t>
        </w:r>
        <w:r w:rsidRPr="00097B83">
          <w:rPr>
            <w:rStyle w:val="a8"/>
            <w:noProof/>
          </w:rPr>
          <w:t>(029)</w:t>
        </w:r>
        <w:r>
          <w:rPr>
            <w:noProof/>
            <w:webHidden/>
          </w:rPr>
          <w:tab/>
        </w:r>
        <w:r>
          <w:rPr>
            <w:noProof/>
            <w:webHidden/>
          </w:rPr>
          <w:fldChar w:fldCharType="begin"/>
        </w:r>
        <w:r>
          <w:rPr>
            <w:noProof/>
            <w:webHidden/>
          </w:rPr>
          <w:instrText xml:space="preserve"> PAGEREF _Toc499714518 \h </w:instrText>
        </w:r>
        <w:r>
          <w:rPr>
            <w:noProof/>
            <w:webHidden/>
          </w:rPr>
        </w:r>
        <w:r>
          <w:rPr>
            <w:noProof/>
            <w:webHidden/>
          </w:rPr>
          <w:fldChar w:fldCharType="separate"/>
        </w:r>
        <w:r>
          <w:rPr>
            <w:noProof/>
            <w:webHidden/>
          </w:rPr>
          <w:t>29</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19" w:history="1">
        <w:r w:rsidRPr="00097B83">
          <w:rPr>
            <w:rStyle w:val="a8"/>
            <w:noProof/>
          </w:rPr>
          <w:t>7.23</w:t>
        </w:r>
        <w:r w:rsidRPr="00097B83">
          <w:rPr>
            <w:rStyle w:val="a8"/>
            <w:rFonts w:hint="eastAsia"/>
            <w:noProof/>
          </w:rPr>
          <w:t xml:space="preserve"> </w:t>
        </w:r>
        <w:r w:rsidRPr="00097B83">
          <w:rPr>
            <w:rStyle w:val="a8"/>
            <w:rFonts w:hint="eastAsia"/>
            <w:noProof/>
          </w:rPr>
          <w:t>设置分红方式确认</w:t>
        </w:r>
        <w:r w:rsidRPr="00097B83">
          <w:rPr>
            <w:rStyle w:val="a8"/>
            <w:noProof/>
          </w:rPr>
          <w:t>(129)</w:t>
        </w:r>
        <w:r>
          <w:rPr>
            <w:noProof/>
            <w:webHidden/>
          </w:rPr>
          <w:tab/>
        </w:r>
        <w:r>
          <w:rPr>
            <w:noProof/>
            <w:webHidden/>
          </w:rPr>
          <w:fldChar w:fldCharType="begin"/>
        </w:r>
        <w:r>
          <w:rPr>
            <w:noProof/>
            <w:webHidden/>
          </w:rPr>
          <w:instrText xml:space="preserve"> PAGEREF _Toc499714519 \h </w:instrText>
        </w:r>
        <w:r>
          <w:rPr>
            <w:noProof/>
            <w:webHidden/>
          </w:rPr>
        </w:r>
        <w:r>
          <w:rPr>
            <w:noProof/>
            <w:webHidden/>
          </w:rPr>
          <w:fldChar w:fldCharType="separate"/>
        </w:r>
        <w:r>
          <w:rPr>
            <w:noProof/>
            <w:webHidden/>
          </w:rPr>
          <w:t>30</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0" w:history="1">
        <w:r w:rsidRPr="00097B83">
          <w:rPr>
            <w:rStyle w:val="a8"/>
            <w:noProof/>
          </w:rPr>
          <w:t>7.24</w:t>
        </w:r>
        <w:r w:rsidRPr="00097B83">
          <w:rPr>
            <w:rStyle w:val="a8"/>
            <w:rFonts w:hint="eastAsia"/>
            <w:noProof/>
          </w:rPr>
          <w:t xml:space="preserve"> </w:t>
        </w:r>
        <w:r w:rsidRPr="00097B83">
          <w:rPr>
            <w:rStyle w:val="a8"/>
            <w:rFonts w:hint="eastAsia"/>
            <w:noProof/>
          </w:rPr>
          <w:t>认购结果</w:t>
        </w:r>
        <w:r w:rsidRPr="00097B83">
          <w:rPr>
            <w:rStyle w:val="a8"/>
            <w:noProof/>
          </w:rPr>
          <w:t>(130)</w:t>
        </w:r>
        <w:r>
          <w:rPr>
            <w:noProof/>
            <w:webHidden/>
          </w:rPr>
          <w:tab/>
        </w:r>
        <w:r>
          <w:rPr>
            <w:noProof/>
            <w:webHidden/>
          </w:rPr>
          <w:fldChar w:fldCharType="begin"/>
        </w:r>
        <w:r>
          <w:rPr>
            <w:noProof/>
            <w:webHidden/>
          </w:rPr>
          <w:instrText xml:space="preserve"> PAGEREF _Toc499714520 \h </w:instrText>
        </w:r>
        <w:r>
          <w:rPr>
            <w:noProof/>
            <w:webHidden/>
          </w:rPr>
        </w:r>
        <w:r>
          <w:rPr>
            <w:noProof/>
            <w:webHidden/>
          </w:rPr>
          <w:fldChar w:fldCharType="separate"/>
        </w:r>
        <w:r>
          <w:rPr>
            <w:noProof/>
            <w:webHidden/>
          </w:rPr>
          <w:t>30</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1" w:history="1">
        <w:r w:rsidRPr="00097B83">
          <w:rPr>
            <w:rStyle w:val="a8"/>
            <w:noProof/>
          </w:rPr>
          <w:t>7.25</w:t>
        </w:r>
        <w:r w:rsidRPr="00097B83">
          <w:rPr>
            <w:rStyle w:val="a8"/>
            <w:rFonts w:hint="eastAsia"/>
            <w:noProof/>
          </w:rPr>
          <w:t xml:space="preserve"> </w:t>
        </w:r>
        <w:r w:rsidRPr="00097B83">
          <w:rPr>
            <w:rStyle w:val="a8"/>
            <w:rFonts w:hint="eastAsia"/>
            <w:noProof/>
          </w:rPr>
          <w:t>基金份数冻结申请</w:t>
        </w:r>
        <w:r w:rsidRPr="00097B83">
          <w:rPr>
            <w:rStyle w:val="a8"/>
            <w:noProof/>
          </w:rPr>
          <w:t>(031)</w:t>
        </w:r>
        <w:r>
          <w:rPr>
            <w:noProof/>
            <w:webHidden/>
          </w:rPr>
          <w:tab/>
        </w:r>
        <w:r>
          <w:rPr>
            <w:noProof/>
            <w:webHidden/>
          </w:rPr>
          <w:fldChar w:fldCharType="begin"/>
        </w:r>
        <w:r>
          <w:rPr>
            <w:noProof/>
            <w:webHidden/>
          </w:rPr>
          <w:instrText xml:space="preserve"> PAGEREF _Toc499714521 \h </w:instrText>
        </w:r>
        <w:r>
          <w:rPr>
            <w:noProof/>
            <w:webHidden/>
          </w:rPr>
        </w:r>
        <w:r>
          <w:rPr>
            <w:noProof/>
            <w:webHidden/>
          </w:rPr>
          <w:fldChar w:fldCharType="separate"/>
        </w:r>
        <w:r>
          <w:rPr>
            <w:noProof/>
            <w:webHidden/>
          </w:rPr>
          <w:t>32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2" w:history="1">
        <w:r w:rsidRPr="00097B83">
          <w:rPr>
            <w:rStyle w:val="a8"/>
            <w:noProof/>
          </w:rPr>
          <w:t>7.26</w:t>
        </w:r>
        <w:r w:rsidRPr="00097B83">
          <w:rPr>
            <w:rStyle w:val="a8"/>
            <w:rFonts w:hint="eastAsia"/>
            <w:noProof/>
          </w:rPr>
          <w:t xml:space="preserve"> </w:t>
        </w:r>
        <w:r w:rsidRPr="00097B83">
          <w:rPr>
            <w:rStyle w:val="a8"/>
            <w:rFonts w:hint="eastAsia"/>
            <w:noProof/>
          </w:rPr>
          <w:t>基金份数冻结确认</w:t>
        </w:r>
        <w:r w:rsidRPr="00097B83">
          <w:rPr>
            <w:rStyle w:val="a8"/>
            <w:noProof/>
          </w:rPr>
          <w:t>(131)</w:t>
        </w:r>
        <w:r>
          <w:rPr>
            <w:noProof/>
            <w:webHidden/>
          </w:rPr>
          <w:tab/>
        </w:r>
        <w:r>
          <w:rPr>
            <w:noProof/>
            <w:webHidden/>
          </w:rPr>
          <w:fldChar w:fldCharType="begin"/>
        </w:r>
        <w:r>
          <w:rPr>
            <w:noProof/>
            <w:webHidden/>
          </w:rPr>
          <w:instrText xml:space="preserve"> PAGEREF _Toc499714522 \h </w:instrText>
        </w:r>
        <w:r>
          <w:rPr>
            <w:noProof/>
            <w:webHidden/>
          </w:rPr>
        </w:r>
        <w:r>
          <w:rPr>
            <w:noProof/>
            <w:webHidden/>
          </w:rPr>
          <w:fldChar w:fldCharType="separate"/>
        </w:r>
        <w:r>
          <w:rPr>
            <w:noProof/>
            <w:webHidden/>
          </w:rPr>
          <w:t>32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3" w:history="1">
        <w:r w:rsidRPr="00097B83">
          <w:rPr>
            <w:rStyle w:val="a8"/>
            <w:noProof/>
          </w:rPr>
          <w:t>7.27</w:t>
        </w:r>
        <w:r w:rsidRPr="00097B83">
          <w:rPr>
            <w:rStyle w:val="a8"/>
            <w:rFonts w:hint="eastAsia"/>
            <w:noProof/>
          </w:rPr>
          <w:t xml:space="preserve"> </w:t>
        </w:r>
        <w:r w:rsidRPr="00097B83">
          <w:rPr>
            <w:rStyle w:val="a8"/>
            <w:rFonts w:hint="eastAsia"/>
            <w:noProof/>
          </w:rPr>
          <w:t>基金份数解冻申请</w:t>
        </w:r>
        <w:r w:rsidRPr="00097B83">
          <w:rPr>
            <w:rStyle w:val="a8"/>
            <w:noProof/>
          </w:rPr>
          <w:t>(032)</w:t>
        </w:r>
        <w:r>
          <w:rPr>
            <w:noProof/>
            <w:webHidden/>
          </w:rPr>
          <w:tab/>
        </w:r>
        <w:r>
          <w:rPr>
            <w:noProof/>
            <w:webHidden/>
          </w:rPr>
          <w:fldChar w:fldCharType="begin"/>
        </w:r>
        <w:r>
          <w:rPr>
            <w:noProof/>
            <w:webHidden/>
          </w:rPr>
          <w:instrText xml:space="preserve"> PAGEREF _Toc499714523 \h </w:instrText>
        </w:r>
        <w:r>
          <w:rPr>
            <w:noProof/>
            <w:webHidden/>
          </w:rPr>
        </w:r>
        <w:r>
          <w:rPr>
            <w:noProof/>
            <w:webHidden/>
          </w:rPr>
          <w:fldChar w:fldCharType="separate"/>
        </w:r>
        <w:r>
          <w:rPr>
            <w:noProof/>
            <w:webHidden/>
          </w:rPr>
          <w:t>33</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4" w:history="1">
        <w:r w:rsidRPr="00097B83">
          <w:rPr>
            <w:rStyle w:val="a8"/>
            <w:noProof/>
          </w:rPr>
          <w:t>7.28</w:t>
        </w:r>
        <w:r w:rsidRPr="00097B83">
          <w:rPr>
            <w:rStyle w:val="a8"/>
            <w:rFonts w:hint="eastAsia"/>
            <w:noProof/>
          </w:rPr>
          <w:t xml:space="preserve"> </w:t>
        </w:r>
        <w:r w:rsidRPr="00097B83">
          <w:rPr>
            <w:rStyle w:val="a8"/>
            <w:rFonts w:hint="eastAsia"/>
            <w:noProof/>
          </w:rPr>
          <w:t>基金份数解冻确认</w:t>
        </w:r>
        <w:r w:rsidRPr="00097B83">
          <w:rPr>
            <w:rStyle w:val="a8"/>
            <w:noProof/>
          </w:rPr>
          <w:t>(132)</w:t>
        </w:r>
        <w:r>
          <w:rPr>
            <w:noProof/>
            <w:webHidden/>
          </w:rPr>
          <w:tab/>
        </w:r>
        <w:r>
          <w:rPr>
            <w:noProof/>
            <w:webHidden/>
          </w:rPr>
          <w:fldChar w:fldCharType="begin"/>
        </w:r>
        <w:r>
          <w:rPr>
            <w:noProof/>
            <w:webHidden/>
          </w:rPr>
          <w:instrText xml:space="preserve"> PAGEREF _Toc499714524 \h </w:instrText>
        </w:r>
        <w:r>
          <w:rPr>
            <w:noProof/>
            <w:webHidden/>
          </w:rPr>
        </w:r>
        <w:r>
          <w:rPr>
            <w:noProof/>
            <w:webHidden/>
          </w:rPr>
          <w:fldChar w:fldCharType="separate"/>
        </w:r>
        <w:r>
          <w:rPr>
            <w:noProof/>
            <w:webHidden/>
          </w:rPr>
          <w:t>34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5" w:history="1">
        <w:r w:rsidRPr="00097B83">
          <w:rPr>
            <w:rStyle w:val="a8"/>
            <w:noProof/>
          </w:rPr>
          <w:t>7.29</w:t>
        </w:r>
        <w:r w:rsidRPr="00097B83">
          <w:rPr>
            <w:rStyle w:val="a8"/>
            <w:rFonts w:hint="eastAsia"/>
            <w:noProof/>
          </w:rPr>
          <w:t xml:space="preserve"> </w:t>
        </w:r>
        <w:r w:rsidRPr="00097B83">
          <w:rPr>
            <w:rStyle w:val="a8"/>
            <w:rFonts w:hint="eastAsia"/>
            <w:noProof/>
          </w:rPr>
          <w:t>非交易过户申请</w:t>
        </w:r>
        <w:r w:rsidRPr="00097B83">
          <w:rPr>
            <w:rStyle w:val="a8"/>
            <w:noProof/>
          </w:rPr>
          <w:t>(033)</w:t>
        </w:r>
        <w:r w:rsidRPr="00097B83">
          <w:rPr>
            <w:rStyle w:val="a8"/>
            <w:rFonts w:hint="eastAsia"/>
            <w:noProof/>
          </w:rPr>
          <w:t>，非交易过户转入申请</w:t>
        </w:r>
        <w:r w:rsidRPr="00097B83">
          <w:rPr>
            <w:rStyle w:val="a8"/>
            <w:noProof/>
          </w:rPr>
          <w:t>(034)</w:t>
        </w:r>
        <w:r w:rsidRPr="00097B83">
          <w:rPr>
            <w:rStyle w:val="a8"/>
            <w:rFonts w:hint="eastAsia"/>
            <w:noProof/>
          </w:rPr>
          <w:t>，非交易过户转出申请</w:t>
        </w:r>
        <w:r w:rsidRPr="00097B83">
          <w:rPr>
            <w:rStyle w:val="a8"/>
            <w:noProof/>
          </w:rPr>
          <w:t>(035)</w:t>
        </w:r>
        <w:r>
          <w:rPr>
            <w:noProof/>
            <w:webHidden/>
          </w:rPr>
          <w:tab/>
        </w:r>
        <w:r>
          <w:rPr>
            <w:noProof/>
            <w:webHidden/>
          </w:rPr>
          <w:fldChar w:fldCharType="begin"/>
        </w:r>
        <w:r>
          <w:rPr>
            <w:noProof/>
            <w:webHidden/>
          </w:rPr>
          <w:instrText xml:space="preserve"> PAGEREF _Toc499714525 \h </w:instrText>
        </w:r>
        <w:r>
          <w:rPr>
            <w:noProof/>
            <w:webHidden/>
          </w:rPr>
        </w:r>
        <w:r>
          <w:rPr>
            <w:noProof/>
            <w:webHidden/>
          </w:rPr>
          <w:fldChar w:fldCharType="separate"/>
        </w:r>
        <w:r>
          <w:rPr>
            <w:noProof/>
            <w:webHidden/>
          </w:rPr>
          <w:t>34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6" w:history="1">
        <w:r w:rsidRPr="00097B83">
          <w:rPr>
            <w:rStyle w:val="a8"/>
            <w:noProof/>
          </w:rPr>
          <w:t>7.30</w:t>
        </w:r>
        <w:r w:rsidRPr="00097B83">
          <w:rPr>
            <w:rStyle w:val="a8"/>
            <w:rFonts w:hint="eastAsia"/>
            <w:noProof/>
          </w:rPr>
          <w:t xml:space="preserve"> </w:t>
        </w:r>
        <w:r w:rsidRPr="00097B83">
          <w:rPr>
            <w:rStyle w:val="a8"/>
            <w:rFonts w:hint="eastAsia"/>
            <w:noProof/>
          </w:rPr>
          <w:t>非交易过户确认</w:t>
        </w:r>
        <w:r w:rsidRPr="00097B83">
          <w:rPr>
            <w:rStyle w:val="a8"/>
            <w:noProof/>
          </w:rPr>
          <w:t>(133)</w:t>
        </w:r>
        <w:r w:rsidRPr="00097B83">
          <w:rPr>
            <w:rStyle w:val="a8"/>
            <w:rFonts w:hint="eastAsia"/>
            <w:noProof/>
          </w:rPr>
          <w:t>，非交易过户转入确认</w:t>
        </w:r>
        <w:r w:rsidRPr="00097B83">
          <w:rPr>
            <w:rStyle w:val="a8"/>
            <w:noProof/>
          </w:rPr>
          <w:t>(134)</w:t>
        </w:r>
        <w:r w:rsidRPr="00097B83">
          <w:rPr>
            <w:rStyle w:val="a8"/>
            <w:rFonts w:hint="eastAsia"/>
            <w:noProof/>
          </w:rPr>
          <w:t>，非交易过户转出确认</w:t>
        </w:r>
        <w:r w:rsidRPr="00097B83">
          <w:rPr>
            <w:rStyle w:val="a8"/>
            <w:noProof/>
          </w:rPr>
          <w:t>(135)</w:t>
        </w:r>
        <w:r>
          <w:rPr>
            <w:noProof/>
            <w:webHidden/>
          </w:rPr>
          <w:tab/>
        </w:r>
        <w:r>
          <w:rPr>
            <w:noProof/>
            <w:webHidden/>
          </w:rPr>
          <w:fldChar w:fldCharType="begin"/>
        </w:r>
        <w:r>
          <w:rPr>
            <w:noProof/>
            <w:webHidden/>
          </w:rPr>
          <w:instrText xml:space="preserve"> PAGEREF _Toc499714526 \h </w:instrText>
        </w:r>
        <w:r>
          <w:rPr>
            <w:noProof/>
            <w:webHidden/>
          </w:rPr>
        </w:r>
        <w:r>
          <w:rPr>
            <w:noProof/>
            <w:webHidden/>
          </w:rPr>
          <w:fldChar w:fldCharType="separate"/>
        </w:r>
        <w:r>
          <w:rPr>
            <w:noProof/>
            <w:webHidden/>
          </w:rPr>
          <w:t>35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7" w:history="1">
        <w:r w:rsidRPr="00097B83">
          <w:rPr>
            <w:rStyle w:val="a8"/>
            <w:noProof/>
          </w:rPr>
          <w:t>7.31</w:t>
        </w:r>
        <w:r w:rsidRPr="00097B83">
          <w:rPr>
            <w:rStyle w:val="a8"/>
            <w:rFonts w:hint="eastAsia"/>
            <w:noProof/>
          </w:rPr>
          <w:t xml:space="preserve"> </w:t>
        </w:r>
        <w:r w:rsidRPr="00097B83">
          <w:rPr>
            <w:rStyle w:val="a8"/>
            <w:rFonts w:hint="eastAsia"/>
            <w:noProof/>
          </w:rPr>
          <w:t>基金转换申请</w:t>
        </w:r>
        <w:r w:rsidRPr="00097B83">
          <w:rPr>
            <w:rStyle w:val="a8"/>
            <w:noProof/>
          </w:rPr>
          <w:t>(036)</w:t>
        </w:r>
        <w:r w:rsidRPr="00097B83">
          <w:rPr>
            <w:rStyle w:val="a8"/>
            <w:rFonts w:hint="eastAsia"/>
            <w:noProof/>
          </w:rPr>
          <w:t>，基金转换转入申请</w:t>
        </w:r>
        <w:r w:rsidRPr="00097B83">
          <w:rPr>
            <w:rStyle w:val="a8"/>
            <w:noProof/>
          </w:rPr>
          <w:t>(037)</w:t>
        </w:r>
        <w:r w:rsidRPr="00097B83">
          <w:rPr>
            <w:rStyle w:val="a8"/>
            <w:rFonts w:hint="eastAsia"/>
            <w:noProof/>
          </w:rPr>
          <w:t>，基金转换转出申请</w:t>
        </w:r>
        <w:r w:rsidRPr="00097B83">
          <w:rPr>
            <w:rStyle w:val="a8"/>
            <w:noProof/>
          </w:rPr>
          <w:t>(038)</w:t>
        </w:r>
        <w:r>
          <w:rPr>
            <w:noProof/>
            <w:webHidden/>
          </w:rPr>
          <w:tab/>
        </w:r>
        <w:r>
          <w:rPr>
            <w:noProof/>
            <w:webHidden/>
          </w:rPr>
          <w:fldChar w:fldCharType="begin"/>
        </w:r>
        <w:r>
          <w:rPr>
            <w:noProof/>
            <w:webHidden/>
          </w:rPr>
          <w:instrText xml:space="preserve"> PAGEREF _Toc499714527 \h </w:instrText>
        </w:r>
        <w:r>
          <w:rPr>
            <w:noProof/>
            <w:webHidden/>
          </w:rPr>
        </w:r>
        <w:r>
          <w:rPr>
            <w:noProof/>
            <w:webHidden/>
          </w:rPr>
          <w:fldChar w:fldCharType="separate"/>
        </w:r>
        <w:r>
          <w:rPr>
            <w:noProof/>
            <w:webHidden/>
          </w:rPr>
          <w:t>36</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8" w:history="1">
        <w:r w:rsidRPr="00097B83">
          <w:rPr>
            <w:rStyle w:val="a8"/>
            <w:noProof/>
          </w:rPr>
          <w:t>7.32</w:t>
        </w:r>
        <w:r w:rsidRPr="00097B83">
          <w:rPr>
            <w:rStyle w:val="a8"/>
            <w:rFonts w:hint="eastAsia"/>
            <w:noProof/>
          </w:rPr>
          <w:t xml:space="preserve"> </w:t>
        </w:r>
        <w:r w:rsidRPr="00097B83">
          <w:rPr>
            <w:rStyle w:val="a8"/>
            <w:rFonts w:hint="eastAsia"/>
            <w:noProof/>
          </w:rPr>
          <w:t>基金转换确认</w:t>
        </w:r>
        <w:r w:rsidRPr="00097B83">
          <w:rPr>
            <w:rStyle w:val="a8"/>
            <w:noProof/>
          </w:rPr>
          <w:t>(136)</w:t>
        </w:r>
        <w:r w:rsidRPr="00097B83">
          <w:rPr>
            <w:rStyle w:val="a8"/>
            <w:rFonts w:hint="eastAsia"/>
            <w:noProof/>
          </w:rPr>
          <w:t>，基金转换转入确认</w:t>
        </w:r>
        <w:r w:rsidRPr="00097B83">
          <w:rPr>
            <w:rStyle w:val="a8"/>
            <w:noProof/>
          </w:rPr>
          <w:t>(137)</w:t>
        </w:r>
        <w:r w:rsidRPr="00097B83">
          <w:rPr>
            <w:rStyle w:val="a8"/>
            <w:rFonts w:hint="eastAsia"/>
            <w:noProof/>
          </w:rPr>
          <w:t>，基金转换转出确认</w:t>
        </w:r>
        <w:r w:rsidRPr="00097B83">
          <w:rPr>
            <w:rStyle w:val="a8"/>
            <w:noProof/>
          </w:rPr>
          <w:t>(138)</w:t>
        </w:r>
        <w:r>
          <w:rPr>
            <w:noProof/>
            <w:webHidden/>
          </w:rPr>
          <w:tab/>
        </w:r>
        <w:r>
          <w:rPr>
            <w:noProof/>
            <w:webHidden/>
          </w:rPr>
          <w:fldChar w:fldCharType="begin"/>
        </w:r>
        <w:r>
          <w:rPr>
            <w:noProof/>
            <w:webHidden/>
          </w:rPr>
          <w:instrText xml:space="preserve"> PAGEREF _Toc499714528 \h </w:instrText>
        </w:r>
        <w:r>
          <w:rPr>
            <w:noProof/>
            <w:webHidden/>
          </w:rPr>
        </w:r>
        <w:r>
          <w:rPr>
            <w:noProof/>
            <w:webHidden/>
          </w:rPr>
          <w:fldChar w:fldCharType="separate"/>
        </w:r>
        <w:r>
          <w:rPr>
            <w:noProof/>
            <w:webHidden/>
          </w:rPr>
          <w:t>37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29" w:history="1">
        <w:r w:rsidRPr="00097B83">
          <w:rPr>
            <w:rStyle w:val="a8"/>
            <w:noProof/>
          </w:rPr>
          <w:t>7.33</w:t>
        </w:r>
        <w:r w:rsidRPr="00097B83">
          <w:rPr>
            <w:rStyle w:val="a8"/>
            <w:rFonts w:hint="eastAsia"/>
            <w:noProof/>
          </w:rPr>
          <w:t xml:space="preserve"> </w:t>
        </w:r>
        <w:r w:rsidRPr="00097B83">
          <w:rPr>
            <w:rStyle w:val="a8"/>
            <w:rFonts w:hint="eastAsia"/>
            <w:noProof/>
          </w:rPr>
          <w:t>红利</w:t>
        </w:r>
        <w:r w:rsidRPr="00097B83">
          <w:rPr>
            <w:rStyle w:val="a8"/>
            <w:noProof/>
          </w:rPr>
          <w:t>/</w:t>
        </w:r>
        <w:r w:rsidRPr="00097B83">
          <w:rPr>
            <w:rStyle w:val="a8"/>
            <w:rFonts w:hint="eastAsia"/>
            <w:noProof/>
          </w:rPr>
          <w:t>红利再投资发放</w:t>
        </w:r>
        <w:r w:rsidRPr="00097B83">
          <w:rPr>
            <w:rStyle w:val="a8"/>
            <w:noProof/>
          </w:rPr>
          <w:t>(143)</w:t>
        </w:r>
        <w:r>
          <w:rPr>
            <w:noProof/>
            <w:webHidden/>
          </w:rPr>
          <w:tab/>
        </w:r>
        <w:r>
          <w:rPr>
            <w:noProof/>
            <w:webHidden/>
          </w:rPr>
          <w:fldChar w:fldCharType="begin"/>
        </w:r>
        <w:r>
          <w:rPr>
            <w:noProof/>
            <w:webHidden/>
          </w:rPr>
          <w:instrText xml:space="preserve"> PAGEREF _Toc499714529 \h </w:instrText>
        </w:r>
        <w:r>
          <w:rPr>
            <w:noProof/>
            <w:webHidden/>
          </w:rPr>
        </w:r>
        <w:r>
          <w:rPr>
            <w:noProof/>
            <w:webHidden/>
          </w:rPr>
          <w:fldChar w:fldCharType="separate"/>
        </w:r>
        <w:r>
          <w:rPr>
            <w:noProof/>
            <w:webHidden/>
          </w:rPr>
          <w:t>39</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0" w:history="1">
        <w:r w:rsidRPr="00097B83">
          <w:rPr>
            <w:rStyle w:val="a8"/>
            <w:noProof/>
          </w:rPr>
          <w:t>7.34</w:t>
        </w:r>
        <w:r w:rsidRPr="00097B83">
          <w:rPr>
            <w:rStyle w:val="a8"/>
            <w:rFonts w:hint="eastAsia"/>
            <w:noProof/>
          </w:rPr>
          <w:t xml:space="preserve"> </w:t>
        </w:r>
        <w:r w:rsidRPr="00097B83">
          <w:rPr>
            <w:rStyle w:val="a8"/>
            <w:rFonts w:hint="eastAsia"/>
            <w:noProof/>
          </w:rPr>
          <w:t>强行调增</w:t>
        </w:r>
        <w:r w:rsidRPr="00097B83">
          <w:rPr>
            <w:rStyle w:val="a8"/>
            <w:noProof/>
          </w:rPr>
          <w:t xml:space="preserve">(144) </w:t>
        </w:r>
        <w:r w:rsidRPr="00097B83">
          <w:rPr>
            <w:rStyle w:val="a8"/>
            <w:rFonts w:hint="eastAsia"/>
            <w:noProof/>
          </w:rPr>
          <w:t>，强行调减</w:t>
        </w:r>
        <w:r w:rsidRPr="00097B83">
          <w:rPr>
            <w:rStyle w:val="a8"/>
            <w:noProof/>
          </w:rPr>
          <w:t>(145)</w:t>
        </w:r>
        <w:r>
          <w:rPr>
            <w:noProof/>
            <w:webHidden/>
          </w:rPr>
          <w:tab/>
        </w:r>
        <w:r>
          <w:rPr>
            <w:noProof/>
            <w:webHidden/>
          </w:rPr>
          <w:fldChar w:fldCharType="begin"/>
        </w:r>
        <w:r>
          <w:rPr>
            <w:noProof/>
            <w:webHidden/>
          </w:rPr>
          <w:instrText xml:space="preserve"> PAGEREF _Toc499714530 \h </w:instrText>
        </w:r>
        <w:r>
          <w:rPr>
            <w:noProof/>
            <w:webHidden/>
          </w:rPr>
        </w:r>
        <w:r>
          <w:rPr>
            <w:noProof/>
            <w:webHidden/>
          </w:rPr>
          <w:fldChar w:fldCharType="separate"/>
        </w:r>
        <w:r>
          <w:rPr>
            <w:noProof/>
            <w:webHidden/>
          </w:rPr>
          <w:t>41</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1" w:history="1">
        <w:r w:rsidRPr="00097B83">
          <w:rPr>
            <w:rStyle w:val="a8"/>
            <w:noProof/>
          </w:rPr>
          <w:t>7.35</w:t>
        </w:r>
        <w:r w:rsidRPr="00097B83">
          <w:rPr>
            <w:rStyle w:val="a8"/>
            <w:rFonts w:hint="eastAsia"/>
            <w:noProof/>
          </w:rPr>
          <w:t xml:space="preserve"> </w:t>
        </w:r>
        <w:r w:rsidRPr="00097B83">
          <w:rPr>
            <w:rStyle w:val="a8"/>
            <w:rFonts w:hint="eastAsia"/>
            <w:noProof/>
          </w:rPr>
          <w:t>配号</w:t>
        </w:r>
        <w:r w:rsidRPr="00097B83">
          <w:rPr>
            <w:rStyle w:val="a8"/>
            <w:noProof/>
          </w:rPr>
          <w:t>(146)</w:t>
        </w:r>
        <w:r>
          <w:rPr>
            <w:noProof/>
            <w:webHidden/>
          </w:rPr>
          <w:tab/>
        </w:r>
        <w:r>
          <w:rPr>
            <w:noProof/>
            <w:webHidden/>
          </w:rPr>
          <w:fldChar w:fldCharType="begin"/>
        </w:r>
        <w:r>
          <w:rPr>
            <w:noProof/>
            <w:webHidden/>
          </w:rPr>
          <w:instrText xml:space="preserve"> PAGEREF _Toc499714531 \h </w:instrText>
        </w:r>
        <w:r>
          <w:rPr>
            <w:noProof/>
            <w:webHidden/>
          </w:rPr>
        </w:r>
        <w:r>
          <w:rPr>
            <w:noProof/>
            <w:webHidden/>
          </w:rPr>
          <w:fldChar w:fldCharType="separate"/>
        </w:r>
        <w:r>
          <w:rPr>
            <w:noProof/>
            <w:webHidden/>
          </w:rPr>
          <w:t>42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2" w:history="1">
        <w:r w:rsidRPr="00097B83">
          <w:rPr>
            <w:rStyle w:val="a8"/>
            <w:noProof/>
          </w:rPr>
          <w:t>7.36</w:t>
        </w:r>
        <w:r w:rsidRPr="00097B83">
          <w:rPr>
            <w:rStyle w:val="a8"/>
            <w:rFonts w:hint="eastAsia"/>
            <w:noProof/>
          </w:rPr>
          <w:t xml:space="preserve"> </w:t>
        </w:r>
        <w:r w:rsidRPr="00097B83">
          <w:rPr>
            <w:rStyle w:val="a8"/>
            <w:rFonts w:hint="eastAsia"/>
            <w:noProof/>
          </w:rPr>
          <w:t>募集失败</w:t>
        </w:r>
        <w:r w:rsidRPr="00097B83">
          <w:rPr>
            <w:rStyle w:val="a8"/>
            <w:noProof/>
          </w:rPr>
          <w:t>(149)</w:t>
        </w:r>
        <w:r>
          <w:rPr>
            <w:noProof/>
            <w:webHidden/>
          </w:rPr>
          <w:tab/>
        </w:r>
        <w:r>
          <w:rPr>
            <w:noProof/>
            <w:webHidden/>
          </w:rPr>
          <w:fldChar w:fldCharType="begin"/>
        </w:r>
        <w:r>
          <w:rPr>
            <w:noProof/>
            <w:webHidden/>
          </w:rPr>
          <w:instrText xml:space="preserve"> PAGEREF _Toc499714532 \h </w:instrText>
        </w:r>
        <w:r>
          <w:rPr>
            <w:noProof/>
            <w:webHidden/>
          </w:rPr>
        </w:r>
        <w:r>
          <w:rPr>
            <w:noProof/>
            <w:webHidden/>
          </w:rPr>
          <w:fldChar w:fldCharType="separate"/>
        </w:r>
        <w:r>
          <w:rPr>
            <w:noProof/>
            <w:webHidden/>
          </w:rPr>
          <w:t>43</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3" w:history="1">
        <w:r w:rsidRPr="00097B83">
          <w:rPr>
            <w:rStyle w:val="a8"/>
            <w:noProof/>
          </w:rPr>
          <w:t>7.37</w:t>
        </w:r>
        <w:r w:rsidRPr="00097B83">
          <w:rPr>
            <w:rStyle w:val="a8"/>
            <w:rFonts w:hint="eastAsia"/>
            <w:noProof/>
          </w:rPr>
          <w:t xml:space="preserve"> </w:t>
        </w:r>
        <w:r w:rsidRPr="00097B83">
          <w:rPr>
            <w:rStyle w:val="a8"/>
            <w:rFonts w:hint="eastAsia"/>
            <w:noProof/>
          </w:rPr>
          <w:t>基金清盘</w:t>
        </w:r>
        <w:r w:rsidRPr="00097B83">
          <w:rPr>
            <w:rStyle w:val="a8"/>
            <w:noProof/>
          </w:rPr>
          <w:t>(150)</w:t>
        </w:r>
        <w:r w:rsidRPr="00097B83">
          <w:rPr>
            <w:rStyle w:val="a8"/>
            <w:rFonts w:hint="eastAsia"/>
            <w:noProof/>
          </w:rPr>
          <w:t>，基金终止</w:t>
        </w:r>
        <w:r w:rsidRPr="00097B83">
          <w:rPr>
            <w:rStyle w:val="a8"/>
            <w:noProof/>
          </w:rPr>
          <w:t>(151)</w:t>
        </w:r>
        <w:r>
          <w:rPr>
            <w:noProof/>
            <w:webHidden/>
          </w:rPr>
          <w:tab/>
        </w:r>
        <w:r>
          <w:rPr>
            <w:noProof/>
            <w:webHidden/>
          </w:rPr>
          <w:fldChar w:fldCharType="begin"/>
        </w:r>
        <w:r>
          <w:rPr>
            <w:noProof/>
            <w:webHidden/>
          </w:rPr>
          <w:instrText xml:space="preserve"> PAGEREF _Toc499714533 \h </w:instrText>
        </w:r>
        <w:r>
          <w:rPr>
            <w:noProof/>
            <w:webHidden/>
          </w:rPr>
        </w:r>
        <w:r>
          <w:rPr>
            <w:noProof/>
            <w:webHidden/>
          </w:rPr>
          <w:fldChar w:fldCharType="separate"/>
        </w:r>
        <w:r>
          <w:rPr>
            <w:noProof/>
            <w:webHidden/>
          </w:rPr>
          <w:t>43</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4" w:history="1">
        <w:r w:rsidRPr="00097B83">
          <w:rPr>
            <w:rStyle w:val="a8"/>
            <w:noProof/>
          </w:rPr>
          <w:t>7.38</w:t>
        </w:r>
        <w:r w:rsidRPr="00097B83">
          <w:rPr>
            <w:rStyle w:val="a8"/>
            <w:rFonts w:hint="eastAsia"/>
            <w:noProof/>
          </w:rPr>
          <w:t xml:space="preserve"> </w:t>
        </w:r>
        <w:r w:rsidRPr="00097B83">
          <w:rPr>
            <w:rStyle w:val="a8"/>
            <w:rFonts w:hint="eastAsia"/>
            <w:noProof/>
          </w:rPr>
          <w:t>撤单</w:t>
        </w:r>
        <w:r w:rsidRPr="00097B83">
          <w:rPr>
            <w:rStyle w:val="a8"/>
            <w:noProof/>
          </w:rPr>
          <w:t>(052)</w:t>
        </w:r>
        <w:r w:rsidRPr="00097B83">
          <w:rPr>
            <w:rStyle w:val="a8"/>
            <w:rFonts w:hint="eastAsia"/>
            <w:noProof/>
          </w:rPr>
          <w:t>，撤预约单</w:t>
        </w:r>
        <w:r w:rsidRPr="00097B83">
          <w:rPr>
            <w:rStyle w:val="a8"/>
            <w:noProof/>
          </w:rPr>
          <w:t>(053)</w:t>
        </w:r>
        <w:r>
          <w:rPr>
            <w:noProof/>
            <w:webHidden/>
          </w:rPr>
          <w:tab/>
        </w:r>
        <w:r>
          <w:rPr>
            <w:noProof/>
            <w:webHidden/>
          </w:rPr>
          <w:fldChar w:fldCharType="begin"/>
        </w:r>
        <w:r>
          <w:rPr>
            <w:noProof/>
            <w:webHidden/>
          </w:rPr>
          <w:instrText xml:space="preserve"> PAGEREF _Toc499714534 \h </w:instrText>
        </w:r>
        <w:r>
          <w:rPr>
            <w:noProof/>
            <w:webHidden/>
          </w:rPr>
        </w:r>
        <w:r>
          <w:rPr>
            <w:noProof/>
            <w:webHidden/>
          </w:rPr>
          <w:fldChar w:fldCharType="separate"/>
        </w:r>
        <w:r>
          <w:rPr>
            <w:noProof/>
            <w:webHidden/>
          </w:rPr>
          <w:t>44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5" w:history="1">
        <w:r w:rsidRPr="00097B83">
          <w:rPr>
            <w:rStyle w:val="a8"/>
            <w:noProof/>
          </w:rPr>
          <w:t>7.39</w:t>
        </w:r>
        <w:r w:rsidRPr="00097B83">
          <w:rPr>
            <w:rStyle w:val="a8"/>
            <w:rFonts w:hint="eastAsia"/>
            <w:noProof/>
          </w:rPr>
          <w:t xml:space="preserve"> </w:t>
        </w:r>
        <w:r w:rsidRPr="00097B83">
          <w:rPr>
            <w:rStyle w:val="a8"/>
            <w:rFonts w:hint="eastAsia"/>
            <w:noProof/>
          </w:rPr>
          <w:t>撤单确认</w:t>
        </w:r>
        <w:r w:rsidRPr="00097B83">
          <w:rPr>
            <w:rStyle w:val="a8"/>
            <w:noProof/>
          </w:rPr>
          <w:t>(152)</w:t>
        </w:r>
        <w:r w:rsidRPr="00097B83">
          <w:rPr>
            <w:rStyle w:val="a8"/>
            <w:rFonts w:hint="eastAsia"/>
            <w:noProof/>
          </w:rPr>
          <w:t>，撤预约单确认</w:t>
        </w:r>
        <w:r w:rsidRPr="00097B83">
          <w:rPr>
            <w:rStyle w:val="a8"/>
            <w:noProof/>
          </w:rPr>
          <w:t>(153)</w:t>
        </w:r>
        <w:r>
          <w:rPr>
            <w:noProof/>
            <w:webHidden/>
          </w:rPr>
          <w:tab/>
        </w:r>
        <w:r>
          <w:rPr>
            <w:noProof/>
            <w:webHidden/>
          </w:rPr>
          <w:fldChar w:fldCharType="begin"/>
        </w:r>
        <w:r>
          <w:rPr>
            <w:noProof/>
            <w:webHidden/>
          </w:rPr>
          <w:instrText xml:space="preserve"> PAGEREF _Toc499714535 \h </w:instrText>
        </w:r>
        <w:r>
          <w:rPr>
            <w:noProof/>
            <w:webHidden/>
          </w:rPr>
        </w:r>
        <w:r>
          <w:rPr>
            <w:noProof/>
            <w:webHidden/>
          </w:rPr>
          <w:fldChar w:fldCharType="separate"/>
        </w:r>
        <w:r>
          <w:rPr>
            <w:noProof/>
            <w:webHidden/>
          </w:rPr>
          <w:t>45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6" w:history="1">
        <w:r w:rsidRPr="00097B83">
          <w:rPr>
            <w:rStyle w:val="a8"/>
            <w:noProof/>
          </w:rPr>
          <w:t>7.40</w:t>
        </w:r>
        <w:r w:rsidRPr="00097B83">
          <w:rPr>
            <w:rStyle w:val="a8"/>
            <w:rFonts w:hint="eastAsia"/>
            <w:noProof/>
          </w:rPr>
          <w:t xml:space="preserve"> </w:t>
        </w:r>
        <w:r w:rsidRPr="00097B83">
          <w:rPr>
            <w:rStyle w:val="a8"/>
            <w:rFonts w:hint="eastAsia"/>
            <w:noProof/>
          </w:rPr>
          <w:t>无效资金</w:t>
        </w:r>
        <w:r w:rsidRPr="00097B83">
          <w:rPr>
            <w:rStyle w:val="a8"/>
            <w:noProof/>
          </w:rPr>
          <w:t>(054)</w:t>
        </w:r>
        <w:r>
          <w:rPr>
            <w:noProof/>
            <w:webHidden/>
          </w:rPr>
          <w:tab/>
        </w:r>
        <w:r>
          <w:rPr>
            <w:noProof/>
            <w:webHidden/>
          </w:rPr>
          <w:fldChar w:fldCharType="begin"/>
        </w:r>
        <w:r>
          <w:rPr>
            <w:noProof/>
            <w:webHidden/>
          </w:rPr>
          <w:instrText xml:space="preserve"> PAGEREF _Toc499714536 \h </w:instrText>
        </w:r>
        <w:r>
          <w:rPr>
            <w:noProof/>
            <w:webHidden/>
          </w:rPr>
        </w:r>
        <w:r>
          <w:rPr>
            <w:noProof/>
            <w:webHidden/>
          </w:rPr>
          <w:fldChar w:fldCharType="separate"/>
        </w:r>
        <w:r>
          <w:rPr>
            <w:noProof/>
            <w:webHidden/>
          </w:rPr>
          <w:t>45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7" w:history="1">
        <w:r w:rsidRPr="00097B83">
          <w:rPr>
            <w:rStyle w:val="a8"/>
            <w:noProof/>
          </w:rPr>
          <w:t>7.41</w:t>
        </w:r>
        <w:r w:rsidRPr="00097B83">
          <w:rPr>
            <w:rStyle w:val="a8"/>
            <w:rFonts w:hint="eastAsia"/>
            <w:noProof/>
          </w:rPr>
          <w:t xml:space="preserve"> </w:t>
        </w:r>
        <w:r w:rsidRPr="00097B83">
          <w:rPr>
            <w:rStyle w:val="a8"/>
            <w:rFonts w:hint="eastAsia"/>
            <w:noProof/>
          </w:rPr>
          <w:t>基金销售人资金清算（</w:t>
        </w:r>
        <w:r w:rsidRPr="00097B83">
          <w:rPr>
            <w:rStyle w:val="a8"/>
            <w:noProof/>
          </w:rPr>
          <w:t>155</w:t>
        </w:r>
        <w:r w:rsidRPr="00097B83">
          <w:rPr>
            <w:rStyle w:val="a8"/>
            <w:rFonts w:hint="eastAsia"/>
            <w:noProof/>
          </w:rPr>
          <w:t>）</w:t>
        </w:r>
        <w:r>
          <w:rPr>
            <w:noProof/>
            <w:webHidden/>
          </w:rPr>
          <w:tab/>
        </w:r>
        <w:r>
          <w:rPr>
            <w:noProof/>
            <w:webHidden/>
          </w:rPr>
          <w:fldChar w:fldCharType="begin"/>
        </w:r>
        <w:r>
          <w:rPr>
            <w:noProof/>
            <w:webHidden/>
          </w:rPr>
          <w:instrText xml:space="preserve"> PAGEREF _Toc499714537 \h </w:instrText>
        </w:r>
        <w:r>
          <w:rPr>
            <w:noProof/>
            <w:webHidden/>
          </w:rPr>
        </w:r>
        <w:r>
          <w:rPr>
            <w:noProof/>
            <w:webHidden/>
          </w:rPr>
          <w:fldChar w:fldCharType="separate"/>
        </w:r>
        <w:r>
          <w:rPr>
            <w:noProof/>
            <w:webHidden/>
          </w:rPr>
          <w:t>46</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8" w:history="1">
        <w:r w:rsidRPr="00097B83">
          <w:rPr>
            <w:rStyle w:val="a8"/>
            <w:noProof/>
          </w:rPr>
          <w:t>7.42</w:t>
        </w:r>
        <w:r w:rsidRPr="00097B83">
          <w:rPr>
            <w:rStyle w:val="a8"/>
            <w:rFonts w:hint="eastAsia"/>
            <w:noProof/>
          </w:rPr>
          <w:t xml:space="preserve"> </w:t>
        </w:r>
        <w:r w:rsidRPr="00097B83">
          <w:rPr>
            <w:rStyle w:val="a8"/>
            <w:rFonts w:hint="eastAsia"/>
            <w:noProof/>
          </w:rPr>
          <w:t>投资人资金清算（</w:t>
        </w:r>
        <w:r w:rsidRPr="00097B83">
          <w:rPr>
            <w:rStyle w:val="a8"/>
            <w:noProof/>
          </w:rPr>
          <w:t>156</w:t>
        </w:r>
        <w:r w:rsidRPr="00097B83">
          <w:rPr>
            <w:rStyle w:val="a8"/>
            <w:rFonts w:hint="eastAsia"/>
            <w:noProof/>
          </w:rPr>
          <w:t>）</w:t>
        </w:r>
        <w:r>
          <w:rPr>
            <w:noProof/>
            <w:webHidden/>
          </w:rPr>
          <w:tab/>
        </w:r>
        <w:r>
          <w:rPr>
            <w:noProof/>
            <w:webHidden/>
          </w:rPr>
          <w:fldChar w:fldCharType="begin"/>
        </w:r>
        <w:r>
          <w:rPr>
            <w:noProof/>
            <w:webHidden/>
          </w:rPr>
          <w:instrText xml:space="preserve"> PAGEREF _Toc499714538 \h </w:instrText>
        </w:r>
        <w:r>
          <w:rPr>
            <w:noProof/>
            <w:webHidden/>
          </w:rPr>
        </w:r>
        <w:r>
          <w:rPr>
            <w:noProof/>
            <w:webHidden/>
          </w:rPr>
          <w:fldChar w:fldCharType="separate"/>
        </w:r>
        <w:r>
          <w:rPr>
            <w:noProof/>
            <w:webHidden/>
          </w:rPr>
          <w:t>47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39" w:history="1">
        <w:r w:rsidRPr="00097B83">
          <w:rPr>
            <w:rStyle w:val="a8"/>
            <w:noProof/>
          </w:rPr>
          <w:t>7.43</w:t>
        </w:r>
        <w:r w:rsidRPr="00097B83">
          <w:rPr>
            <w:rStyle w:val="a8"/>
            <w:rFonts w:hint="eastAsia"/>
            <w:noProof/>
          </w:rPr>
          <w:t xml:space="preserve"> </w:t>
        </w:r>
        <w:r w:rsidRPr="00097B83">
          <w:rPr>
            <w:rStyle w:val="a8"/>
            <w:rFonts w:hint="eastAsia"/>
            <w:noProof/>
          </w:rPr>
          <w:t>红利解冻确认（</w:t>
        </w:r>
        <w:r w:rsidRPr="00097B83">
          <w:rPr>
            <w:rStyle w:val="a8"/>
            <w:noProof/>
          </w:rPr>
          <w:t>157</w:t>
        </w:r>
        <w:r w:rsidRPr="00097B83">
          <w:rPr>
            <w:rStyle w:val="a8"/>
            <w:rFonts w:hint="eastAsia"/>
            <w:noProof/>
          </w:rPr>
          <w:t>）</w:t>
        </w:r>
        <w:r>
          <w:rPr>
            <w:noProof/>
            <w:webHidden/>
          </w:rPr>
          <w:tab/>
        </w:r>
        <w:r>
          <w:rPr>
            <w:noProof/>
            <w:webHidden/>
          </w:rPr>
          <w:fldChar w:fldCharType="begin"/>
        </w:r>
        <w:r>
          <w:rPr>
            <w:noProof/>
            <w:webHidden/>
          </w:rPr>
          <w:instrText xml:space="preserve"> PAGEREF _Toc499714539 \h </w:instrText>
        </w:r>
        <w:r>
          <w:rPr>
            <w:noProof/>
            <w:webHidden/>
          </w:rPr>
        </w:r>
        <w:r>
          <w:rPr>
            <w:noProof/>
            <w:webHidden/>
          </w:rPr>
          <w:fldChar w:fldCharType="separate"/>
        </w:r>
        <w:r>
          <w:rPr>
            <w:noProof/>
            <w:webHidden/>
          </w:rPr>
          <w:t>49</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0" w:history="1">
        <w:r w:rsidRPr="00097B83">
          <w:rPr>
            <w:rStyle w:val="a8"/>
            <w:noProof/>
          </w:rPr>
          <w:t>7.44</w:t>
        </w:r>
        <w:r w:rsidRPr="00097B83">
          <w:rPr>
            <w:rStyle w:val="a8"/>
            <w:rFonts w:hint="eastAsia"/>
            <w:noProof/>
          </w:rPr>
          <w:t xml:space="preserve"> </w:t>
        </w:r>
        <w:r w:rsidRPr="00097B83">
          <w:rPr>
            <w:rStyle w:val="a8"/>
            <w:rFonts w:hint="eastAsia"/>
            <w:noProof/>
          </w:rPr>
          <w:t>定时定额注册申请（</w:t>
        </w:r>
        <w:r w:rsidRPr="00097B83">
          <w:rPr>
            <w:rStyle w:val="a8"/>
            <w:noProof/>
          </w:rPr>
          <w:t>059</w:t>
        </w:r>
        <w:r w:rsidRPr="00097B83">
          <w:rPr>
            <w:rStyle w:val="a8"/>
            <w:rFonts w:hint="eastAsia"/>
            <w:noProof/>
          </w:rPr>
          <w:t>），定时定额注销申请（</w:t>
        </w:r>
        <w:r w:rsidRPr="00097B83">
          <w:rPr>
            <w:rStyle w:val="a8"/>
            <w:noProof/>
          </w:rPr>
          <w:t>060</w:t>
        </w:r>
        <w:r w:rsidRPr="00097B83">
          <w:rPr>
            <w:rStyle w:val="a8"/>
            <w:rFonts w:hint="eastAsia"/>
            <w:noProof/>
          </w:rPr>
          <w:t>）</w:t>
        </w:r>
        <w:r>
          <w:rPr>
            <w:noProof/>
            <w:webHidden/>
          </w:rPr>
          <w:tab/>
        </w:r>
        <w:r>
          <w:rPr>
            <w:noProof/>
            <w:webHidden/>
          </w:rPr>
          <w:fldChar w:fldCharType="begin"/>
        </w:r>
        <w:r>
          <w:rPr>
            <w:noProof/>
            <w:webHidden/>
          </w:rPr>
          <w:instrText xml:space="preserve"> PAGEREF _Toc499714540 \h </w:instrText>
        </w:r>
        <w:r>
          <w:rPr>
            <w:noProof/>
            <w:webHidden/>
          </w:rPr>
        </w:r>
        <w:r>
          <w:rPr>
            <w:noProof/>
            <w:webHidden/>
          </w:rPr>
          <w:fldChar w:fldCharType="separate"/>
        </w:r>
        <w:r>
          <w:rPr>
            <w:noProof/>
            <w:webHidden/>
          </w:rPr>
          <w:t>49</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1" w:history="1">
        <w:r w:rsidRPr="00097B83">
          <w:rPr>
            <w:rStyle w:val="a8"/>
            <w:noProof/>
          </w:rPr>
          <w:t>7.45</w:t>
        </w:r>
        <w:r w:rsidRPr="00097B83">
          <w:rPr>
            <w:rStyle w:val="a8"/>
            <w:rFonts w:hint="eastAsia"/>
            <w:noProof/>
          </w:rPr>
          <w:t xml:space="preserve"> </w:t>
        </w:r>
        <w:r w:rsidRPr="00097B83">
          <w:rPr>
            <w:rStyle w:val="a8"/>
            <w:rFonts w:hint="eastAsia"/>
            <w:noProof/>
          </w:rPr>
          <w:t>定时定额注册确认（</w:t>
        </w:r>
        <w:r w:rsidRPr="00097B83">
          <w:rPr>
            <w:rStyle w:val="a8"/>
            <w:noProof/>
          </w:rPr>
          <w:t>159</w:t>
        </w:r>
        <w:r w:rsidRPr="00097B83">
          <w:rPr>
            <w:rStyle w:val="a8"/>
            <w:rFonts w:hint="eastAsia"/>
            <w:noProof/>
          </w:rPr>
          <w:t>），定时定额注销确认（</w:t>
        </w:r>
        <w:r w:rsidRPr="00097B83">
          <w:rPr>
            <w:rStyle w:val="a8"/>
            <w:noProof/>
          </w:rPr>
          <w:t>160</w:t>
        </w:r>
        <w:r w:rsidRPr="00097B83">
          <w:rPr>
            <w:rStyle w:val="a8"/>
            <w:rFonts w:hint="eastAsia"/>
            <w:noProof/>
          </w:rPr>
          <w:t>）</w:t>
        </w:r>
        <w:r>
          <w:rPr>
            <w:noProof/>
            <w:webHidden/>
          </w:rPr>
          <w:tab/>
        </w:r>
        <w:r>
          <w:rPr>
            <w:noProof/>
            <w:webHidden/>
          </w:rPr>
          <w:fldChar w:fldCharType="begin"/>
        </w:r>
        <w:r>
          <w:rPr>
            <w:noProof/>
            <w:webHidden/>
          </w:rPr>
          <w:instrText xml:space="preserve"> PAGEREF _Toc499714541 \h </w:instrText>
        </w:r>
        <w:r>
          <w:rPr>
            <w:noProof/>
            <w:webHidden/>
          </w:rPr>
        </w:r>
        <w:r>
          <w:rPr>
            <w:noProof/>
            <w:webHidden/>
          </w:rPr>
          <w:fldChar w:fldCharType="separate"/>
        </w:r>
        <w:r>
          <w:rPr>
            <w:noProof/>
            <w:webHidden/>
          </w:rPr>
          <w:t>50</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2" w:history="1">
        <w:r w:rsidRPr="00097B83">
          <w:rPr>
            <w:rStyle w:val="a8"/>
            <w:noProof/>
          </w:rPr>
          <w:t>7.46</w:t>
        </w:r>
        <w:r w:rsidRPr="00097B83">
          <w:rPr>
            <w:rStyle w:val="a8"/>
            <w:rFonts w:hint="eastAsia"/>
            <w:noProof/>
          </w:rPr>
          <w:t xml:space="preserve"> </w:t>
        </w:r>
        <w:r w:rsidRPr="00097B83">
          <w:rPr>
            <w:rStyle w:val="a8"/>
            <w:rFonts w:hint="eastAsia"/>
            <w:noProof/>
          </w:rPr>
          <w:t>定时定额变更申请（</w:t>
        </w:r>
        <w:r w:rsidRPr="00097B83">
          <w:rPr>
            <w:rStyle w:val="a8"/>
            <w:noProof/>
          </w:rPr>
          <w:t>061</w:t>
        </w:r>
        <w:r w:rsidRPr="00097B83">
          <w:rPr>
            <w:rStyle w:val="a8"/>
            <w:rFonts w:hint="eastAsia"/>
            <w:noProof/>
          </w:rPr>
          <w:t>）</w:t>
        </w:r>
        <w:r>
          <w:rPr>
            <w:noProof/>
            <w:webHidden/>
          </w:rPr>
          <w:tab/>
        </w:r>
        <w:r>
          <w:rPr>
            <w:noProof/>
            <w:webHidden/>
          </w:rPr>
          <w:fldChar w:fldCharType="begin"/>
        </w:r>
        <w:r>
          <w:rPr>
            <w:noProof/>
            <w:webHidden/>
          </w:rPr>
          <w:instrText xml:space="preserve"> PAGEREF _Toc499714542 \h </w:instrText>
        </w:r>
        <w:r>
          <w:rPr>
            <w:noProof/>
            <w:webHidden/>
          </w:rPr>
        </w:r>
        <w:r>
          <w:rPr>
            <w:noProof/>
            <w:webHidden/>
          </w:rPr>
          <w:fldChar w:fldCharType="separate"/>
        </w:r>
        <w:r>
          <w:rPr>
            <w:noProof/>
            <w:webHidden/>
          </w:rPr>
          <w:t>52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3" w:history="1">
        <w:r w:rsidRPr="00097B83">
          <w:rPr>
            <w:rStyle w:val="a8"/>
            <w:noProof/>
          </w:rPr>
          <w:t>7.47</w:t>
        </w:r>
        <w:r w:rsidRPr="00097B83">
          <w:rPr>
            <w:rStyle w:val="a8"/>
            <w:rFonts w:hint="eastAsia"/>
            <w:noProof/>
          </w:rPr>
          <w:t xml:space="preserve"> </w:t>
        </w:r>
        <w:r w:rsidRPr="00097B83">
          <w:rPr>
            <w:rStyle w:val="a8"/>
            <w:rFonts w:hint="eastAsia"/>
            <w:noProof/>
          </w:rPr>
          <w:t>定时定额变更确认（</w:t>
        </w:r>
        <w:r w:rsidRPr="00097B83">
          <w:rPr>
            <w:rStyle w:val="a8"/>
            <w:noProof/>
          </w:rPr>
          <w:t>161</w:t>
        </w:r>
        <w:r w:rsidRPr="00097B83">
          <w:rPr>
            <w:rStyle w:val="a8"/>
            <w:rFonts w:hint="eastAsia"/>
            <w:noProof/>
          </w:rPr>
          <w:t>）</w:t>
        </w:r>
        <w:r>
          <w:rPr>
            <w:noProof/>
            <w:webHidden/>
          </w:rPr>
          <w:tab/>
        </w:r>
        <w:r>
          <w:rPr>
            <w:noProof/>
            <w:webHidden/>
          </w:rPr>
          <w:fldChar w:fldCharType="begin"/>
        </w:r>
        <w:r>
          <w:rPr>
            <w:noProof/>
            <w:webHidden/>
          </w:rPr>
          <w:instrText xml:space="preserve"> PAGEREF _Toc499714543 \h </w:instrText>
        </w:r>
        <w:r>
          <w:rPr>
            <w:noProof/>
            <w:webHidden/>
          </w:rPr>
        </w:r>
        <w:r>
          <w:rPr>
            <w:noProof/>
            <w:webHidden/>
          </w:rPr>
          <w:fldChar w:fldCharType="separate"/>
        </w:r>
        <w:r>
          <w:rPr>
            <w:noProof/>
            <w:webHidden/>
          </w:rPr>
          <w:t>52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4" w:history="1">
        <w:r w:rsidRPr="00097B83">
          <w:rPr>
            <w:rStyle w:val="a8"/>
            <w:noProof/>
          </w:rPr>
          <w:t>7.48</w:t>
        </w:r>
        <w:r w:rsidRPr="00097B83">
          <w:rPr>
            <w:rStyle w:val="a8"/>
            <w:rFonts w:hint="eastAsia"/>
            <w:noProof/>
          </w:rPr>
          <w:t xml:space="preserve"> </w:t>
        </w:r>
        <w:r w:rsidRPr="00097B83">
          <w:rPr>
            <w:rStyle w:val="a8"/>
            <w:rFonts w:hint="eastAsia"/>
            <w:noProof/>
          </w:rPr>
          <w:t>认购调整申请</w:t>
        </w:r>
        <w:r w:rsidRPr="00097B83">
          <w:rPr>
            <w:rStyle w:val="a8"/>
            <w:noProof/>
          </w:rPr>
          <w:t>(062)</w:t>
        </w:r>
        <w:r>
          <w:rPr>
            <w:noProof/>
            <w:webHidden/>
          </w:rPr>
          <w:tab/>
        </w:r>
        <w:r>
          <w:rPr>
            <w:noProof/>
            <w:webHidden/>
          </w:rPr>
          <w:fldChar w:fldCharType="begin"/>
        </w:r>
        <w:r>
          <w:rPr>
            <w:noProof/>
            <w:webHidden/>
          </w:rPr>
          <w:instrText xml:space="preserve"> PAGEREF _Toc499714544 \h </w:instrText>
        </w:r>
        <w:r>
          <w:rPr>
            <w:noProof/>
            <w:webHidden/>
          </w:rPr>
        </w:r>
        <w:r>
          <w:rPr>
            <w:noProof/>
            <w:webHidden/>
          </w:rPr>
          <w:fldChar w:fldCharType="separate"/>
        </w:r>
        <w:r>
          <w:rPr>
            <w:noProof/>
            <w:webHidden/>
          </w:rPr>
          <w:t>53</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5" w:history="1">
        <w:r w:rsidRPr="00097B83">
          <w:rPr>
            <w:rStyle w:val="a8"/>
            <w:noProof/>
          </w:rPr>
          <w:t>7.49</w:t>
        </w:r>
        <w:r w:rsidRPr="00097B83">
          <w:rPr>
            <w:rStyle w:val="a8"/>
            <w:rFonts w:hint="eastAsia"/>
            <w:noProof/>
          </w:rPr>
          <w:t xml:space="preserve"> </w:t>
        </w:r>
        <w:r w:rsidRPr="00097B83">
          <w:rPr>
            <w:rStyle w:val="a8"/>
            <w:rFonts w:hint="eastAsia"/>
            <w:noProof/>
          </w:rPr>
          <w:t>认购调整确认</w:t>
        </w:r>
        <w:r w:rsidRPr="00097B83">
          <w:rPr>
            <w:rStyle w:val="a8"/>
            <w:noProof/>
          </w:rPr>
          <w:t xml:space="preserve"> (162)</w:t>
        </w:r>
        <w:r>
          <w:rPr>
            <w:noProof/>
            <w:webHidden/>
          </w:rPr>
          <w:tab/>
        </w:r>
        <w:r>
          <w:rPr>
            <w:noProof/>
            <w:webHidden/>
          </w:rPr>
          <w:fldChar w:fldCharType="begin"/>
        </w:r>
        <w:r>
          <w:rPr>
            <w:noProof/>
            <w:webHidden/>
          </w:rPr>
          <w:instrText xml:space="preserve"> PAGEREF _Toc499714545 \h </w:instrText>
        </w:r>
        <w:r>
          <w:rPr>
            <w:noProof/>
            <w:webHidden/>
          </w:rPr>
        </w:r>
        <w:r>
          <w:rPr>
            <w:noProof/>
            <w:webHidden/>
          </w:rPr>
          <w:fldChar w:fldCharType="separate"/>
        </w:r>
        <w:r>
          <w:rPr>
            <w:noProof/>
            <w:webHidden/>
          </w:rPr>
          <w:t>54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6" w:history="1">
        <w:r w:rsidRPr="00097B83">
          <w:rPr>
            <w:rStyle w:val="a8"/>
            <w:noProof/>
          </w:rPr>
          <w:t>7.50</w:t>
        </w:r>
        <w:r w:rsidRPr="00097B83">
          <w:rPr>
            <w:rStyle w:val="a8"/>
            <w:rFonts w:hint="eastAsia"/>
            <w:noProof/>
          </w:rPr>
          <w:t xml:space="preserve"> </w:t>
        </w:r>
        <w:r w:rsidRPr="00097B83">
          <w:rPr>
            <w:rStyle w:val="a8"/>
            <w:rFonts w:hint="eastAsia"/>
            <w:noProof/>
          </w:rPr>
          <w:t>基金联名卡开通申请（</w:t>
        </w:r>
        <w:r w:rsidRPr="00097B83">
          <w:rPr>
            <w:rStyle w:val="a8"/>
            <w:noProof/>
          </w:rPr>
          <w:t>067</w:t>
        </w:r>
        <w:r w:rsidRPr="00097B83">
          <w:rPr>
            <w:rStyle w:val="a8"/>
            <w:rFonts w:hint="eastAsia"/>
            <w:noProof/>
          </w:rPr>
          <w:t>），基金联名卡撤销申请（</w:t>
        </w:r>
        <w:r w:rsidRPr="00097B83">
          <w:rPr>
            <w:rStyle w:val="a8"/>
            <w:noProof/>
          </w:rPr>
          <w:t>068</w:t>
        </w:r>
        <w:r w:rsidRPr="00097B83">
          <w:rPr>
            <w:rStyle w:val="a8"/>
            <w:rFonts w:hint="eastAsia"/>
            <w:noProof/>
          </w:rPr>
          <w:t>）</w:t>
        </w:r>
        <w:r>
          <w:rPr>
            <w:noProof/>
            <w:webHidden/>
          </w:rPr>
          <w:tab/>
        </w:r>
        <w:r>
          <w:rPr>
            <w:noProof/>
            <w:webHidden/>
          </w:rPr>
          <w:fldChar w:fldCharType="begin"/>
        </w:r>
        <w:r>
          <w:rPr>
            <w:noProof/>
            <w:webHidden/>
          </w:rPr>
          <w:instrText xml:space="preserve"> PAGEREF _Toc499714546 \h </w:instrText>
        </w:r>
        <w:r>
          <w:rPr>
            <w:noProof/>
            <w:webHidden/>
          </w:rPr>
        </w:r>
        <w:r>
          <w:rPr>
            <w:noProof/>
            <w:webHidden/>
          </w:rPr>
          <w:fldChar w:fldCharType="separate"/>
        </w:r>
        <w:r>
          <w:rPr>
            <w:noProof/>
            <w:webHidden/>
          </w:rPr>
          <w:t>54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7" w:history="1">
        <w:r w:rsidRPr="00097B83">
          <w:rPr>
            <w:rStyle w:val="a8"/>
            <w:noProof/>
          </w:rPr>
          <w:t>7.51</w:t>
        </w:r>
        <w:r w:rsidRPr="00097B83">
          <w:rPr>
            <w:rStyle w:val="a8"/>
            <w:rFonts w:hint="eastAsia"/>
            <w:noProof/>
          </w:rPr>
          <w:t xml:space="preserve"> </w:t>
        </w:r>
        <w:r w:rsidRPr="00097B83">
          <w:rPr>
            <w:rStyle w:val="a8"/>
            <w:rFonts w:hint="eastAsia"/>
            <w:noProof/>
          </w:rPr>
          <w:t>基金联名卡开通确认（</w:t>
        </w:r>
        <w:r w:rsidRPr="00097B83">
          <w:rPr>
            <w:rStyle w:val="a8"/>
            <w:noProof/>
          </w:rPr>
          <w:t>167</w:t>
        </w:r>
        <w:r w:rsidRPr="00097B83">
          <w:rPr>
            <w:rStyle w:val="a8"/>
            <w:rFonts w:hint="eastAsia"/>
            <w:noProof/>
          </w:rPr>
          <w:t>），基金联名卡撤销确认（</w:t>
        </w:r>
        <w:r w:rsidRPr="00097B83">
          <w:rPr>
            <w:rStyle w:val="a8"/>
            <w:noProof/>
          </w:rPr>
          <w:t>168</w:t>
        </w:r>
        <w:r w:rsidRPr="00097B83">
          <w:rPr>
            <w:rStyle w:val="a8"/>
            <w:rFonts w:hint="eastAsia"/>
            <w:noProof/>
          </w:rPr>
          <w:t>）</w:t>
        </w:r>
        <w:r>
          <w:rPr>
            <w:noProof/>
            <w:webHidden/>
          </w:rPr>
          <w:tab/>
        </w:r>
        <w:r>
          <w:rPr>
            <w:noProof/>
            <w:webHidden/>
          </w:rPr>
          <w:fldChar w:fldCharType="begin"/>
        </w:r>
        <w:r>
          <w:rPr>
            <w:noProof/>
            <w:webHidden/>
          </w:rPr>
          <w:instrText xml:space="preserve"> PAGEREF _Toc499714547 \h </w:instrText>
        </w:r>
        <w:r>
          <w:rPr>
            <w:noProof/>
            <w:webHidden/>
          </w:rPr>
        </w:r>
        <w:r>
          <w:rPr>
            <w:noProof/>
            <w:webHidden/>
          </w:rPr>
          <w:fldChar w:fldCharType="separate"/>
        </w:r>
        <w:r>
          <w:rPr>
            <w:noProof/>
            <w:webHidden/>
          </w:rPr>
          <w:t>55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8" w:history="1">
        <w:r w:rsidRPr="00097B83">
          <w:rPr>
            <w:rStyle w:val="a8"/>
            <w:noProof/>
          </w:rPr>
          <w:t>7.52</w:t>
        </w:r>
        <w:r w:rsidRPr="00097B83">
          <w:rPr>
            <w:rStyle w:val="a8"/>
            <w:rFonts w:hint="eastAsia"/>
            <w:noProof/>
          </w:rPr>
          <w:t xml:space="preserve"> </w:t>
        </w:r>
        <w:r w:rsidRPr="00097B83">
          <w:rPr>
            <w:rStyle w:val="a8"/>
            <w:rFonts w:hint="eastAsia"/>
            <w:noProof/>
          </w:rPr>
          <w:t>积分确认（</w:t>
        </w:r>
        <w:r w:rsidRPr="00097B83">
          <w:rPr>
            <w:rStyle w:val="a8"/>
            <w:noProof/>
          </w:rPr>
          <w:t>169</w:t>
        </w:r>
        <w:r w:rsidRPr="00097B83">
          <w:rPr>
            <w:rStyle w:val="a8"/>
            <w:rFonts w:hint="eastAsia"/>
            <w:noProof/>
          </w:rPr>
          <w:t>）</w:t>
        </w:r>
        <w:r>
          <w:rPr>
            <w:noProof/>
            <w:webHidden/>
          </w:rPr>
          <w:tab/>
        </w:r>
        <w:r>
          <w:rPr>
            <w:noProof/>
            <w:webHidden/>
          </w:rPr>
          <w:fldChar w:fldCharType="begin"/>
        </w:r>
        <w:r>
          <w:rPr>
            <w:noProof/>
            <w:webHidden/>
          </w:rPr>
          <w:instrText xml:space="preserve"> PAGEREF _Toc499714548 \h </w:instrText>
        </w:r>
        <w:r>
          <w:rPr>
            <w:noProof/>
            <w:webHidden/>
          </w:rPr>
        </w:r>
        <w:r>
          <w:rPr>
            <w:noProof/>
            <w:webHidden/>
          </w:rPr>
          <w:fldChar w:fldCharType="separate"/>
        </w:r>
        <w:r>
          <w:rPr>
            <w:noProof/>
            <w:webHidden/>
          </w:rPr>
          <w:t>56</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49" w:history="1">
        <w:r w:rsidRPr="00097B83">
          <w:rPr>
            <w:rStyle w:val="a8"/>
            <w:noProof/>
          </w:rPr>
          <w:t>7.53</w:t>
        </w:r>
        <w:r w:rsidRPr="00097B83">
          <w:rPr>
            <w:rStyle w:val="a8"/>
            <w:rFonts w:hint="eastAsia"/>
            <w:noProof/>
          </w:rPr>
          <w:t xml:space="preserve"> </w:t>
        </w:r>
        <w:r w:rsidRPr="00097B83">
          <w:rPr>
            <w:rStyle w:val="a8"/>
            <w:rFonts w:hint="eastAsia"/>
            <w:noProof/>
          </w:rPr>
          <w:t>地区编号变更通知（</w:t>
        </w:r>
        <w:r w:rsidRPr="00097B83">
          <w:rPr>
            <w:rStyle w:val="a8"/>
            <w:noProof/>
          </w:rPr>
          <w:t>070</w:t>
        </w:r>
        <w:r w:rsidRPr="00097B83">
          <w:rPr>
            <w:rStyle w:val="a8"/>
            <w:rFonts w:hint="eastAsia"/>
            <w:noProof/>
          </w:rPr>
          <w:t>）</w:t>
        </w:r>
        <w:r>
          <w:rPr>
            <w:noProof/>
            <w:webHidden/>
          </w:rPr>
          <w:tab/>
        </w:r>
        <w:r>
          <w:rPr>
            <w:noProof/>
            <w:webHidden/>
          </w:rPr>
          <w:fldChar w:fldCharType="begin"/>
        </w:r>
        <w:r>
          <w:rPr>
            <w:noProof/>
            <w:webHidden/>
          </w:rPr>
          <w:instrText xml:space="preserve"> PAGEREF _Toc499714549 \h </w:instrText>
        </w:r>
        <w:r>
          <w:rPr>
            <w:noProof/>
            <w:webHidden/>
          </w:rPr>
        </w:r>
        <w:r>
          <w:rPr>
            <w:noProof/>
            <w:webHidden/>
          </w:rPr>
          <w:fldChar w:fldCharType="separate"/>
        </w:r>
        <w:r>
          <w:rPr>
            <w:noProof/>
            <w:webHidden/>
          </w:rPr>
          <w:t>57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0" w:history="1">
        <w:r w:rsidRPr="00097B83">
          <w:rPr>
            <w:rStyle w:val="a8"/>
            <w:noProof/>
          </w:rPr>
          <w:t>7.54</w:t>
        </w:r>
        <w:r w:rsidRPr="00097B83">
          <w:rPr>
            <w:rStyle w:val="a8"/>
            <w:rFonts w:hint="eastAsia"/>
            <w:noProof/>
          </w:rPr>
          <w:t xml:space="preserve"> </w:t>
        </w:r>
        <w:r w:rsidRPr="00097B83">
          <w:rPr>
            <w:rStyle w:val="a8"/>
            <w:rFonts w:hint="eastAsia"/>
            <w:noProof/>
          </w:rPr>
          <w:t>确权申请（</w:t>
        </w:r>
        <w:r w:rsidRPr="00097B83">
          <w:rPr>
            <w:rStyle w:val="a8"/>
            <w:noProof/>
          </w:rPr>
          <w:t>080</w:t>
        </w:r>
        <w:r w:rsidRPr="00097B83">
          <w:rPr>
            <w:rStyle w:val="a8"/>
            <w:rFonts w:hint="eastAsia"/>
            <w:noProof/>
          </w:rPr>
          <w:t>）</w:t>
        </w:r>
        <w:r>
          <w:rPr>
            <w:noProof/>
            <w:webHidden/>
          </w:rPr>
          <w:tab/>
        </w:r>
        <w:r>
          <w:rPr>
            <w:noProof/>
            <w:webHidden/>
          </w:rPr>
          <w:fldChar w:fldCharType="begin"/>
        </w:r>
        <w:r>
          <w:rPr>
            <w:noProof/>
            <w:webHidden/>
          </w:rPr>
          <w:instrText xml:space="preserve"> PAGEREF _Toc499714550 \h </w:instrText>
        </w:r>
        <w:r>
          <w:rPr>
            <w:noProof/>
            <w:webHidden/>
          </w:rPr>
        </w:r>
        <w:r>
          <w:rPr>
            <w:noProof/>
            <w:webHidden/>
          </w:rPr>
          <w:fldChar w:fldCharType="separate"/>
        </w:r>
        <w:r>
          <w:rPr>
            <w:noProof/>
            <w:webHidden/>
          </w:rPr>
          <w:t>57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1" w:history="1">
        <w:r w:rsidRPr="00097B83">
          <w:rPr>
            <w:rStyle w:val="a8"/>
            <w:noProof/>
          </w:rPr>
          <w:t>7.55</w:t>
        </w:r>
        <w:r w:rsidRPr="00097B83">
          <w:rPr>
            <w:rStyle w:val="a8"/>
            <w:rFonts w:hint="eastAsia"/>
            <w:noProof/>
          </w:rPr>
          <w:t xml:space="preserve"> </w:t>
        </w:r>
        <w:r w:rsidRPr="00097B83">
          <w:rPr>
            <w:rStyle w:val="a8"/>
            <w:rFonts w:hint="eastAsia"/>
            <w:noProof/>
          </w:rPr>
          <w:t>确权确认（</w:t>
        </w:r>
        <w:r w:rsidRPr="00097B83">
          <w:rPr>
            <w:rStyle w:val="a8"/>
            <w:noProof/>
          </w:rPr>
          <w:t>180</w:t>
        </w:r>
        <w:r w:rsidRPr="00097B83">
          <w:rPr>
            <w:rStyle w:val="a8"/>
            <w:rFonts w:hint="eastAsia"/>
            <w:noProof/>
          </w:rPr>
          <w:t>）</w:t>
        </w:r>
        <w:r>
          <w:rPr>
            <w:noProof/>
            <w:webHidden/>
          </w:rPr>
          <w:tab/>
        </w:r>
        <w:r>
          <w:rPr>
            <w:noProof/>
            <w:webHidden/>
          </w:rPr>
          <w:fldChar w:fldCharType="begin"/>
        </w:r>
        <w:r>
          <w:rPr>
            <w:noProof/>
            <w:webHidden/>
          </w:rPr>
          <w:instrText xml:space="preserve"> PAGEREF _Toc499714551 \h </w:instrText>
        </w:r>
        <w:r>
          <w:rPr>
            <w:noProof/>
            <w:webHidden/>
          </w:rPr>
        </w:r>
        <w:r>
          <w:rPr>
            <w:noProof/>
            <w:webHidden/>
          </w:rPr>
          <w:fldChar w:fldCharType="separate"/>
        </w:r>
        <w:r>
          <w:rPr>
            <w:noProof/>
            <w:webHidden/>
          </w:rPr>
          <w:t>59</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2" w:history="1">
        <w:r w:rsidRPr="00097B83">
          <w:rPr>
            <w:rStyle w:val="a8"/>
            <w:noProof/>
          </w:rPr>
          <w:t>7.56</w:t>
        </w:r>
        <w:r w:rsidRPr="00097B83">
          <w:rPr>
            <w:rStyle w:val="a8"/>
            <w:rFonts w:hint="eastAsia"/>
            <w:noProof/>
          </w:rPr>
          <w:t xml:space="preserve"> </w:t>
        </w:r>
        <w:r w:rsidRPr="00097B83">
          <w:rPr>
            <w:rStyle w:val="a8"/>
            <w:rFonts w:hint="eastAsia"/>
            <w:noProof/>
          </w:rPr>
          <w:t>快速过户申请</w:t>
        </w:r>
        <w:r w:rsidRPr="00097B83">
          <w:rPr>
            <w:rStyle w:val="a8"/>
            <w:noProof/>
          </w:rPr>
          <w:t xml:space="preserve"> (098), </w:t>
        </w:r>
        <w:r w:rsidRPr="00097B83">
          <w:rPr>
            <w:rStyle w:val="a8"/>
            <w:rFonts w:hint="eastAsia"/>
            <w:noProof/>
          </w:rPr>
          <w:t>快速过户入申请</w:t>
        </w:r>
        <w:r w:rsidRPr="00097B83">
          <w:rPr>
            <w:rStyle w:val="a8"/>
            <w:noProof/>
          </w:rPr>
          <w:t xml:space="preserve"> (097), </w:t>
        </w:r>
        <w:r w:rsidRPr="00097B83">
          <w:rPr>
            <w:rStyle w:val="a8"/>
            <w:rFonts w:hint="eastAsia"/>
            <w:noProof/>
          </w:rPr>
          <w:t>快速过户出申请</w:t>
        </w:r>
        <w:r w:rsidRPr="00097B83">
          <w:rPr>
            <w:rStyle w:val="a8"/>
            <w:noProof/>
          </w:rPr>
          <w:t xml:space="preserve"> (096)</w:t>
        </w:r>
        <w:r>
          <w:rPr>
            <w:noProof/>
            <w:webHidden/>
          </w:rPr>
          <w:tab/>
        </w:r>
        <w:r>
          <w:rPr>
            <w:noProof/>
            <w:webHidden/>
          </w:rPr>
          <w:fldChar w:fldCharType="begin"/>
        </w:r>
        <w:r>
          <w:rPr>
            <w:noProof/>
            <w:webHidden/>
          </w:rPr>
          <w:instrText xml:space="preserve"> PAGEREF _Toc499714552 \h </w:instrText>
        </w:r>
        <w:r>
          <w:rPr>
            <w:noProof/>
            <w:webHidden/>
          </w:rPr>
        </w:r>
        <w:r>
          <w:rPr>
            <w:noProof/>
            <w:webHidden/>
          </w:rPr>
          <w:fldChar w:fldCharType="separate"/>
        </w:r>
        <w:r>
          <w:rPr>
            <w:noProof/>
            <w:webHidden/>
          </w:rPr>
          <w:t>60</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3" w:history="1">
        <w:r w:rsidRPr="00097B83">
          <w:rPr>
            <w:rStyle w:val="a8"/>
            <w:noProof/>
          </w:rPr>
          <w:t>7.57</w:t>
        </w:r>
        <w:r w:rsidRPr="00097B83">
          <w:rPr>
            <w:rStyle w:val="a8"/>
            <w:rFonts w:hint="eastAsia"/>
            <w:noProof/>
          </w:rPr>
          <w:t xml:space="preserve"> </w:t>
        </w:r>
        <w:r w:rsidRPr="00097B83">
          <w:rPr>
            <w:rStyle w:val="a8"/>
            <w:rFonts w:hint="eastAsia"/>
            <w:noProof/>
          </w:rPr>
          <w:t>快速过户确认</w:t>
        </w:r>
        <w:r w:rsidRPr="00097B83">
          <w:rPr>
            <w:rStyle w:val="a8"/>
            <w:noProof/>
          </w:rPr>
          <w:t xml:space="preserve"> (198),</w:t>
        </w:r>
        <w:r w:rsidRPr="00097B83">
          <w:rPr>
            <w:rStyle w:val="a8"/>
            <w:rFonts w:hint="eastAsia"/>
            <w:noProof/>
          </w:rPr>
          <w:t>快速过户入申请</w:t>
        </w:r>
        <w:r w:rsidRPr="00097B83">
          <w:rPr>
            <w:rStyle w:val="a8"/>
            <w:noProof/>
          </w:rPr>
          <w:t xml:space="preserve"> (197), </w:t>
        </w:r>
        <w:r w:rsidRPr="00097B83">
          <w:rPr>
            <w:rStyle w:val="a8"/>
            <w:rFonts w:hint="eastAsia"/>
            <w:noProof/>
          </w:rPr>
          <w:t>快速过户出申请</w:t>
        </w:r>
        <w:r w:rsidRPr="00097B83">
          <w:rPr>
            <w:rStyle w:val="a8"/>
            <w:noProof/>
          </w:rPr>
          <w:t xml:space="preserve"> (196)</w:t>
        </w:r>
        <w:r>
          <w:rPr>
            <w:noProof/>
            <w:webHidden/>
          </w:rPr>
          <w:tab/>
        </w:r>
        <w:r>
          <w:rPr>
            <w:noProof/>
            <w:webHidden/>
          </w:rPr>
          <w:fldChar w:fldCharType="begin"/>
        </w:r>
        <w:r>
          <w:rPr>
            <w:noProof/>
            <w:webHidden/>
          </w:rPr>
          <w:instrText xml:space="preserve"> PAGEREF _Toc499714553 \h </w:instrText>
        </w:r>
        <w:r>
          <w:rPr>
            <w:noProof/>
            <w:webHidden/>
          </w:rPr>
        </w:r>
        <w:r>
          <w:rPr>
            <w:noProof/>
            <w:webHidden/>
          </w:rPr>
          <w:fldChar w:fldCharType="separate"/>
        </w:r>
        <w:r>
          <w:rPr>
            <w:noProof/>
            <w:webHidden/>
          </w:rPr>
          <w:t>60</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4" w:history="1">
        <w:r w:rsidRPr="00097B83">
          <w:rPr>
            <w:rStyle w:val="a8"/>
            <w:noProof/>
          </w:rPr>
          <w:t>7.58</w:t>
        </w:r>
        <w:r w:rsidRPr="00097B83">
          <w:rPr>
            <w:rStyle w:val="a8"/>
            <w:rFonts w:hint="eastAsia"/>
            <w:noProof/>
          </w:rPr>
          <w:t xml:space="preserve"> </w:t>
        </w:r>
        <w:r w:rsidRPr="00097B83">
          <w:rPr>
            <w:rStyle w:val="a8"/>
            <w:rFonts w:hint="eastAsia"/>
            <w:noProof/>
          </w:rPr>
          <w:t>基金质押申请（</w:t>
        </w:r>
        <w:r w:rsidRPr="00097B83">
          <w:rPr>
            <w:rStyle w:val="a8"/>
            <w:noProof/>
          </w:rPr>
          <w:t>088</w:t>
        </w:r>
        <w:r w:rsidRPr="00097B83">
          <w:rPr>
            <w:rStyle w:val="a8"/>
            <w:rFonts w:hint="eastAsia"/>
            <w:noProof/>
          </w:rPr>
          <w:t>）</w:t>
        </w:r>
        <w:r>
          <w:rPr>
            <w:noProof/>
            <w:webHidden/>
          </w:rPr>
          <w:tab/>
        </w:r>
        <w:r>
          <w:rPr>
            <w:noProof/>
            <w:webHidden/>
          </w:rPr>
          <w:fldChar w:fldCharType="begin"/>
        </w:r>
        <w:r>
          <w:rPr>
            <w:noProof/>
            <w:webHidden/>
          </w:rPr>
          <w:instrText xml:space="preserve"> PAGEREF _Toc499714554 \h </w:instrText>
        </w:r>
        <w:r>
          <w:rPr>
            <w:noProof/>
            <w:webHidden/>
          </w:rPr>
        </w:r>
        <w:r>
          <w:rPr>
            <w:noProof/>
            <w:webHidden/>
          </w:rPr>
          <w:fldChar w:fldCharType="separate"/>
        </w:r>
        <w:r>
          <w:rPr>
            <w:noProof/>
            <w:webHidden/>
          </w:rPr>
          <w:t>61</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5" w:history="1">
        <w:r w:rsidRPr="00097B83">
          <w:rPr>
            <w:rStyle w:val="a8"/>
            <w:noProof/>
          </w:rPr>
          <w:t>7.59</w:t>
        </w:r>
        <w:r w:rsidRPr="00097B83">
          <w:rPr>
            <w:rStyle w:val="a8"/>
            <w:rFonts w:hint="eastAsia"/>
            <w:noProof/>
          </w:rPr>
          <w:t xml:space="preserve"> </w:t>
        </w:r>
        <w:r w:rsidRPr="00097B83">
          <w:rPr>
            <w:rStyle w:val="a8"/>
            <w:rFonts w:hint="eastAsia"/>
            <w:noProof/>
          </w:rPr>
          <w:t>基金质押确认（</w:t>
        </w:r>
        <w:r w:rsidRPr="00097B83">
          <w:rPr>
            <w:rStyle w:val="a8"/>
            <w:noProof/>
          </w:rPr>
          <w:t>188</w:t>
        </w:r>
        <w:r w:rsidRPr="00097B83">
          <w:rPr>
            <w:rStyle w:val="a8"/>
            <w:rFonts w:hint="eastAsia"/>
            <w:noProof/>
          </w:rPr>
          <w:t>）</w:t>
        </w:r>
        <w:r>
          <w:rPr>
            <w:noProof/>
            <w:webHidden/>
          </w:rPr>
          <w:tab/>
        </w:r>
        <w:r>
          <w:rPr>
            <w:noProof/>
            <w:webHidden/>
          </w:rPr>
          <w:fldChar w:fldCharType="begin"/>
        </w:r>
        <w:r>
          <w:rPr>
            <w:noProof/>
            <w:webHidden/>
          </w:rPr>
          <w:instrText xml:space="preserve"> PAGEREF _Toc499714555 \h </w:instrText>
        </w:r>
        <w:r>
          <w:rPr>
            <w:noProof/>
            <w:webHidden/>
          </w:rPr>
        </w:r>
        <w:r>
          <w:rPr>
            <w:noProof/>
            <w:webHidden/>
          </w:rPr>
          <w:fldChar w:fldCharType="separate"/>
        </w:r>
        <w:r>
          <w:rPr>
            <w:noProof/>
            <w:webHidden/>
          </w:rPr>
          <w:t>62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6" w:history="1">
        <w:r w:rsidRPr="00097B83">
          <w:rPr>
            <w:rStyle w:val="a8"/>
            <w:noProof/>
          </w:rPr>
          <w:t>7.60 ETF</w:t>
        </w:r>
        <w:r w:rsidRPr="00097B83">
          <w:rPr>
            <w:rStyle w:val="a8"/>
            <w:rFonts w:hint="eastAsia"/>
            <w:noProof/>
          </w:rPr>
          <w:t>申购申请（</w:t>
        </w:r>
        <w:r w:rsidRPr="00097B83">
          <w:rPr>
            <w:rStyle w:val="a8"/>
            <w:noProof/>
          </w:rPr>
          <w:t>091</w:t>
        </w:r>
        <w:r w:rsidRPr="00097B83">
          <w:rPr>
            <w:rStyle w:val="a8"/>
            <w:rFonts w:hint="eastAsia"/>
            <w:noProof/>
          </w:rPr>
          <w:t>）</w:t>
        </w:r>
        <w:r>
          <w:rPr>
            <w:noProof/>
            <w:webHidden/>
          </w:rPr>
          <w:tab/>
        </w:r>
        <w:r>
          <w:rPr>
            <w:noProof/>
            <w:webHidden/>
          </w:rPr>
          <w:fldChar w:fldCharType="begin"/>
        </w:r>
        <w:r>
          <w:rPr>
            <w:noProof/>
            <w:webHidden/>
          </w:rPr>
          <w:instrText xml:space="preserve"> PAGEREF _Toc499714556 \h </w:instrText>
        </w:r>
        <w:r>
          <w:rPr>
            <w:noProof/>
            <w:webHidden/>
          </w:rPr>
        </w:r>
        <w:r>
          <w:rPr>
            <w:noProof/>
            <w:webHidden/>
          </w:rPr>
          <w:fldChar w:fldCharType="separate"/>
        </w:r>
        <w:r>
          <w:rPr>
            <w:noProof/>
            <w:webHidden/>
          </w:rPr>
          <w:t>62</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7" w:history="1">
        <w:r w:rsidRPr="00097B83">
          <w:rPr>
            <w:rStyle w:val="a8"/>
            <w:noProof/>
          </w:rPr>
          <w:t>7.61 ETF</w:t>
        </w:r>
        <w:r w:rsidRPr="00097B83">
          <w:rPr>
            <w:rStyle w:val="a8"/>
            <w:rFonts w:hint="eastAsia"/>
            <w:noProof/>
          </w:rPr>
          <w:t>赎回申请（</w:t>
        </w:r>
        <w:r w:rsidRPr="00097B83">
          <w:rPr>
            <w:rStyle w:val="a8"/>
            <w:noProof/>
          </w:rPr>
          <w:t>093</w:t>
        </w:r>
        <w:r w:rsidRPr="00097B83">
          <w:rPr>
            <w:rStyle w:val="a8"/>
            <w:rFonts w:hint="eastAsia"/>
            <w:noProof/>
          </w:rPr>
          <w:t>）</w:t>
        </w:r>
        <w:r>
          <w:rPr>
            <w:noProof/>
            <w:webHidden/>
          </w:rPr>
          <w:tab/>
        </w:r>
        <w:r>
          <w:rPr>
            <w:noProof/>
            <w:webHidden/>
          </w:rPr>
          <w:fldChar w:fldCharType="begin"/>
        </w:r>
        <w:r>
          <w:rPr>
            <w:noProof/>
            <w:webHidden/>
          </w:rPr>
          <w:instrText xml:space="preserve"> PAGEREF _Toc499714557 \h </w:instrText>
        </w:r>
        <w:r>
          <w:rPr>
            <w:noProof/>
            <w:webHidden/>
          </w:rPr>
        </w:r>
        <w:r>
          <w:rPr>
            <w:noProof/>
            <w:webHidden/>
          </w:rPr>
          <w:fldChar w:fldCharType="separate"/>
        </w:r>
        <w:r>
          <w:rPr>
            <w:noProof/>
            <w:webHidden/>
          </w:rPr>
          <w:t>63</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8" w:history="1">
        <w:r w:rsidRPr="00097B83">
          <w:rPr>
            <w:rStyle w:val="a8"/>
            <w:noProof/>
          </w:rPr>
          <w:t>7.62 ETF</w:t>
        </w:r>
        <w:r w:rsidRPr="00097B83">
          <w:rPr>
            <w:rStyle w:val="a8"/>
            <w:rFonts w:hint="eastAsia"/>
            <w:noProof/>
          </w:rPr>
          <w:t>申购一次确认（</w:t>
        </w:r>
        <w:r w:rsidRPr="00097B83">
          <w:rPr>
            <w:rStyle w:val="a8"/>
            <w:noProof/>
          </w:rPr>
          <w:t>191</w:t>
        </w:r>
        <w:r w:rsidRPr="00097B83">
          <w:rPr>
            <w:rStyle w:val="a8"/>
            <w:rFonts w:hint="eastAsia"/>
            <w:noProof/>
          </w:rPr>
          <w:t>）</w:t>
        </w:r>
        <w:r>
          <w:rPr>
            <w:noProof/>
            <w:webHidden/>
          </w:rPr>
          <w:tab/>
        </w:r>
        <w:r>
          <w:rPr>
            <w:noProof/>
            <w:webHidden/>
          </w:rPr>
          <w:fldChar w:fldCharType="begin"/>
        </w:r>
        <w:r>
          <w:rPr>
            <w:noProof/>
            <w:webHidden/>
          </w:rPr>
          <w:instrText xml:space="preserve"> PAGEREF _Toc499714558 \h </w:instrText>
        </w:r>
        <w:r>
          <w:rPr>
            <w:noProof/>
            <w:webHidden/>
          </w:rPr>
        </w:r>
        <w:r>
          <w:rPr>
            <w:noProof/>
            <w:webHidden/>
          </w:rPr>
          <w:fldChar w:fldCharType="separate"/>
        </w:r>
        <w:r>
          <w:rPr>
            <w:noProof/>
            <w:webHidden/>
          </w:rPr>
          <w:t>64</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59" w:history="1">
        <w:r w:rsidRPr="00097B83">
          <w:rPr>
            <w:rStyle w:val="a8"/>
            <w:noProof/>
          </w:rPr>
          <w:t>7.63 ETF</w:t>
        </w:r>
        <w:r w:rsidRPr="00097B83">
          <w:rPr>
            <w:rStyle w:val="a8"/>
            <w:rFonts w:hint="eastAsia"/>
            <w:noProof/>
          </w:rPr>
          <w:t>申购二次确认（</w:t>
        </w:r>
        <w:r w:rsidRPr="00097B83">
          <w:rPr>
            <w:rStyle w:val="a8"/>
            <w:noProof/>
          </w:rPr>
          <w:t>192</w:t>
        </w:r>
        <w:r w:rsidRPr="00097B83">
          <w:rPr>
            <w:rStyle w:val="a8"/>
            <w:rFonts w:hint="eastAsia"/>
            <w:noProof/>
          </w:rPr>
          <w:t>）</w:t>
        </w:r>
        <w:r>
          <w:rPr>
            <w:noProof/>
            <w:webHidden/>
          </w:rPr>
          <w:tab/>
        </w:r>
        <w:r>
          <w:rPr>
            <w:noProof/>
            <w:webHidden/>
          </w:rPr>
          <w:fldChar w:fldCharType="begin"/>
        </w:r>
        <w:r>
          <w:rPr>
            <w:noProof/>
            <w:webHidden/>
          </w:rPr>
          <w:instrText xml:space="preserve"> PAGEREF _Toc499714559 \h </w:instrText>
        </w:r>
        <w:r>
          <w:rPr>
            <w:noProof/>
            <w:webHidden/>
          </w:rPr>
        </w:r>
        <w:r>
          <w:rPr>
            <w:noProof/>
            <w:webHidden/>
          </w:rPr>
          <w:fldChar w:fldCharType="separate"/>
        </w:r>
        <w:r>
          <w:rPr>
            <w:noProof/>
            <w:webHidden/>
          </w:rPr>
          <w:t>65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60" w:history="1">
        <w:r w:rsidRPr="00097B83">
          <w:rPr>
            <w:rStyle w:val="a8"/>
            <w:noProof/>
          </w:rPr>
          <w:t>7.64 ETF</w:t>
        </w:r>
        <w:r w:rsidRPr="00097B83">
          <w:rPr>
            <w:rStyle w:val="a8"/>
            <w:rFonts w:hint="eastAsia"/>
            <w:noProof/>
          </w:rPr>
          <w:t>赎回一次确认（</w:t>
        </w:r>
        <w:r w:rsidRPr="00097B83">
          <w:rPr>
            <w:rStyle w:val="a8"/>
            <w:noProof/>
          </w:rPr>
          <w:t>193</w:t>
        </w:r>
        <w:r w:rsidRPr="00097B83">
          <w:rPr>
            <w:rStyle w:val="a8"/>
            <w:rFonts w:hint="eastAsia"/>
            <w:noProof/>
          </w:rPr>
          <w:t>）</w:t>
        </w:r>
        <w:r>
          <w:rPr>
            <w:noProof/>
            <w:webHidden/>
          </w:rPr>
          <w:tab/>
        </w:r>
        <w:r>
          <w:rPr>
            <w:noProof/>
            <w:webHidden/>
          </w:rPr>
          <w:fldChar w:fldCharType="begin"/>
        </w:r>
        <w:r>
          <w:rPr>
            <w:noProof/>
            <w:webHidden/>
          </w:rPr>
          <w:instrText xml:space="preserve"> PAGEREF _Toc499714560 \h </w:instrText>
        </w:r>
        <w:r>
          <w:rPr>
            <w:noProof/>
            <w:webHidden/>
          </w:rPr>
        </w:r>
        <w:r>
          <w:rPr>
            <w:noProof/>
            <w:webHidden/>
          </w:rPr>
          <w:fldChar w:fldCharType="separate"/>
        </w:r>
        <w:r>
          <w:rPr>
            <w:noProof/>
            <w:webHidden/>
          </w:rPr>
          <w:t>66</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61" w:history="1">
        <w:r w:rsidRPr="00097B83">
          <w:rPr>
            <w:rStyle w:val="a8"/>
            <w:noProof/>
          </w:rPr>
          <w:t>7.65 ETF</w:t>
        </w:r>
        <w:r w:rsidRPr="00097B83">
          <w:rPr>
            <w:rStyle w:val="a8"/>
            <w:rFonts w:hint="eastAsia"/>
            <w:noProof/>
          </w:rPr>
          <w:t>赎回二次确认（</w:t>
        </w:r>
        <w:r w:rsidRPr="00097B83">
          <w:rPr>
            <w:rStyle w:val="a8"/>
            <w:noProof/>
          </w:rPr>
          <w:t>194</w:t>
        </w:r>
        <w:r w:rsidRPr="00097B83">
          <w:rPr>
            <w:rStyle w:val="a8"/>
            <w:rFonts w:hint="eastAsia"/>
            <w:noProof/>
          </w:rPr>
          <w:t>）</w:t>
        </w:r>
        <w:r>
          <w:rPr>
            <w:noProof/>
            <w:webHidden/>
          </w:rPr>
          <w:tab/>
        </w:r>
        <w:r>
          <w:rPr>
            <w:noProof/>
            <w:webHidden/>
          </w:rPr>
          <w:fldChar w:fldCharType="begin"/>
        </w:r>
        <w:r>
          <w:rPr>
            <w:noProof/>
            <w:webHidden/>
          </w:rPr>
          <w:instrText xml:space="preserve"> PAGEREF _Toc499714561 \h </w:instrText>
        </w:r>
        <w:r>
          <w:rPr>
            <w:noProof/>
            <w:webHidden/>
          </w:rPr>
        </w:r>
        <w:r>
          <w:rPr>
            <w:noProof/>
            <w:webHidden/>
          </w:rPr>
          <w:fldChar w:fldCharType="separate"/>
        </w:r>
        <w:r>
          <w:rPr>
            <w:noProof/>
            <w:webHidden/>
          </w:rPr>
          <w:t>67</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62" w:history="1">
        <w:r w:rsidRPr="00097B83">
          <w:rPr>
            <w:rStyle w:val="a8"/>
            <w:noProof/>
          </w:rPr>
          <w:t>7.66 TA</w:t>
        </w:r>
        <w:r w:rsidRPr="00097B83">
          <w:rPr>
            <w:rStyle w:val="a8"/>
            <w:rFonts w:hint="eastAsia"/>
            <w:noProof/>
          </w:rPr>
          <w:t>与销售人交易类汇总数据</w:t>
        </w:r>
        <w:r>
          <w:rPr>
            <w:noProof/>
            <w:webHidden/>
          </w:rPr>
          <w:tab/>
        </w:r>
        <w:r>
          <w:rPr>
            <w:noProof/>
            <w:webHidden/>
          </w:rPr>
          <w:fldChar w:fldCharType="begin"/>
        </w:r>
        <w:r>
          <w:rPr>
            <w:noProof/>
            <w:webHidden/>
          </w:rPr>
          <w:instrText xml:space="preserve"> PAGEREF _Toc499714562 \h </w:instrText>
        </w:r>
        <w:r>
          <w:rPr>
            <w:noProof/>
            <w:webHidden/>
          </w:rPr>
        </w:r>
        <w:r>
          <w:rPr>
            <w:noProof/>
            <w:webHidden/>
          </w:rPr>
          <w:fldChar w:fldCharType="separate"/>
        </w:r>
        <w:r>
          <w:rPr>
            <w:noProof/>
            <w:webHidden/>
          </w:rPr>
          <w:t>68</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63" w:history="1">
        <w:r w:rsidRPr="00097B83">
          <w:rPr>
            <w:rStyle w:val="a8"/>
            <w:noProof/>
          </w:rPr>
          <w:t>7.67 TA</w:t>
        </w:r>
        <w:r w:rsidRPr="00097B83">
          <w:rPr>
            <w:rStyle w:val="a8"/>
            <w:rFonts w:hint="eastAsia"/>
            <w:noProof/>
          </w:rPr>
          <w:t>与销售人参数类汇总数据</w:t>
        </w:r>
        <w:r>
          <w:rPr>
            <w:noProof/>
            <w:webHidden/>
          </w:rPr>
          <w:tab/>
        </w:r>
        <w:r>
          <w:rPr>
            <w:noProof/>
            <w:webHidden/>
          </w:rPr>
          <w:fldChar w:fldCharType="begin"/>
        </w:r>
        <w:r>
          <w:rPr>
            <w:noProof/>
            <w:webHidden/>
          </w:rPr>
          <w:instrText xml:space="preserve"> PAGEREF _Toc499714563 \h </w:instrText>
        </w:r>
        <w:r>
          <w:rPr>
            <w:noProof/>
            <w:webHidden/>
          </w:rPr>
        </w:r>
        <w:r>
          <w:rPr>
            <w:noProof/>
            <w:webHidden/>
          </w:rPr>
          <w:fldChar w:fldCharType="separate"/>
        </w:r>
        <w:r>
          <w:rPr>
            <w:noProof/>
            <w:webHidden/>
          </w:rPr>
          <w:t>97</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564" w:history="1">
        <w:r w:rsidRPr="00097B83">
          <w:rPr>
            <w:rStyle w:val="a8"/>
            <w:noProof/>
          </w:rPr>
          <w:t>8</w:t>
        </w:r>
        <w:r w:rsidRPr="00097B83">
          <w:rPr>
            <w:rStyle w:val="a8"/>
            <w:rFonts w:hint="eastAsia"/>
            <w:noProof/>
          </w:rPr>
          <w:t xml:space="preserve"> </w:t>
        </w:r>
        <w:r w:rsidRPr="00097B83">
          <w:rPr>
            <w:rStyle w:val="a8"/>
            <w:rFonts w:hint="eastAsia"/>
            <w:noProof/>
          </w:rPr>
          <w:t>数据字典</w:t>
        </w:r>
        <w:r>
          <w:rPr>
            <w:noProof/>
            <w:webHidden/>
          </w:rPr>
          <w:tab/>
        </w:r>
        <w:r>
          <w:rPr>
            <w:noProof/>
            <w:webHidden/>
          </w:rPr>
          <w:fldChar w:fldCharType="begin"/>
        </w:r>
        <w:r>
          <w:rPr>
            <w:noProof/>
            <w:webHidden/>
          </w:rPr>
          <w:instrText xml:space="preserve"> PAGEREF _Toc499714564 \h </w:instrText>
        </w:r>
        <w:r>
          <w:rPr>
            <w:noProof/>
            <w:webHidden/>
          </w:rPr>
        </w:r>
        <w:r>
          <w:rPr>
            <w:noProof/>
            <w:webHidden/>
          </w:rPr>
          <w:fldChar w:fldCharType="separate"/>
        </w:r>
        <w:r>
          <w:rPr>
            <w:noProof/>
            <w:webHidden/>
          </w:rPr>
          <w:t>104</w:t>
        </w:r>
        <w:r>
          <w:rPr>
            <w:noProof/>
            <w:webHidden/>
          </w:rPr>
          <w:fldChar w:fldCharType="end"/>
        </w:r>
      </w:hyperlink>
    </w:p>
    <w:p w:rsidR="0038527C" w:rsidRDefault="0038527C">
      <w:pPr>
        <w:pStyle w:val="12"/>
        <w:tabs>
          <w:tab w:val="right" w:leader="dot" w:pos="9345"/>
        </w:tabs>
        <w:rPr>
          <w:rFonts w:ascii="Calibri" w:hAnsi="Calibri"/>
          <w:noProof/>
          <w:kern w:val="2"/>
          <w:szCs w:val="22"/>
        </w:rPr>
      </w:pPr>
      <w:hyperlink w:anchor="_Toc499714565" w:history="1">
        <w:r w:rsidRPr="00097B83">
          <w:rPr>
            <w:rStyle w:val="a8"/>
            <w:rFonts w:hint="eastAsia"/>
            <w:noProof/>
          </w:rPr>
          <w:t xml:space="preserve">附　录　</w:t>
        </w:r>
        <w:r w:rsidRPr="00097B83">
          <w:rPr>
            <w:rStyle w:val="a8"/>
            <w:rFonts w:hint="eastAsia"/>
            <w:noProof/>
          </w:rPr>
          <w:t xml:space="preserve">A </w:t>
        </w:r>
        <w:r w:rsidRPr="00097B83">
          <w:rPr>
            <w:rStyle w:val="a8"/>
            <w:rFonts w:hint="eastAsia"/>
            <w:noProof/>
          </w:rPr>
          <w:t>（规范性附录）文件方式接口及通讯规范</w:t>
        </w:r>
        <w:r>
          <w:rPr>
            <w:noProof/>
            <w:webHidden/>
          </w:rPr>
          <w:tab/>
        </w:r>
        <w:r>
          <w:rPr>
            <w:noProof/>
            <w:webHidden/>
          </w:rPr>
          <w:fldChar w:fldCharType="begin"/>
        </w:r>
        <w:r>
          <w:rPr>
            <w:noProof/>
            <w:webHidden/>
          </w:rPr>
          <w:instrText xml:space="preserve"> PAGEREF _Toc499714565 \h </w:instrText>
        </w:r>
        <w:r>
          <w:rPr>
            <w:noProof/>
            <w:webHidden/>
          </w:rPr>
        </w:r>
        <w:r>
          <w:rPr>
            <w:noProof/>
            <w:webHidden/>
          </w:rPr>
          <w:fldChar w:fldCharType="separate"/>
        </w:r>
        <w:r>
          <w:rPr>
            <w:noProof/>
            <w:webHidden/>
          </w:rPr>
          <w:t>125</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566" w:history="1">
        <w:r w:rsidRPr="00097B83">
          <w:rPr>
            <w:rStyle w:val="a8"/>
            <w:noProof/>
          </w:rPr>
          <w:t>A.1 TA</w:t>
        </w:r>
        <w:r w:rsidRPr="00097B83">
          <w:rPr>
            <w:rStyle w:val="a8"/>
            <w:rFonts w:hint="eastAsia"/>
            <w:noProof/>
          </w:rPr>
          <w:t>与销售人汇总数据文件组织结构</w:t>
        </w:r>
        <w:r>
          <w:rPr>
            <w:noProof/>
            <w:webHidden/>
          </w:rPr>
          <w:tab/>
        </w:r>
        <w:r>
          <w:rPr>
            <w:noProof/>
            <w:webHidden/>
          </w:rPr>
          <w:fldChar w:fldCharType="begin"/>
        </w:r>
        <w:r>
          <w:rPr>
            <w:noProof/>
            <w:webHidden/>
          </w:rPr>
          <w:instrText xml:space="preserve"> PAGEREF _Toc499714566 \h </w:instrText>
        </w:r>
        <w:r>
          <w:rPr>
            <w:noProof/>
            <w:webHidden/>
          </w:rPr>
        </w:r>
        <w:r>
          <w:rPr>
            <w:noProof/>
            <w:webHidden/>
          </w:rPr>
          <w:fldChar w:fldCharType="separate"/>
        </w:r>
        <w:r>
          <w:rPr>
            <w:noProof/>
            <w:webHidden/>
          </w:rPr>
          <w:t>125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67" w:history="1">
        <w:r w:rsidRPr="00097B83">
          <w:rPr>
            <w:rStyle w:val="a8"/>
            <w:noProof/>
          </w:rPr>
          <w:t>A.1.1</w:t>
        </w:r>
        <w:r w:rsidRPr="00097B83">
          <w:rPr>
            <w:rStyle w:val="a8"/>
            <w:rFonts w:hint="eastAsia"/>
            <w:noProof/>
          </w:rPr>
          <w:t xml:space="preserve"> </w:t>
        </w:r>
        <w:r w:rsidRPr="00097B83">
          <w:rPr>
            <w:rStyle w:val="a8"/>
            <w:rFonts w:hint="eastAsia"/>
            <w:noProof/>
          </w:rPr>
          <w:t>数据索引文件</w:t>
        </w:r>
        <w:r>
          <w:rPr>
            <w:noProof/>
            <w:webHidden/>
          </w:rPr>
          <w:tab/>
        </w:r>
        <w:r>
          <w:rPr>
            <w:noProof/>
            <w:webHidden/>
          </w:rPr>
          <w:fldChar w:fldCharType="begin"/>
        </w:r>
        <w:r>
          <w:rPr>
            <w:noProof/>
            <w:webHidden/>
          </w:rPr>
          <w:instrText xml:space="preserve"> PAGEREF _Toc499714567 \h </w:instrText>
        </w:r>
        <w:r>
          <w:rPr>
            <w:noProof/>
            <w:webHidden/>
          </w:rPr>
        </w:r>
        <w:r>
          <w:rPr>
            <w:noProof/>
            <w:webHidden/>
          </w:rPr>
          <w:fldChar w:fldCharType="separate"/>
        </w:r>
        <w:r>
          <w:rPr>
            <w:noProof/>
            <w:webHidden/>
          </w:rPr>
          <w:t>125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68" w:history="1">
        <w:r w:rsidRPr="00097B83">
          <w:rPr>
            <w:rStyle w:val="a8"/>
            <w:noProof/>
          </w:rPr>
          <w:t>A.1.2</w:t>
        </w:r>
        <w:r w:rsidRPr="00097B83">
          <w:rPr>
            <w:rStyle w:val="a8"/>
            <w:rFonts w:hint="eastAsia"/>
            <w:noProof/>
          </w:rPr>
          <w:t xml:space="preserve"> </w:t>
        </w:r>
        <w:r w:rsidRPr="00097B83">
          <w:rPr>
            <w:rStyle w:val="a8"/>
            <w:rFonts w:hint="eastAsia"/>
            <w:noProof/>
          </w:rPr>
          <w:t>数据文件</w:t>
        </w:r>
        <w:r>
          <w:rPr>
            <w:noProof/>
            <w:webHidden/>
          </w:rPr>
          <w:tab/>
        </w:r>
        <w:r>
          <w:rPr>
            <w:noProof/>
            <w:webHidden/>
          </w:rPr>
          <w:fldChar w:fldCharType="begin"/>
        </w:r>
        <w:r>
          <w:rPr>
            <w:noProof/>
            <w:webHidden/>
          </w:rPr>
          <w:instrText xml:space="preserve"> PAGEREF _Toc499714568 \h </w:instrText>
        </w:r>
        <w:r>
          <w:rPr>
            <w:noProof/>
            <w:webHidden/>
          </w:rPr>
        </w:r>
        <w:r>
          <w:rPr>
            <w:noProof/>
            <w:webHidden/>
          </w:rPr>
          <w:fldChar w:fldCharType="separate"/>
        </w:r>
        <w:r>
          <w:rPr>
            <w:noProof/>
            <w:webHidden/>
          </w:rPr>
          <w:t>125</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69" w:history="1">
        <w:r w:rsidRPr="00097B83">
          <w:rPr>
            <w:rStyle w:val="a8"/>
            <w:noProof/>
          </w:rPr>
          <w:t>A.1.3 TA</w:t>
        </w:r>
        <w:r w:rsidRPr="00097B83">
          <w:rPr>
            <w:rStyle w:val="a8"/>
            <w:rFonts w:hint="eastAsia"/>
            <w:noProof/>
          </w:rPr>
          <w:t>与代理人交换的数据索引文件、数据文件列表</w:t>
        </w:r>
        <w:r>
          <w:rPr>
            <w:noProof/>
            <w:webHidden/>
          </w:rPr>
          <w:tab/>
        </w:r>
        <w:r>
          <w:rPr>
            <w:noProof/>
            <w:webHidden/>
          </w:rPr>
          <w:fldChar w:fldCharType="begin"/>
        </w:r>
        <w:r>
          <w:rPr>
            <w:noProof/>
            <w:webHidden/>
          </w:rPr>
          <w:instrText xml:space="preserve"> PAGEREF _Toc499714569 \h </w:instrText>
        </w:r>
        <w:r>
          <w:rPr>
            <w:noProof/>
            <w:webHidden/>
          </w:rPr>
        </w:r>
        <w:r>
          <w:rPr>
            <w:noProof/>
            <w:webHidden/>
          </w:rPr>
          <w:fldChar w:fldCharType="separate"/>
        </w:r>
        <w:r>
          <w:rPr>
            <w:noProof/>
            <w:webHidden/>
          </w:rPr>
          <w:t>126</w:t>
        </w:r>
        <w:r>
          <w:rPr>
            <w:noProof/>
            <w:webHidden/>
          </w:rPr>
          <w:fldChar w:fldCharType="end"/>
        </w:r>
      </w:hyperlink>
    </w:p>
    <w:p w:rsidR="0038527C" w:rsidRDefault="0038527C">
      <w:pPr>
        <w:pStyle w:val="30"/>
        <w:rPr>
          <w:rFonts w:ascii="Calibri" w:hAnsi="Calibri"/>
          <w:noProof/>
          <w:kern w:val="2"/>
          <w:szCs w:val="22"/>
          <w:lang w:val="en-US" w:eastAsia="zh-CN"/>
        </w:rPr>
      </w:pPr>
      <w:hyperlink w:anchor="_Toc499714570" w:history="1">
        <w:r w:rsidRPr="00097B83">
          <w:rPr>
            <w:rStyle w:val="a8"/>
            <w:noProof/>
          </w:rPr>
          <w:t>A.1.4</w:t>
        </w:r>
        <w:r w:rsidRPr="00097B83">
          <w:rPr>
            <w:rStyle w:val="a8"/>
            <w:rFonts w:hint="eastAsia"/>
            <w:noProof/>
          </w:rPr>
          <w:t xml:space="preserve"> </w:t>
        </w:r>
        <w:r w:rsidRPr="00097B83">
          <w:rPr>
            <w:rStyle w:val="a8"/>
            <w:rFonts w:hint="eastAsia"/>
            <w:noProof/>
          </w:rPr>
          <w:t>文件类型与业务类型对应关系表</w:t>
        </w:r>
        <w:r>
          <w:rPr>
            <w:noProof/>
            <w:webHidden/>
          </w:rPr>
          <w:tab/>
        </w:r>
        <w:r>
          <w:rPr>
            <w:noProof/>
            <w:webHidden/>
          </w:rPr>
          <w:fldChar w:fldCharType="begin"/>
        </w:r>
        <w:r>
          <w:rPr>
            <w:noProof/>
            <w:webHidden/>
          </w:rPr>
          <w:instrText xml:space="preserve"> PAGEREF _Toc499714570 \h </w:instrText>
        </w:r>
        <w:r>
          <w:rPr>
            <w:noProof/>
            <w:webHidden/>
          </w:rPr>
        </w:r>
        <w:r>
          <w:rPr>
            <w:noProof/>
            <w:webHidden/>
          </w:rPr>
          <w:fldChar w:fldCharType="separate"/>
        </w:r>
        <w:r>
          <w:rPr>
            <w:noProof/>
            <w:webHidden/>
          </w:rPr>
          <w:t>128</w:t>
        </w:r>
        <w:r>
          <w:rPr>
            <w:noProof/>
            <w:webHidden/>
          </w:rPr>
          <w:fldChar w:fldCharType="end"/>
        </w:r>
      </w:hyperlink>
    </w:p>
    <w:p w:rsidR="0038527C" w:rsidRDefault="0038527C">
      <w:pPr>
        <w:pStyle w:val="21"/>
        <w:rPr>
          <w:rFonts w:ascii="Calibri" w:hAnsi="Calibri"/>
          <w:noProof/>
          <w:kern w:val="2"/>
          <w:szCs w:val="22"/>
          <w:lang w:val="en-US" w:eastAsia="zh-CN"/>
        </w:rPr>
      </w:pPr>
      <w:hyperlink w:anchor="_Toc499714571" w:history="1">
        <w:r w:rsidRPr="00097B83">
          <w:rPr>
            <w:rStyle w:val="a8"/>
            <w:noProof/>
          </w:rPr>
          <w:t>A.2</w:t>
        </w:r>
        <w:r w:rsidRPr="00097B83">
          <w:rPr>
            <w:rStyle w:val="a8"/>
            <w:rFonts w:hint="eastAsia"/>
            <w:noProof/>
          </w:rPr>
          <w:t xml:space="preserve"> </w:t>
        </w:r>
        <w:r w:rsidRPr="00097B83">
          <w:rPr>
            <w:rStyle w:val="a8"/>
            <w:rFonts w:hint="eastAsia"/>
            <w:noProof/>
          </w:rPr>
          <w:t>文件加密与数字签名技术</w:t>
        </w:r>
        <w:r>
          <w:rPr>
            <w:noProof/>
            <w:webHidden/>
          </w:rPr>
          <w:tab/>
        </w:r>
        <w:r>
          <w:rPr>
            <w:noProof/>
            <w:webHidden/>
          </w:rPr>
          <w:fldChar w:fldCharType="begin"/>
        </w:r>
        <w:r>
          <w:rPr>
            <w:noProof/>
            <w:webHidden/>
          </w:rPr>
          <w:instrText xml:space="preserve"> PAGEREF _Toc499714571 \h </w:instrText>
        </w:r>
        <w:r>
          <w:rPr>
            <w:noProof/>
            <w:webHidden/>
          </w:rPr>
        </w:r>
        <w:r>
          <w:rPr>
            <w:noProof/>
            <w:webHidden/>
          </w:rPr>
          <w:fldChar w:fldCharType="separate"/>
        </w:r>
        <w:r>
          <w:rPr>
            <w:noProof/>
            <w:webHidden/>
          </w:rPr>
          <w:t>130</w:t>
        </w:r>
        <w:r>
          <w:rPr>
            <w:noProof/>
            <w:webHidden/>
          </w:rPr>
          <w:fldChar w:fldCharType="end"/>
        </w:r>
      </w:hyperlink>
    </w:p>
    <w:p w:rsidR="0038527C" w:rsidRDefault="0038527C">
      <w:pPr>
        <w:pStyle w:val="12"/>
        <w:tabs>
          <w:tab w:val="right" w:leader="dot" w:pos="9345"/>
        </w:tabs>
        <w:rPr>
          <w:rFonts w:ascii="Calibri" w:hAnsi="Calibri"/>
          <w:noProof/>
          <w:kern w:val="2"/>
          <w:szCs w:val="22"/>
        </w:rPr>
      </w:pPr>
      <w:hyperlink w:anchor="_Toc499714572" w:history="1">
        <w:r w:rsidRPr="00097B83">
          <w:rPr>
            <w:rStyle w:val="a8"/>
            <w:rFonts w:hint="eastAsia"/>
            <w:noProof/>
          </w:rPr>
          <w:t>附录</w:t>
        </w:r>
        <w:r w:rsidRPr="00097B83">
          <w:rPr>
            <w:rStyle w:val="a8"/>
            <w:noProof/>
          </w:rPr>
          <w:t xml:space="preserve">B </w:t>
        </w:r>
        <w:r w:rsidRPr="00097B83">
          <w:rPr>
            <w:rStyle w:val="a8"/>
            <w:rFonts w:hint="eastAsia"/>
            <w:noProof/>
          </w:rPr>
          <w:t>（规范性附录）交易处理返回代码的取值及含义</w:t>
        </w:r>
        <w:r>
          <w:rPr>
            <w:noProof/>
            <w:webHidden/>
          </w:rPr>
          <w:tab/>
        </w:r>
        <w:r>
          <w:rPr>
            <w:noProof/>
            <w:webHidden/>
          </w:rPr>
          <w:fldChar w:fldCharType="begin"/>
        </w:r>
        <w:r>
          <w:rPr>
            <w:noProof/>
            <w:webHidden/>
          </w:rPr>
          <w:instrText xml:space="preserve"> PAGEREF _Toc499714572 \h </w:instrText>
        </w:r>
        <w:r>
          <w:rPr>
            <w:noProof/>
            <w:webHidden/>
          </w:rPr>
        </w:r>
        <w:r>
          <w:rPr>
            <w:noProof/>
            <w:webHidden/>
          </w:rPr>
          <w:fldChar w:fldCharType="separate"/>
        </w:r>
        <w:r>
          <w:rPr>
            <w:noProof/>
            <w:webHidden/>
          </w:rPr>
          <w:t>130</w:t>
        </w:r>
        <w:r>
          <w:rPr>
            <w:noProof/>
            <w:webHidden/>
          </w:rPr>
          <w:fldChar w:fldCharType="end"/>
        </w:r>
      </w:hyperlink>
    </w:p>
    <w:p w:rsidR="005527B7" w:rsidRDefault="00FE07F6">
      <w:pPr>
        <w:pStyle w:val="afa"/>
        <w:tabs>
          <w:tab w:val="right" w:leader="dot" w:pos="9345"/>
        </w:tabs>
        <w:ind w:left="0" w:firstLine="0"/>
        <w:rPr>
          <w:rFonts w:hint="eastAsia"/>
        </w:rPr>
      </w:pPr>
      <w:r>
        <w:fldChar w:fldCharType="end"/>
      </w:r>
    </w:p>
    <w:p w:rsidR="005527B7" w:rsidRDefault="005527B7">
      <w:pPr>
        <w:pStyle w:val="afffa"/>
        <w:rPr>
          <w:rFonts w:hint="eastAsia"/>
        </w:rPr>
      </w:pPr>
      <w:bookmarkStart w:id="28" w:name="_Toc33511175"/>
      <w:bookmarkStart w:id="29" w:name="_Toc35072453"/>
      <w:bookmarkStart w:id="30" w:name="_Toc38959550"/>
      <w:r>
        <w:br w:type="page"/>
      </w:r>
      <w:bookmarkStart w:id="31" w:name="_Toc40429141"/>
      <w:bookmarkStart w:id="32" w:name="_Toc57800306"/>
      <w:bookmarkStart w:id="33" w:name="_Toc272323187"/>
      <w:bookmarkStart w:id="34" w:name="_Toc274742044"/>
      <w:bookmarkStart w:id="35" w:name="_Toc274742222"/>
      <w:bookmarkStart w:id="36" w:name="_Toc274742307"/>
      <w:bookmarkStart w:id="37" w:name="_Toc274742392"/>
      <w:bookmarkStart w:id="38" w:name="_Toc279759756"/>
      <w:bookmarkStart w:id="39" w:name="_Toc281919249"/>
      <w:bookmarkStart w:id="40" w:name="_Toc281981497"/>
      <w:bookmarkStart w:id="41" w:name="_Toc282517227"/>
      <w:bookmarkStart w:id="42" w:name="_Toc283717193"/>
      <w:bookmarkStart w:id="43" w:name="_Toc283800714"/>
      <w:bookmarkStart w:id="44" w:name="_Toc286320629"/>
      <w:bookmarkStart w:id="45" w:name="_Toc287256056"/>
      <w:bookmarkStart w:id="46" w:name="_Toc290644767"/>
      <w:bookmarkStart w:id="47" w:name="_Toc499714483"/>
      <w:r>
        <w:rPr>
          <w:rFonts w:hint="eastAsia"/>
        </w:rPr>
        <w:t>前</w:t>
      </w:r>
      <w:r>
        <w:t xml:space="preserve">  </w:t>
      </w:r>
      <w:r>
        <w:rPr>
          <w:rFonts w:hint="eastAsia"/>
        </w:rPr>
        <w:t xml:space="preserve">  言</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A68D9" w:rsidRPr="007254A7" w:rsidRDefault="005527B7" w:rsidP="000C0A8E">
      <w:pPr>
        <w:ind w:firstLineChars="200" w:firstLine="420"/>
        <w:rPr>
          <w:rFonts w:ascii="宋体" w:eastAsia="宋体" w:hAnsi="宋体" w:hint="eastAsia"/>
        </w:rPr>
      </w:pPr>
      <w:r>
        <w:rPr>
          <w:rFonts w:ascii="宋体" w:eastAsia="宋体" w:hAnsi="宋体" w:hint="eastAsia"/>
          <w:kern w:val="0"/>
          <w:lang w:val="en-US" w:eastAsia="zh-CN"/>
        </w:rPr>
        <w:t>本标准</w:t>
      </w:r>
      <w:r w:rsidR="00EA3216">
        <w:rPr>
          <w:rFonts w:ascii="宋体" w:eastAsia="宋体" w:hAnsi="宋体" w:hint="eastAsia"/>
          <w:kern w:val="0"/>
          <w:lang w:val="en-US"/>
        </w:rPr>
        <w:t>基于</w:t>
      </w:r>
      <w:r>
        <w:rPr>
          <w:rFonts w:ascii="宋体" w:eastAsia="宋体" w:hAnsi="宋体" w:hint="eastAsia"/>
        </w:rPr>
        <w:t>《开放式基金业务数据交换协议》（JR/T0017-20</w:t>
      </w:r>
      <w:r w:rsidR="00B32E46">
        <w:rPr>
          <w:rFonts w:ascii="宋体" w:eastAsia="宋体" w:hAnsi="宋体" w:hint="eastAsia"/>
        </w:rPr>
        <w:t>12</w:t>
      </w:r>
      <w:r>
        <w:rPr>
          <w:rFonts w:ascii="宋体" w:eastAsia="宋体" w:hAnsi="宋体" w:hint="eastAsia"/>
        </w:rPr>
        <w:t>）</w:t>
      </w:r>
      <w:r w:rsidR="00EA3216">
        <w:rPr>
          <w:rFonts w:ascii="宋体" w:eastAsia="宋体" w:hAnsi="宋体" w:hint="eastAsia"/>
        </w:rPr>
        <w:t>制定</w:t>
      </w:r>
      <w:r w:rsidR="00B32E46">
        <w:rPr>
          <w:rFonts w:ascii="宋体" w:eastAsia="宋体" w:hAnsi="宋体" w:hint="eastAsia"/>
        </w:rPr>
        <w:t>。</w:t>
      </w:r>
      <w:r w:rsidR="00B32E46" w:rsidDel="00B32E46">
        <w:rPr>
          <w:rFonts w:ascii="宋体" w:eastAsia="宋体" w:hAnsi="宋体" w:hint="eastAsia"/>
        </w:rPr>
        <w:t xml:space="preserve"> </w:t>
      </w:r>
    </w:p>
    <w:p w:rsidR="00951A72" w:rsidRDefault="00951A72" w:rsidP="00951A72">
      <w:pPr>
        <w:pStyle w:val="af1"/>
        <w:ind w:firstLine="420"/>
        <w:rPr>
          <w:rFonts w:hint="eastAsia"/>
        </w:rPr>
      </w:pPr>
      <w:r>
        <w:rPr>
          <w:rFonts w:hint="eastAsia"/>
        </w:rPr>
        <w:t>本标准的附录A、附录B为规范性附录。</w:t>
      </w:r>
    </w:p>
    <w:p w:rsidR="007A581E" w:rsidRPr="007A581E" w:rsidRDefault="007A581E" w:rsidP="000C75DE">
      <w:pPr>
        <w:pStyle w:val="af1"/>
        <w:ind w:firstLine="420"/>
        <w:rPr>
          <w:rFonts w:hint="eastAsia"/>
        </w:rPr>
      </w:pPr>
    </w:p>
    <w:p w:rsidR="000C75DE" w:rsidRPr="000C75DE" w:rsidRDefault="000C75DE">
      <w:pPr>
        <w:ind w:firstLineChars="200" w:firstLine="420"/>
        <w:rPr>
          <w:rFonts w:ascii="宋体" w:eastAsia="宋体" w:hint="eastAsia"/>
          <w:kern w:val="0"/>
        </w:rPr>
      </w:pPr>
    </w:p>
    <w:p w:rsidR="005527B7" w:rsidRDefault="005527B7">
      <w:pPr>
        <w:ind w:firstLineChars="200" w:firstLine="420"/>
        <w:rPr>
          <w:rFonts w:ascii="宋体" w:eastAsia="宋体" w:hAnsi="宋体" w:hint="eastAsia"/>
        </w:rPr>
      </w:pPr>
    </w:p>
    <w:p w:rsidR="005527B7" w:rsidRDefault="005527B7">
      <w:pPr>
        <w:ind w:firstLineChars="200" w:firstLine="420"/>
        <w:rPr>
          <w:rFonts w:ascii="宋体" w:eastAsia="宋体" w:hAnsi="宋体" w:hint="eastAsia"/>
        </w:rPr>
      </w:pPr>
    </w:p>
    <w:p w:rsidR="005527B7" w:rsidRDefault="005527B7">
      <w:pPr>
        <w:ind w:firstLineChars="200" w:firstLine="420"/>
        <w:rPr>
          <w:rFonts w:ascii="宋体" w:eastAsia="宋体" w:hAnsi="宋体" w:hint="eastAsia"/>
          <w:kern w:val="0"/>
          <w:lang w:val="en-US" w:eastAsia="zh-CN"/>
        </w:rPr>
      </w:pPr>
    </w:p>
    <w:p w:rsidR="005527B7" w:rsidRDefault="005527B7">
      <w:pPr>
        <w:pStyle w:val="af1"/>
        <w:ind w:firstLine="420"/>
        <w:rPr>
          <w:rFonts w:hint="eastAsia"/>
        </w:rPr>
      </w:pPr>
    </w:p>
    <w:p w:rsidR="005527B7" w:rsidRDefault="005527B7">
      <w:pPr>
        <w:pStyle w:val="af1"/>
        <w:ind w:firstLine="420"/>
        <w:rPr>
          <w:rFonts w:hint="eastAsia"/>
        </w:rPr>
      </w:pPr>
    </w:p>
    <w:p w:rsidR="005527B7" w:rsidRDefault="005527B7">
      <w:pPr>
        <w:pStyle w:val="af1"/>
        <w:ind w:firstLine="420"/>
        <w:rPr>
          <w:rFonts w:hint="eastAsia"/>
        </w:rPr>
      </w:pPr>
    </w:p>
    <w:p w:rsidR="005527B7" w:rsidRDefault="005527B7">
      <w:pPr>
        <w:pStyle w:val="af1"/>
        <w:ind w:firstLine="420"/>
        <w:rPr>
          <w:rFonts w:hint="eastAsia"/>
        </w:rPr>
      </w:pPr>
    </w:p>
    <w:p w:rsidR="005527B7" w:rsidRDefault="005527B7">
      <w:pPr>
        <w:pStyle w:val="af1"/>
        <w:ind w:firstLine="420"/>
        <w:rPr>
          <w:rFonts w:hint="eastAsia"/>
        </w:rPr>
      </w:pPr>
    </w:p>
    <w:p w:rsidR="005527B7" w:rsidRDefault="005527B7">
      <w:pPr>
        <w:pStyle w:val="af1"/>
        <w:ind w:firstLineChars="0" w:firstLine="0"/>
        <w:rPr>
          <w:rStyle w:val="a7"/>
          <w:rFonts w:ascii="Times New Roman"/>
        </w:rPr>
        <w:sectPr w:rsidR="005527B7" w:rsidSect="0028672C">
          <w:headerReference w:type="default" r:id="rId14"/>
          <w:footerReference w:type="default" r:id="rId15"/>
          <w:pgSz w:w="11907" w:h="16840"/>
          <w:pgMar w:top="1418" w:right="1134" w:bottom="1134" w:left="1418" w:header="1418" w:footer="851" w:gutter="0"/>
          <w:pgNumType w:fmt="upperRoman" w:start="1"/>
          <w:cols w:space="720"/>
          <w:docGrid w:type="linesAndChars" w:linePitch="312"/>
        </w:sectPr>
      </w:pPr>
    </w:p>
    <w:p w:rsidR="009F6EEB" w:rsidRPr="001A400F" w:rsidRDefault="009F6EEB" w:rsidP="009F6EEB">
      <w:pPr>
        <w:pStyle w:val="1"/>
        <w:spacing w:beforeAutospacing="1" w:afterAutospacing="1" w:line="240" w:lineRule="auto"/>
        <w:rPr>
          <w:rFonts w:hint="eastAsia"/>
          <w:color w:val="000000"/>
        </w:rPr>
      </w:pPr>
      <w:bookmarkStart w:id="48" w:name="_Toc31686861"/>
      <w:bookmarkStart w:id="49" w:name="_Toc33927951"/>
      <w:bookmarkStart w:id="50" w:name="_Toc34019119"/>
      <w:bookmarkStart w:id="51" w:name="_Toc35072454"/>
      <w:bookmarkStart w:id="52" w:name="_Toc272323189"/>
      <w:bookmarkStart w:id="53" w:name="_Toc57800308"/>
      <w:bookmarkStart w:id="54" w:name="_Toc40430961"/>
      <w:bookmarkStart w:id="55" w:name="_Toc40430565"/>
      <w:bookmarkStart w:id="56" w:name="_Toc40429143"/>
      <w:bookmarkStart w:id="57" w:name="_Toc38959552"/>
      <w:bookmarkStart w:id="58" w:name="_Toc274742046"/>
      <w:bookmarkStart w:id="59" w:name="_Toc274742224"/>
      <w:bookmarkStart w:id="60" w:name="_Toc274742309"/>
      <w:bookmarkStart w:id="61" w:name="_Toc274742394"/>
      <w:bookmarkStart w:id="62" w:name="_Toc279759758"/>
      <w:bookmarkStart w:id="63" w:name="_Toc281919251"/>
      <w:bookmarkStart w:id="64" w:name="_Toc281981499"/>
      <w:bookmarkStart w:id="65" w:name="_Toc282517229"/>
      <w:bookmarkStart w:id="66" w:name="_Toc283717195"/>
      <w:bookmarkStart w:id="67" w:name="_Toc283800716"/>
      <w:bookmarkStart w:id="68" w:name="_Toc286320631"/>
      <w:bookmarkStart w:id="69" w:name="_Toc287256058"/>
      <w:bookmarkStart w:id="70" w:name="_Toc290644769"/>
      <w:bookmarkStart w:id="71" w:name="_Toc243971281"/>
      <w:bookmarkStart w:id="72" w:name="_Toc243985524"/>
      <w:bookmarkStart w:id="73" w:name="_Toc243985563"/>
      <w:bookmarkStart w:id="74" w:name="_Toc243985622"/>
      <w:bookmarkStart w:id="75" w:name="_Toc246388183"/>
      <w:bookmarkStart w:id="76" w:name="_Toc246475064"/>
      <w:bookmarkStart w:id="77" w:name="_Toc246475198"/>
      <w:bookmarkStart w:id="78" w:name="_Toc469928871"/>
      <w:bookmarkStart w:id="79" w:name="_Toc499714484"/>
      <w:bookmarkEnd w:id="28"/>
      <w:r w:rsidRPr="001A400F">
        <w:rPr>
          <w:rFonts w:hint="eastAsia"/>
          <w:color w:val="000000"/>
        </w:rPr>
        <w:t>修订说明</w:t>
      </w:r>
      <w:bookmarkEnd w:id="71"/>
      <w:bookmarkEnd w:id="72"/>
      <w:bookmarkEnd w:id="73"/>
      <w:bookmarkEnd w:id="74"/>
      <w:bookmarkEnd w:id="75"/>
      <w:bookmarkEnd w:id="76"/>
      <w:bookmarkEnd w:id="77"/>
      <w:bookmarkEnd w:id="78"/>
      <w:bookmarkEnd w:id="79"/>
    </w:p>
    <w:tbl>
      <w:tblPr>
        <w:tblW w:w="9131" w:type="dxa"/>
        <w:tblInd w:w="-176"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Look w:val="0000"/>
      </w:tblPr>
      <w:tblGrid>
        <w:gridCol w:w="1277"/>
        <w:gridCol w:w="708"/>
        <w:gridCol w:w="5387"/>
        <w:gridCol w:w="1759"/>
      </w:tblGrid>
      <w:tr w:rsidR="009F6EEB" w:rsidRPr="001A400F" w:rsidTr="00D17287">
        <w:trPr>
          <w:trHeight w:val="410"/>
          <w:tblHeader/>
        </w:trPr>
        <w:tc>
          <w:tcPr>
            <w:tcW w:w="1277" w:type="dxa"/>
            <w:tcBorders>
              <w:bottom w:val="double" w:sz="4" w:space="0" w:color="auto"/>
            </w:tcBorders>
            <w:shd w:val="clear" w:color="auto" w:fill="E6E6E6"/>
            <w:vAlign w:val="center"/>
          </w:tcPr>
          <w:p w:rsidR="009F6EEB" w:rsidRPr="001A400F" w:rsidRDefault="009F6EEB" w:rsidP="00D17287">
            <w:pPr>
              <w:pStyle w:val="afffffd"/>
              <w:jc w:val="center"/>
              <w:rPr>
                <w:rFonts w:ascii="Times New Roman" w:eastAsia="楷体_GB2312" w:hAnsi="Times New Roman"/>
                <w:color w:val="000000"/>
                <w:sz w:val="24"/>
                <w:szCs w:val="24"/>
              </w:rPr>
            </w:pPr>
            <w:r w:rsidRPr="001A400F">
              <w:rPr>
                <w:rFonts w:ascii="Times New Roman" w:eastAsia="楷体_GB2312" w:hAnsi="Times New Roman"/>
                <w:color w:val="000000"/>
                <w:sz w:val="24"/>
                <w:szCs w:val="24"/>
              </w:rPr>
              <w:t>日期</w:t>
            </w:r>
          </w:p>
        </w:tc>
        <w:tc>
          <w:tcPr>
            <w:tcW w:w="708" w:type="dxa"/>
            <w:tcBorders>
              <w:bottom w:val="double" w:sz="4" w:space="0" w:color="auto"/>
            </w:tcBorders>
            <w:shd w:val="clear" w:color="auto" w:fill="E6E6E6"/>
            <w:vAlign w:val="center"/>
          </w:tcPr>
          <w:p w:rsidR="009F6EEB" w:rsidRPr="001A400F" w:rsidRDefault="009F6EEB" w:rsidP="00D17287">
            <w:pPr>
              <w:pStyle w:val="afffffd"/>
              <w:jc w:val="center"/>
              <w:rPr>
                <w:rFonts w:ascii="Times New Roman" w:eastAsia="楷体_GB2312" w:hAnsi="Times New Roman"/>
                <w:color w:val="000000"/>
                <w:sz w:val="24"/>
                <w:szCs w:val="24"/>
              </w:rPr>
            </w:pPr>
            <w:r w:rsidRPr="001A400F">
              <w:rPr>
                <w:rFonts w:ascii="Times New Roman" w:eastAsia="楷体_GB2312" w:hAnsi="Times New Roman"/>
                <w:color w:val="000000"/>
                <w:sz w:val="24"/>
                <w:szCs w:val="24"/>
              </w:rPr>
              <w:t>版本</w:t>
            </w:r>
          </w:p>
        </w:tc>
        <w:tc>
          <w:tcPr>
            <w:tcW w:w="5387" w:type="dxa"/>
            <w:tcBorders>
              <w:bottom w:val="double" w:sz="4" w:space="0" w:color="auto"/>
            </w:tcBorders>
            <w:shd w:val="clear" w:color="auto" w:fill="E6E6E6"/>
            <w:vAlign w:val="center"/>
          </w:tcPr>
          <w:p w:rsidR="009F6EEB" w:rsidRPr="001A400F" w:rsidRDefault="009F6EEB" w:rsidP="00D17287">
            <w:pPr>
              <w:pStyle w:val="afffffd"/>
              <w:jc w:val="center"/>
              <w:rPr>
                <w:rFonts w:ascii="Times New Roman" w:eastAsia="楷体_GB2312" w:hAnsi="Times New Roman"/>
                <w:color w:val="000000"/>
                <w:sz w:val="24"/>
                <w:szCs w:val="24"/>
              </w:rPr>
            </w:pPr>
            <w:r w:rsidRPr="001A400F">
              <w:rPr>
                <w:rFonts w:ascii="Times New Roman" w:eastAsia="楷体_GB2312" w:hAnsi="Times New Roman"/>
                <w:color w:val="000000"/>
                <w:sz w:val="24"/>
                <w:szCs w:val="24"/>
              </w:rPr>
              <w:t>修订说明</w:t>
            </w:r>
          </w:p>
        </w:tc>
        <w:tc>
          <w:tcPr>
            <w:tcW w:w="1759" w:type="dxa"/>
            <w:tcBorders>
              <w:bottom w:val="double" w:sz="4" w:space="0" w:color="auto"/>
            </w:tcBorders>
            <w:shd w:val="clear" w:color="auto" w:fill="E6E6E6"/>
            <w:vAlign w:val="center"/>
          </w:tcPr>
          <w:p w:rsidR="009F6EEB" w:rsidRPr="001A400F" w:rsidRDefault="009F6EEB" w:rsidP="00D17287">
            <w:pPr>
              <w:pStyle w:val="afffffd"/>
              <w:jc w:val="center"/>
              <w:rPr>
                <w:rFonts w:ascii="Times New Roman" w:eastAsia="楷体_GB2312" w:hAnsi="Times New Roman"/>
                <w:color w:val="000000"/>
                <w:sz w:val="24"/>
                <w:szCs w:val="24"/>
              </w:rPr>
            </w:pPr>
            <w:r w:rsidRPr="001A400F">
              <w:rPr>
                <w:rFonts w:ascii="Times New Roman" w:eastAsia="楷体_GB2312" w:hAnsi="Times New Roman" w:hint="eastAsia"/>
                <w:color w:val="000000"/>
                <w:sz w:val="24"/>
                <w:szCs w:val="24"/>
              </w:rPr>
              <w:t>修订者</w:t>
            </w:r>
          </w:p>
        </w:tc>
      </w:tr>
      <w:tr w:rsidR="00BC2A2E" w:rsidRPr="001A400F" w:rsidTr="00D17287">
        <w:tc>
          <w:tcPr>
            <w:tcW w:w="1277" w:type="dxa"/>
            <w:shd w:val="clear" w:color="auto" w:fill="auto"/>
          </w:tcPr>
          <w:p w:rsidR="00BC2A2E" w:rsidRPr="001A400F" w:rsidRDefault="00BC2A2E" w:rsidP="004B285F">
            <w:pPr>
              <w:pStyle w:val="afffffc"/>
              <w:rPr>
                <w:rFonts w:ascii="Times New Roman" w:hAnsi="Times New Roman" w:hint="eastAsia"/>
                <w:color w:val="000000"/>
              </w:rPr>
            </w:pPr>
            <w:r w:rsidRPr="001A400F">
              <w:rPr>
                <w:rFonts w:ascii="Times New Roman" w:hAnsi="Times New Roman" w:hint="eastAsia"/>
                <w:color w:val="000000"/>
              </w:rPr>
              <w:t>201</w:t>
            </w:r>
            <w:r>
              <w:rPr>
                <w:rFonts w:ascii="Times New Roman" w:hAnsi="Times New Roman" w:hint="eastAsia"/>
                <w:color w:val="000000"/>
              </w:rPr>
              <w:t>7</w:t>
            </w:r>
            <w:r w:rsidRPr="001A400F">
              <w:rPr>
                <w:rFonts w:ascii="Times New Roman" w:hAnsi="Times New Roman" w:hint="eastAsia"/>
                <w:color w:val="000000"/>
              </w:rPr>
              <w:t>-</w:t>
            </w:r>
            <w:r>
              <w:rPr>
                <w:rFonts w:ascii="Times New Roman" w:hAnsi="Times New Roman" w:hint="eastAsia"/>
                <w:color w:val="000000"/>
              </w:rPr>
              <w:t>1</w:t>
            </w:r>
            <w:r w:rsidR="004B285F">
              <w:rPr>
                <w:rFonts w:ascii="Times New Roman" w:hAnsi="Times New Roman" w:hint="eastAsia"/>
                <w:color w:val="000000"/>
              </w:rPr>
              <w:t>1</w:t>
            </w:r>
            <w:r w:rsidRPr="001A400F">
              <w:rPr>
                <w:rFonts w:ascii="Times New Roman" w:hAnsi="Times New Roman" w:hint="eastAsia"/>
                <w:color w:val="000000"/>
              </w:rPr>
              <w:t>-</w:t>
            </w:r>
            <w:r w:rsidR="004B285F">
              <w:rPr>
                <w:rFonts w:ascii="Times New Roman" w:hAnsi="Times New Roman" w:hint="eastAsia"/>
                <w:color w:val="000000"/>
              </w:rPr>
              <w:t>30</w:t>
            </w:r>
          </w:p>
        </w:tc>
        <w:tc>
          <w:tcPr>
            <w:tcW w:w="708" w:type="dxa"/>
            <w:shd w:val="clear" w:color="auto" w:fill="auto"/>
          </w:tcPr>
          <w:p w:rsidR="00BC2A2E" w:rsidRPr="001A400F" w:rsidRDefault="00BC2A2E" w:rsidP="009F6EEB">
            <w:pPr>
              <w:pStyle w:val="afffffc"/>
              <w:rPr>
                <w:rFonts w:ascii="Times New Roman" w:hAnsi="Times New Roman" w:hint="eastAsia"/>
                <w:color w:val="000000"/>
                <w:lang w:val="en-GB"/>
              </w:rPr>
            </w:pPr>
            <w:r>
              <w:rPr>
                <w:rFonts w:ascii="Times New Roman" w:hAnsi="Times New Roman" w:hint="eastAsia"/>
                <w:color w:val="000000"/>
                <w:lang w:val="en-GB"/>
              </w:rPr>
              <w:t>2</w:t>
            </w:r>
            <w:r w:rsidRPr="001A400F">
              <w:rPr>
                <w:rFonts w:ascii="Times New Roman" w:hAnsi="Times New Roman" w:hint="eastAsia"/>
                <w:color w:val="000000"/>
                <w:lang w:val="en-GB"/>
              </w:rPr>
              <w:t>.</w:t>
            </w:r>
            <w:r>
              <w:rPr>
                <w:rFonts w:ascii="Times New Roman" w:hAnsi="Times New Roman" w:hint="eastAsia"/>
                <w:color w:val="000000"/>
                <w:lang w:val="en-GB"/>
              </w:rPr>
              <w:t>1</w:t>
            </w:r>
          </w:p>
        </w:tc>
        <w:tc>
          <w:tcPr>
            <w:tcW w:w="5387" w:type="dxa"/>
            <w:shd w:val="clear" w:color="auto" w:fill="auto"/>
          </w:tcPr>
          <w:p w:rsidR="00BC2A2E" w:rsidRPr="001A400F" w:rsidRDefault="00F76854" w:rsidP="00B45554">
            <w:pPr>
              <w:pStyle w:val="afffffc"/>
              <w:rPr>
                <w:rFonts w:ascii="Times New Roman" w:hAnsi="Times New Roman" w:hint="eastAsia"/>
                <w:color w:val="000000"/>
              </w:rPr>
            </w:pPr>
            <w:r>
              <w:rPr>
                <w:rFonts w:ascii="Times New Roman" w:hAnsi="Times New Roman" w:hint="eastAsia"/>
                <w:color w:val="000000"/>
              </w:rPr>
              <w:t>新增非居民</w:t>
            </w:r>
            <w:r w:rsidR="000248FF">
              <w:rPr>
                <w:rFonts w:ascii="Times New Roman" w:hAnsi="Times New Roman" w:hint="eastAsia"/>
                <w:color w:val="000000"/>
              </w:rPr>
              <w:t>涉税</w:t>
            </w:r>
            <w:r>
              <w:rPr>
                <w:rFonts w:ascii="Times New Roman" w:hAnsi="Times New Roman" w:hint="eastAsia"/>
                <w:color w:val="000000"/>
              </w:rPr>
              <w:t>信息文件</w:t>
            </w:r>
            <w:r>
              <w:rPr>
                <w:rFonts w:ascii="Times New Roman" w:hAnsi="Times New Roman" w:hint="eastAsia"/>
                <w:color w:val="000000"/>
              </w:rPr>
              <w:t>R1</w:t>
            </w:r>
            <w:r>
              <w:rPr>
                <w:rFonts w:ascii="Times New Roman" w:hAnsi="Times New Roman" w:hint="eastAsia"/>
                <w:color w:val="000000"/>
              </w:rPr>
              <w:t>、非居民</w:t>
            </w:r>
            <w:r w:rsidR="000248FF">
              <w:rPr>
                <w:rFonts w:ascii="Times New Roman" w:hAnsi="Times New Roman" w:hint="eastAsia"/>
                <w:color w:val="000000"/>
              </w:rPr>
              <w:t>涉税</w:t>
            </w:r>
            <w:r>
              <w:rPr>
                <w:rFonts w:ascii="Times New Roman" w:hAnsi="Times New Roman" w:hint="eastAsia"/>
                <w:color w:val="000000"/>
              </w:rPr>
              <w:t>信息确认文件</w:t>
            </w:r>
            <w:r>
              <w:rPr>
                <w:rFonts w:ascii="Times New Roman" w:hAnsi="Times New Roman" w:hint="eastAsia"/>
                <w:color w:val="000000"/>
              </w:rPr>
              <w:t>R2</w:t>
            </w:r>
            <w:r>
              <w:rPr>
                <w:rFonts w:ascii="Times New Roman" w:hAnsi="Times New Roman" w:hint="eastAsia"/>
                <w:color w:val="000000"/>
              </w:rPr>
              <w:t>。</w:t>
            </w:r>
            <w:r w:rsidR="00BC2A2E">
              <w:rPr>
                <w:rFonts w:ascii="Times New Roman" w:hAnsi="Times New Roman" w:hint="eastAsia"/>
                <w:color w:val="000000"/>
              </w:rPr>
              <w:t>开户业务增加“产品”类别，扩展证件类型</w:t>
            </w:r>
            <w:r>
              <w:rPr>
                <w:rFonts w:ascii="Times New Roman" w:hAnsi="Times New Roman" w:hint="eastAsia"/>
                <w:color w:val="000000"/>
              </w:rPr>
              <w:t>、机构类型</w:t>
            </w:r>
            <w:r w:rsidR="00A830D4">
              <w:rPr>
                <w:rFonts w:ascii="Times New Roman" w:hAnsi="Times New Roman" w:hint="eastAsia"/>
                <w:color w:val="000000"/>
              </w:rPr>
              <w:t>，复用“</w:t>
            </w:r>
            <w:r w:rsidR="00A830D4" w:rsidRPr="00A830D4">
              <w:rPr>
                <w:rFonts w:ascii="Times New Roman" w:hAnsi="Times New Roman" w:hint="eastAsia"/>
                <w:color w:val="000000"/>
              </w:rPr>
              <w:t>基金账户卡的凭证号”填写产品代码</w:t>
            </w:r>
            <w:r>
              <w:rPr>
                <w:rFonts w:ascii="Times New Roman" w:hAnsi="Times New Roman" w:hint="eastAsia"/>
                <w:color w:val="000000"/>
              </w:rPr>
              <w:t>。</w:t>
            </w:r>
            <w:r w:rsidR="00A97B86">
              <w:rPr>
                <w:rFonts w:ascii="Times New Roman" w:hAnsi="Times New Roman" w:hint="eastAsia"/>
                <w:color w:val="000000"/>
              </w:rPr>
              <w:t>非交易过户业务使用“摘要</w:t>
            </w:r>
            <w:r w:rsidR="00A97B86">
              <w:rPr>
                <w:rFonts w:ascii="Times New Roman" w:hAnsi="Times New Roman" w:hint="eastAsia"/>
                <w:color w:val="000000"/>
              </w:rPr>
              <w:t>/</w:t>
            </w:r>
            <w:r w:rsidR="00A97B86">
              <w:rPr>
                <w:rFonts w:ascii="Times New Roman" w:hAnsi="Times New Roman" w:hint="eastAsia"/>
                <w:color w:val="000000"/>
              </w:rPr>
              <w:t>说明”字段填写非交易过户原因（必填）。</w:t>
            </w:r>
            <w:r w:rsidR="00B45554">
              <w:rPr>
                <w:rFonts w:ascii="Times New Roman" w:hAnsi="Times New Roman" w:hint="eastAsia"/>
                <w:color w:val="000000"/>
              </w:rPr>
              <w:t>使用新的版本号“</w:t>
            </w:r>
            <w:r w:rsidR="00B45554">
              <w:rPr>
                <w:rFonts w:ascii="Times New Roman" w:hAnsi="Times New Roman" w:hint="eastAsia"/>
                <w:color w:val="000000"/>
              </w:rPr>
              <w:t>2.1</w:t>
            </w:r>
            <w:r w:rsidR="00B45554">
              <w:rPr>
                <w:rFonts w:ascii="Times New Roman" w:hAnsi="Times New Roman" w:hint="eastAsia"/>
                <w:color w:val="000000"/>
              </w:rPr>
              <w:t>”。</w:t>
            </w:r>
            <w:r w:rsidRPr="001A400F">
              <w:rPr>
                <w:rFonts w:ascii="Times New Roman" w:hAnsi="Times New Roman" w:hint="eastAsia"/>
                <w:color w:val="000000"/>
              </w:rPr>
              <w:t xml:space="preserve"> </w:t>
            </w:r>
          </w:p>
        </w:tc>
        <w:tc>
          <w:tcPr>
            <w:tcW w:w="1759" w:type="dxa"/>
            <w:shd w:val="clear" w:color="auto" w:fill="auto"/>
          </w:tcPr>
          <w:p w:rsidR="00BC2A2E" w:rsidRPr="001A400F" w:rsidRDefault="00BC2A2E" w:rsidP="00D17287">
            <w:pPr>
              <w:pStyle w:val="afffffc"/>
              <w:jc w:val="center"/>
              <w:rPr>
                <w:rFonts w:ascii="Times New Roman" w:hAnsi="Times New Roman" w:hint="eastAsia"/>
                <w:color w:val="000000"/>
              </w:rPr>
            </w:pPr>
            <w:r w:rsidRPr="001A400F">
              <w:rPr>
                <w:rFonts w:ascii="Times New Roman" w:hAnsi="Times New Roman" w:hint="eastAsia"/>
                <w:color w:val="000000"/>
              </w:rPr>
              <w:t>陈鸿鹄</w:t>
            </w:r>
          </w:p>
        </w:tc>
      </w:tr>
    </w:tbl>
    <w:p w:rsidR="005527B7" w:rsidRDefault="009F6EEB" w:rsidP="009F6EEB">
      <w:pPr>
        <w:pStyle w:val="aff9"/>
      </w:pPr>
      <w:r>
        <w:br w:type="page"/>
      </w:r>
      <w:r w:rsidR="005527B7">
        <w:rPr>
          <w:rFonts w:hint="eastAsia"/>
        </w:rPr>
        <w:t>开放式</w:t>
      </w:r>
      <w:bookmarkStart w:id="80" w:name="_Toc499714485"/>
      <w:r w:rsidR="005527B7">
        <w:rPr>
          <w:rFonts w:hint="eastAsia"/>
        </w:rPr>
        <w:t>基金业务数据交换协议</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80"/>
    </w:p>
    <w:p w:rsidR="005527B7" w:rsidRDefault="005527B7">
      <w:pPr>
        <w:pStyle w:val="affff2"/>
        <w:rPr>
          <w:rFonts w:hint="eastAsia"/>
        </w:rPr>
      </w:pPr>
      <w:bookmarkStart w:id="81" w:name="_Toc38959553"/>
      <w:bookmarkStart w:id="82" w:name="_Toc40429144"/>
      <w:bookmarkStart w:id="83" w:name="_Toc57800309"/>
      <w:bookmarkStart w:id="84" w:name="_Toc272323190"/>
      <w:bookmarkStart w:id="85" w:name="_Toc274742047"/>
      <w:bookmarkStart w:id="86" w:name="_Toc274742225"/>
      <w:bookmarkStart w:id="87" w:name="_Toc274742310"/>
      <w:bookmarkStart w:id="88" w:name="_Toc274742395"/>
      <w:bookmarkStart w:id="89" w:name="_Toc279759759"/>
      <w:bookmarkStart w:id="90" w:name="_Toc281919252"/>
      <w:bookmarkStart w:id="91" w:name="_Toc281981500"/>
      <w:bookmarkStart w:id="92" w:name="_Toc282517230"/>
      <w:bookmarkStart w:id="93" w:name="_Toc283717196"/>
      <w:bookmarkStart w:id="94" w:name="_Toc283800717"/>
      <w:bookmarkStart w:id="95" w:name="_Toc286320632"/>
      <w:bookmarkStart w:id="96" w:name="_Toc287256059"/>
      <w:bookmarkStart w:id="97" w:name="_Toc290644770"/>
      <w:bookmarkStart w:id="98" w:name="_Toc499714486"/>
      <w:r>
        <w:rPr>
          <w:rFonts w:hint="eastAsia"/>
        </w:rPr>
        <w:t>范围</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5527B7" w:rsidRPr="004953A2" w:rsidRDefault="005527B7">
      <w:pPr>
        <w:pStyle w:val="af1"/>
        <w:ind w:firstLine="420"/>
        <w:rPr>
          <w:rFonts w:hint="eastAsia"/>
        </w:rPr>
      </w:pPr>
      <w:r>
        <w:rPr>
          <w:rFonts w:hint="eastAsia"/>
        </w:rPr>
        <w:t>本标准规定了</w:t>
      </w:r>
      <w:r w:rsidR="00EA3216">
        <w:rPr>
          <w:rFonts w:hint="eastAsia"/>
        </w:rPr>
        <w:t>场外开放式基金、证券公司大集合产品</w:t>
      </w:r>
      <w:r w:rsidR="00F01291">
        <w:rPr>
          <w:rFonts w:hint="eastAsia"/>
        </w:rPr>
        <w:t>（文中简称“基金”）</w:t>
      </w:r>
      <w:r w:rsidR="00CB196E">
        <w:rPr>
          <w:rFonts w:hint="eastAsia"/>
        </w:rPr>
        <w:t>相关</w:t>
      </w:r>
      <w:r w:rsidRPr="004953A2">
        <w:rPr>
          <w:rFonts w:hint="eastAsia"/>
        </w:rPr>
        <w:t>业务中机构之间进行数据交换时所采用的数据格式、数据定义和数据内容</w:t>
      </w:r>
      <w:r w:rsidR="00EA3216">
        <w:rPr>
          <w:rFonts w:hint="eastAsia"/>
        </w:rPr>
        <w:t>，证券期货经营机构管理的其它资管产品、私募基金相关业务可参照本标准进行数据交换。</w:t>
      </w:r>
      <w:r w:rsidR="00FB5C7D">
        <w:rPr>
          <w:rFonts w:hint="eastAsia"/>
        </w:rPr>
        <w:t>资管产品在</w:t>
      </w:r>
      <w:r w:rsidR="0002006D">
        <w:rPr>
          <w:rFonts w:hint="eastAsia"/>
        </w:rPr>
        <w:t>沪深证券交易所场内数据交换参照交易所相关规定。</w:t>
      </w:r>
    </w:p>
    <w:p w:rsidR="005527B7" w:rsidRPr="004953A2" w:rsidRDefault="005527B7">
      <w:pPr>
        <w:pStyle w:val="affff2"/>
        <w:ind w:left="0"/>
        <w:rPr>
          <w:rFonts w:hint="eastAsia"/>
        </w:rPr>
      </w:pPr>
      <w:bookmarkStart w:id="99" w:name="_Toc499714487"/>
      <w:bookmarkStart w:id="100" w:name="_Toc38959554"/>
      <w:bookmarkStart w:id="101" w:name="_Toc40429145"/>
      <w:bookmarkStart w:id="102" w:name="_Toc57800310"/>
      <w:bookmarkStart w:id="103" w:name="_Toc272323191"/>
      <w:bookmarkStart w:id="104" w:name="_Toc274742048"/>
      <w:bookmarkStart w:id="105" w:name="_Toc274742226"/>
      <w:bookmarkStart w:id="106" w:name="_Toc274742311"/>
      <w:bookmarkStart w:id="107" w:name="_Toc274742396"/>
      <w:bookmarkStart w:id="108" w:name="_Toc279759760"/>
      <w:bookmarkStart w:id="109" w:name="_Toc281919253"/>
      <w:bookmarkStart w:id="110" w:name="_Toc281981501"/>
      <w:bookmarkStart w:id="111" w:name="_Toc282517231"/>
      <w:bookmarkStart w:id="112" w:name="_Toc283717197"/>
      <w:bookmarkStart w:id="113" w:name="_Toc283800718"/>
      <w:bookmarkStart w:id="114" w:name="_Toc286320633"/>
      <w:bookmarkStart w:id="115" w:name="_Toc287256060"/>
      <w:bookmarkStart w:id="116" w:name="_Toc290644771"/>
      <w:bookmarkStart w:id="117" w:name="_Toc499714488"/>
      <w:bookmarkEnd w:id="99"/>
      <w:r w:rsidRPr="004953A2">
        <w:rPr>
          <w:rFonts w:hint="eastAsia"/>
        </w:rPr>
        <w:t>规范性引用文件</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5527B7" w:rsidRPr="004953A2" w:rsidRDefault="005527B7">
      <w:pPr>
        <w:pStyle w:val="af1"/>
        <w:ind w:firstLine="420"/>
        <w:rPr>
          <w:rFonts w:hint="eastAsia"/>
        </w:rPr>
      </w:pPr>
      <w:r w:rsidRPr="004953A2">
        <w:rPr>
          <w:rFonts w:hint="eastAsia"/>
        </w:rPr>
        <w:t>下列文件中的条款通过本标准的引用而成为本标准的条款。凡是注日期的引用文件，其随后所有的修改单（不包括勘误的内容）或修改版均不适用于本标准，然而，鼓励根据本标准达成协议的各方研究是否可使用这些文件的最新版本。凡是不注日期的引用文件，其最新版本适用于本标准。</w:t>
      </w:r>
    </w:p>
    <w:p w:rsidR="005527B7" w:rsidRPr="004953A2" w:rsidRDefault="005527B7">
      <w:pPr>
        <w:pStyle w:val="af1"/>
        <w:ind w:firstLine="420"/>
        <w:rPr>
          <w:rFonts w:hint="eastAsia"/>
        </w:rPr>
      </w:pPr>
      <w:r w:rsidRPr="004953A2">
        <w:rPr>
          <w:rFonts w:hint="eastAsia"/>
        </w:rPr>
        <w:t xml:space="preserve">GB 2312-1980 </w:t>
      </w:r>
      <w:r w:rsidRPr="004953A2">
        <w:t>信息交换用汉字编码字符集 基本集</w:t>
      </w:r>
    </w:p>
    <w:p w:rsidR="005527B7" w:rsidRPr="004953A2" w:rsidRDefault="005527B7">
      <w:pPr>
        <w:pStyle w:val="af1"/>
        <w:ind w:firstLine="420"/>
        <w:rPr>
          <w:rFonts w:hAnsi="宋体" w:hint="eastAsia"/>
        </w:rPr>
      </w:pPr>
      <w:r w:rsidRPr="004953A2">
        <w:rPr>
          <w:rFonts w:hAnsi="宋体" w:hint="eastAsia"/>
        </w:rPr>
        <w:t>GB 18030-200</w:t>
      </w:r>
      <w:r w:rsidR="00951A72" w:rsidRPr="004953A2">
        <w:rPr>
          <w:rFonts w:hAnsi="宋体" w:hint="eastAsia"/>
        </w:rPr>
        <w:t>5</w:t>
      </w:r>
      <w:r w:rsidRPr="004953A2">
        <w:rPr>
          <w:rFonts w:hAnsi="宋体" w:hint="eastAsia"/>
        </w:rPr>
        <w:t xml:space="preserve"> 信息技术 信息交换用汉字编码字符集 基本集的扩充</w:t>
      </w:r>
    </w:p>
    <w:p w:rsidR="005527B7" w:rsidRPr="004953A2" w:rsidRDefault="005527B7">
      <w:pPr>
        <w:pStyle w:val="af1"/>
        <w:ind w:firstLine="420"/>
        <w:rPr>
          <w:rFonts w:hAnsi="宋体" w:hint="eastAsia"/>
        </w:rPr>
      </w:pPr>
      <w:r w:rsidRPr="004953A2">
        <w:rPr>
          <w:rFonts w:hAnsi="宋体" w:hint="eastAsia"/>
        </w:rPr>
        <w:t xml:space="preserve">GB/T </w:t>
      </w:r>
      <w:r w:rsidRPr="004953A2">
        <w:rPr>
          <w:rFonts w:hAnsi="宋体"/>
        </w:rPr>
        <w:t>1988-1998</w:t>
      </w:r>
      <w:r w:rsidRPr="004953A2">
        <w:rPr>
          <w:rFonts w:hAnsi="宋体" w:hint="eastAsia"/>
        </w:rPr>
        <w:t xml:space="preserve"> </w:t>
      </w:r>
      <w:r w:rsidRPr="004953A2">
        <w:t>信息技术 信息交换用七位编码字符集</w:t>
      </w:r>
    </w:p>
    <w:p w:rsidR="005527B7" w:rsidRPr="004953A2" w:rsidRDefault="005527B7">
      <w:pPr>
        <w:pStyle w:val="af1"/>
        <w:ind w:firstLine="420"/>
        <w:rPr>
          <w:rFonts w:hint="eastAsia"/>
        </w:rPr>
      </w:pPr>
      <w:r w:rsidRPr="004953A2">
        <w:rPr>
          <w:rFonts w:hAnsi="宋体"/>
        </w:rPr>
        <w:t>GB/T 12406-</w:t>
      </w:r>
      <w:r w:rsidRPr="004953A2">
        <w:rPr>
          <w:rFonts w:hAnsi="宋体" w:hint="eastAsia"/>
        </w:rPr>
        <w:t xml:space="preserve">2008 </w:t>
      </w:r>
      <w:r w:rsidRPr="004953A2">
        <w:t>表示货币和资金的代码</w:t>
      </w:r>
    </w:p>
    <w:p w:rsidR="005527B7" w:rsidRPr="004953A2" w:rsidRDefault="005527B7">
      <w:pPr>
        <w:pStyle w:val="af1"/>
        <w:ind w:firstLine="420"/>
        <w:rPr>
          <w:rFonts w:hAnsi="宋体" w:hint="eastAsia"/>
        </w:rPr>
      </w:pPr>
      <w:r w:rsidRPr="004953A2">
        <w:rPr>
          <w:rFonts w:hint="eastAsia"/>
        </w:rPr>
        <w:t>GB/T 2260-2007中华人民共和国行政区划代码</w:t>
      </w:r>
    </w:p>
    <w:p w:rsidR="005527B7" w:rsidRDefault="005527B7">
      <w:pPr>
        <w:pStyle w:val="af1"/>
        <w:ind w:firstLine="420"/>
        <w:rPr>
          <w:rFonts w:hint="eastAsia"/>
        </w:rPr>
      </w:pPr>
      <w:r w:rsidRPr="004953A2">
        <w:rPr>
          <w:rFonts w:hint="eastAsia"/>
        </w:rPr>
        <w:t>GB/T 2659-2000 世界各国和地区名称代码</w:t>
      </w:r>
    </w:p>
    <w:p w:rsidR="009271FE" w:rsidRPr="004953A2" w:rsidRDefault="009271FE" w:rsidP="009271FE">
      <w:pPr>
        <w:pStyle w:val="af1"/>
        <w:ind w:firstLine="420"/>
        <w:rPr>
          <w:rFonts w:hint="eastAsia"/>
        </w:rPr>
      </w:pPr>
      <w:r w:rsidRPr="009271FE">
        <w:t>ISO 3166</w:t>
      </w:r>
      <w:r>
        <w:rPr>
          <w:rFonts w:hint="eastAsia"/>
        </w:rPr>
        <w:t xml:space="preserve"> 国家和地区代码表</w:t>
      </w:r>
    </w:p>
    <w:p w:rsidR="005527B7" w:rsidRDefault="005527B7">
      <w:pPr>
        <w:pStyle w:val="affff2"/>
        <w:ind w:left="0"/>
        <w:rPr>
          <w:rFonts w:hint="eastAsia"/>
        </w:rPr>
      </w:pPr>
      <w:bookmarkStart w:id="118" w:name="_Toc38959555"/>
      <w:bookmarkStart w:id="119" w:name="_Toc40429146"/>
      <w:bookmarkStart w:id="120" w:name="_Toc57800311"/>
      <w:bookmarkStart w:id="121" w:name="_Toc272323192"/>
      <w:bookmarkStart w:id="122" w:name="_Toc274742049"/>
      <w:bookmarkStart w:id="123" w:name="_Toc274742227"/>
      <w:bookmarkStart w:id="124" w:name="_Toc274742312"/>
      <w:bookmarkStart w:id="125" w:name="_Toc274742397"/>
      <w:bookmarkStart w:id="126" w:name="_Toc279759761"/>
      <w:bookmarkStart w:id="127" w:name="_Toc281919254"/>
      <w:bookmarkStart w:id="128" w:name="_Toc281981502"/>
      <w:bookmarkStart w:id="129" w:name="_Toc282517232"/>
      <w:bookmarkStart w:id="130" w:name="_Toc283717198"/>
      <w:bookmarkStart w:id="131" w:name="_Toc283800719"/>
      <w:bookmarkStart w:id="132" w:name="_Toc286320634"/>
      <w:bookmarkStart w:id="133" w:name="_Toc287256061"/>
      <w:bookmarkStart w:id="134" w:name="_Toc290644772"/>
      <w:bookmarkStart w:id="135" w:name="_Toc499714489"/>
      <w:r>
        <w:rPr>
          <w:rFonts w:hint="eastAsia"/>
        </w:rPr>
        <w:t>术语和定义</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D4443D" w:rsidRPr="00D4443D" w:rsidRDefault="00D4443D" w:rsidP="00D4443D">
      <w:pPr>
        <w:pStyle w:val="af1"/>
        <w:ind w:firstLine="420"/>
        <w:rPr>
          <w:rFonts w:hint="eastAsia"/>
        </w:rPr>
      </w:pPr>
      <w:r>
        <w:rPr>
          <w:rFonts w:hint="eastAsia"/>
        </w:rPr>
        <w:t>下列术语和定义适用于本文件。</w:t>
      </w:r>
    </w:p>
    <w:p w:rsidR="005527B7" w:rsidRDefault="005527B7">
      <w:pPr>
        <w:rPr>
          <w:rFonts w:hint="eastAsia"/>
        </w:rPr>
      </w:pPr>
      <w:r>
        <w:rPr>
          <w:rFonts w:hint="eastAsia"/>
        </w:rPr>
        <w:t xml:space="preserve">3.1 </w:t>
      </w:r>
    </w:p>
    <w:p w:rsidR="005527B7" w:rsidRDefault="005527B7">
      <w:pPr>
        <w:ind w:firstLineChars="200" w:firstLine="420"/>
        <w:rPr>
          <w:rFonts w:hint="eastAsia"/>
        </w:rPr>
      </w:pPr>
      <w:r>
        <w:rPr>
          <w:rFonts w:hint="eastAsia"/>
        </w:rPr>
        <w:t xml:space="preserve">基金业务当事人  </w:t>
      </w:r>
      <w:r>
        <w:rPr>
          <w:rFonts w:ascii="Times New Roman" w:hint="eastAsia"/>
        </w:rPr>
        <w:t>fund business party</w:t>
      </w:r>
    </w:p>
    <w:p w:rsidR="005527B7" w:rsidRDefault="005527B7">
      <w:pPr>
        <w:pStyle w:val="af1"/>
        <w:ind w:firstLine="420"/>
        <w:rPr>
          <w:rFonts w:hint="eastAsia"/>
        </w:rPr>
      </w:pPr>
      <w:r>
        <w:rPr>
          <w:rFonts w:hint="eastAsia"/>
        </w:rPr>
        <w:t>与基金业务处理的相关的所有机构与个人。</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p>
    <w:p w:rsidR="005527B7" w:rsidRDefault="005527B7">
      <w:pPr>
        <w:ind w:firstLineChars="200" w:firstLine="420"/>
        <w:rPr>
          <w:rFonts w:hint="eastAsia"/>
        </w:rPr>
      </w:pPr>
      <w:r>
        <w:rPr>
          <w:rFonts w:hint="eastAsia"/>
        </w:rPr>
        <w:t xml:space="preserve">基金发起人  </w:t>
      </w:r>
      <w:r>
        <w:rPr>
          <w:rFonts w:ascii="Times New Roman" w:hint="eastAsia"/>
        </w:rPr>
        <w:t xml:space="preserve">fund </w:t>
      </w:r>
      <w:r>
        <w:rPr>
          <w:rFonts w:ascii="Times New Roman"/>
        </w:rPr>
        <w:t>founder-member</w:t>
      </w:r>
    </w:p>
    <w:p w:rsidR="005527B7" w:rsidRDefault="005527B7">
      <w:pPr>
        <w:pStyle w:val="af1"/>
        <w:ind w:firstLine="420"/>
        <w:rPr>
          <w:rFonts w:hint="eastAsia"/>
        </w:rPr>
      </w:pPr>
      <w:r>
        <w:rPr>
          <w:rFonts w:hint="eastAsia"/>
        </w:rPr>
        <w:t>以基金的成立为目的，并按照规定的设立条件和程序设立基金的机构。</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p>
    <w:p w:rsidR="005527B7" w:rsidRDefault="005527B7">
      <w:pPr>
        <w:ind w:firstLineChars="200" w:firstLine="420"/>
        <w:rPr>
          <w:rFonts w:hint="eastAsia"/>
        </w:rPr>
      </w:pPr>
      <w:r>
        <w:rPr>
          <w:rFonts w:hint="eastAsia"/>
        </w:rPr>
        <w:t xml:space="preserve">基金管理人  </w:t>
      </w:r>
      <w:r>
        <w:rPr>
          <w:rFonts w:ascii="Times New Roman" w:hint="eastAsia"/>
        </w:rPr>
        <w:t>fund manager</w:t>
      </w:r>
    </w:p>
    <w:p w:rsidR="005527B7" w:rsidRDefault="005527B7">
      <w:pPr>
        <w:pStyle w:val="af1"/>
        <w:ind w:firstLine="420"/>
        <w:rPr>
          <w:rFonts w:hint="eastAsia"/>
        </w:rPr>
      </w:pPr>
      <w:r>
        <w:rPr>
          <w:rFonts w:hint="eastAsia"/>
        </w:rPr>
        <w:t>依法从事投资基金管理的基金管理公司。</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3.1.3</w:t>
        </w:r>
      </w:smartTag>
    </w:p>
    <w:p w:rsidR="005527B7" w:rsidRDefault="005527B7">
      <w:pPr>
        <w:ind w:firstLineChars="200" w:firstLine="420"/>
        <w:rPr>
          <w:rFonts w:hint="eastAsia"/>
        </w:rPr>
      </w:pPr>
      <w:r>
        <w:rPr>
          <w:rFonts w:hint="eastAsia"/>
        </w:rPr>
        <w:t xml:space="preserve">基金托管人  </w:t>
      </w:r>
      <w:r>
        <w:rPr>
          <w:rFonts w:ascii="Times New Roman" w:hint="eastAsia"/>
        </w:rPr>
        <w:t xml:space="preserve">fund </w:t>
      </w:r>
      <w:r>
        <w:rPr>
          <w:rFonts w:ascii="Times New Roman" w:hint="eastAsia"/>
          <w:color w:val="000000"/>
        </w:rPr>
        <w:t>c</w:t>
      </w:r>
      <w:r>
        <w:rPr>
          <w:rFonts w:ascii="Times New Roman"/>
          <w:color w:val="000000"/>
        </w:rPr>
        <w:t>ustodian</w:t>
      </w:r>
    </w:p>
    <w:p w:rsidR="005527B7" w:rsidRDefault="005527B7">
      <w:pPr>
        <w:pStyle w:val="af1"/>
        <w:ind w:firstLine="420"/>
        <w:rPr>
          <w:rFonts w:hint="eastAsia"/>
        </w:rPr>
      </w:pPr>
      <w:r>
        <w:rPr>
          <w:rFonts w:hint="eastAsia"/>
        </w:rPr>
        <w:t>依法保管基金资产、监督管理人投资活动的机构。</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3.1.4</w:t>
        </w:r>
      </w:smartTag>
    </w:p>
    <w:p w:rsidR="005527B7" w:rsidRDefault="005527B7">
      <w:pPr>
        <w:ind w:firstLineChars="200" w:firstLine="420"/>
        <w:rPr>
          <w:rFonts w:hint="eastAsia"/>
        </w:rPr>
      </w:pPr>
      <w:r>
        <w:rPr>
          <w:rFonts w:hint="eastAsia"/>
        </w:rPr>
        <w:t xml:space="preserve">注册（过户）登记人  </w:t>
      </w:r>
      <w:r>
        <w:rPr>
          <w:rFonts w:ascii="Times New Roman" w:hint="eastAsia"/>
        </w:rPr>
        <w:t>transfer agent</w:t>
      </w:r>
    </w:p>
    <w:p w:rsidR="005527B7" w:rsidRDefault="005527B7">
      <w:pPr>
        <w:pStyle w:val="af1"/>
        <w:ind w:firstLine="420"/>
        <w:rPr>
          <w:rFonts w:hint="eastAsia"/>
        </w:rPr>
      </w:pPr>
      <w:r>
        <w:rPr>
          <w:rFonts w:hint="eastAsia"/>
        </w:rPr>
        <w:t>负责基金投资人账户保管、交易记录保存、代理分红、投资人账户报告、登记基金份数等服务的机构，简称TA。</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3.1.5</w:t>
        </w:r>
      </w:smartTag>
    </w:p>
    <w:p w:rsidR="005527B7" w:rsidRDefault="005527B7">
      <w:pPr>
        <w:ind w:firstLineChars="200" w:firstLine="420"/>
        <w:rPr>
          <w:rFonts w:hint="eastAsia"/>
        </w:rPr>
      </w:pPr>
      <w:r>
        <w:rPr>
          <w:rFonts w:hint="eastAsia"/>
        </w:rPr>
        <w:t xml:space="preserve">基金持有人  </w:t>
      </w:r>
      <w:r>
        <w:rPr>
          <w:rFonts w:ascii="Times New Roman" w:hint="eastAsia"/>
        </w:rPr>
        <w:t>fund holder</w:t>
      </w:r>
    </w:p>
    <w:p w:rsidR="005527B7" w:rsidRDefault="005527B7">
      <w:pPr>
        <w:pStyle w:val="af1"/>
        <w:ind w:firstLine="420"/>
        <w:rPr>
          <w:rFonts w:hint="eastAsia"/>
        </w:rPr>
      </w:pPr>
      <w:r>
        <w:rPr>
          <w:rFonts w:hint="eastAsia"/>
        </w:rPr>
        <w:t>持有证券投资基金份数的投资人。</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3.1.6</w:t>
        </w:r>
      </w:smartTag>
    </w:p>
    <w:p w:rsidR="005527B7" w:rsidRDefault="005527B7">
      <w:pPr>
        <w:ind w:firstLineChars="200" w:firstLine="420"/>
        <w:rPr>
          <w:rFonts w:hint="eastAsia"/>
        </w:rPr>
      </w:pPr>
      <w:r>
        <w:rPr>
          <w:rFonts w:hint="eastAsia"/>
        </w:rPr>
        <w:t xml:space="preserve">基金销售人  </w:t>
      </w:r>
      <w:r>
        <w:rPr>
          <w:rFonts w:ascii="Times New Roman" w:hint="eastAsia"/>
        </w:rPr>
        <w:t>fund saler</w:t>
      </w:r>
    </w:p>
    <w:p w:rsidR="005527B7" w:rsidRDefault="005527B7">
      <w:pPr>
        <w:pStyle w:val="af1"/>
        <w:ind w:firstLine="420"/>
        <w:rPr>
          <w:rFonts w:hint="eastAsia"/>
        </w:rPr>
      </w:pPr>
      <w:r>
        <w:rPr>
          <w:rFonts w:hint="eastAsia"/>
        </w:rPr>
        <w:t>销售基金的法人或自然人。</w:t>
      </w:r>
    </w:p>
    <w:p w:rsidR="005527B7" w:rsidRDefault="005527B7">
      <w:pPr>
        <w:rPr>
          <w:rFonts w:hint="eastAsia"/>
        </w:rPr>
      </w:pPr>
      <w:r>
        <w:rPr>
          <w:rFonts w:hint="eastAsia"/>
        </w:rPr>
        <w:t>3.2</w:t>
      </w:r>
    </w:p>
    <w:p w:rsidR="005527B7" w:rsidRDefault="005527B7">
      <w:pPr>
        <w:ind w:firstLineChars="200" w:firstLine="420"/>
        <w:rPr>
          <w:rFonts w:ascii="Times New Roman" w:hint="eastAsia"/>
        </w:rPr>
      </w:pPr>
      <w:r>
        <w:rPr>
          <w:rFonts w:hint="eastAsia"/>
        </w:rPr>
        <w:t xml:space="preserve">业务种类  </w:t>
      </w:r>
      <w:r>
        <w:rPr>
          <w:rFonts w:ascii="Times New Roman" w:hint="eastAsia"/>
        </w:rPr>
        <w:t>business type</w:t>
      </w:r>
    </w:p>
    <w:p w:rsidR="005527B7" w:rsidRDefault="005527B7">
      <w:pPr>
        <w:ind w:firstLineChars="200" w:firstLine="420"/>
        <w:rPr>
          <w:rFonts w:eastAsia="宋体" w:hint="eastAsia"/>
        </w:rPr>
      </w:pPr>
      <w:r>
        <w:rPr>
          <w:rFonts w:ascii="Times New Roman" w:eastAsia="宋体" w:hint="eastAsia"/>
        </w:rPr>
        <w:t>基金业务处理中的所涉及到的业务类型。</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p>
    <w:p w:rsidR="005527B7" w:rsidRDefault="005527B7">
      <w:pPr>
        <w:ind w:firstLineChars="200" w:firstLine="420"/>
        <w:rPr>
          <w:rFonts w:hint="eastAsia"/>
        </w:rPr>
      </w:pPr>
      <w:r>
        <w:rPr>
          <w:rFonts w:hint="eastAsia"/>
        </w:rPr>
        <w:t xml:space="preserve">基金账户  </w:t>
      </w:r>
      <w:r>
        <w:rPr>
          <w:rFonts w:ascii="Times New Roman" w:hint="eastAsia"/>
        </w:rPr>
        <w:t>transfer agent account</w:t>
      </w:r>
    </w:p>
    <w:p w:rsidR="005527B7" w:rsidRDefault="005527B7">
      <w:pPr>
        <w:pStyle w:val="af1"/>
        <w:ind w:firstLine="420"/>
        <w:rPr>
          <w:rFonts w:hint="eastAsia"/>
        </w:rPr>
      </w:pPr>
      <w:r>
        <w:rPr>
          <w:rFonts w:hint="eastAsia"/>
        </w:rPr>
        <w:t>注册登记人为基金投资人设立的基金账户，用于记录和保存持有人的基金单位份数。</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p>
    <w:p w:rsidR="005527B7" w:rsidRDefault="005527B7">
      <w:pPr>
        <w:ind w:firstLineChars="200" w:firstLine="420"/>
        <w:rPr>
          <w:rFonts w:hint="eastAsia"/>
        </w:rPr>
      </w:pPr>
      <w:r>
        <w:rPr>
          <w:rFonts w:hint="eastAsia"/>
        </w:rPr>
        <w:t xml:space="preserve">开户  </w:t>
      </w:r>
      <w:r>
        <w:rPr>
          <w:rFonts w:ascii="Times New Roman" w:hint="eastAsia"/>
        </w:rPr>
        <w:t>open an account</w:t>
      </w:r>
    </w:p>
    <w:p w:rsidR="005527B7" w:rsidRDefault="005527B7">
      <w:pPr>
        <w:pStyle w:val="af1"/>
        <w:ind w:firstLine="420"/>
        <w:rPr>
          <w:rFonts w:hint="eastAsia"/>
        </w:rPr>
      </w:pPr>
      <w:r>
        <w:rPr>
          <w:rFonts w:hint="eastAsia"/>
        </w:rPr>
        <w:t>基金投资人申请设立注册登记基金账户的业务。</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p>
    <w:p w:rsidR="005527B7" w:rsidRDefault="005527B7">
      <w:pPr>
        <w:ind w:firstLineChars="200" w:firstLine="420"/>
        <w:rPr>
          <w:rFonts w:hint="eastAsia"/>
        </w:rPr>
      </w:pPr>
      <w:r>
        <w:rPr>
          <w:rFonts w:hint="eastAsia"/>
        </w:rPr>
        <w:t xml:space="preserve">认购  </w:t>
      </w:r>
      <w:r>
        <w:rPr>
          <w:rFonts w:ascii="Times New Roman" w:hint="eastAsia"/>
        </w:rPr>
        <w:t>subsribe</w:t>
      </w:r>
    </w:p>
    <w:p w:rsidR="005527B7" w:rsidRDefault="005527B7">
      <w:pPr>
        <w:pStyle w:val="af1"/>
        <w:ind w:firstLine="420"/>
        <w:rPr>
          <w:rFonts w:hint="eastAsia"/>
        </w:rPr>
      </w:pPr>
      <w:r>
        <w:rPr>
          <w:rFonts w:hint="eastAsia"/>
        </w:rPr>
        <w:t>投资人在</w:t>
      </w:r>
      <w:r w:rsidR="00A4608C">
        <w:rPr>
          <w:rFonts w:hint="eastAsia"/>
        </w:rPr>
        <w:t>基金</w:t>
      </w:r>
      <w:r>
        <w:rPr>
          <w:rFonts w:hint="eastAsia"/>
        </w:rPr>
        <w:t>募集期间申请购买该基金的行为。</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3.2.4</w:t>
        </w:r>
      </w:smartTag>
    </w:p>
    <w:p w:rsidR="005527B7" w:rsidRDefault="005527B7">
      <w:pPr>
        <w:ind w:firstLineChars="200" w:firstLine="420"/>
        <w:rPr>
          <w:rFonts w:hint="eastAsia"/>
        </w:rPr>
      </w:pPr>
      <w:r>
        <w:rPr>
          <w:rFonts w:hint="eastAsia"/>
        </w:rPr>
        <w:t xml:space="preserve">申购  </w:t>
      </w:r>
      <w:r>
        <w:rPr>
          <w:rFonts w:ascii="Times New Roman" w:hint="eastAsia"/>
        </w:rPr>
        <w:t>buy</w:t>
      </w:r>
    </w:p>
    <w:p w:rsidR="005527B7" w:rsidRDefault="005527B7">
      <w:pPr>
        <w:pStyle w:val="af1"/>
        <w:ind w:firstLine="420"/>
        <w:rPr>
          <w:rFonts w:hint="eastAsia"/>
        </w:rPr>
      </w:pPr>
      <w:r>
        <w:rPr>
          <w:rFonts w:hint="eastAsia"/>
        </w:rPr>
        <w:t>投资人申请购买已经成立的</w:t>
      </w:r>
      <w:r w:rsidR="00A4608C">
        <w:rPr>
          <w:rFonts w:hint="eastAsia"/>
        </w:rPr>
        <w:t>基金</w:t>
      </w:r>
      <w:r>
        <w:rPr>
          <w:rFonts w:hint="eastAsia"/>
        </w:rPr>
        <w:t>的行为。基金管理人接到投资人的购买申请时，应按当日公布的基金份数净资产加减必要费用予以成交，基金托管人按规定与基金管理人办理交割与清算手续，注册登记人增加投资人账户的基金数量和基金的资产。</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3.2.5</w:t>
        </w:r>
      </w:smartTag>
    </w:p>
    <w:p w:rsidR="005527B7" w:rsidRDefault="005527B7">
      <w:pPr>
        <w:ind w:firstLineChars="200" w:firstLine="420"/>
        <w:rPr>
          <w:rFonts w:hint="eastAsia"/>
        </w:rPr>
      </w:pPr>
      <w:r>
        <w:rPr>
          <w:rFonts w:hint="eastAsia"/>
        </w:rPr>
        <w:t xml:space="preserve">赎回  </w:t>
      </w:r>
      <w:r>
        <w:rPr>
          <w:rFonts w:ascii="Times New Roman" w:hint="eastAsia"/>
        </w:rPr>
        <w:t>redeem</w:t>
      </w:r>
    </w:p>
    <w:p w:rsidR="005527B7" w:rsidRDefault="005527B7">
      <w:pPr>
        <w:pStyle w:val="af1"/>
        <w:ind w:firstLine="420"/>
        <w:rPr>
          <w:rFonts w:hint="eastAsia"/>
        </w:rPr>
      </w:pPr>
      <w:r>
        <w:rPr>
          <w:rFonts w:hint="eastAsia"/>
        </w:rPr>
        <w:t>基金持有人申请</w:t>
      </w:r>
      <w:r w:rsidR="00A4608C">
        <w:rPr>
          <w:rFonts w:hint="eastAsia"/>
        </w:rPr>
        <w:t>基金</w:t>
      </w:r>
      <w:r>
        <w:rPr>
          <w:rFonts w:hint="eastAsia"/>
        </w:rPr>
        <w:t>管理人买回该投资人已购其管理的</w:t>
      </w:r>
      <w:r w:rsidR="00A4608C">
        <w:rPr>
          <w:rFonts w:hint="eastAsia"/>
        </w:rPr>
        <w:t>基金</w:t>
      </w:r>
      <w:r>
        <w:rPr>
          <w:rFonts w:hint="eastAsia"/>
        </w:rPr>
        <w:t>的行为。接到基金持有人赎回请求时，基金管理人应按当日公布的基金份数净资产加减必要费用予以成交，基金托管人按规定与基金管理人办理交割与清算手续，在规定期限内向基金持有人支付赎回资金，注册登记人减少基金持有人账户基金份数和基金的资产。</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3.2.6</w:t>
        </w:r>
      </w:smartTag>
    </w:p>
    <w:p w:rsidR="005527B7" w:rsidRDefault="005527B7">
      <w:pPr>
        <w:ind w:firstLineChars="200" w:firstLine="420"/>
        <w:rPr>
          <w:rFonts w:hint="eastAsia"/>
        </w:rPr>
      </w:pPr>
      <w:r>
        <w:rPr>
          <w:rFonts w:hint="eastAsia"/>
        </w:rPr>
        <w:t xml:space="preserve">巨额赎回  </w:t>
      </w:r>
      <w:r>
        <w:rPr>
          <w:rFonts w:ascii="Times New Roman" w:hint="eastAsia"/>
        </w:rPr>
        <w:t>vastly redeem</w:t>
      </w:r>
    </w:p>
    <w:p w:rsidR="005527B7" w:rsidRDefault="005527B7">
      <w:pPr>
        <w:pStyle w:val="af1"/>
        <w:ind w:firstLine="420"/>
        <w:rPr>
          <w:rFonts w:hint="eastAsia"/>
        </w:rPr>
      </w:pPr>
      <w:r>
        <w:rPr>
          <w:rFonts w:hint="eastAsia"/>
        </w:rPr>
        <w:t>在基金的单个开放日，基金净赎回申请超过该基金总份数的一定比例时，就是巨额赎回。</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3.2.7</w:t>
        </w:r>
      </w:smartTag>
    </w:p>
    <w:p w:rsidR="005527B7" w:rsidRDefault="005527B7">
      <w:pPr>
        <w:ind w:firstLineChars="200" w:firstLine="420"/>
        <w:rPr>
          <w:rFonts w:hint="eastAsia"/>
        </w:rPr>
      </w:pPr>
      <w:r>
        <w:rPr>
          <w:rFonts w:hint="eastAsia"/>
        </w:rPr>
        <w:t xml:space="preserve">预约赎回  </w:t>
      </w:r>
      <w:r>
        <w:rPr>
          <w:rFonts w:ascii="Times New Roman" w:hint="eastAsia"/>
        </w:rPr>
        <w:t>preengage redeem</w:t>
      </w:r>
    </w:p>
    <w:p w:rsidR="005527B7" w:rsidRDefault="005527B7">
      <w:pPr>
        <w:pStyle w:val="af1"/>
        <w:ind w:firstLine="420"/>
        <w:rPr>
          <w:rFonts w:hint="eastAsia"/>
        </w:rPr>
      </w:pPr>
      <w:r>
        <w:rPr>
          <w:rFonts w:hint="eastAsia"/>
        </w:rPr>
        <w:t>基金持有人为给基金管理人一定的时间办理赎回业务而提前发出的在未来某日赎回的申请。</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3.2.8</w:t>
        </w:r>
      </w:smartTag>
    </w:p>
    <w:p w:rsidR="005527B7" w:rsidRDefault="005527B7">
      <w:pPr>
        <w:ind w:firstLineChars="200" w:firstLine="420"/>
        <w:rPr>
          <w:rFonts w:hint="eastAsia"/>
        </w:rPr>
      </w:pPr>
      <w:r>
        <w:rPr>
          <w:rFonts w:hint="eastAsia"/>
        </w:rPr>
        <w:t xml:space="preserve">分红  </w:t>
      </w:r>
      <w:r>
        <w:rPr>
          <w:rFonts w:ascii="Times New Roman" w:hint="eastAsia"/>
        </w:rPr>
        <w:t>dividend</w:t>
      </w:r>
    </w:p>
    <w:p w:rsidR="005527B7" w:rsidRDefault="005527B7">
      <w:pPr>
        <w:pStyle w:val="af1"/>
        <w:ind w:firstLine="420"/>
        <w:rPr>
          <w:rFonts w:hint="eastAsia"/>
        </w:rPr>
      </w:pPr>
      <w:r>
        <w:rPr>
          <w:rFonts w:hint="eastAsia"/>
        </w:rPr>
        <w:t>按基金契约的规定，基金管理人在每个会计年度将基金运作所得收益按一定的比例分配给基金持有人的行为。</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3.2.9</w:t>
        </w:r>
      </w:smartTag>
    </w:p>
    <w:p w:rsidR="005527B7" w:rsidRDefault="005527B7">
      <w:pPr>
        <w:ind w:firstLineChars="200" w:firstLine="420"/>
        <w:rPr>
          <w:rFonts w:hint="eastAsia"/>
        </w:rPr>
      </w:pPr>
      <w:r>
        <w:rPr>
          <w:rFonts w:hint="eastAsia"/>
        </w:rPr>
        <w:t xml:space="preserve">登记日  </w:t>
      </w:r>
      <w:r>
        <w:rPr>
          <w:rFonts w:ascii="Times New Roman" w:hint="eastAsia"/>
        </w:rPr>
        <w:t>register date</w:t>
      </w:r>
    </w:p>
    <w:p w:rsidR="005527B7" w:rsidRDefault="00AA1188">
      <w:pPr>
        <w:pStyle w:val="af1"/>
        <w:ind w:firstLine="420"/>
        <w:rPr>
          <w:rFonts w:hint="eastAsia"/>
        </w:rPr>
      </w:pPr>
      <w:r>
        <w:rPr>
          <w:rFonts w:hint="eastAsia"/>
        </w:rPr>
        <w:t>登记基金持有人按其所持基金享受基金分红权利</w:t>
      </w:r>
      <w:r w:rsidR="005527B7">
        <w:rPr>
          <w:rFonts w:hint="eastAsia"/>
        </w:rPr>
        <w:t>的时点。</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3.2.10</w:t>
        </w:r>
      </w:smartTag>
    </w:p>
    <w:p w:rsidR="005527B7" w:rsidRDefault="005527B7">
      <w:pPr>
        <w:ind w:firstLineChars="200" w:firstLine="420"/>
        <w:rPr>
          <w:rFonts w:hint="eastAsia"/>
        </w:rPr>
      </w:pPr>
      <w:r>
        <w:rPr>
          <w:rFonts w:hint="eastAsia"/>
        </w:rPr>
        <w:t xml:space="preserve">红利发放日  </w:t>
      </w:r>
      <w:r>
        <w:rPr>
          <w:rFonts w:ascii="Times New Roman" w:hint="eastAsia"/>
        </w:rPr>
        <w:t>dividend date</w:t>
      </w:r>
    </w:p>
    <w:p w:rsidR="005527B7" w:rsidRDefault="005527B7">
      <w:pPr>
        <w:pStyle w:val="af1"/>
        <w:ind w:firstLine="420"/>
        <w:rPr>
          <w:rFonts w:hint="eastAsia"/>
        </w:rPr>
      </w:pPr>
      <w:r>
        <w:rPr>
          <w:rFonts w:hint="eastAsia"/>
        </w:rPr>
        <w:t>向基金持有人拨付红利款项的日期。</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3.2.11</w:t>
        </w:r>
      </w:smartTag>
    </w:p>
    <w:p w:rsidR="005527B7" w:rsidRDefault="005527B7">
      <w:pPr>
        <w:ind w:firstLineChars="200" w:firstLine="420"/>
        <w:rPr>
          <w:rFonts w:hint="eastAsia"/>
        </w:rPr>
      </w:pPr>
      <w:r>
        <w:rPr>
          <w:rFonts w:hint="eastAsia"/>
        </w:rPr>
        <w:t xml:space="preserve">红利再投资  </w:t>
      </w:r>
      <w:r>
        <w:rPr>
          <w:rFonts w:ascii="Times New Roman" w:hint="eastAsia"/>
        </w:rPr>
        <w:t>dividend reinvestment</w:t>
      </w:r>
    </w:p>
    <w:p w:rsidR="005527B7" w:rsidRDefault="005527B7">
      <w:pPr>
        <w:pStyle w:val="af1"/>
        <w:ind w:firstLine="420"/>
        <w:rPr>
          <w:rFonts w:hint="eastAsia"/>
        </w:rPr>
      </w:pPr>
      <w:r>
        <w:rPr>
          <w:rFonts w:hint="eastAsia"/>
        </w:rPr>
        <w:t>基金持有人将所持基金分得的现金红利自动申请转为持有该基金单位的投资活动。</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3.2.12</w:t>
        </w:r>
      </w:smartTag>
    </w:p>
    <w:p w:rsidR="005527B7" w:rsidRDefault="005527B7">
      <w:pPr>
        <w:ind w:firstLineChars="200" w:firstLine="420"/>
        <w:rPr>
          <w:rFonts w:hint="eastAsia"/>
        </w:rPr>
      </w:pPr>
      <w:r>
        <w:rPr>
          <w:rFonts w:hint="eastAsia"/>
        </w:rPr>
        <w:t xml:space="preserve">非交易过户  </w:t>
      </w:r>
      <w:r>
        <w:rPr>
          <w:rFonts w:ascii="Times New Roman" w:hint="eastAsia"/>
        </w:rPr>
        <w:t>transfer</w:t>
      </w:r>
    </w:p>
    <w:p w:rsidR="005527B7" w:rsidRDefault="005527B7">
      <w:pPr>
        <w:pStyle w:val="af1"/>
        <w:ind w:firstLine="420"/>
        <w:rPr>
          <w:rFonts w:hint="eastAsia"/>
        </w:rPr>
      </w:pPr>
      <w:r>
        <w:rPr>
          <w:rFonts w:hint="eastAsia"/>
        </w:rPr>
        <w:t>基金赠与、继承、协助执行司法判决等有双方参与且涉及基金单位数量变化的过户业务。</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3.2.13</w:t>
        </w:r>
      </w:smartTag>
    </w:p>
    <w:p w:rsidR="005527B7" w:rsidRDefault="005527B7">
      <w:pPr>
        <w:ind w:firstLineChars="200" w:firstLine="420"/>
        <w:rPr>
          <w:rFonts w:hint="eastAsia"/>
        </w:rPr>
      </w:pPr>
      <w:r>
        <w:rPr>
          <w:rFonts w:hint="eastAsia"/>
        </w:rPr>
        <w:t xml:space="preserve">基金转换   </w:t>
      </w:r>
      <w:r>
        <w:rPr>
          <w:rFonts w:ascii="Times New Roman" w:hint="eastAsia"/>
        </w:rPr>
        <w:t>fund conversion</w:t>
      </w:r>
    </w:p>
    <w:p w:rsidR="005527B7" w:rsidRDefault="005527B7">
      <w:pPr>
        <w:pStyle w:val="af1"/>
        <w:ind w:firstLine="420"/>
        <w:rPr>
          <w:rFonts w:hint="eastAsia"/>
        </w:rPr>
      </w:pPr>
      <w:r>
        <w:rPr>
          <w:rFonts w:hint="eastAsia"/>
        </w:rPr>
        <w:t>基金管理人向基金持有人提供的一种服务，即将基金持有人的某只基金转换为另一只基金的服务。</w:t>
      </w:r>
    </w:p>
    <w:p w:rsidR="005527B7" w:rsidRDefault="005527B7">
      <w:pPr>
        <w:rPr>
          <w:rFonts w:hint="eastAsia"/>
        </w:rPr>
      </w:pPr>
      <w:r>
        <w:rPr>
          <w:rFonts w:hint="eastAsia"/>
        </w:rPr>
        <w:t>3.3</w:t>
      </w:r>
    </w:p>
    <w:p w:rsidR="005527B7" w:rsidRDefault="005527B7">
      <w:pPr>
        <w:ind w:firstLineChars="200" w:firstLine="420"/>
        <w:rPr>
          <w:rFonts w:ascii="Times New Roman" w:hint="eastAsia"/>
        </w:rPr>
      </w:pPr>
      <w:r>
        <w:rPr>
          <w:rFonts w:hint="eastAsia"/>
        </w:rPr>
        <w:t xml:space="preserve">基金信息  </w:t>
      </w:r>
      <w:r>
        <w:rPr>
          <w:rFonts w:ascii="Times New Roman" w:hint="eastAsia"/>
        </w:rPr>
        <w:t>fund information</w:t>
      </w:r>
    </w:p>
    <w:p w:rsidR="005527B7" w:rsidRDefault="005527B7">
      <w:pPr>
        <w:ind w:firstLineChars="200" w:firstLine="420"/>
        <w:rPr>
          <w:rFonts w:eastAsia="宋体" w:hint="eastAsia"/>
        </w:rPr>
      </w:pPr>
      <w:r>
        <w:rPr>
          <w:rFonts w:ascii="Times New Roman" w:eastAsia="宋体" w:hint="eastAsia"/>
        </w:rPr>
        <w:t>有关基金本身的特征信息。</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3.3.1</w:t>
        </w:r>
      </w:smartTag>
    </w:p>
    <w:p w:rsidR="005527B7" w:rsidRDefault="005527B7">
      <w:pPr>
        <w:ind w:firstLineChars="200" w:firstLine="420"/>
        <w:rPr>
          <w:rFonts w:hint="eastAsia"/>
        </w:rPr>
      </w:pPr>
      <w:r>
        <w:rPr>
          <w:rFonts w:hint="eastAsia"/>
        </w:rPr>
        <w:t xml:space="preserve">基金单位资产净值 </w:t>
      </w:r>
      <w:r>
        <w:rPr>
          <w:rFonts w:ascii="Times New Roman" w:hint="eastAsia"/>
        </w:rPr>
        <w:t>net asset value</w:t>
      </w:r>
      <w:r>
        <w:rPr>
          <w:rFonts w:hint="eastAsia"/>
        </w:rPr>
        <w:t xml:space="preserve"> </w:t>
      </w:r>
    </w:p>
    <w:p w:rsidR="005527B7" w:rsidRDefault="005527B7">
      <w:pPr>
        <w:pStyle w:val="af1"/>
        <w:ind w:firstLine="420"/>
        <w:rPr>
          <w:rFonts w:hint="eastAsia"/>
        </w:rPr>
      </w:pPr>
      <w:r>
        <w:rPr>
          <w:rFonts w:hint="eastAsia"/>
        </w:rPr>
        <w:t>基金开放日闭市后基金资产净值除以当日基金单位的余额数量。</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3.3.2</w:t>
        </w:r>
      </w:smartTag>
    </w:p>
    <w:p w:rsidR="005527B7" w:rsidRDefault="005527B7">
      <w:pPr>
        <w:ind w:firstLineChars="200" w:firstLine="420"/>
        <w:rPr>
          <w:rFonts w:hint="eastAsia"/>
        </w:rPr>
      </w:pPr>
      <w:r>
        <w:rPr>
          <w:rFonts w:hint="eastAsia"/>
        </w:rPr>
        <w:t xml:space="preserve">申购费  </w:t>
      </w:r>
      <w:r>
        <w:rPr>
          <w:rFonts w:ascii="Times New Roman" w:hint="eastAsia"/>
        </w:rPr>
        <w:t>buy charge</w:t>
      </w:r>
    </w:p>
    <w:p w:rsidR="005527B7" w:rsidRDefault="005527B7">
      <w:pPr>
        <w:pStyle w:val="af1"/>
        <w:ind w:firstLine="420"/>
        <w:rPr>
          <w:rFonts w:hint="eastAsia"/>
        </w:rPr>
      </w:pPr>
      <w:r>
        <w:rPr>
          <w:rFonts w:hint="eastAsia"/>
        </w:rPr>
        <w:t>投资人申购</w:t>
      </w:r>
      <w:r w:rsidR="00A4608C">
        <w:rPr>
          <w:rFonts w:hint="eastAsia"/>
        </w:rPr>
        <w:t>基金</w:t>
      </w:r>
      <w:r>
        <w:rPr>
          <w:rFonts w:hint="eastAsia"/>
        </w:rPr>
        <w:t>单位所需支付的费用。</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3.3.3</w:t>
        </w:r>
      </w:smartTag>
    </w:p>
    <w:p w:rsidR="005527B7" w:rsidRDefault="005527B7">
      <w:pPr>
        <w:ind w:firstLineChars="200" w:firstLine="420"/>
        <w:rPr>
          <w:rFonts w:hint="eastAsia"/>
        </w:rPr>
      </w:pPr>
      <w:r>
        <w:rPr>
          <w:rFonts w:hint="eastAsia"/>
        </w:rPr>
        <w:t xml:space="preserve">赎回费  </w:t>
      </w:r>
      <w:r>
        <w:rPr>
          <w:rFonts w:ascii="Times New Roman" w:hint="eastAsia"/>
        </w:rPr>
        <w:t>redemption charge</w:t>
      </w:r>
    </w:p>
    <w:p w:rsidR="005527B7" w:rsidRDefault="005527B7">
      <w:pPr>
        <w:pStyle w:val="af1"/>
        <w:ind w:firstLine="420"/>
        <w:rPr>
          <w:rFonts w:hint="eastAsia"/>
        </w:rPr>
      </w:pPr>
      <w:r>
        <w:rPr>
          <w:rFonts w:hint="eastAsia"/>
        </w:rPr>
        <w:t>投资人</w:t>
      </w:r>
      <w:r w:rsidR="009955CB">
        <w:rPr>
          <w:rFonts w:hint="eastAsia"/>
        </w:rPr>
        <w:t>赎回</w:t>
      </w:r>
      <w:r w:rsidR="00A4608C">
        <w:rPr>
          <w:rFonts w:hint="eastAsia"/>
        </w:rPr>
        <w:t>基金</w:t>
      </w:r>
      <w:r>
        <w:rPr>
          <w:rFonts w:hint="eastAsia"/>
        </w:rPr>
        <w:t>单位时所支付的费用。</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3.3.4</w:t>
        </w:r>
      </w:smartTag>
    </w:p>
    <w:p w:rsidR="005527B7" w:rsidRDefault="005527B7">
      <w:pPr>
        <w:ind w:firstLineChars="200" w:firstLine="420"/>
        <w:rPr>
          <w:rFonts w:hint="eastAsia"/>
        </w:rPr>
      </w:pPr>
      <w:r>
        <w:rPr>
          <w:rFonts w:hint="eastAsia"/>
        </w:rPr>
        <w:t xml:space="preserve">账户管理费  </w:t>
      </w:r>
      <w:r>
        <w:rPr>
          <w:rFonts w:ascii="Times New Roman" w:hint="eastAsia"/>
        </w:rPr>
        <w:t>account management charge</w:t>
      </w:r>
    </w:p>
    <w:p w:rsidR="005527B7" w:rsidRDefault="005527B7">
      <w:pPr>
        <w:pStyle w:val="af1"/>
        <w:ind w:firstLine="420"/>
        <w:rPr>
          <w:rFonts w:hint="eastAsia"/>
        </w:rPr>
      </w:pPr>
      <w:r>
        <w:rPr>
          <w:rFonts w:hint="eastAsia"/>
        </w:rPr>
        <w:t>基金管理人向投资人收取的用于管理维护投资人基金账户的费用。</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3.3.5</w:t>
        </w:r>
      </w:smartTag>
    </w:p>
    <w:p w:rsidR="005527B7" w:rsidRDefault="005527B7">
      <w:pPr>
        <w:ind w:firstLineChars="200" w:firstLine="420"/>
        <w:rPr>
          <w:rFonts w:hint="eastAsia"/>
        </w:rPr>
      </w:pPr>
      <w:r>
        <w:rPr>
          <w:rFonts w:hint="eastAsia"/>
        </w:rPr>
        <w:t xml:space="preserve">注册登记费  </w:t>
      </w:r>
      <w:r>
        <w:rPr>
          <w:rFonts w:ascii="Times New Roman" w:hint="eastAsia"/>
        </w:rPr>
        <w:t>transfer agent charge</w:t>
      </w:r>
    </w:p>
    <w:p w:rsidR="005527B7" w:rsidRDefault="005527B7">
      <w:pPr>
        <w:pStyle w:val="af1"/>
        <w:ind w:firstLine="420"/>
        <w:rPr>
          <w:rFonts w:hint="eastAsia"/>
        </w:rPr>
      </w:pPr>
      <w:r>
        <w:rPr>
          <w:rFonts w:hint="eastAsia"/>
        </w:rPr>
        <w:t>注册登记代理人根据“注册登记代理协议”向基金管理人收取的费用。</w:t>
      </w:r>
    </w:p>
    <w:p w:rsidR="005527B7" w:rsidRDefault="005527B7">
      <w:pPr>
        <w:rPr>
          <w:rFonts w:hint="eastAsia"/>
        </w:rPr>
      </w:pPr>
      <w:smartTag w:uri="urn:schemas-microsoft-com:office:smarttags" w:element="chsdate">
        <w:smartTagPr>
          <w:attr w:name="IsROCDate" w:val="False"/>
          <w:attr w:name="IsLunarDate" w:val="False"/>
          <w:attr w:name="Day" w:val="30"/>
          <w:attr w:name="Month" w:val="12"/>
          <w:attr w:name="Year" w:val="1899"/>
        </w:smartTagPr>
        <w:r>
          <w:rPr>
            <w:rFonts w:hint="eastAsia"/>
          </w:rPr>
          <w:t>3.3.6</w:t>
        </w:r>
      </w:smartTag>
    </w:p>
    <w:p w:rsidR="005527B7" w:rsidRDefault="005527B7">
      <w:pPr>
        <w:ind w:firstLineChars="200" w:firstLine="420"/>
        <w:rPr>
          <w:rFonts w:hint="eastAsia"/>
        </w:rPr>
      </w:pPr>
      <w:r>
        <w:rPr>
          <w:rFonts w:hint="eastAsia"/>
        </w:rPr>
        <w:t xml:space="preserve">尾随佣金  </w:t>
      </w:r>
      <w:r>
        <w:rPr>
          <w:rFonts w:ascii="Times New Roman" w:hint="eastAsia"/>
        </w:rPr>
        <w:t>rake-off</w:t>
      </w:r>
    </w:p>
    <w:p w:rsidR="005527B7" w:rsidRDefault="005527B7">
      <w:pPr>
        <w:pStyle w:val="af1"/>
        <w:ind w:firstLine="420"/>
        <w:rPr>
          <w:rFonts w:hint="eastAsia"/>
        </w:rPr>
      </w:pPr>
      <w:r>
        <w:rPr>
          <w:rFonts w:hint="eastAsia"/>
        </w:rPr>
        <w:t>基金管理人给与基金代理销售人的销售业绩报酬。</w:t>
      </w:r>
    </w:p>
    <w:p w:rsidR="005527B7" w:rsidRDefault="005527B7">
      <w:pPr>
        <w:pStyle w:val="affff2"/>
        <w:ind w:left="0"/>
        <w:rPr>
          <w:rFonts w:hint="eastAsia"/>
        </w:rPr>
      </w:pPr>
      <w:bookmarkStart w:id="136" w:name="_Toc38959556"/>
      <w:bookmarkStart w:id="137" w:name="_Toc40429147"/>
      <w:bookmarkStart w:id="138" w:name="_Toc57800312"/>
      <w:bookmarkStart w:id="139" w:name="_Toc272323193"/>
      <w:bookmarkStart w:id="140" w:name="_Toc274742050"/>
      <w:bookmarkStart w:id="141" w:name="_Toc274742228"/>
      <w:bookmarkStart w:id="142" w:name="_Toc274742313"/>
      <w:bookmarkStart w:id="143" w:name="_Toc274742398"/>
      <w:bookmarkStart w:id="144" w:name="_Toc279759762"/>
      <w:bookmarkStart w:id="145" w:name="_Toc281919255"/>
      <w:bookmarkStart w:id="146" w:name="_Toc281981503"/>
      <w:bookmarkStart w:id="147" w:name="_Toc282517233"/>
      <w:bookmarkStart w:id="148" w:name="_Toc283717199"/>
      <w:bookmarkStart w:id="149" w:name="_Toc283800720"/>
      <w:bookmarkStart w:id="150" w:name="_Toc286320635"/>
      <w:bookmarkStart w:id="151" w:name="_Toc287256062"/>
      <w:bookmarkStart w:id="152" w:name="_Toc290644773"/>
      <w:bookmarkStart w:id="153" w:name="_Toc499714490"/>
      <w:r>
        <w:rPr>
          <w:rFonts w:hint="eastAsia"/>
        </w:rPr>
        <w:t>要求</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5527B7" w:rsidRDefault="005527B7">
      <w:pPr>
        <w:pStyle w:val="afff8"/>
        <w:rPr>
          <w:rFonts w:hint="eastAsia"/>
        </w:rPr>
      </w:pPr>
      <w:bookmarkStart w:id="154" w:name="_Toc38959557"/>
      <w:bookmarkStart w:id="155" w:name="_Toc40429148"/>
      <w:bookmarkStart w:id="156" w:name="_Toc57800313"/>
      <w:bookmarkStart w:id="157" w:name="_Toc272323194"/>
      <w:bookmarkStart w:id="158" w:name="_Toc274742051"/>
      <w:bookmarkStart w:id="159" w:name="_Toc274742229"/>
      <w:bookmarkStart w:id="160" w:name="_Toc274742314"/>
      <w:bookmarkStart w:id="161" w:name="_Toc274742399"/>
      <w:bookmarkStart w:id="162" w:name="_Toc279759763"/>
      <w:bookmarkStart w:id="163" w:name="_Toc281919256"/>
      <w:bookmarkStart w:id="164" w:name="_Toc281981504"/>
      <w:bookmarkStart w:id="165" w:name="_Toc282517234"/>
      <w:bookmarkStart w:id="166" w:name="_Toc283717200"/>
      <w:bookmarkStart w:id="167" w:name="_Toc283800721"/>
      <w:bookmarkStart w:id="168" w:name="_Toc286320636"/>
      <w:bookmarkStart w:id="169" w:name="_Toc287256063"/>
      <w:bookmarkStart w:id="170" w:name="_Toc290644774"/>
      <w:bookmarkStart w:id="171" w:name="_Toc499714491"/>
      <w:r>
        <w:rPr>
          <w:rFonts w:hint="eastAsia"/>
        </w:rPr>
        <w:t>数据类型定义</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5527B7" w:rsidRDefault="005527B7">
      <w:pPr>
        <w:pStyle w:val="af1"/>
        <w:ind w:firstLine="420"/>
        <w:rPr>
          <w:rFonts w:hint="eastAsia"/>
        </w:rPr>
      </w:pPr>
      <w:r>
        <w:rPr>
          <w:rFonts w:hint="eastAsia"/>
        </w:rPr>
        <w:t>表1给出了本标准中使用的数据类型定义。</w:t>
      </w:r>
    </w:p>
    <w:p w:rsidR="005527B7" w:rsidRDefault="005527B7">
      <w:pPr>
        <w:pStyle w:val="a"/>
        <w:rPr>
          <w:rFonts w:hint="eastAsia"/>
        </w:rPr>
      </w:pPr>
      <w:r>
        <w:rPr>
          <w:rFonts w:hint="eastAsia"/>
        </w:rPr>
        <w:t>数据类型定义</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215"/>
        <w:gridCol w:w="3504"/>
      </w:tblGrid>
      <w:tr w:rsidR="005527B7">
        <w:tblPrEx>
          <w:tblCellMar>
            <w:top w:w="0" w:type="dxa"/>
            <w:bottom w:w="0" w:type="dxa"/>
          </w:tblCellMar>
        </w:tblPrEx>
        <w:trPr>
          <w:trHeight w:val="465"/>
          <w:jc w:val="center"/>
        </w:trPr>
        <w:tc>
          <w:tcPr>
            <w:tcW w:w="2215" w:type="dxa"/>
            <w:tcBorders>
              <w:top w:val="single" w:sz="12" w:space="0" w:color="auto"/>
              <w:bottom w:val="single" w:sz="12" w:space="0" w:color="auto"/>
            </w:tcBorders>
            <w:vAlign w:val="center"/>
          </w:tcPr>
          <w:p w:rsidR="005527B7" w:rsidRDefault="005527B7">
            <w:pPr>
              <w:pStyle w:val="afffe"/>
              <w:widowControl w:val="0"/>
              <w:spacing w:before="0" w:line="240" w:lineRule="auto"/>
              <w:rPr>
                <w:rFonts w:hAnsi="宋体" w:hint="eastAsia"/>
                <w:kern w:val="2"/>
                <w:sz w:val="18"/>
              </w:rPr>
            </w:pPr>
            <w:r>
              <w:rPr>
                <w:rFonts w:hAnsi="宋体" w:hint="eastAsia"/>
                <w:kern w:val="2"/>
                <w:sz w:val="18"/>
              </w:rPr>
              <w:t>标识符</w:t>
            </w:r>
          </w:p>
        </w:tc>
        <w:tc>
          <w:tcPr>
            <w:tcW w:w="3504" w:type="dxa"/>
            <w:tcBorders>
              <w:top w:val="single" w:sz="12" w:space="0" w:color="auto"/>
              <w:bottom w:val="single" w:sz="12" w:space="0" w:color="auto"/>
            </w:tcBorders>
            <w:vAlign w:val="center"/>
          </w:tcPr>
          <w:p w:rsidR="005527B7" w:rsidRDefault="005527B7">
            <w:pPr>
              <w:jc w:val="center"/>
              <w:rPr>
                <w:rFonts w:ascii="宋体" w:eastAsia="宋体" w:hAnsi="宋体" w:hint="eastAsia"/>
                <w:sz w:val="18"/>
              </w:rPr>
            </w:pPr>
            <w:r>
              <w:rPr>
                <w:rFonts w:ascii="宋体" w:eastAsia="宋体" w:hAnsi="宋体" w:hint="eastAsia"/>
                <w:sz w:val="18"/>
              </w:rPr>
              <w:t>数据类型</w:t>
            </w:r>
          </w:p>
        </w:tc>
      </w:tr>
      <w:tr w:rsidR="005527B7">
        <w:tblPrEx>
          <w:tblCellMar>
            <w:top w:w="0" w:type="dxa"/>
            <w:bottom w:w="0" w:type="dxa"/>
          </w:tblCellMar>
        </w:tblPrEx>
        <w:trPr>
          <w:trHeight w:val="465"/>
          <w:jc w:val="center"/>
        </w:trPr>
        <w:tc>
          <w:tcPr>
            <w:tcW w:w="2215" w:type="dxa"/>
            <w:tcBorders>
              <w:top w:val="single" w:sz="12" w:space="0" w:color="auto"/>
            </w:tcBorders>
            <w:vAlign w:val="center"/>
          </w:tcPr>
          <w:p w:rsidR="005527B7" w:rsidRDefault="005527B7">
            <w:pPr>
              <w:rPr>
                <w:rFonts w:ascii="宋体" w:eastAsia="宋体" w:hAnsi="宋体" w:hint="eastAsia"/>
                <w:sz w:val="18"/>
              </w:rPr>
            </w:pPr>
            <w:r>
              <w:rPr>
                <w:rFonts w:ascii="宋体" w:eastAsia="宋体" w:hAnsi="宋体" w:hint="eastAsia"/>
                <w:sz w:val="18"/>
              </w:rPr>
              <w:t>C</w:t>
            </w:r>
          </w:p>
        </w:tc>
        <w:tc>
          <w:tcPr>
            <w:tcW w:w="3504" w:type="dxa"/>
            <w:tcBorders>
              <w:top w:val="single" w:sz="12" w:space="0" w:color="auto"/>
            </w:tcBorders>
            <w:vAlign w:val="center"/>
          </w:tcPr>
          <w:p w:rsidR="005527B7" w:rsidRDefault="005527B7">
            <w:pPr>
              <w:rPr>
                <w:rFonts w:ascii="宋体" w:eastAsia="宋体" w:hAnsi="宋体" w:hint="eastAsia"/>
                <w:sz w:val="18"/>
              </w:rPr>
            </w:pPr>
            <w:r>
              <w:rPr>
                <w:rFonts w:ascii="宋体" w:eastAsia="宋体" w:hAnsi="宋体" w:hint="eastAsia"/>
                <w:sz w:val="18"/>
              </w:rPr>
              <w:t>字符型</w:t>
            </w:r>
          </w:p>
        </w:tc>
      </w:tr>
      <w:tr w:rsidR="005527B7">
        <w:tblPrEx>
          <w:tblCellMar>
            <w:top w:w="0" w:type="dxa"/>
            <w:bottom w:w="0" w:type="dxa"/>
          </w:tblCellMar>
        </w:tblPrEx>
        <w:trPr>
          <w:trHeight w:val="465"/>
          <w:jc w:val="center"/>
        </w:trPr>
        <w:tc>
          <w:tcPr>
            <w:tcW w:w="2215" w:type="dxa"/>
            <w:vAlign w:val="center"/>
          </w:tcPr>
          <w:p w:rsidR="005527B7" w:rsidRDefault="005527B7">
            <w:pPr>
              <w:rPr>
                <w:rFonts w:ascii="宋体" w:eastAsia="宋体" w:hAnsi="宋体" w:hint="eastAsia"/>
                <w:sz w:val="18"/>
              </w:rPr>
            </w:pPr>
            <w:r>
              <w:rPr>
                <w:rFonts w:ascii="宋体" w:eastAsia="宋体" w:hAnsi="宋体" w:hint="eastAsia"/>
                <w:sz w:val="18"/>
              </w:rPr>
              <w:t>A</w:t>
            </w:r>
          </w:p>
        </w:tc>
        <w:tc>
          <w:tcPr>
            <w:tcW w:w="3504" w:type="dxa"/>
            <w:vAlign w:val="center"/>
          </w:tcPr>
          <w:p w:rsidR="005527B7" w:rsidRDefault="005527B7">
            <w:pPr>
              <w:rPr>
                <w:rFonts w:ascii="宋体" w:eastAsia="宋体" w:hAnsi="宋体" w:hint="eastAsia"/>
                <w:sz w:val="18"/>
              </w:rPr>
            </w:pPr>
            <w:r>
              <w:rPr>
                <w:rFonts w:ascii="宋体" w:eastAsia="宋体" w:hAnsi="宋体" w:hint="eastAsia"/>
                <w:sz w:val="18"/>
              </w:rPr>
              <w:t xml:space="preserve">数字字符型，限于0—9 </w:t>
            </w:r>
          </w:p>
        </w:tc>
      </w:tr>
      <w:tr w:rsidR="005527B7">
        <w:tblPrEx>
          <w:tblCellMar>
            <w:top w:w="0" w:type="dxa"/>
            <w:bottom w:w="0" w:type="dxa"/>
          </w:tblCellMar>
        </w:tblPrEx>
        <w:trPr>
          <w:trHeight w:val="465"/>
          <w:jc w:val="center"/>
        </w:trPr>
        <w:tc>
          <w:tcPr>
            <w:tcW w:w="2215" w:type="dxa"/>
            <w:vAlign w:val="center"/>
          </w:tcPr>
          <w:p w:rsidR="005527B7" w:rsidRDefault="005527B7">
            <w:pPr>
              <w:rPr>
                <w:rFonts w:ascii="宋体" w:eastAsia="宋体" w:hAnsi="宋体" w:hint="eastAsia"/>
                <w:sz w:val="18"/>
              </w:rPr>
            </w:pPr>
            <w:r>
              <w:rPr>
                <w:rFonts w:ascii="宋体" w:eastAsia="宋体" w:hAnsi="宋体" w:hint="eastAsia"/>
                <w:sz w:val="18"/>
              </w:rPr>
              <w:t>N</w:t>
            </w:r>
          </w:p>
        </w:tc>
        <w:tc>
          <w:tcPr>
            <w:tcW w:w="3504" w:type="dxa"/>
            <w:vAlign w:val="center"/>
          </w:tcPr>
          <w:p w:rsidR="005527B7" w:rsidRPr="004953A2" w:rsidRDefault="005527B7">
            <w:pPr>
              <w:rPr>
                <w:rFonts w:ascii="宋体" w:eastAsia="宋体" w:hAnsi="宋体" w:hint="eastAsia"/>
                <w:sz w:val="18"/>
              </w:rPr>
            </w:pPr>
            <w:r w:rsidRPr="004953A2">
              <w:rPr>
                <w:rFonts w:ascii="宋体" w:eastAsia="宋体" w:hAnsi="宋体" w:hint="eastAsia"/>
                <w:sz w:val="18"/>
              </w:rPr>
              <w:t>数值型，</w:t>
            </w:r>
            <w:r w:rsidR="006256D6" w:rsidRPr="004953A2">
              <w:rPr>
                <w:rFonts w:ascii="宋体" w:eastAsia="宋体" w:hAnsi="宋体" w:hint="eastAsia"/>
                <w:sz w:val="18"/>
              </w:rPr>
              <w:t>其长度不包含小数点，可参与数值计算</w:t>
            </w:r>
          </w:p>
        </w:tc>
      </w:tr>
      <w:tr w:rsidR="005527B7">
        <w:tblPrEx>
          <w:tblCellMar>
            <w:top w:w="0" w:type="dxa"/>
            <w:bottom w:w="0" w:type="dxa"/>
          </w:tblCellMar>
        </w:tblPrEx>
        <w:trPr>
          <w:trHeight w:val="465"/>
          <w:jc w:val="center"/>
        </w:trPr>
        <w:tc>
          <w:tcPr>
            <w:tcW w:w="2215" w:type="dxa"/>
            <w:vAlign w:val="center"/>
          </w:tcPr>
          <w:p w:rsidR="005527B7" w:rsidRDefault="005527B7">
            <w:pPr>
              <w:rPr>
                <w:rFonts w:ascii="宋体" w:eastAsia="宋体" w:hAnsi="宋体" w:hint="eastAsia"/>
                <w:sz w:val="18"/>
              </w:rPr>
            </w:pPr>
            <w:r>
              <w:rPr>
                <w:rFonts w:ascii="宋体" w:eastAsia="宋体" w:hAnsi="宋体" w:hint="eastAsia"/>
                <w:sz w:val="18"/>
              </w:rPr>
              <w:t>TEXT</w:t>
            </w:r>
          </w:p>
        </w:tc>
        <w:tc>
          <w:tcPr>
            <w:tcW w:w="3504" w:type="dxa"/>
            <w:vAlign w:val="center"/>
          </w:tcPr>
          <w:p w:rsidR="005527B7" w:rsidRDefault="005527B7">
            <w:pPr>
              <w:rPr>
                <w:rFonts w:ascii="宋体" w:eastAsia="宋体" w:hAnsi="宋体" w:hint="eastAsia"/>
                <w:sz w:val="18"/>
              </w:rPr>
            </w:pPr>
            <w:r>
              <w:rPr>
                <w:rFonts w:ascii="宋体" w:eastAsia="宋体" w:hAnsi="宋体" w:hint="eastAsia"/>
                <w:sz w:val="18"/>
              </w:rPr>
              <w:t>不定长文本</w:t>
            </w:r>
          </w:p>
        </w:tc>
      </w:tr>
    </w:tbl>
    <w:p w:rsidR="005527B7" w:rsidRDefault="005527B7">
      <w:pPr>
        <w:pStyle w:val="afff8"/>
        <w:rPr>
          <w:rFonts w:hint="eastAsia"/>
        </w:rPr>
      </w:pPr>
      <w:bookmarkStart w:id="172" w:name="_Toc38959558"/>
      <w:bookmarkStart w:id="173" w:name="_Toc40429149"/>
      <w:bookmarkStart w:id="174" w:name="_Toc57800314"/>
      <w:bookmarkStart w:id="175" w:name="_Toc272323195"/>
      <w:bookmarkStart w:id="176" w:name="_Toc274742052"/>
      <w:bookmarkStart w:id="177" w:name="_Toc274742230"/>
      <w:bookmarkStart w:id="178" w:name="_Toc274742315"/>
      <w:bookmarkStart w:id="179" w:name="_Toc274742400"/>
      <w:bookmarkStart w:id="180" w:name="_Toc279759764"/>
      <w:bookmarkStart w:id="181" w:name="_Toc281919257"/>
      <w:bookmarkStart w:id="182" w:name="_Toc281981505"/>
      <w:bookmarkStart w:id="183" w:name="_Toc282517235"/>
      <w:bookmarkStart w:id="184" w:name="_Toc283717201"/>
      <w:bookmarkStart w:id="185" w:name="_Toc283800722"/>
      <w:bookmarkStart w:id="186" w:name="_Toc286320637"/>
      <w:bookmarkStart w:id="187" w:name="_Toc287256064"/>
      <w:bookmarkStart w:id="188" w:name="_Toc290644775"/>
      <w:bookmarkStart w:id="189" w:name="_Toc499714492"/>
      <w:r>
        <w:rPr>
          <w:rFonts w:hint="eastAsia"/>
        </w:rPr>
        <w:t>数据处理</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5527B7" w:rsidRDefault="005527B7">
      <w:pPr>
        <w:pStyle w:val="af1"/>
        <w:ind w:firstLine="420"/>
        <w:rPr>
          <w:rFonts w:hint="eastAsia"/>
        </w:rPr>
      </w:pPr>
      <w:r>
        <w:rPr>
          <w:rFonts w:hint="eastAsia"/>
        </w:rPr>
        <w:t>本标准</w:t>
      </w:r>
      <w:r>
        <w:t>包括</w:t>
      </w:r>
      <w:r>
        <w:rPr>
          <w:rFonts w:hint="eastAsia"/>
        </w:rPr>
        <w:t>监管部门相关业务规则所要求的数据。数据处理规则为：</w:t>
      </w:r>
    </w:p>
    <w:p w:rsidR="005527B7" w:rsidRDefault="005527B7">
      <w:pPr>
        <w:pStyle w:val="af1"/>
        <w:ind w:firstLine="420"/>
        <w:rPr>
          <w:rFonts w:hint="eastAsia"/>
        </w:rPr>
      </w:pPr>
      <w:r>
        <w:rPr>
          <w:rFonts w:hint="eastAsia"/>
        </w:rPr>
        <w:t>a） 数字左补零右对齐，字符右补空格左对齐；</w:t>
      </w:r>
    </w:p>
    <w:p w:rsidR="005527B7" w:rsidRDefault="005527B7">
      <w:pPr>
        <w:pStyle w:val="af1"/>
        <w:ind w:firstLine="420"/>
        <w:rPr>
          <w:rFonts w:hint="eastAsia"/>
        </w:rPr>
      </w:pPr>
      <w:r>
        <w:rPr>
          <w:rFonts w:hint="eastAsia"/>
        </w:rPr>
        <w:t>b） 字符不区分大小写；</w:t>
      </w:r>
    </w:p>
    <w:p w:rsidR="005527B7" w:rsidRDefault="005527B7">
      <w:pPr>
        <w:pStyle w:val="af1"/>
        <w:ind w:firstLine="420"/>
        <w:rPr>
          <w:rFonts w:hint="eastAsia"/>
        </w:rPr>
      </w:pPr>
      <w:r>
        <w:rPr>
          <w:rFonts w:hint="eastAsia"/>
        </w:rPr>
        <w:t>c） 对于数据交换文件：</w:t>
      </w:r>
    </w:p>
    <w:p w:rsidR="005527B7" w:rsidRDefault="005527B7">
      <w:pPr>
        <w:pStyle w:val="af1"/>
        <w:ind w:firstLineChars="400" w:firstLine="840"/>
        <w:rPr>
          <w:rFonts w:hint="eastAsia"/>
        </w:rPr>
      </w:pPr>
      <w:r>
        <w:rPr>
          <w:rFonts w:hint="eastAsia"/>
        </w:rPr>
        <w:t>1） 采用文本文件定长记录方式；</w:t>
      </w:r>
    </w:p>
    <w:p w:rsidR="005527B7" w:rsidRDefault="005527B7">
      <w:pPr>
        <w:pStyle w:val="af1"/>
        <w:ind w:firstLineChars="400" w:firstLine="840"/>
        <w:rPr>
          <w:rFonts w:hint="eastAsia"/>
        </w:rPr>
      </w:pPr>
      <w:r>
        <w:rPr>
          <w:rFonts w:hint="eastAsia"/>
        </w:rPr>
        <w:t>2） 每行一条完整记录；</w:t>
      </w:r>
    </w:p>
    <w:p w:rsidR="005527B7" w:rsidRDefault="005527B7">
      <w:pPr>
        <w:pStyle w:val="af1"/>
        <w:ind w:firstLineChars="400" w:firstLine="840"/>
        <w:rPr>
          <w:rFonts w:hint="eastAsia"/>
        </w:rPr>
      </w:pPr>
      <w:r>
        <w:rPr>
          <w:rFonts w:hint="eastAsia"/>
        </w:rPr>
        <w:t>3） 换行须用换行（OAH）、回车（ODH）字符；</w:t>
      </w:r>
    </w:p>
    <w:p w:rsidR="005527B7" w:rsidRDefault="005527B7">
      <w:pPr>
        <w:pStyle w:val="af1"/>
        <w:ind w:firstLineChars="400" w:firstLine="840"/>
        <w:rPr>
          <w:rFonts w:hint="eastAsia"/>
        </w:rPr>
      </w:pPr>
      <w:r>
        <w:rPr>
          <w:rFonts w:hint="eastAsia"/>
        </w:rPr>
        <w:t>4） 带有小数点的数值型数据，传输时不传小数点。</w:t>
      </w:r>
    </w:p>
    <w:p w:rsidR="005527B7" w:rsidRDefault="005527B7">
      <w:pPr>
        <w:pStyle w:val="af1"/>
        <w:ind w:leftChars="200" w:left="882" w:hangingChars="220" w:hanging="462"/>
        <w:rPr>
          <w:rFonts w:hint="eastAsia"/>
        </w:rPr>
      </w:pPr>
      <w:r>
        <w:rPr>
          <w:rFonts w:hint="eastAsia"/>
        </w:rPr>
        <w:t>d)  汉字信息交换按国家标准GB 2312-1980和</w:t>
      </w:r>
      <w:r w:rsidR="00951A72">
        <w:rPr>
          <w:rFonts w:hint="eastAsia"/>
        </w:rPr>
        <w:t>GB 18030-2005</w:t>
      </w:r>
      <w:r>
        <w:rPr>
          <w:rFonts w:hint="eastAsia"/>
        </w:rPr>
        <w:t>执行，西文信息交换按国家标准</w:t>
      </w:r>
      <w:r>
        <w:rPr>
          <w:rFonts w:hAnsi="宋体"/>
        </w:rPr>
        <w:t>GB</w:t>
      </w:r>
      <w:r>
        <w:rPr>
          <w:rFonts w:hAnsi="宋体" w:hint="eastAsia"/>
        </w:rPr>
        <w:t xml:space="preserve">/T </w:t>
      </w:r>
      <w:r>
        <w:rPr>
          <w:rFonts w:hAnsi="宋体"/>
        </w:rPr>
        <w:t>1988-1998</w:t>
      </w:r>
      <w:r>
        <w:rPr>
          <w:rFonts w:hint="eastAsia"/>
        </w:rPr>
        <w:t>执行。</w:t>
      </w:r>
    </w:p>
    <w:p w:rsidR="005527B7" w:rsidRDefault="005527B7">
      <w:pPr>
        <w:pStyle w:val="afff8"/>
        <w:rPr>
          <w:rFonts w:hint="eastAsia"/>
        </w:rPr>
      </w:pPr>
      <w:bookmarkStart w:id="190" w:name="_Toc38959559"/>
      <w:bookmarkStart w:id="191" w:name="_Toc40429150"/>
      <w:bookmarkStart w:id="192" w:name="_Toc57800315"/>
      <w:bookmarkStart w:id="193" w:name="_Toc272323196"/>
      <w:bookmarkStart w:id="194" w:name="_Toc274742053"/>
      <w:bookmarkStart w:id="195" w:name="_Toc274742231"/>
      <w:bookmarkStart w:id="196" w:name="_Toc274742316"/>
      <w:bookmarkStart w:id="197" w:name="_Toc274742401"/>
      <w:bookmarkStart w:id="198" w:name="_Toc279759765"/>
      <w:bookmarkStart w:id="199" w:name="_Toc281919258"/>
      <w:bookmarkStart w:id="200" w:name="_Toc281981506"/>
      <w:bookmarkStart w:id="201" w:name="_Toc282517236"/>
      <w:bookmarkStart w:id="202" w:name="_Toc283717202"/>
      <w:bookmarkStart w:id="203" w:name="_Toc283800723"/>
      <w:bookmarkStart w:id="204" w:name="_Toc286320638"/>
      <w:bookmarkStart w:id="205" w:name="_Toc287256065"/>
      <w:bookmarkStart w:id="206" w:name="_Toc290644776"/>
      <w:bookmarkStart w:id="207" w:name="_Toc499714493"/>
      <w:r>
        <w:rPr>
          <w:rFonts w:hint="eastAsia"/>
        </w:rPr>
        <w:t>加密</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5527B7" w:rsidRDefault="005527B7">
      <w:pPr>
        <w:pStyle w:val="af1"/>
        <w:ind w:firstLine="420"/>
        <w:rPr>
          <w:rFonts w:hint="eastAsia"/>
        </w:rPr>
      </w:pPr>
      <w:r>
        <w:rPr>
          <w:rFonts w:hint="eastAsia"/>
        </w:rPr>
        <w:t>对通过公网进行传输的敏感数据进行加密是非常必要的，本标准建议对这些数据进行加密处理。</w:t>
      </w:r>
    </w:p>
    <w:p w:rsidR="005527B7" w:rsidRDefault="005527B7">
      <w:pPr>
        <w:pStyle w:val="affff2"/>
        <w:ind w:left="0"/>
        <w:rPr>
          <w:rFonts w:hint="eastAsia"/>
        </w:rPr>
      </w:pPr>
      <w:bookmarkStart w:id="208" w:name="_Toc40429151"/>
      <w:bookmarkStart w:id="209" w:name="_Toc57800316"/>
      <w:bookmarkStart w:id="210" w:name="_Toc272323197"/>
      <w:bookmarkStart w:id="211" w:name="_Toc274742054"/>
      <w:bookmarkStart w:id="212" w:name="_Toc274742232"/>
      <w:bookmarkStart w:id="213" w:name="_Toc274742317"/>
      <w:bookmarkStart w:id="214" w:name="_Toc274742402"/>
      <w:bookmarkStart w:id="215" w:name="_Toc279759766"/>
      <w:bookmarkStart w:id="216" w:name="_Toc281919259"/>
      <w:bookmarkStart w:id="217" w:name="_Toc281981507"/>
      <w:bookmarkStart w:id="218" w:name="_Toc282517237"/>
      <w:bookmarkStart w:id="219" w:name="_Toc283717203"/>
      <w:bookmarkStart w:id="220" w:name="_Toc283800724"/>
      <w:bookmarkStart w:id="221" w:name="_Toc286320639"/>
      <w:bookmarkStart w:id="222" w:name="_Toc287256066"/>
      <w:bookmarkStart w:id="223" w:name="_Toc290644777"/>
      <w:bookmarkStart w:id="224" w:name="_Toc499714494"/>
      <w:r>
        <w:rPr>
          <w:rFonts w:hint="eastAsia"/>
        </w:rPr>
        <w:t>信息交换格式</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5527B7" w:rsidRDefault="005527B7">
      <w:pPr>
        <w:pStyle w:val="af1"/>
        <w:ind w:firstLine="420"/>
        <w:rPr>
          <w:rFonts w:hint="eastAsia"/>
        </w:rPr>
      </w:pPr>
      <w:r>
        <w:rPr>
          <w:rFonts w:hint="eastAsia"/>
        </w:rPr>
        <w:t>每次交换的信息包括三个部分：信息头，信息体和信息尾。文件交换方式的详细约定见附录A中的格式。</w:t>
      </w:r>
    </w:p>
    <w:p w:rsidR="005527B7" w:rsidRDefault="005527B7">
      <w:pPr>
        <w:pStyle w:val="af1"/>
        <w:ind w:firstLine="420"/>
        <w:rPr>
          <w:rFonts w:hint="eastAsia"/>
        </w:rPr>
      </w:pPr>
      <w:r>
        <w:rPr>
          <w:rFonts w:hint="eastAsia"/>
        </w:rPr>
        <w:t>a)  信息头：表示一次数据交换的开始，它给出本次数据交换的信息提要。其内容如表2所示：</w:t>
      </w:r>
    </w:p>
    <w:p w:rsidR="005527B7" w:rsidRDefault="005527B7">
      <w:pPr>
        <w:pStyle w:val="a"/>
        <w:rPr>
          <w:rFonts w:hint="eastAsia"/>
        </w:rPr>
      </w:pPr>
      <w:r>
        <w:rPr>
          <w:rFonts w:hint="eastAsia"/>
        </w:rPr>
        <w:t>信息头格式</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27"/>
        <w:gridCol w:w="3911"/>
      </w:tblGrid>
      <w:tr w:rsidR="005527B7">
        <w:tblPrEx>
          <w:tblCellMar>
            <w:top w:w="0" w:type="dxa"/>
            <w:bottom w:w="0" w:type="dxa"/>
          </w:tblCellMar>
        </w:tblPrEx>
        <w:trPr>
          <w:jc w:val="center"/>
        </w:trPr>
        <w:tc>
          <w:tcPr>
            <w:tcW w:w="2127" w:type="dxa"/>
            <w:tcBorders>
              <w:top w:val="single" w:sz="12" w:space="0" w:color="000000"/>
              <w:bottom w:val="single" w:sz="12" w:space="0" w:color="000000"/>
            </w:tcBorders>
          </w:tcPr>
          <w:p w:rsidR="005527B7" w:rsidRDefault="005527B7">
            <w:pPr>
              <w:jc w:val="center"/>
              <w:rPr>
                <w:rFonts w:ascii="宋体" w:eastAsia="宋体" w:hAnsi="宋体" w:hint="eastAsia"/>
                <w:caps/>
                <w:sz w:val="18"/>
              </w:rPr>
            </w:pPr>
            <w:r>
              <w:rPr>
                <w:rFonts w:ascii="宋体" w:eastAsia="宋体" w:hAnsi="宋体" w:hint="eastAsia"/>
                <w:caps/>
                <w:sz w:val="18"/>
              </w:rPr>
              <w:t>名称</w:t>
            </w:r>
          </w:p>
        </w:tc>
        <w:tc>
          <w:tcPr>
            <w:tcW w:w="3911" w:type="dxa"/>
            <w:tcBorders>
              <w:top w:val="single" w:sz="12" w:space="0" w:color="000000"/>
              <w:bottom w:val="single" w:sz="12" w:space="0" w:color="000000"/>
            </w:tcBorders>
          </w:tcPr>
          <w:p w:rsidR="005527B7" w:rsidRDefault="005527B7">
            <w:pPr>
              <w:jc w:val="center"/>
              <w:rPr>
                <w:rFonts w:ascii="宋体" w:eastAsia="宋体" w:hAnsi="宋体" w:hint="eastAsia"/>
                <w:caps/>
                <w:sz w:val="18"/>
              </w:rPr>
            </w:pPr>
            <w:r>
              <w:rPr>
                <w:rFonts w:ascii="宋体" w:eastAsia="宋体" w:hAnsi="宋体" w:hint="eastAsia"/>
                <w:caps/>
                <w:sz w:val="18"/>
              </w:rPr>
              <w:t>说明</w:t>
            </w:r>
          </w:p>
        </w:tc>
      </w:tr>
      <w:tr w:rsidR="005527B7">
        <w:tblPrEx>
          <w:tblCellMar>
            <w:top w:w="0" w:type="dxa"/>
            <w:bottom w:w="0" w:type="dxa"/>
          </w:tblCellMar>
        </w:tblPrEx>
        <w:trPr>
          <w:jc w:val="center"/>
        </w:trPr>
        <w:tc>
          <w:tcPr>
            <w:tcW w:w="2127" w:type="dxa"/>
            <w:tcBorders>
              <w:top w:val="single" w:sz="12" w:space="0" w:color="000000"/>
            </w:tcBorders>
          </w:tcPr>
          <w:p w:rsidR="005527B7" w:rsidRDefault="005527B7">
            <w:pPr>
              <w:rPr>
                <w:rFonts w:ascii="宋体" w:eastAsia="宋体" w:hAnsi="宋体" w:hint="eastAsia"/>
                <w:sz w:val="18"/>
              </w:rPr>
            </w:pPr>
            <w:r>
              <w:rPr>
                <w:rFonts w:ascii="宋体" w:eastAsia="宋体" w:hAnsi="宋体" w:hint="eastAsia"/>
                <w:sz w:val="18"/>
              </w:rPr>
              <w:t>信息头标识</w:t>
            </w:r>
          </w:p>
        </w:tc>
        <w:tc>
          <w:tcPr>
            <w:tcW w:w="3911" w:type="dxa"/>
            <w:tcBorders>
              <w:top w:val="single" w:sz="12" w:space="0" w:color="000000"/>
            </w:tcBorders>
          </w:tcPr>
          <w:p w:rsidR="005527B7" w:rsidRDefault="005527B7">
            <w:pPr>
              <w:rPr>
                <w:rFonts w:ascii="宋体" w:eastAsia="宋体" w:hAnsi="宋体" w:hint="eastAsia"/>
                <w:sz w:val="18"/>
              </w:rPr>
            </w:pPr>
            <w:r>
              <w:rPr>
                <w:rFonts w:ascii="宋体" w:eastAsia="宋体" w:hAnsi="宋体" w:hint="eastAsia"/>
                <w:sz w:val="18"/>
              </w:rPr>
              <w:t>用以标明该信息头的格式类型</w:t>
            </w:r>
          </w:p>
        </w:tc>
      </w:tr>
      <w:tr w:rsidR="005527B7">
        <w:tblPrEx>
          <w:tblCellMar>
            <w:top w:w="0" w:type="dxa"/>
            <w:bottom w:w="0" w:type="dxa"/>
          </w:tblCellMar>
        </w:tblPrEx>
        <w:trPr>
          <w:jc w:val="center"/>
        </w:trPr>
        <w:tc>
          <w:tcPr>
            <w:tcW w:w="2127" w:type="dxa"/>
          </w:tcPr>
          <w:p w:rsidR="005527B7" w:rsidRDefault="005527B7">
            <w:pPr>
              <w:rPr>
                <w:rFonts w:ascii="宋体" w:eastAsia="宋体" w:hAnsi="宋体" w:hint="eastAsia"/>
                <w:sz w:val="18"/>
              </w:rPr>
            </w:pPr>
            <w:r>
              <w:rPr>
                <w:rFonts w:ascii="宋体" w:eastAsia="宋体" w:hAnsi="宋体" w:hint="eastAsia"/>
                <w:sz w:val="18"/>
              </w:rPr>
              <w:t>协议版本号</w:t>
            </w:r>
          </w:p>
        </w:tc>
        <w:tc>
          <w:tcPr>
            <w:tcW w:w="3911"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2127" w:type="dxa"/>
          </w:tcPr>
          <w:p w:rsidR="005527B7" w:rsidRDefault="005527B7">
            <w:pPr>
              <w:rPr>
                <w:rFonts w:ascii="宋体" w:eastAsia="宋体" w:hAnsi="宋体" w:hint="eastAsia"/>
                <w:sz w:val="18"/>
              </w:rPr>
            </w:pPr>
            <w:r>
              <w:rPr>
                <w:rFonts w:ascii="宋体" w:eastAsia="宋体" w:hAnsi="宋体" w:hint="eastAsia"/>
                <w:sz w:val="18"/>
              </w:rPr>
              <w:t>信息创建人</w:t>
            </w:r>
          </w:p>
        </w:tc>
        <w:tc>
          <w:tcPr>
            <w:tcW w:w="3911" w:type="dxa"/>
          </w:tcPr>
          <w:p w:rsidR="005527B7" w:rsidRDefault="005527B7">
            <w:pPr>
              <w:rPr>
                <w:rFonts w:ascii="宋体" w:eastAsia="宋体" w:hAnsi="宋体" w:hint="eastAsia"/>
                <w:sz w:val="18"/>
              </w:rPr>
            </w:pPr>
            <w:r>
              <w:rPr>
                <w:rFonts w:ascii="宋体" w:eastAsia="宋体" w:hAnsi="宋体" w:hint="eastAsia"/>
                <w:sz w:val="18"/>
              </w:rPr>
              <w:t>销售人/注册登记人/基金管理人/托管人的代码</w:t>
            </w:r>
          </w:p>
        </w:tc>
      </w:tr>
      <w:tr w:rsidR="005527B7">
        <w:tblPrEx>
          <w:tblCellMar>
            <w:top w:w="0" w:type="dxa"/>
            <w:bottom w:w="0" w:type="dxa"/>
          </w:tblCellMar>
        </w:tblPrEx>
        <w:trPr>
          <w:jc w:val="center"/>
        </w:trPr>
        <w:tc>
          <w:tcPr>
            <w:tcW w:w="2127" w:type="dxa"/>
          </w:tcPr>
          <w:p w:rsidR="005527B7" w:rsidRDefault="005527B7">
            <w:pPr>
              <w:rPr>
                <w:rFonts w:ascii="宋体" w:eastAsia="宋体" w:hAnsi="宋体" w:hint="eastAsia"/>
                <w:sz w:val="18"/>
              </w:rPr>
            </w:pPr>
            <w:r>
              <w:rPr>
                <w:rFonts w:ascii="宋体" w:eastAsia="宋体" w:hAnsi="宋体" w:hint="eastAsia"/>
                <w:sz w:val="18"/>
              </w:rPr>
              <w:t>信息接收人</w:t>
            </w:r>
          </w:p>
        </w:tc>
        <w:tc>
          <w:tcPr>
            <w:tcW w:w="3911" w:type="dxa"/>
          </w:tcPr>
          <w:p w:rsidR="005527B7" w:rsidRDefault="005527B7">
            <w:pPr>
              <w:rPr>
                <w:rFonts w:ascii="宋体" w:eastAsia="宋体" w:hAnsi="宋体" w:hint="eastAsia"/>
                <w:sz w:val="18"/>
              </w:rPr>
            </w:pPr>
            <w:r>
              <w:rPr>
                <w:rFonts w:ascii="宋体" w:eastAsia="宋体" w:hAnsi="宋体" w:hint="eastAsia"/>
                <w:sz w:val="18"/>
              </w:rPr>
              <w:t>销售人/注册登记人/基金管理人/托管人的代码</w:t>
            </w:r>
          </w:p>
        </w:tc>
      </w:tr>
      <w:tr w:rsidR="005527B7">
        <w:tblPrEx>
          <w:tblCellMar>
            <w:top w:w="0" w:type="dxa"/>
            <w:bottom w:w="0" w:type="dxa"/>
          </w:tblCellMar>
        </w:tblPrEx>
        <w:trPr>
          <w:jc w:val="center"/>
        </w:trPr>
        <w:tc>
          <w:tcPr>
            <w:tcW w:w="2127" w:type="dxa"/>
          </w:tcPr>
          <w:p w:rsidR="005527B7" w:rsidRDefault="005527B7">
            <w:pPr>
              <w:rPr>
                <w:rFonts w:ascii="宋体" w:eastAsia="宋体" w:hAnsi="宋体" w:hint="eastAsia"/>
                <w:sz w:val="18"/>
              </w:rPr>
            </w:pPr>
            <w:r>
              <w:rPr>
                <w:rFonts w:ascii="宋体" w:eastAsia="宋体" w:hAnsi="宋体" w:hint="eastAsia"/>
                <w:sz w:val="18"/>
              </w:rPr>
              <w:t>传送发生日期</w:t>
            </w:r>
          </w:p>
        </w:tc>
        <w:tc>
          <w:tcPr>
            <w:tcW w:w="3911" w:type="dxa"/>
          </w:tcPr>
          <w:p w:rsidR="005527B7" w:rsidRDefault="005527B7">
            <w:pPr>
              <w:rPr>
                <w:rFonts w:ascii="宋体" w:eastAsia="宋体" w:hAnsi="宋体" w:hint="eastAsia"/>
                <w:sz w:val="18"/>
              </w:rPr>
            </w:pPr>
            <w:r>
              <w:rPr>
                <w:rFonts w:ascii="宋体" w:eastAsia="宋体" w:hAnsi="宋体" w:hint="eastAsia"/>
                <w:sz w:val="18"/>
              </w:rPr>
              <w:t>传送发生日期</w:t>
            </w:r>
          </w:p>
        </w:tc>
      </w:tr>
    </w:tbl>
    <w:p w:rsidR="005527B7" w:rsidRDefault="005527B7">
      <w:pPr>
        <w:pStyle w:val="af1"/>
        <w:ind w:firstLine="420"/>
        <w:rPr>
          <w:rFonts w:hint="eastAsia"/>
        </w:rPr>
      </w:pPr>
      <w:r>
        <w:rPr>
          <w:rFonts w:hint="eastAsia"/>
        </w:rPr>
        <w:t>b)  信息体：包括数据交换的内容，见表3。</w:t>
      </w:r>
    </w:p>
    <w:p w:rsidR="005527B7" w:rsidRDefault="005527B7">
      <w:pPr>
        <w:pStyle w:val="a"/>
        <w:rPr>
          <w:rFonts w:hint="eastAsia"/>
        </w:rPr>
      </w:pPr>
      <w:r>
        <w:rPr>
          <w:rFonts w:hint="eastAsia"/>
        </w:rPr>
        <w:t>信息体格式</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783"/>
        <w:gridCol w:w="4176"/>
      </w:tblGrid>
      <w:tr w:rsidR="005527B7">
        <w:tblPrEx>
          <w:tblCellMar>
            <w:top w:w="0" w:type="dxa"/>
            <w:bottom w:w="0" w:type="dxa"/>
          </w:tblCellMar>
        </w:tblPrEx>
        <w:trPr>
          <w:jc w:val="center"/>
        </w:trPr>
        <w:tc>
          <w:tcPr>
            <w:tcW w:w="1783" w:type="dxa"/>
            <w:tcBorders>
              <w:top w:val="single" w:sz="12" w:space="0" w:color="000000"/>
              <w:bottom w:val="single" w:sz="12" w:space="0" w:color="000000"/>
            </w:tcBorders>
          </w:tcPr>
          <w:p w:rsidR="005527B7" w:rsidRDefault="005527B7">
            <w:pPr>
              <w:jc w:val="center"/>
              <w:rPr>
                <w:rFonts w:ascii="宋体" w:eastAsia="宋体" w:hAnsi="宋体" w:hint="eastAsia"/>
                <w:caps/>
                <w:sz w:val="18"/>
              </w:rPr>
            </w:pPr>
            <w:r>
              <w:rPr>
                <w:rFonts w:ascii="宋体" w:eastAsia="宋体" w:hAnsi="宋体" w:hint="eastAsia"/>
                <w:caps/>
                <w:sz w:val="18"/>
              </w:rPr>
              <w:t>名称</w:t>
            </w:r>
          </w:p>
        </w:tc>
        <w:tc>
          <w:tcPr>
            <w:tcW w:w="4176" w:type="dxa"/>
            <w:tcBorders>
              <w:top w:val="single" w:sz="12" w:space="0" w:color="000000"/>
              <w:bottom w:val="single" w:sz="12" w:space="0" w:color="000000"/>
            </w:tcBorders>
          </w:tcPr>
          <w:p w:rsidR="005527B7" w:rsidRDefault="005527B7">
            <w:pPr>
              <w:jc w:val="center"/>
              <w:rPr>
                <w:rFonts w:ascii="宋体" w:eastAsia="宋体" w:hAnsi="宋体" w:hint="eastAsia"/>
                <w:caps/>
                <w:sz w:val="18"/>
              </w:rPr>
            </w:pPr>
            <w:r>
              <w:rPr>
                <w:rFonts w:ascii="宋体" w:eastAsia="宋体" w:hAnsi="宋体" w:hint="eastAsia"/>
                <w:caps/>
                <w:sz w:val="18"/>
              </w:rPr>
              <w:t>说明</w:t>
            </w:r>
          </w:p>
        </w:tc>
      </w:tr>
      <w:tr w:rsidR="005527B7">
        <w:tblPrEx>
          <w:tblCellMar>
            <w:top w:w="0" w:type="dxa"/>
            <w:bottom w:w="0" w:type="dxa"/>
          </w:tblCellMar>
        </w:tblPrEx>
        <w:trPr>
          <w:jc w:val="center"/>
        </w:trPr>
        <w:tc>
          <w:tcPr>
            <w:tcW w:w="1783" w:type="dxa"/>
            <w:tcBorders>
              <w:top w:val="single" w:sz="6" w:space="0" w:color="000000"/>
            </w:tcBorders>
          </w:tcPr>
          <w:p w:rsidR="005527B7" w:rsidRDefault="005527B7">
            <w:pPr>
              <w:rPr>
                <w:rFonts w:ascii="宋体" w:eastAsia="宋体" w:hAnsi="宋体" w:hint="eastAsia"/>
                <w:sz w:val="18"/>
              </w:rPr>
            </w:pPr>
            <w:r>
              <w:rPr>
                <w:rFonts w:ascii="宋体" w:eastAsia="宋体" w:hAnsi="宋体" w:hint="eastAsia"/>
                <w:sz w:val="18"/>
              </w:rPr>
              <w:t>汇总表号</w:t>
            </w:r>
          </w:p>
        </w:tc>
        <w:tc>
          <w:tcPr>
            <w:tcW w:w="4176" w:type="dxa"/>
            <w:tcBorders>
              <w:top w:val="single" w:sz="6" w:space="0" w:color="000000"/>
            </w:tcBorders>
          </w:tcPr>
          <w:p w:rsidR="005527B7" w:rsidRDefault="005527B7">
            <w:pPr>
              <w:rPr>
                <w:rFonts w:ascii="宋体" w:eastAsia="宋体" w:hAnsi="宋体" w:hint="eastAsia"/>
                <w:sz w:val="18"/>
              </w:rPr>
            </w:pPr>
            <w:r>
              <w:rPr>
                <w:rFonts w:ascii="宋体" w:eastAsia="宋体" w:hAnsi="宋体" w:hint="eastAsia"/>
                <w:sz w:val="18"/>
              </w:rPr>
              <w:t>文件传输次序标志</w:t>
            </w: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文件类型代码</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发送人</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接收人</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字段数</w:t>
            </w:r>
          </w:p>
        </w:tc>
        <w:tc>
          <w:tcPr>
            <w:tcW w:w="4176" w:type="dxa"/>
          </w:tcPr>
          <w:p w:rsidR="005527B7" w:rsidRDefault="005527B7">
            <w:pPr>
              <w:rPr>
                <w:rFonts w:ascii="宋体" w:eastAsia="宋体" w:hAnsi="宋体" w:hint="eastAsia"/>
                <w:sz w:val="18"/>
              </w:rPr>
            </w:pPr>
            <w:r>
              <w:rPr>
                <w:rFonts w:ascii="宋体" w:eastAsia="宋体" w:hAnsi="宋体" w:hint="eastAsia"/>
                <w:sz w:val="18"/>
              </w:rPr>
              <w:t>表示该数据文件的构成字段数</w:t>
            </w: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字段名1</w:t>
            </w:r>
          </w:p>
        </w:tc>
        <w:tc>
          <w:tcPr>
            <w:tcW w:w="4176"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sz w:val="18"/>
              </w:rPr>
              <w:t>…</w:t>
            </w:r>
          </w:p>
        </w:tc>
        <w:tc>
          <w:tcPr>
            <w:tcW w:w="4176" w:type="dxa"/>
          </w:tcPr>
          <w:p w:rsidR="005527B7" w:rsidRDefault="005527B7">
            <w:pPr>
              <w:pStyle w:val="11"/>
              <w:pBdr>
                <w:bottom w:val="none" w:sz="0" w:space="0" w:color="auto"/>
              </w:pBdr>
              <w:snapToGrid/>
              <w:rPr>
                <w:rFonts w:ascii="宋体" w:hAnsi="宋体" w:hint="eastAsia"/>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sz w:val="18"/>
              </w:rPr>
            </w:pPr>
            <w:r>
              <w:rPr>
                <w:rFonts w:ascii="宋体" w:eastAsia="宋体" w:hAnsi="宋体" w:hint="eastAsia"/>
                <w:sz w:val="18"/>
              </w:rPr>
              <w:t>字段名N</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记录数</w:t>
            </w:r>
          </w:p>
        </w:tc>
        <w:tc>
          <w:tcPr>
            <w:tcW w:w="4176" w:type="dxa"/>
          </w:tcPr>
          <w:p w:rsidR="005527B7" w:rsidRDefault="005527B7">
            <w:pPr>
              <w:rPr>
                <w:rFonts w:ascii="宋体" w:eastAsia="宋体" w:hAnsi="宋体" w:hint="eastAsia"/>
                <w:sz w:val="18"/>
              </w:rPr>
            </w:pPr>
            <w:r>
              <w:rPr>
                <w:rFonts w:ascii="宋体" w:eastAsia="宋体" w:hAnsi="宋体" w:hint="eastAsia"/>
                <w:sz w:val="18"/>
              </w:rPr>
              <w:t>该数据文件包含的数据记录数</w:t>
            </w: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记录1</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记录2</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记录3</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sz w:val="18"/>
              </w:rPr>
              <w:t>…</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记录M</w:t>
            </w:r>
          </w:p>
        </w:tc>
        <w:tc>
          <w:tcPr>
            <w:tcW w:w="4176"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83" w:type="dxa"/>
          </w:tcPr>
          <w:p w:rsidR="005527B7" w:rsidRDefault="005527B7">
            <w:pPr>
              <w:rPr>
                <w:rFonts w:ascii="宋体" w:eastAsia="宋体" w:hAnsi="宋体" w:hint="eastAsia"/>
                <w:sz w:val="18"/>
              </w:rPr>
            </w:pPr>
            <w:r>
              <w:rPr>
                <w:rFonts w:ascii="宋体" w:eastAsia="宋体" w:hAnsi="宋体" w:hint="eastAsia"/>
                <w:sz w:val="18"/>
              </w:rPr>
              <w:t>信息体结束标识</w:t>
            </w:r>
          </w:p>
        </w:tc>
        <w:tc>
          <w:tcPr>
            <w:tcW w:w="4176" w:type="dxa"/>
          </w:tcPr>
          <w:p w:rsidR="005527B7" w:rsidRDefault="005527B7">
            <w:pPr>
              <w:rPr>
                <w:rFonts w:ascii="宋体" w:eastAsia="宋体" w:hAnsi="宋体" w:hint="eastAsia"/>
                <w:sz w:val="18"/>
              </w:rPr>
            </w:pPr>
            <w:r>
              <w:rPr>
                <w:rFonts w:ascii="宋体" w:eastAsia="宋体" w:hAnsi="宋体" w:hint="eastAsia"/>
                <w:sz w:val="18"/>
              </w:rPr>
              <w:t>用以标明信息体的结束</w:t>
            </w:r>
          </w:p>
        </w:tc>
      </w:tr>
    </w:tbl>
    <w:p w:rsidR="005527B7" w:rsidRDefault="005527B7">
      <w:pPr>
        <w:pStyle w:val="af1"/>
        <w:numPr>
          <w:ilvl w:val="0"/>
          <w:numId w:val="11"/>
        </w:numPr>
        <w:ind w:firstLineChars="0"/>
        <w:rPr>
          <w:rFonts w:hint="eastAsia"/>
        </w:rPr>
      </w:pPr>
      <w:r>
        <w:rPr>
          <w:rFonts w:hint="eastAsia"/>
        </w:rPr>
        <w:t>信息尾：表示一次数据交换的结束。</w:t>
      </w:r>
    </w:p>
    <w:p w:rsidR="005527B7" w:rsidRDefault="005527B7">
      <w:pPr>
        <w:pStyle w:val="affff2"/>
        <w:ind w:left="0"/>
        <w:rPr>
          <w:rFonts w:hint="eastAsia"/>
        </w:rPr>
      </w:pPr>
      <w:bookmarkStart w:id="225" w:name="_Toc38959562"/>
      <w:bookmarkStart w:id="226" w:name="_Toc40429152"/>
      <w:bookmarkStart w:id="227" w:name="_Toc57800317"/>
      <w:bookmarkStart w:id="228" w:name="_Toc272323198"/>
      <w:bookmarkStart w:id="229" w:name="_Toc274742055"/>
      <w:bookmarkStart w:id="230" w:name="_Toc274742233"/>
      <w:bookmarkStart w:id="231" w:name="_Toc274742318"/>
      <w:bookmarkStart w:id="232" w:name="_Toc274742403"/>
      <w:bookmarkStart w:id="233" w:name="_Toc279759767"/>
      <w:bookmarkStart w:id="234" w:name="_Toc281919260"/>
      <w:bookmarkStart w:id="235" w:name="_Toc281981508"/>
      <w:bookmarkStart w:id="236" w:name="_Toc282517238"/>
      <w:bookmarkStart w:id="237" w:name="_Toc283717204"/>
      <w:bookmarkStart w:id="238" w:name="_Toc283800725"/>
      <w:bookmarkStart w:id="239" w:name="_Toc286320640"/>
      <w:bookmarkStart w:id="240" w:name="_Toc287256067"/>
      <w:bookmarkStart w:id="241" w:name="_Toc290644778"/>
      <w:bookmarkStart w:id="242" w:name="_Toc499714495"/>
      <w:r>
        <w:rPr>
          <w:rFonts w:hint="eastAsia"/>
        </w:rPr>
        <w:t>业务类型编码</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5527B7" w:rsidRDefault="00A4608C">
      <w:pPr>
        <w:pStyle w:val="af1"/>
        <w:ind w:firstLine="420"/>
        <w:rPr>
          <w:rFonts w:hint="eastAsia"/>
        </w:rPr>
      </w:pPr>
      <w:r>
        <w:rPr>
          <w:rFonts w:hint="eastAsia"/>
        </w:rPr>
        <w:t>基金</w:t>
      </w:r>
      <w:r w:rsidR="005527B7">
        <w:rPr>
          <w:rFonts w:hint="eastAsia"/>
        </w:rPr>
        <w:t>业务所涉及的业务类型见表4。业务代码在数据交换文件中使用，为三位编码。其中第一位表示业务发起的方向（0表示申请，1表示确认，有的业务为单向发起），第二、三位表示业务类别。</w:t>
      </w:r>
    </w:p>
    <w:p w:rsidR="005527B7" w:rsidRDefault="00A4608C">
      <w:pPr>
        <w:pStyle w:val="a"/>
        <w:rPr>
          <w:rFonts w:hint="eastAsia"/>
        </w:rPr>
      </w:pPr>
      <w:r>
        <w:rPr>
          <w:rFonts w:hint="eastAsia"/>
        </w:rPr>
        <w:t>基金</w:t>
      </w:r>
      <w:r w:rsidR="005527B7">
        <w:rPr>
          <w:rFonts w:hint="eastAsia"/>
        </w:rPr>
        <w:t>业务类型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1800"/>
        <w:gridCol w:w="2340"/>
        <w:gridCol w:w="2654"/>
      </w:tblGrid>
      <w:tr w:rsidR="005527B7">
        <w:tblPrEx>
          <w:tblCellMar>
            <w:top w:w="0" w:type="dxa"/>
            <w:bottom w:w="0" w:type="dxa"/>
          </w:tblCellMar>
        </w:tblPrEx>
        <w:trPr>
          <w:jc w:val="center"/>
        </w:trPr>
        <w:tc>
          <w:tcPr>
            <w:tcW w:w="1728" w:type="dxa"/>
            <w:tcBorders>
              <w:top w:val="single" w:sz="12" w:space="0" w:color="auto"/>
              <w:bottom w:val="single" w:sz="12" w:space="0" w:color="auto"/>
            </w:tcBorders>
          </w:tcPr>
          <w:p w:rsidR="005527B7" w:rsidRDefault="005527B7">
            <w:pPr>
              <w:jc w:val="center"/>
              <w:rPr>
                <w:rFonts w:ascii="宋体" w:eastAsia="宋体" w:hAnsi="宋体" w:hint="eastAsia"/>
                <w:color w:val="000000"/>
                <w:sz w:val="18"/>
              </w:rPr>
            </w:pPr>
            <w:r>
              <w:rPr>
                <w:rFonts w:ascii="宋体" w:eastAsia="宋体" w:hAnsi="宋体" w:hint="eastAsia"/>
                <w:color w:val="000000"/>
                <w:sz w:val="18"/>
              </w:rPr>
              <w:t>申请业务代码</w:t>
            </w:r>
          </w:p>
        </w:tc>
        <w:tc>
          <w:tcPr>
            <w:tcW w:w="1800" w:type="dxa"/>
            <w:tcBorders>
              <w:top w:val="single" w:sz="12" w:space="0" w:color="auto"/>
              <w:bottom w:val="single" w:sz="12" w:space="0" w:color="auto"/>
            </w:tcBorders>
          </w:tcPr>
          <w:p w:rsidR="005527B7" w:rsidRDefault="005527B7">
            <w:pPr>
              <w:jc w:val="center"/>
              <w:rPr>
                <w:rFonts w:ascii="宋体" w:eastAsia="宋体" w:hAnsi="宋体" w:hint="eastAsia"/>
                <w:color w:val="000000"/>
                <w:sz w:val="18"/>
              </w:rPr>
            </w:pPr>
            <w:r>
              <w:rPr>
                <w:rFonts w:ascii="宋体" w:eastAsia="宋体" w:hAnsi="宋体" w:hint="eastAsia"/>
                <w:color w:val="000000"/>
                <w:sz w:val="18"/>
              </w:rPr>
              <w:t>确认业务代码</w:t>
            </w:r>
          </w:p>
        </w:tc>
        <w:tc>
          <w:tcPr>
            <w:tcW w:w="2340" w:type="dxa"/>
            <w:tcBorders>
              <w:top w:val="single" w:sz="12" w:space="0" w:color="auto"/>
              <w:bottom w:val="single" w:sz="12" w:space="0" w:color="auto"/>
            </w:tcBorders>
          </w:tcPr>
          <w:p w:rsidR="005527B7" w:rsidRDefault="005527B7">
            <w:pPr>
              <w:jc w:val="center"/>
              <w:rPr>
                <w:rFonts w:ascii="宋体" w:eastAsia="宋体" w:hAnsi="宋体" w:hint="eastAsia"/>
                <w:sz w:val="18"/>
              </w:rPr>
            </w:pPr>
            <w:r>
              <w:rPr>
                <w:rFonts w:ascii="宋体" w:eastAsia="宋体" w:hAnsi="宋体" w:hint="eastAsia"/>
                <w:sz w:val="18"/>
              </w:rPr>
              <w:t>业务名称</w:t>
            </w:r>
          </w:p>
        </w:tc>
        <w:tc>
          <w:tcPr>
            <w:tcW w:w="2654" w:type="dxa"/>
            <w:tcBorders>
              <w:top w:val="single" w:sz="12" w:space="0" w:color="auto"/>
              <w:bottom w:val="single" w:sz="12" w:space="0" w:color="auto"/>
            </w:tcBorders>
          </w:tcPr>
          <w:p w:rsidR="005527B7" w:rsidRDefault="005527B7">
            <w:pPr>
              <w:jc w:val="center"/>
              <w:rPr>
                <w:rFonts w:ascii="宋体" w:eastAsia="宋体" w:hAnsi="宋体" w:hint="eastAsia"/>
                <w:sz w:val="18"/>
              </w:rPr>
            </w:pPr>
            <w:r>
              <w:rPr>
                <w:rFonts w:ascii="宋体" w:eastAsia="宋体" w:hAnsi="宋体" w:hint="eastAsia"/>
                <w:sz w:val="18"/>
              </w:rPr>
              <w:t>备注</w:t>
            </w:r>
          </w:p>
        </w:tc>
      </w:tr>
      <w:tr w:rsidR="005527B7">
        <w:tblPrEx>
          <w:tblCellMar>
            <w:top w:w="0" w:type="dxa"/>
            <w:bottom w:w="0" w:type="dxa"/>
          </w:tblCellMar>
        </w:tblPrEx>
        <w:trPr>
          <w:jc w:val="center"/>
        </w:trPr>
        <w:tc>
          <w:tcPr>
            <w:tcW w:w="1728" w:type="dxa"/>
            <w:tcBorders>
              <w:top w:val="single" w:sz="12" w:space="0" w:color="auto"/>
            </w:tcBorders>
          </w:tcPr>
          <w:p w:rsidR="005527B7" w:rsidRDefault="005527B7">
            <w:pPr>
              <w:rPr>
                <w:rFonts w:ascii="宋体" w:eastAsia="宋体" w:hAnsi="宋体" w:hint="eastAsia"/>
                <w:sz w:val="18"/>
              </w:rPr>
            </w:pPr>
            <w:r>
              <w:rPr>
                <w:rFonts w:ascii="宋体" w:eastAsia="宋体" w:hAnsi="宋体" w:hint="eastAsia"/>
                <w:sz w:val="18"/>
              </w:rPr>
              <w:t>001</w:t>
            </w:r>
          </w:p>
        </w:tc>
        <w:tc>
          <w:tcPr>
            <w:tcW w:w="1800" w:type="dxa"/>
            <w:tcBorders>
              <w:top w:val="single" w:sz="12" w:space="0" w:color="auto"/>
            </w:tcBorders>
          </w:tcPr>
          <w:p w:rsidR="005527B7" w:rsidRDefault="005527B7">
            <w:pPr>
              <w:rPr>
                <w:rFonts w:ascii="宋体" w:eastAsia="宋体" w:hAnsi="宋体" w:hint="eastAsia"/>
                <w:sz w:val="18"/>
              </w:rPr>
            </w:pPr>
            <w:r>
              <w:rPr>
                <w:rFonts w:ascii="宋体" w:eastAsia="宋体" w:hAnsi="宋体" w:hint="eastAsia"/>
                <w:sz w:val="18"/>
              </w:rPr>
              <w:t>101</w:t>
            </w:r>
          </w:p>
        </w:tc>
        <w:tc>
          <w:tcPr>
            <w:tcW w:w="2340" w:type="dxa"/>
            <w:tcBorders>
              <w:top w:val="single" w:sz="12" w:space="0" w:color="auto"/>
            </w:tcBorders>
          </w:tcPr>
          <w:p w:rsidR="005527B7" w:rsidRDefault="005527B7">
            <w:pPr>
              <w:rPr>
                <w:rFonts w:ascii="宋体" w:eastAsia="宋体" w:hAnsi="宋体" w:hint="eastAsia"/>
                <w:sz w:val="18"/>
              </w:rPr>
            </w:pPr>
            <w:r>
              <w:rPr>
                <w:rFonts w:ascii="宋体" w:eastAsia="宋体" w:hAnsi="宋体" w:hint="eastAsia"/>
                <w:sz w:val="18"/>
              </w:rPr>
              <w:t>开户</w:t>
            </w:r>
          </w:p>
        </w:tc>
        <w:tc>
          <w:tcPr>
            <w:tcW w:w="2654" w:type="dxa"/>
            <w:tcBorders>
              <w:top w:val="single" w:sz="12"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002</w:t>
            </w:r>
          </w:p>
        </w:tc>
        <w:tc>
          <w:tcPr>
            <w:tcW w:w="1800" w:type="dxa"/>
          </w:tcPr>
          <w:p w:rsidR="005527B7" w:rsidRDefault="005527B7">
            <w:pPr>
              <w:rPr>
                <w:rFonts w:ascii="宋体" w:eastAsia="宋体" w:hAnsi="宋体" w:hint="eastAsia"/>
                <w:sz w:val="18"/>
              </w:rPr>
            </w:pPr>
            <w:r>
              <w:rPr>
                <w:rFonts w:ascii="宋体" w:eastAsia="宋体" w:hAnsi="宋体" w:hint="eastAsia"/>
                <w:sz w:val="18"/>
              </w:rPr>
              <w:t>102</w:t>
            </w:r>
          </w:p>
        </w:tc>
        <w:tc>
          <w:tcPr>
            <w:tcW w:w="2340" w:type="dxa"/>
          </w:tcPr>
          <w:p w:rsidR="005527B7" w:rsidRDefault="005527B7">
            <w:pPr>
              <w:rPr>
                <w:rFonts w:ascii="宋体" w:eastAsia="宋体" w:hAnsi="宋体" w:hint="eastAsia"/>
                <w:sz w:val="18"/>
              </w:rPr>
            </w:pPr>
            <w:r>
              <w:rPr>
                <w:rFonts w:ascii="宋体" w:eastAsia="宋体" w:hAnsi="宋体" w:hint="eastAsia"/>
                <w:sz w:val="18"/>
              </w:rPr>
              <w:t>销户</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003</w:t>
            </w:r>
          </w:p>
        </w:tc>
        <w:tc>
          <w:tcPr>
            <w:tcW w:w="1800" w:type="dxa"/>
          </w:tcPr>
          <w:p w:rsidR="005527B7" w:rsidRDefault="005527B7">
            <w:pPr>
              <w:rPr>
                <w:rFonts w:ascii="宋体" w:eastAsia="宋体" w:hAnsi="宋体" w:hint="eastAsia"/>
                <w:sz w:val="18"/>
              </w:rPr>
            </w:pPr>
            <w:r>
              <w:rPr>
                <w:rFonts w:ascii="宋体" w:eastAsia="宋体" w:hAnsi="宋体" w:hint="eastAsia"/>
                <w:sz w:val="18"/>
              </w:rPr>
              <w:t>103</w:t>
            </w:r>
          </w:p>
        </w:tc>
        <w:tc>
          <w:tcPr>
            <w:tcW w:w="2340" w:type="dxa"/>
          </w:tcPr>
          <w:p w:rsidR="005527B7" w:rsidRDefault="005527B7">
            <w:pPr>
              <w:rPr>
                <w:rFonts w:ascii="宋体" w:eastAsia="宋体" w:hAnsi="宋体" w:hint="eastAsia"/>
                <w:sz w:val="18"/>
              </w:rPr>
            </w:pPr>
            <w:r>
              <w:rPr>
                <w:rFonts w:ascii="宋体" w:eastAsia="宋体" w:hAnsi="宋体" w:hint="eastAsia"/>
                <w:sz w:val="18"/>
              </w:rPr>
              <w:t>账户信息修改</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004</w:t>
            </w:r>
          </w:p>
        </w:tc>
        <w:tc>
          <w:tcPr>
            <w:tcW w:w="1800" w:type="dxa"/>
          </w:tcPr>
          <w:p w:rsidR="005527B7" w:rsidRDefault="005527B7">
            <w:pPr>
              <w:rPr>
                <w:rFonts w:ascii="宋体" w:eastAsia="宋体" w:hAnsi="宋体" w:hint="eastAsia"/>
                <w:sz w:val="18"/>
              </w:rPr>
            </w:pPr>
            <w:r>
              <w:rPr>
                <w:rFonts w:ascii="宋体" w:eastAsia="宋体" w:hAnsi="宋体" w:hint="eastAsia"/>
                <w:sz w:val="18"/>
              </w:rPr>
              <w:t>104</w:t>
            </w:r>
          </w:p>
        </w:tc>
        <w:tc>
          <w:tcPr>
            <w:tcW w:w="2340" w:type="dxa"/>
          </w:tcPr>
          <w:p w:rsidR="005527B7" w:rsidRDefault="005527B7">
            <w:pPr>
              <w:rPr>
                <w:rFonts w:ascii="宋体" w:eastAsia="宋体" w:hAnsi="宋体" w:hint="eastAsia"/>
                <w:sz w:val="18"/>
              </w:rPr>
            </w:pPr>
            <w:r>
              <w:rPr>
                <w:rFonts w:ascii="宋体" w:eastAsia="宋体" w:hAnsi="宋体" w:hint="eastAsia"/>
                <w:sz w:val="18"/>
              </w:rPr>
              <w:t>基金账户冻结</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005</w:t>
            </w:r>
          </w:p>
        </w:tc>
        <w:tc>
          <w:tcPr>
            <w:tcW w:w="1800" w:type="dxa"/>
          </w:tcPr>
          <w:p w:rsidR="005527B7" w:rsidRDefault="005527B7">
            <w:pPr>
              <w:rPr>
                <w:rFonts w:ascii="宋体" w:eastAsia="宋体" w:hAnsi="宋体" w:hint="eastAsia"/>
                <w:sz w:val="18"/>
              </w:rPr>
            </w:pPr>
            <w:r>
              <w:rPr>
                <w:rFonts w:ascii="宋体" w:eastAsia="宋体" w:hAnsi="宋体" w:hint="eastAsia"/>
                <w:sz w:val="18"/>
              </w:rPr>
              <w:t>105</w:t>
            </w:r>
          </w:p>
        </w:tc>
        <w:tc>
          <w:tcPr>
            <w:tcW w:w="2340" w:type="dxa"/>
          </w:tcPr>
          <w:p w:rsidR="005527B7" w:rsidRDefault="005527B7">
            <w:pPr>
              <w:rPr>
                <w:rFonts w:ascii="宋体" w:eastAsia="宋体" w:hAnsi="宋体" w:hint="eastAsia"/>
                <w:sz w:val="18"/>
              </w:rPr>
            </w:pPr>
            <w:r>
              <w:rPr>
                <w:rFonts w:ascii="宋体" w:eastAsia="宋体" w:hAnsi="宋体" w:hint="eastAsia"/>
                <w:sz w:val="18"/>
              </w:rPr>
              <w:t>基金账户解冻</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006</w:t>
            </w:r>
          </w:p>
        </w:tc>
        <w:tc>
          <w:tcPr>
            <w:tcW w:w="1800" w:type="dxa"/>
          </w:tcPr>
          <w:p w:rsidR="005527B7" w:rsidRDefault="005527B7">
            <w:pPr>
              <w:rPr>
                <w:rFonts w:ascii="宋体" w:eastAsia="宋体" w:hAnsi="宋体" w:hint="eastAsia"/>
                <w:sz w:val="18"/>
              </w:rPr>
            </w:pPr>
            <w:r>
              <w:rPr>
                <w:rFonts w:ascii="宋体" w:eastAsia="宋体" w:hAnsi="宋体" w:hint="eastAsia"/>
                <w:sz w:val="18"/>
              </w:rPr>
              <w:t>106</w:t>
            </w:r>
          </w:p>
        </w:tc>
        <w:tc>
          <w:tcPr>
            <w:tcW w:w="2340" w:type="dxa"/>
          </w:tcPr>
          <w:p w:rsidR="005527B7" w:rsidRDefault="005527B7">
            <w:pPr>
              <w:rPr>
                <w:rFonts w:ascii="宋体" w:eastAsia="宋体" w:hAnsi="宋体" w:hint="eastAsia"/>
                <w:sz w:val="18"/>
              </w:rPr>
            </w:pPr>
            <w:r>
              <w:rPr>
                <w:rFonts w:ascii="宋体" w:eastAsia="宋体" w:hAnsi="宋体" w:hint="eastAsia"/>
                <w:sz w:val="18"/>
              </w:rPr>
              <w:t>基金账户卡挂失</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007</w:t>
            </w:r>
          </w:p>
        </w:tc>
        <w:tc>
          <w:tcPr>
            <w:tcW w:w="1800" w:type="dxa"/>
          </w:tcPr>
          <w:p w:rsidR="005527B7" w:rsidRDefault="005527B7">
            <w:pPr>
              <w:rPr>
                <w:rFonts w:ascii="宋体" w:eastAsia="宋体" w:hAnsi="宋体" w:hint="eastAsia"/>
                <w:sz w:val="18"/>
              </w:rPr>
            </w:pPr>
            <w:r>
              <w:rPr>
                <w:rFonts w:ascii="宋体" w:eastAsia="宋体" w:hAnsi="宋体" w:hint="eastAsia"/>
                <w:sz w:val="18"/>
              </w:rPr>
              <w:t>107</w:t>
            </w:r>
          </w:p>
        </w:tc>
        <w:tc>
          <w:tcPr>
            <w:tcW w:w="2340" w:type="dxa"/>
          </w:tcPr>
          <w:p w:rsidR="005527B7" w:rsidRDefault="005527B7">
            <w:pPr>
              <w:rPr>
                <w:rFonts w:ascii="宋体" w:eastAsia="宋体" w:hAnsi="宋体" w:hint="eastAsia"/>
                <w:sz w:val="18"/>
              </w:rPr>
            </w:pPr>
            <w:r>
              <w:rPr>
                <w:rFonts w:ascii="宋体" w:eastAsia="宋体" w:hAnsi="宋体" w:hint="eastAsia"/>
                <w:sz w:val="18"/>
              </w:rPr>
              <w:t>基金账户卡解挂</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008</w:t>
            </w:r>
          </w:p>
        </w:tc>
        <w:tc>
          <w:tcPr>
            <w:tcW w:w="1800" w:type="dxa"/>
          </w:tcPr>
          <w:p w:rsidR="005527B7" w:rsidRDefault="005527B7">
            <w:pPr>
              <w:rPr>
                <w:rFonts w:ascii="宋体" w:eastAsia="宋体" w:hAnsi="宋体" w:hint="eastAsia"/>
                <w:color w:val="000000"/>
                <w:sz w:val="18"/>
              </w:rPr>
            </w:pPr>
            <w:r>
              <w:rPr>
                <w:rFonts w:ascii="宋体" w:eastAsia="宋体" w:hAnsi="宋体" w:hint="eastAsia"/>
                <w:color w:val="000000"/>
                <w:sz w:val="18"/>
              </w:rPr>
              <w:t>108</w:t>
            </w:r>
          </w:p>
        </w:tc>
        <w:tc>
          <w:tcPr>
            <w:tcW w:w="2340" w:type="dxa"/>
          </w:tcPr>
          <w:p w:rsidR="005527B7" w:rsidRDefault="005527B7">
            <w:pPr>
              <w:rPr>
                <w:rFonts w:ascii="宋体" w:eastAsia="宋体" w:hAnsi="宋体" w:hint="eastAsia"/>
                <w:color w:val="000000"/>
                <w:sz w:val="18"/>
              </w:rPr>
            </w:pPr>
            <w:r>
              <w:rPr>
                <w:rFonts w:ascii="宋体" w:eastAsia="宋体" w:hAnsi="宋体" w:hint="eastAsia"/>
                <w:color w:val="000000"/>
                <w:sz w:val="18"/>
              </w:rPr>
              <w:t>增加交易账户</w:t>
            </w:r>
          </w:p>
        </w:tc>
        <w:tc>
          <w:tcPr>
            <w:tcW w:w="265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009</w:t>
            </w:r>
          </w:p>
        </w:tc>
        <w:tc>
          <w:tcPr>
            <w:tcW w:w="1800" w:type="dxa"/>
          </w:tcPr>
          <w:p w:rsidR="005527B7" w:rsidRDefault="005527B7">
            <w:pPr>
              <w:rPr>
                <w:rFonts w:ascii="宋体" w:eastAsia="宋体" w:hAnsi="宋体" w:hint="eastAsia"/>
                <w:color w:val="000000"/>
                <w:sz w:val="18"/>
              </w:rPr>
            </w:pPr>
            <w:r>
              <w:rPr>
                <w:rFonts w:ascii="宋体" w:eastAsia="宋体" w:hAnsi="宋体" w:hint="eastAsia"/>
                <w:color w:val="000000"/>
                <w:sz w:val="18"/>
              </w:rPr>
              <w:t>109</w:t>
            </w:r>
          </w:p>
        </w:tc>
        <w:tc>
          <w:tcPr>
            <w:tcW w:w="2340" w:type="dxa"/>
          </w:tcPr>
          <w:p w:rsidR="005527B7" w:rsidRDefault="005527B7">
            <w:pPr>
              <w:rPr>
                <w:rFonts w:ascii="宋体" w:eastAsia="宋体" w:hAnsi="宋体" w:hint="eastAsia"/>
                <w:color w:val="000000"/>
                <w:sz w:val="18"/>
              </w:rPr>
            </w:pPr>
            <w:r>
              <w:rPr>
                <w:rFonts w:ascii="宋体" w:eastAsia="宋体" w:hAnsi="宋体" w:hint="eastAsia"/>
                <w:color w:val="000000"/>
                <w:sz w:val="18"/>
              </w:rPr>
              <w:t>撤销交易账户</w:t>
            </w:r>
          </w:p>
        </w:tc>
        <w:tc>
          <w:tcPr>
            <w:tcW w:w="265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020</w:t>
            </w:r>
          </w:p>
        </w:tc>
        <w:tc>
          <w:tcPr>
            <w:tcW w:w="1800" w:type="dxa"/>
          </w:tcPr>
          <w:p w:rsidR="005527B7" w:rsidRDefault="005527B7">
            <w:pPr>
              <w:rPr>
                <w:rFonts w:ascii="宋体" w:eastAsia="宋体" w:hAnsi="宋体" w:hint="eastAsia"/>
                <w:sz w:val="18"/>
              </w:rPr>
            </w:pPr>
            <w:r>
              <w:rPr>
                <w:rFonts w:ascii="宋体" w:eastAsia="宋体" w:hAnsi="宋体" w:hint="eastAsia"/>
                <w:sz w:val="18"/>
              </w:rPr>
              <w:t>120</w:t>
            </w:r>
          </w:p>
        </w:tc>
        <w:tc>
          <w:tcPr>
            <w:tcW w:w="2340" w:type="dxa"/>
          </w:tcPr>
          <w:p w:rsidR="005527B7" w:rsidRDefault="005527B7">
            <w:pPr>
              <w:rPr>
                <w:rFonts w:ascii="宋体" w:eastAsia="宋体" w:hAnsi="宋体" w:hint="eastAsia"/>
                <w:sz w:val="18"/>
              </w:rPr>
            </w:pPr>
            <w:r>
              <w:rPr>
                <w:rFonts w:ascii="宋体" w:eastAsia="宋体" w:hAnsi="宋体" w:hint="eastAsia"/>
                <w:sz w:val="18"/>
              </w:rPr>
              <w:t>认购</w:t>
            </w:r>
          </w:p>
        </w:tc>
        <w:tc>
          <w:tcPr>
            <w:tcW w:w="2654" w:type="dxa"/>
          </w:tcPr>
          <w:p w:rsidR="005527B7" w:rsidRDefault="005527B7">
            <w:pPr>
              <w:rPr>
                <w:rFonts w:ascii="宋体" w:eastAsia="宋体" w:hAnsi="宋体" w:hint="eastAsia"/>
                <w:sz w:val="18"/>
              </w:rPr>
            </w:pPr>
            <w:r>
              <w:rPr>
                <w:rFonts w:ascii="宋体" w:eastAsia="宋体" w:hAnsi="宋体" w:hint="eastAsia"/>
                <w:sz w:val="18"/>
              </w:rPr>
              <w:t>此时的确认无清算结果</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021</w:t>
            </w:r>
          </w:p>
        </w:tc>
        <w:tc>
          <w:tcPr>
            <w:tcW w:w="1800" w:type="dxa"/>
          </w:tcPr>
          <w:p w:rsidR="005527B7" w:rsidRDefault="005527B7">
            <w:pPr>
              <w:rPr>
                <w:rFonts w:ascii="宋体" w:eastAsia="宋体" w:hAnsi="宋体" w:hint="eastAsia"/>
                <w:sz w:val="18"/>
              </w:rPr>
            </w:pPr>
            <w:r>
              <w:rPr>
                <w:rFonts w:ascii="宋体" w:eastAsia="宋体" w:hAnsi="宋体" w:hint="eastAsia"/>
                <w:sz w:val="18"/>
              </w:rPr>
              <w:t>121</w:t>
            </w:r>
          </w:p>
        </w:tc>
        <w:tc>
          <w:tcPr>
            <w:tcW w:w="2340" w:type="dxa"/>
          </w:tcPr>
          <w:p w:rsidR="005527B7" w:rsidRDefault="005527B7">
            <w:pPr>
              <w:rPr>
                <w:rFonts w:ascii="宋体" w:eastAsia="宋体" w:hAnsi="宋体" w:hint="eastAsia"/>
                <w:sz w:val="18"/>
              </w:rPr>
            </w:pPr>
            <w:r>
              <w:rPr>
                <w:rFonts w:ascii="宋体" w:eastAsia="宋体" w:hAnsi="宋体" w:hint="eastAsia"/>
                <w:sz w:val="18"/>
              </w:rPr>
              <w:t>预约认购</w:t>
            </w:r>
          </w:p>
        </w:tc>
        <w:tc>
          <w:tcPr>
            <w:tcW w:w="2654" w:type="dxa"/>
          </w:tcPr>
          <w:p w:rsidR="005527B7" w:rsidRDefault="005527B7">
            <w:pPr>
              <w:rPr>
                <w:rFonts w:ascii="宋体" w:eastAsia="宋体" w:hAnsi="宋体" w:hint="eastAsia"/>
                <w:sz w:val="18"/>
              </w:rPr>
            </w:pPr>
            <w:r>
              <w:rPr>
                <w:rFonts w:ascii="宋体" w:eastAsia="宋体" w:hAnsi="宋体" w:hint="eastAsia"/>
                <w:sz w:val="18"/>
              </w:rPr>
              <w:t>此时的确认无清算结果</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022</w:t>
            </w:r>
          </w:p>
        </w:tc>
        <w:tc>
          <w:tcPr>
            <w:tcW w:w="1800" w:type="dxa"/>
          </w:tcPr>
          <w:p w:rsidR="005527B7" w:rsidRDefault="005527B7">
            <w:pPr>
              <w:rPr>
                <w:rFonts w:ascii="宋体" w:eastAsia="宋体" w:hAnsi="宋体" w:hint="eastAsia"/>
                <w:sz w:val="18"/>
              </w:rPr>
            </w:pPr>
            <w:r>
              <w:rPr>
                <w:rFonts w:ascii="宋体" w:eastAsia="宋体" w:hAnsi="宋体" w:hint="eastAsia"/>
                <w:sz w:val="18"/>
              </w:rPr>
              <w:t>122</w:t>
            </w:r>
          </w:p>
        </w:tc>
        <w:tc>
          <w:tcPr>
            <w:tcW w:w="2340" w:type="dxa"/>
          </w:tcPr>
          <w:p w:rsidR="005527B7" w:rsidRDefault="005527B7">
            <w:pPr>
              <w:rPr>
                <w:rFonts w:ascii="宋体" w:eastAsia="宋体" w:hAnsi="宋体" w:hint="eastAsia"/>
                <w:sz w:val="18"/>
              </w:rPr>
            </w:pPr>
            <w:r>
              <w:rPr>
                <w:rFonts w:ascii="宋体" w:eastAsia="宋体" w:hAnsi="宋体" w:hint="eastAsia"/>
                <w:sz w:val="18"/>
              </w:rPr>
              <w:t>申购</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023</w:t>
            </w:r>
          </w:p>
        </w:tc>
        <w:tc>
          <w:tcPr>
            <w:tcW w:w="1800" w:type="dxa"/>
          </w:tcPr>
          <w:p w:rsidR="005527B7" w:rsidRDefault="005527B7">
            <w:pPr>
              <w:rPr>
                <w:rFonts w:ascii="宋体" w:eastAsia="宋体" w:hAnsi="宋体" w:hint="eastAsia"/>
                <w:sz w:val="18"/>
              </w:rPr>
            </w:pPr>
            <w:r>
              <w:rPr>
                <w:rFonts w:ascii="宋体" w:eastAsia="宋体" w:hAnsi="宋体" w:hint="eastAsia"/>
                <w:sz w:val="18"/>
              </w:rPr>
              <w:t>123</w:t>
            </w:r>
          </w:p>
        </w:tc>
        <w:tc>
          <w:tcPr>
            <w:tcW w:w="2340" w:type="dxa"/>
          </w:tcPr>
          <w:p w:rsidR="005527B7" w:rsidRDefault="005527B7">
            <w:pPr>
              <w:rPr>
                <w:rFonts w:ascii="宋体" w:eastAsia="宋体" w:hAnsi="宋体" w:hint="eastAsia"/>
                <w:sz w:val="18"/>
              </w:rPr>
            </w:pPr>
            <w:r>
              <w:rPr>
                <w:rFonts w:ascii="宋体" w:eastAsia="宋体" w:hAnsi="宋体" w:hint="eastAsia"/>
                <w:sz w:val="18"/>
              </w:rPr>
              <w:t>预约申购</w:t>
            </w:r>
          </w:p>
        </w:tc>
        <w:tc>
          <w:tcPr>
            <w:tcW w:w="2654" w:type="dxa"/>
          </w:tcPr>
          <w:p w:rsidR="005527B7" w:rsidRDefault="005527B7">
            <w:pPr>
              <w:rPr>
                <w:rFonts w:ascii="宋体" w:eastAsia="宋体" w:hAnsi="宋体" w:hint="eastAsia"/>
                <w:sz w:val="18"/>
              </w:rPr>
            </w:pPr>
            <w:r>
              <w:rPr>
                <w:rFonts w:ascii="宋体" w:eastAsia="宋体" w:hAnsi="宋体" w:hint="eastAsia"/>
                <w:sz w:val="18"/>
              </w:rPr>
              <w:t>此时的确认无清算结果</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024</w:t>
            </w:r>
          </w:p>
        </w:tc>
        <w:tc>
          <w:tcPr>
            <w:tcW w:w="1800" w:type="dxa"/>
          </w:tcPr>
          <w:p w:rsidR="005527B7" w:rsidRDefault="005527B7">
            <w:pPr>
              <w:rPr>
                <w:rFonts w:ascii="宋体" w:eastAsia="宋体" w:hAnsi="宋体" w:hint="eastAsia"/>
                <w:sz w:val="18"/>
              </w:rPr>
            </w:pPr>
            <w:r>
              <w:rPr>
                <w:rFonts w:ascii="宋体" w:eastAsia="宋体" w:hAnsi="宋体" w:hint="eastAsia"/>
                <w:sz w:val="18"/>
              </w:rPr>
              <w:t>124</w:t>
            </w:r>
          </w:p>
        </w:tc>
        <w:tc>
          <w:tcPr>
            <w:tcW w:w="2340" w:type="dxa"/>
          </w:tcPr>
          <w:p w:rsidR="005527B7" w:rsidRDefault="005527B7">
            <w:pPr>
              <w:rPr>
                <w:rFonts w:ascii="宋体" w:eastAsia="宋体" w:hAnsi="宋体" w:hint="eastAsia"/>
                <w:sz w:val="18"/>
              </w:rPr>
            </w:pPr>
            <w:r>
              <w:rPr>
                <w:rFonts w:ascii="宋体" w:eastAsia="宋体" w:hAnsi="宋体" w:hint="eastAsia"/>
                <w:sz w:val="18"/>
              </w:rPr>
              <w:t>赎回</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025</w:t>
            </w:r>
          </w:p>
        </w:tc>
        <w:tc>
          <w:tcPr>
            <w:tcW w:w="1800" w:type="dxa"/>
          </w:tcPr>
          <w:p w:rsidR="005527B7" w:rsidRDefault="005527B7">
            <w:pPr>
              <w:rPr>
                <w:rFonts w:ascii="宋体" w:eastAsia="宋体" w:hAnsi="宋体" w:hint="eastAsia"/>
                <w:sz w:val="18"/>
              </w:rPr>
            </w:pPr>
            <w:r>
              <w:rPr>
                <w:rFonts w:ascii="宋体" w:eastAsia="宋体" w:hAnsi="宋体" w:hint="eastAsia"/>
                <w:sz w:val="18"/>
              </w:rPr>
              <w:t>125</w:t>
            </w:r>
          </w:p>
        </w:tc>
        <w:tc>
          <w:tcPr>
            <w:tcW w:w="2340" w:type="dxa"/>
          </w:tcPr>
          <w:p w:rsidR="005527B7" w:rsidRDefault="005527B7">
            <w:pPr>
              <w:rPr>
                <w:rFonts w:ascii="宋体" w:eastAsia="宋体" w:hAnsi="宋体" w:hint="eastAsia"/>
                <w:sz w:val="18"/>
              </w:rPr>
            </w:pPr>
            <w:r>
              <w:rPr>
                <w:rFonts w:ascii="宋体" w:eastAsia="宋体" w:hAnsi="宋体" w:hint="eastAsia"/>
                <w:sz w:val="18"/>
              </w:rPr>
              <w:t>预约赎回</w:t>
            </w:r>
          </w:p>
        </w:tc>
        <w:tc>
          <w:tcPr>
            <w:tcW w:w="2654" w:type="dxa"/>
          </w:tcPr>
          <w:p w:rsidR="005527B7" w:rsidRDefault="005527B7">
            <w:pPr>
              <w:rPr>
                <w:rFonts w:ascii="宋体" w:eastAsia="宋体" w:hAnsi="宋体" w:hint="eastAsia"/>
                <w:sz w:val="18"/>
              </w:rPr>
            </w:pPr>
            <w:r>
              <w:rPr>
                <w:rFonts w:ascii="宋体" w:eastAsia="宋体" w:hAnsi="宋体" w:hint="eastAsia"/>
                <w:sz w:val="18"/>
              </w:rPr>
              <w:t>此时的确认无清算结果</w:t>
            </w:r>
          </w:p>
        </w:tc>
      </w:tr>
      <w:tr w:rsidR="005527B7">
        <w:tblPrEx>
          <w:tblCellMar>
            <w:top w:w="0" w:type="dxa"/>
            <w:bottom w:w="0" w:type="dxa"/>
          </w:tblCellMar>
        </w:tblPrEx>
        <w:trPr>
          <w:cantSplit/>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026</w:t>
            </w:r>
          </w:p>
        </w:tc>
        <w:tc>
          <w:tcPr>
            <w:tcW w:w="1800" w:type="dxa"/>
          </w:tcPr>
          <w:p w:rsidR="005527B7" w:rsidRDefault="005527B7">
            <w:pPr>
              <w:rPr>
                <w:rFonts w:ascii="宋体" w:eastAsia="宋体" w:hAnsi="宋体" w:hint="eastAsia"/>
                <w:sz w:val="18"/>
              </w:rPr>
            </w:pPr>
            <w:r>
              <w:rPr>
                <w:rFonts w:ascii="宋体" w:eastAsia="宋体" w:hAnsi="宋体" w:hint="eastAsia"/>
                <w:sz w:val="18"/>
              </w:rPr>
              <w:t>126</w:t>
            </w:r>
          </w:p>
        </w:tc>
        <w:tc>
          <w:tcPr>
            <w:tcW w:w="2340" w:type="dxa"/>
          </w:tcPr>
          <w:p w:rsidR="005527B7" w:rsidRDefault="005527B7">
            <w:pPr>
              <w:rPr>
                <w:rFonts w:ascii="宋体" w:eastAsia="宋体" w:hAnsi="宋体" w:hint="eastAsia"/>
                <w:sz w:val="18"/>
              </w:rPr>
            </w:pPr>
            <w:r>
              <w:rPr>
                <w:rFonts w:ascii="宋体" w:eastAsia="宋体" w:hAnsi="宋体" w:hint="eastAsia"/>
                <w:sz w:val="18"/>
              </w:rPr>
              <w:t>转销售人/机构</w:t>
            </w:r>
          </w:p>
        </w:tc>
        <w:tc>
          <w:tcPr>
            <w:tcW w:w="2654" w:type="dxa"/>
            <w:vMerge w:val="restart"/>
          </w:tcPr>
          <w:p w:rsidR="005527B7" w:rsidRDefault="005527B7">
            <w:pPr>
              <w:rPr>
                <w:rFonts w:ascii="宋体" w:eastAsia="宋体" w:hAnsi="宋体" w:hint="eastAsia"/>
                <w:sz w:val="18"/>
              </w:rPr>
            </w:pPr>
            <w:r>
              <w:rPr>
                <w:rFonts w:ascii="宋体" w:eastAsia="宋体" w:hAnsi="宋体" w:hint="eastAsia"/>
                <w:sz w:val="18"/>
              </w:rPr>
              <w:t>026，126业务与027，127或028，128不能在一笔业务中同时存在</w:t>
            </w:r>
          </w:p>
        </w:tc>
      </w:tr>
      <w:tr w:rsidR="005527B7">
        <w:tblPrEx>
          <w:tblCellMar>
            <w:top w:w="0" w:type="dxa"/>
            <w:bottom w:w="0" w:type="dxa"/>
          </w:tblCellMar>
        </w:tblPrEx>
        <w:trPr>
          <w:cantSplit/>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027</w:t>
            </w:r>
          </w:p>
        </w:tc>
        <w:tc>
          <w:tcPr>
            <w:tcW w:w="1800" w:type="dxa"/>
          </w:tcPr>
          <w:p w:rsidR="005527B7" w:rsidRDefault="005527B7">
            <w:pPr>
              <w:rPr>
                <w:rFonts w:ascii="宋体" w:eastAsia="宋体" w:hAnsi="宋体" w:hint="eastAsia"/>
                <w:sz w:val="18"/>
              </w:rPr>
            </w:pPr>
            <w:r>
              <w:rPr>
                <w:rFonts w:ascii="宋体" w:eastAsia="宋体" w:hAnsi="宋体" w:hint="eastAsia"/>
                <w:sz w:val="18"/>
              </w:rPr>
              <w:t>127</w:t>
            </w:r>
          </w:p>
        </w:tc>
        <w:tc>
          <w:tcPr>
            <w:tcW w:w="2340" w:type="dxa"/>
          </w:tcPr>
          <w:p w:rsidR="005527B7" w:rsidRDefault="005527B7">
            <w:pPr>
              <w:rPr>
                <w:rFonts w:ascii="宋体" w:eastAsia="宋体" w:hAnsi="宋体" w:hint="eastAsia"/>
                <w:sz w:val="18"/>
              </w:rPr>
            </w:pPr>
            <w:r>
              <w:rPr>
                <w:rFonts w:ascii="宋体" w:eastAsia="宋体" w:hAnsi="宋体" w:hint="eastAsia"/>
                <w:sz w:val="18"/>
              </w:rPr>
              <w:t>转销售人/机构转入</w:t>
            </w:r>
          </w:p>
        </w:tc>
        <w:tc>
          <w:tcPr>
            <w:tcW w:w="2654" w:type="dxa"/>
            <w:vMerge/>
          </w:tcPr>
          <w:p w:rsidR="005527B7" w:rsidRDefault="005527B7">
            <w:pPr>
              <w:rPr>
                <w:rFonts w:ascii="宋体" w:eastAsia="宋体" w:hAnsi="宋体" w:hint="eastAsia"/>
                <w:sz w:val="18"/>
              </w:rPr>
            </w:pPr>
          </w:p>
        </w:tc>
      </w:tr>
      <w:tr w:rsidR="005527B7">
        <w:tblPrEx>
          <w:tblCellMar>
            <w:top w:w="0" w:type="dxa"/>
            <w:bottom w:w="0" w:type="dxa"/>
          </w:tblCellMar>
        </w:tblPrEx>
        <w:trPr>
          <w:cantSplit/>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028</w:t>
            </w:r>
          </w:p>
        </w:tc>
        <w:tc>
          <w:tcPr>
            <w:tcW w:w="1800" w:type="dxa"/>
          </w:tcPr>
          <w:p w:rsidR="005527B7" w:rsidRDefault="005527B7">
            <w:pPr>
              <w:rPr>
                <w:rFonts w:ascii="宋体" w:eastAsia="宋体" w:hAnsi="宋体" w:hint="eastAsia"/>
                <w:sz w:val="18"/>
              </w:rPr>
            </w:pPr>
            <w:r>
              <w:rPr>
                <w:rFonts w:ascii="宋体" w:eastAsia="宋体" w:hAnsi="宋体" w:hint="eastAsia"/>
                <w:sz w:val="18"/>
              </w:rPr>
              <w:t>128</w:t>
            </w:r>
          </w:p>
        </w:tc>
        <w:tc>
          <w:tcPr>
            <w:tcW w:w="2340" w:type="dxa"/>
          </w:tcPr>
          <w:p w:rsidR="005527B7" w:rsidRDefault="005527B7">
            <w:pPr>
              <w:rPr>
                <w:rFonts w:ascii="宋体" w:eastAsia="宋体" w:hAnsi="宋体" w:hint="eastAsia"/>
                <w:sz w:val="18"/>
              </w:rPr>
            </w:pPr>
            <w:r>
              <w:rPr>
                <w:rFonts w:ascii="宋体" w:eastAsia="宋体" w:hAnsi="宋体" w:hint="eastAsia"/>
                <w:sz w:val="18"/>
              </w:rPr>
              <w:t>转销售人/机构转出</w:t>
            </w:r>
          </w:p>
        </w:tc>
        <w:tc>
          <w:tcPr>
            <w:tcW w:w="2654" w:type="dxa"/>
            <w:vMerge/>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029</w:t>
            </w:r>
          </w:p>
        </w:tc>
        <w:tc>
          <w:tcPr>
            <w:tcW w:w="1800" w:type="dxa"/>
          </w:tcPr>
          <w:p w:rsidR="005527B7" w:rsidRDefault="005527B7">
            <w:pPr>
              <w:rPr>
                <w:rFonts w:ascii="宋体" w:eastAsia="宋体" w:hAnsi="宋体" w:hint="eastAsia"/>
                <w:sz w:val="18"/>
              </w:rPr>
            </w:pPr>
            <w:r>
              <w:rPr>
                <w:rFonts w:ascii="宋体" w:eastAsia="宋体" w:hAnsi="宋体" w:hint="eastAsia"/>
                <w:sz w:val="18"/>
              </w:rPr>
              <w:t>129</w:t>
            </w:r>
          </w:p>
        </w:tc>
        <w:tc>
          <w:tcPr>
            <w:tcW w:w="2340" w:type="dxa"/>
          </w:tcPr>
          <w:p w:rsidR="005527B7" w:rsidRDefault="005527B7">
            <w:pPr>
              <w:pStyle w:val="11"/>
              <w:pBdr>
                <w:bottom w:val="none" w:sz="0" w:space="0" w:color="auto"/>
              </w:pBdr>
              <w:snapToGrid/>
              <w:rPr>
                <w:rFonts w:ascii="宋体" w:hAnsi="宋体" w:hint="eastAsia"/>
              </w:rPr>
            </w:pPr>
            <w:r>
              <w:rPr>
                <w:rFonts w:ascii="宋体" w:hAnsi="宋体" w:hint="eastAsia"/>
              </w:rPr>
              <w:t>设置分红方式</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p>
        </w:tc>
        <w:tc>
          <w:tcPr>
            <w:tcW w:w="1800" w:type="dxa"/>
          </w:tcPr>
          <w:p w:rsidR="005527B7" w:rsidRDefault="005527B7">
            <w:pPr>
              <w:rPr>
                <w:rFonts w:ascii="宋体" w:eastAsia="宋体" w:hAnsi="宋体" w:hint="eastAsia"/>
                <w:sz w:val="18"/>
              </w:rPr>
            </w:pPr>
            <w:r>
              <w:rPr>
                <w:rFonts w:ascii="宋体" w:eastAsia="宋体" w:hAnsi="宋体" w:hint="eastAsia"/>
                <w:sz w:val="18"/>
              </w:rPr>
              <w:t>130</w:t>
            </w:r>
          </w:p>
        </w:tc>
        <w:tc>
          <w:tcPr>
            <w:tcW w:w="2340" w:type="dxa"/>
          </w:tcPr>
          <w:p w:rsidR="005527B7" w:rsidRDefault="005527B7">
            <w:pPr>
              <w:rPr>
                <w:rFonts w:ascii="宋体" w:eastAsia="宋体" w:hAnsi="宋体" w:hint="eastAsia"/>
                <w:sz w:val="18"/>
              </w:rPr>
            </w:pPr>
            <w:r>
              <w:rPr>
                <w:rFonts w:ascii="宋体" w:eastAsia="宋体" w:hAnsi="宋体" w:hint="eastAsia"/>
                <w:sz w:val="18"/>
              </w:rPr>
              <w:t>认购结果</w:t>
            </w:r>
          </w:p>
        </w:tc>
        <w:tc>
          <w:tcPr>
            <w:tcW w:w="2654" w:type="dxa"/>
          </w:tcPr>
          <w:p w:rsidR="005527B7" w:rsidRDefault="005527B7">
            <w:pPr>
              <w:rPr>
                <w:rFonts w:ascii="宋体" w:eastAsia="宋体" w:hAnsi="宋体" w:hint="eastAsia"/>
                <w:sz w:val="18"/>
              </w:rPr>
            </w:pPr>
            <w:r>
              <w:rPr>
                <w:rFonts w:ascii="宋体" w:eastAsia="宋体" w:hAnsi="宋体" w:hint="eastAsia"/>
                <w:sz w:val="18"/>
              </w:rPr>
              <w:t>发行结束时的认购情况</w:t>
            </w:r>
          </w:p>
        </w:tc>
      </w:tr>
      <w:tr w:rsidR="005527B7">
        <w:tblPrEx>
          <w:tblCellMar>
            <w:top w:w="0" w:type="dxa"/>
            <w:bottom w:w="0" w:type="dxa"/>
          </w:tblCellMar>
        </w:tblPrEx>
        <w:trPr>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031</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131</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基金份数冻结</w:t>
            </w:r>
          </w:p>
        </w:tc>
        <w:tc>
          <w:tcPr>
            <w:tcW w:w="2654" w:type="dxa"/>
            <w:tcBorders>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032</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132</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基金份数解冻</w:t>
            </w:r>
          </w:p>
        </w:tc>
        <w:tc>
          <w:tcPr>
            <w:tcW w:w="2654" w:type="dxa"/>
            <w:tcBorders>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cantSplit/>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033</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133</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非交易过户</w:t>
            </w:r>
          </w:p>
        </w:tc>
        <w:tc>
          <w:tcPr>
            <w:tcW w:w="2654" w:type="dxa"/>
            <w:vMerge w:val="restart"/>
          </w:tcPr>
          <w:p w:rsidR="005527B7" w:rsidRDefault="005527B7">
            <w:pPr>
              <w:rPr>
                <w:rFonts w:ascii="宋体" w:eastAsia="宋体" w:hAnsi="宋体" w:hint="eastAsia"/>
                <w:sz w:val="18"/>
              </w:rPr>
            </w:pPr>
            <w:r>
              <w:rPr>
                <w:rFonts w:ascii="宋体" w:eastAsia="宋体" w:hAnsi="宋体" w:hint="eastAsia"/>
                <w:sz w:val="18"/>
              </w:rPr>
              <w:t>033，133业务与034，134或035，135不能在一笔业务中同时存在</w:t>
            </w:r>
          </w:p>
        </w:tc>
      </w:tr>
      <w:tr w:rsidR="005527B7">
        <w:tblPrEx>
          <w:tblCellMar>
            <w:top w:w="0" w:type="dxa"/>
            <w:bottom w:w="0" w:type="dxa"/>
          </w:tblCellMar>
        </w:tblPrEx>
        <w:trPr>
          <w:cantSplit/>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034</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134</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非交易过户转入</w:t>
            </w:r>
          </w:p>
        </w:tc>
        <w:tc>
          <w:tcPr>
            <w:tcW w:w="2654" w:type="dxa"/>
            <w:vMerge/>
          </w:tcPr>
          <w:p w:rsidR="005527B7" w:rsidRDefault="005527B7">
            <w:pPr>
              <w:rPr>
                <w:rFonts w:ascii="宋体" w:eastAsia="宋体" w:hAnsi="宋体" w:hint="eastAsia"/>
                <w:sz w:val="18"/>
              </w:rPr>
            </w:pPr>
          </w:p>
        </w:tc>
      </w:tr>
      <w:tr w:rsidR="005527B7">
        <w:tblPrEx>
          <w:tblCellMar>
            <w:top w:w="0" w:type="dxa"/>
            <w:bottom w:w="0" w:type="dxa"/>
          </w:tblCellMar>
        </w:tblPrEx>
        <w:trPr>
          <w:cantSplit/>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035</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135</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非交易过户转出</w:t>
            </w:r>
          </w:p>
        </w:tc>
        <w:tc>
          <w:tcPr>
            <w:tcW w:w="2654" w:type="dxa"/>
            <w:vMerge/>
            <w:tcBorders>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cantSplit/>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036</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136</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基金转换</w:t>
            </w:r>
          </w:p>
        </w:tc>
        <w:tc>
          <w:tcPr>
            <w:tcW w:w="2654" w:type="dxa"/>
            <w:vMerge w:val="restart"/>
          </w:tcPr>
          <w:p w:rsidR="005527B7" w:rsidRDefault="005527B7">
            <w:pPr>
              <w:rPr>
                <w:rFonts w:ascii="宋体" w:eastAsia="宋体" w:hAnsi="宋体" w:hint="eastAsia"/>
                <w:sz w:val="18"/>
              </w:rPr>
            </w:pPr>
            <w:r>
              <w:rPr>
                <w:rFonts w:ascii="宋体" w:eastAsia="宋体" w:hAnsi="宋体" w:hint="eastAsia"/>
                <w:sz w:val="18"/>
              </w:rPr>
              <w:t>036，136业务与037，137或038，138不能在一笔业务中同时存在</w:t>
            </w:r>
          </w:p>
        </w:tc>
      </w:tr>
      <w:tr w:rsidR="005527B7">
        <w:tblPrEx>
          <w:tblCellMar>
            <w:top w:w="0" w:type="dxa"/>
            <w:bottom w:w="0" w:type="dxa"/>
          </w:tblCellMar>
        </w:tblPrEx>
        <w:trPr>
          <w:cantSplit/>
          <w:jc w:val="center"/>
        </w:trPr>
        <w:tc>
          <w:tcPr>
            <w:tcW w:w="1728" w:type="dxa"/>
            <w:tcBorders>
              <w:bottom w:val="single" w:sz="6"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037</w:t>
            </w:r>
          </w:p>
        </w:tc>
        <w:tc>
          <w:tcPr>
            <w:tcW w:w="1800" w:type="dxa"/>
            <w:tcBorders>
              <w:bottom w:val="single" w:sz="6"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137</w:t>
            </w:r>
          </w:p>
        </w:tc>
        <w:tc>
          <w:tcPr>
            <w:tcW w:w="2340" w:type="dxa"/>
            <w:tcBorders>
              <w:bottom w:val="single" w:sz="6"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基金转换转入</w:t>
            </w:r>
          </w:p>
        </w:tc>
        <w:tc>
          <w:tcPr>
            <w:tcW w:w="2654" w:type="dxa"/>
            <w:vMerge/>
          </w:tcPr>
          <w:p w:rsidR="005527B7" w:rsidRDefault="005527B7">
            <w:pPr>
              <w:rPr>
                <w:rFonts w:ascii="宋体" w:eastAsia="宋体" w:hAnsi="宋体" w:hint="eastAsia"/>
                <w:color w:val="000000"/>
                <w:sz w:val="18"/>
              </w:rPr>
            </w:pPr>
          </w:p>
        </w:tc>
      </w:tr>
      <w:tr w:rsidR="005527B7">
        <w:tblPrEx>
          <w:tblCellMar>
            <w:top w:w="0" w:type="dxa"/>
            <w:bottom w:w="0" w:type="dxa"/>
          </w:tblCellMar>
        </w:tblPrEx>
        <w:trPr>
          <w:cantSplit/>
          <w:jc w:val="center"/>
        </w:trPr>
        <w:tc>
          <w:tcPr>
            <w:tcW w:w="1728" w:type="dxa"/>
            <w:tcBorders>
              <w:bottom w:val="single" w:sz="6"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038</w:t>
            </w:r>
          </w:p>
        </w:tc>
        <w:tc>
          <w:tcPr>
            <w:tcW w:w="1800" w:type="dxa"/>
            <w:tcBorders>
              <w:bottom w:val="single" w:sz="6"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138</w:t>
            </w:r>
          </w:p>
        </w:tc>
        <w:tc>
          <w:tcPr>
            <w:tcW w:w="2340" w:type="dxa"/>
            <w:tcBorders>
              <w:bottom w:val="single" w:sz="6"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基金转换转出</w:t>
            </w:r>
          </w:p>
        </w:tc>
        <w:tc>
          <w:tcPr>
            <w:tcW w:w="2654" w:type="dxa"/>
            <w:vMerge/>
            <w:tcBorders>
              <w:bottom w:val="single" w:sz="6" w:space="0" w:color="auto"/>
            </w:tcBorders>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039</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139</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定时定额申购</w:t>
            </w:r>
          </w:p>
        </w:tc>
        <w:tc>
          <w:tcPr>
            <w:tcW w:w="2654" w:type="dxa"/>
            <w:tcBorders>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040</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140</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退款</w:t>
            </w:r>
          </w:p>
        </w:tc>
        <w:tc>
          <w:tcPr>
            <w:tcW w:w="2654" w:type="dxa"/>
            <w:tcBorders>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041</w:t>
            </w:r>
          </w:p>
        </w:tc>
        <w:tc>
          <w:tcPr>
            <w:tcW w:w="180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141</w:t>
            </w:r>
          </w:p>
        </w:tc>
        <w:tc>
          <w:tcPr>
            <w:tcW w:w="2340" w:type="dxa"/>
            <w:tcBorders>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补款</w:t>
            </w:r>
          </w:p>
        </w:tc>
        <w:tc>
          <w:tcPr>
            <w:tcW w:w="2654" w:type="dxa"/>
            <w:tcBorders>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top w:val="single" w:sz="6" w:space="0" w:color="auto"/>
              <w:bottom w:val="single" w:sz="6" w:space="0" w:color="auto"/>
            </w:tcBorders>
          </w:tcPr>
          <w:p w:rsidR="005527B7" w:rsidRDefault="005527B7">
            <w:pPr>
              <w:rPr>
                <w:rFonts w:ascii="宋体" w:eastAsia="宋体" w:hAnsi="宋体" w:hint="eastAsia"/>
                <w:sz w:val="18"/>
              </w:rPr>
            </w:pPr>
          </w:p>
        </w:tc>
        <w:tc>
          <w:tcPr>
            <w:tcW w:w="180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142</w:t>
            </w:r>
          </w:p>
        </w:tc>
        <w:tc>
          <w:tcPr>
            <w:tcW w:w="234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强行赎回</w:t>
            </w:r>
          </w:p>
        </w:tc>
        <w:tc>
          <w:tcPr>
            <w:tcW w:w="2654" w:type="dxa"/>
            <w:tcBorders>
              <w:top w:val="single" w:sz="6" w:space="0" w:color="auto"/>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top w:val="single" w:sz="6" w:space="0" w:color="auto"/>
              <w:bottom w:val="single" w:sz="6" w:space="0" w:color="auto"/>
            </w:tcBorders>
          </w:tcPr>
          <w:p w:rsidR="005527B7" w:rsidRDefault="005527B7">
            <w:pPr>
              <w:rPr>
                <w:rFonts w:ascii="宋体" w:eastAsia="宋体" w:hAnsi="宋体" w:hint="eastAsia"/>
                <w:sz w:val="18"/>
              </w:rPr>
            </w:pPr>
          </w:p>
        </w:tc>
        <w:tc>
          <w:tcPr>
            <w:tcW w:w="180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143</w:t>
            </w:r>
          </w:p>
        </w:tc>
        <w:tc>
          <w:tcPr>
            <w:tcW w:w="234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红利发放</w:t>
            </w:r>
          </w:p>
        </w:tc>
        <w:tc>
          <w:tcPr>
            <w:tcW w:w="2654" w:type="dxa"/>
            <w:tcBorders>
              <w:top w:val="single" w:sz="6" w:space="0" w:color="auto"/>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top w:val="single" w:sz="6" w:space="0" w:color="auto"/>
              <w:bottom w:val="single" w:sz="6" w:space="0" w:color="auto"/>
            </w:tcBorders>
          </w:tcPr>
          <w:p w:rsidR="005527B7" w:rsidRDefault="005527B7">
            <w:pPr>
              <w:rPr>
                <w:rFonts w:ascii="宋体" w:eastAsia="宋体" w:hAnsi="宋体" w:hint="eastAsia"/>
                <w:sz w:val="18"/>
              </w:rPr>
            </w:pPr>
          </w:p>
        </w:tc>
        <w:tc>
          <w:tcPr>
            <w:tcW w:w="180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144</w:t>
            </w:r>
          </w:p>
        </w:tc>
        <w:tc>
          <w:tcPr>
            <w:tcW w:w="234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强行调增</w:t>
            </w:r>
          </w:p>
        </w:tc>
        <w:tc>
          <w:tcPr>
            <w:tcW w:w="2654" w:type="dxa"/>
            <w:tcBorders>
              <w:top w:val="single" w:sz="6" w:space="0" w:color="auto"/>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top w:val="single" w:sz="6" w:space="0" w:color="auto"/>
              <w:bottom w:val="single" w:sz="6" w:space="0" w:color="auto"/>
            </w:tcBorders>
          </w:tcPr>
          <w:p w:rsidR="005527B7" w:rsidRDefault="005527B7">
            <w:pPr>
              <w:rPr>
                <w:rFonts w:ascii="宋体" w:eastAsia="宋体" w:hAnsi="宋体" w:hint="eastAsia"/>
                <w:sz w:val="18"/>
              </w:rPr>
            </w:pPr>
          </w:p>
        </w:tc>
        <w:tc>
          <w:tcPr>
            <w:tcW w:w="180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145</w:t>
            </w:r>
          </w:p>
        </w:tc>
        <w:tc>
          <w:tcPr>
            <w:tcW w:w="234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强行调减</w:t>
            </w:r>
          </w:p>
        </w:tc>
        <w:tc>
          <w:tcPr>
            <w:tcW w:w="2654" w:type="dxa"/>
            <w:tcBorders>
              <w:top w:val="single" w:sz="6" w:space="0" w:color="auto"/>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top w:val="single" w:sz="6" w:space="0" w:color="auto"/>
              <w:bottom w:val="single" w:sz="6" w:space="0" w:color="auto"/>
            </w:tcBorders>
          </w:tcPr>
          <w:p w:rsidR="005527B7" w:rsidRDefault="005527B7">
            <w:pPr>
              <w:rPr>
                <w:rFonts w:ascii="宋体" w:eastAsia="宋体" w:hAnsi="宋体" w:hint="eastAsia"/>
                <w:sz w:val="18"/>
              </w:rPr>
            </w:pPr>
          </w:p>
        </w:tc>
        <w:tc>
          <w:tcPr>
            <w:tcW w:w="180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146</w:t>
            </w:r>
          </w:p>
        </w:tc>
        <w:tc>
          <w:tcPr>
            <w:tcW w:w="2340" w:type="dxa"/>
            <w:tcBorders>
              <w:top w:val="single" w:sz="6" w:space="0" w:color="auto"/>
              <w:bottom w:val="single" w:sz="6" w:space="0" w:color="auto"/>
            </w:tcBorders>
          </w:tcPr>
          <w:p w:rsidR="005527B7" w:rsidRDefault="005527B7">
            <w:pPr>
              <w:rPr>
                <w:rFonts w:ascii="宋体" w:eastAsia="宋体" w:hAnsi="宋体" w:hint="eastAsia"/>
                <w:sz w:val="18"/>
              </w:rPr>
            </w:pPr>
            <w:r>
              <w:rPr>
                <w:rFonts w:ascii="宋体" w:eastAsia="宋体" w:hAnsi="宋体" w:hint="eastAsia"/>
                <w:sz w:val="18"/>
              </w:rPr>
              <w:t>配号</w:t>
            </w:r>
          </w:p>
        </w:tc>
        <w:tc>
          <w:tcPr>
            <w:tcW w:w="2654" w:type="dxa"/>
            <w:tcBorders>
              <w:top w:val="single" w:sz="6" w:space="0" w:color="auto"/>
              <w:bottom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Borders>
              <w:top w:val="single" w:sz="6" w:space="0" w:color="auto"/>
            </w:tcBorders>
          </w:tcPr>
          <w:p w:rsidR="005527B7" w:rsidRDefault="005527B7">
            <w:pPr>
              <w:rPr>
                <w:rFonts w:ascii="宋体" w:eastAsia="宋体" w:hAnsi="宋体" w:hint="eastAsia"/>
                <w:sz w:val="18"/>
              </w:rPr>
            </w:pPr>
          </w:p>
        </w:tc>
        <w:tc>
          <w:tcPr>
            <w:tcW w:w="1800" w:type="dxa"/>
            <w:tcBorders>
              <w:top w:val="single" w:sz="6" w:space="0" w:color="auto"/>
            </w:tcBorders>
          </w:tcPr>
          <w:p w:rsidR="005527B7" w:rsidRDefault="005527B7">
            <w:pPr>
              <w:rPr>
                <w:rFonts w:ascii="宋体" w:eastAsia="宋体" w:hAnsi="宋体" w:hint="eastAsia"/>
                <w:sz w:val="18"/>
              </w:rPr>
            </w:pPr>
            <w:r>
              <w:rPr>
                <w:rFonts w:ascii="宋体" w:eastAsia="宋体" w:hAnsi="宋体" w:hint="eastAsia"/>
                <w:sz w:val="18"/>
              </w:rPr>
              <w:t>149</w:t>
            </w:r>
          </w:p>
        </w:tc>
        <w:tc>
          <w:tcPr>
            <w:tcW w:w="2340" w:type="dxa"/>
            <w:tcBorders>
              <w:top w:val="single" w:sz="6" w:space="0" w:color="auto"/>
            </w:tcBorders>
          </w:tcPr>
          <w:p w:rsidR="005527B7" w:rsidRDefault="005527B7">
            <w:pPr>
              <w:rPr>
                <w:rFonts w:ascii="宋体" w:eastAsia="宋体" w:hAnsi="宋体" w:hint="eastAsia"/>
                <w:sz w:val="18"/>
              </w:rPr>
            </w:pPr>
            <w:r>
              <w:rPr>
                <w:rFonts w:ascii="宋体" w:eastAsia="宋体" w:hAnsi="宋体" w:hint="eastAsia"/>
                <w:sz w:val="18"/>
              </w:rPr>
              <w:t>募集失败</w:t>
            </w:r>
          </w:p>
        </w:tc>
        <w:tc>
          <w:tcPr>
            <w:tcW w:w="2654" w:type="dxa"/>
            <w:tcBorders>
              <w:top w:val="single" w:sz="6"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p>
        </w:tc>
        <w:tc>
          <w:tcPr>
            <w:tcW w:w="1800" w:type="dxa"/>
          </w:tcPr>
          <w:p w:rsidR="005527B7" w:rsidRDefault="005527B7">
            <w:pPr>
              <w:rPr>
                <w:rFonts w:ascii="宋体" w:eastAsia="宋体" w:hAnsi="宋体" w:hint="eastAsia"/>
                <w:sz w:val="18"/>
              </w:rPr>
            </w:pPr>
            <w:r>
              <w:rPr>
                <w:rFonts w:ascii="宋体" w:eastAsia="宋体" w:hAnsi="宋体" w:hint="eastAsia"/>
                <w:sz w:val="18"/>
              </w:rPr>
              <w:t>150</w:t>
            </w:r>
          </w:p>
        </w:tc>
        <w:tc>
          <w:tcPr>
            <w:tcW w:w="2340" w:type="dxa"/>
          </w:tcPr>
          <w:p w:rsidR="005527B7" w:rsidRDefault="005527B7">
            <w:pPr>
              <w:rPr>
                <w:rFonts w:ascii="宋体" w:eastAsia="宋体" w:hAnsi="宋体" w:hint="eastAsia"/>
                <w:sz w:val="18"/>
              </w:rPr>
            </w:pPr>
            <w:r>
              <w:rPr>
                <w:rFonts w:ascii="宋体" w:eastAsia="宋体" w:hAnsi="宋体" w:hint="eastAsia"/>
                <w:sz w:val="18"/>
              </w:rPr>
              <w:t>基金清盘</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p>
        </w:tc>
        <w:tc>
          <w:tcPr>
            <w:tcW w:w="1800" w:type="dxa"/>
          </w:tcPr>
          <w:p w:rsidR="005527B7" w:rsidRDefault="005527B7">
            <w:pPr>
              <w:rPr>
                <w:rFonts w:ascii="宋体" w:eastAsia="宋体" w:hAnsi="宋体" w:hint="eastAsia"/>
                <w:sz w:val="18"/>
              </w:rPr>
            </w:pPr>
            <w:r>
              <w:rPr>
                <w:rFonts w:ascii="宋体" w:eastAsia="宋体" w:hAnsi="宋体" w:hint="eastAsia"/>
                <w:sz w:val="18"/>
              </w:rPr>
              <w:t>151</w:t>
            </w:r>
          </w:p>
        </w:tc>
        <w:tc>
          <w:tcPr>
            <w:tcW w:w="2340" w:type="dxa"/>
          </w:tcPr>
          <w:p w:rsidR="005527B7" w:rsidRDefault="005527B7">
            <w:pPr>
              <w:rPr>
                <w:rFonts w:ascii="宋体" w:eastAsia="宋体" w:hAnsi="宋体" w:hint="eastAsia"/>
                <w:sz w:val="18"/>
              </w:rPr>
            </w:pPr>
            <w:r>
              <w:rPr>
                <w:rFonts w:ascii="宋体" w:eastAsia="宋体" w:hAnsi="宋体" w:hint="eastAsia"/>
                <w:sz w:val="18"/>
              </w:rPr>
              <w:t>基金终止</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sz w:val="18"/>
              </w:rPr>
            </w:pPr>
            <w:r>
              <w:rPr>
                <w:rFonts w:ascii="宋体" w:eastAsia="宋体" w:hAnsi="宋体"/>
                <w:sz w:val="18"/>
              </w:rPr>
              <w:t>052</w:t>
            </w:r>
          </w:p>
        </w:tc>
        <w:tc>
          <w:tcPr>
            <w:tcW w:w="1800" w:type="dxa"/>
          </w:tcPr>
          <w:p w:rsidR="005527B7" w:rsidRDefault="005527B7">
            <w:pPr>
              <w:rPr>
                <w:rFonts w:ascii="宋体" w:eastAsia="宋体" w:hAnsi="宋体"/>
                <w:sz w:val="18"/>
              </w:rPr>
            </w:pPr>
            <w:r>
              <w:rPr>
                <w:rFonts w:ascii="宋体" w:eastAsia="宋体" w:hAnsi="宋体"/>
                <w:sz w:val="18"/>
              </w:rPr>
              <w:t>152</w:t>
            </w:r>
          </w:p>
        </w:tc>
        <w:tc>
          <w:tcPr>
            <w:tcW w:w="2340" w:type="dxa"/>
          </w:tcPr>
          <w:p w:rsidR="005527B7" w:rsidRDefault="005527B7">
            <w:pPr>
              <w:rPr>
                <w:rFonts w:ascii="宋体" w:eastAsia="宋体" w:hAnsi="宋体" w:hint="eastAsia"/>
                <w:sz w:val="18"/>
              </w:rPr>
            </w:pPr>
            <w:r>
              <w:rPr>
                <w:rFonts w:ascii="宋体" w:eastAsia="宋体" w:hAnsi="宋体" w:hint="eastAsia"/>
                <w:sz w:val="18"/>
              </w:rPr>
              <w:t>撤单</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sz w:val="18"/>
              </w:rPr>
            </w:pPr>
            <w:r>
              <w:rPr>
                <w:rFonts w:ascii="宋体" w:eastAsia="宋体" w:hAnsi="宋体"/>
                <w:sz w:val="18"/>
              </w:rPr>
              <w:t>053</w:t>
            </w:r>
          </w:p>
        </w:tc>
        <w:tc>
          <w:tcPr>
            <w:tcW w:w="1800" w:type="dxa"/>
          </w:tcPr>
          <w:p w:rsidR="005527B7" w:rsidRDefault="005527B7">
            <w:pPr>
              <w:rPr>
                <w:rFonts w:ascii="宋体" w:eastAsia="宋体" w:hAnsi="宋体"/>
                <w:sz w:val="18"/>
              </w:rPr>
            </w:pPr>
            <w:r>
              <w:rPr>
                <w:rFonts w:ascii="宋体" w:eastAsia="宋体" w:hAnsi="宋体"/>
                <w:sz w:val="18"/>
              </w:rPr>
              <w:t>153</w:t>
            </w:r>
          </w:p>
        </w:tc>
        <w:tc>
          <w:tcPr>
            <w:tcW w:w="2340" w:type="dxa"/>
          </w:tcPr>
          <w:p w:rsidR="005527B7" w:rsidRDefault="005527B7">
            <w:pPr>
              <w:rPr>
                <w:rFonts w:ascii="宋体" w:eastAsia="宋体" w:hAnsi="宋体" w:hint="eastAsia"/>
                <w:sz w:val="18"/>
              </w:rPr>
            </w:pPr>
            <w:r>
              <w:rPr>
                <w:rFonts w:ascii="宋体" w:eastAsia="宋体" w:hAnsi="宋体" w:hint="eastAsia"/>
                <w:sz w:val="18"/>
              </w:rPr>
              <w:t>撤预约单</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sz w:val="18"/>
              </w:rPr>
            </w:pPr>
            <w:r>
              <w:rPr>
                <w:rFonts w:ascii="宋体" w:eastAsia="宋体" w:hAnsi="宋体"/>
                <w:sz w:val="18"/>
              </w:rPr>
              <w:t>054</w:t>
            </w:r>
          </w:p>
        </w:tc>
        <w:tc>
          <w:tcPr>
            <w:tcW w:w="1800" w:type="dxa"/>
          </w:tcPr>
          <w:p w:rsidR="005527B7" w:rsidRDefault="005527B7">
            <w:pPr>
              <w:rPr>
                <w:rFonts w:ascii="宋体" w:eastAsia="宋体" w:hAnsi="宋体"/>
                <w:sz w:val="18"/>
              </w:rPr>
            </w:pPr>
            <w:r>
              <w:rPr>
                <w:rFonts w:ascii="宋体" w:eastAsia="宋体" w:hAnsi="宋体"/>
                <w:sz w:val="18"/>
              </w:rPr>
              <w:t>154</w:t>
            </w:r>
          </w:p>
        </w:tc>
        <w:tc>
          <w:tcPr>
            <w:tcW w:w="234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无效资金</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sz w:val="18"/>
              </w:rPr>
            </w:pPr>
          </w:p>
        </w:tc>
        <w:tc>
          <w:tcPr>
            <w:tcW w:w="1800" w:type="dxa"/>
          </w:tcPr>
          <w:p w:rsidR="005527B7" w:rsidRDefault="005527B7">
            <w:pPr>
              <w:rPr>
                <w:rFonts w:ascii="宋体" w:eastAsia="宋体" w:hAnsi="宋体" w:hint="eastAsia"/>
                <w:sz w:val="18"/>
              </w:rPr>
            </w:pPr>
            <w:r>
              <w:rPr>
                <w:rFonts w:ascii="宋体" w:eastAsia="宋体" w:hAnsi="宋体" w:hint="eastAsia"/>
                <w:sz w:val="18"/>
              </w:rPr>
              <w:t>155</w:t>
            </w:r>
          </w:p>
        </w:tc>
        <w:tc>
          <w:tcPr>
            <w:tcW w:w="2340" w:type="dxa"/>
          </w:tcPr>
          <w:p w:rsidR="005527B7" w:rsidRDefault="005527B7">
            <w:pPr>
              <w:rPr>
                <w:rFonts w:ascii="宋体" w:eastAsia="宋体" w:hAnsi="宋体" w:hint="eastAsia"/>
                <w:sz w:val="18"/>
              </w:rPr>
            </w:pPr>
            <w:r>
              <w:rPr>
                <w:rFonts w:ascii="宋体" w:eastAsia="宋体" w:hAnsi="宋体" w:hint="eastAsia"/>
                <w:sz w:val="18"/>
              </w:rPr>
              <w:t>基金销售人资金清算</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sz w:val="18"/>
              </w:rPr>
            </w:pPr>
          </w:p>
        </w:tc>
        <w:tc>
          <w:tcPr>
            <w:tcW w:w="1800" w:type="dxa"/>
          </w:tcPr>
          <w:p w:rsidR="005527B7" w:rsidRDefault="005527B7">
            <w:pPr>
              <w:rPr>
                <w:rFonts w:ascii="宋体" w:eastAsia="宋体" w:hAnsi="宋体" w:hint="eastAsia"/>
                <w:sz w:val="18"/>
              </w:rPr>
            </w:pPr>
            <w:r>
              <w:rPr>
                <w:rFonts w:ascii="宋体" w:eastAsia="宋体" w:hAnsi="宋体" w:hint="eastAsia"/>
                <w:sz w:val="18"/>
              </w:rPr>
              <w:t>156</w:t>
            </w:r>
          </w:p>
        </w:tc>
        <w:tc>
          <w:tcPr>
            <w:tcW w:w="2340" w:type="dxa"/>
          </w:tcPr>
          <w:p w:rsidR="005527B7" w:rsidRDefault="005527B7">
            <w:pPr>
              <w:rPr>
                <w:rFonts w:ascii="宋体" w:eastAsia="宋体" w:hAnsi="宋体" w:hint="eastAsia"/>
                <w:sz w:val="18"/>
              </w:rPr>
            </w:pPr>
            <w:r>
              <w:rPr>
                <w:rFonts w:ascii="宋体" w:eastAsia="宋体" w:hAnsi="宋体" w:hint="eastAsia"/>
                <w:sz w:val="18"/>
              </w:rPr>
              <w:t>投资人资金清算</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sz w:val="18"/>
              </w:rPr>
            </w:pPr>
          </w:p>
        </w:tc>
        <w:tc>
          <w:tcPr>
            <w:tcW w:w="1800" w:type="dxa"/>
          </w:tcPr>
          <w:p w:rsidR="005527B7" w:rsidRDefault="005527B7">
            <w:pPr>
              <w:rPr>
                <w:rFonts w:ascii="宋体" w:eastAsia="宋体" w:hAnsi="宋体" w:hint="eastAsia"/>
                <w:sz w:val="18"/>
              </w:rPr>
            </w:pPr>
            <w:r>
              <w:rPr>
                <w:rFonts w:ascii="宋体" w:eastAsia="宋体" w:hAnsi="宋体" w:hint="eastAsia"/>
                <w:sz w:val="18"/>
              </w:rPr>
              <w:t>157</w:t>
            </w:r>
          </w:p>
        </w:tc>
        <w:tc>
          <w:tcPr>
            <w:tcW w:w="2340" w:type="dxa"/>
          </w:tcPr>
          <w:p w:rsidR="005527B7" w:rsidRDefault="005527B7">
            <w:pPr>
              <w:rPr>
                <w:rFonts w:ascii="宋体" w:eastAsia="宋体" w:hAnsi="宋体" w:hint="eastAsia"/>
                <w:sz w:val="18"/>
              </w:rPr>
            </w:pPr>
            <w:r>
              <w:rPr>
                <w:rFonts w:ascii="宋体" w:eastAsia="宋体" w:hAnsi="宋体" w:hint="eastAsia"/>
                <w:sz w:val="18"/>
              </w:rPr>
              <w:t>红利解冻</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058</w:t>
            </w:r>
          </w:p>
        </w:tc>
        <w:tc>
          <w:tcPr>
            <w:tcW w:w="1800" w:type="dxa"/>
          </w:tcPr>
          <w:p w:rsidR="005527B7" w:rsidRDefault="005527B7">
            <w:pPr>
              <w:rPr>
                <w:rFonts w:ascii="宋体" w:eastAsia="宋体" w:hAnsi="宋体" w:hint="eastAsia"/>
                <w:sz w:val="18"/>
              </w:rPr>
            </w:pPr>
            <w:r>
              <w:rPr>
                <w:rFonts w:ascii="宋体" w:eastAsia="宋体" w:hAnsi="宋体" w:hint="eastAsia"/>
                <w:sz w:val="18"/>
              </w:rPr>
              <w:t>158</w:t>
            </w:r>
          </w:p>
        </w:tc>
        <w:tc>
          <w:tcPr>
            <w:tcW w:w="2340" w:type="dxa"/>
          </w:tcPr>
          <w:p w:rsidR="005527B7" w:rsidRDefault="005527B7">
            <w:pPr>
              <w:rPr>
                <w:rFonts w:ascii="宋体" w:eastAsia="宋体" w:hAnsi="宋体" w:hint="eastAsia"/>
                <w:sz w:val="18"/>
              </w:rPr>
            </w:pPr>
            <w:r>
              <w:rPr>
                <w:rFonts w:ascii="宋体" w:eastAsia="宋体" w:hAnsi="宋体" w:hint="eastAsia"/>
                <w:sz w:val="18"/>
              </w:rPr>
              <w:t>变更交易账号</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059</w:t>
            </w:r>
          </w:p>
        </w:tc>
        <w:tc>
          <w:tcPr>
            <w:tcW w:w="1800" w:type="dxa"/>
          </w:tcPr>
          <w:p w:rsidR="005527B7" w:rsidRDefault="005527B7">
            <w:pPr>
              <w:rPr>
                <w:rFonts w:ascii="宋体" w:eastAsia="宋体" w:hAnsi="宋体" w:hint="eastAsia"/>
                <w:sz w:val="18"/>
              </w:rPr>
            </w:pPr>
            <w:r>
              <w:rPr>
                <w:rFonts w:ascii="宋体" w:eastAsia="宋体" w:hAnsi="宋体" w:hint="eastAsia"/>
                <w:sz w:val="18"/>
              </w:rPr>
              <w:t>159</w:t>
            </w:r>
          </w:p>
        </w:tc>
        <w:tc>
          <w:tcPr>
            <w:tcW w:w="2340" w:type="dxa"/>
          </w:tcPr>
          <w:p w:rsidR="005527B7" w:rsidRDefault="005527B7">
            <w:pPr>
              <w:rPr>
                <w:rFonts w:ascii="宋体" w:eastAsia="宋体" w:hAnsi="宋体" w:hint="eastAsia"/>
                <w:sz w:val="18"/>
              </w:rPr>
            </w:pPr>
            <w:r>
              <w:rPr>
                <w:rFonts w:ascii="宋体" w:eastAsia="宋体" w:hAnsi="宋体" w:hint="eastAsia"/>
                <w:sz w:val="18"/>
              </w:rPr>
              <w:t>定时定额申购开通</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060</w:t>
            </w:r>
          </w:p>
        </w:tc>
        <w:tc>
          <w:tcPr>
            <w:tcW w:w="1800" w:type="dxa"/>
          </w:tcPr>
          <w:p w:rsidR="005527B7" w:rsidRDefault="005527B7">
            <w:pPr>
              <w:rPr>
                <w:rFonts w:ascii="宋体" w:eastAsia="宋体" w:hAnsi="宋体" w:hint="eastAsia"/>
                <w:sz w:val="18"/>
              </w:rPr>
            </w:pPr>
            <w:r>
              <w:rPr>
                <w:rFonts w:ascii="宋体" w:eastAsia="宋体" w:hAnsi="宋体" w:hint="eastAsia"/>
                <w:sz w:val="18"/>
              </w:rPr>
              <w:t>160</w:t>
            </w:r>
          </w:p>
        </w:tc>
        <w:tc>
          <w:tcPr>
            <w:tcW w:w="2340" w:type="dxa"/>
          </w:tcPr>
          <w:p w:rsidR="005527B7" w:rsidRDefault="005527B7">
            <w:pPr>
              <w:rPr>
                <w:rFonts w:ascii="宋体" w:eastAsia="宋体" w:hAnsi="宋体" w:hint="eastAsia"/>
                <w:sz w:val="18"/>
              </w:rPr>
            </w:pPr>
            <w:r>
              <w:rPr>
                <w:rFonts w:ascii="宋体" w:eastAsia="宋体" w:hAnsi="宋体" w:hint="eastAsia"/>
                <w:sz w:val="18"/>
              </w:rPr>
              <w:t>定时定额申购撤销</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061</w:t>
            </w:r>
          </w:p>
        </w:tc>
        <w:tc>
          <w:tcPr>
            <w:tcW w:w="1800" w:type="dxa"/>
          </w:tcPr>
          <w:p w:rsidR="005527B7" w:rsidRDefault="005527B7">
            <w:pPr>
              <w:rPr>
                <w:rFonts w:ascii="宋体" w:eastAsia="宋体" w:hAnsi="宋体" w:hint="eastAsia"/>
                <w:sz w:val="18"/>
              </w:rPr>
            </w:pPr>
            <w:r>
              <w:rPr>
                <w:rFonts w:ascii="宋体" w:eastAsia="宋体" w:hAnsi="宋体" w:hint="eastAsia"/>
                <w:sz w:val="18"/>
              </w:rPr>
              <w:t>161</w:t>
            </w:r>
          </w:p>
        </w:tc>
        <w:tc>
          <w:tcPr>
            <w:tcW w:w="2340" w:type="dxa"/>
          </w:tcPr>
          <w:p w:rsidR="005527B7" w:rsidRDefault="005527B7">
            <w:pPr>
              <w:rPr>
                <w:rFonts w:ascii="宋体" w:eastAsia="宋体" w:hAnsi="宋体" w:hint="eastAsia"/>
                <w:sz w:val="18"/>
              </w:rPr>
            </w:pPr>
            <w:r>
              <w:rPr>
                <w:rFonts w:ascii="宋体" w:eastAsia="宋体" w:hAnsi="宋体" w:hint="eastAsia"/>
                <w:sz w:val="18"/>
              </w:rPr>
              <w:t>定时定额申购修改</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062</w:t>
            </w:r>
          </w:p>
        </w:tc>
        <w:tc>
          <w:tcPr>
            <w:tcW w:w="1800" w:type="dxa"/>
          </w:tcPr>
          <w:p w:rsidR="005527B7" w:rsidRDefault="005527B7">
            <w:pPr>
              <w:rPr>
                <w:rFonts w:ascii="宋体" w:eastAsia="宋体" w:hAnsi="宋体" w:hint="eastAsia"/>
                <w:sz w:val="18"/>
              </w:rPr>
            </w:pPr>
            <w:r>
              <w:rPr>
                <w:rFonts w:ascii="宋体" w:eastAsia="宋体" w:hAnsi="宋体" w:hint="eastAsia"/>
                <w:sz w:val="18"/>
              </w:rPr>
              <w:t>162</w:t>
            </w:r>
          </w:p>
        </w:tc>
        <w:tc>
          <w:tcPr>
            <w:tcW w:w="2340" w:type="dxa"/>
          </w:tcPr>
          <w:p w:rsidR="005527B7" w:rsidRDefault="005527B7">
            <w:pPr>
              <w:rPr>
                <w:rFonts w:ascii="宋体" w:eastAsia="宋体" w:hAnsi="宋体" w:hint="eastAsia"/>
                <w:sz w:val="18"/>
              </w:rPr>
            </w:pPr>
            <w:r>
              <w:rPr>
                <w:rFonts w:ascii="宋体" w:eastAsia="宋体" w:hAnsi="宋体" w:hint="eastAsia"/>
                <w:sz w:val="18"/>
              </w:rPr>
              <w:t>认购调整</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r w:rsidRPr="004953A2">
              <w:rPr>
                <w:rFonts w:ascii="宋体" w:eastAsia="宋体" w:hAnsi="宋体" w:hint="eastAsia"/>
                <w:sz w:val="18"/>
              </w:rPr>
              <w:t>063</w:t>
            </w: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163</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定时定额赎回</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r w:rsidRPr="004953A2">
              <w:rPr>
                <w:rFonts w:ascii="宋体" w:eastAsia="宋体" w:hAnsi="宋体" w:hint="eastAsia"/>
                <w:sz w:val="18"/>
              </w:rPr>
              <w:t>067</w:t>
            </w: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167</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基金联名卡开通</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r w:rsidRPr="004953A2">
              <w:rPr>
                <w:rFonts w:ascii="宋体" w:eastAsia="宋体" w:hAnsi="宋体" w:hint="eastAsia"/>
                <w:sz w:val="18"/>
              </w:rPr>
              <w:t>068</w:t>
            </w: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168</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基金联名卡撤销</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169</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积分确认</w:t>
            </w:r>
          </w:p>
        </w:tc>
        <w:tc>
          <w:tcPr>
            <w:tcW w:w="2654" w:type="dxa"/>
          </w:tcPr>
          <w:p w:rsidR="005527B7" w:rsidRDefault="005527B7">
            <w:pPr>
              <w:rPr>
                <w:rFonts w:ascii="宋体" w:eastAsia="宋体" w:hAnsi="宋体" w:hint="eastAsia"/>
                <w:sz w:val="18"/>
              </w:rPr>
            </w:pPr>
          </w:p>
        </w:tc>
      </w:tr>
      <w:tr w:rsidR="007743D4">
        <w:tblPrEx>
          <w:tblCellMar>
            <w:top w:w="0" w:type="dxa"/>
            <w:bottom w:w="0" w:type="dxa"/>
          </w:tblCellMar>
        </w:tblPrEx>
        <w:trPr>
          <w:jc w:val="center"/>
        </w:trPr>
        <w:tc>
          <w:tcPr>
            <w:tcW w:w="1728" w:type="dxa"/>
          </w:tcPr>
          <w:p w:rsidR="007743D4" w:rsidRPr="004953A2" w:rsidRDefault="007743D4">
            <w:pPr>
              <w:rPr>
                <w:rFonts w:ascii="宋体" w:eastAsia="宋体" w:hAnsi="宋体" w:hint="eastAsia"/>
                <w:sz w:val="18"/>
              </w:rPr>
            </w:pPr>
            <w:r w:rsidRPr="004953A2">
              <w:rPr>
                <w:rFonts w:ascii="宋体" w:eastAsia="宋体" w:hAnsi="宋体" w:hint="eastAsia"/>
                <w:sz w:val="18"/>
              </w:rPr>
              <w:t>070</w:t>
            </w:r>
          </w:p>
        </w:tc>
        <w:tc>
          <w:tcPr>
            <w:tcW w:w="1800" w:type="dxa"/>
          </w:tcPr>
          <w:p w:rsidR="007743D4" w:rsidRPr="004953A2" w:rsidRDefault="007743D4">
            <w:pPr>
              <w:rPr>
                <w:rFonts w:ascii="宋体" w:eastAsia="宋体" w:hAnsi="宋体" w:hint="eastAsia"/>
                <w:sz w:val="18"/>
              </w:rPr>
            </w:pPr>
          </w:p>
        </w:tc>
        <w:tc>
          <w:tcPr>
            <w:tcW w:w="2340" w:type="dxa"/>
          </w:tcPr>
          <w:p w:rsidR="007743D4" w:rsidRPr="004953A2" w:rsidRDefault="007743D4">
            <w:pPr>
              <w:rPr>
                <w:rFonts w:ascii="宋体" w:eastAsia="宋体" w:hAnsi="宋体" w:hint="eastAsia"/>
                <w:sz w:val="18"/>
              </w:rPr>
            </w:pPr>
            <w:r w:rsidRPr="004953A2">
              <w:rPr>
                <w:rFonts w:ascii="宋体" w:eastAsia="宋体" w:hAnsi="宋体" w:hint="eastAsia"/>
                <w:sz w:val="18"/>
              </w:rPr>
              <w:t>地区编号变更通知</w:t>
            </w:r>
          </w:p>
        </w:tc>
        <w:tc>
          <w:tcPr>
            <w:tcW w:w="2654" w:type="dxa"/>
          </w:tcPr>
          <w:p w:rsidR="007743D4" w:rsidRDefault="007743D4">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r w:rsidRPr="004953A2">
              <w:rPr>
                <w:rFonts w:ascii="宋体" w:eastAsia="宋体" w:hAnsi="宋体" w:hint="eastAsia"/>
                <w:sz w:val="18"/>
              </w:rPr>
              <w:t>080</w:t>
            </w: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180</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确权</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r w:rsidRPr="004953A2">
              <w:rPr>
                <w:rFonts w:ascii="宋体" w:eastAsia="宋体" w:hAnsi="宋体" w:hint="eastAsia"/>
                <w:sz w:val="18"/>
              </w:rPr>
              <w:t>088</w:t>
            </w: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188</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基金质押</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r w:rsidRPr="004953A2">
              <w:rPr>
                <w:rFonts w:ascii="宋体" w:eastAsia="宋体" w:hAnsi="宋体" w:hint="eastAsia"/>
                <w:sz w:val="18"/>
              </w:rPr>
              <w:t>091</w:t>
            </w: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191、192</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ETF基金申购</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r w:rsidRPr="004953A2">
              <w:rPr>
                <w:rFonts w:ascii="宋体" w:eastAsia="宋体" w:hAnsi="宋体" w:hint="eastAsia"/>
                <w:sz w:val="18"/>
              </w:rPr>
              <w:t>093</w:t>
            </w: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193、194</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ETF基金赎回</w:t>
            </w:r>
          </w:p>
        </w:tc>
        <w:tc>
          <w:tcPr>
            <w:tcW w:w="265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Pr="004953A2" w:rsidRDefault="005527B7">
            <w:pPr>
              <w:rPr>
                <w:rFonts w:ascii="宋体" w:eastAsia="宋体" w:hAnsi="宋体" w:hint="eastAsia"/>
                <w:sz w:val="18"/>
              </w:rPr>
            </w:pPr>
            <w:r w:rsidRPr="004953A2">
              <w:rPr>
                <w:rFonts w:ascii="宋体" w:eastAsia="宋体" w:hAnsi="宋体" w:hint="eastAsia"/>
                <w:sz w:val="18"/>
              </w:rPr>
              <w:t>098</w:t>
            </w:r>
          </w:p>
        </w:tc>
        <w:tc>
          <w:tcPr>
            <w:tcW w:w="1800" w:type="dxa"/>
          </w:tcPr>
          <w:p w:rsidR="005527B7" w:rsidRPr="004953A2" w:rsidRDefault="005527B7">
            <w:pPr>
              <w:rPr>
                <w:rFonts w:ascii="宋体" w:eastAsia="宋体" w:hAnsi="宋体" w:hint="eastAsia"/>
                <w:sz w:val="18"/>
              </w:rPr>
            </w:pPr>
            <w:r w:rsidRPr="004953A2">
              <w:rPr>
                <w:rFonts w:ascii="宋体" w:eastAsia="宋体" w:hAnsi="宋体" w:hint="eastAsia"/>
                <w:sz w:val="18"/>
              </w:rPr>
              <w:t>198</w:t>
            </w:r>
          </w:p>
        </w:tc>
        <w:tc>
          <w:tcPr>
            <w:tcW w:w="2340" w:type="dxa"/>
          </w:tcPr>
          <w:p w:rsidR="005527B7" w:rsidRPr="004953A2" w:rsidRDefault="005527B7">
            <w:pPr>
              <w:rPr>
                <w:rFonts w:ascii="宋体" w:eastAsia="宋体" w:hAnsi="宋体" w:hint="eastAsia"/>
                <w:sz w:val="18"/>
              </w:rPr>
            </w:pPr>
            <w:r w:rsidRPr="004953A2">
              <w:rPr>
                <w:rFonts w:ascii="宋体" w:eastAsia="宋体" w:hAnsi="宋体" w:hint="eastAsia"/>
                <w:sz w:val="18"/>
              </w:rPr>
              <w:t>快速过户</w:t>
            </w:r>
          </w:p>
        </w:tc>
        <w:tc>
          <w:tcPr>
            <w:tcW w:w="2654" w:type="dxa"/>
          </w:tcPr>
          <w:p w:rsidR="005527B7" w:rsidRDefault="005527B7">
            <w:pPr>
              <w:rPr>
                <w:rFonts w:ascii="宋体" w:eastAsia="宋体" w:hAnsi="宋体" w:hint="eastAsia"/>
                <w:sz w:val="18"/>
              </w:rPr>
            </w:pPr>
          </w:p>
        </w:tc>
      </w:tr>
      <w:tr w:rsidR="00767266">
        <w:tblPrEx>
          <w:tblCellMar>
            <w:top w:w="0" w:type="dxa"/>
            <w:bottom w:w="0" w:type="dxa"/>
          </w:tblCellMar>
        </w:tblPrEx>
        <w:trPr>
          <w:jc w:val="center"/>
        </w:trPr>
        <w:tc>
          <w:tcPr>
            <w:tcW w:w="1728" w:type="dxa"/>
          </w:tcPr>
          <w:p w:rsidR="00767266" w:rsidRPr="00767266" w:rsidRDefault="00767266" w:rsidP="008126F7">
            <w:pPr>
              <w:rPr>
                <w:rFonts w:ascii="宋体" w:eastAsia="宋体" w:hAnsi="宋体" w:hint="eastAsia"/>
                <w:color w:val="FF0000"/>
                <w:sz w:val="18"/>
              </w:rPr>
            </w:pPr>
            <w:r w:rsidRPr="00767266">
              <w:rPr>
                <w:rFonts w:ascii="宋体" w:eastAsia="宋体" w:hAnsi="宋体" w:hint="eastAsia"/>
                <w:color w:val="FF0000"/>
                <w:sz w:val="18"/>
              </w:rPr>
              <w:t>09</w:t>
            </w:r>
            <w:r w:rsidR="008126F7">
              <w:rPr>
                <w:rFonts w:ascii="宋体" w:eastAsia="宋体" w:hAnsi="宋体" w:hint="eastAsia"/>
                <w:color w:val="FF0000"/>
                <w:sz w:val="18"/>
              </w:rPr>
              <w:t>6</w:t>
            </w:r>
          </w:p>
        </w:tc>
        <w:tc>
          <w:tcPr>
            <w:tcW w:w="1800" w:type="dxa"/>
          </w:tcPr>
          <w:p w:rsidR="00767266" w:rsidRPr="00767266" w:rsidRDefault="008126F7" w:rsidP="00767266">
            <w:pPr>
              <w:rPr>
                <w:rFonts w:ascii="宋体" w:eastAsia="宋体" w:hAnsi="宋体" w:hint="eastAsia"/>
                <w:color w:val="FF0000"/>
                <w:sz w:val="18"/>
              </w:rPr>
            </w:pPr>
            <w:r>
              <w:rPr>
                <w:rFonts w:ascii="宋体" w:eastAsia="宋体" w:hAnsi="宋体" w:hint="eastAsia"/>
                <w:color w:val="FF0000"/>
                <w:sz w:val="18"/>
              </w:rPr>
              <w:t>196</w:t>
            </w:r>
          </w:p>
        </w:tc>
        <w:tc>
          <w:tcPr>
            <w:tcW w:w="2340" w:type="dxa"/>
          </w:tcPr>
          <w:p w:rsidR="00767266" w:rsidRPr="00767266" w:rsidRDefault="00767266" w:rsidP="00734F54">
            <w:pPr>
              <w:rPr>
                <w:rFonts w:ascii="宋体" w:eastAsia="宋体" w:hAnsi="宋体" w:hint="eastAsia"/>
                <w:color w:val="FF0000"/>
                <w:sz w:val="18"/>
              </w:rPr>
            </w:pPr>
            <w:r w:rsidRPr="00767266">
              <w:rPr>
                <w:rFonts w:ascii="宋体" w:eastAsia="宋体" w:hAnsi="宋体" w:hint="eastAsia"/>
                <w:color w:val="FF0000"/>
                <w:sz w:val="18"/>
              </w:rPr>
              <w:t>快速过户</w:t>
            </w:r>
            <w:r w:rsidR="008126F7">
              <w:rPr>
                <w:rFonts w:ascii="宋体" w:eastAsia="宋体" w:hAnsi="宋体" w:hint="eastAsia"/>
                <w:color w:val="FF0000"/>
                <w:sz w:val="18"/>
              </w:rPr>
              <w:t>出</w:t>
            </w:r>
          </w:p>
        </w:tc>
        <w:tc>
          <w:tcPr>
            <w:tcW w:w="2654" w:type="dxa"/>
          </w:tcPr>
          <w:p w:rsidR="00767266" w:rsidRDefault="00767266">
            <w:pPr>
              <w:rPr>
                <w:rFonts w:ascii="宋体" w:eastAsia="宋体" w:hAnsi="宋体" w:hint="eastAsia"/>
                <w:sz w:val="18"/>
              </w:rPr>
            </w:pPr>
          </w:p>
        </w:tc>
      </w:tr>
      <w:tr w:rsidR="00767266">
        <w:tblPrEx>
          <w:tblCellMar>
            <w:top w:w="0" w:type="dxa"/>
            <w:bottom w:w="0" w:type="dxa"/>
          </w:tblCellMar>
        </w:tblPrEx>
        <w:trPr>
          <w:jc w:val="center"/>
        </w:trPr>
        <w:tc>
          <w:tcPr>
            <w:tcW w:w="1728" w:type="dxa"/>
          </w:tcPr>
          <w:p w:rsidR="00767266" w:rsidRPr="00767266" w:rsidRDefault="00767266" w:rsidP="008126F7">
            <w:pPr>
              <w:rPr>
                <w:rFonts w:ascii="宋体" w:eastAsia="宋体" w:hAnsi="宋体" w:hint="eastAsia"/>
                <w:color w:val="FF0000"/>
                <w:sz w:val="18"/>
              </w:rPr>
            </w:pPr>
            <w:r w:rsidRPr="00767266">
              <w:rPr>
                <w:rFonts w:ascii="宋体" w:eastAsia="宋体" w:hAnsi="宋体" w:hint="eastAsia"/>
                <w:color w:val="FF0000"/>
                <w:sz w:val="18"/>
              </w:rPr>
              <w:t>09</w:t>
            </w:r>
            <w:r w:rsidR="008126F7">
              <w:rPr>
                <w:rFonts w:ascii="宋体" w:eastAsia="宋体" w:hAnsi="宋体" w:hint="eastAsia"/>
                <w:color w:val="FF0000"/>
                <w:sz w:val="18"/>
              </w:rPr>
              <w:t>7</w:t>
            </w:r>
          </w:p>
        </w:tc>
        <w:tc>
          <w:tcPr>
            <w:tcW w:w="1800" w:type="dxa"/>
          </w:tcPr>
          <w:p w:rsidR="00767266" w:rsidRPr="00767266" w:rsidRDefault="00767266" w:rsidP="008126F7">
            <w:pPr>
              <w:rPr>
                <w:rFonts w:ascii="宋体" w:eastAsia="宋体" w:hAnsi="宋体" w:hint="eastAsia"/>
                <w:color w:val="FF0000"/>
                <w:sz w:val="18"/>
              </w:rPr>
            </w:pPr>
            <w:r w:rsidRPr="00767266">
              <w:rPr>
                <w:rFonts w:ascii="宋体" w:eastAsia="宋体" w:hAnsi="宋体" w:hint="eastAsia"/>
                <w:color w:val="FF0000"/>
                <w:sz w:val="18"/>
              </w:rPr>
              <w:t>19</w:t>
            </w:r>
            <w:r w:rsidR="008126F7">
              <w:rPr>
                <w:rFonts w:ascii="宋体" w:eastAsia="宋体" w:hAnsi="宋体" w:hint="eastAsia"/>
                <w:color w:val="FF0000"/>
                <w:sz w:val="18"/>
              </w:rPr>
              <w:t>7</w:t>
            </w:r>
          </w:p>
        </w:tc>
        <w:tc>
          <w:tcPr>
            <w:tcW w:w="2340" w:type="dxa"/>
          </w:tcPr>
          <w:p w:rsidR="00767266" w:rsidRPr="00767266" w:rsidRDefault="00767266" w:rsidP="008126F7">
            <w:pPr>
              <w:rPr>
                <w:rFonts w:ascii="宋体" w:eastAsia="宋体" w:hAnsi="宋体" w:hint="eastAsia"/>
                <w:color w:val="FF0000"/>
                <w:sz w:val="18"/>
              </w:rPr>
            </w:pPr>
            <w:r w:rsidRPr="00767266">
              <w:rPr>
                <w:rFonts w:ascii="宋体" w:eastAsia="宋体" w:hAnsi="宋体" w:hint="eastAsia"/>
                <w:color w:val="FF0000"/>
                <w:sz w:val="18"/>
              </w:rPr>
              <w:t>快速过户</w:t>
            </w:r>
            <w:r w:rsidR="008126F7">
              <w:rPr>
                <w:rFonts w:ascii="宋体" w:eastAsia="宋体" w:hAnsi="宋体" w:hint="eastAsia"/>
                <w:color w:val="FF0000"/>
                <w:sz w:val="18"/>
              </w:rPr>
              <w:t>入</w:t>
            </w:r>
          </w:p>
        </w:tc>
        <w:tc>
          <w:tcPr>
            <w:tcW w:w="2654" w:type="dxa"/>
          </w:tcPr>
          <w:p w:rsidR="00767266" w:rsidRDefault="00767266">
            <w:pPr>
              <w:rPr>
                <w:rFonts w:ascii="宋体" w:eastAsia="宋体" w:hAnsi="宋体" w:hint="eastAsia"/>
                <w:sz w:val="18"/>
              </w:rPr>
            </w:pPr>
          </w:p>
        </w:tc>
      </w:tr>
    </w:tbl>
    <w:p w:rsidR="005527B7" w:rsidRDefault="005527B7">
      <w:pPr>
        <w:pStyle w:val="af1"/>
        <w:ind w:firstLine="420"/>
        <w:jc w:val="center"/>
        <w:rPr>
          <w:rFonts w:ascii="黑体" w:eastAsia="黑体" w:hint="eastAsia"/>
        </w:rPr>
      </w:pPr>
    </w:p>
    <w:p w:rsidR="005527B7" w:rsidRDefault="005527B7">
      <w:pPr>
        <w:pStyle w:val="affff2"/>
        <w:ind w:left="0"/>
        <w:rPr>
          <w:rFonts w:hint="eastAsia"/>
        </w:rPr>
      </w:pPr>
      <w:bookmarkStart w:id="243" w:name="_Toc40429153"/>
      <w:bookmarkStart w:id="244" w:name="_Toc57800318"/>
      <w:bookmarkStart w:id="245" w:name="_Toc272323199"/>
      <w:bookmarkStart w:id="246" w:name="_Toc274742056"/>
      <w:bookmarkStart w:id="247" w:name="_Toc274742234"/>
      <w:bookmarkStart w:id="248" w:name="_Toc274742319"/>
      <w:bookmarkStart w:id="249" w:name="_Toc274742404"/>
      <w:bookmarkStart w:id="250" w:name="_Toc279759768"/>
      <w:bookmarkStart w:id="251" w:name="_Toc281919261"/>
      <w:bookmarkStart w:id="252" w:name="_Toc281981509"/>
      <w:bookmarkStart w:id="253" w:name="_Toc282517239"/>
      <w:bookmarkStart w:id="254" w:name="_Toc283717205"/>
      <w:bookmarkStart w:id="255" w:name="_Toc283800726"/>
      <w:bookmarkStart w:id="256" w:name="_Toc286320641"/>
      <w:bookmarkStart w:id="257" w:name="_Toc287256068"/>
      <w:bookmarkStart w:id="258" w:name="_Toc290644779"/>
      <w:bookmarkStart w:id="259" w:name="_Toc499714496"/>
      <w:r>
        <w:rPr>
          <w:rFonts w:hint="eastAsia"/>
        </w:rPr>
        <w:t>业务交换数据项</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5527B7" w:rsidRDefault="005527B7">
      <w:pPr>
        <w:pStyle w:val="afff8"/>
        <w:rPr>
          <w:rFonts w:hint="eastAsia"/>
        </w:rPr>
      </w:pPr>
      <w:bookmarkStart w:id="260" w:name="_Toc40429154"/>
      <w:bookmarkStart w:id="261" w:name="_Toc57800319"/>
      <w:bookmarkStart w:id="262" w:name="_Toc272323200"/>
      <w:bookmarkStart w:id="263" w:name="_Toc274742057"/>
      <w:bookmarkStart w:id="264" w:name="_Toc274742235"/>
      <w:bookmarkStart w:id="265" w:name="_Toc274742320"/>
      <w:bookmarkStart w:id="266" w:name="_Toc274742405"/>
      <w:bookmarkStart w:id="267" w:name="_Toc279759769"/>
      <w:bookmarkStart w:id="268" w:name="_Toc281919262"/>
      <w:bookmarkStart w:id="269" w:name="_Toc281981510"/>
      <w:bookmarkStart w:id="270" w:name="_Toc282517240"/>
      <w:bookmarkStart w:id="271" w:name="_Toc283717206"/>
      <w:bookmarkStart w:id="272" w:name="_Toc283800727"/>
      <w:bookmarkStart w:id="273" w:name="_Toc286320642"/>
      <w:bookmarkStart w:id="274" w:name="_Toc287256069"/>
      <w:bookmarkStart w:id="275" w:name="_Toc290644780"/>
      <w:bookmarkStart w:id="276" w:name="_Toc499714497"/>
      <w:r>
        <w:rPr>
          <w:rFonts w:hint="eastAsia"/>
        </w:rPr>
        <w:t>说明</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5527B7" w:rsidRDefault="005527B7">
      <w:pPr>
        <w:pStyle w:val="af1"/>
        <w:ind w:firstLine="420"/>
        <w:rPr>
          <w:rFonts w:hint="eastAsia"/>
        </w:rPr>
      </w:pPr>
      <w:r>
        <w:rPr>
          <w:rFonts w:hint="eastAsia"/>
        </w:rPr>
        <w:t>各业务环节需要交换的数据项分为两类：必需的和非必需的。必需的数据项要求数据交换的各方在进行业务数据交换时必须包含。非必需数据项则由数据交换的各方根据具体情况选择包含或不包含。</w:t>
      </w:r>
    </w:p>
    <w:p w:rsidR="005527B7" w:rsidRDefault="005527B7">
      <w:pPr>
        <w:pStyle w:val="af1"/>
        <w:ind w:firstLine="420"/>
        <w:rPr>
          <w:rFonts w:hint="eastAsia"/>
        </w:rPr>
      </w:pPr>
    </w:p>
    <w:p w:rsidR="005527B7" w:rsidRDefault="005527B7">
      <w:pPr>
        <w:pStyle w:val="afff8"/>
      </w:pPr>
      <w:bookmarkStart w:id="277" w:name="_Toc40429155"/>
      <w:bookmarkStart w:id="278" w:name="_Toc57800320"/>
      <w:bookmarkStart w:id="279" w:name="_Toc272323201"/>
      <w:bookmarkStart w:id="280" w:name="_Toc274742058"/>
      <w:bookmarkStart w:id="281" w:name="_Toc274742236"/>
      <w:bookmarkStart w:id="282" w:name="_Toc274742321"/>
      <w:bookmarkStart w:id="283" w:name="_Toc274742406"/>
      <w:bookmarkStart w:id="284" w:name="_Toc279759770"/>
      <w:bookmarkStart w:id="285" w:name="_Toc281919263"/>
      <w:bookmarkStart w:id="286" w:name="_Toc281981511"/>
      <w:bookmarkStart w:id="287" w:name="_Toc282517241"/>
      <w:bookmarkStart w:id="288" w:name="_Toc283717207"/>
      <w:bookmarkStart w:id="289" w:name="_Toc283800728"/>
      <w:bookmarkStart w:id="290" w:name="_Toc286320643"/>
      <w:bookmarkStart w:id="291" w:name="_Toc287256070"/>
      <w:bookmarkStart w:id="292" w:name="_Toc290644781"/>
      <w:bookmarkStart w:id="293" w:name="_Toc499714498"/>
      <w:r>
        <w:rPr>
          <w:rFonts w:hint="eastAsia"/>
        </w:rPr>
        <w:t>开户申请</w:t>
      </w:r>
      <w:r>
        <w:t>(001)</w:t>
      </w:r>
      <w:r>
        <w:rPr>
          <w:rFonts w:hint="eastAsia"/>
        </w:rPr>
        <w:t>，账户信息修改申请</w:t>
      </w:r>
      <w:r>
        <w:t>(003)</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t xml:space="preserve"> </w:t>
      </w:r>
    </w:p>
    <w:p w:rsidR="005527B7" w:rsidRDefault="005527B7">
      <w:pPr>
        <w:pStyle w:val="af1"/>
        <w:ind w:firstLine="420"/>
        <w:rPr>
          <w:rFonts w:hint="eastAsia"/>
        </w:rPr>
      </w:pPr>
      <w:r>
        <w:rPr>
          <w:rFonts w:hint="eastAsia"/>
        </w:rPr>
        <w:t>开户是基金注册登记人为投资人开立基金账户的业务。投资人在参与</w:t>
      </w:r>
      <w:r w:rsidR="00A4608C">
        <w:rPr>
          <w:rFonts w:hint="eastAsia"/>
        </w:rPr>
        <w:t>基金</w:t>
      </w:r>
      <w:r>
        <w:rPr>
          <w:rFonts w:hint="eastAsia"/>
        </w:rPr>
        <w:t xml:space="preserve">认购、申购、赎回之前必须到基金管理人在各地的直销网点或代理点申请开立账户。账户用于记载投资人的基金所有权及其变更。 </w:t>
      </w:r>
    </w:p>
    <w:p w:rsidR="005527B7" w:rsidRDefault="005527B7">
      <w:pPr>
        <w:pStyle w:val="af1"/>
        <w:ind w:firstLine="420"/>
        <w:rPr>
          <w:rFonts w:hint="eastAsia"/>
        </w:rPr>
      </w:pPr>
      <w:r>
        <w:rPr>
          <w:rFonts w:hint="eastAsia"/>
        </w:rPr>
        <w:t>账户信息修改是指对投资人基金账户信息进行修改。</w:t>
      </w:r>
    </w:p>
    <w:p w:rsidR="005527B7" w:rsidRDefault="005527B7">
      <w:pPr>
        <w:pStyle w:val="af1"/>
        <w:ind w:firstLine="420"/>
        <w:rPr>
          <w:rFonts w:hint="eastAsia"/>
        </w:rPr>
      </w:pPr>
      <w:r>
        <w:rPr>
          <w:rFonts w:hint="eastAsia"/>
        </w:rPr>
        <w:t>申请更新账户信息是基金管理人要求注册登记人对账户信息进行补充和完善的申请。</w:t>
      </w:r>
    </w:p>
    <w:p w:rsidR="005527B7" w:rsidRDefault="005527B7">
      <w:pPr>
        <w:pStyle w:val="af1"/>
        <w:ind w:firstLine="420"/>
        <w:rPr>
          <w:rFonts w:hint="eastAsia"/>
        </w:rPr>
      </w:pPr>
      <w:r>
        <w:rPr>
          <w:rFonts w:hint="eastAsia"/>
        </w:rPr>
        <w:t>需要交换的数据项见表5。</w:t>
      </w:r>
    </w:p>
    <w:p w:rsidR="005527B7" w:rsidRDefault="005527B7">
      <w:pPr>
        <w:pStyle w:val="a"/>
        <w:rPr>
          <w:rFonts w:hint="eastAsia"/>
        </w:rPr>
      </w:pPr>
      <w:r>
        <w:rPr>
          <w:rFonts w:hint="eastAsia"/>
        </w:rPr>
        <w:t>账户信息数据</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tblHeader/>
          <w:jc w:val="center"/>
        </w:trPr>
        <w:tc>
          <w:tcPr>
            <w:tcW w:w="648" w:type="dxa"/>
            <w:tcBorders>
              <w:top w:val="single" w:sz="12" w:space="0" w:color="auto"/>
              <w:bottom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tcPr>
          <w:p w:rsidR="005527B7" w:rsidRDefault="005527B7">
            <w:pPr>
              <w:snapToGrid w:val="0"/>
              <w:jc w:val="center"/>
              <w:rPr>
                <w:rFonts w:ascii="宋体" w:eastAsia="宋体" w:hAnsi="宋体"/>
                <w:color w:val="000000"/>
                <w:sz w:val="18"/>
              </w:rPr>
            </w:pPr>
            <w:r>
              <w:rPr>
                <w:rFonts w:ascii="宋体" w:eastAsia="宋体" w:hAnsi="宋体" w:hint="eastAsia"/>
                <w:color w:val="000000"/>
                <w:sz w:val="18"/>
              </w:rPr>
              <w:t>是否必需</w:t>
            </w:r>
          </w:p>
        </w:tc>
      </w:tr>
      <w:tr w:rsidR="005527B7">
        <w:tblPrEx>
          <w:tblCellMar>
            <w:top w:w="0" w:type="dxa"/>
            <w:bottom w:w="0" w:type="dxa"/>
          </w:tblCellMar>
        </w:tblPrEx>
        <w:trPr>
          <w:tblHeader/>
          <w:jc w:val="center"/>
        </w:trPr>
        <w:tc>
          <w:tcPr>
            <w:tcW w:w="648" w:type="dxa"/>
            <w:tcBorders>
              <w:top w:val="single" w:sz="12"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4</w:t>
            </w:r>
          </w:p>
        </w:tc>
        <w:tc>
          <w:tcPr>
            <w:tcW w:w="2182" w:type="dxa"/>
            <w:tcBorders>
              <w:top w:val="single" w:sz="12"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Address</w:t>
            </w:r>
          </w:p>
        </w:tc>
        <w:tc>
          <w:tcPr>
            <w:tcW w:w="720" w:type="dxa"/>
            <w:tcBorders>
              <w:top w:val="single" w:sz="12"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Borders>
              <w:top w:val="single" w:sz="12"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120</w:t>
            </w:r>
          </w:p>
        </w:tc>
        <w:tc>
          <w:tcPr>
            <w:tcW w:w="2030" w:type="dxa"/>
            <w:tcBorders>
              <w:top w:val="single" w:sz="12"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通讯地址</w:t>
            </w:r>
          </w:p>
        </w:tc>
        <w:tc>
          <w:tcPr>
            <w:tcW w:w="2390" w:type="dxa"/>
            <w:tcBorders>
              <w:top w:val="single" w:sz="12" w:space="0" w:color="auto"/>
              <w:bottom w:val="single" w:sz="6" w:space="0" w:color="auto"/>
            </w:tcBorders>
          </w:tcPr>
          <w:p w:rsidR="005527B7" w:rsidRPr="004953A2" w:rsidRDefault="005527B7">
            <w:pPr>
              <w:snapToGrid w:val="0"/>
              <w:rPr>
                <w:rFonts w:ascii="宋体" w:eastAsia="宋体" w:hAnsi="宋体" w:hint="eastAsia"/>
                <w:sz w:val="18"/>
              </w:rPr>
            </w:pPr>
          </w:p>
        </w:tc>
        <w:tc>
          <w:tcPr>
            <w:tcW w:w="620" w:type="dxa"/>
            <w:tcBorders>
              <w:top w:val="single" w:sz="12" w:space="0" w:color="auto"/>
              <w:bottom w:val="single" w:sz="6" w:space="0" w:color="auto"/>
            </w:tcBorders>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Borders>
              <w:top w:val="single" w:sz="6"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5</w:t>
            </w:r>
          </w:p>
        </w:tc>
        <w:tc>
          <w:tcPr>
            <w:tcW w:w="2182"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InstReprIDCode</w:t>
            </w:r>
          </w:p>
        </w:tc>
        <w:tc>
          <w:tcPr>
            <w:tcW w:w="72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30</w:t>
            </w:r>
          </w:p>
        </w:tc>
        <w:tc>
          <w:tcPr>
            <w:tcW w:w="203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kern w:val="0"/>
                <w:sz w:val="18"/>
              </w:rPr>
              <w:t>法人代表身份证件代码</w:t>
            </w:r>
          </w:p>
        </w:tc>
        <w:tc>
          <w:tcPr>
            <w:tcW w:w="239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p>
        </w:tc>
        <w:tc>
          <w:tcPr>
            <w:tcW w:w="620" w:type="dxa"/>
            <w:tcBorders>
              <w:top w:val="single" w:sz="6" w:space="0" w:color="auto"/>
              <w:bottom w:val="single" w:sz="6" w:space="0" w:color="auto"/>
            </w:tcBorders>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Borders>
              <w:top w:val="single" w:sz="6" w:space="0" w:color="auto"/>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w:t>
            </w:r>
          </w:p>
        </w:tc>
        <w:tc>
          <w:tcPr>
            <w:tcW w:w="2182"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InstReprIDType</w:t>
            </w:r>
          </w:p>
        </w:tc>
        <w:tc>
          <w:tcPr>
            <w:tcW w:w="720" w:type="dxa"/>
            <w:tcBorders>
              <w:top w:val="single" w:sz="6" w:space="0" w:color="auto"/>
              <w:bottom w:val="single" w:sz="6" w:space="0" w:color="auto"/>
            </w:tcBorders>
          </w:tcPr>
          <w:p w:rsidR="005527B7" w:rsidRDefault="008D6FF8">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kern w:val="0"/>
                <w:sz w:val="18"/>
              </w:rPr>
              <w:t>法人代表证件类型</w:t>
            </w:r>
          </w:p>
        </w:tc>
        <w:tc>
          <w:tcPr>
            <w:tcW w:w="2390" w:type="dxa"/>
            <w:tcBorders>
              <w:top w:val="single" w:sz="6" w:space="0" w:color="auto"/>
              <w:bottom w:val="single" w:sz="6" w:space="0" w:color="auto"/>
            </w:tcBorders>
          </w:tcPr>
          <w:p w:rsidR="00AC5507" w:rsidRPr="004953A2" w:rsidRDefault="00AC5507" w:rsidP="00AC5507">
            <w:pPr>
              <w:snapToGrid w:val="0"/>
              <w:jc w:val="left"/>
              <w:rPr>
                <w:rFonts w:hint="eastAsia"/>
                <w:sz w:val="18"/>
              </w:rPr>
            </w:pPr>
            <w:r w:rsidRPr="004953A2">
              <w:rPr>
                <w:sz w:val="18"/>
              </w:rPr>
              <w:t>0-</w:t>
            </w:r>
            <w:r w:rsidRPr="004953A2">
              <w:rPr>
                <w:rFonts w:hint="eastAsia"/>
                <w:sz w:val="18"/>
              </w:rPr>
              <w:t>身份证，1-护照</w:t>
            </w:r>
          </w:p>
          <w:p w:rsidR="00AC5507" w:rsidRPr="004953A2" w:rsidRDefault="00AC5507" w:rsidP="00AC5507">
            <w:pPr>
              <w:snapToGrid w:val="0"/>
              <w:jc w:val="left"/>
              <w:rPr>
                <w:rFonts w:hint="eastAsia"/>
                <w:sz w:val="18"/>
              </w:rPr>
            </w:pPr>
            <w:r w:rsidRPr="004953A2">
              <w:rPr>
                <w:rFonts w:hint="eastAsia"/>
                <w:sz w:val="18"/>
              </w:rPr>
              <w:t>2-军官证，3-士兵证</w:t>
            </w:r>
          </w:p>
          <w:p w:rsidR="00AC5507" w:rsidRPr="004953A2" w:rsidRDefault="00AC5507" w:rsidP="00AC5507">
            <w:pPr>
              <w:snapToGrid w:val="0"/>
              <w:jc w:val="left"/>
              <w:rPr>
                <w:rFonts w:hint="eastAsia"/>
                <w:sz w:val="18"/>
              </w:rPr>
            </w:pPr>
            <w:r w:rsidRPr="004953A2">
              <w:rPr>
                <w:rFonts w:hint="eastAsia"/>
                <w:sz w:val="18"/>
              </w:rPr>
              <w:t>4-港澳居民来往内地通行证，5-户口本</w:t>
            </w:r>
          </w:p>
          <w:p w:rsidR="00AC5507" w:rsidRPr="004953A2" w:rsidRDefault="00AC5507" w:rsidP="00AC5507">
            <w:pPr>
              <w:snapToGrid w:val="0"/>
              <w:jc w:val="left"/>
              <w:rPr>
                <w:rFonts w:ascii="宋体" w:hAnsi="宋体" w:hint="eastAsia"/>
                <w:sz w:val="18"/>
              </w:rPr>
            </w:pPr>
            <w:r w:rsidRPr="004953A2">
              <w:rPr>
                <w:rFonts w:ascii="宋体" w:hAnsi="宋体" w:hint="eastAsia"/>
                <w:sz w:val="18"/>
              </w:rPr>
              <w:t>6-</w:t>
            </w:r>
            <w:r w:rsidRPr="004953A2">
              <w:rPr>
                <w:rFonts w:ascii="宋体" w:hAnsi="宋体" w:hint="eastAsia"/>
                <w:sz w:val="18"/>
              </w:rPr>
              <w:t>外国护照，</w:t>
            </w:r>
            <w:r w:rsidRPr="004953A2">
              <w:rPr>
                <w:rFonts w:ascii="宋体" w:hAnsi="宋体" w:hint="eastAsia"/>
                <w:sz w:val="18"/>
              </w:rPr>
              <w:t>7-</w:t>
            </w:r>
            <w:r w:rsidRPr="004953A2">
              <w:rPr>
                <w:rFonts w:ascii="宋体" w:hAnsi="宋体" w:hint="eastAsia"/>
                <w:sz w:val="18"/>
              </w:rPr>
              <w:t>其它</w:t>
            </w:r>
          </w:p>
          <w:p w:rsidR="00AC5507" w:rsidRPr="004953A2" w:rsidRDefault="00AC5507" w:rsidP="00AC5507">
            <w:pPr>
              <w:snapToGrid w:val="0"/>
              <w:jc w:val="left"/>
              <w:rPr>
                <w:rFonts w:ascii="宋体" w:hAnsi="宋体" w:hint="eastAsia"/>
                <w:sz w:val="18"/>
              </w:rPr>
            </w:pPr>
            <w:r w:rsidRPr="004953A2">
              <w:rPr>
                <w:rFonts w:ascii="宋体" w:hAnsi="宋体" w:hint="eastAsia"/>
                <w:sz w:val="18"/>
              </w:rPr>
              <w:t>8-</w:t>
            </w:r>
            <w:r w:rsidRPr="004953A2">
              <w:rPr>
                <w:rFonts w:ascii="宋体" w:hAnsi="宋体" w:hint="eastAsia"/>
                <w:sz w:val="18"/>
              </w:rPr>
              <w:t>文职证，</w:t>
            </w:r>
            <w:r w:rsidRPr="004953A2">
              <w:rPr>
                <w:rFonts w:ascii="宋体" w:hAnsi="宋体" w:hint="eastAsia"/>
                <w:sz w:val="18"/>
              </w:rPr>
              <w:t>9</w:t>
            </w:r>
            <w:r w:rsidRPr="004953A2">
              <w:rPr>
                <w:rFonts w:ascii="宋体" w:hAnsi="宋体"/>
                <w:sz w:val="18"/>
              </w:rPr>
              <w:t>-</w:t>
            </w:r>
            <w:r w:rsidRPr="004953A2">
              <w:rPr>
                <w:rFonts w:ascii="宋体" w:hAnsi="宋体" w:hint="eastAsia"/>
                <w:sz w:val="18"/>
              </w:rPr>
              <w:t>警官证</w:t>
            </w:r>
          </w:p>
          <w:p w:rsidR="00AC5507" w:rsidRPr="004953A2" w:rsidRDefault="00AC5507" w:rsidP="00812585">
            <w:pPr>
              <w:snapToGrid w:val="0"/>
              <w:jc w:val="left"/>
              <w:rPr>
                <w:rFonts w:ascii="宋体" w:eastAsia="宋体" w:hAnsi="宋体"/>
                <w:sz w:val="18"/>
              </w:rPr>
            </w:pPr>
            <w:r w:rsidRPr="004953A2">
              <w:rPr>
                <w:rFonts w:ascii="宋体" w:hAnsi="宋体" w:hint="eastAsia"/>
                <w:sz w:val="18"/>
              </w:rPr>
              <w:t>A-</w:t>
            </w:r>
            <w:r w:rsidRPr="004953A2">
              <w:rPr>
                <w:rFonts w:ascii="宋体" w:hAnsi="宋体" w:hint="eastAsia"/>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tc>
        <w:tc>
          <w:tcPr>
            <w:tcW w:w="620" w:type="dxa"/>
            <w:tcBorders>
              <w:top w:val="single" w:sz="6" w:space="0" w:color="auto"/>
              <w:bottom w:val="single" w:sz="6" w:space="0" w:color="auto"/>
            </w:tcBorders>
          </w:tcPr>
          <w:p w:rsidR="005527B7" w:rsidRDefault="005527B7">
            <w:pPr>
              <w:snapToGrid w:val="0"/>
              <w:jc w:val="center"/>
              <w:rPr>
                <w:rFonts w:ascii="宋体" w:eastAsia="宋体" w:hAnsi="宋体" w:hint="eastAsia"/>
                <w:color w:val="FF0000"/>
                <w:sz w:val="18"/>
              </w:rPr>
            </w:pPr>
            <w:r>
              <w:rPr>
                <w:rFonts w:ascii="宋体" w:eastAsia="宋体" w:hAnsi="宋体" w:hint="eastAsia"/>
                <w:color w:val="FF0000"/>
                <w:sz w:val="18"/>
              </w:rPr>
              <w:t>N</w:t>
            </w:r>
          </w:p>
        </w:tc>
      </w:tr>
      <w:tr w:rsidR="005527B7">
        <w:tblPrEx>
          <w:tblCellMar>
            <w:top w:w="0" w:type="dxa"/>
            <w:bottom w:w="0" w:type="dxa"/>
          </w:tblCellMar>
        </w:tblPrEx>
        <w:trPr>
          <w:tblHeader/>
          <w:jc w:val="center"/>
        </w:trPr>
        <w:tc>
          <w:tcPr>
            <w:tcW w:w="648" w:type="dxa"/>
            <w:tcBorders>
              <w:top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w:t>
            </w:r>
          </w:p>
        </w:tc>
        <w:tc>
          <w:tcPr>
            <w:tcW w:w="2182" w:type="dxa"/>
            <w:tcBorders>
              <w:top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InstReprName</w:t>
            </w:r>
          </w:p>
        </w:tc>
        <w:tc>
          <w:tcPr>
            <w:tcW w:w="720" w:type="dxa"/>
            <w:tcBorders>
              <w:top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20</w:t>
            </w:r>
          </w:p>
        </w:tc>
        <w:tc>
          <w:tcPr>
            <w:tcW w:w="203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kern w:val="0"/>
                <w:sz w:val="18"/>
              </w:rPr>
              <w:t>法人代表姓名</w:t>
            </w:r>
          </w:p>
        </w:tc>
        <w:tc>
          <w:tcPr>
            <w:tcW w:w="2390" w:type="dxa"/>
            <w:tcBorders>
              <w:top w:val="single" w:sz="6" w:space="0" w:color="auto"/>
            </w:tcBorders>
          </w:tcPr>
          <w:p w:rsidR="005527B7" w:rsidRPr="004953A2" w:rsidRDefault="005527B7">
            <w:pPr>
              <w:snapToGrid w:val="0"/>
              <w:rPr>
                <w:rFonts w:ascii="宋体" w:eastAsia="宋体" w:hAnsi="宋体"/>
                <w:sz w:val="18"/>
              </w:rPr>
            </w:pPr>
          </w:p>
        </w:tc>
        <w:tc>
          <w:tcPr>
            <w:tcW w:w="620" w:type="dxa"/>
            <w:tcBorders>
              <w:top w:val="single" w:sz="6" w:space="0" w:color="auto"/>
            </w:tcBorders>
          </w:tcPr>
          <w:p w:rsidR="005527B7" w:rsidRDefault="005527B7">
            <w:pPr>
              <w:snapToGrid w:val="0"/>
              <w:jc w:val="center"/>
              <w:rPr>
                <w:rFonts w:ascii="宋体" w:eastAsia="宋体" w:hAnsi="宋体" w:hint="eastAsia"/>
                <w:color w:val="FF0000"/>
                <w:sz w:val="18"/>
              </w:rPr>
            </w:pPr>
            <w:r>
              <w:rPr>
                <w:rFonts w:ascii="宋体" w:eastAsia="宋体" w:hAnsi="宋体" w:hint="eastAsia"/>
                <w:color w:val="FF0000"/>
                <w:sz w:val="18"/>
              </w:rPr>
              <w:t>N</w:t>
            </w:r>
          </w:p>
        </w:tc>
      </w:tr>
      <w:tr w:rsidR="005527B7">
        <w:tblPrEx>
          <w:tblCellMar>
            <w:top w:w="0" w:type="dxa"/>
            <w:bottom w:w="0" w:type="dxa"/>
          </w:tblCellMar>
        </w:tblPrEx>
        <w:trPr>
          <w:tblHeade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同一销售机构不能重复</w:t>
            </w: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tblHeade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CertificateType</w:t>
            </w:r>
          </w:p>
        </w:tc>
        <w:tc>
          <w:tcPr>
            <w:tcW w:w="720" w:type="dxa"/>
          </w:tcPr>
          <w:p w:rsidR="005527B7" w:rsidRDefault="00671C26">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个人证件类型及机构证件类型</w:t>
            </w:r>
          </w:p>
        </w:tc>
        <w:tc>
          <w:tcPr>
            <w:tcW w:w="2390" w:type="dxa"/>
          </w:tcPr>
          <w:p w:rsidR="005527B7" w:rsidRPr="004953A2" w:rsidRDefault="005527B7">
            <w:pPr>
              <w:snapToGrid w:val="0"/>
              <w:jc w:val="left"/>
              <w:rPr>
                <w:rFonts w:hint="eastAsia"/>
                <w:sz w:val="18"/>
              </w:rPr>
            </w:pPr>
            <w:r w:rsidRPr="004953A2">
              <w:rPr>
                <w:rFonts w:hint="eastAsia"/>
                <w:sz w:val="18"/>
              </w:rPr>
              <w:t>个人证件类型</w:t>
            </w:r>
          </w:p>
          <w:p w:rsidR="005527B7" w:rsidRPr="004953A2" w:rsidRDefault="005527B7">
            <w:pPr>
              <w:snapToGrid w:val="0"/>
              <w:jc w:val="left"/>
              <w:rPr>
                <w:rFonts w:hint="eastAsia"/>
                <w:sz w:val="18"/>
              </w:rPr>
            </w:pPr>
            <w:r w:rsidRPr="004953A2">
              <w:rPr>
                <w:sz w:val="18"/>
              </w:rPr>
              <w:t>0-</w:t>
            </w:r>
            <w:r w:rsidRPr="004953A2">
              <w:rPr>
                <w:rFonts w:hint="eastAsia"/>
                <w:sz w:val="18"/>
              </w:rPr>
              <w:t>身份证，1-</w:t>
            </w:r>
            <w:r w:rsidR="00CC21CF" w:rsidRPr="004953A2">
              <w:rPr>
                <w:rFonts w:hint="eastAsia"/>
                <w:sz w:val="18"/>
              </w:rPr>
              <w:t>护照</w:t>
            </w:r>
          </w:p>
          <w:p w:rsidR="005527B7" w:rsidRPr="004953A2" w:rsidRDefault="005527B7">
            <w:pPr>
              <w:snapToGrid w:val="0"/>
              <w:jc w:val="left"/>
              <w:rPr>
                <w:rFonts w:hint="eastAsia"/>
                <w:sz w:val="18"/>
              </w:rPr>
            </w:pPr>
            <w:r w:rsidRPr="004953A2">
              <w:rPr>
                <w:rFonts w:hint="eastAsia"/>
                <w:sz w:val="18"/>
              </w:rPr>
              <w:t>2-军官证，3-士兵证</w:t>
            </w:r>
          </w:p>
          <w:p w:rsidR="005527B7" w:rsidRPr="004953A2" w:rsidRDefault="005527B7">
            <w:pPr>
              <w:snapToGrid w:val="0"/>
              <w:jc w:val="left"/>
              <w:rPr>
                <w:rFonts w:hint="eastAsia"/>
                <w:sz w:val="18"/>
              </w:rPr>
            </w:pPr>
            <w:r w:rsidRPr="004953A2">
              <w:rPr>
                <w:rFonts w:hint="eastAsia"/>
                <w:sz w:val="18"/>
              </w:rPr>
              <w:t>4-</w:t>
            </w:r>
            <w:r w:rsidR="00F724B7" w:rsidRPr="004953A2">
              <w:rPr>
                <w:rFonts w:hint="eastAsia"/>
                <w:sz w:val="18"/>
              </w:rPr>
              <w:t>港澳居民来往内地通行证</w:t>
            </w:r>
            <w:r w:rsidRPr="004953A2">
              <w:rPr>
                <w:rFonts w:hint="eastAsia"/>
                <w:sz w:val="18"/>
              </w:rPr>
              <w:t>，5-户口本</w:t>
            </w:r>
          </w:p>
          <w:p w:rsidR="005527B7" w:rsidRPr="004953A2" w:rsidRDefault="005527B7">
            <w:pPr>
              <w:snapToGrid w:val="0"/>
              <w:jc w:val="left"/>
              <w:rPr>
                <w:rFonts w:ascii="宋体" w:hAnsi="宋体" w:hint="eastAsia"/>
                <w:sz w:val="18"/>
              </w:rPr>
            </w:pPr>
            <w:r w:rsidRPr="004953A2">
              <w:rPr>
                <w:rFonts w:ascii="宋体" w:hAnsi="宋体" w:hint="eastAsia"/>
                <w:sz w:val="18"/>
              </w:rPr>
              <w:t>6-</w:t>
            </w:r>
            <w:r w:rsidRPr="004953A2">
              <w:rPr>
                <w:rFonts w:ascii="宋体" w:hAnsi="宋体" w:hint="eastAsia"/>
                <w:sz w:val="18"/>
              </w:rPr>
              <w:t>外国护照，</w:t>
            </w:r>
            <w:r w:rsidRPr="004953A2">
              <w:rPr>
                <w:rFonts w:ascii="宋体" w:hAnsi="宋体" w:hint="eastAsia"/>
                <w:sz w:val="18"/>
              </w:rPr>
              <w:t>7-</w:t>
            </w:r>
            <w:r w:rsidRPr="004953A2">
              <w:rPr>
                <w:rFonts w:ascii="宋体" w:hAnsi="宋体" w:hint="eastAsia"/>
                <w:sz w:val="18"/>
              </w:rPr>
              <w:t>其它</w:t>
            </w:r>
          </w:p>
          <w:p w:rsidR="005527B7" w:rsidRPr="004953A2" w:rsidRDefault="005527B7">
            <w:pPr>
              <w:snapToGrid w:val="0"/>
              <w:jc w:val="left"/>
              <w:rPr>
                <w:rFonts w:ascii="宋体" w:hAnsi="宋体" w:hint="eastAsia"/>
                <w:sz w:val="18"/>
              </w:rPr>
            </w:pPr>
            <w:r w:rsidRPr="004953A2">
              <w:rPr>
                <w:rFonts w:ascii="宋体" w:hAnsi="宋体" w:hint="eastAsia"/>
                <w:sz w:val="18"/>
              </w:rPr>
              <w:t>8-</w:t>
            </w:r>
            <w:r w:rsidRPr="004953A2">
              <w:rPr>
                <w:rFonts w:ascii="宋体" w:hAnsi="宋体" w:hint="eastAsia"/>
                <w:sz w:val="18"/>
              </w:rPr>
              <w:t>文职证，</w:t>
            </w:r>
            <w:r w:rsidRPr="004953A2">
              <w:rPr>
                <w:rFonts w:ascii="宋体" w:hAnsi="宋体" w:hint="eastAsia"/>
                <w:sz w:val="18"/>
              </w:rPr>
              <w:t>9</w:t>
            </w:r>
            <w:r w:rsidRPr="004953A2">
              <w:rPr>
                <w:rFonts w:ascii="宋体" w:hAnsi="宋体"/>
                <w:sz w:val="18"/>
              </w:rPr>
              <w:t>-</w:t>
            </w:r>
            <w:r w:rsidRPr="004953A2">
              <w:rPr>
                <w:rFonts w:ascii="宋体" w:hAnsi="宋体" w:hint="eastAsia"/>
                <w:sz w:val="18"/>
              </w:rPr>
              <w:t>警官证</w:t>
            </w:r>
          </w:p>
          <w:p w:rsidR="00812585" w:rsidRPr="00812585" w:rsidRDefault="000F1430" w:rsidP="00812585">
            <w:pPr>
              <w:snapToGrid w:val="0"/>
              <w:jc w:val="left"/>
              <w:rPr>
                <w:rFonts w:ascii="宋体" w:hAnsi="宋体" w:hint="eastAsia"/>
                <w:color w:val="FF0000"/>
                <w:sz w:val="18"/>
              </w:rPr>
            </w:pPr>
            <w:r w:rsidRPr="004953A2">
              <w:rPr>
                <w:rFonts w:ascii="宋体" w:hAnsi="宋体" w:hint="eastAsia"/>
                <w:sz w:val="18"/>
              </w:rPr>
              <w:t>A-</w:t>
            </w:r>
            <w:r w:rsidRPr="004953A2">
              <w:rPr>
                <w:rFonts w:ascii="宋体" w:hAnsi="宋体" w:hint="eastAsia"/>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p w:rsidR="005527B7" w:rsidRPr="004953A2" w:rsidRDefault="005527B7">
            <w:pPr>
              <w:snapToGrid w:val="0"/>
              <w:jc w:val="left"/>
              <w:rPr>
                <w:rFonts w:hint="eastAsia"/>
                <w:sz w:val="18"/>
              </w:rPr>
            </w:pPr>
          </w:p>
          <w:p w:rsidR="005527B7" w:rsidRPr="004953A2" w:rsidRDefault="005527B7">
            <w:pPr>
              <w:snapToGrid w:val="0"/>
              <w:jc w:val="left"/>
              <w:rPr>
                <w:rFonts w:hint="eastAsia"/>
                <w:sz w:val="18"/>
              </w:rPr>
            </w:pPr>
            <w:r w:rsidRPr="004953A2">
              <w:rPr>
                <w:rFonts w:hint="eastAsia"/>
                <w:sz w:val="18"/>
              </w:rPr>
              <w:t>机构证件类型</w:t>
            </w:r>
          </w:p>
          <w:p w:rsidR="005527B7" w:rsidRPr="004953A2" w:rsidRDefault="005527B7">
            <w:pPr>
              <w:snapToGrid w:val="0"/>
              <w:jc w:val="left"/>
              <w:rPr>
                <w:rFonts w:hint="eastAsia"/>
                <w:sz w:val="18"/>
              </w:rPr>
            </w:pPr>
            <w:r w:rsidRPr="004953A2">
              <w:rPr>
                <w:rFonts w:hint="eastAsia"/>
                <w:sz w:val="18"/>
              </w:rPr>
              <w:t>0-</w:t>
            </w:r>
            <w:r w:rsidR="008057C7" w:rsidRPr="004953A2">
              <w:rPr>
                <w:rFonts w:hint="eastAsia"/>
                <w:sz w:val="18"/>
              </w:rPr>
              <w:t>组织机构代码证</w:t>
            </w:r>
          </w:p>
          <w:p w:rsidR="005527B7" w:rsidRPr="004953A2" w:rsidRDefault="005527B7">
            <w:pPr>
              <w:snapToGrid w:val="0"/>
              <w:jc w:val="left"/>
              <w:rPr>
                <w:rFonts w:hint="eastAsia"/>
                <w:sz w:val="18"/>
              </w:rPr>
            </w:pPr>
            <w:r w:rsidRPr="004953A2">
              <w:rPr>
                <w:rFonts w:hint="eastAsia"/>
                <w:sz w:val="18"/>
              </w:rPr>
              <w:t>1-营业执照，2-行政机关</w:t>
            </w:r>
          </w:p>
          <w:p w:rsidR="005527B7" w:rsidRPr="004953A2" w:rsidRDefault="005527B7">
            <w:pPr>
              <w:snapToGrid w:val="0"/>
              <w:jc w:val="left"/>
              <w:rPr>
                <w:rFonts w:hint="eastAsia"/>
                <w:sz w:val="18"/>
              </w:rPr>
            </w:pPr>
            <w:r w:rsidRPr="004953A2">
              <w:rPr>
                <w:rFonts w:hint="eastAsia"/>
                <w:sz w:val="18"/>
              </w:rPr>
              <w:t>3-社会团体，4-军队</w:t>
            </w:r>
          </w:p>
          <w:p w:rsidR="005527B7" w:rsidRPr="004953A2" w:rsidRDefault="005527B7">
            <w:pPr>
              <w:snapToGrid w:val="0"/>
              <w:jc w:val="left"/>
              <w:rPr>
                <w:rFonts w:hint="eastAsia"/>
                <w:sz w:val="18"/>
              </w:rPr>
            </w:pPr>
            <w:r w:rsidRPr="004953A2">
              <w:rPr>
                <w:rFonts w:hint="eastAsia"/>
                <w:sz w:val="18"/>
              </w:rPr>
              <w:t>5-武警</w:t>
            </w:r>
          </w:p>
          <w:p w:rsidR="005527B7" w:rsidRPr="004953A2" w:rsidRDefault="005527B7">
            <w:pPr>
              <w:snapToGrid w:val="0"/>
              <w:jc w:val="left"/>
              <w:rPr>
                <w:rFonts w:hint="eastAsia"/>
                <w:sz w:val="18"/>
              </w:rPr>
            </w:pPr>
            <w:r w:rsidRPr="004953A2">
              <w:rPr>
                <w:rFonts w:hint="eastAsia"/>
                <w:sz w:val="18"/>
              </w:rPr>
              <w:t>6-下属机构（具有主管单位批文号）</w:t>
            </w:r>
          </w:p>
          <w:p w:rsidR="00185B7C" w:rsidRDefault="005527B7" w:rsidP="00770767">
            <w:pPr>
              <w:snapToGrid w:val="0"/>
              <w:jc w:val="left"/>
              <w:rPr>
                <w:rFonts w:hint="eastAsia"/>
                <w:sz w:val="18"/>
              </w:rPr>
            </w:pPr>
            <w:r w:rsidRPr="004953A2">
              <w:rPr>
                <w:rFonts w:hint="eastAsia"/>
                <w:sz w:val="18"/>
              </w:rPr>
              <w:t>7-基金会，8-其它</w:t>
            </w:r>
            <w:r w:rsidR="00754853">
              <w:rPr>
                <w:rFonts w:ascii="宋体" w:hAnsi="宋体" w:cs="宋体" w:hint="eastAsia"/>
                <w:kern w:val="0"/>
                <w:sz w:val="18"/>
                <w:szCs w:val="18"/>
              </w:rPr>
              <w:t>，</w:t>
            </w:r>
            <w:r w:rsidR="00754853" w:rsidRPr="00E74D0B">
              <w:rPr>
                <w:rFonts w:ascii="宋体" w:hAnsi="宋体" w:cs="宋体" w:hint="eastAsia"/>
                <w:kern w:val="0"/>
                <w:sz w:val="18"/>
                <w:szCs w:val="18"/>
              </w:rPr>
              <w:t>9-</w:t>
            </w:r>
            <w:r w:rsidR="00754853" w:rsidRPr="00E74D0B">
              <w:rPr>
                <w:rFonts w:ascii="宋体" w:hAnsi="宋体" w:cs="宋体" w:hint="eastAsia"/>
                <w:kern w:val="0"/>
                <w:sz w:val="18"/>
                <w:szCs w:val="18"/>
              </w:rPr>
              <w:t>登记证书，</w:t>
            </w:r>
            <w:r w:rsidR="00754853" w:rsidRPr="00E74D0B">
              <w:rPr>
                <w:rFonts w:ascii="宋体" w:hAnsi="宋体" w:cs="宋体" w:hint="eastAsia"/>
                <w:kern w:val="0"/>
                <w:sz w:val="18"/>
                <w:szCs w:val="18"/>
              </w:rPr>
              <w:t>A-</w:t>
            </w:r>
            <w:r w:rsidR="00754853" w:rsidRPr="00E74D0B">
              <w:rPr>
                <w:rFonts w:ascii="宋体" w:hAnsi="宋体" w:cs="宋体" w:hint="eastAsia"/>
                <w:kern w:val="0"/>
                <w:sz w:val="18"/>
                <w:szCs w:val="18"/>
              </w:rPr>
              <w:t>批文</w:t>
            </w:r>
          </w:p>
          <w:p w:rsidR="00457D09" w:rsidRDefault="00457D09" w:rsidP="00770767">
            <w:pPr>
              <w:snapToGrid w:val="0"/>
              <w:jc w:val="left"/>
              <w:rPr>
                <w:rFonts w:hint="eastAsia"/>
                <w:sz w:val="18"/>
              </w:rPr>
            </w:pPr>
          </w:p>
          <w:p w:rsidR="00457D09" w:rsidRPr="00457D09" w:rsidRDefault="00457D09" w:rsidP="00457D09">
            <w:pPr>
              <w:widowControl/>
              <w:rPr>
                <w:rFonts w:ascii="宋体" w:eastAsia="宋体" w:hAnsi="宋体" w:hint="eastAsia"/>
                <w:color w:val="FF0000"/>
                <w:sz w:val="18"/>
              </w:rPr>
            </w:pPr>
            <w:r>
              <w:rPr>
                <w:rFonts w:ascii="宋体" w:hAnsi="宋体" w:cs="宋体" w:hint="eastAsia"/>
                <w:kern w:val="0"/>
                <w:sz w:val="18"/>
                <w:szCs w:val="18"/>
              </w:rPr>
              <w:t>产品</w:t>
            </w:r>
            <w:r w:rsidRPr="00A00895">
              <w:rPr>
                <w:rFonts w:ascii="宋体" w:hAnsi="宋体" w:cs="宋体" w:hint="eastAsia"/>
                <w:kern w:val="0"/>
                <w:sz w:val="18"/>
                <w:szCs w:val="18"/>
              </w:rPr>
              <w:t>证件类型</w:t>
            </w:r>
            <w:r w:rsidRPr="00A00895">
              <w:rPr>
                <w:rFonts w:ascii="宋体" w:hAnsi="宋体" w:cs="宋体" w:hint="eastAsia"/>
                <w:kern w:val="0"/>
                <w:sz w:val="18"/>
                <w:szCs w:val="18"/>
              </w:rPr>
              <w:br/>
              <w:t>1-</w:t>
            </w:r>
            <w:r w:rsidRPr="00A00895">
              <w:rPr>
                <w:rFonts w:ascii="宋体" w:hAnsi="宋体" w:cs="宋体" w:hint="eastAsia"/>
                <w:kern w:val="0"/>
                <w:sz w:val="18"/>
                <w:szCs w:val="18"/>
              </w:rPr>
              <w:t>营业执照，</w:t>
            </w:r>
            <w:r w:rsidRPr="00A00895">
              <w:rPr>
                <w:rFonts w:ascii="宋体" w:hAnsi="宋体" w:cs="宋体" w:hint="eastAsia"/>
                <w:kern w:val="0"/>
                <w:sz w:val="18"/>
                <w:szCs w:val="18"/>
              </w:rPr>
              <w:t>8-</w:t>
            </w:r>
            <w:r w:rsidRPr="00A00895">
              <w:rPr>
                <w:rFonts w:ascii="宋体" w:hAnsi="宋体" w:cs="宋体" w:hint="eastAsia"/>
                <w:kern w:val="0"/>
                <w:sz w:val="18"/>
                <w:szCs w:val="18"/>
              </w:rPr>
              <w:t>其它</w:t>
            </w:r>
            <w:r>
              <w:rPr>
                <w:rFonts w:ascii="宋体" w:hAnsi="宋体" w:cs="宋体" w:hint="eastAsia"/>
                <w:kern w:val="0"/>
                <w:sz w:val="18"/>
                <w:szCs w:val="18"/>
              </w:rPr>
              <w:t>，</w:t>
            </w:r>
            <w:r w:rsidRPr="00E74D0B">
              <w:rPr>
                <w:rFonts w:ascii="宋体" w:hAnsi="宋体" w:cs="宋体" w:hint="eastAsia"/>
                <w:kern w:val="0"/>
                <w:sz w:val="18"/>
                <w:szCs w:val="18"/>
              </w:rPr>
              <w:t>9-</w:t>
            </w:r>
            <w:r w:rsidRPr="00E74D0B">
              <w:rPr>
                <w:rFonts w:ascii="宋体" w:hAnsi="宋体" w:cs="宋体" w:hint="eastAsia"/>
                <w:kern w:val="0"/>
                <w:sz w:val="18"/>
                <w:szCs w:val="18"/>
              </w:rPr>
              <w:t>登记证书，</w:t>
            </w:r>
            <w:r w:rsidRPr="00E74D0B">
              <w:rPr>
                <w:rFonts w:ascii="宋体" w:hAnsi="宋体" w:cs="宋体" w:hint="eastAsia"/>
                <w:kern w:val="0"/>
                <w:sz w:val="18"/>
                <w:szCs w:val="18"/>
              </w:rPr>
              <w:t>A-</w:t>
            </w:r>
            <w:r w:rsidRPr="00E74D0B">
              <w:rPr>
                <w:rFonts w:ascii="宋体" w:hAnsi="宋体" w:cs="宋体" w:hint="eastAsia"/>
                <w:kern w:val="0"/>
                <w:sz w:val="18"/>
                <w:szCs w:val="18"/>
              </w:rPr>
              <w:t>批文</w:t>
            </w: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tblHeade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CertificateNo</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投资人证件号码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tblHeade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InvestorName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投资人户名</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tblHeade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tblHeade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IndividualOrInstitution</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个人/机构标志</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0-机构，1-个人</w:t>
            </w:r>
            <w:r w:rsidR="00457D09" w:rsidRPr="00A00895">
              <w:rPr>
                <w:rFonts w:ascii="宋体" w:hAnsi="宋体" w:hint="eastAsia"/>
                <w:kern w:val="0"/>
                <w:sz w:val="18"/>
                <w:szCs w:val="18"/>
              </w:rPr>
              <w:t>，</w:t>
            </w:r>
            <w:r w:rsidR="00457D09">
              <w:rPr>
                <w:rFonts w:ascii="宋体" w:hAnsi="宋体" w:hint="eastAsia"/>
                <w:kern w:val="0"/>
                <w:sz w:val="18"/>
                <w:szCs w:val="18"/>
              </w:rPr>
              <w:t>2</w:t>
            </w:r>
            <w:r w:rsidR="00457D09" w:rsidRPr="00A00895">
              <w:rPr>
                <w:kern w:val="0"/>
                <w:sz w:val="18"/>
                <w:szCs w:val="18"/>
              </w:rPr>
              <w:t>-</w:t>
            </w:r>
            <w:r w:rsidR="00457D09">
              <w:rPr>
                <w:rFonts w:hint="eastAsia"/>
                <w:kern w:val="0"/>
                <w:sz w:val="18"/>
                <w:szCs w:val="18"/>
              </w:rPr>
              <w:t>产品</w:t>
            </w: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325</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sz w:val="18"/>
              </w:rPr>
              <w:t>Institution</w:t>
            </w:r>
            <w:r w:rsidRPr="004953A2">
              <w:rPr>
                <w:rFonts w:ascii="宋体" w:eastAsia="宋体" w:hAnsi="宋体" w:hint="eastAsia"/>
                <w:sz w:val="18"/>
              </w:rPr>
              <w:t>Type</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机构类型</w:t>
            </w:r>
          </w:p>
        </w:tc>
        <w:tc>
          <w:tcPr>
            <w:tcW w:w="2390" w:type="dxa"/>
          </w:tcPr>
          <w:p w:rsidR="006456F6" w:rsidRDefault="00623F6C" w:rsidP="00457D09">
            <w:pPr>
              <w:snapToGrid w:val="0"/>
              <w:rPr>
                <w:rFonts w:ascii="宋体" w:eastAsia="宋体" w:hAnsi="宋体" w:hint="eastAsia"/>
                <w:sz w:val="18"/>
              </w:rPr>
            </w:pPr>
            <w:r>
              <w:rPr>
                <w:rFonts w:ascii="宋体" w:eastAsia="宋体" w:hAnsi="宋体" w:hint="eastAsia"/>
                <w:sz w:val="18"/>
              </w:rPr>
              <w:t>表示投资者类型</w:t>
            </w:r>
            <w:r w:rsidR="00F76854">
              <w:rPr>
                <w:rFonts w:ascii="宋体" w:eastAsia="宋体" w:hAnsi="宋体" w:hint="eastAsia"/>
                <w:sz w:val="18"/>
              </w:rPr>
              <w:t>，对机构和产品要求必填。</w:t>
            </w:r>
          </w:p>
          <w:p w:rsidR="00F420C0" w:rsidRDefault="00F420C0" w:rsidP="00457D09">
            <w:pPr>
              <w:snapToGrid w:val="0"/>
              <w:rPr>
                <w:rFonts w:ascii="宋体" w:eastAsia="宋体" w:hAnsi="宋体" w:hint="eastAsia"/>
                <w:sz w:val="18"/>
              </w:rPr>
            </w:pPr>
            <w:r>
              <w:rPr>
                <w:rFonts w:ascii="宋体" w:eastAsia="宋体" w:hAnsi="宋体" w:hint="eastAsia"/>
                <w:sz w:val="18"/>
              </w:rPr>
              <w:t>若为机构分类如下：</w:t>
            </w:r>
          </w:p>
          <w:p w:rsidR="0065228F" w:rsidRPr="0065228F" w:rsidRDefault="00F420C0" w:rsidP="0065228F">
            <w:pPr>
              <w:widowControl/>
              <w:rPr>
                <w:rFonts w:ascii="宋体" w:eastAsia="宋体" w:hAnsi="宋体"/>
                <w:sz w:val="18"/>
              </w:rPr>
            </w:pPr>
            <w:r>
              <w:rPr>
                <w:rFonts w:ascii="宋体" w:eastAsia="宋体" w:hAnsi="宋体" w:hint="eastAsia"/>
                <w:sz w:val="18"/>
              </w:rPr>
              <w:t>0-</w:t>
            </w:r>
            <w:r w:rsidRPr="00457D09">
              <w:rPr>
                <w:rFonts w:ascii="宋体" w:eastAsia="宋体" w:hAnsi="宋体" w:hint="eastAsia"/>
                <w:sz w:val="18"/>
              </w:rPr>
              <w:t>保险公司</w:t>
            </w:r>
            <w:r>
              <w:rPr>
                <w:rFonts w:ascii="宋体" w:eastAsia="宋体" w:hAnsi="宋体" w:hint="eastAsia"/>
                <w:sz w:val="18"/>
              </w:rPr>
              <w:t>，</w:t>
            </w:r>
            <w:r w:rsidRPr="00457D09">
              <w:rPr>
                <w:rFonts w:ascii="宋体" w:eastAsia="宋体" w:hAnsi="宋体" w:hint="eastAsia"/>
                <w:sz w:val="18"/>
              </w:rPr>
              <w:t>1</w:t>
            </w:r>
            <w:r w:rsidR="00DD60B4">
              <w:rPr>
                <w:rFonts w:ascii="宋体" w:eastAsia="宋体" w:hAnsi="宋体" w:hint="eastAsia"/>
                <w:sz w:val="18"/>
              </w:rPr>
              <w:t>-</w:t>
            </w:r>
            <w:r w:rsidRPr="00457D09">
              <w:rPr>
                <w:rFonts w:ascii="宋体" w:eastAsia="宋体" w:hAnsi="宋体" w:hint="eastAsia"/>
                <w:sz w:val="18"/>
              </w:rPr>
              <w:t>基金管理公司</w:t>
            </w:r>
            <w:r>
              <w:rPr>
                <w:rFonts w:ascii="宋体" w:eastAsia="宋体" w:hAnsi="宋体" w:hint="eastAsia"/>
                <w:sz w:val="18"/>
              </w:rPr>
              <w:t>，3-</w:t>
            </w:r>
            <w:r w:rsidRPr="00457D09">
              <w:rPr>
                <w:rFonts w:ascii="宋体" w:eastAsia="宋体" w:hAnsi="宋体" w:hint="eastAsia"/>
                <w:sz w:val="18"/>
              </w:rPr>
              <w:t>信托公司</w:t>
            </w:r>
            <w:r>
              <w:rPr>
                <w:rFonts w:ascii="宋体" w:eastAsia="宋体" w:hAnsi="宋体" w:hint="eastAsia"/>
                <w:sz w:val="18"/>
              </w:rPr>
              <w:t>，4-</w:t>
            </w:r>
            <w:r w:rsidRPr="00457D09">
              <w:rPr>
                <w:rFonts w:ascii="宋体" w:eastAsia="宋体" w:hAnsi="宋体" w:hint="eastAsia"/>
                <w:sz w:val="18"/>
              </w:rPr>
              <w:t>证券公司</w:t>
            </w:r>
            <w:r>
              <w:rPr>
                <w:rFonts w:ascii="宋体" w:eastAsia="宋体" w:hAnsi="宋体" w:hint="eastAsia"/>
                <w:sz w:val="18"/>
              </w:rPr>
              <w:t>，8-</w:t>
            </w:r>
            <w:r w:rsidRPr="00457D09">
              <w:rPr>
                <w:rFonts w:ascii="宋体" w:eastAsia="宋体" w:hAnsi="宋体" w:hint="eastAsia"/>
                <w:sz w:val="18"/>
              </w:rPr>
              <w:t>其他</w:t>
            </w:r>
            <w:r>
              <w:rPr>
                <w:rFonts w:ascii="宋体" w:eastAsia="宋体" w:hAnsi="宋体" w:hint="eastAsia"/>
                <w:sz w:val="18"/>
              </w:rPr>
              <w:t>，9-</w:t>
            </w:r>
            <w:r w:rsidR="0065228F" w:rsidRPr="0065228F">
              <w:rPr>
                <w:rFonts w:ascii="宋体" w:eastAsia="宋体" w:hAnsi="宋体" w:hint="eastAsia"/>
                <w:sz w:val="18"/>
              </w:rPr>
              <w:t>银行；</w:t>
            </w:r>
            <w:r w:rsidR="00B25AE8">
              <w:rPr>
                <w:rFonts w:ascii="宋体" w:eastAsia="宋体" w:hAnsi="宋体" w:hint="eastAsia"/>
                <w:sz w:val="18"/>
              </w:rPr>
              <w:t>A</w:t>
            </w:r>
            <w:r w:rsidR="0065228F" w:rsidRPr="0065228F">
              <w:rPr>
                <w:rFonts w:ascii="宋体" w:eastAsia="宋体" w:hAnsi="宋体" w:hint="eastAsia"/>
                <w:sz w:val="18"/>
              </w:rPr>
              <w:t>:私募基金管理人；</w:t>
            </w:r>
            <w:r w:rsidR="00B25AE8">
              <w:rPr>
                <w:rFonts w:ascii="宋体" w:eastAsia="宋体" w:hAnsi="宋体" w:hint="eastAsia"/>
                <w:sz w:val="18"/>
              </w:rPr>
              <w:t>B</w:t>
            </w:r>
            <w:r w:rsidR="0065228F" w:rsidRPr="0065228F">
              <w:rPr>
                <w:rFonts w:ascii="宋体" w:eastAsia="宋体" w:hAnsi="宋体" w:hint="eastAsia"/>
                <w:sz w:val="18"/>
              </w:rPr>
              <w:t>:期货公司；</w:t>
            </w:r>
            <w:r w:rsidR="00D672D2">
              <w:rPr>
                <w:rFonts w:ascii="宋体" w:eastAsia="宋体" w:hAnsi="宋体" w:hint="eastAsia"/>
                <w:sz w:val="18"/>
              </w:rPr>
              <w:t>C-</w:t>
            </w:r>
            <w:r w:rsidR="00D672D2" w:rsidRPr="00457D09">
              <w:rPr>
                <w:rFonts w:ascii="宋体" w:eastAsia="宋体" w:hAnsi="宋体" w:hint="eastAsia"/>
                <w:sz w:val="18"/>
              </w:rPr>
              <w:t>基金管理公司</w:t>
            </w:r>
            <w:r w:rsidR="00D672D2">
              <w:rPr>
                <w:rFonts w:ascii="宋体" w:eastAsia="宋体" w:hAnsi="宋体" w:hint="eastAsia"/>
                <w:sz w:val="18"/>
              </w:rPr>
              <w:t>子公司</w:t>
            </w:r>
            <w:r w:rsidR="00D672D2" w:rsidRPr="0065228F">
              <w:rPr>
                <w:rFonts w:ascii="宋体" w:eastAsia="宋体" w:hAnsi="宋体" w:hint="eastAsia"/>
                <w:sz w:val="18"/>
              </w:rPr>
              <w:t>；</w:t>
            </w:r>
            <w:r w:rsidR="00D672D2">
              <w:rPr>
                <w:rFonts w:ascii="宋体" w:eastAsia="宋体" w:hAnsi="宋体" w:hint="eastAsia"/>
                <w:sz w:val="18"/>
              </w:rPr>
              <w:t>D-证券公司子公司</w:t>
            </w:r>
            <w:r w:rsidR="00D672D2" w:rsidRPr="0065228F">
              <w:rPr>
                <w:rFonts w:ascii="宋体" w:eastAsia="宋体" w:hAnsi="宋体" w:hint="eastAsia"/>
                <w:sz w:val="18"/>
              </w:rPr>
              <w:t>；</w:t>
            </w:r>
            <w:r w:rsidR="00D672D2">
              <w:rPr>
                <w:rFonts w:ascii="宋体" w:eastAsia="宋体" w:hAnsi="宋体" w:hint="eastAsia"/>
                <w:sz w:val="18"/>
              </w:rPr>
              <w:t>E-期货公司子公司</w:t>
            </w:r>
            <w:r w:rsidR="00D672D2" w:rsidRPr="0065228F">
              <w:rPr>
                <w:rFonts w:ascii="宋体" w:eastAsia="宋体" w:hAnsi="宋体" w:hint="eastAsia"/>
                <w:sz w:val="18"/>
              </w:rPr>
              <w:t>；</w:t>
            </w:r>
            <w:r w:rsidR="00D672D2">
              <w:rPr>
                <w:rFonts w:ascii="宋体" w:eastAsia="宋体" w:hAnsi="宋体" w:hint="eastAsia"/>
                <w:sz w:val="18"/>
              </w:rPr>
              <w:t>F-财务公司</w:t>
            </w:r>
            <w:r w:rsidR="00D672D2" w:rsidRPr="0065228F">
              <w:rPr>
                <w:rFonts w:ascii="宋体" w:eastAsia="宋体" w:hAnsi="宋体" w:hint="eastAsia"/>
                <w:sz w:val="18"/>
              </w:rPr>
              <w:t>；</w:t>
            </w:r>
            <w:r w:rsidR="00D672D2">
              <w:rPr>
                <w:rFonts w:ascii="宋体" w:eastAsia="宋体" w:hAnsi="宋体" w:hint="eastAsia"/>
                <w:sz w:val="18"/>
              </w:rPr>
              <w:t>G</w:t>
            </w:r>
            <w:r w:rsidR="0065228F" w:rsidRPr="0065228F">
              <w:rPr>
                <w:rFonts w:ascii="宋体" w:eastAsia="宋体" w:hAnsi="宋体" w:hint="eastAsia"/>
                <w:sz w:val="18"/>
              </w:rPr>
              <w:t>:其他境内金融机构；</w:t>
            </w:r>
            <w:r w:rsidR="00D672D2">
              <w:rPr>
                <w:rFonts w:ascii="宋体" w:eastAsia="宋体" w:hAnsi="宋体" w:hint="eastAsia"/>
                <w:sz w:val="18"/>
              </w:rPr>
              <w:t>H</w:t>
            </w:r>
            <w:r w:rsidR="0065228F" w:rsidRPr="0065228F">
              <w:rPr>
                <w:rFonts w:ascii="宋体" w:eastAsia="宋体" w:hAnsi="宋体" w:hint="eastAsia"/>
                <w:sz w:val="18"/>
              </w:rPr>
              <w:t>:机关法人；</w:t>
            </w:r>
            <w:r w:rsidR="00D672D2">
              <w:rPr>
                <w:rFonts w:ascii="宋体" w:eastAsia="宋体" w:hAnsi="宋体" w:hint="eastAsia"/>
                <w:sz w:val="18"/>
              </w:rPr>
              <w:t>I</w:t>
            </w:r>
            <w:r w:rsidR="0065228F" w:rsidRPr="0065228F">
              <w:rPr>
                <w:rFonts w:ascii="宋体" w:eastAsia="宋体" w:hAnsi="宋体" w:hint="eastAsia"/>
                <w:sz w:val="18"/>
              </w:rPr>
              <w:t>:事业单位法人；</w:t>
            </w:r>
            <w:r w:rsidR="00D672D2">
              <w:rPr>
                <w:rFonts w:ascii="宋体" w:eastAsia="宋体" w:hAnsi="宋体" w:hint="eastAsia"/>
                <w:sz w:val="18"/>
              </w:rPr>
              <w:t>J</w:t>
            </w:r>
            <w:r w:rsidR="0065228F" w:rsidRPr="0065228F">
              <w:rPr>
                <w:rFonts w:ascii="宋体" w:eastAsia="宋体" w:hAnsi="宋体" w:hint="eastAsia"/>
                <w:sz w:val="18"/>
              </w:rPr>
              <w:t>:社会团体法人；</w:t>
            </w:r>
            <w:r w:rsidR="00D672D2">
              <w:rPr>
                <w:rFonts w:ascii="宋体" w:eastAsia="宋体" w:hAnsi="宋体" w:hint="eastAsia"/>
                <w:sz w:val="18"/>
              </w:rPr>
              <w:t>K</w:t>
            </w:r>
            <w:r w:rsidR="0065228F" w:rsidRPr="0065228F">
              <w:rPr>
                <w:rFonts w:ascii="宋体" w:eastAsia="宋体" w:hAnsi="宋体" w:hint="eastAsia"/>
                <w:sz w:val="18"/>
              </w:rPr>
              <w:t>:非金融机构企业法人；</w:t>
            </w:r>
            <w:r w:rsidR="00D672D2">
              <w:rPr>
                <w:rFonts w:ascii="宋体" w:eastAsia="宋体" w:hAnsi="宋体" w:hint="eastAsia"/>
                <w:sz w:val="18"/>
              </w:rPr>
              <w:t>L</w:t>
            </w:r>
            <w:r w:rsidR="0065228F" w:rsidRPr="0065228F">
              <w:rPr>
                <w:rFonts w:ascii="宋体" w:eastAsia="宋体" w:hAnsi="宋体" w:hint="eastAsia"/>
                <w:sz w:val="18"/>
              </w:rPr>
              <w:t>:非金融类非法人机构；</w:t>
            </w:r>
            <w:r w:rsidR="00D672D2">
              <w:rPr>
                <w:rFonts w:ascii="宋体" w:eastAsia="宋体" w:hAnsi="宋体" w:hint="eastAsia"/>
                <w:sz w:val="18"/>
              </w:rPr>
              <w:t>M</w:t>
            </w:r>
            <w:r w:rsidR="0065228F" w:rsidRPr="0065228F">
              <w:rPr>
                <w:rFonts w:ascii="宋体" w:eastAsia="宋体" w:hAnsi="宋体" w:hint="eastAsia"/>
                <w:sz w:val="18"/>
              </w:rPr>
              <w:t>:境外代理人；</w:t>
            </w:r>
            <w:r w:rsidR="00D672D2">
              <w:rPr>
                <w:rFonts w:ascii="宋体" w:eastAsia="宋体" w:hAnsi="宋体" w:hint="eastAsia"/>
                <w:sz w:val="18"/>
              </w:rPr>
              <w:t>N</w:t>
            </w:r>
            <w:r w:rsidR="0065228F" w:rsidRPr="0065228F">
              <w:rPr>
                <w:rFonts w:ascii="宋体" w:eastAsia="宋体" w:hAnsi="宋体" w:hint="eastAsia"/>
                <w:sz w:val="18"/>
              </w:rPr>
              <w:t xml:space="preserve">:境外金融机构； </w:t>
            </w:r>
            <w:r w:rsidR="00D672D2">
              <w:rPr>
                <w:rFonts w:ascii="宋体" w:eastAsia="宋体" w:hAnsi="宋体" w:hint="eastAsia"/>
                <w:sz w:val="18"/>
              </w:rPr>
              <w:t>P</w:t>
            </w:r>
            <w:r w:rsidR="0065228F" w:rsidRPr="0065228F">
              <w:rPr>
                <w:rFonts w:ascii="宋体" w:eastAsia="宋体" w:hAnsi="宋体" w:hint="eastAsia"/>
                <w:sz w:val="18"/>
              </w:rPr>
              <w:t>:外国战略投资者；</w:t>
            </w:r>
            <w:r w:rsidR="00D672D2">
              <w:rPr>
                <w:rFonts w:ascii="宋体" w:eastAsia="宋体" w:hAnsi="宋体" w:hint="eastAsia"/>
                <w:sz w:val="18"/>
              </w:rPr>
              <w:t>Q</w:t>
            </w:r>
            <w:r w:rsidR="0065228F" w:rsidRPr="0065228F">
              <w:rPr>
                <w:rFonts w:ascii="宋体" w:eastAsia="宋体" w:hAnsi="宋体" w:hint="eastAsia"/>
                <w:sz w:val="18"/>
              </w:rPr>
              <w:t>:境外非金融机构</w:t>
            </w:r>
            <w:r w:rsidR="00B25AE8">
              <w:rPr>
                <w:rFonts w:ascii="宋体" w:eastAsia="宋体" w:hAnsi="宋体" w:hint="eastAsia"/>
                <w:sz w:val="18"/>
              </w:rPr>
              <w:t>。</w:t>
            </w:r>
          </w:p>
          <w:p w:rsidR="00236777" w:rsidRPr="00457D09" w:rsidRDefault="00236777" w:rsidP="00457D09">
            <w:pPr>
              <w:snapToGrid w:val="0"/>
              <w:rPr>
                <w:rFonts w:ascii="宋体" w:eastAsia="宋体" w:hAnsi="宋体" w:hint="eastAsia"/>
                <w:sz w:val="18"/>
              </w:rPr>
            </w:pPr>
          </w:p>
          <w:p w:rsidR="00F420C0" w:rsidRDefault="00F420C0" w:rsidP="00F420C0">
            <w:pPr>
              <w:snapToGrid w:val="0"/>
              <w:rPr>
                <w:rFonts w:ascii="宋体" w:eastAsia="宋体" w:hAnsi="宋体" w:hint="eastAsia"/>
                <w:sz w:val="18"/>
              </w:rPr>
            </w:pPr>
            <w:r>
              <w:rPr>
                <w:rFonts w:ascii="宋体" w:eastAsia="宋体" w:hAnsi="宋体" w:hint="eastAsia"/>
                <w:sz w:val="18"/>
              </w:rPr>
              <w:t>若为产品分类如下：</w:t>
            </w:r>
          </w:p>
          <w:p w:rsidR="0065228F" w:rsidRPr="00D93303" w:rsidRDefault="00236777" w:rsidP="0065228F">
            <w:pPr>
              <w:snapToGrid w:val="0"/>
              <w:rPr>
                <w:rFonts w:ascii="宋体" w:eastAsia="宋体" w:hAnsi="宋体"/>
                <w:sz w:val="18"/>
              </w:rPr>
            </w:pPr>
            <w:r>
              <w:rPr>
                <w:rFonts w:ascii="宋体" w:eastAsia="宋体" w:hAnsi="宋体" w:hint="eastAsia"/>
                <w:sz w:val="18"/>
              </w:rPr>
              <w:t>6-</w:t>
            </w:r>
            <w:r w:rsidRPr="00236777">
              <w:rPr>
                <w:rFonts w:ascii="宋体" w:eastAsia="宋体" w:hAnsi="宋体" w:hint="eastAsia"/>
                <w:sz w:val="18"/>
              </w:rPr>
              <w:t>企业年金</w:t>
            </w:r>
            <w:r w:rsidR="00D93303">
              <w:rPr>
                <w:rFonts w:ascii="宋体" w:eastAsia="宋体" w:hAnsi="宋体" w:hint="eastAsia"/>
                <w:sz w:val="18"/>
              </w:rPr>
              <w:t>及职业年金</w:t>
            </w:r>
            <w:r>
              <w:rPr>
                <w:rFonts w:ascii="宋体" w:eastAsia="宋体" w:hAnsi="宋体" w:hint="eastAsia"/>
                <w:sz w:val="18"/>
              </w:rPr>
              <w:t>，8-</w:t>
            </w:r>
            <w:r w:rsidRPr="00236777">
              <w:rPr>
                <w:rFonts w:ascii="宋体" w:eastAsia="宋体" w:hAnsi="宋体" w:hint="eastAsia"/>
                <w:sz w:val="18"/>
              </w:rPr>
              <w:t>其他</w:t>
            </w:r>
            <w:r>
              <w:rPr>
                <w:rFonts w:ascii="宋体" w:eastAsia="宋体" w:hAnsi="宋体" w:hint="eastAsia"/>
                <w:sz w:val="18"/>
              </w:rPr>
              <w:t>，</w:t>
            </w:r>
            <w:r w:rsidR="00D93303">
              <w:rPr>
                <w:rFonts w:ascii="宋体" w:eastAsia="宋体" w:hAnsi="宋体" w:hint="eastAsia"/>
                <w:sz w:val="18"/>
              </w:rPr>
              <w:t>9</w:t>
            </w:r>
            <w:r w:rsidR="00D93303" w:rsidRPr="00D93303">
              <w:rPr>
                <w:rFonts w:ascii="宋体" w:eastAsia="宋体" w:hAnsi="宋体"/>
                <w:sz w:val="18"/>
              </w:rPr>
              <w:t>:</w:t>
            </w:r>
            <w:r w:rsidR="00D93303" w:rsidRPr="00D93303">
              <w:rPr>
                <w:rFonts w:ascii="宋体" w:eastAsia="宋体" w:hAnsi="宋体" w:hint="eastAsia"/>
                <w:sz w:val="18"/>
              </w:rPr>
              <w:t>开放式公募基金产品；</w:t>
            </w:r>
            <w:r w:rsidR="00D93303">
              <w:rPr>
                <w:rFonts w:ascii="宋体" w:eastAsia="宋体" w:hAnsi="宋体" w:hint="eastAsia"/>
                <w:sz w:val="18"/>
              </w:rPr>
              <w:t>A</w:t>
            </w:r>
            <w:r w:rsidR="00D93303" w:rsidRPr="00D93303">
              <w:rPr>
                <w:rFonts w:ascii="宋体" w:eastAsia="宋体" w:hAnsi="宋体"/>
                <w:sz w:val="18"/>
              </w:rPr>
              <w:t>:</w:t>
            </w:r>
            <w:r w:rsidR="00D93303" w:rsidRPr="00D93303">
              <w:rPr>
                <w:rFonts w:ascii="宋体" w:eastAsia="宋体" w:hAnsi="宋体" w:hint="eastAsia"/>
                <w:sz w:val="18"/>
              </w:rPr>
              <w:t>封闭式公募基金产品；</w:t>
            </w:r>
            <w:r w:rsidR="00D93303">
              <w:rPr>
                <w:rFonts w:ascii="宋体" w:eastAsia="宋体" w:hAnsi="宋体" w:hint="eastAsia"/>
                <w:sz w:val="18"/>
              </w:rPr>
              <w:t>B</w:t>
            </w:r>
            <w:r w:rsidR="00D93303" w:rsidRPr="00D93303">
              <w:rPr>
                <w:rFonts w:ascii="宋体" w:eastAsia="宋体" w:hAnsi="宋体"/>
                <w:sz w:val="18"/>
              </w:rPr>
              <w:t>:</w:t>
            </w:r>
            <w:r w:rsidR="00D93303" w:rsidRPr="00D93303">
              <w:rPr>
                <w:rFonts w:ascii="宋体" w:eastAsia="宋体" w:hAnsi="宋体" w:hint="eastAsia"/>
                <w:sz w:val="18"/>
              </w:rPr>
              <w:t>银行理财产品；</w:t>
            </w:r>
            <w:r w:rsidR="00D93303">
              <w:rPr>
                <w:rFonts w:ascii="宋体" w:eastAsia="宋体" w:hAnsi="宋体" w:hint="eastAsia"/>
                <w:sz w:val="18"/>
              </w:rPr>
              <w:t>C</w:t>
            </w:r>
            <w:r w:rsidR="00D93303" w:rsidRPr="00D93303">
              <w:rPr>
                <w:rFonts w:ascii="宋体" w:eastAsia="宋体" w:hAnsi="宋体"/>
                <w:sz w:val="18"/>
              </w:rPr>
              <w:t>:</w:t>
            </w:r>
            <w:r w:rsidR="00D93303" w:rsidRPr="00D93303">
              <w:rPr>
                <w:rFonts w:ascii="宋体" w:eastAsia="宋体" w:hAnsi="宋体" w:hint="eastAsia"/>
                <w:sz w:val="18"/>
              </w:rPr>
              <w:t>信托计划；</w:t>
            </w:r>
            <w:r w:rsidR="00D93303">
              <w:rPr>
                <w:rFonts w:ascii="宋体" w:eastAsia="宋体" w:hAnsi="宋体" w:hint="eastAsia"/>
                <w:sz w:val="18"/>
              </w:rPr>
              <w:t>D</w:t>
            </w:r>
            <w:r w:rsidR="00D93303" w:rsidRPr="00D93303">
              <w:rPr>
                <w:rFonts w:ascii="宋体" w:eastAsia="宋体" w:hAnsi="宋体"/>
                <w:sz w:val="18"/>
              </w:rPr>
              <w:t>:</w:t>
            </w:r>
            <w:r w:rsidR="00D93303" w:rsidRPr="00D93303">
              <w:rPr>
                <w:rFonts w:ascii="宋体" w:eastAsia="宋体" w:hAnsi="宋体" w:hint="eastAsia"/>
                <w:sz w:val="18"/>
              </w:rPr>
              <w:t>基金公司专户；</w:t>
            </w:r>
            <w:r w:rsidR="00D93303">
              <w:rPr>
                <w:rFonts w:ascii="宋体" w:eastAsia="宋体" w:hAnsi="宋体" w:hint="eastAsia"/>
                <w:sz w:val="18"/>
              </w:rPr>
              <w:t>E</w:t>
            </w:r>
            <w:r w:rsidR="00D93303" w:rsidRPr="00D93303">
              <w:rPr>
                <w:rFonts w:ascii="宋体" w:eastAsia="宋体" w:hAnsi="宋体"/>
                <w:sz w:val="18"/>
              </w:rPr>
              <w:t>:</w:t>
            </w:r>
            <w:r w:rsidR="00D93303" w:rsidRPr="00D93303">
              <w:rPr>
                <w:rFonts w:ascii="宋体" w:eastAsia="宋体" w:hAnsi="宋体" w:hint="eastAsia"/>
                <w:sz w:val="18"/>
              </w:rPr>
              <w:t>基金子公司产品；</w:t>
            </w:r>
            <w:r w:rsidR="00D93303">
              <w:rPr>
                <w:rFonts w:ascii="宋体" w:eastAsia="宋体" w:hAnsi="宋体" w:hint="eastAsia"/>
                <w:sz w:val="18"/>
              </w:rPr>
              <w:t>F</w:t>
            </w:r>
            <w:r w:rsidR="00D93303" w:rsidRPr="00D93303">
              <w:rPr>
                <w:rFonts w:ascii="宋体" w:eastAsia="宋体" w:hAnsi="宋体"/>
                <w:sz w:val="18"/>
              </w:rPr>
              <w:t>:</w:t>
            </w:r>
            <w:r w:rsidR="00D93303" w:rsidRPr="00D93303">
              <w:rPr>
                <w:rFonts w:ascii="宋体" w:eastAsia="宋体" w:hAnsi="宋体" w:hint="eastAsia"/>
                <w:sz w:val="18"/>
              </w:rPr>
              <w:t>保险产品；</w:t>
            </w:r>
            <w:r w:rsidR="00D93303">
              <w:rPr>
                <w:rFonts w:ascii="宋体" w:eastAsia="宋体" w:hAnsi="宋体" w:hint="eastAsia"/>
                <w:sz w:val="18"/>
              </w:rPr>
              <w:t>G</w:t>
            </w:r>
            <w:r w:rsidR="00D93303" w:rsidRPr="00D93303">
              <w:rPr>
                <w:rFonts w:ascii="宋体" w:eastAsia="宋体" w:hAnsi="宋体"/>
                <w:sz w:val="18"/>
              </w:rPr>
              <w:t>:</w:t>
            </w:r>
            <w:r w:rsidR="00D93303" w:rsidRPr="00D93303">
              <w:rPr>
                <w:rFonts w:ascii="宋体" w:eastAsia="宋体" w:hAnsi="宋体" w:hint="eastAsia"/>
                <w:sz w:val="18"/>
              </w:rPr>
              <w:t>保险公司及其子公司的资产管理计划；</w:t>
            </w:r>
            <w:r w:rsidR="00D93303">
              <w:rPr>
                <w:rFonts w:ascii="宋体" w:eastAsia="宋体" w:hAnsi="宋体" w:hint="eastAsia"/>
                <w:sz w:val="18"/>
              </w:rPr>
              <w:t>H</w:t>
            </w:r>
            <w:r w:rsidR="00D93303" w:rsidRPr="00D93303">
              <w:rPr>
                <w:rFonts w:ascii="宋体" w:eastAsia="宋体" w:hAnsi="宋体"/>
                <w:sz w:val="18"/>
              </w:rPr>
              <w:t>:</w:t>
            </w:r>
            <w:r w:rsidR="00D93303" w:rsidRPr="00D93303">
              <w:rPr>
                <w:rFonts w:ascii="宋体" w:eastAsia="宋体" w:hAnsi="宋体" w:hint="eastAsia"/>
                <w:sz w:val="18"/>
              </w:rPr>
              <w:t>证券公司集合理财产品（含证券公司大集合）；</w:t>
            </w:r>
            <w:r w:rsidR="00D93303">
              <w:rPr>
                <w:rFonts w:ascii="宋体" w:eastAsia="宋体" w:hAnsi="宋体" w:hint="eastAsia"/>
                <w:sz w:val="18"/>
              </w:rPr>
              <w:t>I</w:t>
            </w:r>
            <w:r w:rsidR="00D93303" w:rsidRPr="00D93303">
              <w:rPr>
                <w:rFonts w:ascii="宋体" w:eastAsia="宋体" w:hAnsi="宋体"/>
                <w:sz w:val="18"/>
              </w:rPr>
              <w:t>:</w:t>
            </w:r>
            <w:r w:rsidR="00D93303" w:rsidRPr="00D93303">
              <w:rPr>
                <w:rFonts w:ascii="宋体" w:eastAsia="宋体" w:hAnsi="宋体" w:hint="eastAsia"/>
                <w:sz w:val="18"/>
              </w:rPr>
              <w:t>证券公司专项资管计划；</w:t>
            </w:r>
            <w:r w:rsidR="00D93303">
              <w:rPr>
                <w:rFonts w:ascii="宋体" w:eastAsia="宋体" w:hAnsi="宋体" w:hint="eastAsia"/>
                <w:sz w:val="18"/>
              </w:rPr>
              <w:t>J</w:t>
            </w:r>
            <w:r w:rsidR="00D93303" w:rsidRPr="00D93303">
              <w:rPr>
                <w:rFonts w:ascii="宋体" w:eastAsia="宋体" w:hAnsi="宋体"/>
                <w:sz w:val="18"/>
              </w:rPr>
              <w:t>:</w:t>
            </w:r>
            <w:r w:rsidR="00D93303" w:rsidRPr="00D93303">
              <w:rPr>
                <w:rFonts w:ascii="宋体" w:eastAsia="宋体" w:hAnsi="宋体" w:hint="eastAsia"/>
                <w:sz w:val="18"/>
              </w:rPr>
              <w:t>证券公司定向资管计划；</w:t>
            </w:r>
            <w:r w:rsidR="00D93303">
              <w:rPr>
                <w:rFonts w:ascii="宋体" w:eastAsia="宋体" w:hAnsi="宋体" w:hint="eastAsia"/>
                <w:sz w:val="18"/>
              </w:rPr>
              <w:t>K</w:t>
            </w:r>
            <w:r w:rsidR="00D93303" w:rsidRPr="00D93303">
              <w:rPr>
                <w:rFonts w:ascii="宋体" w:eastAsia="宋体" w:hAnsi="宋体"/>
                <w:sz w:val="18"/>
              </w:rPr>
              <w:t>:</w:t>
            </w:r>
            <w:r w:rsidR="00D93303" w:rsidRPr="00D93303">
              <w:rPr>
                <w:rFonts w:ascii="宋体" w:eastAsia="宋体" w:hAnsi="宋体" w:hint="eastAsia"/>
                <w:sz w:val="18"/>
              </w:rPr>
              <w:t>期货公司及其子公司的资产管理计划；</w:t>
            </w:r>
            <w:r w:rsidR="00D93303">
              <w:rPr>
                <w:rFonts w:ascii="宋体" w:eastAsia="宋体" w:hAnsi="宋体" w:hint="eastAsia"/>
                <w:sz w:val="18"/>
              </w:rPr>
              <w:t>L</w:t>
            </w:r>
            <w:r w:rsidR="00D93303" w:rsidRPr="00D93303">
              <w:rPr>
                <w:rFonts w:ascii="宋体" w:eastAsia="宋体" w:hAnsi="宋体"/>
                <w:sz w:val="18"/>
              </w:rPr>
              <w:t>:</w:t>
            </w:r>
            <w:r w:rsidR="00D93303" w:rsidRPr="00D93303">
              <w:rPr>
                <w:rFonts w:ascii="宋体" w:eastAsia="宋体" w:hAnsi="宋体" w:hint="eastAsia"/>
                <w:sz w:val="18"/>
              </w:rPr>
              <w:t>私募投资基金；</w:t>
            </w:r>
            <w:r w:rsidR="0065228F">
              <w:rPr>
                <w:rFonts w:ascii="宋体" w:eastAsia="宋体" w:hAnsi="宋体" w:hint="eastAsia"/>
                <w:sz w:val="18"/>
              </w:rPr>
              <w:t>M</w:t>
            </w:r>
            <w:r w:rsidR="0065228F" w:rsidRPr="00D93303">
              <w:rPr>
                <w:rFonts w:ascii="宋体" w:eastAsia="宋体" w:hAnsi="宋体"/>
                <w:sz w:val="18"/>
              </w:rPr>
              <w:t>:</w:t>
            </w:r>
            <w:r w:rsidR="0065228F" w:rsidRPr="00D93303">
              <w:rPr>
                <w:rFonts w:ascii="宋体" w:eastAsia="宋体" w:hAnsi="宋体" w:hint="eastAsia"/>
                <w:sz w:val="18"/>
              </w:rPr>
              <w:t>政府引导基金</w:t>
            </w:r>
            <w:r w:rsidR="0065228F">
              <w:rPr>
                <w:rFonts w:ascii="宋体" w:eastAsia="宋体" w:hAnsi="宋体" w:hint="eastAsia"/>
                <w:sz w:val="18"/>
              </w:rPr>
              <w:t>；</w:t>
            </w:r>
          </w:p>
          <w:p w:rsidR="00574561" w:rsidRPr="004953A2" w:rsidRDefault="0065228F" w:rsidP="00F76854">
            <w:pPr>
              <w:snapToGrid w:val="0"/>
              <w:rPr>
                <w:rFonts w:ascii="宋体" w:eastAsia="宋体" w:hAnsi="宋体" w:hint="eastAsia"/>
                <w:sz w:val="18"/>
              </w:rPr>
            </w:pPr>
            <w:r>
              <w:rPr>
                <w:rFonts w:ascii="宋体" w:eastAsia="宋体" w:hAnsi="宋体" w:hint="eastAsia"/>
                <w:sz w:val="18"/>
              </w:rPr>
              <w:t>N</w:t>
            </w:r>
            <w:r w:rsidR="00D93303" w:rsidRPr="00D93303">
              <w:rPr>
                <w:rFonts w:ascii="宋体" w:eastAsia="宋体" w:hAnsi="宋体"/>
                <w:sz w:val="18"/>
              </w:rPr>
              <w:t>:</w:t>
            </w:r>
            <w:r w:rsidR="00D93303" w:rsidRPr="00D93303">
              <w:rPr>
                <w:rFonts w:ascii="宋体" w:eastAsia="宋体" w:hAnsi="宋体" w:hint="eastAsia"/>
                <w:sz w:val="18"/>
              </w:rPr>
              <w:t>全国社保基金；</w:t>
            </w:r>
            <w:r>
              <w:rPr>
                <w:rFonts w:ascii="宋体" w:eastAsia="宋体" w:hAnsi="宋体" w:hint="eastAsia"/>
                <w:sz w:val="18"/>
              </w:rPr>
              <w:t>P</w:t>
            </w:r>
            <w:r w:rsidR="00D93303" w:rsidRPr="00D93303">
              <w:rPr>
                <w:rFonts w:ascii="宋体" w:eastAsia="宋体" w:hAnsi="宋体"/>
                <w:sz w:val="18"/>
              </w:rPr>
              <w:t>:</w:t>
            </w:r>
            <w:r w:rsidR="00D93303" w:rsidRPr="00D93303">
              <w:rPr>
                <w:rFonts w:ascii="宋体" w:eastAsia="宋体" w:hAnsi="宋体" w:hint="eastAsia"/>
                <w:sz w:val="18"/>
              </w:rPr>
              <w:t>地方社保基金；</w:t>
            </w:r>
            <w:r>
              <w:rPr>
                <w:rFonts w:ascii="宋体" w:eastAsia="宋体" w:hAnsi="宋体" w:hint="eastAsia"/>
                <w:sz w:val="18"/>
              </w:rPr>
              <w:t>Q</w:t>
            </w:r>
            <w:r w:rsidR="00D93303" w:rsidRPr="00D93303">
              <w:rPr>
                <w:rFonts w:ascii="宋体" w:eastAsia="宋体" w:hAnsi="宋体"/>
                <w:sz w:val="18"/>
              </w:rPr>
              <w:t>:</w:t>
            </w:r>
            <w:r w:rsidR="00D93303" w:rsidRPr="00D93303">
              <w:rPr>
                <w:rFonts w:ascii="宋体" w:eastAsia="宋体" w:hAnsi="宋体" w:hint="eastAsia"/>
                <w:sz w:val="18"/>
              </w:rPr>
              <w:t>基本养老保险；</w:t>
            </w:r>
            <w:r>
              <w:rPr>
                <w:rFonts w:ascii="宋体" w:eastAsia="宋体" w:hAnsi="宋体" w:hint="eastAsia"/>
                <w:sz w:val="18"/>
              </w:rPr>
              <w:t>R</w:t>
            </w:r>
            <w:r w:rsidR="00D93303" w:rsidRPr="00D93303">
              <w:rPr>
                <w:rFonts w:ascii="宋体" w:eastAsia="宋体" w:hAnsi="宋体"/>
                <w:sz w:val="18"/>
              </w:rPr>
              <w:t>:</w:t>
            </w:r>
            <w:r w:rsidR="00D93303" w:rsidRPr="00D93303">
              <w:rPr>
                <w:rFonts w:ascii="宋体" w:eastAsia="宋体" w:hAnsi="宋体" w:hint="eastAsia"/>
                <w:sz w:val="18"/>
              </w:rPr>
              <w:t>养老金产品；</w:t>
            </w:r>
            <w:r>
              <w:rPr>
                <w:rFonts w:ascii="宋体" w:eastAsia="宋体" w:hAnsi="宋体" w:hint="eastAsia"/>
                <w:sz w:val="18"/>
              </w:rPr>
              <w:t>S</w:t>
            </w:r>
            <w:r w:rsidR="00D93303" w:rsidRPr="00D93303">
              <w:rPr>
                <w:rFonts w:ascii="宋体" w:eastAsia="宋体" w:hAnsi="宋体"/>
                <w:sz w:val="18"/>
              </w:rPr>
              <w:t>:</w:t>
            </w:r>
            <w:r w:rsidR="00D93303" w:rsidRPr="00D93303">
              <w:rPr>
                <w:rFonts w:ascii="宋体" w:eastAsia="宋体" w:hAnsi="宋体" w:hint="eastAsia"/>
                <w:sz w:val="18"/>
              </w:rPr>
              <w:t>境外资金（</w:t>
            </w:r>
            <w:r w:rsidR="00D93303" w:rsidRPr="00D93303">
              <w:rPr>
                <w:rFonts w:ascii="宋体" w:eastAsia="宋体" w:hAnsi="宋体"/>
                <w:sz w:val="18"/>
              </w:rPr>
              <w:t>QFII</w:t>
            </w:r>
            <w:r w:rsidR="00D93303" w:rsidRPr="00D93303">
              <w:rPr>
                <w:rFonts w:ascii="宋体" w:eastAsia="宋体" w:hAnsi="宋体" w:hint="eastAsia"/>
                <w:sz w:val="18"/>
              </w:rPr>
              <w:t>）；</w:t>
            </w:r>
            <w:r>
              <w:rPr>
                <w:rFonts w:ascii="宋体" w:eastAsia="宋体" w:hAnsi="宋体" w:hint="eastAsia"/>
                <w:sz w:val="18"/>
              </w:rPr>
              <w:t>T</w:t>
            </w:r>
            <w:r w:rsidR="00D93303" w:rsidRPr="00D93303">
              <w:rPr>
                <w:rFonts w:ascii="宋体" w:eastAsia="宋体" w:hAnsi="宋体"/>
                <w:sz w:val="18"/>
              </w:rPr>
              <w:t>:</w:t>
            </w:r>
            <w:r w:rsidR="00D93303" w:rsidRPr="00D93303">
              <w:rPr>
                <w:rFonts w:ascii="宋体" w:eastAsia="宋体" w:hAnsi="宋体" w:hint="eastAsia"/>
                <w:sz w:val="18"/>
              </w:rPr>
              <w:t>境外资金（R</w:t>
            </w:r>
            <w:r w:rsidR="00D93303" w:rsidRPr="00D93303">
              <w:rPr>
                <w:rFonts w:ascii="宋体" w:eastAsia="宋体" w:hAnsi="宋体"/>
                <w:sz w:val="18"/>
              </w:rPr>
              <w:t>QFII</w:t>
            </w:r>
            <w:r w:rsidR="00D93303" w:rsidRPr="00D93303">
              <w:rPr>
                <w:rFonts w:ascii="宋体" w:eastAsia="宋体" w:hAnsi="宋体" w:hint="eastAsia"/>
                <w:sz w:val="18"/>
              </w:rPr>
              <w:t>）；</w:t>
            </w:r>
            <w:r>
              <w:rPr>
                <w:rFonts w:ascii="宋体" w:eastAsia="宋体" w:hAnsi="宋体" w:hint="eastAsia"/>
                <w:sz w:val="18"/>
              </w:rPr>
              <w:t>U</w:t>
            </w:r>
            <w:r w:rsidR="00D93303" w:rsidRPr="00D93303">
              <w:rPr>
                <w:rFonts w:ascii="宋体" w:eastAsia="宋体" w:hAnsi="宋体"/>
                <w:sz w:val="18"/>
              </w:rPr>
              <w:t>:</w:t>
            </w:r>
            <w:r w:rsidR="00D93303" w:rsidRPr="00D93303">
              <w:rPr>
                <w:rFonts w:ascii="宋体" w:eastAsia="宋体" w:hAnsi="宋体" w:hint="eastAsia"/>
                <w:sz w:val="18"/>
              </w:rPr>
              <w:t>其它境外资金；</w:t>
            </w:r>
            <w:r>
              <w:rPr>
                <w:rFonts w:ascii="宋体" w:eastAsia="宋体" w:hAnsi="宋体" w:hint="eastAsia"/>
                <w:sz w:val="18"/>
              </w:rPr>
              <w:t>V</w:t>
            </w:r>
            <w:r w:rsidR="00D93303" w:rsidRPr="00D93303">
              <w:rPr>
                <w:rFonts w:ascii="宋体" w:eastAsia="宋体" w:hAnsi="宋体"/>
                <w:sz w:val="18"/>
              </w:rPr>
              <w:t>:</w:t>
            </w:r>
            <w:r w:rsidR="00B25AE8">
              <w:rPr>
                <w:rFonts w:ascii="宋体" w:eastAsia="宋体" w:hAnsi="宋体" w:hint="eastAsia"/>
                <w:sz w:val="18"/>
              </w:rPr>
              <w:t>社会公益基金（慈善基金、捐赠基金等）。</w:t>
            </w:r>
          </w:p>
        </w:tc>
        <w:tc>
          <w:tcPr>
            <w:tcW w:w="620" w:type="dxa"/>
          </w:tcPr>
          <w:p w:rsidR="005527B7" w:rsidRPr="004953A2" w:rsidRDefault="005527B7" w:rsidP="00F76854">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101</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PostCode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6</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投资人邮政编码</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106</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TransactorCertNo</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30</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经办人证件号码</w:t>
            </w:r>
          </w:p>
        </w:tc>
        <w:tc>
          <w:tcPr>
            <w:tcW w:w="2390" w:type="dxa"/>
          </w:tcPr>
          <w:p w:rsidR="005527B7" w:rsidRPr="004953A2" w:rsidRDefault="00FC187B">
            <w:pPr>
              <w:snapToGrid w:val="0"/>
              <w:rPr>
                <w:rFonts w:ascii="宋体" w:eastAsia="宋体" w:hAnsi="宋体" w:hint="eastAsia"/>
                <w:sz w:val="18"/>
              </w:rPr>
            </w:pPr>
            <w:r w:rsidRPr="004953A2">
              <w:rPr>
                <w:rFonts w:ascii="宋体" w:eastAsia="宋体" w:hAnsi="宋体" w:hint="eastAsia"/>
                <w:sz w:val="18"/>
              </w:rPr>
              <w:t>对机构必填</w:t>
            </w:r>
          </w:p>
        </w:tc>
        <w:tc>
          <w:tcPr>
            <w:tcW w:w="620" w:type="dxa"/>
          </w:tcPr>
          <w:p w:rsidR="005527B7" w:rsidRPr="004953A2" w:rsidRDefault="00FC187B">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107</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TransactorCertType</w:t>
            </w:r>
          </w:p>
        </w:tc>
        <w:tc>
          <w:tcPr>
            <w:tcW w:w="720" w:type="dxa"/>
          </w:tcPr>
          <w:p w:rsidR="005527B7" w:rsidRPr="004953A2" w:rsidRDefault="001A5DDF">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经办人证件类型</w:t>
            </w:r>
          </w:p>
        </w:tc>
        <w:tc>
          <w:tcPr>
            <w:tcW w:w="2390" w:type="dxa"/>
          </w:tcPr>
          <w:p w:rsidR="00FC187B" w:rsidRPr="004953A2" w:rsidRDefault="00FC187B">
            <w:pPr>
              <w:snapToGrid w:val="0"/>
              <w:jc w:val="left"/>
              <w:rPr>
                <w:rFonts w:hint="eastAsia"/>
                <w:sz w:val="18"/>
              </w:rPr>
            </w:pPr>
            <w:r w:rsidRPr="004953A2">
              <w:rPr>
                <w:rFonts w:ascii="宋体" w:eastAsia="宋体" w:hAnsi="宋体" w:hint="eastAsia"/>
                <w:sz w:val="18"/>
              </w:rPr>
              <w:t>对机构必填</w:t>
            </w:r>
          </w:p>
          <w:p w:rsidR="005527B7" w:rsidRPr="004953A2" w:rsidRDefault="005527B7">
            <w:pPr>
              <w:snapToGrid w:val="0"/>
              <w:jc w:val="left"/>
              <w:rPr>
                <w:rFonts w:hint="eastAsia"/>
                <w:sz w:val="18"/>
              </w:rPr>
            </w:pPr>
            <w:r w:rsidRPr="004953A2">
              <w:rPr>
                <w:sz w:val="18"/>
              </w:rPr>
              <w:t>0-</w:t>
            </w:r>
            <w:r w:rsidRPr="004953A2">
              <w:rPr>
                <w:rFonts w:hint="eastAsia"/>
                <w:sz w:val="18"/>
              </w:rPr>
              <w:t>身份证，1-</w:t>
            </w:r>
            <w:r w:rsidR="00CC21CF" w:rsidRPr="004953A2">
              <w:rPr>
                <w:rFonts w:hint="eastAsia"/>
                <w:sz w:val="18"/>
              </w:rPr>
              <w:t>护照</w:t>
            </w:r>
          </w:p>
          <w:p w:rsidR="005527B7" w:rsidRPr="004953A2" w:rsidRDefault="005527B7">
            <w:pPr>
              <w:snapToGrid w:val="0"/>
              <w:jc w:val="left"/>
              <w:rPr>
                <w:rFonts w:hint="eastAsia"/>
                <w:sz w:val="18"/>
              </w:rPr>
            </w:pPr>
            <w:r w:rsidRPr="004953A2">
              <w:rPr>
                <w:rFonts w:hint="eastAsia"/>
                <w:sz w:val="18"/>
              </w:rPr>
              <w:t>2-军官证，3-士兵证</w:t>
            </w:r>
          </w:p>
          <w:p w:rsidR="005527B7" w:rsidRPr="004953A2" w:rsidRDefault="005527B7">
            <w:pPr>
              <w:snapToGrid w:val="0"/>
              <w:jc w:val="left"/>
              <w:rPr>
                <w:rFonts w:hint="eastAsia"/>
                <w:sz w:val="18"/>
              </w:rPr>
            </w:pPr>
            <w:r w:rsidRPr="004953A2">
              <w:rPr>
                <w:rFonts w:hint="eastAsia"/>
                <w:sz w:val="18"/>
              </w:rPr>
              <w:t>4-</w:t>
            </w:r>
            <w:r w:rsidR="00F724B7" w:rsidRPr="004953A2">
              <w:rPr>
                <w:rFonts w:hint="eastAsia"/>
                <w:sz w:val="18"/>
              </w:rPr>
              <w:t>港澳居民来往内地通行证</w:t>
            </w:r>
            <w:r w:rsidRPr="004953A2">
              <w:rPr>
                <w:rFonts w:hint="eastAsia"/>
                <w:sz w:val="18"/>
              </w:rPr>
              <w:t>，5-户口本</w:t>
            </w:r>
          </w:p>
          <w:p w:rsidR="005527B7" w:rsidRPr="004953A2" w:rsidRDefault="005527B7">
            <w:pPr>
              <w:snapToGrid w:val="0"/>
              <w:jc w:val="left"/>
              <w:rPr>
                <w:rFonts w:ascii="宋体" w:hAnsi="宋体" w:hint="eastAsia"/>
                <w:sz w:val="18"/>
              </w:rPr>
            </w:pPr>
            <w:r w:rsidRPr="004953A2">
              <w:rPr>
                <w:rFonts w:ascii="宋体" w:hAnsi="宋体" w:hint="eastAsia"/>
                <w:sz w:val="18"/>
              </w:rPr>
              <w:t>6-</w:t>
            </w:r>
            <w:r w:rsidRPr="004953A2">
              <w:rPr>
                <w:rFonts w:ascii="宋体" w:hAnsi="宋体" w:hint="eastAsia"/>
                <w:sz w:val="18"/>
              </w:rPr>
              <w:t>外国护照，</w:t>
            </w:r>
            <w:r w:rsidRPr="004953A2">
              <w:rPr>
                <w:rFonts w:ascii="宋体" w:hAnsi="宋体" w:hint="eastAsia"/>
                <w:sz w:val="18"/>
              </w:rPr>
              <w:t>7-</w:t>
            </w:r>
            <w:r w:rsidRPr="004953A2">
              <w:rPr>
                <w:rFonts w:ascii="宋体" w:hAnsi="宋体" w:hint="eastAsia"/>
                <w:sz w:val="18"/>
              </w:rPr>
              <w:t>其它</w:t>
            </w:r>
          </w:p>
          <w:p w:rsidR="001A5DDF" w:rsidRPr="004953A2" w:rsidRDefault="005527B7" w:rsidP="001A5DDF">
            <w:pPr>
              <w:snapToGrid w:val="0"/>
              <w:jc w:val="left"/>
              <w:rPr>
                <w:rFonts w:ascii="宋体" w:hAnsi="宋体" w:hint="eastAsia"/>
                <w:sz w:val="18"/>
              </w:rPr>
            </w:pPr>
            <w:r w:rsidRPr="004953A2">
              <w:rPr>
                <w:rFonts w:ascii="宋体" w:hAnsi="宋体" w:hint="eastAsia"/>
                <w:sz w:val="18"/>
              </w:rPr>
              <w:t>8-</w:t>
            </w:r>
            <w:r w:rsidRPr="004953A2">
              <w:rPr>
                <w:rFonts w:ascii="宋体" w:hAnsi="宋体" w:hint="eastAsia"/>
                <w:sz w:val="18"/>
              </w:rPr>
              <w:t>文职证，</w:t>
            </w:r>
            <w:r w:rsidRPr="004953A2">
              <w:rPr>
                <w:rFonts w:ascii="宋体" w:hAnsi="宋体" w:hint="eastAsia"/>
                <w:sz w:val="18"/>
              </w:rPr>
              <w:t>9</w:t>
            </w:r>
            <w:r w:rsidRPr="004953A2">
              <w:rPr>
                <w:rFonts w:ascii="宋体" w:hAnsi="宋体"/>
                <w:sz w:val="18"/>
              </w:rPr>
              <w:t>-</w:t>
            </w:r>
            <w:r w:rsidRPr="004953A2">
              <w:rPr>
                <w:rFonts w:ascii="宋体" w:hAnsi="宋体" w:hint="eastAsia"/>
                <w:sz w:val="18"/>
              </w:rPr>
              <w:t>警官证</w:t>
            </w:r>
          </w:p>
          <w:p w:rsidR="005527B7" w:rsidRPr="004953A2" w:rsidRDefault="001A5DDF" w:rsidP="00812585">
            <w:pPr>
              <w:snapToGrid w:val="0"/>
              <w:jc w:val="left"/>
              <w:rPr>
                <w:rFonts w:ascii="宋体" w:eastAsia="宋体" w:hAnsi="宋体" w:hint="eastAsia"/>
                <w:sz w:val="18"/>
              </w:rPr>
            </w:pPr>
            <w:r w:rsidRPr="004953A2">
              <w:rPr>
                <w:rFonts w:ascii="宋体" w:hAnsi="宋体" w:hint="eastAsia"/>
                <w:sz w:val="18"/>
              </w:rPr>
              <w:t>A-</w:t>
            </w:r>
            <w:r w:rsidRPr="004953A2">
              <w:rPr>
                <w:rFonts w:ascii="宋体" w:hAnsi="宋体" w:hint="eastAsia"/>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tc>
        <w:tc>
          <w:tcPr>
            <w:tcW w:w="620" w:type="dxa"/>
          </w:tcPr>
          <w:p w:rsidR="005527B7" w:rsidRPr="004953A2" w:rsidRDefault="00FC187B">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108</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TransactorName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20</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经办人姓名</w:t>
            </w:r>
          </w:p>
        </w:tc>
        <w:tc>
          <w:tcPr>
            <w:tcW w:w="2390" w:type="dxa"/>
          </w:tcPr>
          <w:p w:rsidR="005527B7" w:rsidRPr="004953A2" w:rsidRDefault="00FC187B">
            <w:pPr>
              <w:snapToGrid w:val="0"/>
              <w:rPr>
                <w:rFonts w:ascii="宋体" w:eastAsia="宋体" w:hAnsi="宋体" w:hint="eastAsia"/>
                <w:sz w:val="18"/>
              </w:rPr>
            </w:pPr>
            <w:r w:rsidRPr="004953A2">
              <w:rPr>
                <w:rFonts w:ascii="宋体" w:eastAsia="宋体" w:hAnsi="宋体" w:hint="eastAsia"/>
                <w:sz w:val="18"/>
              </w:rPr>
              <w:t>对机构必填</w:t>
            </w:r>
          </w:p>
        </w:tc>
        <w:tc>
          <w:tcPr>
            <w:tcW w:w="620" w:type="dxa"/>
          </w:tcPr>
          <w:p w:rsidR="005527B7" w:rsidRPr="004953A2" w:rsidRDefault="00FC187B">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120</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TransactionAccountID</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17</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投资人基金交易账号</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投资人在销售机构内开设的用于交易的账号</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sz w:val="18"/>
              </w:rPr>
              <w:t>Y</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121</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DistributorCode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9</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销售人代码</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Y</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135</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BusinessCode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3</w:t>
            </w:r>
          </w:p>
        </w:tc>
        <w:tc>
          <w:tcPr>
            <w:tcW w:w="2030" w:type="dxa"/>
          </w:tcPr>
          <w:p w:rsidR="005527B7" w:rsidRPr="004953A2" w:rsidRDefault="005527B7">
            <w:pPr>
              <w:snapToGrid w:val="0"/>
              <w:jc w:val="left"/>
              <w:rPr>
                <w:rFonts w:ascii="宋体" w:eastAsia="宋体" w:hAnsi="宋体" w:hint="eastAsia"/>
                <w:sz w:val="18"/>
              </w:rPr>
            </w:pPr>
            <w:r w:rsidRPr="004953A2">
              <w:rPr>
                <w:rFonts w:ascii="宋体" w:eastAsia="宋体" w:hAnsi="宋体" w:hint="eastAsia"/>
                <w:sz w:val="18"/>
              </w:rPr>
              <w:t>业务代码</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编码见表4</w:t>
            </w: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Y</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19</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AcctNoOfFMInClearingAgency</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sz w:val="18"/>
              </w:rPr>
              <w:t>28</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基金管理人在资金清算机构的交收账号</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20</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AcctNameOfFMInClearingAgency</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sz w:val="18"/>
              </w:rPr>
              <w:t>60</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基金管理人在资金清算机构的交收账户名</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21</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ClearingAgencyCode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A</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sz w:val="18"/>
              </w:rPr>
              <w:t>9</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基金资金清算机构代码</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23</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hint="eastAsia"/>
                <w:sz w:val="18"/>
              </w:rPr>
              <w:t>Investor</w:t>
            </w:r>
            <w:r w:rsidRPr="004953A2">
              <w:rPr>
                <w:rFonts w:ascii="宋体" w:eastAsia="宋体" w:hAnsi="宋体"/>
                <w:sz w:val="18"/>
              </w:rPr>
              <w:t>s</w:t>
            </w:r>
            <w:r w:rsidRPr="004953A2">
              <w:rPr>
                <w:rFonts w:ascii="宋体" w:eastAsia="宋体" w:hAnsi="宋体" w:hint="eastAsia"/>
                <w:sz w:val="18"/>
              </w:rPr>
              <w:t>Birthday</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A</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sz w:val="18"/>
              </w:rPr>
              <w:t>8</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投资人出生日期</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格式为：YYYYMMDD</w:t>
            </w: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28</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DepositAcct</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19</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投资人在销售人处用于交易的资金账号</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29</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hint="eastAsia"/>
                <w:sz w:val="18"/>
              </w:rPr>
              <w:t>RegionCode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4</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交易所在地区编号</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48</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EducationLevel</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Pr>
          <w:p w:rsidR="005527B7" w:rsidRPr="004953A2" w:rsidRDefault="00417429">
            <w:pPr>
              <w:snapToGrid w:val="0"/>
              <w:rPr>
                <w:rFonts w:ascii="宋体" w:eastAsia="宋体" w:hAnsi="宋体" w:hint="eastAsia"/>
                <w:sz w:val="18"/>
              </w:rPr>
            </w:pPr>
            <w:r w:rsidRPr="004953A2">
              <w:rPr>
                <w:rFonts w:ascii="宋体" w:eastAsia="宋体" w:hAnsi="宋体" w:hint="eastAsia"/>
                <w:sz w:val="18"/>
              </w:rPr>
              <w:t>3</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投资人学历</w:t>
            </w:r>
          </w:p>
        </w:tc>
        <w:tc>
          <w:tcPr>
            <w:tcW w:w="2390" w:type="dxa"/>
          </w:tcPr>
          <w:p w:rsidR="005527B7" w:rsidRPr="004953A2" w:rsidRDefault="00D86229">
            <w:pPr>
              <w:snapToGrid w:val="0"/>
              <w:rPr>
                <w:rFonts w:ascii="宋体" w:eastAsia="宋体" w:hAnsi="宋体" w:hint="eastAsia"/>
                <w:sz w:val="18"/>
              </w:rPr>
            </w:pPr>
            <w:r w:rsidRPr="004953A2">
              <w:rPr>
                <w:rFonts w:ascii="宋体" w:eastAsia="宋体" w:hAnsi="宋体" w:hint="eastAsia"/>
                <w:sz w:val="18"/>
              </w:rPr>
              <w:t xml:space="preserve">01-研究生02-大学本科03- 大学专科04-中专或技校05-技工学校06-高中07-初中08-小学09-文盲或半文盲  </w:t>
            </w: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Borders>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49</w:t>
            </w:r>
          </w:p>
        </w:tc>
        <w:tc>
          <w:tcPr>
            <w:tcW w:w="2182" w:type="dxa"/>
            <w:tcBorders>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EmailAddress</w:t>
            </w:r>
          </w:p>
        </w:tc>
        <w:tc>
          <w:tcPr>
            <w:tcW w:w="720" w:type="dxa"/>
            <w:tcBorders>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Borders>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40</w:t>
            </w:r>
          </w:p>
        </w:tc>
        <w:tc>
          <w:tcPr>
            <w:tcW w:w="2030" w:type="dxa"/>
            <w:tcBorders>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投资人E-MAIL地址</w:t>
            </w:r>
          </w:p>
        </w:tc>
        <w:tc>
          <w:tcPr>
            <w:tcW w:w="2390" w:type="dxa"/>
            <w:tcBorders>
              <w:bottom w:val="single" w:sz="6" w:space="0" w:color="auto"/>
            </w:tcBorders>
          </w:tcPr>
          <w:p w:rsidR="005527B7" w:rsidRPr="004953A2" w:rsidRDefault="005527B7">
            <w:pPr>
              <w:snapToGrid w:val="0"/>
              <w:rPr>
                <w:rFonts w:ascii="宋体" w:eastAsia="宋体" w:hAnsi="宋体" w:hint="eastAsia"/>
                <w:sz w:val="18"/>
              </w:rPr>
            </w:pPr>
          </w:p>
        </w:tc>
        <w:tc>
          <w:tcPr>
            <w:tcW w:w="620" w:type="dxa"/>
            <w:tcBorders>
              <w:bottom w:val="single" w:sz="6" w:space="0" w:color="auto"/>
            </w:tcBorders>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Borders>
              <w:top w:val="single" w:sz="6"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51</w:t>
            </w:r>
          </w:p>
        </w:tc>
        <w:tc>
          <w:tcPr>
            <w:tcW w:w="2182"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FaxNo</w:t>
            </w:r>
          </w:p>
        </w:tc>
        <w:tc>
          <w:tcPr>
            <w:tcW w:w="72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24</w:t>
            </w:r>
          </w:p>
        </w:tc>
        <w:tc>
          <w:tcPr>
            <w:tcW w:w="203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投资人传真号码</w:t>
            </w:r>
          </w:p>
        </w:tc>
        <w:tc>
          <w:tcPr>
            <w:tcW w:w="239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p>
        </w:tc>
        <w:tc>
          <w:tcPr>
            <w:tcW w:w="620" w:type="dxa"/>
            <w:tcBorders>
              <w:top w:val="single" w:sz="6" w:space="0" w:color="auto"/>
              <w:bottom w:val="single" w:sz="6" w:space="0" w:color="auto"/>
            </w:tcBorders>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Borders>
              <w:top w:val="single" w:sz="6"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65</w:t>
            </w:r>
          </w:p>
        </w:tc>
        <w:tc>
          <w:tcPr>
            <w:tcW w:w="2182"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VocationCode</w:t>
            </w:r>
          </w:p>
        </w:tc>
        <w:tc>
          <w:tcPr>
            <w:tcW w:w="72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Borders>
              <w:top w:val="single" w:sz="6" w:space="0" w:color="auto"/>
              <w:bottom w:val="single" w:sz="6" w:space="0" w:color="auto"/>
            </w:tcBorders>
          </w:tcPr>
          <w:p w:rsidR="005527B7" w:rsidRPr="004953A2" w:rsidRDefault="00417429">
            <w:pPr>
              <w:snapToGrid w:val="0"/>
              <w:rPr>
                <w:rFonts w:ascii="宋体" w:eastAsia="宋体" w:hAnsi="宋体" w:hint="eastAsia"/>
                <w:sz w:val="18"/>
              </w:rPr>
            </w:pPr>
            <w:r w:rsidRPr="004953A2">
              <w:rPr>
                <w:rFonts w:ascii="宋体" w:eastAsia="宋体" w:hAnsi="宋体" w:hint="eastAsia"/>
                <w:sz w:val="18"/>
              </w:rPr>
              <w:t>3</w:t>
            </w:r>
          </w:p>
        </w:tc>
        <w:tc>
          <w:tcPr>
            <w:tcW w:w="203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投资人职业代码</w:t>
            </w:r>
          </w:p>
        </w:tc>
        <w:tc>
          <w:tcPr>
            <w:tcW w:w="2390" w:type="dxa"/>
            <w:tcBorders>
              <w:top w:val="single" w:sz="6" w:space="0" w:color="auto"/>
              <w:bottom w:val="single" w:sz="6" w:space="0" w:color="auto"/>
            </w:tcBorders>
          </w:tcPr>
          <w:p w:rsidR="005527B7" w:rsidRPr="004953A2" w:rsidRDefault="00682145">
            <w:pPr>
              <w:snapToGrid w:val="0"/>
              <w:rPr>
                <w:rFonts w:ascii="宋体" w:eastAsia="宋体" w:hAnsi="宋体" w:hint="eastAsia"/>
                <w:sz w:val="18"/>
              </w:rPr>
            </w:pPr>
            <w:r w:rsidRPr="004953A2">
              <w:rPr>
                <w:rFonts w:ascii="宋体" w:eastAsia="宋体" w:hAnsi="宋体" w:hint="eastAsia"/>
                <w:sz w:val="18"/>
              </w:rPr>
              <w:t>01-党政机关、事业单位 02-企业单位03-自由业主04- 学生05-军人06-其他</w:t>
            </w:r>
          </w:p>
        </w:tc>
        <w:tc>
          <w:tcPr>
            <w:tcW w:w="620" w:type="dxa"/>
            <w:tcBorders>
              <w:top w:val="single" w:sz="6" w:space="0" w:color="auto"/>
              <w:bottom w:val="single" w:sz="6" w:space="0" w:color="auto"/>
            </w:tcBorders>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Borders>
              <w:top w:val="single" w:sz="6"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69</w:t>
            </w:r>
          </w:p>
        </w:tc>
        <w:tc>
          <w:tcPr>
            <w:tcW w:w="2182"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hint="eastAsia"/>
                <w:sz w:val="18"/>
              </w:rPr>
              <w:t>Home</w:t>
            </w:r>
            <w:r w:rsidRPr="004953A2">
              <w:rPr>
                <w:rFonts w:ascii="宋体" w:eastAsia="宋体" w:hAnsi="宋体"/>
                <w:sz w:val="18"/>
              </w:rPr>
              <w:t>TelNo</w:t>
            </w:r>
          </w:p>
        </w:tc>
        <w:tc>
          <w:tcPr>
            <w:tcW w:w="72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22</w:t>
            </w:r>
          </w:p>
        </w:tc>
        <w:tc>
          <w:tcPr>
            <w:tcW w:w="203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投资人住址电话</w:t>
            </w:r>
          </w:p>
        </w:tc>
        <w:tc>
          <w:tcPr>
            <w:tcW w:w="239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p>
        </w:tc>
        <w:tc>
          <w:tcPr>
            <w:tcW w:w="620" w:type="dxa"/>
            <w:tcBorders>
              <w:top w:val="single" w:sz="6" w:space="0" w:color="auto"/>
              <w:bottom w:val="single" w:sz="6" w:space="0" w:color="auto"/>
            </w:tcBorders>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Borders>
              <w:top w:val="single" w:sz="6"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73</w:t>
            </w:r>
          </w:p>
        </w:tc>
        <w:tc>
          <w:tcPr>
            <w:tcW w:w="2182"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sz w:val="18"/>
              </w:rPr>
              <w:t>AnnualIncome</w:t>
            </w:r>
          </w:p>
        </w:tc>
        <w:tc>
          <w:tcPr>
            <w:tcW w:w="72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N</w:t>
            </w:r>
          </w:p>
        </w:tc>
        <w:tc>
          <w:tcPr>
            <w:tcW w:w="95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8</w:t>
            </w:r>
          </w:p>
        </w:tc>
        <w:tc>
          <w:tcPr>
            <w:tcW w:w="203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投资人年收入</w:t>
            </w:r>
          </w:p>
        </w:tc>
        <w:tc>
          <w:tcPr>
            <w:tcW w:w="239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p>
        </w:tc>
        <w:tc>
          <w:tcPr>
            <w:tcW w:w="620" w:type="dxa"/>
            <w:tcBorders>
              <w:top w:val="single" w:sz="6" w:space="0" w:color="auto"/>
              <w:bottom w:val="single" w:sz="6" w:space="0" w:color="auto"/>
            </w:tcBorders>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Borders>
              <w:top w:val="single" w:sz="6"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83</w:t>
            </w:r>
          </w:p>
        </w:tc>
        <w:tc>
          <w:tcPr>
            <w:tcW w:w="2182"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MobileTelNo</w:t>
            </w:r>
          </w:p>
        </w:tc>
        <w:tc>
          <w:tcPr>
            <w:tcW w:w="72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24</w:t>
            </w:r>
          </w:p>
        </w:tc>
        <w:tc>
          <w:tcPr>
            <w:tcW w:w="203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投资人手机号码</w:t>
            </w:r>
          </w:p>
        </w:tc>
        <w:tc>
          <w:tcPr>
            <w:tcW w:w="239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p>
        </w:tc>
        <w:tc>
          <w:tcPr>
            <w:tcW w:w="620" w:type="dxa"/>
            <w:tcBorders>
              <w:top w:val="single" w:sz="6" w:space="0" w:color="auto"/>
              <w:bottom w:val="single" w:sz="6" w:space="0" w:color="auto"/>
            </w:tcBorders>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Borders>
              <w:top w:val="single" w:sz="6"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84</w:t>
            </w:r>
          </w:p>
        </w:tc>
        <w:tc>
          <w:tcPr>
            <w:tcW w:w="2182"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MultiAcctFlag</w:t>
            </w:r>
          </w:p>
        </w:tc>
        <w:tc>
          <w:tcPr>
            <w:tcW w:w="72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多渠道开户标志</w:t>
            </w:r>
          </w:p>
        </w:tc>
        <w:tc>
          <w:tcPr>
            <w:tcW w:w="239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0-首次开设基金账户</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1-已经其它渠道开户</w:t>
            </w:r>
          </w:p>
        </w:tc>
        <w:tc>
          <w:tcPr>
            <w:tcW w:w="620" w:type="dxa"/>
            <w:tcBorders>
              <w:top w:val="single" w:sz="6" w:space="0" w:color="auto"/>
              <w:bottom w:val="single" w:sz="6" w:space="0" w:color="auto"/>
            </w:tcBorders>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Borders>
              <w:top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87</w:t>
            </w:r>
          </w:p>
        </w:tc>
        <w:tc>
          <w:tcPr>
            <w:tcW w:w="2182" w:type="dxa"/>
            <w:tcBorders>
              <w:top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BranchCode</w:t>
            </w:r>
          </w:p>
        </w:tc>
        <w:tc>
          <w:tcPr>
            <w:tcW w:w="720" w:type="dxa"/>
            <w:tcBorders>
              <w:top w:val="single" w:sz="6" w:space="0" w:color="auto"/>
            </w:tcBorders>
          </w:tcPr>
          <w:p w:rsidR="005527B7" w:rsidRPr="004953A2" w:rsidRDefault="00FC4F59">
            <w:pPr>
              <w:snapToGrid w:val="0"/>
              <w:rPr>
                <w:rFonts w:ascii="宋体" w:eastAsia="宋体" w:hAnsi="宋体"/>
                <w:sz w:val="18"/>
              </w:rPr>
            </w:pPr>
            <w:r w:rsidRPr="004953A2">
              <w:rPr>
                <w:rFonts w:ascii="宋体" w:eastAsia="宋体" w:hAnsi="宋体" w:hint="eastAsia"/>
                <w:sz w:val="18"/>
              </w:rPr>
              <w:t>C</w:t>
            </w:r>
          </w:p>
        </w:tc>
        <w:tc>
          <w:tcPr>
            <w:tcW w:w="950" w:type="dxa"/>
            <w:tcBorders>
              <w:top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9</w:t>
            </w:r>
          </w:p>
        </w:tc>
        <w:tc>
          <w:tcPr>
            <w:tcW w:w="2030" w:type="dxa"/>
            <w:tcBorders>
              <w:top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网点号码</w:t>
            </w:r>
          </w:p>
        </w:tc>
        <w:tc>
          <w:tcPr>
            <w:tcW w:w="2390" w:type="dxa"/>
            <w:tcBorders>
              <w:top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hint="eastAsia"/>
                <w:sz w:val="18"/>
              </w:rPr>
              <w:t>托管网点号码。对大集中方式的销售人，此字段与销售人代码相同。</w:t>
            </w:r>
          </w:p>
        </w:tc>
        <w:tc>
          <w:tcPr>
            <w:tcW w:w="620" w:type="dxa"/>
            <w:tcBorders>
              <w:top w:val="single" w:sz="6" w:space="0" w:color="auto"/>
            </w:tcBorders>
          </w:tcPr>
          <w:p w:rsidR="005527B7" w:rsidRPr="004953A2" w:rsidRDefault="005527B7">
            <w:pPr>
              <w:tabs>
                <w:tab w:val="center" w:pos="202"/>
              </w:tabs>
              <w:snapToGrid w:val="0"/>
              <w:rPr>
                <w:rFonts w:ascii="宋体" w:eastAsia="宋体" w:hAnsi="宋体" w:hint="eastAsia"/>
                <w:sz w:val="18"/>
              </w:rPr>
            </w:pPr>
            <w:r w:rsidRPr="004953A2">
              <w:rPr>
                <w:rFonts w:ascii="宋体" w:eastAsia="宋体" w:hAnsi="宋体"/>
                <w:sz w:val="18"/>
              </w:rPr>
              <w:tab/>
            </w:r>
            <w:r w:rsidRPr="004953A2">
              <w:rPr>
                <w:rFonts w:ascii="宋体" w:eastAsia="宋体" w:hAnsi="宋体" w:hint="eastAsia"/>
                <w:sz w:val="18"/>
              </w:rPr>
              <w:t>Y</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88</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OfficeTelNo</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22</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投资人单位电话号码</w:t>
            </w:r>
          </w:p>
        </w:tc>
        <w:tc>
          <w:tcPr>
            <w:tcW w:w="2390" w:type="dxa"/>
          </w:tcPr>
          <w:p w:rsidR="005527B7" w:rsidRPr="004953A2" w:rsidRDefault="005527B7">
            <w:pPr>
              <w:snapToGrid w:val="0"/>
              <w:rPr>
                <w:rFonts w:ascii="宋体" w:eastAsia="宋体" w:hAnsi="宋体"/>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93</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hint="eastAsia"/>
                <w:sz w:val="18"/>
              </w:rPr>
              <w:t>TransactionTime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sz w:val="18"/>
              </w:rPr>
              <w:t>6</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交易发生时间</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格式为：HHMMSS</w:t>
            </w:r>
          </w:p>
        </w:tc>
        <w:tc>
          <w:tcPr>
            <w:tcW w:w="620" w:type="dxa"/>
          </w:tcPr>
          <w:p w:rsidR="005527B7" w:rsidRPr="004953A2" w:rsidRDefault="005527B7">
            <w:pPr>
              <w:pStyle w:val="affa"/>
              <w:tabs>
                <w:tab w:val="clear" w:pos="4153"/>
                <w:tab w:val="clear" w:pos="8306"/>
              </w:tabs>
              <w:rPr>
                <w:rFonts w:ascii="宋体" w:eastAsia="宋体" w:hAnsi="宋体" w:hint="eastAsia"/>
              </w:rPr>
            </w:pPr>
            <w:r w:rsidRPr="004953A2">
              <w:rPr>
                <w:rFonts w:ascii="宋体" w:eastAsia="宋体" w:hAnsi="宋体" w:hint="eastAsia"/>
              </w:rPr>
              <w:t>Y</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122</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AccountAbbr</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12</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投资人户名简称</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124</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Conf</w:t>
            </w:r>
            <w:r w:rsidRPr="004953A2">
              <w:rPr>
                <w:rFonts w:ascii="宋体" w:eastAsia="宋体" w:hAnsi="宋体" w:hint="eastAsia"/>
                <w:sz w:val="18"/>
              </w:rPr>
              <w:t>i</w:t>
            </w:r>
            <w:r w:rsidRPr="004953A2">
              <w:rPr>
                <w:rFonts w:ascii="宋体" w:eastAsia="宋体" w:hAnsi="宋体"/>
                <w:sz w:val="18"/>
              </w:rPr>
              <w:t>dentialDocumentCode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sz w:val="18"/>
              </w:rPr>
              <w:t>8</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密函编号</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126</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Sex</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A</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sz w:val="18"/>
              </w:rPr>
              <w:t>1</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投资人性别</w:t>
            </w:r>
          </w:p>
        </w:tc>
        <w:tc>
          <w:tcPr>
            <w:tcW w:w="2390" w:type="dxa"/>
          </w:tcPr>
          <w:p w:rsidR="005527B7" w:rsidRPr="004953A2" w:rsidRDefault="005527B7">
            <w:pPr>
              <w:snapToGrid w:val="0"/>
              <w:rPr>
                <w:rFonts w:ascii="宋体" w:eastAsia="宋体" w:hAnsi="宋体"/>
                <w:sz w:val="18"/>
              </w:rPr>
            </w:pPr>
            <w:r w:rsidRPr="004953A2">
              <w:rPr>
                <w:rFonts w:ascii="宋体" w:eastAsia="宋体" w:hAnsi="宋体"/>
                <w:sz w:val="18"/>
              </w:rPr>
              <w:t>1-男，2-女</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127</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SHSecuritiesAccountID</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sz w:val="18"/>
              </w:rPr>
              <w:t>10</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上交所证券账号</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128</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sz w:val="18"/>
              </w:rPr>
              <w:t>SZSecuritiesAccountID</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C</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sz w:val="18"/>
              </w:rPr>
              <w:t>10</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深交所证券账号</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136</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TAAccountID</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12</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投资人基金账号</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账户信息修改申请时为必选项。</w:t>
            </w: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140</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TelNo</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22</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投资人电话号码</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164</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TradingMethod</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使用的交易手段</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共8个字符，每个字符代表一种交易手段，其含义为：</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第1位：CALLCENTER</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第2位：INTERNET</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第3位：自助终端</w:t>
            </w:r>
          </w:p>
          <w:p w:rsidR="00F46369" w:rsidRPr="004953A2" w:rsidRDefault="00F46369">
            <w:pPr>
              <w:snapToGrid w:val="0"/>
              <w:rPr>
                <w:rFonts w:ascii="宋体" w:eastAsia="宋体" w:hAnsi="宋体" w:hint="eastAsia"/>
                <w:sz w:val="18"/>
              </w:rPr>
            </w:pPr>
            <w:r w:rsidRPr="004953A2">
              <w:rPr>
                <w:rFonts w:ascii="宋体" w:eastAsia="宋体" w:hAnsi="宋体" w:hint="eastAsia"/>
                <w:sz w:val="18"/>
              </w:rPr>
              <w:t>第4位：柜台</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w:t>
            </w:r>
            <w:r w:rsidR="00F46369" w:rsidRPr="004953A2">
              <w:rPr>
                <w:rFonts w:ascii="宋体" w:eastAsia="宋体" w:hAnsi="宋体" w:hint="eastAsia"/>
                <w:sz w:val="18"/>
              </w:rPr>
              <w:t>5</w:t>
            </w:r>
            <w:r w:rsidRPr="004953A2">
              <w:rPr>
                <w:rFonts w:ascii="宋体" w:eastAsia="宋体" w:hAnsi="宋体" w:hint="eastAsia"/>
                <w:sz w:val="18"/>
              </w:rPr>
              <w:t>~8位：保留</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每个字符取1表示使用此种手段，取0表示不使用</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167</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MinorFlag</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未成年人标志</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0-否，1-是</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169</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hint="eastAsia"/>
                <w:sz w:val="18"/>
              </w:rPr>
              <w:t>DeliverType</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对账单寄送选择</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1-不寄送，2-按月</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3-按季，4-半年</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5-一年</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170</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Transactor</w:t>
            </w:r>
            <w:r w:rsidRPr="004953A2">
              <w:rPr>
                <w:rFonts w:ascii="宋体" w:eastAsia="宋体" w:hAnsi="宋体" w:hint="eastAsia"/>
                <w:sz w:val="18"/>
              </w:rPr>
              <w:t>IDType</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经办人识别方式</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1-书面委托，2-印鉴</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3-密码，4-证件</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171</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sz w:val="18"/>
              </w:rPr>
              <w:t>AccountCard</w:t>
            </w:r>
            <w:r w:rsidRPr="004953A2">
              <w:rPr>
                <w:rFonts w:ascii="宋体" w:eastAsia="宋体" w:hAnsi="宋体" w:hint="eastAsia"/>
                <w:sz w:val="18"/>
              </w:rPr>
              <w:t>ID</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基金账户卡的凭证号</w:t>
            </w:r>
          </w:p>
        </w:tc>
        <w:tc>
          <w:tcPr>
            <w:tcW w:w="2390" w:type="dxa"/>
          </w:tcPr>
          <w:p w:rsidR="005527B7" w:rsidRPr="004953A2" w:rsidRDefault="00C4300B">
            <w:pPr>
              <w:snapToGrid w:val="0"/>
              <w:rPr>
                <w:rFonts w:ascii="宋体" w:eastAsia="宋体" w:hAnsi="宋体" w:hint="eastAsia"/>
                <w:sz w:val="18"/>
              </w:rPr>
            </w:pPr>
            <w:r w:rsidRPr="00C4300B">
              <w:rPr>
                <w:rFonts w:ascii="宋体" w:eastAsia="宋体" w:hAnsi="宋体" w:hint="eastAsia"/>
                <w:sz w:val="18"/>
              </w:rPr>
              <w:t>投资者为公募基金产品或基金业协会备案产品时必填，填写行业编码中心分配的编码或协会备案产品编码</w:t>
            </w:r>
            <w:r w:rsidR="003B2C70">
              <w:rPr>
                <w:rFonts w:ascii="宋体" w:eastAsia="宋体" w:hAnsi="宋体" w:hint="eastAsia"/>
                <w:sz w:val="18"/>
              </w:rPr>
              <w:t>，左对齐。</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265</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DeliverWay</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对账单寄送方式</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共8个字符，每个字符代表一种交易手段，其含义为：</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第1位：邮寄，</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第2位：传真，</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第3位：E-mail，</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第4位：短消息，</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第5~8位：保留。</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每位字符取1表示采用此种手段，取0表示不使用</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522</w:t>
            </w:r>
          </w:p>
        </w:tc>
        <w:tc>
          <w:tcPr>
            <w:tcW w:w="2182" w:type="dxa"/>
            <w:vAlign w:val="center"/>
          </w:tcPr>
          <w:p w:rsidR="005527B7" w:rsidRPr="004953A2" w:rsidRDefault="005527B7">
            <w:pPr>
              <w:rPr>
                <w:rFonts w:ascii="宋体" w:eastAsia="宋体" w:hAnsi="宋体"/>
                <w:sz w:val="18"/>
              </w:rPr>
            </w:pPr>
            <w:r w:rsidRPr="004953A2">
              <w:rPr>
                <w:rFonts w:ascii="宋体" w:eastAsia="宋体" w:hAnsi="宋体" w:hint="eastAsia"/>
                <w:sz w:val="18"/>
              </w:rPr>
              <w:t>Nationality</w:t>
            </w:r>
          </w:p>
        </w:tc>
        <w:tc>
          <w:tcPr>
            <w:tcW w:w="720" w:type="dxa"/>
            <w:vAlign w:val="center"/>
          </w:tcPr>
          <w:p w:rsidR="005527B7" w:rsidRPr="004953A2" w:rsidRDefault="005527B7">
            <w:pPr>
              <w:rPr>
                <w:rFonts w:ascii="宋体" w:eastAsia="宋体" w:hAnsi="宋体"/>
                <w:sz w:val="18"/>
              </w:rPr>
            </w:pPr>
            <w:r w:rsidRPr="004953A2">
              <w:rPr>
                <w:rFonts w:ascii="宋体" w:eastAsia="宋体" w:hAnsi="宋体" w:hint="eastAsia"/>
                <w:sz w:val="18"/>
              </w:rPr>
              <w:t>C</w:t>
            </w:r>
          </w:p>
        </w:tc>
        <w:tc>
          <w:tcPr>
            <w:tcW w:w="950" w:type="dxa"/>
            <w:vAlign w:val="center"/>
          </w:tcPr>
          <w:p w:rsidR="005527B7" w:rsidRPr="004953A2" w:rsidRDefault="005527B7">
            <w:pPr>
              <w:rPr>
                <w:rFonts w:ascii="宋体" w:eastAsia="宋体" w:hAnsi="宋体"/>
                <w:sz w:val="18"/>
              </w:rPr>
            </w:pPr>
            <w:r w:rsidRPr="004953A2">
              <w:rPr>
                <w:rFonts w:ascii="宋体" w:eastAsia="宋体" w:hAnsi="宋体" w:hint="eastAsia"/>
                <w:sz w:val="18"/>
              </w:rPr>
              <w:t>3</w:t>
            </w:r>
          </w:p>
        </w:tc>
        <w:tc>
          <w:tcPr>
            <w:tcW w:w="2030" w:type="dxa"/>
            <w:vAlign w:val="center"/>
          </w:tcPr>
          <w:p w:rsidR="005527B7" w:rsidRPr="004953A2" w:rsidRDefault="005527B7">
            <w:pPr>
              <w:rPr>
                <w:rFonts w:ascii="宋体" w:eastAsia="宋体" w:hAnsi="宋体"/>
                <w:sz w:val="18"/>
              </w:rPr>
            </w:pPr>
            <w:r w:rsidRPr="004953A2">
              <w:rPr>
                <w:rFonts w:ascii="宋体" w:eastAsia="宋体" w:hAnsi="宋体" w:hint="eastAsia"/>
                <w:sz w:val="18"/>
              </w:rPr>
              <w:t>投资者国籍</w:t>
            </w:r>
          </w:p>
        </w:tc>
        <w:tc>
          <w:tcPr>
            <w:tcW w:w="2390" w:type="dxa"/>
            <w:vAlign w:val="center"/>
          </w:tcPr>
          <w:p w:rsidR="005527B7" w:rsidRPr="004953A2" w:rsidRDefault="005527B7">
            <w:pPr>
              <w:rPr>
                <w:rFonts w:ascii="宋体" w:eastAsia="宋体" w:hAnsi="宋体" w:hint="eastAsia"/>
                <w:sz w:val="18"/>
              </w:rPr>
            </w:pPr>
            <w:r w:rsidRPr="004953A2">
              <w:rPr>
                <w:rFonts w:ascii="宋体" w:eastAsia="宋体" w:hAnsi="宋体" w:hint="eastAsia"/>
                <w:sz w:val="18"/>
              </w:rPr>
              <w:t>采用</w:t>
            </w:r>
            <w:r w:rsidRPr="004953A2">
              <w:rPr>
                <w:rFonts w:ascii="宋体" w:eastAsia="宋体" w:hAnsi="宋体"/>
                <w:sz w:val="18"/>
              </w:rPr>
              <w:t>GB/T 2659-2000</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vAlign w:val="center"/>
          </w:tcPr>
          <w:p w:rsidR="005527B7" w:rsidRPr="004953A2" w:rsidRDefault="005527B7">
            <w:pPr>
              <w:widowControl/>
              <w:jc w:val="center"/>
              <w:rPr>
                <w:rFonts w:ascii="宋体" w:eastAsia="宋体" w:hAnsi="宋体"/>
                <w:kern w:val="0"/>
                <w:sz w:val="18"/>
              </w:rPr>
            </w:pPr>
            <w:r w:rsidRPr="004953A2">
              <w:rPr>
                <w:rFonts w:ascii="宋体" w:eastAsia="宋体" w:hAnsi="宋体"/>
                <w:kern w:val="0"/>
                <w:sz w:val="18"/>
              </w:rPr>
              <w:t>524</w:t>
            </w:r>
          </w:p>
        </w:tc>
        <w:tc>
          <w:tcPr>
            <w:tcW w:w="2182" w:type="dxa"/>
            <w:vAlign w:val="center"/>
          </w:tcPr>
          <w:p w:rsidR="005527B7" w:rsidRPr="004953A2" w:rsidRDefault="005527B7">
            <w:pPr>
              <w:widowControl/>
              <w:rPr>
                <w:rFonts w:ascii="宋体" w:eastAsia="宋体" w:hAnsi="宋体"/>
                <w:kern w:val="0"/>
                <w:sz w:val="18"/>
              </w:rPr>
            </w:pPr>
            <w:r w:rsidRPr="004953A2">
              <w:rPr>
                <w:rFonts w:ascii="宋体" w:eastAsia="宋体" w:hAnsi="宋体"/>
                <w:kern w:val="0"/>
                <w:sz w:val="18"/>
              </w:rPr>
              <w:t>NetNo</w:t>
            </w:r>
          </w:p>
        </w:tc>
        <w:tc>
          <w:tcPr>
            <w:tcW w:w="720" w:type="dxa"/>
            <w:vAlign w:val="center"/>
          </w:tcPr>
          <w:p w:rsidR="005527B7" w:rsidRPr="004953A2" w:rsidRDefault="005527B7">
            <w:pPr>
              <w:widowControl/>
              <w:rPr>
                <w:rFonts w:ascii="宋体" w:eastAsia="宋体" w:hAnsi="宋体"/>
                <w:kern w:val="0"/>
                <w:sz w:val="18"/>
              </w:rPr>
            </w:pPr>
            <w:r w:rsidRPr="004953A2">
              <w:rPr>
                <w:rFonts w:ascii="宋体" w:eastAsia="宋体" w:hAnsi="宋体"/>
                <w:kern w:val="0"/>
                <w:sz w:val="18"/>
              </w:rPr>
              <w:t>C</w:t>
            </w:r>
          </w:p>
        </w:tc>
        <w:tc>
          <w:tcPr>
            <w:tcW w:w="950" w:type="dxa"/>
            <w:vAlign w:val="center"/>
          </w:tcPr>
          <w:p w:rsidR="005527B7" w:rsidRPr="004953A2" w:rsidRDefault="005527B7">
            <w:pPr>
              <w:widowControl/>
              <w:rPr>
                <w:rFonts w:ascii="宋体" w:eastAsia="宋体" w:hAnsi="宋体"/>
                <w:kern w:val="0"/>
                <w:sz w:val="18"/>
              </w:rPr>
            </w:pPr>
            <w:r w:rsidRPr="004953A2">
              <w:rPr>
                <w:rFonts w:ascii="宋体" w:eastAsia="宋体" w:hAnsi="宋体"/>
                <w:kern w:val="0"/>
                <w:sz w:val="18"/>
              </w:rPr>
              <w:t>9</w:t>
            </w:r>
          </w:p>
        </w:tc>
        <w:tc>
          <w:tcPr>
            <w:tcW w:w="2030" w:type="dxa"/>
            <w:vAlign w:val="center"/>
          </w:tcPr>
          <w:p w:rsidR="005527B7" w:rsidRPr="004953A2" w:rsidRDefault="005527B7">
            <w:pPr>
              <w:widowControl/>
              <w:rPr>
                <w:rFonts w:ascii="宋体" w:eastAsia="宋体" w:hAnsi="宋体"/>
                <w:kern w:val="0"/>
                <w:sz w:val="18"/>
              </w:rPr>
            </w:pPr>
            <w:r w:rsidRPr="004953A2">
              <w:rPr>
                <w:rFonts w:ascii="宋体" w:eastAsia="宋体" w:hAnsi="宋体" w:hint="eastAsia"/>
                <w:kern w:val="0"/>
                <w:sz w:val="18"/>
              </w:rPr>
              <w:t>操作（清算）网点编号</w:t>
            </w:r>
          </w:p>
        </w:tc>
        <w:tc>
          <w:tcPr>
            <w:tcW w:w="2390" w:type="dxa"/>
            <w:vAlign w:val="center"/>
          </w:tcPr>
          <w:p w:rsidR="005527B7" w:rsidRPr="004953A2" w:rsidRDefault="005527B7">
            <w:pPr>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vAlign w:val="center"/>
          </w:tcPr>
          <w:p w:rsidR="005527B7" w:rsidRPr="004953A2" w:rsidRDefault="005527B7">
            <w:pPr>
              <w:widowControl/>
              <w:jc w:val="center"/>
              <w:rPr>
                <w:rFonts w:ascii="宋体" w:eastAsia="宋体" w:hAnsi="宋体"/>
                <w:kern w:val="0"/>
                <w:sz w:val="18"/>
              </w:rPr>
            </w:pPr>
            <w:r w:rsidRPr="004953A2">
              <w:rPr>
                <w:rFonts w:ascii="宋体" w:eastAsia="宋体" w:hAnsi="宋体"/>
                <w:kern w:val="0"/>
                <w:sz w:val="18"/>
              </w:rPr>
              <w:t>530</w:t>
            </w:r>
          </w:p>
        </w:tc>
        <w:tc>
          <w:tcPr>
            <w:tcW w:w="2182" w:type="dxa"/>
            <w:vAlign w:val="center"/>
          </w:tcPr>
          <w:p w:rsidR="005527B7" w:rsidRPr="004953A2" w:rsidRDefault="005527B7">
            <w:pPr>
              <w:widowControl/>
              <w:rPr>
                <w:rFonts w:ascii="宋体" w:eastAsia="宋体" w:hAnsi="宋体"/>
                <w:kern w:val="0"/>
                <w:sz w:val="18"/>
              </w:rPr>
            </w:pPr>
            <w:r w:rsidRPr="004953A2">
              <w:rPr>
                <w:rFonts w:ascii="宋体" w:eastAsia="宋体" w:hAnsi="宋体"/>
                <w:kern w:val="0"/>
                <w:sz w:val="18"/>
              </w:rPr>
              <w:t>Broker</w:t>
            </w:r>
          </w:p>
        </w:tc>
        <w:tc>
          <w:tcPr>
            <w:tcW w:w="720" w:type="dxa"/>
            <w:vAlign w:val="center"/>
          </w:tcPr>
          <w:p w:rsidR="005527B7" w:rsidRPr="004953A2" w:rsidRDefault="005527B7">
            <w:pPr>
              <w:widowControl/>
              <w:rPr>
                <w:rFonts w:ascii="宋体" w:eastAsia="宋体" w:hAnsi="宋体"/>
                <w:kern w:val="0"/>
                <w:sz w:val="18"/>
              </w:rPr>
            </w:pPr>
            <w:r w:rsidRPr="004953A2">
              <w:rPr>
                <w:rFonts w:ascii="宋体" w:eastAsia="宋体" w:hAnsi="宋体"/>
                <w:kern w:val="0"/>
                <w:sz w:val="18"/>
              </w:rPr>
              <w:t>C</w:t>
            </w:r>
          </w:p>
        </w:tc>
        <w:tc>
          <w:tcPr>
            <w:tcW w:w="950" w:type="dxa"/>
            <w:vAlign w:val="center"/>
          </w:tcPr>
          <w:p w:rsidR="005527B7" w:rsidRPr="004953A2" w:rsidRDefault="005527B7">
            <w:pPr>
              <w:widowControl/>
              <w:rPr>
                <w:rFonts w:ascii="宋体" w:eastAsia="宋体" w:hAnsi="宋体"/>
                <w:kern w:val="0"/>
                <w:sz w:val="18"/>
              </w:rPr>
            </w:pPr>
            <w:r w:rsidRPr="004953A2">
              <w:rPr>
                <w:rFonts w:ascii="宋体" w:eastAsia="宋体" w:hAnsi="宋体"/>
                <w:kern w:val="0"/>
                <w:sz w:val="18"/>
              </w:rPr>
              <w:t>12</w:t>
            </w:r>
          </w:p>
        </w:tc>
        <w:tc>
          <w:tcPr>
            <w:tcW w:w="2030" w:type="dxa"/>
            <w:vAlign w:val="center"/>
          </w:tcPr>
          <w:p w:rsidR="005527B7" w:rsidRPr="004953A2" w:rsidRDefault="005527B7">
            <w:pPr>
              <w:widowControl/>
              <w:rPr>
                <w:rFonts w:ascii="宋体" w:eastAsia="宋体" w:hAnsi="宋体"/>
                <w:kern w:val="0"/>
                <w:sz w:val="18"/>
              </w:rPr>
            </w:pPr>
            <w:r w:rsidRPr="004953A2">
              <w:rPr>
                <w:rFonts w:ascii="宋体" w:eastAsia="宋体" w:hAnsi="宋体" w:hint="eastAsia"/>
                <w:kern w:val="0"/>
                <w:sz w:val="18"/>
              </w:rPr>
              <w:t>经纪人</w:t>
            </w:r>
          </w:p>
        </w:tc>
        <w:tc>
          <w:tcPr>
            <w:tcW w:w="2390" w:type="dxa"/>
            <w:vAlign w:val="center"/>
          </w:tcPr>
          <w:p w:rsidR="005527B7" w:rsidRPr="004953A2" w:rsidRDefault="005527B7">
            <w:pPr>
              <w:widowControl/>
              <w:rPr>
                <w:rFonts w:ascii="宋体" w:eastAsia="宋体" w:hAnsi="宋体"/>
                <w:kern w:val="0"/>
                <w:sz w:val="18"/>
              </w:rPr>
            </w:pPr>
            <w:r w:rsidRPr="004953A2">
              <w:rPr>
                <w:rFonts w:ascii="宋体" w:eastAsia="宋体" w:hAnsi="宋体" w:hint="eastAsia"/>
                <w:kern w:val="0"/>
                <w:sz w:val="18"/>
              </w:rPr>
              <w:t>客户所属的经纪人</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vAlign w:val="center"/>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282</w:t>
            </w:r>
          </w:p>
        </w:tc>
        <w:tc>
          <w:tcPr>
            <w:tcW w:w="2182" w:type="dxa"/>
            <w:vAlign w:val="center"/>
          </w:tcPr>
          <w:p w:rsidR="005527B7" w:rsidRPr="004953A2" w:rsidRDefault="005527B7">
            <w:pPr>
              <w:rPr>
                <w:rFonts w:ascii="宋体" w:eastAsia="宋体" w:hAnsi="宋体"/>
                <w:sz w:val="18"/>
              </w:rPr>
            </w:pPr>
            <w:r w:rsidRPr="004953A2">
              <w:rPr>
                <w:rFonts w:ascii="宋体" w:eastAsia="宋体" w:hAnsi="宋体"/>
                <w:sz w:val="18"/>
              </w:rPr>
              <w:t>CorpName</w:t>
            </w:r>
          </w:p>
        </w:tc>
        <w:tc>
          <w:tcPr>
            <w:tcW w:w="720" w:type="dxa"/>
            <w:vAlign w:val="center"/>
          </w:tcPr>
          <w:p w:rsidR="005527B7" w:rsidRPr="004953A2" w:rsidRDefault="005527B7">
            <w:pPr>
              <w:rPr>
                <w:rFonts w:ascii="宋体" w:eastAsia="宋体" w:hAnsi="宋体"/>
                <w:sz w:val="18"/>
              </w:rPr>
            </w:pPr>
            <w:r w:rsidRPr="004953A2">
              <w:rPr>
                <w:rFonts w:ascii="宋体" w:eastAsia="宋体" w:hAnsi="宋体" w:hint="eastAsia"/>
                <w:sz w:val="18"/>
              </w:rPr>
              <w:t>C</w:t>
            </w:r>
          </w:p>
        </w:tc>
        <w:tc>
          <w:tcPr>
            <w:tcW w:w="950" w:type="dxa"/>
            <w:vAlign w:val="center"/>
          </w:tcPr>
          <w:p w:rsidR="005527B7" w:rsidRPr="004953A2" w:rsidRDefault="005527B7">
            <w:pPr>
              <w:rPr>
                <w:rFonts w:ascii="宋体" w:eastAsia="宋体" w:hAnsi="宋体"/>
                <w:sz w:val="18"/>
              </w:rPr>
            </w:pPr>
            <w:r w:rsidRPr="004953A2">
              <w:rPr>
                <w:rFonts w:ascii="宋体" w:eastAsia="宋体" w:hAnsi="宋体" w:hint="eastAsia"/>
                <w:sz w:val="18"/>
              </w:rPr>
              <w:t>40</w:t>
            </w:r>
          </w:p>
        </w:tc>
        <w:tc>
          <w:tcPr>
            <w:tcW w:w="2030" w:type="dxa"/>
            <w:vAlign w:val="center"/>
          </w:tcPr>
          <w:p w:rsidR="005527B7" w:rsidRPr="004953A2" w:rsidRDefault="005527B7">
            <w:pPr>
              <w:rPr>
                <w:rFonts w:ascii="宋体" w:eastAsia="宋体" w:hAnsi="宋体"/>
                <w:sz w:val="18"/>
              </w:rPr>
            </w:pPr>
            <w:r w:rsidRPr="004953A2">
              <w:rPr>
                <w:rFonts w:ascii="宋体" w:eastAsia="宋体" w:hAnsi="宋体" w:hint="eastAsia"/>
                <w:sz w:val="18"/>
              </w:rPr>
              <w:t>工作单位名称</w:t>
            </w:r>
          </w:p>
        </w:tc>
        <w:tc>
          <w:tcPr>
            <w:tcW w:w="2390" w:type="dxa"/>
            <w:vAlign w:val="center"/>
          </w:tcPr>
          <w:p w:rsidR="005527B7" w:rsidRPr="004953A2" w:rsidRDefault="005527B7">
            <w:pPr>
              <w:widowControl/>
              <w:rPr>
                <w:rFonts w:ascii="宋体" w:eastAsia="宋体" w:hAnsi="宋体" w:hint="eastAsia"/>
                <w:kern w:val="0"/>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286</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CertValidDate</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证件有效日期</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287</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InstTranCertValidDate</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机构经办人身份证件有效日期</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288</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hint="eastAsia"/>
                <w:sz w:val="18"/>
              </w:rPr>
              <w:t>InstReprCertValidDate</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机构法人身份证件有效日期</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289</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ClientRiskRate</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客户风险等级</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290</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InstReprManageRange</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2</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机构法人经营范围</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291</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ControlHolder</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80</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控股股东</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292</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ActualController</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80</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实际控制人</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293</w:t>
            </w:r>
          </w:p>
        </w:tc>
        <w:tc>
          <w:tcPr>
            <w:tcW w:w="2182" w:type="dxa"/>
          </w:tcPr>
          <w:p w:rsidR="005527B7" w:rsidRPr="004953A2" w:rsidRDefault="005527B7">
            <w:pPr>
              <w:rPr>
                <w:rFonts w:ascii="宋体" w:eastAsia="宋体" w:hAnsi="宋体" w:hint="eastAsia"/>
                <w:sz w:val="18"/>
              </w:rPr>
            </w:pPr>
            <w:r w:rsidRPr="004953A2">
              <w:rPr>
                <w:rFonts w:ascii="宋体" w:eastAsia="宋体" w:hAnsi="宋体" w:hint="eastAsia"/>
                <w:sz w:val="18"/>
              </w:rPr>
              <w:t>MarriageStatus</w:t>
            </w:r>
          </w:p>
        </w:tc>
        <w:tc>
          <w:tcPr>
            <w:tcW w:w="720" w:type="dxa"/>
          </w:tcPr>
          <w:p w:rsidR="005527B7" w:rsidRPr="004953A2" w:rsidRDefault="005527B7">
            <w:pPr>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婚姻状况</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294</w:t>
            </w:r>
          </w:p>
        </w:tc>
        <w:tc>
          <w:tcPr>
            <w:tcW w:w="2182" w:type="dxa"/>
          </w:tcPr>
          <w:p w:rsidR="005527B7" w:rsidRPr="004953A2" w:rsidRDefault="005527B7">
            <w:pPr>
              <w:rPr>
                <w:rFonts w:ascii="宋体" w:eastAsia="宋体" w:hAnsi="宋体" w:hint="eastAsia"/>
                <w:sz w:val="18"/>
              </w:rPr>
            </w:pPr>
            <w:r w:rsidRPr="004953A2">
              <w:rPr>
                <w:rFonts w:ascii="宋体" w:eastAsia="宋体" w:hAnsi="宋体" w:hint="eastAsia"/>
                <w:sz w:val="18"/>
              </w:rPr>
              <w:t>FamilyNum</w:t>
            </w:r>
          </w:p>
        </w:tc>
        <w:tc>
          <w:tcPr>
            <w:tcW w:w="720" w:type="dxa"/>
          </w:tcPr>
          <w:p w:rsidR="005527B7" w:rsidRPr="004953A2" w:rsidRDefault="005527B7">
            <w:pPr>
              <w:rPr>
                <w:rFonts w:ascii="宋体" w:eastAsia="宋体" w:hAnsi="宋体" w:hint="eastAsia"/>
                <w:sz w:val="18"/>
              </w:rPr>
            </w:pPr>
            <w:r w:rsidRPr="004953A2">
              <w:rPr>
                <w:rFonts w:ascii="宋体" w:eastAsia="宋体" w:hAnsi="宋体" w:hint="eastAsia"/>
                <w:sz w:val="18"/>
              </w:rPr>
              <w:t>N</w:t>
            </w:r>
          </w:p>
        </w:tc>
        <w:tc>
          <w:tcPr>
            <w:tcW w:w="950" w:type="dxa"/>
          </w:tcPr>
          <w:p w:rsidR="005527B7" w:rsidRPr="004953A2" w:rsidRDefault="005527B7">
            <w:pPr>
              <w:rPr>
                <w:rFonts w:ascii="宋体" w:eastAsia="宋体" w:hAnsi="宋体" w:hint="eastAsia"/>
                <w:sz w:val="18"/>
              </w:rPr>
            </w:pPr>
            <w:r w:rsidRPr="004953A2">
              <w:rPr>
                <w:rFonts w:ascii="宋体" w:eastAsia="宋体" w:hAnsi="宋体" w:hint="eastAsia"/>
                <w:sz w:val="18"/>
              </w:rPr>
              <w:t>2</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家庭人口数</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295</w:t>
            </w:r>
          </w:p>
        </w:tc>
        <w:tc>
          <w:tcPr>
            <w:tcW w:w="2182" w:type="dxa"/>
          </w:tcPr>
          <w:p w:rsidR="005527B7" w:rsidRPr="004953A2" w:rsidRDefault="005527B7">
            <w:pPr>
              <w:rPr>
                <w:rFonts w:ascii="宋体" w:eastAsia="宋体" w:hAnsi="宋体" w:hint="eastAsia"/>
                <w:sz w:val="18"/>
              </w:rPr>
            </w:pPr>
            <w:r w:rsidRPr="004953A2">
              <w:rPr>
                <w:rFonts w:ascii="宋体" w:eastAsia="宋体" w:hAnsi="宋体" w:hint="eastAsia"/>
                <w:sz w:val="18"/>
              </w:rPr>
              <w:t>Penates</w:t>
            </w:r>
          </w:p>
        </w:tc>
        <w:tc>
          <w:tcPr>
            <w:tcW w:w="720" w:type="dxa"/>
          </w:tcPr>
          <w:p w:rsidR="005527B7" w:rsidRPr="004953A2" w:rsidRDefault="005527B7">
            <w:pPr>
              <w:rPr>
                <w:rFonts w:ascii="宋体" w:eastAsia="宋体" w:hAnsi="宋体" w:hint="eastAsia"/>
                <w:sz w:val="18"/>
              </w:rPr>
            </w:pPr>
            <w:r w:rsidRPr="004953A2">
              <w:rPr>
                <w:rFonts w:ascii="宋体" w:eastAsia="宋体" w:hAnsi="宋体" w:hint="eastAsia"/>
                <w:sz w:val="18"/>
              </w:rPr>
              <w:t>N</w:t>
            </w:r>
          </w:p>
        </w:tc>
        <w:tc>
          <w:tcPr>
            <w:tcW w:w="950" w:type="dxa"/>
          </w:tcPr>
          <w:p w:rsidR="005527B7" w:rsidRPr="004953A2" w:rsidRDefault="005527B7">
            <w:pPr>
              <w:rPr>
                <w:rFonts w:ascii="宋体" w:eastAsia="宋体" w:hAnsi="宋体" w:hint="eastAsia"/>
                <w:sz w:val="18"/>
              </w:rPr>
            </w:pPr>
            <w:r w:rsidRPr="004953A2">
              <w:rPr>
                <w:rFonts w:ascii="宋体" w:eastAsia="宋体" w:hAnsi="宋体"/>
                <w:sz w:val="18"/>
              </w:rPr>
              <w:t>16（两位小数）</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家庭资产</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autoSpaceDE w:val="0"/>
              <w:autoSpaceDN w:val="0"/>
              <w:adjustRightInd w:val="0"/>
              <w:snapToGrid w:val="0"/>
              <w:jc w:val="center"/>
              <w:rPr>
                <w:rFonts w:ascii="宋体" w:eastAsia="宋体" w:hAnsi="宋体" w:hint="eastAsia"/>
                <w:sz w:val="18"/>
              </w:rPr>
            </w:pPr>
            <w:r w:rsidRPr="004953A2">
              <w:rPr>
                <w:rFonts w:ascii="宋体" w:eastAsia="宋体" w:hAnsi="宋体" w:hint="eastAsia"/>
                <w:sz w:val="18"/>
              </w:rPr>
              <w:t>296</w:t>
            </w:r>
          </w:p>
        </w:tc>
        <w:tc>
          <w:tcPr>
            <w:tcW w:w="2182" w:type="dxa"/>
          </w:tcPr>
          <w:p w:rsidR="005527B7" w:rsidRPr="004953A2" w:rsidRDefault="005527B7">
            <w:pPr>
              <w:rPr>
                <w:rFonts w:ascii="宋体" w:eastAsia="宋体" w:hAnsi="宋体" w:hint="eastAsia"/>
                <w:sz w:val="18"/>
              </w:rPr>
            </w:pPr>
            <w:r w:rsidRPr="004953A2">
              <w:rPr>
                <w:rFonts w:ascii="宋体" w:eastAsia="宋体" w:hAnsi="宋体" w:hint="eastAsia"/>
                <w:sz w:val="18"/>
              </w:rPr>
              <w:t>MediaHobby</w:t>
            </w:r>
          </w:p>
        </w:tc>
        <w:tc>
          <w:tcPr>
            <w:tcW w:w="720" w:type="dxa"/>
          </w:tcPr>
          <w:p w:rsidR="005527B7" w:rsidRPr="004953A2" w:rsidRDefault="005527B7">
            <w:pPr>
              <w:rPr>
                <w:rFonts w:ascii="宋体" w:eastAsia="宋体" w:hAnsi="宋体" w:hint="eastAsia"/>
                <w:sz w:val="18"/>
              </w:rPr>
            </w:pPr>
            <w:r w:rsidRPr="004953A2">
              <w:rPr>
                <w:rFonts w:ascii="宋体" w:eastAsia="宋体" w:hAnsi="宋体" w:hint="eastAsia"/>
                <w:sz w:val="18"/>
              </w:rPr>
              <w:t>C</w:t>
            </w:r>
          </w:p>
        </w:tc>
        <w:tc>
          <w:tcPr>
            <w:tcW w:w="950" w:type="dxa"/>
          </w:tcPr>
          <w:p w:rsidR="005527B7" w:rsidRPr="004953A2" w:rsidRDefault="005527B7">
            <w:pPr>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rPr>
                <w:rFonts w:ascii="宋体" w:eastAsia="宋体" w:hAnsi="宋体" w:hint="eastAsia"/>
                <w:sz w:val="18"/>
              </w:rPr>
            </w:pPr>
            <w:r w:rsidRPr="004953A2">
              <w:rPr>
                <w:rFonts w:ascii="宋体" w:eastAsia="宋体" w:hAnsi="宋体" w:hint="eastAsia"/>
                <w:sz w:val="18"/>
              </w:rPr>
              <w:t>媒体偏好</w:t>
            </w:r>
          </w:p>
        </w:tc>
        <w:tc>
          <w:tcPr>
            <w:tcW w:w="2390" w:type="dxa"/>
            <w:vAlign w:val="center"/>
          </w:tcPr>
          <w:p w:rsidR="005527B7" w:rsidRPr="004953A2" w:rsidRDefault="005527B7">
            <w:pPr>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334</w:t>
            </w:r>
          </w:p>
        </w:tc>
        <w:tc>
          <w:tcPr>
            <w:tcW w:w="2182" w:type="dxa"/>
          </w:tcPr>
          <w:p w:rsidR="005527B7" w:rsidRPr="004953A2" w:rsidRDefault="005527B7">
            <w:pPr>
              <w:widowControl/>
              <w:rPr>
                <w:rFonts w:ascii="宋体" w:eastAsia="宋体" w:hAnsi="宋体" w:hint="eastAsia"/>
                <w:kern w:val="0"/>
                <w:sz w:val="18"/>
              </w:rPr>
            </w:pPr>
            <w:r w:rsidRPr="004953A2">
              <w:rPr>
                <w:rFonts w:ascii="宋体" w:eastAsia="宋体" w:hAnsi="宋体"/>
                <w:sz w:val="18"/>
              </w:rPr>
              <w:t>EnglishFirstName</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20</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投资人英文名</w:t>
            </w:r>
          </w:p>
        </w:tc>
        <w:tc>
          <w:tcPr>
            <w:tcW w:w="2390" w:type="dxa"/>
            <w:vAlign w:val="center"/>
          </w:tcPr>
          <w:p w:rsidR="005527B7" w:rsidRPr="004953A2" w:rsidRDefault="005527B7">
            <w:pPr>
              <w:widowControl/>
              <w:rPr>
                <w:rFonts w:ascii="宋体" w:eastAsia="宋体" w:hAnsi="宋体"/>
                <w:kern w:val="0"/>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335</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sz w:val="18"/>
              </w:rPr>
              <w:t>EnglishFamliyName</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20</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投资人英文姓</w:t>
            </w:r>
          </w:p>
        </w:tc>
        <w:tc>
          <w:tcPr>
            <w:tcW w:w="2390" w:type="dxa"/>
            <w:vAlign w:val="center"/>
          </w:tcPr>
          <w:p w:rsidR="005527B7" w:rsidRPr="004953A2" w:rsidRDefault="005527B7">
            <w:pPr>
              <w:widowControl/>
              <w:rPr>
                <w:rFonts w:ascii="宋体" w:eastAsia="宋体" w:hAnsi="宋体"/>
                <w:kern w:val="0"/>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336</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Vocation</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1492E">
            <w:pPr>
              <w:widowControl/>
              <w:rPr>
                <w:rFonts w:ascii="宋体" w:eastAsia="宋体" w:hAnsi="宋体" w:hint="eastAsia"/>
                <w:kern w:val="0"/>
                <w:sz w:val="18"/>
              </w:rPr>
            </w:pPr>
            <w:r w:rsidRPr="004953A2">
              <w:rPr>
                <w:rFonts w:ascii="宋体" w:eastAsia="宋体" w:hAnsi="宋体" w:hint="eastAsia"/>
                <w:sz w:val="18"/>
              </w:rPr>
              <w:t>4</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行业</w:t>
            </w:r>
          </w:p>
        </w:tc>
        <w:tc>
          <w:tcPr>
            <w:tcW w:w="2390" w:type="dxa"/>
            <w:vAlign w:val="center"/>
          </w:tcPr>
          <w:p w:rsidR="005527B7" w:rsidRPr="004953A2" w:rsidRDefault="003E33EC">
            <w:pPr>
              <w:widowControl/>
              <w:rPr>
                <w:rFonts w:ascii="宋体" w:eastAsia="宋体" w:hAnsi="宋体"/>
                <w:kern w:val="0"/>
                <w:sz w:val="18"/>
              </w:rPr>
            </w:pPr>
            <w:r w:rsidRPr="004953A2">
              <w:rPr>
                <w:rFonts w:ascii="宋体" w:eastAsia="宋体" w:hAnsi="宋体" w:hint="eastAsia"/>
                <w:kern w:val="0"/>
                <w:sz w:val="18"/>
              </w:rPr>
              <w:t>采用国标GB/T4754-2011</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337</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CorpoProperty</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2</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企业性质</w:t>
            </w:r>
          </w:p>
        </w:tc>
        <w:tc>
          <w:tcPr>
            <w:tcW w:w="2390" w:type="dxa"/>
            <w:vAlign w:val="center"/>
          </w:tcPr>
          <w:p w:rsidR="005527B7" w:rsidRPr="004953A2" w:rsidRDefault="005527B7">
            <w:pPr>
              <w:widowControl/>
              <w:rPr>
                <w:rFonts w:ascii="宋体" w:eastAsia="宋体" w:hAnsi="宋体"/>
                <w:kern w:val="0"/>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338</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StaffNum</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N</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sz w:val="18"/>
              </w:rPr>
              <w:t>16（两位小数）</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员工人数</w:t>
            </w:r>
          </w:p>
        </w:tc>
        <w:tc>
          <w:tcPr>
            <w:tcW w:w="2390" w:type="dxa"/>
            <w:vAlign w:val="center"/>
          </w:tcPr>
          <w:p w:rsidR="005527B7" w:rsidRPr="004953A2" w:rsidRDefault="005527B7">
            <w:pPr>
              <w:widowControl/>
              <w:rPr>
                <w:rFonts w:ascii="宋体" w:eastAsia="宋体" w:hAnsi="宋体"/>
                <w:kern w:val="0"/>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339</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Hobbytype</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2</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兴趣爱好类型</w:t>
            </w:r>
          </w:p>
        </w:tc>
        <w:tc>
          <w:tcPr>
            <w:tcW w:w="2390" w:type="dxa"/>
            <w:vAlign w:val="center"/>
          </w:tcPr>
          <w:p w:rsidR="005527B7" w:rsidRPr="004953A2" w:rsidRDefault="005527B7">
            <w:pPr>
              <w:widowControl/>
              <w:rPr>
                <w:rFonts w:ascii="宋体" w:eastAsia="宋体" w:hAnsi="宋体"/>
                <w:kern w:val="0"/>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340</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Province</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6</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省/直辖市</w:t>
            </w:r>
          </w:p>
        </w:tc>
        <w:tc>
          <w:tcPr>
            <w:tcW w:w="2390" w:type="dxa"/>
            <w:vAlign w:val="center"/>
          </w:tcPr>
          <w:p w:rsidR="005527B7" w:rsidRPr="004953A2" w:rsidRDefault="005527B7">
            <w:pPr>
              <w:widowControl/>
              <w:rPr>
                <w:rFonts w:ascii="宋体" w:eastAsia="宋体" w:hAnsi="宋体" w:hint="eastAsia"/>
                <w:kern w:val="0"/>
                <w:sz w:val="18"/>
              </w:rPr>
            </w:pPr>
            <w:r w:rsidRPr="004953A2">
              <w:rPr>
                <w:rFonts w:ascii="宋体" w:eastAsia="宋体" w:hAnsi="宋体" w:hint="eastAsia"/>
                <w:kern w:val="0"/>
                <w:sz w:val="18"/>
              </w:rPr>
              <w:t>采用国标GB/T 2260-2007中6位数字代码</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341</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City</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6</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市</w:t>
            </w:r>
          </w:p>
        </w:tc>
        <w:tc>
          <w:tcPr>
            <w:tcW w:w="2390" w:type="dxa"/>
            <w:vAlign w:val="center"/>
          </w:tcPr>
          <w:p w:rsidR="005527B7" w:rsidRPr="004953A2" w:rsidRDefault="005527B7">
            <w:pPr>
              <w:widowControl/>
              <w:rPr>
                <w:rFonts w:ascii="宋体" w:eastAsia="宋体" w:hAnsi="宋体"/>
                <w:kern w:val="0"/>
                <w:sz w:val="18"/>
              </w:rPr>
            </w:pPr>
            <w:r w:rsidRPr="004953A2">
              <w:rPr>
                <w:rFonts w:ascii="宋体" w:eastAsia="宋体" w:hAnsi="宋体" w:hint="eastAsia"/>
                <w:kern w:val="0"/>
                <w:sz w:val="18"/>
              </w:rPr>
              <w:t>采用国标GB/T 2260-2007中6位数字代码</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342</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County</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6</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县/区</w:t>
            </w:r>
          </w:p>
        </w:tc>
        <w:tc>
          <w:tcPr>
            <w:tcW w:w="2390" w:type="dxa"/>
            <w:vAlign w:val="center"/>
          </w:tcPr>
          <w:p w:rsidR="005527B7" w:rsidRPr="004953A2" w:rsidRDefault="005527B7">
            <w:pPr>
              <w:widowControl/>
              <w:rPr>
                <w:rFonts w:ascii="宋体" w:eastAsia="宋体" w:hAnsi="宋体"/>
                <w:kern w:val="0"/>
                <w:sz w:val="18"/>
              </w:rPr>
            </w:pPr>
            <w:r w:rsidRPr="004953A2">
              <w:rPr>
                <w:rFonts w:ascii="宋体" w:eastAsia="宋体" w:hAnsi="宋体" w:hint="eastAsia"/>
                <w:kern w:val="0"/>
                <w:sz w:val="18"/>
              </w:rPr>
              <w:t>采用国标GB/T 2260-2007中6位数字代码</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343</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CommendPerson</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40</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推荐人</w:t>
            </w:r>
          </w:p>
        </w:tc>
        <w:tc>
          <w:tcPr>
            <w:tcW w:w="2390" w:type="dxa"/>
            <w:vAlign w:val="center"/>
          </w:tcPr>
          <w:p w:rsidR="005527B7" w:rsidRPr="004953A2" w:rsidRDefault="005527B7">
            <w:pPr>
              <w:widowControl/>
              <w:rPr>
                <w:rFonts w:ascii="宋体" w:eastAsia="宋体" w:hAnsi="宋体"/>
                <w:kern w:val="0"/>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tblHeader/>
          <w:jc w:val="center"/>
        </w:trPr>
        <w:tc>
          <w:tcPr>
            <w:tcW w:w="648" w:type="dxa"/>
          </w:tcPr>
          <w:p w:rsidR="005527B7" w:rsidRPr="004953A2" w:rsidRDefault="005527B7">
            <w:pPr>
              <w:widowControl/>
              <w:jc w:val="center"/>
              <w:rPr>
                <w:rFonts w:ascii="宋体" w:eastAsia="宋体" w:hAnsi="宋体" w:hint="eastAsia"/>
                <w:kern w:val="0"/>
                <w:sz w:val="18"/>
              </w:rPr>
            </w:pPr>
            <w:r w:rsidRPr="004953A2">
              <w:rPr>
                <w:rFonts w:ascii="宋体" w:eastAsia="宋体" w:hAnsi="宋体" w:hint="eastAsia"/>
                <w:kern w:val="0"/>
                <w:sz w:val="18"/>
              </w:rPr>
              <w:t>344</w:t>
            </w:r>
          </w:p>
        </w:tc>
        <w:tc>
          <w:tcPr>
            <w:tcW w:w="2182" w:type="dxa"/>
          </w:tcPr>
          <w:p w:rsidR="005527B7" w:rsidRPr="004953A2" w:rsidRDefault="005527B7">
            <w:pPr>
              <w:widowControl/>
              <w:rPr>
                <w:rFonts w:ascii="宋体" w:eastAsia="宋体" w:hAnsi="宋体" w:hint="eastAsia"/>
                <w:sz w:val="18"/>
              </w:rPr>
            </w:pPr>
            <w:r w:rsidRPr="004953A2">
              <w:rPr>
                <w:rFonts w:ascii="宋体" w:eastAsia="宋体" w:hAnsi="宋体" w:hint="eastAsia"/>
                <w:sz w:val="18"/>
              </w:rPr>
              <w:t>CommendPersonType</w:t>
            </w:r>
          </w:p>
        </w:tc>
        <w:tc>
          <w:tcPr>
            <w:tcW w:w="72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C</w:t>
            </w:r>
          </w:p>
        </w:tc>
        <w:tc>
          <w:tcPr>
            <w:tcW w:w="95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1</w:t>
            </w:r>
          </w:p>
        </w:tc>
        <w:tc>
          <w:tcPr>
            <w:tcW w:w="2030" w:type="dxa"/>
          </w:tcPr>
          <w:p w:rsidR="005527B7" w:rsidRPr="004953A2" w:rsidRDefault="005527B7">
            <w:pPr>
              <w:widowControl/>
              <w:rPr>
                <w:rFonts w:ascii="宋体" w:eastAsia="宋体" w:hAnsi="宋体" w:hint="eastAsia"/>
                <w:kern w:val="0"/>
                <w:sz w:val="18"/>
              </w:rPr>
            </w:pPr>
            <w:r w:rsidRPr="004953A2">
              <w:rPr>
                <w:rFonts w:ascii="宋体" w:eastAsia="宋体" w:hAnsi="宋体" w:hint="eastAsia"/>
                <w:sz w:val="18"/>
              </w:rPr>
              <w:t>推荐人类型</w:t>
            </w:r>
          </w:p>
        </w:tc>
        <w:tc>
          <w:tcPr>
            <w:tcW w:w="2390" w:type="dxa"/>
            <w:vAlign w:val="center"/>
          </w:tcPr>
          <w:p w:rsidR="005527B7" w:rsidRPr="004953A2" w:rsidRDefault="005527B7">
            <w:pPr>
              <w:rPr>
                <w:rFonts w:ascii="宋体" w:eastAsia="宋体" w:hAnsi="宋体" w:hint="eastAsia"/>
                <w:sz w:val="18"/>
              </w:rPr>
            </w:pPr>
            <w:r w:rsidRPr="004953A2">
              <w:rPr>
                <w:rFonts w:ascii="宋体" w:eastAsia="宋体" w:hAnsi="宋体" w:hint="eastAsia"/>
                <w:sz w:val="18"/>
              </w:rPr>
              <w:t>1:内部员工</w:t>
            </w:r>
          </w:p>
          <w:p w:rsidR="005527B7" w:rsidRPr="004953A2" w:rsidRDefault="005527B7">
            <w:pPr>
              <w:rPr>
                <w:rFonts w:ascii="宋体" w:eastAsia="宋体" w:hAnsi="宋体" w:hint="eastAsia"/>
                <w:sz w:val="18"/>
              </w:rPr>
            </w:pPr>
            <w:r w:rsidRPr="004953A2">
              <w:rPr>
                <w:rFonts w:ascii="宋体" w:eastAsia="宋体" w:hAnsi="宋体" w:hint="eastAsia"/>
                <w:sz w:val="18"/>
              </w:rPr>
              <w:t>2:注册用户</w:t>
            </w:r>
          </w:p>
          <w:p w:rsidR="005527B7" w:rsidRPr="004953A2" w:rsidRDefault="005527B7">
            <w:pPr>
              <w:rPr>
                <w:rFonts w:ascii="宋体" w:eastAsia="宋体" w:hAnsi="宋体" w:hint="eastAsia"/>
                <w:sz w:val="18"/>
              </w:rPr>
            </w:pPr>
            <w:r w:rsidRPr="004953A2">
              <w:rPr>
                <w:rFonts w:ascii="宋体" w:eastAsia="宋体" w:hAnsi="宋体" w:hint="eastAsia"/>
                <w:sz w:val="18"/>
              </w:rPr>
              <w:t>3:基金账户</w:t>
            </w:r>
          </w:p>
          <w:p w:rsidR="005527B7" w:rsidRPr="004953A2" w:rsidRDefault="005527B7">
            <w:pPr>
              <w:rPr>
                <w:rFonts w:ascii="宋体" w:eastAsia="宋体" w:hAnsi="宋体" w:hint="eastAsia"/>
                <w:sz w:val="18"/>
              </w:rPr>
            </w:pPr>
            <w:r w:rsidRPr="004953A2">
              <w:rPr>
                <w:rFonts w:ascii="宋体" w:eastAsia="宋体" w:hAnsi="宋体" w:hint="eastAsia"/>
                <w:sz w:val="18"/>
              </w:rPr>
              <w:t>4:客户经理编号</w:t>
            </w:r>
          </w:p>
          <w:p w:rsidR="005527B7" w:rsidRPr="004953A2" w:rsidRDefault="005527B7">
            <w:pPr>
              <w:rPr>
                <w:rFonts w:ascii="宋体" w:eastAsia="宋体" w:hAnsi="宋体" w:hint="eastAsia"/>
                <w:sz w:val="18"/>
              </w:rPr>
            </w:pPr>
            <w:r w:rsidRPr="004953A2">
              <w:rPr>
                <w:rFonts w:ascii="宋体" w:eastAsia="宋体" w:hAnsi="宋体" w:hint="eastAsia"/>
                <w:sz w:val="18"/>
              </w:rPr>
              <w:t>5:客户经理姓名</w:t>
            </w:r>
          </w:p>
          <w:p w:rsidR="005527B7" w:rsidRPr="004953A2" w:rsidRDefault="005527B7">
            <w:pPr>
              <w:widowControl/>
              <w:rPr>
                <w:rFonts w:ascii="宋体" w:eastAsia="宋体" w:hAnsi="宋体"/>
                <w:kern w:val="0"/>
                <w:sz w:val="18"/>
              </w:rPr>
            </w:pPr>
            <w:r w:rsidRPr="004953A2">
              <w:rPr>
                <w:rFonts w:ascii="宋体" w:eastAsia="宋体" w:hAnsi="宋体" w:hint="eastAsia"/>
                <w:sz w:val="18"/>
              </w:rPr>
              <w:t>0:其他</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816EE6">
        <w:tblPrEx>
          <w:tblCellMar>
            <w:top w:w="0" w:type="dxa"/>
            <w:bottom w:w="0" w:type="dxa"/>
          </w:tblCellMar>
        </w:tblPrEx>
        <w:trPr>
          <w:tblHeader/>
          <w:jc w:val="center"/>
        </w:trPr>
        <w:tc>
          <w:tcPr>
            <w:tcW w:w="648" w:type="dxa"/>
          </w:tcPr>
          <w:p w:rsidR="00816EE6" w:rsidRPr="004953A2" w:rsidRDefault="00816EE6" w:rsidP="00571FE6">
            <w:pPr>
              <w:autoSpaceDE w:val="0"/>
              <w:autoSpaceDN w:val="0"/>
              <w:adjustRightInd w:val="0"/>
              <w:snapToGrid w:val="0"/>
              <w:jc w:val="center"/>
              <w:rPr>
                <w:rFonts w:ascii="宋体" w:eastAsia="宋体" w:hAnsi="宋体" w:hint="eastAsia"/>
                <w:sz w:val="18"/>
              </w:rPr>
            </w:pPr>
            <w:r w:rsidRPr="004953A2">
              <w:rPr>
                <w:rFonts w:ascii="宋体" w:eastAsia="宋体" w:hAnsi="宋体"/>
                <w:sz w:val="18"/>
              </w:rPr>
              <w:t>181</w:t>
            </w:r>
          </w:p>
        </w:tc>
        <w:tc>
          <w:tcPr>
            <w:tcW w:w="2182" w:type="dxa"/>
          </w:tcPr>
          <w:p w:rsidR="00816EE6" w:rsidRPr="004953A2" w:rsidRDefault="00816EE6" w:rsidP="00571FE6">
            <w:pPr>
              <w:pStyle w:val="11"/>
              <w:pBdr>
                <w:bottom w:val="none" w:sz="0" w:space="0" w:color="auto"/>
              </w:pBdr>
              <w:rPr>
                <w:rFonts w:ascii="宋体" w:hAnsi="宋体" w:hint="eastAsia"/>
              </w:rPr>
            </w:pPr>
            <w:r w:rsidRPr="004953A2">
              <w:rPr>
                <w:rFonts w:ascii="宋体" w:hAnsi="宋体"/>
              </w:rPr>
              <w:t>AcctNameOfInvestorInClearingAgency</w:t>
            </w:r>
          </w:p>
        </w:tc>
        <w:tc>
          <w:tcPr>
            <w:tcW w:w="720" w:type="dxa"/>
          </w:tcPr>
          <w:p w:rsidR="00816EE6" w:rsidRPr="004953A2" w:rsidRDefault="00816EE6" w:rsidP="00571FE6">
            <w:pPr>
              <w:snapToGrid w:val="0"/>
              <w:rPr>
                <w:rFonts w:ascii="宋体" w:eastAsia="宋体" w:hAnsi="宋体"/>
                <w:sz w:val="18"/>
              </w:rPr>
            </w:pPr>
            <w:r w:rsidRPr="004953A2">
              <w:rPr>
                <w:rFonts w:ascii="宋体" w:eastAsia="宋体" w:hAnsi="宋体"/>
                <w:sz w:val="18"/>
              </w:rPr>
              <w:t>C</w:t>
            </w:r>
          </w:p>
        </w:tc>
        <w:tc>
          <w:tcPr>
            <w:tcW w:w="950" w:type="dxa"/>
          </w:tcPr>
          <w:p w:rsidR="00816EE6" w:rsidRPr="004953A2" w:rsidRDefault="00816EE6" w:rsidP="00571FE6">
            <w:pPr>
              <w:snapToGrid w:val="0"/>
              <w:rPr>
                <w:rFonts w:ascii="宋体" w:eastAsia="宋体" w:hAnsi="宋体" w:hint="eastAsia"/>
                <w:sz w:val="18"/>
              </w:rPr>
            </w:pPr>
            <w:r w:rsidRPr="004953A2">
              <w:rPr>
                <w:rFonts w:ascii="宋体" w:eastAsia="宋体" w:hAnsi="宋体"/>
                <w:sz w:val="18"/>
              </w:rPr>
              <w:t>60</w:t>
            </w:r>
          </w:p>
        </w:tc>
        <w:tc>
          <w:tcPr>
            <w:tcW w:w="2030" w:type="dxa"/>
          </w:tcPr>
          <w:p w:rsidR="00816EE6" w:rsidRPr="004953A2" w:rsidRDefault="00816EE6" w:rsidP="00571FE6">
            <w:pPr>
              <w:snapToGrid w:val="0"/>
              <w:rPr>
                <w:rFonts w:ascii="宋体" w:eastAsia="宋体" w:hAnsi="宋体" w:hint="eastAsia"/>
                <w:sz w:val="18"/>
              </w:rPr>
            </w:pPr>
            <w:r w:rsidRPr="004953A2">
              <w:rPr>
                <w:rFonts w:ascii="宋体" w:eastAsia="宋体" w:hAnsi="宋体" w:hint="eastAsia"/>
                <w:sz w:val="18"/>
              </w:rPr>
              <w:t>投资人收款银行账户户名</w:t>
            </w:r>
          </w:p>
        </w:tc>
        <w:tc>
          <w:tcPr>
            <w:tcW w:w="2390" w:type="dxa"/>
            <w:vAlign w:val="center"/>
          </w:tcPr>
          <w:p w:rsidR="00816EE6" w:rsidRPr="004953A2" w:rsidRDefault="00816EE6" w:rsidP="00571FE6">
            <w:pPr>
              <w:rPr>
                <w:rFonts w:ascii="宋体" w:eastAsia="宋体" w:hAnsi="宋体"/>
                <w:sz w:val="18"/>
              </w:rPr>
            </w:pPr>
          </w:p>
        </w:tc>
        <w:tc>
          <w:tcPr>
            <w:tcW w:w="620" w:type="dxa"/>
          </w:tcPr>
          <w:p w:rsidR="00816EE6" w:rsidRPr="004953A2" w:rsidRDefault="00816EE6">
            <w:pPr>
              <w:snapToGrid w:val="0"/>
              <w:jc w:val="center"/>
              <w:rPr>
                <w:rFonts w:ascii="宋体" w:eastAsia="宋体" w:hAnsi="宋体" w:hint="eastAsia"/>
                <w:sz w:val="18"/>
              </w:rPr>
            </w:pPr>
            <w:r w:rsidRPr="004953A2">
              <w:rPr>
                <w:rFonts w:ascii="宋体" w:eastAsia="宋体" w:hAnsi="宋体" w:hint="eastAsia"/>
                <w:sz w:val="18"/>
              </w:rPr>
              <w:t>N</w:t>
            </w:r>
          </w:p>
        </w:tc>
      </w:tr>
      <w:tr w:rsidR="00816EE6">
        <w:tblPrEx>
          <w:tblCellMar>
            <w:top w:w="0" w:type="dxa"/>
            <w:bottom w:w="0" w:type="dxa"/>
          </w:tblCellMar>
        </w:tblPrEx>
        <w:trPr>
          <w:tblHeader/>
          <w:jc w:val="center"/>
        </w:trPr>
        <w:tc>
          <w:tcPr>
            <w:tcW w:w="648" w:type="dxa"/>
          </w:tcPr>
          <w:p w:rsidR="00816EE6" w:rsidRPr="004953A2" w:rsidRDefault="00816EE6" w:rsidP="00571FE6">
            <w:pPr>
              <w:autoSpaceDE w:val="0"/>
              <w:autoSpaceDN w:val="0"/>
              <w:adjustRightInd w:val="0"/>
              <w:snapToGrid w:val="0"/>
              <w:jc w:val="center"/>
              <w:rPr>
                <w:rFonts w:ascii="宋体" w:eastAsia="宋体" w:hAnsi="宋体" w:hint="eastAsia"/>
                <w:sz w:val="18"/>
              </w:rPr>
            </w:pPr>
            <w:r w:rsidRPr="004953A2">
              <w:rPr>
                <w:rFonts w:ascii="宋体" w:eastAsia="宋体" w:hAnsi="宋体"/>
                <w:sz w:val="18"/>
              </w:rPr>
              <w:t>182</w:t>
            </w:r>
          </w:p>
        </w:tc>
        <w:tc>
          <w:tcPr>
            <w:tcW w:w="2182" w:type="dxa"/>
          </w:tcPr>
          <w:p w:rsidR="00816EE6" w:rsidRPr="004953A2" w:rsidRDefault="00816EE6" w:rsidP="00571FE6">
            <w:pPr>
              <w:snapToGrid w:val="0"/>
              <w:rPr>
                <w:rFonts w:ascii="宋体" w:eastAsia="宋体" w:hAnsi="宋体" w:hint="eastAsia"/>
                <w:sz w:val="18"/>
              </w:rPr>
            </w:pPr>
            <w:r w:rsidRPr="004953A2">
              <w:rPr>
                <w:rFonts w:ascii="宋体" w:eastAsia="宋体" w:hAnsi="宋体"/>
                <w:sz w:val="18"/>
              </w:rPr>
              <w:t>AcctNoOfInvestorInClearingAgency</w:t>
            </w:r>
          </w:p>
        </w:tc>
        <w:tc>
          <w:tcPr>
            <w:tcW w:w="720" w:type="dxa"/>
          </w:tcPr>
          <w:p w:rsidR="00816EE6" w:rsidRPr="004953A2" w:rsidRDefault="00816EE6" w:rsidP="00571FE6">
            <w:pPr>
              <w:snapToGrid w:val="0"/>
              <w:rPr>
                <w:rFonts w:ascii="宋体" w:eastAsia="宋体" w:hAnsi="宋体"/>
                <w:sz w:val="18"/>
              </w:rPr>
            </w:pPr>
            <w:r w:rsidRPr="004953A2">
              <w:rPr>
                <w:rFonts w:ascii="宋体" w:eastAsia="宋体" w:hAnsi="宋体"/>
                <w:sz w:val="18"/>
              </w:rPr>
              <w:t>C</w:t>
            </w:r>
          </w:p>
        </w:tc>
        <w:tc>
          <w:tcPr>
            <w:tcW w:w="950" w:type="dxa"/>
          </w:tcPr>
          <w:p w:rsidR="00816EE6" w:rsidRPr="004953A2" w:rsidRDefault="00816EE6" w:rsidP="00571FE6">
            <w:pPr>
              <w:snapToGrid w:val="0"/>
              <w:rPr>
                <w:rFonts w:ascii="宋体" w:eastAsia="宋体" w:hAnsi="宋体" w:hint="eastAsia"/>
                <w:sz w:val="18"/>
              </w:rPr>
            </w:pPr>
            <w:r w:rsidRPr="004953A2">
              <w:rPr>
                <w:rFonts w:ascii="宋体" w:eastAsia="宋体" w:hAnsi="宋体"/>
                <w:sz w:val="18"/>
              </w:rPr>
              <w:t>28</w:t>
            </w:r>
          </w:p>
        </w:tc>
        <w:tc>
          <w:tcPr>
            <w:tcW w:w="2030" w:type="dxa"/>
          </w:tcPr>
          <w:p w:rsidR="00816EE6" w:rsidRPr="004953A2" w:rsidRDefault="00816EE6" w:rsidP="00571FE6">
            <w:pPr>
              <w:snapToGrid w:val="0"/>
              <w:rPr>
                <w:rFonts w:ascii="宋体" w:eastAsia="宋体" w:hAnsi="宋体" w:hint="eastAsia"/>
                <w:sz w:val="18"/>
              </w:rPr>
            </w:pPr>
            <w:r w:rsidRPr="004953A2">
              <w:rPr>
                <w:rFonts w:ascii="宋体" w:eastAsia="宋体" w:hAnsi="宋体" w:hint="eastAsia"/>
                <w:sz w:val="18"/>
              </w:rPr>
              <w:t>投资人收款银行账户账号</w:t>
            </w:r>
          </w:p>
        </w:tc>
        <w:tc>
          <w:tcPr>
            <w:tcW w:w="2390" w:type="dxa"/>
            <w:vAlign w:val="center"/>
          </w:tcPr>
          <w:p w:rsidR="00816EE6" w:rsidRPr="004953A2" w:rsidRDefault="00816EE6" w:rsidP="00571FE6">
            <w:pPr>
              <w:rPr>
                <w:rFonts w:ascii="宋体" w:eastAsia="宋体" w:hAnsi="宋体"/>
                <w:sz w:val="18"/>
              </w:rPr>
            </w:pPr>
          </w:p>
        </w:tc>
        <w:tc>
          <w:tcPr>
            <w:tcW w:w="620" w:type="dxa"/>
          </w:tcPr>
          <w:p w:rsidR="00816EE6" w:rsidRPr="004953A2" w:rsidRDefault="00816EE6">
            <w:pPr>
              <w:snapToGrid w:val="0"/>
              <w:jc w:val="center"/>
              <w:rPr>
                <w:rFonts w:ascii="宋体" w:eastAsia="宋体" w:hAnsi="宋体" w:hint="eastAsia"/>
                <w:sz w:val="18"/>
              </w:rPr>
            </w:pPr>
            <w:r w:rsidRPr="004953A2">
              <w:rPr>
                <w:rFonts w:ascii="宋体" w:eastAsia="宋体" w:hAnsi="宋体" w:hint="eastAsia"/>
                <w:sz w:val="18"/>
              </w:rPr>
              <w:t>N</w:t>
            </w:r>
          </w:p>
        </w:tc>
      </w:tr>
      <w:tr w:rsidR="00816EE6">
        <w:tblPrEx>
          <w:tblCellMar>
            <w:top w:w="0" w:type="dxa"/>
            <w:bottom w:w="0" w:type="dxa"/>
          </w:tblCellMar>
        </w:tblPrEx>
        <w:trPr>
          <w:tblHeader/>
          <w:jc w:val="center"/>
        </w:trPr>
        <w:tc>
          <w:tcPr>
            <w:tcW w:w="648" w:type="dxa"/>
          </w:tcPr>
          <w:p w:rsidR="00816EE6" w:rsidRPr="004953A2" w:rsidRDefault="00816EE6" w:rsidP="00571FE6">
            <w:pPr>
              <w:autoSpaceDE w:val="0"/>
              <w:autoSpaceDN w:val="0"/>
              <w:adjustRightInd w:val="0"/>
              <w:snapToGrid w:val="0"/>
              <w:jc w:val="center"/>
              <w:rPr>
                <w:rFonts w:ascii="宋体" w:eastAsia="宋体" w:hAnsi="宋体" w:hint="eastAsia"/>
                <w:sz w:val="18"/>
              </w:rPr>
            </w:pPr>
            <w:r w:rsidRPr="004953A2">
              <w:rPr>
                <w:rFonts w:ascii="宋体" w:eastAsia="宋体" w:hAnsi="宋体"/>
                <w:sz w:val="18"/>
              </w:rPr>
              <w:t>183</w:t>
            </w:r>
          </w:p>
        </w:tc>
        <w:tc>
          <w:tcPr>
            <w:tcW w:w="2182" w:type="dxa"/>
          </w:tcPr>
          <w:p w:rsidR="00816EE6" w:rsidRPr="004953A2" w:rsidRDefault="00816EE6" w:rsidP="00571FE6">
            <w:pPr>
              <w:snapToGrid w:val="0"/>
              <w:rPr>
                <w:rFonts w:ascii="宋体" w:eastAsia="宋体" w:hAnsi="宋体" w:hint="eastAsia"/>
                <w:sz w:val="18"/>
              </w:rPr>
            </w:pPr>
            <w:r w:rsidRPr="004953A2">
              <w:rPr>
                <w:rFonts w:ascii="宋体" w:eastAsia="宋体" w:hAnsi="宋体"/>
                <w:sz w:val="18"/>
              </w:rPr>
              <w:t>ClearingAgency</w:t>
            </w:r>
          </w:p>
        </w:tc>
        <w:tc>
          <w:tcPr>
            <w:tcW w:w="720" w:type="dxa"/>
          </w:tcPr>
          <w:p w:rsidR="00816EE6" w:rsidRPr="004953A2" w:rsidRDefault="00816EE6" w:rsidP="00571FE6">
            <w:pPr>
              <w:snapToGrid w:val="0"/>
              <w:rPr>
                <w:rFonts w:ascii="宋体" w:eastAsia="宋体" w:hAnsi="宋体"/>
                <w:sz w:val="18"/>
              </w:rPr>
            </w:pPr>
            <w:r w:rsidRPr="004953A2">
              <w:rPr>
                <w:rFonts w:ascii="宋体" w:eastAsia="宋体" w:hAnsi="宋体"/>
                <w:sz w:val="18"/>
              </w:rPr>
              <w:t>A</w:t>
            </w:r>
          </w:p>
        </w:tc>
        <w:tc>
          <w:tcPr>
            <w:tcW w:w="950" w:type="dxa"/>
          </w:tcPr>
          <w:p w:rsidR="00816EE6" w:rsidRPr="004953A2" w:rsidRDefault="00816EE6" w:rsidP="00571FE6">
            <w:pPr>
              <w:snapToGrid w:val="0"/>
              <w:rPr>
                <w:rFonts w:ascii="宋体" w:eastAsia="宋体" w:hAnsi="宋体" w:hint="eastAsia"/>
                <w:sz w:val="18"/>
              </w:rPr>
            </w:pPr>
            <w:r w:rsidRPr="004953A2">
              <w:rPr>
                <w:rFonts w:ascii="宋体" w:eastAsia="宋体" w:hAnsi="宋体"/>
                <w:sz w:val="18"/>
              </w:rPr>
              <w:t>9</w:t>
            </w:r>
          </w:p>
        </w:tc>
        <w:tc>
          <w:tcPr>
            <w:tcW w:w="2030" w:type="dxa"/>
          </w:tcPr>
          <w:p w:rsidR="00816EE6" w:rsidRPr="004953A2" w:rsidRDefault="00816EE6" w:rsidP="00571FE6">
            <w:pPr>
              <w:snapToGrid w:val="0"/>
              <w:rPr>
                <w:rFonts w:ascii="宋体" w:eastAsia="宋体" w:hAnsi="宋体" w:hint="eastAsia"/>
                <w:sz w:val="18"/>
              </w:rPr>
            </w:pPr>
            <w:r w:rsidRPr="004953A2">
              <w:rPr>
                <w:rFonts w:ascii="宋体" w:eastAsia="宋体" w:hAnsi="宋体" w:hint="eastAsia"/>
                <w:sz w:val="18"/>
              </w:rPr>
              <w:t>投资人收款银行账户开户行</w:t>
            </w:r>
          </w:p>
        </w:tc>
        <w:tc>
          <w:tcPr>
            <w:tcW w:w="2390" w:type="dxa"/>
            <w:vAlign w:val="center"/>
          </w:tcPr>
          <w:p w:rsidR="00816EE6" w:rsidRPr="004953A2" w:rsidRDefault="00816EE6" w:rsidP="00571FE6">
            <w:pPr>
              <w:rPr>
                <w:rFonts w:ascii="宋体" w:eastAsia="宋体" w:hAnsi="宋体"/>
                <w:sz w:val="18"/>
              </w:rPr>
            </w:pPr>
          </w:p>
        </w:tc>
        <w:tc>
          <w:tcPr>
            <w:tcW w:w="620" w:type="dxa"/>
          </w:tcPr>
          <w:p w:rsidR="00816EE6" w:rsidRPr="004953A2" w:rsidRDefault="00816EE6">
            <w:pPr>
              <w:snapToGrid w:val="0"/>
              <w:jc w:val="center"/>
              <w:rPr>
                <w:rFonts w:ascii="宋体" w:eastAsia="宋体" w:hAnsi="宋体" w:hint="eastAsia"/>
                <w:sz w:val="18"/>
              </w:rPr>
            </w:pPr>
            <w:r w:rsidRPr="004953A2">
              <w:rPr>
                <w:rFonts w:ascii="宋体" w:eastAsia="宋体" w:hAnsi="宋体" w:hint="eastAsia"/>
                <w:sz w:val="18"/>
              </w:rPr>
              <w:t>N</w:t>
            </w:r>
          </w:p>
        </w:tc>
      </w:tr>
      <w:tr w:rsidR="004808D2" w:rsidTr="00FE07F6">
        <w:tblPrEx>
          <w:tblCellMar>
            <w:top w:w="0" w:type="dxa"/>
            <w:bottom w:w="0" w:type="dxa"/>
          </w:tblCellMar>
        </w:tblPrEx>
        <w:trPr>
          <w:tblHeader/>
          <w:jc w:val="center"/>
        </w:trPr>
        <w:tc>
          <w:tcPr>
            <w:tcW w:w="648" w:type="dxa"/>
          </w:tcPr>
          <w:p w:rsidR="004808D2" w:rsidRPr="004953A2" w:rsidRDefault="004808D2" w:rsidP="00FE07F6">
            <w:pPr>
              <w:autoSpaceDE w:val="0"/>
              <w:autoSpaceDN w:val="0"/>
              <w:adjustRightInd w:val="0"/>
              <w:snapToGrid w:val="0"/>
              <w:rPr>
                <w:rFonts w:ascii="宋体" w:eastAsia="宋体" w:hAnsi="宋体" w:hint="eastAsia"/>
                <w:sz w:val="18"/>
              </w:rPr>
            </w:pPr>
            <w:r w:rsidRPr="004953A2">
              <w:rPr>
                <w:rFonts w:ascii="宋体" w:eastAsia="宋体" w:hAnsi="宋体" w:hint="eastAsia"/>
                <w:sz w:val="18"/>
              </w:rPr>
              <w:t>302</w:t>
            </w:r>
          </w:p>
        </w:tc>
        <w:tc>
          <w:tcPr>
            <w:tcW w:w="2182" w:type="dxa"/>
            <w:vAlign w:val="center"/>
          </w:tcPr>
          <w:p w:rsidR="004808D2" w:rsidRPr="004953A2" w:rsidRDefault="004808D2" w:rsidP="00FE07F6">
            <w:pPr>
              <w:rPr>
                <w:rFonts w:ascii="宋体" w:eastAsia="宋体" w:hAnsi="宋体"/>
                <w:sz w:val="18"/>
              </w:rPr>
            </w:pPr>
            <w:r w:rsidRPr="004953A2">
              <w:rPr>
                <w:rFonts w:ascii="宋体" w:eastAsia="宋体" w:hAnsi="宋体"/>
                <w:sz w:val="18"/>
              </w:rPr>
              <w:t>AcceptMethod</w:t>
            </w:r>
          </w:p>
        </w:tc>
        <w:tc>
          <w:tcPr>
            <w:tcW w:w="720" w:type="dxa"/>
            <w:vAlign w:val="center"/>
          </w:tcPr>
          <w:p w:rsidR="004808D2" w:rsidRPr="004953A2" w:rsidRDefault="004808D2" w:rsidP="00FE07F6">
            <w:pPr>
              <w:rPr>
                <w:rFonts w:ascii="宋体" w:eastAsia="宋体" w:hAnsi="宋体"/>
                <w:sz w:val="18"/>
              </w:rPr>
            </w:pPr>
            <w:r w:rsidRPr="004953A2">
              <w:rPr>
                <w:rFonts w:ascii="宋体" w:eastAsia="宋体" w:hAnsi="宋体"/>
                <w:sz w:val="18"/>
              </w:rPr>
              <w:t>C</w:t>
            </w:r>
          </w:p>
        </w:tc>
        <w:tc>
          <w:tcPr>
            <w:tcW w:w="950" w:type="dxa"/>
            <w:vAlign w:val="center"/>
          </w:tcPr>
          <w:p w:rsidR="004808D2" w:rsidRPr="004953A2" w:rsidRDefault="004808D2" w:rsidP="00FE07F6">
            <w:pPr>
              <w:rPr>
                <w:rFonts w:ascii="宋体" w:eastAsia="宋体" w:hAnsi="宋体"/>
                <w:sz w:val="18"/>
              </w:rPr>
            </w:pPr>
            <w:r w:rsidRPr="004953A2">
              <w:rPr>
                <w:rFonts w:ascii="宋体" w:eastAsia="宋体" w:hAnsi="宋体" w:hint="eastAsia"/>
                <w:sz w:val="18"/>
              </w:rPr>
              <w:t>1</w:t>
            </w:r>
          </w:p>
        </w:tc>
        <w:tc>
          <w:tcPr>
            <w:tcW w:w="2030" w:type="dxa"/>
            <w:vAlign w:val="center"/>
          </w:tcPr>
          <w:p w:rsidR="004808D2" w:rsidRPr="004953A2" w:rsidRDefault="004808D2" w:rsidP="00FE07F6">
            <w:pPr>
              <w:rPr>
                <w:rFonts w:ascii="宋体" w:eastAsia="宋体" w:hAnsi="宋体"/>
                <w:sz w:val="18"/>
              </w:rPr>
            </w:pPr>
            <w:r w:rsidRPr="004953A2">
              <w:rPr>
                <w:rFonts w:ascii="宋体" w:eastAsia="宋体" w:hAnsi="宋体" w:hint="eastAsia"/>
                <w:sz w:val="18"/>
              </w:rPr>
              <w:t>受理方式</w:t>
            </w:r>
          </w:p>
        </w:tc>
        <w:tc>
          <w:tcPr>
            <w:tcW w:w="2390" w:type="dxa"/>
            <w:vAlign w:val="center"/>
          </w:tcPr>
          <w:p w:rsidR="004808D2" w:rsidRPr="004953A2" w:rsidRDefault="004808D2" w:rsidP="00FE07F6">
            <w:pPr>
              <w:rPr>
                <w:rFonts w:ascii="宋体" w:eastAsia="宋体" w:hAnsi="宋体"/>
                <w:sz w:val="18"/>
              </w:rPr>
            </w:pPr>
          </w:p>
        </w:tc>
        <w:tc>
          <w:tcPr>
            <w:tcW w:w="620" w:type="dxa"/>
          </w:tcPr>
          <w:p w:rsidR="004808D2" w:rsidRPr="004953A2" w:rsidRDefault="004808D2">
            <w:pPr>
              <w:snapToGrid w:val="0"/>
              <w:jc w:val="center"/>
              <w:rPr>
                <w:rFonts w:ascii="宋体" w:eastAsia="宋体" w:hAnsi="宋体" w:hint="eastAsia"/>
                <w:sz w:val="18"/>
              </w:rPr>
            </w:pPr>
            <w:r w:rsidRPr="004953A2">
              <w:rPr>
                <w:rFonts w:ascii="宋体" w:eastAsia="宋体" w:hAnsi="宋体" w:hint="eastAsia"/>
                <w:sz w:val="18"/>
              </w:rPr>
              <w:t>N</w:t>
            </w:r>
          </w:p>
        </w:tc>
      </w:tr>
    </w:tbl>
    <w:p w:rsidR="005527B7" w:rsidRDefault="005527B7">
      <w:pPr>
        <w:pStyle w:val="afff8"/>
        <w:rPr>
          <w:rFonts w:hint="eastAsia"/>
        </w:rPr>
      </w:pPr>
      <w:bookmarkStart w:id="294" w:name="_Toc40429156"/>
      <w:bookmarkStart w:id="295" w:name="_Toc57800321"/>
      <w:bookmarkStart w:id="296" w:name="_Toc272323202"/>
      <w:bookmarkStart w:id="297" w:name="_Toc274742059"/>
      <w:bookmarkStart w:id="298" w:name="_Toc274742237"/>
      <w:bookmarkStart w:id="299" w:name="_Toc274742322"/>
      <w:bookmarkStart w:id="300" w:name="_Toc274742407"/>
      <w:bookmarkStart w:id="301" w:name="_Toc279759771"/>
      <w:bookmarkStart w:id="302" w:name="_Toc281919264"/>
      <w:bookmarkStart w:id="303" w:name="_Toc281981512"/>
      <w:bookmarkStart w:id="304" w:name="_Toc282517242"/>
      <w:bookmarkStart w:id="305" w:name="_Toc283717208"/>
      <w:bookmarkStart w:id="306" w:name="_Toc283800729"/>
      <w:bookmarkStart w:id="307" w:name="_Toc286320644"/>
      <w:bookmarkStart w:id="308" w:name="_Toc287256071"/>
      <w:bookmarkStart w:id="309" w:name="_Toc290644782"/>
      <w:bookmarkStart w:id="310" w:name="_Toc499714499"/>
      <w:r>
        <w:rPr>
          <w:rFonts w:hint="eastAsia"/>
        </w:rPr>
        <w:t>开户确认</w:t>
      </w:r>
      <w:r>
        <w:t>(101)</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5527B7" w:rsidRDefault="005527B7">
      <w:pPr>
        <w:pStyle w:val="af1"/>
        <w:ind w:firstLine="420"/>
        <w:rPr>
          <w:rFonts w:hint="eastAsia"/>
        </w:rPr>
      </w:pPr>
      <w:r>
        <w:rPr>
          <w:rFonts w:hint="eastAsia"/>
        </w:rPr>
        <w:t>开户确认是基金注册登记人对投资人开户申请的处理结果。</w:t>
      </w:r>
    </w:p>
    <w:p w:rsidR="005527B7" w:rsidRDefault="005527B7">
      <w:pPr>
        <w:pStyle w:val="af1"/>
        <w:ind w:firstLine="420"/>
        <w:rPr>
          <w:rFonts w:hint="eastAsia"/>
        </w:rPr>
      </w:pPr>
      <w:r>
        <w:rPr>
          <w:rFonts w:hint="eastAsia"/>
        </w:rPr>
        <w:t>需要交换的数据项见表6。</w:t>
      </w:r>
    </w:p>
    <w:p w:rsidR="005527B7" w:rsidRDefault="005527B7">
      <w:pPr>
        <w:pStyle w:val="af1"/>
        <w:ind w:firstLine="420"/>
        <w:rPr>
          <w:rFonts w:hint="eastAsia"/>
        </w:rPr>
      </w:pPr>
    </w:p>
    <w:p w:rsidR="005527B7" w:rsidRDefault="005527B7">
      <w:pPr>
        <w:pStyle w:val="a"/>
        <w:rPr>
          <w:rFonts w:hint="eastAsia"/>
        </w:rPr>
      </w:pPr>
      <w:r>
        <w:rPr>
          <w:rFonts w:hint="eastAsia"/>
        </w:rPr>
        <w:t>开户确认数据</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6" w:space="0" w:color="auto"/>
              <w:bottom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8</w:t>
            </w:r>
          </w:p>
        </w:tc>
        <w:tc>
          <w:tcPr>
            <w:tcW w:w="2182"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AppSheetSerialNo</w:t>
            </w:r>
          </w:p>
        </w:tc>
        <w:tc>
          <w:tcPr>
            <w:tcW w:w="720" w:type="dxa"/>
            <w:tcBorders>
              <w:top w:val="single" w:sz="6" w:space="0" w:color="auto"/>
              <w:bottom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24</w:t>
            </w:r>
          </w:p>
        </w:tc>
        <w:tc>
          <w:tcPr>
            <w:tcW w:w="203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申请单编号</w:t>
            </w:r>
          </w:p>
        </w:tc>
        <w:tc>
          <w:tcPr>
            <w:tcW w:w="2390" w:type="dxa"/>
            <w:tcBorders>
              <w:top w:val="single" w:sz="6" w:space="0" w:color="auto"/>
              <w:bottom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同一销售机构不能重复</w:t>
            </w:r>
          </w:p>
        </w:tc>
        <w:tc>
          <w:tcPr>
            <w:tcW w:w="620" w:type="dxa"/>
            <w:tcBorders>
              <w:top w:val="single" w:sz="6" w:space="0" w:color="auto"/>
              <w:bottom w:val="single" w:sz="6" w:space="0" w:color="auto"/>
            </w:tcBorders>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Borders>
              <w:top w:val="single" w:sz="6" w:space="0" w:color="auto"/>
            </w:tcBorders>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32</w:t>
            </w:r>
          </w:p>
        </w:tc>
        <w:tc>
          <w:tcPr>
            <w:tcW w:w="2182" w:type="dxa"/>
            <w:tcBorders>
              <w:top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sz w:val="18"/>
              </w:rPr>
              <w:t>TransactionCfmDate</w:t>
            </w:r>
          </w:p>
        </w:tc>
        <w:tc>
          <w:tcPr>
            <w:tcW w:w="720" w:type="dxa"/>
            <w:tcBorders>
              <w:top w:val="single" w:sz="6" w:space="0" w:color="auto"/>
            </w:tcBorders>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Borders>
              <w:top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w:t>
            </w:r>
          </w:p>
        </w:tc>
        <w:tc>
          <w:tcPr>
            <w:tcW w:w="2030" w:type="dxa"/>
            <w:tcBorders>
              <w:top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交易确认日期</w:t>
            </w:r>
          </w:p>
        </w:tc>
        <w:tc>
          <w:tcPr>
            <w:tcW w:w="2390" w:type="dxa"/>
            <w:tcBorders>
              <w:top w:val="single" w:sz="6" w:space="0" w:color="auto"/>
            </w:tcBorders>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格式为：YYYYMMDD</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119</w:t>
            </w:r>
          </w:p>
        </w:tc>
        <w:tc>
          <w:tcPr>
            <w:tcW w:w="2182" w:type="dxa"/>
          </w:tcPr>
          <w:p w:rsidR="005527B7" w:rsidRPr="004953A2" w:rsidRDefault="005527B7">
            <w:pPr>
              <w:snapToGrid w:val="0"/>
              <w:jc w:val="left"/>
              <w:rPr>
                <w:rFonts w:ascii="宋体" w:eastAsia="宋体" w:hAnsi="宋体"/>
                <w:sz w:val="18"/>
              </w:rPr>
            </w:pPr>
            <w:r w:rsidRPr="004953A2">
              <w:rPr>
                <w:rFonts w:ascii="宋体" w:eastAsia="宋体" w:hAnsi="宋体"/>
                <w:sz w:val="18"/>
              </w:rPr>
              <w:t>ReturnCode</w:t>
            </w:r>
          </w:p>
        </w:tc>
        <w:tc>
          <w:tcPr>
            <w:tcW w:w="720" w:type="dxa"/>
          </w:tcPr>
          <w:p w:rsidR="005527B7" w:rsidRPr="004953A2" w:rsidRDefault="005527B7">
            <w:pPr>
              <w:snapToGrid w:val="0"/>
              <w:jc w:val="left"/>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jc w:val="left"/>
              <w:rPr>
                <w:rFonts w:ascii="宋体" w:eastAsia="宋体" w:hAnsi="宋体" w:hint="eastAsia"/>
                <w:sz w:val="18"/>
              </w:rPr>
            </w:pPr>
            <w:r w:rsidRPr="004953A2">
              <w:rPr>
                <w:rFonts w:ascii="宋体" w:eastAsia="宋体" w:hAnsi="宋体" w:hint="eastAsia"/>
                <w:sz w:val="18"/>
              </w:rPr>
              <w:t>4</w:t>
            </w:r>
          </w:p>
        </w:tc>
        <w:tc>
          <w:tcPr>
            <w:tcW w:w="2030" w:type="dxa"/>
          </w:tcPr>
          <w:p w:rsidR="005527B7" w:rsidRPr="004953A2" w:rsidRDefault="005527B7">
            <w:pPr>
              <w:snapToGrid w:val="0"/>
              <w:jc w:val="left"/>
              <w:rPr>
                <w:rFonts w:ascii="宋体" w:eastAsia="宋体" w:hAnsi="宋体" w:hint="eastAsia"/>
                <w:sz w:val="18"/>
              </w:rPr>
            </w:pPr>
            <w:r w:rsidRPr="004953A2">
              <w:rPr>
                <w:rFonts w:ascii="宋体" w:eastAsia="宋体" w:hAnsi="宋体" w:hint="eastAsia"/>
                <w:sz w:val="18"/>
              </w:rPr>
              <w:t>交易处理返回代码</w:t>
            </w:r>
          </w:p>
        </w:tc>
        <w:tc>
          <w:tcPr>
            <w:tcW w:w="2390" w:type="dxa"/>
          </w:tcPr>
          <w:p w:rsidR="005527B7" w:rsidRPr="004953A2" w:rsidRDefault="005527B7">
            <w:pPr>
              <w:snapToGrid w:val="0"/>
              <w:jc w:val="left"/>
              <w:rPr>
                <w:rFonts w:ascii="宋体" w:eastAsia="宋体" w:hAnsi="宋体" w:hint="eastAsia"/>
                <w:sz w:val="18"/>
              </w:rPr>
            </w:pPr>
            <w:r w:rsidRPr="004953A2">
              <w:rPr>
                <w:rFonts w:ascii="宋体" w:eastAsia="宋体" w:hAnsi="宋体" w:hint="eastAsia"/>
                <w:sz w:val="18"/>
              </w:rPr>
              <w:t>取值见附录B</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120</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TransactionAccountID</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17</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投资人基金交易账号</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投资人在销售机构内开设的用于交易的账号</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121</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DistributorCode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9</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销售人代码</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135</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BusinessCode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3</w:t>
            </w:r>
          </w:p>
        </w:tc>
        <w:tc>
          <w:tcPr>
            <w:tcW w:w="2030" w:type="dxa"/>
          </w:tcPr>
          <w:p w:rsidR="005527B7" w:rsidRPr="004953A2" w:rsidRDefault="005527B7">
            <w:pPr>
              <w:snapToGrid w:val="0"/>
              <w:jc w:val="left"/>
              <w:rPr>
                <w:rFonts w:ascii="宋体" w:eastAsia="宋体" w:hAnsi="宋体" w:hint="eastAsia"/>
                <w:sz w:val="18"/>
              </w:rPr>
            </w:pPr>
            <w:r w:rsidRPr="004953A2">
              <w:rPr>
                <w:rFonts w:ascii="宋体" w:eastAsia="宋体" w:hAnsi="宋体" w:hint="eastAsia"/>
                <w:sz w:val="18"/>
              </w:rPr>
              <w:t>业务代码</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编码见表4</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136</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TAAccountID</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12</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投资人基金账号</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84</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MultiAcctFlag</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多渠道开户标志</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0-首次开设基金账户</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1-已经其它渠道开户</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87</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sz w:val="18"/>
              </w:rPr>
              <w:t>BranchCode</w:t>
            </w:r>
          </w:p>
        </w:tc>
        <w:tc>
          <w:tcPr>
            <w:tcW w:w="720" w:type="dxa"/>
          </w:tcPr>
          <w:p w:rsidR="005527B7" w:rsidRPr="004953A2" w:rsidRDefault="00FC4F59">
            <w:pPr>
              <w:snapToGrid w:val="0"/>
              <w:rPr>
                <w:rFonts w:ascii="宋体" w:eastAsia="宋体" w:hAnsi="宋体"/>
                <w:sz w:val="18"/>
              </w:rPr>
            </w:pPr>
            <w:r w:rsidRPr="004953A2">
              <w:rPr>
                <w:rFonts w:ascii="宋体" w:eastAsia="宋体" w:hAnsi="宋体" w:hint="eastAsia"/>
                <w:sz w:val="18"/>
              </w:rPr>
              <w:t>C</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9</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网点号码</w:t>
            </w:r>
          </w:p>
        </w:tc>
        <w:tc>
          <w:tcPr>
            <w:tcW w:w="2390" w:type="dxa"/>
          </w:tcPr>
          <w:p w:rsidR="005527B7" w:rsidRPr="004953A2" w:rsidRDefault="005527B7">
            <w:pPr>
              <w:snapToGrid w:val="0"/>
              <w:rPr>
                <w:rFonts w:ascii="宋体" w:eastAsia="宋体" w:hAnsi="宋体"/>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92</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TransactionDate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8</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交易发生日期</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格式为：YYYYMMDD</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指申报日期</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93</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hint="eastAsia"/>
                <w:sz w:val="18"/>
              </w:rPr>
              <w:t>TransactionTime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sz w:val="18"/>
              </w:rPr>
              <w:t>6</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交易发生时间</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格式为：HHMMSS</w:t>
            </w:r>
          </w:p>
        </w:tc>
        <w:tc>
          <w:tcPr>
            <w:tcW w:w="620" w:type="dxa"/>
          </w:tcPr>
          <w:p w:rsidR="005527B7" w:rsidRPr="004953A2" w:rsidRDefault="005527B7">
            <w:pPr>
              <w:tabs>
                <w:tab w:val="center" w:pos="202"/>
              </w:tabs>
              <w:snapToGrid w:val="0"/>
              <w:rPr>
                <w:rFonts w:ascii="宋体" w:eastAsia="宋体" w:hAnsi="宋体" w:hint="eastAsia"/>
                <w:sz w:val="18"/>
              </w:rPr>
            </w:pPr>
            <w:r w:rsidRPr="004953A2">
              <w:rPr>
                <w:rFonts w:ascii="宋体" w:eastAsia="宋体" w:hAnsi="宋体"/>
                <w:sz w:val="18"/>
              </w:rPr>
              <w:tab/>
            </w:r>
            <w:r w:rsidRPr="004953A2">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137</w:t>
            </w:r>
          </w:p>
        </w:tc>
        <w:tc>
          <w:tcPr>
            <w:tcW w:w="2182" w:type="dxa"/>
          </w:tcPr>
          <w:p w:rsidR="005527B7" w:rsidRPr="004953A2" w:rsidRDefault="005527B7">
            <w:pPr>
              <w:snapToGrid w:val="0"/>
              <w:jc w:val="left"/>
              <w:rPr>
                <w:rFonts w:ascii="宋体" w:eastAsia="宋体" w:hAnsi="宋体"/>
                <w:sz w:val="18"/>
              </w:rPr>
            </w:pPr>
            <w:r w:rsidRPr="004953A2">
              <w:rPr>
                <w:rFonts w:ascii="宋体" w:eastAsia="宋体" w:hAnsi="宋体" w:hint="eastAsia"/>
                <w:sz w:val="18"/>
              </w:rPr>
              <w:t>TASerialNO</w:t>
            </w:r>
          </w:p>
        </w:tc>
        <w:tc>
          <w:tcPr>
            <w:tcW w:w="720" w:type="dxa"/>
          </w:tcPr>
          <w:p w:rsidR="005527B7" w:rsidRPr="004953A2" w:rsidRDefault="005527B7">
            <w:pPr>
              <w:snapToGrid w:val="0"/>
              <w:jc w:val="left"/>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jc w:val="left"/>
              <w:rPr>
                <w:rFonts w:ascii="宋体" w:eastAsia="宋体" w:hAnsi="宋体" w:hint="eastAsia"/>
                <w:sz w:val="18"/>
              </w:rPr>
            </w:pPr>
            <w:r w:rsidRPr="004953A2">
              <w:rPr>
                <w:rFonts w:ascii="宋体" w:eastAsia="宋体" w:hAnsi="宋体" w:hint="eastAsia"/>
                <w:sz w:val="18"/>
              </w:rPr>
              <w:t>20</w:t>
            </w:r>
          </w:p>
        </w:tc>
        <w:tc>
          <w:tcPr>
            <w:tcW w:w="2030" w:type="dxa"/>
          </w:tcPr>
          <w:p w:rsidR="005527B7" w:rsidRPr="004953A2" w:rsidRDefault="005527B7">
            <w:pPr>
              <w:pStyle w:val="affffe"/>
              <w:widowControl w:val="0"/>
              <w:snapToGrid w:val="0"/>
              <w:spacing w:before="0"/>
              <w:rPr>
                <w:rFonts w:ascii="宋体" w:hAnsi="宋体" w:hint="eastAsia"/>
                <w:kern w:val="2"/>
              </w:rPr>
            </w:pPr>
            <w:r w:rsidRPr="004953A2">
              <w:rPr>
                <w:rFonts w:ascii="宋体" w:hAnsi="宋体" w:hint="eastAsia"/>
                <w:kern w:val="2"/>
              </w:rPr>
              <w:t>TA确认交易流水号</w:t>
            </w:r>
          </w:p>
        </w:tc>
        <w:tc>
          <w:tcPr>
            <w:tcW w:w="2390" w:type="dxa"/>
          </w:tcPr>
          <w:p w:rsidR="005527B7" w:rsidRPr="004953A2" w:rsidRDefault="005527B7">
            <w:pPr>
              <w:snapToGrid w:val="0"/>
              <w:jc w:val="left"/>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256</w:t>
            </w:r>
          </w:p>
        </w:tc>
        <w:tc>
          <w:tcPr>
            <w:tcW w:w="2182"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FromTAFlag</w:t>
            </w:r>
          </w:p>
        </w:tc>
        <w:tc>
          <w:tcPr>
            <w:tcW w:w="72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1</w:t>
            </w:r>
          </w:p>
        </w:tc>
        <w:tc>
          <w:tcPr>
            <w:tcW w:w="2030" w:type="dxa"/>
          </w:tcPr>
          <w:p w:rsidR="005527B7" w:rsidRPr="004953A2" w:rsidRDefault="005527B7">
            <w:pPr>
              <w:pStyle w:val="11"/>
              <w:pBdr>
                <w:bottom w:val="none" w:sz="0" w:space="0" w:color="auto"/>
              </w:pBdr>
              <w:rPr>
                <w:rFonts w:ascii="宋体" w:hAnsi="宋体" w:hint="eastAsia"/>
              </w:rPr>
            </w:pPr>
            <w:r w:rsidRPr="004953A2">
              <w:rPr>
                <w:rFonts w:ascii="宋体" w:hAnsi="宋体" w:hint="eastAsia"/>
              </w:rPr>
              <w:t>是否注册登记人发起业务标志</w:t>
            </w:r>
          </w:p>
        </w:tc>
        <w:tc>
          <w:tcPr>
            <w:tcW w:w="239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0-由销售人发起，</w:t>
            </w:r>
          </w:p>
          <w:p w:rsidR="005527B7" w:rsidRPr="004953A2" w:rsidRDefault="005527B7">
            <w:pPr>
              <w:snapToGrid w:val="0"/>
              <w:rPr>
                <w:rFonts w:ascii="宋体" w:eastAsia="宋体" w:hAnsi="宋体" w:hint="eastAsia"/>
                <w:sz w:val="18"/>
              </w:rPr>
            </w:pPr>
            <w:r w:rsidRPr="004953A2">
              <w:rPr>
                <w:rFonts w:ascii="宋体" w:eastAsia="宋体" w:hAnsi="宋体" w:hint="eastAsia"/>
                <w:sz w:val="18"/>
              </w:rPr>
              <w:t>1-由注册登记人发起</w:t>
            </w:r>
          </w:p>
        </w:tc>
        <w:tc>
          <w:tcPr>
            <w:tcW w:w="620" w:type="dxa"/>
          </w:tcPr>
          <w:p w:rsidR="005527B7" w:rsidRPr="004953A2" w:rsidRDefault="005527B7">
            <w:pPr>
              <w:snapToGrid w:val="0"/>
              <w:jc w:val="center"/>
              <w:rPr>
                <w:rFonts w:ascii="宋体" w:eastAsia="宋体" w:hAnsi="宋体" w:hint="eastAsia"/>
                <w:sz w:val="18"/>
              </w:rPr>
            </w:pPr>
            <w:r w:rsidRPr="004953A2">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4953A2" w:rsidRDefault="005527B7">
            <w:pPr>
              <w:autoSpaceDE w:val="0"/>
              <w:autoSpaceDN w:val="0"/>
              <w:adjustRightInd w:val="0"/>
              <w:snapToGrid w:val="0"/>
              <w:jc w:val="center"/>
              <w:rPr>
                <w:rFonts w:ascii="宋体" w:eastAsia="宋体" w:hAnsi="宋体"/>
                <w:sz w:val="18"/>
              </w:rPr>
            </w:pPr>
            <w:r w:rsidRPr="004953A2">
              <w:rPr>
                <w:rFonts w:ascii="宋体" w:eastAsia="宋体" w:hAnsi="宋体"/>
                <w:sz w:val="18"/>
              </w:rPr>
              <w:t>29</w:t>
            </w:r>
          </w:p>
        </w:tc>
        <w:tc>
          <w:tcPr>
            <w:tcW w:w="2182" w:type="dxa"/>
          </w:tcPr>
          <w:p w:rsidR="005527B7" w:rsidRPr="004953A2" w:rsidRDefault="005527B7">
            <w:pPr>
              <w:snapToGrid w:val="0"/>
              <w:rPr>
                <w:rFonts w:ascii="宋体" w:eastAsia="宋体" w:hAnsi="宋体"/>
                <w:sz w:val="18"/>
              </w:rPr>
            </w:pPr>
            <w:r w:rsidRPr="004953A2">
              <w:rPr>
                <w:rFonts w:ascii="宋体" w:eastAsia="宋体" w:hAnsi="宋体" w:hint="eastAsia"/>
                <w:sz w:val="18"/>
              </w:rPr>
              <w:t>RegionCode</w:t>
            </w:r>
          </w:p>
        </w:tc>
        <w:tc>
          <w:tcPr>
            <w:tcW w:w="720" w:type="dxa"/>
          </w:tcPr>
          <w:p w:rsidR="005527B7" w:rsidRPr="004953A2" w:rsidRDefault="005527B7">
            <w:pPr>
              <w:snapToGrid w:val="0"/>
              <w:rPr>
                <w:rFonts w:ascii="宋体" w:eastAsia="宋体" w:hAnsi="宋体"/>
                <w:sz w:val="18"/>
              </w:rPr>
            </w:pPr>
            <w:r w:rsidRPr="004953A2">
              <w:rPr>
                <w:rFonts w:ascii="宋体" w:eastAsia="宋体" w:hAnsi="宋体" w:hint="eastAsia"/>
                <w:sz w:val="18"/>
              </w:rPr>
              <w:t>A</w:t>
            </w:r>
          </w:p>
        </w:tc>
        <w:tc>
          <w:tcPr>
            <w:tcW w:w="95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4</w:t>
            </w:r>
          </w:p>
        </w:tc>
        <w:tc>
          <w:tcPr>
            <w:tcW w:w="2030" w:type="dxa"/>
          </w:tcPr>
          <w:p w:rsidR="005527B7" w:rsidRPr="004953A2" w:rsidRDefault="005527B7">
            <w:pPr>
              <w:snapToGrid w:val="0"/>
              <w:rPr>
                <w:rFonts w:ascii="宋体" w:eastAsia="宋体" w:hAnsi="宋体" w:hint="eastAsia"/>
                <w:sz w:val="18"/>
              </w:rPr>
            </w:pPr>
            <w:r w:rsidRPr="004953A2">
              <w:rPr>
                <w:rFonts w:ascii="宋体" w:eastAsia="宋体" w:hAnsi="宋体" w:hint="eastAsia"/>
                <w:sz w:val="18"/>
              </w:rPr>
              <w:t>交易所在地区编号</w:t>
            </w:r>
          </w:p>
        </w:tc>
        <w:tc>
          <w:tcPr>
            <w:tcW w:w="2390" w:type="dxa"/>
          </w:tcPr>
          <w:p w:rsidR="005527B7" w:rsidRPr="004953A2" w:rsidRDefault="005527B7">
            <w:pPr>
              <w:snapToGrid w:val="0"/>
              <w:rPr>
                <w:rFonts w:ascii="宋体" w:eastAsia="宋体" w:hAnsi="宋体" w:hint="eastAsia"/>
                <w:sz w:val="18"/>
              </w:rPr>
            </w:pPr>
          </w:p>
        </w:tc>
        <w:tc>
          <w:tcPr>
            <w:tcW w:w="620" w:type="dxa"/>
          </w:tcPr>
          <w:p w:rsidR="005527B7" w:rsidRPr="004953A2" w:rsidRDefault="005527B7">
            <w:pPr>
              <w:snapToGrid w:val="0"/>
              <w:jc w:val="center"/>
              <w:rPr>
                <w:rFonts w:ascii="宋体" w:eastAsia="宋体" w:hAnsi="宋体"/>
                <w:sz w:val="18"/>
              </w:rPr>
            </w:pPr>
            <w:r w:rsidRPr="004953A2">
              <w:rPr>
                <w:rFonts w:ascii="宋体" w:eastAsia="宋体" w:hAnsi="宋体"/>
                <w:sz w:val="18"/>
              </w:rPr>
              <w:t>N</w:t>
            </w:r>
          </w:p>
        </w:tc>
      </w:tr>
    </w:tbl>
    <w:p w:rsidR="005527B7" w:rsidRDefault="005527B7">
      <w:pPr>
        <w:rPr>
          <w:rFonts w:hint="eastAsia"/>
          <w:color w:val="FF0000"/>
        </w:rPr>
      </w:pPr>
    </w:p>
    <w:p w:rsidR="005527B7" w:rsidRDefault="005527B7">
      <w:pPr>
        <w:pStyle w:val="afff8"/>
      </w:pPr>
      <w:bookmarkStart w:id="311" w:name="_Toc274742060"/>
      <w:bookmarkStart w:id="312" w:name="_Toc274742238"/>
      <w:bookmarkStart w:id="313" w:name="_Toc274742323"/>
      <w:bookmarkStart w:id="314" w:name="_Toc274742408"/>
      <w:bookmarkStart w:id="315" w:name="_Toc279759772"/>
      <w:bookmarkStart w:id="316" w:name="_Toc281919265"/>
      <w:bookmarkStart w:id="317" w:name="_Toc281981513"/>
      <w:bookmarkStart w:id="318" w:name="_Toc282517243"/>
      <w:bookmarkStart w:id="319" w:name="_Toc283717209"/>
      <w:bookmarkStart w:id="320" w:name="_Toc283800730"/>
      <w:bookmarkStart w:id="321" w:name="_Toc40429157"/>
      <w:bookmarkStart w:id="322" w:name="_Toc57800322"/>
      <w:bookmarkStart w:id="323" w:name="_Toc272323203"/>
      <w:bookmarkStart w:id="324" w:name="_Toc286320645"/>
      <w:bookmarkStart w:id="325" w:name="_Toc287256072"/>
      <w:bookmarkStart w:id="326" w:name="_Toc290644783"/>
      <w:bookmarkStart w:id="327" w:name="_Toc499714500"/>
      <w:r>
        <w:rPr>
          <w:rFonts w:hint="eastAsia"/>
        </w:rPr>
        <w:t>销户申请(002)，撤销交易账户申请(009)</w:t>
      </w:r>
      <w:bookmarkEnd w:id="321"/>
      <w:bookmarkEnd w:id="322"/>
      <w:bookmarkEnd w:id="323"/>
      <w:r>
        <w:rPr>
          <w:rFonts w:hint="eastAsia"/>
        </w:rPr>
        <w:t>，</w:t>
      </w:r>
      <w:bookmarkEnd w:id="311"/>
      <w:bookmarkEnd w:id="312"/>
      <w:bookmarkEnd w:id="313"/>
      <w:bookmarkEnd w:id="314"/>
      <w:bookmarkEnd w:id="315"/>
      <w:bookmarkEnd w:id="316"/>
      <w:bookmarkEnd w:id="317"/>
      <w:bookmarkEnd w:id="318"/>
      <w:bookmarkEnd w:id="319"/>
      <w:bookmarkEnd w:id="320"/>
      <w:bookmarkEnd w:id="324"/>
      <w:bookmarkEnd w:id="325"/>
      <w:bookmarkEnd w:id="326"/>
      <w:bookmarkEnd w:id="327"/>
    </w:p>
    <w:p w:rsidR="005527B7" w:rsidRDefault="005527B7">
      <w:pPr>
        <w:pStyle w:val="af1"/>
        <w:ind w:firstLine="420"/>
        <w:rPr>
          <w:rFonts w:hint="eastAsia"/>
        </w:rPr>
      </w:pPr>
      <w:r>
        <w:rPr>
          <w:rFonts w:hint="eastAsia"/>
        </w:rPr>
        <w:t>销户申请是指投资人向注册登记人提出撤销其基金账户的申请。</w:t>
      </w:r>
    </w:p>
    <w:p w:rsidR="005527B7" w:rsidRDefault="005527B7">
      <w:pPr>
        <w:pStyle w:val="af1"/>
        <w:ind w:firstLine="420"/>
        <w:rPr>
          <w:rFonts w:hint="eastAsia"/>
        </w:rPr>
      </w:pPr>
      <w:r>
        <w:rPr>
          <w:rFonts w:hint="eastAsia"/>
        </w:rPr>
        <w:t>撤销交易账户申请是指投资人提出撤销其交易账户的申请。</w:t>
      </w:r>
    </w:p>
    <w:p w:rsidR="005527B7" w:rsidRDefault="005527B7">
      <w:pPr>
        <w:pStyle w:val="af1"/>
        <w:ind w:firstLine="420"/>
        <w:rPr>
          <w:rFonts w:hint="eastAsia"/>
        </w:rPr>
      </w:pPr>
      <w:r>
        <w:rPr>
          <w:rFonts w:hint="eastAsia"/>
        </w:rPr>
        <w:t>需要交换的数据项见表7。</w:t>
      </w:r>
    </w:p>
    <w:p w:rsidR="005527B7" w:rsidRDefault="005527B7">
      <w:pPr>
        <w:pStyle w:val="a"/>
        <w:rPr>
          <w:rFonts w:hint="eastAsia"/>
        </w:rPr>
      </w:pPr>
      <w:r>
        <w:rPr>
          <w:rFonts w:hint="eastAsia"/>
        </w:rPr>
        <w:t>销户/撤销交易账户申请数据</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6"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6" w:space="0" w:color="auto"/>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6"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Borders>
              <w:top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Borders>
              <w:top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Borders>
              <w:bottom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Borders>
              <w:bottom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bottom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Borders>
              <w:bottom w:val="single" w:sz="6" w:space="0" w:color="auto"/>
            </w:tcBorders>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Borders>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Borders>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6" w:space="0" w:color="auto"/>
              <w:bottom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Borders>
              <w:top w:val="single" w:sz="6" w:space="0" w:color="auto"/>
              <w:bottom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Borders>
              <w:top w:val="single" w:sz="6" w:space="0" w:color="auto"/>
              <w:bottom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top w:val="single" w:sz="6" w:space="0" w:color="auto"/>
              <w:bottom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Borders>
              <w:top w:val="single" w:sz="6" w:space="0" w:color="auto"/>
              <w:bottom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Borders>
              <w:top w:val="single" w:sz="6" w:space="0" w:color="auto"/>
              <w:bottom w:val="single" w:sz="12" w:space="0" w:color="auto"/>
            </w:tcBorders>
          </w:tcPr>
          <w:p w:rsidR="005527B7" w:rsidRDefault="005527B7">
            <w:pPr>
              <w:snapToGrid w:val="0"/>
              <w:rPr>
                <w:rFonts w:ascii="宋体" w:eastAsia="宋体" w:hAnsi="宋体" w:hint="eastAsia"/>
                <w:color w:val="000000"/>
                <w:sz w:val="18"/>
              </w:rPr>
            </w:pPr>
          </w:p>
        </w:tc>
        <w:tc>
          <w:tcPr>
            <w:tcW w:w="620" w:type="dxa"/>
            <w:tcBorders>
              <w:top w:val="single" w:sz="6"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27</w:t>
            </w:r>
          </w:p>
        </w:tc>
        <w:tc>
          <w:tcPr>
            <w:tcW w:w="2182" w:type="dxa"/>
            <w:tcBorders>
              <w:bottom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CertificateType</w:t>
            </w:r>
          </w:p>
        </w:tc>
        <w:tc>
          <w:tcPr>
            <w:tcW w:w="720" w:type="dxa"/>
            <w:tcBorders>
              <w:bottom w:val="single" w:sz="6" w:space="0" w:color="auto"/>
            </w:tcBorders>
          </w:tcPr>
          <w:p w:rsidR="005527B7" w:rsidRDefault="00671C26">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Borders>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Borders>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个人证件类型及机构证件类型</w:t>
            </w:r>
          </w:p>
        </w:tc>
        <w:tc>
          <w:tcPr>
            <w:tcW w:w="2390" w:type="dxa"/>
            <w:tcBorders>
              <w:bottom w:val="single" w:sz="6" w:space="0" w:color="auto"/>
            </w:tcBorders>
          </w:tcPr>
          <w:p w:rsidR="005527B7" w:rsidRDefault="005527B7">
            <w:pPr>
              <w:snapToGrid w:val="0"/>
              <w:jc w:val="left"/>
              <w:rPr>
                <w:rFonts w:hint="eastAsia"/>
                <w:color w:val="000000"/>
                <w:sz w:val="18"/>
              </w:rPr>
            </w:pPr>
            <w:r>
              <w:rPr>
                <w:rFonts w:hint="eastAsia"/>
                <w:color w:val="000000"/>
                <w:sz w:val="18"/>
              </w:rPr>
              <w:t>个人证件类型</w:t>
            </w:r>
          </w:p>
          <w:p w:rsidR="005527B7" w:rsidRDefault="005527B7">
            <w:pPr>
              <w:snapToGrid w:val="0"/>
              <w:jc w:val="left"/>
              <w:rPr>
                <w:rFonts w:hint="eastAsia"/>
                <w:color w:val="000000"/>
                <w:sz w:val="18"/>
              </w:rPr>
            </w:pPr>
            <w:r>
              <w:rPr>
                <w:color w:val="000000"/>
                <w:sz w:val="18"/>
              </w:rPr>
              <w:t>0-</w:t>
            </w:r>
            <w:r>
              <w:rPr>
                <w:rFonts w:hint="eastAsia"/>
                <w:color w:val="000000"/>
                <w:sz w:val="18"/>
              </w:rPr>
              <w:t>身份证，1-</w:t>
            </w:r>
            <w:r w:rsidR="00CC21CF">
              <w:rPr>
                <w:rFonts w:hint="eastAsia"/>
                <w:color w:val="000000"/>
                <w:sz w:val="18"/>
              </w:rPr>
              <w:t>护照</w:t>
            </w:r>
          </w:p>
          <w:p w:rsidR="005527B7" w:rsidRDefault="005527B7">
            <w:pPr>
              <w:snapToGrid w:val="0"/>
              <w:jc w:val="left"/>
              <w:rPr>
                <w:rFonts w:hint="eastAsia"/>
                <w:color w:val="000000"/>
                <w:sz w:val="18"/>
              </w:rPr>
            </w:pPr>
            <w:r>
              <w:rPr>
                <w:rFonts w:hint="eastAsia"/>
                <w:color w:val="000000"/>
                <w:sz w:val="18"/>
              </w:rPr>
              <w:t>2-军官证，3-士兵证</w:t>
            </w:r>
          </w:p>
          <w:p w:rsidR="005527B7" w:rsidRDefault="005527B7">
            <w:pPr>
              <w:snapToGrid w:val="0"/>
              <w:jc w:val="left"/>
              <w:rPr>
                <w:rFonts w:hint="eastAsia"/>
                <w:color w:val="000000"/>
                <w:sz w:val="18"/>
              </w:rPr>
            </w:pPr>
            <w:r>
              <w:rPr>
                <w:rFonts w:hint="eastAsia"/>
                <w:color w:val="000000"/>
                <w:sz w:val="18"/>
              </w:rPr>
              <w:t>4-</w:t>
            </w:r>
            <w:r w:rsidR="00F724B7">
              <w:rPr>
                <w:rFonts w:hint="eastAsia"/>
                <w:color w:val="000000"/>
                <w:sz w:val="18"/>
              </w:rPr>
              <w:t>港澳居民来往内地通行证</w:t>
            </w:r>
            <w:r>
              <w:rPr>
                <w:rFonts w:hint="eastAsia"/>
                <w:color w:val="000000"/>
                <w:sz w:val="18"/>
              </w:rPr>
              <w:t>，5-户口本</w:t>
            </w:r>
          </w:p>
          <w:p w:rsidR="005527B7" w:rsidRDefault="005527B7">
            <w:pPr>
              <w:snapToGrid w:val="0"/>
              <w:jc w:val="left"/>
              <w:rPr>
                <w:rFonts w:ascii="宋体" w:hAnsi="宋体" w:hint="eastAsia"/>
                <w:color w:val="000000"/>
                <w:sz w:val="18"/>
              </w:rPr>
            </w:pPr>
            <w:r>
              <w:rPr>
                <w:rFonts w:ascii="宋体" w:hAnsi="宋体" w:hint="eastAsia"/>
                <w:color w:val="000000"/>
                <w:sz w:val="18"/>
              </w:rPr>
              <w:t>6-</w:t>
            </w:r>
            <w:r>
              <w:rPr>
                <w:rFonts w:ascii="宋体" w:hAnsi="宋体" w:hint="eastAsia"/>
                <w:color w:val="000000"/>
                <w:sz w:val="18"/>
              </w:rPr>
              <w:t>外国护照，</w:t>
            </w:r>
            <w:r>
              <w:rPr>
                <w:rFonts w:ascii="宋体" w:hAnsi="宋体" w:hint="eastAsia"/>
                <w:color w:val="000000"/>
                <w:sz w:val="18"/>
              </w:rPr>
              <w:t>7-</w:t>
            </w:r>
            <w:r>
              <w:rPr>
                <w:rFonts w:ascii="宋体" w:hAnsi="宋体" w:hint="eastAsia"/>
                <w:color w:val="000000"/>
                <w:sz w:val="18"/>
              </w:rPr>
              <w:t>其它</w:t>
            </w:r>
          </w:p>
          <w:p w:rsidR="005527B7" w:rsidRDefault="005527B7">
            <w:pPr>
              <w:snapToGrid w:val="0"/>
              <w:jc w:val="left"/>
              <w:rPr>
                <w:rFonts w:ascii="宋体" w:hAnsi="宋体" w:hint="eastAsia"/>
                <w:color w:val="000000"/>
                <w:sz w:val="18"/>
              </w:rPr>
            </w:pPr>
            <w:r>
              <w:rPr>
                <w:rFonts w:ascii="宋体" w:hAnsi="宋体" w:hint="eastAsia"/>
                <w:color w:val="000000"/>
                <w:sz w:val="18"/>
              </w:rPr>
              <w:t>8-</w:t>
            </w:r>
            <w:r>
              <w:rPr>
                <w:rFonts w:ascii="宋体" w:hAnsi="宋体" w:hint="eastAsia"/>
                <w:color w:val="000000"/>
                <w:sz w:val="18"/>
              </w:rPr>
              <w:t>文职证，</w:t>
            </w:r>
            <w:r>
              <w:rPr>
                <w:rFonts w:ascii="宋体" w:hAnsi="宋体" w:hint="eastAsia"/>
                <w:color w:val="000000"/>
                <w:sz w:val="18"/>
              </w:rPr>
              <w:t>9</w:t>
            </w:r>
            <w:r>
              <w:rPr>
                <w:rFonts w:ascii="宋体" w:hAnsi="宋体"/>
                <w:color w:val="000000"/>
                <w:sz w:val="18"/>
              </w:rPr>
              <w:t>-</w:t>
            </w:r>
            <w:r>
              <w:rPr>
                <w:rFonts w:ascii="宋体" w:hAnsi="宋体" w:hint="eastAsia"/>
                <w:color w:val="000000"/>
                <w:sz w:val="18"/>
              </w:rPr>
              <w:t>警官证</w:t>
            </w:r>
          </w:p>
          <w:p w:rsidR="00812585" w:rsidRPr="00812585" w:rsidRDefault="000F1430" w:rsidP="00812585">
            <w:pPr>
              <w:snapToGrid w:val="0"/>
              <w:jc w:val="left"/>
              <w:rPr>
                <w:rFonts w:ascii="宋体" w:hAnsi="宋体" w:hint="eastAsia"/>
                <w:color w:val="FF0000"/>
                <w:sz w:val="18"/>
              </w:rPr>
            </w:pPr>
            <w:r>
              <w:rPr>
                <w:rFonts w:ascii="宋体" w:hAnsi="宋体" w:hint="eastAsia"/>
                <w:color w:val="000000"/>
                <w:sz w:val="18"/>
              </w:rPr>
              <w:t>A-</w:t>
            </w:r>
            <w:r>
              <w:rPr>
                <w:rFonts w:ascii="宋体" w:hAnsi="宋体" w:hint="eastAsia"/>
                <w:color w:val="000000"/>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p w:rsidR="005527B7" w:rsidRDefault="005527B7">
            <w:pPr>
              <w:snapToGrid w:val="0"/>
              <w:jc w:val="left"/>
              <w:rPr>
                <w:rFonts w:hint="eastAsia"/>
                <w:color w:val="000000"/>
                <w:sz w:val="18"/>
              </w:rPr>
            </w:pPr>
          </w:p>
          <w:p w:rsidR="005527B7" w:rsidRDefault="005527B7">
            <w:pPr>
              <w:snapToGrid w:val="0"/>
              <w:jc w:val="left"/>
              <w:rPr>
                <w:rFonts w:hint="eastAsia"/>
                <w:color w:val="000000"/>
                <w:sz w:val="18"/>
              </w:rPr>
            </w:pPr>
            <w:r>
              <w:rPr>
                <w:rFonts w:hint="eastAsia"/>
                <w:color w:val="000000"/>
                <w:sz w:val="18"/>
              </w:rPr>
              <w:t>机构证件类型</w:t>
            </w:r>
          </w:p>
          <w:p w:rsidR="005527B7" w:rsidRDefault="005527B7">
            <w:pPr>
              <w:snapToGrid w:val="0"/>
              <w:jc w:val="left"/>
              <w:rPr>
                <w:rFonts w:hint="eastAsia"/>
                <w:color w:val="000000"/>
                <w:sz w:val="18"/>
              </w:rPr>
            </w:pPr>
            <w:r>
              <w:rPr>
                <w:rFonts w:hint="eastAsia"/>
                <w:color w:val="000000"/>
                <w:sz w:val="18"/>
              </w:rPr>
              <w:t>0-</w:t>
            </w:r>
            <w:r w:rsidR="008A4493">
              <w:rPr>
                <w:rFonts w:hint="eastAsia"/>
                <w:color w:val="000000"/>
                <w:sz w:val="18"/>
              </w:rPr>
              <w:t>组织机构代码证</w:t>
            </w:r>
          </w:p>
          <w:p w:rsidR="005527B7" w:rsidRDefault="005527B7">
            <w:pPr>
              <w:snapToGrid w:val="0"/>
              <w:jc w:val="left"/>
              <w:rPr>
                <w:rFonts w:hint="eastAsia"/>
                <w:color w:val="000000"/>
                <w:sz w:val="18"/>
              </w:rPr>
            </w:pPr>
            <w:r>
              <w:rPr>
                <w:rFonts w:hint="eastAsia"/>
                <w:color w:val="000000"/>
                <w:sz w:val="18"/>
              </w:rPr>
              <w:t>1-营业执照，2-行政机关</w:t>
            </w:r>
          </w:p>
          <w:p w:rsidR="005527B7" w:rsidRDefault="005527B7">
            <w:pPr>
              <w:snapToGrid w:val="0"/>
              <w:jc w:val="left"/>
              <w:rPr>
                <w:rFonts w:hint="eastAsia"/>
                <w:color w:val="000000"/>
                <w:sz w:val="18"/>
              </w:rPr>
            </w:pPr>
            <w:r>
              <w:rPr>
                <w:rFonts w:hint="eastAsia"/>
                <w:color w:val="000000"/>
                <w:sz w:val="18"/>
              </w:rPr>
              <w:t>3-社会团体，4-军队</w:t>
            </w:r>
          </w:p>
          <w:p w:rsidR="005527B7" w:rsidRDefault="005527B7">
            <w:pPr>
              <w:snapToGrid w:val="0"/>
              <w:jc w:val="left"/>
              <w:rPr>
                <w:rFonts w:hint="eastAsia"/>
                <w:color w:val="000000"/>
                <w:sz w:val="18"/>
              </w:rPr>
            </w:pPr>
            <w:r>
              <w:rPr>
                <w:rFonts w:hint="eastAsia"/>
                <w:color w:val="000000"/>
                <w:sz w:val="18"/>
              </w:rPr>
              <w:t>5-武警</w:t>
            </w:r>
          </w:p>
          <w:p w:rsidR="005527B7" w:rsidRDefault="005527B7">
            <w:pPr>
              <w:snapToGrid w:val="0"/>
              <w:jc w:val="left"/>
              <w:rPr>
                <w:rFonts w:hint="eastAsia"/>
                <w:color w:val="000000"/>
                <w:sz w:val="18"/>
              </w:rPr>
            </w:pPr>
            <w:r>
              <w:rPr>
                <w:rFonts w:hint="eastAsia"/>
                <w:color w:val="000000"/>
                <w:sz w:val="18"/>
              </w:rPr>
              <w:t>6-下属机构（具有主管单位批文号）</w:t>
            </w:r>
          </w:p>
          <w:p w:rsidR="005C46DB" w:rsidRDefault="005527B7" w:rsidP="005C46DB">
            <w:pPr>
              <w:snapToGrid w:val="0"/>
              <w:jc w:val="left"/>
              <w:rPr>
                <w:rFonts w:hint="eastAsia"/>
                <w:sz w:val="18"/>
              </w:rPr>
            </w:pPr>
            <w:r>
              <w:rPr>
                <w:rFonts w:hint="eastAsia"/>
                <w:color w:val="000000"/>
                <w:sz w:val="18"/>
              </w:rPr>
              <w:t>7-基金会，8-其它</w:t>
            </w:r>
            <w:r w:rsidR="005C46DB">
              <w:rPr>
                <w:rFonts w:ascii="宋体" w:hAnsi="宋体" w:cs="宋体" w:hint="eastAsia"/>
                <w:kern w:val="0"/>
                <w:sz w:val="18"/>
                <w:szCs w:val="18"/>
              </w:rPr>
              <w:t>，</w:t>
            </w:r>
            <w:r w:rsidR="005C46DB" w:rsidRPr="00E74D0B">
              <w:rPr>
                <w:rFonts w:ascii="宋体" w:hAnsi="宋体" w:cs="宋体" w:hint="eastAsia"/>
                <w:kern w:val="0"/>
                <w:sz w:val="18"/>
                <w:szCs w:val="18"/>
              </w:rPr>
              <w:t>9-</w:t>
            </w:r>
            <w:r w:rsidR="005C46DB" w:rsidRPr="00E74D0B">
              <w:rPr>
                <w:rFonts w:ascii="宋体" w:hAnsi="宋体" w:cs="宋体" w:hint="eastAsia"/>
                <w:kern w:val="0"/>
                <w:sz w:val="18"/>
                <w:szCs w:val="18"/>
              </w:rPr>
              <w:t>登记证书，</w:t>
            </w:r>
            <w:r w:rsidR="005C46DB" w:rsidRPr="00E74D0B">
              <w:rPr>
                <w:rFonts w:ascii="宋体" w:hAnsi="宋体" w:cs="宋体" w:hint="eastAsia"/>
                <w:kern w:val="0"/>
                <w:sz w:val="18"/>
                <w:szCs w:val="18"/>
              </w:rPr>
              <w:t>A-</w:t>
            </w:r>
            <w:r w:rsidR="005C46DB" w:rsidRPr="00E74D0B">
              <w:rPr>
                <w:rFonts w:ascii="宋体" w:hAnsi="宋体" w:cs="宋体" w:hint="eastAsia"/>
                <w:kern w:val="0"/>
                <w:sz w:val="18"/>
                <w:szCs w:val="18"/>
              </w:rPr>
              <w:t>批文</w:t>
            </w:r>
          </w:p>
          <w:p w:rsidR="00CB667D" w:rsidRDefault="00CB667D" w:rsidP="00770767">
            <w:pPr>
              <w:snapToGrid w:val="0"/>
              <w:rPr>
                <w:rFonts w:hint="eastAsia"/>
                <w:color w:val="000000"/>
                <w:sz w:val="18"/>
              </w:rPr>
            </w:pPr>
          </w:p>
          <w:p w:rsidR="00CB667D" w:rsidRDefault="00CB667D" w:rsidP="00770767">
            <w:pPr>
              <w:snapToGrid w:val="0"/>
              <w:rPr>
                <w:rFonts w:ascii="宋体" w:eastAsia="宋体" w:hAnsi="宋体" w:hint="eastAsia"/>
                <w:color w:val="000000"/>
                <w:sz w:val="18"/>
              </w:rPr>
            </w:pPr>
            <w:r>
              <w:rPr>
                <w:rFonts w:ascii="宋体" w:hAnsi="宋体" w:cs="宋体" w:hint="eastAsia"/>
                <w:kern w:val="0"/>
                <w:sz w:val="18"/>
                <w:szCs w:val="18"/>
              </w:rPr>
              <w:t>产品</w:t>
            </w:r>
            <w:r w:rsidRPr="00A00895">
              <w:rPr>
                <w:rFonts w:ascii="宋体" w:hAnsi="宋体" w:cs="宋体" w:hint="eastAsia"/>
                <w:kern w:val="0"/>
                <w:sz w:val="18"/>
                <w:szCs w:val="18"/>
              </w:rPr>
              <w:t>证件类型</w:t>
            </w:r>
            <w:r w:rsidRPr="00A00895">
              <w:rPr>
                <w:rFonts w:ascii="宋体" w:hAnsi="宋体" w:cs="宋体" w:hint="eastAsia"/>
                <w:kern w:val="0"/>
                <w:sz w:val="18"/>
                <w:szCs w:val="18"/>
              </w:rPr>
              <w:br/>
              <w:t>1-</w:t>
            </w:r>
            <w:r w:rsidRPr="00A00895">
              <w:rPr>
                <w:rFonts w:ascii="宋体" w:hAnsi="宋体" w:cs="宋体" w:hint="eastAsia"/>
                <w:kern w:val="0"/>
                <w:sz w:val="18"/>
                <w:szCs w:val="18"/>
              </w:rPr>
              <w:t>营业执照，</w:t>
            </w:r>
            <w:r w:rsidRPr="00A00895">
              <w:rPr>
                <w:rFonts w:ascii="宋体" w:hAnsi="宋体" w:cs="宋体" w:hint="eastAsia"/>
                <w:kern w:val="0"/>
                <w:sz w:val="18"/>
                <w:szCs w:val="18"/>
              </w:rPr>
              <w:t>8-</w:t>
            </w:r>
            <w:r w:rsidRPr="00A00895">
              <w:rPr>
                <w:rFonts w:ascii="宋体" w:hAnsi="宋体" w:cs="宋体" w:hint="eastAsia"/>
                <w:kern w:val="0"/>
                <w:sz w:val="18"/>
                <w:szCs w:val="18"/>
              </w:rPr>
              <w:t>其它</w:t>
            </w:r>
            <w:r>
              <w:rPr>
                <w:rFonts w:ascii="宋体" w:hAnsi="宋体" w:cs="宋体" w:hint="eastAsia"/>
                <w:kern w:val="0"/>
                <w:sz w:val="18"/>
                <w:szCs w:val="18"/>
              </w:rPr>
              <w:t>，</w:t>
            </w:r>
            <w:r w:rsidRPr="00E74D0B">
              <w:rPr>
                <w:rFonts w:ascii="宋体" w:hAnsi="宋体" w:cs="宋体" w:hint="eastAsia"/>
                <w:kern w:val="0"/>
                <w:sz w:val="18"/>
                <w:szCs w:val="18"/>
              </w:rPr>
              <w:t>9-</w:t>
            </w:r>
            <w:r w:rsidRPr="00E74D0B">
              <w:rPr>
                <w:rFonts w:ascii="宋体" w:hAnsi="宋体" w:cs="宋体" w:hint="eastAsia"/>
                <w:kern w:val="0"/>
                <w:sz w:val="18"/>
                <w:szCs w:val="18"/>
              </w:rPr>
              <w:t>登记证书，</w:t>
            </w:r>
            <w:r w:rsidRPr="00E74D0B">
              <w:rPr>
                <w:rFonts w:ascii="宋体" w:hAnsi="宋体" w:cs="宋体" w:hint="eastAsia"/>
                <w:kern w:val="0"/>
                <w:sz w:val="18"/>
                <w:szCs w:val="18"/>
              </w:rPr>
              <w:t>A-</w:t>
            </w:r>
            <w:r w:rsidRPr="00E74D0B">
              <w:rPr>
                <w:rFonts w:ascii="宋体" w:hAnsi="宋体" w:cs="宋体" w:hint="eastAsia"/>
                <w:kern w:val="0"/>
                <w:sz w:val="18"/>
                <w:szCs w:val="18"/>
              </w:rPr>
              <w:t>批文</w:t>
            </w:r>
          </w:p>
        </w:tc>
        <w:tc>
          <w:tcPr>
            <w:tcW w:w="620" w:type="dxa"/>
            <w:tcBorders>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Borders>
              <w:top w:val="single" w:sz="6" w:space="0" w:color="auto"/>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p>
        </w:tc>
        <w:tc>
          <w:tcPr>
            <w:tcW w:w="620" w:type="dxa"/>
            <w:tcBorders>
              <w:top w:val="single" w:sz="6"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Borders>
              <w:top w:val="single" w:sz="6" w:space="0" w:color="auto"/>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72</w:t>
            </w:r>
          </w:p>
        </w:tc>
        <w:tc>
          <w:tcPr>
            <w:tcW w:w="2182"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color w:val="000000"/>
                <w:sz w:val="18"/>
              </w:rPr>
              <w:t>CertificateNo</w:t>
            </w:r>
          </w:p>
        </w:tc>
        <w:tc>
          <w:tcPr>
            <w:tcW w:w="72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30</w:t>
            </w:r>
          </w:p>
        </w:tc>
        <w:tc>
          <w:tcPr>
            <w:tcW w:w="203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投资人证件号码</w:t>
            </w:r>
          </w:p>
        </w:tc>
        <w:tc>
          <w:tcPr>
            <w:tcW w:w="239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p>
        </w:tc>
        <w:tc>
          <w:tcPr>
            <w:tcW w:w="620" w:type="dxa"/>
            <w:tcBorders>
              <w:top w:val="single" w:sz="6"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Borders>
              <w:top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182" w:type="dxa"/>
            <w:tcBorders>
              <w:top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20" w:type="dxa"/>
            <w:tcBorders>
              <w:top w:val="single" w:sz="6" w:space="0" w:color="auto"/>
            </w:tcBorders>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90" w:type="dxa"/>
            <w:tcBorders>
              <w:top w:val="single" w:sz="6" w:space="0" w:color="auto"/>
            </w:tcBorders>
          </w:tcPr>
          <w:p w:rsidR="005527B7" w:rsidRDefault="005527B7">
            <w:pPr>
              <w:snapToGrid w:val="0"/>
              <w:rPr>
                <w:rFonts w:ascii="宋体" w:eastAsia="宋体" w:hAnsi="宋体"/>
                <w:color w:val="000000"/>
                <w:sz w:val="18"/>
              </w:rPr>
            </w:pPr>
          </w:p>
        </w:tc>
        <w:tc>
          <w:tcPr>
            <w:tcW w:w="620" w:type="dxa"/>
            <w:tcBorders>
              <w:top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20" w:type="dxa"/>
          </w:tcPr>
          <w:p w:rsidR="005527B7" w:rsidRDefault="005527B7">
            <w:pPr>
              <w:pStyle w:val="affa"/>
              <w:tabs>
                <w:tab w:val="clear" w:pos="4153"/>
                <w:tab w:val="clear" w:pos="8306"/>
              </w:tabs>
              <w:rPr>
                <w:rFonts w:ascii="宋体" w:eastAsia="宋体" w:hAnsi="宋体" w:hint="eastAsia"/>
              </w:rPr>
            </w:pPr>
            <w:r>
              <w:rPr>
                <w:rFonts w:ascii="宋体" w:eastAsia="宋体" w:hAnsi="宋体" w:hint="eastAsia"/>
              </w:rPr>
              <w:t>Y</w:t>
            </w:r>
          </w:p>
        </w:tc>
      </w:tr>
    </w:tbl>
    <w:p w:rsidR="005527B7" w:rsidRDefault="005527B7">
      <w:pPr>
        <w:rPr>
          <w:rFonts w:hint="eastAsia"/>
          <w:sz w:val="15"/>
        </w:rPr>
      </w:pPr>
    </w:p>
    <w:p w:rsidR="005527B7" w:rsidRDefault="005527B7">
      <w:pPr>
        <w:pStyle w:val="afff8"/>
      </w:pPr>
      <w:bookmarkStart w:id="328" w:name="_Toc40429158"/>
      <w:bookmarkStart w:id="329" w:name="_Toc57800323"/>
      <w:bookmarkStart w:id="330" w:name="_Toc272323204"/>
      <w:bookmarkStart w:id="331" w:name="_Toc274742061"/>
      <w:bookmarkStart w:id="332" w:name="_Toc274742239"/>
      <w:bookmarkStart w:id="333" w:name="_Toc274742324"/>
      <w:bookmarkStart w:id="334" w:name="_Toc274742409"/>
      <w:bookmarkStart w:id="335" w:name="_Toc279759773"/>
      <w:bookmarkStart w:id="336" w:name="_Toc281919266"/>
      <w:bookmarkStart w:id="337" w:name="_Toc281981514"/>
      <w:bookmarkStart w:id="338" w:name="_Toc282517244"/>
      <w:bookmarkStart w:id="339" w:name="_Toc283717210"/>
      <w:bookmarkStart w:id="340" w:name="_Toc283800731"/>
      <w:bookmarkStart w:id="341" w:name="_Toc286320646"/>
      <w:bookmarkStart w:id="342" w:name="_Toc287256073"/>
      <w:bookmarkStart w:id="343" w:name="_Toc290644784"/>
      <w:bookmarkStart w:id="344" w:name="_Toc499714501"/>
      <w:r>
        <w:rPr>
          <w:rFonts w:hint="eastAsia"/>
        </w:rPr>
        <w:t>销户确认(102)，账户信息修改确认</w:t>
      </w:r>
      <w:r>
        <w:t>(</w:t>
      </w:r>
      <w:r>
        <w:rPr>
          <w:rFonts w:hint="eastAsia"/>
        </w:rPr>
        <w:t>103)，基金账户冻结确认</w:t>
      </w:r>
      <w:r>
        <w:t>(</w:t>
      </w:r>
      <w:r>
        <w:rPr>
          <w:rFonts w:hint="eastAsia"/>
        </w:rPr>
        <w:t>104)，基金账户解冻确认(105)，基金账户卡挂失确认(106)，基金账户卡解挂确认</w:t>
      </w:r>
      <w:r>
        <w:t>(</w:t>
      </w:r>
      <w:r>
        <w:rPr>
          <w:rFonts w:hint="eastAsia"/>
        </w:rPr>
        <w:t>107)，增加交易账户确认</w:t>
      </w:r>
      <w:r>
        <w:t>(</w:t>
      </w:r>
      <w:r>
        <w:rPr>
          <w:rFonts w:hint="eastAsia"/>
        </w:rPr>
        <w:t>108)，撤销交易账户确认</w:t>
      </w:r>
      <w:r>
        <w:t>(</w:t>
      </w:r>
      <w:r>
        <w:rPr>
          <w:rFonts w:hint="eastAsia"/>
        </w:rPr>
        <w:t>109)</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5527B7" w:rsidRDefault="005527B7">
      <w:pPr>
        <w:pStyle w:val="af1"/>
        <w:ind w:firstLine="420"/>
        <w:rPr>
          <w:rFonts w:hint="eastAsia"/>
        </w:rPr>
      </w:pPr>
      <w:r>
        <w:rPr>
          <w:rFonts w:hint="eastAsia"/>
        </w:rPr>
        <w:t>销户确认是基金注册登记人对投资人提出的销户申请的处理结果。销户后，原基金账号作废，一般不再分配给其它投资人。</w:t>
      </w:r>
    </w:p>
    <w:p w:rsidR="005527B7" w:rsidRDefault="005527B7">
      <w:pPr>
        <w:pStyle w:val="af1"/>
        <w:ind w:firstLine="420"/>
        <w:rPr>
          <w:rFonts w:hint="eastAsia"/>
        </w:rPr>
      </w:pPr>
      <w:r>
        <w:rPr>
          <w:rFonts w:hint="eastAsia"/>
        </w:rPr>
        <w:t>账户修改确认是基金注册登记人对投资人提出的账号信息修改申请的处理结果。</w:t>
      </w:r>
    </w:p>
    <w:p w:rsidR="005527B7" w:rsidRDefault="005527B7">
      <w:pPr>
        <w:pStyle w:val="af1"/>
        <w:ind w:firstLine="420"/>
        <w:rPr>
          <w:rFonts w:hint="eastAsia"/>
        </w:rPr>
      </w:pPr>
      <w:r>
        <w:rPr>
          <w:rFonts w:hint="eastAsia"/>
        </w:rPr>
        <w:t>基金账户冻结确认是基金注册登记人对投资人提出的冻结申请的处理结果。账户在冻结后将不能接受投资人除解冻以外的其它任何业务申请。</w:t>
      </w:r>
    </w:p>
    <w:p w:rsidR="005527B7" w:rsidRDefault="005527B7">
      <w:pPr>
        <w:pStyle w:val="af1"/>
        <w:ind w:firstLine="420"/>
        <w:rPr>
          <w:rFonts w:hint="eastAsia"/>
        </w:rPr>
      </w:pPr>
      <w:r>
        <w:rPr>
          <w:rFonts w:hint="eastAsia"/>
        </w:rPr>
        <w:t>基金账户解冻确认是基金注册登记人对投资人提出的解冻申请的的处理结果。账户解冻后将恢复该账户的正常状态。</w:t>
      </w:r>
    </w:p>
    <w:p w:rsidR="005527B7" w:rsidRDefault="005527B7">
      <w:pPr>
        <w:pStyle w:val="af1"/>
        <w:ind w:firstLine="420"/>
        <w:rPr>
          <w:rFonts w:hint="eastAsia"/>
        </w:rPr>
      </w:pPr>
      <w:r>
        <w:rPr>
          <w:rFonts w:hint="eastAsia"/>
        </w:rPr>
        <w:t>基金账户卡挂失确认是基金注册登记人对投资人提出的基金账户卡挂失申请的处理结果。挂失后的基金账户在处理某些业务时受到限制。</w:t>
      </w:r>
    </w:p>
    <w:p w:rsidR="005527B7" w:rsidRDefault="005527B7">
      <w:pPr>
        <w:pStyle w:val="af1"/>
        <w:ind w:firstLine="420"/>
        <w:rPr>
          <w:rFonts w:hint="eastAsia"/>
        </w:rPr>
      </w:pPr>
      <w:r>
        <w:rPr>
          <w:rFonts w:hint="eastAsia"/>
        </w:rPr>
        <w:t>基金账户卡解挂确认是基金注册登记人对投资人提出的基金账户卡解挂申请的处理结果。解挂后的基金账户为正常状态。</w:t>
      </w:r>
    </w:p>
    <w:p w:rsidR="005527B7" w:rsidRDefault="005527B7">
      <w:pPr>
        <w:pStyle w:val="af1"/>
        <w:ind w:firstLine="420"/>
        <w:rPr>
          <w:rFonts w:hint="eastAsia"/>
        </w:rPr>
      </w:pPr>
      <w:r>
        <w:rPr>
          <w:rFonts w:hint="eastAsia"/>
        </w:rPr>
        <w:t>增加交易账户确认是基金注册登记人对投资人提出的增加交易账号申请的处理结果。增加交易账户可以实现一个基金账户对应多个交易账户，即一个投资人可以同时在多个销售人处进行交易。</w:t>
      </w:r>
    </w:p>
    <w:p w:rsidR="005527B7" w:rsidRDefault="005527B7">
      <w:pPr>
        <w:pStyle w:val="af1"/>
        <w:ind w:firstLine="420"/>
        <w:rPr>
          <w:rFonts w:hint="eastAsia"/>
        </w:rPr>
      </w:pPr>
      <w:r>
        <w:rPr>
          <w:rFonts w:hint="eastAsia"/>
        </w:rPr>
        <w:t>撤销交易账户确认是基金注册登记人对投资人提出的撤销交易账户申请的处理结果。</w:t>
      </w:r>
    </w:p>
    <w:p w:rsidR="005527B7" w:rsidRDefault="005527B7">
      <w:pPr>
        <w:pStyle w:val="af1"/>
        <w:ind w:firstLine="420"/>
        <w:rPr>
          <w:rFonts w:hint="eastAsia"/>
        </w:rPr>
      </w:pPr>
      <w:r>
        <w:rPr>
          <w:rFonts w:hint="eastAsia"/>
        </w:rPr>
        <w:t>需要交换的数据项见表8。</w:t>
      </w:r>
    </w:p>
    <w:p w:rsidR="005527B7" w:rsidRDefault="005527B7">
      <w:pPr>
        <w:pStyle w:val="a"/>
        <w:rPr>
          <w:rFonts w:hint="eastAsia"/>
        </w:rPr>
      </w:pPr>
      <w:r>
        <w:rPr>
          <w:rFonts w:hint="eastAsia"/>
        </w:rPr>
        <w:t>账户确认数据</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cantSplit/>
          <w:jc w:val="center"/>
        </w:trPr>
        <w:tc>
          <w:tcPr>
            <w:tcW w:w="648" w:type="dxa"/>
            <w:tcBorders>
              <w:top w:val="single" w:sz="12" w:space="0" w:color="auto"/>
              <w:bottom w:val="single" w:sz="6"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cantSplit/>
          <w:jc w:val="center"/>
        </w:trPr>
        <w:tc>
          <w:tcPr>
            <w:tcW w:w="648" w:type="dxa"/>
            <w:tcBorders>
              <w:top w:val="single" w:sz="6" w:space="0" w:color="auto"/>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6"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Borders>
              <w:top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Borders>
              <w:top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20" w:type="dxa"/>
            <w:tcBorders>
              <w:top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Borders>
              <w:top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119</w:t>
            </w:r>
          </w:p>
        </w:tc>
        <w:tc>
          <w:tcPr>
            <w:tcW w:w="2182" w:type="dxa"/>
          </w:tcPr>
          <w:p w:rsidR="005527B7" w:rsidRDefault="005527B7">
            <w:pPr>
              <w:snapToGrid w:val="0"/>
              <w:jc w:val="left"/>
              <w:rPr>
                <w:rFonts w:ascii="宋体" w:eastAsia="宋体" w:hAnsi="宋体"/>
                <w:color w:val="000000"/>
                <w:sz w:val="18"/>
              </w:rPr>
            </w:pPr>
            <w:r>
              <w:rPr>
                <w:rFonts w:ascii="宋体" w:eastAsia="宋体" w:hAnsi="宋体"/>
                <w:color w:val="000000"/>
                <w:sz w:val="18"/>
              </w:rPr>
              <w:t>ReturnCode</w:t>
            </w:r>
          </w:p>
        </w:tc>
        <w:tc>
          <w:tcPr>
            <w:tcW w:w="720"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交易处理返回代码</w:t>
            </w:r>
          </w:p>
        </w:tc>
        <w:tc>
          <w:tcPr>
            <w:tcW w:w="239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取值见附录B</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CertificateType</w:t>
            </w:r>
          </w:p>
        </w:tc>
        <w:tc>
          <w:tcPr>
            <w:tcW w:w="720" w:type="dxa"/>
          </w:tcPr>
          <w:p w:rsidR="005527B7" w:rsidRDefault="00671C26">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个人证件类型及机构证件类型</w:t>
            </w:r>
          </w:p>
        </w:tc>
        <w:tc>
          <w:tcPr>
            <w:tcW w:w="2390" w:type="dxa"/>
          </w:tcPr>
          <w:p w:rsidR="005527B7" w:rsidRDefault="005527B7">
            <w:pPr>
              <w:snapToGrid w:val="0"/>
              <w:jc w:val="left"/>
              <w:rPr>
                <w:rFonts w:hint="eastAsia"/>
                <w:color w:val="000000"/>
                <w:sz w:val="18"/>
              </w:rPr>
            </w:pPr>
            <w:r>
              <w:rPr>
                <w:rFonts w:hint="eastAsia"/>
                <w:color w:val="000000"/>
                <w:sz w:val="18"/>
              </w:rPr>
              <w:t>个人证件类型</w:t>
            </w:r>
          </w:p>
          <w:p w:rsidR="005527B7" w:rsidRDefault="005527B7">
            <w:pPr>
              <w:snapToGrid w:val="0"/>
              <w:jc w:val="left"/>
              <w:rPr>
                <w:rFonts w:hint="eastAsia"/>
                <w:color w:val="000000"/>
                <w:sz w:val="18"/>
              </w:rPr>
            </w:pPr>
            <w:r>
              <w:rPr>
                <w:color w:val="000000"/>
                <w:sz w:val="18"/>
              </w:rPr>
              <w:t>0-</w:t>
            </w:r>
            <w:r>
              <w:rPr>
                <w:rFonts w:hint="eastAsia"/>
                <w:color w:val="000000"/>
                <w:sz w:val="18"/>
              </w:rPr>
              <w:t>身份证，1-</w:t>
            </w:r>
            <w:r w:rsidR="00CC21CF">
              <w:rPr>
                <w:rFonts w:hint="eastAsia"/>
                <w:color w:val="000000"/>
                <w:sz w:val="18"/>
              </w:rPr>
              <w:t>护照</w:t>
            </w:r>
          </w:p>
          <w:p w:rsidR="005527B7" w:rsidRDefault="005527B7">
            <w:pPr>
              <w:snapToGrid w:val="0"/>
              <w:jc w:val="left"/>
              <w:rPr>
                <w:rFonts w:hint="eastAsia"/>
                <w:color w:val="000000"/>
                <w:sz w:val="18"/>
              </w:rPr>
            </w:pPr>
            <w:r>
              <w:rPr>
                <w:rFonts w:hint="eastAsia"/>
                <w:color w:val="000000"/>
                <w:sz w:val="18"/>
              </w:rPr>
              <w:t>2-军官证，3-士兵证</w:t>
            </w:r>
          </w:p>
          <w:p w:rsidR="005527B7" w:rsidRDefault="005527B7">
            <w:pPr>
              <w:snapToGrid w:val="0"/>
              <w:jc w:val="left"/>
              <w:rPr>
                <w:rFonts w:hint="eastAsia"/>
                <w:color w:val="000000"/>
                <w:sz w:val="18"/>
              </w:rPr>
            </w:pPr>
            <w:r>
              <w:rPr>
                <w:rFonts w:hint="eastAsia"/>
                <w:color w:val="000000"/>
                <w:sz w:val="18"/>
              </w:rPr>
              <w:t>4-</w:t>
            </w:r>
            <w:r w:rsidR="00F724B7">
              <w:rPr>
                <w:rFonts w:hint="eastAsia"/>
                <w:color w:val="000000"/>
                <w:sz w:val="18"/>
              </w:rPr>
              <w:t>港澳居民来往内地通行证</w:t>
            </w:r>
            <w:r>
              <w:rPr>
                <w:rFonts w:hint="eastAsia"/>
                <w:color w:val="000000"/>
                <w:sz w:val="18"/>
              </w:rPr>
              <w:t>，5-户口本</w:t>
            </w:r>
          </w:p>
          <w:p w:rsidR="005527B7" w:rsidRDefault="005527B7">
            <w:pPr>
              <w:snapToGrid w:val="0"/>
              <w:jc w:val="left"/>
              <w:rPr>
                <w:rFonts w:ascii="宋体" w:hAnsi="宋体" w:hint="eastAsia"/>
                <w:color w:val="000000"/>
                <w:sz w:val="18"/>
              </w:rPr>
            </w:pPr>
            <w:r>
              <w:rPr>
                <w:rFonts w:ascii="宋体" w:hAnsi="宋体" w:hint="eastAsia"/>
                <w:color w:val="000000"/>
                <w:sz w:val="18"/>
              </w:rPr>
              <w:t>6-</w:t>
            </w:r>
            <w:r>
              <w:rPr>
                <w:rFonts w:ascii="宋体" w:hAnsi="宋体" w:hint="eastAsia"/>
                <w:color w:val="000000"/>
                <w:sz w:val="18"/>
              </w:rPr>
              <w:t>外国护照，</w:t>
            </w:r>
            <w:r>
              <w:rPr>
                <w:rFonts w:ascii="宋体" w:hAnsi="宋体" w:hint="eastAsia"/>
                <w:color w:val="000000"/>
                <w:sz w:val="18"/>
              </w:rPr>
              <w:t>7-</w:t>
            </w:r>
            <w:r>
              <w:rPr>
                <w:rFonts w:ascii="宋体" w:hAnsi="宋体" w:hint="eastAsia"/>
                <w:color w:val="000000"/>
                <w:sz w:val="18"/>
              </w:rPr>
              <w:t>其它</w:t>
            </w:r>
          </w:p>
          <w:p w:rsidR="005527B7" w:rsidRDefault="005527B7">
            <w:pPr>
              <w:snapToGrid w:val="0"/>
              <w:jc w:val="left"/>
              <w:rPr>
                <w:rFonts w:ascii="宋体" w:hAnsi="宋体" w:hint="eastAsia"/>
                <w:color w:val="000000"/>
                <w:sz w:val="18"/>
              </w:rPr>
            </w:pPr>
            <w:r>
              <w:rPr>
                <w:rFonts w:ascii="宋体" w:hAnsi="宋体" w:hint="eastAsia"/>
                <w:color w:val="000000"/>
                <w:sz w:val="18"/>
              </w:rPr>
              <w:t>8-</w:t>
            </w:r>
            <w:r>
              <w:rPr>
                <w:rFonts w:ascii="宋体" w:hAnsi="宋体" w:hint="eastAsia"/>
                <w:color w:val="000000"/>
                <w:sz w:val="18"/>
              </w:rPr>
              <w:t>文职证，</w:t>
            </w:r>
            <w:r>
              <w:rPr>
                <w:rFonts w:ascii="宋体" w:hAnsi="宋体" w:hint="eastAsia"/>
                <w:color w:val="000000"/>
                <w:sz w:val="18"/>
              </w:rPr>
              <w:t>9</w:t>
            </w:r>
            <w:r>
              <w:rPr>
                <w:rFonts w:ascii="宋体" w:hAnsi="宋体"/>
                <w:color w:val="000000"/>
                <w:sz w:val="18"/>
              </w:rPr>
              <w:t>-</w:t>
            </w:r>
            <w:r>
              <w:rPr>
                <w:rFonts w:ascii="宋体" w:hAnsi="宋体" w:hint="eastAsia"/>
                <w:color w:val="000000"/>
                <w:sz w:val="18"/>
              </w:rPr>
              <w:t>警官证</w:t>
            </w:r>
          </w:p>
          <w:p w:rsidR="00812585" w:rsidRPr="00812585" w:rsidRDefault="000F1430" w:rsidP="00812585">
            <w:pPr>
              <w:snapToGrid w:val="0"/>
              <w:jc w:val="left"/>
              <w:rPr>
                <w:rFonts w:ascii="宋体" w:hAnsi="宋体" w:hint="eastAsia"/>
                <w:color w:val="FF0000"/>
                <w:sz w:val="18"/>
              </w:rPr>
            </w:pPr>
            <w:r>
              <w:rPr>
                <w:rFonts w:ascii="宋体" w:hAnsi="宋体" w:hint="eastAsia"/>
                <w:color w:val="000000"/>
                <w:sz w:val="18"/>
              </w:rPr>
              <w:t>A-</w:t>
            </w:r>
            <w:r>
              <w:rPr>
                <w:rFonts w:ascii="宋体" w:hAnsi="宋体" w:hint="eastAsia"/>
                <w:color w:val="000000"/>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p w:rsidR="005527B7" w:rsidRDefault="005527B7">
            <w:pPr>
              <w:snapToGrid w:val="0"/>
              <w:jc w:val="left"/>
              <w:rPr>
                <w:rFonts w:hint="eastAsia"/>
                <w:color w:val="000000"/>
                <w:sz w:val="18"/>
              </w:rPr>
            </w:pPr>
          </w:p>
          <w:p w:rsidR="005527B7" w:rsidRDefault="005527B7">
            <w:pPr>
              <w:snapToGrid w:val="0"/>
              <w:jc w:val="left"/>
              <w:rPr>
                <w:rFonts w:hint="eastAsia"/>
                <w:color w:val="000000"/>
                <w:sz w:val="18"/>
              </w:rPr>
            </w:pPr>
            <w:r>
              <w:rPr>
                <w:rFonts w:hint="eastAsia"/>
                <w:color w:val="000000"/>
                <w:sz w:val="18"/>
              </w:rPr>
              <w:t>机构证件类型</w:t>
            </w:r>
          </w:p>
          <w:p w:rsidR="005527B7" w:rsidRDefault="005527B7">
            <w:pPr>
              <w:snapToGrid w:val="0"/>
              <w:jc w:val="left"/>
              <w:rPr>
                <w:rFonts w:hint="eastAsia"/>
                <w:color w:val="000000"/>
                <w:sz w:val="18"/>
              </w:rPr>
            </w:pPr>
            <w:r>
              <w:rPr>
                <w:rFonts w:hint="eastAsia"/>
                <w:color w:val="000000"/>
                <w:sz w:val="18"/>
              </w:rPr>
              <w:t>0-</w:t>
            </w:r>
            <w:r w:rsidR="008057C7">
              <w:rPr>
                <w:rFonts w:hint="eastAsia"/>
                <w:color w:val="000000"/>
                <w:sz w:val="18"/>
              </w:rPr>
              <w:t>组织机构代码证</w:t>
            </w:r>
          </w:p>
          <w:p w:rsidR="005527B7" w:rsidRDefault="005527B7">
            <w:pPr>
              <w:snapToGrid w:val="0"/>
              <w:jc w:val="left"/>
              <w:rPr>
                <w:rFonts w:hint="eastAsia"/>
                <w:color w:val="000000"/>
                <w:sz w:val="18"/>
              </w:rPr>
            </w:pPr>
            <w:r>
              <w:rPr>
                <w:rFonts w:hint="eastAsia"/>
                <w:color w:val="000000"/>
                <w:sz w:val="18"/>
              </w:rPr>
              <w:t>1-营业执照，2-行政机关</w:t>
            </w:r>
          </w:p>
          <w:p w:rsidR="005527B7" w:rsidRDefault="005527B7">
            <w:pPr>
              <w:snapToGrid w:val="0"/>
              <w:jc w:val="left"/>
              <w:rPr>
                <w:rFonts w:hint="eastAsia"/>
                <w:color w:val="000000"/>
                <w:sz w:val="18"/>
              </w:rPr>
            </w:pPr>
            <w:r>
              <w:rPr>
                <w:rFonts w:hint="eastAsia"/>
                <w:color w:val="000000"/>
                <w:sz w:val="18"/>
              </w:rPr>
              <w:t>3-社会团体，4-军队</w:t>
            </w:r>
          </w:p>
          <w:p w:rsidR="005527B7" w:rsidRDefault="005527B7">
            <w:pPr>
              <w:snapToGrid w:val="0"/>
              <w:jc w:val="left"/>
              <w:rPr>
                <w:rFonts w:hint="eastAsia"/>
                <w:color w:val="000000"/>
                <w:sz w:val="18"/>
              </w:rPr>
            </w:pPr>
            <w:r>
              <w:rPr>
                <w:rFonts w:hint="eastAsia"/>
                <w:color w:val="000000"/>
                <w:sz w:val="18"/>
              </w:rPr>
              <w:t>5-武警</w:t>
            </w:r>
          </w:p>
          <w:p w:rsidR="005527B7" w:rsidRDefault="005527B7">
            <w:pPr>
              <w:snapToGrid w:val="0"/>
              <w:jc w:val="left"/>
              <w:rPr>
                <w:rFonts w:hint="eastAsia"/>
                <w:color w:val="000000"/>
                <w:sz w:val="18"/>
              </w:rPr>
            </w:pPr>
            <w:r>
              <w:rPr>
                <w:rFonts w:hint="eastAsia"/>
                <w:color w:val="000000"/>
                <w:sz w:val="18"/>
              </w:rPr>
              <w:t>6-下属机构（具有主管单位批文号）</w:t>
            </w:r>
          </w:p>
          <w:p w:rsidR="005C46DB" w:rsidRDefault="005527B7" w:rsidP="005C46DB">
            <w:pPr>
              <w:snapToGrid w:val="0"/>
              <w:jc w:val="left"/>
              <w:rPr>
                <w:rFonts w:hint="eastAsia"/>
                <w:sz w:val="18"/>
              </w:rPr>
            </w:pPr>
            <w:r>
              <w:rPr>
                <w:rFonts w:hint="eastAsia"/>
                <w:color w:val="000000"/>
                <w:sz w:val="18"/>
              </w:rPr>
              <w:t>7-基金会，8-其它</w:t>
            </w:r>
            <w:r w:rsidR="005C46DB">
              <w:rPr>
                <w:rFonts w:ascii="宋体" w:hAnsi="宋体" w:cs="宋体" w:hint="eastAsia"/>
                <w:kern w:val="0"/>
                <w:sz w:val="18"/>
                <w:szCs w:val="18"/>
              </w:rPr>
              <w:t>，</w:t>
            </w:r>
            <w:r w:rsidR="005C46DB" w:rsidRPr="00E74D0B">
              <w:rPr>
                <w:rFonts w:ascii="宋体" w:hAnsi="宋体" w:cs="宋体" w:hint="eastAsia"/>
                <w:kern w:val="0"/>
                <w:sz w:val="18"/>
                <w:szCs w:val="18"/>
              </w:rPr>
              <w:t>9-</w:t>
            </w:r>
            <w:r w:rsidR="005C46DB" w:rsidRPr="00E74D0B">
              <w:rPr>
                <w:rFonts w:ascii="宋体" w:hAnsi="宋体" w:cs="宋体" w:hint="eastAsia"/>
                <w:kern w:val="0"/>
                <w:sz w:val="18"/>
                <w:szCs w:val="18"/>
              </w:rPr>
              <w:t>登记证书，</w:t>
            </w:r>
            <w:r w:rsidR="005C46DB" w:rsidRPr="00E74D0B">
              <w:rPr>
                <w:rFonts w:ascii="宋体" w:hAnsi="宋体" w:cs="宋体" w:hint="eastAsia"/>
                <w:kern w:val="0"/>
                <w:sz w:val="18"/>
                <w:szCs w:val="18"/>
              </w:rPr>
              <w:t>A-</w:t>
            </w:r>
            <w:r w:rsidR="005C46DB" w:rsidRPr="00E74D0B">
              <w:rPr>
                <w:rFonts w:ascii="宋体" w:hAnsi="宋体" w:cs="宋体" w:hint="eastAsia"/>
                <w:kern w:val="0"/>
                <w:sz w:val="18"/>
                <w:szCs w:val="18"/>
              </w:rPr>
              <w:t>批文</w:t>
            </w:r>
          </w:p>
          <w:p w:rsidR="00CB667D" w:rsidRDefault="00CB667D" w:rsidP="00770767">
            <w:pPr>
              <w:snapToGrid w:val="0"/>
              <w:jc w:val="left"/>
              <w:rPr>
                <w:rFonts w:hint="eastAsia"/>
                <w:color w:val="000000"/>
                <w:sz w:val="18"/>
              </w:rPr>
            </w:pPr>
          </w:p>
          <w:p w:rsidR="00CB667D" w:rsidRDefault="00CB667D" w:rsidP="00770767">
            <w:pPr>
              <w:snapToGrid w:val="0"/>
              <w:jc w:val="left"/>
              <w:rPr>
                <w:rFonts w:ascii="宋体" w:eastAsia="宋体" w:hAnsi="宋体" w:hint="eastAsia"/>
                <w:color w:val="000000"/>
                <w:sz w:val="18"/>
              </w:rPr>
            </w:pPr>
            <w:r>
              <w:rPr>
                <w:rFonts w:ascii="宋体" w:hAnsi="宋体" w:cs="宋体" w:hint="eastAsia"/>
                <w:kern w:val="0"/>
                <w:sz w:val="18"/>
                <w:szCs w:val="18"/>
              </w:rPr>
              <w:t>产品</w:t>
            </w:r>
            <w:r w:rsidRPr="00A00895">
              <w:rPr>
                <w:rFonts w:ascii="宋体" w:hAnsi="宋体" w:cs="宋体" w:hint="eastAsia"/>
                <w:kern w:val="0"/>
                <w:sz w:val="18"/>
                <w:szCs w:val="18"/>
              </w:rPr>
              <w:t>证件类型</w:t>
            </w:r>
            <w:r w:rsidRPr="00A00895">
              <w:rPr>
                <w:rFonts w:ascii="宋体" w:hAnsi="宋体" w:cs="宋体" w:hint="eastAsia"/>
                <w:kern w:val="0"/>
                <w:sz w:val="18"/>
                <w:szCs w:val="18"/>
              </w:rPr>
              <w:br/>
              <w:t>1-</w:t>
            </w:r>
            <w:r w:rsidRPr="00A00895">
              <w:rPr>
                <w:rFonts w:ascii="宋体" w:hAnsi="宋体" w:cs="宋体" w:hint="eastAsia"/>
                <w:kern w:val="0"/>
                <w:sz w:val="18"/>
                <w:szCs w:val="18"/>
              </w:rPr>
              <w:t>营业执照，</w:t>
            </w:r>
            <w:r w:rsidRPr="00A00895">
              <w:rPr>
                <w:rFonts w:ascii="宋体" w:hAnsi="宋体" w:cs="宋体" w:hint="eastAsia"/>
                <w:kern w:val="0"/>
                <w:sz w:val="18"/>
                <w:szCs w:val="18"/>
              </w:rPr>
              <w:t>8-</w:t>
            </w:r>
            <w:r w:rsidRPr="00A00895">
              <w:rPr>
                <w:rFonts w:ascii="宋体" w:hAnsi="宋体" w:cs="宋体" w:hint="eastAsia"/>
                <w:kern w:val="0"/>
                <w:sz w:val="18"/>
                <w:szCs w:val="18"/>
              </w:rPr>
              <w:t>其它</w:t>
            </w:r>
            <w:r>
              <w:rPr>
                <w:rFonts w:ascii="宋体" w:hAnsi="宋体" w:cs="宋体" w:hint="eastAsia"/>
                <w:kern w:val="0"/>
                <w:sz w:val="18"/>
                <w:szCs w:val="18"/>
              </w:rPr>
              <w:t>，</w:t>
            </w:r>
            <w:r w:rsidRPr="00E74D0B">
              <w:rPr>
                <w:rFonts w:ascii="宋体" w:hAnsi="宋体" w:cs="宋体" w:hint="eastAsia"/>
                <w:kern w:val="0"/>
                <w:sz w:val="18"/>
                <w:szCs w:val="18"/>
              </w:rPr>
              <w:t>9-</w:t>
            </w:r>
            <w:r w:rsidRPr="00E74D0B">
              <w:rPr>
                <w:rFonts w:ascii="宋体" w:hAnsi="宋体" w:cs="宋体" w:hint="eastAsia"/>
                <w:kern w:val="0"/>
                <w:sz w:val="18"/>
                <w:szCs w:val="18"/>
              </w:rPr>
              <w:t>登记证书，</w:t>
            </w:r>
            <w:r w:rsidRPr="00E74D0B">
              <w:rPr>
                <w:rFonts w:ascii="宋体" w:hAnsi="宋体" w:cs="宋体" w:hint="eastAsia"/>
                <w:kern w:val="0"/>
                <w:sz w:val="18"/>
                <w:szCs w:val="18"/>
              </w:rPr>
              <w:t>A-</w:t>
            </w:r>
            <w:r w:rsidRPr="00E74D0B">
              <w:rPr>
                <w:rFonts w:ascii="宋体" w:hAnsi="宋体" w:cs="宋体" w:hint="eastAsia"/>
                <w:kern w:val="0"/>
                <w:sz w:val="18"/>
                <w:szCs w:val="18"/>
              </w:rPr>
              <w:t>批文</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CertificateNo</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投资人证件号码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InvestorName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投资人户名</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82" w:type="dxa"/>
          </w:tcPr>
          <w:p w:rsidR="005527B7" w:rsidRDefault="005527B7">
            <w:pPr>
              <w:snapToGrid w:val="0"/>
              <w:rPr>
                <w:rFonts w:ascii="宋体" w:eastAsia="宋体" w:hAnsi="宋体"/>
                <w:sz w:val="18"/>
              </w:rPr>
            </w:pPr>
            <w:r>
              <w:rPr>
                <w:rFonts w:ascii="宋体" w:eastAsia="宋体" w:hAnsi="宋体"/>
                <w:sz w:val="18"/>
              </w:rPr>
              <w:t>BranchCode</w:t>
            </w:r>
          </w:p>
        </w:tc>
        <w:tc>
          <w:tcPr>
            <w:tcW w:w="720" w:type="dxa"/>
          </w:tcPr>
          <w:p w:rsidR="005527B7" w:rsidRDefault="00FC4F59">
            <w:pPr>
              <w:snapToGrid w:val="0"/>
              <w:rPr>
                <w:rFonts w:ascii="宋体" w:eastAsia="宋体" w:hAnsi="宋体"/>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9</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网点号码</w:t>
            </w:r>
          </w:p>
        </w:tc>
        <w:tc>
          <w:tcPr>
            <w:tcW w:w="2390" w:type="dxa"/>
          </w:tcPr>
          <w:p w:rsidR="005527B7" w:rsidRDefault="005527B7">
            <w:pPr>
              <w:snapToGrid w:val="0"/>
              <w:rPr>
                <w:rFonts w:ascii="宋体" w:eastAsia="宋体" w:hAnsi="宋体"/>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92</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TransactionDate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交易发生日期</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格式为：YYYYMMDD</w:t>
            </w:r>
          </w:p>
          <w:p w:rsidR="005527B7" w:rsidRDefault="005527B7">
            <w:pPr>
              <w:snapToGrid w:val="0"/>
              <w:rPr>
                <w:rFonts w:ascii="宋体" w:eastAsia="宋体" w:hAnsi="宋体" w:hint="eastAsia"/>
                <w:sz w:val="18"/>
              </w:rPr>
            </w:pPr>
            <w:r>
              <w:rPr>
                <w:rFonts w:ascii="宋体" w:eastAsia="宋体" w:hAnsi="宋体" w:hint="eastAsia"/>
                <w:color w:val="FF0000"/>
                <w:sz w:val="18"/>
              </w:rPr>
              <w:t>指申报日期</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cantSplit/>
          <w:jc w:val="center"/>
        </w:trPr>
        <w:tc>
          <w:tcPr>
            <w:tcW w:w="648" w:type="dxa"/>
            <w:tcBorders>
              <w:bottom w:val="single" w:sz="6"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82" w:type="dxa"/>
            <w:tcBorders>
              <w:bottom w:val="single" w:sz="6" w:space="0" w:color="auto"/>
            </w:tcBorders>
          </w:tcPr>
          <w:p w:rsidR="005527B7" w:rsidRDefault="005527B7">
            <w:pPr>
              <w:snapToGrid w:val="0"/>
              <w:rPr>
                <w:rFonts w:ascii="宋体" w:eastAsia="宋体" w:hAnsi="宋体"/>
                <w:sz w:val="18"/>
              </w:rPr>
            </w:pPr>
            <w:r>
              <w:rPr>
                <w:rFonts w:ascii="宋体" w:eastAsia="宋体" w:hAnsi="宋体" w:hint="eastAsia"/>
                <w:sz w:val="18"/>
              </w:rPr>
              <w:t>TransactionTime</w:t>
            </w:r>
          </w:p>
        </w:tc>
        <w:tc>
          <w:tcPr>
            <w:tcW w:w="720" w:type="dxa"/>
            <w:tcBorders>
              <w:bottom w:val="single" w:sz="6" w:space="0" w:color="auto"/>
            </w:tcBorders>
          </w:tcPr>
          <w:p w:rsidR="005527B7" w:rsidRDefault="005527B7">
            <w:pPr>
              <w:snapToGrid w:val="0"/>
              <w:rPr>
                <w:rFonts w:ascii="宋体" w:eastAsia="宋体" w:hAnsi="宋体"/>
                <w:sz w:val="18"/>
              </w:rPr>
            </w:pPr>
            <w:r>
              <w:rPr>
                <w:rFonts w:ascii="宋体" w:eastAsia="宋体" w:hAnsi="宋体"/>
                <w:sz w:val="18"/>
              </w:rPr>
              <w:t>A</w:t>
            </w:r>
          </w:p>
        </w:tc>
        <w:tc>
          <w:tcPr>
            <w:tcW w:w="950" w:type="dxa"/>
            <w:tcBorders>
              <w:bottom w:val="single" w:sz="6" w:space="0" w:color="auto"/>
            </w:tcBorders>
          </w:tcPr>
          <w:p w:rsidR="005527B7" w:rsidRDefault="005527B7">
            <w:pPr>
              <w:snapToGrid w:val="0"/>
              <w:rPr>
                <w:rFonts w:ascii="宋体" w:eastAsia="宋体" w:hAnsi="宋体" w:hint="eastAsia"/>
                <w:sz w:val="18"/>
              </w:rPr>
            </w:pPr>
            <w:r>
              <w:rPr>
                <w:rFonts w:ascii="宋体" w:eastAsia="宋体" w:hAnsi="宋体"/>
                <w:sz w:val="18"/>
              </w:rPr>
              <w:t>6</w:t>
            </w:r>
          </w:p>
        </w:tc>
        <w:tc>
          <w:tcPr>
            <w:tcW w:w="2030" w:type="dxa"/>
            <w:tcBorders>
              <w:bottom w:val="single" w:sz="6"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交易发生时间</w:t>
            </w:r>
          </w:p>
        </w:tc>
        <w:tc>
          <w:tcPr>
            <w:tcW w:w="2390" w:type="dxa"/>
            <w:tcBorders>
              <w:bottom w:val="single" w:sz="6"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格式为：HHMMSS</w:t>
            </w:r>
          </w:p>
        </w:tc>
        <w:tc>
          <w:tcPr>
            <w:tcW w:w="620" w:type="dxa"/>
            <w:tcBorders>
              <w:bottom w:val="single" w:sz="6" w:space="0" w:color="auto"/>
            </w:tcBorders>
          </w:tcPr>
          <w:p w:rsidR="005527B7" w:rsidRDefault="005527B7">
            <w:pPr>
              <w:tabs>
                <w:tab w:val="center" w:pos="202"/>
              </w:tabs>
              <w:snapToGrid w:val="0"/>
              <w:rPr>
                <w:rFonts w:ascii="宋体" w:eastAsia="宋体" w:hAnsi="宋体" w:hint="eastAsia"/>
                <w:sz w:val="18"/>
              </w:rPr>
            </w:pPr>
            <w:r>
              <w:rPr>
                <w:rFonts w:ascii="宋体" w:eastAsia="宋体" w:hAnsi="宋体"/>
                <w:sz w:val="18"/>
              </w:rPr>
              <w:tab/>
            </w:r>
            <w:r>
              <w:rPr>
                <w:rFonts w:ascii="宋体" w:eastAsia="宋体" w:hAnsi="宋体" w:hint="eastAsia"/>
                <w:sz w:val="18"/>
              </w:rPr>
              <w:t>Y</w:t>
            </w:r>
          </w:p>
        </w:tc>
      </w:tr>
      <w:tr w:rsidR="005527B7">
        <w:tblPrEx>
          <w:tblCellMar>
            <w:top w:w="0" w:type="dxa"/>
            <w:bottom w:w="0" w:type="dxa"/>
          </w:tblCellMar>
        </w:tblPrEx>
        <w:trPr>
          <w:cantSplit/>
          <w:jc w:val="center"/>
        </w:trPr>
        <w:tc>
          <w:tcPr>
            <w:tcW w:w="648" w:type="dxa"/>
            <w:tcBorders>
              <w:top w:val="single" w:sz="6" w:space="0" w:color="auto"/>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98</w:t>
            </w:r>
          </w:p>
        </w:tc>
        <w:tc>
          <w:tcPr>
            <w:tcW w:w="2182"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IndividualOrInstitution</w:t>
            </w:r>
          </w:p>
        </w:tc>
        <w:tc>
          <w:tcPr>
            <w:tcW w:w="720"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个人/机构标志</w:t>
            </w:r>
          </w:p>
        </w:tc>
        <w:tc>
          <w:tcPr>
            <w:tcW w:w="239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Borders>
              <w:top w:val="single" w:sz="6" w:space="0" w:color="auto"/>
              <w:bottom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color w:val="000000"/>
                <w:sz w:val="18"/>
              </w:rPr>
              <w:t>N</w:t>
            </w:r>
          </w:p>
        </w:tc>
      </w:tr>
      <w:tr w:rsidR="005527B7">
        <w:tblPrEx>
          <w:tblCellMar>
            <w:top w:w="0" w:type="dxa"/>
            <w:bottom w:w="0" w:type="dxa"/>
          </w:tblCellMar>
        </w:tblPrEx>
        <w:trPr>
          <w:cantSplit/>
          <w:jc w:val="center"/>
        </w:trPr>
        <w:tc>
          <w:tcPr>
            <w:tcW w:w="648" w:type="dxa"/>
            <w:tcBorders>
              <w:top w:val="single" w:sz="6" w:space="0" w:color="auto"/>
              <w:bottom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122</w:t>
            </w:r>
          </w:p>
        </w:tc>
        <w:tc>
          <w:tcPr>
            <w:tcW w:w="2182"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AccountAbbr</w:t>
            </w:r>
          </w:p>
        </w:tc>
        <w:tc>
          <w:tcPr>
            <w:tcW w:w="720" w:type="dxa"/>
            <w:tcBorders>
              <w:top w:val="single" w:sz="6" w:space="0" w:color="auto"/>
              <w:bottom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投资人户名简称</w:t>
            </w:r>
          </w:p>
        </w:tc>
        <w:tc>
          <w:tcPr>
            <w:tcW w:w="2390" w:type="dxa"/>
            <w:tcBorders>
              <w:top w:val="single" w:sz="6" w:space="0" w:color="auto"/>
              <w:bottom w:val="single" w:sz="6" w:space="0" w:color="auto"/>
            </w:tcBorders>
          </w:tcPr>
          <w:p w:rsidR="005527B7" w:rsidRDefault="005527B7">
            <w:pPr>
              <w:snapToGrid w:val="0"/>
              <w:rPr>
                <w:rFonts w:ascii="宋体" w:eastAsia="宋体" w:hAnsi="宋体" w:hint="eastAsia"/>
                <w:color w:val="000000"/>
                <w:sz w:val="18"/>
              </w:rPr>
            </w:pPr>
          </w:p>
        </w:tc>
        <w:tc>
          <w:tcPr>
            <w:tcW w:w="620" w:type="dxa"/>
            <w:tcBorders>
              <w:top w:val="single" w:sz="6" w:space="0" w:color="auto"/>
              <w:bottom w:val="single" w:sz="6"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N</w:t>
            </w:r>
          </w:p>
        </w:tc>
      </w:tr>
      <w:tr w:rsidR="005527B7">
        <w:tblPrEx>
          <w:tblCellMar>
            <w:top w:w="0" w:type="dxa"/>
            <w:bottom w:w="0" w:type="dxa"/>
          </w:tblCellMar>
        </w:tblPrEx>
        <w:trPr>
          <w:cantSplit/>
          <w:jc w:val="center"/>
        </w:trPr>
        <w:tc>
          <w:tcPr>
            <w:tcW w:w="648" w:type="dxa"/>
            <w:tcBorders>
              <w:top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137</w:t>
            </w:r>
          </w:p>
        </w:tc>
        <w:tc>
          <w:tcPr>
            <w:tcW w:w="2182" w:type="dxa"/>
            <w:tcBorders>
              <w:top w:val="single" w:sz="6" w:space="0" w:color="auto"/>
            </w:tcBorders>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TASerialNO</w:t>
            </w:r>
          </w:p>
        </w:tc>
        <w:tc>
          <w:tcPr>
            <w:tcW w:w="720" w:type="dxa"/>
            <w:tcBorders>
              <w:top w:val="single" w:sz="6" w:space="0" w:color="auto"/>
            </w:tcBorders>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Borders>
              <w:top w:val="single" w:sz="6" w:space="0" w:color="auto"/>
            </w:tcBorders>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20</w:t>
            </w:r>
          </w:p>
        </w:tc>
        <w:tc>
          <w:tcPr>
            <w:tcW w:w="2030" w:type="dxa"/>
            <w:tcBorders>
              <w:top w:val="single" w:sz="6" w:space="0" w:color="auto"/>
            </w:tcBorders>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TA确认交易流水号</w:t>
            </w:r>
          </w:p>
        </w:tc>
        <w:tc>
          <w:tcPr>
            <w:tcW w:w="2390" w:type="dxa"/>
            <w:tcBorders>
              <w:top w:val="single" w:sz="6" w:space="0" w:color="auto"/>
            </w:tcBorders>
          </w:tcPr>
          <w:p w:rsidR="005527B7" w:rsidRDefault="005527B7">
            <w:pPr>
              <w:snapToGrid w:val="0"/>
              <w:jc w:val="left"/>
              <w:rPr>
                <w:rFonts w:ascii="宋体" w:eastAsia="宋体" w:hAnsi="宋体" w:hint="eastAsia"/>
                <w:color w:val="000000"/>
                <w:sz w:val="18"/>
              </w:rPr>
            </w:pPr>
          </w:p>
        </w:tc>
        <w:tc>
          <w:tcPr>
            <w:tcW w:w="620" w:type="dxa"/>
            <w:tcBorders>
              <w:top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171</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AccountCard</w:t>
            </w:r>
            <w:r>
              <w:rPr>
                <w:rFonts w:ascii="宋体" w:eastAsia="宋体" w:hAnsi="宋体" w:hint="eastAsia"/>
                <w:color w:val="000000"/>
                <w:sz w:val="18"/>
              </w:rPr>
              <w: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基金账户卡的凭证号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widowControl/>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256</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FromTAFlag</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是否注册登记人发起业务标志</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0-由销售人发起，</w:t>
            </w:r>
          </w:p>
          <w:p w:rsidR="005527B7" w:rsidRDefault="005527B7">
            <w:pPr>
              <w:snapToGrid w:val="0"/>
              <w:rPr>
                <w:rFonts w:ascii="宋体" w:eastAsia="宋体" w:hAnsi="宋体" w:hint="eastAsia"/>
                <w:sz w:val="18"/>
              </w:rPr>
            </w:pPr>
            <w:r>
              <w:rPr>
                <w:rFonts w:ascii="宋体" w:eastAsia="宋体" w:hAnsi="宋体" w:hint="eastAsia"/>
                <w:sz w:val="18"/>
              </w:rPr>
              <w:t>1-由注册登记人发起</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Default="005527B7">
            <w:pPr>
              <w:snapToGrid w:val="0"/>
              <w:jc w:val="center"/>
              <w:rPr>
                <w:rFonts w:ascii="宋体" w:eastAsia="宋体" w:hAnsi="宋体" w:hint="eastAsia"/>
                <w:color w:val="FF0000"/>
                <w:sz w:val="18"/>
              </w:rPr>
            </w:pPr>
            <w:r>
              <w:rPr>
                <w:rFonts w:ascii="宋体" w:eastAsia="宋体" w:hAnsi="宋体" w:hint="eastAsia"/>
                <w:color w:val="FF0000"/>
                <w:sz w:val="18"/>
              </w:rPr>
              <w:t>254</w:t>
            </w:r>
          </w:p>
        </w:tc>
        <w:tc>
          <w:tcPr>
            <w:tcW w:w="2182"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Specification</w:t>
            </w:r>
          </w:p>
        </w:tc>
        <w:tc>
          <w:tcPr>
            <w:tcW w:w="72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60</w:t>
            </w:r>
          </w:p>
        </w:tc>
        <w:tc>
          <w:tcPr>
            <w:tcW w:w="203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摘要/说明</w:t>
            </w:r>
          </w:p>
        </w:tc>
        <w:tc>
          <w:tcPr>
            <w:tcW w:w="239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对基金账户冻结解冻业务，可填入</w:t>
            </w:r>
            <w:r>
              <w:rPr>
                <w:rFonts w:ascii="宋体" w:eastAsia="宋体" w:hAnsi="宋体" w:hint="eastAsia"/>
                <w:color w:val="FF0000"/>
                <w:kern w:val="0"/>
                <w:sz w:val="18"/>
              </w:rPr>
              <w:t>填入法律文号、质押合同编号等信息</w:t>
            </w:r>
          </w:p>
        </w:tc>
        <w:tc>
          <w:tcPr>
            <w:tcW w:w="620" w:type="dxa"/>
          </w:tcPr>
          <w:p w:rsidR="005527B7" w:rsidRDefault="005527B7">
            <w:pPr>
              <w:snapToGrid w:val="0"/>
              <w:jc w:val="center"/>
              <w:rPr>
                <w:rFonts w:ascii="宋体" w:eastAsia="宋体" w:hAnsi="宋体" w:hint="eastAsia"/>
                <w:color w:val="FF0000"/>
                <w:sz w:val="18"/>
              </w:rPr>
            </w:pPr>
            <w:r>
              <w:rPr>
                <w:rFonts w:ascii="宋体" w:eastAsia="宋体" w:hAnsi="宋体" w:hint="eastAsia"/>
                <w:color w:val="FF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FF0000"/>
                <w:sz w:val="18"/>
              </w:rPr>
            </w:pPr>
            <w:r>
              <w:rPr>
                <w:rFonts w:ascii="宋体" w:eastAsia="宋体" w:hAnsi="宋体"/>
                <w:color w:val="FF0000"/>
                <w:sz w:val="18"/>
              </w:rPr>
              <w:t>29</w:t>
            </w:r>
          </w:p>
        </w:tc>
        <w:tc>
          <w:tcPr>
            <w:tcW w:w="2182"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RegionCode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A</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4</w:t>
            </w:r>
          </w:p>
        </w:tc>
        <w:tc>
          <w:tcPr>
            <w:tcW w:w="203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交易所在地区编号</w:t>
            </w:r>
          </w:p>
        </w:tc>
        <w:tc>
          <w:tcPr>
            <w:tcW w:w="2390" w:type="dxa"/>
          </w:tcPr>
          <w:p w:rsidR="005527B7" w:rsidRDefault="005527B7">
            <w:pPr>
              <w:snapToGrid w:val="0"/>
              <w:rPr>
                <w:rFonts w:ascii="宋体" w:eastAsia="宋体" w:hAnsi="宋体" w:hint="eastAsia"/>
                <w:color w:val="FF0000"/>
                <w:sz w:val="18"/>
              </w:rPr>
            </w:pPr>
          </w:p>
        </w:tc>
        <w:tc>
          <w:tcPr>
            <w:tcW w:w="620" w:type="dxa"/>
          </w:tcPr>
          <w:p w:rsidR="005527B7" w:rsidRDefault="005527B7">
            <w:pPr>
              <w:snapToGrid w:val="0"/>
              <w:jc w:val="center"/>
              <w:rPr>
                <w:rFonts w:ascii="宋体" w:eastAsia="宋体" w:hAnsi="宋体"/>
                <w:color w:val="FF0000"/>
                <w:sz w:val="18"/>
              </w:rPr>
            </w:pPr>
            <w:r>
              <w:rPr>
                <w:rFonts w:ascii="宋体" w:eastAsia="宋体" w:hAnsi="宋体"/>
                <w:color w:val="FF0000"/>
                <w:sz w:val="18"/>
              </w:rPr>
              <w:t>N</w:t>
            </w:r>
          </w:p>
        </w:tc>
      </w:tr>
      <w:tr w:rsidR="005364BA">
        <w:tblPrEx>
          <w:tblCellMar>
            <w:top w:w="0" w:type="dxa"/>
            <w:bottom w:w="0" w:type="dxa"/>
          </w:tblCellMar>
        </w:tblPrEx>
        <w:trPr>
          <w:cantSplit/>
          <w:jc w:val="center"/>
        </w:trPr>
        <w:tc>
          <w:tcPr>
            <w:tcW w:w="648" w:type="dxa"/>
          </w:tcPr>
          <w:p w:rsidR="005364BA" w:rsidRDefault="005364BA" w:rsidP="00693ABE">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60</w:t>
            </w:r>
          </w:p>
        </w:tc>
        <w:tc>
          <w:tcPr>
            <w:tcW w:w="2182" w:type="dxa"/>
          </w:tcPr>
          <w:p w:rsidR="005364BA" w:rsidRDefault="005364BA" w:rsidP="00693ABE">
            <w:pPr>
              <w:snapToGrid w:val="0"/>
              <w:rPr>
                <w:rFonts w:ascii="宋体" w:eastAsia="宋体" w:hAnsi="宋体"/>
                <w:color w:val="000000"/>
                <w:sz w:val="18"/>
              </w:rPr>
            </w:pPr>
            <w:r>
              <w:rPr>
                <w:rFonts w:ascii="宋体" w:eastAsia="宋体" w:hAnsi="宋体" w:hint="eastAsia"/>
                <w:color w:val="000000"/>
                <w:sz w:val="18"/>
              </w:rPr>
              <w:t>FrozenCaus</w:t>
            </w:r>
            <w:r>
              <w:rPr>
                <w:rFonts w:ascii="宋体" w:eastAsia="宋体" w:hAnsi="宋体"/>
                <w:color w:val="000000"/>
                <w:sz w:val="18"/>
              </w:rPr>
              <w:t>e</w:t>
            </w:r>
          </w:p>
        </w:tc>
        <w:tc>
          <w:tcPr>
            <w:tcW w:w="720" w:type="dxa"/>
          </w:tcPr>
          <w:p w:rsidR="005364BA" w:rsidRDefault="005364BA" w:rsidP="00693ABE">
            <w:pPr>
              <w:snapToGrid w:val="0"/>
              <w:rPr>
                <w:rFonts w:ascii="宋体" w:eastAsia="宋体" w:hAnsi="宋体"/>
                <w:color w:val="000000"/>
                <w:sz w:val="18"/>
              </w:rPr>
            </w:pPr>
            <w:r>
              <w:rPr>
                <w:rFonts w:ascii="宋体" w:eastAsia="宋体" w:hAnsi="宋体"/>
                <w:color w:val="000000"/>
                <w:sz w:val="18"/>
              </w:rPr>
              <w:t>A</w:t>
            </w:r>
          </w:p>
        </w:tc>
        <w:tc>
          <w:tcPr>
            <w:tcW w:w="950" w:type="dxa"/>
          </w:tcPr>
          <w:p w:rsidR="005364BA" w:rsidRDefault="005364BA" w:rsidP="00693ABE">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364BA" w:rsidRDefault="005364BA" w:rsidP="00693ABE">
            <w:pPr>
              <w:snapToGrid w:val="0"/>
              <w:rPr>
                <w:rFonts w:ascii="宋体" w:eastAsia="宋体" w:hAnsi="宋体" w:hint="eastAsia"/>
                <w:color w:val="000000"/>
                <w:sz w:val="18"/>
              </w:rPr>
            </w:pPr>
            <w:r>
              <w:rPr>
                <w:rFonts w:ascii="宋体" w:eastAsia="宋体" w:hAnsi="宋体" w:hint="eastAsia"/>
                <w:color w:val="000000"/>
                <w:sz w:val="18"/>
              </w:rPr>
              <w:t>冻结原因</w:t>
            </w:r>
          </w:p>
        </w:tc>
        <w:tc>
          <w:tcPr>
            <w:tcW w:w="2390" w:type="dxa"/>
          </w:tcPr>
          <w:p w:rsidR="005364BA" w:rsidRDefault="005364BA" w:rsidP="00693ABE">
            <w:pPr>
              <w:snapToGrid w:val="0"/>
              <w:rPr>
                <w:rFonts w:ascii="宋体" w:eastAsia="宋体" w:hAnsi="宋体" w:hint="eastAsia"/>
                <w:sz w:val="18"/>
              </w:rPr>
            </w:pPr>
            <w:r>
              <w:rPr>
                <w:rFonts w:ascii="宋体" w:eastAsia="宋体" w:hAnsi="宋体" w:hint="eastAsia"/>
                <w:sz w:val="18"/>
              </w:rPr>
              <w:t>0</w:t>
            </w:r>
            <w:r>
              <w:rPr>
                <w:rFonts w:ascii="宋体" w:eastAsia="宋体" w:hAnsi="宋体"/>
                <w:sz w:val="18"/>
              </w:rPr>
              <w:t>-</w:t>
            </w:r>
            <w:r>
              <w:rPr>
                <w:rFonts w:ascii="宋体" w:eastAsia="宋体" w:hAnsi="宋体" w:hint="eastAsia"/>
                <w:sz w:val="18"/>
              </w:rPr>
              <w:t>司法冻结，1-柜台冻结</w:t>
            </w:r>
          </w:p>
          <w:p w:rsidR="005364BA" w:rsidRDefault="005364BA" w:rsidP="00693ABE">
            <w:pPr>
              <w:snapToGrid w:val="0"/>
              <w:rPr>
                <w:rFonts w:ascii="宋体" w:eastAsia="宋体" w:hAnsi="宋体" w:hint="eastAsia"/>
                <w:color w:val="000000"/>
                <w:sz w:val="18"/>
              </w:rPr>
            </w:pPr>
            <w:r>
              <w:rPr>
                <w:rFonts w:ascii="宋体" w:eastAsia="宋体" w:hAnsi="宋体" w:hint="eastAsia"/>
                <w:sz w:val="18"/>
              </w:rPr>
              <w:t>2-质押冻结，3-质押</w:t>
            </w:r>
            <w:r w:rsidR="00DC5EA5">
              <w:rPr>
                <w:rFonts w:ascii="宋体" w:eastAsia="宋体" w:hAnsi="宋体" w:hint="eastAsia"/>
                <w:sz w:val="18"/>
              </w:rPr>
              <w:t>、</w:t>
            </w:r>
            <w:r>
              <w:rPr>
                <w:rFonts w:ascii="宋体" w:eastAsia="宋体" w:hAnsi="宋体" w:hint="eastAsia"/>
                <w:sz w:val="18"/>
              </w:rPr>
              <w:t>司法</w:t>
            </w:r>
            <w:r w:rsidR="00DC5EA5">
              <w:rPr>
                <w:rFonts w:ascii="宋体" w:eastAsia="宋体" w:hAnsi="宋体" w:hint="eastAsia"/>
                <w:sz w:val="18"/>
              </w:rPr>
              <w:t>双重</w:t>
            </w:r>
            <w:r>
              <w:rPr>
                <w:rFonts w:ascii="宋体" w:eastAsia="宋体" w:hAnsi="宋体" w:hint="eastAsia"/>
                <w:sz w:val="18"/>
              </w:rPr>
              <w:t>冻结</w:t>
            </w:r>
            <w:r w:rsidR="00DC5EA5">
              <w:rPr>
                <w:rFonts w:ascii="宋体" w:eastAsia="宋体" w:hAnsi="宋体" w:hint="eastAsia"/>
                <w:sz w:val="18"/>
              </w:rPr>
              <w:t xml:space="preserve"> </w:t>
            </w:r>
            <w:r>
              <w:rPr>
                <w:rFonts w:ascii="宋体" w:eastAsia="宋体" w:hAnsi="宋体" w:hint="eastAsia"/>
                <w:sz w:val="18"/>
              </w:rPr>
              <w:t>4-柜台</w:t>
            </w:r>
            <w:r w:rsidR="00DC5EA5">
              <w:rPr>
                <w:rFonts w:ascii="宋体" w:eastAsia="宋体" w:hAnsi="宋体" w:hint="eastAsia"/>
                <w:sz w:val="18"/>
              </w:rPr>
              <w:t>、</w:t>
            </w:r>
            <w:r>
              <w:rPr>
                <w:rFonts w:ascii="宋体" w:eastAsia="宋体" w:hAnsi="宋体"/>
                <w:sz w:val="18"/>
              </w:rPr>
              <w:t>司法</w:t>
            </w:r>
            <w:r w:rsidR="00DC5EA5">
              <w:rPr>
                <w:rFonts w:ascii="宋体" w:eastAsia="宋体" w:hAnsi="宋体" w:hint="eastAsia"/>
                <w:sz w:val="18"/>
              </w:rPr>
              <w:t>双重</w:t>
            </w:r>
            <w:r>
              <w:rPr>
                <w:rFonts w:ascii="宋体" w:eastAsia="宋体" w:hAnsi="宋体" w:hint="eastAsia"/>
                <w:sz w:val="18"/>
              </w:rPr>
              <w:t>冻结</w:t>
            </w:r>
          </w:p>
        </w:tc>
        <w:tc>
          <w:tcPr>
            <w:tcW w:w="620" w:type="dxa"/>
          </w:tcPr>
          <w:p w:rsidR="005364BA" w:rsidRDefault="005364BA" w:rsidP="00693ABE">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364BA">
        <w:tblPrEx>
          <w:tblCellMar>
            <w:top w:w="0" w:type="dxa"/>
            <w:bottom w:w="0" w:type="dxa"/>
          </w:tblCellMar>
        </w:tblPrEx>
        <w:trPr>
          <w:cantSplit/>
          <w:jc w:val="center"/>
        </w:trPr>
        <w:tc>
          <w:tcPr>
            <w:tcW w:w="648" w:type="dxa"/>
          </w:tcPr>
          <w:p w:rsidR="005364BA" w:rsidRDefault="005364BA" w:rsidP="00693ABE">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58</w:t>
            </w:r>
          </w:p>
        </w:tc>
        <w:tc>
          <w:tcPr>
            <w:tcW w:w="2182" w:type="dxa"/>
          </w:tcPr>
          <w:p w:rsidR="005364BA" w:rsidRDefault="005364BA" w:rsidP="00693ABE">
            <w:pPr>
              <w:snapToGrid w:val="0"/>
              <w:rPr>
                <w:rFonts w:ascii="宋体" w:eastAsia="宋体" w:hAnsi="宋体"/>
                <w:color w:val="000000"/>
                <w:sz w:val="18"/>
              </w:rPr>
            </w:pPr>
            <w:r>
              <w:rPr>
                <w:rFonts w:ascii="宋体" w:eastAsia="宋体" w:hAnsi="宋体" w:hint="eastAsia"/>
                <w:color w:val="000000"/>
                <w:sz w:val="18"/>
              </w:rPr>
              <w:t>FreezingDeadline</w:t>
            </w:r>
          </w:p>
        </w:tc>
        <w:tc>
          <w:tcPr>
            <w:tcW w:w="720" w:type="dxa"/>
          </w:tcPr>
          <w:p w:rsidR="005364BA" w:rsidRDefault="005364BA" w:rsidP="00693ABE">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364BA" w:rsidRDefault="005364BA" w:rsidP="00693ABE">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364BA" w:rsidRDefault="005364BA" w:rsidP="00693ABE">
            <w:pPr>
              <w:snapToGrid w:val="0"/>
              <w:rPr>
                <w:rFonts w:ascii="宋体" w:eastAsia="宋体" w:hAnsi="宋体" w:hint="eastAsia"/>
                <w:color w:val="000000"/>
                <w:sz w:val="18"/>
              </w:rPr>
            </w:pPr>
            <w:r>
              <w:rPr>
                <w:rFonts w:ascii="宋体" w:eastAsia="宋体" w:hAnsi="宋体" w:hint="eastAsia"/>
                <w:color w:val="000000"/>
                <w:sz w:val="18"/>
              </w:rPr>
              <w:t>冻结截止日期</w:t>
            </w:r>
          </w:p>
        </w:tc>
        <w:tc>
          <w:tcPr>
            <w:tcW w:w="2390" w:type="dxa"/>
          </w:tcPr>
          <w:p w:rsidR="005364BA" w:rsidRDefault="005364BA" w:rsidP="00693ABE">
            <w:pPr>
              <w:snapToGrid w:val="0"/>
              <w:rPr>
                <w:rFonts w:ascii="宋体" w:eastAsia="宋体" w:hAnsi="宋体"/>
                <w:color w:val="000000"/>
                <w:sz w:val="18"/>
              </w:rPr>
            </w:pPr>
            <w:r>
              <w:rPr>
                <w:rFonts w:ascii="宋体" w:eastAsia="宋体" w:hAnsi="宋体" w:hint="eastAsia"/>
                <w:color w:val="000000"/>
                <w:sz w:val="18"/>
              </w:rPr>
              <w:t>格式为：YYYYMMDD</w:t>
            </w:r>
          </w:p>
        </w:tc>
        <w:tc>
          <w:tcPr>
            <w:tcW w:w="620" w:type="dxa"/>
          </w:tcPr>
          <w:p w:rsidR="005364BA" w:rsidRDefault="005364BA" w:rsidP="00693ABE">
            <w:pPr>
              <w:snapToGrid w:val="0"/>
              <w:jc w:val="center"/>
              <w:rPr>
                <w:rFonts w:ascii="宋体" w:eastAsia="宋体" w:hAnsi="宋体" w:hint="eastAsia"/>
                <w:color w:val="000000"/>
                <w:sz w:val="18"/>
              </w:rPr>
            </w:pPr>
            <w:r>
              <w:rPr>
                <w:rFonts w:ascii="宋体" w:eastAsia="宋体" w:hAnsi="宋体" w:hint="eastAsia"/>
                <w:color w:val="000000"/>
                <w:sz w:val="18"/>
              </w:rPr>
              <w:t>N</w:t>
            </w:r>
          </w:p>
        </w:tc>
      </w:tr>
    </w:tbl>
    <w:p w:rsidR="005527B7" w:rsidRDefault="005527B7">
      <w:pPr>
        <w:rPr>
          <w:rFonts w:hint="eastAsia"/>
          <w:sz w:val="15"/>
        </w:rPr>
      </w:pPr>
    </w:p>
    <w:p w:rsidR="005527B7" w:rsidRDefault="005527B7">
      <w:pPr>
        <w:pStyle w:val="afff8"/>
      </w:pPr>
      <w:bookmarkStart w:id="345" w:name="_Toc40429159"/>
      <w:bookmarkStart w:id="346" w:name="_Toc57800324"/>
      <w:bookmarkStart w:id="347" w:name="_Toc272323205"/>
      <w:bookmarkStart w:id="348" w:name="_Toc274742062"/>
      <w:bookmarkStart w:id="349" w:name="_Toc274742240"/>
      <w:bookmarkStart w:id="350" w:name="_Toc274742325"/>
      <w:bookmarkStart w:id="351" w:name="_Toc274742410"/>
      <w:bookmarkStart w:id="352" w:name="_Toc279759774"/>
      <w:bookmarkStart w:id="353" w:name="_Toc281919267"/>
      <w:bookmarkStart w:id="354" w:name="_Toc281981515"/>
      <w:bookmarkStart w:id="355" w:name="_Toc282517245"/>
      <w:bookmarkStart w:id="356" w:name="_Toc283717211"/>
      <w:bookmarkStart w:id="357" w:name="_Toc283800732"/>
      <w:bookmarkStart w:id="358" w:name="_Toc286320647"/>
      <w:bookmarkStart w:id="359" w:name="_Toc287256074"/>
      <w:bookmarkStart w:id="360" w:name="_Toc290644785"/>
      <w:bookmarkStart w:id="361" w:name="_Toc499714502"/>
      <w:r>
        <w:rPr>
          <w:rFonts w:hint="eastAsia"/>
        </w:rPr>
        <w:t>基金账户冻结申请</w:t>
      </w:r>
      <w:r>
        <w:t>(</w:t>
      </w:r>
      <w:r>
        <w:rPr>
          <w:rFonts w:hint="eastAsia"/>
        </w:rPr>
        <w:t>004)</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rsidR="005527B7" w:rsidRDefault="005527B7">
      <w:pPr>
        <w:pStyle w:val="af1"/>
        <w:ind w:firstLine="420"/>
        <w:rPr>
          <w:rFonts w:hint="eastAsia"/>
        </w:rPr>
      </w:pPr>
      <w:r>
        <w:rPr>
          <w:rFonts w:hint="eastAsia"/>
        </w:rPr>
        <w:t>基金账户冻结申请是投资人或司法等有关部门对投资人的基金账户提出冻结的申请。</w:t>
      </w:r>
    </w:p>
    <w:p w:rsidR="005527B7" w:rsidRDefault="005527B7">
      <w:pPr>
        <w:pStyle w:val="af1"/>
        <w:ind w:firstLine="420"/>
        <w:rPr>
          <w:rFonts w:hint="eastAsia"/>
        </w:rPr>
      </w:pPr>
      <w:r>
        <w:rPr>
          <w:rFonts w:hint="eastAsia"/>
        </w:rPr>
        <w:t>需要交换的数据项见表9。</w:t>
      </w:r>
    </w:p>
    <w:p w:rsidR="005527B7" w:rsidRDefault="005527B7">
      <w:pPr>
        <w:pStyle w:val="a"/>
        <w:rPr>
          <w:rFonts w:hint="eastAsia"/>
        </w:rPr>
      </w:pPr>
      <w:r>
        <w:rPr>
          <w:rFonts w:hint="eastAsia"/>
        </w:rPr>
        <w:t>基金账户冻结申请数据</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6"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6"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cantSplit/>
          <w:jc w:val="center"/>
        </w:trPr>
        <w:tc>
          <w:tcPr>
            <w:tcW w:w="648" w:type="dxa"/>
            <w:tcBorders>
              <w:top w:val="single" w:sz="6" w:space="0" w:color="auto"/>
              <w:left w:val="single" w:sz="12" w:space="0" w:color="auto"/>
              <w:bottom w:val="single" w:sz="6" w:space="0" w:color="auto"/>
              <w:right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6" w:space="0" w:color="auto"/>
              <w:left w:val="single" w:sz="6" w:space="0" w:color="auto"/>
              <w:bottom w:val="single" w:sz="6" w:space="0" w:color="auto"/>
              <w:right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6" w:space="0" w:color="auto"/>
              <w:left w:val="single" w:sz="6" w:space="0" w:color="auto"/>
              <w:bottom w:val="single" w:sz="6" w:space="0" w:color="auto"/>
              <w:right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6" w:space="0" w:color="auto"/>
              <w:left w:val="single" w:sz="6" w:space="0" w:color="auto"/>
              <w:bottom w:val="single" w:sz="6" w:space="0" w:color="auto"/>
              <w:right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6" w:space="0" w:color="auto"/>
              <w:left w:val="single" w:sz="6" w:space="0" w:color="auto"/>
              <w:bottom w:val="single" w:sz="6" w:space="0" w:color="auto"/>
              <w:right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6" w:space="0" w:color="auto"/>
              <w:left w:val="single" w:sz="6" w:space="0" w:color="auto"/>
              <w:bottom w:val="single" w:sz="6" w:space="0" w:color="auto"/>
              <w:right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6" w:space="0" w:color="auto"/>
              <w:left w:val="single" w:sz="6" w:space="0" w:color="auto"/>
              <w:bottom w:val="single" w:sz="6" w:space="0" w:color="auto"/>
              <w:right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6"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60</w:t>
            </w:r>
          </w:p>
        </w:tc>
        <w:tc>
          <w:tcPr>
            <w:tcW w:w="2182" w:type="dxa"/>
            <w:tcBorders>
              <w:top w:val="single" w:sz="6"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FrozenCaus</w:t>
            </w:r>
            <w:r>
              <w:rPr>
                <w:rFonts w:ascii="宋体" w:eastAsia="宋体" w:hAnsi="宋体"/>
                <w:color w:val="000000"/>
                <w:sz w:val="18"/>
              </w:rPr>
              <w:t>e</w:t>
            </w:r>
          </w:p>
        </w:tc>
        <w:tc>
          <w:tcPr>
            <w:tcW w:w="720" w:type="dxa"/>
            <w:tcBorders>
              <w:top w:val="single" w:sz="6"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Borders>
              <w:top w:val="single" w:sz="6"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冻结原因</w:t>
            </w:r>
          </w:p>
        </w:tc>
        <w:tc>
          <w:tcPr>
            <w:tcW w:w="2390" w:type="dxa"/>
            <w:tcBorders>
              <w:top w:val="single" w:sz="6" w:space="0" w:color="auto"/>
            </w:tcBorders>
          </w:tcPr>
          <w:p w:rsidR="00DC5EA5" w:rsidRDefault="00DC5EA5" w:rsidP="00DC5EA5">
            <w:pPr>
              <w:snapToGrid w:val="0"/>
              <w:rPr>
                <w:rFonts w:ascii="宋体" w:eastAsia="宋体" w:hAnsi="宋体" w:hint="eastAsia"/>
                <w:sz w:val="18"/>
              </w:rPr>
            </w:pPr>
            <w:r>
              <w:rPr>
                <w:rFonts w:ascii="宋体" w:eastAsia="宋体" w:hAnsi="宋体" w:hint="eastAsia"/>
                <w:sz w:val="18"/>
              </w:rPr>
              <w:t>0</w:t>
            </w:r>
            <w:r>
              <w:rPr>
                <w:rFonts w:ascii="宋体" w:eastAsia="宋体" w:hAnsi="宋体"/>
                <w:sz w:val="18"/>
              </w:rPr>
              <w:t>-</w:t>
            </w:r>
            <w:r>
              <w:rPr>
                <w:rFonts w:ascii="宋体" w:eastAsia="宋体" w:hAnsi="宋体" w:hint="eastAsia"/>
                <w:sz w:val="18"/>
              </w:rPr>
              <w:t>司法冻结，1-柜台冻结</w:t>
            </w:r>
          </w:p>
          <w:p w:rsidR="005527B7" w:rsidRDefault="00DC5EA5" w:rsidP="00DC5EA5">
            <w:pPr>
              <w:snapToGrid w:val="0"/>
              <w:rPr>
                <w:rFonts w:ascii="宋体" w:eastAsia="宋体" w:hAnsi="宋体" w:hint="eastAsia"/>
                <w:sz w:val="18"/>
              </w:rPr>
            </w:pPr>
            <w:r>
              <w:rPr>
                <w:rFonts w:ascii="宋体" w:eastAsia="宋体" w:hAnsi="宋体" w:hint="eastAsia"/>
                <w:sz w:val="18"/>
              </w:rPr>
              <w:t>2-质押冻结，3-质押、司法双重冻结 4-柜台、</w:t>
            </w:r>
            <w:r>
              <w:rPr>
                <w:rFonts w:ascii="宋体" w:eastAsia="宋体" w:hAnsi="宋体"/>
                <w:sz w:val="18"/>
              </w:rPr>
              <w:t>司法</w:t>
            </w:r>
            <w:r>
              <w:rPr>
                <w:rFonts w:ascii="宋体" w:eastAsia="宋体" w:hAnsi="宋体" w:hint="eastAsia"/>
                <w:sz w:val="18"/>
              </w:rPr>
              <w:t>双重冻结</w:t>
            </w:r>
          </w:p>
        </w:tc>
        <w:tc>
          <w:tcPr>
            <w:tcW w:w="620" w:type="dxa"/>
            <w:tcBorders>
              <w:top w:val="single" w:sz="6"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58</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FreezingDeadline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冻结截止日期</w:t>
            </w:r>
          </w:p>
        </w:tc>
        <w:tc>
          <w:tcPr>
            <w:tcW w:w="239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20" w:type="dxa"/>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90" w:type="dxa"/>
          </w:tcPr>
          <w:p w:rsidR="005527B7" w:rsidRDefault="005527B7">
            <w:pPr>
              <w:snapToGrid w:val="0"/>
              <w:rPr>
                <w:rFonts w:ascii="宋体" w:eastAsia="宋体" w:hAnsi="宋体"/>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20" w:type="dxa"/>
          </w:tcPr>
          <w:p w:rsidR="005527B7" w:rsidRDefault="005527B7">
            <w:pPr>
              <w:pStyle w:val="affa"/>
              <w:tabs>
                <w:tab w:val="clear" w:pos="4153"/>
                <w:tab w:val="clear" w:pos="8306"/>
              </w:tabs>
              <w:rPr>
                <w:rFonts w:ascii="宋体" w:eastAsia="宋体" w:hAnsi="宋体" w:hint="eastAsia"/>
              </w:rPr>
            </w:pPr>
            <w:r>
              <w:rPr>
                <w:rFonts w:ascii="宋体" w:eastAsia="宋体" w:hAnsi="宋体" w:hint="eastAsia"/>
              </w:rPr>
              <w:t>Y</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color w:val="FF0000"/>
                <w:sz w:val="18"/>
              </w:rPr>
            </w:pPr>
            <w:r>
              <w:rPr>
                <w:rFonts w:ascii="宋体" w:eastAsia="宋体" w:hAnsi="宋体" w:hint="eastAsia"/>
                <w:color w:val="FF0000"/>
                <w:sz w:val="18"/>
              </w:rPr>
              <w:t>254</w:t>
            </w:r>
          </w:p>
        </w:tc>
        <w:tc>
          <w:tcPr>
            <w:tcW w:w="2182"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Specification</w:t>
            </w:r>
          </w:p>
        </w:tc>
        <w:tc>
          <w:tcPr>
            <w:tcW w:w="72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60</w:t>
            </w:r>
          </w:p>
        </w:tc>
        <w:tc>
          <w:tcPr>
            <w:tcW w:w="203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摘要/说明</w:t>
            </w:r>
          </w:p>
        </w:tc>
        <w:tc>
          <w:tcPr>
            <w:tcW w:w="2390" w:type="dxa"/>
          </w:tcPr>
          <w:p w:rsidR="005527B7" w:rsidRDefault="005527B7">
            <w:pPr>
              <w:snapToGrid w:val="0"/>
              <w:rPr>
                <w:rFonts w:ascii="宋体" w:eastAsia="宋体" w:hAnsi="宋体" w:hint="eastAsia"/>
                <w:sz w:val="18"/>
              </w:rPr>
            </w:pPr>
            <w:r>
              <w:rPr>
                <w:rFonts w:ascii="宋体" w:eastAsia="宋体" w:hAnsi="宋体" w:hint="eastAsia"/>
                <w:color w:val="FF0000"/>
                <w:sz w:val="18"/>
              </w:rPr>
              <w:t>对基金账户冻结解冻业务，可填入</w:t>
            </w:r>
            <w:r>
              <w:rPr>
                <w:rFonts w:ascii="宋体" w:eastAsia="宋体" w:hAnsi="宋体" w:hint="eastAsia"/>
                <w:color w:val="FF0000"/>
                <w:kern w:val="0"/>
                <w:sz w:val="18"/>
              </w:rPr>
              <w:t>填入法律文号、质押合同编号等信息</w:t>
            </w:r>
          </w:p>
        </w:tc>
        <w:tc>
          <w:tcPr>
            <w:tcW w:w="620" w:type="dxa"/>
          </w:tcPr>
          <w:p w:rsidR="005527B7" w:rsidRDefault="005527B7">
            <w:pPr>
              <w:pStyle w:val="affa"/>
              <w:tabs>
                <w:tab w:val="clear" w:pos="4153"/>
                <w:tab w:val="clear" w:pos="8306"/>
              </w:tabs>
              <w:rPr>
                <w:rFonts w:ascii="宋体" w:eastAsia="宋体" w:hAnsi="宋体" w:hint="eastAsia"/>
                <w:color w:val="FF0000"/>
              </w:rPr>
            </w:pPr>
            <w:r>
              <w:rPr>
                <w:rFonts w:ascii="宋体" w:eastAsia="宋体" w:hAnsi="宋体" w:hint="eastAsia"/>
                <w:color w:val="FF0000"/>
              </w:rPr>
              <w:t>N</w:t>
            </w:r>
          </w:p>
        </w:tc>
      </w:tr>
    </w:tbl>
    <w:p w:rsidR="005527B7" w:rsidRDefault="005527B7">
      <w:pPr>
        <w:pStyle w:val="afff8"/>
      </w:pPr>
      <w:bookmarkStart w:id="362" w:name="_Toc40429160"/>
      <w:bookmarkStart w:id="363" w:name="_Toc57800325"/>
      <w:bookmarkStart w:id="364" w:name="_Toc272323206"/>
      <w:bookmarkStart w:id="365" w:name="_Toc274742063"/>
      <w:bookmarkStart w:id="366" w:name="_Toc274742241"/>
      <w:bookmarkStart w:id="367" w:name="_Toc274742326"/>
      <w:bookmarkStart w:id="368" w:name="_Toc274742411"/>
      <w:bookmarkStart w:id="369" w:name="_Toc279759775"/>
      <w:bookmarkStart w:id="370" w:name="_Toc281919268"/>
      <w:bookmarkStart w:id="371" w:name="_Toc281981516"/>
      <w:bookmarkStart w:id="372" w:name="_Toc282517246"/>
      <w:bookmarkStart w:id="373" w:name="_Toc283717212"/>
      <w:bookmarkStart w:id="374" w:name="_Toc283800733"/>
      <w:bookmarkStart w:id="375" w:name="_Toc286320648"/>
      <w:bookmarkStart w:id="376" w:name="_Toc287256075"/>
      <w:bookmarkStart w:id="377" w:name="_Toc290644786"/>
      <w:bookmarkStart w:id="378" w:name="_Toc499714503"/>
      <w:r>
        <w:rPr>
          <w:rFonts w:hint="eastAsia"/>
        </w:rPr>
        <w:t>基金账户解冻申请</w:t>
      </w:r>
      <w:r>
        <w:t>(</w:t>
      </w:r>
      <w:r>
        <w:rPr>
          <w:rFonts w:hint="eastAsia"/>
        </w:rPr>
        <w:t>005)，基金账户卡解挂申请</w:t>
      </w:r>
      <w:r>
        <w:t>(</w:t>
      </w:r>
      <w:r>
        <w:rPr>
          <w:rFonts w:hint="eastAsia"/>
        </w:rPr>
        <w:t>007</w:t>
      </w:r>
      <w:r>
        <w:t>)</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5527B7" w:rsidRDefault="005527B7">
      <w:pPr>
        <w:pStyle w:val="af1"/>
        <w:ind w:firstLine="420"/>
        <w:rPr>
          <w:rFonts w:hint="eastAsia"/>
        </w:rPr>
      </w:pPr>
      <w:r>
        <w:rPr>
          <w:rFonts w:hint="eastAsia"/>
        </w:rPr>
        <w:t>基金账户解冻申请是投资人或司法等有关部门对投资人的基金账户提出解除冻结的申请。</w:t>
      </w:r>
    </w:p>
    <w:p w:rsidR="005527B7" w:rsidRDefault="005527B7">
      <w:pPr>
        <w:pStyle w:val="af1"/>
        <w:ind w:firstLine="420"/>
        <w:rPr>
          <w:rFonts w:hint="eastAsia"/>
        </w:rPr>
      </w:pPr>
      <w:r>
        <w:rPr>
          <w:rFonts w:hint="eastAsia"/>
        </w:rPr>
        <w:t>基金账户卡解挂申请是指投资人在一定的时间内，提出解除基金账户卡挂失状态的申请。</w:t>
      </w:r>
    </w:p>
    <w:p w:rsidR="005527B7" w:rsidRDefault="005527B7">
      <w:pPr>
        <w:pStyle w:val="af1"/>
        <w:ind w:firstLine="420"/>
        <w:rPr>
          <w:rFonts w:hint="eastAsia"/>
        </w:rPr>
      </w:pPr>
      <w:r>
        <w:rPr>
          <w:rFonts w:hint="eastAsia"/>
        </w:rPr>
        <w:t>需要交换的数据项见表10。</w:t>
      </w:r>
    </w:p>
    <w:p w:rsidR="005527B7" w:rsidRDefault="005527B7">
      <w:pPr>
        <w:pStyle w:val="a"/>
        <w:rPr>
          <w:rFonts w:hint="eastAsia"/>
        </w:rPr>
      </w:pPr>
      <w:r>
        <w:rPr>
          <w:rFonts w:hint="eastAsia"/>
        </w:rPr>
        <w:t>账户解冻/账户卡解挂申请数据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60</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FrozenCaus</w:t>
            </w:r>
            <w:r>
              <w:rPr>
                <w:rFonts w:ascii="宋体" w:eastAsia="宋体" w:hAnsi="宋体"/>
                <w:color w:val="000000"/>
                <w:sz w:val="18"/>
              </w:rPr>
              <w:t>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冻结原因</w:t>
            </w:r>
          </w:p>
        </w:tc>
        <w:tc>
          <w:tcPr>
            <w:tcW w:w="2390" w:type="dxa"/>
          </w:tcPr>
          <w:p w:rsidR="00DC5EA5" w:rsidRDefault="00DC5EA5" w:rsidP="00DC5EA5">
            <w:pPr>
              <w:snapToGrid w:val="0"/>
              <w:rPr>
                <w:rFonts w:ascii="宋体" w:eastAsia="宋体" w:hAnsi="宋体" w:hint="eastAsia"/>
                <w:sz w:val="18"/>
              </w:rPr>
            </w:pPr>
            <w:r>
              <w:rPr>
                <w:rFonts w:ascii="宋体" w:eastAsia="宋体" w:hAnsi="宋体" w:hint="eastAsia"/>
                <w:sz w:val="18"/>
              </w:rPr>
              <w:t>0</w:t>
            </w:r>
            <w:r>
              <w:rPr>
                <w:rFonts w:ascii="宋体" w:eastAsia="宋体" w:hAnsi="宋体"/>
                <w:sz w:val="18"/>
              </w:rPr>
              <w:t>-</w:t>
            </w:r>
            <w:r>
              <w:rPr>
                <w:rFonts w:ascii="宋体" w:eastAsia="宋体" w:hAnsi="宋体" w:hint="eastAsia"/>
                <w:sz w:val="18"/>
              </w:rPr>
              <w:t>司法冻结，1-柜台冻结</w:t>
            </w:r>
          </w:p>
          <w:p w:rsidR="005527B7" w:rsidRDefault="00DC5EA5" w:rsidP="00DC5EA5">
            <w:pPr>
              <w:snapToGrid w:val="0"/>
              <w:rPr>
                <w:rFonts w:ascii="宋体" w:eastAsia="宋体" w:hAnsi="宋体" w:hint="eastAsia"/>
                <w:color w:val="000000"/>
                <w:sz w:val="18"/>
              </w:rPr>
            </w:pPr>
            <w:r>
              <w:rPr>
                <w:rFonts w:ascii="宋体" w:eastAsia="宋体" w:hAnsi="宋体" w:hint="eastAsia"/>
                <w:sz w:val="18"/>
              </w:rPr>
              <w:t>2-质押冻结，3-质押、司法双重冻结 4-柜台、</w:t>
            </w:r>
            <w:r>
              <w:rPr>
                <w:rFonts w:ascii="宋体" w:eastAsia="宋体" w:hAnsi="宋体"/>
                <w:sz w:val="18"/>
              </w:rPr>
              <w:t>司法</w:t>
            </w:r>
            <w:r>
              <w:rPr>
                <w:rFonts w:ascii="宋体" w:eastAsia="宋体" w:hAnsi="宋体" w:hint="eastAsia"/>
                <w:sz w:val="18"/>
              </w:rPr>
              <w:t>双重冻结</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Borders>
              <w:bottom w:val="single" w:sz="4" w:space="0" w:color="auto"/>
            </w:tcBorders>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Borders>
              <w:bottom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182"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20" w:type="dxa"/>
            <w:tcBorders>
              <w:top w:val="single" w:sz="4" w:space="0" w:color="auto"/>
            </w:tcBorders>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90" w:type="dxa"/>
            <w:tcBorders>
              <w:top w:val="single" w:sz="4" w:space="0" w:color="auto"/>
            </w:tcBorders>
          </w:tcPr>
          <w:p w:rsidR="005527B7" w:rsidRDefault="005527B7">
            <w:pPr>
              <w:snapToGrid w:val="0"/>
              <w:rPr>
                <w:rFonts w:ascii="宋体" w:eastAsia="宋体" w:hAnsi="宋体"/>
                <w:color w:val="000000"/>
                <w:sz w:val="18"/>
              </w:rPr>
            </w:pPr>
          </w:p>
        </w:tc>
        <w:tc>
          <w:tcPr>
            <w:tcW w:w="620" w:type="dxa"/>
            <w:tcBorders>
              <w:top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89</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OriginalSerialNo</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kern w:val="0"/>
                <w:sz w:val="18"/>
              </w:rPr>
              <w:t>TA的原确认流水号</w:t>
            </w:r>
          </w:p>
        </w:tc>
        <w:tc>
          <w:tcPr>
            <w:tcW w:w="2390" w:type="dxa"/>
          </w:tcPr>
          <w:p w:rsidR="005527B7" w:rsidRDefault="005527B7">
            <w:pPr>
              <w:snapToGrid w:val="0"/>
              <w:rPr>
                <w:rFonts w:ascii="宋体" w:eastAsia="宋体" w:hAnsi="宋体"/>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OriginalAppSheetNo</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原申请单编号</w:t>
            </w:r>
          </w:p>
        </w:tc>
        <w:tc>
          <w:tcPr>
            <w:tcW w:w="2390" w:type="dxa"/>
          </w:tcPr>
          <w:p w:rsidR="005527B7" w:rsidRDefault="005527B7">
            <w:pPr>
              <w:snapToGrid w:val="0"/>
              <w:rPr>
                <w:rFonts w:ascii="宋体" w:eastAsia="宋体" w:hAnsi="宋体"/>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20" w:type="dxa"/>
          </w:tcPr>
          <w:p w:rsidR="005527B7" w:rsidRDefault="005527B7">
            <w:pPr>
              <w:pStyle w:val="affa"/>
              <w:tabs>
                <w:tab w:val="clear" w:pos="4153"/>
                <w:tab w:val="clear" w:pos="8306"/>
              </w:tabs>
              <w:rPr>
                <w:rFonts w:ascii="宋体" w:eastAsia="宋体" w:hAnsi="宋体" w:hint="eastAsia"/>
              </w:rPr>
            </w:pPr>
            <w:r>
              <w:rPr>
                <w:rFonts w:ascii="宋体" w:eastAsia="宋体" w:hAnsi="宋体" w:hint="eastAsia"/>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hint="eastAsia"/>
                <w:sz w:val="18"/>
              </w:rPr>
              <w:t>261</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sz w:val="18"/>
              </w:rPr>
              <w:t>OriginalCfmDate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sz w:val="18"/>
              </w:rPr>
              <w:t>TA的原确认日期</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pStyle w:val="affa"/>
              <w:tabs>
                <w:tab w:val="clear" w:pos="4153"/>
                <w:tab w:val="clear" w:pos="8306"/>
              </w:tabs>
              <w:rPr>
                <w:rFonts w:ascii="宋体" w:eastAsia="宋体" w:hAnsi="宋体" w:hint="eastAsia"/>
              </w:rPr>
            </w:pPr>
            <w:r>
              <w:rPr>
                <w:rFonts w:ascii="宋体" w:eastAsia="宋体" w:hAnsi="宋体" w:hint="eastAsia"/>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color w:val="FF0000"/>
                <w:sz w:val="18"/>
              </w:rPr>
            </w:pPr>
            <w:r>
              <w:rPr>
                <w:rFonts w:ascii="宋体" w:eastAsia="宋体" w:hAnsi="宋体" w:hint="eastAsia"/>
                <w:color w:val="FF0000"/>
                <w:sz w:val="18"/>
              </w:rPr>
              <w:t>254</w:t>
            </w:r>
          </w:p>
        </w:tc>
        <w:tc>
          <w:tcPr>
            <w:tcW w:w="2182"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Specification</w:t>
            </w:r>
          </w:p>
        </w:tc>
        <w:tc>
          <w:tcPr>
            <w:tcW w:w="72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60</w:t>
            </w:r>
          </w:p>
        </w:tc>
        <w:tc>
          <w:tcPr>
            <w:tcW w:w="203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摘要/说明</w:t>
            </w:r>
          </w:p>
        </w:tc>
        <w:tc>
          <w:tcPr>
            <w:tcW w:w="2390" w:type="dxa"/>
          </w:tcPr>
          <w:p w:rsidR="005527B7" w:rsidRDefault="005527B7">
            <w:pPr>
              <w:snapToGrid w:val="0"/>
              <w:rPr>
                <w:rFonts w:ascii="宋体" w:eastAsia="宋体" w:hAnsi="宋体" w:hint="eastAsia"/>
                <w:sz w:val="18"/>
              </w:rPr>
            </w:pPr>
            <w:r>
              <w:rPr>
                <w:rFonts w:ascii="宋体" w:eastAsia="宋体" w:hAnsi="宋体" w:hint="eastAsia"/>
                <w:color w:val="FF0000"/>
                <w:sz w:val="18"/>
              </w:rPr>
              <w:t>对基金账户冻结解冻业务，可填入</w:t>
            </w:r>
            <w:r>
              <w:rPr>
                <w:rFonts w:ascii="宋体" w:eastAsia="宋体" w:hAnsi="宋体" w:hint="eastAsia"/>
                <w:color w:val="FF0000"/>
                <w:kern w:val="0"/>
                <w:sz w:val="18"/>
              </w:rPr>
              <w:t>填入法律文号、质押合同编号等信息</w:t>
            </w:r>
          </w:p>
        </w:tc>
        <w:tc>
          <w:tcPr>
            <w:tcW w:w="620" w:type="dxa"/>
          </w:tcPr>
          <w:p w:rsidR="005527B7" w:rsidRDefault="005527B7">
            <w:pPr>
              <w:pStyle w:val="affa"/>
              <w:tabs>
                <w:tab w:val="clear" w:pos="4153"/>
                <w:tab w:val="clear" w:pos="8306"/>
              </w:tabs>
              <w:rPr>
                <w:rFonts w:ascii="宋体" w:eastAsia="宋体" w:hAnsi="宋体" w:hint="eastAsia"/>
                <w:color w:val="FF0000"/>
              </w:rPr>
            </w:pPr>
            <w:r>
              <w:rPr>
                <w:rFonts w:ascii="宋体" w:eastAsia="宋体" w:hAnsi="宋体" w:hint="eastAsia"/>
                <w:color w:val="FF0000"/>
              </w:rPr>
              <w:t>N</w:t>
            </w:r>
          </w:p>
        </w:tc>
      </w:tr>
    </w:tbl>
    <w:p w:rsidR="005527B7" w:rsidRDefault="005527B7">
      <w:pPr>
        <w:rPr>
          <w:rFonts w:hint="eastAsia"/>
          <w:sz w:val="15"/>
        </w:rPr>
      </w:pPr>
    </w:p>
    <w:p w:rsidR="005527B7" w:rsidRDefault="005527B7">
      <w:pPr>
        <w:pStyle w:val="afff8"/>
      </w:pPr>
      <w:bookmarkStart w:id="379" w:name="_Toc40429161"/>
      <w:bookmarkStart w:id="380" w:name="_Toc57800326"/>
      <w:bookmarkStart w:id="381" w:name="_Toc272323207"/>
      <w:bookmarkStart w:id="382" w:name="_Toc274742064"/>
      <w:bookmarkStart w:id="383" w:name="_Toc274742242"/>
      <w:bookmarkStart w:id="384" w:name="_Toc274742327"/>
      <w:bookmarkStart w:id="385" w:name="_Toc274742412"/>
      <w:bookmarkStart w:id="386" w:name="_Toc279759776"/>
      <w:bookmarkStart w:id="387" w:name="_Toc281919269"/>
      <w:bookmarkStart w:id="388" w:name="_Toc281981517"/>
      <w:bookmarkStart w:id="389" w:name="_Toc282517247"/>
      <w:bookmarkStart w:id="390" w:name="_Toc283717213"/>
      <w:bookmarkStart w:id="391" w:name="_Toc283800734"/>
      <w:bookmarkStart w:id="392" w:name="_Toc286320649"/>
      <w:bookmarkStart w:id="393" w:name="_Toc287256076"/>
      <w:bookmarkStart w:id="394" w:name="_Toc290644787"/>
      <w:bookmarkStart w:id="395" w:name="_Toc499714504"/>
      <w:r>
        <w:rPr>
          <w:rFonts w:hint="eastAsia"/>
        </w:rPr>
        <w:t>基金账户卡挂失申请(006</w:t>
      </w:r>
      <w:r>
        <w:t>)</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5527B7" w:rsidRDefault="005527B7">
      <w:pPr>
        <w:pStyle w:val="af1"/>
        <w:ind w:firstLine="420"/>
        <w:rPr>
          <w:rFonts w:hint="eastAsia"/>
        </w:rPr>
      </w:pPr>
      <w:r>
        <w:rPr>
          <w:rFonts w:hint="eastAsia"/>
        </w:rPr>
        <w:t>基金账号卡挂失申请是投资人因基金账户卡丢失等原因而提出的基金账号卡挂失申请。</w:t>
      </w:r>
    </w:p>
    <w:p w:rsidR="005527B7" w:rsidRDefault="005527B7">
      <w:pPr>
        <w:pStyle w:val="af1"/>
        <w:ind w:firstLine="420"/>
        <w:rPr>
          <w:rFonts w:hint="eastAsia"/>
        </w:rPr>
      </w:pPr>
      <w:r>
        <w:rPr>
          <w:rFonts w:hint="eastAsia"/>
        </w:rPr>
        <w:t>需要交换的数据项见表11。</w:t>
      </w:r>
    </w:p>
    <w:p w:rsidR="005527B7" w:rsidRDefault="005527B7">
      <w:pPr>
        <w:pStyle w:val="a"/>
        <w:rPr>
          <w:rFonts w:hint="eastAsia"/>
        </w:rPr>
      </w:pPr>
      <w:r>
        <w:rPr>
          <w:rFonts w:hint="eastAsia"/>
        </w:rPr>
        <w:t>基金账户卡挂失申请数据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58</w:t>
            </w:r>
          </w:p>
        </w:tc>
        <w:tc>
          <w:tcPr>
            <w:tcW w:w="2182"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FreezingDeadline</w:t>
            </w:r>
          </w:p>
        </w:tc>
        <w:tc>
          <w:tcPr>
            <w:tcW w:w="72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冻结截止日期</w:t>
            </w:r>
          </w:p>
        </w:tc>
        <w:tc>
          <w:tcPr>
            <w:tcW w:w="239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格式为：YYYYMMDD</w:t>
            </w:r>
          </w:p>
        </w:tc>
        <w:tc>
          <w:tcPr>
            <w:tcW w:w="620" w:type="dxa"/>
            <w:tcBorders>
              <w:bottom w:val="single" w:sz="4" w:space="0" w:color="auto"/>
            </w:tcBorders>
          </w:tcPr>
          <w:p w:rsidR="005527B7" w:rsidRDefault="00F5776F">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Borders>
              <w:top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tabs>
                <w:tab w:val="right" w:pos="2174"/>
              </w:tabs>
              <w:snapToGrid w:val="0"/>
              <w:rPr>
                <w:rFonts w:ascii="宋体" w:eastAsia="宋体" w:hAnsi="宋体" w:hint="eastAsia"/>
                <w:color w:val="000000"/>
                <w:sz w:val="18"/>
              </w:rPr>
            </w:pPr>
            <w:r>
              <w:rPr>
                <w:rFonts w:ascii="宋体" w:eastAsia="宋体" w:hAnsi="宋体"/>
                <w:color w:val="000000"/>
                <w:sz w:val="18"/>
              </w:rPr>
              <w:tab/>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20" w:type="dxa"/>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90" w:type="dxa"/>
          </w:tcPr>
          <w:p w:rsidR="005527B7" w:rsidRDefault="005527B7">
            <w:pPr>
              <w:snapToGrid w:val="0"/>
              <w:rPr>
                <w:rFonts w:ascii="宋体" w:eastAsia="宋体" w:hAnsi="宋体"/>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20" w:type="dxa"/>
          </w:tcPr>
          <w:p w:rsidR="005527B7" w:rsidRDefault="005527B7">
            <w:pPr>
              <w:pStyle w:val="affa"/>
              <w:tabs>
                <w:tab w:val="clear" w:pos="4153"/>
                <w:tab w:val="clear" w:pos="8306"/>
                <w:tab w:val="center" w:pos="202"/>
              </w:tabs>
              <w:jc w:val="both"/>
              <w:rPr>
                <w:rFonts w:ascii="宋体" w:eastAsia="宋体" w:hAnsi="宋体" w:hint="eastAsia"/>
              </w:rPr>
            </w:pPr>
            <w:r>
              <w:rPr>
                <w:rFonts w:ascii="宋体" w:eastAsia="宋体" w:hAnsi="宋体"/>
              </w:rPr>
              <w:tab/>
            </w:r>
            <w:r>
              <w:rPr>
                <w:rFonts w:ascii="宋体" w:eastAsia="宋体" w:hAnsi="宋体" w:hint="eastAsia"/>
              </w:rPr>
              <w:t>Y</w:t>
            </w:r>
          </w:p>
        </w:tc>
      </w:tr>
    </w:tbl>
    <w:p w:rsidR="005527B7" w:rsidRDefault="005527B7">
      <w:pPr>
        <w:rPr>
          <w:sz w:val="15"/>
        </w:rPr>
      </w:pPr>
    </w:p>
    <w:p w:rsidR="005527B7" w:rsidRDefault="005527B7">
      <w:pPr>
        <w:pStyle w:val="afff8"/>
      </w:pPr>
      <w:bookmarkStart w:id="396" w:name="_Toc40429162"/>
      <w:bookmarkStart w:id="397" w:name="_Toc57800327"/>
      <w:bookmarkStart w:id="398" w:name="_Toc272323208"/>
      <w:bookmarkStart w:id="399" w:name="_Toc274742065"/>
      <w:bookmarkStart w:id="400" w:name="_Toc274742243"/>
      <w:bookmarkStart w:id="401" w:name="_Toc274742328"/>
      <w:bookmarkStart w:id="402" w:name="_Toc274742413"/>
      <w:bookmarkStart w:id="403" w:name="_Toc279759777"/>
      <w:bookmarkStart w:id="404" w:name="_Toc281919270"/>
      <w:bookmarkStart w:id="405" w:name="_Toc281981518"/>
      <w:bookmarkStart w:id="406" w:name="_Toc282517248"/>
      <w:bookmarkStart w:id="407" w:name="_Toc283717214"/>
      <w:bookmarkStart w:id="408" w:name="_Toc283800735"/>
      <w:bookmarkStart w:id="409" w:name="_Toc286320650"/>
      <w:bookmarkStart w:id="410" w:name="_Toc287256077"/>
      <w:bookmarkStart w:id="411" w:name="_Toc290644788"/>
      <w:bookmarkStart w:id="412" w:name="_Toc499714505"/>
      <w:r>
        <w:rPr>
          <w:rFonts w:hint="eastAsia"/>
        </w:rPr>
        <w:t>增加交易账户申请(008)</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r>
        <w:t xml:space="preserve"> </w:t>
      </w:r>
    </w:p>
    <w:p w:rsidR="005527B7" w:rsidRDefault="005527B7">
      <w:pPr>
        <w:pStyle w:val="af1"/>
        <w:ind w:firstLine="420"/>
        <w:rPr>
          <w:rFonts w:hint="eastAsia"/>
        </w:rPr>
      </w:pPr>
      <w:r>
        <w:rPr>
          <w:rFonts w:hint="eastAsia"/>
        </w:rPr>
        <w:t>当投资人在完成第一次开户，持有基金账号后，需要在销售人处开设另外的交易账户时，应在该销售机构提交增开交易账户的申请，从而实现一个基金账户对应多个交易账户，即一个投资人可以同时在多个销售人处或同一个销售人的多个销售点处进行交易委托。</w:t>
      </w:r>
    </w:p>
    <w:p w:rsidR="005527B7" w:rsidRPr="00E9442F" w:rsidRDefault="005527B7">
      <w:pPr>
        <w:pStyle w:val="af1"/>
        <w:ind w:firstLine="420"/>
        <w:rPr>
          <w:rFonts w:hint="eastAsia"/>
        </w:rPr>
      </w:pPr>
      <w:r w:rsidRPr="00E9442F">
        <w:rPr>
          <w:rFonts w:hint="eastAsia"/>
        </w:rPr>
        <w:t>同一个销售人或托管网点下，也允许投资人拥有多个不同的交易账号，简称多交易账号。对大集中模式的销售人，就是指允许在该销售人处拥有多个交易账号。对于非大集中模式的销售人，就是指允许在该销售人同一托管网点下拥有多个交易账号。</w:t>
      </w:r>
    </w:p>
    <w:p w:rsidR="005527B7" w:rsidRDefault="005527B7">
      <w:pPr>
        <w:pStyle w:val="af1"/>
        <w:ind w:firstLine="420"/>
        <w:rPr>
          <w:rFonts w:hint="eastAsia"/>
        </w:rPr>
      </w:pPr>
      <w:r>
        <w:rPr>
          <w:rFonts w:hint="eastAsia"/>
        </w:rPr>
        <w:t>需要交换的数据项见表12。</w:t>
      </w:r>
    </w:p>
    <w:p w:rsidR="005527B7" w:rsidRDefault="005527B7">
      <w:pPr>
        <w:pStyle w:val="a"/>
        <w:rPr>
          <w:rFonts w:hint="eastAsia"/>
        </w:rPr>
      </w:pPr>
      <w:r>
        <w:rPr>
          <w:rFonts w:hint="eastAsia"/>
        </w:rPr>
        <w:t>增加交易账户申请数据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cantSplit/>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cantSplit/>
          <w:jc w:val="center"/>
        </w:trPr>
        <w:tc>
          <w:tcPr>
            <w:tcW w:w="648" w:type="dxa"/>
            <w:tcBorders>
              <w:top w:val="single" w:sz="12"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bottom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27</w:t>
            </w:r>
          </w:p>
        </w:tc>
        <w:tc>
          <w:tcPr>
            <w:tcW w:w="2182"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CertificateType</w:t>
            </w:r>
          </w:p>
        </w:tc>
        <w:tc>
          <w:tcPr>
            <w:tcW w:w="720" w:type="dxa"/>
            <w:tcBorders>
              <w:top w:val="single" w:sz="4" w:space="0" w:color="auto"/>
              <w:bottom w:val="single" w:sz="4" w:space="0" w:color="auto"/>
            </w:tcBorders>
          </w:tcPr>
          <w:p w:rsidR="00671C26" w:rsidRDefault="00671C26">
            <w:pPr>
              <w:snapToGrid w:val="0"/>
              <w:rPr>
                <w:rFonts w:ascii="宋体" w:eastAsia="宋体" w:hAnsi="宋体"/>
                <w:color w:val="000000"/>
                <w:sz w:val="18"/>
              </w:rPr>
            </w:pPr>
            <w:r>
              <w:rPr>
                <w:rFonts w:ascii="宋体" w:eastAsia="宋体" w:hAnsi="宋体" w:hint="eastAsia"/>
                <w:color w:val="000000"/>
                <w:sz w:val="18"/>
              </w:rPr>
              <w:t>C</w:t>
            </w:r>
          </w:p>
          <w:p w:rsidR="005527B7" w:rsidRPr="00671C26" w:rsidRDefault="005527B7" w:rsidP="00671C26">
            <w:pPr>
              <w:rPr>
                <w:rFonts w:ascii="宋体" w:eastAsia="宋体" w:hAnsi="宋体" w:hint="eastAsia"/>
                <w:sz w:val="18"/>
              </w:rPr>
            </w:pP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个人证件类型及机构证件类型</w:t>
            </w:r>
          </w:p>
        </w:tc>
        <w:tc>
          <w:tcPr>
            <w:tcW w:w="2390" w:type="dxa"/>
            <w:tcBorders>
              <w:top w:val="single" w:sz="4" w:space="0" w:color="auto"/>
              <w:bottom w:val="single" w:sz="4" w:space="0" w:color="auto"/>
            </w:tcBorders>
          </w:tcPr>
          <w:p w:rsidR="005527B7" w:rsidRDefault="005527B7">
            <w:pPr>
              <w:snapToGrid w:val="0"/>
              <w:jc w:val="left"/>
              <w:rPr>
                <w:rFonts w:hint="eastAsia"/>
                <w:color w:val="000000"/>
                <w:sz w:val="18"/>
              </w:rPr>
            </w:pPr>
            <w:r>
              <w:rPr>
                <w:rFonts w:hint="eastAsia"/>
                <w:color w:val="000000"/>
                <w:sz w:val="18"/>
              </w:rPr>
              <w:t>个人证件类型</w:t>
            </w:r>
          </w:p>
          <w:p w:rsidR="005527B7" w:rsidRDefault="005527B7">
            <w:pPr>
              <w:snapToGrid w:val="0"/>
              <w:jc w:val="left"/>
              <w:rPr>
                <w:rFonts w:hint="eastAsia"/>
                <w:color w:val="000000"/>
                <w:sz w:val="18"/>
              </w:rPr>
            </w:pPr>
            <w:r>
              <w:rPr>
                <w:color w:val="000000"/>
                <w:sz w:val="18"/>
              </w:rPr>
              <w:t>0-</w:t>
            </w:r>
            <w:r>
              <w:rPr>
                <w:rFonts w:hint="eastAsia"/>
                <w:color w:val="000000"/>
                <w:sz w:val="18"/>
              </w:rPr>
              <w:t>身份证，1-</w:t>
            </w:r>
            <w:r w:rsidR="00CC21CF">
              <w:rPr>
                <w:rFonts w:hint="eastAsia"/>
                <w:color w:val="000000"/>
                <w:sz w:val="18"/>
              </w:rPr>
              <w:t>护照</w:t>
            </w:r>
          </w:p>
          <w:p w:rsidR="005527B7" w:rsidRDefault="005527B7">
            <w:pPr>
              <w:snapToGrid w:val="0"/>
              <w:jc w:val="left"/>
              <w:rPr>
                <w:rFonts w:hint="eastAsia"/>
                <w:color w:val="000000"/>
                <w:sz w:val="18"/>
              </w:rPr>
            </w:pPr>
            <w:r>
              <w:rPr>
                <w:rFonts w:hint="eastAsia"/>
                <w:color w:val="000000"/>
                <w:sz w:val="18"/>
              </w:rPr>
              <w:t>2-军官证，3-士兵证</w:t>
            </w:r>
          </w:p>
          <w:p w:rsidR="005527B7" w:rsidRDefault="005527B7">
            <w:pPr>
              <w:snapToGrid w:val="0"/>
              <w:jc w:val="left"/>
              <w:rPr>
                <w:rFonts w:hint="eastAsia"/>
                <w:color w:val="000000"/>
                <w:sz w:val="18"/>
              </w:rPr>
            </w:pPr>
            <w:r>
              <w:rPr>
                <w:rFonts w:hint="eastAsia"/>
                <w:color w:val="000000"/>
                <w:sz w:val="18"/>
              </w:rPr>
              <w:t>4-</w:t>
            </w:r>
            <w:r w:rsidR="00F724B7">
              <w:rPr>
                <w:rFonts w:hint="eastAsia"/>
                <w:color w:val="000000"/>
                <w:sz w:val="18"/>
              </w:rPr>
              <w:t>港澳居民来往内地通行证</w:t>
            </w:r>
            <w:r>
              <w:rPr>
                <w:rFonts w:hint="eastAsia"/>
                <w:color w:val="000000"/>
                <w:sz w:val="18"/>
              </w:rPr>
              <w:t>，5-户口本</w:t>
            </w:r>
          </w:p>
          <w:p w:rsidR="005527B7" w:rsidRDefault="005527B7">
            <w:pPr>
              <w:snapToGrid w:val="0"/>
              <w:jc w:val="left"/>
              <w:rPr>
                <w:rFonts w:ascii="宋体" w:hAnsi="宋体" w:hint="eastAsia"/>
                <w:color w:val="000000"/>
                <w:sz w:val="18"/>
              </w:rPr>
            </w:pPr>
            <w:r>
              <w:rPr>
                <w:rFonts w:ascii="宋体" w:hAnsi="宋体" w:hint="eastAsia"/>
                <w:color w:val="000000"/>
                <w:sz w:val="18"/>
              </w:rPr>
              <w:t>6-</w:t>
            </w:r>
            <w:r>
              <w:rPr>
                <w:rFonts w:ascii="宋体" w:hAnsi="宋体" w:hint="eastAsia"/>
                <w:color w:val="000000"/>
                <w:sz w:val="18"/>
              </w:rPr>
              <w:t>外国护照，</w:t>
            </w:r>
            <w:r>
              <w:rPr>
                <w:rFonts w:ascii="宋体" w:hAnsi="宋体" w:hint="eastAsia"/>
                <w:color w:val="000000"/>
                <w:sz w:val="18"/>
              </w:rPr>
              <w:t>7-</w:t>
            </w:r>
            <w:r>
              <w:rPr>
                <w:rFonts w:ascii="宋体" w:hAnsi="宋体" w:hint="eastAsia"/>
                <w:color w:val="000000"/>
                <w:sz w:val="18"/>
              </w:rPr>
              <w:t>其它</w:t>
            </w:r>
          </w:p>
          <w:p w:rsidR="005527B7" w:rsidRDefault="005527B7">
            <w:pPr>
              <w:snapToGrid w:val="0"/>
              <w:jc w:val="left"/>
              <w:rPr>
                <w:rFonts w:ascii="宋体" w:hAnsi="宋体" w:hint="eastAsia"/>
                <w:color w:val="000000"/>
                <w:sz w:val="18"/>
              </w:rPr>
            </w:pPr>
            <w:r>
              <w:rPr>
                <w:rFonts w:ascii="宋体" w:hAnsi="宋体" w:hint="eastAsia"/>
                <w:color w:val="000000"/>
                <w:sz w:val="18"/>
              </w:rPr>
              <w:t>8-</w:t>
            </w:r>
            <w:r>
              <w:rPr>
                <w:rFonts w:ascii="宋体" w:hAnsi="宋体" w:hint="eastAsia"/>
                <w:color w:val="000000"/>
                <w:sz w:val="18"/>
              </w:rPr>
              <w:t>文职证，</w:t>
            </w:r>
            <w:r>
              <w:rPr>
                <w:rFonts w:ascii="宋体" w:hAnsi="宋体" w:hint="eastAsia"/>
                <w:color w:val="000000"/>
                <w:sz w:val="18"/>
              </w:rPr>
              <w:t>9</w:t>
            </w:r>
            <w:r>
              <w:rPr>
                <w:rFonts w:ascii="宋体" w:hAnsi="宋体"/>
                <w:color w:val="000000"/>
                <w:sz w:val="18"/>
              </w:rPr>
              <w:t>-</w:t>
            </w:r>
            <w:r>
              <w:rPr>
                <w:rFonts w:ascii="宋体" w:hAnsi="宋体" w:hint="eastAsia"/>
                <w:color w:val="000000"/>
                <w:sz w:val="18"/>
              </w:rPr>
              <w:t>警官证</w:t>
            </w:r>
          </w:p>
          <w:p w:rsidR="00812585" w:rsidRPr="00812585" w:rsidRDefault="000F1430" w:rsidP="00812585">
            <w:pPr>
              <w:snapToGrid w:val="0"/>
              <w:jc w:val="left"/>
              <w:rPr>
                <w:rFonts w:ascii="宋体" w:hAnsi="宋体" w:hint="eastAsia"/>
                <w:color w:val="FF0000"/>
                <w:sz w:val="18"/>
              </w:rPr>
            </w:pPr>
            <w:r>
              <w:rPr>
                <w:rFonts w:ascii="宋体" w:hAnsi="宋体" w:hint="eastAsia"/>
                <w:color w:val="000000"/>
                <w:sz w:val="18"/>
              </w:rPr>
              <w:t>A-</w:t>
            </w:r>
            <w:r>
              <w:rPr>
                <w:rFonts w:ascii="宋体" w:hAnsi="宋体" w:hint="eastAsia"/>
                <w:color w:val="000000"/>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p w:rsidR="005527B7" w:rsidRDefault="005527B7">
            <w:pPr>
              <w:snapToGrid w:val="0"/>
              <w:jc w:val="left"/>
              <w:rPr>
                <w:rFonts w:hint="eastAsia"/>
                <w:color w:val="000000"/>
                <w:sz w:val="18"/>
              </w:rPr>
            </w:pPr>
          </w:p>
          <w:p w:rsidR="005527B7" w:rsidRDefault="005527B7">
            <w:pPr>
              <w:snapToGrid w:val="0"/>
              <w:jc w:val="left"/>
              <w:rPr>
                <w:rFonts w:hint="eastAsia"/>
                <w:color w:val="000000"/>
                <w:sz w:val="18"/>
              </w:rPr>
            </w:pPr>
            <w:r>
              <w:rPr>
                <w:rFonts w:hint="eastAsia"/>
                <w:color w:val="000000"/>
                <w:sz w:val="18"/>
              </w:rPr>
              <w:t>机构证件类型</w:t>
            </w:r>
          </w:p>
          <w:p w:rsidR="005527B7" w:rsidRDefault="005527B7">
            <w:pPr>
              <w:snapToGrid w:val="0"/>
              <w:jc w:val="left"/>
              <w:rPr>
                <w:rFonts w:hint="eastAsia"/>
                <w:color w:val="000000"/>
                <w:sz w:val="18"/>
              </w:rPr>
            </w:pPr>
            <w:r>
              <w:rPr>
                <w:rFonts w:hint="eastAsia"/>
                <w:color w:val="000000"/>
                <w:sz w:val="18"/>
              </w:rPr>
              <w:t>0-</w:t>
            </w:r>
            <w:r w:rsidR="008057C7">
              <w:rPr>
                <w:rFonts w:hint="eastAsia"/>
                <w:color w:val="000000"/>
                <w:sz w:val="18"/>
              </w:rPr>
              <w:t>组织机构代码证</w:t>
            </w:r>
          </w:p>
          <w:p w:rsidR="005527B7" w:rsidRDefault="005527B7">
            <w:pPr>
              <w:snapToGrid w:val="0"/>
              <w:jc w:val="left"/>
              <w:rPr>
                <w:rFonts w:hint="eastAsia"/>
                <w:color w:val="000000"/>
                <w:sz w:val="18"/>
              </w:rPr>
            </w:pPr>
            <w:r>
              <w:rPr>
                <w:rFonts w:hint="eastAsia"/>
                <w:color w:val="000000"/>
                <w:sz w:val="18"/>
              </w:rPr>
              <w:t>1-营业执照，2-行政机关</w:t>
            </w:r>
          </w:p>
          <w:p w:rsidR="005527B7" w:rsidRDefault="005527B7">
            <w:pPr>
              <w:snapToGrid w:val="0"/>
              <w:jc w:val="left"/>
              <w:rPr>
                <w:rFonts w:hint="eastAsia"/>
                <w:color w:val="000000"/>
                <w:sz w:val="18"/>
              </w:rPr>
            </w:pPr>
            <w:r>
              <w:rPr>
                <w:rFonts w:hint="eastAsia"/>
                <w:color w:val="000000"/>
                <w:sz w:val="18"/>
              </w:rPr>
              <w:t>3-社会团体，4-军队</w:t>
            </w:r>
          </w:p>
          <w:p w:rsidR="005527B7" w:rsidRDefault="005527B7">
            <w:pPr>
              <w:snapToGrid w:val="0"/>
              <w:jc w:val="left"/>
              <w:rPr>
                <w:rFonts w:hint="eastAsia"/>
                <w:color w:val="000000"/>
                <w:sz w:val="18"/>
              </w:rPr>
            </w:pPr>
            <w:r>
              <w:rPr>
                <w:rFonts w:hint="eastAsia"/>
                <w:color w:val="000000"/>
                <w:sz w:val="18"/>
              </w:rPr>
              <w:t>5-武警</w:t>
            </w:r>
          </w:p>
          <w:p w:rsidR="005527B7" w:rsidRDefault="005527B7">
            <w:pPr>
              <w:snapToGrid w:val="0"/>
              <w:jc w:val="left"/>
              <w:rPr>
                <w:rFonts w:hint="eastAsia"/>
                <w:color w:val="000000"/>
                <w:sz w:val="18"/>
              </w:rPr>
            </w:pPr>
            <w:r>
              <w:rPr>
                <w:rFonts w:hint="eastAsia"/>
                <w:color w:val="000000"/>
                <w:sz w:val="18"/>
              </w:rPr>
              <w:t>6-下属机构（具有主管单位批文号）</w:t>
            </w:r>
          </w:p>
          <w:p w:rsidR="00A354D1" w:rsidRPr="005C46DB" w:rsidRDefault="005527B7">
            <w:pPr>
              <w:snapToGrid w:val="0"/>
              <w:jc w:val="left"/>
              <w:rPr>
                <w:rFonts w:hint="eastAsia"/>
                <w:color w:val="000000"/>
                <w:sz w:val="18"/>
              </w:rPr>
            </w:pPr>
            <w:r>
              <w:rPr>
                <w:rFonts w:hint="eastAsia"/>
                <w:color w:val="000000"/>
                <w:sz w:val="18"/>
              </w:rPr>
              <w:t>7-基金会，8-其它</w:t>
            </w:r>
            <w:r w:rsidR="005C46DB">
              <w:rPr>
                <w:rFonts w:ascii="宋体" w:hAnsi="宋体" w:cs="宋体" w:hint="eastAsia"/>
                <w:kern w:val="0"/>
                <w:sz w:val="18"/>
                <w:szCs w:val="18"/>
              </w:rPr>
              <w:t>，</w:t>
            </w:r>
            <w:r w:rsidR="005C46DB" w:rsidRPr="00E74D0B">
              <w:rPr>
                <w:rFonts w:ascii="宋体" w:hAnsi="宋体" w:cs="宋体" w:hint="eastAsia"/>
                <w:kern w:val="0"/>
                <w:sz w:val="18"/>
                <w:szCs w:val="18"/>
              </w:rPr>
              <w:t>9-</w:t>
            </w:r>
            <w:r w:rsidR="005C46DB" w:rsidRPr="00E74D0B">
              <w:rPr>
                <w:rFonts w:ascii="宋体" w:hAnsi="宋体" w:cs="宋体" w:hint="eastAsia"/>
                <w:kern w:val="0"/>
                <w:sz w:val="18"/>
                <w:szCs w:val="18"/>
              </w:rPr>
              <w:t>登记证书，</w:t>
            </w:r>
            <w:r w:rsidR="005C46DB" w:rsidRPr="00E74D0B">
              <w:rPr>
                <w:rFonts w:ascii="宋体" w:hAnsi="宋体" w:cs="宋体" w:hint="eastAsia"/>
                <w:kern w:val="0"/>
                <w:sz w:val="18"/>
                <w:szCs w:val="18"/>
              </w:rPr>
              <w:t>A-</w:t>
            </w:r>
            <w:r w:rsidR="005C46DB" w:rsidRPr="00E74D0B">
              <w:rPr>
                <w:rFonts w:ascii="宋体" w:hAnsi="宋体" w:cs="宋体" w:hint="eastAsia"/>
                <w:kern w:val="0"/>
                <w:sz w:val="18"/>
                <w:szCs w:val="18"/>
              </w:rPr>
              <w:t>批文</w:t>
            </w:r>
          </w:p>
          <w:p w:rsidR="00CB667D" w:rsidRDefault="00CB667D">
            <w:pPr>
              <w:snapToGrid w:val="0"/>
              <w:jc w:val="left"/>
              <w:rPr>
                <w:rFonts w:hint="eastAsia"/>
                <w:color w:val="000000"/>
                <w:sz w:val="18"/>
              </w:rPr>
            </w:pPr>
          </w:p>
          <w:p w:rsidR="00CB667D" w:rsidRPr="00770767" w:rsidRDefault="00CB667D">
            <w:pPr>
              <w:snapToGrid w:val="0"/>
              <w:jc w:val="left"/>
              <w:rPr>
                <w:rFonts w:hint="eastAsia"/>
                <w:color w:val="000000"/>
                <w:sz w:val="18"/>
              </w:rPr>
            </w:pPr>
            <w:r>
              <w:rPr>
                <w:rFonts w:ascii="宋体" w:hAnsi="宋体" w:cs="宋体" w:hint="eastAsia"/>
                <w:kern w:val="0"/>
                <w:sz w:val="18"/>
                <w:szCs w:val="18"/>
              </w:rPr>
              <w:t>产品</w:t>
            </w:r>
            <w:r w:rsidRPr="00A00895">
              <w:rPr>
                <w:rFonts w:ascii="宋体" w:hAnsi="宋体" w:cs="宋体" w:hint="eastAsia"/>
                <w:kern w:val="0"/>
                <w:sz w:val="18"/>
                <w:szCs w:val="18"/>
              </w:rPr>
              <w:t>证件类型</w:t>
            </w:r>
            <w:r w:rsidRPr="00A00895">
              <w:rPr>
                <w:rFonts w:ascii="宋体" w:hAnsi="宋体" w:cs="宋体" w:hint="eastAsia"/>
                <w:kern w:val="0"/>
                <w:sz w:val="18"/>
                <w:szCs w:val="18"/>
              </w:rPr>
              <w:br/>
              <w:t>1-</w:t>
            </w:r>
            <w:r w:rsidRPr="00A00895">
              <w:rPr>
                <w:rFonts w:ascii="宋体" w:hAnsi="宋体" w:cs="宋体" w:hint="eastAsia"/>
                <w:kern w:val="0"/>
                <w:sz w:val="18"/>
                <w:szCs w:val="18"/>
              </w:rPr>
              <w:t>营业执照，</w:t>
            </w:r>
            <w:r w:rsidRPr="00A00895">
              <w:rPr>
                <w:rFonts w:ascii="宋体" w:hAnsi="宋体" w:cs="宋体" w:hint="eastAsia"/>
                <w:kern w:val="0"/>
                <w:sz w:val="18"/>
                <w:szCs w:val="18"/>
              </w:rPr>
              <w:t>8-</w:t>
            </w:r>
            <w:r w:rsidRPr="00A00895">
              <w:rPr>
                <w:rFonts w:ascii="宋体" w:hAnsi="宋体" w:cs="宋体" w:hint="eastAsia"/>
                <w:kern w:val="0"/>
                <w:sz w:val="18"/>
                <w:szCs w:val="18"/>
              </w:rPr>
              <w:t>其它</w:t>
            </w:r>
            <w:r>
              <w:rPr>
                <w:rFonts w:ascii="宋体" w:hAnsi="宋体" w:cs="宋体" w:hint="eastAsia"/>
                <w:kern w:val="0"/>
                <w:sz w:val="18"/>
                <w:szCs w:val="18"/>
              </w:rPr>
              <w:t>，</w:t>
            </w:r>
            <w:r w:rsidRPr="00E74D0B">
              <w:rPr>
                <w:rFonts w:ascii="宋体" w:hAnsi="宋体" w:cs="宋体" w:hint="eastAsia"/>
                <w:kern w:val="0"/>
                <w:sz w:val="18"/>
                <w:szCs w:val="18"/>
              </w:rPr>
              <w:t>9-</w:t>
            </w:r>
            <w:r w:rsidRPr="00E74D0B">
              <w:rPr>
                <w:rFonts w:ascii="宋体" w:hAnsi="宋体" w:cs="宋体" w:hint="eastAsia"/>
                <w:kern w:val="0"/>
                <w:sz w:val="18"/>
                <w:szCs w:val="18"/>
              </w:rPr>
              <w:t>登记证书，</w:t>
            </w:r>
            <w:r w:rsidRPr="00E74D0B">
              <w:rPr>
                <w:rFonts w:ascii="宋体" w:hAnsi="宋体" w:cs="宋体" w:hint="eastAsia"/>
                <w:kern w:val="0"/>
                <w:sz w:val="18"/>
                <w:szCs w:val="18"/>
              </w:rPr>
              <w:t>A-</w:t>
            </w:r>
            <w:r w:rsidRPr="00E74D0B">
              <w:rPr>
                <w:rFonts w:ascii="宋体" w:hAnsi="宋体" w:cs="宋体" w:hint="eastAsia"/>
                <w:kern w:val="0"/>
                <w:sz w:val="18"/>
                <w:szCs w:val="18"/>
              </w:rPr>
              <w:t>批文</w:t>
            </w: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72</w:t>
            </w:r>
          </w:p>
        </w:tc>
        <w:tc>
          <w:tcPr>
            <w:tcW w:w="2182"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CertificateNo</w:t>
            </w:r>
          </w:p>
        </w:tc>
        <w:tc>
          <w:tcPr>
            <w:tcW w:w="720"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30</w:t>
            </w:r>
          </w:p>
        </w:tc>
        <w:tc>
          <w:tcPr>
            <w:tcW w:w="203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投资人证件号码</w:t>
            </w:r>
          </w:p>
        </w:tc>
        <w:tc>
          <w:tcPr>
            <w:tcW w:w="2390" w:type="dxa"/>
            <w:tcBorders>
              <w:top w:val="single" w:sz="4" w:space="0" w:color="auto"/>
            </w:tcBorders>
          </w:tcPr>
          <w:p w:rsidR="005527B7" w:rsidRDefault="005527B7">
            <w:pPr>
              <w:snapToGrid w:val="0"/>
              <w:rPr>
                <w:rFonts w:ascii="宋体" w:eastAsia="宋体" w:hAnsi="宋体" w:hint="eastAsia"/>
                <w:color w:val="000000"/>
                <w:sz w:val="18"/>
              </w:rPr>
            </w:pPr>
          </w:p>
        </w:tc>
        <w:tc>
          <w:tcPr>
            <w:tcW w:w="620" w:type="dxa"/>
            <w:tcBorders>
              <w:top w:val="single" w:sz="4" w:space="0" w:color="auto"/>
            </w:tcBorders>
          </w:tcPr>
          <w:p w:rsidR="005527B7" w:rsidRDefault="005527B7">
            <w:pPr>
              <w:pStyle w:val="affa"/>
              <w:tabs>
                <w:tab w:val="clear" w:pos="4153"/>
                <w:tab w:val="clear" w:pos="8306"/>
              </w:tabs>
              <w:rPr>
                <w:rFonts w:ascii="宋体" w:eastAsia="宋体" w:hAnsi="宋体" w:hint="eastAsia"/>
              </w:rPr>
            </w:pPr>
            <w:r>
              <w:rPr>
                <w:rFonts w:ascii="宋体" w:eastAsia="宋体" w:hAnsi="宋体"/>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InvestorName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投资人户名</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IndividualOrInstitution</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个人/机构标志</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84</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MultiAcctFlag</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多渠道开户标志</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0-首次开设基金账户</w:t>
            </w:r>
          </w:p>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1-已经其它渠道开户</w:t>
            </w:r>
          </w:p>
        </w:tc>
        <w:tc>
          <w:tcPr>
            <w:tcW w:w="620" w:type="dxa"/>
          </w:tcPr>
          <w:p w:rsidR="005527B7" w:rsidRDefault="005527B7">
            <w:pPr>
              <w:pStyle w:val="affa"/>
              <w:tabs>
                <w:tab w:val="clear" w:pos="4153"/>
                <w:tab w:val="clear" w:pos="8306"/>
              </w:tabs>
              <w:rPr>
                <w:rFonts w:ascii="宋体" w:eastAsia="宋体" w:hAnsi="宋体" w:hint="eastAsia"/>
              </w:rPr>
            </w:pPr>
            <w:r>
              <w:rPr>
                <w:rFonts w:ascii="宋体" w:eastAsia="宋体" w:hAnsi="宋体" w:hint="eastAsia"/>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20" w:type="dxa"/>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90" w:type="dxa"/>
          </w:tcPr>
          <w:p w:rsidR="005527B7" w:rsidRDefault="005527B7">
            <w:pPr>
              <w:snapToGrid w:val="0"/>
              <w:rPr>
                <w:rFonts w:ascii="宋体" w:eastAsia="宋体" w:hAnsi="宋体"/>
                <w:color w:val="000000"/>
                <w:sz w:val="18"/>
              </w:rPr>
            </w:pPr>
          </w:p>
        </w:tc>
        <w:tc>
          <w:tcPr>
            <w:tcW w:w="620" w:type="dxa"/>
          </w:tcPr>
          <w:p w:rsidR="005527B7" w:rsidRDefault="005527B7">
            <w:pPr>
              <w:tabs>
                <w:tab w:val="center" w:pos="202"/>
              </w:tabs>
              <w:snapToGrid w:val="0"/>
              <w:rPr>
                <w:rFonts w:ascii="宋体" w:eastAsia="宋体" w:hAnsi="宋体" w:hint="eastAsia"/>
                <w:color w:val="000000"/>
                <w:sz w:val="18"/>
              </w:rPr>
            </w:pPr>
            <w:r>
              <w:rPr>
                <w:rFonts w:ascii="宋体" w:eastAsia="宋体" w:hAnsi="宋体"/>
                <w:color w:val="000000"/>
                <w:sz w:val="18"/>
              </w:rPr>
              <w:tab/>
            </w: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20" w:type="dxa"/>
          </w:tcPr>
          <w:p w:rsidR="005527B7" w:rsidRDefault="005527B7">
            <w:pPr>
              <w:pStyle w:val="affa"/>
              <w:tabs>
                <w:tab w:val="clear" w:pos="4153"/>
                <w:tab w:val="clear" w:pos="8306"/>
                <w:tab w:val="center" w:pos="202"/>
              </w:tabs>
              <w:jc w:val="both"/>
              <w:rPr>
                <w:rFonts w:ascii="宋体" w:eastAsia="宋体" w:hAnsi="宋体" w:hint="eastAsia"/>
              </w:rPr>
            </w:pPr>
            <w:r>
              <w:rPr>
                <w:rFonts w:ascii="宋体" w:eastAsia="宋体" w:hAnsi="宋体"/>
              </w:rPr>
              <w:tab/>
            </w:r>
            <w:r>
              <w:rPr>
                <w:rFonts w:ascii="宋体" w:eastAsia="宋体" w:hAnsi="宋体" w:hint="eastAsia"/>
              </w:rPr>
              <w:t>Y</w:t>
            </w:r>
          </w:p>
        </w:tc>
      </w:tr>
      <w:tr w:rsidR="005527B7">
        <w:tblPrEx>
          <w:tblCellMar>
            <w:top w:w="0" w:type="dxa"/>
            <w:bottom w:w="0" w:type="dxa"/>
          </w:tblCellMar>
        </w:tblPrEx>
        <w:trPr>
          <w:cantSplit/>
          <w:jc w:val="center"/>
        </w:trPr>
        <w:tc>
          <w:tcPr>
            <w:tcW w:w="648" w:type="dxa"/>
            <w:tcBorders>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122</w:t>
            </w:r>
          </w:p>
        </w:tc>
        <w:tc>
          <w:tcPr>
            <w:tcW w:w="2182"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AccountAbbr</w:t>
            </w:r>
          </w:p>
        </w:tc>
        <w:tc>
          <w:tcPr>
            <w:tcW w:w="72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投资人户名简称</w:t>
            </w:r>
          </w:p>
        </w:tc>
        <w:tc>
          <w:tcPr>
            <w:tcW w:w="2390" w:type="dxa"/>
            <w:tcBorders>
              <w:bottom w:val="single" w:sz="4" w:space="0" w:color="auto"/>
            </w:tcBorders>
          </w:tcPr>
          <w:p w:rsidR="005527B7" w:rsidRDefault="005527B7">
            <w:pPr>
              <w:snapToGrid w:val="0"/>
              <w:rPr>
                <w:rFonts w:ascii="宋体" w:eastAsia="宋体" w:hAnsi="宋体" w:hint="eastAsia"/>
                <w:color w:val="000000"/>
                <w:sz w:val="18"/>
              </w:rPr>
            </w:pPr>
          </w:p>
        </w:tc>
        <w:tc>
          <w:tcPr>
            <w:tcW w:w="620" w:type="dxa"/>
            <w:tcBorders>
              <w:bottom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124</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Conf</w:t>
            </w:r>
            <w:r>
              <w:rPr>
                <w:rFonts w:ascii="宋体" w:eastAsia="宋体" w:hAnsi="宋体" w:hint="eastAsia"/>
                <w:color w:val="000000"/>
                <w:sz w:val="18"/>
              </w:rPr>
              <w:t>i</w:t>
            </w:r>
            <w:r>
              <w:rPr>
                <w:rFonts w:ascii="宋体" w:eastAsia="宋体" w:hAnsi="宋体"/>
                <w:color w:val="000000"/>
                <w:sz w:val="18"/>
              </w:rPr>
              <w:t>dentialDocumentCode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密函编号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164</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TradingMethod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使用的交易手段</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共8个字符，每个字符代表一种交易手段，其含义为：</w:t>
            </w:r>
          </w:p>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第1位：CALLCENTER</w:t>
            </w:r>
          </w:p>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第2位：INTERNET</w:t>
            </w:r>
          </w:p>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第3位：自助终端</w:t>
            </w:r>
          </w:p>
          <w:p w:rsidR="00F12AD3" w:rsidRPr="00E9442F" w:rsidRDefault="00F12AD3">
            <w:pPr>
              <w:snapToGrid w:val="0"/>
              <w:rPr>
                <w:rFonts w:ascii="宋体" w:eastAsia="宋体" w:hAnsi="宋体" w:hint="eastAsia"/>
                <w:sz w:val="18"/>
              </w:rPr>
            </w:pPr>
            <w:r w:rsidRPr="00E9442F">
              <w:rPr>
                <w:rFonts w:ascii="宋体" w:eastAsia="宋体" w:hAnsi="宋体" w:hint="eastAsia"/>
                <w:sz w:val="18"/>
              </w:rPr>
              <w:t>第4位：柜台</w:t>
            </w:r>
          </w:p>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第</w:t>
            </w:r>
            <w:r w:rsidR="00F12AD3">
              <w:rPr>
                <w:rFonts w:ascii="宋体" w:eastAsia="宋体" w:hAnsi="宋体" w:hint="eastAsia"/>
                <w:color w:val="000000"/>
                <w:sz w:val="18"/>
              </w:rPr>
              <w:t>5</w:t>
            </w:r>
            <w:r>
              <w:rPr>
                <w:rFonts w:ascii="宋体" w:eastAsia="宋体" w:hAnsi="宋体" w:hint="eastAsia"/>
                <w:color w:val="000000"/>
                <w:sz w:val="18"/>
              </w:rPr>
              <w:t>~8位：保留</w:t>
            </w:r>
          </w:p>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每个字符取1表示使用此种手段，取0表示不使用</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167</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MinorFlag</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未成年人标志</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0-否，1-是</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171</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AccountCard</w:t>
            </w:r>
            <w:r>
              <w:rPr>
                <w:rFonts w:ascii="宋体" w:eastAsia="宋体" w:hAnsi="宋体" w:hint="eastAsia"/>
                <w:color w:val="000000"/>
                <w:sz w:val="18"/>
              </w:rPr>
              <w: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基金账户卡的凭证号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bl>
    <w:p w:rsidR="005527B7" w:rsidRDefault="005527B7">
      <w:pPr>
        <w:rPr>
          <w:sz w:val="15"/>
        </w:rPr>
      </w:pPr>
    </w:p>
    <w:p w:rsidR="005527B7" w:rsidRDefault="005527B7">
      <w:pPr>
        <w:ind w:firstLine="540"/>
        <w:rPr>
          <w:rFonts w:ascii="宋体" w:eastAsia="宋体" w:hAnsi="宋体" w:hint="eastAsia"/>
        </w:rPr>
      </w:pPr>
      <w:bookmarkStart w:id="413" w:name="_Toc40429163"/>
    </w:p>
    <w:p w:rsidR="005527B7" w:rsidRDefault="005527B7">
      <w:pPr>
        <w:pStyle w:val="afff8"/>
        <w:rPr>
          <w:rFonts w:hint="eastAsia"/>
        </w:rPr>
      </w:pPr>
      <w:bookmarkStart w:id="414" w:name="_Toc57800329"/>
      <w:bookmarkStart w:id="415" w:name="_Toc40429195"/>
      <w:bookmarkStart w:id="416" w:name="_Toc57800361"/>
      <w:bookmarkStart w:id="417" w:name="_Toc272323210"/>
      <w:bookmarkStart w:id="418" w:name="_Toc274742067"/>
      <w:bookmarkStart w:id="419" w:name="_Toc274742245"/>
      <w:bookmarkStart w:id="420" w:name="_Toc274742330"/>
      <w:bookmarkStart w:id="421" w:name="_Toc274742415"/>
      <w:bookmarkStart w:id="422" w:name="_Toc279759778"/>
      <w:bookmarkStart w:id="423" w:name="_Toc281919271"/>
      <w:bookmarkStart w:id="424" w:name="_Toc281981519"/>
      <w:bookmarkStart w:id="425" w:name="_Toc282517249"/>
      <w:bookmarkStart w:id="426" w:name="_Toc283717215"/>
      <w:bookmarkStart w:id="427" w:name="_Toc283800736"/>
      <w:bookmarkStart w:id="428" w:name="_Toc286320651"/>
      <w:bookmarkStart w:id="429" w:name="_Toc287256078"/>
      <w:bookmarkStart w:id="430" w:name="_Toc290644789"/>
      <w:bookmarkStart w:id="431" w:name="_Toc499714506"/>
      <w:r>
        <w:rPr>
          <w:rFonts w:hint="eastAsia"/>
        </w:rPr>
        <w:t>变更交易账号申请（058）</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rsidR="005527B7" w:rsidRDefault="005527B7">
      <w:pPr>
        <w:pStyle w:val="af1"/>
        <w:ind w:firstLine="420"/>
        <w:rPr>
          <w:rFonts w:hint="eastAsia"/>
        </w:rPr>
      </w:pPr>
      <w:r>
        <w:rPr>
          <w:rFonts w:hint="eastAsia"/>
        </w:rPr>
        <w:t>变更交易账号申请是由销售人/机构发起的变更投资者在该销售人/机构开设的交易账号的申请。从变更交易账号的当天起，其它业务申请应按变更后的新交易账号提交。</w:t>
      </w:r>
    </w:p>
    <w:p w:rsidR="005527B7" w:rsidRDefault="005527B7">
      <w:pPr>
        <w:pStyle w:val="af1"/>
        <w:ind w:firstLine="420"/>
        <w:rPr>
          <w:rFonts w:hint="eastAsia"/>
        </w:rPr>
      </w:pPr>
      <w:r>
        <w:rPr>
          <w:rFonts w:hint="eastAsia"/>
        </w:rPr>
        <w:t>需要交换的数据项见表13。</w:t>
      </w:r>
    </w:p>
    <w:p w:rsidR="005527B7" w:rsidRDefault="005527B7">
      <w:pPr>
        <w:pStyle w:val="a"/>
        <w:rPr>
          <w:rFonts w:hint="eastAsia"/>
        </w:rPr>
      </w:pPr>
      <w:r>
        <w:rPr>
          <w:rFonts w:hint="eastAsia"/>
        </w:rPr>
        <w:t>变更交易账号申请数据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tblPrEx>
          <w:tblCellMar>
            <w:top w:w="0" w:type="dxa"/>
            <w:bottom w:w="0" w:type="dxa"/>
          </w:tblCellMar>
        </w:tblPrEx>
        <w:trPr>
          <w:jc w:val="center"/>
        </w:trPr>
        <w:tc>
          <w:tcPr>
            <w:tcW w:w="648" w:type="dxa"/>
            <w:tcBorders>
              <w:top w:val="single" w:sz="12"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182" w:type="dxa"/>
            <w:tcBorders>
              <w:top w:val="single" w:sz="12" w:space="0" w:color="auto"/>
              <w:bottom w:val="single" w:sz="4" w:space="0" w:color="auto"/>
            </w:tcBorders>
          </w:tcPr>
          <w:p w:rsidR="005527B7" w:rsidRDefault="005527B7">
            <w:pPr>
              <w:snapToGrid w:val="0"/>
              <w:rPr>
                <w:rFonts w:ascii="宋体" w:eastAsia="宋体" w:hAnsi="宋体"/>
                <w:sz w:val="18"/>
              </w:rPr>
            </w:pPr>
            <w:r>
              <w:rPr>
                <w:rFonts w:ascii="宋体" w:eastAsia="宋体" w:hAnsi="宋体"/>
                <w:sz w:val="18"/>
              </w:rPr>
              <w:t>AppSheetSerialNo</w:t>
            </w:r>
          </w:p>
        </w:tc>
        <w:tc>
          <w:tcPr>
            <w:tcW w:w="720" w:type="dxa"/>
            <w:tcBorders>
              <w:top w:val="single" w:sz="12" w:space="0" w:color="auto"/>
              <w:bottom w:val="single" w:sz="4" w:space="0" w:color="auto"/>
            </w:tcBorders>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Borders>
              <w:top w:val="single" w:sz="12"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24</w:t>
            </w:r>
          </w:p>
        </w:tc>
        <w:tc>
          <w:tcPr>
            <w:tcW w:w="2030" w:type="dxa"/>
            <w:tcBorders>
              <w:top w:val="single" w:sz="12"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申请单编号</w:t>
            </w:r>
          </w:p>
        </w:tc>
        <w:tc>
          <w:tcPr>
            <w:tcW w:w="2390" w:type="dxa"/>
            <w:tcBorders>
              <w:top w:val="single" w:sz="12"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同一销售机构不能重复</w:t>
            </w:r>
          </w:p>
        </w:tc>
        <w:tc>
          <w:tcPr>
            <w:tcW w:w="620" w:type="dxa"/>
            <w:tcBorders>
              <w:top w:val="single" w:sz="12"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92</w:t>
            </w:r>
          </w:p>
        </w:tc>
        <w:tc>
          <w:tcPr>
            <w:tcW w:w="2182"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TransactionDate</w:t>
            </w:r>
          </w:p>
        </w:tc>
        <w:tc>
          <w:tcPr>
            <w:tcW w:w="720" w:type="dxa"/>
            <w:tcBorders>
              <w:top w:val="single" w:sz="4" w:space="0" w:color="auto"/>
              <w:bottom w:val="single" w:sz="4" w:space="0" w:color="auto"/>
            </w:tcBorders>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交易发生日期</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b/>
                <w:sz w:val="18"/>
              </w:rPr>
            </w:pP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142</w:t>
            </w:r>
          </w:p>
        </w:tc>
        <w:tc>
          <w:tcPr>
            <w:tcW w:w="2182" w:type="dxa"/>
            <w:tcBorders>
              <w:top w:val="single" w:sz="4" w:space="0" w:color="auto"/>
            </w:tcBorders>
          </w:tcPr>
          <w:p w:rsidR="005527B7" w:rsidRDefault="005527B7">
            <w:pPr>
              <w:snapToGrid w:val="0"/>
              <w:rPr>
                <w:rFonts w:ascii="宋体" w:eastAsia="宋体" w:hAnsi="宋体"/>
                <w:sz w:val="18"/>
              </w:rPr>
            </w:pPr>
            <w:r>
              <w:rPr>
                <w:rFonts w:ascii="宋体" w:eastAsia="宋体" w:hAnsi="宋体"/>
                <w:sz w:val="18"/>
              </w:rPr>
              <w:t>TargetTransactionAccountID</w:t>
            </w:r>
          </w:p>
        </w:tc>
        <w:tc>
          <w:tcPr>
            <w:tcW w:w="720" w:type="dxa"/>
            <w:tcBorders>
              <w:top w:val="single" w:sz="4" w:space="0" w:color="auto"/>
            </w:tcBorders>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Borders>
              <w:top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17</w:t>
            </w:r>
          </w:p>
        </w:tc>
        <w:tc>
          <w:tcPr>
            <w:tcW w:w="2030" w:type="dxa"/>
            <w:tcBorders>
              <w:top w:val="single" w:sz="4" w:space="0" w:color="auto"/>
            </w:tcBorders>
          </w:tcPr>
          <w:p w:rsidR="005527B7" w:rsidRDefault="005527B7">
            <w:pPr>
              <w:pStyle w:val="11"/>
              <w:pBdr>
                <w:bottom w:val="none" w:sz="0" w:space="0" w:color="auto"/>
              </w:pBdr>
              <w:rPr>
                <w:rFonts w:ascii="宋体" w:hAnsi="宋体" w:hint="eastAsia"/>
              </w:rPr>
            </w:pPr>
            <w:r>
              <w:rPr>
                <w:rFonts w:ascii="宋体" w:hAnsi="宋体" w:hint="eastAsia"/>
              </w:rPr>
              <w:t>对方销售人处投资人基金交易账号</w:t>
            </w:r>
          </w:p>
        </w:tc>
        <w:tc>
          <w:tcPr>
            <w:tcW w:w="2390" w:type="dxa"/>
            <w:tcBorders>
              <w:top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新交易账号</w:t>
            </w:r>
          </w:p>
        </w:tc>
        <w:tc>
          <w:tcPr>
            <w:tcW w:w="620" w:type="dxa"/>
            <w:tcBorders>
              <w:top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120</w:t>
            </w:r>
          </w:p>
        </w:tc>
        <w:tc>
          <w:tcPr>
            <w:tcW w:w="2182" w:type="dxa"/>
          </w:tcPr>
          <w:p w:rsidR="005527B7" w:rsidRDefault="005527B7">
            <w:pPr>
              <w:snapToGrid w:val="0"/>
              <w:rPr>
                <w:rFonts w:ascii="宋体" w:eastAsia="宋体" w:hAnsi="宋体"/>
                <w:sz w:val="18"/>
              </w:rPr>
            </w:pPr>
            <w:r>
              <w:rPr>
                <w:rFonts w:ascii="宋体" w:eastAsia="宋体" w:hAnsi="宋体"/>
                <w:sz w:val="18"/>
              </w:rPr>
              <w:t>TransactionAccountID</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17</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投资人基金交易账号</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旧交易账号</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121</w:t>
            </w:r>
          </w:p>
        </w:tc>
        <w:tc>
          <w:tcPr>
            <w:tcW w:w="2182" w:type="dxa"/>
          </w:tcPr>
          <w:p w:rsidR="005527B7" w:rsidRDefault="005527B7">
            <w:pPr>
              <w:snapToGrid w:val="0"/>
              <w:rPr>
                <w:rFonts w:ascii="宋体" w:eastAsia="宋体" w:hAnsi="宋体"/>
                <w:sz w:val="18"/>
              </w:rPr>
            </w:pPr>
            <w:r>
              <w:rPr>
                <w:rFonts w:ascii="宋体" w:eastAsia="宋体" w:hAnsi="宋体"/>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销售人代码</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135</w:t>
            </w:r>
          </w:p>
        </w:tc>
        <w:tc>
          <w:tcPr>
            <w:tcW w:w="2182" w:type="dxa"/>
          </w:tcPr>
          <w:p w:rsidR="005527B7" w:rsidRDefault="005527B7">
            <w:pPr>
              <w:snapToGrid w:val="0"/>
              <w:rPr>
                <w:rFonts w:ascii="宋体" w:eastAsia="宋体" w:hAnsi="宋体"/>
                <w:sz w:val="18"/>
              </w:rPr>
            </w:pPr>
            <w:r>
              <w:rPr>
                <w:rFonts w:ascii="宋体" w:eastAsia="宋体" w:hAnsi="宋体"/>
                <w:sz w:val="18"/>
              </w:rPr>
              <w:t>BusinessCode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sz w:val="18"/>
              </w:rPr>
            </w:pPr>
            <w:r>
              <w:rPr>
                <w:rFonts w:ascii="宋体" w:eastAsia="宋体" w:hAnsi="宋体" w:hint="eastAsia"/>
                <w:sz w:val="18"/>
              </w:rPr>
              <w:t>3</w:t>
            </w:r>
          </w:p>
        </w:tc>
        <w:tc>
          <w:tcPr>
            <w:tcW w:w="2030" w:type="dxa"/>
          </w:tcPr>
          <w:p w:rsidR="005527B7" w:rsidRDefault="005527B7">
            <w:pPr>
              <w:snapToGrid w:val="0"/>
              <w:jc w:val="left"/>
              <w:rPr>
                <w:rFonts w:ascii="宋体" w:eastAsia="宋体" w:hAnsi="宋体" w:hint="eastAsia"/>
                <w:sz w:val="18"/>
              </w:rPr>
            </w:pPr>
            <w:r>
              <w:rPr>
                <w:rFonts w:ascii="宋体" w:eastAsia="宋体" w:hAnsi="宋体" w:hint="eastAsia"/>
                <w:sz w:val="18"/>
              </w:rPr>
              <w:t>业务代码</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136</w:t>
            </w:r>
          </w:p>
        </w:tc>
        <w:tc>
          <w:tcPr>
            <w:tcW w:w="2182" w:type="dxa"/>
          </w:tcPr>
          <w:p w:rsidR="005527B7" w:rsidRDefault="005527B7">
            <w:pPr>
              <w:snapToGrid w:val="0"/>
              <w:rPr>
                <w:rFonts w:ascii="宋体" w:eastAsia="宋体" w:hAnsi="宋体"/>
                <w:sz w:val="18"/>
              </w:rPr>
            </w:pPr>
            <w:r>
              <w:rPr>
                <w:rFonts w:ascii="宋体" w:eastAsia="宋体" w:hAnsi="宋体"/>
                <w:sz w:val="18"/>
              </w:rPr>
              <w:t>TAAccountID</w:t>
            </w:r>
          </w:p>
        </w:tc>
        <w:tc>
          <w:tcPr>
            <w:tcW w:w="720" w:type="dxa"/>
          </w:tcPr>
          <w:p w:rsidR="005527B7" w:rsidRDefault="005527B7">
            <w:pPr>
              <w:snapToGrid w:val="0"/>
              <w:rPr>
                <w:rFonts w:ascii="宋体" w:eastAsia="宋体" w:hAnsi="宋体"/>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12</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投资人基金账号</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29</w:t>
            </w:r>
          </w:p>
        </w:tc>
        <w:tc>
          <w:tcPr>
            <w:tcW w:w="2182" w:type="dxa"/>
          </w:tcPr>
          <w:p w:rsidR="005527B7" w:rsidRDefault="005527B7">
            <w:pPr>
              <w:snapToGrid w:val="0"/>
              <w:rPr>
                <w:rFonts w:ascii="宋体" w:eastAsia="宋体" w:hAnsi="宋体"/>
                <w:sz w:val="18"/>
              </w:rPr>
            </w:pPr>
            <w:r>
              <w:rPr>
                <w:rFonts w:ascii="宋体" w:eastAsia="宋体" w:hAnsi="宋体" w:hint="eastAsia"/>
                <w:sz w:val="18"/>
              </w:rPr>
              <w:t>RegionCode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4</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交易所在地区编号</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82" w:type="dxa"/>
          </w:tcPr>
          <w:p w:rsidR="005527B7" w:rsidRDefault="005527B7">
            <w:pPr>
              <w:snapToGrid w:val="0"/>
              <w:rPr>
                <w:rFonts w:ascii="宋体" w:eastAsia="宋体" w:hAnsi="宋体"/>
                <w:sz w:val="18"/>
              </w:rPr>
            </w:pPr>
            <w:r>
              <w:rPr>
                <w:rFonts w:ascii="宋体" w:eastAsia="宋体" w:hAnsi="宋体"/>
                <w:sz w:val="18"/>
              </w:rPr>
              <w:t>BranchCode</w:t>
            </w:r>
          </w:p>
        </w:tc>
        <w:tc>
          <w:tcPr>
            <w:tcW w:w="720" w:type="dxa"/>
          </w:tcPr>
          <w:p w:rsidR="005527B7" w:rsidRDefault="00FC4F59">
            <w:pPr>
              <w:snapToGrid w:val="0"/>
              <w:rPr>
                <w:rFonts w:ascii="宋体" w:eastAsia="宋体" w:hAnsi="宋体"/>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9</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网点号码</w:t>
            </w:r>
          </w:p>
        </w:tc>
        <w:tc>
          <w:tcPr>
            <w:tcW w:w="2390" w:type="dxa"/>
          </w:tcPr>
          <w:p w:rsidR="005527B7" w:rsidRDefault="005527B7">
            <w:pPr>
              <w:snapToGrid w:val="0"/>
              <w:rPr>
                <w:rFonts w:ascii="宋体" w:eastAsia="宋体" w:hAnsi="宋体"/>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82" w:type="dxa"/>
          </w:tcPr>
          <w:p w:rsidR="005527B7" w:rsidRDefault="004070C8">
            <w:pPr>
              <w:snapToGrid w:val="0"/>
              <w:rPr>
                <w:rFonts w:ascii="宋体" w:eastAsia="宋体" w:hAnsi="宋体"/>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sz w:val="18"/>
              </w:rPr>
            </w:pPr>
            <w:r>
              <w:rPr>
                <w:rFonts w:ascii="宋体" w:eastAsia="宋体" w:hAnsi="宋体"/>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sz w:val="18"/>
              </w:rPr>
              <w:t>6</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交易发生时间</w:t>
            </w:r>
          </w:p>
        </w:tc>
        <w:tc>
          <w:tcPr>
            <w:tcW w:w="2390" w:type="dxa"/>
          </w:tcPr>
          <w:p w:rsidR="005527B7" w:rsidRDefault="005527B7">
            <w:pPr>
              <w:snapToGrid w:val="0"/>
              <w:rPr>
                <w:rFonts w:ascii="宋体" w:eastAsia="宋体" w:hAnsi="宋体" w:hint="eastAsia"/>
                <w:b/>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bl>
    <w:p w:rsidR="005527B7" w:rsidRDefault="005527B7">
      <w:pPr>
        <w:rPr>
          <w:sz w:val="15"/>
        </w:rPr>
      </w:pPr>
    </w:p>
    <w:p w:rsidR="005527B7" w:rsidRDefault="005527B7">
      <w:pPr>
        <w:pStyle w:val="afff8"/>
        <w:rPr>
          <w:rFonts w:hint="eastAsia"/>
        </w:rPr>
      </w:pPr>
      <w:bookmarkStart w:id="432" w:name="_Toc40429196"/>
      <w:bookmarkStart w:id="433" w:name="_Toc57800362"/>
      <w:bookmarkStart w:id="434" w:name="_Toc272323211"/>
      <w:bookmarkStart w:id="435" w:name="_Toc274742068"/>
      <w:bookmarkStart w:id="436" w:name="_Toc274742246"/>
      <w:bookmarkStart w:id="437" w:name="_Toc274742331"/>
      <w:bookmarkStart w:id="438" w:name="_Toc274742416"/>
      <w:bookmarkStart w:id="439" w:name="_Toc279759779"/>
      <w:bookmarkStart w:id="440" w:name="_Toc281919272"/>
      <w:bookmarkStart w:id="441" w:name="_Toc281981520"/>
      <w:bookmarkStart w:id="442" w:name="_Toc282517250"/>
      <w:bookmarkStart w:id="443" w:name="_Toc283800737"/>
      <w:bookmarkStart w:id="444" w:name="_Toc283717216"/>
      <w:bookmarkStart w:id="445" w:name="_Toc286320652"/>
      <w:bookmarkStart w:id="446" w:name="_Toc287256079"/>
      <w:bookmarkStart w:id="447" w:name="_Toc290644790"/>
      <w:bookmarkStart w:id="448" w:name="_Toc499714507"/>
      <w:r>
        <w:rPr>
          <w:rFonts w:hint="eastAsia"/>
        </w:rPr>
        <w:t>变更交易账号确认（158）</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rsidR="005527B7" w:rsidRDefault="005527B7">
      <w:pPr>
        <w:pStyle w:val="af1"/>
        <w:ind w:firstLine="420"/>
        <w:rPr>
          <w:rFonts w:hint="eastAsia"/>
        </w:rPr>
      </w:pPr>
      <w:r>
        <w:rPr>
          <w:rFonts w:hint="eastAsia"/>
        </w:rPr>
        <w:t>变更交易账号确认是基金注册登记人对变更投资人交易账号申请的处理结果。</w:t>
      </w:r>
    </w:p>
    <w:p w:rsidR="005527B7" w:rsidRDefault="005527B7">
      <w:pPr>
        <w:pStyle w:val="af1"/>
        <w:ind w:firstLine="420"/>
        <w:rPr>
          <w:rFonts w:hint="eastAsia"/>
        </w:rPr>
      </w:pPr>
      <w:r>
        <w:rPr>
          <w:rFonts w:hint="eastAsia"/>
        </w:rPr>
        <w:t>需要交换的数据项见表14。</w:t>
      </w:r>
    </w:p>
    <w:p w:rsidR="005527B7" w:rsidRDefault="005527B7">
      <w:pPr>
        <w:pStyle w:val="a"/>
        <w:rPr>
          <w:rFonts w:hint="eastAsia"/>
        </w:rPr>
      </w:pPr>
      <w:r>
        <w:rPr>
          <w:rFonts w:hint="eastAsia"/>
        </w:rPr>
        <w:t>变更交易账号确认数据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182" w:type="dxa"/>
            <w:tcBorders>
              <w:top w:val="single" w:sz="12" w:space="0" w:color="auto"/>
            </w:tcBorders>
          </w:tcPr>
          <w:p w:rsidR="005527B7" w:rsidRDefault="005527B7">
            <w:pPr>
              <w:snapToGrid w:val="0"/>
              <w:rPr>
                <w:rFonts w:ascii="宋体" w:eastAsia="宋体" w:hAnsi="宋体"/>
                <w:sz w:val="18"/>
              </w:rPr>
            </w:pPr>
            <w:r>
              <w:rPr>
                <w:rFonts w:ascii="宋体" w:eastAsia="宋体" w:hAnsi="宋体"/>
                <w:sz w:val="18"/>
              </w:rPr>
              <w:t>AppSheetSerialNo</w:t>
            </w:r>
          </w:p>
        </w:tc>
        <w:tc>
          <w:tcPr>
            <w:tcW w:w="720" w:type="dxa"/>
            <w:tcBorders>
              <w:top w:val="single" w:sz="12" w:space="0" w:color="auto"/>
            </w:tcBorders>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Borders>
              <w:top w:val="single" w:sz="12"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24</w:t>
            </w:r>
          </w:p>
        </w:tc>
        <w:tc>
          <w:tcPr>
            <w:tcW w:w="2030" w:type="dxa"/>
            <w:tcBorders>
              <w:top w:val="single" w:sz="12"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32</w:t>
            </w:r>
          </w:p>
        </w:tc>
        <w:tc>
          <w:tcPr>
            <w:tcW w:w="2182" w:type="dxa"/>
          </w:tcPr>
          <w:p w:rsidR="005527B7" w:rsidRDefault="005527B7">
            <w:pPr>
              <w:snapToGrid w:val="0"/>
              <w:rPr>
                <w:rFonts w:ascii="宋体" w:eastAsia="宋体" w:hAnsi="宋体"/>
                <w:sz w:val="18"/>
              </w:rPr>
            </w:pPr>
            <w:r>
              <w:rPr>
                <w:rFonts w:ascii="宋体" w:eastAsia="宋体" w:hAnsi="宋体"/>
                <w:sz w:val="18"/>
              </w:rPr>
              <w:t>TransactionCfmDate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交易确认日期</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92</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TransactionDate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交易发生日期</w:t>
            </w:r>
          </w:p>
        </w:tc>
        <w:tc>
          <w:tcPr>
            <w:tcW w:w="2390" w:type="dxa"/>
          </w:tcPr>
          <w:p w:rsidR="005527B7" w:rsidRPr="00E9442F" w:rsidRDefault="005527B7">
            <w:pPr>
              <w:snapToGrid w:val="0"/>
              <w:rPr>
                <w:rFonts w:ascii="宋体" w:eastAsia="宋体" w:hAnsi="宋体" w:hint="eastAsia"/>
                <w:b/>
                <w:sz w:val="18"/>
              </w:rPr>
            </w:pPr>
            <w:r w:rsidRPr="00E9442F">
              <w:rPr>
                <w:rFonts w:ascii="宋体" w:eastAsia="宋体" w:hAnsi="宋体" w:hint="eastAsia"/>
                <w:sz w:val="18"/>
              </w:rPr>
              <w:t>指申报日期</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119</w:t>
            </w:r>
          </w:p>
        </w:tc>
        <w:tc>
          <w:tcPr>
            <w:tcW w:w="2182" w:type="dxa"/>
          </w:tcPr>
          <w:p w:rsidR="005527B7" w:rsidRDefault="005527B7">
            <w:pPr>
              <w:snapToGrid w:val="0"/>
              <w:rPr>
                <w:rFonts w:ascii="宋体" w:eastAsia="宋体" w:hAnsi="宋体"/>
                <w:sz w:val="18"/>
              </w:rPr>
            </w:pPr>
            <w:r>
              <w:rPr>
                <w:rFonts w:ascii="宋体" w:eastAsia="宋体" w:hAnsi="宋体"/>
                <w:sz w:val="18"/>
              </w:rPr>
              <w:t>ReturnCode</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4</w:t>
            </w:r>
          </w:p>
        </w:tc>
        <w:tc>
          <w:tcPr>
            <w:tcW w:w="2030" w:type="dxa"/>
          </w:tcPr>
          <w:p w:rsidR="005527B7" w:rsidRDefault="005527B7">
            <w:pPr>
              <w:snapToGrid w:val="0"/>
              <w:rPr>
                <w:rFonts w:ascii="宋体" w:eastAsia="宋体" w:hAnsi="宋体" w:hint="eastAsia"/>
                <w:kern w:val="0"/>
                <w:sz w:val="18"/>
              </w:rPr>
            </w:pPr>
            <w:r>
              <w:rPr>
                <w:rFonts w:ascii="宋体" w:eastAsia="宋体" w:hAnsi="宋体" w:hint="eastAsia"/>
                <w:sz w:val="18"/>
              </w:rPr>
              <w:t>交易处理返回代码</w:t>
            </w:r>
          </w:p>
        </w:tc>
        <w:tc>
          <w:tcPr>
            <w:tcW w:w="2390" w:type="dxa"/>
          </w:tcPr>
          <w:p w:rsidR="005527B7" w:rsidRDefault="005527B7">
            <w:pPr>
              <w:snapToGrid w:val="0"/>
              <w:rPr>
                <w:rFonts w:ascii="宋体" w:eastAsia="宋体" w:hAnsi="宋体" w:hint="eastAsia"/>
                <w:sz w:val="18"/>
              </w:rPr>
            </w:pPr>
            <w:r>
              <w:rPr>
                <w:rFonts w:ascii="宋体" w:eastAsia="宋体" w:hAnsi="宋体" w:hint="eastAsia"/>
                <w:color w:val="000000"/>
                <w:sz w:val="18"/>
              </w:rPr>
              <w:t>取值见附录B</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142</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TargetTransactionAccountID</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17</w:t>
            </w:r>
          </w:p>
        </w:tc>
        <w:tc>
          <w:tcPr>
            <w:tcW w:w="2030" w:type="dxa"/>
          </w:tcPr>
          <w:p w:rsidR="005527B7" w:rsidRPr="00E9442F" w:rsidRDefault="005527B7">
            <w:pPr>
              <w:pStyle w:val="11"/>
              <w:pBdr>
                <w:bottom w:val="none" w:sz="0" w:space="0" w:color="auto"/>
              </w:pBdr>
              <w:rPr>
                <w:rFonts w:ascii="宋体" w:hAnsi="宋体" w:hint="eastAsia"/>
              </w:rPr>
            </w:pPr>
            <w:r w:rsidRPr="00E9442F">
              <w:rPr>
                <w:rFonts w:ascii="宋体" w:hAnsi="宋体" w:hint="eastAsia"/>
              </w:rPr>
              <w:t>对方销售人处投资人基金交易账号</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新交易账号</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120</w:t>
            </w:r>
          </w:p>
        </w:tc>
        <w:tc>
          <w:tcPr>
            <w:tcW w:w="2182" w:type="dxa"/>
          </w:tcPr>
          <w:p w:rsidR="005527B7" w:rsidRDefault="005527B7">
            <w:pPr>
              <w:snapToGrid w:val="0"/>
              <w:rPr>
                <w:rFonts w:ascii="宋体" w:eastAsia="宋体" w:hAnsi="宋体"/>
                <w:sz w:val="18"/>
              </w:rPr>
            </w:pPr>
            <w:r>
              <w:rPr>
                <w:rFonts w:ascii="宋体" w:eastAsia="宋体" w:hAnsi="宋体"/>
                <w:sz w:val="18"/>
              </w:rPr>
              <w:t>TransactionAccountID</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17</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投资人基金交易账号</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旧交易账号</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121</w:t>
            </w:r>
          </w:p>
        </w:tc>
        <w:tc>
          <w:tcPr>
            <w:tcW w:w="2182" w:type="dxa"/>
          </w:tcPr>
          <w:p w:rsidR="005527B7" w:rsidRDefault="005527B7">
            <w:pPr>
              <w:snapToGrid w:val="0"/>
              <w:rPr>
                <w:rFonts w:ascii="宋体" w:eastAsia="宋体" w:hAnsi="宋体"/>
                <w:sz w:val="18"/>
              </w:rPr>
            </w:pPr>
            <w:r>
              <w:rPr>
                <w:rFonts w:ascii="宋体" w:eastAsia="宋体" w:hAnsi="宋体"/>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销售人代码</w:t>
            </w:r>
          </w:p>
        </w:tc>
        <w:tc>
          <w:tcPr>
            <w:tcW w:w="2390" w:type="dxa"/>
          </w:tcPr>
          <w:p w:rsidR="005527B7" w:rsidRDefault="005527B7">
            <w:pPr>
              <w:tabs>
                <w:tab w:val="right" w:pos="2174"/>
              </w:tabs>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135</w:t>
            </w:r>
          </w:p>
        </w:tc>
        <w:tc>
          <w:tcPr>
            <w:tcW w:w="2182" w:type="dxa"/>
          </w:tcPr>
          <w:p w:rsidR="005527B7" w:rsidRDefault="005527B7">
            <w:pPr>
              <w:snapToGrid w:val="0"/>
              <w:rPr>
                <w:rFonts w:ascii="宋体" w:eastAsia="宋体" w:hAnsi="宋体"/>
                <w:sz w:val="18"/>
              </w:rPr>
            </w:pPr>
            <w:r>
              <w:rPr>
                <w:rFonts w:ascii="宋体" w:eastAsia="宋体" w:hAnsi="宋体"/>
                <w:sz w:val="18"/>
              </w:rPr>
              <w:t>BusinessCode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sz w:val="18"/>
              </w:rPr>
            </w:pPr>
            <w:r>
              <w:rPr>
                <w:rFonts w:ascii="宋体" w:eastAsia="宋体" w:hAnsi="宋体" w:hint="eastAsia"/>
                <w:sz w:val="18"/>
              </w:rPr>
              <w:t>3</w:t>
            </w:r>
          </w:p>
        </w:tc>
        <w:tc>
          <w:tcPr>
            <w:tcW w:w="2030" w:type="dxa"/>
          </w:tcPr>
          <w:p w:rsidR="005527B7" w:rsidRDefault="005527B7">
            <w:pPr>
              <w:snapToGrid w:val="0"/>
              <w:jc w:val="left"/>
              <w:rPr>
                <w:rFonts w:ascii="宋体" w:eastAsia="宋体" w:hAnsi="宋体" w:hint="eastAsia"/>
                <w:sz w:val="18"/>
              </w:rPr>
            </w:pPr>
            <w:r>
              <w:rPr>
                <w:rFonts w:ascii="宋体" w:eastAsia="宋体" w:hAnsi="宋体" w:hint="eastAsia"/>
                <w:sz w:val="18"/>
              </w:rPr>
              <w:t>业务代码</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136</w:t>
            </w:r>
          </w:p>
        </w:tc>
        <w:tc>
          <w:tcPr>
            <w:tcW w:w="2182" w:type="dxa"/>
          </w:tcPr>
          <w:p w:rsidR="005527B7" w:rsidRDefault="005527B7">
            <w:pPr>
              <w:snapToGrid w:val="0"/>
              <w:rPr>
                <w:rFonts w:ascii="宋体" w:eastAsia="宋体" w:hAnsi="宋体"/>
                <w:sz w:val="18"/>
              </w:rPr>
            </w:pPr>
            <w:r>
              <w:rPr>
                <w:rFonts w:ascii="宋体" w:eastAsia="宋体" w:hAnsi="宋体"/>
                <w:sz w:val="18"/>
              </w:rPr>
              <w:t>TAAccountID</w:t>
            </w:r>
          </w:p>
        </w:tc>
        <w:tc>
          <w:tcPr>
            <w:tcW w:w="720" w:type="dxa"/>
          </w:tcPr>
          <w:p w:rsidR="005527B7" w:rsidRDefault="005527B7">
            <w:pPr>
              <w:snapToGrid w:val="0"/>
              <w:rPr>
                <w:rFonts w:ascii="宋体" w:eastAsia="宋体" w:hAnsi="宋体"/>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12</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投资人基金账号</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137</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TASerialNO</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20</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TA确认交易流水号</w:t>
            </w:r>
          </w:p>
        </w:tc>
        <w:tc>
          <w:tcPr>
            <w:tcW w:w="2390" w:type="dxa"/>
          </w:tcPr>
          <w:p w:rsidR="005527B7" w:rsidRDefault="005527B7">
            <w:pPr>
              <w:snapToGrid w:val="0"/>
              <w:rPr>
                <w:rFonts w:ascii="宋体" w:eastAsia="宋体" w:hAnsi="宋体"/>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29</w:t>
            </w:r>
          </w:p>
        </w:tc>
        <w:tc>
          <w:tcPr>
            <w:tcW w:w="2182" w:type="dxa"/>
          </w:tcPr>
          <w:p w:rsidR="005527B7" w:rsidRDefault="005527B7">
            <w:pPr>
              <w:snapToGrid w:val="0"/>
              <w:rPr>
                <w:rFonts w:ascii="宋体" w:eastAsia="宋体" w:hAnsi="宋体"/>
                <w:sz w:val="18"/>
              </w:rPr>
            </w:pPr>
            <w:r>
              <w:rPr>
                <w:rFonts w:ascii="宋体" w:eastAsia="宋体" w:hAnsi="宋体" w:hint="eastAsia"/>
                <w:sz w:val="18"/>
              </w:rPr>
              <w:t>RegionCode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4</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交易所在地区编号</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82" w:type="dxa"/>
          </w:tcPr>
          <w:p w:rsidR="005527B7" w:rsidRDefault="005527B7">
            <w:pPr>
              <w:snapToGrid w:val="0"/>
              <w:rPr>
                <w:rFonts w:ascii="宋体" w:eastAsia="宋体" w:hAnsi="宋体"/>
                <w:sz w:val="18"/>
              </w:rPr>
            </w:pPr>
            <w:r>
              <w:rPr>
                <w:rFonts w:ascii="宋体" w:eastAsia="宋体" w:hAnsi="宋体"/>
                <w:sz w:val="18"/>
              </w:rPr>
              <w:t>BranchCode</w:t>
            </w:r>
          </w:p>
        </w:tc>
        <w:tc>
          <w:tcPr>
            <w:tcW w:w="720" w:type="dxa"/>
          </w:tcPr>
          <w:p w:rsidR="005527B7" w:rsidRDefault="00FC4F59">
            <w:pPr>
              <w:snapToGrid w:val="0"/>
              <w:rPr>
                <w:rFonts w:ascii="宋体" w:eastAsia="宋体" w:hAnsi="宋体"/>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9</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网点号码</w:t>
            </w:r>
          </w:p>
        </w:tc>
        <w:tc>
          <w:tcPr>
            <w:tcW w:w="2390" w:type="dxa"/>
          </w:tcPr>
          <w:p w:rsidR="005527B7" w:rsidRDefault="005527B7">
            <w:pPr>
              <w:snapToGrid w:val="0"/>
              <w:rPr>
                <w:rFonts w:ascii="宋体" w:eastAsia="宋体" w:hAnsi="宋体"/>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82" w:type="dxa"/>
          </w:tcPr>
          <w:p w:rsidR="005527B7" w:rsidRDefault="004070C8">
            <w:pPr>
              <w:snapToGrid w:val="0"/>
              <w:rPr>
                <w:rFonts w:ascii="宋体" w:eastAsia="宋体" w:hAnsi="宋体"/>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sz w:val="18"/>
              </w:rPr>
            </w:pPr>
            <w:r>
              <w:rPr>
                <w:rFonts w:ascii="宋体" w:eastAsia="宋体" w:hAnsi="宋体"/>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sz w:val="18"/>
              </w:rPr>
              <w:t>6</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交易发生时间</w:t>
            </w:r>
          </w:p>
        </w:tc>
        <w:tc>
          <w:tcPr>
            <w:tcW w:w="2390" w:type="dxa"/>
          </w:tcPr>
          <w:p w:rsidR="005527B7" w:rsidRDefault="005527B7">
            <w:pPr>
              <w:snapToGrid w:val="0"/>
              <w:rPr>
                <w:rFonts w:ascii="宋体" w:eastAsia="宋体" w:hAnsi="宋体" w:hint="eastAsia"/>
                <w:b/>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bl>
    <w:p w:rsidR="005527B7" w:rsidRDefault="005527B7">
      <w:pPr>
        <w:rPr>
          <w:sz w:val="15"/>
        </w:rPr>
      </w:pPr>
    </w:p>
    <w:p w:rsidR="005527B7" w:rsidRDefault="005527B7">
      <w:pPr>
        <w:pStyle w:val="afff8"/>
      </w:pPr>
      <w:bookmarkStart w:id="449" w:name="_Toc272323212"/>
      <w:bookmarkStart w:id="450" w:name="_Toc274742069"/>
      <w:bookmarkStart w:id="451" w:name="_Toc274742247"/>
      <w:bookmarkStart w:id="452" w:name="_Toc274742332"/>
      <w:bookmarkStart w:id="453" w:name="_Toc274742417"/>
      <w:bookmarkStart w:id="454" w:name="_Toc279759780"/>
      <w:bookmarkStart w:id="455" w:name="_Toc281919273"/>
      <w:bookmarkStart w:id="456" w:name="_Toc281981521"/>
      <w:bookmarkStart w:id="457" w:name="_Toc282517251"/>
      <w:bookmarkStart w:id="458" w:name="_Toc283717217"/>
      <w:bookmarkStart w:id="459" w:name="_Toc283800738"/>
      <w:bookmarkStart w:id="460" w:name="_Toc286320653"/>
      <w:bookmarkStart w:id="461" w:name="_Toc287256080"/>
      <w:bookmarkStart w:id="462" w:name="_Toc290644791"/>
      <w:bookmarkStart w:id="463" w:name="_Toc499714508"/>
      <w:r>
        <w:rPr>
          <w:rFonts w:hint="eastAsia"/>
        </w:rPr>
        <w:t>认购申请</w:t>
      </w:r>
      <w:r>
        <w:t>(</w:t>
      </w:r>
      <w:r>
        <w:rPr>
          <w:rFonts w:hint="eastAsia"/>
        </w:rPr>
        <w:t>020)，预约认购申请</w:t>
      </w:r>
      <w:r>
        <w:t>(</w:t>
      </w:r>
      <w:r>
        <w:rPr>
          <w:rFonts w:hint="eastAsia"/>
        </w:rPr>
        <w:t>021)</w:t>
      </w:r>
      <w:bookmarkEnd w:id="413"/>
      <w:bookmarkEnd w:id="414"/>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rsidR="005527B7" w:rsidRDefault="005527B7">
      <w:pPr>
        <w:pStyle w:val="af1"/>
        <w:ind w:firstLine="420"/>
        <w:rPr>
          <w:rFonts w:hint="eastAsia"/>
        </w:rPr>
      </w:pPr>
      <w:r>
        <w:rPr>
          <w:rFonts w:hint="eastAsia"/>
        </w:rPr>
        <w:t>认购申请是投资人在</w:t>
      </w:r>
      <w:r w:rsidR="00A4608C">
        <w:rPr>
          <w:rFonts w:hint="eastAsia"/>
        </w:rPr>
        <w:t>基金</w:t>
      </w:r>
      <w:r>
        <w:rPr>
          <w:rFonts w:hint="eastAsia"/>
        </w:rPr>
        <w:t>募集期间提出购买该</w:t>
      </w:r>
      <w:r w:rsidR="00A4608C">
        <w:rPr>
          <w:rFonts w:hint="eastAsia"/>
        </w:rPr>
        <w:t>基金</w:t>
      </w:r>
      <w:r>
        <w:rPr>
          <w:rFonts w:hint="eastAsia"/>
        </w:rPr>
        <w:t>的申请。</w:t>
      </w:r>
    </w:p>
    <w:p w:rsidR="005527B7" w:rsidRDefault="005527B7">
      <w:pPr>
        <w:pStyle w:val="af1"/>
        <w:ind w:firstLine="420"/>
        <w:rPr>
          <w:rFonts w:hint="eastAsia"/>
        </w:rPr>
      </w:pPr>
      <w:r>
        <w:rPr>
          <w:rFonts w:hint="eastAsia"/>
        </w:rPr>
        <w:t>预约认购申请是投资人在</w:t>
      </w:r>
      <w:r w:rsidR="00A4608C">
        <w:rPr>
          <w:rFonts w:hint="eastAsia"/>
        </w:rPr>
        <w:t>基金</w:t>
      </w:r>
      <w:r>
        <w:rPr>
          <w:rFonts w:hint="eastAsia"/>
        </w:rPr>
        <w:t>募集期间，利用预约的方式提出购买该</w:t>
      </w:r>
      <w:r w:rsidR="00A4608C">
        <w:rPr>
          <w:rFonts w:hint="eastAsia"/>
        </w:rPr>
        <w:t>基金</w:t>
      </w:r>
      <w:r>
        <w:rPr>
          <w:rFonts w:hint="eastAsia"/>
        </w:rPr>
        <w:t>的申请。</w:t>
      </w:r>
    </w:p>
    <w:p w:rsidR="005527B7" w:rsidRDefault="005527B7">
      <w:pPr>
        <w:pStyle w:val="af1"/>
        <w:ind w:firstLine="420"/>
        <w:rPr>
          <w:rFonts w:hint="eastAsia"/>
        </w:rPr>
      </w:pPr>
      <w:r>
        <w:rPr>
          <w:rFonts w:hint="eastAsia"/>
        </w:rPr>
        <w:t>需要交换的数据项见表15。</w:t>
      </w:r>
    </w:p>
    <w:p w:rsidR="005527B7" w:rsidRDefault="005527B7">
      <w:pPr>
        <w:pStyle w:val="a"/>
        <w:rPr>
          <w:rFonts w:hint="eastAsia"/>
        </w:rPr>
      </w:pPr>
      <w:r>
        <w:rPr>
          <w:rFonts w:hint="eastAsia"/>
        </w:rPr>
        <w:t>认购申请数据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37</w:t>
            </w:r>
          </w:p>
        </w:tc>
        <w:tc>
          <w:tcPr>
            <w:tcW w:w="2182" w:type="dxa"/>
          </w:tcPr>
          <w:p w:rsidR="005527B7" w:rsidRDefault="005527B7">
            <w:pPr>
              <w:snapToGrid w:val="0"/>
              <w:rPr>
                <w:rFonts w:ascii="宋体" w:eastAsia="宋体" w:hAnsi="宋体"/>
                <w:sz w:val="18"/>
              </w:rPr>
            </w:pPr>
            <w:r>
              <w:rPr>
                <w:rFonts w:ascii="宋体" w:eastAsia="宋体" w:hAnsi="宋体"/>
                <w:sz w:val="18"/>
              </w:rPr>
              <w:t>CurrencyType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3</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结算币种</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w:t>
            </w:r>
            <w:r>
              <w:rPr>
                <w:rFonts w:ascii="宋体" w:eastAsia="仿宋_GB2312" w:hAnsi="宋体" w:hint="eastAsia"/>
                <w:sz w:val="18"/>
              </w:rPr>
              <w:t>2008</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134</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ApplicationAmount</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申请金额</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136</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TAAccountID</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12</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投资人基金账号</w:t>
            </w:r>
          </w:p>
        </w:tc>
        <w:tc>
          <w:tcPr>
            <w:tcW w:w="2390" w:type="dxa"/>
          </w:tcPr>
          <w:p w:rsidR="005527B7" w:rsidRPr="00E9442F" w:rsidRDefault="005527B7">
            <w:pPr>
              <w:pStyle w:val="11"/>
              <w:pBdr>
                <w:bottom w:val="none" w:sz="0" w:space="0" w:color="auto"/>
              </w:pBdr>
              <w:rPr>
                <w:rFonts w:ascii="宋体" w:hAnsi="宋体" w:hint="eastAsia"/>
              </w:rPr>
            </w:pPr>
            <w:r w:rsidRPr="00E9442F">
              <w:rPr>
                <w:rFonts w:ascii="宋体" w:hAnsi="宋体" w:hint="eastAsia"/>
              </w:rPr>
              <w:t>未确知此账号时，填以空格。</w:t>
            </w:r>
          </w:p>
          <w:p w:rsidR="005527B7" w:rsidRPr="00E9442F" w:rsidRDefault="005527B7">
            <w:pPr>
              <w:pStyle w:val="11"/>
              <w:pBdr>
                <w:bottom w:val="none" w:sz="0" w:space="0" w:color="auto"/>
              </w:pBdr>
              <w:rPr>
                <w:rFonts w:ascii="宋体" w:hAnsi="宋体" w:hint="eastAsia"/>
              </w:rPr>
            </w:pPr>
            <w:r w:rsidRPr="00E9442F">
              <w:rPr>
                <w:rFonts w:ascii="宋体" w:hAnsi="宋体" w:hint="eastAsia"/>
              </w:rPr>
              <w:t>比如当天开户。</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28</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DepositAcct</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19</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投资人在销售人处用于交易的资金账号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29</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hint="eastAsia"/>
                <w:sz w:val="18"/>
              </w:rPr>
              <w:t>RegionCode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4</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交易所在地区编号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87</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BranchCode</w:t>
            </w:r>
          </w:p>
        </w:tc>
        <w:tc>
          <w:tcPr>
            <w:tcW w:w="720" w:type="dxa"/>
          </w:tcPr>
          <w:p w:rsidR="005527B7" w:rsidRPr="00E9442F" w:rsidRDefault="00FC4F59">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9</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网点号码</w:t>
            </w:r>
          </w:p>
        </w:tc>
        <w:tc>
          <w:tcPr>
            <w:tcW w:w="239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托管网点号码。对大集中方式的销售人，此字段与销售人代码相同。</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93</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hint="eastAsia"/>
                <w:sz w:val="18"/>
              </w:rPr>
              <w:t>TransactionTime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sz w:val="18"/>
              </w:rPr>
              <w:t>6</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交易发生时间</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格式为：HHMMSS</w:t>
            </w:r>
          </w:p>
        </w:tc>
        <w:tc>
          <w:tcPr>
            <w:tcW w:w="620" w:type="dxa"/>
          </w:tcPr>
          <w:p w:rsidR="005527B7" w:rsidRPr="00E9442F" w:rsidRDefault="005527B7">
            <w:pPr>
              <w:pStyle w:val="affa"/>
              <w:tabs>
                <w:tab w:val="clear" w:pos="4153"/>
                <w:tab w:val="clear" w:pos="8306"/>
              </w:tabs>
              <w:rPr>
                <w:rFonts w:ascii="宋体" w:eastAsia="宋体" w:hAnsi="宋体" w:hint="eastAsia"/>
              </w:rPr>
            </w:pPr>
            <w:r w:rsidRPr="00E9442F">
              <w:rPr>
                <w:rFonts w:ascii="宋体" w:eastAsia="宋体" w:hAnsi="宋体" w:hint="eastAsia"/>
              </w:rPr>
              <w:t>Y</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98</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IndividualOrInstitution</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个人/机构标志</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132</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ApplicationVol</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16(两位小数)</w:t>
            </w:r>
          </w:p>
        </w:tc>
        <w:tc>
          <w:tcPr>
            <w:tcW w:w="203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申请基金份数</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E9442F" w:rsidRDefault="005527B7">
            <w:pPr>
              <w:autoSpaceDE w:val="0"/>
              <w:autoSpaceDN w:val="0"/>
              <w:adjustRightInd w:val="0"/>
              <w:snapToGrid w:val="0"/>
              <w:jc w:val="center"/>
              <w:rPr>
                <w:rFonts w:ascii="宋体" w:eastAsia="宋体" w:hAnsi="宋体"/>
                <w:sz w:val="18"/>
              </w:rPr>
            </w:pPr>
            <w:r w:rsidRPr="00E9442F">
              <w:rPr>
                <w:rFonts w:ascii="宋体" w:eastAsia="宋体" w:hAnsi="宋体"/>
                <w:sz w:val="18"/>
              </w:rPr>
              <w:t>150</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hint="eastAsia"/>
                <w:sz w:val="18"/>
              </w:rPr>
              <w:t>ValidPeriod</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2</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交易申请有效天数</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260</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ShareClass</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收费方式</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0-前收费，1-后收费</w:t>
            </w:r>
          </w:p>
          <w:p w:rsidR="005527B7" w:rsidRPr="00E9442F" w:rsidRDefault="005527B7">
            <w:pPr>
              <w:snapToGrid w:val="0"/>
              <w:rPr>
                <w:rFonts w:ascii="宋体" w:eastAsia="宋体" w:hAnsi="宋体" w:hint="eastAsia"/>
                <w:sz w:val="18"/>
              </w:rPr>
            </w:pPr>
            <w:r w:rsidRPr="00E9442F">
              <w:rPr>
                <w:rFonts w:ascii="宋体" w:eastAsia="宋体" w:hAnsi="宋体" w:hint="eastAsia"/>
                <w:sz w:val="18"/>
              </w:rPr>
              <w:t>表明基金是前收费或后收费基金</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vAlign w:val="center"/>
          </w:tcPr>
          <w:p w:rsidR="005527B7" w:rsidRPr="00E9442F" w:rsidRDefault="005527B7">
            <w:pPr>
              <w:widowControl/>
              <w:jc w:val="center"/>
              <w:rPr>
                <w:rFonts w:ascii="宋体" w:eastAsia="宋体" w:hAnsi="宋体" w:hint="eastAsia"/>
                <w:kern w:val="0"/>
                <w:sz w:val="18"/>
              </w:rPr>
            </w:pPr>
            <w:r w:rsidRPr="00E9442F">
              <w:rPr>
                <w:rFonts w:ascii="宋体" w:eastAsia="宋体" w:hAnsi="宋体" w:hint="eastAsia"/>
                <w:kern w:val="0"/>
                <w:sz w:val="18"/>
              </w:rPr>
              <w:t>307</w:t>
            </w:r>
          </w:p>
        </w:tc>
        <w:tc>
          <w:tcPr>
            <w:tcW w:w="2182" w:type="dxa"/>
            <w:vAlign w:val="center"/>
          </w:tcPr>
          <w:p w:rsidR="005527B7" w:rsidRPr="00E9442F" w:rsidRDefault="005527B7">
            <w:pPr>
              <w:rPr>
                <w:rFonts w:ascii="宋体" w:eastAsia="宋体" w:hAnsi="宋体" w:hint="eastAsia"/>
                <w:sz w:val="18"/>
              </w:rPr>
            </w:pPr>
            <w:r w:rsidRPr="00E9442F">
              <w:rPr>
                <w:rFonts w:ascii="宋体" w:eastAsia="宋体" w:hAnsi="宋体" w:hint="eastAsia"/>
                <w:sz w:val="18"/>
              </w:rPr>
              <w:t>FutureSubscribeDate</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8</w:t>
            </w:r>
          </w:p>
        </w:tc>
        <w:tc>
          <w:tcPr>
            <w:tcW w:w="2030" w:type="dxa"/>
          </w:tcPr>
          <w:p w:rsidR="005527B7" w:rsidRPr="00E9442F" w:rsidRDefault="005527B7">
            <w:pPr>
              <w:rPr>
                <w:rFonts w:ascii="宋体" w:eastAsia="宋体" w:hAnsi="宋体" w:hint="eastAsia"/>
                <w:sz w:val="18"/>
              </w:rPr>
            </w:pPr>
            <w:r w:rsidRPr="00E9442F">
              <w:rPr>
                <w:rFonts w:ascii="宋体" w:eastAsia="宋体" w:hAnsi="宋体" w:hint="eastAsia"/>
                <w:sz w:val="18"/>
              </w:rPr>
              <w:t>指定认购日期</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对预约认购业务必填</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bl>
    <w:p w:rsidR="005527B7" w:rsidRDefault="005527B7">
      <w:pPr>
        <w:rPr>
          <w:rFonts w:hint="eastAsia"/>
          <w:sz w:val="15"/>
        </w:rPr>
      </w:pPr>
    </w:p>
    <w:p w:rsidR="005527B7" w:rsidRDefault="005527B7">
      <w:pPr>
        <w:pStyle w:val="afff8"/>
      </w:pPr>
      <w:bookmarkStart w:id="464" w:name="_Toc40429164"/>
      <w:bookmarkStart w:id="465" w:name="_Toc57800330"/>
      <w:bookmarkStart w:id="466" w:name="_Toc272323213"/>
      <w:bookmarkStart w:id="467" w:name="_Toc274742070"/>
      <w:bookmarkStart w:id="468" w:name="_Toc274742248"/>
      <w:bookmarkStart w:id="469" w:name="_Toc274742333"/>
      <w:bookmarkStart w:id="470" w:name="_Toc274742418"/>
      <w:bookmarkStart w:id="471" w:name="_Toc279759781"/>
      <w:bookmarkStart w:id="472" w:name="_Toc281919274"/>
      <w:bookmarkStart w:id="473" w:name="_Toc281981522"/>
      <w:bookmarkStart w:id="474" w:name="_Toc282517252"/>
      <w:bookmarkStart w:id="475" w:name="_Toc283717218"/>
      <w:bookmarkStart w:id="476" w:name="_Toc283800739"/>
      <w:bookmarkStart w:id="477" w:name="_Toc286320654"/>
      <w:bookmarkStart w:id="478" w:name="_Toc287256081"/>
      <w:bookmarkStart w:id="479" w:name="_Toc290644792"/>
      <w:bookmarkStart w:id="480" w:name="_Toc499714509"/>
      <w:r>
        <w:rPr>
          <w:rFonts w:hint="eastAsia"/>
        </w:rPr>
        <w:t>认购确认</w:t>
      </w:r>
      <w:r>
        <w:t>(</w:t>
      </w:r>
      <w:r>
        <w:rPr>
          <w:rFonts w:hint="eastAsia"/>
        </w:rPr>
        <w:t>120)，预约认购确认</w:t>
      </w:r>
      <w:r>
        <w:t>(</w:t>
      </w:r>
      <w:r>
        <w:rPr>
          <w:rFonts w:hint="eastAsia"/>
        </w:rPr>
        <w:t>121)</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rsidR="005527B7" w:rsidRDefault="005527B7">
      <w:pPr>
        <w:pStyle w:val="af1"/>
        <w:ind w:firstLine="420"/>
        <w:rPr>
          <w:rFonts w:hint="eastAsia"/>
        </w:rPr>
      </w:pPr>
      <w:r>
        <w:rPr>
          <w:rFonts w:hint="eastAsia"/>
        </w:rPr>
        <w:t>认购确认是基金注册登记人对投资人认购申请的接收情况的处理结果。投资人的实际认购份数，要在该基金募集期满后才能确认。</w:t>
      </w:r>
    </w:p>
    <w:p w:rsidR="005527B7" w:rsidRDefault="005527B7">
      <w:pPr>
        <w:pStyle w:val="af1"/>
        <w:ind w:firstLine="420"/>
        <w:rPr>
          <w:rFonts w:hint="eastAsia"/>
        </w:rPr>
      </w:pPr>
      <w:r>
        <w:rPr>
          <w:rFonts w:hint="eastAsia"/>
        </w:rPr>
        <w:t>预约认购确认是基金注册登记人对投资人预约认购申请的接收情况的处理结果。投资人的实际认购份数，要在该基金募集期满后才能确认。</w:t>
      </w:r>
    </w:p>
    <w:p w:rsidR="005527B7" w:rsidRDefault="005527B7">
      <w:pPr>
        <w:pStyle w:val="af1"/>
        <w:ind w:firstLine="420"/>
        <w:rPr>
          <w:rFonts w:hint="eastAsia"/>
        </w:rPr>
      </w:pPr>
      <w:r>
        <w:rPr>
          <w:rFonts w:hint="eastAsia"/>
        </w:rPr>
        <w:t>需要交换的数据项见表16。</w:t>
      </w:r>
    </w:p>
    <w:p w:rsidR="005527B7" w:rsidRDefault="005527B7">
      <w:pPr>
        <w:pStyle w:val="af1"/>
        <w:ind w:firstLine="420"/>
        <w:rPr>
          <w:rFonts w:hint="eastAsia"/>
        </w:rPr>
      </w:pPr>
    </w:p>
    <w:p w:rsidR="005527B7" w:rsidRDefault="005527B7">
      <w:pPr>
        <w:pStyle w:val="a"/>
        <w:rPr>
          <w:rFonts w:hint="eastAsia"/>
        </w:rPr>
      </w:pPr>
      <w:r>
        <w:rPr>
          <w:rFonts w:hint="eastAsia"/>
        </w:rPr>
        <w:t>认购确认数据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119</w:t>
            </w:r>
          </w:p>
        </w:tc>
        <w:tc>
          <w:tcPr>
            <w:tcW w:w="2182" w:type="dxa"/>
          </w:tcPr>
          <w:p w:rsidR="005527B7" w:rsidRDefault="005527B7">
            <w:pPr>
              <w:snapToGrid w:val="0"/>
              <w:jc w:val="left"/>
              <w:rPr>
                <w:rFonts w:ascii="宋体" w:eastAsia="宋体" w:hAnsi="宋体"/>
                <w:color w:val="000000"/>
                <w:sz w:val="18"/>
              </w:rPr>
            </w:pPr>
            <w:r>
              <w:rPr>
                <w:rFonts w:ascii="宋体" w:eastAsia="宋体" w:hAnsi="宋体"/>
                <w:color w:val="000000"/>
                <w:sz w:val="18"/>
              </w:rPr>
              <w:t>ReturnCode</w:t>
            </w:r>
          </w:p>
        </w:tc>
        <w:tc>
          <w:tcPr>
            <w:tcW w:w="720"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交易处理返回代码</w:t>
            </w:r>
          </w:p>
        </w:tc>
        <w:tc>
          <w:tcPr>
            <w:tcW w:w="239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取值见附录B</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DistributorCode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9</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销售人代码</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134</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ApplicationAmount</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16(两位小数)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申请金额</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BusinessCode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3</w:t>
            </w:r>
          </w:p>
        </w:tc>
        <w:tc>
          <w:tcPr>
            <w:tcW w:w="2030" w:type="dxa"/>
          </w:tcPr>
          <w:p w:rsidR="005527B7" w:rsidRPr="00E9442F" w:rsidRDefault="005527B7">
            <w:pPr>
              <w:snapToGrid w:val="0"/>
              <w:jc w:val="left"/>
              <w:rPr>
                <w:rFonts w:ascii="宋体" w:eastAsia="宋体" w:hAnsi="宋体" w:hint="eastAsia"/>
                <w:sz w:val="18"/>
              </w:rPr>
            </w:pPr>
            <w:r w:rsidRPr="00E9442F">
              <w:rPr>
                <w:rFonts w:ascii="宋体" w:eastAsia="宋体" w:hAnsi="宋体" w:hint="eastAsia"/>
                <w:sz w:val="18"/>
              </w:rPr>
              <w:t>业务代码</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TAAccountID</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12</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投资人基金账号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28</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DepositAcct</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19</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投资人在销售人处开设的资金账号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hint="eastAsia"/>
                <w:sz w:val="18"/>
              </w:rPr>
              <w:t>RegionCode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4</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交易所在地区编号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32</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TransactionCfmDate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8</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交易确认日期</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格式为：YYYYMMDD</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47</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DownLoaddate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8</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交易数据下传日期</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指发送日期</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52</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Charge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sz w:val="18"/>
              </w:rPr>
              <w:t>N</w:t>
            </w:r>
          </w:p>
        </w:tc>
        <w:tc>
          <w:tcPr>
            <w:tcW w:w="950" w:type="dxa"/>
          </w:tcPr>
          <w:p w:rsidR="005527B7" w:rsidRPr="00E9442F" w:rsidRDefault="005527B7">
            <w:pPr>
              <w:snapToGrid w:val="0"/>
              <w:rPr>
                <w:rFonts w:ascii="宋体" w:eastAsia="宋体" w:hAnsi="宋体"/>
                <w:sz w:val="18"/>
              </w:rPr>
            </w:pPr>
            <w:r w:rsidRPr="00E9442F">
              <w:rPr>
                <w:rFonts w:ascii="宋体" w:eastAsia="宋体" w:hAnsi="宋体"/>
                <w:sz w:val="18"/>
              </w:rPr>
              <w:t>10(</w:t>
            </w:r>
            <w:r w:rsidRPr="00E9442F">
              <w:rPr>
                <w:rFonts w:ascii="宋体" w:eastAsia="宋体" w:hAnsi="宋体" w:hint="eastAsia"/>
                <w:sz w:val="18"/>
              </w:rPr>
              <w:t>两位小数</w:t>
            </w:r>
            <w:r w:rsidRPr="00E9442F">
              <w:rPr>
                <w:rFonts w:ascii="宋体" w:eastAsia="宋体" w:hAnsi="宋体"/>
                <w:sz w:val="18"/>
              </w:rPr>
              <w:t>)</w:t>
            </w:r>
          </w:p>
        </w:tc>
        <w:tc>
          <w:tcPr>
            <w:tcW w:w="2030" w:type="dxa"/>
          </w:tcPr>
          <w:p w:rsidR="005527B7" w:rsidRPr="00E9442F" w:rsidRDefault="005527B7">
            <w:pPr>
              <w:snapToGrid w:val="0"/>
              <w:rPr>
                <w:rFonts w:ascii="宋体" w:eastAsia="宋体" w:hAnsi="宋体" w:hint="eastAsia"/>
                <w:kern w:val="0"/>
                <w:sz w:val="18"/>
              </w:rPr>
            </w:pPr>
            <w:r w:rsidRPr="00E9442F">
              <w:rPr>
                <w:rFonts w:ascii="宋体" w:eastAsia="宋体" w:hAnsi="宋体" w:hint="eastAsia"/>
                <w:kern w:val="0"/>
                <w:sz w:val="18"/>
              </w:rPr>
              <w:t>手续费</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53</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AgencyFee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10（两位小数）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代理费</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62</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ConfirmedVol</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16(两位小数)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基金账户交易确认份数</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64</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ConfirmedAmount</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16(两位小数)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每笔交易确认金额</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含所有费用的总金额</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86</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sz w:val="18"/>
              </w:rPr>
              <w:t>NAV</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sz w:val="18"/>
              </w:rPr>
              <w:t>7</w:t>
            </w:r>
            <w:r w:rsidRPr="00E9442F">
              <w:rPr>
                <w:rFonts w:ascii="宋体" w:eastAsia="宋体" w:hAnsi="宋体" w:hint="eastAsia"/>
                <w:sz w:val="18"/>
              </w:rPr>
              <w:t>（四位小数）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基金单位净值</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BranchCode</w:t>
            </w:r>
          </w:p>
        </w:tc>
        <w:tc>
          <w:tcPr>
            <w:tcW w:w="720" w:type="dxa"/>
          </w:tcPr>
          <w:p w:rsidR="005527B7" w:rsidRPr="00E9442F" w:rsidRDefault="00FC4F59">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9</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网点号码</w:t>
            </w:r>
          </w:p>
        </w:tc>
        <w:tc>
          <w:tcPr>
            <w:tcW w:w="239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托管网点号码。对大集中方式的销售人，此字段与销售人代码相同。</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92</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TransactionDate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8</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交易发生日期</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指交易申请日期</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hint="eastAsia"/>
                <w:sz w:val="18"/>
              </w:rPr>
              <w:t>TransactionTime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sz w:val="18"/>
              </w:rPr>
              <w:t>6</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交易发生时间</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格式为：HHMMSS</w:t>
            </w:r>
          </w:p>
          <w:p w:rsidR="005527B7" w:rsidRPr="00E9442F" w:rsidRDefault="005527B7">
            <w:pPr>
              <w:snapToGrid w:val="0"/>
              <w:rPr>
                <w:rFonts w:ascii="宋体" w:eastAsia="宋体" w:hAnsi="宋体" w:hint="eastAsia"/>
                <w:sz w:val="18"/>
              </w:rPr>
            </w:pPr>
            <w:r w:rsidRPr="00E9442F">
              <w:rPr>
                <w:rFonts w:ascii="宋体" w:eastAsia="宋体" w:hAnsi="宋体" w:hint="eastAsia"/>
                <w:sz w:val="18"/>
              </w:rPr>
              <w:t>指交易申请时间</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98</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sz w:val="18"/>
              </w:rPr>
              <w:t>IndividualOrInstitution</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个人</w:t>
            </w:r>
            <w:r w:rsidRPr="00E9442F">
              <w:rPr>
                <w:rFonts w:ascii="宋体" w:eastAsia="宋体" w:hAnsi="宋体"/>
                <w:sz w:val="18"/>
              </w:rPr>
              <w:t>/</w:t>
            </w:r>
            <w:r w:rsidRPr="00E9442F">
              <w:rPr>
                <w:rFonts w:ascii="宋体" w:eastAsia="宋体" w:hAnsi="宋体" w:hint="eastAsia"/>
                <w:sz w:val="18"/>
              </w:rPr>
              <w:t>机构标志</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sz w:val="18"/>
              </w:rPr>
              <w:t>0-</w:t>
            </w:r>
            <w:r w:rsidRPr="00E9442F">
              <w:rPr>
                <w:rFonts w:ascii="宋体" w:eastAsia="宋体" w:hAnsi="宋体" w:hint="eastAsia"/>
                <w:sz w:val="18"/>
              </w:rPr>
              <w:t>机构，</w:t>
            </w:r>
            <w:r w:rsidRPr="00E9442F">
              <w:rPr>
                <w:rFonts w:ascii="宋体" w:eastAsia="宋体" w:hAnsi="宋体"/>
                <w:sz w:val="18"/>
              </w:rPr>
              <w:t>1-</w:t>
            </w:r>
            <w:r w:rsidRPr="00E9442F">
              <w:rPr>
                <w:rFonts w:ascii="宋体" w:eastAsia="宋体" w:hAnsi="宋体" w:hint="eastAsia"/>
                <w:sz w:val="18"/>
              </w:rPr>
              <w:t>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lang w:val="en-GB"/>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132</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sz w:val="18"/>
              </w:rPr>
              <w:t>ApplicationVol</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16(两位小数)</w:t>
            </w:r>
          </w:p>
        </w:tc>
        <w:tc>
          <w:tcPr>
            <w:tcW w:w="203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申请基金份数</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133</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sz w:val="18"/>
              </w:rPr>
              <w:t>TradingPrice</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sz w:val="18"/>
              </w:rPr>
              <w:t>N</w:t>
            </w:r>
          </w:p>
        </w:tc>
        <w:tc>
          <w:tcPr>
            <w:tcW w:w="950" w:type="dxa"/>
          </w:tcPr>
          <w:p w:rsidR="005527B7" w:rsidRPr="00E9442F" w:rsidRDefault="005527B7">
            <w:pPr>
              <w:snapToGrid w:val="0"/>
              <w:rPr>
                <w:rFonts w:ascii="宋体" w:eastAsia="宋体" w:hAnsi="宋体"/>
                <w:sz w:val="18"/>
              </w:rPr>
            </w:pPr>
            <w:r w:rsidRPr="00E9442F">
              <w:rPr>
                <w:rFonts w:ascii="宋体" w:eastAsia="宋体" w:hAnsi="宋体"/>
                <w:sz w:val="18"/>
              </w:rPr>
              <w:t>7</w:t>
            </w:r>
            <w:r w:rsidRPr="00E9442F">
              <w:rPr>
                <w:rFonts w:ascii="宋体" w:eastAsia="宋体" w:hAnsi="宋体" w:hint="eastAsia"/>
                <w:sz w:val="18"/>
              </w:rPr>
              <w:t>（四位小数）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交易价格</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单位基金净值</w:t>
            </w:r>
            <w:r w:rsidRPr="00E9442F">
              <w:rPr>
                <w:rFonts w:ascii="宋体" w:eastAsia="宋体" w:hAnsi="宋体"/>
                <w:sz w:val="18"/>
              </w:rPr>
              <w:t>+</w:t>
            </w:r>
            <w:r w:rsidRPr="00E9442F">
              <w:rPr>
                <w:rFonts w:ascii="宋体" w:eastAsia="宋体" w:hAnsi="宋体" w:hint="eastAsia"/>
                <w:sz w:val="18"/>
              </w:rPr>
              <w:t>各种费用</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sz w:val="18"/>
                <w:lang w:val="en-GB"/>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137</w:t>
            </w:r>
          </w:p>
        </w:tc>
        <w:tc>
          <w:tcPr>
            <w:tcW w:w="2182" w:type="dxa"/>
          </w:tcPr>
          <w:p w:rsidR="005527B7" w:rsidRPr="00E9442F" w:rsidRDefault="005527B7">
            <w:pPr>
              <w:snapToGrid w:val="0"/>
              <w:jc w:val="left"/>
              <w:rPr>
                <w:rFonts w:ascii="宋体" w:eastAsia="宋体" w:hAnsi="宋体"/>
                <w:sz w:val="18"/>
              </w:rPr>
            </w:pPr>
            <w:r w:rsidRPr="00E9442F">
              <w:rPr>
                <w:rFonts w:ascii="宋体" w:eastAsia="宋体" w:hAnsi="宋体" w:hint="eastAsia"/>
                <w:sz w:val="18"/>
              </w:rPr>
              <w:t>TASerialNO</w:t>
            </w:r>
          </w:p>
        </w:tc>
        <w:tc>
          <w:tcPr>
            <w:tcW w:w="720" w:type="dxa"/>
          </w:tcPr>
          <w:p w:rsidR="005527B7" w:rsidRPr="00E9442F" w:rsidRDefault="005527B7">
            <w:pPr>
              <w:snapToGrid w:val="0"/>
              <w:jc w:val="left"/>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jc w:val="left"/>
              <w:rPr>
                <w:rFonts w:ascii="宋体" w:eastAsia="宋体" w:hAnsi="宋体" w:hint="eastAsia"/>
                <w:sz w:val="18"/>
              </w:rPr>
            </w:pPr>
            <w:r w:rsidRPr="00E9442F">
              <w:rPr>
                <w:rFonts w:ascii="宋体" w:eastAsia="宋体" w:hAnsi="宋体" w:hint="eastAsia"/>
                <w:sz w:val="18"/>
              </w:rPr>
              <w:t>20</w:t>
            </w:r>
          </w:p>
        </w:tc>
        <w:tc>
          <w:tcPr>
            <w:tcW w:w="2030" w:type="dxa"/>
          </w:tcPr>
          <w:p w:rsidR="005527B7" w:rsidRPr="00E9442F" w:rsidRDefault="005527B7">
            <w:pPr>
              <w:snapToGrid w:val="0"/>
              <w:jc w:val="left"/>
              <w:rPr>
                <w:rFonts w:ascii="宋体" w:eastAsia="宋体" w:hAnsi="宋体" w:hint="eastAsia"/>
                <w:sz w:val="18"/>
              </w:rPr>
            </w:pPr>
            <w:r w:rsidRPr="00E9442F">
              <w:rPr>
                <w:rFonts w:ascii="宋体" w:eastAsia="宋体" w:hAnsi="宋体" w:hint="eastAsia"/>
                <w:sz w:val="18"/>
              </w:rPr>
              <w:t>TA确认交易流水号</w:t>
            </w:r>
          </w:p>
        </w:tc>
        <w:tc>
          <w:tcPr>
            <w:tcW w:w="2390" w:type="dxa"/>
          </w:tcPr>
          <w:p w:rsidR="005527B7" w:rsidRPr="00E9442F" w:rsidRDefault="005527B7">
            <w:pPr>
              <w:snapToGrid w:val="0"/>
              <w:jc w:val="left"/>
              <w:rPr>
                <w:rFonts w:ascii="宋体" w:eastAsia="宋体" w:hAnsi="宋体" w:hint="eastAsia"/>
                <w:sz w:val="18"/>
              </w:rPr>
            </w:pPr>
            <w:r w:rsidRPr="00E9442F">
              <w:rPr>
                <w:rFonts w:ascii="宋体" w:eastAsia="宋体" w:hAnsi="宋体" w:hint="eastAsia"/>
                <w:sz w:val="18"/>
              </w:rPr>
              <w:t>TA对每笔确认的唯一标识，同一日不能重复，</w:t>
            </w:r>
          </w:p>
          <w:p w:rsidR="005527B7" w:rsidRPr="00E9442F" w:rsidRDefault="005527B7">
            <w:pPr>
              <w:snapToGrid w:val="0"/>
              <w:jc w:val="left"/>
              <w:rPr>
                <w:rFonts w:ascii="宋体" w:eastAsia="宋体" w:hAnsi="宋体" w:hint="eastAsia"/>
                <w:sz w:val="18"/>
              </w:rPr>
            </w:pPr>
            <w:r w:rsidRPr="00E9442F">
              <w:rPr>
                <w:rFonts w:ascii="宋体" w:eastAsia="宋体" w:hAnsi="宋体" w:hint="eastAsia"/>
                <w:sz w:val="18"/>
              </w:rPr>
              <w:t>与交易确认日期TransactionCfmDate一起组成TA中一笔确认的唯一键</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138</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sz w:val="18"/>
              </w:rPr>
              <w:t>StampDuty</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16（两位小数）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印花税</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150</w:t>
            </w:r>
          </w:p>
        </w:tc>
        <w:tc>
          <w:tcPr>
            <w:tcW w:w="2182" w:type="dxa"/>
          </w:tcPr>
          <w:p w:rsidR="005527B7" w:rsidRPr="00E9442F" w:rsidRDefault="005527B7">
            <w:pPr>
              <w:snapToGrid w:val="0"/>
              <w:rPr>
                <w:rFonts w:ascii="宋体" w:eastAsia="宋体" w:hAnsi="宋体"/>
                <w:sz w:val="18"/>
              </w:rPr>
            </w:pPr>
            <w:r w:rsidRPr="00E9442F">
              <w:rPr>
                <w:rFonts w:ascii="宋体" w:eastAsia="宋体" w:hAnsi="宋体" w:hint="eastAsia"/>
                <w:sz w:val="18"/>
              </w:rPr>
              <w:t>ValidPeriod</w:t>
            </w:r>
          </w:p>
        </w:tc>
        <w:tc>
          <w:tcPr>
            <w:tcW w:w="720" w:type="dxa"/>
          </w:tcPr>
          <w:p w:rsidR="005527B7" w:rsidRPr="00E9442F" w:rsidRDefault="005527B7">
            <w:pPr>
              <w:snapToGrid w:val="0"/>
              <w:rPr>
                <w:rFonts w:ascii="宋体" w:eastAsia="宋体" w:hAnsi="宋体"/>
                <w:sz w:val="18"/>
              </w:rPr>
            </w:pPr>
            <w:r w:rsidRPr="00E9442F">
              <w:rPr>
                <w:rFonts w:ascii="宋体" w:eastAsia="宋体" w:hAnsi="宋体"/>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2</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交易申请有效天数</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255</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TransferFee</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10（两位小数）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过户费</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256</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FromTAFlag</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是否注册登记人发起业务标志</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0-由销售人发起，</w:t>
            </w:r>
          </w:p>
          <w:p w:rsidR="005527B7" w:rsidRPr="00E9442F" w:rsidRDefault="005527B7">
            <w:pPr>
              <w:snapToGrid w:val="0"/>
              <w:rPr>
                <w:rFonts w:ascii="宋体" w:eastAsia="宋体" w:hAnsi="宋体" w:hint="eastAsia"/>
                <w:sz w:val="18"/>
              </w:rPr>
            </w:pPr>
            <w:r w:rsidRPr="00E9442F">
              <w:rPr>
                <w:rFonts w:ascii="宋体" w:eastAsia="宋体" w:hAnsi="宋体" w:hint="eastAsia"/>
                <w:sz w:val="18"/>
              </w:rPr>
              <w:t>1-由注册登记人发起</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260</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ShareClass</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收费方式</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0-前收费，1-后收费</w:t>
            </w:r>
          </w:p>
          <w:p w:rsidR="005527B7" w:rsidRPr="00E9442F" w:rsidRDefault="005527B7">
            <w:pPr>
              <w:snapToGrid w:val="0"/>
              <w:rPr>
                <w:rFonts w:ascii="宋体" w:eastAsia="宋体" w:hAnsi="宋体" w:hint="eastAsia"/>
                <w:sz w:val="18"/>
              </w:rPr>
            </w:pPr>
            <w:r w:rsidRPr="00E9442F">
              <w:rPr>
                <w:rFonts w:ascii="宋体" w:eastAsia="宋体" w:hAnsi="宋体" w:hint="eastAsia"/>
                <w:sz w:val="18"/>
              </w:rPr>
              <w:t>表明基金是前收费或后收费基金</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color w:val="000000"/>
                <w:sz w:val="18"/>
              </w:rPr>
              <w:t>276</w:t>
            </w:r>
          </w:p>
        </w:tc>
        <w:tc>
          <w:tcPr>
            <w:tcW w:w="2182"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FeeCalculator</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计费人</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0-TA计费  1-基金计费</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vAlign w:val="center"/>
          </w:tcPr>
          <w:p w:rsidR="005527B7" w:rsidRPr="00E9442F" w:rsidRDefault="005527B7">
            <w:pPr>
              <w:widowControl/>
              <w:jc w:val="center"/>
              <w:rPr>
                <w:rFonts w:ascii="宋体" w:eastAsia="宋体" w:hAnsi="宋体" w:hint="eastAsia"/>
                <w:kern w:val="0"/>
                <w:sz w:val="18"/>
              </w:rPr>
            </w:pPr>
            <w:r w:rsidRPr="00E9442F">
              <w:rPr>
                <w:rFonts w:ascii="宋体" w:eastAsia="宋体" w:hAnsi="宋体" w:hint="eastAsia"/>
                <w:kern w:val="0"/>
                <w:sz w:val="18"/>
              </w:rPr>
              <w:t>307</w:t>
            </w:r>
          </w:p>
        </w:tc>
        <w:tc>
          <w:tcPr>
            <w:tcW w:w="2182" w:type="dxa"/>
            <w:vAlign w:val="center"/>
          </w:tcPr>
          <w:p w:rsidR="005527B7" w:rsidRPr="00E9442F" w:rsidRDefault="005527B7">
            <w:pPr>
              <w:rPr>
                <w:rFonts w:ascii="宋体" w:eastAsia="宋体" w:hAnsi="宋体" w:hint="eastAsia"/>
                <w:sz w:val="18"/>
              </w:rPr>
            </w:pPr>
            <w:r w:rsidRPr="00E9442F">
              <w:rPr>
                <w:rFonts w:ascii="宋体" w:eastAsia="宋体" w:hAnsi="宋体" w:hint="eastAsia"/>
                <w:sz w:val="18"/>
              </w:rPr>
              <w:t>FutureSubscribeDate</w:t>
            </w:r>
          </w:p>
        </w:tc>
        <w:tc>
          <w:tcPr>
            <w:tcW w:w="72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8</w:t>
            </w:r>
          </w:p>
        </w:tc>
        <w:tc>
          <w:tcPr>
            <w:tcW w:w="2030" w:type="dxa"/>
          </w:tcPr>
          <w:p w:rsidR="005527B7" w:rsidRPr="00E9442F" w:rsidRDefault="005527B7">
            <w:pPr>
              <w:rPr>
                <w:rFonts w:ascii="宋体" w:eastAsia="宋体" w:hAnsi="宋体" w:hint="eastAsia"/>
                <w:sz w:val="18"/>
              </w:rPr>
            </w:pPr>
            <w:r w:rsidRPr="00E9442F">
              <w:rPr>
                <w:rFonts w:ascii="宋体" w:eastAsia="宋体" w:hAnsi="宋体" w:hint="eastAsia"/>
                <w:sz w:val="18"/>
              </w:rPr>
              <w:t>指定认购日期</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bl>
    <w:p w:rsidR="005527B7" w:rsidRDefault="005527B7">
      <w:pPr>
        <w:ind w:firstLine="540"/>
        <w:rPr>
          <w:rFonts w:eastAsia="仿宋_GB2312" w:hint="eastAsia"/>
          <w:sz w:val="15"/>
        </w:rPr>
      </w:pPr>
    </w:p>
    <w:p w:rsidR="005527B7" w:rsidRDefault="005527B7">
      <w:pPr>
        <w:pStyle w:val="afff8"/>
      </w:pPr>
      <w:bookmarkStart w:id="481" w:name="_Toc40429165"/>
      <w:bookmarkStart w:id="482" w:name="_Toc57800331"/>
      <w:bookmarkStart w:id="483" w:name="_Toc272323214"/>
      <w:bookmarkStart w:id="484" w:name="_Toc274742071"/>
      <w:bookmarkStart w:id="485" w:name="_Toc274742249"/>
      <w:bookmarkStart w:id="486" w:name="_Toc274742334"/>
      <w:bookmarkStart w:id="487" w:name="_Toc274742419"/>
      <w:bookmarkStart w:id="488" w:name="_Toc279759782"/>
      <w:bookmarkStart w:id="489" w:name="_Toc281919275"/>
      <w:bookmarkStart w:id="490" w:name="_Toc281981523"/>
      <w:bookmarkStart w:id="491" w:name="_Toc282517253"/>
      <w:bookmarkStart w:id="492" w:name="_Toc283717219"/>
      <w:bookmarkStart w:id="493" w:name="_Toc283800740"/>
      <w:bookmarkStart w:id="494" w:name="_Toc286320655"/>
      <w:bookmarkStart w:id="495" w:name="_Toc287256082"/>
      <w:bookmarkStart w:id="496" w:name="_Toc290644793"/>
      <w:bookmarkStart w:id="497" w:name="_Toc499714510"/>
      <w:r>
        <w:rPr>
          <w:rFonts w:hint="eastAsia"/>
        </w:rPr>
        <w:t>申购申请</w:t>
      </w:r>
      <w:r>
        <w:t>(</w:t>
      </w:r>
      <w:r>
        <w:rPr>
          <w:rFonts w:hint="eastAsia"/>
        </w:rPr>
        <w:t>022)，预约申购申请</w:t>
      </w:r>
      <w:r>
        <w:t>(</w:t>
      </w:r>
      <w:r>
        <w:rPr>
          <w:rFonts w:hint="eastAsia"/>
        </w:rPr>
        <w:t>023)，定时定额申购申请</w:t>
      </w:r>
      <w:r>
        <w:t>(</w:t>
      </w:r>
      <w:r>
        <w:rPr>
          <w:rFonts w:hint="eastAsia"/>
        </w:rPr>
        <w:t>039)</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rsidR="005527B7" w:rsidRDefault="005527B7">
      <w:pPr>
        <w:pStyle w:val="af1"/>
        <w:ind w:firstLine="420"/>
        <w:rPr>
          <w:rFonts w:hint="eastAsia"/>
        </w:rPr>
      </w:pPr>
      <w:r>
        <w:rPr>
          <w:rFonts w:hint="eastAsia"/>
        </w:rPr>
        <w:t>申购申请是投资人在</w:t>
      </w:r>
      <w:r w:rsidR="00A4608C">
        <w:rPr>
          <w:rFonts w:hint="eastAsia"/>
        </w:rPr>
        <w:t>基金</w:t>
      </w:r>
      <w:r>
        <w:rPr>
          <w:rFonts w:hint="eastAsia"/>
        </w:rPr>
        <w:t>成立之后，在基金存续期间，通过</w:t>
      </w:r>
      <w:r w:rsidR="00A4608C">
        <w:rPr>
          <w:rFonts w:hint="eastAsia"/>
        </w:rPr>
        <w:t>基金</w:t>
      </w:r>
      <w:r>
        <w:rPr>
          <w:rFonts w:hint="eastAsia"/>
        </w:rPr>
        <w:t>的销售人购买基金单位的申请。</w:t>
      </w:r>
    </w:p>
    <w:p w:rsidR="005527B7" w:rsidRDefault="005527B7">
      <w:pPr>
        <w:pStyle w:val="af1"/>
        <w:ind w:firstLine="420"/>
        <w:rPr>
          <w:rFonts w:hint="eastAsia"/>
        </w:rPr>
      </w:pPr>
      <w:r>
        <w:rPr>
          <w:rFonts w:hint="eastAsia"/>
        </w:rPr>
        <w:t>预约申购申请是投资人在</w:t>
      </w:r>
      <w:r w:rsidR="00A4608C">
        <w:rPr>
          <w:rFonts w:hint="eastAsia"/>
        </w:rPr>
        <w:t>基金</w:t>
      </w:r>
      <w:r>
        <w:rPr>
          <w:rFonts w:hint="eastAsia"/>
        </w:rPr>
        <w:t>成立之后，在基金存续期间，通过</w:t>
      </w:r>
      <w:r w:rsidR="00A4608C">
        <w:rPr>
          <w:rFonts w:hint="eastAsia"/>
        </w:rPr>
        <w:t>基金</w:t>
      </w:r>
      <w:r>
        <w:rPr>
          <w:rFonts w:hint="eastAsia"/>
        </w:rPr>
        <w:t>的销售人预约购买基金单位的申请。</w:t>
      </w:r>
    </w:p>
    <w:p w:rsidR="005527B7" w:rsidRDefault="005527B7">
      <w:pPr>
        <w:pStyle w:val="af1"/>
        <w:ind w:firstLine="420"/>
        <w:rPr>
          <w:rFonts w:hint="eastAsia"/>
        </w:rPr>
      </w:pPr>
      <w:r>
        <w:rPr>
          <w:rFonts w:hint="eastAsia"/>
        </w:rPr>
        <w:t>定时定额申购申请是投资人在</w:t>
      </w:r>
      <w:r w:rsidR="00A4608C">
        <w:rPr>
          <w:rFonts w:hint="eastAsia"/>
        </w:rPr>
        <w:t>基金</w:t>
      </w:r>
      <w:r>
        <w:rPr>
          <w:rFonts w:hint="eastAsia"/>
        </w:rPr>
        <w:t>成立之后，在基金存续期间，通过</w:t>
      </w:r>
      <w:r w:rsidR="00A4608C">
        <w:rPr>
          <w:rFonts w:hint="eastAsia"/>
        </w:rPr>
        <w:t>基金</w:t>
      </w:r>
      <w:r>
        <w:rPr>
          <w:rFonts w:hint="eastAsia"/>
        </w:rPr>
        <w:t>的销售人定时定额购买基金单位的申请。</w:t>
      </w:r>
    </w:p>
    <w:p w:rsidR="005527B7" w:rsidRDefault="005527B7">
      <w:pPr>
        <w:pStyle w:val="af1"/>
        <w:ind w:firstLine="420"/>
        <w:rPr>
          <w:rFonts w:hint="eastAsia"/>
        </w:rPr>
      </w:pPr>
      <w:r>
        <w:rPr>
          <w:rFonts w:hint="eastAsia"/>
        </w:rPr>
        <w:t>需要交换的数据项见表17。</w:t>
      </w:r>
    </w:p>
    <w:p w:rsidR="005527B7" w:rsidRDefault="005527B7">
      <w:pPr>
        <w:pStyle w:val="a"/>
        <w:rPr>
          <w:rFonts w:hint="eastAsia"/>
        </w:rPr>
      </w:pPr>
      <w:r>
        <w:rPr>
          <w:rFonts w:hint="eastAsia"/>
        </w:rPr>
        <w:t>申购申请数据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203"/>
        <w:gridCol w:w="699"/>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203"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699"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203"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699"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37</w:t>
            </w:r>
          </w:p>
        </w:tc>
        <w:tc>
          <w:tcPr>
            <w:tcW w:w="2203" w:type="dxa"/>
          </w:tcPr>
          <w:p w:rsidR="005527B7" w:rsidRDefault="005527B7">
            <w:pPr>
              <w:snapToGrid w:val="0"/>
              <w:rPr>
                <w:rFonts w:ascii="宋体" w:eastAsia="宋体" w:hAnsi="宋体"/>
                <w:color w:val="000000"/>
                <w:sz w:val="18"/>
              </w:rPr>
            </w:pPr>
            <w:r>
              <w:rPr>
                <w:rFonts w:ascii="宋体" w:eastAsia="宋体" w:hAnsi="宋体"/>
                <w:color w:val="000000"/>
                <w:sz w:val="18"/>
              </w:rPr>
              <w:t>CurrencyType</w:t>
            </w:r>
          </w:p>
        </w:tc>
        <w:tc>
          <w:tcPr>
            <w:tcW w:w="699"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结算币种</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w:t>
            </w:r>
            <w:r>
              <w:rPr>
                <w:rFonts w:ascii="宋体" w:eastAsia="仿宋_GB2312" w:hAnsi="宋体" w:hint="eastAsia"/>
                <w:sz w:val="18"/>
              </w:rPr>
              <w:t>2008</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203" w:type="dxa"/>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699"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20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699"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203"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699"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203" w:type="dxa"/>
          </w:tcPr>
          <w:p w:rsidR="005527B7" w:rsidRPr="00E41006" w:rsidRDefault="005527B7">
            <w:pPr>
              <w:snapToGrid w:val="0"/>
              <w:rPr>
                <w:rFonts w:ascii="宋体" w:eastAsia="宋体" w:hAnsi="宋体"/>
                <w:sz w:val="18"/>
              </w:rPr>
            </w:pPr>
            <w:r w:rsidRPr="00E41006">
              <w:rPr>
                <w:rFonts w:ascii="宋体" w:eastAsia="宋体" w:hAnsi="宋体"/>
                <w:sz w:val="18"/>
              </w:rPr>
              <w:t>DistributorCode</w:t>
            </w:r>
          </w:p>
        </w:tc>
        <w:tc>
          <w:tcPr>
            <w:tcW w:w="699" w:type="dxa"/>
          </w:tcPr>
          <w:p w:rsidR="005527B7" w:rsidRPr="00E41006" w:rsidRDefault="005527B7">
            <w:pPr>
              <w:snapToGrid w:val="0"/>
              <w:rPr>
                <w:rFonts w:ascii="宋体" w:eastAsia="宋体" w:hAnsi="宋体"/>
                <w:sz w:val="18"/>
              </w:rPr>
            </w:pPr>
            <w:r w:rsidRPr="00E41006">
              <w:rPr>
                <w:rFonts w:ascii="宋体" w:eastAsia="宋体" w:hAnsi="宋体" w:hint="eastAsia"/>
                <w:sz w:val="18"/>
              </w:rPr>
              <w:t>C</w:t>
            </w:r>
          </w:p>
        </w:tc>
        <w:tc>
          <w:tcPr>
            <w:tcW w:w="950" w:type="dxa"/>
          </w:tcPr>
          <w:p w:rsidR="005527B7" w:rsidRPr="00E41006" w:rsidRDefault="005527B7">
            <w:pPr>
              <w:snapToGrid w:val="0"/>
              <w:rPr>
                <w:rFonts w:ascii="宋体" w:eastAsia="宋体" w:hAnsi="宋体" w:hint="eastAsia"/>
                <w:sz w:val="18"/>
              </w:rPr>
            </w:pPr>
            <w:r w:rsidRPr="00E41006">
              <w:rPr>
                <w:rFonts w:ascii="宋体" w:eastAsia="宋体" w:hAnsi="宋体" w:hint="eastAsia"/>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134</w:t>
            </w:r>
          </w:p>
        </w:tc>
        <w:tc>
          <w:tcPr>
            <w:tcW w:w="2203" w:type="dxa"/>
          </w:tcPr>
          <w:p w:rsidR="005527B7" w:rsidRDefault="005527B7">
            <w:pPr>
              <w:snapToGrid w:val="0"/>
              <w:rPr>
                <w:rFonts w:ascii="宋体" w:eastAsia="宋体" w:hAnsi="宋体"/>
                <w:color w:val="000000"/>
                <w:sz w:val="18"/>
              </w:rPr>
            </w:pPr>
            <w:r>
              <w:rPr>
                <w:rFonts w:ascii="宋体" w:eastAsia="宋体" w:hAnsi="宋体"/>
                <w:color w:val="000000"/>
                <w:sz w:val="18"/>
              </w:rPr>
              <w:t>ApplicationAmount</w:t>
            </w:r>
          </w:p>
        </w:tc>
        <w:tc>
          <w:tcPr>
            <w:tcW w:w="699"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申请金额</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203"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699"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sz w:val="18"/>
              </w:rPr>
              <w:t>TAAccountID</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12</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投资人基金账号</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未确知此账号时，填以空格。</w:t>
            </w:r>
          </w:p>
          <w:p w:rsidR="005527B7" w:rsidRPr="00E9442F" w:rsidRDefault="005527B7">
            <w:pPr>
              <w:snapToGrid w:val="0"/>
              <w:rPr>
                <w:rFonts w:ascii="宋体" w:eastAsia="宋体" w:hAnsi="宋体" w:hint="eastAsia"/>
                <w:sz w:val="18"/>
              </w:rPr>
            </w:pPr>
            <w:r w:rsidRPr="00E9442F">
              <w:rPr>
                <w:rFonts w:ascii="宋体" w:eastAsia="宋体" w:hAnsi="宋体" w:hint="eastAsia"/>
                <w:sz w:val="18"/>
              </w:rPr>
              <w:t>比如当天开户。</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25</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sz w:val="18"/>
              </w:rPr>
              <w:t>DiscountRateOfCommission</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sz w:val="18"/>
              </w:rPr>
              <w:t>N</w:t>
            </w:r>
          </w:p>
        </w:tc>
        <w:tc>
          <w:tcPr>
            <w:tcW w:w="95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5（四位小数）</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销售佣金折扣率</w:t>
            </w:r>
          </w:p>
        </w:tc>
        <w:tc>
          <w:tcPr>
            <w:tcW w:w="2390" w:type="dxa"/>
          </w:tcPr>
          <w:p w:rsidR="005527B7" w:rsidRPr="00E9442F" w:rsidRDefault="005527B7">
            <w:pPr>
              <w:pStyle w:val="11"/>
              <w:pBdr>
                <w:bottom w:val="none" w:sz="0" w:space="0" w:color="auto"/>
              </w:pBdr>
              <w:rPr>
                <w:rFonts w:ascii="宋体" w:hAnsi="宋体"/>
              </w:rPr>
            </w:pPr>
            <w:r w:rsidRPr="00E9442F">
              <w:rPr>
                <w:rFonts w:ascii="宋体" w:hAnsi="宋体" w:hint="eastAsia"/>
              </w:rPr>
              <w:t>销售人申报的折扣率</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28</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sz w:val="18"/>
              </w:rPr>
              <w:t>DepositAcct</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19</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投资人在销售人处用于交易的资金账号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hint="eastAsia"/>
                <w:sz w:val="18"/>
              </w:rPr>
              <w:t>RegionCode</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4</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交易所在地区编号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40</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sz w:val="18"/>
              </w:rPr>
              <w:t>DateOfPeriodicSubs</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8</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定时定额申购日期</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sz w:val="18"/>
              </w:rPr>
              <w:t>BranchCode</w:t>
            </w:r>
          </w:p>
        </w:tc>
        <w:tc>
          <w:tcPr>
            <w:tcW w:w="699" w:type="dxa"/>
          </w:tcPr>
          <w:p w:rsidR="005527B7" w:rsidRPr="00E9442F" w:rsidRDefault="00FC4F59">
            <w:pPr>
              <w:snapToGrid w:val="0"/>
              <w:rPr>
                <w:rFonts w:ascii="宋体" w:eastAsia="宋体" w:hAnsi="宋体"/>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9</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网点号码</w:t>
            </w:r>
          </w:p>
        </w:tc>
        <w:tc>
          <w:tcPr>
            <w:tcW w:w="2390" w:type="dxa"/>
          </w:tcPr>
          <w:p w:rsidR="005527B7" w:rsidRPr="00E9442F" w:rsidRDefault="005527B7">
            <w:pPr>
              <w:snapToGrid w:val="0"/>
              <w:rPr>
                <w:rFonts w:ascii="宋体" w:eastAsia="宋体" w:hAnsi="宋体"/>
                <w:sz w:val="18"/>
              </w:rPr>
            </w:pPr>
            <w:r w:rsidRPr="00E9442F">
              <w:rPr>
                <w:rFonts w:ascii="宋体" w:eastAsia="宋体" w:hAnsi="宋体" w:hint="eastAsia"/>
                <w:sz w:val="18"/>
              </w:rPr>
              <w:t>托管网点号码。对大集中方式的销售人，此字段与销售人代码相同。</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90</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sz w:val="18"/>
              </w:rPr>
              <w:t>OriginalAppSheetNo</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24</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原申请单编号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pStyle w:val="affa"/>
              <w:tabs>
                <w:tab w:val="clear" w:pos="4153"/>
                <w:tab w:val="clear" w:pos="8306"/>
              </w:tabs>
              <w:rPr>
                <w:rFonts w:ascii="宋体" w:eastAsia="宋体" w:hAnsi="宋体" w:hint="eastAsia"/>
              </w:rPr>
            </w:pPr>
            <w:r w:rsidRPr="00E9442F">
              <w:rPr>
                <w:rFonts w:ascii="宋体" w:eastAsia="宋体" w:hAnsi="宋体" w:hint="eastAsia"/>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hint="eastAsia"/>
                <w:sz w:val="18"/>
              </w:rPr>
              <w:t>TransactionTime</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sz w:val="18"/>
              </w:rPr>
              <w:t>6</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交易发生时间</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格式为：HHMMSS</w:t>
            </w:r>
          </w:p>
        </w:tc>
        <w:tc>
          <w:tcPr>
            <w:tcW w:w="620" w:type="dxa"/>
          </w:tcPr>
          <w:p w:rsidR="005527B7" w:rsidRPr="00E9442F" w:rsidRDefault="005527B7">
            <w:pPr>
              <w:pStyle w:val="affa"/>
              <w:tabs>
                <w:tab w:val="clear" w:pos="4153"/>
                <w:tab w:val="clear" w:pos="8306"/>
              </w:tabs>
              <w:rPr>
                <w:rFonts w:ascii="宋体" w:eastAsia="宋体" w:hAnsi="宋体" w:hint="eastAsia"/>
              </w:rPr>
            </w:pPr>
            <w:r w:rsidRPr="00E9442F">
              <w:rPr>
                <w:rFonts w:ascii="宋体" w:eastAsia="宋体" w:hAnsi="宋体" w:hint="eastAsia"/>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98</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sz w:val="18"/>
              </w:rPr>
              <w:t>IndividualOrInstitution</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个人/机构标志</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137</w:t>
            </w:r>
          </w:p>
        </w:tc>
        <w:tc>
          <w:tcPr>
            <w:tcW w:w="2203" w:type="dxa"/>
          </w:tcPr>
          <w:p w:rsidR="005527B7" w:rsidRPr="00E9442F" w:rsidRDefault="005527B7">
            <w:pPr>
              <w:snapToGrid w:val="0"/>
              <w:jc w:val="left"/>
              <w:rPr>
                <w:rFonts w:ascii="宋体" w:eastAsia="宋体" w:hAnsi="宋体"/>
                <w:sz w:val="18"/>
              </w:rPr>
            </w:pPr>
            <w:r w:rsidRPr="00E9442F">
              <w:rPr>
                <w:rFonts w:ascii="宋体" w:eastAsia="宋体" w:hAnsi="宋体" w:hint="eastAsia"/>
                <w:sz w:val="18"/>
              </w:rPr>
              <w:t>TASerialNO</w:t>
            </w:r>
          </w:p>
        </w:tc>
        <w:tc>
          <w:tcPr>
            <w:tcW w:w="699" w:type="dxa"/>
          </w:tcPr>
          <w:p w:rsidR="005527B7" w:rsidRPr="00E9442F" w:rsidRDefault="005527B7">
            <w:pPr>
              <w:snapToGrid w:val="0"/>
              <w:jc w:val="left"/>
              <w:rPr>
                <w:rFonts w:ascii="宋体" w:eastAsia="宋体" w:hAnsi="宋体"/>
                <w:sz w:val="18"/>
              </w:rPr>
            </w:pPr>
            <w:r w:rsidRPr="00E9442F">
              <w:rPr>
                <w:rFonts w:ascii="宋体" w:eastAsia="宋体" w:hAnsi="宋体" w:hint="eastAsia"/>
                <w:sz w:val="18"/>
              </w:rPr>
              <w:t>A</w:t>
            </w:r>
          </w:p>
        </w:tc>
        <w:tc>
          <w:tcPr>
            <w:tcW w:w="950" w:type="dxa"/>
          </w:tcPr>
          <w:p w:rsidR="005527B7" w:rsidRPr="00E9442F" w:rsidRDefault="005527B7">
            <w:pPr>
              <w:snapToGrid w:val="0"/>
              <w:jc w:val="left"/>
              <w:rPr>
                <w:rFonts w:ascii="宋体" w:eastAsia="宋体" w:hAnsi="宋体" w:hint="eastAsia"/>
                <w:sz w:val="18"/>
              </w:rPr>
            </w:pPr>
            <w:r w:rsidRPr="00E9442F">
              <w:rPr>
                <w:rFonts w:ascii="宋体" w:eastAsia="宋体" w:hAnsi="宋体" w:hint="eastAsia"/>
                <w:sz w:val="18"/>
              </w:rPr>
              <w:t>20</w:t>
            </w:r>
          </w:p>
        </w:tc>
        <w:tc>
          <w:tcPr>
            <w:tcW w:w="2030" w:type="dxa"/>
          </w:tcPr>
          <w:p w:rsidR="005527B7" w:rsidRPr="00E9442F" w:rsidRDefault="005527B7">
            <w:pPr>
              <w:snapToGrid w:val="0"/>
              <w:jc w:val="left"/>
              <w:rPr>
                <w:rFonts w:ascii="宋体" w:eastAsia="宋体" w:hAnsi="宋体" w:hint="eastAsia"/>
                <w:sz w:val="18"/>
              </w:rPr>
            </w:pPr>
            <w:r w:rsidRPr="00E9442F">
              <w:rPr>
                <w:rFonts w:ascii="宋体" w:eastAsia="宋体" w:hAnsi="宋体" w:hint="eastAsia"/>
                <w:sz w:val="18"/>
              </w:rPr>
              <w:t>TA确认交易流水号</w:t>
            </w:r>
          </w:p>
        </w:tc>
        <w:tc>
          <w:tcPr>
            <w:tcW w:w="2390" w:type="dxa"/>
          </w:tcPr>
          <w:p w:rsidR="005527B7" w:rsidRPr="00E9442F" w:rsidRDefault="005527B7">
            <w:pPr>
              <w:snapToGrid w:val="0"/>
              <w:jc w:val="left"/>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150</w:t>
            </w:r>
          </w:p>
        </w:tc>
        <w:tc>
          <w:tcPr>
            <w:tcW w:w="2203" w:type="dxa"/>
          </w:tcPr>
          <w:p w:rsidR="005527B7" w:rsidRPr="00E9442F" w:rsidRDefault="005527B7">
            <w:pPr>
              <w:snapToGrid w:val="0"/>
              <w:rPr>
                <w:rFonts w:ascii="宋体" w:eastAsia="宋体" w:hAnsi="宋体"/>
                <w:sz w:val="18"/>
              </w:rPr>
            </w:pPr>
            <w:r w:rsidRPr="00E9442F">
              <w:rPr>
                <w:rFonts w:ascii="宋体" w:eastAsia="宋体" w:hAnsi="宋体" w:hint="eastAsia"/>
                <w:sz w:val="18"/>
              </w:rPr>
              <w:t>ValidPeriod</w:t>
            </w:r>
          </w:p>
        </w:tc>
        <w:tc>
          <w:tcPr>
            <w:tcW w:w="699" w:type="dxa"/>
          </w:tcPr>
          <w:p w:rsidR="005527B7" w:rsidRPr="00E9442F" w:rsidRDefault="005527B7">
            <w:pPr>
              <w:snapToGrid w:val="0"/>
              <w:rPr>
                <w:rFonts w:ascii="宋体" w:eastAsia="宋体" w:hAnsi="宋体"/>
                <w:sz w:val="18"/>
              </w:rPr>
            </w:pPr>
            <w:r w:rsidRPr="00E9442F">
              <w:rPr>
                <w:rFonts w:ascii="宋体" w:eastAsia="宋体" w:hAnsi="宋体"/>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2</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交易申请有效天数</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191</w:t>
            </w:r>
          </w:p>
        </w:tc>
        <w:tc>
          <w:tcPr>
            <w:tcW w:w="2203" w:type="dxa"/>
          </w:tcPr>
          <w:p w:rsidR="005527B7" w:rsidRPr="00E9442F" w:rsidRDefault="005527B7">
            <w:pPr>
              <w:autoSpaceDE w:val="0"/>
              <w:autoSpaceDN w:val="0"/>
              <w:adjustRightInd w:val="0"/>
              <w:snapToGrid w:val="0"/>
              <w:rPr>
                <w:rFonts w:ascii="宋体" w:eastAsia="宋体" w:hAnsi="宋体" w:hint="eastAsia"/>
                <w:sz w:val="18"/>
              </w:rPr>
            </w:pPr>
            <w:r w:rsidRPr="00E9442F">
              <w:rPr>
                <w:rFonts w:ascii="宋体" w:eastAsia="宋体" w:hAnsi="宋体"/>
                <w:sz w:val="18"/>
              </w:rPr>
              <w:t>TermOfPeriodicSubs</w:t>
            </w:r>
          </w:p>
        </w:tc>
        <w:tc>
          <w:tcPr>
            <w:tcW w:w="699" w:type="dxa"/>
          </w:tcPr>
          <w:p w:rsidR="005527B7" w:rsidRPr="00E9442F" w:rsidRDefault="005527B7">
            <w:pPr>
              <w:autoSpaceDE w:val="0"/>
              <w:autoSpaceDN w:val="0"/>
              <w:adjustRightInd w:val="0"/>
              <w:snapToGrid w:val="0"/>
              <w:rPr>
                <w:rFonts w:ascii="宋体" w:eastAsia="宋体" w:hAnsi="宋体"/>
                <w:sz w:val="18"/>
              </w:rPr>
            </w:pPr>
            <w:r w:rsidRPr="00E9442F">
              <w:rPr>
                <w:rFonts w:ascii="宋体" w:eastAsia="宋体" w:hAnsi="宋体"/>
                <w:sz w:val="18"/>
              </w:rPr>
              <w:t>N</w:t>
            </w:r>
          </w:p>
        </w:tc>
        <w:tc>
          <w:tcPr>
            <w:tcW w:w="950" w:type="dxa"/>
          </w:tcPr>
          <w:p w:rsidR="005527B7" w:rsidRPr="00E9442F" w:rsidRDefault="005527B7">
            <w:pPr>
              <w:autoSpaceDE w:val="0"/>
              <w:autoSpaceDN w:val="0"/>
              <w:adjustRightInd w:val="0"/>
              <w:snapToGrid w:val="0"/>
              <w:rPr>
                <w:rFonts w:ascii="宋体" w:eastAsia="宋体" w:hAnsi="宋体" w:hint="eastAsia"/>
                <w:sz w:val="18"/>
              </w:rPr>
            </w:pPr>
            <w:r w:rsidRPr="00E9442F">
              <w:rPr>
                <w:rFonts w:ascii="宋体" w:eastAsia="宋体" w:hAnsi="宋体" w:hint="eastAsia"/>
                <w:sz w:val="18"/>
              </w:rPr>
              <w:t>5</w:t>
            </w:r>
          </w:p>
        </w:tc>
        <w:tc>
          <w:tcPr>
            <w:tcW w:w="2030" w:type="dxa"/>
          </w:tcPr>
          <w:p w:rsidR="005527B7" w:rsidRPr="00E9442F" w:rsidRDefault="005527B7">
            <w:pPr>
              <w:autoSpaceDE w:val="0"/>
              <w:autoSpaceDN w:val="0"/>
              <w:adjustRightInd w:val="0"/>
              <w:snapToGrid w:val="0"/>
              <w:rPr>
                <w:rFonts w:ascii="宋体" w:eastAsia="宋体" w:hAnsi="宋体" w:hint="eastAsia"/>
                <w:sz w:val="18"/>
              </w:rPr>
            </w:pPr>
            <w:r w:rsidRPr="00E9442F">
              <w:rPr>
                <w:rFonts w:ascii="宋体" w:eastAsia="宋体" w:hAnsi="宋体" w:hint="eastAsia"/>
                <w:sz w:val="18"/>
              </w:rPr>
              <w:t>定时定额申购期限</w:t>
            </w:r>
          </w:p>
        </w:tc>
        <w:tc>
          <w:tcPr>
            <w:tcW w:w="2390" w:type="dxa"/>
          </w:tcPr>
          <w:p w:rsidR="005527B7" w:rsidRPr="00E9442F" w:rsidRDefault="005527B7">
            <w:pPr>
              <w:autoSpaceDE w:val="0"/>
              <w:autoSpaceDN w:val="0"/>
              <w:adjustRightInd w:val="0"/>
              <w:snapToGrid w:val="0"/>
              <w:jc w:val="center"/>
              <w:rPr>
                <w:rFonts w:ascii="宋体" w:eastAsia="宋体" w:hAnsi="宋体" w:hint="eastAsia"/>
                <w:sz w:val="18"/>
              </w:rPr>
            </w:pPr>
          </w:p>
        </w:tc>
        <w:tc>
          <w:tcPr>
            <w:tcW w:w="620" w:type="dxa"/>
          </w:tcPr>
          <w:p w:rsidR="005527B7" w:rsidRPr="00E9442F" w:rsidRDefault="005527B7">
            <w:pPr>
              <w:autoSpaceDE w:val="0"/>
              <w:autoSpaceDN w:val="0"/>
              <w:adjustRightInd w:val="0"/>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192</w:t>
            </w:r>
          </w:p>
        </w:tc>
        <w:tc>
          <w:tcPr>
            <w:tcW w:w="2203" w:type="dxa"/>
          </w:tcPr>
          <w:p w:rsidR="005527B7" w:rsidRPr="00E9442F" w:rsidRDefault="005527B7">
            <w:pPr>
              <w:autoSpaceDE w:val="0"/>
              <w:autoSpaceDN w:val="0"/>
              <w:adjustRightInd w:val="0"/>
              <w:snapToGrid w:val="0"/>
              <w:rPr>
                <w:rFonts w:ascii="宋体" w:eastAsia="宋体" w:hAnsi="宋体" w:hint="eastAsia"/>
                <w:sz w:val="18"/>
              </w:rPr>
            </w:pPr>
            <w:r w:rsidRPr="00E9442F">
              <w:rPr>
                <w:rFonts w:ascii="宋体" w:eastAsia="宋体" w:hAnsi="宋体" w:hint="eastAsia"/>
                <w:sz w:val="18"/>
              </w:rPr>
              <w:t>FutureBuyDate</w:t>
            </w:r>
          </w:p>
        </w:tc>
        <w:tc>
          <w:tcPr>
            <w:tcW w:w="699" w:type="dxa"/>
          </w:tcPr>
          <w:p w:rsidR="005527B7" w:rsidRPr="00E9442F" w:rsidRDefault="005527B7">
            <w:pPr>
              <w:autoSpaceDE w:val="0"/>
              <w:autoSpaceDN w:val="0"/>
              <w:adjustRightInd w:val="0"/>
              <w:snapToGrid w:val="0"/>
              <w:rPr>
                <w:rFonts w:ascii="宋体" w:eastAsia="宋体" w:hAnsi="宋体" w:hint="eastAsia"/>
                <w:sz w:val="18"/>
              </w:rPr>
            </w:pPr>
            <w:r w:rsidRPr="00E9442F">
              <w:rPr>
                <w:rFonts w:ascii="宋体" w:eastAsia="宋体" w:hAnsi="宋体" w:hint="eastAsia"/>
                <w:sz w:val="18"/>
              </w:rPr>
              <w:t>A</w:t>
            </w:r>
          </w:p>
        </w:tc>
        <w:tc>
          <w:tcPr>
            <w:tcW w:w="950" w:type="dxa"/>
          </w:tcPr>
          <w:p w:rsidR="005527B7" w:rsidRPr="00E9442F" w:rsidRDefault="005527B7">
            <w:pPr>
              <w:autoSpaceDE w:val="0"/>
              <w:autoSpaceDN w:val="0"/>
              <w:adjustRightInd w:val="0"/>
              <w:snapToGrid w:val="0"/>
              <w:rPr>
                <w:rFonts w:ascii="宋体" w:eastAsia="宋体" w:hAnsi="宋体" w:hint="eastAsia"/>
                <w:sz w:val="18"/>
              </w:rPr>
            </w:pPr>
            <w:r w:rsidRPr="00E9442F">
              <w:rPr>
                <w:rFonts w:ascii="宋体" w:eastAsia="宋体" w:hAnsi="宋体" w:hint="eastAsia"/>
                <w:sz w:val="18"/>
              </w:rPr>
              <w:t>8</w:t>
            </w:r>
          </w:p>
        </w:tc>
        <w:tc>
          <w:tcPr>
            <w:tcW w:w="2030" w:type="dxa"/>
          </w:tcPr>
          <w:p w:rsidR="005527B7" w:rsidRPr="00E9442F" w:rsidRDefault="005527B7">
            <w:pPr>
              <w:autoSpaceDE w:val="0"/>
              <w:autoSpaceDN w:val="0"/>
              <w:adjustRightInd w:val="0"/>
              <w:snapToGrid w:val="0"/>
              <w:rPr>
                <w:rFonts w:ascii="宋体" w:eastAsia="宋体" w:hAnsi="宋体" w:hint="eastAsia"/>
                <w:sz w:val="18"/>
              </w:rPr>
            </w:pPr>
            <w:r w:rsidRPr="00E9442F">
              <w:rPr>
                <w:rFonts w:ascii="宋体" w:eastAsia="宋体" w:hAnsi="宋体" w:hint="eastAsia"/>
                <w:sz w:val="18"/>
              </w:rPr>
              <w:t>指定申购日期</w:t>
            </w:r>
          </w:p>
        </w:tc>
        <w:tc>
          <w:tcPr>
            <w:tcW w:w="2390" w:type="dxa"/>
          </w:tcPr>
          <w:p w:rsidR="005527B7" w:rsidRPr="00E9442F" w:rsidRDefault="005527B7">
            <w:pPr>
              <w:autoSpaceDE w:val="0"/>
              <w:autoSpaceDN w:val="0"/>
              <w:adjustRightInd w:val="0"/>
              <w:snapToGrid w:val="0"/>
              <w:rPr>
                <w:rFonts w:ascii="宋体" w:eastAsia="宋体" w:hAnsi="宋体" w:hint="eastAsia"/>
                <w:sz w:val="18"/>
              </w:rPr>
            </w:pPr>
            <w:r w:rsidRPr="00E9442F">
              <w:rPr>
                <w:rFonts w:ascii="宋体" w:eastAsia="宋体" w:hAnsi="宋体" w:hint="eastAsia"/>
                <w:sz w:val="18"/>
              </w:rPr>
              <w:t>格式为：YYYYMMDD</w:t>
            </w:r>
          </w:p>
        </w:tc>
        <w:tc>
          <w:tcPr>
            <w:tcW w:w="620" w:type="dxa"/>
          </w:tcPr>
          <w:p w:rsidR="005527B7" w:rsidRPr="00E9442F" w:rsidRDefault="005527B7">
            <w:pPr>
              <w:autoSpaceDE w:val="0"/>
              <w:autoSpaceDN w:val="0"/>
              <w:adjustRightInd w:val="0"/>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260</w:t>
            </w:r>
          </w:p>
        </w:tc>
        <w:tc>
          <w:tcPr>
            <w:tcW w:w="2203"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ShareClass</w:t>
            </w:r>
          </w:p>
        </w:tc>
        <w:tc>
          <w:tcPr>
            <w:tcW w:w="699"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收费方式</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0-前收费，1-后收费</w:t>
            </w:r>
          </w:p>
          <w:p w:rsidR="005527B7" w:rsidRPr="00E9442F" w:rsidRDefault="005527B7">
            <w:pPr>
              <w:snapToGrid w:val="0"/>
              <w:rPr>
                <w:rFonts w:ascii="宋体" w:eastAsia="宋体" w:hAnsi="宋体" w:hint="eastAsia"/>
                <w:sz w:val="18"/>
              </w:rPr>
            </w:pPr>
            <w:r w:rsidRPr="00E9442F">
              <w:rPr>
                <w:rFonts w:ascii="宋体" w:eastAsia="宋体" w:hAnsi="宋体" w:hint="eastAsia"/>
                <w:sz w:val="18"/>
              </w:rPr>
              <w:t>表明基金是前收费或后收费基金</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color w:val="000000"/>
                <w:sz w:val="18"/>
              </w:rPr>
              <w:t>275</w:t>
            </w:r>
          </w:p>
        </w:tc>
        <w:tc>
          <w:tcPr>
            <w:tcW w:w="2203"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LargeBuy</w:t>
            </w:r>
            <w:r w:rsidRPr="00E9442F">
              <w:rPr>
                <w:rFonts w:ascii="宋体" w:eastAsia="宋体" w:hAnsi="宋体"/>
                <w:sz w:val="18"/>
              </w:rPr>
              <w:t>Flag</w:t>
            </w:r>
          </w:p>
        </w:tc>
        <w:tc>
          <w:tcPr>
            <w:tcW w:w="699" w:type="dxa"/>
          </w:tcPr>
          <w:p w:rsidR="005527B7" w:rsidRPr="00E9442F" w:rsidRDefault="005527B7">
            <w:pPr>
              <w:snapToGrid w:val="0"/>
              <w:rPr>
                <w:rFonts w:ascii="宋体" w:eastAsia="宋体" w:hAnsi="宋体" w:hint="eastAsia"/>
                <w:sz w:val="18"/>
              </w:rPr>
            </w:pPr>
            <w:r w:rsidRPr="00E9442F">
              <w:rPr>
                <w:rFonts w:ascii="宋体" w:eastAsia="宋体" w:hAnsi="宋体"/>
                <w:sz w:val="18"/>
              </w:rPr>
              <w:t>A</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sz w:val="18"/>
              </w:rPr>
              <w:t>1</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巨额购买处理标志</w:t>
            </w:r>
          </w:p>
        </w:tc>
        <w:tc>
          <w:tcPr>
            <w:tcW w:w="239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0-取消，1-顺延</w:t>
            </w: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280</w:t>
            </w:r>
          </w:p>
        </w:tc>
        <w:tc>
          <w:tcPr>
            <w:tcW w:w="2203" w:type="dxa"/>
          </w:tcPr>
          <w:p w:rsidR="005527B7" w:rsidRPr="00E9442F" w:rsidRDefault="005527B7">
            <w:pPr>
              <w:autoSpaceDE w:val="0"/>
              <w:autoSpaceDN w:val="0"/>
              <w:adjustRightInd w:val="0"/>
              <w:snapToGrid w:val="0"/>
              <w:rPr>
                <w:rFonts w:ascii="宋体" w:hAnsi="宋体" w:hint="eastAsia"/>
                <w:sz w:val="18"/>
              </w:rPr>
            </w:pPr>
            <w:r w:rsidRPr="00E9442F">
              <w:rPr>
                <w:rFonts w:ascii="宋体" w:hAnsi="宋体" w:hint="eastAsia"/>
                <w:sz w:val="18"/>
              </w:rPr>
              <w:t>VarietyCode</w:t>
            </w:r>
            <w:r w:rsidRPr="00E9442F">
              <w:rPr>
                <w:rFonts w:ascii="宋体" w:hAnsi="宋体"/>
                <w:sz w:val="18"/>
              </w:rPr>
              <w:t>OfPeriodicSubs</w:t>
            </w:r>
          </w:p>
        </w:tc>
        <w:tc>
          <w:tcPr>
            <w:tcW w:w="699"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C</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5</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定时定额品种代码</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281</w:t>
            </w:r>
          </w:p>
        </w:tc>
        <w:tc>
          <w:tcPr>
            <w:tcW w:w="2203" w:type="dxa"/>
          </w:tcPr>
          <w:p w:rsidR="005527B7" w:rsidRPr="00E9442F" w:rsidRDefault="005527B7">
            <w:pPr>
              <w:autoSpaceDE w:val="0"/>
              <w:autoSpaceDN w:val="0"/>
              <w:adjustRightInd w:val="0"/>
              <w:snapToGrid w:val="0"/>
              <w:rPr>
                <w:rFonts w:ascii="宋体" w:hAnsi="宋体" w:hint="eastAsia"/>
                <w:sz w:val="18"/>
              </w:rPr>
            </w:pPr>
            <w:r w:rsidRPr="00E9442F">
              <w:rPr>
                <w:rFonts w:ascii="宋体" w:hAnsi="宋体"/>
                <w:sz w:val="18"/>
              </w:rPr>
              <w:t>SerialNoOfPeriodicSubs</w:t>
            </w:r>
          </w:p>
        </w:tc>
        <w:tc>
          <w:tcPr>
            <w:tcW w:w="699"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N</w:t>
            </w:r>
          </w:p>
        </w:tc>
        <w:tc>
          <w:tcPr>
            <w:tcW w:w="95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5</w:t>
            </w:r>
          </w:p>
        </w:tc>
        <w:tc>
          <w:tcPr>
            <w:tcW w:w="2030" w:type="dxa"/>
          </w:tcPr>
          <w:p w:rsidR="005527B7" w:rsidRPr="00E9442F" w:rsidRDefault="005527B7">
            <w:pPr>
              <w:snapToGrid w:val="0"/>
              <w:rPr>
                <w:rFonts w:ascii="宋体" w:eastAsia="宋体" w:hAnsi="宋体" w:hint="eastAsia"/>
                <w:sz w:val="18"/>
              </w:rPr>
            </w:pPr>
            <w:r w:rsidRPr="00E9442F">
              <w:rPr>
                <w:rFonts w:ascii="宋体" w:eastAsia="宋体" w:hAnsi="宋体" w:hint="eastAsia"/>
                <w:sz w:val="18"/>
              </w:rPr>
              <w:t>定时定额申购序号</w:t>
            </w:r>
          </w:p>
        </w:tc>
        <w:tc>
          <w:tcPr>
            <w:tcW w:w="2390" w:type="dxa"/>
          </w:tcPr>
          <w:p w:rsidR="005527B7" w:rsidRPr="00E9442F" w:rsidRDefault="005527B7">
            <w:pPr>
              <w:snapToGrid w:val="0"/>
              <w:rPr>
                <w:rFonts w:ascii="宋体" w:eastAsia="宋体" w:hAnsi="宋体" w:hint="eastAsia"/>
                <w:sz w:val="18"/>
              </w:rPr>
            </w:pPr>
          </w:p>
        </w:tc>
        <w:tc>
          <w:tcPr>
            <w:tcW w:w="620" w:type="dxa"/>
          </w:tcPr>
          <w:p w:rsidR="005527B7" w:rsidRPr="00E9442F" w:rsidRDefault="005527B7">
            <w:pPr>
              <w:snapToGrid w:val="0"/>
              <w:jc w:val="center"/>
              <w:rPr>
                <w:rFonts w:ascii="宋体" w:eastAsia="宋体" w:hAnsi="宋体" w:hint="eastAsia"/>
                <w:sz w:val="18"/>
              </w:rPr>
            </w:pPr>
            <w:r w:rsidRPr="00E9442F">
              <w:rPr>
                <w:rFonts w:ascii="宋体" w:eastAsia="宋体" w:hAnsi="宋体" w:hint="eastAsia"/>
                <w:sz w:val="18"/>
              </w:rPr>
              <w:t>N</w:t>
            </w:r>
          </w:p>
        </w:tc>
      </w:tr>
      <w:tr w:rsidR="00C4352C" w:rsidTr="009057A5">
        <w:tblPrEx>
          <w:tblCellMar>
            <w:top w:w="0" w:type="dxa"/>
            <w:bottom w:w="0" w:type="dxa"/>
          </w:tblCellMar>
        </w:tblPrEx>
        <w:trPr>
          <w:jc w:val="center"/>
        </w:trPr>
        <w:tc>
          <w:tcPr>
            <w:tcW w:w="648" w:type="dxa"/>
          </w:tcPr>
          <w:p w:rsidR="00C4352C" w:rsidRPr="00E9442F" w:rsidRDefault="00C4352C" w:rsidP="009057A5">
            <w:pPr>
              <w:autoSpaceDE w:val="0"/>
              <w:autoSpaceDN w:val="0"/>
              <w:adjustRightInd w:val="0"/>
              <w:snapToGrid w:val="0"/>
              <w:jc w:val="center"/>
              <w:rPr>
                <w:rFonts w:ascii="宋体" w:eastAsia="宋体" w:hAnsi="宋体" w:hint="eastAsia"/>
                <w:sz w:val="18"/>
              </w:rPr>
            </w:pPr>
            <w:r w:rsidRPr="00E9442F">
              <w:rPr>
                <w:rFonts w:ascii="宋体" w:eastAsia="宋体" w:hAnsi="宋体" w:hint="eastAsia"/>
                <w:sz w:val="18"/>
              </w:rPr>
              <w:t>392</w:t>
            </w:r>
          </w:p>
        </w:tc>
        <w:tc>
          <w:tcPr>
            <w:tcW w:w="2203" w:type="dxa"/>
          </w:tcPr>
          <w:p w:rsidR="00C4352C" w:rsidRPr="00E9442F" w:rsidRDefault="00C4352C" w:rsidP="009057A5">
            <w:pPr>
              <w:snapToGrid w:val="0"/>
              <w:rPr>
                <w:rFonts w:ascii="宋体" w:hAnsi="宋体" w:hint="eastAsia"/>
                <w:sz w:val="18"/>
              </w:rPr>
            </w:pPr>
            <w:r w:rsidRPr="00E9442F">
              <w:rPr>
                <w:rFonts w:ascii="宋体" w:hAnsi="宋体" w:hint="eastAsia"/>
                <w:sz w:val="18"/>
              </w:rPr>
              <w:t>ChargeType</w:t>
            </w:r>
          </w:p>
        </w:tc>
        <w:tc>
          <w:tcPr>
            <w:tcW w:w="699" w:type="dxa"/>
            <w:vAlign w:val="center"/>
          </w:tcPr>
          <w:p w:rsidR="00C4352C" w:rsidRPr="00E9442F" w:rsidRDefault="00C4352C" w:rsidP="009057A5">
            <w:pPr>
              <w:widowControl/>
              <w:rPr>
                <w:rFonts w:ascii="宋体" w:eastAsia="宋体" w:hAnsi="宋体" w:hint="eastAsia"/>
                <w:kern w:val="0"/>
                <w:sz w:val="18"/>
              </w:rPr>
            </w:pPr>
            <w:r w:rsidRPr="00E9442F">
              <w:rPr>
                <w:rFonts w:ascii="宋体" w:eastAsia="宋体" w:hAnsi="宋体" w:hint="eastAsia"/>
                <w:kern w:val="0"/>
                <w:sz w:val="18"/>
              </w:rPr>
              <w:t>C</w:t>
            </w:r>
          </w:p>
        </w:tc>
        <w:tc>
          <w:tcPr>
            <w:tcW w:w="950" w:type="dxa"/>
            <w:vAlign w:val="center"/>
          </w:tcPr>
          <w:p w:rsidR="00C4352C" w:rsidRPr="00E9442F" w:rsidRDefault="00C4352C" w:rsidP="009057A5">
            <w:pPr>
              <w:widowControl/>
              <w:rPr>
                <w:rFonts w:ascii="宋体" w:eastAsia="宋体" w:hAnsi="宋体" w:hint="eastAsia"/>
                <w:kern w:val="0"/>
                <w:sz w:val="18"/>
              </w:rPr>
            </w:pPr>
            <w:r w:rsidRPr="00E9442F">
              <w:rPr>
                <w:rFonts w:ascii="宋体" w:eastAsia="宋体" w:hAnsi="宋体" w:hint="eastAsia"/>
                <w:kern w:val="0"/>
                <w:sz w:val="18"/>
              </w:rPr>
              <w:t>1</w:t>
            </w:r>
          </w:p>
        </w:tc>
        <w:tc>
          <w:tcPr>
            <w:tcW w:w="2030" w:type="dxa"/>
          </w:tcPr>
          <w:p w:rsidR="00C4352C" w:rsidRPr="00E9442F" w:rsidRDefault="00C4352C" w:rsidP="009057A5">
            <w:pPr>
              <w:widowControl/>
              <w:rPr>
                <w:rFonts w:ascii="宋体" w:eastAsia="宋体" w:hAnsi="宋体" w:hint="eastAsia"/>
                <w:kern w:val="0"/>
                <w:sz w:val="18"/>
              </w:rPr>
            </w:pPr>
            <w:r w:rsidRPr="00E9442F">
              <w:rPr>
                <w:rFonts w:ascii="宋体" w:eastAsia="宋体" w:hAnsi="宋体" w:hint="eastAsia"/>
                <w:kern w:val="0"/>
                <w:sz w:val="18"/>
              </w:rPr>
              <w:t>收费类型</w:t>
            </w:r>
          </w:p>
        </w:tc>
        <w:tc>
          <w:tcPr>
            <w:tcW w:w="2390" w:type="dxa"/>
          </w:tcPr>
          <w:p w:rsidR="00C4352C" w:rsidRPr="00E9442F" w:rsidRDefault="00C4352C">
            <w:pPr>
              <w:snapToGrid w:val="0"/>
              <w:rPr>
                <w:rFonts w:ascii="宋体" w:eastAsia="宋体" w:hAnsi="宋体" w:hint="eastAsia"/>
                <w:sz w:val="18"/>
              </w:rPr>
            </w:pPr>
            <w:r w:rsidRPr="00E9442F">
              <w:rPr>
                <w:rFonts w:ascii="宋体" w:eastAsia="宋体" w:hAnsi="宋体" w:hint="eastAsia"/>
                <w:sz w:val="18"/>
              </w:rPr>
              <w:t>0-折扣率方式 1-指定费率</w:t>
            </w:r>
          </w:p>
          <w:p w:rsidR="00C4352C" w:rsidRPr="00E9442F" w:rsidRDefault="00C4352C">
            <w:pPr>
              <w:snapToGrid w:val="0"/>
              <w:rPr>
                <w:rFonts w:ascii="宋体" w:eastAsia="宋体" w:hAnsi="宋体" w:hint="eastAsia"/>
                <w:sz w:val="18"/>
              </w:rPr>
            </w:pPr>
            <w:r w:rsidRPr="00E9442F">
              <w:rPr>
                <w:rFonts w:ascii="宋体" w:eastAsia="宋体" w:hAnsi="宋体" w:hint="eastAsia"/>
                <w:sz w:val="18"/>
              </w:rPr>
              <w:t>2-指定费用</w:t>
            </w:r>
          </w:p>
        </w:tc>
        <w:tc>
          <w:tcPr>
            <w:tcW w:w="620" w:type="dxa"/>
          </w:tcPr>
          <w:p w:rsidR="00C4352C" w:rsidRPr="00E9442F" w:rsidRDefault="00C4352C">
            <w:pPr>
              <w:snapToGrid w:val="0"/>
              <w:jc w:val="center"/>
              <w:rPr>
                <w:rFonts w:ascii="宋体" w:eastAsia="宋体" w:hAnsi="宋体" w:hint="eastAsia"/>
                <w:sz w:val="18"/>
              </w:rPr>
            </w:pPr>
            <w:r w:rsidRPr="00E9442F">
              <w:rPr>
                <w:rFonts w:ascii="宋体" w:eastAsia="宋体" w:hAnsi="宋体" w:hint="eastAsia"/>
                <w:sz w:val="18"/>
              </w:rPr>
              <w:t>Y</w:t>
            </w:r>
          </w:p>
        </w:tc>
      </w:tr>
      <w:tr w:rsidR="00C4352C">
        <w:tblPrEx>
          <w:tblCellMar>
            <w:top w:w="0" w:type="dxa"/>
            <w:bottom w:w="0" w:type="dxa"/>
          </w:tblCellMar>
        </w:tblPrEx>
        <w:trPr>
          <w:jc w:val="center"/>
        </w:trPr>
        <w:tc>
          <w:tcPr>
            <w:tcW w:w="648" w:type="dxa"/>
          </w:tcPr>
          <w:p w:rsidR="00C4352C" w:rsidRPr="00E9442F" w:rsidRDefault="00C4352C" w:rsidP="009057A5">
            <w:pPr>
              <w:autoSpaceDE w:val="0"/>
              <w:autoSpaceDN w:val="0"/>
              <w:adjustRightInd w:val="0"/>
              <w:snapToGrid w:val="0"/>
              <w:jc w:val="center"/>
              <w:rPr>
                <w:rFonts w:ascii="宋体" w:eastAsia="宋体" w:hAnsi="宋体" w:hint="eastAsia"/>
                <w:sz w:val="18"/>
              </w:rPr>
            </w:pPr>
            <w:r w:rsidRPr="00E9442F">
              <w:rPr>
                <w:rFonts w:ascii="宋体" w:eastAsia="宋体" w:hAnsi="宋体" w:hint="eastAsia"/>
                <w:sz w:val="18"/>
              </w:rPr>
              <w:t>393</w:t>
            </w:r>
          </w:p>
        </w:tc>
        <w:tc>
          <w:tcPr>
            <w:tcW w:w="2203" w:type="dxa"/>
          </w:tcPr>
          <w:p w:rsidR="00C4352C" w:rsidRPr="00E9442F" w:rsidRDefault="00C4352C" w:rsidP="009057A5">
            <w:pPr>
              <w:snapToGrid w:val="0"/>
              <w:rPr>
                <w:rFonts w:ascii="宋体" w:hAnsi="宋体" w:hint="eastAsia"/>
                <w:sz w:val="18"/>
              </w:rPr>
            </w:pPr>
            <w:r w:rsidRPr="00E9442F">
              <w:rPr>
                <w:rFonts w:ascii="宋体" w:hAnsi="宋体" w:hint="eastAsia"/>
                <w:sz w:val="18"/>
              </w:rPr>
              <w:t>SpecifyRateFee</w:t>
            </w:r>
          </w:p>
        </w:tc>
        <w:tc>
          <w:tcPr>
            <w:tcW w:w="699" w:type="dxa"/>
          </w:tcPr>
          <w:p w:rsidR="00C4352C" w:rsidRPr="00E9442F" w:rsidRDefault="00C4352C" w:rsidP="009057A5">
            <w:pPr>
              <w:snapToGrid w:val="0"/>
              <w:rPr>
                <w:rFonts w:ascii="宋体" w:eastAsia="宋体" w:hAnsi="宋体"/>
                <w:sz w:val="18"/>
              </w:rPr>
            </w:pPr>
            <w:r w:rsidRPr="00E9442F">
              <w:rPr>
                <w:rFonts w:ascii="宋体" w:eastAsia="宋体" w:hAnsi="宋体" w:hint="eastAsia"/>
                <w:sz w:val="18"/>
              </w:rPr>
              <w:t>N</w:t>
            </w:r>
          </w:p>
        </w:tc>
        <w:tc>
          <w:tcPr>
            <w:tcW w:w="950" w:type="dxa"/>
          </w:tcPr>
          <w:p w:rsidR="00C4352C" w:rsidRPr="00E9442F" w:rsidRDefault="00C4352C" w:rsidP="009057A5">
            <w:pPr>
              <w:snapToGrid w:val="0"/>
              <w:rPr>
                <w:rFonts w:ascii="宋体" w:eastAsia="宋体" w:hAnsi="宋体" w:hint="eastAsia"/>
                <w:sz w:val="18"/>
              </w:rPr>
            </w:pPr>
            <w:r w:rsidRPr="00E9442F">
              <w:rPr>
                <w:rFonts w:ascii="宋体" w:eastAsia="宋体" w:hAnsi="宋体" w:hint="eastAsia"/>
                <w:sz w:val="18"/>
              </w:rPr>
              <w:t>9（八位小数）</w:t>
            </w:r>
          </w:p>
        </w:tc>
        <w:tc>
          <w:tcPr>
            <w:tcW w:w="2030" w:type="dxa"/>
          </w:tcPr>
          <w:p w:rsidR="00C4352C" w:rsidRPr="00E9442F" w:rsidRDefault="00C4352C" w:rsidP="009057A5">
            <w:pPr>
              <w:widowControl/>
              <w:rPr>
                <w:rFonts w:ascii="宋体" w:eastAsia="宋体" w:hAnsi="宋体" w:hint="eastAsia"/>
                <w:kern w:val="0"/>
                <w:sz w:val="18"/>
              </w:rPr>
            </w:pPr>
            <w:r w:rsidRPr="00E9442F">
              <w:rPr>
                <w:rFonts w:ascii="宋体" w:eastAsia="宋体" w:hAnsi="宋体" w:hint="eastAsia"/>
                <w:kern w:val="0"/>
                <w:sz w:val="18"/>
              </w:rPr>
              <w:t>指定费率</w:t>
            </w:r>
          </w:p>
        </w:tc>
        <w:tc>
          <w:tcPr>
            <w:tcW w:w="2390" w:type="dxa"/>
          </w:tcPr>
          <w:p w:rsidR="00C4352C" w:rsidRPr="00E9442F" w:rsidRDefault="00333168">
            <w:pPr>
              <w:snapToGrid w:val="0"/>
              <w:rPr>
                <w:rFonts w:ascii="宋体" w:eastAsia="宋体" w:hAnsi="宋体" w:hint="eastAsia"/>
                <w:sz w:val="18"/>
              </w:rPr>
            </w:pPr>
            <w:r w:rsidRPr="00E9442F">
              <w:rPr>
                <w:rFonts w:ascii="宋体" w:eastAsia="宋体" w:hAnsi="宋体" w:hint="eastAsia"/>
                <w:sz w:val="18"/>
              </w:rPr>
              <w:t>指</w:t>
            </w:r>
            <w:r w:rsidR="00C4352C" w:rsidRPr="00E9442F">
              <w:rPr>
                <w:rFonts w:ascii="宋体" w:eastAsia="宋体" w:hAnsi="宋体" w:hint="eastAsia"/>
                <w:sz w:val="18"/>
              </w:rPr>
              <w:t>由销售人指定的手续费率</w:t>
            </w:r>
          </w:p>
        </w:tc>
        <w:tc>
          <w:tcPr>
            <w:tcW w:w="620" w:type="dxa"/>
          </w:tcPr>
          <w:p w:rsidR="00C4352C" w:rsidRPr="00E9442F" w:rsidRDefault="00C4352C">
            <w:pPr>
              <w:snapToGrid w:val="0"/>
              <w:jc w:val="center"/>
              <w:rPr>
                <w:rFonts w:ascii="宋体" w:eastAsia="宋体" w:hAnsi="宋体" w:hint="eastAsia"/>
                <w:sz w:val="18"/>
              </w:rPr>
            </w:pPr>
            <w:r w:rsidRPr="00E9442F">
              <w:rPr>
                <w:rFonts w:ascii="宋体" w:eastAsia="宋体" w:hAnsi="宋体" w:hint="eastAsia"/>
                <w:sz w:val="18"/>
              </w:rPr>
              <w:t>N</w:t>
            </w:r>
          </w:p>
        </w:tc>
      </w:tr>
      <w:tr w:rsidR="00C4352C" w:rsidTr="009057A5">
        <w:tblPrEx>
          <w:tblCellMar>
            <w:top w:w="0" w:type="dxa"/>
            <w:bottom w:w="0" w:type="dxa"/>
          </w:tblCellMar>
        </w:tblPrEx>
        <w:trPr>
          <w:jc w:val="center"/>
        </w:trPr>
        <w:tc>
          <w:tcPr>
            <w:tcW w:w="648" w:type="dxa"/>
          </w:tcPr>
          <w:p w:rsidR="00C4352C" w:rsidRPr="00E9442F" w:rsidRDefault="00C4352C" w:rsidP="009057A5">
            <w:pPr>
              <w:autoSpaceDE w:val="0"/>
              <w:autoSpaceDN w:val="0"/>
              <w:adjustRightInd w:val="0"/>
              <w:snapToGrid w:val="0"/>
              <w:jc w:val="center"/>
              <w:rPr>
                <w:rFonts w:ascii="宋体" w:eastAsia="宋体" w:hAnsi="宋体" w:hint="eastAsia"/>
                <w:sz w:val="18"/>
              </w:rPr>
            </w:pPr>
            <w:r w:rsidRPr="00E9442F">
              <w:rPr>
                <w:rFonts w:ascii="宋体" w:eastAsia="宋体" w:hAnsi="宋体" w:hint="eastAsia"/>
                <w:sz w:val="18"/>
              </w:rPr>
              <w:t>394</w:t>
            </w:r>
          </w:p>
        </w:tc>
        <w:tc>
          <w:tcPr>
            <w:tcW w:w="2203" w:type="dxa"/>
          </w:tcPr>
          <w:p w:rsidR="00C4352C" w:rsidRPr="00E9442F" w:rsidRDefault="00C4352C" w:rsidP="009057A5">
            <w:pPr>
              <w:snapToGrid w:val="0"/>
              <w:rPr>
                <w:rFonts w:ascii="宋体" w:hAnsi="宋体" w:hint="eastAsia"/>
                <w:sz w:val="18"/>
              </w:rPr>
            </w:pPr>
            <w:r w:rsidRPr="00E9442F">
              <w:rPr>
                <w:rFonts w:ascii="宋体" w:hAnsi="宋体" w:hint="eastAsia"/>
                <w:sz w:val="18"/>
              </w:rPr>
              <w:t>SpecifyFee</w:t>
            </w:r>
          </w:p>
        </w:tc>
        <w:tc>
          <w:tcPr>
            <w:tcW w:w="699" w:type="dxa"/>
            <w:vAlign w:val="center"/>
          </w:tcPr>
          <w:p w:rsidR="00C4352C" w:rsidRPr="00E9442F" w:rsidRDefault="00C4352C" w:rsidP="009057A5">
            <w:pPr>
              <w:widowControl/>
              <w:rPr>
                <w:rFonts w:ascii="宋体" w:eastAsia="宋体" w:hAnsi="宋体"/>
                <w:kern w:val="0"/>
                <w:sz w:val="18"/>
              </w:rPr>
            </w:pPr>
            <w:r w:rsidRPr="00E9442F">
              <w:rPr>
                <w:rFonts w:ascii="宋体" w:eastAsia="宋体" w:hAnsi="宋体"/>
                <w:kern w:val="0"/>
                <w:sz w:val="18"/>
              </w:rPr>
              <w:t>N</w:t>
            </w:r>
          </w:p>
        </w:tc>
        <w:tc>
          <w:tcPr>
            <w:tcW w:w="950" w:type="dxa"/>
            <w:vAlign w:val="center"/>
          </w:tcPr>
          <w:p w:rsidR="00C4352C" w:rsidRPr="00E9442F" w:rsidRDefault="00C4352C" w:rsidP="009057A5">
            <w:pPr>
              <w:widowControl/>
              <w:rPr>
                <w:rFonts w:ascii="宋体" w:eastAsia="宋体" w:hAnsi="宋体"/>
                <w:kern w:val="0"/>
                <w:sz w:val="18"/>
              </w:rPr>
            </w:pPr>
            <w:r w:rsidRPr="00E9442F">
              <w:rPr>
                <w:rFonts w:ascii="宋体" w:eastAsia="宋体" w:hAnsi="宋体"/>
                <w:kern w:val="0"/>
                <w:sz w:val="18"/>
              </w:rPr>
              <w:t>16(两位小数)</w:t>
            </w:r>
          </w:p>
        </w:tc>
        <w:tc>
          <w:tcPr>
            <w:tcW w:w="2030" w:type="dxa"/>
          </w:tcPr>
          <w:p w:rsidR="00C4352C" w:rsidRPr="00E9442F" w:rsidRDefault="00C4352C" w:rsidP="009057A5">
            <w:pPr>
              <w:widowControl/>
              <w:rPr>
                <w:rFonts w:ascii="宋体" w:eastAsia="宋体" w:hAnsi="宋体" w:hint="eastAsia"/>
                <w:kern w:val="0"/>
                <w:sz w:val="18"/>
              </w:rPr>
            </w:pPr>
            <w:r w:rsidRPr="00E9442F">
              <w:rPr>
                <w:rFonts w:ascii="宋体" w:eastAsia="宋体" w:hAnsi="宋体" w:hint="eastAsia"/>
                <w:kern w:val="0"/>
                <w:sz w:val="18"/>
              </w:rPr>
              <w:t>指定费用</w:t>
            </w:r>
          </w:p>
        </w:tc>
        <w:tc>
          <w:tcPr>
            <w:tcW w:w="2390" w:type="dxa"/>
          </w:tcPr>
          <w:p w:rsidR="00C4352C" w:rsidRPr="00E9442F" w:rsidRDefault="00333168">
            <w:pPr>
              <w:snapToGrid w:val="0"/>
              <w:rPr>
                <w:rFonts w:ascii="宋体" w:eastAsia="宋体" w:hAnsi="宋体" w:hint="eastAsia"/>
                <w:sz w:val="18"/>
              </w:rPr>
            </w:pPr>
            <w:r w:rsidRPr="00E9442F">
              <w:rPr>
                <w:rFonts w:ascii="宋体" w:eastAsia="宋体" w:hAnsi="宋体" w:hint="eastAsia"/>
                <w:sz w:val="18"/>
              </w:rPr>
              <w:t>指</w:t>
            </w:r>
            <w:r w:rsidR="00C4352C" w:rsidRPr="00E9442F">
              <w:rPr>
                <w:rFonts w:ascii="宋体" w:eastAsia="宋体" w:hAnsi="宋体" w:hint="eastAsia"/>
                <w:sz w:val="18"/>
              </w:rPr>
              <w:t>由销售人指定的手续费用</w:t>
            </w:r>
          </w:p>
        </w:tc>
        <w:tc>
          <w:tcPr>
            <w:tcW w:w="620" w:type="dxa"/>
          </w:tcPr>
          <w:p w:rsidR="00C4352C" w:rsidRPr="00E9442F" w:rsidRDefault="00C4352C">
            <w:pPr>
              <w:snapToGrid w:val="0"/>
              <w:jc w:val="center"/>
              <w:rPr>
                <w:rFonts w:ascii="宋体" w:eastAsia="宋体" w:hAnsi="宋体" w:hint="eastAsia"/>
                <w:sz w:val="18"/>
              </w:rPr>
            </w:pPr>
            <w:r w:rsidRPr="00E9442F">
              <w:rPr>
                <w:rFonts w:ascii="宋体" w:eastAsia="宋体" w:hAnsi="宋体" w:hint="eastAsia"/>
                <w:sz w:val="18"/>
              </w:rPr>
              <w:t>N</w:t>
            </w:r>
          </w:p>
        </w:tc>
      </w:tr>
    </w:tbl>
    <w:p w:rsidR="005527B7" w:rsidRDefault="005527B7">
      <w:pPr>
        <w:rPr>
          <w:rFonts w:hint="eastAsia"/>
          <w:sz w:val="15"/>
        </w:rPr>
      </w:pPr>
    </w:p>
    <w:p w:rsidR="005527B7" w:rsidRDefault="005527B7">
      <w:pPr>
        <w:pStyle w:val="afff8"/>
      </w:pPr>
      <w:bookmarkStart w:id="498" w:name="_Toc40429166"/>
      <w:bookmarkStart w:id="499" w:name="_Toc57800332"/>
      <w:bookmarkStart w:id="500" w:name="_Toc272323215"/>
      <w:bookmarkStart w:id="501" w:name="_Toc274742072"/>
      <w:bookmarkStart w:id="502" w:name="_Toc274742250"/>
      <w:bookmarkStart w:id="503" w:name="_Toc274742335"/>
      <w:bookmarkStart w:id="504" w:name="_Toc274742420"/>
      <w:bookmarkStart w:id="505" w:name="_Toc279759783"/>
      <w:bookmarkStart w:id="506" w:name="_Toc281919276"/>
      <w:bookmarkStart w:id="507" w:name="_Toc281981524"/>
      <w:bookmarkStart w:id="508" w:name="_Toc282517254"/>
      <w:bookmarkStart w:id="509" w:name="_Toc283717220"/>
      <w:bookmarkStart w:id="510" w:name="_Toc283800741"/>
      <w:bookmarkStart w:id="511" w:name="_Toc286320656"/>
      <w:bookmarkStart w:id="512" w:name="_Toc287256083"/>
      <w:bookmarkStart w:id="513" w:name="_Toc290644794"/>
      <w:bookmarkStart w:id="514" w:name="_Toc499714511"/>
      <w:r>
        <w:rPr>
          <w:rFonts w:hint="eastAsia"/>
        </w:rPr>
        <w:t>申购确认</w:t>
      </w:r>
      <w:r>
        <w:t>(</w:t>
      </w:r>
      <w:r>
        <w:rPr>
          <w:rFonts w:hint="eastAsia"/>
        </w:rPr>
        <w:t>122</w:t>
      </w:r>
      <w:r>
        <w:t>)</w:t>
      </w:r>
      <w:r>
        <w:rPr>
          <w:rFonts w:hint="eastAsia"/>
        </w:rPr>
        <w:t>，定时定额申购确认</w:t>
      </w:r>
      <w:r>
        <w:t>(</w:t>
      </w:r>
      <w:r>
        <w:rPr>
          <w:rFonts w:hint="eastAsia"/>
        </w:rPr>
        <w:t>139</w:t>
      </w:r>
      <w:r>
        <w:t>)</w:t>
      </w:r>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rsidR="005527B7" w:rsidRDefault="005527B7">
      <w:pPr>
        <w:pStyle w:val="af1"/>
        <w:ind w:firstLine="420"/>
        <w:rPr>
          <w:rFonts w:hint="eastAsia"/>
        </w:rPr>
      </w:pPr>
      <w:r>
        <w:rPr>
          <w:rFonts w:hint="eastAsia"/>
        </w:rPr>
        <w:t>申购确认是基金注册登记人对投资人申购申请的处理结果，包括交易确认份数、交易确认金额等信息。</w:t>
      </w:r>
    </w:p>
    <w:p w:rsidR="005527B7" w:rsidRDefault="005527B7">
      <w:pPr>
        <w:pStyle w:val="af1"/>
        <w:ind w:firstLine="420"/>
        <w:rPr>
          <w:rFonts w:hint="eastAsia"/>
        </w:rPr>
      </w:pPr>
      <w:r>
        <w:rPr>
          <w:rFonts w:hint="eastAsia"/>
        </w:rPr>
        <w:t>定时定额申购确认是基金注册登记人对投资人定时定额申购申请的处理结果，包括交易确认份数、交易确认金额等信息。</w:t>
      </w:r>
    </w:p>
    <w:p w:rsidR="005527B7" w:rsidRDefault="005527B7">
      <w:pPr>
        <w:pStyle w:val="af1"/>
        <w:ind w:firstLine="420"/>
        <w:rPr>
          <w:rFonts w:hint="eastAsia"/>
        </w:rPr>
      </w:pPr>
      <w:r>
        <w:rPr>
          <w:rFonts w:hint="eastAsia"/>
        </w:rPr>
        <w:t>需要交换的数据项见表18。</w:t>
      </w:r>
    </w:p>
    <w:p w:rsidR="005527B7" w:rsidRDefault="005527B7">
      <w:pPr>
        <w:pStyle w:val="a"/>
        <w:rPr>
          <w:rFonts w:hint="eastAsia"/>
        </w:rPr>
      </w:pPr>
      <w:r>
        <w:rPr>
          <w:rFonts w:hint="eastAsia"/>
        </w:rPr>
        <w:t>申购确认数据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280"/>
        <w:gridCol w:w="7"/>
        <w:gridCol w:w="615"/>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28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622" w:type="dxa"/>
            <w:gridSpan w:val="2"/>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28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622" w:type="dxa"/>
            <w:gridSpan w:val="2"/>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280" w:type="dxa"/>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622" w:type="dxa"/>
            <w:gridSpan w:val="2"/>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37</w:t>
            </w:r>
          </w:p>
        </w:tc>
        <w:tc>
          <w:tcPr>
            <w:tcW w:w="2287" w:type="dxa"/>
            <w:gridSpan w:val="2"/>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CurrencyType</w:t>
            </w:r>
          </w:p>
        </w:tc>
        <w:tc>
          <w:tcPr>
            <w:tcW w:w="615"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结算币种</w:t>
            </w:r>
          </w:p>
        </w:tc>
        <w:tc>
          <w:tcPr>
            <w:tcW w:w="2390" w:type="dxa"/>
            <w:tcBorders>
              <w:top w:val="single" w:sz="12"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w:t>
            </w:r>
            <w:r>
              <w:rPr>
                <w:rFonts w:ascii="宋体" w:eastAsia="仿宋_GB2312" w:hAnsi="宋体" w:hint="eastAsia"/>
                <w:sz w:val="18"/>
              </w:rPr>
              <w:t>2008</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62</w:t>
            </w:r>
          </w:p>
        </w:tc>
        <w:tc>
          <w:tcPr>
            <w:tcW w:w="2287" w:type="dxa"/>
            <w:gridSpan w:val="2"/>
          </w:tcPr>
          <w:p w:rsidR="005527B7" w:rsidRPr="00C773A4" w:rsidRDefault="005527B7">
            <w:pPr>
              <w:snapToGrid w:val="0"/>
              <w:rPr>
                <w:rFonts w:ascii="宋体" w:eastAsia="宋体" w:hAnsi="宋体" w:hint="eastAsia"/>
                <w:sz w:val="18"/>
              </w:rPr>
            </w:pPr>
            <w:r w:rsidRPr="00C773A4">
              <w:rPr>
                <w:rFonts w:ascii="宋体" w:eastAsia="宋体" w:hAnsi="宋体"/>
                <w:sz w:val="18"/>
              </w:rPr>
              <w:t>ConfirmedVol</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16(两位小数)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基金账户交易确认份数</w:t>
            </w:r>
          </w:p>
        </w:tc>
        <w:tc>
          <w:tcPr>
            <w:tcW w:w="2390" w:type="dxa"/>
          </w:tcPr>
          <w:p w:rsidR="005527B7" w:rsidRPr="00C773A4" w:rsidRDefault="005527B7">
            <w:pPr>
              <w:snapToGrid w:val="0"/>
              <w:rPr>
                <w:rFonts w:ascii="宋体" w:eastAsia="宋体" w:hAnsi="宋体"/>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64</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ConfirmedAmount</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16(两位小数)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每笔交易确认金额</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含所有费用的总金额</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67</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FundCode</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sz w:val="18"/>
              </w:rPr>
              <w:t>6</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基金代码</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92</w:t>
            </w:r>
          </w:p>
        </w:tc>
        <w:tc>
          <w:tcPr>
            <w:tcW w:w="2287" w:type="dxa"/>
            <w:gridSpan w:val="2"/>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TransactionDate</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交易发生日期</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指交易申请日期</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119</w:t>
            </w:r>
          </w:p>
        </w:tc>
        <w:tc>
          <w:tcPr>
            <w:tcW w:w="2287" w:type="dxa"/>
            <w:gridSpan w:val="2"/>
          </w:tcPr>
          <w:p w:rsidR="005527B7" w:rsidRPr="00C773A4" w:rsidRDefault="005527B7">
            <w:pPr>
              <w:snapToGrid w:val="0"/>
              <w:jc w:val="left"/>
              <w:rPr>
                <w:rFonts w:ascii="宋体" w:eastAsia="宋体" w:hAnsi="宋体"/>
                <w:sz w:val="18"/>
              </w:rPr>
            </w:pPr>
            <w:r w:rsidRPr="00C773A4">
              <w:rPr>
                <w:rFonts w:ascii="宋体" w:eastAsia="宋体" w:hAnsi="宋体"/>
                <w:sz w:val="18"/>
              </w:rPr>
              <w:t>ReturnCode</w:t>
            </w:r>
          </w:p>
        </w:tc>
        <w:tc>
          <w:tcPr>
            <w:tcW w:w="615" w:type="dxa"/>
          </w:tcPr>
          <w:p w:rsidR="005527B7" w:rsidRPr="00C773A4" w:rsidRDefault="005527B7">
            <w:pPr>
              <w:snapToGrid w:val="0"/>
              <w:jc w:val="left"/>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4</w:t>
            </w:r>
          </w:p>
        </w:tc>
        <w:tc>
          <w:tcPr>
            <w:tcW w:w="203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交易处理返回代码</w:t>
            </w:r>
          </w:p>
        </w:tc>
        <w:tc>
          <w:tcPr>
            <w:tcW w:w="239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取值见附录B</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120</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TransactionAccountID</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17</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投资人基金交易账号</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投资人在销售机构内开设的用于交易的账号</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121</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DistributorCode</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9</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销售人代码</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134</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ApplicationAmount</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16(两位小数)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申请金额</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135</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BusinessCode</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3</w:t>
            </w:r>
          </w:p>
        </w:tc>
        <w:tc>
          <w:tcPr>
            <w:tcW w:w="203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业务代码</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编码见表4</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136</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TAAccountID</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12</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投资人基金账号</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hint="eastAsia"/>
                <w:sz w:val="18"/>
              </w:rPr>
              <w:t>177</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hint="eastAsia"/>
                <w:sz w:val="18"/>
              </w:rPr>
              <w:t>BusinessFinishFlag</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业务过程完全结束标识</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0-中间过程</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1-业务过程结束</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25</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DiscountRateOfCommission</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5（四位小数）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销售佣金折扣率</w:t>
            </w:r>
          </w:p>
        </w:tc>
        <w:tc>
          <w:tcPr>
            <w:tcW w:w="2390" w:type="dxa"/>
          </w:tcPr>
          <w:p w:rsidR="005527B7" w:rsidRPr="00C773A4" w:rsidRDefault="005527B7">
            <w:pPr>
              <w:pStyle w:val="11"/>
              <w:pBdr>
                <w:bottom w:val="none" w:sz="0" w:space="0" w:color="auto"/>
              </w:pBdr>
              <w:rPr>
                <w:rFonts w:ascii="宋体" w:hAnsi="宋体"/>
              </w:rPr>
            </w:pPr>
            <w:r w:rsidRPr="00C773A4">
              <w:rPr>
                <w:rFonts w:ascii="宋体" w:hAnsi="宋体" w:hint="eastAsia"/>
              </w:rPr>
              <w:t>销售人申报的折扣率</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28</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DepositAcct</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19</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投资人在销售人处用于交易的资金账号</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29</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hint="eastAsia"/>
                <w:sz w:val="18"/>
              </w:rPr>
              <w:t>RegionCode</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4</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交易所在地区编号</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40</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DateOfPeriodicSubs</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定时定额申购日期</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格式为：YYYYMMDD。</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当业务代码为139时，为Y项</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47</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DownLoaddate</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交易数据下传日期</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指发送日期</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52</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Charge</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sz w:val="18"/>
              </w:rPr>
              <w:t>10(</w:t>
            </w:r>
            <w:r w:rsidRPr="00C773A4">
              <w:rPr>
                <w:rFonts w:ascii="宋体" w:eastAsia="宋体" w:hAnsi="宋体" w:hint="eastAsia"/>
                <w:sz w:val="18"/>
              </w:rPr>
              <w:t>两位小数</w:t>
            </w:r>
            <w:r w:rsidRPr="00C773A4">
              <w:rPr>
                <w:rFonts w:ascii="宋体" w:eastAsia="宋体" w:hAnsi="宋体"/>
                <w:sz w:val="18"/>
              </w:rPr>
              <w:t>)</w:t>
            </w:r>
          </w:p>
        </w:tc>
        <w:tc>
          <w:tcPr>
            <w:tcW w:w="2030" w:type="dxa"/>
          </w:tcPr>
          <w:p w:rsidR="005527B7" w:rsidRPr="00C773A4" w:rsidRDefault="005527B7">
            <w:pPr>
              <w:snapToGrid w:val="0"/>
              <w:rPr>
                <w:rFonts w:ascii="宋体" w:eastAsia="宋体" w:hAnsi="宋体" w:hint="eastAsia"/>
                <w:kern w:val="0"/>
                <w:sz w:val="18"/>
              </w:rPr>
            </w:pPr>
            <w:r w:rsidRPr="00C773A4">
              <w:rPr>
                <w:rFonts w:ascii="宋体" w:eastAsia="宋体" w:hAnsi="宋体" w:hint="eastAsia"/>
                <w:kern w:val="0"/>
                <w:sz w:val="18"/>
              </w:rPr>
              <w:t>手续费</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投资人应付总手续费</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53</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AgencyFee</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10（两位小数）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代理费</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手续费中划归销售人的部分</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86</w:t>
            </w:r>
          </w:p>
        </w:tc>
        <w:tc>
          <w:tcPr>
            <w:tcW w:w="2287" w:type="dxa"/>
            <w:gridSpan w:val="2"/>
          </w:tcPr>
          <w:p w:rsidR="005527B7" w:rsidRPr="00C773A4" w:rsidRDefault="005527B7">
            <w:pPr>
              <w:snapToGrid w:val="0"/>
              <w:rPr>
                <w:rFonts w:ascii="宋体" w:eastAsia="宋体" w:hAnsi="宋体" w:hint="eastAsia"/>
                <w:sz w:val="18"/>
              </w:rPr>
            </w:pPr>
            <w:r w:rsidRPr="00C773A4">
              <w:rPr>
                <w:rFonts w:ascii="宋体" w:eastAsia="宋体" w:hAnsi="宋体"/>
                <w:sz w:val="18"/>
              </w:rPr>
              <w:t>NAV</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sz w:val="18"/>
              </w:rPr>
              <w:t>7</w:t>
            </w:r>
            <w:r w:rsidRPr="00C773A4">
              <w:rPr>
                <w:rFonts w:ascii="宋体" w:eastAsia="宋体" w:hAnsi="宋体" w:hint="eastAsia"/>
                <w:sz w:val="18"/>
              </w:rPr>
              <w:t>（四位小数）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基金单位净值</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87</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BranchCode</w:t>
            </w:r>
          </w:p>
        </w:tc>
        <w:tc>
          <w:tcPr>
            <w:tcW w:w="615" w:type="dxa"/>
          </w:tcPr>
          <w:p w:rsidR="005527B7" w:rsidRPr="00C773A4" w:rsidRDefault="00FC4F59">
            <w:pPr>
              <w:snapToGrid w:val="0"/>
              <w:rPr>
                <w:rFonts w:ascii="宋体" w:eastAsia="宋体" w:hAnsi="宋体"/>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9</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网点号码</w:t>
            </w:r>
          </w:p>
        </w:tc>
        <w:tc>
          <w:tcPr>
            <w:tcW w:w="239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托管网点号码。对大集中方式的销售人，此字段与销售人代码相同。</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90</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OriginalAppSheetNo</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24</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原申请单编号</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93</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hint="eastAsia"/>
                <w:sz w:val="18"/>
              </w:rPr>
              <w:t>TransactionTime</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sz w:val="18"/>
              </w:rPr>
              <w:t>6</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交易发生时间</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格式为：HHMMSS</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指交易申请时间</w:t>
            </w:r>
          </w:p>
        </w:tc>
        <w:tc>
          <w:tcPr>
            <w:tcW w:w="620" w:type="dxa"/>
          </w:tcPr>
          <w:p w:rsidR="005527B7" w:rsidRPr="00C773A4" w:rsidRDefault="005527B7">
            <w:pPr>
              <w:pStyle w:val="affa"/>
              <w:tabs>
                <w:tab w:val="clear" w:pos="4153"/>
                <w:tab w:val="clear" w:pos="8306"/>
              </w:tabs>
              <w:rPr>
                <w:rFonts w:ascii="宋体" w:eastAsia="宋体" w:hAnsi="宋体" w:hint="eastAsia"/>
              </w:rPr>
            </w:pPr>
            <w:r w:rsidRPr="00C773A4">
              <w:rPr>
                <w:rFonts w:ascii="宋体" w:eastAsia="宋体" w:hAnsi="宋体" w:hint="eastAsia"/>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94</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OtherFee1</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10（两位小数）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其他费用1</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98</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IndividualOrInstitution</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个人/机构标志</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hint="eastAsia"/>
                <w:sz w:val="18"/>
              </w:rPr>
            </w:pPr>
            <w:r w:rsidRPr="00C773A4">
              <w:rPr>
                <w:rFonts w:ascii="宋体" w:eastAsia="宋体" w:hAnsi="宋体"/>
                <w:sz w:val="18"/>
              </w:rPr>
              <w:t>133</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sz w:val="18"/>
              </w:rPr>
              <w:t>TradingPrice</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7（四位小数）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交易价格</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单位基金净值+各种费用</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137</w:t>
            </w:r>
          </w:p>
        </w:tc>
        <w:tc>
          <w:tcPr>
            <w:tcW w:w="2287" w:type="dxa"/>
            <w:gridSpan w:val="2"/>
          </w:tcPr>
          <w:p w:rsidR="005527B7" w:rsidRPr="00C773A4" w:rsidRDefault="005527B7">
            <w:pPr>
              <w:snapToGrid w:val="0"/>
              <w:jc w:val="left"/>
              <w:rPr>
                <w:rFonts w:ascii="宋体" w:eastAsia="宋体" w:hAnsi="宋体"/>
                <w:sz w:val="18"/>
              </w:rPr>
            </w:pPr>
            <w:r w:rsidRPr="00C773A4">
              <w:rPr>
                <w:rFonts w:ascii="宋体" w:eastAsia="宋体" w:hAnsi="宋体" w:hint="eastAsia"/>
                <w:sz w:val="18"/>
              </w:rPr>
              <w:t>TASerialNO</w:t>
            </w:r>
          </w:p>
        </w:tc>
        <w:tc>
          <w:tcPr>
            <w:tcW w:w="615" w:type="dxa"/>
          </w:tcPr>
          <w:p w:rsidR="005527B7" w:rsidRPr="00C773A4" w:rsidRDefault="005527B7">
            <w:pPr>
              <w:snapToGrid w:val="0"/>
              <w:jc w:val="left"/>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20</w:t>
            </w:r>
          </w:p>
        </w:tc>
        <w:tc>
          <w:tcPr>
            <w:tcW w:w="203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TA确认交易流水号</w:t>
            </w:r>
          </w:p>
        </w:tc>
        <w:tc>
          <w:tcPr>
            <w:tcW w:w="239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TA对每笔确认的唯一标识，同一日不能重复，</w:t>
            </w:r>
          </w:p>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与交易确认日期TransactionCfmDate一起组成TA中一笔确认的唯一键</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138</w:t>
            </w:r>
          </w:p>
        </w:tc>
        <w:tc>
          <w:tcPr>
            <w:tcW w:w="2287" w:type="dxa"/>
            <w:gridSpan w:val="2"/>
          </w:tcPr>
          <w:p w:rsidR="005527B7" w:rsidRPr="00C773A4" w:rsidRDefault="005527B7">
            <w:pPr>
              <w:snapToGrid w:val="0"/>
              <w:rPr>
                <w:rFonts w:ascii="宋体" w:eastAsia="宋体" w:hAnsi="宋体" w:hint="eastAsia"/>
                <w:sz w:val="18"/>
              </w:rPr>
            </w:pPr>
            <w:r w:rsidRPr="00C773A4">
              <w:rPr>
                <w:rFonts w:ascii="宋体" w:eastAsia="宋体" w:hAnsi="宋体"/>
                <w:sz w:val="18"/>
              </w:rPr>
              <w:t>StampDuty</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16（两位小数）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印花税</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150</w:t>
            </w:r>
          </w:p>
        </w:tc>
        <w:tc>
          <w:tcPr>
            <w:tcW w:w="2287" w:type="dxa"/>
            <w:gridSpan w:val="2"/>
          </w:tcPr>
          <w:p w:rsidR="005527B7" w:rsidRPr="00C773A4" w:rsidRDefault="005527B7">
            <w:pPr>
              <w:snapToGrid w:val="0"/>
              <w:rPr>
                <w:rFonts w:ascii="宋体" w:eastAsia="宋体" w:hAnsi="宋体"/>
                <w:sz w:val="18"/>
              </w:rPr>
            </w:pPr>
            <w:r w:rsidRPr="00C773A4">
              <w:rPr>
                <w:rFonts w:ascii="宋体" w:eastAsia="宋体" w:hAnsi="宋体" w:hint="eastAsia"/>
                <w:sz w:val="18"/>
              </w:rPr>
              <w:t>ValidPeriod</w:t>
            </w:r>
          </w:p>
        </w:tc>
        <w:tc>
          <w:tcPr>
            <w:tcW w:w="615"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2</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交易申请有效天数</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hint="eastAsia"/>
                <w:sz w:val="18"/>
              </w:rPr>
              <w:t>193</w:t>
            </w:r>
          </w:p>
        </w:tc>
        <w:tc>
          <w:tcPr>
            <w:tcW w:w="2287" w:type="dxa"/>
            <w:gridSpan w:val="2"/>
            <w:tcBorders>
              <w:top w:val="single" w:sz="4" w:space="0" w:color="auto"/>
              <w:bottom w:val="single" w:sz="4"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RateFee</w:t>
            </w:r>
          </w:p>
        </w:tc>
        <w:tc>
          <w:tcPr>
            <w:tcW w:w="615" w:type="dxa"/>
            <w:tcBorders>
              <w:top w:val="single" w:sz="4" w:space="0" w:color="auto"/>
              <w:bottom w:val="single" w:sz="4" w:space="0" w:color="auto"/>
            </w:tcBorders>
          </w:tcPr>
          <w:p w:rsidR="005527B7" w:rsidRPr="00C773A4" w:rsidRDefault="005527B7">
            <w:pPr>
              <w:snapToGrid w:val="0"/>
              <w:rPr>
                <w:rFonts w:ascii="宋体" w:eastAsia="宋体" w:hAnsi="宋体"/>
                <w:sz w:val="18"/>
              </w:rPr>
            </w:pPr>
            <w:r w:rsidRPr="00C773A4">
              <w:rPr>
                <w:rFonts w:ascii="宋体" w:eastAsia="宋体" w:hAnsi="宋体" w:hint="eastAsia"/>
                <w:sz w:val="18"/>
              </w:rPr>
              <w:t>N</w:t>
            </w:r>
          </w:p>
        </w:tc>
        <w:tc>
          <w:tcPr>
            <w:tcW w:w="950" w:type="dxa"/>
            <w:tcBorders>
              <w:top w:val="single" w:sz="4" w:space="0" w:color="auto"/>
              <w:bottom w:val="single" w:sz="4" w:space="0" w:color="auto"/>
            </w:tcBorders>
          </w:tcPr>
          <w:p w:rsidR="005527B7" w:rsidRPr="00C773A4" w:rsidRDefault="000B4420">
            <w:pPr>
              <w:snapToGrid w:val="0"/>
              <w:rPr>
                <w:rFonts w:ascii="宋体" w:eastAsia="宋体" w:hAnsi="宋体" w:hint="eastAsia"/>
                <w:sz w:val="18"/>
              </w:rPr>
            </w:pPr>
            <w:r w:rsidRPr="00C773A4">
              <w:rPr>
                <w:rFonts w:ascii="宋体" w:eastAsia="宋体" w:hAnsi="宋体" w:hint="eastAsia"/>
                <w:sz w:val="18"/>
              </w:rPr>
              <w:t>9</w:t>
            </w:r>
            <w:r w:rsidR="005527B7" w:rsidRPr="00C773A4">
              <w:rPr>
                <w:rFonts w:ascii="宋体" w:eastAsia="宋体" w:hAnsi="宋体" w:hint="eastAsia"/>
                <w:sz w:val="18"/>
              </w:rPr>
              <w:t>（</w:t>
            </w:r>
            <w:r w:rsidRPr="00C773A4">
              <w:rPr>
                <w:rFonts w:ascii="宋体" w:eastAsia="宋体" w:hAnsi="宋体" w:hint="eastAsia"/>
                <w:sz w:val="18"/>
              </w:rPr>
              <w:t>八</w:t>
            </w:r>
            <w:r w:rsidR="005527B7" w:rsidRPr="00C773A4">
              <w:rPr>
                <w:rFonts w:ascii="宋体" w:eastAsia="宋体" w:hAnsi="宋体" w:hint="eastAsia"/>
                <w:sz w:val="18"/>
              </w:rPr>
              <w:t>位小数）</w:t>
            </w:r>
          </w:p>
        </w:tc>
        <w:tc>
          <w:tcPr>
            <w:tcW w:w="2030" w:type="dxa"/>
            <w:tcBorders>
              <w:top w:val="single" w:sz="4" w:space="0" w:color="auto"/>
              <w:bottom w:val="single" w:sz="4"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费率</w:t>
            </w:r>
          </w:p>
        </w:tc>
        <w:tc>
          <w:tcPr>
            <w:tcW w:w="2390" w:type="dxa"/>
            <w:tcBorders>
              <w:top w:val="single" w:sz="4" w:space="0" w:color="auto"/>
              <w:bottom w:val="single" w:sz="4"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分段收费考虑</w:t>
            </w:r>
          </w:p>
        </w:tc>
        <w:tc>
          <w:tcPr>
            <w:tcW w:w="620" w:type="dxa"/>
            <w:tcBorders>
              <w:top w:val="single" w:sz="4" w:space="0" w:color="auto"/>
              <w:bottom w:val="single" w:sz="4" w:space="0" w:color="auto"/>
            </w:tcBorders>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Borders>
              <w:top w:val="single" w:sz="4" w:space="0" w:color="auto"/>
              <w:bottom w:val="single" w:sz="12" w:space="0" w:color="auto"/>
            </w:tcBorders>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255</w:t>
            </w:r>
          </w:p>
        </w:tc>
        <w:tc>
          <w:tcPr>
            <w:tcW w:w="2287" w:type="dxa"/>
            <w:gridSpan w:val="2"/>
            <w:tcBorders>
              <w:top w:val="single" w:sz="4" w:space="0" w:color="auto"/>
              <w:bottom w:val="single" w:sz="12"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TransferFee</w:t>
            </w:r>
          </w:p>
        </w:tc>
        <w:tc>
          <w:tcPr>
            <w:tcW w:w="615" w:type="dxa"/>
            <w:tcBorders>
              <w:top w:val="single" w:sz="4" w:space="0" w:color="auto"/>
              <w:bottom w:val="single" w:sz="12"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Borders>
              <w:top w:val="single" w:sz="4" w:space="0" w:color="auto"/>
              <w:bottom w:val="single" w:sz="12"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10（两位小数）</w:t>
            </w:r>
          </w:p>
        </w:tc>
        <w:tc>
          <w:tcPr>
            <w:tcW w:w="2030" w:type="dxa"/>
            <w:tcBorders>
              <w:top w:val="single" w:sz="4" w:space="0" w:color="auto"/>
              <w:bottom w:val="single" w:sz="12" w:space="0" w:color="auto"/>
            </w:tcBorders>
          </w:tcPr>
          <w:p w:rsidR="005527B7" w:rsidRPr="00C773A4" w:rsidRDefault="005527B7">
            <w:pPr>
              <w:pStyle w:val="11"/>
              <w:pBdr>
                <w:bottom w:val="none" w:sz="0" w:space="0" w:color="auto"/>
              </w:pBdr>
              <w:rPr>
                <w:rFonts w:ascii="宋体" w:hAnsi="宋体" w:hint="eastAsia"/>
              </w:rPr>
            </w:pPr>
            <w:r w:rsidRPr="00C773A4">
              <w:rPr>
                <w:rFonts w:ascii="宋体" w:hAnsi="宋体" w:hint="eastAsia"/>
              </w:rPr>
              <w:t>过户费</w:t>
            </w:r>
          </w:p>
        </w:tc>
        <w:tc>
          <w:tcPr>
            <w:tcW w:w="2390" w:type="dxa"/>
            <w:tcBorders>
              <w:top w:val="single" w:sz="4" w:space="0" w:color="auto"/>
              <w:bottom w:val="single" w:sz="12" w:space="0" w:color="auto"/>
            </w:tcBorders>
          </w:tcPr>
          <w:p w:rsidR="005527B7" w:rsidRPr="00C773A4" w:rsidRDefault="005527B7">
            <w:pPr>
              <w:snapToGrid w:val="0"/>
              <w:rPr>
                <w:rFonts w:ascii="宋体" w:eastAsia="宋体" w:hAnsi="宋体" w:hint="eastAsia"/>
                <w:sz w:val="18"/>
              </w:rPr>
            </w:pPr>
          </w:p>
        </w:tc>
        <w:tc>
          <w:tcPr>
            <w:tcW w:w="620" w:type="dxa"/>
            <w:tcBorders>
              <w:top w:val="single" w:sz="4" w:space="0" w:color="auto"/>
              <w:bottom w:val="single" w:sz="12" w:space="0" w:color="auto"/>
            </w:tcBorders>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256</w:t>
            </w:r>
          </w:p>
        </w:tc>
        <w:tc>
          <w:tcPr>
            <w:tcW w:w="2287" w:type="dxa"/>
            <w:gridSpan w:val="2"/>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FromTAFlag</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是否注册登记人发起业务标志</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0-由销售人发起，</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1-由注册登记人发起</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260</w:t>
            </w:r>
          </w:p>
        </w:tc>
        <w:tc>
          <w:tcPr>
            <w:tcW w:w="2287" w:type="dxa"/>
            <w:gridSpan w:val="2"/>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ShareClass</w:t>
            </w:r>
          </w:p>
        </w:tc>
        <w:tc>
          <w:tcPr>
            <w:tcW w:w="615"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收费方式</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0-前收费，1-后收费</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表明基金是前收费或后收费基金</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color w:val="000000"/>
                <w:sz w:val="18"/>
              </w:rPr>
              <w:t>275</w:t>
            </w:r>
          </w:p>
        </w:tc>
        <w:tc>
          <w:tcPr>
            <w:tcW w:w="2287" w:type="dxa"/>
            <w:gridSpan w:val="2"/>
          </w:tcPr>
          <w:p w:rsidR="005527B7" w:rsidRDefault="005527B7">
            <w:pPr>
              <w:snapToGrid w:val="0"/>
              <w:rPr>
                <w:rFonts w:ascii="宋体" w:eastAsia="宋体" w:hAnsi="宋体" w:hint="eastAsia"/>
                <w:sz w:val="18"/>
              </w:rPr>
            </w:pPr>
            <w:r>
              <w:rPr>
                <w:rFonts w:ascii="宋体" w:eastAsia="宋体" w:hAnsi="宋体" w:hint="eastAsia"/>
                <w:color w:val="000000"/>
                <w:sz w:val="18"/>
              </w:rPr>
              <w:t>LargeBuy</w:t>
            </w:r>
            <w:r>
              <w:rPr>
                <w:rFonts w:ascii="宋体" w:eastAsia="宋体" w:hAnsi="宋体"/>
                <w:color w:val="000000"/>
                <w:sz w:val="18"/>
              </w:rPr>
              <w:t>Flag</w:t>
            </w:r>
          </w:p>
        </w:tc>
        <w:tc>
          <w:tcPr>
            <w:tcW w:w="615" w:type="dxa"/>
          </w:tcPr>
          <w:p w:rsidR="005527B7" w:rsidRDefault="005527B7">
            <w:pPr>
              <w:snapToGrid w:val="0"/>
              <w:rPr>
                <w:rFonts w:ascii="宋体" w:eastAsia="宋体" w:hAnsi="宋体" w:hint="eastAsia"/>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color w:val="000000"/>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color w:val="000000"/>
                <w:sz w:val="18"/>
              </w:rPr>
              <w:t>巨额购买处理标志</w:t>
            </w:r>
          </w:p>
        </w:tc>
        <w:tc>
          <w:tcPr>
            <w:tcW w:w="2390" w:type="dxa"/>
          </w:tcPr>
          <w:p w:rsidR="005527B7" w:rsidRDefault="005527B7">
            <w:pPr>
              <w:snapToGrid w:val="0"/>
              <w:rPr>
                <w:rFonts w:ascii="宋体" w:eastAsia="宋体" w:hAnsi="宋体" w:hint="eastAsia"/>
                <w:sz w:val="18"/>
              </w:rPr>
            </w:pPr>
            <w:r>
              <w:rPr>
                <w:rFonts w:ascii="宋体" w:eastAsia="宋体" w:hAnsi="宋体" w:hint="eastAsia"/>
                <w:color w:val="000000"/>
                <w:sz w:val="18"/>
              </w:rPr>
              <w:t>0-取消，1-顺延</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color w:val="000000"/>
                <w:sz w:val="18"/>
              </w:rPr>
            </w:pPr>
            <w:r>
              <w:rPr>
                <w:rFonts w:ascii="宋体" w:eastAsia="宋体" w:hAnsi="宋体" w:hint="eastAsia"/>
                <w:color w:val="000000"/>
                <w:sz w:val="18"/>
              </w:rPr>
              <w:t>276</w:t>
            </w:r>
          </w:p>
        </w:tc>
        <w:tc>
          <w:tcPr>
            <w:tcW w:w="2287" w:type="dxa"/>
            <w:gridSpan w:val="2"/>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FeeCalculator</w:t>
            </w:r>
          </w:p>
        </w:tc>
        <w:tc>
          <w:tcPr>
            <w:tcW w:w="615"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计费人</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0-TA计费  1-基金计费</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280</w:t>
            </w:r>
          </w:p>
        </w:tc>
        <w:tc>
          <w:tcPr>
            <w:tcW w:w="2287" w:type="dxa"/>
            <w:gridSpan w:val="2"/>
          </w:tcPr>
          <w:p w:rsidR="005527B7" w:rsidRDefault="005527B7">
            <w:pPr>
              <w:autoSpaceDE w:val="0"/>
              <w:autoSpaceDN w:val="0"/>
              <w:adjustRightInd w:val="0"/>
              <w:snapToGrid w:val="0"/>
              <w:rPr>
                <w:rFonts w:ascii="宋体" w:hAnsi="宋体" w:hint="eastAsia"/>
                <w:sz w:val="18"/>
              </w:rPr>
            </w:pPr>
            <w:r>
              <w:rPr>
                <w:rFonts w:ascii="宋体" w:hAnsi="宋体" w:hint="eastAsia"/>
                <w:sz w:val="18"/>
              </w:rPr>
              <w:t>VarietyCode</w:t>
            </w:r>
            <w:r>
              <w:rPr>
                <w:rFonts w:ascii="宋体" w:hAnsi="宋体"/>
                <w:sz w:val="18"/>
              </w:rPr>
              <w:t>OfPeriodicSubs</w:t>
            </w:r>
          </w:p>
        </w:tc>
        <w:tc>
          <w:tcPr>
            <w:tcW w:w="615"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5</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定时定额品种代码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281</w:t>
            </w:r>
          </w:p>
        </w:tc>
        <w:tc>
          <w:tcPr>
            <w:tcW w:w="2287" w:type="dxa"/>
            <w:gridSpan w:val="2"/>
          </w:tcPr>
          <w:p w:rsidR="005527B7" w:rsidRDefault="005527B7">
            <w:pPr>
              <w:autoSpaceDE w:val="0"/>
              <w:autoSpaceDN w:val="0"/>
              <w:adjustRightInd w:val="0"/>
              <w:snapToGrid w:val="0"/>
              <w:rPr>
                <w:rFonts w:ascii="宋体" w:hAnsi="宋体" w:hint="eastAsia"/>
                <w:sz w:val="18"/>
              </w:rPr>
            </w:pPr>
            <w:r>
              <w:rPr>
                <w:rFonts w:ascii="宋体" w:hAnsi="宋体"/>
                <w:sz w:val="18"/>
              </w:rPr>
              <w:t>SerialNoOfPeriodicSubs</w:t>
            </w:r>
          </w:p>
        </w:tc>
        <w:tc>
          <w:tcPr>
            <w:tcW w:w="615"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5</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定时定额申购序号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bl>
    <w:p w:rsidR="005527B7" w:rsidRDefault="005527B7">
      <w:pPr>
        <w:rPr>
          <w:rFonts w:hint="eastAsia"/>
          <w:sz w:val="15"/>
        </w:rPr>
      </w:pPr>
    </w:p>
    <w:p w:rsidR="005527B7" w:rsidRDefault="005527B7">
      <w:pPr>
        <w:pStyle w:val="afff8"/>
      </w:pPr>
      <w:bookmarkStart w:id="515" w:name="_Toc40429167"/>
      <w:bookmarkStart w:id="516" w:name="_Toc57800333"/>
      <w:bookmarkStart w:id="517" w:name="_Toc272323216"/>
      <w:bookmarkStart w:id="518" w:name="_Toc274742073"/>
      <w:bookmarkStart w:id="519" w:name="_Toc274742251"/>
      <w:bookmarkStart w:id="520" w:name="_Toc274742336"/>
      <w:bookmarkStart w:id="521" w:name="_Toc274742421"/>
      <w:bookmarkStart w:id="522" w:name="_Toc279759784"/>
      <w:bookmarkStart w:id="523" w:name="_Toc281919277"/>
      <w:bookmarkStart w:id="524" w:name="_Toc281981525"/>
      <w:bookmarkStart w:id="525" w:name="_Toc282517255"/>
      <w:bookmarkStart w:id="526" w:name="_Toc283717221"/>
      <w:bookmarkStart w:id="527" w:name="_Toc283800742"/>
      <w:bookmarkStart w:id="528" w:name="_Toc286320657"/>
      <w:bookmarkStart w:id="529" w:name="_Toc287256084"/>
      <w:bookmarkStart w:id="530" w:name="_Toc290644795"/>
      <w:bookmarkStart w:id="531" w:name="_Toc499714512"/>
      <w:r>
        <w:rPr>
          <w:rFonts w:hint="eastAsia"/>
        </w:rPr>
        <w:t>预约申购确认</w:t>
      </w:r>
      <w:r>
        <w:t>(</w:t>
      </w:r>
      <w:r>
        <w:rPr>
          <w:rFonts w:hint="eastAsia"/>
        </w:rPr>
        <w:t>123)</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rsidR="005527B7" w:rsidRDefault="005527B7">
      <w:pPr>
        <w:pStyle w:val="af1"/>
        <w:ind w:firstLine="420"/>
        <w:rPr>
          <w:rFonts w:hint="eastAsia"/>
        </w:rPr>
      </w:pPr>
      <w:r>
        <w:rPr>
          <w:rFonts w:hint="eastAsia"/>
        </w:rPr>
        <w:t>预约申购确认是基金注册登记人对投资人预约申购申请的处理结果。</w:t>
      </w:r>
    </w:p>
    <w:p w:rsidR="005527B7" w:rsidRDefault="005527B7">
      <w:pPr>
        <w:pStyle w:val="af1"/>
        <w:ind w:firstLine="420"/>
        <w:rPr>
          <w:rFonts w:hint="eastAsia"/>
        </w:rPr>
      </w:pPr>
      <w:r>
        <w:rPr>
          <w:rFonts w:hint="eastAsia"/>
        </w:rPr>
        <w:t>需要交换的数据项见表19。</w:t>
      </w:r>
    </w:p>
    <w:p w:rsidR="005527B7" w:rsidRDefault="005527B7">
      <w:pPr>
        <w:pStyle w:val="a"/>
        <w:rPr>
          <w:rFonts w:hint="eastAsia"/>
        </w:rPr>
      </w:pPr>
      <w:r>
        <w:rPr>
          <w:rFonts w:hint="eastAsia"/>
        </w:rPr>
        <w:t>预约申购确认数据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cantSplit/>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cantSplit/>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119</w:t>
            </w:r>
          </w:p>
        </w:tc>
        <w:tc>
          <w:tcPr>
            <w:tcW w:w="2182" w:type="dxa"/>
          </w:tcPr>
          <w:p w:rsidR="005527B7" w:rsidRDefault="005527B7">
            <w:pPr>
              <w:snapToGrid w:val="0"/>
              <w:jc w:val="left"/>
              <w:rPr>
                <w:rFonts w:ascii="宋体" w:eastAsia="宋体" w:hAnsi="宋体"/>
                <w:color w:val="000000"/>
                <w:sz w:val="18"/>
              </w:rPr>
            </w:pPr>
            <w:r>
              <w:rPr>
                <w:rFonts w:ascii="宋体" w:eastAsia="宋体" w:hAnsi="宋体"/>
                <w:color w:val="000000"/>
                <w:sz w:val="18"/>
              </w:rPr>
              <w:t>ReturnCode</w:t>
            </w:r>
          </w:p>
        </w:tc>
        <w:tc>
          <w:tcPr>
            <w:tcW w:w="720"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交易处理返回代码</w:t>
            </w:r>
          </w:p>
        </w:tc>
        <w:tc>
          <w:tcPr>
            <w:tcW w:w="239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取值见附录B</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134</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ApplicationAmount</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申请金额</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w:t>
            </w:r>
          </w:p>
        </w:tc>
        <w:tc>
          <w:tcPr>
            <w:tcW w:w="2182" w:type="dxa"/>
          </w:tcPr>
          <w:p w:rsidR="005527B7" w:rsidRDefault="005527B7">
            <w:pPr>
              <w:snapToGrid w:val="0"/>
              <w:rPr>
                <w:rFonts w:ascii="宋体" w:eastAsia="宋体" w:hAnsi="宋体"/>
                <w:sz w:val="18"/>
              </w:rPr>
            </w:pPr>
            <w:r>
              <w:rPr>
                <w:rFonts w:ascii="宋体" w:eastAsia="宋体" w:hAnsi="宋体"/>
                <w:sz w:val="18"/>
              </w:rPr>
              <w:t>DiscountRateOfCommission</w:t>
            </w:r>
          </w:p>
        </w:tc>
        <w:tc>
          <w:tcPr>
            <w:tcW w:w="720" w:type="dxa"/>
          </w:tcPr>
          <w:p w:rsidR="005527B7" w:rsidRDefault="005527B7">
            <w:pPr>
              <w:snapToGrid w:val="0"/>
              <w:rPr>
                <w:rFonts w:ascii="宋体" w:eastAsia="宋体" w:hAnsi="宋体"/>
                <w:sz w:val="18"/>
              </w:rPr>
            </w:pPr>
            <w:r>
              <w:rPr>
                <w:rFonts w:ascii="宋体" w:eastAsia="宋体" w:hAnsi="宋体"/>
                <w:sz w:val="18"/>
              </w:rPr>
              <w:t>N</w:t>
            </w:r>
          </w:p>
        </w:tc>
        <w:tc>
          <w:tcPr>
            <w:tcW w:w="950" w:type="dxa"/>
          </w:tcPr>
          <w:p w:rsidR="005527B7" w:rsidRDefault="005527B7">
            <w:pPr>
              <w:snapToGrid w:val="0"/>
              <w:rPr>
                <w:rFonts w:ascii="宋体" w:eastAsia="宋体" w:hAnsi="宋体"/>
                <w:sz w:val="18"/>
              </w:rPr>
            </w:pPr>
            <w:r>
              <w:rPr>
                <w:rFonts w:ascii="宋体" w:eastAsia="宋体" w:hAnsi="宋体" w:hint="eastAsia"/>
                <w:sz w:val="18"/>
              </w:rPr>
              <w:t>5（四位小数）</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销售佣金折扣率</w:t>
            </w:r>
          </w:p>
        </w:tc>
        <w:tc>
          <w:tcPr>
            <w:tcW w:w="2390" w:type="dxa"/>
          </w:tcPr>
          <w:p w:rsidR="005527B7" w:rsidRDefault="005527B7">
            <w:pPr>
              <w:snapToGrid w:val="0"/>
              <w:rPr>
                <w:rFonts w:ascii="宋体" w:eastAsia="宋体" w:hAnsi="宋体"/>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DownLoaddate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交易数据下传日期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9F1391" w:rsidP="009F1391">
            <w:pPr>
              <w:tabs>
                <w:tab w:val="center" w:pos="202"/>
              </w:tabs>
              <w:snapToGrid w:val="0"/>
              <w:rPr>
                <w:rFonts w:ascii="宋体" w:eastAsia="宋体" w:hAnsi="宋体" w:hint="eastAsia"/>
                <w:color w:val="000000"/>
                <w:sz w:val="18"/>
              </w:rPr>
            </w:pPr>
            <w:r>
              <w:rPr>
                <w:rFonts w:ascii="宋体" w:eastAsia="宋体" w:hAnsi="宋体"/>
                <w:color w:val="000000"/>
                <w:sz w:val="18"/>
              </w:rPr>
              <w:tab/>
            </w: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20" w:type="dxa"/>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90" w:type="dxa"/>
          </w:tcPr>
          <w:p w:rsidR="005527B7" w:rsidRDefault="005527B7">
            <w:pPr>
              <w:snapToGrid w:val="0"/>
              <w:rPr>
                <w:rFonts w:ascii="宋体" w:eastAsia="宋体" w:hAnsi="宋体"/>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20" w:type="dxa"/>
          </w:tcPr>
          <w:p w:rsidR="005527B7" w:rsidRDefault="005527B7">
            <w:pPr>
              <w:pStyle w:val="affa"/>
              <w:tabs>
                <w:tab w:val="clear" w:pos="4153"/>
                <w:tab w:val="clear" w:pos="8306"/>
              </w:tabs>
              <w:rPr>
                <w:rFonts w:ascii="宋体" w:eastAsia="宋体" w:hAnsi="宋体" w:hint="eastAsia"/>
              </w:rPr>
            </w:pPr>
            <w:r>
              <w:rPr>
                <w:rFonts w:ascii="宋体" w:eastAsia="宋体" w:hAnsi="宋体" w:hint="eastAsia"/>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IndividualOrInstitution</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个人/机构标志</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137</w:t>
            </w:r>
          </w:p>
        </w:tc>
        <w:tc>
          <w:tcPr>
            <w:tcW w:w="2182"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TASerialNO</w:t>
            </w:r>
          </w:p>
        </w:tc>
        <w:tc>
          <w:tcPr>
            <w:tcW w:w="720"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20</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TA确认交易流水号</w:t>
            </w:r>
          </w:p>
        </w:tc>
        <w:tc>
          <w:tcPr>
            <w:tcW w:w="2390" w:type="dxa"/>
          </w:tcPr>
          <w:p w:rsidR="005527B7" w:rsidRDefault="005527B7">
            <w:pPr>
              <w:snapToGrid w:val="0"/>
              <w:jc w:val="left"/>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150</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ValidPeriod</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交易申请有效天数</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256</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FromTAFlag</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是否注册登记人发起业务标志</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0-由销售人发起，</w:t>
            </w:r>
          </w:p>
          <w:p w:rsidR="005527B7" w:rsidRDefault="005527B7">
            <w:pPr>
              <w:snapToGrid w:val="0"/>
              <w:rPr>
                <w:rFonts w:ascii="宋体" w:eastAsia="宋体" w:hAnsi="宋体" w:hint="eastAsia"/>
                <w:sz w:val="18"/>
              </w:rPr>
            </w:pPr>
            <w:r>
              <w:rPr>
                <w:rFonts w:ascii="宋体" w:eastAsia="宋体" w:hAnsi="宋体" w:hint="eastAsia"/>
                <w:sz w:val="18"/>
              </w:rPr>
              <w:t>1-由注册登记人发起</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260</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ShareClass</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收费方式</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0-前收费，1-后收费</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cantSplit/>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color w:val="000000"/>
                <w:sz w:val="18"/>
              </w:rPr>
              <w:t>275</w:t>
            </w:r>
          </w:p>
        </w:tc>
        <w:tc>
          <w:tcPr>
            <w:tcW w:w="2182" w:type="dxa"/>
          </w:tcPr>
          <w:p w:rsidR="005527B7" w:rsidRDefault="005527B7">
            <w:pPr>
              <w:snapToGrid w:val="0"/>
              <w:rPr>
                <w:rFonts w:ascii="宋体" w:eastAsia="宋体" w:hAnsi="宋体" w:hint="eastAsia"/>
                <w:sz w:val="18"/>
              </w:rPr>
            </w:pPr>
            <w:r>
              <w:rPr>
                <w:rFonts w:ascii="宋体" w:eastAsia="宋体" w:hAnsi="宋体" w:hint="eastAsia"/>
                <w:color w:val="000000"/>
                <w:sz w:val="18"/>
              </w:rPr>
              <w:t>LargeBuy</w:t>
            </w:r>
            <w:r>
              <w:rPr>
                <w:rFonts w:ascii="宋体" w:eastAsia="宋体" w:hAnsi="宋体"/>
                <w:color w:val="000000"/>
                <w:sz w:val="18"/>
              </w:rPr>
              <w:t>Flag</w:t>
            </w:r>
          </w:p>
        </w:tc>
        <w:tc>
          <w:tcPr>
            <w:tcW w:w="720" w:type="dxa"/>
          </w:tcPr>
          <w:p w:rsidR="005527B7" w:rsidRDefault="005527B7">
            <w:pPr>
              <w:snapToGrid w:val="0"/>
              <w:rPr>
                <w:rFonts w:ascii="宋体" w:eastAsia="宋体" w:hAnsi="宋体" w:hint="eastAsia"/>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color w:val="000000"/>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color w:val="000000"/>
                <w:sz w:val="18"/>
              </w:rPr>
              <w:t>巨额购买处理标志</w:t>
            </w:r>
          </w:p>
        </w:tc>
        <w:tc>
          <w:tcPr>
            <w:tcW w:w="2390" w:type="dxa"/>
          </w:tcPr>
          <w:p w:rsidR="005527B7" w:rsidRDefault="005527B7">
            <w:pPr>
              <w:snapToGrid w:val="0"/>
              <w:rPr>
                <w:rFonts w:ascii="宋体" w:eastAsia="宋体" w:hAnsi="宋体" w:hint="eastAsia"/>
                <w:sz w:val="18"/>
              </w:rPr>
            </w:pPr>
            <w:r>
              <w:rPr>
                <w:rFonts w:ascii="宋体" w:eastAsia="宋体" w:hAnsi="宋体" w:hint="eastAsia"/>
                <w:color w:val="000000"/>
                <w:sz w:val="18"/>
              </w:rPr>
              <w:t>0-取消，1-顺延</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bl>
    <w:p w:rsidR="005527B7" w:rsidRDefault="005527B7">
      <w:pPr>
        <w:rPr>
          <w:rFonts w:hint="eastAsia"/>
          <w:sz w:val="15"/>
        </w:rPr>
      </w:pPr>
    </w:p>
    <w:p w:rsidR="005527B7" w:rsidRDefault="005527B7">
      <w:pPr>
        <w:pStyle w:val="afff8"/>
      </w:pPr>
      <w:bookmarkStart w:id="532" w:name="_Toc40429168"/>
      <w:bookmarkStart w:id="533" w:name="_Toc57800334"/>
      <w:bookmarkStart w:id="534" w:name="_Toc272323217"/>
      <w:bookmarkStart w:id="535" w:name="_Toc274742074"/>
      <w:bookmarkStart w:id="536" w:name="_Toc274742252"/>
      <w:bookmarkStart w:id="537" w:name="_Toc274742337"/>
      <w:bookmarkStart w:id="538" w:name="_Toc274742422"/>
      <w:bookmarkStart w:id="539" w:name="_Toc279759785"/>
      <w:bookmarkStart w:id="540" w:name="_Toc281919278"/>
      <w:bookmarkStart w:id="541" w:name="_Toc281981526"/>
      <w:bookmarkStart w:id="542" w:name="_Toc282517256"/>
      <w:bookmarkStart w:id="543" w:name="_Toc283717222"/>
      <w:bookmarkStart w:id="544" w:name="_Toc283800743"/>
      <w:bookmarkStart w:id="545" w:name="_Toc286320658"/>
      <w:bookmarkStart w:id="546" w:name="_Toc287256085"/>
      <w:bookmarkStart w:id="547" w:name="_Toc290644796"/>
      <w:bookmarkStart w:id="548" w:name="_Toc499714513"/>
      <w:r>
        <w:rPr>
          <w:rFonts w:hint="eastAsia"/>
        </w:rPr>
        <w:t>赎回申请</w:t>
      </w:r>
      <w:r>
        <w:t>(</w:t>
      </w:r>
      <w:r>
        <w:rPr>
          <w:rFonts w:hint="eastAsia"/>
        </w:rPr>
        <w:t>024</w:t>
      </w:r>
      <w:r>
        <w:t>)</w:t>
      </w:r>
      <w:r>
        <w:rPr>
          <w:rFonts w:hint="eastAsia"/>
        </w:rPr>
        <w:t>，定时定额赎回申请</w:t>
      </w:r>
      <w:r>
        <w:t>(</w:t>
      </w:r>
      <w:r>
        <w:rPr>
          <w:rFonts w:hint="eastAsia"/>
        </w:rPr>
        <w:t>063</w:t>
      </w:r>
      <w:r>
        <w:t>)</w:t>
      </w:r>
      <w:r>
        <w:rPr>
          <w:rFonts w:hint="eastAsia"/>
        </w:rPr>
        <w:t>，预约赎回申请</w:t>
      </w:r>
      <w:r>
        <w:t>(</w:t>
      </w:r>
      <w:r>
        <w:rPr>
          <w:rFonts w:hint="eastAsia"/>
        </w:rPr>
        <w:t>025)</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rsidR="005527B7" w:rsidRDefault="005527B7">
      <w:pPr>
        <w:pStyle w:val="af1"/>
        <w:ind w:firstLine="420"/>
        <w:rPr>
          <w:rFonts w:hint="eastAsia"/>
        </w:rPr>
      </w:pPr>
      <w:r>
        <w:rPr>
          <w:rFonts w:hint="eastAsia"/>
        </w:rPr>
        <w:t>赎回申请是投资人在</w:t>
      </w:r>
      <w:r w:rsidR="00A4608C">
        <w:rPr>
          <w:rFonts w:hint="eastAsia"/>
        </w:rPr>
        <w:t>基金</w:t>
      </w:r>
      <w:r>
        <w:rPr>
          <w:rFonts w:hint="eastAsia"/>
        </w:rPr>
        <w:t>成立之后，基金存续期间，通过销售人将持有的基金单位按一定价格卖给基金管理人并收回现金的申请。</w:t>
      </w:r>
    </w:p>
    <w:p w:rsidR="005527B7" w:rsidRDefault="005527B7">
      <w:pPr>
        <w:pStyle w:val="af1"/>
        <w:ind w:firstLine="420"/>
        <w:rPr>
          <w:rFonts w:hint="eastAsia"/>
        </w:rPr>
      </w:pPr>
      <w:r>
        <w:rPr>
          <w:rFonts w:hint="eastAsia"/>
        </w:rPr>
        <w:t>预约赎回申请是投资人采用预约方式提出的赎回申请。</w:t>
      </w:r>
    </w:p>
    <w:p w:rsidR="005527B7" w:rsidRDefault="005527B7">
      <w:pPr>
        <w:pStyle w:val="af1"/>
        <w:ind w:firstLine="420"/>
        <w:rPr>
          <w:rFonts w:hint="eastAsia"/>
        </w:rPr>
      </w:pPr>
      <w:r>
        <w:rPr>
          <w:rFonts w:hint="eastAsia"/>
        </w:rPr>
        <w:t>需要交换的数据项见表20。</w:t>
      </w:r>
    </w:p>
    <w:p w:rsidR="005527B7" w:rsidRDefault="005527B7">
      <w:pPr>
        <w:pStyle w:val="a"/>
        <w:rPr>
          <w:rFonts w:hint="eastAsia"/>
        </w:rPr>
      </w:pPr>
      <w:r>
        <w:rPr>
          <w:rFonts w:hint="eastAsia"/>
        </w:rPr>
        <w:t>赎回申请数据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cantSplit/>
          <w:jc w:val="center"/>
        </w:trPr>
        <w:tc>
          <w:tcPr>
            <w:tcW w:w="648" w:type="dxa"/>
            <w:tcBorders>
              <w:top w:val="single" w:sz="12" w:space="0" w:color="auto"/>
              <w:bottom w:val="single" w:sz="4"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cantSplit/>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Borders>
              <w:top w:val="single" w:sz="4" w:space="0" w:color="auto"/>
            </w:tcBorders>
          </w:tcPr>
          <w:p w:rsidR="005527B7" w:rsidRDefault="005527B7">
            <w:pPr>
              <w:snapToGrid w:val="0"/>
              <w:rPr>
                <w:rFonts w:ascii="宋体" w:eastAsia="宋体" w:hAnsi="宋体" w:hint="eastAsia"/>
                <w:color w:val="000000"/>
                <w:sz w:val="18"/>
              </w:rPr>
            </w:pPr>
          </w:p>
        </w:tc>
        <w:tc>
          <w:tcPr>
            <w:tcW w:w="620" w:type="dxa"/>
            <w:tcBorders>
              <w:top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Borders>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80</w:t>
            </w:r>
          </w:p>
        </w:tc>
        <w:tc>
          <w:tcPr>
            <w:tcW w:w="2182"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LargeRe</w:t>
            </w:r>
            <w:r>
              <w:rPr>
                <w:rFonts w:ascii="宋体" w:eastAsia="宋体" w:hAnsi="宋体"/>
                <w:color w:val="000000"/>
                <w:sz w:val="18"/>
              </w:rPr>
              <w:t>demptionFlag</w:t>
            </w:r>
          </w:p>
        </w:tc>
        <w:tc>
          <w:tcPr>
            <w:tcW w:w="72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1</w:t>
            </w:r>
          </w:p>
        </w:tc>
        <w:tc>
          <w:tcPr>
            <w:tcW w:w="203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巨额赎回处理标志</w:t>
            </w:r>
          </w:p>
        </w:tc>
        <w:tc>
          <w:tcPr>
            <w:tcW w:w="239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0-取消，1-顺延</w:t>
            </w:r>
          </w:p>
        </w:tc>
        <w:tc>
          <w:tcPr>
            <w:tcW w:w="620" w:type="dxa"/>
            <w:tcBorders>
              <w:bottom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ApplicationVol</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申请基金份数</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DepositAcct</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投资人在销售人处用于交易的资金账号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CurrencyType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结算币种</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w:t>
            </w:r>
            <w:r>
              <w:rPr>
                <w:rFonts w:ascii="宋体" w:eastAsia="仿宋_GB2312" w:hAnsi="宋体" w:hint="eastAsia"/>
                <w:sz w:val="18"/>
              </w:rPr>
              <w:t>2008</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87</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BranchCode</w:t>
            </w:r>
          </w:p>
        </w:tc>
        <w:tc>
          <w:tcPr>
            <w:tcW w:w="720" w:type="dxa"/>
          </w:tcPr>
          <w:p w:rsidR="00FC4F59" w:rsidRPr="00C773A4" w:rsidRDefault="00FC4F59">
            <w:pPr>
              <w:snapToGrid w:val="0"/>
              <w:rPr>
                <w:rFonts w:ascii="宋体" w:eastAsia="宋体" w:hAnsi="宋体"/>
                <w:sz w:val="18"/>
              </w:rPr>
            </w:pPr>
            <w:r w:rsidRPr="00C773A4">
              <w:rPr>
                <w:rFonts w:ascii="宋体" w:eastAsia="宋体" w:hAnsi="宋体" w:hint="eastAsia"/>
                <w:sz w:val="18"/>
              </w:rPr>
              <w:t>C</w:t>
            </w:r>
          </w:p>
          <w:p w:rsidR="005527B7" w:rsidRPr="00C773A4" w:rsidRDefault="005527B7" w:rsidP="00FC4F59">
            <w:pPr>
              <w:rPr>
                <w:rFonts w:ascii="宋体" w:eastAsia="宋体" w:hAnsi="宋体"/>
                <w:sz w:val="18"/>
              </w:rPr>
            </w:pP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9</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网点号码</w:t>
            </w:r>
          </w:p>
        </w:tc>
        <w:tc>
          <w:tcPr>
            <w:tcW w:w="239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托管网点号码。对大集中方式的销售人，此字段与销售人代码相同。</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cantSplit/>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89</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OriginalSerialNo</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20</w:t>
            </w:r>
          </w:p>
        </w:tc>
        <w:tc>
          <w:tcPr>
            <w:tcW w:w="2030" w:type="dxa"/>
          </w:tcPr>
          <w:p w:rsidR="005527B7" w:rsidRPr="00C773A4" w:rsidRDefault="005527B7">
            <w:pPr>
              <w:snapToGrid w:val="0"/>
              <w:rPr>
                <w:rFonts w:ascii="宋体" w:eastAsia="宋体" w:hAnsi="宋体" w:hint="eastAsia"/>
                <w:kern w:val="0"/>
                <w:sz w:val="18"/>
              </w:rPr>
            </w:pPr>
            <w:r w:rsidRPr="00C773A4">
              <w:rPr>
                <w:rFonts w:ascii="宋体" w:eastAsia="宋体" w:hAnsi="宋体" w:hint="eastAsia"/>
                <w:kern w:val="0"/>
                <w:sz w:val="18"/>
              </w:rPr>
              <w:t>TA的原确认流水号</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指定赎回时指明针对哪一笔的原确认流水号</w:t>
            </w:r>
          </w:p>
        </w:tc>
        <w:tc>
          <w:tcPr>
            <w:tcW w:w="620" w:type="dxa"/>
          </w:tcPr>
          <w:p w:rsidR="005527B7" w:rsidRPr="00C773A4" w:rsidRDefault="005527B7">
            <w:pPr>
              <w:snapToGrid w:val="0"/>
              <w:jc w:val="center"/>
              <w:rPr>
                <w:rFonts w:ascii="宋体" w:eastAsia="宋体" w:hAnsi="宋体"/>
                <w:sz w:val="18"/>
              </w:rPr>
            </w:pPr>
            <w:r w:rsidRPr="00C773A4">
              <w:rPr>
                <w:rFonts w:ascii="宋体" w:eastAsia="宋体" w:hAnsi="宋体"/>
                <w:sz w:val="18"/>
              </w:rPr>
              <w:t>N</w:t>
            </w:r>
          </w:p>
        </w:tc>
      </w:tr>
      <w:tr w:rsidR="005527B7">
        <w:tblPrEx>
          <w:tblCellMar>
            <w:top w:w="0" w:type="dxa"/>
            <w:bottom w:w="0" w:type="dxa"/>
          </w:tblCellMar>
        </w:tblPrEx>
        <w:trPr>
          <w:cantSplit/>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90</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OriginalAppSheetNo</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24</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原申请单编号</w:t>
            </w:r>
          </w:p>
        </w:tc>
        <w:tc>
          <w:tcPr>
            <w:tcW w:w="2390" w:type="dxa"/>
          </w:tcPr>
          <w:p w:rsidR="005527B7" w:rsidRPr="00C773A4" w:rsidRDefault="005527B7">
            <w:pPr>
              <w:snapToGrid w:val="0"/>
              <w:rPr>
                <w:rFonts w:ascii="宋体" w:eastAsia="宋体" w:hAnsi="宋体"/>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91</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hint="eastAsia"/>
                <w:sz w:val="18"/>
              </w:rPr>
              <w:t>OriginalSubsDate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kern w:val="0"/>
                <w:sz w:val="18"/>
              </w:rPr>
            </w:pPr>
            <w:r w:rsidRPr="00C773A4">
              <w:rPr>
                <w:rFonts w:ascii="宋体" w:eastAsia="宋体" w:hAnsi="宋体" w:hint="eastAsia"/>
                <w:kern w:val="0"/>
                <w:sz w:val="18"/>
              </w:rPr>
              <w:t>原申购日期</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93</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hint="eastAsia"/>
                <w:sz w:val="18"/>
              </w:rPr>
              <w:t>TransactionTime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sz w:val="18"/>
              </w:rPr>
              <w:t>6</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交易发生时间</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格式为：HHMMSS</w:t>
            </w:r>
          </w:p>
        </w:tc>
        <w:tc>
          <w:tcPr>
            <w:tcW w:w="620" w:type="dxa"/>
          </w:tcPr>
          <w:p w:rsidR="005527B7" w:rsidRPr="00C773A4" w:rsidRDefault="005527B7">
            <w:pPr>
              <w:pStyle w:val="affa"/>
              <w:tabs>
                <w:tab w:val="clear" w:pos="4153"/>
                <w:tab w:val="clear" w:pos="8306"/>
              </w:tabs>
              <w:rPr>
                <w:rFonts w:ascii="宋体" w:eastAsia="宋体" w:hAnsi="宋体" w:hint="eastAsia"/>
              </w:rPr>
            </w:pPr>
            <w:r w:rsidRPr="00C773A4">
              <w:rPr>
                <w:rFonts w:ascii="宋体" w:eastAsia="宋体" w:hAnsi="宋体" w:hint="eastAsia"/>
              </w:rPr>
              <w:t>Y</w:t>
            </w:r>
          </w:p>
        </w:tc>
      </w:tr>
      <w:tr w:rsidR="005527B7">
        <w:tblPrEx>
          <w:tblCellMar>
            <w:top w:w="0" w:type="dxa"/>
            <w:bottom w:w="0" w:type="dxa"/>
          </w:tblCellMar>
        </w:tblPrEx>
        <w:trPr>
          <w:cantSplit/>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98</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IndividualOrInstitution</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个人/机构标志</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102</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RedemptionDateInAdvance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预约赎回日期</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格式为：YYYYMMDD</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150</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hint="eastAsia"/>
                <w:sz w:val="18"/>
              </w:rPr>
              <w:t>ValidPeriod</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2</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交易申请有效天数</w:t>
            </w:r>
          </w:p>
        </w:tc>
        <w:tc>
          <w:tcPr>
            <w:tcW w:w="2390" w:type="dxa"/>
          </w:tcPr>
          <w:p w:rsidR="005527B7" w:rsidRPr="00C773A4" w:rsidRDefault="005527B7">
            <w:pPr>
              <w:snapToGrid w:val="0"/>
              <w:rPr>
                <w:rFonts w:ascii="宋体" w:eastAsia="宋体" w:hAnsi="宋体" w:hint="eastAsia"/>
                <w:sz w:val="18"/>
              </w:rPr>
            </w:pP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260</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ShareClass</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收费方式</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0-前收费，1-后收费</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表明基金是前收费或后收费基金</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cantSplit/>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261</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OriginalCfmDate</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TA的原确认日期</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指定赎回时指明针对哪一个过户日的赎回</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cantSplit/>
          <w:jc w:val="center"/>
        </w:trPr>
        <w:tc>
          <w:tcPr>
            <w:tcW w:w="648" w:type="dxa"/>
          </w:tcPr>
          <w:p w:rsidR="005527B7" w:rsidRPr="00C773A4" w:rsidRDefault="005527B7">
            <w:pPr>
              <w:widowControl/>
              <w:jc w:val="center"/>
              <w:rPr>
                <w:rFonts w:ascii="宋体" w:eastAsia="宋体" w:hAnsi="宋体" w:hint="eastAsia"/>
                <w:kern w:val="0"/>
                <w:sz w:val="18"/>
              </w:rPr>
            </w:pPr>
            <w:r w:rsidRPr="00C773A4">
              <w:rPr>
                <w:rFonts w:ascii="宋体" w:eastAsia="宋体" w:hAnsi="宋体" w:hint="eastAsia"/>
                <w:kern w:val="0"/>
                <w:sz w:val="18"/>
              </w:rPr>
              <w:t>327</w:t>
            </w:r>
          </w:p>
        </w:tc>
        <w:tc>
          <w:tcPr>
            <w:tcW w:w="2182" w:type="dxa"/>
          </w:tcPr>
          <w:p w:rsidR="005527B7" w:rsidRPr="00C773A4" w:rsidRDefault="005527B7">
            <w:pPr>
              <w:rPr>
                <w:rFonts w:ascii="宋体" w:eastAsia="宋体" w:hAnsi="宋体" w:hint="eastAsia"/>
                <w:sz w:val="18"/>
              </w:rPr>
            </w:pPr>
            <w:r w:rsidRPr="00C773A4">
              <w:rPr>
                <w:rFonts w:ascii="宋体" w:eastAsia="宋体" w:hAnsi="宋体" w:hint="eastAsia"/>
                <w:sz w:val="18"/>
              </w:rPr>
              <w:t>TakeIncomeFlag</w:t>
            </w:r>
          </w:p>
        </w:tc>
        <w:tc>
          <w:tcPr>
            <w:tcW w:w="720" w:type="dxa"/>
          </w:tcPr>
          <w:p w:rsidR="005527B7" w:rsidRPr="00C773A4" w:rsidRDefault="005527B7">
            <w:pPr>
              <w:rPr>
                <w:rFonts w:ascii="宋体" w:eastAsia="宋体" w:hAnsi="宋体" w:hint="eastAsia"/>
                <w:sz w:val="18"/>
              </w:rPr>
            </w:pPr>
            <w:r w:rsidRPr="00C773A4">
              <w:rPr>
                <w:rFonts w:ascii="宋体" w:eastAsia="宋体" w:hAnsi="宋体" w:hint="eastAsia"/>
                <w:sz w:val="18"/>
              </w:rPr>
              <w:t>C</w:t>
            </w:r>
          </w:p>
        </w:tc>
        <w:tc>
          <w:tcPr>
            <w:tcW w:w="950" w:type="dxa"/>
          </w:tcPr>
          <w:p w:rsidR="005527B7" w:rsidRPr="00C773A4" w:rsidRDefault="005527B7">
            <w:pPr>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rPr>
                <w:rFonts w:ascii="宋体" w:eastAsia="宋体" w:hAnsi="宋体" w:hint="eastAsia"/>
                <w:sz w:val="18"/>
              </w:rPr>
            </w:pPr>
            <w:r w:rsidRPr="00C773A4">
              <w:rPr>
                <w:rFonts w:ascii="宋体" w:eastAsia="宋体" w:hAnsi="宋体" w:hint="eastAsia"/>
                <w:sz w:val="18"/>
              </w:rPr>
              <w:t>带走收益标志</w:t>
            </w:r>
          </w:p>
        </w:tc>
        <w:tc>
          <w:tcPr>
            <w:tcW w:w="2390" w:type="dxa"/>
          </w:tcPr>
          <w:p w:rsidR="005527B7" w:rsidRPr="00C773A4" w:rsidRDefault="005527B7">
            <w:pPr>
              <w:rPr>
                <w:rFonts w:ascii="宋体" w:eastAsia="宋体" w:hAnsi="宋体" w:hint="eastAsia"/>
                <w:sz w:val="18"/>
              </w:rPr>
            </w:pPr>
            <w:r w:rsidRPr="00C773A4">
              <w:rPr>
                <w:rFonts w:ascii="宋体" w:eastAsia="宋体" w:hAnsi="宋体" w:hint="eastAsia"/>
                <w:sz w:val="18"/>
              </w:rPr>
              <w:t>0-不带走，1-带走</w:t>
            </w:r>
          </w:p>
        </w:tc>
        <w:tc>
          <w:tcPr>
            <w:tcW w:w="620"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286E52" w:rsidTr="009057A5">
        <w:tblPrEx>
          <w:tblCellMar>
            <w:top w:w="0" w:type="dxa"/>
            <w:bottom w:w="0" w:type="dxa"/>
          </w:tblCellMar>
        </w:tblPrEx>
        <w:trPr>
          <w:cantSplit/>
          <w:jc w:val="center"/>
        </w:trPr>
        <w:tc>
          <w:tcPr>
            <w:tcW w:w="648" w:type="dxa"/>
          </w:tcPr>
          <w:p w:rsidR="00286E52" w:rsidRPr="00C773A4" w:rsidRDefault="00286E52" w:rsidP="009057A5">
            <w:pPr>
              <w:autoSpaceDE w:val="0"/>
              <w:autoSpaceDN w:val="0"/>
              <w:adjustRightInd w:val="0"/>
              <w:snapToGrid w:val="0"/>
              <w:jc w:val="center"/>
              <w:rPr>
                <w:rFonts w:ascii="宋体" w:eastAsia="宋体" w:hAnsi="宋体" w:hint="eastAsia"/>
                <w:sz w:val="18"/>
              </w:rPr>
            </w:pPr>
            <w:r w:rsidRPr="00C773A4">
              <w:rPr>
                <w:rFonts w:ascii="宋体" w:eastAsia="宋体" w:hAnsi="宋体" w:hint="eastAsia"/>
                <w:sz w:val="18"/>
              </w:rPr>
              <w:t>392</w:t>
            </w:r>
          </w:p>
        </w:tc>
        <w:tc>
          <w:tcPr>
            <w:tcW w:w="2182" w:type="dxa"/>
          </w:tcPr>
          <w:p w:rsidR="00286E52" w:rsidRPr="00C773A4" w:rsidRDefault="00286E52" w:rsidP="009057A5">
            <w:pPr>
              <w:snapToGrid w:val="0"/>
              <w:rPr>
                <w:rFonts w:ascii="宋体" w:hAnsi="宋体" w:hint="eastAsia"/>
                <w:sz w:val="18"/>
              </w:rPr>
            </w:pPr>
            <w:r w:rsidRPr="00C773A4">
              <w:rPr>
                <w:rFonts w:ascii="宋体" w:hAnsi="宋体" w:hint="eastAsia"/>
                <w:sz w:val="18"/>
              </w:rPr>
              <w:t>ChargeType</w:t>
            </w:r>
          </w:p>
        </w:tc>
        <w:tc>
          <w:tcPr>
            <w:tcW w:w="720" w:type="dxa"/>
            <w:vAlign w:val="center"/>
          </w:tcPr>
          <w:p w:rsidR="00286E52" w:rsidRPr="00C773A4" w:rsidRDefault="00286E52" w:rsidP="009057A5">
            <w:pPr>
              <w:widowControl/>
              <w:rPr>
                <w:rFonts w:ascii="宋体" w:eastAsia="宋体" w:hAnsi="宋体" w:hint="eastAsia"/>
                <w:kern w:val="0"/>
                <w:sz w:val="18"/>
              </w:rPr>
            </w:pPr>
            <w:r w:rsidRPr="00C773A4">
              <w:rPr>
                <w:rFonts w:ascii="宋体" w:eastAsia="宋体" w:hAnsi="宋体" w:hint="eastAsia"/>
                <w:kern w:val="0"/>
                <w:sz w:val="18"/>
              </w:rPr>
              <w:t>C</w:t>
            </w:r>
          </w:p>
        </w:tc>
        <w:tc>
          <w:tcPr>
            <w:tcW w:w="950" w:type="dxa"/>
            <w:vAlign w:val="center"/>
          </w:tcPr>
          <w:p w:rsidR="00286E52" w:rsidRPr="00C773A4" w:rsidRDefault="00286E52" w:rsidP="009057A5">
            <w:pPr>
              <w:widowControl/>
              <w:rPr>
                <w:rFonts w:ascii="宋体" w:eastAsia="宋体" w:hAnsi="宋体" w:hint="eastAsia"/>
                <w:kern w:val="0"/>
                <w:sz w:val="18"/>
              </w:rPr>
            </w:pPr>
            <w:r w:rsidRPr="00C773A4">
              <w:rPr>
                <w:rFonts w:ascii="宋体" w:eastAsia="宋体" w:hAnsi="宋体" w:hint="eastAsia"/>
                <w:kern w:val="0"/>
                <w:sz w:val="18"/>
              </w:rPr>
              <w:t>1</w:t>
            </w:r>
          </w:p>
        </w:tc>
        <w:tc>
          <w:tcPr>
            <w:tcW w:w="2030" w:type="dxa"/>
          </w:tcPr>
          <w:p w:rsidR="00286E52" w:rsidRPr="00C773A4" w:rsidRDefault="00286E52" w:rsidP="009057A5">
            <w:pPr>
              <w:widowControl/>
              <w:rPr>
                <w:rFonts w:ascii="宋体" w:eastAsia="宋体" w:hAnsi="宋体" w:hint="eastAsia"/>
                <w:kern w:val="0"/>
                <w:sz w:val="18"/>
              </w:rPr>
            </w:pPr>
            <w:r w:rsidRPr="00C773A4">
              <w:rPr>
                <w:rFonts w:ascii="宋体" w:eastAsia="宋体" w:hAnsi="宋体" w:hint="eastAsia"/>
                <w:kern w:val="0"/>
                <w:sz w:val="18"/>
              </w:rPr>
              <w:t>收费类型</w:t>
            </w:r>
          </w:p>
        </w:tc>
        <w:tc>
          <w:tcPr>
            <w:tcW w:w="2390" w:type="dxa"/>
          </w:tcPr>
          <w:p w:rsidR="00286E52" w:rsidRPr="00C773A4" w:rsidRDefault="00286E52" w:rsidP="009057A5">
            <w:pPr>
              <w:snapToGrid w:val="0"/>
              <w:rPr>
                <w:rFonts w:ascii="宋体" w:eastAsia="宋体" w:hAnsi="宋体" w:hint="eastAsia"/>
                <w:sz w:val="18"/>
              </w:rPr>
            </w:pPr>
            <w:r w:rsidRPr="00C773A4">
              <w:rPr>
                <w:rFonts w:ascii="宋体" w:eastAsia="宋体" w:hAnsi="宋体" w:hint="eastAsia"/>
                <w:sz w:val="18"/>
              </w:rPr>
              <w:t>0-折扣率方式 1-指定费率</w:t>
            </w:r>
          </w:p>
          <w:p w:rsidR="00286E52" w:rsidRPr="00C773A4" w:rsidRDefault="00286E52" w:rsidP="009057A5">
            <w:pPr>
              <w:snapToGrid w:val="0"/>
              <w:rPr>
                <w:rFonts w:ascii="宋体" w:eastAsia="宋体" w:hAnsi="宋体" w:hint="eastAsia"/>
                <w:sz w:val="18"/>
              </w:rPr>
            </w:pPr>
            <w:r w:rsidRPr="00C773A4">
              <w:rPr>
                <w:rFonts w:ascii="宋体" w:eastAsia="宋体" w:hAnsi="宋体" w:hint="eastAsia"/>
                <w:sz w:val="18"/>
              </w:rPr>
              <w:t>2-指定费用</w:t>
            </w:r>
            <w:r w:rsidR="00717F34" w:rsidRPr="00C773A4">
              <w:rPr>
                <w:rFonts w:ascii="宋体" w:eastAsia="宋体" w:hAnsi="宋体" w:hint="eastAsia"/>
                <w:sz w:val="18"/>
              </w:rPr>
              <w:t>。</w:t>
            </w:r>
          </w:p>
          <w:p w:rsidR="00717F34" w:rsidRPr="00C773A4" w:rsidRDefault="00717F34" w:rsidP="009057A5">
            <w:pPr>
              <w:snapToGrid w:val="0"/>
              <w:rPr>
                <w:rFonts w:ascii="宋体" w:eastAsia="宋体" w:hAnsi="宋体" w:hint="eastAsia"/>
                <w:sz w:val="18"/>
              </w:rPr>
            </w:pPr>
            <w:r w:rsidRPr="00C773A4">
              <w:rPr>
                <w:rFonts w:ascii="宋体" w:eastAsia="宋体" w:hAnsi="宋体" w:hint="eastAsia"/>
                <w:sz w:val="18"/>
              </w:rPr>
              <w:t>对于未指定费</w:t>
            </w:r>
            <w:r w:rsidR="00123B41" w:rsidRPr="00C773A4">
              <w:rPr>
                <w:rFonts w:ascii="宋体" w:eastAsia="宋体" w:hAnsi="宋体" w:hint="eastAsia"/>
                <w:sz w:val="18"/>
              </w:rPr>
              <w:t>率</w:t>
            </w:r>
            <w:r w:rsidRPr="00C773A4">
              <w:rPr>
                <w:rFonts w:ascii="宋体" w:eastAsia="宋体" w:hAnsi="宋体" w:hint="eastAsia"/>
                <w:sz w:val="18"/>
              </w:rPr>
              <w:t>（费</w:t>
            </w:r>
            <w:r w:rsidR="00123B41" w:rsidRPr="00C773A4">
              <w:rPr>
                <w:rFonts w:ascii="宋体" w:eastAsia="宋体" w:hAnsi="宋体" w:hint="eastAsia"/>
                <w:sz w:val="18"/>
              </w:rPr>
              <w:t>用</w:t>
            </w:r>
            <w:r w:rsidRPr="00C773A4">
              <w:rPr>
                <w:rFonts w:ascii="宋体" w:eastAsia="宋体" w:hAnsi="宋体" w:hint="eastAsia"/>
                <w:sz w:val="18"/>
              </w:rPr>
              <w:t>）的</w:t>
            </w:r>
            <w:r w:rsidR="00123B41" w:rsidRPr="00C773A4">
              <w:rPr>
                <w:rFonts w:ascii="宋体" w:eastAsia="宋体" w:hAnsi="宋体" w:hint="eastAsia"/>
                <w:sz w:val="18"/>
              </w:rPr>
              <w:t>那些费用</w:t>
            </w:r>
            <w:r w:rsidRPr="00C773A4">
              <w:rPr>
                <w:rFonts w:ascii="宋体" w:eastAsia="宋体" w:hAnsi="宋体" w:hint="eastAsia"/>
                <w:sz w:val="18"/>
              </w:rPr>
              <w:t>，仍可使用折扣率方式。</w:t>
            </w:r>
          </w:p>
        </w:tc>
        <w:tc>
          <w:tcPr>
            <w:tcW w:w="620" w:type="dxa"/>
          </w:tcPr>
          <w:p w:rsidR="00286E52" w:rsidRPr="00C773A4" w:rsidRDefault="00286E52" w:rsidP="009057A5">
            <w:pPr>
              <w:snapToGrid w:val="0"/>
              <w:jc w:val="center"/>
              <w:rPr>
                <w:rFonts w:ascii="宋体" w:eastAsia="宋体" w:hAnsi="宋体" w:hint="eastAsia"/>
                <w:sz w:val="18"/>
              </w:rPr>
            </w:pPr>
            <w:r w:rsidRPr="00C773A4">
              <w:rPr>
                <w:rFonts w:ascii="宋体" w:eastAsia="宋体" w:hAnsi="宋体" w:hint="eastAsia"/>
                <w:sz w:val="18"/>
              </w:rPr>
              <w:t>Y</w:t>
            </w:r>
          </w:p>
        </w:tc>
      </w:tr>
      <w:tr w:rsidR="00286E52">
        <w:tblPrEx>
          <w:tblCellMar>
            <w:top w:w="0" w:type="dxa"/>
            <w:bottom w:w="0" w:type="dxa"/>
          </w:tblCellMar>
        </w:tblPrEx>
        <w:trPr>
          <w:cantSplit/>
          <w:jc w:val="center"/>
        </w:trPr>
        <w:tc>
          <w:tcPr>
            <w:tcW w:w="648" w:type="dxa"/>
          </w:tcPr>
          <w:p w:rsidR="00286E52" w:rsidRPr="00C773A4" w:rsidRDefault="00286E52" w:rsidP="009057A5">
            <w:pPr>
              <w:autoSpaceDE w:val="0"/>
              <w:autoSpaceDN w:val="0"/>
              <w:adjustRightInd w:val="0"/>
              <w:snapToGrid w:val="0"/>
              <w:jc w:val="center"/>
              <w:rPr>
                <w:rFonts w:ascii="宋体" w:eastAsia="宋体" w:hAnsi="宋体" w:hint="eastAsia"/>
                <w:sz w:val="18"/>
              </w:rPr>
            </w:pPr>
            <w:r w:rsidRPr="00C773A4">
              <w:rPr>
                <w:rFonts w:ascii="宋体" w:eastAsia="宋体" w:hAnsi="宋体" w:hint="eastAsia"/>
                <w:sz w:val="18"/>
              </w:rPr>
              <w:t>393</w:t>
            </w:r>
          </w:p>
        </w:tc>
        <w:tc>
          <w:tcPr>
            <w:tcW w:w="2182" w:type="dxa"/>
          </w:tcPr>
          <w:p w:rsidR="00286E52" w:rsidRPr="00C773A4" w:rsidRDefault="00286E52" w:rsidP="009057A5">
            <w:pPr>
              <w:snapToGrid w:val="0"/>
              <w:rPr>
                <w:rFonts w:ascii="宋体" w:hAnsi="宋体" w:hint="eastAsia"/>
                <w:sz w:val="18"/>
              </w:rPr>
            </w:pPr>
            <w:r w:rsidRPr="00C773A4">
              <w:rPr>
                <w:rFonts w:ascii="宋体" w:hAnsi="宋体" w:hint="eastAsia"/>
                <w:sz w:val="18"/>
              </w:rPr>
              <w:t>SpecifyRateFee</w:t>
            </w:r>
          </w:p>
        </w:tc>
        <w:tc>
          <w:tcPr>
            <w:tcW w:w="720" w:type="dxa"/>
          </w:tcPr>
          <w:p w:rsidR="00286E52" w:rsidRPr="00C773A4" w:rsidRDefault="00286E52" w:rsidP="009057A5">
            <w:pPr>
              <w:snapToGrid w:val="0"/>
              <w:rPr>
                <w:rFonts w:ascii="宋体" w:eastAsia="宋体" w:hAnsi="宋体"/>
                <w:sz w:val="18"/>
              </w:rPr>
            </w:pPr>
            <w:r w:rsidRPr="00C773A4">
              <w:rPr>
                <w:rFonts w:ascii="宋体" w:eastAsia="宋体" w:hAnsi="宋体" w:hint="eastAsia"/>
                <w:sz w:val="18"/>
              </w:rPr>
              <w:t>N</w:t>
            </w:r>
          </w:p>
        </w:tc>
        <w:tc>
          <w:tcPr>
            <w:tcW w:w="950" w:type="dxa"/>
          </w:tcPr>
          <w:p w:rsidR="00286E52" w:rsidRPr="00C773A4" w:rsidRDefault="00286E52" w:rsidP="009057A5">
            <w:pPr>
              <w:snapToGrid w:val="0"/>
              <w:rPr>
                <w:rFonts w:ascii="宋体" w:eastAsia="宋体" w:hAnsi="宋体" w:hint="eastAsia"/>
                <w:sz w:val="18"/>
              </w:rPr>
            </w:pPr>
            <w:r w:rsidRPr="00C773A4">
              <w:rPr>
                <w:rFonts w:ascii="宋体" w:eastAsia="宋体" w:hAnsi="宋体" w:hint="eastAsia"/>
                <w:sz w:val="18"/>
              </w:rPr>
              <w:t>9（八位小数）</w:t>
            </w:r>
          </w:p>
        </w:tc>
        <w:tc>
          <w:tcPr>
            <w:tcW w:w="2030" w:type="dxa"/>
          </w:tcPr>
          <w:p w:rsidR="00286E52" w:rsidRPr="00C773A4" w:rsidRDefault="00286E52" w:rsidP="009057A5">
            <w:pPr>
              <w:widowControl/>
              <w:rPr>
                <w:rFonts w:ascii="宋体" w:eastAsia="宋体" w:hAnsi="宋体" w:hint="eastAsia"/>
                <w:kern w:val="0"/>
                <w:sz w:val="18"/>
              </w:rPr>
            </w:pPr>
            <w:r w:rsidRPr="00C773A4">
              <w:rPr>
                <w:rFonts w:ascii="宋体" w:eastAsia="宋体" w:hAnsi="宋体" w:hint="eastAsia"/>
                <w:kern w:val="0"/>
                <w:sz w:val="18"/>
              </w:rPr>
              <w:t>指定费率</w:t>
            </w:r>
          </w:p>
        </w:tc>
        <w:tc>
          <w:tcPr>
            <w:tcW w:w="2390" w:type="dxa"/>
          </w:tcPr>
          <w:p w:rsidR="00286E52" w:rsidRPr="00C773A4" w:rsidRDefault="00286E52" w:rsidP="009057A5">
            <w:pPr>
              <w:snapToGrid w:val="0"/>
              <w:rPr>
                <w:rFonts w:ascii="宋体" w:eastAsia="宋体" w:hAnsi="宋体" w:hint="eastAsia"/>
                <w:sz w:val="18"/>
              </w:rPr>
            </w:pPr>
            <w:r w:rsidRPr="00C773A4">
              <w:rPr>
                <w:rFonts w:ascii="宋体" w:eastAsia="宋体" w:hAnsi="宋体" w:hint="eastAsia"/>
                <w:sz w:val="18"/>
              </w:rPr>
              <w:t>指由销售人指定的后收手续费率</w:t>
            </w:r>
          </w:p>
        </w:tc>
        <w:tc>
          <w:tcPr>
            <w:tcW w:w="620" w:type="dxa"/>
          </w:tcPr>
          <w:p w:rsidR="00286E52" w:rsidRPr="00C773A4" w:rsidRDefault="00286E52" w:rsidP="009057A5">
            <w:pPr>
              <w:snapToGrid w:val="0"/>
              <w:jc w:val="center"/>
              <w:rPr>
                <w:rFonts w:ascii="宋体" w:eastAsia="宋体" w:hAnsi="宋体" w:hint="eastAsia"/>
                <w:sz w:val="18"/>
              </w:rPr>
            </w:pPr>
            <w:r w:rsidRPr="00C773A4">
              <w:rPr>
                <w:rFonts w:ascii="宋体" w:eastAsia="宋体" w:hAnsi="宋体" w:hint="eastAsia"/>
                <w:sz w:val="18"/>
              </w:rPr>
              <w:t>N</w:t>
            </w:r>
          </w:p>
        </w:tc>
      </w:tr>
      <w:tr w:rsidR="00286E52" w:rsidTr="009057A5">
        <w:tblPrEx>
          <w:tblCellMar>
            <w:top w:w="0" w:type="dxa"/>
            <w:bottom w:w="0" w:type="dxa"/>
          </w:tblCellMar>
        </w:tblPrEx>
        <w:trPr>
          <w:cantSplit/>
          <w:jc w:val="center"/>
        </w:trPr>
        <w:tc>
          <w:tcPr>
            <w:tcW w:w="648" w:type="dxa"/>
          </w:tcPr>
          <w:p w:rsidR="00286E52" w:rsidRPr="00C773A4" w:rsidRDefault="00286E52" w:rsidP="009057A5">
            <w:pPr>
              <w:autoSpaceDE w:val="0"/>
              <w:autoSpaceDN w:val="0"/>
              <w:adjustRightInd w:val="0"/>
              <w:snapToGrid w:val="0"/>
              <w:jc w:val="center"/>
              <w:rPr>
                <w:rFonts w:ascii="宋体" w:eastAsia="宋体" w:hAnsi="宋体" w:hint="eastAsia"/>
                <w:sz w:val="18"/>
              </w:rPr>
            </w:pPr>
            <w:r w:rsidRPr="00C773A4">
              <w:rPr>
                <w:rFonts w:ascii="宋体" w:eastAsia="宋体" w:hAnsi="宋体" w:hint="eastAsia"/>
                <w:sz w:val="18"/>
              </w:rPr>
              <w:t>394</w:t>
            </w:r>
          </w:p>
        </w:tc>
        <w:tc>
          <w:tcPr>
            <w:tcW w:w="2182" w:type="dxa"/>
          </w:tcPr>
          <w:p w:rsidR="00286E52" w:rsidRPr="00C773A4" w:rsidRDefault="00286E52" w:rsidP="009057A5">
            <w:pPr>
              <w:snapToGrid w:val="0"/>
              <w:rPr>
                <w:rFonts w:ascii="宋体" w:hAnsi="宋体" w:hint="eastAsia"/>
                <w:sz w:val="18"/>
              </w:rPr>
            </w:pPr>
            <w:r w:rsidRPr="00C773A4">
              <w:rPr>
                <w:rFonts w:ascii="宋体" w:hAnsi="宋体" w:hint="eastAsia"/>
                <w:sz w:val="18"/>
              </w:rPr>
              <w:t>SpecifyFee</w:t>
            </w:r>
          </w:p>
        </w:tc>
        <w:tc>
          <w:tcPr>
            <w:tcW w:w="720" w:type="dxa"/>
            <w:vAlign w:val="center"/>
          </w:tcPr>
          <w:p w:rsidR="00286E52" w:rsidRPr="00C773A4" w:rsidRDefault="00286E52" w:rsidP="009057A5">
            <w:pPr>
              <w:widowControl/>
              <w:rPr>
                <w:rFonts w:ascii="宋体" w:eastAsia="宋体" w:hAnsi="宋体"/>
                <w:kern w:val="0"/>
                <w:sz w:val="18"/>
              </w:rPr>
            </w:pPr>
            <w:r w:rsidRPr="00C773A4">
              <w:rPr>
                <w:rFonts w:ascii="宋体" w:eastAsia="宋体" w:hAnsi="宋体"/>
                <w:kern w:val="0"/>
                <w:sz w:val="18"/>
              </w:rPr>
              <w:t>N</w:t>
            </w:r>
          </w:p>
        </w:tc>
        <w:tc>
          <w:tcPr>
            <w:tcW w:w="950" w:type="dxa"/>
            <w:vAlign w:val="center"/>
          </w:tcPr>
          <w:p w:rsidR="00286E52" w:rsidRPr="00C773A4" w:rsidRDefault="00286E52" w:rsidP="009057A5">
            <w:pPr>
              <w:widowControl/>
              <w:rPr>
                <w:rFonts w:ascii="宋体" w:eastAsia="宋体" w:hAnsi="宋体"/>
                <w:kern w:val="0"/>
                <w:sz w:val="18"/>
              </w:rPr>
            </w:pPr>
            <w:r w:rsidRPr="00C773A4">
              <w:rPr>
                <w:rFonts w:ascii="宋体" w:eastAsia="宋体" w:hAnsi="宋体"/>
                <w:kern w:val="0"/>
                <w:sz w:val="18"/>
              </w:rPr>
              <w:t>16(两位小数)</w:t>
            </w:r>
          </w:p>
        </w:tc>
        <w:tc>
          <w:tcPr>
            <w:tcW w:w="2030" w:type="dxa"/>
          </w:tcPr>
          <w:p w:rsidR="00286E52" w:rsidRPr="00C773A4" w:rsidRDefault="00286E52" w:rsidP="009057A5">
            <w:pPr>
              <w:widowControl/>
              <w:rPr>
                <w:rFonts w:ascii="宋体" w:eastAsia="宋体" w:hAnsi="宋体" w:hint="eastAsia"/>
                <w:kern w:val="0"/>
                <w:sz w:val="18"/>
              </w:rPr>
            </w:pPr>
            <w:r w:rsidRPr="00C773A4">
              <w:rPr>
                <w:rFonts w:ascii="宋体" w:eastAsia="宋体" w:hAnsi="宋体" w:hint="eastAsia"/>
                <w:kern w:val="0"/>
                <w:sz w:val="18"/>
              </w:rPr>
              <w:t>指定费用</w:t>
            </w:r>
          </w:p>
        </w:tc>
        <w:tc>
          <w:tcPr>
            <w:tcW w:w="2390" w:type="dxa"/>
          </w:tcPr>
          <w:p w:rsidR="00286E52" w:rsidRPr="00C773A4" w:rsidRDefault="00286E52" w:rsidP="009057A5">
            <w:pPr>
              <w:snapToGrid w:val="0"/>
              <w:rPr>
                <w:rFonts w:ascii="宋体" w:eastAsia="宋体" w:hAnsi="宋体" w:hint="eastAsia"/>
                <w:sz w:val="18"/>
              </w:rPr>
            </w:pPr>
            <w:r w:rsidRPr="00C773A4">
              <w:rPr>
                <w:rFonts w:ascii="宋体" w:eastAsia="宋体" w:hAnsi="宋体" w:hint="eastAsia"/>
                <w:sz w:val="18"/>
              </w:rPr>
              <w:t>指由销售人指定的后收手续费用</w:t>
            </w:r>
          </w:p>
        </w:tc>
        <w:tc>
          <w:tcPr>
            <w:tcW w:w="620" w:type="dxa"/>
          </w:tcPr>
          <w:p w:rsidR="00286E52" w:rsidRPr="00C773A4" w:rsidRDefault="00286E52" w:rsidP="009057A5">
            <w:pPr>
              <w:snapToGrid w:val="0"/>
              <w:jc w:val="center"/>
              <w:rPr>
                <w:rFonts w:ascii="宋体" w:eastAsia="宋体" w:hAnsi="宋体" w:hint="eastAsia"/>
                <w:sz w:val="18"/>
              </w:rPr>
            </w:pPr>
            <w:r w:rsidRPr="00C773A4">
              <w:rPr>
                <w:rFonts w:ascii="宋体" w:eastAsia="宋体" w:hAnsi="宋体" w:hint="eastAsia"/>
                <w:sz w:val="18"/>
              </w:rPr>
              <w:t>N</w:t>
            </w:r>
          </w:p>
        </w:tc>
      </w:tr>
    </w:tbl>
    <w:p w:rsidR="005527B7" w:rsidRDefault="005527B7">
      <w:pPr>
        <w:rPr>
          <w:rFonts w:hint="eastAsia"/>
          <w:sz w:val="15"/>
        </w:rPr>
      </w:pPr>
    </w:p>
    <w:p w:rsidR="005527B7" w:rsidRDefault="005527B7">
      <w:pPr>
        <w:pStyle w:val="afff8"/>
      </w:pPr>
      <w:bookmarkStart w:id="549" w:name="_Toc40429169"/>
      <w:bookmarkStart w:id="550" w:name="_Toc57800335"/>
      <w:bookmarkStart w:id="551" w:name="_Toc272323218"/>
      <w:bookmarkStart w:id="552" w:name="_Toc274742075"/>
      <w:bookmarkStart w:id="553" w:name="_Toc274742253"/>
      <w:bookmarkStart w:id="554" w:name="_Toc274742338"/>
      <w:bookmarkStart w:id="555" w:name="_Toc274742423"/>
      <w:bookmarkStart w:id="556" w:name="_Toc279759786"/>
      <w:bookmarkStart w:id="557" w:name="_Toc281919279"/>
      <w:bookmarkStart w:id="558" w:name="_Toc281981527"/>
      <w:bookmarkStart w:id="559" w:name="_Toc282517257"/>
      <w:bookmarkStart w:id="560" w:name="_Toc283717223"/>
      <w:bookmarkStart w:id="561" w:name="_Toc283800744"/>
      <w:bookmarkStart w:id="562" w:name="_Toc286320659"/>
      <w:bookmarkStart w:id="563" w:name="_Toc287256086"/>
      <w:bookmarkStart w:id="564" w:name="_Toc290644797"/>
      <w:bookmarkStart w:id="565" w:name="_Toc499714514"/>
      <w:r>
        <w:rPr>
          <w:rFonts w:hint="eastAsia"/>
        </w:rPr>
        <w:t>赎回确认</w:t>
      </w:r>
      <w:r>
        <w:t>(</w:t>
      </w:r>
      <w:r>
        <w:rPr>
          <w:rFonts w:hint="eastAsia"/>
        </w:rPr>
        <w:t>124)，定时定额赎回确认</w:t>
      </w:r>
      <w:r>
        <w:t>(</w:t>
      </w:r>
      <w:r>
        <w:rPr>
          <w:rFonts w:hint="eastAsia"/>
        </w:rPr>
        <w:t>163)，强行赎回确认</w:t>
      </w:r>
      <w:r>
        <w:t>(</w:t>
      </w:r>
      <w:r>
        <w:rPr>
          <w:rFonts w:hint="eastAsia"/>
        </w:rPr>
        <w:t>142)</w:t>
      </w:r>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5527B7" w:rsidRDefault="005527B7">
      <w:pPr>
        <w:pStyle w:val="af1"/>
        <w:ind w:firstLine="420"/>
        <w:rPr>
          <w:rFonts w:hint="eastAsia"/>
        </w:rPr>
      </w:pPr>
      <w:r>
        <w:rPr>
          <w:rFonts w:hint="eastAsia"/>
        </w:rPr>
        <w:t>赎回确认是基金注册登记人对投资人赎回申请的处理结果，包括交易确认份数、交易确认金额等信息。</w:t>
      </w:r>
    </w:p>
    <w:p w:rsidR="005527B7" w:rsidRDefault="005527B7">
      <w:pPr>
        <w:pStyle w:val="af1"/>
        <w:ind w:firstLine="420"/>
        <w:rPr>
          <w:rFonts w:hint="eastAsia"/>
        </w:rPr>
      </w:pPr>
      <w:r>
        <w:rPr>
          <w:rFonts w:hint="eastAsia"/>
        </w:rPr>
        <w:t>强行赎回确认是强行赎回的处理结果。</w:t>
      </w:r>
    </w:p>
    <w:p w:rsidR="005527B7" w:rsidRDefault="005527B7">
      <w:pPr>
        <w:pStyle w:val="af1"/>
        <w:ind w:firstLine="420"/>
        <w:rPr>
          <w:rFonts w:hint="eastAsia"/>
        </w:rPr>
      </w:pPr>
      <w:r>
        <w:rPr>
          <w:rFonts w:hint="eastAsia"/>
        </w:rPr>
        <w:t>需要交换的数据项见表21。</w:t>
      </w:r>
    </w:p>
    <w:p w:rsidR="005527B7" w:rsidRDefault="005527B7">
      <w:pPr>
        <w:pStyle w:val="a"/>
        <w:rPr>
          <w:rFonts w:hint="eastAsia"/>
        </w:rPr>
      </w:pPr>
      <w:r>
        <w:rPr>
          <w:rFonts w:hint="eastAsia"/>
        </w:rPr>
        <w:t>赎回确认数据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2"/>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2"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2"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CurrencyType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结算币种</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w:t>
            </w:r>
            <w:r>
              <w:rPr>
                <w:rFonts w:ascii="宋体" w:eastAsia="仿宋_GB2312" w:hAnsi="宋体" w:hint="eastAsia"/>
                <w:sz w:val="18"/>
              </w:rPr>
              <w:t>2008</w:t>
            </w:r>
          </w:p>
        </w:tc>
        <w:tc>
          <w:tcPr>
            <w:tcW w:w="622"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62</w:t>
            </w:r>
          </w:p>
        </w:tc>
        <w:tc>
          <w:tcPr>
            <w:tcW w:w="2182"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color w:val="000000"/>
                <w:sz w:val="18"/>
              </w:rPr>
              <w:t>ConfirmedVol</w:t>
            </w:r>
          </w:p>
        </w:tc>
        <w:tc>
          <w:tcPr>
            <w:tcW w:w="72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16(两位小数)</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基金账户交易确认份数</w:t>
            </w:r>
          </w:p>
        </w:tc>
        <w:tc>
          <w:tcPr>
            <w:tcW w:w="2390" w:type="dxa"/>
            <w:tcBorders>
              <w:top w:val="single" w:sz="12" w:space="0" w:color="auto"/>
            </w:tcBorders>
          </w:tcPr>
          <w:p w:rsidR="005527B7" w:rsidRDefault="005527B7">
            <w:pPr>
              <w:snapToGrid w:val="0"/>
              <w:rPr>
                <w:rFonts w:ascii="宋体" w:eastAsia="宋体" w:hAnsi="宋体"/>
                <w:color w:val="000000"/>
                <w:sz w:val="18"/>
              </w:rPr>
            </w:pPr>
          </w:p>
        </w:tc>
        <w:tc>
          <w:tcPr>
            <w:tcW w:w="622"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64</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ConfirmedAmount</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16(两位小数)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每笔交易确认金额</w:t>
            </w:r>
          </w:p>
        </w:tc>
        <w:tc>
          <w:tcPr>
            <w:tcW w:w="2390" w:type="dxa"/>
          </w:tcPr>
          <w:p w:rsidR="005527B7" w:rsidRPr="00C773A4" w:rsidRDefault="005527B7">
            <w:pPr>
              <w:pStyle w:val="11"/>
              <w:pBdr>
                <w:bottom w:val="none" w:sz="0" w:space="0" w:color="auto"/>
              </w:pBdr>
              <w:rPr>
                <w:rFonts w:ascii="宋体" w:hAnsi="宋体" w:hint="eastAsia"/>
              </w:rPr>
            </w:pPr>
            <w:r w:rsidRPr="00C773A4">
              <w:rPr>
                <w:rFonts w:ascii="宋体" w:hAnsi="宋体" w:hint="eastAsia"/>
              </w:rPr>
              <w:t>为投资者实得金额。不含手续费。含业绩补偿。对货币基金，含已兑付的收益。</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FundCode</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sz w:val="18"/>
              </w:rPr>
              <w:t>6</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基金代码</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Borders>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80</w:t>
            </w:r>
          </w:p>
        </w:tc>
        <w:tc>
          <w:tcPr>
            <w:tcW w:w="2182" w:type="dxa"/>
            <w:tcBorders>
              <w:bottom w:val="single" w:sz="4" w:space="0" w:color="auto"/>
            </w:tcBorders>
          </w:tcPr>
          <w:p w:rsidR="005527B7" w:rsidRPr="00C773A4" w:rsidRDefault="005527B7">
            <w:pPr>
              <w:snapToGrid w:val="0"/>
              <w:rPr>
                <w:rFonts w:ascii="宋体" w:eastAsia="宋体" w:hAnsi="宋体"/>
                <w:sz w:val="18"/>
              </w:rPr>
            </w:pPr>
            <w:r w:rsidRPr="00C773A4">
              <w:rPr>
                <w:rFonts w:ascii="宋体" w:eastAsia="宋体" w:hAnsi="宋体" w:hint="eastAsia"/>
                <w:sz w:val="18"/>
              </w:rPr>
              <w:t>LargeRe</w:t>
            </w:r>
            <w:r w:rsidRPr="00C773A4">
              <w:rPr>
                <w:rFonts w:ascii="宋体" w:eastAsia="宋体" w:hAnsi="宋体"/>
                <w:sz w:val="18"/>
              </w:rPr>
              <w:t>demptionFlag</w:t>
            </w:r>
          </w:p>
        </w:tc>
        <w:tc>
          <w:tcPr>
            <w:tcW w:w="720" w:type="dxa"/>
            <w:tcBorders>
              <w:bottom w:val="single" w:sz="4" w:space="0" w:color="auto"/>
            </w:tcBorders>
          </w:tcPr>
          <w:p w:rsidR="005527B7" w:rsidRPr="00C773A4" w:rsidRDefault="005527B7">
            <w:pPr>
              <w:snapToGrid w:val="0"/>
              <w:rPr>
                <w:rFonts w:ascii="宋体" w:eastAsia="宋体" w:hAnsi="宋体"/>
                <w:sz w:val="18"/>
              </w:rPr>
            </w:pPr>
            <w:r w:rsidRPr="00C773A4">
              <w:rPr>
                <w:rFonts w:ascii="宋体" w:eastAsia="宋体" w:hAnsi="宋体"/>
                <w:sz w:val="18"/>
              </w:rPr>
              <w:t>A</w:t>
            </w:r>
          </w:p>
        </w:tc>
        <w:tc>
          <w:tcPr>
            <w:tcW w:w="950" w:type="dxa"/>
            <w:tcBorders>
              <w:bottom w:val="single" w:sz="4" w:space="0" w:color="auto"/>
            </w:tcBorders>
          </w:tcPr>
          <w:p w:rsidR="005527B7" w:rsidRPr="00C773A4" w:rsidRDefault="005527B7">
            <w:pPr>
              <w:snapToGrid w:val="0"/>
              <w:rPr>
                <w:rFonts w:ascii="宋体" w:eastAsia="宋体" w:hAnsi="宋体"/>
                <w:sz w:val="18"/>
              </w:rPr>
            </w:pPr>
            <w:r w:rsidRPr="00C773A4">
              <w:rPr>
                <w:rFonts w:ascii="宋体" w:eastAsia="宋体" w:hAnsi="宋体"/>
                <w:sz w:val="18"/>
              </w:rPr>
              <w:t>1</w:t>
            </w:r>
          </w:p>
        </w:tc>
        <w:tc>
          <w:tcPr>
            <w:tcW w:w="2030" w:type="dxa"/>
            <w:tcBorders>
              <w:bottom w:val="single" w:sz="4"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巨额赎回处理标志</w:t>
            </w:r>
          </w:p>
        </w:tc>
        <w:tc>
          <w:tcPr>
            <w:tcW w:w="2390" w:type="dxa"/>
            <w:tcBorders>
              <w:bottom w:val="single" w:sz="4"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0-取消，1-顺延</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对申请的回执字段。</w:t>
            </w:r>
          </w:p>
        </w:tc>
        <w:tc>
          <w:tcPr>
            <w:tcW w:w="622" w:type="dxa"/>
            <w:tcBorders>
              <w:bottom w:val="single" w:sz="4" w:space="0" w:color="auto"/>
            </w:tcBorders>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Borders>
              <w:top w:val="single" w:sz="4" w:space="0" w:color="auto"/>
              <w:bottom w:val="single" w:sz="4"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TransactionDate</w:t>
            </w:r>
          </w:p>
        </w:tc>
        <w:tc>
          <w:tcPr>
            <w:tcW w:w="720" w:type="dxa"/>
            <w:tcBorders>
              <w:top w:val="single" w:sz="4" w:space="0" w:color="auto"/>
              <w:bottom w:val="single" w:sz="4" w:space="0" w:color="auto"/>
            </w:tcBorders>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Borders>
              <w:top w:val="single" w:sz="4" w:space="0" w:color="auto"/>
              <w:bottom w:val="single" w:sz="4"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Borders>
              <w:top w:val="single" w:sz="4" w:space="0" w:color="auto"/>
              <w:bottom w:val="single" w:sz="4"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交易发生日期</w:t>
            </w:r>
          </w:p>
        </w:tc>
        <w:tc>
          <w:tcPr>
            <w:tcW w:w="2390" w:type="dxa"/>
            <w:tcBorders>
              <w:top w:val="single" w:sz="4" w:space="0" w:color="auto"/>
              <w:bottom w:val="single" w:sz="4" w:space="0" w:color="auto"/>
            </w:tcBorders>
          </w:tcPr>
          <w:p w:rsidR="005527B7" w:rsidRPr="00C773A4" w:rsidRDefault="00D85BB6">
            <w:pPr>
              <w:snapToGrid w:val="0"/>
              <w:rPr>
                <w:rFonts w:ascii="宋体" w:eastAsia="宋体" w:hAnsi="宋体" w:hint="eastAsia"/>
                <w:sz w:val="18"/>
              </w:rPr>
            </w:pPr>
            <w:r w:rsidRPr="00C773A4">
              <w:rPr>
                <w:rFonts w:ascii="宋体" w:eastAsia="宋体" w:hAnsi="宋体" w:hint="eastAsia"/>
                <w:sz w:val="18"/>
              </w:rPr>
              <w:t>对强制赎回，此处</w:t>
            </w:r>
            <w:r w:rsidR="00AE1214" w:rsidRPr="00C773A4">
              <w:rPr>
                <w:rFonts w:ascii="宋体" w:eastAsia="宋体" w:hAnsi="宋体" w:hint="eastAsia"/>
                <w:sz w:val="18"/>
              </w:rPr>
              <w:t>填写交易确认日期的上一工作日</w:t>
            </w:r>
            <w:r w:rsidR="00545032" w:rsidRPr="00C773A4">
              <w:rPr>
                <w:rFonts w:ascii="宋体" w:eastAsia="宋体" w:hAnsi="宋体" w:hint="eastAsia"/>
                <w:sz w:val="18"/>
              </w:rPr>
              <w:t>。</w:t>
            </w:r>
            <w:r w:rsidR="0071605B" w:rsidRPr="00C773A4">
              <w:rPr>
                <w:rFonts w:ascii="宋体" w:eastAsia="宋体" w:hAnsi="宋体" w:hint="eastAsia"/>
                <w:sz w:val="18"/>
              </w:rPr>
              <w:t>对巨额赎回顺延，此处填写原始申请日期。</w:t>
            </w:r>
          </w:p>
        </w:tc>
        <w:tc>
          <w:tcPr>
            <w:tcW w:w="622" w:type="dxa"/>
            <w:tcBorders>
              <w:top w:val="single" w:sz="4" w:space="0" w:color="auto"/>
              <w:bottom w:val="single" w:sz="4" w:space="0" w:color="auto"/>
            </w:tcBorders>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119</w:t>
            </w:r>
          </w:p>
        </w:tc>
        <w:tc>
          <w:tcPr>
            <w:tcW w:w="2182" w:type="dxa"/>
          </w:tcPr>
          <w:p w:rsidR="005527B7" w:rsidRPr="00C773A4" w:rsidRDefault="005527B7">
            <w:pPr>
              <w:snapToGrid w:val="0"/>
              <w:jc w:val="left"/>
              <w:rPr>
                <w:rFonts w:ascii="宋体" w:eastAsia="宋体" w:hAnsi="宋体"/>
                <w:sz w:val="18"/>
              </w:rPr>
            </w:pPr>
            <w:r w:rsidRPr="00C773A4">
              <w:rPr>
                <w:rFonts w:ascii="宋体" w:eastAsia="宋体" w:hAnsi="宋体"/>
                <w:sz w:val="18"/>
              </w:rPr>
              <w:t>ReturnCode</w:t>
            </w:r>
          </w:p>
        </w:tc>
        <w:tc>
          <w:tcPr>
            <w:tcW w:w="720" w:type="dxa"/>
          </w:tcPr>
          <w:p w:rsidR="005527B7" w:rsidRPr="00C773A4" w:rsidRDefault="005527B7">
            <w:pPr>
              <w:snapToGrid w:val="0"/>
              <w:jc w:val="left"/>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4</w:t>
            </w:r>
          </w:p>
        </w:tc>
        <w:tc>
          <w:tcPr>
            <w:tcW w:w="203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交易处理返回代码</w:t>
            </w:r>
          </w:p>
        </w:tc>
        <w:tc>
          <w:tcPr>
            <w:tcW w:w="239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取值见附录B</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TransactionAccountID</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17</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投资人基金交易账号</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投资人在销售机构内开设的用于交易的账号</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DistributorCode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9</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销售人代码</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132</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ApplicationVol</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16(两位小数)</w:t>
            </w:r>
          </w:p>
        </w:tc>
        <w:tc>
          <w:tcPr>
            <w:tcW w:w="203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申请基金份数</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BusinessCode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3</w:t>
            </w:r>
          </w:p>
        </w:tc>
        <w:tc>
          <w:tcPr>
            <w:tcW w:w="203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业务代码</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编码见表4</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TAAccountID</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12</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投资人基金账号</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137</w:t>
            </w:r>
          </w:p>
        </w:tc>
        <w:tc>
          <w:tcPr>
            <w:tcW w:w="2182" w:type="dxa"/>
          </w:tcPr>
          <w:p w:rsidR="005527B7" w:rsidRPr="00C773A4" w:rsidRDefault="005527B7">
            <w:pPr>
              <w:snapToGrid w:val="0"/>
              <w:jc w:val="left"/>
              <w:rPr>
                <w:rFonts w:ascii="宋体" w:eastAsia="宋体" w:hAnsi="宋体"/>
                <w:sz w:val="18"/>
              </w:rPr>
            </w:pPr>
            <w:r w:rsidRPr="00C773A4">
              <w:rPr>
                <w:rFonts w:ascii="宋体" w:eastAsia="宋体" w:hAnsi="宋体" w:hint="eastAsia"/>
                <w:sz w:val="18"/>
              </w:rPr>
              <w:t>TASerialNO</w:t>
            </w:r>
          </w:p>
        </w:tc>
        <w:tc>
          <w:tcPr>
            <w:tcW w:w="720" w:type="dxa"/>
          </w:tcPr>
          <w:p w:rsidR="005527B7" w:rsidRPr="00C773A4" w:rsidRDefault="005527B7">
            <w:pPr>
              <w:snapToGrid w:val="0"/>
              <w:jc w:val="left"/>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20</w:t>
            </w:r>
          </w:p>
        </w:tc>
        <w:tc>
          <w:tcPr>
            <w:tcW w:w="203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TA确认交易流水号</w:t>
            </w:r>
          </w:p>
        </w:tc>
        <w:tc>
          <w:tcPr>
            <w:tcW w:w="2390" w:type="dxa"/>
          </w:tcPr>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TA对每笔确认的唯一标识，同一日不能重复，</w:t>
            </w:r>
          </w:p>
          <w:p w:rsidR="005527B7" w:rsidRPr="00C773A4" w:rsidRDefault="005527B7">
            <w:pPr>
              <w:snapToGrid w:val="0"/>
              <w:jc w:val="left"/>
              <w:rPr>
                <w:rFonts w:ascii="宋体" w:eastAsia="宋体" w:hAnsi="宋体" w:hint="eastAsia"/>
                <w:sz w:val="18"/>
              </w:rPr>
            </w:pPr>
            <w:r w:rsidRPr="00C773A4">
              <w:rPr>
                <w:rFonts w:ascii="宋体" w:eastAsia="宋体" w:hAnsi="宋体" w:hint="eastAsia"/>
                <w:sz w:val="18"/>
              </w:rPr>
              <w:t>与交易确认日期TransactionCfmDate一起组成TA中一笔确认的唯一键</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FF0000"/>
                <w:sz w:val="18"/>
              </w:rPr>
            </w:pPr>
            <w:r>
              <w:rPr>
                <w:rFonts w:ascii="宋体" w:eastAsia="宋体" w:hAnsi="宋体" w:hint="eastAsia"/>
                <w:color w:val="FF0000"/>
                <w:sz w:val="18"/>
              </w:rPr>
              <w:t>177</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hint="eastAsia"/>
                <w:sz w:val="18"/>
              </w:rPr>
              <w:t>BusinessFinishFlag</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业务过程完全结束标识</w:t>
            </w:r>
          </w:p>
        </w:tc>
        <w:tc>
          <w:tcPr>
            <w:tcW w:w="239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0-中间过程</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1-业务过程结束</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比如因巨额赎回导致顺延，存在中间过程。</w:t>
            </w:r>
          </w:p>
        </w:tc>
        <w:tc>
          <w:tcPr>
            <w:tcW w:w="622" w:type="dxa"/>
          </w:tcPr>
          <w:p w:rsidR="005527B7" w:rsidRPr="00C773A4" w:rsidRDefault="005527B7">
            <w:pPr>
              <w:widowControl/>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28</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DepositAcct</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19</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投资人在销售人处用于交易的资金账号</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hint="eastAsia"/>
                <w:sz w:val="18"/>
              </w:rPr>
              <w:t>RegionCode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4</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交易所在地区编号</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47</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DownLoaddate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交易数据下传日期</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指发送日期</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52</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Charge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sz w:val="18"/>
              </w:rPr>
              <w:t>10(</w:t>
            </w:r>
            <w:r w:rsidRPr="00C773A4">
              <w:rPr>
                <w:rFonts w:ascii="宋体" w:eastAsia="宋体" w:hAnsi="宋体" w:hint="eastAsia"/>
                <w:sz w:val="18"/>
              </w:rPr>
              <w:t>两位小数</w:t>
            </w:r>
            <w:r w:rsidRPr="00C773A4">
              <w:rPr>
                <w:rFonts w:ascii="宋体" w:eastAsia="宋体" w:hAnsi="宋体"/>
                <w:sz w:val="18"/>
              </w:rPr>
              <w:t>)</w:t>
            </w:r>
          </w:p>
        </w:tc>
        <w:tc>
          <w:tcPr>
            <w:tcW w:w="2030" w:type="dxa"/>
          </w:tcPr>
          <w:p w:rsidR="005527B7" w:rsidRPr="00C773A4" w:rsidRDefault="005527B7">
            <w:pPr>
              <w:snapToGrid w:val="0"/>
              <w:rPr>
                <w:rFonts w:ascii="宋体" w:eastAsia="宋体" w:hAnsi="宋体" w:hint="eastAsia"/>
                <w:kern w:val="0"/>
                <w:sz w:val="18"/>
              </w:rPr>
            </w:pPr>
            <w:r w:rsidRPr="00C773A4">
              <w:rPr>
                <w:rFonts w:ascii="宋体" w:eastAsia="宋体" w:hAnsi="宋体" w:hint="eastAsia"/>
                <w:kern w:val="0"/>
                <w:sz w:val="18"/>
              </w:rPr>
              <w:t>手续费</w:t>
            </w:r>
          </w:p>
        </w:tc>
        <w:tc>
          <w:tcPr>
            <w:tcW w:w="2390" w:type="dxa"/>
          </w:tcPr>
          <w:p w:rsidR="005527B7" w:rsidRPr="00C773A4" w:rsidRDefault="005527B7">
            <w:pPr>
              <w:pStyle w:val="11"/>
              <w:pBdr>
                <w:bottom w:val="none" w:sz="0" w:space="0" w:color="auto"/>
              </w:pBdr>
              <w:rPr>
                <w:rFonts w:ascii="宋体" w:hAnsi="宋体" w:hint="eastAsia"/>
              </w:rPr>
            </w:pPr>
            <w:r w:rsidRPr="00C773A4">
              <w:rPr>
                <w:rFonts w:ascii="宋体" w:hAnsi="宋体" w:hint="eastAsia"/>
              </w:rPr>
              <w:t>投资人应付总手续费。含违约金、惩罚性费用、业绩报酬等。含后收手续费。</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53</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AgencyFee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10（两位小数）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代理费</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手续费中划归销售人的部分</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86</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sz w:val="18"/>
              </w:rPr>
              <w:t>NAV</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sz w:val="18"/>
              </w:rPr>
              <w:t>7</w:t>
            </w:r>
            <w:r w:rsidRPr="00C773A4">
              <w:rPr>
                <w:rFonts w:ascii="宋体" w:eastAsia="宋体" w:hAnsi="宋体" w:hint="eastAsia"/>
                <w:sz w:val="18"/>
              </w:rPr>
              <w:t>（四位小数）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基金单位净值</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87</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BranchCode</w:t>
            </w:r>
          </w:p>
        </w:tc>
        <w:tc>
          <w:tcPr>
            <w:tcW w:w="720" w:type="dxa"/>
          </w:tcPr>
          <w:p w:rsidR="005527B7" w:rsidRPr="00C773A4" w:rsidRDefault="00FC4F59">
            <w:pPr>
              <w:snapToGrid w:val="0"/>
              <w:rPr>
                <w:rFonts w:ascii="宋体" w:eastAsia="宋体" w:hAnsi="宋体"/>
                <w:sz w:val="18"/>
              </w:rPr>
            </w:pPr>
            <w:r w:rsidRPr="00C773A4">
              <w:rPr>
                <w:rFonts w:ascii="宋体" w:eastAsia="宋体" w:hAnsi="宋体" w:hint="eastAsia"/>
                <w:sz w:val="18"/>
              </w:rPr>
              <w:t>C</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9</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网点号码</w:t>
            </w:r>
          </w:p>
        </w:tc>
        <w:tc>
          <w:tcPr>
            <w:tcW w:w="239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托管网点号码。对大集中方式的销售人，此字段与销售人代码相同。</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89</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OriginalSerialNo</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20</w:t>
            </w:r>
          </w:p>
        </w:tc>
        <w:tc>
          <w:tcPr>
            <w:tcW w:w="2030" w:type="dxa"/>
          </w:tcPr>
          <w:p w:rsidR="005527B7" w:rsidRPr="00C773A4" w:rsidRDefault="005527B7">
            <w:pPr>
              <w:snapToGrid w:val="0"/>
              <w:rPr>
                <w:rFonts w:ascii="宋体" w:eastAsia="宋体" w:hAnsi="宋体" w:hint="eastAsia"/>
                <w:kern w:val="0"/>
                <w:sz w:val="18"/>
              </w:rPr>
            </w:pPr>
            <w:r w:rsidRPr="00C773A4">
              <w:rPr>
                <w:rFonts w:ascii="宋体" w:eastAsia="宋体" w:hAnsi="宋体" w:hint="eastAsia"/>
                <w:kern w:val="0"/>
                <w:sz w:val="18"/>
              </w:rPr>
              <w:t>TA的原确认流水号</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指定赎回时指明针对哪一笔的原确认流水号</w:t>
            </w:r>
          </w:p>
        </w:tc>
        <w:tc>
          <w:tcPr>
            <w:tcW w:w="622" w:type="dxa"/>
          </w:tcPr>
          <w:p w:rsidR="005527B7" w:rsidRPr="00C773A4" w:rsidRDefault="005527B7">
            <w:pPr>
              <w:snapToGrid w:val="0"/>
              <w:jc w:val="center"/>
              <w:rPr>
                <w:rFonts w:ascii="宋体" w:eastAsia="宋体" w:hAnsi="宋体"/>
                <w:sz w:val="18"/>
              </w:rPr>
            </w:pPr>
            <w:r w:rsidRPr="00C773A4">
              <w:rPr>
                <w:rFonts w:ascii="宋体" w:eastAsia="宋体" w:hAnsi="宋体"/>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OriginalAppSheetNo</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原申请单编号</w:t>
            </w:r>
          </w:p>
        </w:tc>
        <w:tc>
          <w:tcPr>
            <w:tcW w:w="2390" w:type="dxa"/>
          </w:tcPr>
          <w:p w:rsidR="005527B7" w:rsidRDefault="005527B7">
            <w:pPr>
              <w:snapToGrid w:val="0"/>
              <w:rPr>
                <w:rFonts w:ascii="宋体" w:eastAsia="宋体" w:hAnsi="宋体"/>
                <w:color w:val="000000"/>
                <w:sz w:val="18"/>
              </w:rPr>
            </w:pPr>
          </w:p>
        </w:tc>
        <w:tc>
          <w:tcPr>
            <w:tcW w:w="622"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91</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OriginalSubsDate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kern w:val="0"/>
                <w:sz w:val="18"/>
              </w:rPr>
            </w:pPr>
            <w:r>
              <w:rPr>
                <w:rFonts w:ascii="宋体" w:eastAsia="宋体" w:hAnsi="宋体" w:hint="eastAsia"/>
                <w:color w:val="000000"/>
                <w:kern w:val="0"/>
                <w:sz w:val="18"/>
              </w:rPr>
              <w:t>原申购日期</w:t>
            </w:r>
          </w:p>
        </w:tc>
        <w:tc>
          <w:tcPr>
            <w:tcW w:w="2390" w:type="dxa"/>
          </w:tcPr>
          <w:p w:rsidR="005527B7" w:rsidRDefault="005527B7">
            <w:pPr>
              <w:snapToGrid w:val="0"/>
              <w:rPr>
                <w:rFonts w:ascii="宋体" w:eastAsia="宋体" w:hAnsi="宋体" w:hint="eastAsia"/>
                <w:color w:val="000000"/>
                <w:sz w:val="18"/>
              </w:rPr>
            </w:pPr>
          </w:p>
        </w:tc>
        <w:tc>
          <w:tcPr>
            <w:tcW w:w="622"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指交易申请时间</w:t>
            </w:r>
          </w:p>
        </w:tc>
        <w:tc>
          <w:tcPr>
            <w:tcW w:w="622" w:type="dxa"/>
          </w:tcPr>
          <w:p w:rsidR="005527B7" w:rsidRDefault="005527B7">
            <w:pPr>
              <w:pStyle w:val="affa"/>
              <w:tabs>
                <w:tab w:val="clear" w:pos="4153"/>
                <w:tab w:val="clear" w:pos="8306"/>
              </w:tabs>
              <w:rPr>
                <w:rFonts w:ascii="宋体" w:eastAsia="宋体" w:hAnsi="宋体" w:hint="eastAsia"/>
                <w:color w:val="FF0000"/>
              </w:rPr>
            </w:pPr>
            <w:r>
              <w:rPr>
                <w:rFonts w:ascii="宋体" w:eastAsia="宋体" w:hAnsi="宋体" w:hint="eastAsia"/>
                <w:color w:val="FF0000"/>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94</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OtherFee1</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10（两位小数）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其他费用1</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赎回手续费中划归基金资产的部分</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98</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IndividualOrInstitution</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个人/机构标志</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102</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sz w:val="18"/>
              </w:rPr>
              <w:t>RedemptionDateInAdvance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预约赎回日期</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格式为：YYYYMMDD</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138</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sz w:val="18"/>
              </w:rPr>
              <w:t>StampDuty</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16(两位小数)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印花税</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sz w:val="18"/>
              </w:rPr>
              <w:t>150</w:t>
            </w:r>
          </w:p>
        </w:tc>
        <w:tc>
          <w:tcPr>
            <w:tcW w:w="2182" w:type="dxa"/>
          </w:tcPr>
          <w:p w:rsidR="005527B7" w:rsidRPr="00C773A4" w:rsidRDefault="005527B7">
            <w:pPr>
              <w:snapToGrid w:val="0"/>
              <w:rPr>
                <w:rFonts w:ascii="宋体" w:eastAsia="宋体" w:hAnsi="宋体"/>
                <w:sz w:val="18"/>
              </w:rPr>
            </w:pPr>
            <w:r w:rsidRPr="00C773A4">
              <w:rPr>
                <w:rFonts w:ascii="宋体" w:eastAsia="宋体" w:hAnsi="宋体" w:hint="eastAsia"/>
                <w:sz w:val="18"/>
              </w:rPr>
              <w:t>ValidPeriod</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2</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交易申请有效天数</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hint="eastAsia"/>
                <w:sz w:val="18"/>
              </w:rPr>
              <w:t>173</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TotalBackendLoad</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sz w:val="18"/>
              </w:rPr>
              <w:t>16</w:t>
            </w:r>
            <w:r w:rsidRPr="00C773A4">
              <w:rPr>
                <w:rFonts w:ascii="宋体" w:eastAsia="宋体" w:hAnsi="宋体" w:hint="eastAsia"/>
                <w:sz w:val="18"/>
              </w:rPr>
              <w:t>（两位小数）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后端收费总额</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收费方式为后收费时必填，即后收手续费</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sz w:val="18"/>
              </w:rPr>
            </w:pPr>
            <w:r w:rsidRPr="00C773A4">
              <w:rPr>
                <w:rFonts w:ascii="宋体" w:eastAsia="宋体" w:hAnsi="宋体" w:hint="eastAsia"/>
                <w:sz w:val="18"/>
              </w:rPr>
              <w:t>193</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RateFee</w:t>
            </w:r>
          </w:p>
        </w:tc>
        <w:tc>
          <w:tcPr>
            <w:tcW w:w="72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N</w:t>
            </w:r>
          </w:p>
        </w:tc>
        <w:tc>
          <w:tcPr>
            <w:tcW w:w="950" w:type="dxa"/>
          </w:tcPr>
          <w:p w:rsidR="005527B7" w:rsidRPr="00C773A4" w:rsidRDefault="000B4420">
            <w:pPr>
              <w:snapToGrid w:val="0"/>
              <w:rPr>
                <w:rFonts w:ascii="宋体" w:eastAsia="宋体" w:hAnsi="宋体" w:hint="eastAsia"/>
                <w:sz w:val="18"/>
              </w:rPr>
            </w:pPr>
            <w:r w:rsidRPr="00C773A4">
              <w:rPr>
                <w:rFonts w:ascii="宋体" w:eastAsia="宋体" w:hAnsi="宋体" w:hint="eastAsia"/>
                <w:sz w:val="18"/>
              </w:rPr>
              <w:t>9（八位小数）</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费率</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255</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TransferFee</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10（两位小数）</w:t>
            </w:r>
          </w:p>
        </w:tc>
        <w:tc>
          <w:tcPr>
            <w:tcW w:w="2030" w:type="dxa"/>
          </w:tcPr>
          <w:p w:rsidR="005527B7" w:rsidRPr="00C773A4" w:rsidRDefault="005527B7">
            <w:pPr>
              <w:pStyle w:val="11"/>
              <w:pBdr>
                <w:bottom w:val="none" w:sz="0" w:space="0" w:color="auto"/>
              </w:pBdr>
              <w:rPr>
                <w:rFonts w:ascii="宋体" w:hAnsi="宋体" w:hint="eastAsia"/>
              </w:rPr>
            </w:pPr>
            <w:r w:rsidRPr="00C773A4">
              <w:rPr>
                <w:rFonts w:ascii="宋体" w:hAnsi="宋体" w:hint="eastAsia"/>
              </w:rPr>
              <w:t>过户费</w:t>
            </w:r>
          </w:p>
        </w:tc>
        <w:tc>
          <w:tcPr>
            <w:tcW w:w="2390" w:type="dxa"/>
          </w:tcPr>
          <w:p w:rsidR="005527B7" w:rsidRPr="00C773A4" w:rsidRDefault="005527B7">
            <w:pPr>
              <w:snapToGrid w:val="0"/>
              <w:rPr>
                <w:rFonts w:ascii="宋体" w:eastAsia="宋体" w:hAnsi="宋体" w:hint="eastAsia"/>
                <w:sz w:val="18"/>
              </w:rPr>
            </w:pP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260</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ShareClass</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收费方式</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0-前收费，1-后收费</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表明基金是前收费或后收费基金</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261</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OriginalCfmDate</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8</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TA的原确认日期</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指定赎回时指明针对哪一个过户日的赎回</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Borders>
              <w:top w:val="single" w:sz="12" w:space="0" w:color="auto"/>
            </w:tcBorders>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263</w:t>
            </w:r>
          </w:p>
        </w:tc>
        <w:tc>
          <w:tcPr>
            <w:tcW w:w="2182" w:type="dxa"/>
            <w:tcBorders>
              <w:top w:val="single" w:sz="12"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RedemptionReason</w:t>
            </w:r>
          </w:p>
        </w:tc>
        <w:tc>
          <w:tcPr>
            <w:tcW w:w="720" w:type="dxa"/>
            <w:tcBorders>
              <w:top w:val="single" w:sz="12"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Borders>
              <w:top w:val="single" w:sz="12"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Borders>
              <w:top w:val="single" w:sz="12"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强行赎回原因</w:t>
            </w:r>
          </w:p>
        </w:tc>
        <w:tc>
          <w:tcPr>
            <w:tcW w:w="2390" w:type="dxa"/>
            <w:tcBorders>
              <w:top w:val="single" w:sz="12" w:space="0" w:color="auto"/>
            </w:tcBorders>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0-小于最低持有数，</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1-司法执行，2-政策原因</w:t>
            </w:r>
          </w:p>
          <w:p w:rsidR="00673F38" w:rsidRPr="00C773A4" w:rsidRDefault="00673F38">
            <w:pPr>
              <w:snapToGrid w:val="0"/>
              <w:rPr>
                <w:rFonts w:ascii="宋体" w:eastAsia="宋体" w:hAnsi="宋体" w:hint="eastAsia"/>
                <w:sz w:val="18"/>
              </w:rPr>
            </w:pPr>
            <w:r w:rsidRPr="00C773A4">
              <w:rPr>
                <w:rFonts w:ascii="宋体" w:eastAsia="宋体" w:hAnsi="宋体" w:hint="eastAsia"/>
                <w:sz w:val="18"/>
              </w:rPr>
              <w:t>3-全份额快速过户后强制结转收益并强赎</w:t>
            </w:r>
          </w:p>
        </w:tc>
        <w:tc>
          <w:tcPr>
            <w:tcW w:w="622" w:type="dxa"/>
            <w:tcBorders>
              <w:top w:val="single" w:sz="12" w:space="0" w:color="auto"/>
            </w:tcBorders>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264</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DetailFlag</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明细标志</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0-非明细，1-明细</w:t>
            </w:r>
          </w:p>
          <w:p w:rsidR="005527B7" w:rsidRPr="00C773A4" w:rsidRDefault="005527B7">
            <w:pPr>
              <w:snapToGrid w:val="0"/>
              <w:rPr>
                <w:rFonts w:ascii="宋体" w:eastAsia="宋体" w:hAnsi="宋体" w:hint="eastAsia"/>
                <w:sz w:val="18"/>
              </w:rPr>
            </w:pPr>
            <w:r w:rsidRPr="00C773A4">
              <w:rPr>
                <w:rFonts w:ascii="宋体" w:eastAsia="宋体" w:hAnsi="宋体" w:hint="eastAsia"/>
                <w:sz w:val="18"/>
              </w:rPr>
              <w:t>对一笔赎回申请，可以返回一笔非明细确认，或一笔非明细确认和多笔明细确认。明细确认是针对过户日或TA确认流水号的确认记录。</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276</w:t>
            </w:r>
          </w:p>
        </w:tc>
        <w:tc>
          <w:tcPr>
            <w:tcW w:w="2182"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FeeCalculator</w:t>
            </w:r>
          </w:p>
        </w:tc>
        <w:tc>
          <w:tcPr>
            <w:tcW w:w="72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A</w:t>
            </w:r>
          </w:p>
        </w:tc>
        <w:tc>
          <w:tcPr>
            <w:tcW w:w="950" w:type="dxa"/>
          </w:tcPr>
          <w:p w:rsidR="005527B7" w:rsidRPr="00C773A4" w:rsidRDefault="005527B7">
            <w:pPr>
              <w:snapToGrid w:val="0"/>
              <w:rPr>
                <w:rFonts w:ascii="宋体" w:eastAsia="宋体" w:hAnsi="宋体"/>
                <w:sz w:val="18"/>
              </w:rPr>
            </w:pPr>
            <w:r w:rsidRPr="00C773A4">
              <w:rPr>
                <w:rFonts w:ascii="宋体" w:eastAsia="宋体" w:hAnsi="宋体" w:hint="eastAsia"/>
                <w:sz w:val="18"/>
              </w:rPr>
              <w:t>1</w:t>
            </w:r>
          </w:p>
        </w:tc>
        <w:tc>
          <w:tcPr>
            <w:tcW w:w="203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计费人</w:t>
            </w:r>
          </w:p>
        </w:tc>
        <w:tc>
          <w:tcPr>
            <w:tcW w:w="2390" w:type="dxa"/>
          </w:tcPr>
          <w:p w:rsidR="005527B7" w:rsidRPr="00C773A4" w:rsidRDefault="005527B7">
            <w:pPr>
              <w:snapToGrid w:val="0"/>
              <w:rPr>
                <w:rFonts w:ascii="宋体" w:eastAsia="宋体" w:hAnsi="宋体" w:hint="eastAsia"/>
                <w:sz w:val="18"/>
              </w:rPr>
            </w:pPr>
            <w:r w:rsidRPr="00C773A4">
              <w:rPr>
                <w:rFonts w:ascii="宋体" w:eastAsia="宋体" w:hAnsi="宋体" w:hint="eastAsia"/>
                <w:sz w:val="18"/>
              </w:rPr>
              <w:t>0-TA计费，1-基金计费</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widowControl/>
              <w:rPr>
                <w:rFonts w:ascii="宋体" w:eastAsia="宋体" w:hAnsi="宋体" w:hint="eastAsia"/>
                <w:kern w:val="0"/>
                <w:sz w:val="18"/>
              </w:rPr>
            </w:pPr>
            <w:r w:rsidRPr="00C773A4">
              <w:rPr>
                <w:rFonts w:ascii="宋体" w:eastAsia="宋体" w:hAnsi="宋体" w:hint="eastAsia"/>
                <w:kern w:val="0"/>
                <w:sz w:val="18"/>
              </w:rPr>
              <w:t>300</w:t>
            </w:r>
          </w:p>
        </w:tc>
        <w:tc>
          <w:tcPr>
            <w:tcW w:w="2182" w:type="dxa"/>
            <w:vAlign w:val="center"/>
          </w:tcPr>
          <w:p w:rsidR="005527B7" w:rsidRPr="00C773A4" w:rsidRDefault="005527B7">
            <w:pPr>
              <w:rPr>
                <w:rFonts w:ascii="宋体" w:eastAsia="宋体" w:hAnsi="宋体" w:hint="eastAsia"/>
                <w:sz w:val="18"/>
              </w:rPr>
            </w:pPr>
            <w:r w:rsidRPr="00C773A4">
              <w:rPr>
                <w:rFonts w:ascii="宋体" w:eastAsia="宋体" w:hAnsi="宋体" w:hint="eastAsia"/>
                <w:sz w:val="18"/>
              </w:rPr>
              <w:t>BreachFee</w:t>
            </w:r>
          </w:p>
        </w:tc>
        <w:tc>
          <w:tcPr>
            <w:tcW w:w="720" w:type="dxa"/>
          </w:tcPr>
          <w:p w:rsidR="005527B7" w:rsidRPr="00C773A4" w:rsidRDefault="005527B7">
            <w:pPr>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r w:rsidRPr="00C773A4">
              <w:rPr>
                <w:rFonts w:ascii="宋体" w:eastAsia="宋体" w:hAnsi="宋体"/>
                <w:kern w:val="0"/>
                <w:sz w:val="18"/>
              </w:rPr>
              <w:t>16(两位小数)</w:t>
            </w:r>
          </w:p>
        </w:tc>
        <w:tc>
          <w:tcPr>
            <w:tcW w:w="2030" w:type="dxa"/>
          </w:tcPr>
          <w:p w:rsidR="005527B7" w:rsidRPr="00C773A4" w:rsidRDefault="005527B7">
            <w:pPr>
              <w:rPr>
                <w:rFonts w:ascii="宋体" w:eastAsia="宋体" w:hAnsi="宋体" w:hint="eastAsia"/>
                <w:sz w:val="18"/>
              </w:rPr>
            </w:pPr>
            <w:r w:rsidRPr="00C773A4">
              <w:rPr>
                <w:rFonts w:ascii="宋体" w:eastAsia="宋体" w:hAnsi="宋体" w:hint="eastAsia"/>
                <w:sz w:val="18"/>
              </w:rPr>
              <w:t>违约金</w:t>
            </w:r>
          </w:p>
        </w:tc>
        <w:tc>
          <w:tcPr>
            <w:tcW w:w="2390" w:type="dxa"/>
          </w:tcPr>
          <w:p w:rsidR="005527B7" w:rsidRPr="00C773A4" w:rsidRDefault="005527B7">
            <w:pPr>
              <w:rPr>
                <w:rFonts w:ascii="宋体" w:eastAsia="宋体" w:hAnsi="宋体" w:hint="eastAsia"/>
                <w:sz w:val="18"/>
              </w:rPr>
            </w:pPr>
          </w:p>
        </w:tc>
        <w:tc>
          <w:tcPr>
            <w:tcW w:w="622" w:type="dxa"/>
          </w:tcPr>
          <w:p w:rsidR="005527B7" w:rsidRPr="00C773A4" w:rsidRDefault="005527B7">
            <w:pPr>
              <w:widowControl/>
              <w:jc w:val="center"/>
              <w:rPr>
                <w:rFonts w:ascii="宋体" w:eastAsia="宋体" w:hAnsi="宋体" w:hint="eastAsia"/>
                <w:kern w:val="0"/>
                <w:sz w:val="18"/>
              </w:rPr>
            </w:pPr>
            <w:r w:rsidRPr="00C773A4">
              <w:rPr>
                <w:rFonts w:ascii="宋体" w:eastAsia="宋体" w:hAnsi="宋体" w:hint="eastAsia"/>
                <w:kern w:val="0"/>
                <w:sz w:val="18"/>
              </w:rPr>
              <w:t>Y</w:t>
            </w:r>
          </w:p>
        </w:tc>
      </w:tr>
      <w:tr w:rsidR="005527B7">
        <w:tblPrEx>
          <w:tblCellMar>
            <w:top w:w="0" w:type="dxa"/>
            <w:bottom w:w="0" w:type="dxa"/>
          </w:tblCellMar>
        </w:tblPrEx>
        <w:trPr>
          <w:jc w:val="center"/>
        </w:trPr>
        <w:tc>
          <w:tcPr>
            <w:tcW w:w="648" w:type="dxa"/>
          </w:tcPr>
          <w:p w:rsidR="005527B7" w:rsidRPr="00C773A4" w:rsidRDefault="005527B7">
            <w:pPr>
              <w:widowControl/>
              <w:rPr>
                <w:rFonts w:ascii="宋体" w:eastAsia="宋体" w:hAnsi="宋体" w:hint="eastAsia"/>
                <w:kern w:val="0"/>
                <w:sz w:val="18"/>
              </w:rPr>
            </w:pPr>
            <w:r w:rsidRPr="00C773A4">
              <w:rPr>
                <w:rFonts w:ascii="宋体" w:eastAsia="宋体" w:hAnsi="宋体" w:hint="eastAsia"/>
                <w:kern w:val="0"/>
                <w:sz w:val="18"/>
              </w:rPr>
              <w:t>306</w:t>
            </w:r>
          </w:p>
        </w:tc>
        <w:tc>
          <w:tcPr>
            <w:tcW w:w="2182" w:type="dxa"/>
            <w:vAlign w:val="center"/>
          </w:tcPr>
          <w:p w:rsidR="005527B7" w:rsidRPr="00C773A4" w:rsidRDefault="005527B7">
            <w:pPr>
              <w:rPr>
                <w:rFonts w:ascii="宋体" w:eastAsia="宋体" w:hAnsi="宋体" w:hint="eastAsia"/>
                <w:sz w:val="18"/>
              </w:rPr>
            </w:pPr>
            <w:r w:rsidRPr="00C773A4">
              <w:rPr>
                <w:rFonts w:ascii="宋体" w:eastAsia="宋体" w:hAnsi="宋体" w:hint="eastAsia"/>
                <w:sz w:val="18"/>
              </w:rPr>
              <w:t>BreachFeeBackToFund</w:t>
            </w:r>
          </w:p>
        </w:tc>
        <w:tc>
          <w:tcPr>
            <w:tcW w:w="720" w:type="dxa"/>
          </w:tcPr>
          <w:p w:rsidR="005527B7" w:rsidRPr="00C773A4" w:rsidRDefault="005527B7">
            <w:pPr>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r w:rsidRPr="00C773A4">
              <w:rPr>
                <w:rFonts w:ascii="宋体" w:eastAsia="宋体" w:hAnsi="宋体"/>
                <w:kern w:val="0"/>
                <w:sz w:val="18"/>
              </w:rPr>
              <w:t>16(两位小数)</w:t>
            </w:r>
          </w:p>
        </w:tc>
        <w:tc>
          <w:tcPr>
            <w:tcW w:w="2030" w:type="dxa"/>
          </w:tcPr>
          <w:p w:rsidR="005527B7" w:rsidRPr="00C773A4" w:rsidRDefault="005527B7">
            <w:pPr>
              <w:rPr>
                <w:rFonts w:ascii="宋体" w:eastAsia="宋体" w:hAnsi="宋体" w:hint="eastAsia"/>
                <w:sz w:val="18"/>
              </w:rPr>
            </w:pPr>
            <w:r w:rsidRPr="00C773A4">
              <w:rPr>
                <w:rFonts w:ascii="宋体" w:eastAsia="宋体" w:hAnsi="宋体" w:hint="eastAsia"/>
                <w:sz w:val="18"/>
              </w:rPr>
              <w:t>违约金归基金资产金额</w:t>
            </w:r>
          </w:p>
        </w:tc>
        <w:tc>
          <w:tcPr>
            <w:tcW w:w="2390" w:type="dxa"/>
          </w:tcPr>
          <w:p w:rsidR="005527B7" w:rsidRPr="00C773A4" w:rsidRDefault="005527B7">
            <w:pPr>
              <w:rPr>
                <w:rFonts w:ascii="宋体" w:eastAsia="宋体" w:hAnsi="宋体" w:hint="eastAsia"/>
                <w:sz w:val="18"/>
              </w:rPr>
            </w:pPr>
          </w:p>
        </w:tc>
        <w:tc>
          <w:tcPr>
            <w:tcW w:w="622" w:type="dxa"/>
          </w:tcPr>
          <w:p w:rsidR="005527B7" w:rsidRPr="00C773A4" w:rsidRDefault="005527B7">
            <w:pPr>
              <w:widowControl/>
              <w:jc w:val="center"/>
              <w:rPr>
                <w:rFonts w:ascii="宋体" w:eastAsia="宋体" w:hAnsi="宋体" w:hint="eastAsia"/>
                <w:kern w:val="0"/>
                <w:sz w:val="18"/>
              </w:rPr>
            </w:pPr>
            <w:r w:rsidRPr="00C773A4">
              <w:rPr>
                <w:rFonts w:ascii="宋体" w:eastAsia="宋体" w:hAnsi="宋体" w:hint="eastAsia"/>
                <w:kern w:val="0"/>
                <w:sz w:val="18"/>
              </w:rPr>
              <w:t>Y</w:t>
            </w:r>
          </w:p>
        </w:tc>
      </w:tr>
      <w:tr w:rsidR="005527B7">
        <w:tblPrEx>
          <w:tblCellMar>
            <w:top w:w="0" w:type="dxa"/>
            <w:bottom w:w="0" w:type="dxa"/>
          </w:tblCellMar>
        </w:tblPrEx>
        <w:trPr>
          <w:jc w:val="center"/>
        </w:trPr>
        <w:tc>
          <w:tcPr>
            <w:tcW w:w="648" w:type="dxa"/>
          </w:tcPr>
          <w:p w:rsidR="005527B7" w:rsidRPr="00C773A4" w:rsidRDefault="005527B7">
            <w:pPr>
              <w:widowControl/>
              <w:rPr>
                <w:rFonts w:ascii="宋体" w:eastAsia="宋体" w:hAnsi="宋体" w:hint="eastAsia"/>
                <w:kern w:val="0"/>
                <w:sz w:val="18"/>
              </w:rPr>
            </w:pPr>
            <w:r w:rsidRPr="00C773A4">
              <w:rPr>
                <w:rFonts w:ascii="宋体" w:eastAsia="宋体" w:hAnsi="宋体" w:hint="eastAsia"/>
                <w:kern w:val="0"/>
                <w:sz w:val="18"/>
              </w:rPr>
              <w:t>305</w:t>
            </w:r>
          </w:p>
        </w:tc>
        <w:tc>
          <w:tcPr>
            <w:tcW w:w="2182" w:type="dxa"/>
            <w:vAlign w:val="center"/>
          </w:tcPr>
          <w:p w:rsidR="005527B7" w:rsidRPr="00C773A4" w:rsidRDefault="005527B7">
            <w:pPr>
              <w:rPr>
                <w:rFonts w:ascii="宋体" w:eastAsia="宋体" w:hAnsi="宋体" w:hint="eastAsia"/>
                <w:sz w:val="18"/>
              </w:rPr>
            </w:pPr>
            <w:r w:rsidRPr="00C773A4">
              <w:rPr>
                <w:rFonts w:ascii="宋体" w:eastAsia="宋体" w:hAnsi="宋体" w:hint="eastAsia"/>
                <w:sz w:val="18"/>
              </w:rPr>
              <w:t>PunishFee</w:t>
            </w:r>
          </w:p>
        </w:tc>
        <w:tc>
          <w:tcPr>
            <w:tcW w:w="720" w:type="dxa"/>
          </w:tcPr>
          <w:p w:rsidR="005527B7" w:rsidRPr="00C773A4" w:rsidRDefault="005527B7">
            <w:pPr>
              <w:rPr>
                <w:rFonts w:ascii="宋体" w:eastAsia="宋体" w:hAnsi="宋体" w:hint="eastAsia"/>
                <w:sz w:val="18"/>
              </w:rPr>
            </w:pPr>
            <w:r w:rsidRPr="00C773A4">
              <w:rPr>
                <w:rFonts w:ascii="宋体" w:eastAsia="宋体" w:hAnsi="宋体" w:hint="eastAsia"/>
                <w:sz w:val="18"/>
              </w:rPr>
              <w:t>N</w:t>
            </w:r>
          </w:p>
        </w:tc>
        <w:tc>
          <w:tcPr>
            <w:tcW w:w="950" w:type="dxa"/>
          </w:tcPr>
          <w:p w:rsidR="005527B7" w:rsidRPr="00C773A4" w:rsidRDefault="005527B7">
            <w:pPr>
              <w:rPr>
                <w:rFonts w:ascii="宋体" w:eastAsia="宋体" w:hAnsi="宋体" w:hint="eastAsia"/>
                <w:sz w:val="18"/>
              </w:rPr>
            </w:pPr>
            <w:r w:rsidRPr="00C773A4">
              <w:rPr>
                <w:rFonts w:ascii="宋体" w:eastAsia="宋体" w:hAnsi="宋体"/>
                <w:kern w:val="0"/>
                <w:sz w:val="18"/>
              </w:rPr>
              <w:t>16(两位小数)</w:t>
            </w:r>
          </w:p>
        </w:tc>
        <w:tc>
          <w:tcPr>
            <w:tcW w:w="2030" w:type="dxa"/>
          </w:tcPr>
          <w:p w:rsidR="005527B7" w:rsidRPr="00C773A4" w:rsidRDefault="005527B7">
            <w:pPr>
              <w:rPr>
                <w:rFonts w:ascii="宋体" w:eastAsia="宋体" w:hAnsi="宋体" w:hint="eastAsia"/>
                <w:sz w:val="18"/>
              </w:rPr>
            </w:pPr>
            <w:r w:rsidRPr="00C773A4">
              <w:rPr>
                <w:rFonts w:ascii="宋体" w:eastAsia="宋体" w:hAnsi="宋体" w:hint="eastAsia"/>
                <w:sz w:val="18"/>
              </w:rPr>
              <w:t>惩罚性费用</w:t>
            </w:r>
          </w:p>
        </w:tc>
        <w:tc>
          <w:tcPr>
            <w:tcW w:w="2390" w:type="dxa"/>
          </w:tcPr>
          <w:p w:rsidR="005527B7" w:rsidRPr="00C773A4" w:rsidRDefault="005527B7">
            <w:pPr>
              <w:rPr>
                <w:rFonts w:ascii="宋体" w:eastAsia="宋体" w:hAnsi="宋体" w:hint="eastAsia"/>
                <w:sz w:val="18"/>
              </w:rPr>
            </w:pPr>
          </w:p>
        </w:tc>
        <w:tc>
          <w:tcPr>
            <w:tcW w:w="622" w:type="dxa"/>
          </w:tcPr>
          <w:p w:rsidR="005527B7" w:rsidRPr="00C773A4" w:rsidRDefault="005527B7">
            <w:pPr>
              <w:widowControl/>
              <w:jc w:val="center"/>
              <w:rPr>
                <w:rFonts w:ascii="宋体" w:eastAsia="宋体" w:hAnsi="宋体" w:hint="eastAsia"/>
                <w:kern w:val="0"/>
                <w:sz w:val="18"/>
              </w:rPr>
            </w:pPr>
            <w:r w:rsidRPr="00C773A4">
              <w:rPr>
                <w:rFonts w:ascii="宋体" w:eastAsia="宋体" w:hAnsi="宋体" w:hint="eastAsia"/>
                <w:kern w:val="0"/>
                <w:sz w:val="18"/>
              </w:rPr>
              <w:t>Y</w:t>
            </w:r>
          </w:p>
        </w:tc>
      </w:tr>
      <w:tr w:rsidR="005527B7">
        <w:tblPrEx>
          <w:tblCellMar>
            <w:top w:w="0" w:type="dxa"/>
            <w:bottom w:w="0" w:type="dxa"/>
          </w:tblCellMar>
        </w:tblPrEx>
        <w:trPr>
          <w:jc w:val="center"/>
        </w:trPr>
        <w:tc>
          <w:tcPr>
            <w:tcW w:w="648"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543</w:t>
            </w:r>
          </w:p>
        </w:tc>
        <w:tc>
          <w:tcPr>
            <w:tcW w:w="2182"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AchievementPay</w:t>
            </w:r>
          </w:p>
        </w:tc>
        <w:tc>
          <w:tcPr>
            <w:tcW w:w="720"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N</w:t>
            </w:r>
          </w:p>
        </w:tc>
        <w:tc>
          <w:tcPr>
            <w:tcW w:w="950"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16(两位小数)</w:t>
            </w:r>
          </w:p>
        </w:tc>
        <w:tc>
          <w:tcPr>
            <w:tcW w:w="2030" w:type="dxa"/>
          </w:tcPr>
          <w:p w:rsidR="005527B7" w:rsidRPr="00C773A4" w:rsidRDefault="005527B7">
            <w:pPr>
              <w:widowControl/>
              <w:rPr>
                <w:rFonts w:ascii="宋体" w:eastAsia="宋体" w:hAnsi="宋体"/>
                <w:kern w:val="0"/>
                <w:sz w:val="18"/>
              </w:rPr>
            </w:pPr>
            <w:r w:rsidRPr="00C773A4">
              <w:rPr>
                <w:rFonts w:ascii="宋体" w:eastAsia="宋体" w:hAnsi="宋体" w:hint="eastAsia"/>
                <w:kern w:val="0"/>
                <w:sz w:val="18"/>
              </w:rPr>
              <w:t>业绩报酬</w:t>
            </w:r>
          </w:p>
        </w:tc>
        <w:tc>
          <w:tcPr>
            <w:tcW w:w="2390" w:type="dxa"/>
          </w:tcPr>
          <w:p w:rsidR="005527B7" w:rsidRPr="00C773A4" w:rsidRDefault="005527B7">
            <w:pPr>
              <w:widowControl/>
              <w:rPr>
                <w:rFonts w:ascii="宋体" w:eastAsia="宋体" w:hAnsi="宋体" w:hint="eastAsia"/>
                <w:kern w:val="0"/>
                <w:sz w:val="18"/>
              </w:rPr>
            </w:pPr>
          </w:p>
        </w:tc>
        <w:tc>
          <w:tcPr>
            <w:tcW w:w="622" w:type="dxa"/>
          </w:tcPr>
          <w:p w:rsidR="005527B7" w:rsidRPr="00C773A4" w:rsidRDefault="005527B7">
            <w:pPr>
              <w:widowControl/>
              <w:jc w:val="center"/>
              <w:rPr>
                <w:rFonts w:ascii="宋体" w:eastAsia="宋体" w:hAnsi="宋体" w:hint="eastAsia"/>
                <w:kern w:val="0"/>
                <w:sz w:val="18"/>
              </w:rPr>
            </w:pPr>
            <w:r w:rsidRPr="00C773A4">
              <w:rPr>
                <w:rFonts w:ascii="宋体" w:eastAsia="宋体" w:hAnsi="宋体" w:hint="eastAsia"/>
                <w:kern w:val="0"/>
                <w:sz w:val="18"/>
              </w:rPr>
              <w:t>Y</w:t>
            </w:r>
          </w:p>
        </w:tc>
      </w:tr>
      <w:tr w:rsidR="005527B7">
        <w:tblPrEx>
          <w:tblCellMar>
            <w:top w:w="0" w:type="dxa"/>
            <w:bottom w:w="0" w:type="dxa"/>
          </w:tblCellMar>
        </w:tblPrEx>
        <w:trPr>
          <w:jc w:val="center"/>
        </w:trPr>
        <w:tc>
          <w:tcPr>
            <w:tcW w:w="648" w:type="dxa"/>
          </w:tcPr>
          <w:p w:rsidR="005527B7" w:rsidRPr="00C773A4" w:rsidRDefault="005527B7">
            <w:pPr>
              <w:widowControl/>
              <w:rPr>
                <w:rFonts w:ascii="宋体" w:eastAsia="宋体" w:hAnsi="宋体" w:hint="eastAsia"/>
                <w:kern w:val="0"/>
                <w:sz w:val="18"/>
              </w:rPr>
            </w:pPr>
            <w:r w:rsidRPr="00C773A4">
              <w:rPr>
                <w:rFonts w:ascii="宋体" w:eastAsia="宋体" w:hAnsi="宋体" w:hint="eastAsia"/>
                <w:kern w:val="0"/>
                <w:sz w:val="18"/>
              </w:rPr>
              <w:t>544</w:t>
            </w:r>
          </w:p>
        </w:tc>
        <w:tc>
          <w:tcPr>
            <w:tcW w:w="2182" w:type="dxa"/>
          </w:tcPr>
          <w:p w:rsidR="005527B7" w:rsidRPr="00C773A4" w:rsidRDefault="005527B7">
            <w:pPr>
              <w:widowControl/>
              <w:rPr>
                <w:rFonts w:ascii="宋体" w:eastAsia="宋体" w:hAnsi="宋体" w:hint="eastAsia"/>
                <w:kern w:val="0"/>
                <w:sz w:val="18"/>
              </w:rPr>
            </w:pPr>
            <w:r w:rsidRPr="00C773A4">
              <w:rPr>
                <w:rFonts w:ascii="宋体" w:eastAsia="宋体" w:hAnsi="宋体"/>
                <w:kern w:val="0"/>
                <w:sz w:val="18"/>
              </w:rPr>
              <w:t>Achievement</w:t>
            </w:r>
            <w:r w:rsidRPr="00C773A4">
              <w:rPr>
                <w:rFonts w:ascii="宋体" w:eastAsia="宋体" w:hAnsi="宋体" w:hint="eastAsia"/>
                <w:kern w:val="0"/>
                <w:sz w:val="18"/>
              </w:rPr>
              <w:t>Compen</w:t>
            </w:r>
          </w:p>
        </w:tc>
        <w:tc>
          <w:tcPr>
            <w:tcW w:w="720"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N</w:t>
            </w:r>
          </w:p>
        </w:tc>
        <w:tc>
          <w:tcPr>
            <w:tcW w:w="950"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16(两位小数)</w:t>
            </w:r>
          </w:p>
        </w:tc>
        <w:tc>
          <w:tcPr>
            <w:tcW w:w="2030" w:type="dxa"/>
          </w:tcPr>
          <w:p w:rsidR="005527B7" w:rsidRPr="00C773A4" w:rsidRDefault="005527B7">
            <w:pPr>
              <w:widowControl/>
              <w:rPr>
                <w:rFonts w:ascii="宋体" w:eastAsia="宋体" w:hAnsi="宋体" w:hint="eastAsia"/>
                <w:kern w:val="0"/>
                <w:sz w:val="18"/>
              </w:rPr>
            </w:pPr>
            <w:r w:rsidRPr="00C773A4">
              <w:rPr>
                <w:rFonts w:ascii="宋体" w:eastAsia="宋体" w:hAnsi="宋体" w:hint="eastAsia"/>
                <w:kern w:val="0"/>
                <w:sz w:val="18"/>
              </w:rPr>
              <w:t>业绩补偿</w:t>
            </w:r>
          </w:p>
        </w:tc>
        <w:tc>
          <w:tcPr>
            <w:tcW w:w="2390" w:type="dxa"/>
          </w:tcPr>
          <w:p w:rsidR="005527B7" w:rsidRPr="00C773A4" w:rsidRDefault="005527B7">
            <w:pPr>
              <w:widowControl/>
              <w:rPr>
                <w:rFonts w:ascii="宋体" w:eastAsia="宋体" w:hAnsi="宋体" w:hint="eastAsia"/>
                <w:kern w:val="0"/>
                <w:sz w:val="18"/>
              </w:rPr>
            </w:pPr>
          </w:p>
        </w:tc>
        <w:tc>
          <w:tcPr>
            <w:tcW w:w="622" w:type="dxa"/>
          </w:tcPr>
          <w:p w:rsidR="005527B7" w:rsidRPr="00C773A4" w:rsidRDefault="005527B7">
            <w:pPr>
              <w:widowControl/>
              <w:jc w:val="center"/>
              <w:rPr>
                <w:rFonts w:ascii="宋体" w:eastAsia="宋体" w:hAnsi="宋体" w:hint="eastAsia"/>
                <w:kern w:val="0"/>
                <w:sz w:val="18"/>
              </w:rPr>
            </w:pPr>
            <w:r w:rsidRPr="00C773A4">
              <w:rPr>
                <w:rFonts w:ascii="宋体" w:eastAsia="宋体" w:hAnsi="宋体" w:hint="eastAsia"/>
                <w:kern w:val="0"/>
                <w:sz w:val="18"/>
              </w:rPr>
              <w:t>Y</w:t>
            </w:r>
          </w:p>
        </w:tc>
      </w:tr>
      <w:tr w:rsidR="005527B7">
        <w:tblPrEx>
          <w:tblCellMar>
            <w:top w:w="0" w:type="dxa"/>
            <w:bottom w:w="0" w:type="dxa"/>
          </w:tblCellMar>
        </w:tblPrEx>
        <w:trPr>
          <w:jc w:val="center"/>
        </w:trPr>
        <w:tc>
          <w:tcPr>
            <w:tcW w:w="648"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507</w:t>
            </w:r>
          </w:p>
        </w:tc>
        <w:tc>
          <w:tcPr>
            <w:tcW w:w="2182"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UndistributeMonetaryIncome</w:t>
            </w:r>
          </w:p>
        </w:tc>
        <w:tc>
          <w:tcPr>
            <w:tcW w:w="720"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N</w:t>
            </w:r>
          </w:p>
        </w:tc>
        <w:tc>
          <w:tcPr>
            <w:tcW w:w="950"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16(两位小数)</w:t>
            </w:r>
          </w:p>
        </w:tc>
        <w:tc>
          <w:tcPr>
            <w:tcW w:w="2030" w:type="dxa"/>
          </w:tcPr>
          <w:p w:rsidR="005527B7" w:rsidRPr="00C773A4" w:rsidRDefault="005527B7">
            <w:pPr>
              <w:widowControl/>
              <w:rPr>
                <w:rFonts w:ascii="宋体" w:eastAsia="宋体" w:hAnsi="宋体"/>
                <w:kern w:val="0"/>
                <w:sz w:val="18"/>
              </w:rPr>
            </w:pPr>
            <w:r w:rsidRPr="00C773A4">
              <w:rPr>
                <w:rFonts w:ascii="宋体" w:eastAsia="宋体" w:hAnsi="宋体" w:hint="eastAsia"/>
                <w:kern w:val="0"/>
                <w:sz w:val="18"/>
              </w:rPr>
              <w:t>货币基金未付收益金额</w:t>
            </w:r>
          </w:p>
        </w:tc>
        <w:tc>
          <w:tcPr>
            <w:tcW w:w="2390" w:type="dxa"/>
          </w:tcPr>
          <w:p w:rsidR="005527B7" w:rsidRPr="00C773A4" w:rsidRDefault="005527B7">
            <w:pPr>
              <w:widowControl/>
              <w:rPr>
                <w:rFonts w:ascii="宋体" w:eastAsia="宋体" w:hAnsi="宋体" w:hint="eastAsia"/>
                <w:kern w:val="0"/>
                <w:sz w:val="18"/>
              </w:rPr>
            </w:pPr>
            <w:r w:rsidRPr="00C773A4">
              <w:rPr>
                <w:rFonts w:ascii="宋体" w:eastAsia="宋体" w:hAnsi="宋体" w:hint="eastAsia"/>
                <w:kern w:val="0"/>
                <w:sz w:val="18"/>
              </w:rPr>
              <w:t>货币基金为Y项</w:t>
            </w:r>
          </w:p>
        </w:tc>
        <w:tc>
          <w:tcPr>
            <w:tcW w:w="622" w:type="dxa"/>
          </w:tcPr>
          <w:p w:rsidR="005527B7" w:rsidRPr="00C773A4" w:rsidRDefault="005527B7">
            <w:pPr>
              <w:widowControl/>
              <w:ind w:firstLineChars="50" w:firstLine="90"/>
              <w:rPr>
                <w:rFonts w:ascii="宋体" w:eastAsia="宋体" w:hAnsi="宋体" w:hint="eastAsia"/>
                <w:kern w:val="0"/>
                <w:sz w:val="18"/>
              </w:rPr>
            </w:pPr>
            <w:r w:rsidRPr="00C773A4">
              <w:rPr>
                <w:rFonts w:ascii="宋体" w:eastAsia="宋体" w:hAnsi="宋体" w:hint="eastAsia"/>
                <w:kern w:val="0"/>
                <w:sz w:val="18"/>
              </w:rPr>
              <w:t xml:space="preserve"> N</w:t>
            </w:r>
          </w:p>
        </w:tc>
      </w:tr>
      <w:tr w:rsidR="005527B7">
        <w:tblPrEx>
          <w:tblCellMar>
            <w:top w:w="0" w:type="dxa"/>
            <w:bottom w:w="0" w:type="dxa"/>
          </w:tblCellMar>
        </w:tblPrEx>
        <w:trPr>
          <w:jc w:val="center"/>
        </w:trPr>
        <w:tc>
          <w:tcPr>
            <w:tcW w:w="648"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510</w:t>
            </w:r>
          </w:p>
        </w:tc>
        <w:tc>
          <w:tcPr>
            <w:tcW w:w="2182"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UndistributeMonetaryIncomeFlag</w:t>
            </w:r>
          </w:p>
        </w:tc>
        <w:tc>
          <w:tcPr>
            <w:tcW w:w="720"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C</w:t>
            </w:r>
          </w:p>
        </w:tc>
        <w:tc>
          <w:tcPr>
            <w:tcW w:w="950" w:type="dxa"/>
          </w:tcPr>
          <w:p w:rsidR="005527B7" w:rsidRPr="00C773A4" w:rsidRDefault="005527B7">
            <w:pPr>
              <w:widowControl/>
              <w:rPr>
                <w:rFonts w:ascii="宋体" w:eastAsia="宋体" w:hAnsi="宋体"/>
                <w:kern w:val="0"/>
                <w:sz w:val="18"/>
              </w:rPr>
            </w:pPr>
            <w:r w:rsidRPr="00C773A4">
              <w:rPr>
                <w:rFonts w:ascii="宋体" w:eastAsia="宋体" w:hAnsi="宋体"/>
                <w:kern w:val="0"/>
                <w:sz w:val="18"/>
              </w:rPr>
              <w:t>1</w:t>
            </w:r>
          </w:p>
        </w:tc>
        <w:tc>
          <w:tcPr>
            <w:tcW w:w="2030" w:type="dxa"/>
          </w:tcPr>
          <w:p w:rsidR="005527B7" w:rsidRPr="00C773A4" w:rsidRDefault="005527B7">
            <w:pPr>
              <w:widowControl/>
              <w:rPr>
                <w:rFonts w:ascii="宋体" w:eastAsia="宋体" w:hAnsi="宋体"/>
                <w:kern w:val="0"/>
                <w:sz w:val="18"/>
              </w:rPr>
            </w:pPr>
            <w:r w:rsidRPr="00C773A4">
              <w:rPr>
                <w:rFonts w:ascii="宋体" w:eastAsia="宋体" w:hAnsi="宋体" w:hint="eastAsia"/>
                <w:kern w:val="0"/>
                <w:sz w:val="18"/>
              </w:rPr>
              <w:t>货币基金未付收益金额正负</w:t>
            </w:r>
          </w:p>
        </w:tc>
        <w:tc>
          <w:tcPr>
            <w:tcW w:w="2390" w:type="dxa"/>
          </w:tcPr>
          <w:p w:rsidR="005527B7" w:rsidRPr="00C773A4" w:rsidRDefault="005527B7">
            <w:pPr>
              <w:widowControl/>
              <w:rPr>
                <w:rFonts w:ascii="宋体" w:eastAsia="宋体" w:hAnsi="宋体" w:hint="eastAsia"/>
                <w:kern w:val="0"/>
                <w:sz w:val="18"/>
              </w:rPr>
            </w:pPr>
            <w:r w:rsidRPr="00C773A4">
              <w:rPr>
                <w:rFonts w:ascii="宋体" w:eastAsia="宋体" w:hAnsi="宋体"/>
                <w:kern w:val="0"/>
                <w:sz w:val="18"/>
              </w:rPr>
              <w:t>0</w:t>
            </w:r>
            <w:r w:rsidRPr="00C773A4">
              <w:rPr>
                <w:rFonts w:ascii="宋体" w:eastAsia="宋体" w:hAnsi="宋体" w:hint="eastAsia"/>
                <w:kern w:val="0"/>
                <w:sz w:val="18"/>
              </w:rPr>
              <w:t>-正</w:t>
            </w:r>
            <w:r w:rsidRPr="00C773A4">
              <w:rPr>
                <w:rFonts w:ascii="宋体" w:eastAsia="宋体" w:hAnsi="宋体"/>
                <w:kern w:val="0"/>
                <w:sz w:val="18"/>
              </w:rPr>
              <w:t xml:space="preserve">  1</w:t>
            </w:r>
            <w:r w:rsidRPr="00C773A4">
              <w:rPr>
                <w:rFonts w:ascii="宋体" w:eastAsia="宋体" w:hAnsi="宋体" w:hint="eastAsia"/>
                <w:kern w:val="0"/>
                <w:sz w:val="18"/>
              </w:rPr>
              <w:t>-负</w:t>
            </w:r>
          </w:p>
          <w:p w:rsidR="005527B7" w:rsidRPr="00C773A4" w:rsidRDefault="005527B7">
            <w:pPr>
              <w:widowControl/>
              <w:rPr>
                <w:rFonts w:ascii="宋体" w:eastAsia="宋体" w:hAnsi="宋体"/>
                <w:kern w:val="0"/>
                <w:sz w:val="18"/>
              </w:rPr>
            </w:pPr>
            <w:r w:rsidRPr="00C773A4">
              <w:rPr>
                <w:rFonts w:ascii="宋体" w:eastAsia="宋体" w:hAnsi="宋体" w:hint="eastAsia"/>
                <w:kern w:val="0"/>
                <w:sz w:val="18"/>
              </w:rPr>
              <w:t>货币基金为Y项</w:t>
            </w:r>
          </w:p>
        </w:tc>
        <w:tc>
          <w:tcPr>
            <w:tcW w:w="622" w:type="dxa"/>
          </w:tcPr>
          <w:p w:rsidR="005527B7" w:rsidRPr="00C773A4" w:rsidRDefault="005527B7">
            <w:pPr>
              <w:widowControl/>
              <w:ind w:firstLineChars="50" w:firstLine="90"/>
              <w:rPr>
                <w:rFonts w:ascii="宋体" w:eastAsia="宋体" w:hAnsi="宋体" w:hint="eastAsia"/>
                <w:kern w:val="0"/>
                <w:sz w:val="18"/>
              </w:rPr>
            </w:pPr>
            <w:r w:rsidRPr="00C773A4">
              <w:rPr>
                <w:rFonts w:ascii="宋体" w:eastAsia="宋体" w:hAnsi="宋体" w:hint="eastAsia"/>
                <w:kern w:val="0"/>
                <w:sz w:val="18"/>
              </w:rPr>
              <w:t xml:space="preserve"> N</w:t>
            </w:r>
          </w:p>
        </w:tc>
      </w:tr>
      <w:tr w:rsidR="005527B7">
        <w:tblPrEx>
          <w:tblCellMar>
            <w:top w:w="0" w:type="dxa"/>
            <w:bottom w:w="0" w:type="dxa"/>
          </w:tblCellMar>
        </w:tblPrEx>
        <w:trPr>
          <w:jc w:val="center"/>
        </w:trPr>
        <w:tc>
          <w:tcPr>
            <w:tcW w:w="648" w:type="dxa"/>
          </w:tcPr>
          <w:p w:rsidR="005527B7" w:rsidRPr="00C773A4" w:rsidRDefault="005527B7">
            <w:pPr>
              <w:widowControl/>
              <w:jc w:val="center"/>
              <w:rPr>
                <w:rFonts w:ascii="宋体" w:eastAsia="宋体" w:hAnsi="宋体" w:hint="eastAsia"/>
                <w:kern w:val="0"/>
                <w:sz w:val="18"/>
              </w:rPr>
            </w:pPr>
            <w:r w:rsidRPr="00C773A4">
              <w:rPr>
                <w:rFonts w:ascii="宋体" w:eastAsia="宋体" w:hAnsi="宋体" w:hint="eastAsia"/>
                <w:kern w:val="0"/>
                <w:sz w:val="18"/>
              </w:rPr>
              <w:t>327</w:t>
            </w:r>
          </w:p>
        </w:tc>
        <w:tc>
          <w:tcPr>
            <w:tcW w:w="2182" w:type="dxa"/>
          </w:tcPr>
          <w:p w:rsidR="005527B7" w:rsidRPr="00C773A4" w:rsidRDefault="005527B7">
            <w:pPr>
              <w:rPr>
                <w:rFonts w:ascii="宋体" w:eastAsia="宋体" w:hAnsi="宋体" w:hint="eastAsia"/>
                <w:sz w:val="18"/>
              </w:rPr>
            </w:pPr>
            <w:r w:rsidRPr="00C773A4">
              <w:rPr>
                <w:rFonts w:ascii="宋体" w:eastAsia="宋体" w:hAnsi="宋体" w:hint="eastAsia"/>
                <w:sz w:val="18"/>
              </w:rPr>
              <w:t>TakeIncomeFlag</w:t>
            </w:r>
          </w:p>
        </w:tc>
        <w:tc>
          <w:tcPr>
            <w:tcW w:w="720" w:type="dxa"/>
          </w:tcPr>
          <w:p w:rsidR="005527B7" w:rsidRPr="00C773A4" w:rsidRDefault="005527B7">
            <w:pPr>
              <w:rPr>
                <w:rFonts w:ascii="宋体" w:eastAsia="宋体" w:hAnsi="宋体" w:hint="eastAsia"/>
                <w:sz w:val="18"/>
              </w:rPr>
            </w:pPr>
            <w:r w:rsidRPr="00C773A4">
              <w:rPr>
                <w:rFonts w:ascii="宋体" w:eastAsia="宋体" w:hAnsi="宋体" w:hint="eastAsia"/>
                <w:sz w:val="18"/>
              </w:rPr>
              <w:t>C</w:t>
            </w:r>
          </w:p>
        </w:tc>
        <w:tc>
          <w:tcPr>
            <w:tcW w:w="950" w:type="dxa"/>
          </w:tcPr>
          <w:p w:rsidR="005527B7" w:rsidRPr="00C773A4" w:rsidRDefault="005527B7">
            <w:pPr>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rPr>
                <w:rFonts w:ascii="宋体" w:eastAsia="宋体" w:hAnsi="宋体" w:hint="eastAsia"/>
                <w:sz w:val="18"/>
              </w:rPr>
            </w:pPr>
            <w:r w:rsidRPr="00C773A4">
              <w:rPr>
                <w:rFonts w:ascii="宋体" w:eastAsia="宋体" w:hAnsi="宋体" w:hint="eastAsia"/>
                <w:sz w:val="18"/>
              </w:rPr>
              <w:t>带走收益标志</w:t>
            </w:r>
          </w:p>
        </w:tc>
        <w:tc>
          <w:tcPr>
            <w:tcW w:w="2390" w:type="dxa"/>
          </w:tcPr>
          <w:p w:rsidR="005527B7" w:rsidRPr="00C773A4" w:rsidRDefault="005527B7">
            <w:pPr>
              <w:rPr>
                <w:rFonts w:ascii="宋体" w:eastAsia="宋体" w:hAnsi="宋体" w:hint="eastAsia"/>
                <w:sz w:val="18"/>
              </w:rPr>
            </w:pPr>
            <w:r w:rsidRPr="00C773A4">
              <w:rPr>
                <w:rFonts w:ascii="宋体" w:eastAsia="宋体" w:hAnsi="宋体" w:hint="eastAsia"/>
                <w:sz w:val="18"/>
              </w:rPr>
              <w:t>0-不带走，1-带走</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Pr="00C773A4" w:rsidRDefault="005527B7">
            <w:pPr>
              <w:autoSpaceDE w:val="0"/>
              <w:autoSpaceDN w:val="0"/>
              <w:adjustRightInd w:val="0"/>
              <w:snapToGrid w:val="0"/>
              <w:jc w:val="center"/>
              <w:rPr>
                <w:rFonts w:ascii="宋体" w:eastAsia="宋体" w:hAnsi="宋体" w:hint="eastAsia"/>
                <w:sz w:val="18"/>
              </w:rPr>
            </w:pPr>
            <w:r w:rsidRPr="00C773A4">
              <w:rPr>
                <w:rFonts w:ascii="宋体" w:eastAsia="宋体" w:hAnsi="宋体" w:hint="eastAsia"/>
                <w:sz w:val="18"/>
              </w:rPr>
              <w:t>303</w:t>
            </w:r>
          </w:p>
        </w:tc>
        <w:tc>
          <w:tcPr>
            <w:tcW w:w="2182" w:type="dxa"/>
            <w:vAlign w:val="center"/>
          </w:tcPr>
          <w:p w:rsidR="005527B7" w:rsidRPr="00C773A4" w:rsidRDefault="005527B7">
            <w:pPr>
              <w:rPr>
                <w:rFonts w:ascii="宋体" w:eastAsia="宋体" w:hAnsi="宋体" w:hint="eastAsia"/>
                <w:sz w:val="18"/>
              </w:rPr>
            </w:pPr>
            <w:r w:rsidRPr="00C773A4">
              <w:rPr>
                <w:rFonts w:ascii="宋体" w:eastAsia="宋体" w:hAnsi="宋体" w:hint="eastAsia"/>
                <w:sz w:val="18"/>
              </w:rPr>
              <w:t>ForceRedemptionType</w:t>
            </w:r>
          </w:p>
        </w:tc>
        <w:tc>
          <w:tcPr>
            <w:tcW w:w="720" w:type="dxa"/>
          </w:tcPr>
          <w:p w:rsidR="005527B7" w:rsidRPr="00C773A4" w:rsidRDefault="005527B7">
            <w:pPr>
              <w:rPr>
                <w:rFonts w:ascii="宋体" w:eastAsia="宋体" w:hAnsi="宋体" w:hint="eastAsia"/>
                <w:sz w:val="18"/>
              </w:rPr>
            </w:pPr>
            <w:r w:rsidRPr="00C773A4">
              <w:rPr>
                <w:rFonts w:ascii="宋体" w:eastAsia="宋体" w:hAnsi="宋体" w:hint="eastAsia"/>
                <w:sz w:val="18"/>
              </w:rPr>
              <w:t>C</w:t>
            </w:r>
          </w:p>
        </w:tc>
        <w:tc>
          <w:tcPr>
            <w:tcW w:w="950" w:type="dxa"/>
          </w:tcPr>
          <w:p w:rsidR="005527B7" w:rsidRPr="00C773A4" w:rsidRDefault="005527B7">
            <w:pPr>
              <w:rPr>
                <w:rFonts w:ascii="宋体" w:eastAsia="宋体" w:hAnsi="宋体" w:hint="eastAsia"/>
                <w:sz w:val="18"/>
              </w:rPr>
            </w:pPr>
            <w:r w:rsidRPr="00C773A4">
              <w:rPr>
                <w:rFonts w:ascii="宋体" w:eastAsia="宋体" w:hAnsi="宋体" w:hint="eastAsia"/>
                <w:sz w:val="18"/>
              </w:rPr>
              <w:t>1</w:t>
            </w:r>
          </w:p>
        </w:tc>
        <w:tc>
          <w:tcPr>
            <w:tcW w:w="2030" w:type="dxa"/>
          </w:tcPr>
          <w:p w:rsidR="005527B7" w:rsidRPr="00C773A4" w:rsidRDefault="005527B7">
            <w:pPr>
              <w:rPr>
                <w:rFonts w:ascii="宋体" w:eastAsia="宋体" w:hAnsi="宋体" w:hint="eastAsia"/>
                <w:sz w:val="18"/>
              </w:rPr>
            </w:pPr>
            <w:r w:rsidRPr="00C773A4">
              <w:rPr>
                <w:rFonts w:ascii="宋体" w:eastAsia="宋体" w:hAnsi="宋体" w:hint="eastAsia"/>
                <w:sz w:val="18"/>
              </w:rPr>
              <w:t>强制赎回类型</w:t>
            </w:r>
          </w:p>
        </w:tc>
        <w:tc>
          <w:tcPr>
            <w:tcW w:w="2390" w:type="dxa"/>
          </w:tcPr>
          <w:p w:rsidR="005527B7" w:rsidRPr="00C773A4" w:rsidRDefault="005527B7">
            <w:pPr>
              <w:rPr>
                <w:rFonts w:ascii="宋体" w:eastAsia="宋体" w:hAnsi="宋体" w:hint="eastAsia"/>
                <w:sz w:val="18"/>
              </w:rPr>
            </w:pPr>
            <w:r w:rsidRPr="00C773A4">
              <w:rPr>
                <w:rFonts w:ascii="宋体" w:eastAsia="宋体" w:hAnsi="宋体" w:hint="eastAsia"/>
                <w:sz w:val="18"/>
              </w:rPr>
              <w:t>0-强制赎回，1-违约赎回，2-到期</w:t>
            </w:r>
          </w:p>
        </w:tc>
        <w:tc>
          <w:tcPr>
            <w:tcW w:w="622" w:type="dxa"/>
          </w:tcPr>
          <w:p w:rsidR="005527B7" w:rsidRPr="00C773A4" w:rsidRDefault="005527B7">
            <w:pPr>
              <w:snapToGrid w:val="0"/>
              <w:jc w:val="center"/>
              <w:rPr>
                <w:rFonts w:ascii="宋体" w:eastAsia="宋体" w:hAnsi="宋体" w:hint="eastAsia"/>
                <w:sz w:val="18"/>
              </w:rPr>
            </w:pPr>
            <w:r w:rsidRPr="00C773A4">
              <w:rPr>
                <w:rFonts w:ascii="宋体" w:eastAsia="宋体" w:hAnsi="宋体" w:hint="eastAsia"/>
                <w:sz w:val="18"/>
              </w:rPr>
              <w:t>N</w:t>
            </w:r>
          </w:p>
        </w:tc>
      </w:tr>
    </w:tbl>
    <w:p w:rsidR="005527B7" w:rsidRDefault="005527B7">
      <w:pPr>
        <w:rPr>
          <w:rFonts w:hint="eastAsia"/>
          <w:sz w:val="15"/>
        </w:rPr>
      </w:pPr>
    </w:p>
    <w:p w:rsidR="005527B7" w:rsidRDefault="005527B7">
      <w:pPr>
        <w:pStyle w:val="afff8"/>
      </w:pPr>
      <w:bookmarkStart w:id="566" w:name="_Toc40429170"/>
      <w:bookmarkStart w:id="567" w:name="_Toc57800336"/>
      <w:bookmarkStart w:id="568" w:name="_Toc272323219"/>
      <w:bookmarkStart w:id="569" w:name="_Toc274742076"/>
      <w:bookmarkStart w:id="570" w:name="_Toc274742254"/>
      <w:bookmarkStart w:id="571" w:name="_Toc274742339"/>
      <w:bookmarkStart w:id="572" w:name="_Toc274742424"/>
      <w:bookmarkStart w:id="573" w:name="_Toc279759787"/>
      <w:bookmarkStart w:id="574" w:name="_Toc281919280"/>
      <w:bookmarkStart w:id="575" w:name="_Toc281981528"/>
      <w:bookmarkStart w:id="576" w:name="_Toc282517258"/>
      <w:bookmarkStart w:id="577" w:name="_Toc283717224"/>
      <w:bookmarkStart w:id="578" w:name="_Toc283800745"/>
      <w:bookmarkStart w:id="579" w:name="_Toc286320660"/>
      <w:bookmarkStart w:id="580" w:name="_Toc287256087"/>
      <w:bookmarkStart w:id="581" w:name="_Toc290644798"/>
      <w:bookmarkStart w:id="582" w:name="_Toc499714515"/>
      <w:r>
        <w:rPr>
          <w:rFonts w:hint="eastAsia"/>
        </w:rPr>
        <w:t>预约赎回确认(125)</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rsidR="005527B7" w:rsidRDefault="005527B7">
      <w:pPr>
        <w:pStyle w:val="af1"/>
        <w:ind w:firstLine="420"/>
        <w:rPr>
          <w:rFonts w:hint="eastAsia"/>
        </w:rPr>
      </w:pPr>
      <w:r>
        <w:rPr>
          <w:rFonts w:hint="eastAsia"/>
        </w:rPr>
        <w:t>预约赎回确认是基金注册登记人对投资人预约赎回申请的接收情况的处理结果。</w:t>
      </w:r>
    </w:p>
    <w:p w:rsidR="005527B7" w:rsidRDefault="005527B7">
      <w:pPr>
        <w:pStyle w:val="af1"/>
        <w:ind w:firstLine="420"/>
        <w:rPr>
          <w:rFonts w:hint="eastAsia"/>
        </w:rPr>
      </w:pPr>
      <w:r>
        <w:rPr>
          <w:rFonts w:hint="eastAsia"/>
        </w:rPr>
        <w:t>需要交换的数据项见表22。</w:t>
      </w:r>
    </w:p>
    <w:p w:rsidR="005527B7" w:rsidRDefault="005527B7">
      <w:pPr>
        <w:pStyle w:val="a"/>
      </w:pPr>
      <w:r>
        <w:rPr>
          <w:rFonts w:hint="eastAsia"/>
        </w:rPr>
        <w:t>预约赎回确认数据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4"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20"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Borders>
              <w:top w:val="single" w:sz="4"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119</w:t>
            </w:r>
          </w:p>
        </w:tc>
        <w:tc>
          <w:tcPr>
            <w:tcW w:w="2182" w:type="dxa"/>
          </w:tcPr>
          <w:p w:rsidR="005527B7" w:rsidRDefault="005527B7">
            <w:pPr>
              <w:snapToGrid w:val="0"/>
              <w:jc w:val="left"/>
              <w:rPr>
                <w:rFonts w:ascii="宋体" w:eastAsia="宋体" w:hAnsi="宋体"/>
                <w:color w:val="000000"/>
                <w:sz w:val="18"/>
              </w:rPr>
            </w:pPr>
            <w:r>
              <w:rPr>
                <w:rFonts w:ascii="宋体" w:eastAsia="宋体" w:hAnsi="宋体"/>
                <w:color w:val="000000"/>
                <w:sz w:val="18"/>
              </w:rPr>
              <w:t>ReturnCode</w:t>
            </w:r>
          </w:p>
        </w:tc>
        <w:tc>
          <w:tcPr>
            <w:tcW w:w="720"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交易处理返回代码</w:t>
            </w:r>
          </w:p>
        </w:tc>
        <w:tc>
          <w:tcPr>
            <w:tcW w:w="239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取值见附录B</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Pr="00E41006" w:rsidRDefault="005527B7">
            <w:pPr>
              <w:snapToGrid w:val="0"/>
              <w:rPr>
                <w:rFonts w:ascii="宋体" w:eastAsia="宋体" w:hAnsi="宋体"/>
                <w:sz w:val="18"/>
              </w:rPr>
            </w:pPr>
            <w:r w:rsidRPr="00E41006">
              <w:rPr>
                <w:rFonts w:ascii="宋体" w:eastAsia="宋体" w:hAnsi="宋体"/>
                <w:sz w:val="18"/>
              </w:rPr>
              <w:t>DistributorCode</w:t>
            </w:r>
          </w:p>
        </w:tc>
        <w:tc>
          <w:tcPr>
            <w:tcW w:w="720" w:type="dxa"/>
          </w:tcPr>
          <w:p w:rsidR="005527B7" w:rsidRPr="00E41006" w:rsidRDefault="005527B7">
            <w:pPr>
              <w:snapToGrid w:val="0"/>
              <w:rPr>
                <w:rFonts w:ascii="宋体" w:eastAsia="宋体" w:hAnsi="宋体"/>
                <w:sz w:val="18"/>
              </w:rPr>
            </w:pPr>
            <w:r w:rsidRPr="00E41006">
              <w:rPr>
                <w:rFonts w:ascii="宋体" w:eastAsia="宋体" w:hAnsi="宋体" w:hint="eastAsia"/>
                <w:sz w:val="18"/>
              </w:rPr>
              <w:t>C</w:t>
            </w:r>
          </w:p>
        </w:tc>
        <w:tc>
          <w:tcPr>
            <w:tcW w:w="950" w:type="dxa"/>
          </w:tcPr>
          <w:p w:rsidR="005527B7" w:rsidRPr="00E41006" w:rsidRDefault="005527B7">
            <w:pPr>
              <w:snapToGrid w:val="0"/>
              <w:rPr>
                <w:rFonts w:ascii="宋体" w:eastAsia="宋体" w:hAnsi="宋体" w:hint="eastAsia"/>
                <w:sz w:val="18"/>
              </w:rPr>
            </w:pPr>
            <w:r w:rsidRPr="00E41006">
              <w:rPr>
                <w:rFonts w:ascii="宋体" w:eastAsia="宋体" w:hAnsi="宋体" w:hint="eastAsia"/>
                <w:sz w:val="18"/>
              </w:rPr>
              <w:t>9</w:t>
            </w:r>
          </w:p>
        </w:tc>
        <w:tc>
          <w:tcPr>
            <w:tcW w:w="2030" w:type="dxa"/>
          </w:tcPr>
          <w:p w:rsidR="005527B7" w:rsidRPr="00E41006" w:rsidRDefault="005527B7">
            <w:pPr>
              <w:snapToGrid w:val="0"/>
              <w:rPr>
                <w:rFonts w:ascii="宋体" w:eastAsia="宋体" w:hAnsi="宋体" w:hint="eastAsia"/>
                <w:sz w:val="18"/>
              </w:rPr>
            </w:pPr>
            <w:r w:rsidRPr="00E41006">
              <w:rPr>
                <w:rFonts w:ascii="宋体" w:eastAsia="宋体" w:hAnsi="宋体" w:hint="eastAsia"/>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ApplicationVol</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申请基金份数</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137</w:t>
            </w:r>
          </w:p>
        </w:tc>
        <w:tc>
          <w:tcPr>
            <w:tcW w:w="2182"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TASerialNO</w:t>
            </w:r>
          </w:p>
        </w:tc>
        <w:tc>
          <w:tcPr>
            <w:tcW w:w="720"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20</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TA确认交易流水号</w:t>
            </w:r>
          </w:p>
        </w:tc>
        <w:tc>
          <w:tcPr>
            <w:tcW w:w="2390" w:type="dxa"/>
          </w:tcPr>
          <w:p w:rsidR="005527B7" w:rsidRDefault="005527B7">
            <w:pPr>
              <w:snapToGrid w:val="0"/>
              <w:jc w:val="left"/>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w:t>
            </w:r>
          </w:p>
        </w:tc>
        <w:tc>
          <w:tcPr>
            <w:tcW w:w="2182" w:type="dxa"/>
          </w:tcPr>
          <w:p w:rsidR="005527B7" w:rsidRDefault="005527B7">
            <w:pPr>
              <w:snapToGrid w:val="0"/>
              <w:rPr>
                <w:rFonts w:ascii="宋体" w:eastAsia="宋体" w:hAnsi="宋体"/>
                <w:sz w:val="18"/>
              </w:rPr>
            </w:pPr>
            <w:r>
              <w:rPr>
                <w:rFonts w:ascii="宋体" w:eastAsia="宋体" w:hAnsi="宋体"/>
                <w:sz w:val="18"/>
              </w:rPr>
              <w:t>DiscountRateOfCommission</w:t>
            </w:r>
          </w:p>
        </w:tc>
        <w:tc>
          <w:tcPr>
            <w:tcW w:w="720" w:type="dxa"/>
          </w:tcPr>
          <w:p w:rsidR="005527B7" w:rsidRDefault="005527B7">
            <w:pPr>
              <w:snapToGrid w:val="0"/>
              <w:rPr>
                <w:rFonts w:ascii="宋体" w:eastAsia="宋体" w:hAnsi="宋体"/>
                <w:sz w:val="18"/>
              </w:rPr>
            </w:pPr>
            <w:r>
              <w:rPr>
                <w:rFonts w:ascii="宋体" w:eastAsia="宋体" w:hAnsi="宋体"/>
                <w:sz w:val="18"/>
              </w:rPr>
              <w:t>N</w:t>
            </w:r>
          </w:p>
        </w:tc>
        <w:tc>
          <w:tcPr>
            <w:tcW w:w="950" w:type="dxa"/>
          </w:tcPr>
          <w:p w:rsidR="005527B7" w:rsidRDefault="005527B7">
            <w:pPr>
              <w:snapToGrid w:val="0"/>
              <w:rPr>
                <w:rFonts w:ascii="宋体" w:eastAsia="宋体" w:hAnsi="宋体"/>
                <w:sz w:val="18"/>
              </w:rPr>
            </w:pPr>
            <w:r>
              <w:rPr>
                <w:rFonts w:ascii="宋体" w:eastAsia="宋体" w:hAnsi="宋体" w:hint="eastAsia"/>
                <w:sz w:val="18"/>
              </w:rPr>
              <w:t>5（四位小数）</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销售佣金折扣率</w:t>
            </w:r>
          </w:p>
        </w:tc>
        <w:tc>
          <w:tcPr>
            <w:tcW w:w="2390" w:type="dxa"/>
          </w:tcPr>
          <w:p w:rsidR="005527B7" w:rsidRDefault="005527B7">
            <w:pPr>
              <w:snapToGrid w:val="0"/>
              <w:rPr>
                <w:rFonts w:ascii="宋体" w:eastAsia="宋体" w:hAnsi="宋体"/>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DepositAcct</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投资人在销售人处用于交易的资金账号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DownLoaddate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交易数据下传日期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9F1391" w:rsidP="009F1391">
            <w:pPr>
              <w:tabs>
                <w:tab w:val="center" w:pos="202"/>
              </w:tabs>
              <w:snapToGrid w:val="0"/>
              <w:rPr>
                <w:rFonts w:ascii="宋体" w:eastAsia="宋体" w:hAnsi="宋体" w:hint="eastAsia"/>
                <w:color w:val="000000"/>
                <w:sz w:val="18"/>
              </w:rPr>
            </w:pPr>
            <w:r>
              <w:rPr>
                <w:rFonts w:ascii="宋体" w:eastAsia="宋体" w:hAnsi="宋体"/>
                <w:color w:val="000000"/>
                <w:sz w:val="18"/>
              </w:rPr>
              <w:tab/>
            </w: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20" w:type="dxa"/>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90" w:type="dxa"/>
          </w:tcPr>
          <w:p w:rsidR="005527B7" w:rsidRDefault="005527B7">
            <w:pPr>
              <w:snapToGrid w:val="0"/>
              <w:rPr>
                <w:rFonts w:ascii="宋体" w:eastAsia="宋体" w:hAnsi="宋体"/>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90</w:t>
            </w:r>
          </w:p>
        </w:tc>
        <w:tc>
          <w:tcPr>
            <w:tcW w:w="2182" w:type="dxa"/>
          </w:tcPr>
          <w:p w:rsidR="005527B7" w:rsidRDefault="005527B7">
            <w:pPr>
              <w:snapToGrid w:val="0"/>
              <w:rPr>
                <w:rFonts w:ascii="宋体" w:eastAsia="宋体" w:hAnsi="宋体"/>
                <w:sz w:val="18"/>
              </w:rPr>
            </w:pPr>
            <w:r>
              <w:rPr>
                <w:rFonts w:ascii="宋体" w:eastAsia="宋体" w:hAnsi="宋体"/>
                <w:sz w:val="18"/>
              </w:rPr>
              <w:t>OriginalAppSheetNo</w:t>
            </w:r>
          </w:p>
        </w:tc>
        <w:tc>
          <w:tcPr>
            <w:tcW w:w="720" w:type="dxa"/>
          </w:tcPr>
          <w:p w:rsidR="005527B7" w:rsidRDefault="005527B7">
            <w:pPr>
              <w:snapToGrid w:val="0"/>
              <w:rPr>
                <w:rFonts w:ascii="宋体" w:eastAsia="宋体" w:hAnsi="宋体"/>
                <w:sz w:val="18"/>
              </w:rPr>
            </w:pPr>
            <w:r>
              <w:rPr>
                <w:rFonts w:ascii="宋体" w:eastAsia="宋体" w:hAnsi="宋体"/>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24</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原申请单编号</w:t>
            </w:r>
          </w:p>
        </w:tc>
        <w:tc>
          <w:tcPr>
            <w:tcW w:w="2390" w:type="dxa"/>
          </w:tcPr>
          <w:p w:rsidR="005527B7" w:rsidRDefault="005527B7">
            <w:pPr>
              <w:snapToGrid w:val="0"/>
              <w:rPr>
                <w:rFonts w:ascii="宋体" w:eastAsia="宋体" w:hAnsi="宋体"/>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91</w:t>
            </w:r>
          </w:p>
        </w:tc>
        <w:tc>
          <w:tcPr>
            <w:tcW w:w="2182" w:type="dxa"/>
          </w:tcPr>
          <w:p w:rsidR="005527B7" w:rsidRDefault="005527B7">
            <w:pPr>
              <w:snapToGrid w:val="0"/>
              <w:rPr>
                <w:rFonts w:ascii="宋体" w:eastAsia="宋体" w:hAnsi="宋体"/>
                <w:sz w:val="18"/>
              </w:rPr>
            </w:pPr>
            <w:r>
              <w:rPr>
                <w:rFonts w:ascii="宋体" w:eastAsia="宋体" w:hAnsi="宋体" w:hint="eastAsia"/>
                <w:sz w:val="18"/>
              </w:rPr>
              <w:t>OriginalSubsDate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kern w:val="0"/>
                <w:sz w:val="18"/>
              </w:rPr>
            </w:pPr>
            <w:r>
              <w:rPr>
                <w:rFonts w:ascii="宋体" w:eastAsia="宋体" w:hAnsi="宋体" w:hint="eastAsia"/>
                <w:kern w:val="0"/>
                <w:sz w:val="18"/>
              </w:rPr>
              <w:t>原申购日期</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格式为：YYYYMMDD</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20" w:type="dxa"/>
          </w:tcPr>
          <w:p w:rsidR="005527B7" w:rsidRDefault="005527B7">
            <w:pPr>
              <w:pStyle w:val="affa"/>
              <w:tabs>
                <w:tab w:val="clear" w:pos="4153"/>
                <w:tab w:val="clear" w:pos="8306"/>
                <w:tab w:val="center" w:pos="202"/>
              </w:tabs>
              <w:jc w:val="both"/>
              <w:rPr>
                <w:rFonts w:ascii="宋体" w:eastAsia="宋体" w:hAnsi="宋体" w:hint="eastAsia"/>
              </w:rPr>
            </w:pPr>
            <w:r>
              <w:rPr>
                <w:rFonts w:ascii="宋体" w:eastAsia="宋体" w:hAnsi="宋体"/>
              </w:rPr>
              <w:tab/>
            </w:r>
            <w:r>
              <w:rPr>
                <w:rFonts w:ascii="宋体" w:eastAsia="宋体" w:hAnsi="宋体" w:hint="eastAsia"/>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IndividualOrInstitution</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个人/机构标志</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RedemptionDateInAdvance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预约赎回日期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150</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ValidPeriod</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交易申请有效天数</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256</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FromTAFlag</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是否注册登记人发起业务标志</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0-由销售人发起，</w:t>
            </w:r>
          </w:p>
          <w:p w:rsidR="005527B7" w:rsidRDefault="005527B7">
            <w:pPr>
              <w:snapToGrid w:val="0"/>
              <w:rPr>
                <w:rFonts w:ascii="宋体" w:eastAsia="宋体" w:hAnsi="宋体" w:hint="eastAsia"/>
                <w:sz w:val="18"/>
              </w:rPr>
            </w:pPr>
            <w:r>
              <w:rPr>
                <w:rFonts w:ascii="宋体" w:eastAsia="宋体" w:hAnsi="宋体" w:hint="eastAsia"/>
                <w:sz w:val="18"/>
              </w:rPr>
              <w:t>1-由注册登记人发起</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bl>
    <w:p w:rsidR="005527B7" w:rsidRDefault="005527B7">
      <w:pPr>
        <w:rPr>
          <w:rFonts w:hint="eastAsia"/>
          <w:sz w:val="15"/>
        </w:rPr>
      </w:pPr>
    </w:p>
    <w:p w:rsidR="005527B7" w:rsidRDefault="005527B7">
      <w:pPr>
        <w:pStyle w:val="afff8"/>
        <w:rPr>
          <w:color w:val="FF0000"/>
        </w:rPr>
      </w:pPr>
      <w:bookmarkStart w:id="583" w:name="_Toc40429171"/>
      <w:bookmarkStart w:id="584" w:name="_Toc57800337"/>
      <w:bookmarkStart w:id="585" w:name="_Toc272323220"/>
      <w:bookmarkStart w:id="586" w:name="_Toc274742077"/>
      <w:bookmarkStart w:id="587" w:name="_Toc274742255"/>
      <w:bookmarkStart w:id="588" w:name="_Toc274742340"/>
      <w:bookmarkStart w:id="589" w:name="_Toc274742425"/>
      <w:bookmarkStart w:id="590" w:name="_Toc279759788"/>
      <w:bookmarkStart w:id="591" w:name="_Toc281919281"/>
      <w:bookmarkStart w:id="592" w:name="_Toc281981529"/>
      <w:bookmarkStart w:id="593" w:name="_Toc282517259"/>
      <w:bookmarkStart w:id="594" w:name="_Toc283717225"/>
      <w:bookmarkStart w:id="595" w:name="_Toc283800746"/>
      <w:bookmarkStart w:id="596" w:name="_Toc286320661"/>
      <w:bookmarkStart w:id="597" w:name="_Toc287256088"/>
      <w:bookmarkStart w:id="598" w:name="_Toc290644799"/>
      <w:bookmarkStart w:id="599" w:name="_Toc499714516"/>
      <w:r>
        <w:rPr>
          <w:rFonts w:hint="eastAsia"/>
        </w:rPr>
        <w:t>转销售人/机构申请</w:t>
      </w:r>
      <w:r>
        <w:t>(</w:t>
      </w:r>
      <w:r>
        <w:rPr>
          <w:rFonts w:hint="eastAsia"/>
        </w:rPr>
        <w:t>026)，转销售人/机构转入申请</w:t>
      </w:r>
      <w:r>
        <w:t>(</w:t>
      </w:r>
      <w:r>
        <w:rPr>
          <w:rFonts w:hint="eastAsia"/>
        </w:rPr>
        <w:t>027)，转销售人/机构转出申请(028)</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5527B7" w:rsidRDefault="005527B7">
      <w:pPr>
        <w:pStyle w:val="af1"/>
        <w:ind w:firstLine="420"/>
        <w:rPr>
          <w:rFonts w:hint="eastAsia"/>
        </w:rPr>
      </w:pPr>
      <w:r>
        <w:rPr>
          <w:rFonts w:hint="eastAsia"/>
        </w:rPr>
        <w:t>转销售人/机构业务一般有两种处理模式：第一种是投资人在原基金销售人/机构处提交转销售人/机构申请，基金注册登记人根据该转销售人/机构申请，直接将其基金份数转到投资人指定的销售人/机构处。第二种是投资人在原基金销售人/机构处提交转销售人/机构转出申请，经基金注册登记人确认后，到拟转入的基金销售人/机构处办理转入申请。</w:t>
      </w:r>
    </w:p>
    <w:p w:rsidR="005527B7" w:rsidRDefault="005527B7">
      <w:pPr>
        <w:pStyle w:val="af1"/>
        <w:ind w:firstLine="420"/>
        <w:rPr>
          <w:rFonts w:hint="eastAsia"/>
        </w:rPr>
      </w:pPr>
      <w:r>
        <w:rPr>
          <w:rFonts w:hint="eastAsia"/>
        </w:rPr>
        <w:t>转销售人/机构申请</w:t>
      </w:r>
      <w:r>
        <w:t>(</w:t>
      </w:r>
      <w:r>
        <w:rPr>
          <w:rFonts w:hint="eastAsia"/>
        </w:rPr>
        <w:t>026)是针对第一种处理模式的</w:t>
      </w:r>
      <w:r w:rsidR="00195F83">
        <w:rPr>
          <w:rFonts w:hint="eastAsia"/>
        </w:rPr>
        <w:t>，即一步转托管</w:t>
      </w:r>
      <w:r>
        <w:rPr>
          <w:rFonts w:hint="eastAsia"/>
        </w:rPr>
        <w:t>。转销售人/机构转入申请(027)，转销售人/机构转出申请</w:t>
      </w:r>
      <w:r>
        <w:t>(</w:t>
      </w:r>
      <w:r>
        <w:rPr>
          <w:rFonts w:hint="eastAsia"/>
        </w:rPr>
        <w:t>028)是针对第二种处理模式的</w:t>
      </w:r>
      <w:r w:rsidR="00195F83">
        <w:rPr>
          <w:rFonts w:hint="eastAsia"/>
        </w:rPr>
        <w:t>，即两步转托管</w:t>
      </w:r>
      <w:r>
        <w:rPr>
          <w:rFonts w:hint="eastAsia"/>
        </w:rPr>
        <w:t>。</w:t>
      </w:r>
    </w:p>
    <w:p w:rsidR="00195F83" w:rsidRPr="00C773A4" w:rsidRDefault="0043069D">
      <w:pPr>
        <w:pStyle w:val="af1"/>
        <w:ind w:firstLine="420"/>
        <w:rPr>
          <w:rFonts w:hint="eastAsia"/>
        </w:rPr>
      </w:pPr>
      <w:r w:rsidRPr="00C773A4">
        <w:rPr>
          <w:rFonts w:hint="eastAsia"/>
        </w:rPr>
        <w:t>一步转托管只允许通过026业务进行申报，对转出方确认为一笔126业务（成功或失败都为126），对转入方确认为一笔127业务。两步转托管通过028或027业务进行申报，相应的确认为128或127。</w:t>
      </w:r>
    </w:p>
    <w:p w:rsidR="005527B7" w:rsidRDefault="005527B7">
      <w:pPr>
        <w:pStyle w:val="af1"/>
        <w:ind w:firstLine="420"/>
        <w:rPr>
          <w:rFonts w:hint="eastAsia"/>
        </w:rPr>
      </w:pPr>
      <w:r>
        <w:rPr>
          <w:rFonts w:hint="eastAsia"/>
        </w:rPr>
        <w:t>需要交换的数据项见表23。</w:t>
      </w:r>
    </w:p>
    <w:p w:rsidR="005527B7" w:rsidRDefault="005527B7">
      <w:pPr>
        <w:pStyle w:val="a"/>
        <w:rPr>
          <w:rFonts w:hint="eastAsia"/>
        </w:rPr>
      </w:pPr>
      <w:r>
        <w:rPr>
          <w:rFonts w:hint="eastAsia"/>
        </w:rPr>
        <w:t>转销售人/机构申请数据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4"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4"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Borders>
              <w:top w:val="single" w:sz="4" w:space="0" w:color="auto"/>
            </w:tcBorders>
          </w:tcPr>
          <w:p w:rsidR="005527B7" w:rsidRDefault="005527B7">
            <w:pPr>
              <w:snapToGrid w:val="0"/>
              <w:rPr>
                <w:rFonts w:ascii="宋体" w:eastAsia="宋体" w:hAnsi="宋体" w:hint="eastAsia"/>
                <w:color w:val="000000"/>
                <w:sz w:val="18"/>
              </w:rPr>
            </w:pPr>
          </w:p>
        </w:tc>
        <w:tc>
          <w:tcPr>
            <w:tcW w:w="620" w:type="dxa"/>
            <w:tcBorders>
              <w:top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97</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TargetDistributorCode</w:t>
            </w:r>
          </w:p>
        </w:tc>
        <w:tc>
          <w:tcPr>
            <w:tcW w:w="72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C</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9</w:t>
            </w:r>
          </w:p>
        </w:tc>
        <w:tc>
          <w:tcPr>
            <w:tcW w:w="2030" w:type="dxa"/>
          </w:tcPr>
          <w:p w:rsidR="005527B7" w:rsidRPr="00D859AC" w:rsidRDefault="005527B7">
            <w:pPr>
              <w:snapToGrid w:val="0"/>
              <w:rPr>
                <w:rFonts w:ascii="宋体" w:eastAsia="宋体" w:hAnsi="宋体" w:hint="eastAsia"/>
                <w:kern w:val="0"/>
                <w:sz w:val="18"/>
              </w:rPr>
            </w:pPr>
            <w:r w:rsidRPr="00D859AC">
              <w:rPr>
                <w:rFonts w:ascii="宋体" w:eastAsia="宋体" w:hAnsi="宋体" w:hint="eastAsia"/>
                <w:kern w:val="0"/>
                <w:sz w:val="18"/>
              </w:rPr>
              <w:t>对方销售人代码</w:t>
            </w:r>
          </w:p>
        </w:tc>
        <w:tc>
          <w:tcPr>
            <w:tcW w:w="2390" w:type="dxa"/>
          </w:tcPr>
          <w:p w:rsidR="00F05A43" w:rsidRPr="00D859AC" w:rsidRDefault="005527B7">
            <w:pPr>
              <w:snapToGrid w:val="0"/>
              <w:rPr>
                <w:rFonts w:ascii="宋体" w:eastAsia="宋体" w:hAnsi="宋体" w:hint="eastAsia"/>
                <w:sz w:val="18"/>
              </w:rPr>
            </w:pPr>
            <w:r w:rsidRPr="00D859AC">
              <w:rPr>
                <w:rFonts w:ascii="宋体" w:eastAsia="宋体" w:hAnsi="宋体" w:hint="eastAsia"/>
                <w:sz w:val="18"/>
              </w:rPr>
              <w:t>此字段为‘101’时，代表跨市场转托管，从场外销售人转到上海席位。</w:t>
            </w:r>
          </w:p>
          <w:p w:rsidR="00F05A43" w:rsidRPr="00D859AC" w:rsidRDefault="005527B7">
            <w:pPr>
              <w:snapToGrid w:val="0"/>
              <w:rPr>
                <w:rFonts w:ascii="宋体" w:eastAsia="宋体" w:hAnsi="宋体" w:hint="eastAsia"/>
                <w:sz w:val="18"/>
              </w:rPr>
            </w:pPr>
            <w:r w:rsidRPr="00D859AC">
              <w:rPr>
                <w:rFonts w:ascii="宋体" w:eastAsia="宋体" w:hAnsi="宋体" w:hint="eastAsia"/>
                <w:sz w:val="18"/>
              </w:rPr>
              <w:t>此字段为‘102’时，代表跨市场转托管，从场外销售人转到深圳席位。</w:t>
            </w:r>
          </w:p>
          <w:p w:rsidR="00F05A43" w:rsidRPr="00D859AC" w:rsidRDefault="005527B7">
            <w:pPr>
              <w:snapToGrid w:val="0"/>
              <w:rPr>
                <w:rFonts w:ascii="宋体" w:eastAsia="宋体" w:hAnsi="宋体" w:hint="eastAsia"/>
                <w:sz w:val="18"/>
              </w:rPr>
            </w:pPr>
            <w:r w:rsidRPr="00D859AC">
              <w:rPr>
                <w:rFonts w:ascii="宋体" w:eastAsia="宋体" w:hAnsi="宋体" w:hint="eastAsia"/>
                <w:sz w:val="18"/>
              </w:rPr>
              <w:t>对普通的场外销售人之间的转托管，此字段填写要转到的销售人代码。</w:t>
            </w:r>
          </w:p>
          <w:p w:rsidR="00F05A43" w:rsidRPr="00D859AC" w:rsidRDefault="006D0A8A">
            <w:pPr>
              <w:snapToGrid w:val="0"/>
              <w:rPr>
                <w:rFonts w:ascii="宋体" w:eastAsia="宋体" w:hAnsi="宋体" w:hint="eastAsia"/>
                <w:sz w:val="18"/>
              </w:rPr>
            </w:pPr>
            <w:r w:rsidRPr="00D859AC">
              <w:rPr>
                <w:rFonts w:ascii="宋体" w:eastAsia="宋体" w:hAnsi="宋体" w:hint="eastAsia"/>
                <w:sz w:val="18"/>
              </w:rPr>
              <w:t>对同一个销售人不同网点间的内部转托管，此字段与销售人代码相同，</w:t>
            </w:r>
            <w:r w:rsidR="008007E2" w:rsidRPr="00D859AC">
              <w:rPr>
                <w:rFonts w:ascii="宋体" w:eastAsia="宋体" w:hAnsi="宋体" w:hint="eastAsia"/>
                <w:sz w:val="18"/>
              </w:rPr>
              <w:t>但</w:t>
            </w:r>
            <w:r w:rsidRPr="00D859AC">
              <w:rPr>
                <w:rFonts w:ascii="宋体" w:eastAsia="宋体" w:hAnsi="宋体" w:hint="eastAsia"/>
                <w:sz w:val="18"/>
              </w:rPr>
              <w:t>网点号码和对方网点号</w:t>
            </w:r>
            <w:r w:rsidR="008007E2" w:rsidRPr="00D859AC">
              <w:rPr>
                <w:rFonts w:ascii="宋体" w:eastAsia="宋体" w:hAnsi="宋体" w:hint="eastAsia"/>
                <w:sz w:val="18"/>
              </w:rPr>
              <w:t>应不同</w:t>
            </w:r>
            <w:r w:rsidRPr="00D859AC">
              <w:rPr>
                <w:rFonts w:ascii="宋体" w:eastAsia="宋体" w:hAnsi="宋体" w:hint="eastAsia"/>
                <w:sz w:val="18"/>
              </w:rPr>
              <w:t>。</w:t>
            </w:r>
          </w:p>
          <w:p w:rsidR="005527B7" w:rsidRPr="00D859AC" w:rsidRDefault="000B1AEC">
            <w:pPr>
              <w:snapToGrid w:val="0"/>
              <w:rPr>
                <w:rFonts w:ascii="宋体" w:eastAsia="宋体" w:hAnsi="宋体" w:hint="eastAsia"/>
                <w:sz w:val="18"/>
              </w:rPr>
            </w:pPr>
            <w:r w:rsidRPr="00D859AC">
              <w:rPr>
                <w:rFonts w:ascii="宋体" w:eastAsia="宋体" w:hAnsi="宋体" w:hint="eastAsia"/>
                <w:sz w:val="18"/>
              </w:rPr>
              <w:t>对</w:t>
            </w:r>
            <w:r w:rsidR="004F6C57" w:rsidRPr="00D859AC">
              <w:rPr>
                <w:rFonts w:ascii="宋体" w:eastAsia="宋体" w:hAnsi="宋体" w:hint="eastAsia"/>
                <w:sz w:val="18"/>
              </w:rPr>
              <w:t>同一销售人</w:t>
            </w:r>
            <w:r w:rsidR="00F05A43" w:rsidRPr="00D859AC">
              <w:rPr>
                <w:rFonts w:ascii="宋体" w:eastAsia="宋体" w:hAnsi="宋体" w:hint="eastAsia"/>
                <w:sz w:val="18"/>
              </w:rPr>
              <w:t>同</w:t>
            </w:r>
            <w:r w:rsidR="004F6C57" w:rsidRPr="00D859AC">
              <w:rPr>
                <w:rFonts w:ascii="宋体" w:eastAsia="宋体" w:hAnsi="宋体" w:hint="eastAsia"/>
                <w:sz w:val="18"/>
              </w:rPr>
              <w:t>一</w:t>
            </w:r>
            <w:r w:rsidR="00F05A43" w:rsidRPr="00D859AC">
              <w:rPr>
                <w:rFonts w:ascii="宋体" w:eastAsia="宋体" w:hAnsi="宋体" w:hint="eastAsia"/>
                <w:sz w:val="18"/>
              </w:rPr>
              <w:t>网点不同交易账号之间的内部转托管，网点号码和对方网点号相同，投资人基金交易账号和对方销售人处投资人基金交易账号</w:t>
            </w:r>
            <w:r w:rsidR="003C0BB0" w:rsidRPr="00D859AC">
              <w:rPr>
                <w:rFonts w:ascii="宋体" w:eastAsia="宋体" w:hAnsi="宋体" w:hint="eastAsia"/>
                <w:sz w:val="18"/>
              </w:rPr>
              <w:t>应</w:t>
            </w:r>
            <w:r w:rsidR="00F05A43" w:rsidRPr="00D859AC">
              <w:rPr>
                <w:rFonts w:ascii="宋体" w:eastAsia="宋体" w:hAnsi="宋体" w:hint="eastAsia"/>
                <w:sz w:val="18"/>
              </w:rPr>
              <w:t>不同</w:t>
            </w:r>
            <w:r w:rsidR="00AC4094" w:rsidRPr="00D859AC">
              <w:rPr>
                <w:rFonts w:ascii="宋体" w:eastAsia="宋体" w:hAnsi="宋体" w:hint="eastAsia"/>
                <w:sz w:val="18"/>
              </w:rPr>
              <w:t>。</w:t>
            </w:r>
          </w:p>
        </w:tc>
        <w:tc>
          <w:tcPr>
            <w:tcW w:w="620" w:type="dxa"/>
          </w:tcPr>
          <w:p w:rsidR="005527B7" w:rsidRPr="00D859AC" w:rsidRDefault="005527B7">
            <w:pPr>
              <w:snapToGrid w:val="0"/>
              <w:jc w:val="center"/>
              <w:rPr>
                <w:rFonts w:ascii="宋体" w:eastAsia="宋体" w:hAnsi="宋体"/>
                <w:sz w:val="18"/>
              </w:rPr>
            </w:pPr>
            <w:r w:rsidRPr="00D859AC">
              <w:rPr>
                <w:rFonts w:ascii="宋体" w:eastAsia="宋体" w:hAnsi="宋体"/>
                <w:sz w:val="18"/>
              </w:rPr>
              <w:t>Y</w:t>
            </w:r>
          </w:p>
        </w:tc>
      </w:tr>
      <w:tr w:rsidR="005527B7">
        <w:tblPrEx>
          <w:tblCellMar>
            <w:top w:w="0" w:type="dxa"/>
            <w:bottom w:w="0" w:type="dxa"/>
          </w:tblCellMar>
        </w:tblPrEx>
        <w:trPr>
          <w:jc w:val="center"/>
        </w:trPr>
        <w:tc>
          <w:tcPr>
            <w:tcW w:w="648" w:type="dxa"/>
            <w:tcBorders>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Borders>
              <w:bottom w:val="single" w:sz="4" w:space="0" w:color="auto"/>
            </w:tcBorders>
          </w:tcPr>
          <w:p w:rsidR="005527B7" w:rsidRPr="00D859AC" w:rsidRDefault="005527B7">
            <w:pPr>
              <w:snapToGrid w:val="0"/>
              <w:rPr>
                <w:rFonts w:ascii="宋体" w:eastAsia="宋体" w:hAnsi="宋体"/>
                <w:sz w:val="18"/>
              </w:rPr>
            </w:pPr>
            <w:r w:rsidRPr="00D859AC">
              <w:rPr>
                <w:rFonts w:ascii="宋体" w:eastAsia="宋体" w:hAnsi="宋体"/>
                <w:sz w:val="18"/>
              </w:rPr>
              <w:t>TransactionAccountID</w:t>
            </w:r>
          </w:p>
        </w:tc>
        <w:tc>
          <w:tcPr>
            <w:tcW w:w="720" w:type="dxa"/>
            <w:tcBorders>
              <w:bottom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A</w:t>
            </w:r>
          </w:p>
        </w:tc>
        <w:tc>
          <w:tcPr>
            <w:tcW w:w="950" w:type="dxa"/>
            <w:tcBorders>
              <w:bottom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17</w:t>
            </w:r>
          </w:p>
        </w:tc>
        <w:tc>
          <w:tcPr>
            <w:tcW w:w="2030" w:type="dxa"/>
            <w:tcBorders>
              <w:bottom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投资人基金交易账号</w:t>
            </w:r>
          </w:p>
        </w:tc>
        <w:tc>
          <w:tcPr>
            <w:tcW w:w="2390" w:type="dxa"/>
            <w:tcBorders>
              <w:bottom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投资人在销售机构内开设的用于交易的账号</w:t>
            </w:r>
          </w:p>
        </w:tc>
        <w:tc>
          <w:tcPr>
            <w:tcW w:w="620" w:type="dxa"/>
            <w:tcBorders>
              <w:bottom w:val="single" w:sz="4" w:space="0" w:color="auto"/>
            </w:tcBorders>
          </w:tcPr>
          <w:p w:rsidR="005527B7" w:rsidRPr="00D859AC" w:rsidRDefault="005527B7">
            <w:pPr>
              <w:snapToGrid w:val="0"/>
              <w:jc w:val="center"/>
              <w:rPr>
                <w:rFonts w:ascii="宋体" w:eastAsia="宋体" w:hAnsi="宋体"/>
                <w:sz w:val="18"/>
              </w:rPr>
            </w:pPr>
            <w:r w:rsidRPr="00D859AC">
              <w:rPr>
                <w:rFonts w:ascii="宋体" w:eastAsia="宋体" w:hAnsi="宋体"/>
                <w:sz w:val="18"/>
              </w:rPr>
              <w:t>Y</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Borders>
              <w:top w:val="single" w:sz="4" w:space="0" w:color="auto"/>
              <w:bottom w:val="single" w:sz="4" w:space="0" w:color="auto"/>
            </w:tcBorders>
          </w:tcPr>
          <w:p w:rsidR="005527B7" w:rsidRPr="00D859AC" w:rsidRDefault="005527B7">
            <w:pPr>
              <w:snapToGrid w:val="0"/>
              <w:rPr>
                <w:rFonts w:ascii="宋体" w:eastAsia="宋体" w:hAnsi="宋体"/>
                <w:sz w:val="18"/>
              </w:rPr>
            </w:pPr>
            <w:r w:rsidRPr="00D859AC">
              <w:rPr>
                <w:rFonts w:ascii="宋体" w:eastAsia="宋体" w:hAnsi="宋体"/>
                <w:sz w:val="18"/>
              </w:rPr>
              <w:t>DistributorCode</w:t>
            </w:r>
          </w:p>
        </w:tc>
        <w:tc>
          <w:tcPr>
            <w:tcW w:w="720" w:type="dxa"/>
            <w:tcBorders>
              <w:top w:val="single" w:sz="4" w:space="0" w:color="auto"/>
              <w:bottom w:val="single" w:sz="4" w:space="0" w:color="auto"/>
            </w:tcBorders>
          </w:tcPr>
          <w:p w:rsidR="005527B7" w:rsidRPr="00D859AC" w:rsidRDefault="005527B7">
            <w:pPr>
              <w:snapToGrid w:val="0"/>
              <w:rPr>
                <w:rFonts w:ascii="宋体" w:eastAsia="宋体" w:hAnsi="宋体"/>
                <w:sz w:val="18"/>
              </w:rPr>
            </w:pPr>
            <w:r w:rsidRPr="00D859AC">
              <w:rPr>
                <w:rFonts w:ascii="宋体" w:eastAsia="宋体" w:hAnsi="宋体" w:hint="eastAsia"/>
                <w:sz w:val="18"/>
              </w:rPr>
              <w:t>C</w:t>
            </w:r>
          </w:p>
        </w:tc>
        <w:tc>
          <w:tcPr>
            <w:tcW w:w="950" w:type="dxa"/>
            <w:tcBorders>
              <w:top w:val="single" w:sz="4" w:space="0" w:color="auto"/>
              <w:bottom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9</w:t>
            </w:r>
          </w:p>
        </w:tc>
        <w:tc>
          <w:tcPr>
            <w:tcW w:w="2030" w:type="dxa"/>
            <w:tcBorders>
              <w:top w:val="single" w:sz="4" w:space="0" w:color="auto"/>
              <w:bottom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销售人代码</w:t>
            </w:r>
          </w:p>
        </w:tc>
        <w:tc>
          <w:tcPr>
            <w:tcW w:w="2390" w:type="dxa"/>
            <w:tcBorders>
              <w:top w:val="single" w:sz="4" w:space="0" w:color="auto"/>
              <w:bottom w:val="single" w:sz="4" w:space="0" w:color="auto"/>
            </w:tcBorders>
          </w:tcPr>
          <w:p w:rsidR="005527B7" w:rsidRPr="00D859AC"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D859AC" w:rsidRDefault="005527B7">
            <w:pPr>
              <w:snapToGrid w:val="0"/>
              <w:jc w:val="center"/>
              <w:rPr>
                <w:rFonts w:ascii="宋体" w:eastAsia="宋体" w:hAnsi="宋体"/>
                <w:sz w:val="18"/>
              </w:rPr>
            </w:pPr>
            <w:r w:rsidRPr="00D859AC">
              <w:rPr>
                <w:rFonts w:ascii="宋体" w:eastAsia="宋体" w:hAnsi="宋体"/>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132</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ApplicationVol</w:t>
            </w:r>
          </w:p>
        </w:tc>
        <w:tc>
          <w:tcPr>
            <w:tcW w:w="72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N</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16(两位小数)</w:t>
            </w:r>
          </w:p>
        </w:tc>
        <w:tc>
          <w:tcPr>
            <w:tcW w:w="203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申请基金份数</w:t>
            </w:r>
          </w:p>
        </w:tc>
        <w:tc>
          <w:tcPr>
            <w:tcW w:w="2390" w:type="dxa"/>
          </w:tcPr>
          <w:p w:rsidR="005527B7" w:rsidRPr="00D859AC" w:rsidRDefault="005527B7">
            <w:pPr>
              <w:snapToGrid w:val="0"/>
              <w:rPr>
                <w:rFonts w:ascii="宋体" w:eastAsia="宋体" w:hAnsi="宋体" w:hint="eastAsia"/>
                <w:sz w:val="18"/>
              </w:rPr>
            </w:pPr>
          </w:p>
        </w:tc>
        <w:tc>
          <w:tcPr>
            <w:tcW w:w="620" w:type="dxa"/>
          </w:tcPr>
          <w:p w:rsidR="005527B7" w:rsidRPr="00D859AC" w:rsidRDefault="005527B7">
            <w:pPr>
              <w:snapToGrid w:val="0"/>
              <w:jc w:val="center"/>
              <w:rPr>
                <w:rFonts w:ascii="宋体" w:eastAsia="宋体" w:hAnsi="宋体"/>
                <w:sz w:val="18"/>
              </w:rPr>
            </w:pPr>
            <w:r w:rsidRPr="00D859AC">
              <w:rPr>
                <w:rFonts w:ascii="宋体" w:eastAsia="宋体" w:hAnsi="宋体"/>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BusinessCode</w:t>
            </w:r>
          </w:p>
        </w:tc>
        <w:tc>
          <w:tcPr>
            <w:tcW w:w="72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A</w:t>
            </w:r>
          </w:p>
        </w:tc>
        <w:tc>
          <w:tcPr>
            <w:tcW w:w="95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3</w:t>
            </w:r>
          </w:p>
        </w:tc>
        <w:tc>
          <w:tcPr>
            <w:tcW w:w="2030" w:type="dxa"/>
          </w:tcPr>
          <w:p w:rsidR="005527B7" w:rsidRPr="00D859AC" w:rsidRDefault="005527B7">
            <w:pPr>
              <w:snapToGrid w:val="0"/>
              <w:jc w:val="left"/>
              <w:rPr>
                <w:rFonts w:ascii="宋体" w:eastAsia="宋体" w:hAnsi="宋体" w:hint="eastAsia"/>
                <w:sz w:val="18"/>
              </w:rPr>
            </w:pPr>
            <w:r w:rsidRPr="00D859AC">
              <w:rPr>
                <w:rFonts w:ascii="宋体" w:eastAsia="宋体" w:hAnsi="宋体" w:hint="eastAsia"/>
                <w:sz w:val="18"/>
              </w:rPr>
              <w:t>业务代码</w:t>
            </w:r>
          </w:p>
        </w:tc>
        <w:tc>
          <w:tcPr>
            <w:tcW w:w="239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编码见表4</w:t>
            </w:r>
          </w:p>
        </w:tc>
        <w:tc>
          <w:tcPr>
            <w:tcW w:w="620" w:type="dxa"/>
          </w:tcPr>
          <w:p w:rsidR="005527B7" w:rsidRPr="00D859AC" w:rsidRDefault="005527B7">
            <w:pPr>
              <w:snapToGrid w:val="0"/>
              <w:jc w:val="center"/>
              <w:rPr>
                <w:rFonts w:ascii="宋体" w:eastAsia="宋体" w:hAnsi="宋体"/>
                <w:sz w:val="18"/>
              </w:rPr>
            </w:pPr>
            <w:r w:rsidRPr="00D859AC">
              <w:rPr>
                <w:rFonts w:ascii="宋体" w:eastAsia="宋体" w:hAnsi="宋体"/>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TAAccountID</w:t>
            </w:r>
          </w:p>
        </w:tc>
        <w:tc>
          <w:tcPr>
            <w:tcW w:w="72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C</w:t>
            </w:r>
          </w:p>
        </w:tc>
        <w:tc>
          <w:tcPr>
            <w:tcW w:w="95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12</w:t>
            </w:r>
          </w:p>
        </w:tc>
        <w:tc>
          <w:tcPr>
            <w:tcW w:w="203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投资人基金账号</w:t>
            </w:r>
          </w:p>
        </w:tc>
        <w:tc>
          <w:tcPr>
            <w:tcW w:w="2390" w:type="dxa"/>
          </w:tcPr>
          <w:p w:rsidR="005527B7" w:rsidRPr="00D859AC" w:rsidRDefault="005527B7">
            <w:pPr>
              <w:snapToGrid w:val="0"/>
              <w:rPr>
                <w:rFonts w:ascii="宋体" w:eastAsia="宋体" w:hAnsi="宋体" w:hint="eastAsia"/>
                <w:sz w:val="18"/>
              </w:rPr>
            </w:pPr>
          </w:p>
        </w:tc>
        <w:tc>
          <w:tcPr>
            <w:tcW w:w="620" w:type="dxa"/>
          </w:tcPr>
          <w:p w:rsidR="005527B7" w:rsidRPr="00D859AC" w:rsidRDefault="005527B7">
            <w:pPr>
              <w:snapToGrid w:val="0"/>
              <w:jc w:val="center"/>
              <w:rPr>
                <w:rFonts w:ascii="宋体" w:eastAsia="宋体" w:hAnsi="宋体"/>
                <w:sz w:val="18"/>
              </w:rPr>
            </w:pPr>
            <w:r w:rsidRPr="00D859AC">
              <w:rPr>
                <w:rFonts w:ascii="宋体" w:eastAsia="宋体" w:hAnsi="宋体"/>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rPr>
            </w:pPr>
            <w:r>
              <w:rPr>
                <w:rFonts w:ascii="宋体" w:eastAsia="宋体" w:hAnsi="宋体"/>
                <w:sz w:val="18"/>
              </w:rPr>
              <w:t>28</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DepositAcct</w:t>
            </w:r>
          </w:p>
        </w:tc>
        <w:tc>
          <w:tcPr>
            <w:tcW w:w="72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C</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19</w:t>
            </w:r>
          </w:p>
        </w:tc>
        <w:tc>
          <w:tcPr>
            <w:tcW w:w="203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投资人在销售人处用于交易的资金账号</w:t>
            </w:r>
          </w:p>
        </w:tc>
        <w:tc>
          <w:tcPr>
            <w:tcW w:w="2390" w:type="dxa"/>
          </w:tcPr>
          <w:p w:rsidR="005527B7" w:rsidRPr="00D859AC" w:rsidRDefault="005527B7">
            <w:pPr>
              <w:snapToGrid w:val="0"/>
              <w:rPr>
                <w:rFonts w:ascii="宋体" w:eastAsia="宋体" w:hAnsi="宋体" w:hint="eastAsia"/>
                <w:sz w:val="18"/>
              </w:rPr>
            </w:pPr>
          </w:p>
        </w:tc>
        <w:tc>
          <w:tcPr>
            <w:tcW w:w="620" w:type="dxa"/>
          </w:tcPr>
          <w:p w:rsidR="005527B7" w:rsidRPr="00D859AC" w:rsidRDefault="005527B7">
            <w:pPr>
              <w:snapToGrid w:val="0"/>
              <w:jc w:val="center"/>
              <w:rPr>
                <w:rFonts w:ascii="宋体" w:eastAsia="宋体" w:hAnsi="宋体" w:hint="eastAsia"/>
                <w:sz w:val="18"/>
              </w:rPr>
            </w:pPr>
            <w:r w:rsidRPr="00D859AC">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29</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hint="eastAsia"/>
                <w:sz w:val="18"/>
              </w:rPr>
              <w:t>RegionCode</w:t>
            </w:r>
          </w:p>
        </w:tc>
        <w:tc>
          <w:tcPr>
            <w:tcW w:w="72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A</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4</w:t>
            </w:r>
          </w:p>
        </w:tc>
        <w:tc>
          <w:tcPr>
            <w:tcW w:w="203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交易所在地区编号</w:t>
            </w:r>
          </w:p>
        </w:tc>
        <w:tc>
          <w:tcPr>
            <w:tcW w:w="2390" w:type="dxa"/>
          </w:tcPr>
          <w:p w:rsidR="005527B7" w:rsidRPr="00D859AC" w:rsidRDefault="005527B7">
            <w:pPr>
              <w:snapToGrid w:val="0"/>
              <w:rPr>
                <w:rFonts w:ascii="宋体" w:eastAsia="宋体" w:hAnsi="宋体" w:hint="eastAsia"/>
                <w:sz w:val="18"/>
              </w:rPr>
            </w:pPr>
          </w:p>
        </w:tc>
        <w:tc>
          <w:tcPr>
            <w:tcW w:w="620" w:type="dxa"/>
          </w:tcPr>
          <w:p w:rsidR="005527B7" w:rsidRPr="00D859AC" w:rsidRDefault="005527B7">
            <w:pPr>
              <w:snapToGrid w:val="0"/>
              <w:jc w:val="center"/>
              <w:rPr>
                <w:rFonts w:ascii="宋体" w:eastAsia="宋体" w:hAnsi="宋体"/>
                <w:sz w:val="18"/>
              </w:rPr>
            </w:pPr>
            <w:r w:rsidRPr="00D859AC">
              <w:rPr>
                <w:rFonts w:ascii="宋体" w:eastAsia="宋体" w:hAnsi="宋体"/>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52</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Charge</w:t>
            </w:r>
          </w:p>
        </w:tc>
        <w:tc>
          <w:tcPr>
            <w:tcW w:w="720" w:type="dxa"/>
          </w:tcPr>
          <w:p w:rsidR="005527B7" w:rsidRPr="00D859AC" w:rsidRDefault="005527B7">
            <w:pPr>
              <w:snapToGrid w:val="0"/>
              <w:rPr>
                <w:rFonts w:ascii="宋体" w:eastAsia="宋体" w:hAnsi="宋体" w:hint="eastAsia"/>
                <w:sz w:val="18"/>
              </w:rPr>
            </w:pPr>
            <w:r w:rsidRPr="00D859AC">
              <w:rPr>
                <w:rFonts w:ascii="宋体" w:eastAsia="宋体" w:hAnsi="宋体"/>
                <w:sz w:val="18"/>
              </w:rPr>
              <w:t>N</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sz w:val="18"/>
              </w:rPr>
              <w:t>10(</w:t>
            </w:r>
            <w:r w:rsidRPr="00D859AC">
              <w:rPr>
                <w:rFonts w:ascii="宋体" w:eastAsia="宋体" w:hAnsi="宋体" w:hint="eastAsia"/>
                <w:sz w:val="18"/>
              </w:rPr>
              <w:t>两位小数</w:t>
            </w:r>
            <w:r w:rsidRPr="00D859AC">
              <w:rPr>
                <w:rFonts w:ascii="宋体" w:eastAsia="宋体" w:hAnsi="宋体"/>
                <w:sz w:val="18"/>
              </w:rPr>
              <w:t>)</w:t>
            </w:r>
          </w:p>
        </w:tc>
        <w:tc>
          <w:tcPr>
            <w:tcW w:w="2030" w:type="dxa"/>
          </w:tcPr>
          <w:p w:rsidR="005527B7" w:rsidRPr="00D859AC" w:rsidRDefault="005527B7">
            <w:pPr>
              <w:snapToGrid w:val="0"/>
              <w:rPr>
                <w:rFonts w:ascii="宋体" w:eastAsia="宋体" w:hAnsi="宋体" w:hint="eastAsia"/>
                <w:sz w:val="18"/>
              </w:rPr>
            </w:pPr>
            <w:r w:rsidRPr="00D859AC">
              <w:rPr>
                <w:rFonts w:ascii="宋体" w:eastAsia="宋体" w:hAnsi="宋体" w:hint="eastAsia"/>
                <w:kern w:val="0"/>
                <w:sz w:val="18"/>
              </w:rPr>
              <w:t>手续费</w:t>
            </w:r>
          </w:p>
        </w:tc>
        <w:tc>
          <w:tcPr>
            <w:tcW w:w="2390" w:type="dxa"/>
          </w:tcPr>
          <w:p w:rsidR="005527B7" w:rsidRPr="00D859AC" w:rsidRDefault="005527B7">
            <w:pPr>
              <w:snapToGrid w:val="0"/>
              <w:rPr>
                <w:rFonts w:ascii="宋体" w:eastAsia="宋体" w:hAnsi="宋体" w:hint="eastAsia"/>
                <w:sz w:val="18"/>
              </w:rPr>
            </w:pPr>
          </w:p>
        </w:tc>
        <w:tc>
          <w:tcPr>
            <w:tcW w:w="620" w:type="dxa"/>
          </w:tcPr>
          <w:p w:rsidR="005527B7" w:rsidRPr="00D859AC" w:rsidRDefault="005527B7">
            <w:pPr>
              <w:snapToGrid w:val="0"/>
              <w:jc w:val="center"/>
              <w:rPr>
                <w:rFonts w:ascii="宋体" w:eastAsia="宋体" w:hAnsi="宋体" w:hint="eastAsia"/>
                <w:sz w:val="18"/>
              </w:rPr>
            </w:pPr>
            <w:r w:rsidRPr="00D859AC">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BranchCode</w:t>
            </w:r>
          </w:p>
        </w:tc>
        <w:tc>
          <w:tcPr>
            <w:tcW w:w="720" w:type="dxa"/>
          </w:tcPr>
          <w:p w:rsidR="005527B7" w:rsidRPr="00D859AC" w:rsidRDefault="00FC4F59">
            <w:pPr>
              <w:snapToGrid w:val="0"/>
              <w:rPr>
                <w:rFonts w:ascii="宋体" w:eastAsia="宋体" w:hAnsi="宋体"/>
                <w:sz w:val="18"/>
              </w:rPr>
            </w:pPr>
            <w:r w:rsidRPr="00D859AC">
              <w:rPr>
                <w:rFonts w:ascii="宋体" w:eastAsia="宋体" w:hAnsi="宋体" w:hint="eastAsia"/>
                <w:sz w:val="18"/>
              </w:rPr>
              <w:t>C</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9</w:t>
            </w:r>
          </w:p>
        </w:tc>
        <w:tc>
          <w:tcPr>
            <w:tcW w:w="203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网点号码</w:t>
            </w:r>
          </w:p>
        </w:tc>
        <w:tc>
          <w:tcPr>
            <w:tcW w:w="239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托管网点号码。对大集中方式的销售人，此字段与销售人代码相同。</w:t>
            </w:r>
          </w:p>
        </w:tc>
        <w:tc>
          <w:tcPr>
            <w:tcW w:w="620" w:type="dxa"/>
          </w:tcPr>
          <w:p w:rsidR="005527B7" w:rsidRPr="00D859AC" w:rsidRDefault="005527B7">
            <w:pPr>
              <w:snapToGrid w:val="0"/>
              <w:jc w:val="center"/>
              <w:rPr>
                <w:rFonts w:ascii="宋体" w:eastAsia="宋体" w:hAnsi="宋体" w:hint="eastAsia"/>
                <w:sz w:val="18"/>
              </w:rPr>
            </w:pPr>
            <w:r w:rsidRPr="00D859AC">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89</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OriginalSerialNo</w:t>
            </w:r>
          </w:p>
        </w:tc>
        <w:tc>
          <w:tcPr>
            <w:tcW w:w="72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A</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20</w:t>
            </w:r>
          </w:p>
        </w:tc>
        <w:tc>
          <w:tcPr>
            <w:tcW w:w="2030" w:type="dxa"/>
          </w:tcPr>
          <w:p w:rsidR="005527B7" w:rsidRPr="00D859AC" w:rsidRDefault="005527B7">
            <w:pPr>
              <w:snapToGrid w:val="0"/>
              <w:rPr>
                <w:rFonts w:ascii="宋体" w:eastAsia="宋体" w:hAnsi="宋体" w:hint="eastAsia"/>
                <w:kern w:val="0"/>
                <w:sz w:val="18"/>
              </w:rPr>
            </w:pPr>
            <w:r w:rsidRPr="00D859AC">
              <w:rPr>
                <w:rFonts w:ascii="宋体" w:eastAsia="宋体" w:hAnsi="宋体" w:hint="eastAsia"/>
                <w:kern w:val="0"/>
                <w:sz w:val="18"/>
              </w:rPr>
              <w:t>TA的原确认流水号</w:t>
            </w:r>
          </w:p>
        </w:tc>
        <w:tc>
          <w:tcPr>
            <w:tcW w:w="2390" w:type="dxa"/>
          </w:tcPr>
          <w:p w:rsidR="005527B7" w:rsidRPr="00D859AC" w:rsidRDefault="005527B7">
            <w:pPr>
              <w:snapToGrid w:val="0"/>
              <w:rPr>
                <w:rFonts w:ascii="宋体" w:eastAsia="宋体" w:hAnsi="宋体" w:hint="eastAsia"/>
                <w:sz w:val="18"/>
              </w:rPr>
            </w:pPr>
          </w:p>
        </w:tc>
        <w:tc>
          <w:tcPr>
            <w:tcW w:w="620" w:type="dxa"/>
          </w:tcPr>
          <w:p w:rsidR="005527B7" w:rsidRPr="00D859AC" w:rsidRDefault="005527B7">
            <w:pPr>
              <w:snapToGrid w:val="0"/>
              <w:jc w:val="center"/>
              <w:rPr>
                <w:rFonts w:ascii="宋体" w:eastAsia="宋体" w:hAnsi="宋体"/>
                <w:sz w:val="18"/>
              </w:rPr>
            </w:pPr>
            <w:r w:rsidRPr="00D859AC">
              <w:rPr>
                <w:rFonts w:ascii="宋体" w:eastAsia="宋体" w:hAnsi="宋体"/>
                <w:sz w:val="18"/>
              </w:rPr>
              <w:t>N</w:t>
            </w:r>
          </w:p>
        </w:tc>
      </w:tr>
      <w:tr w:rsidR="005527B7">
        <w:tblPrEx>
          <w:tblCellMar>
            <w:top w:w="0" w:type="dxa"/>
            <w:bottom w:w="0" w:type="dxa"/>
          </w:tblCellMar>
        </w:tblPrEx>
        <w:trPr>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90</w:t>
            </w:r>
          </w:p>
        </w:tc>
        <w:tc>
          <w:tcPr>
            <w:tcW w:w="2182" w:type="dxa"/>
            <w:tcBorders>
              <w:top w:val="single" w:sz="4" w:space="0" w:color="auto"/>
            </w:tcBorders>
          </w:tcPr>
          <w:p w:rsidR="005527B7" w:rsidRPr="00D859AC" w:rsidRDefault="005527B7">
            <w:pPr>
              <w:snapToGrid w:val="0"/>
              <w:rPr>
                <w:rFonts w:ascii="宋体" w:eastAsia="宋体" w:hAnsi="宋体"/>
                <w:sz w:val="18"/>
              </w:rPr>
            </w:pPr>
            <w:r w:rsidRPr="00D859AC">
              <w:rPr>
                <w:rFonts w:ascii="宋体" w:eastAsia="宋体" w:hAnsi="宋体"/>
                <w:sz w:val="18"/>
              </w:rPr>
              <w:t>OriginalAppSheetNo</w:t>
            </w:r>
          </w:p>
        </w:tc>
        <w:tc>
          <w:tcPr>
            <w:tcW w:w="720" w:type="dxa"/>
            <w:tcBorders>
              <w:top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sz w:val="18"/>
              </w:rPr>
              <w:t>A</w:t>
            </w:r>
          </w:p>
        </w:tc>
        <w:tc>
          <w:tcPr>
            <w:tcW w:w="950" w:type="dxa"/>
            <w:tcBorders>
              <w:top w:val="single" w:sz="4" w:space="0" w:color="auto"/>
            </w:tcBorders>
          </w:tcPr>
          <w:p w:rsidR="005527B7" w:rsidRPr="00D859AC" w:rsidRDefault="005527B7">
            <w:pPr>
              <w:snapToGrid w:val="0"/>
              <w:rPr>
                <w:rFonts w:ascii="宋体" w:eastAsia="宋体" w:hAnsi="宋体"/>
                <w:sz w:val="18"/>
              </w:rPr>
            </w:pPr>
            <w:r w:rsidRPr="00D859AC">
              <w:rPr>
                <w:rFonts w:ascii="宋体" w:eastAsia="宋体" w:hAnsi="宋体" w:hint="eastAsia"/>
                <w:sz w:val="18"/>
              </w:rPr>
              <w:t>24</w:t>
            </w:r>
          </w:p>
        </w:tc>
        <w:tc>
          <w:tcPr>
            <w:tcW w:w="2030" w:type="dxa"/>
            <w:tcBorders>
              <w:top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原申请单编号</w:t>
            </w:r>
          </w:p>
        </w:tc>
        <w:tc>
          <w:tcPr>
            <w:tcW w:w="2390" w:type="dxa"/>
            <w:tcBorders>
              <w:top w:val="single" w:sz="4" w:space="0" w:color="auto"/>
            </w:tcBorders>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027业务使用，表示转出时的申请单编号</w:t>
            </w:r>
          </w:p>
        </w:tc>
        <w:tc>
          <w:tcPr>
            <w:tcW w:w="620" w:type="dxa"/>
            <w:tcBorders>
              <w:top w:val="single" w:sz="4" w:space="0" w:color="auto"/>
            </w:tcBorders>
          </w:tcPr>
          <w:p w:rsidR="005527B7" w:rsidRPr="00D859AC" w:rsidRDefault="005527B7">
            <w:pPr>
              <w:snapToGrid w:val="0"/>
              <w:jc w:val="center"/>
              <w:rPr>
                <w:rFonts w:ascii="宋体" w:eastAsia="宋体" w:hAnsi="宋体"/>
                <w:sz w:val="18"/>
              </w:rPr>
            </w:pPr>
            <w:r w:rsidRPr="00D859AC">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hint="eastAsia"/>
                <w:sz w:val="18"/>
              </w:rPr>
              <w:t>TransactionTime</w:t>
            </w:r>
          </w:p>
        </w:tc>
        <w:tc>
          <w:tcPr>
            <w:tcW w:w="720" w:type="dxa"/>
          </w:tcPr>
          <w:p w:rsidR="005527B7" w:rsidRPr="00D859AC" w:rsidRDefault="005527B7">
            <w:pPr>
              <w:snapToGrid w:val="0"/>
              <w:rPr>
                <w:rFonts w:ascii="宋体" w:eastAsia="宋体" w:hAnsi="宋体"/>
                <w:sz w:val="18"/>
              </w:rPr>
            </w:pPr>
            <w:r w:rsidRPr="00D859AC">
              <w:rPr>
                <w:rFonts w:ascii="宋体" w:eastAsia="宋体" w:hAnsi="宋体"/>
                <w:sz w:val="18"/>
              </w:rPr>
              <w:t>A</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sz w:val="18"/>
              </w:rPr>
              <w:t>6</w:t>
            </w:r>
          </w:p>
        </w:tc>
        <w:tc>
          <w:tcPr>
            <w:tcW w:w="203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交易发生时间</w:t>
            </w:r>
          </w:p>
        </w:tc>
        <w:tc>
          <w:tcPr>
            <w:tcW w:w="239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格式为：HHMMSS</w:t>
            </w:r>
          </w:p>
        </w:tc>
        <w:tc>
          <w:tcPr>
            <w:tcW w:w="620" w:type="dxa"/>
          </w:tcPr>
          <w:p w:rsidR="005527B7" w:rsidRPr="00D859AC" w:rsidRDefault="005527B7">
            <w:pPr>
              <w:pStyle w:val="affa"/>
              <w:tabs>
                <w:tab w:val="clear" w:pos="4153"/>
                <w:tab w:val="clear" w:pos="8306"/>
              </w:tabs>
              <w:rPr>
                <w:rFonts w:ascii="宋体" w:eastAsia="宋体" w:hAnsi="宋体" w:hint="eastAsia"/>
              </w:rPr>
            </w:pPr>
            <w:r w:rsidRPr="00D859AC">
              <w:rPr>
                <w:rFonts w:ascii="宋体" w:eastAsia="宋体" w:hAnsi="宋体" w:hint="eastAsia"/>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98</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IndividualOrInstitution</w:t>
            </w:r>
          </w:p>
        </w:tc>
        <w:tc>
          <w:tcPr>
            <w:tcW w:w="720" w:type="dxa"/>
          </w:tcPr>
          <w:p w:rsidR="005527B7" w:rsidRPr="00D859AC" w:rsidRDefault="005527B7">
            <w:pPr>
              <w:snapToGrid w:val="0"/>
              <w:rPr>
                <w:rFonts w:ascii="宋体" w:eastAsia="宋体" w:hAnsi="宋体"/>
                <w:sz w:val="18"/>
              </w:rPr>
            </w:pPr>
            <w:r w:rsidRPr="00D859AC">
              <w:rPr>
                <w:rFonts w:ascii="宋体" w:eastAsia="宋体" w:hAnsi="宋体" w:hint="eastAsia"/>
                <w:sz w:val="18"/>
              </w:rPr>
              <w:t>A</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1</w:t>
            </w:r>
          </w:p>
        </w:tc>
        <w:tc>
          <w:tcPr>
            <w:tcW w:w="203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个人/机构标志</w:t>
            </w:r>
          </w:p>
        </w:tc>
        <w:tc>
          <w:tcPr>
            <w:tcW w:w="239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D859AC" w:rsidRDefault="005527B7">
            <w:pPr>
              <w:snapToGrid w:val="0"/>
              <w:jc w:val="center"/>
              <w:rPr>
                <w:rFonts w:ascii="宋体" w:eastAsia="宋体" w:hAnsi="宋体"/>
                <w:sz w:val="18"/>
              </w:rPr>
            </w:pPr>
            <w:r w:rsidRPr="00D859AC">
              <w:rPr>
                <w:rFonts w:ascii="宋体" w:eastAsia="宋体" w:hAnsi="宋体"/>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141</w:t>
            </w:r>
          </w:p>
        </w:tc>
        <w:tc>
          <w:tcPr>
            <w:tcW w:w="2182" w:type="dxa"/>
          </w:tcPr>
          <w:p w:rsidR="005527B7" w:rsidRPr="00D859AC" w:rsidRDefault="005527B7">
            <w:pPr>
              <w:snapToGrid w:val="0"/>
              <w:rPr>
                <w:rFonts w:ascii="宋体" w:eastAsia="宋体" w:hAnsi="宋体"/>
                <w:sz w:val="18"/>
              </w:rPr>
            </w:pPr>
            <w:r w:rsidRPr="00D859AC">
              <w:rPr>
                <w:rFonts w:ascii="宋体" w:eastAsia="宋体" w:hAnsi="宋体"/>
                <w:sz w:val="18"/>
              </w:rPr>
              <w:t>TargetBranchCode</w:t>
            </w:r>
          </w:p>
        </w:tc>
        <w:tc>
          <w:tcPr>
            <w:tcW w:w="720" w:type="dxa"/>
          </w:tcPr>
          <w:p w:rsidR="005527B7" w:rsidRPr="00D859AC" w:rsidRDefault="00FC4F59">
            <w:pPr>
              <w:snapToGrid w:val="0"/>
              <w:rPr>
                <w:rFonts w:ascii="宋体" w:eastAsia="宋体" w:hAnsi="宋体" w:hint="eastAsia"/>
                <w:sz w:val="18"/>
              </w:rPr>
            </w:pPr>
            <w:r w:rsidRPr="00D859AC">
              <w:rPr>
                <w:rFonts w:ascii="宋体" w:eastAsia="宋体" w:hAnsi="宋体" w:hint="eastAsia"/>
                <w:sz w:val="18"/>
              </w:rPr>
              <w:t>C</w:t>
            </w:r>
          </w:p>
        </w:tc>
        <w:tc>
          <w:tcPr>
            <w:tcW w:w="95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9</w:t>
            </w:r>
          </w:p>
        </w:tc>
        <w:tc>
          <w:tcPr>
            <w:tcW w:w="203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对方网点号</w:t>
            </w:r>
          </w:p>
        </w:tc>
        <w:tc>
          <w:tcPr>
            <w:tcW w:w="2390" w:type="dxa"/>
          </w:tcPr>
          <w:p w:rsidR="005527B7" w:rsidRPr="00D859AC" w:rsidRDefault="005527B7">
            <w:pPr>
              <w:snapToGrid w:val="0"/>
              <w:rPr>
                <w:rFonts w:ascii="宋体" w:eastAsia="宋体" w:hAnsi="宋体" w:hint="eastAsia"/>
                <w:sz w:val="18"/>
              </w:rPr>
            </w:pPr>
            <w:r w:rsidRPr="00D859AC">
              <w:rPr>
                <w:rFonts w:ascii="宋体" w:eastAsia="宋体" w:hAnsi="宋体" w:hint="eastAsia"/>
                <w:sz w:val="18"/>
              </w:rPr>
              <w:t>对跨市场转托管业务，此字段</w:t>
            </w:r>
            <w:r w:rsidR="003D4D4A" w:rsidRPr="00D859AC">
              <w:rPr>
                <w:rFonts w:ascii="宋体" w:eastAsia="宋体" w:hAnsi="宋体" w:hint="eastAsia"/>
                <w:sz w:val="18"/>
              </w:rPr>
              <w:t>必填，</w:t>
            </w:r>
            <w:r w:rsidRPr="00D859AC">
              <w:rPr>
                <w:rFonts w:ascii="宋体" w:eastAsia="宋体" w:hAnsi="宋体" w:hint="eastAsia"/>
                <w:sz w:val="18"/>
              </w:rPr>
              <w:t>填写要转入的上海或深圳的席位号。</w:t>
            </w:r>
          </w:p>
        </w:tc>
        <w:tc>
          <w:tcPr>
            <w:tcW w:w="620" w:type="dxa"/>
          </w:tcPr>
          <w:p w:rsidR="005527B7" w:rsidRPr="00D859AC" w:rsidRDefault="005527B7">
            <w:pPr>
              <w:snapToGrid w:val="0"/>
              <w:jc w:val="center"/>
              <w:rPr>
                <w:rFonts w:ascii="宋体" w:eastAsia="宋体" w:hAnsi="宋体"/>
                <w:sz w:val="18"/>
              </w:rPr>
            </w:pPr>
            <w:r w:rsidRPr="00D859AC">
              <w:rPr>
                <w:rFonts w:ascii="宋体" w:eastAsia="宋体" w:hAnsi="宋体"/>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TargetTransactionAccountID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对方销售人处投资人基金交易账号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在转销售人是一次完成时，为必须项</w:t>
            </w:r>
          </w:p>
        </w:tc>
        <w:tc>
          <w:tcPr>
            <w:tcW w:w="620" w:type="dxa"/>
          </w:tcPr>
          <w:p w:rsidR="005527B7" w:rsidRDefault="005527B7">
            <w:pPr>
              <w:widowControl/>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Target</w:t>
            </w:r>
            <w:r>
              <w:rPr>
                <w:rFonts w:ascii="宋体" w:eastAsia="宋体" w:hAnsi="宋体" w:hint="eastAsia"/>
                <w:color w:val="000000"/>
                <w:sz w:val="18"/>
              </w:rPr>
              <w:t>RegionCode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对方所在地区编号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260</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ShareClass</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收费方式</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0-前收费，1-后收费</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261</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OriginalCfmDate</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TA的原确认日期</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bl>
    <w:p w:rsidR="005527B7" w:rsidRDefault="005527B7">
      <w:pPr>
        <w:rPr>
          <w:rFonts w:hint="eastAsia"/>
          <w:sz w:val="15"/>
        </w:rPr>
      </w:pPr>
    </w:p>
    <w:p w:rsidR="005527B7" w:rsidRDefault="005527B7">
      <w:pPr>
        <w:pStyle w:val="afff8"/>
        <w:rPr>
          <w:color w:val="FF0000"/>
        </w:rPr>
      </w:pPr>
      <w:bookmarkStart w:id="600" w:name="_Toc40429172"/>
      <w:bookmarkStart w:id="601" w:name="_Toc57800338"/>
      <w:bookmarkStart w:id="602" w:name="_Toc272323221"/>
      <w:bookmarkStart w:id="603" w:name="_Toc274742078"/>
      <w:bookmarkStart w:id="604" w:name="_Toc274742256"/>
      <w:bookmarkStart w:id="605" w:name="_Toc274742341"/>
      <w:bookmarkStart w:id="606" w:name="_Toc274742426"/>
      <w:bookmarkStart w:id="607" w:name="_Toc279759789"/>
      <w:bookmarkStart w:id="608" w:name="_Toc281919282"/>
      <w:bookmarkStart w:id="609" w:name="_Toc281981530"/>
      <w:bookmarkStart w:id="610" w:name="_Toc282517260"/>
      <w:bookmarkStart w:id="611" w:name="_Toc283717226"/>
      <w:bookmarkStart w:id="612" w:name="_Toc283800747"/>
      <w:bookmarkStart w:id="613" w:name="_Toc286320662"/>
      <w:bookmarkStart w:id="614" w:name="_Toc287256089"/>
      <w:bookmarkStart w:id="615" w:name="_Toc290644800"/>
      <w:bookmarkStart w:id="616" w:name="_Toc499714517"/>
      <w:r>
        <w:rPr>
          <w:rFonts w:hint="eastAsia"/>
        </w:rPr>
        <w:t>转销售人/机构确认</w:t>
      </w:r>
      <w:r>
        <w:t>(</w:t>
      </w:r>
      <w:r>
        <w:rPr>
          <w:rFonts w:hint="eastAsia"/>
        </w:rPr>
        <w:t>126)，转销售人/机构转入确认</w:t>
      </w:r>
      <w:r>
        <w:t>(</w:t>
      </w:r>
      <w:r>
        <w:rPr>
          <w:rFonts w:hint="eastAsia"/>
        </w:rPr>
        <w:t>127</w:t>
      </w:r>
      <w:r>
        <w:t>)</w:t>
      </w:r>
      <w:r>
        <w:rPr>
          <w:rFonts w:hint="eastAsia"/>
        </w:rPr>
        <w:t>，转销售人/机构转出确认</w:t>
      </w:r>
      <w:r>
        <w:t>(</w:t>
      </w:r>
      <w:r>
        <w:rPr>
          <w:rFonts w:hint="eastAsia"/>
        </w:rPr>
        <w:t>128</w:t>
      </w:r>
      <w:r>
        <w:t>)</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rsidR="005527B7" w:rsidRDefault="005527B7">
      <w:pPr>
        <w:pStyle w:val="af1"/>
        <w:ind w:firstLine="420"/>
        <w:rPr>
          <w:rFonts w:hint="eastAsia"/>
        </w:rPr>
      </w:pPr>
      <w:r>
        <w:rPr>
          <w:rFonts w:hint="eastAsia"/>
        </w:rPr>
        <w:t>转销售人/机构确认是基金注册登记人对投资人提出的转销售人/机构申请的处理结果。该结果应根据转入/转出标识，分别向转入和转出的销售人/机构发送。</w:t>
      </w:r>
    </w:p>
    <w:p w:rsidR="005527B7" w:rsidRDefault="005527B7">
      <w:pPr>
        <w:pStyle w:val="af1"/>
        <w:ind w:firstLine="420"/>
        <w:rPr>
          <w:rFonts w:hint="eastAsia"/>
        </w:rPr>
      </w:pPr>
      <w:r>
        <w:rPr>
          <w:rFonts w:hint="eastAsia"/>
        </w:rPr>
        <w:t>转销售人/机构转入确认是基金注册登记人对投资人提出的转销售人/机构转入申请的处理结果。</w:t>
      </w:r>
    </w:p>
    <w:p w:rsidR="005527B7" w:rsidRDefault="005527B7">
      <w:pPr>
        <w:pStyle w:val="af1"/>
        <w:ind w:firstLine="420"/>
        <w:rPr>
          <w:rFonts w:hint="eastAsia"/>
        </w:rPr>
      </w:pPr>
      <w:r>
        <w:rPr>
          <w:rFonts w:hint="eastAsia"/>
        </w:rPr>
        <w:t>转销售人/机构转出确认是基金注册登记人对投资人提出的转销售人/机构转出申请的处理结果。</w:t>
      </w:r>
    </w:p>
    <w:p w:rsidR="005527B7" w:rsidRDefault="005527B7">
      <w:pPr>
        <w:pStyle w:val="af1"/>
        <w:ind w:firstLine="420"/>
        <w:rPr>
          <w:rFonts w:hint="eastAsia"/>
        </w:rPr>
      </w:pPr>
      <w:r>
        <w:rPr>
          <w:rFonts w:hint="eastAsia"/>
        </w:rPr>
        <w:t>需要交换的数据项见表24。</w:t>
      </w:r>
    </w:p>
    <w:p w:rsidR="005527B7" w:rsidRDefault="005527B7">
      <w:pPr>
        <w:pStyle w:val="a"/>
        <w:rPr>
          <w:rFonts w:hint="eastAsia"/>
        </w:rPr>
      </w:pPr>
      <w:r>
        <w:rPr>
          <w:rFonts w:hint="eastAsia"/>
        </w:rPr>
        <w:t>转销售人/机构确认数据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cantSplit/>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cantSplit/>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Borders>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2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Borders>
              <w:bottom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62</w:t>
            </w:r>
          </w:p>
        </w:tc>
        <w:tc>
          <w:tcPr>
            <w:tcW w:w="218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color w:val="000000"/>
                <w:sz w:val="18"/>
              </w:rPr>
              <w:t>ConfirmedVol</w:t>
            </w:r>
          </w:p>
        </w:tc>
        <w:tc>
          <w:tcPr>
            <w:tcW w:w="72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16(两位小数)</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基金账户交易确认份数</w:t>
            </w:r>
          </w:p>
        </w:tc>
        <w:tc>
          <w:tcPr>
            <w:tcW w:w="239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p>
        </w:tc>
        <w:tc>
          <w:tcPr>
            <w:tcW w:w="620" w:type="dxa"/>
            <w:tcBorders>
              <w:top w:val="single" w:sz="4" w:space="0" w:color="auto"/>
              <w:bottom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Borders>
              <w:top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Borders>
              <w:top w:val="single" w:sz="4" w:space="0" w:color="auto"/>
            </w:tcBorders>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TargetDistributorCode</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Pr>
          <w:p w:rsidR="005527B7" w:rsidRDefault="005527B7">
            <w:pPr>
              <w:snapToGrid w:val="0"/>
              <w:rPr>
                <w:rFonts w:ascii="宋体" w:eastAsia="宋体" w:hAnsi="宋体" w:hint="eastAsia"/>
                <w:color w:val="000000"/>
                <w:kern w:val="0"/>
                <w:sz w:val="18"/>
              </w:rPr>
            </w:pPr>
            <w:r>
              <w:rPr>
                <w:rFonts w:ascii="宋体" w:eastAsia="宋体" w:hAnsi="宋体" w:hint="eastAsia"/>
                <w:color w:val="000000"/>
                <w:kern w:val="0"/>
                <w:sz w:val="18"/>
              </w:rPr>
              <w:t>对方销售人代码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color w:val="000000"/>
                <w:sz w:val="18"/>
              </w:rPr>
            </w:pPr>
            <w:r>
              <w:rPr>
                <w:rFonts w:ascii="宋体" w:eastAsia="宋体" w:hAnsi="宋体"/>
                <w:color w:val="000000"/>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119</w:t>
            </w:r>
          </w:p>
        </w:tc>
        <w:tc>
          <w:tcPr>
            <w:tcW w:w="2182" w:type="dxa"/>
          </w:tcPr>
          <w:p w:rsidR="005527B7" w:rsidRDefault="005527B7">
            <w:pPr>
              <w:snapToGrid w:val="0"/>
              <w:rPr>
                <w:rFonts w:ascii="宋体" w:eastAsia="宋体" w:hAnsi="宋体"/>
                <w:sz w:val="18"/>
              </w:rPr>
            </w:pPr>
            <w:r>
              <w:rPr>
                <w:rFonts w:ascii="宋体" w:eastAsia="宋体" w:hAnsi="宋体"/>
                <w:sz w:val="18"/>
              </w:rPr>
              <w:t>ReturnCode</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4</w:t>
            </w:r>
          </w:p>
        </w:tc>
        <w:tc>
          <w:tcPr>
            <w:tcW w:w="2030" w:type="dxa"/>
          </w:tcPr>
          <w:p w:rsidR="005527B7" w:rsidRDefault="005527B7">
            <w:pPr>
              <w:snapToGrid w:val="0"/>
              <w:rPr>
                <w:rFonts w:ascii="宋体" w:eastAsia="宋体" w:hAnsi="宋体" w:hint="eastAsia"/>
                <w:kern w:val="0"/>
                <w:sz w:val="18"/>
              </w:rPr>
            </w:pPr>
            <w:r>
              <w:rPr>
                <w:rFonts w:ascii="宋体" w:eastAsia="宋体" w:hAnsi="宋体" w:hint="eastAsia"/>
                <w:sz w:val="18"/>
              </w:rPr>
              <w:t>交易处理返回代码</w:t>
            </w:r>
          </w:p>
        </w:tc>
        <w:tc>
          <w:tcPr>
            <w:tcW w:w="2390" w:type="dxa"/>
          </w:tcPr>
          <w:p w:rsidR="005527B7" w:rsidRDefault="005527B7">
            <w:pPr>
              <w:snapToGrid w:val="0"/>
              <w:rPr>
                <w:rFonts w:ascii="宋体" w:eastAsia="宋体" w:hAnsi="宋体" w:hint="eastAsia"/>
                <w:sz w:val="18"/>
              </w:rPr>
            </w:pPr>
            <w:r>
              <w:rPr>
                <w:rFonts w:ascii="宋体" w:eastAsia="宋体" w:hAnsi="宋体" w:hint="eastAsia"/>
                <w:color w:val="000000"/>
                <w:sz w:val="18"/>
              </w:rPr>
              <w:t>取值见附录B</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120</w:t>
            </w:r>
          </w:p>
        </w:tc>
        <w:tc>
          <w:tcPr>
            <w:tcW w:w="2182" w:type="dxa"/>
          </w:tcPr>
          <w:p w:rsidR="005527B7" w:rsidRDefault="005527B7">
            <w:pPr>
              <w:snapToGrid w:val="0"/>
              <w:rPr>
                <w:rFonts w:ascii="宋体" w:eastAsia="宋体" w:hAnsi="宋体"/>
                <w:sz w:val="18"/>
              </w:rPr>
            </w:pPr>
            <w:r>
              <w:rPr>
                <w:rFonts w:ascii="宋体" w:eastAsia="宋体" w:hAnsi="宋体"/>
                <w:sz w:val="18"/>
              </w:rPr>
              <w:t>TransactionAccountID</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17</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投资人基金交易账号</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投资人在销售机构内开设的用于交易的账号</w:t>
            </w:r>
          </w:p>
        </w:tc>
        <w:tc>
          <w:tcPr>
            <w:tcW w:w="620" w:type="dxa"/>
          </w:tcPr>
          <w:p w:rsidR="005527B7" w:rsidRDefault="005527B7">
            <w:pPr>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121</w:t>
            </w:r>
          </w:p>
        </w:tc>
        <w:tc>
          <w:tcPr>
            <w:tcW w:w="2182" w:type="dxa"/>
          </w:tcPr>
          <w:p w:rsidR="005527B7" w:rsidRPr="00E41006" w:rsidRDefault="005527B7">
            <w:pPr>
              <w:snapToGrid w:val="0"/>
              <w:rPr>
                <w:rFonts w:ascii="宋体" w:eastAsia="宋体" w:hAnsi="宋体"/>
                <w:sz w:val="18"/>
              </w:rPr>
            </w:pPr>
            <w:r w:rsidRPr="00E41006">
              <w:rPr>
                <w:rFonts w:ascii="宋体" w:eastAsia="宋体" w:hAnsi="宋体"/>
                <w:sz w:val="18"/>
              </w:rPr>
              <w:t>DistributorCode</w:t>
            </w:r>
          </w:p>
        </w:tc>
        <w:tc>
          <w:tcPr>
            <w:tcW w:w="720" w:type="dxa"/>
          </w:tcPr>
          <w:p w:rsidR="005527B7" w:rsidRPr="00E41006" w:rsidRDefault="005527B7">
            <w:pPr>
              <w:snapToGrid w:val="0"/>
              <w:rPr>
                <w:rFonts w:ascii="宋体" w:eastAsia="宋体" w:hAnsi="宋体"/>
                <w:sz w:val="18"/>
              </w:rPr>
            </w:pPr>
            <w:r w:rsidRPr="00E41006">
              <w:rPr>
                <w:rFonts w:ascii="宋体" w:eastAsia="宋体" w:hAnsi="宋体" w:hint="eastAsia"/>
                <w:sz w:val="18"/>
              </w:rPr>
              <w:t>C</w:t>
            </w:r>
          </w:p>
        </w:tc>
        <w:tc>
          <w:tcPr>
            <w:tcW w:w="950" w:type="dxa"/>
          </w:tcPr>
          <w:p w:rsidR="005527B7" w:rsidRPr="00E41006" w:rsidRDefault="005527B7">
            <w:pPr>
              <w:snapToGrid w:val="0"/>
              <w:rPr>
                <w:rFonts w:ascii="宋体" w:eastAsia="宋体" w:hAnsi="宋体" w:hint="eastAsia"/>
                <w:sz w:val="18"/>
              </w:rPr>
            </w:pPr>
            <w:r w:rsidRPr="00E41006">
              <w:rPr>
                <w:rFonts w:ascii="宋体" w:eastAsia="宋体" w:hAnsi="宋体" w:hint="eastAsia"/>
                <w:sz w:val="18"/>
              </w:rPr>
              <w:t>9</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销售人代码</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132</w:t>
            </w:r>
          </w:p>
        </w:tc>
        <w:tc>
          <w:tcPr>
            <w:tcW w:w="2182" w:type="dxa"/>
          </w:tcPr>
          <w:p w:rsidR="005527B7" w:rsidRDefault="005527B7">
            <w:pPr>
              <w:snapToGrid w:val="0"/>
              <w:rPr>
                <w:rFonts w:ascii="宋体" w:eastAsia="宋体" w:hAnsi="宋体"/>
                <w:sz w:val="18"/>
              </w:rPr>
            </w:pPr>
            <w:r>
              <w:rPr>
                <w:rFonts w:ascii="宋体" w:eastAsia="宋体" w:hAnsi="宋体"/>
                <w:sz w:val="18"/>
              </w:rPr>
              <w:t>ApplicationVol</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N</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16(两位小数)</w:t>
            </w:r>
          </w:p>
        </w:tc>
        <w:tc>
          <w:tcPr>
            <w:tcW w:w="2030" w:type="dxa"/>
          </w:tcPr>
          <w:p w:rsidR="005527B7" w:rsidRDefault="005527B7">
            <w:pPr>
              <w:snapToGrid w:val="0"/>
              <w:rPr>
                <w:rFonts w:ascii="宋体" w:eastAsia="宋体" w:hAnsi="宋体"/>
                <w:sz w:val="18"/>
              </w:rPr>
            </w:pPr>
            <w:r>
              <w:rPr>
                <w:rFonts w:ascii="宋体" w:eastAsia="宋体" w:hAnsi="宋体" w:hint="eastAsia"/>
                <w:sz w:val="18"/>
              </w:rPr>
              <w:t>申请基金份数</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135</w:t>
            </w:r>
          </w:p>
        </w:tc>
        <w:tc>
          <w:tcPr>
            <w:tcW w:w="2182" w:type="dxa"/>
          </w:tcPr>
          <w:p w:rsidR="005527B7" w:rsidRDefault="005527B7">
            <w:pPr>
              <w:snapToGrid w:val="0"/>
              <w:rPr>
                <w:rFonts w:ascii="宋体" w:eastAsia="宋体" w:hAnsi="宋体"/>
                <w:sz w:val="18"/>
              </w:rPr>
            </w:pPr>
            <w:r>
              <w:rPr>
                <w:rFonts w:ascii="宋体" w:eastAsia="宋体" w:hAnsi="宋体"/>
                <w:sz w:val="18"/>
              </w:rPr>
              <w:t>BusinessCode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sz w:val="18"/>
              </w:rPr>
            </w:pPr>
            <w:r>
              <w:rPr>
                <w:rFonts w:ascii="宋体" w:eastAsia="宋体" w:hAnsi="宋体" w:hint="eastAsia"/>
                <w:sz w:val="18"/>
              </w:rPr>
              <w:t>3</w:t>
            </w:r>
          </w:p>
        </w:tc>
        <w:tc>
          <w:tcPr>
            <w:tcW w:w="2030" w:type="dxa"/>
          </w:tcPr>
          <w:p w:rsidR="005527B7" w:rsidRDefault="005527B7">
            <w:pPr>
              <w:snapToGrid w:val="0"/>
              <w:jc w:val="left"/>
              <w:rPr>
                <w:rFonts w:ascii="宋体" w:eastAsia="宋体" w:hAnsi="宋体" w:hint="eastAsia"/>
                <w:sz w:val="18"/>
              </w:rPr>
            </w:pPr>
            <w:r>
              <w:rPr>
                <w:rFonts w:ascii="宋体" w:eastAsia="宋体" w:hAnsi="宋体" w:hint="eastAsia"/>
                <w:sz w:val="18"/>
              </w:rPr>
              <w:t>业务代码</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136</w:t>
            </w:r>
          </w:p>
        </w:tc>
        <w:tc>
          <w:tcPr>
            <w:tcW w:w="2182" w:type="dxa"/>
          </w:tcPr>
          <w:p w:rsidR="005527B7" w:rsidRDefault="005527B7">
            <w:pPr>
              <w:snapToGrid w:val="0"/>
              <w:rPr>
                <w:rFonts w:ascii="宋体" w:eastAsia="宋体" w:hAnsi="宋体"/>
                <w:sz w:val="18"/>
              </w:rPr>
            </w:pPr>
            <w:r>
              <w:rPr>
                <w:rFonts w:ascii="宋体" w:eastAsia="宋体" w:hAnsi="宋体"/>
                <w:sz w:val="18"/>
              </w:rPr>
              <w:t>TAAccountID</w:t>
            </w:r>
          </w:p>
        </w:tc>
        <w:tc>
          <w:tcPr>
            <w:tcW w:w="720" w:type="dxa"/>
          </w:tcPr>
          <w:p w:rsidR="005527B7" w:rsidRDefault="005527B7">
            <w:pPr>
              <w:snapToGrid w:val="0"/>
              <w:rPr>
                <w:rFonts w:ascii="宋体" w:eastAsia="宋体" w:hAnsi="宋体"/>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sz w:val="18"/>
              </w:rPr>
            </w:pPr>
            <w:r>
              <w:rPr>
                <w:rFonts w:ascii="宋体" w:eastAsia="宋体" w:hAnsi="宋体" w:hint="eastAsia"/>
                <w:sz w:val="18"/>
              </w:rPr>
              <w:t>12</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投资人基金账号</w:t>
            </w:r>
          </w:p>
        </w:tc>
        <w:tc>
          <w:tcPr>
            <w:tcW w:w="2390" w:type="dxa"/>
          </w:tcPr>
          <w:p w:rsidR="005527B7" w:rsidRDefault="005527B7">
            <w:pPr>
              <w:snapToGrid w:val="0"/>
              <w:rPr>
                <w:rFonts w:ascii="宋体" w:eastAsia="宋体" w:hAnsi="宋体" w:hint="eastAsia"/>
                <w:sz w:val="18"/>
              </w:rPr>
            </w:pPr>
          </w:p>
        </w:tc>
        <w:tc>
          <w:tcPr>
            <w:tcW w:w="620" w:type="dxa"/>
          </w:tcPr>
          <w:p w:rsidR="005527B7" w:rsidRDefault="005527B7">
            <w:pPr>
              <w:snapToGrid w:val="0"/>
              <w:jc w:val="center"/>
              <w:rPr>
                <w:rFonts w:ascii="宋体" w:eastAsia="宋体" w:hAnsi="宋体"/>
                <w:sz w:val="18"/>
              </w:rPr>
            </w:pPr>
            <w:r>
              <w:rPr>
                <w:rFonts w:ascii="宋体" w:eastAsia="宋体" w:hAnsi="宋体"/>
                <w:sz w:val="18"/>
              </w:rPr>
              <w:t>Y</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137</w:t>
            </w:r>
          </w:p>
        </w:tc>
        <w:tc>
          <w:tcPr>
            <w:tcW w:w="2182"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TASerialNO</w:t>
            </w:r>
          </w:p>
        </w:tc>
        <w:tc>
          <w:tcPr>
            <w:tcW w:w="720"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20</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TA确认交易流水号</w:t>
            </w:r>
          </w:p>
        </w:tc>
        <w:tc>
          <w:tcPr>
            <w:tcW w:w="239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TA对每笔确认的唯一标识，同一日不能重复，</w:t>
            </w:r>
          </w:p>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与交易确认日期TransactionCfmDate一起组成TA中一笔确认的唯一键</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hint="eastAsia"/>
                <w:sz w:val="18"/>
              </w:rPr>
              <w:t>176</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TransferDirection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转入/转出标识</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0-转出，1-转入</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DepositAcct</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投资人在销售人处用于交易的资金账号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47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DownLoaddate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交易数据下传日期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9F1391">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cantSplit/>
          <w:jc w:val="center"/>
        </w:trPr>
        <w:tc>
          <w:tcPr>
            <w:tcW w:w="648" w:type="dxa"/>
            <w:tcBorders>
              <w:bottom w:val="nil"/>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52</w:t>
            </w:r>
          </w:p>
        </w:tc>
        <w:tc>
          <w:tcPr>
            <w:tcW w:w="2182" w:type="dxa"/>
            <w:tcBorders>
              <w:bottom w:val="nil"/>
            </w:tcBorders>
          </w:tcPr>
          <w:p w:rsidR="005527B7" w:rsidRPr="00F41D43" w:rsidRDefault="005527B7">
            <w:pPr>
              <w:snapToGrid w:val="0"/>
              <w:rPr>
                <w:rFonts w:ascii="宋体" w:eastAsia="宋体" w:hAnsi="宋体"/>
                <w:sz w:val="18"/>
              </w:rPr>
            </w:pPr>
            <w:r w:rsidRPr="00F41D43">
              <w:rPr>
                <w:rFonts w:ascii="宋体" w:eastAsia="宋体" w:hAnsi="宋体"/>
                <w:sz w:val="18"/>
              </w:rPr>
              <w:t>Charge</w:t>
            </w:r>
          </w:p>
        </w:tc>
        <w:tc>
          <w:tcPr>
            <w:tcW w:w="720" w:type="dxa"/>
            <w:tcBorders>
              <w:bottom w:val="nil"/>
            </w:tcBorders>
          </w:tcPr>
          <w:p w:rsidR="005527B7" w:rsidRPr="00F41D43" w:rsidRDefault="005527B7">
            <w:pPr>
              <w:snapToGrid w:val="0"/>
              <w:rPr>
                <w:rFonts w:ascii="宋体" w:eastAsia="宋体" w:hAnsi="宋体"/>
                <w:sz w:val="18"/>
              </w:rPr>
            </w:pPr>
            <w:r w:rsidRPr="00F41D43">
              <w:rPr>
                <w:rFonts w:ascii="宋体" w:eastAsia="宋体" w:hAnsi="宋体"/>
                <w:sz w:val="18"/>
              </w:rPr>
              <w:t>N</w:t>
            </w:r>
          </w:p>
        </w:tc>
        <w:tc>
          <w:tcPr>
            <w:tcW w:w="950" w:type="dxa"/>
            <w:tcBorders>
              <w:bottom w:val="nil"/>
            </w:tcBorders>
          </w:tcPr>
          <w:p w:rsidR="005527B7" w:rsidRPr="00F41D43" w:rsidRDefault="005527B7">
            <w:pPr>
              <w:snapToGrid w:val="0"/>
              <w:rPr>
                <w:rFonts w:ascii="宋体" w:eastAsia="宋体" w:hAnsi="宋体"/>
                <w:sz w:val="18"/>
              </w:rPr>
            </w:pPr>
            <w:r w:rsidRPr="00F41D43">
              <w:rPr>
                <w:rFonts w:ascii="宋体" w:eastAsia="宋体" w:hAnsi="宋体"/>
                <w:sz w:val="18"/>
              </w:rPr>
              <w:t>10(</w:t>
            </w:r>
            <w:r w:rsidRPr="00F41D43">
              <w:rPr>
                <w:rFonts w:ascii="宋体" w:eastAsia="宋体" w:hAnsi="宋体" w:hint="eastAsia"/>
                <w:sz w:val="18"/>
              </w:rPr>
              <w:t>两位小数</w:t>
            </w:r>
            <w:r w:rsidRPr="00F41D43">
              <w:rPr>
                <w:rFonts w:ascii="宋体" w:eastAsia="宋体" w:hAnsi="宋体"/>
                <w:sz w:val="18"/>
              </w:rPr>
              <w:t>)</w:t>
            </w:r>
          </w:p>
        </w:tc>
        <w:tc>
          <w:tcPr>
            <w:tcW w:w="2030" w:type="dxa"/>
            <w:tcBorders>
              <w:bottom w:val="nil"/>
            </w:tcBorders>
          </w:tcPr>
          <w:p w:rsidR="005527B7" w:rsidRPr="00F41D43" w:rsidRDefault="005527B7">
            <w:pPr>
              <w:snapToGrid w:val="0"/>
              <w:rPr>
                <w:rFonts w:ascii="宋体" w:eastAsia="宋体" w:hAnsi="宋体" w:hint="eastAsia"/>
                <w:kern w:val="0"/>
                <w:sz w:val="18"/>
              </w:rPr>
            </w:pPr>
            <w:r w:rsidRPr="00F41D43">
              <w:rPr>
                <w:rFonts w:ascii="宋体" w:eastAsia="宋体" w:hAnsi="宋体" w:hint="eastAsia"/>
                <w:kern w:val="0"/>
                <w:sz w:val="18"/>
              </w:rPr>
              <w:t>手续费</w:t>
            </w:r>
          </w:p>
        </w:tc>
        <w:tc>
          <w:tcPr>
            <w:tcW w:w="2390" w:type="dxa"/>
            <w:tcBorders>
              <w:bottom w:val="nil"/>
            </w:tcBorders>
          </w:tcPr>
          <w:p w:rsidR="005527B7" w:rsidRPr="00F41D43" w:rsidRDefault="005527B7">
            <w:pPr>
              <w:snapToGrid w:val="0"/>
              <w:rPr>
                <w:rFonts w:ascii="宋体" w:eastAsia="宋体" w:hAnsi="宋体"/>
                <w:sz w:val="18"/>
              </w:rPr>
            </w:pPr>
          </w:p>
        </w:tc>
        <w:tc>
          <w:tcPr>
            <w:tcW w:w="620" w:type="dxa"/>
            <w:tcBorders>
              <w:bottom w:val="nil"/>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53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AgencyFee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10（两位小数）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代理费</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BranchCode</w:t>
            </w:r>
          </w:p>
        </w:tc>
        <w:tc>
          <w:tcPr>
            <w:tcW w:w="720" w:type="dxa"/>
          </w:tcPr>
          <w:p w:rsidR="005527B7" w:rsidRPr="00F41D43" w:rsidRDefault="00FC4F59">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OriginalSerialNo</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20</w:t>
            </w:r>
          </w:p>
        </w:tc>
        <w:tc>
          <w:tcPr>
            <w:tcW w:w="2030" w:type="dxa"/>
          </w:tcPr>
          <w:p w:rsidR="005527B7" w:rsidRPr="00F41D43" w:rsidRDefault="005527B7">
            <w:pPr>
              <w:snapToGrid w:val="0"/>
              <w:rPr>
                <w:rFonts w:ascii="宋体" w:eastAsia="宋体" w:hAnsi="宋体" w:hint="eastAsia"/>
                <w:kern w:val="0"/>
                <w:sz w:val="18"/>
              </w:rPr>
            </w:pPr>
            <w:r w:rsidRPr="00F41D43">
              <w:rPr>
                <w:rFonts w:ascii="宋体" w:eastAsia="宋体" w:hAnsi="宋体" w:hint="eastAsia"/>
                <w:kern w:val="0"/>
                <w:sz w:val="18"/>
              </w:rPr>
              <w:t>TA的原确认流水号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OriginalAppSheetNo</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Pr>
          <w:p w:rsidR="005527B7" w:rsidRPr="00F41D43" w:rsidRDefault="005527B7">
            <w:pPr>
              <w:snapToGrid w:val="0"/>
              <w:rPr>
                <w:rFonts w:ascii="宋体" w:eastAsia="宋体" w:hAnsi="宋体" w:hint="eastAsia"/>
                <w:kern w:val="0"/>
                <w:sz w:val="18"/>
              </w:rPr>
            </w:pPr>
            <w:r w:rsidRPr="00F41D43">
              <w:rPr>
                <w:rFonts w:ascii="宋体" w:eastAsia="宋体" w:hAnsi="宋体" w:hint="eastAsia"/>
                <w:sz w:val="18"/>
              </w:rPr>
              <w:t>原申请单编号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127业务使用，表示转出时的申请单编号</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TransactionTime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格式为：HHMMSS</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指交易申请时间</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94</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OtherFee1</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10（两位小数）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其他费用1</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IndividualOrInstitution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138</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sz w:val="18"/>
              </w:rPr>
              <w:t>StampDuty</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印花税</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141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TargetBranchCode</w:t>
            </w:r>
          </w:p>
        </w:tc>
        <w:tc>
          <w:tcPr>
            <w:tcW w:w="720" w:type="dxa"/>
          </w:tcPr>
          <w:p w:rsidR="005527B7" w:rsidRPr="00F41D43" w:rsidRDefault="00FC4F59">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对方网点号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转销售人/机构、非交易过户时使用</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142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TargetTransactionAccountID</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对方销售人处投资人基金交易账号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widowControl/>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152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Target</w:t>
            </w:r>
            <w:r w:rsidRPr="00F41D43">
              <w:rPr>
                <w:rFonts w:ascii="宋体" w:eastAsia="宋体" w:hAnsi="宋体" w:hint="eastAsia"/>
                <w:sz w:val="18"/>
              </w:rPr>
              <w:t>RegionCode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对方所在地区编号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hint="eastAsia"/>
                <w:sz w:val="18"/>
              </w:rPr>
            </w:pPr>
            <w:r w:rsidRPr="00F41D43">
              <w:rPr>
                <w:rFonts w:ascii="宋体" w:eastAsia="宋体" w:hAnsi="宋体" w:hint="eastAsia"/>
                <w:sz w:val="18"/>
              </w:rPr>
              <w:t>173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Total</w:t>
            </w:r>
            <w:r w:rsidRPr="00F41D43">
              <w:rPr>
                <w:rFonts w:ascii="宋体" w:eastAsia="宋体" w:hAnsi="宋体"/>
                <w:sz w:val="18"/>
              </w:rPr>
              <w:t>BackendLoad</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N</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sz w:val="18"/>
              </w:rPr>
              <w:t>16（两位小数）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交易后端收费总额</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hint="eastAsia"/>
                <w:sz w:val="18"/>
              </w:rPr>
              <w:t>177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BusinessFinishFlag</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业务过程完全结束标识</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0-中间过程</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1-业务过程结束</w:t>
            </w:r>
          </w:p>
        </w:tc>
        <w:tc>
          <w:tcPr>
            <w:tcW w:w="620" w:type="dxa"/>
          </w:tcPr>
          <w:p w:rsidR="005527B7" w:rsidRPr="00F41D43" w:rsidRDefault="005527B7">
            <w:pPr>
              <w:widowControl/>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255</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TransferFee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10（两位小数）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过户费</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cantSplit/>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256</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FromTAFlag</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是否注册登记人发起业务标志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0-由销售人发起，</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1-由注册登记人发起</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260</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ShareClass</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收费方式</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0-前收费，1-后收费</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cantSplit/>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261</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OriginalCfmDate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TA的原确认日期</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264</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DetailFlag</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明细标志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0-非明细，1-明细</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274</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ShareRegisterDate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份额注册日期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若无该项，则以该笔交易的确认日期为份额注册日期</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cantSplit/>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276</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FeeCalculator</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计费人</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0-TA计费  1-基金计费</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bl>
    <w:p w:rsidR="005527B7" w:rsidRPr="00F41D43" w:rsidRDefault="005527B7">
      <w:pPr>
        <w:rPr>
          <w:sz w:val="15"/>
        </w:rPr>
      </w:pPr>
    </w:p>
    <w:p w:rsidR="005527B7" w:rsidRPr="00F41D43" w:rsidRDefault="005527B7">
      <w:pPr>
        <w:pStyle w:val="afff8"/>
        <w:rPr>
          <w:rFonts w:hint="eastAsia"/>
        </w:rPr>
      </w:pPr>
      <w:bookmarkStart w:id="617" w:name="_Toc40429173"/>
      <w:bookmarkStart w:id="618" w:name="_Toc57800339"/>
      <w:bookmarkStart w:id="619" w:name="_Toc272323222"/>
      <w:bookmarkStart w:id="620" w:name="_Toc274742079"/>
      <w:bookmarkStart w:id="621" w:name="_Toc274742257"/>
      <w:bookmarkStart w:id="622" w:name="_Toc274742342"/>
      <w:bookmarkStart w:id="623" w:name="_Toc274742427"/>
      <w:bookmarkStart w:id="624" w:name="_Toc279759790"/>
      <w:bookmarkStart w:id="625" w:name="_Toc281919283"/>
      <w:bookmarkStart w:id="626" w:name="_Toc281981531"/>
      <w:bookmarkStart w:id="627" w:name="_Toc282517261"/>
      <w:bookmarkStart w:id="628" w:name="_Toc283717227"/>
      <w:bookmarkStart w:id="629" w:name="_Toc283800748"/>
      <w:bookmarkStart w:id="630" w:name="_Toc286320663"/>
      <w:bookmarkStart w:id="631" w:name="_Toc287256090"/>
      <w:bookmarkStart w:id="632" w:name="_Toc290644801"/>
      <w:bookmarkStart w:id="633" w:name="_Toc499714518"/>
      <w:r w:rsidRPr="00F41D43">
        <w:rPr>
          <w:rFonts w:hint="eastAsia"/>
        </w:rPr>
        <w:t>设置分红方式申请</w:t>
      </w:r>
      <w:r w:rsidRPr="00F41D43">
        <w:t>(029)</w:t>
      </w:r>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p>
    <w:p w:rsidR="005527B7" w:rsidRPr="00F41D43" w:rsidRDefault="005527B7">
      <w:pPr>
        <w:pStyle w:val="af1"/>
        <w:ind w:firstLine="420"/>
        <w:rPr>
          <w:rFonts w:hint="eastAsia"/>
        </w:rPr>
      </w:pPr>
      <w:r w:rsidRPr="00F41D43">
        <w:rPr>
          <w:rFonts w:hint="eastAsia"/>
        </w:rPr>
        <w:t>设置分红方式是指投资人设置其基金账户下所持有某基金的分红处理方式。分红处理方式包括：红利转投；现金分红。该业务需要在权益登记日之前提出申请。设置完成后，该基金除权时就以设定的分红处理方式进行处理。</w:t>
      </w:r>
    </w:p>
    <w:p w:rsidR="005527B7" w:rsidRPr="00F41D43" w:rsidRDefault="005527B7">
      <w:pPr>
        <w:pStyle w:val="af1"/>
        <w:ind w:firstLine="420"/>
        <w:rPr>
          <w:rFonts w:hint="eastAsia"/>
        </w:rPr>
      </w:pPr>
      <w:r w:rsidRPr="00F41D43">
        <w:rPr>
          <w:rFonts w:hint="eastAsia"/>
        </w:rPr>
        <w:t>需要交换的数据项见表25。</w:t>
      </w:r>
    </w:p>
    <w:p w:rsidR="005527B7" w:rsidRPr="00F41D43" w:rsidRDefault="005527B7">
      <w:pPr>
        <w:pStyle w:val="a"/>
        <w:rPr>
          <w:rFonts w:hint="eastAsia"/>
        </w:rPr>
      </w:pPr>
      <w:r w:rsidRPr="00F41D43">
        <w:rPr>
          <w:rFonts w:hint="eastAsia"/>
        </w:rPr>
        <w:t>设置分红方式申请数据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F41D43">
        <w:tblPrEx>
          <w:tblCellMar>
            <w:top w:w="0" w:type="dxa"/>
            <w:bottom w:w="0" w:type="dxa"/>
          </w:tblCellMar>
        </w:tblPrEx>
        <w:trPr>
          <w:jc w:val="center"/>
        </w:trPr>
        <w:tc>
          <w:tcPr>
            <w:tcW w:w="648" w:type="dxa"/>
            <w:tcBorders>
              <w:top w:val="single" w:sz="12" w:space="0" w:color="auto"/>
              <w:bottom w:val="single" w:sz="4" w:space="0" w:color="auto"/>
            </w:tcBorders>
            <w:vAlign w:val="center"/>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ID</w:t>
            </w:r>
          </w:p>
        </w:tc>
        <w:tc>
          <w:tcPr>
            <w:tcW w:w="2182" w:type="dxa"/>
            <w:tcBorders>
              <w:top w:val="single" w:sz="12" w:space="0" w:color="auto"/>
              <w:bottom w:val="single" w:sz="4"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字段名</w:t>
            </w:r>
          </w:p>
        </w:tc>
        <w:tc>
          <w:tcPr>
            <w:tcW w:w="720" w:type="dxa"/>
            <w:tcBorders>
              <w:top w:val="single" w:sz="12" w:space="0" w:color="auto"/>
              <w:bottom w:val="single" w:sz="4"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类型</w:t>
            </w:r>
          </w:p>
        </w:tc>
        <w:tc>
          <w:tcPr>
            <w:tcW w:w="950" w:type="dxa"/>
            <w:tcBorders>
              <w:top w:val="single" w:sz="12" w:space="0" w:color="auto"/>
              <w:bottom w:val="single" w:sz="4"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长度</w:t>
            </w:r>
          </w:p>
        </w:tc>
        <w:tc>
          <w:tcPr>
            <w:tcW w:w="2030" w:type="dxa"/>
            <w:tcBorders>
              <w:top w:val="single" w:sz="12" w:space="0" w:color="auto"/>
              <w:bottom w:val="single" w:sz="4"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描述</w:t>
            </w:r>
          </w:p>
        </w:tc>
        <w:tc>
          <w:tcPr>
            <w:tcW w:w="2390" w:type="dxa"/>
            <w:tcBorders>
              <w:top w:val="single" w:sz="12" w:space="0" w:color="auto"/>
              <w:bottom w:val="single" w:sz="4"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备注</w:t>
            </w:r>
          </w:p>
        </w:tc>
        <w:tc>
          <w:tcPr>
            <w:tcW w:w="620" w:type="dxa"/>
            <w:tcBorders>
              <w:top w:val="single" w:sz="12" w:space="0" w:color="auto"/>
              <w:bottom w:val="single" w:sz="4"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是否</w:t>
            </w:r>
          </w:p>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必需</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AppSheetSerialNo</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申请单编号</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同一销售机构不能重复</w:t>
            </w: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top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24</w:t>
            </w:r>
          </w:p>
        </w:tc>
        <w:tc>
          <w:tcPr>
            <w:tcW w:w="2182" w:type="dxa"/>
            <w:tcBorders>
              <w:top w:val="single" w:sz="4" w:space="0" w:color="auto"/>
            </w:tcBorders>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De</w:t>
            </w:r>
            <w:r w:rsidRPr="00F41D43">
              <w:rPr>
                <w:rFonts w:ascii="宋体" w:eastAsia="宋体" w:hAnsi="宋体"/>
                <w:sz w:val="18"/>
              </w:rPr>
              <w:t>fDividendMethod</w:t>
            </w:r>
          </w:p>
        </w:tc>
        <w:tc>
          <w:tcPr>
            <w:tcW w:w="720" w:type="dxa"/>
            <w:tcBorders>
              <w:top w:val="single" w:sz="4" w:space="0" w:color="auto"/>
            </w:tcBorders>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Borders>
              <w:top w:val="single" w:sz="4" w:space="0" w:color="auto"/>
            </w:tcBorders>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1</w:t>
            </w:r>
          </w:p>
        </w:tc>
        <w:tc>
          <w:tcPr>
            <w:tcW w:w="2030" w:type="dxa"/>
            <w:tcBorders>
              <w:top w:val="single" w:sz="4" w:space="0" w:color="auto"/>
            </w:tcBorders>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默认分红方式</w:t>
            </w:r>
          </w:p>
        </w:tc>
        <w:tc>
          <w:tcPr>
            <w:tcW w:w="2390" w:type="dxa"/>
            <w:tcBorders>
              <w:top w:val="single" w:sz="4" w:space="0" w:color="auto"/>
            </w:tcBorders>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0－红利转投，1-现金分红</w:t>
            </w:r>
          </w:p>
        </w:tc>
        <w:tc>
          <w:tcPr>
            <w:tcW w:w="620" w:type="dxa"/>
            <w:tcBorders>
              <w:top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FundCode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TransactionDate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TransactionAccountID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投资人基金交易账号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投资人在销售机构内开设的用于交易的账号</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DistributorCode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销售人代码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135</w:t>
            </w:r>
          </w:p>
        </w:tc>
        <w:tc>
          <w:tcPr>
            <w:tcW w:w="2182"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BusinessCode</w:t>
            </w:r>
          </w:p>
        </w:tc>
        <w:tc>
          <w:tcPr>
            <w:tcW w:w="720"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3</w:t>
            </w:r>
          </w:p>
        </w:tc>
        <w:tc>
          <w:tcPr>
            <w:tcW w:w="2030" w:type="dxa"/>
            <w:tcBorders>
              <w:bottom w:val="single" w:sz="4" w:space="0" w:color="auto"/>
            </w:tcBorders>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业务代码</w:t>
            </w:r>
          </w:p>
        </w:tc>
        <w:tc>
          <w:tcPr>
            <w:tcW w:w="2390" w:type="dxa"/>
            <w:tcBorders>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编码见表4</w:t>
            </w:r>
          </w:p>
        </w:tc>
        <w:tc>
          <w:tcPr>
            <w:tcW w:w="620" w:type="dxa"/>
            <w:tcBorders>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136</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TAAccountID</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12</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投资人基金账号</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Borders>
              <w:top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Borders>
              <w:top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BranchCode</w:t>
            </w:r>
          </w:p>
        </w:tc>
        <w:tc>
          <w:tcPr>
            <w:tcW w:w="720" w:type="dxa"/>
            <w:tcBorders>
              <w:top w:val="single" w:sz="4" w:space="0" w:color="auto"/>
            </w:tcBorders>
          </w:tcPr>
          <w:p w:rsidR="005527B7" w:rsidRPr="00F41D43" w:rsidRDefault="00FC4F59">
            <w:pPr>
              <w:snapToGrid w:val="0"/>
              <w:rPr>
                <w:rFonts w:ascii="宋体" w:eastAsia="宋体" w:hAnsi="宋体"/>
                <w:sz w:val="18"/>
              </w:rPr>
            </w:pPr>
            <w:r w:rsidRPr="00F41D43">
              <w:rPr>
                <w:rFonts w:ascii="宋体" w:eastAsia="宋体" w:hAnsi="宋体" w:hint="eastAsia"/>
                <w:sz w:val="18"/>
              </w:rPr>
              <w:t>C</w:t>
            </w:r>
          </w:p>
        </w:tc>
        <w:tc>
          <w:tcPr>
            <w:tcW w:w="95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Borders>
              <w:top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托管网点号码。对大集中方式的销售人，此字段与销售人代码相同。</w:t>
            </w:r>
          </w:p>
        </w:tc>
        <w:tc>
          <w:tcPr>
            <w:tcW w:w="620" w:type="dxa"/>
            <w:tcBorders>
              <w:top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TransactionTime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格式为：HHMMSS</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IndividualOrInstitution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DividendRatio</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16（两位小数）</w:t>
            </w:r>
          </w:p>
        </w:tc>
        <w:tc>
          <w:tcPr>
            <w:tcW w:w="203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红利比例</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72D50" w:rsidRPr="00F41D43">
        <w:tblPrEx>
          <w:tblCellMar>
            <w:top w:w="0" w:type="dxa"/>
            <w:bottom w:w="0" w:type="dxa"/>
          </w:tblCellMar>
        </w:tblPrEx>
        <w:trPr>
          <w:jc w:val="center"/>
        </w:trPr>
        <w:tc>
          <w:tcPr>
            <w:tcW w:w="648" w:type="dxa"/>
          </w:tcPr>
          <w:p w:rsidR="00572D50" w:rsidRPr="00F41D43" w:rsidRDefault="00572D50" w:rsidP="001705E7">
            <w:pPr>
              <w:snapToGrid w:val="0"/>
              <w:jc w:val="center"/>
              <w:rPr>
                <w:rFonts w:ascii="宋体" w:eastAsia="宋体" w:hAnsi="宋体" w:hint="eastAsia"/>
                <w:sz w:val="18"/>
              </w:rPr>
            </w:pPr>
            <w:r w:rsidRPr="00F41D43">
              <w:rPr>
                <w:rFonts w:ascii="宋体" w:eastAsia="宋体" w:hAnsi="宋体" w:hint="eastAsia"/>
                <w:sz w:val="18"/>
              </w:rPr>
              <w:t>260</w:t>
            </w:r>
          </w:p>
        </w:tc>
        <w:tc>
          <w:tcPr>
            <w:tcW w:w="2182"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ShareClass</w:t>
            </w:r>
          </w:p>
        </w:tc>
        <w:tc>
          <w:tcPr>
            <w:tcW w:w="720"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收费方式</w:t>
            </w:r>
          </w:p>
        </w:tc>
        <w:tc>
          <w:tcPr>
            <w:tcW w:w="2390" w:type="dxa"/>
          </w:tcPr>
          <w:p w:rsidR="00F129C4" w:rsidRPr="00F41D43" w:rsidRDefault="00F129C4" w:rsidP="00F129C4">
            <w:pPr>
              <w:snapToGrid w:val="0"/>
              <w:rPr>
                <w:rFonts w:ascii="宋体" w:eastAsia="宋体" w:hAnsi="宋体" w:hint="eastAsia"/>
                <w:sz w:val="18"/>
              </w:rPr>
            </w:pPr>
            <w:r w:rsidRPr="00F41D43">
              <w:rPr>
                <w:rFonts w:ascii="宋体" w:eastAsia="宋体" w:hAnsi="宋体" w:hint="eastAsia"/>
                <w:sz w:val="18"/>
              </w:rPr>
              <w:t>0-前收费，1-后收费</w:t>
            </w:r>
          </w:p>
          <w:p w:rsidR="00572D50" w:rsidRPr="00F41D43" w:rsidRDefault="00F129C4" w:rsidP="00F129C4">
            <w:pPr>
              <w:snapToGrid w:val="0"/>
              <w:rPr>
                <w:rFonts w:ascii="宋体" w:eastAsia="宋体" w:hAnsi="宋体" w:hint="eastAsia"/>
                <w:sz w:val="18"/>
              </w:rPr>
            </w:pPr>
            <w:r w:rsidRPr="00F41D43">
              <w:rPr>
                <w:rFonts w:ascii="宋体" w:eastAsia="宋体" w:hAnsi="宋体" w:hint="eastAsia"/>
                <w:sz w:val="18"/>
              </w:rPr>
              <w:t>2-前后收费共用（基金代码）</w:t>
            </w:r>
          </w:p>
        </w:tc>
        <w:tc>
          <w:tcPr>
            <w:tcW w:w="620" w:type="dxa"/>
          </w:tcPr>
          <w:p w:rsidR="00572D50" w:rsidRPr="00F41D43" w:rsidRDefault="00572D50">
            <w:pPr>
              <w:snapToGrid w:val="0"/>
              <w:jc w:val="center"/>
              <w:rPr>
                <w:rFonts w:ascii="宋体" w:eastAsia="宋体" w:hAnsi="宋体" w:hint="eastAsia"/>
                <w:sz w:val="18"/>
              </w:rPr>
            </w:pPr>
            <w:r w:rsidRPr="00F41D43">
              <w:rPr>
                <w:rFonts w:ascii="宋体" w:eastAsia="宋体" w:hAnsi="宋体" w:hint="eastAsia"/>
                <w:sz w:val="18"/>
              </w:rPr>
              <w:t>Y</w:t>
            </w:r>
          </w:p>
        </w:tc>
      </w:tr>
    </w:tbl>
    <w:p w:rsidR="005527B7" w:rsidRPr="00F41D43" w:rsidRDefault="005527B7">
      <w:pPr>
        <w:rPr>
          <w:sz w:val="15"/>
        </w:rPr>
      </w:pPr>
    </w:p>
    <w:p w:rsidR="005527B7" w:rsidRPr="00F41D43" w:rsidRDefault="005527B7">
      <w:pPr>
        <w:pStyle w:val="afff8"/>
        <w:rPr>
          <w:rFonts w:hint="eastAsia"/>
        </w:rPr>
      </w:pPr>
      <w:bookmarkStart w:id="634" w:name="_Toc40429174"/>
      <w:bookmarkStart w:id="635" w:name="_Toc57800340"/>
      <w:bookmarkStart w:id="636" w:name="_Toc272323223"/>
      <w:bookmarkStart w:id="637" w:name="_Toc274742080"/>
      <w:bookmarkStart w:id="638" w:name="_Toc274742258"/>
      <w:bookmarkStart w:id="639" w:name="_Toc274742343"/>
      <w:bookmarkStart w:id="640" w:name="_Toc274742428"/>
      <w:bookmarkStart w:id="641" w:name="_Toc279759791"/>
      <w:bookmarkStart w:id="642" w:name="_Toc281919284"/>
      <w:bookmarkStart w:id="643" w:name="_Toc281981532"/>
      <w:bookmarkStart w:id="644" w:name="_Toc282517262"/>
      <w:bookmarkStart w:id="645" w:name="_Toc283717228"/>
      <w:bookmarkStart w:id="646" w:name="_Toc283800749"/>
      <w:bookmarkStart w:id="647" w:name="_Toc286320664"/>
      <w:bookmarkStart w:id="648" w:name="_Toc287256091"/>
      <w:bookmarkStart w:id="649" w:name="_Toc290644802"/>
      <w:bookmarkStart w:id="650" w:name="_Toc499714519"/>
      <w:r w:rsidRPr="00F41D43">
        <w:rPr>
          <w:rFonts w:hint="eastAsia"/>
        </w:rPr>
        <w:t>设置分红方式确认</w:t>
      </w:r>
      <w:r w:rsidRPr="00F41D43">
        <w:t>(129)</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p w:rsidR="005527B7" w:rsidRPr="00F41D43" w:rsidRDefault="005527B7">
      <w:pPr>
        <w:pStyle w:val="af1"/>
        <w:ind w:firstLine="420"/>
        <w:rPr>
          <w:rFonts w:hint="eastAsia"/>
        </w:rPr>
      </w:pPr>
      <w:r w:rsidRPr="00F41D43">
        <w:rPr>
          <w:rFonts w:hint="eastAsia"/>
        </w:rPr>
        <w:t>设置分红方式确认是基金注册登记人对投资人设置分红方式申请的处理结果。</w:t>
      </w:r>
    </w:p>
    <w:p w:rsidR="005527B7" w:rsidRPr="00F41D43" w:rsidRDefault="005527B7">
      <w:pPr>
        <w:pStyle w:val="af1"/>
        <w:ind w:firstLine="420"/>
        <w:rPr>
          <w:rFonts w:hint="eastAsia"/>
        </w:rPr>
      </w:pPr>
      <w:r w:rsidRPr="00F41D43">
        <w:rPr>
          <w:rFonts w:hint="eastAsia"/>
        </w:rPr>
        <w:t>需要交换的数据项见表26。</w:t>
      </w:r>
    </w:p>
    <w:p w:rsidR="005527B7" w:rsidRPr="00F41D43" w:rsidRDefault="005527B7">
      <w:pPr>
        <w:pStyle w:val="a"/>
        <w:rPr>
          <w:rFonts w:hint="eastAsia"/>
        </w:rPr>
      </w:pPr>
      <w:r w:rsidRPr="00F41D43">
        <w:rPr>
          <w:rFonts w:hint="eastAsia"/>
        </w:rPr>
        <w:t>设置分红方式确认数据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F41D43">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是否</w:t>
            </w:r>
          </w:p>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必需</w:t>
            </w:r>
          </w:p>
        </w:tc>
      </w:tr>
      <w:tr w:rsidR="005527B7" w:rsidRPr="00F41D43">
        <w:tblPrEx>
          <w:tblCellMar>
            <w:top w:w="0" w:type="dxa"/>
            <w:bottom w:w="0" w:type="dxa"/>
          </w:tblCellMar>
        </w:tblPrEx>
        <w:trPr>
          <w:jc w:val="center"/>
        </w:trPr>
        <w:tc>
          <w:tcPr>
            <w:tcW w:w="648" w:type="dxa"/>
            <w:tcBorders>
              <w:top w:val="single" w:sz="12"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w:t>
            </w:r>
          </w:p>
        </w:tc>
        <w:tc>
          <w:tcPr>
            <w:tcW w:w="2182"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AppSheetSerialNo</w:t>
            </w:r>
          </w:p>
        </w:tc>
        <w:tc>
          <w:tcPr>
            <w:tcW w:w="720"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申请单编号</w:t>
            </w:r>
          </w:p>
        </w:tc>
        <w:tc>
          <w:tcPr>
            <w:tcW w:w="239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同一销售机构不能重复</w:t>
            </w:r>
          </w:p>
        </w:tc>
        <w:tc>
          <w:tcPr>
            <w:tcW w:w="620" w:type="dxa"/>
            <w:tcBorders>
              <w:top w:val="single" w:sz="12"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24</w:t>
            </w:r>
          </w:p>
        </w:tc>
        <w:tc>
          <w:tcPr>
            <w:tcW w:w="2182"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De</w:t>
            </w:r>
            <w:r w:rsidRPr="00F41D43">
              <w:rPr>
                <w:rFonts w:ascii="宋体" w:eastAsia="宋体" w:hAnsi="宋体"/>
                <w:sz w:val="18"/>
              </w:rPr>
              <w:t>fDividendMethod</w:t>
            </w:r>
          </w:p>
        </w:tc>
        <w:tc>
          <w:tcPr>
            <w:tcW w:w="720"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默认分红方式</w:t>
            </w:r>
          </w:p>
        </w:tc>
        <w:tc>
          <w:tcPr>
            <w:tcW w:w="239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0-红利转投，1-现金分红</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TransactionCfmDate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交易确认日期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FundCode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TransactionDate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119</w:t>
            </w:r>
          </w:p>
        </w:tc>
        <w:tc>
          <w:tcPr>
            <w:tcW w:w="2182" w:type="dxa"/>
          </w:tcPr>
          <w:p w:rsidR="005527B7" w:rsidRPr="00F41D43" w:rsidRDefault="005527B7">
            <w:pPr>
              <w:snapToGrid w:val="0"/>
              <w:jc w:val="left"/>
              <w:rPr>
                <w:rFonts w:ascii="宋体" w:eastAsia="宋体" w:hAnsi="宋体"/>
                <w:sz w:val="18"/>
              </w:rPr>
            </w:pPr>
            <w:r w:rsidRPr="00F41D43">
              <w:rPr>
                <w:rFonts w:ascii="宋体" w:eastAsia="宋体" w:hAnsi="宋体"/>
                <w:sz w:val="18"/>
              </w:rPr>
              <w:t>ReturnCode</w:t>
            </w:r>
          </w:p>
        </w:tc>
        <w:tc>
          <w:tcPr>
            <w:tcW w:w="720"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交易处理返回代码</w:t>
            </w:r>
          </w:p>
        </w:tc>
        <w:tc>
          <w:tcPr>
            <w:tcW w:w="239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取值见附录B</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TransactionAccountID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投资人基金交易账号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投资人在销售机构内开设的用于交易的账号</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DistributorCode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销售人代码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BusinessCode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3</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业务代码</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编码见表4</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136</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TAAccountID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12</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137</w:t>
            </w:r>
          </w:p>
        </w:tc>
        <w:tc>
          <w:tcPr>
            <w:tcW w:w="2182" w:type="dxa"/>
            <w:tcBorders>
              <w:bottom w:val="single" w:sz="4" w:space="0" w:color="auto"/>
            </w:tcBorders>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TASerialNO</w:t>
            </w:r>
          </w:p>
        </w:tc>
        <w:tc>
          <w:tcPr>
            <w:tcW w:w="720" w:type="dxa"/>
            <w:tcBorders>
              <w:bottom w:val="single" w:sz="4" w:space="0" w:color="auto"/>
            </w:tcBorders>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Borders>
              <w:bottom w:val="single" w:sz="4" w:space="0" w:color="auto"/>
            </w:tcBorders>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20</w:t>
            </w:r>
          </w:p>
        </w:tc>
        <w:tc>
          <w:tcPr>
            <w:tcW w:w="2030" w:type="dxa"/>
            <w:tcBorders>
              <w:bottom w:val="single" w:sz="4" w:space="0" w:color="auto"/>
            </w:tcBorders>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TA确认交易流水号</w:t>
            </w:r>
          </w:p>
        </w:tc>
        <w:tc>
          <w:tcPr>
            <w:tcW w:w="2390" w:type="dxa"/>
            <w:tcBorders>
              <w:bottom w:val="single" w:sz="4" w:space="0" w:color="auto"/>
            </w:tcBorders>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TA对每笔确认的唯一标识，同一日不能重复，</w:t>
            </w:r>
          </w:p>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与交易确认日期TransactionCfmDate一起组成TA中一笔确认的唯一键</w:t>
            </w:r>
          </w:p>
        </w:tc>
        <w:tc>
          <w:tcPr>
            <w:tcW w:w="620" w:type="dxa"/>
            <w:tcBorders>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47</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DownLoaddate</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交易数据下传日期</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Borders>
              <w:top w:val="single" w:sz="4" w:space="0" w:color="auto"/>
              <w:bottom w:val="single" w:sz="4" w:space="0" w:color="auto"/>
            </w:tcBorders>
          </w:tcPr>
          <w:p w:rsidR="005527B7" w:rsidRPr="00F41D43" w:rsidRDefault="009F1391">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Borders>
              <w:top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Borders>
              <w:top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BranchCode</w:t>
            </w:r>
          </w:p>
        </w:tc>
        <w:tc>
          <w:tcPr>
            <w:tcW w:w="720" w:type="dxa"/>
            <w:tcBorders>
              <w:top w:val="single" w:sz="4" w:space="0" w:color="auto"/>
            </w:tcBorders>
          </w:tcPr>
          <w:p w:rsidR="005527B7" w:rsidRPr="00F41D43" w:rsidRDefault="00FC4F59">
            <w:pPr>
              <w:snapToGrid w:val="0"/>
              <w:rPr>
                <w:rFonts w:ascii="宋体" w:eastAsia="宋体" w:hAnsi="宋体"/>
                <w:sz w:val="18"/>
              </w:rPr>
            </w:pPr>
            <w:r w:rsidRPr="00F41D43">
              <w:rPr>
                <w:rFonts w:ascii="宋体" w:eastAsia="宋体" w:hAnsi="宋体" w:hint="eastAsia"/>
                <w:sz w:val="18"/>
              </w:rPr>
              <w:t>C</w:t>
            </w:r>
          </w:p>
        </w:tc>
        <w:tc>
          <w:tcPr>
            <w:tcW w:w="95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Borders>
              <w:top w:val="single" w:sz="4" w:space="0" w:color="auto"/>
            </w:tcBorders>
          </w:tcPr>
          <w:p w:rsidR="005527B7" w:rsidRPr="00F41D43" w:rsidRDefault="005527B7">
            <w:pPr>
              <w:snapToGrid w:val="0"/>
              <w:rPr>
                <w:rFonts w:ascii="宋体" w:eastAsia="宋体" w:hAnsi="宋体"/>
                <w:sz w:val="18"/>
              </w:rPr>
            </w:pPr>
          </w:p>
        </w:tc>
        <w:tc>
          <w:tcPr>
            <w:tcW w:w="620" w:type="dxa"/>
            <w:tcBorders>
              <w:top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TransactionTime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格式为：HHMMSS</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指交易申请时间</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IndividualOrInstitution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DividendRatio</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16（两位小数）</w:t>
            </w:r>
          </w:p>
        </w:tc>
        <w:tc>
          <w:tcPr>
            <w:tcW w:w="203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红利比例</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256</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FromTAFlag</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是否注册登记人发起业务标志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0-由销售人发起，</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1-由注册登记人发起</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72D50" w:rsidRPr="00F41D43">
        <w:tblPrEx>
          <w:tblCellMar>
            <w:top w:w="0" w:type="dxa"/>
            <w:bottom w:w="0" w:type="dxa"/>
          </w:tblCellMar>
        </w:tblPrEx>
        <w:trPr>
          <w:jc w:val="center"/>
        </w:trPr>
        <w:tc>
          <w:tcPr>
            <w:tcW w:w="648" w:type="dxa"/>
          </w:tcPr>
          <w:p w:rsidR="00572D50" w:rsidRPr="00F41D43" w:rsidRDefault="00572D50" w:rsidP="001705E7">
            <w:pPr>
              <w:snapToGrid w:val="0"/>
              <w:jc w:val="center"/>
              <w:rPr>
                <w:rFonts w:ascii="宋体" w:eastAsia="宋体" w:hAnsi="宋体" w:hint="eastAsia"/>
                <w:sz w:val="18"/>
              </w:rPr>
            </w:pPr>
            <w:r w:rsidRPr="00F41D43">
              <w:rPr>
                <w:rFonts w:ascii="宋体" w:eastAsia="宋体" w:hAnsi="宋体" w:hint="eastAsia"/>
                <w:sz w:val="18"/>
              </w:rPr>
              <w:t>260</w:t>
            </w:r>
          </w:p>
        </w:tc>
        <w:tc>
          <w:tcPr>
            <w:tcW w:w="2182"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ShareClass</w:t>
            </w:r>
          </w:p>
        </w:tc>
        <w:tc>
          <w:tcPr>
            <w:tcW w:w="720"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收费方式</w:t>
            </w:r>
          </w:p>
        </w:tc>
        <w:tc>
          <w:tcPr>
            <w:tcW w:w="2390" w:type="dxa"/>
          </w:tcPr>
          <w:p w:rsidR="00572D50" w:rsidRPr="00F41D43" w:rsidRDefault="00572D50" w:rsidP="001705E7">
            <w:pPr>
              <w:snapToGrid w:val="0"/>
              <w:rPr>
                <w:rFonts w:ascii="宋体" w:eastAsia="宋体" w:hAnsi="宋体" w:hint="eastAsia"/>
                <w:sz w:val="18"/>
              </w:rPr>
            </w:pPr>
            <w:r w:rsidRPr="00F41D43">
              <w:rPr>
                <w:rFonts w:ascii="宋体" w:eastAsia="宋体" w:hAnsi="宋体" w:hint="eastAsia"/>
                <w:sz w:val="18"/>
              </w:rPr>
              <w:t>0-前收费，1-后收费</w:t>
            </w:r>
          </w:p>
          <w:p w:rsidR="00D92FDC" w:rsidRPr="00F41D43" w:rsidRDefault="00D92FDC" w:rsidP="001705E7">
            <w:pPr>
              <w:snapToGrid w:val="0"/>
              <w:rPr>
                <w:rFonts w:ascii="宋体" w:eastAsia="宋体" w:hAnsi="宋体" w:hint="eastAsia"/>
                <w:sz w:val="18"/>
              </w:rPr>
            </w:pPr>
            <w:r w:rsidRPr="00F41D43">
              <w:rPr>
                <w:rFonts w:ascii="宋体" w:eastAsia="宋体" w:hAnsi="宋体" w:hint="eastAsia"/>
                <w:sz w:val="18"/>
              </w:rPr>
              <w:t>2-前后收费共用</w:t>
            </w:r>
            <w:r w:rsidR="005334F4" w:rsidRPr="00F41D43">
              <w:rPr>
                <w:rFonts w:ascii="宋体" w:eastAsia="宋体" w:hAnsi="宋体" w:hint="eastAsia"/>
                <w:sz w:val="18"/>
              </w:rPr>
              <w:t>（</w:t>
            </w:r>
            <w:r w:rsidRPr="00F41D43">
              <w:rPr>
                <w:rFonts w:ascii="宋体" w:eastAsia="宋体" w:hAnsi="宋体" w:hint="eastAsia"/>
                <w:sz w:val="18"/>
              </w:rPr>
              <w:t>基金代码</w:t>
            </w:r>
            <w:r w:rsidR="005334F4" w:rsidRPr="00F41D43">
              <w:rPr>
                <w:rFonts w:ascii="宋体" w:eastAsia="宋体" w:hAnsi="宋体" w:hint="eastAsia"/>
                <w:sz w:val="18"/>
              </w:rPr>
              <w:t>）</w:t>
            </w:r>
          </w:p>
        </w:tc>
        <w:tc>
          <w:tcPr>
            <w:tcW w:w="620" w:type="dxa"/>
          </w:tcPr>
          <w:p w:rsidR="00572D50" w:rsidRPr="00F41D43" w:rsidRDefault="00572D50" w:rsidP="001705E7">
            <w:pPr>
              <w:snapToGrid w:val="0"/>
              <w:jc w:val="center"/>
              <w:rPr>
                <w:rFonts w:ascii="宋体" w:eastAsia="宋体" w:hAnsi="宋体" w:hint="eastAsia"/>
                <w:sz w:val="18"/>
              </w:rPr>
            </w:pPr>
            <w:r w:rsidRPr="00F41D43">
              <w:rPr>
                <w:rFonts w:ascii="宋体" w:eastAsia="宋体" w:hAnsi="宋体" w:hint="eastAsia"/>
                <w:sz w:val="18"/>
              </w:rPr>
              <w:t>Y</w:t>
            </w:r>
          </w:p>
        </w:tc>
      </w:tr>
    </w:tbl>
    <w:p w:rsidR="005527B7" w:rsidRPr="00F41D43" w:rsidRDefault="005527B7">
      <w:pPr>
        <w:rPr>
          <w:rFonts w:hint="eastAsia"/>
          <w:b/>
          <w:sz w:val="15"/>
        </w:rPr>
      </w:pPr>
    </w:p>
    <w:p w:rsidR="005527B7" w:rsidRPr="00F41D43" w:rsidRDefault="005527B7">
      <w:pPr>
        <w:pStyle w:val="afff8"/>
      </w:pPr>
      <w:bookmarkStart w:id="651" w:name="_Toc40429175"/>
      <w:bookmarkStart w:id="652" w:name="_Toc57800341"/>
      <w:bookmarkStart w:id="653" w:name="_Toc272323224"/>
      <w:bookmarkStart w:id="654" w:name="_Toc274742081"/>
      <w:bookmarkStart w:id="655" w:name="_Toc274742259"/>
      <w:bookmarkStart w:id="656" w:name="_Toc274742344"/>
      <w:bookmarkStart w:id="657" w:name="_Toc274742429"/>
      <w:bookmarkStart w:id="658" w:name="_Toc279759792"/>
      <w:bookmarkStart w:id="659" w:name="_Toc281919285"/>
      <w:bookmarkStart w:id="660" w:name="_Toc281981533"/>
      <w:bookmarkStart w:id="661" w:name="_Toc282517263"/>
      <w:bookmarkStart w:id="662" w:name="_Toc283717229"/>
      <w:bookmarkStart w:id="663" w:name="_Toc283800750"/>
      <w:bookmarkStart w:id="664" w:name="_Toc286320665"/>
      <w:bookmarkStart w:id="665" w:name="_Toc287256092"/>
      <w:bookmarkStart w:id="666" w:name="_Toc290644803"/>
      <w:bookmarkStart w:id="667" w:name="_Toc499714520"/>
      <w:r w:rsidRPr="00F41D43">
        <w:rPr>
          <w:rFonts w:hint="eastAsia"/>
        </w:rPr>
        <w:t>认购结果</w:t>
      </w:r>
      <w:r w:rsidRPr="00F41D43">
        <w:t>(</w:t>
      </w:r>
      <w:r w:rsidRPr="00F41D43">
        <w:rPr>
          <w:rFonts w:hint="eastAsia"/>
        </w:rPr>
        <w:t>130)</w:t>
      </w:r>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rsidR="005527B7" w:rsidRPr="00F41D43" w:rsidRDefault="005527B7">
      <w:pPr>
        <w:pStyle w:val="af1"/>
        <w:ind w:firstLine="420"/>
        <w:rPr>
          <w:rFonts w:hint="eastAsia"/>
        </w:rPr>
      </w:pPr>
      <w:r w:rsidRPr="00F41D43">
        <w:rPr>
          <w:rFonts w:hint="eastAsia"/>
        </w:rPr>
        <w:t>认购结果是指</w:t>
      </w:r>
      <w:r w:rsidR="00A4608C">
        <w:rPr>
          <w:rFonts w:hint="eastAsia"/>
        </w:rPr>
        <w:t>基金</w:t>
      </w:r>
      <w:r w:rsidRPr="00F41D43">
        <w:rPr>
          <w:rFonts w:hint="eastAsia"/>
        </w:rPr>
        <w:t>认购成功后，基金注册登记人根据投资人提出的有效认购申请和认购规则，计算出投资人的每一笔认购的确认金额、确认份数、认购费用等数据，并将这些数据返回给相应基金销售人。对于基金募集成功，但二次确认时被置失败的交易，也通过130返回，此时每笔交易确认金额取值为0。</w:t>
      </w:r>
    </w:p>
    <w:p w:rsidR="005527B7" w:rsidRPr="00F41D43" w:rsidRDefault="005527B7">
      <w:pPr>
        <w:pStyle w:val="af1"/>
        <w:ind w:firstLine="420"/>
        <w:rPr>
          <w:rFonts w:hint="eastAsia"/>
        </w:rPr>
      </w:pPr>
      <w:r w:rsidRPr="00F41D43">
        <w:rPr>
          <w:rFonts w:hint="eastAsia"/>
        </w:rPr>
        <w:t>需要交换的数据项见表27。</w:t>
      </w:r>
    </w:p>
    <w:p w:rsidR="005527B7" w:rsidRPr="00F41D43" w:rsidRDefault="005527B7">
      <w:pPr>
        <w:pStyle w:val="a"/>
        <w:rPr>
          <w:rFonts w:hint="eastAsia"/>
        </w:rPr>
      </w:pPr>
      <w:r w:rsidRPr="00F41D43">
        <w:rPr>
          <w:rFonts w:hint="eastAsia"/>
        </w:rPr>
        <w:t>认购结果数据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F41D43">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是否</w:t>
            </w:r>
          </w:p>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必需</w:t>
            </w:r>
          </w:p>
        </w:tc>
      </w:tr>
      <w:tr w:rsidR="005527B7" w:rsidRPr="00F41D43">
        <w:tblPrEx>
          <w:tblCellMar>
            <w:top w:w="0" w:type="dxa"/>
            <w:bottom w:w="0" w:type="dxa"/>
          </w:tblCellMar>
        </w:tblPrEx>
        <w:trPr>
          <w:jc w:val="center"/>
        </w:trPr>
        <w:tc>
          <w:tcPr>
            <w:tcW w:w="648" w:type="dxa"/>
            <w:tcBorders>
              <w:top w:val="single" w:sz="12"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w:t>
            </w:r>
          </w:p>
        </w:tc>
        <w:tc>
          <w:tcPr>
            <w:tcW w:w="2182"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AppSheetSerialNo</w:t>
            </w:r>
          </w:p>
        </w:tc>
        <w:tc>
          <w:tcPr>
            <w:tcW w:w="720"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申请单编号</w:t>
            </w:r>
          </w:p>
        </w:tc>
        <w:tc>
          <w:tcPr>
            <w:tcW w:w="239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同一销售机构不能重复</w:t>
            </w:r>
          </w:p>
        </w:tc>
        <w:tc>
          <w:tcPr>
            <w:tcW w:w="620" w:type="dxa"/>
            <w:tcBorders>
              <w:top w:val="single" w:sz="12"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37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CurrencyType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3</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结算币种</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具体编码依</w:t>
            </w:r>
            <w:r w:rsidRPr="00F41D43">
              <w:rPr>
                <w:rFonts w:ascii="宋体" w:eastAsia="仿宋_GB2312" w:hAnsi="宋体"/>
                <w:sz w:val="18"/>
              </w:rPr>
              <w:t>GB/T 12406-</w:t>
            </w:r>
            <w:r w:rsidRPr="00F41D43">
              <w:rPr>
                <w:rFonts w:ascii="宋体" w:eastAsia="仿宋_GB2312" w:hAnsi="宋体" w:hint="eastAsia"/>
                <w:sz w:val="18"/>
              </w:rPr>
              <w:t>2008</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sz w:val="18"/>
              </w:rPr>
              <w:t>ConfirmedVol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16(两位小数)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基金账户交易确认份数</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包括利息折算的份额</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64</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ConfirmedAmount</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每笔交易确认金额</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含所有费用的总金额。不含利息。</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FundCode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TransactionDate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指交易申请日期</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119</w:t>
            </w:r>
          </w:p>
        </w:tc>
        <w:tc>
          <w:tcPr>
            <w:tcW w:w="2182" w:type="dxa"/>
          </w:tcPr>
          <w:p w:rsidR="005527B7" w:rsidRPr="00F41D43" w:rsidRDefault="005527B7">
            <w:pPr>
              <w:snapToGrid w:val="0"/>
              <w:jc w:val="left"/>
              <w:rPr>
                <w:rFonts w:ascii="宋体" w:eastAsia="宋体" w:hAnsi="宋体"/>
                <w:sz w:val="18"/>
              </w:rPr>
            </w:pPr>
            <w:r w:rsidRPr="00F41D43">
              <w:rPr>
                <w:rFonts w:ascii="宋体" w:eastAsia="宋体" w:hAnsi="宋体"/>
                <w:sz w:val="18"/>
              </w:rPr>
              <w:t>ReturnCode</w:t>
            </w:r>
          </w:p>
        </w:tc>
        <w:tc>
          <w:tcPr>
            <w:tcW w:w="720"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交易处理返回代码</w:t>
            </w:r>
          </w:p>
        </w:tc>
        <w:tc>
          <w:tcPr>
            <w:tcW w:w="239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取值见附录B</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TransactionAccountID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投资人基金交易账号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投资人在销售机构内开设的用于交易的账号</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DistributorCode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销售人代码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ApplicationVol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16(两位小数)</w:t>
            </w:r>
          </w:p>
        </w:tc>
        <w:tc>
          <w:tcPr>
            <w:tcW w:w="203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申请基金份数</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134</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ApplicationAmount</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申请金额</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经认购一次确认后的金额，非原始申请金额</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BusinessCode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3</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业务代码</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编码见表4</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136</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TAAccountID</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12</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DiscountRateOfCommission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N</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5（四位小数）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销售佣金折扣率</w:t>
            </w:r>
          </w:p>
        </w:tc>
        <w:tc>
          <w:tcPr>
            <w:tcW w:w="2390" w:type="dxa"/>
          </w:tcPr>
          <w:p w:rsidR="005527B7" w:rsidRPr="00F41D43" w:rsidRDefault="005527B7">
            <w:pPr>
              <w:pStyle w:val="11"/>
              <w:pBdr>
                <w:bottom w:val="none" w:sz="0" w:space="0" w:color="auto"/>
              </w:pBdr>
              <w:rPr>
                <w:rFonts w:ascii="宋体" w:hAnsi="宋体"/>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DepositAcct</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投资人在销售人处用于交易的资金账号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40E7B" w:rsidRPr="00F41D43">
        <w:tblPrEx>
          <w:tblCellMar>
            <w:top w:w="0" w:type="dxa"/>
            <w:bottom w:w="0" w:type="dxa"/>
          </w:tblCellMar>
        </w:tblPrEx>
        <w:trPr>
          <w:jc w:val="center"/>
        </w:trPr>
        <w:tc>
          <w:tcPr>
            <w:tcW w:w="648" w:type="dxa"/>
          </w:tcPr>
          <w:p w:rsidR="00540E7B" w:rsidRPr="00F41D43" w:rsidRDefault="00540E7B" w:rsidP="00A25686">
            <w:pPr>
              <w:autoSpaceDE w:val="0"/>
              <w:autoSpaceDN w:val="0"/>
              <w:adjustRightInd w:val="0"/>
              <w:snapToGrid w:val="0"/>
              <w:jc w:val="center"/>
              <w:rPr>
                <w:rFonts w:ascii="宋体" w:eastAsia="宋体" w:hAnsi="宋体"/>
                <w:sz w:val="18"/>
              </w:rPr>
            </w:pPr>
            <w:r w:rsidRPr="00F41D43">
              <w:rPr>
                <w:rFonts w:ascii="宋体" w:eastAsia="宋体" w:hAnsi="宋体"/>
                <w:sz w:val="18"/>
              </w:rPr>
              <w:t>32</w:t>
            </w:r>
          </w:p>
        </w:tc>
        <w:tc>
          <w:tcPr>
            <w:tcW w:w="2182" w:type="dxa"/>
          </w:tcPr>
          <w:p w:rsidR="00540E7B" w:rsidRPr="00F41D43" w:rsidRDefault="00540E7B" w:rsidP="00A25686">
            <w:pPr>
              <w:snapToGrid w:val="0"/>
              <w:rPr>
                <w:rFonts w:ascii="宋体" w:eastAsia="宋体" w:hAnsi="宋体"/>
                <w:sz w:val="18"/>
              </w:rPr>
            </w:pPr>
            <w:r w:rsidRPr="00F41D43">
              <w:rPr>
                <w:rFonts w:ascii="宋体" w:eastAsia="宋体" w:hAnsi="宋体"/>
                <w:sz w:val="18"/>
              </w:rPr>
              <w:t>TransactionCfmDate</w:t>
            </w:r>
          </w:p>
        </w:tc>
        <w:tc>
          <w:tcPr>
            <w:tcW w:w="720" w:type="dxa"/>
          </w:tcPr>
          <w:p w:rsidR="00540E7B" w:rsidRPr="00F41D43" w:rsidRDefault="00540E7B" w:rsidP="00A25686">
            <w:pPr>
              <w:snapToGrid w:val="0"/>
              <w:rPr>
                <w:rFonts w:ascii="宋体" w:eastAsia="宋体" w:hAnsi="宋体"/>
                <w:sz w:val="18"/>
              </w:rPr>
            </w:pPr>
            <w:r w:rsidRPr="00F41D43">
              <w:rPr>
                <w:rFonts w:ascii="宋体" w:eastAsia="宋体" w:hAnsi="宋体" w:hint="eastAsia"/>
                <w:sz w:val="18"/>
              </w:rPr>
              <w:t>A</w:t>
            </w:r>
          </w:p>
        </w:tc>
        <w:tc>
          <w:tcPr>
            <w:tcW w:w="950" w:type="dxa"/>
          </w:tcPr>
          <w:p w:rsidR="00540E7B" w:rsidRPr="00F41D43" w:rsidRDefault="00540E7B" w:rsidP="00A25686">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40E7B" w:rsidRPr="00F41D43" w:rsidRDefault="00540E7B" w:rsidP="00A25686">
            <w:pPr>
              <w:snapToGrid w:val="0"/>
              <w:rPr>
                <w:rFonts w:ascii="宋体" w:eastAsia="宋体" w:hAnsi="宋体" w:hint="eastAsia"/>
                <w:sz w:val="18"/>
              </w:rPr>
            </w:pPr>
            <w:r w:rsidRPr="00F41D43">
              <w:rPr>
                <w:rFonts w:ascii="宋体" w:eastAsia="宋体" w:hAnsi="宋体" w:hint="eastAsia"/>
                <w:sz w:val="18"/>
              </w:rPr>
              <w:t>交易确认日期</w:t>
            </w:r>
          </w:p>
        </w:tc>
        <w:tc>
          <w:tcPr>
            <w:tcW w:w="2390" w:type="dxa"/>
          </w:tcPr>
          <w:p w:rsidR="00540E7B" w:rsidRPr="00F41D43" w:rsidRDefault="00540E7B" w:rsidP="00A25686">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40E7B" w:rsidRPr="00F41D43" w:rsidRDefault="00540E7B" w:rsidP="00A25686">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47</w:t>
            </w:r>
          </w:p>
        </w:tc>
        <w:tc>
          <w:tcPr>
            <w:tcW w:w="2182" w:type="dxa"/>
          </w:tcPr>
          <w:p w:rsidR="00540E7B" w:rsidRPr="00F41D43" w:rsidRDefault="00540E7B">
            <w:pPr>
              <w:snapToGrid w:val="0"/>
              <w:rPr>
                <w:rFonts w:ascii="宋体" w:eastAsia="宋体" w:hAnsi="宋体"/>
                <w:sz w:val="18"/>
              </w:rPr>
            </w:pPr>
            <w:r w:rsidRPr="00F41D43">
              <w:rPr>
                <w:rFonts w:ascii="宋体" w:eastAsia="宋体" w:hAnsi="宋体"/>
                <w:sz w:val="18"/>
              </w:rPr>
              <w:t>DownLoaddate</w:t>
            </w:r>
          </w:p>
        </w:tc>
        <w:tc>
          <w:tcPr>
            <w:tcW w:w="720" w:type="dxa"/>
          </w:tcPr>
          <w:p w:rsidR="00540E7B" w:rsidRPr="00F41D43" w:rsidRDefault="00540E7B">
            <w:pPr>
              <w:snapToGrid w:val="0"/>
              <w:rPr>
                <w:rFonts w:ascii="宋体" w:eastAsia="宋体" w:hAnsi="宋体"/>
                <w:sz w:val="18"/>
              </w:rPr>
            </w:pPr>
            <w:r w:rsidRPr="00F41D43">
              <w:rPr>
                <w:rFonts w:ascii="宋体" w:eastAsia="宋体" w:hAnsi="宋体" w:hint="eastAsia"/>
                <w:sz w:val="18"/>
              </w:rPr>
              <w:t>A</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交易数据下传日期</w:t>
            </w:r>
          </w:p>
        </w:tc>
        <w:tc>
          <w:tcPr>
            <w:tcW w:w="239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52</w:t>
            </w:r>
          </w:p>
        </w:tc>
        <w:tc>
          <w:tcPr>
            <w:tcW w:w="2182" w:type="dxa"/>
          </w:tcPr>
          <w:p w:rsidR="00540E7B" w:rsidRPr="00F41D43" w:rsidRDefault="00540E7B">
            <w:pPr>
              <w:snapToGrid w:val="0"/>
              <w:rPr>
                <w:rFonts w:ascii="宋体" w:eastAsia="宋体" w:hAnsi="宋体"/>
                <w:sz w:val="18"/>
              </w:rPr>
            </w:pPr>
            <w:r w:rsidRPr="00F41D43">
              <w:rPr>
                <w:rFonts w:ascii="宋体" w:eastAsia="宋体" w:hAnsi="宋体"/>
                <w:sz w:val="18"/>
              </w:rPr>
              <w:t>Charge</w:t>
            </w:r>
          </w:p>
        </w:tc>
        <w:tc>
          <w:tcPr>
            <w:tcW w:w="720" w:type="dxa"/>
          </w:tcPr>
          <w:p w:rsidR="00540E7B" w:rsidRPr="00F41D43" w:rsidRDefault="00540E7B">
            <w:pPr>
              <w:snapToGrid w:val="0"/>
              <w:rPr>
                <w:rFonts w:ascii="宋体" w:eastAsia="宋体" w:hAnsi="宋体"/>
                <w:sz w:val="18"/>
              </w:rPr>
            </w:pPr>
            <w:r w:rsidRPr="00F41D43">
              <w:rPr>
                <w:rFonts w:ascii="宋体" w:eastAsia="宋体" w:hAnsi="宋体"/>
                <w:sz w:val="18"/>
              </w:rPr>
              <w:t>N</w:t>
            </w:r>
          </w:p>
        </w:tc>
        <w:tc>
          <w:tcPr>
            <w:tcW w:w="950" w:type="dxa"/>
          </w:tcPr>
          <w:p w:rsidR="00540E7B" w:rsidRPr="00F41D43" w:rsidRDefault="00540E7B">
            <w:pPr>
              <w:snapToGrid w:val="0"/>
              <w:rPr>
                <w:rFonts w:ascii="宋体" w:eastAsia="宋体" w:hAnsi="宋体"/>
                <w:sz w:val="18"/>
              </w:rPr>
            </w:pPr>
            <w:r w:rsidRPr="00F41D43">
              <w:rPr>
                <w:rFonts w:ascii="宋体" w:eastAsia="宋体" w:hAnsi="宋体"/>
                <w:sz w:val="18"/>
              </w:rPr>
              <w:t>10(</w:t>
            </w:r>
            <w:r w:rsidRPr="00F41D43">
              <w:rPr>
                <w:rFonts w:ascii="宋体" w:eastAsia="宋体" w:hAnsi="宋体" w:hint="eastAsia"/>
                <w:sz w:val="18"/>
              </w:rPr>
              <w:t>两位小数</w:t>
            </w:r>
            <w:r w:rsidRPr="00F41D43">
              <w:rPr>
                <w:rFonts w:ascii="宋体" w:eastAsia="宋体" w:hAnsi="宋体"/>
                <w:sz w:val="18"/>
              </w:rPr>
              <w:t>)</w:t>
            </w:r>
          </w:p>
        </w:tc>
        <w:tc>
          <w:tcPr>
            <w:tcW w:w="2030" w:type="dxa"/>
          </w:tcPr>
          <w:p w:rsidR="00540E7B" w:rsidRPr="00F41D43" w:rsidRDefault="00540E7B">
            <w:pPr>
              <w:snapToGrid w:val="0"/>
              <w:rPr>
                <w:rFonts w:ascii="宋体" w:eastAsia="宋体" w:hAnsi="宋体" w:hint="eastAsia"/>
                <w:kern w:val="0"/>
                <w:sz w:val="18"/>
              </w:rPr>
            </w:pPr>
            <w:r w:rsidRPr="00F41D43">
              <w:rPr>
                <w:rFonts w:ascii="宋体" w:eastAsia="宋体" w:hAnsi="宋体" w:hint="eastAsia"/>
                <w:kern w:val="0"/>
                <w:sz w:val="18"/>
              </w:rPr>
              <w:t>手续费</w:t>
            </w:r>
          </w:p>
        </w:tc>
        <w:tc>
          <w:tcPr>
            <w:tcW w:w="2390" w:type="dxa"/>
          </w:tcPr>
          <w:p w:rsidR="00540E7B" w:rsidRPr="00F41D43" w:rsidRDefault="00540E7B">
            <w:pPr>
              <w:snapToGrid w:val="0"/>
              <w:rPr>
                <w:rFonts w:ascii="宋体" w:eastAsia="宋体" w:hAnsi="宋体"/>
                <w:sz w:val="18"/>
              </w:rPr>
            </w:pPr>
            <w:r w:rsidRPr="00F41D43">
              <w:rPr>
                <w:rFonts w:ascii="宋体" w:eastAsia="宋体" w:hAnsi="宋体" w:hint="eastAsia"/>
                <w:sz w:val="18"/>
              </w:rPr>
              <w:t>投资人应付总手续费</w:t>
            </w: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Borders>
              <w:bottom w:val="single" w:sz="4" w:space="0" w:color="auto"/>
            </w:tcBorders>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53</w:t>
            </w:r>
          </w:p>
        </w:tc>
        <w:tc>
          <w:tcPr>
            <w:tcW w:w="2182" w:type="dxa"/>
            <w:tcBorders>
              <w:bottom w:val="single" w:sz="4" w:space="0" w:color="auto"/>
            </w:tcBorders>
          </w:tcPr>
          <w:p w:rsidR="00540E7B" w:rsidRPr="00F41D43" w:rsidRDefault="00540E7B">
            <w:pPr>
              <w:snapToGrid w:val="0"/>
              <w:rPr>
                <w:rFonts w:ascii="宋体" w:eastAsia="宋体" w:hAnsi="宋体"/>
                <w:sz w:val="18"/>
              </w:rPr>
            </w:pPr>
            <w:r w:rsidRPr="00F41D43">
              <w:rPr>
                <w:rFonts w:ascii="宋体" w:eastAsia="宋体" w:hAnsi="宋体"/>
                <w:sz w:val="18"/>
              </w:rPr>
              <w:t>AgencyFee</w:t>
            </w:r>
          </w:p>
        </w:tc>
        <w:tc>
          <w:tcPr>
            <w:tcW w:w="720" w:type="dxa"/>
            <w:tcBorders>
              <w:bottom w:val="single" w:sz="4" w:space="0" w:color="auto"/>
            </w:tcBorders>
          </w:tcPr>
          <w:p w:rsidR="00540E7B" w:rsidRPr="00F41D43" w:rsidRDefault="00540E7B">
            <w:pPr>
              <w:snapToGrid w:val="0"/>
              <w:rPr>
                <w:rFonts w:ascii="宋体" w:eastAsia="宋体" w:hAnsi="宋体"/>
                <w:sz w:val="18"/>
              </w:rPr>
            </w:pPr>
            <w:r w:rsidRPr="00F41D43">
              <w:rPr>
                <w:rFonts w:ascii="宋体" w:eastAsia="宋体" w:hAnsi="宋体"/>
                <w:sz w:val="18"/>
              </w:rPr>
              <w:t>N</w:t>
            </w:r>
          </w:p>
        </w:tc>
        <w:tc>
          <w:tcPr>
            <w:tcW w:w="950" w:type="dxa"/>
            <w:tcBorders>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10（两位小数）</w:t>
            </w:r>
          </w:p>
        </w:tc>
        <w:tc>
          <w:tcPr>
            <w:tcW w:w="2030" w:type="dxa"/>
            <w:tcBorders>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代理费</w:t>
            </w:r>
          </w:p>
        </w:tc>
        <w:tc>
          <w:tcPr>
            <w:tcW w:w="2390" w:type="dxa"/>
            <w:tcBorders>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手续费中划归销售人的部分</w:t>
            </w:r>
          </w:p>
        </w:tc>
        <w:tc>
          <w:tcPr>
            <w:tcW w:w="620" w:type="dxa"/>
            <w:tcBorders>
              <w:bottom w:val="single" w:sz="4" w:space="0" w:color="auto"/>
            </w:tcBorders>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Borders>
              <w:bottom w:val="single" w:sz="4" w:space="0" w:color="auto"/>
            </w:tcBorders>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76</w:t>
            </w:r>
          </w:p>
        </w:tc>
        <w:tc>
          <w:tcPr>
            <w:tcW w:w="2182" w:type="dxa"/>
            <w:tcBorders>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sz w:val="18"/>
              </w:rPr>
              <w:t>Interest</w:t>
            </w:r>
          </w:p>
        </w:tc>
        <w:tc>
          <w:tcPr>
            <w:tcW w:w="720" w:type="dxa"/>
            <w:tcBorders>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N</w:t>
            </w:r>
          </w:p>
        </w:tc>
        <w:tc>
          <w:tcPr>
            <w:tcW w:w="950" w:type="dxa"/>
            <w:tcBorders>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10</w:t>
            </w:r>
            <w:r w:rsidRPr="00F41D43">
              <w:rPr>
                <w:rFonts w:ascii="宋体" w:eastAsia="宋体" w:hAnsi="宋体"/>
                <w:sz w:val="18"/>
              </w:rPr>
              <w:t>（两位小数）</w:t>
            </w:r>
          </w:p>
        </w:tc>
        <w:tc>
          <w:tcPr>
            <w:tcW w:w="2030" w:type="dxa"/>
            <w:tcBorders>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基金账户利息金额</w:t>
            </w:r>
          </w:p>
        </w:tc>
        <w:tc>
          <w:tcPr>
            <w:tcW w:w="2390" w:type="dxa"/>
            <w:tcBorders>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认购一次确认的金额在整个计息周期中产生的利息</w:t>
            </w:r>
          </w:p>
        </w:tc>
        <w:tc>
          <w:tcPr>
            <w:tcW w:w="620" w:type="dxa"/>
            <w:tcBorders>
              <w:bottom w:val="single" w:sz="4" w:space="0" w:color="auto"/>
            </w:tcBorders>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Borders>
              <w:top w:val="single" w:sz="4" w:space="0" w:color="auto"/>
              <w:bottom w:val="single" w:sz="4" w:space="0" w:color="auto"/>
            </w:tcBorders>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Borders>
              <w:top w:val="single" w:sz="4" w:space="0" w:color="auto"/>
              <w:bottom w:val="single" w:sz="4" w:space="0" w:color="auto"/>
            </w:tcBorders>
          </w:tcPr>
          <w:p w:rsidR="00540E7B" w:rsidRPr="00F41D43" w:rsidRDefault="00540E7B">
            <w:pPr>
              <w:snapToGrid w:val="0"/>
              <w:rPr>
                <w:rFonts w:ascii="宋体" w:eastAsia="宋体" w:hAnsi="宋体"/>
                <w:sz w:val="18"/>
              </w:rPr>
            </w:pPr>
            <w:r w:rsidRPr="00F41D43">
              <w:rPr>
                <w:rFonts w:ascii="宋体" w:eastAsia="宋体" w:hAnsi="宋体"/>
                <w:sz w:val="18"/>
              </w:rPr>
              <w:t>BranchCode</w:t>
            </w:r>
          </w:p>
        </w:tc>
        <w:tc>
          <w:tcPr>
            <w:tcW w:w="720" w:type="dxa"/>
            <w:tcBorders>
              <w:top w:val="single" w:sz="4" w:space="0" w:color="auto"/>
              <w:bottom w:val="single" w:sz="4" w:space="0" w:color="auto"/>
            </w:tcBorders>
          </w:tcPr>
          <w:p w:rsidR="00540E7B" w:rsidRPr="00F41D43" w:rsidRDefault="00540E7B">
            <w:pPr>
              <w:snapToGrid w:val="0"/>
              <w:rPr>
                <w:rFonts w:ascii="宋体" w:eastAsia="宋体" w:hAnsi="宋体"/>
                <w:sz w:val="18"/>
              </w:rPr>
            </w:pPr>
            <w:r w:rsidRPr="00F41D43">
              <w:rPr>
                <w:rFonts w:ascii="宋体" w:eastAsia="宋体" w:hAnsi="宋体" w:hint="eastAsia"/>
                <w:sz w:val="18"/>
              </w:rPr>
              <w:t>C</w:t>
            </w:r>
          </w:p>
        </w:tc>
        <w:tc>
          <w:tcPr>
            <w:tcW w:w="950" w:type="dxa"/>
            <w:tcBorders>
              <w:top w:val="single" w:sz="4" w:space="0" w:color="auto"/>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9</w:t>
            </w:r>
          </w:p>
        </w:tc>
        <w:tc>
          <w:tcPr>
            <w:tcW w:w="2030" w:type="dxa"/>
            <w:tcBorders>
              <w:top w:val="single" w:sz="4" w:space="0" w:color="auto"/>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Borders>
              <w:top w:val="single" w:sz="4" w:space="0" w:color="auto"/>
              <w:bottom w:val="single" w:sz="4" w:space="0" w:color="auto"/>
            </w:tcBorders>
          </w:tcPr>
          <w:p w:rsidR="00540E7B" w:rsidRPr="00F41D43" w:rsidRDefault="00540E7B">
            <w:pPr>
              <w:snapToGrid w:val="0"/>
              <w:rPr>
                <w:rFonts w:ascii="宋体" w:eastAsia="宋体" w:hAnsi="宋体"/>
                <w:sz w:val="18"/>
              </w:rPr>
            </w:pPr>
          </w:p>
        </w:tc>
        <w:tc>
          <w:tcPr>
            <w:tcW w:w="620" w:type="dxa"/>
            <w:tcBorders>
              <w:top w:val="single" w:sz="4" w:space="0" w:color="auto"/>
              <w:bottom w:val="single" w:sz="4" w:space="0" w:color="auto"/>
            </w:tcBorders>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Borders>
              <w:top w:val="single" w:sz="4" w:space="0" w:color="auto"/>
              <w:bottom w:val="single" w:sz="4" w:space="0" w:color="auto"/>
            </w:tcBorders>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Borders>
              <w:top w:val="single" w:sz="4" w:space="0" w:color="auto"/>
              <w:bottom w:val="single" w:sz="4" w:space="0" w:color="auto"/>
            </w:tcBorders>
          </w:tcPr>
          <w:p w:rsidR="00540E7B" w:rsidRPr="00F41D43" w:rsidRDefault="00540E7B">
            <w:pPr>
              <w:snapToGrid w:val="0"/>
              <w:rPr>
                <w:rFonts w:ascii="宋体" w:eastAsia="宋体" w:hAnsi="宋体"/>
                <w:sz w:val="18"/>
              </w:rPr>
            </w:pPr>
            <w:r w:rsidRPr="00F41D43">
              <w:rPr>
                <w:rFonts w:ascii="宋体" w:eastAsia="宋体" w:hAnsi="宋体" w:hint="eastAsia"/>
                <w:sz w:val="18"/>
              </w:rPr>
              <w:t>TransactionTime</w:t>
            </w:r>
          </w:p>
        </w:tc>
        <w:tc>
          <w:tcPr>
            <w:tcW w:w="720" w:type="dxa"/>
            <w:tcBorders>
              <w:top w:val="single" w:sz="4" w:space="0" w:color="auto"/>
              <w:bottom w:val="single" w:sz="4" w:space="0" w:color="auto"/>
            </w:tcBorders>
          </w:tcPr>
          <w:p w:rsidR="00540E7B" w:rsidRPr="00F41D43" w:rsidRDefault="00540E7B">
            <w:pPr>
              <w:snapToGrid w:val="0"/>
              <w:rPr>
                <w:rFonts w:ascii="宋体" w:eastAsia="宋体" w:hAnsi="宋体"/>
                <w:sz w:val="18"/>
              </w:rPr>
            </w:pPr>
            <w:r w:rsidRPr="00F41D43">
              <w:rPr>
                <w:rFonts w:ascii="宋体" w:eastAsia="宋体" w:hAnsi="宋体"/>
                <w:sz w:val="18"/>
              </w:rPr>
              <w:t>A</w:t>
            </w:r>
          </w:p>
        </w:tc>
        <w:tc>
          <w:tcPr>
            <w:tcW w:w="950" w:type="dxa"/>
            <w:tcBorders>
              <w:top w:val="single" w:sz="4" w:space="0" w:color="auto"/>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sz w:val="18"/>
              </w:rPr>
              <w:t>6</w:t>
            </w:r>
          </w:p>
        </w:tc>
        <w:tc>
          <w:tcPr>
            <w:tcW w:w="2030" w:type="dxa"/>
            <w:tcBorders>
              <w:top w:val="single" w:sz="4" w:space="0" w:color="auto"/>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Borders>
              <w:top w:val="single" w:sz="4" w:space="0" w:color="auto"/>
              <w:bottom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格式为：HHMMSS</w:t>
            </w:r>
          </w:p>
          <w:p w:rsidR="00540E7B" w:rsidRPr="00F41D43" w:rsidRDefault="00540E7B">
            <w:pPr>
              <w:snapToGrid w:val="0"/>
              <w:rPr>
                <w:rFonts w:ascii="宋体" w:eastAsia="宋体" w:hAnsi="宋体" w:hint="eastAsia"/>
                <w:sz w:val="18"/>
              </w:rPr>
            </w:pPr>
            <w:r w:rsidRPr="00F41D43">
              <w:rPr>
                <w:rFonts w:ascii="宋体" w:eastAsia="宋体" w:hAnsi="宋体" w:hint="eastAsia"/>
                <w:sz w:val="18"/>
              </w:rPr>
              <w:t>指交易申请时间</w:t>
            </w:r>
          </w:p>
        </w:tc>
        <w:tc>
          <w:tcPr>
            <w:tcW w:w="620" w:type="dxa"/>
            <w:tcBorders>
              <w:top w:val="single" w:sz="4" w:space="0" w:color="auto"/>
              <w:bottom w:val="single" w:sz="4" w:space="0" w:color="auto"/>
            </w:tcBorders>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Borders>
              <w:top w:val="single" w:sz="4" w:space="0" w:color="auto"/>
            </w:tcBorders>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94</w:t>
            </w:r>
          </w:p>
        </w:tc>
        <w:tc>
          <w:tcPr>
            <w:tcW w:w="2182" w:type="dxa"/>
            <w:tcBorders>
              <w:top w:val="single" w:sz="4" w:space="0" w:color="auto"/>
            </w:tcBorders>
          </w:tcPr>
          <w:p w:rsidR="00540E7B" w:rsidRPr="00F41D43" w:rsidRDefault="00540E7B">
            <w:pPr>
              <w:snapToGrid w:val="0"/>
              <w:rPr>
                <w:rFonts w:ascii="宋体" w:eastAsia="宋体" w:hAnsi="宋体"/>
                <w:sz w:val="18"/>
              </w:rPr>
            </w:pPr>
            <w:r w:rsidRPr="00F41D43">
              <w:rPr>
                <w:rFonts w:ascii="宋体" w:eastAsia="宋体" w:hAnsi="宋体"/>
                <w:sz w:val="18"/>
              </w:rPr>
              <w:t>OtherFee1</w:t>
            </w:r>
          </w:p>
        </w:tc>
        <w:tc>
          <w:tcPr>
            <w:tcW w:w="720" w:type="dxa"/>
            <w:tcBorders>
              <w:top w:val="single" w:sz="4" w:space="0" w:color="auto"/>
            </w:tcBorders>
          </w:tcPr>
          <w:p w:rsidR="00540E7B" w:rsidRPr="00F41D43" w:rsidRDefault="00540E7B">
            <w:pPr>
              <w:snapToGrid w:val="0"/>
              <w:rPr>
                <w:rFonts w:ascii="宋体" w:eastAsia="宋体" w:hAnsi="宋体"/>
                <w:sz w:val="18"/>
              </w:rPr>
            </w:pPr>
            <w:r w:rsidRPr="00F41D43">
              <w:rPr>
                <w:rFonts w:ascii="宋体" w:eastAsia="宋体" w:hAnsi="宋体"/>
                <w:sz w:val="18"/>
              </w:rPr>
              <w:t>N</w:t>
            </w:r>
          </w:p>
        </w:tc>
        <w:tc>
          <w:tcPr>
            <w:tcW w:w="950" w:type="dxa"/>
            <w:tcBorders>
              <w:top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10（两位小数）</w:t>
            </w:r>
          </w:p>
        </w:tc>
        <w:tc>
          <w:tcPr>
            <w:tcW w:w="2030" w:type="dxa"/>
            <w:tcBorders>
              <w:top w:val="single" w:sz="4" w:space="0" w:color="auto"/>
            </w:tcBorders>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其他费用1</w:t>
            </w:r>
          </w:p>
        </w:tc>
        <w:tc>
          <w:tcPr>
            <w:tcW w:w="2390" w:type="dxa"/>
            <w:tcBorders>
              <w:top w:val="single" w:sz="4" w:space="0" w:color="auto"/>
            </w:tcBorders>
          </w:tcPr>
          <w:p w:rsidR="00540E7B" w:rsidRPr="00F41D43" w:rsidRDefault="00540E7B">
            <w:pPr>
              <w:snapToGrid w:val="0"/>
              <w:rPr>
                <w:rFonts w:ascii="宋体" w:eastAsia="宋体" w:hAnsi="宋体" w:hint="eastAsia"/>
                <w:sz w:val="18"/>
              </w:rPr>
            </w:pPr>
          </w:p>
        </w:tc>
        <w:tc>
          <w:tcPr>
            <w:tcW w:w="620" w:type="dxa"/>
            <w:tcBorders>
              <w:top w:val="single" w:sz="4" w:space="0" w:color="auto"/>
            </w:tcBorders>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N</w:t>
            </w:r>
          </w:p>
        </w:tc>
      </w:tr>
      <w:tr w:rsidR="00540E7B" w:rsidRPr="00F41D43">
        <w:tblPrEx>
          <w:tblCellMar>
            <w:top w:w="0" w:type="dxa"/>
            <w:bottom w:w="0" w:type="dxa"/>
          </w:tblCellMar>
        </w:tblPrEx>
        <w:trPr>
          <w:jc w:val="center"/>
        </w:trPr>
        <w:tc>
          <w:tcPr>
            <w:tcW w:w="648" w:type="dxa"/>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Pr>
          <w:p w:rsidR="00540E7B" w:rsidRPr="00F41D43" w:rsidRDefault="00540E7B">
            <w:pPr>
              <w:snapToGrid w:val="0"/>
              <w:rPr>
                <w:rFonts w:ascii="宋体" w:eastAsia="宋体" w:hAnsi="宋体"/>
                <w:sz w:val="18"/>
              </w:rPr>
            </w:pPr>
            <w:r w:rsidRPr="00F41D43">
              <w:rPr>
                <w:rFonts w:ascii="宋体" w:eastAsia="宋体" w:hAnsi="宋体"/>
                <w:sz w:val="18"/>
              </w:rPr>
              <w:t>IndividualOrInstitution</w:t>
            </w:r>
          </w:p>
        </w:tc>
        <w:tc>
          <w:tcPr>
            <w:tcW w:w="720" w:type="dxa"/>
          </w:tcPr>
          <w:p w:rsidR="00540E7B" w:rsidRPr="00F41D43" w:rsidRDefault="00540E7B">
            <w:pPr>
              <w:snapToGrid w:val="0"/>
              <w:rPr>
                <w:rFonts w:ascii="宋体" w:eastAsia="宋体" w:hAnsi="宋体"/>
                <w:sz w:val="18"/>
              </w:rPr>
            </w:pPr>
            <w:r w:rsidRPr="00F41D43">
              <w:rPr>
                <w:rFonts w:ascii="宋体" w:eastAsia="宋体" w:hAnsi="宋体" w:hint="eastAsia"/>
                <w:sz w:val="18"/>
              </w:rPr>
              <w:t>A</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N</w:t>
            </w:r>
          </w:p>
        </w:tc>
      </w:tr>
      <w:tr w:rsidR="00540E7B" w:rsidRPr="00F41D43">
        <w:tblPrEx>
          <w:tblCellMar>
            <w:top w:w="0" w:type="dxa"/>
            <w:bottom w:w="0" w:type="dxa"/>
          </w:tblCellMar>
        </w:tblPrEx>
        <w:trPr>
          <w:jc w:val="center"/>
        </w:trPr>
        <w:tc>
          <w:tcPr>
            <w:tcW w:w="648" w:type="dxa"/>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133</w:t>
            </w:r>
          </w:p>
        </w:tc>
        <w:tc>
          <w:tcPr>
            <w:tcW w:w="2182" w:type="dxa"/>
          </w:tcPr>
          <w:p w:rsidR="00540E7B" w:rsidRPr="00F41D43" w:rsidRDefault="00540E7B">
            <w:pPr>
              <w:snapToGrid w:val="0"/>
              <w:rPr>
                <w:rFonts w:ascii="宋体" w:eastAsia="宋体" w:hAnsi="宋体"/>
                <w:sz w:val="18"/>
              </w:rPr>
            </w:pPr>
            <w:r w:rsidRPr="00F41D43">
              <w:rPr>
                <w:rFonts w:ascii="宋体" w:eastAsia="宋体" w:hAnsi="宋体"/>
                <w:sz w:val="18"/>
              </w:rPr>
              <w:t>TradingPrice</w:t>
            </w:r>
          </w:p>
        </w:tc>
        <w:tc>
          <w:tcPr>
            <w:tcW w:w="72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7（四位小数）</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交易价格</w:t>
            </w:r>
          </w:p>
        </w:tc>
        <w:tc>
          <w:tcPr>
            <w:tcW w:w="239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单位基金净值+各种费用</w:t>
            </w: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N</w:t>
            </w:r>
          </w:p>
        </w:tc>
      </w:tr>
      <w:tr w:rsidR="00540E7B" w:rsidRPr="00F41D43">
        <w:tblPrEx>
          <w:tblCellMar>
            <w:top w:w="0" w:type="dxa"/>
            <w:bottom w:w="0" w:type="dxa"/>
          </w:tblCellMar>
        </w:tblPrEx>
        <w:trPr>
          <w:jc w:val="center"/>
        </w:trPr>
        <w:tc>
          <w:tcPr>
            <w:tcW w:w="648" w:type="dxa"/>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137</w:t>
            </w:r>
          </w:p>
        </w:tc>
        <w:tc>
          <w:tcPr>
            <w:tcW w:w="2182" w:type="dxa"/>
          </w:tcPr>
          <w:p w:rsidR="00540E7B" w:rsidRPr="00F41D43" w:rsidRDefault="00540E7B">
            <w:pPr>
              <w:snapToGrid w:val="0"/>
              <w:jc w:val="left"/>
              <w:rPr>
                <w:rFonts w:ascii="宋体" w:eastAsia="宋体" w:hAnsi="宋体"/>
                <w:sz w:val="18"/>
              </w:rPr>
            </w:pPr>
            <w:r w:rsidRPr="00F41D43">
              <w:rPr>
                <w:rFonts w:ascii="宋体" w:eastAsia="宋体" w:hAnsi="宋体" w:hint="eastAsia"/>
                <w:sz w:val="18"/>
              </w:rPr>
              <w:t>TASerialNO</w:t>
            </w:r>
          </w:p>
        </w:tc>
        <w:tc>
          <w:tcPr>
            <w:tcW w:w="720" w:type="dxa"/>
          </w:tcPr>
          <w:p w:rsidR="00540E7B" w:rsidRPr="00F41D43" w:rsidRDefault="00540E7B">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40E7B" w:rsidRPr="00F41D43" w:rsidRDefault="00540E7B">
            <w:pPr>
              <w:snapToGrid w:val="0"/>
              <w:jc w:val="left"/>
              <w:rPr>
                <w:rFonts w:ascii="宋体" w:eastAsia="宋体" w:hAnsi="宋体" w:hint="eastAsia"/>
                <w:sz w:val="18"/>
              </w:rPr>
            </w:pPr>
            <w:r w:rsidRPr="00F41D43">
              <w:rPr>
                <w:rFonts w:ascii="宋体" w:eastAsia="宋体" w:hAnsi="宋体" w:hint="eastAsia"/>
                <w:sz w:val="18"/>
              </w:rPr>
              <w:t>20</w:t>
            </w:r>
          </w:p>
        </w:tc>
        <w:tc>
          <w:tcPr>
            <w:tcW w:w="2030" w:type="dxa"/>
          </w:tcPr>
          <w:p w:rsidR="00540E7B" w:rsidRPr="00F41D43" w:rsidRDefault="00540E7B">
            <w:pPr>
              <w:snapToGrid w:val="0"/>
              <w:jc w:val="left"/>
              <w:rPr>
                <w:rFonts w:ascii="宋体" w:eastAsia="宋体" w:hAnsi="宋体" w:hint="eastAsia"/>
                <w:sz w:val="18"/>
              </w:rPr>
            </w:pPr>
            <w:r w:rsidRPr="00F41D43">
              <w:rPr>
                <w:rFonts w:ascii="宋体" w:eastAsia="宋体" w:hAnsi="宋体" w:hint="eastAsia"/>
                <w:sz w:val="18"/>
              </w:rPr>
              <w:t>TA确认交易流水号</w:t>
            </w:r>
          </w:p>
        </w:tc>
        <w:tc>
          <w:tcPr>
            <w:tcW w:w="2390" w:type="dxa"/>
          </w:tcPr>
          <w:p w:rsidR="00540E7B" w:rsidRPr="00F41D43" w:rsidRDefault="00540E7B">
            <w:pPr>
              <w:snapToGrid w:val="0"/>
              <w:jc w:val="left"/>
              <w:rPr>
                <w:rFonts w:ascii="宋体" w:eastAsia="宋体" w:hAnsi="宋体" w:hint="eastAsia"/>
                <w:sz w:val="18"/>
              </w:rPr>
            </w:pPr>
            <w:r w:rsidRPr="00F41D43">
              <w:rPr>
                <w:rFonts w:ascii="宋体" w:eastAsia="宋体" w:hAnsi="宋体" w:hint="eastAsia"/>
                <w:sz w:val="18"/>
              </w:rPr>
              <w:t>TA对每笔确认的唯一标识，同一日不能重复，</w:t>
            </w:r>
          </w:p>
          <w:p w:rsidR="00540E7B" w:rsidRPr="00F41D43" w:rsidRDefault="00540E7B">
            <w:pPr>
              <w:snapToGrid w:val="0"/>
              <w:jc w:val="left"/>
              <w:rPr>
                <w:rFonts w:ascii="宋体" w:eastAsia="宋体" w:hAnsi="宋体" w:hint="eastAsia"/>
                <w:sz w:val="18"/>
              </w:rPr>
            </w:pPr>
            <w:r w:rsidRPr="00F41D43">
              <w:rPr>
                <w:rFonts w:ascii="宋体" w:eastAsia="宋体" w:hAnsi="宋体" w:hint="eastAsia"/>
                <w:sz w:val="18"/>
              </w:rPr>
              <w:t>与交易确认日期TransactionCfmDate一起组成TA中一笔确认的唯一键</w:t>
            </w: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Pr>
          <w:p w:rsidR="00540E7B" w:rsidRPr="00F41D43" w:rsidRDefault="00540E7B">
            <w:pPr>
              <w:autoSpaceDE w:val="0"/>
              <w:autoSpaceDN w:val="0"/>
              <w:adjustRightInd w:val="0"/>
              <w:snapToGrid w:val="0"/>
              <w:jc w:val="center"/>
              <w:rPr>
                <w:rFonts w:ascii="宋体" w:eastAsia="宋体" w:hAnsi="宋体"/>
                <w:sz w:val="18"/>
              </w:rPr>
            </w:pPr>
            <w:r w:rsidRPr="00F41D43">
              <w:rPr>
                <w:rFonts w:ascii="宋体" w:eastAsia="宋体" w:hAnsi="宋体"/>
                <w:sz w:val="18"/>
              </w:rPr>
              <w:t>138</w:t>
            </w:r>
          </w:p>
        </w:tc>
        <w:tc>
          <w:tcPr>
            <w:tcW w:w="2182" w:type="dxa"/>
          </w:tcPr>
          <w:p w:rsidR="00540E7B" w:rsidRPr="00F41D43" w:rsidRDefault="00540E7B">
            <w:pPr>
              <w:snapToGrid w:val="0"/>
              <w:rPr>
                <w:rFonts w:ascii="宋体" w:eastAsia="宋体" w:hAnsi="宋体" w:hint="eastAsia"/>
                <w:sz w:val="18"/>
              </w:rPr>
            </w:pPr>
            <w:r w:rsidRPr="00F41D43">
              <w:rPr>
                <w:rFonts w:ascii="宋体" w:eastAsia="宋体" w:hAnsi="宋体"/>
                <w:sz w:val="18"/>
              </w:rPr>
              <w:t>StampDuty</w:t>
            </w:r>
          </w:p>
        </w:tc>
        <w:tc>
          <w:tcPr>
            <w:tcW w:w="72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16</w:t>
            </w:r>
            <w:r w:rsidRPr="00F41D43">
              <w:rPr>
                <w:rFonts w:ascii="宋体" w:eastAsia="宋体" w:hAnsi="宋体"/>
                <w:sz w:val="18"/>
              </w:rPr>
              <w:t>（两位小数）</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印花税</w:t>
            </w:r>
          </w:p>
        </w:tc>
        <w:tc>
          <w:tcPr>
            <w:tcW w:w="2390" w:type="dxa"/>
          </w:tcPr>
          <w:p w:rsidR="00540E7B" w:rsidRPr="00F41D43" w:rsidRDefault="00540E7B">
            <w:pPr>
              <w:snapToGrid w:val="0"/>
              <w:rPr>
                <w:rFonts w:ascii="宋体" w:eastAsia="宋体" w:hAnsi="宋体" w:hint="eastAsia"/>
                <w:sz w:val="18"/>
              </w:rPr>
            </w:pP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N</w:t>
            </w:r>
          </w:p>
        </w:tc>
      </w:tr>
      <w:tr w:rsidR="00540E7B" w:rsidRPr="00F41D43">
        <w:tblPrEx>
          <w:tblCellMar>
            <w:top w:w="0" w:type="dxa"/>
            <w:bottom w:w="0" w:type="dxa"/>
          </w:tblCellMar>
        </w:tblPrEx>
        <w:trPr>
          <w:jc w:val="center"/>
        </w:trPr>
        <w:tc>
          <w:tcPr>
            <w:tcW w:w="648" w:type="dxa"/>
          </w:tcPr>
          <w:p w:rsidR="00540E7B" w:rsidRPr="00F41D43" w:rsidRDefault="00540E7B">
            <w:pPr>
              <w:snapToGrid w:val="0"/>
              <w:jc w:val="center"/>
              <w:rPr>
                <w:rFonts w:ascii="宋体" w:eastAsia="宋体" w:hAnsi="宋体" w:hint="eastAsia"/>
                <w:sz w:val="18"/>
              </w:rPr>
            </w:pPr>
            <w:r w:rsidRPr="00F41D43">
              <w:rPr>
                <w:rFonts w:ascii="宋体" w:eastAsia="宋体" w:hAnsi="宋体"/>
                <w:sz w:val="18"/>
              </w:rPr>
              <w:t>225</w:t>
            </w:r>
          </w:p>
        </w:tc>
        <w:tc>
          <w:tcPr>
            <w:tcW w:w="2182" w:type="dxa"/>
          </w:tcPr>
          <w:p w:rsidR="00540E7B" w:rsidRPr="00F41D43" w:rsidRDefault="00540E7B">
            <w:pPr>
              <w:snapToGrid w:val="0"/>
              <w:rPr>
                <w:rFonts w:ascii="宋体" w:eastAsia="宋体" w:hAnsi="宋体" w:hint="eastAsia"/>
                <w:sz w:val="18"/>
              </w:rPr>
            </w:pPr>
            <w:r w:rsidRPr="00F41D43">
              <w:rPr>
                <w:rFonts w:ascii="宋体" w:eastAsia="宋体" w:hAnsi="宋体"/>
                <w:sz w:val="18"/>
              </w:rPr>
              <w:t>RaiseInterest</w:t>
            </w:r>
          </w:p>
        </w:tc>
        <w:tc>
          <w:tcPr>
            <w:tcW w:w="720" w:type="dxa"/>
          </w:tcPr>
          <w:p w:rsidR="00540E7B" w:rsidRPr="00F41D43" w:rsidRDefault="00540E7B">
            <w:pPr>
              <w:snapToGrid w:val="0"/>
              <w:rPr>
                <w:rFonts w:ascii="宋体" w:eastAsia="宋体" w:hAnsi="宋体"/>
                <w:sz w:val="18"/>
              </w:rPr>
            </w:pPr>
            <w:r w:rsidRPr="00F41D43">
              <w:rPr>
                <w:rFonts w:ascii="宋体" w:eastAsia="宋体" w:hAnsi="宋体"/>
                <w:sz w:val="18"/>
              </w:rPr>
              <w:t>N</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sz w:val="18"/>
              </w:rPr>
              <w:t>16</w:t>
            </w:r>
            <w:r w:rsidRPr="00F41D43">
              <w:rPr>
                <w:rFonts w:ascii="宋体" w:eastAsia="宋体" w:hAnsi="宋体" w:hint="eastAsia"/>
                <w:sz w:val="18"/>
              </w:rPr>
              <w:t>（两位小数）</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认购期间利息</w:t>
            </w:r>
          </w:p>
        </w:tc>
        <w:tc>
          <w:tcPr>
            <w:tcW w:w="2390" w:type="dxa"/>
          </w:tcPr>
          <w:p w:rsidR="00540E7B" w:rsidRPr="00F41D43" w:rsidRDefault="00540E7B">
            <w:pPr>
              <w:snapToGrid w:val="0"/>
              <w:rPr>
                <w:rFonts w:ascii="宋体" w:eastAsia="宋体" w:hAnsi="宋体" w:hint="eastAsia"/>
                <w:sz w:val="18"/>
              </w:rPr>
            </w:pPr>
            <w:r w:rsidRPr="00F41D43">
              <w:rPr>
                <w:rFonts w:ascii="宋体" w:eastAsia="宋体" w:hAnsi="宋体" w:hint="eastAsia"/>
                <w:kern w:val="0"/>
                <w:sz w:val="18"/>
              </w:rPr>
              <w:t>因认购二次确认失败而退还给投资人的利息</w:t>
            </w: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Pr>
          <w:p w:rsidR="00540E7B" w:rsidRPr="00F41D43" w:rsidRDefault="00540E7B" w:rsidP="00B34C67">
            <w:pPr>
              <w:autoSpaceDE w:val="0"/>
              <w:autoSpaceDN w:val="0"/>
              <w:adjustRightInd w:val="0"/>
              <w:snapToGrid w:val="0"/>
              <w:jc w:val="center"/>
              <w:rPr>
                <w:rFonts w:ascii="宋体" w:eastAsia="宋体" w:hAnsi="宋体" w:hint="eastAsia"/>
                <w:sz w:val="18"/>
              </w:rPr>
            </w:pPr>
            <w:r w:rsidRPr="00F41D43">
              <w:rPr>
                <w:rFonts w:ascii="宋体" w:eastAsia="宋体" w:hAnsi="宋体" w:hint="eastAsia"/>
                <w:sz w:val="18"/>
              </w:rPr>
              <w:t>156</w:t>
            </w:r>
          </w:p>
        </w:tc>
        <w:tc>
          <w:tcPr>
            <w:tcW w:w="2182" w:type="dxa"/>
          </w:tcPr>
          <w:p w:rsidR="00540E7B" w:rsidRPr="00F41D43" w:rsidRDefault="00540E7B" w:rsidP="00B34C67">
            <w:pPr>
              <w:snapToGrid w:val="0"/>
              <w:rPr>
                <w:rFonts w:ascii="宋体" w:eastAsia="宋体" w:hAnsi="宋体"/>
                <w:sz w:val="18"/>
              </w:rPr>
            </w:pPr>
            <w:r w:rsidRPr="00F41D43">
              <w:rPr>
                <w:rFonts w:ascii="宋体" w:eastAsia="宋体" w:hAnsi="宋体"/>
                <w:sz w:val="18"/>
              </w:rPr>
              <w:t>InterestTax</w:t>
            </w:r>
          </w:p>
        </w:tc>
        <w:tc>
          <w:tcPr>
            <w:tcW w:w="720" w:type="dxa"/>
          </w:tcPr>
          <w:p w:rsidR="00540E7B" w:rsidRPr="00F41D43" w:rsidRDefault="00540E7B" w:rsidP="00B34C67">
            <w:pPr>
              <w:snapToGrid w:val="0"/>
              <w:rPr>
                <w:rFonts w:ascii="宋体" w:eastAsia="宋体" w:hAnsi="宋体"/>
                <w:sz w:val="18"/>
              </w:rPr>
            </w:pPr>
            <w:r w:rsidRPr="00F41D43">
              <w:rPr>
                <w:rFonts w:ascii="宋体" w:eastAsia="宋体" w:hAnsi="宋体"/>
                <w:sz w:val="18"/>
              </w:rPr>
              <w:t>N</w:t>
            </w:r>
          </w:p>
        </w:tc>
        <w:tc>
          <w:tcPr>
            <w:tcW w:w="950" w:type="dxa"/>
          </w:tcPr>
          <w:p w:rsidR="00540E7B" w:rsidRPr="00F41D43" w:rsidRDefault="00540E7B" w:rsidP="00B34C67">
            <w:pPr>
              <w:snapToGrid w:val="0"/>
              <w:rPr>
                <w:rFonts w:ascii="宋体" w:eastAsia="宋体" w:hAnsi="宋体"/>
                <w:sz w:val="18"/>
              </w:rPr>
            </w:pPr>
            <w:r w:rsidRPr="00F41D43">
              <w:rPr>
                <w:rFonts w:ascii="宋体" w:eastAsia="宋体" w:hAnsi="宋体"/>
                <w:sz w:val="18"/>
              </w:rPr>
              <w:t>16（两位小数）</w:t>
            </w:r>
          </w:p>
        </w:tc>
        <w:tc>
          <w:tcPr>
            <w:tcW w:w="2030" w:type="dxa"/>
          </w:tcPr>
          <w:p w:rsidR="00540E7B" w:rsidRPr="00F41D43" w:rsidRDefault="00540E7B" w:rsidP="00B34C67">
            <w:pPr>
              <w:snapToGrid w:val="0"/>
              <w:rPr>
                <w:rFonts w:ascii="宋体" w:eastAsia="宋体" w:hAnsi="宋体" w:hint="eastAsia"/>
                <w:sz w:val="18"/>
              </w:rPr>
            </w:pPr>
            <w:r w:rsidRPr="00F41D43">
              <w:rPr>
                <w:rFonts w:ascii="宋体" w:eastAsia="宋体" w:hAnsi="宋体" w:hint="eastAsia"/>
                <w:sz w:val="18"/>
              </w:rPr>
              <w:t>利息税</w:t>
            </w:r>
          </w:p>
        </w:tc>
        <w:tc>
          <w:tcPr>
            <w:tcW w:w="2390" w:type="dxa"/>
          </w:tcPr>
          <w:p w:rsidR="00540E7B" w:rsidRPr="00F41D43" w:rsidRDefault="00540E7B" w:rsidP="00B34C67">
            <w:pPr>
              <w:snapToGrid w:val="0"/>
              <w:rPr>
                <w:rFonts w:ascii="宋体" w:eastAsia="宋体" w:hAnsi="宋体" w:hint="eastAsia"/>
                <w:sz w:val="18"/>
              </w:rPr>
            </w:pPr>
          </w:p>
        </w:tc>
        <w:tc>
          <w:tcPr>
            <w:tcW w:w="620" w:type="dxa"/>
          </w:tcPr>
          <w:p w:rsidR="00540E7B" w:rsidRPr="00F41D43" w:rsidRDefault="00540E7B" w:rsidP="00B34C67">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255</w:t>
            </w:r>
          </w:p>
        </w:tc>
        <w:tc>
          <w:tcPr>
            <w:tcW w:w="2182"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TransferFee</w:t>
            </w:r>
          </w:p>
        </w:tc>
        <w:tc>
          <w:tcPr>
            <w:tcW w:w="72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10（两位小数）</w:t>
            </w:r>
          </w:p>
        </w:tc>
        <w:tc>
          <w:tcPr>
            <w:tcW w:w="2030" w:type="dxa"/>
          </w:tcPr>
          <w:p w:rsidR="00540E7B" w:rsidRPr="00F41D43" w:rsidRDefault="00540E7B">
            <w:pPr>
              <w:pStyle w:val="11"/>
              <w:pBdr>
                <w:bottom w:val="none" w:sz="0" w:space="0" w:color="auto"/>
              </w:pBdr>
              <w:rPr>
                <w:rFonts w:ascii="宋体" w:hAnsi="宋体" w:hint="eastAsia"/>
              </w:rPr>
            </w:pPr>
            <w:r w:rsidRPr="00F41D43">
              <w:rPr>
                <w:rFonts w:ascii="宋体" w:hAnsi="宋体" w:hint="eastAsia"/>
              </w:rPr>
              <w:t>过户费</w:t>
            </w:r>
          </w:p>
        </w:tc>
        <w:tc>
          <w:tcPr>
            <w:tcW w:w="2390" w:type="dxa"/>
          </w:tcPr>
          <w:p w:rsidR="00540E7B" w:rsidRPr="00F41D43" w:rsidRDefault="00540E7B">
            <w:pPr>
              <w:snapToGrid w:val="0"/>
              <w:rPr>
                <w:rFonts w:ascii="宋体" w:eastAsia="宋体" w:hAnsi="宋体" w:hint="eastAsia"/>
                <w:sz w:val="18"/>
              </w:rPr>
            </w:pP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260</w:t>
            </w:r>
          </w:p>
        </w:tc>
        <w:tc>
          <w:tcPr>
            <w:tcW w:w="2182"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ShareClass</w:t>
            </w:r>
          </w:p>
        </w:tc>
        <w:tc>
          <w:tcPr>
            <w:tcW w:w="72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收费方式</w:t>
            </w:r>
          </w:p>
        </w:tc>
        <w:tc>
          <w:tcPr>
            <w:tcW w:w="239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0-前收费，1-后收费</w:t>
            </w: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266</w:t>
            </w:r>
          </w:p>
        </w:tc>
        <w:tc>
          <w:tcPr>
            <w:tcW w:w="2182"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VolumeByInterest</w:t>
            </w:r>
          </w:p>
        </w:tc>
        <w:tc>
          <w:tcPr>
            <w:tcW w:w="72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16（两位小数）</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利息产生的基金份数</w:t>
            </w:r>
          </w:p>
        </w:tc>
        <w:tc>
          <w:tcPr>
            <w:tcW w:w="2390" w:type="dxa"/>
          </w:tcPr>
          <w:p w:rsidR="00540E7B" w:rsidRPr="00F41D43" w:rsidRDefault="00540E7B">
            <w:pPr>
              <w:snapToGrid w:val="0"/>
              <w:rPr>
                <w:rFonts w:ascii="宋体" w:eastAsia="宋体" w:hAnsi="宋体" w:hint="eastAsia"/>
                <w:sz w:val="18"/>
              </w:rPr>
            </w:pP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Y</w:t>
            </w:r>
          </w:p>
        </w:tc>
      </w:tr>
      <w:tr w:rsidR="00540E7B" w:rsidRPr="00F41D43">
        <w:tblPrEx>
          <w:tblCellMar>
            <w:top w:w="0" w:type="dxa"/>
            <w:bottom w:w="0" w:type="dxa"/>
          </w:tblCellMar>
        </w:tblPrEx>
        <w:trPr>
          <w:jc w:val="center"/>
        </w:trPr>
        <w:tc>
          <w:tcPr>
            <w:tcW w:w="648"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276</w:t>
            </w:r>
          </w:p>
        </w:tc>
        <w:tc>
          <w:tcPr>
            <w:tcW w:w="2182"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FeeCalculator</w:t>
            </w:r>
          </w:p>
        </w:tc>
        <w:tc>
          <w:tcPr>
            <w:tcW w:w="72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计费人</w:t>
            </w:r>
          </w:p>
        </w:tc>
        <w:tc>
          <w:tcPr>
            <w:tcW w:w="239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0-TA计费  1-基金计费</w:t>
            </w:r>
          </w:p>
        </w:tc>
        <w:tc>
          <w:tcPr>
            <w:tcW w:w="620" w:type="dxa"/>
          </w:tcPr>
          <w:p w:rsidR="00540E7B" w:rsidRPr="00F41D43" w:rsidRDefault="00540E7B">
            <w:pPr>
              <w:snapToGrid w:val="0"/>
              <w:jc w:val="center"/>
              <w:rPr>
                <w:rFonts w:ascii="宋体" w:eastAsia="宋体" w:hAnsi="宋体" w:hint="eastAsia"/>
                <w:sz w:val="18"/>
              </w:rPr>
            </w:pPr>
            <w:r w:rsidRPr="00F41D43">
              <w:rPr>
                <w:rFonts w:ascii="宋体" w:eastAsia="宋体" w:hAnsi="宋体" w:hint="eastAsia"/>
                <w:sz w:val="18"/>
              </w:rPr>
              <w:t>N</w:t>
            </w:r>
          </w:p>
        </w:tc>
      </w:tr>
      <w:tr w:rsidR="00540E7B" w:rsidRPr="00F41D43">
        <w:tblPrEx>
          <w:tblCellMar>
            <w:top w:w="0" w:type="dxa"/>
            <w:bottom w:w="0" w:type="dxa"/>
          </w:tblCellMar>
        </w:tblPrEx>
        <w:trPr>
          <w:jc w:val="center"/>
        </w:trPr>
        <w:tc>
          <w:tcPr>
            <w:tcW w:w="648" w:type="dxa"/>
          </w:tcPr>
          <w:p w:rsidR="00540E7B" w:rsidRPr="00F41D43" w:rsidRDefault="00540E7B">
            <w:pPr>
              <w:autoSpaceDE w:val="0"/>
              <w:autoSpaceDN w:val="0"/>
              <w:adjustRightInd w:val="0"/>
              <w:snapToGrid w:val="0"/>
              <w:rPr>
                <w:rFonts w:ascii="宋体" w:eastAsia="宋体" w:hAnsi="宋体" w:hint="eastAsia"/>
                <w:sz w:val="18"/>
              </w:rPr>
            </w:pPr>
            <w:r w:rsidRPr="00F41D43">
              <w:rPr>
                <w:rFonts w:ascii="宋体" w:eastAsia="宋体" w:hAnsi="宋体" w:hint="eastAsia"/>
                <w:sz w:val="18"/>
              </w:rPr>
              <w:t>283</w:t>
            </w:r>
          </w:p>
        </w:tc>
        <w:tc>
          <w:tcPr>
            <w:tcW w:w="2182"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RefundAmount</w:t>
            </w:r>
          </w:p>
        </w:tc>
        <w:tc>
          <w:tcPr>
            <w:tcW w:w="720" w:type="dxa"/>
          </w:tcPr>
          <w:p w:rsidR="00540E7B" w:rsidRPr="00F41D43" w:rsidRDefault="00540E7B">
            <w:pPr>
              <w:rPr>
                <w:rFonts w:ascii="宋体" w:eastAsia="宋体" w:hAnsi="宋体" w:hint="eastAsia"/>
                <w:sz w:val="18"/>
              </w:rPr>
            </w:pPr>
            <w:r w:rsidRPr="00F41D43">
              <w:rPr>
                <w:rFonts w:ascii="宋体" w:eastAsia="宋体" w:hAnsi="宋体"/>
                <w:sz w:val="18"/>
              </w:rPr>
              <w:t>N</w:t>
            </w:r>
          </w:p>
        </w:tc>
        <w:tc>
          <w:tcPr>
            <w:tcW w:w="950" w:type="dxa"/>
          </w:tcPr>
          <w:p w:rsidR="00540E7B" w:rsidRPr="00F41D43" w:rsidRDefault="00540E7B">
            <w:pPr>
              <w:rPr>
                <w:rFonts w:ascii="宋体" w:eastAsia="宋体" w:hAnsi="宋体"/>
                <w:sz w:val="18"/>
              </w:rPr>
            </w:pPr>
            <w:r w:rsidRPr="00F41D43">
              <w:rPr>
                <w:rFonts w:ascii="宋体" w:eastAsia="宋体" w:hAnsi="宋体"/>
                <w:sz w:val="18"/>
              </w:rPr>
              <w:t>16（两位小数）</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退款金额</w:t>
            </w:r>
          </w:p>
        </w:tc>
        <w:tc>
          <w:tcPr>
            <w:tcW w:w="2390" w:type="dxa"/>
          </w:tcPr>
          <w:p w:rsidR="00540E7B" w:rsidRPr="00F41D43" w:rsidRDefault="00540E7B">
            <w:pPr>
              <w:widowControl/>
              <w:rPr>
                <w:rFonts w:ascii="宋体" w:eastAsia="宋体" w:hAnsi="宋体" w:hint="eastAsia"/>
                <w:kern w:val="0"/>
                <w:sz w:val="18"/>
              </w:rPr>
            </w:pPr>
            <w:r w:rsidRPr="00F41D43">
              <w:rPr>
                <w:rFonts w:ascii="宋体" w:eastAsia="宋体" w:hAnsi="宋体" w:hint="eastAsia"/>
                <w:kern w:val="0"/>
                <w:sz w:val="18"/>
              </w:rPr>
              <w:t>销售人应退还给投资人的金额（认购原始申请金额和认购二次确认金额的差值）</w:t>
            </w:r>
          </w:p>
        </w:tc>
        <w:tc>
          <w:tcPr>
            <w:tcW w:w="620" w:type="dxa"/>
            <w:vAlign w:val="center"/>
          </w:tcPr>
          <w:p w:rsidR="00540E7B" w:rsidRPr="00F41D43" w:rsidRDefault="00540E7B">
            <w:pPr>
              <w:jc w:val="center"/>
              <w:rPr>
                <w:rFonts w:ascii="宋体" w:eastAsia="宋体" w:hAnsi="宋体" w:hint="eastAsia"/>
                <w:sz w:val="18"/>
              </w:rPr>
            </w:pPr>
            <w:r w:rsidRPr="00F41D43">
              <w:rPr>
                <w:rFonts w:ascii="宋体" w:eastAsia="宋体" w:hAnsi="宋体" w:hint="eastAsia"/>
                <w:sz w:val="18"/>
              </w:rPr>
              <w:t>N</w:t>
            </w:r>
          </w:p>
        </w:tc>
      </w:tr>
      <w:tr w:rsidR="00540E7B" w:rsidRPr="00F41D43">
        <w:tblPrEx>
          <w:tblCellMar>
            <w:top w:w="0" w:type="dxa"/>
            <w:bottom w:w="0" w:type="dxa"/>
          </w:tblCellMar>
        </w:tblPrEx>
        <w:trPr>
          <w:jc w:val="center"/>
        </w:trPr>
        <w:tc>
          <w:tcPr>
            <w:tcW w:w="648" w:type="dxa"/>
          </w:tcPr>
          <w:p w:rsidR="00540E7B" w:rsidRPr="00F41D43" w:rsidRDefault="00540E7B">
            <w:pPr>
              <w:autoSpaceDE w:val="0"/>
              <w:autoSpaceDN w:val="0"/>
              <w:adjustRightInd w:val="0"/>
              <w:snapToGrid w:val="0"/>
              <w:rPr>
                <w:rFonts w:ascii="宋体" w:eastAsia="宋体" w:hAnsi="宋体" w:hint="eastAsia"/>
                <w:sz w:val="18"/>
              </w:rPr>
            </w:pPr>
            <w:r w:rsidRPr="00F41D43">
              <w:rPr>
                <w:rFonts w:ascii="宋体" w:eastAsia="宋体" w:hAnsi="宋体" w:hint="eastAsia"/>
                <w:sz w:val="18"/>
              </w:rPr>
              <w:t>285</w:t>
            </w:r>
          </w:p>
        </w:tc>
        <w:tc>
          <w:tcPr>
            <w:tcW w:w="2182"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SalePercent</w:t>
            </w:r>
          </w:p>
        </w:tc>
        <w:tc>
          <w:tcPr>
            <w:tcW w:w="720" w:type="dxa"/>
          </w:tcPr>
          <w:p w:rsidR="00540E7B" w:rsidRPr="00F41D43" w:rsidRDefault="00540E7B">
            <w:pPr>
              <w:widowControl/>
              <w:rPr>
                <w:rFonts w:ascii="宋体" w:eastAsia="宋体" w:hAnsi="宋体"/>
                <w:kern w:val="0"/>
                <w:sz w:val="18"/>
              </w:rPr>
            </w:pPr>
            <w:r w:rsidRPr="00F41D43">
              <w:rPr>
                <w:rFonts w:ascii="宋体" w:eastAsia="宋体" w:hAnsi="宋体"/>
                <w:kern w:val="0"/>
                <w:sz w:val="18"/>
              </w:rPr>
              <w:t>N</w:t>
            </w:r>
          </w:p>
        </w:tc>
        <w:tc>
          <w:tcPr>
            <w:tcW w:w="950" w:type="dxa"/>
          </w:tcPr>
          <w:p w:rsidR="00540E7B" w:rsidRPr="00F41D43" w:rsidRDefault="00540E7B">
            <w:pPr>
              <w:widowControl/>
              <w:rPr>
                <w:rFonts w:ascii="宋体" w:eastAsia="宋体" w:hAnsi="宋体" w:hint="eastAsia"/>
                <w:kern w:val="0"/>
                <w:sz w:val="18"/>
              </w:rPr>
            </w:pPr>
            <w:r w:rsidRPr="00F41D43">
              <w:rPr>
                <w:rFonts w:ascii="宋体" w:eastAsia="宋体" w:hAnsi="宋体" w:hint="eastAsia"/>
                <w:kern w:val="0"/>
                <w:sz w:val="18"/>
              </w:rPr>
              <w:t>8</w:t>
            </w:r>
            <w:r w:rsidRPr="00F41D43">
              <w:rPr>
                <w:rFonts w:ascii="宋体" w:eastAsia="宋体" w:hAnsi="宋体"/>
                <w:kern w:val="0"/>
                <w:sz w:val="18"/>
              </w:rPr>
              <w:t>(</w:t>
            </w:r>
            <w:r w:rsidRPr="00F41D43">
              <w:rPr>
                <w:rFonts w:ascii="宋体" w:eastAsia="宋体" w:hAnsi="宋体" w:hint="eastAsia"/>
                <w:kern w:val="0"/>
                <w:sz w:val="18"/>
              </w:rPr>
              <w:t>五</w:t>
            </w:r>
            <w:r w:rsidRPr="00F41D43">
              <w:rPr>
                <w:rFonts w:ascii="宋体" w:eastAsia="宋体" w:hAnsi="宋体"/>
                <w:kern w:val="0"/>
                <w:sz w:val="18"/>
              </w:rPr>
              <w:t>位小数)</w:t>
            </w:r>
          </w:p>
        </w:tc>
        <w:tc>
          <w:tcPr>
            <w:tcW w:w="2030" w:type="dxa"/>
          </w:tcPr>
          <w:p w:rsidR="00540E7B" w:rsidRPr="00F41D43" w:rsidRDefault="00540E7B">
            <w:pPr>
              <w:snapToGrid w:val="0"/>
              <w:rPr>
                <w:rFonts w:ascii="宋体" w:eastAsia="宋体" w:hAnsi="宋体" w:hint="eastAsia"/>
                <w:sz w:val="18"/>
              </w:rPr>
            </w:pPr>
            <w:r w:rsidRPr="00F41D43">
              <w:rPr>
                <w:rFonts w:ascii="宋体" w:eastAsia="宋体" w:hAnsi="宋体" w:hint="eastAsia"/>
                <w:sz w:val="18"/>
              </w:rPr>
              <w:t>配售比例</w:t>
            </w:r>
          </w:p>
        </w:tc>
        <w:tc>
          <w:tcPr>
            <w:tcW w:w="2390" w:type="dxa"/>
          </w:tcPr>
          <w:p w:rsidR="00540E7B" w:rsidRPr="00F41D43" w:rsidRDefault="00540E7B">
            <w:pPr>
              <w:widowControl/>
              <w:rPr>
                <w:rFonts w:ascii="宋体" w:eastAsia="宋体" w:hAnsi="宋体" w:hint="eastAsia"/>
                <w:kern w:val="0"/>
                <w:sz w:val="18"/>
              </w:rPr>
            </w:pPr>
            <w:r w:rsidRPr="00F41D43">
              <w:rPr>
                <w:rFonts w:ascii="宋体" w:eastAsia="宋体" w:hAnsi="宋体" w:hint="eastAsia"/>
                <w:kern w:val="0"/>
                <w:sz w:val="18"/>
              </w:rPr>
              <w:t>认购二次确认的配售比例</w:t>
            </w:r>
          </w:p>
        </w:tc>
        <w:tc>
          <w:tcPr>
            <w:tcW w:w="620" w:type="dxa"/>
            <w:vAlign w:val="center"/>
          </w:tcPr>
          <w:p w:rsidR="00540E7B" w:rsidRPr="00F41D43" w:rsidRDefault="00540E7B">
            <w:pPr>
              <w:jc w:val="center"/>
              <w:rPr>
                <w:rFonts w:ascii="宋体" w:eastAsia="宋体" w:hAnsi="宋体" w:hint="eastAsia"/>
                <w:sz w:val="18"/>
              </w:rPr>
            </w:pPr>
            <w:r w:rsidRPr="00F41D43">
              <w:rPr>
                <w:rFonts w:ascii="宋体" w:eastAsia="宋体" w:hAnsi="宋体" w:hint="eastAsia"/>
                <w:sz w:val="18"/>
              </w:rPr>
              <w:t>N</w:t>
            </w:r>
          </w:p>
        </w:tc>
      </w:tr>
    </w:tbl>
    <w:p w:rsidR="005527B7" w:rsidRPr="00F41D43" w:rsidRDefault="005527B7">
      <w:pPr>
        <w:rPr>
          <w:rFonts w:hint="eastAsia"/>
          <w:sz w:val="15"/>
        </w:rPr>
      </w:pPr>
    </w:p>
    <w:p w:rsidR="005527B7" w:rsidRPr="00F41D43" w:rsidRDefault="005527B7">
      <w:pPr>
        <w:pStyle w:val="afff8"/>
        <w:rPr>
          <w:rFonts w:hint="eastAsia"/>
        </w:rPr>
      </w:pPr>
      <w:bookmarkStart w:id="668" w:name="_Toc40429176"/>
      <w:bookmarkStart w:id="669" w:name="_Toc57800342"/>
      <w:bookmarkStart w:id="670" w:name="_Toc272323225"/>
      <w:bookmarkStart w:id="671" w:name="_Toc274742082"/>
      <w:bookmarkStart w:id="672" w:name="_Toc274742260"/>
      <w:bookmarkStart w:id="673" w:name="_Toc274742345"/>
      <w:bookmarkStart w:id="674" w:name="_Toc274742430"/>
      <w:bookmarkStart w:id="675" w:name="_Toc279759793"/>
      <w:bookmarkStart w:id="676" w:name="_Toc281919286"/>
      <w:bookmarkStart w:id="677" w:name="_Toc281981534"/>
      <w:bookmarkStart w:id="678" w:name="_Toc282517264"/>
      <w:bookmarkStart w:id="679" w:name="_Toc283717230"/>
      <w:bookmarkStart w:id="680" w:name="_Toc283800751"/>
      <w:bookmarkStart w:id="681" w:name="_Toc286320666"/>
      <w:bookmarkStart w:id="682" w:name="_Toc287256093"/>
      <w:bookmarkStart w:id="683" w:name="_Toc290644804"/>
      <w:bookmarkStart w:id="684" w:name="_Toc499714521"/>
      <w:r w:rsidRPr="00F41D43">
        <w:rPr>
          <w:rFonts w:hint="eastAsia"/>
        </w:rPr>
        <w:t>基金份数冻结申请</w:t>
      </w:r>
      <w:r w:rsidRPr="00F41D43">
        <w:t>(031)</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rsidR="005527B7" w:rsidRPr="00F41D43" w:rsidRDefault="005527B7">
      <w:pPr>
        <w:pStyle w:val="af1"/>
        <w:ind w:firstLine="420"/>
        <w:rPr>
          <w:rFonts w:hint="eastAsia"/>
        </w:rPr>
      </w:pPr>
      <w:r w:rsidRPr="00F41D43">
        <w:rPr>
          <w:rFonts w:hint="eastAsia"/>
        </w:rPr>
        <w:t>基金份数冻结申请是投资人或司法等有关部门对投资人基金账户中的基金份数提出部分或全部冻结的申请。</w:t>
      </w:r>
    </w:p>
    <w:p w:rsidR="005527B7" w:rsidRPr="00F41D43" w:rsidRDefault="005527B7">
      <w:pPr>
        <w:pStyle w:val="af1"/>
        <w:ind w:firstLine="420"/>
        <w:rPr>
          <w:rFonts w:hint="eastAsia"/>
        </w:rPr>
      </w:pPr>
      <w:r w:rsidRPr="00F41D43">
        <w:rPr>
          <w:rFonts w:hint="eastAsia"/>
        </w:rPr>
        <w:t>需要交换的数据项见表28。</w:t>
      </w:r>
    </w:p>
    <w:p w:rsidR="005527B7" w:rsidRPr="00F41D43" w:rsidRDefault="005527B7">
      <w:pPr>
        <w:pStyle w:val="a"/>
        <w:rPr>
          <w:rFonts w:hint="eastAsia"/>
        </w:rPr>
      </w:pPr>
      <w:r w:rsidRPr="00F41D43">
        <w:rPr>
          <w:rFonts w:hint="eastAsia"/>
        </w:rPr>
        <w:t>基金份数冻结申请数据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F41D43">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是否</w:t>
            </w:r>
          </w:p>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必需</w:t>
            </w:r>
          </w:p>
        </w:tc>
      </w:tr>
      <w:tr w:rsidR="005527B7" w:rsidRPr="00F41D43">
        <w:tblPrEx>
          <w:tblCellMar>
            <w:top w:w="0" w:type="dxa"/>
            <w:bottom w:w="0" w:type="dxa"/>
          </w:tblCellMar>
        </w:tblPrEx>
        <w:trPr>
          <w:jc w:val="center"/>
        </w:trPr>
        <w:tc>
          <w:tcPr>
            <w:tcW w:w="648" w:type="dxa"/>
            <w:tcBorders>
              <w:top w:val="single" w:sz="12"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w:t>
            </w:r>
          </w:p>
        </w:tc>
        <w:tc>
          <w:tcPr>
            <w:tcW w:w="2182"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AppSheetSerialNo</w:t>
            </w:r>
          </w:p>
        </w:tc>
        <w:tc>
          <w:tcPr>
            <w:tcW w:w="720"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申请单编号</w:t>
            </w:r>
          </w:p>
        </w:tc>
        <w:tc>
          <w:tcPr>
            <w:tcW w:w="239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同一销售机构不能重复</w:t>
            </w:r>
          </w:p>
        </w:tc>
        <w:tc>
          <w:tcPr>
            <w:tcW w:w="620" w:type="dxa"/>
            <w:tcBorders>
              <w:top w:val="single" w:sz="12"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FrozenCaus</w:t>
            </w:r>
            <w:r w:rsidRPr="00F41D43">
              <w:rPr>
                <w:rFonts w:ascii="宋体" w:eastAsia="宋体" w:hAnsi="宋体"/>
                <w:sz w:val="18"/>
              </w:rPr>
              <w: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冻结原因</w:t>
            </w:r>
          </w:p>
        </w:tc>
        <w:tc>
          <w:tcPr>
            <w:tcW w:w="2390" w:type="dxa"/>
          </w:tcPr>
          <w:p w:rsidR="00DC5EA5" w:rsidRPr="00F41D43" w:rsidRDefault="00DC5EA5" w:rsidP="00DC5EA5">
            <w:pPr>
              <w:snapToGrid w:val="0"/>
              <w:rPr>
                <w:rFonts w:ascii="宋体" w:eastAsia="宋体" w:hAnsi="宋体" w:hint="eastAsia"/>
                <w:sz w:val="18"/>
              </w:rPr>
            </w:pPr>
            <w:r w:rsidRPr="00F41D43">
              <w:rPr>
                <w:rFonts w:ascii="宋体" w:eastAsia="宋体" w:hAnsi="宋体" w:hint="eastAsia"/>
                <w:sz w:val="18"/>
              </w:rPr>
              <w:t>0</w:t>
            </w:r>
            <w:r w:rsidRPr="00F41D43">
              <w:rPr>
                <w:rFonts w:ascii="宋体" w:eastAsia="宋体" w:hAnsi="宋体"/>
                <w:sz w:val="18"/>
              </w:rPr>
              <w:t>-</w:t>
            </w:r>
            <w:r w:rsidRPr="00F41D43">
              <w:rPr>
                <w:rFonts w:ascii="宋体" w:eastAsia="宋体" w:hAnsi="宋体" w:hint="eastAsia"/>
                <w:sz w:val="18"/>
              </w:rPr>
              <w:t>司法冻结，1-柜台冻结</w:t>
            </w:r>
          </w:p>
          <w:p w:rsidR="005527B7" w:rsidRPr="00F41D43" w:rsidRDefault="00DC5EA5" w:rsidP="00DC5EA5">
            <w:pPr>
              <w:snapToGrid w:val="0"/>
              <w:rPr>
                <w:rFonts w:ascii="宋体" w:eastAsia="宋体" w:hAnsi="宋体" w:hint="eastAsia"/>
                <w:sz w:val="18"/>
              </w:rPr>
            </w:pPr>
            <w:r w:rsidRPr="00F41D43">
              <w:rPr>
                <w:rFonts w:ascii="宋体" w:eastAsia="宋体" w:hAnsi="宋体" w:hint="eastAsia"/>
                <w:sz w:val="18"/>
              </w:rPr>
              <w:t>2-质押冻结，3-质押、司法双重冻结 4-柜台、</w:t>
            </w:r>
            <w:r w:rsidRPr="00F41D43">
              <w:rPr>
                <w:rFonts w:ascii="宋体" w:eastAsia="宋体" w:hAnsi="宋体"/>
                <w:sz w:val="18"/>
              </w:rPr>
              <w:t>司法</w:t>
            </w:r>
            <w:r w:rsidRPr="00F41D43">
              <w:rPr>
                <w:rFonts w:ascii="宋体" w:eastAsia="宋体" w:hAnsi="宋体" w:hint="eastAsia"/>
                <w:sz w:val="18"/>
              </w:rPr>
              <w:t>双重冻结</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FundCode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TransactionDate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TransactionAccountID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投资人基金交易账号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投资人在销售机构内开设的用于交易的账号</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DistributorCode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销售人代码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ApplicationVol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w:t>
            </w:r>
            <w:r w:rsidRPr="00F41D43">
              <w:rPr>
                <w:rFonts w:ascii="宋体" w:eastAsia="宋体" w:hAnsi="宋体"/>
                <w:sz w:val="18"/>
              </w:rPr>
              <w:t>（两位小数）</w:t>
            </w:r>
          </w:p>
        </w:tc>
        <w:tc>
          <w:tcPr>
            <w:tcW w:w="203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申请基金份数</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BusinessCode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3</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业务代码</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编码见表4</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136</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TAAccountID</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12</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58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FreezingDeadline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冻结截止日期</w:t>
            </w:r>
          </w:p>
        </w:tc>
        <w:tc>
          <w:tcPr>
            <w:tcW w:w="239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BranchCode</w:t>
            </w:r>
          </w:p>
        </w:tc>
        <w:tc>
          <w:tcPr>
            <w:tcW w:w="720" w:type="dxa"/>
          </w:tcPr>
          <w:p w:rsidR="005527B7" w:rsidRPr="00F41D43" w:rsidRDefault="00FC4F59">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TransactionTime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格式为：HHMMSS</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IndividualOrInstitution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254</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Specification</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60</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摘要/说明</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260</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ShareClass</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收费方式</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0-前收费，1-后收费</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261</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OriginalCfmDate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TA的原确认日期</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264</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DetailFlag</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明细标志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0-非明细，1-明细</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bl>
    <w:p w:rsidR="005527B7" w:rsidRPr="00F41D43" w:rsidRDefault="005527B7">
      <w:pPr>
        <w:rPr>
          <w:sz w:val="15"/>
        </w:rPr>
      </w:pPr>
    </w:p>
    <w:p w:rsidR="005527B7" w:rsidRPr="00F41D43" w:rsidRDefault="005527B7">
      <w:pPr>
        <w:pStyle w:val="afff8"/>
        <w:rPr>
          <w:rFonts w:hint="eastAsia"/>
        </w:rPr>
      </w:pPr>
      <w:bookmarkStart w:id="685" w:name="_Toc40429177"/>
      <w:bookmarkStart w:id="686" w:name="_Toc57800343"/>
      <w:bookmarkStart w:id="687" w:name="_Toc272323226"/>
      <w:bookmarkStart w:id="688" w:name="_Toc274742083"/>
      <w:bookmarkStart w:id="689" w:name="_Toc274742261"/>
      <w:bookmarkStart w:id="690" w:name="_Toc274742346"/>
      <w:bookmarkStart w:id="691" w:name="_Toc274742431"/>
      <w:bookmarkStart w:id="692" w:name="_Toc279759794"/>
      <w:bookmarkStart w:id="693" w:name="_Toc281919287"/>
      <w:bookmarkStart w:id="694" w:name="_Toc281981535"/>
      <w:bookmarkStart w:id="695" w:name="_Toc282517265"/>
      <w:bookmarkStart w:id="696" w:name="_Toc283717231"/>
      <w:bookmarkStart w:id="697" w:name="_Toc283800752"/>
      <w:bookmarkStart w:id="698" w:name="_Toc286320667"/>
      <w:bookmarkStart w:id="699" w:name="_Toc287256094"/>
      <w:bookmarkStart w:id="700" w:name="_Toc290644805"/>
      <w:bookmarkStart w:id="701" w:name="_Toc499714522"/>
      <w:r w:rsidRPr="00F41D43">
        <w:rPr>
          <w:rFonts w:hint="eastAsia"/>
        </w:rPr>
        <w:t>基金份数冻结确认</w:t>
      </w:r>
      <w:r w:rsidRPr="00F41D43">
        <w:t>(</w:t>
      </w:r>
      <w:r w:rsidRPr="00F41D43">
        <w:rPr>
          <w:rFonts w:hint="eastAsia"/>
        </w:rPr>
        <w:t>131</w:t>
      </w:r>
      <w:r w:rsidRPr="00F41D43">
        <w:t>)</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rsidR="005527B7" w:rsidRPr="00F41D43" w:rsidRDefault="005527B7">
      <w:pPr>
        <w:pStyle w:val="af1"/>
        <w:ind w:firstLine="420"/>
        <w:rPr>
          <w:rFonts w:hint="eastAsia"/>
        </w:rPr>
      </w:pPr>
      <w:r w:rsidRPr="00F41D43">
        <w:rPr>
          <w:rFonts w:hint="eastAsia"/>
        </w:rPr>
        <w:t>基金份数冻结确认是基金注册登记人对基金份数冻结申请的处理结果。基金份数冻结后不接受除基金份数解冻以外的业务申请。</w:t>
      </w:r>
    </w:p>
    <w:p w:rsidR="005527B7" w:rsidRPr="00F41D43" w:rsidRDefault="005527B7">
      <w:pPr>
        <w:pStyle w:val="af1"/>
        <w:ind w:firstLine="420"/>
        <w:rPr>
          <w:rFonts w:hint="eastAsia"/>
        </w:rPr>
      </w:pPr>
      <w:r w:rsidRPr="00F41D43">
        <w:rPr>
          <w:rFonts w:hint="eastAsia"/>
        </w:rPr>
        <w:t>需要交换的数据项见表29。</w:t>
      </w:r>
    </w:p>
    <w:p w:rsidR="005527B7" w:rsidRPr="00F41D43" w:rsidRDefault="005527B7">
      <w:pPr>
        <w:pStyle w:val="a"/>
        <w:rPr>
          <w:rFonts w:hint="eastAsia"/>
        </w:rPr>
      </w:pPr>
      <w:r w:rsidRPr="00F41D43">
        <w:rPr>
          <w:rFonts w:hint="eastAsia"/>
        </w:rPr>
        <w:t>基金份数冻结确认数据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F41D43">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是否</w:t>
            </w:r>
          </w:p>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必需</w:t>
            </w:r>
          </w:p>
        </w:tc>
      </w:tr>
      <w:tr w:rsidR="005527B7" w:rsidRPr="00F41D43">
        <w:tblPrEx>
          <w:tblCellMar>
            <w:top w:w="0" w:type="dxa"/>
            <w:bottom w:w="0" w:type="dxa"/>
          </w:tblCellMar>
        </w:tblPrEx>
        <w:trPr>
          <w:jc w:val="center"/>
        </w:trPr>
        <w:tc>
          <w:tcPr>
            <w:tcW w:w="648" w:type="dxa"/>
            <w:tcBorders>
              <w:top w:val="single" w:sz="12"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w:t>
            </w:r>
          </w:p>
        </w:tc>
        <w:tc>
          <w:tcPr>
            <w:tcW w:w="2182"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AppSheetSerialNo</w:t>
            </w:r>
          </w:p>
        </w:tc>
        <w:tc>
          <w:tcPr>
            <w:tcW w:w="720"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申请单编号</w:t>
            </w:r>
          </w:p>
        </w:tc>
        <w:tc>
          <w:tcPr>
            <w:tcW w:w="239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同一销售机构不能重复</w:t>
            </w:r>
          </w:p>
        </w:tc>
        <w:tc>
          <w:tcPr>
            <w:tcW w:w="620" w:type="dxa"/>
            <w:tcBorders>
              <w:top w:val="single" w:sz="12"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TransactionCfmDate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交易确认日期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实际上是冻结开始日期，格式为：YYYYMMDD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sz w:val="18"/>
              </w:rPr>
              <w:t>ConfirmedVol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16</w:t>
            </w:r>
            <w:r w:rsidRPr="00F41D43">
              <w:rPr>
                <w:rFonts w:ascii="宋体" w:eastAsia="宋体" w:hAnsi="宋体"/>
                <w:sz w:val="18"/>
              </w:rPr>
              <w:t>（两位小数）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基金账户交易确认份数</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FundCode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OriginalSerialNo</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20</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kern w:val="0"/>
                <w:sz w:val="18"/>
              </w:rPr>
              <w:t>TA的原确认流水号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产生该部分份额的交易确认流水号</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TransactionDate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119</w:t>
            </w:r>
          </w:p>
        </w:tc>
        <w:tc>
          <w:tcPr>
            <w:tcW w:w="2182" w:type="dxa"/>
          </w:tcPr>
          <w:p w:rsidR="005527B7" w:rsidRPr="00F41D43" w:rsidRDefault="005527B7">
            <w:pPr>
              <w:snapToGrid w:val="0"/>
              <w:jc w:val="left"/>
              <w:rPr>
                <w:rFonts w:ascii="宋体" w:eastAsia="宋体" w:hAnsi="宋体"/>
                <w:sz w:val="18"/>
              </w:rPr>
            </w:pPr>
            <w:r w:rsidRPr="00F41D43">
              <w:rPr>
                <w:rFonts w:ascii="宋体" w:eastAsia="宋体" w:hAnsi="宋体"/>
                <w:sz w:val="18"/>
              </w:rPr>
              <w:t>ReturnCode</w:t>
            </w:r>
          </w:p>
        </w:tc>
        <w:tc>
          <w:tcPr>
            <w:tcW w:w="720"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交易处理返回代码</w:t>
            </w:r>
          </w:p>
        </w:tc>
        <w:tc>
          <w:tcPr>
            <w:tcW w:w="239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取值见附录B</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TransactionAccountID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投资人基金交易账号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投资人在销售机构内开设的用于交易的账号</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DistributorCode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销售人代码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ApplicationVol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w:t>
            </w:r>
            <w:r w:rsidRPr="00F41D43">
              <w:rPr>
                <w:rFonts w:ascii="宋体" w:eastAsia="宋体" w:hAnsi="宋体"/>
                <w:sz w:val="18"/>
              </w:rPr>
              <w:t>（两位小数）</w:t>
            </w:r>
          </w:p>
        </w:tc>
        <w:tc>
          <w:tcPr>
            <w:tcW w:w="203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申请基金份数</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BusinessCode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3</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业务代码</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编码见表4</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136</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TAAccountID</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12</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137</w:t>
            </w:r>
          </w:p>
        </w:tc>
        <w:tc>
          <w:tcPr>
            <w:tcW w:w="2182"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TASerialNO</w:t>
            </w:r>
          </w:p>
        </w:tc>
        <w:tc>
          <w:tcPr>
            <w:tcW w:w="720"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20</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TA确认交易流水号</w:t>
            </w:r>
          </w:p>
        </w:tc>
        <w:tc>
          <w:tcPr>
            <w:tcW w:w="2390" w:type="dxa"/>
          </w:tcPr>
          <w:p w:rsidR="005527B7" w:rsidRPr="00F41D43" w:rsidRDefault="005527B7">
            <w:pPr>
              <w:snapToGrid w:val="0"/>
              <w:jc w:val="left"/>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Borders>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47</w:t>
            </w:r>
          </w:p>
        </w:tc>
        <w:tc>
          <w:tcPr>
            <w:tcW w:w="2182"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DownLoaddate</w:t>
            </w:r>
          </w:p>
        </w:tc>
        <w:tc>
          <w:tcPr>
            <w:tcW w:w="720"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Borders>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交易数据下传日期</w:t>
            </w:r>
          </w:p>
        </w:tc>
        <w:tc>
          <w:tcPr>
            <w:tcW w:w="2390" w:type="dxa"/>
            <w:tcBorders>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Borders>
              <w:bottom w:val="single" w:sz="4" w:space="0" w:color="auto"/>
            </w:tcBorders>
          </w:tcPr>
          <w:p w:rsidR="005527B7" w:rsidRPr="00F41D43" w:rsidRDefault="009F1391">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58</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FreezingDeadline</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冻结截止日期</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格式为：YYYYMMDD</w:t>
            </w: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FrozenCaus</w:t>
            </w:r>
            <w:r w:rsidRPr="00F41D43">
              <w:rPr>
                <w:rFonts w:ascii="宋体" w:eastAsia="宋体" w:hAnsi="宋体"/>
                <w:sz w:val="18"/>
              </w:rPr>
              <w: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冻结原因</w:t>
            </w:r>
          </w:p>
        </w:tc>
        <w:tc>
          <w:tcPr>
            <w:tcW w:w="2390" w:type="dxa"/>
          </w:tcPr>
          <w:p w:rsidR="00DC5EA5" w:rsidRPr="00F41D43" w:rsidRDefault="00DC5EA5" w:rsidP="00DC5EA5">
            <w:pPr>
              <w:snapToGrid w:val="0"/>
              <w:rPr>
                <w:rFonts w:ascii="宋体" w:eastAsia="宋体" w:hAnsi="宋体" w:hint="eastAsia"/>
                <w:sz w:val="18"/>
              </w:rPr>
            </w:pPr>
            <w:r w:rsidRPr="00F41D43">
              <w:rPr>
                <w:rFonts w:ascii="宋体" w:eastAsia="宋体" w:hAnsi="宋体" w:hint="eastAsia"/>
                <w:sz w:val="18"/>
              </w:rPr>
              <w:t>0</w:t>
            </w:r>
            <w:r w:rsidRPr="00F41D43">
              <w:rPr>
                <w:rFonts w:ascii="宋体" w:eastAsia="宋体" w:hAnsi="宋体"/>
                <w:sz w:val="18"/>
              </w:rPr>
              <w:t>-</w:t>
            </w:r>
            <w:r w:rsidRPr="00F41D43">
              <w:rPr>
                <w:rFonts w:ascii="宋体" w:eastAsia="宋体" w:hAnsi="宋体" w:hint="eastAsia"/>
                <w:sz w:val="18"/>
              </w:rPr>
              <w:t>司法冻结，1-柜台冻结</w:t>
            </w:r>
          </w:p>
          <w:p w:rsidR="005527B7" w:rsidRPr="00F41D43" w:rsidRDefault="00DC5EA5" w:rsidP="00DC5EA5">
            <w:pPr>
              <w:snapToGrid w:val="0"/>
              <w:rPr>
                <w:rFonts w:ascii="宋体" w:eastAsia="宋体" w:hAnsi="宋体" w:hint="eastAsia"/>
                <w:sz w:val="18"/>
              </w:rPr>
            </w:pPr>
            <w:r w:rsidRPr="00F41D43">
              <w:rPr>
                <w:rFonts w:ascii="宋体" w:eastAsia="宋体" w:hAnsi="宋体" w:hint="eastAsia"/>
                <w:sz w:val="18"/>
              </w:rPr>
              <w:t>2-质押冻结，3-质押、司法双重冻结 4-柜台、</w:t>
            </w:r>
            <w:r w:rsidRPr="00F41D43">
              <w:rPr>
                <w:rFonts w:ascii="宋体" w:eastAsia="宋体" w:hAnsi="宋体"/>
                <w:sz w:val="18"/>
              </w:rPr>
              <w:t>司法</w:t>
            </w:r>
            <w:r w:rsidRPr="00F41D43">
              <w:rPr>
                <w:rFonts w:ascii="宋体" w:eastAsia="宋体" w:hAnsi="宋体" w:hint="eastAsia"/>
                <w:sz w:val="18"/>
              </w:rPr>
              <w:t>双重冻结</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BranchCode</w:t>
            </w:r>
          </w:p>
        </w:tc>
        <w:tc>
          <w:tcPr>
            <w:tcW w:w="720" w:type="dxa"/>
          </w:tcPr>
          <w:p w:rsidR="005527B7" w:rsidRPr="00F41D43" w:rsidRDefault="00FC4F59">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TransactionTime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格式为：HHMMSS</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IndividualOrInstitution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254</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Specification</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60</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摘要/说明</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256</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FromTAFlag</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是否注册登记人发起业务标志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0-由销售人发起，</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1-由注册登记人发起</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257</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FrozenMethod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冻结方式</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0-原份数冻结，</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1-原份数+滋息冻结</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260</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ShareClass</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收费方式</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0-前收费，1-后收费</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261</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OriginalCfmDate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TA的原确认日期</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264</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DetailFlag</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明细标志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0-非明细，1-明细</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bl>
    <w:p w:rsidR="005527B7" w:rsidRPr="00F41D43" w:rsidRDefault="005527B7">
      <w:pPr>
        <w:rPr>
          <w:sz w:val="15"/>
        </w:rPr>
      </w:pPr>
    </w:p>
    <w:p w:rsidR="005527B7" w:rsidRPr="00F41D43" w:rsidRDefault="005527B7">
      <w:pPr>
        <w:pStyle w:val="afff8"/>
        <w:rPr>
          <w:rFonts w:hint="eastAsia"/>
        </w:rPr>
      </w:pPr>
      <w:bookmarkStart w:id="702" w:name="_Toc40429178"/>
      <w:bookmarkStart w:id="703" w:name="_Toc57800344"/>
      <w:bookmarkStart w:id="704" w:name="_Toc272323227"/>
      <w:bookmarkStart w:id="705" w:name="_Toc274742084"/>
      <w:bookmarkStart w:id="706" w:name="_Toc274742262"/>
      <w:bookmarkStart w:id="707" w:name="_Toc274742347"/>
      <w:bookmarkStart w:id="708" w:name="_Toc274742432"/>
      <w:bookmarkStart w:id="709" w:name="_Toc279759795"/>
      <w:bookmarkStart w:id="710" w:name="_Toc281919288"/>
      <w:bookmarkStart w:id="711" w:name="_Toc281981536"/>
      <w:bookmarkStart w:id="712" w:name="_Toc282517266"/>
      <w:bookmarkStart w:id="713" w:name="_Toc283717232"/>
      <w:bookmarkStart w:id="714" w:name="_Toc283800753"/>
      <w:bookmarkStart w:id="715" w:name="_Toc286320668"/>
      <w:bookmarkStart w:id="716" w:name="_Toc287256095"/>
      <w:bookmarkStart w:id="717" w:name="_Toc290644806"/>
      <w:bookmarkStart w:id="718" w:name="_Toc499714523"/>
      <w:r w:rsidRPr="00F41D43">
        <w:rPr>
          <w:rFonts w:hint="eastAsia"/>
        </w:rPr>
        <w:t>基金份数解冻申请</w:t>
      </w:r>
      <w:r w:rsidRPr="00F41D43">
        <w:t>(</w:t>
      </w:r>
      <w:r w:rsidRPr="00F41D43">
        <w:rPr>
          <w:rFonts w:hint="eastAsia"/>
        </w:rPr>
        <w:t>032</w:t>
      </w:r>
      <w:r w:rsidRPr="00F41D43">
        <w:t>)</w:t>
      </w:r>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rsidR="005527B7" w:rsidRPr="00F41D43" w:rsidRDefault="005527B7">
      <w:pPr>
        <w:pStyle w:val="af1"/>
        <w:ind w:firstLine="420"/>
        <w:rPr>
          <w:rFonts w:hint="eastAsia"/>
        </w:rPr>
      </w:pPr>
      <w:r w:rsidRPr="00F41D43">
        <w:rPr>
          <w:rFonts w:hint="eastAsia"/>
        </w:rPr>
        <w:t>基金份数解冻申请是投资人或司法等有关部门对投资人基金账户中的处于冻结状态基金份数提出部分或全部解除冻结的申请。</w:t>
      </w:r>
    </w:p>
    <w:p w:rsidR="005527B7" w:rsidRPr="00F41D43" w:rsidRDefault="005527B7">
      <w:pPr>
        <w:pStyle w:val="af1"/>
        <w:ind w:firstLine="420"/>
        <w:rPr>
          <w:rFonts w:hint="eastAsia"/>
        </w:rPr>
      </w:pPr>
      <w:r w:rsidRPr="00F41D43">
        <w:rPr>
          <w:rFonts w:hint="eastAsia"/>
        </w:rPr>
        <w:t>需要交换的数据项见表30。</w:t>
      </w:r>
    </w:p>
    <w:p w:rsidR="005527B7" w:rsidRPr="00F41D43" w:rsidRDefault="005527B7">
      <w:pPr>
        <w:pStyle w:val="a"/>
        <w:rPr>
          <w:rFonts w:hint="eastAsia"/>
        </w:rPr>
      </w:pPr>
      <w:r w:rsidRPr="00F41D43">
        <w:rPr>
          <w:rFonts w:hint="eastAsia"/>
        </w:rPr>
        <w:t>基金份数解冻申请数据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F41D43">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是否</w:t>
            </w:r>
          </w:p>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必需</w:t>
            </w:r>
          </w:p>
        </w:tc>
      </w:tr>
      <w:tr w:rsidR="005527B7" w:rsidRPr="00F41D43">
        <w:tblPrEx>
          <w:tblCellMar>
            <w:top w:w="0" w:type="dxa"/>
            <w:bottom w:w="0" w:type="dxa"/>
          </w:tblCellMar>
        </w:tblPrEx>
        <w:trPr>
          <w:jc w:val="center"/>
        </w:trPr>
        <w:tc>
          <w:tcPr>
            <w:tcW w:w="648" w:type="dxa"/>
            <w:tcBorders>
              <w:top w:val="single" w:sz="12"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w:t>
            </w:r>
          </w:p>
        </w:tc>
        <w:tc>
          <w:tcPr>
            <w:tcW w:w="2182" w:type="dxa"/>
            <w:tcBorders>
              <w:top w:val="single" w:sz="12"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AppSheetSerialNo</w:t>
            </w:r>
          </w:p>
        </w:tc>
        <w:tc>
          <w:tcPr>
            <w:tcW w:w="720" w:type="dxa"/>
            <w:tcBorders>
              <w:top w:val="single" w:sz="12"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12"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Borders>
              <w:top w:val="single" w:sz="12"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申请单编号</w:t>
            </w:r>
          </w:p>
        </w:tc>
        <w:tc>
          <w:tcPr>
            <w:tcW w:w="2390" w:type="dxa"/>
            <w:tcBorders>
              <w:top w:val="single" w:sz="12"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同一销售机构不能重复</w:t>
            </w:r>
          </w:p>
        </w:tc>
        <w:tc>
          <w:tcPr>
            <w:tcW w:w="620" w:type="dxa"/>
            <w:tcBorders>
              <w:top w:val="single" w:sz="12" w:space="0" w:color="auto"/>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67</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FundCode</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6</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基金代码</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92</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TransactionDate</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交易发生日期</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top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120</w:t>
            </w:r>
          </w:p>
        </w:tc>
        <w:tc>
          <w:tcPr>
            <w:tcW w:w="2182" w:type="dxa"/>
            <w:tcBorders>
              <w:top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TransactionAccountID</w:t>
            </w:r>
          </w:p>
        </w:tc>
        <w:tc>
          <w:tcPr>
            <w:tcW w:w="72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投资人基金交易账号</w:t>
            </w:r>
          </w:p>
        </w:tc>
        <w:tc>
          <w:tcPr>
            <w:tcW w:w="239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投资人在销售机构内开设的用于交易的账号</w:t>
            </w:r>
          </w:p>
        </w:tc>
        <w:tc>
          <w:tcPr>
            <w:tcW w:w="620" w:type="dxa"/>
            <w:tcBorders>
              <w:top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DistributorCode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销售人代码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ApplicationVol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w:t>
            </w:r>
            <w:r w:rsidRPr="00F41D43">
              <w:rPr>
                <w:rFonts w:ascii="宋体" w:eastAsia="宋体" w:hAnsi="宋体"/>
                <w:sz w:val="18"/>
              </w:rPr>
              <w:t>（两位小数）</w:t>
            </w:r>
          </w:p>
        </w:tc>
        <w:tc>
          <w:tcPr>
            <w:tcW w:w="203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申请基金份数</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BusinessCode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3</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业务代码</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编码见表4</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136</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TAAccountID</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12</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BranchCode</w:t>
            </w:r>
          </w:p>
        </w:tc>
        <w:tc>
          <w:tcPr>
            <w:tcW w:w="720" w:type="dxa"/>
          </w:tcPr>
          <w:p w:rsidR="005527B7" w:rsidRPr="00F41D43" w:rsidRDefault="00FC4F59">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OriginalSerialNo</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20</w:t>
            </w:r>
          </w:p>
        </w:tc>
        <w:tc>
          <w:tcPr>
            <w:tcW w:w="2030" w:type="dxa"/>
          </w:tcPr>
          <w:p w:rsidR="005527B7" w:rsidRPr="00F41D43" w:rsidRDefault="005527B7">
            <w:pPr>
              <w:snapToGrid w:val="0"/>
              <w:rPr>
                <w:rFonts w:ascii="宋体" w:eastAsia="宋体" w:hAnsi="宋体" w:hint="eastAsia"/>
                <w:kern w:val="0"/>
                <w:sz w:val="18"/>
              </w:rPr>
            </w:pPr>
            <w:r w:rsidRPr="00F41D43">
              <w:rPr>
                <w:rFonts w:ascii="宋体" w:eastAsia="宋体" w:hAnsi="宋体" w:hint="eastAsia"/>
                <w:kern w:val="0"/>
                <w:sz w:val="18"/>
              </w:rPr>
              <w:t>TA的原确认流水号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对应原冻结确认的TASerialNO字段</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TransactionTime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格式为：HHMMSS</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IndividualOrInstitution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254</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Specification</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60</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摘要/说明</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260</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ShareClass</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收费方式</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0-前收费，1-后收费</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261</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OriginalCfmDate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TA的原确认日期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对应原冻结确认的TransactionCfmDate字段</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264</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DetailFlag</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明细标志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0-非明细，1-明细</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OriginalAppSheetNo</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原申请单编号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要解冻的那一笔原始交易的申请单编号</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bl>
    <w:p w:rsidR="005527B7" w:rsidRPr="00F41D43" w:rsidRDefault="005527B7">
      <w:pPr>
        <w:rPr>
          <w:sz w:val="15"/>
        </w:rPr>
      </w:pPr>
    </w:p>
    <w:p w:rsidR="005527B7" w:rsidRPr="00F41D43" w:rsidRDefault="005527B7">
      <w:pPr>
        <w:pStyle w:val="afff8"/>
        <w:rPr>
          <w:rFonts w:hint="eastAsia"/>
        </w:rPr>
      </w:pPr>
      <w:bookmarkStart w:id="719" w:name="_Toc40429179"/>
      <w:bookmarkStart w:id="720" w:name="_Toc57800345"/>
      <w:bookmarkStart w:id="721" w:name="_Toc272323228"/>
      <w:bookmarkStart w:id="722" w:name="_Toc274742085"/>
      <w:bookmarkStart w:id="723" w:name="_Toc274742263"/>
      <w:bookmarkStart w:id="724" w:name="_Toc274742348"/>
      <w:bookmarkStart w:id="725" w:name="_Toc274742433"/>
      <w:bookmarkStart w:id="726" w:name="_Toc279759796"/>
      <w:bookmarkStart w:id="727" w:name="_Toc281919289"/>
      <w:bookmarkStart w:id="728" w:name="_Toc281981537"/>
      <w:bookmarkStart w:id="729" w:name="_Toc282517267"/>
      <w:bookmarkStart w:id="730" w:name="_Toc283717233"/>
      <w:bookmarkStart w:id="731" w:name="_Toc283800754"/>
      <w:bookmarkStart w:id="732" w:name="_Toc286320669"/>
      <w:bookmarkStart w:id="733" w:name="_Toc287256096"/>
      <w:bookmarkStart w:id="734" w:name="_Toc290644807"/>
      <w:bookmarkStart w:id="735" w:name="_Toc499714524"/>
      <w:r w:rsidRPr="00F41D43">
        <w:rPr>
          <w:rFonts w:hint="eastAsia"/>
        </w:rPr>
        <w:t>基金份数解冻确认</w:t>
      </w:r>
      <w:r w:rsidRPr="00F41D43">
        <w:t>(</w:t>
      </w:r>
      <w:r w:rsidRPr="00F41D43">
        <w:rPr>
          <w:rFonts w:hint="eastAsia"/>
        </w:rPr>
        <w:t>132</w:t>
      </w:r>
      <w:r w:rsidRPr="00F41D43">
        <w:t>)</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rsidR="005527B7" w:rsidRPr="00F41D43" w:rsidRDefault="005527B7">
      <w:pPr>
        <w:pStyle w:val="af1"/>
        <w:ind w:firstLine="420"/>
        <w:rPr>
          <w:rFonts w:hint="eastAsia"/>
        </w:rPr>
      </w:pPr>
      <w:r w:rsidRPr="00F41D43">
        <w:rPr>
          <w:rFonts w:hint="eastAsia"/>
        </w:rPr>
        <w:t>基金份数解冻确认是基金注册登记人对基金份数解冻申请的处理结果。基金份数解冻后，对应的基金份数将恢复正常状态。解冻应根据原冻结申请具体情况，逐笔解冻及确认。</w:t>
      </w:r>
    </w:p>
    <w:p w:rsidR="005527B7" w:rsidRPr="00F41D43" w:rsidRDefault="005527B7">
      <w:pPr>
        <w:pStyle w:val="af1"/>
        <w:ind w:firstLine="420"/>
        <w:rPr>
          <w:rFonts w:hint="eastAsia"/>
        </w:rPr>
      </w:pPr>
      <w:r w:rsidRPr="00F41D43">
        <w:rPr>
          <w:rFonts w:hint="eastAsia"/>
        </w:rPr>
        <w:t>需要交换的数据项见表31。</w:t>
      </w:r>
    </w:p>
    <w:p w:rsidR="005527B7" w:rsidRPr="00F41D43" w:rsidRDefault="005527B7">
      <w:pPr>
        <w:pStyle w:val="a"/>
        <w:rPr>
          <w:rFonts w:hint="eastAsia"/>
        </w:rPr>
      </w:pPr>
      <w:r w:rsidRPr="00F41D43">
        <w:rPr>
          <w:rFonts w:hint="eastAsia"/>
        </w:rPr>
        <w:t>基金份数解冻确认数据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F41D43">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是否</w:t>
            </w:r>
          </w:p>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必需</w:t>
            </w:r>
          </w:p>
        </w:tc>
      </w:tr>
      <w:tr w:rsidR="005527B7" w:rsidRPr="00F41D43">
        <w:tblPrEx>
          <w:tblCellMar>
            <w:top w:w="0" w:type="dxa"/>
            <w:bottom w:w="0" w:type="dxa"/>
          </w:tblCellMar>
        </w:tblPrEx>
        <w:trPr>
          <w:jc w:val="center"/>
        </w:trPr>
        <w:tc>
          <w:tcPr>
            <w:tcW w:w="648" w:type="dxa"/>
            <w:tcBorders>
              <w:top w:val="single" w:sz="12"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w:t>
            </w:r>
          </w:p>
        </w:tc>
        <w:tc>
          <w:tcPr>
            <w:tcW w:w="2182"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AppSheetSerialNo</w:t>
            </w:r>
          </w:p>
        </w:tc>
        <w:tc>
          <w:tcPr>
            <w:tcW w:w="720"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申请单编号</w:t>
            </w:r>
          </w:p>
        </w:tc>
        <w:tc>
          <w:tcPr>
            <w:tcW w:w="239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同一销售机构不能重复</w:t>
            </w:r>
          </w:p>
        </w:tc>
        <w:tc>
          <w:tcPr>
            <w:tcW w:w="620" w:type="dxa"/>
            <w:tcBorders>
              <w:top w:val="single" w:sz="12"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TransactionCfmDate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交易确认日期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sz w:val="18"/>
              </w:rPr>
              <w:t>ConfirmedVol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16</w:t>
            </w:r>
            <w:r w:rsidRPr="00F41D43">
              <w:rPr>
                <w:rFonts w:ascii="宋体" w:eastAsia="宋体" w:hAnsi="宋体"/>
                <w:sz w:val="18"/>
              </w:rPr>
              <w:t>（两位小数）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基金账户交易确认份数</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FundCode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OriginalSerialNo</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20</w:t>
            </w:r>
          </w:p>
        </w:tc>
        <w:tc>
          <w:tcPr>
            <w:tcW w:w="2030" w:type="dxa"/>
          </w:tcPr>
          <w:p w:rsidR="005527B7" w:rsidRPr="00F41D43" w:rsidRDefault="005527B7">
            <w:pPr>
              <w:snapToGrid w:val="0"/>
              <w:rPr>
                <w:rFonts w:ascii="宋体" w:eastAsia="宋体" w:hAnsi="宋体" w:hint="eastAsia"/>
                <w:kern w:val="0"/>
                <w:sz w:val="18"/>
              </w:rPr>
            </w:pPr>
            <w:r w:rsidRPr="00F41D43">
              <w:rPr>
                <w:rFonts w:ascii="宋体" w:eastAsia="宋体" w:hAnsi="宋体" w:hint="eastAsia"/>
                <w:kern w:val="0"/>
                <w:sz w:val="18"/>
              </w:rPr>
              <w:t>TA的原确认流水号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对应原冻结确认的TASerialNO字段</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TransactionDate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119</w:t>
            </w:r>
          </w:p>
        </w:tc>
        <w:tc>
          <w:tcPr>
            <w:tcW w:w="2182" w:type="dxa"/>
          </w:tcPr>
          <w:p w:rsidR="005527B7" w:rsidRPr="00F41D43" w:rsidRDefault="005527B7">
            <w:pPr>
              <w:snapToGrid w:val="0"/>
              <w:jc w:val="left"/>
              <w:rPr>
                <w:rFonts w:ascii="宋体" w:eastAsia="宋体" w:hAnsi="宋体"/>
                <w:sz w:val="18"/>
              </w:rPr>
            </w:pPr>
            <w:r w:rsidRPr="00F41D43">
              <w:rPr>
                <w:rFonts w:ascii="宋体" w:eastAsia="宋体" w:hAnsi="宋体"/>
                <w:sz w:val="18"/>
              </w:rPr>
              <w:t>ReturnCode</w:t>
            </w:r>
          </w:p>
        </w:tc>
        <w:tc>
          <w:tcPr>
            <w:tcW w:w="720"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交易处理返回代码</w:t>
            </w:r>
          </w:p>
        </w:tc>
        <w:tc>
          <w:tcPr>
            <w:tcW w:w="239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取值见附录B</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TransactionAccountID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投资人基金交易账号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投资人在销售机构内开设的用于交易的账号</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DistributorCode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销售人代码</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ApplicationVol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w:t>
            </w:r>
            <w:r w:rsidRPr="00F41D43">
              <w:rPr>
                <w:rFonts w:ascii="宋体" w:eastAsia="宋体" w:hAnsi="宋体"/>
                <w:sz w:val="18"/>
              </w:rPr>
              <w:t>（两位小数）</w:t>
            </w:r>
          </w:p>
        </w:tc>
        <w:tc>
          <w:tcPr>
            <w:tcW w:w="203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申请基金份数</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BusinessCode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3</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业务代码</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编码见表4</w:t>
            </w: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136</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TAAccountID</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12</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投资人基金账号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137</w:t>
            </w:r>
          </w:p>
        </w:tc>
        <w:tc>
          <w:tcPr>
            <w:tcW w:w="2182"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TASerialNO</w:t>
            </w:r>
          </w:p>
        </w:tc>
        <w:tc>
          <w:tcPr>
            <w:tcW w:w="720" w:type="dxa"/>
          </w:tcPr>
          <w:p w:rsidR="005527B7" w:rsidRPr="00F41D43" w:rsidRDefault="005527B7">
            <w:pPr>
              <w:snapToGrid w:val="0"/>
              <w:jc w:val="left"/>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20</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TA确认交易流水号</w:t>
            </w:r>
          </w:p>
        </w:tc>
        <w:tc>
          <w:tcPr>
            <w:tcW w:w="2390" w:type="dxa"/>
          </w:tcPr>
          <w:p w:rsidR="005527B7" w:rsidRPr="00F41D43" w:rsidRDefault="005527B7">
            <w:pPr>
              <w:snapToGrid w:val="0"/>
              <w:jc w:val="left"/>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Pr>
          <w:p w:rsidR="005527B7" w:rsidRPr="00F41D43" w:rsidRDefault="005527B7">
            <w:pPr>
              <w:snapToGrid w:val="0"/>
              <w:rPr>
                <w:rFonts w:ascii="宋体" w:eastAsia="宋体" w:hAnsi="宋体" w:hint="eastAsia"/>
                <w:sz w:val="18"/>
              </w:rPr>
            </w:pPr>
          </w:p>
        </w:tc>
        <w:tc>
          <w:tcPr>
            <w:tcW w:w="620"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47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DownLoaddate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交易数据下传日期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0" w:type="dxa"/>
          </w:tcPr>
          <w:p w:rsidR="005527B7" w:rsidRPr="00F41D43" w:rsidRDefault="009F1391" w:rsidP="009F1391">
            <w:pPr>
              <w:tabs>
                <w:tab w:val="center" w:pos="202"/>
              </w:tabs>
              <w:snapToGrid w:val="0"/>
              <w:rPr>
                <w:rFonts w:ascii="宋体" w:eastAsia="宋体" w:hAnsi="宋体" w:hint="eastAsia"/>
                <w:sz w:val="18"/>
              </w:rPr>
            </w:pPr>
            <w:r w:rsidRPr="00F41D43">
              <w:rPr>
                <w:rFonts w:ascii="宋体" w:eastAsia="宋体" w:hAnsi="宋体"/>
                <w:sz w:val="18"/>
              </w:rPr>
              <w:tab/>
            </w: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BranchCode</w:t>
            </w:r>
          </w:p>
        </w:tc>
        <w:tc>
          <w:tcPr>
            <w:tcW w:w="720" w:type="dxa"/>
          </w:tcPr>
          <w:p w:rsidR="005527B7" w:rsidRPr="00F41D43" w:rsidRDefault="00FC4F59">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Pr>
          <w:p w:rsidR="005527B7" w:rsidRPr="00F41D43" w:rsidRDefault="005527B7">
            <w:pPr>
              <w:snapToGrid w:val="0"/>
              <w:rPr>
                <w:rFonts w:ascii="宋体" w:eastAsia="宋体" w:hAnsi="宋体"/>
                <w:sz w:val="18"/>
              </w:rPr>
            </w:pP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TransactionTime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格式为：HHMMSS</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Borders>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IndividualOrInstitution</w:t>
            </w:r>
          </w:p>
        </w:tc>
        <w:tc>
          <w:tcPr>
            <w:tcW w:w="720"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Borders>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Borders>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Borders>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254</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Specification</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60</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摘要/说明</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256</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FromTAFlag</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是否注册登记人发起业务标志</w:t>
            </w:r>
          </w:p>
        </w:tc>
        <w:tc>
          <w:tcPr>
            <w:tcW w:w="2390" w:type="dxa"/>
            <w:tcBorders>
              <w:top w:val="single" w:sz="4" w:space="0" w:color="auto"/>
              <w:bottom w:val="single" w:sz="4" w:space="0" w:color="auto"/>
            </w:tcBorders>
          </w:tcPr>
          <w:p w:rsidR="005527B7" w:rsidRPr="00F41D43" w:rsidRDefault="005527B7">
            <w:pPr>
              <w:snapToGrid w:val="0"/>
              <w:ind w:left="-35" w:firstLineChars="15" w:firstLine="27"/>
              <w:rPr>
                <w:rFonts w:ascii="宋体" w:eastAsia="宋体" w:hAnsi="宋体" w:hint="eastAsia"/>
                <w:sz w:val="18"/>
              </w:rPr>
            </w:pPr>
            <w:r w:rsidRPr="00F41D43">
              <w:rPr>
                <w:rFonts w:ascii="宋体" w:eastAsia="宋体" w:hAnsi="宋体" w:hint="eastAsia"/>
                <w:sz w:val="18"/>
              </w:rPr>
              <w:t>0-由销售人发起，</w:t>
            </w:r>
          </w:p>
          <w:p w:rsidR="005527B7" w:rsidRPr="00F41D43" w:rsidRDefault="005527B7">
            <w:pPr>
              <w:snapToGrid w:val="0"/>
              <w:rPr>
                <w:rFonts w:ascii="宋体" w:eastAsia="宋体" w:hAnsi="宋体" w:hint="eastAsia"/>
                <w:sz w:val="18"/>
              </w:rPr>
            </w:pPr>
            <w:r w:rsidRPr="00F41D43">
              <w:rPr>
                <w:rFonts w:ascii="宋体" w:eastAsia="宋体" w:hAnsi="宋体" w:hint="eastAsia"/>
                <w:sz w:val="18"/>
              </w:rPr>
              <w:t>1-由注册登记人发起</w:t>
            </w:r>
          </w:p>
        </w:tc>
        <w:tc>
          <w:tcPr>
            <w:tcW w:w="620" w:type="dxa"/>
            <w:tcBorders>
              <w:top w:val="single" w:sz="4" w:space="0" w:color="auto"/>
              <w:bottom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Borders>
              <w:top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260</w:t>
            </w:r>
          </w:p>
        </w:tc>
        <w:tc>
          <w:tcPr>
            <w:tcW w:w="2182"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ShareClass</w:t>
            </w:r>
          </w:p>
        </w:tc>
        <w:tc>
          <w:tcPr>
            <w:tcW w:w="72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收费方式</w:t>
            </w:r>
          </w:p>
        </w:tc>
        <w:tc>
          <w:tcPr>
            <w:tcW w:w="2390" w:type="dxa"/>
            <w:tcBorders>
              <w:top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0-前收费，1-后收费</w:t>
            </w:r>
          </w:p>
        </w:tc>
        <w:tc>
          <w:tcPr>
            <w:tcW w:w="620" w:type="dxa"/>
            <w:tcBorders>
              <w:top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261</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OriginalCfmDate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TA的原确认日期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对应原冻结确认的TransactionCfmDate字段</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OriginalAppSheetNo</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原申请单编号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要解冻的那一笔原始交易的申请单编号</w:t>
            </w:r>
          </w:p>
        </w:tc>
        <w:tc>
          <w:tcPr>
            <w:tcW w:w="620"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bl>
    <w:p w:rsidR="005527B7" w:rsidRPr="00F41D43" w:rsidRDefault="005527B7">
      <w:pPr>
        <w:rPr>
          <w:sz w:val="15"/>
        </w:rPr>
      </w:pPr>
    </w:p>
    <w:p w:rsidR="005527B7" w:rsidRPr="00F41D43" w:rsidRDefault="005527B7">
      <w:pPr>
        <w:pStyle w:val="afff8"/>
        <w:rPr>
          <w:rFonts w:hint="eastAsia"/>
        </w:rPr>
      </w:pPr>
      <w:bookmarkStart w:id="736" w:name="_Toc40429180"/>
      <w:bookmarkStart w:id="737" w:name="_Toc57800346"/>
      <w:bookmarkStart w:id="738" w:name="_Toc272323229"/>
      <w:bookmarkStart w:id="739" w:name="_Toc274742086"/>
      <w:bookmarkStart w:id="740" w:name="_Toc274742264"/>
      <w:bookmarkStart w:id="741" w:name="_Toc274742349"/>
      <w:bookmarkStart w:id="742" w:name="_Toc274742434"/>
      <w:bookmarkStart w:id="743" w:name="_Toc279759797"/>
      <w:bookmarkStart w:id="744" w:name="_Toc281919290"/>
      <w:bookmarkStart w:id="745" w:name="_Toc281981538"/>
      <w:bookmarkStart w:id="746" w:name="_Toc282517268"/>
      <w:bookmarkStart w:id="747" w:name="_Toc283717234"/>
      <w:bookmarkStart w:id="748" w:name="_Toc283800755"/>
      <w:bookmarkStart w:id="749" w:name="_Toc286320670"/>
      <w:bookmarkStart w:id="750" w:name="_Toc287256097"/>
      <w:bookmarkStart w:id="751" w:name="_Toc290644808"/>
      <w:bookmarkStart w:id="752" w:name="_Toc499714525"/>
      <w:r w:rsidRPr="00F41D43">
        <w:rPr>
          <w:rFonts w:hint="eastAsia"/>
        </w:rPr>
        <w:t>非交易过户申请</w:t>
      </w:r>
      <w:r w:rsidRPr="00F41D43">
        <w:t>(</w:t>
      </w:r>
      <w:r w:rsidRPr="00F41D43">
        <w:rPr>
          <w:rFonts w:hint="eastAsia"/>
        </w:rPr>
        <w:t>033)，非交易过户转入申请</w:t>
      </w:r>
      <w:r w:rsidRPr="00F41D43">
        <w:t>(</w:t>
      </w:r>
      <w:r w:rsidRPr="00F41D43">
        <w:rPr>
          <w:rFonts w:hint="eastAsia"/>
        </w:rPr>
        <w:t>034</w:t>
      </w:r>
      <w:r w:rsidRPr="00F41D43">
        <w:t>)</w:t>
      </w:r>
      <w:r w:rsidRPr="00F41D43">
        <w:rPr>
          <w:rFonts w:hint="eastAsia"/>
        </w:rPr>
        <w:t>，非交易过户转出申请(035</w:t>
      </w:r>
      <w:r w:rsidRPr="00F41D43">
        <w:t>)</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rsidR="005527B7" w:rsidRPr="00F41D43" w:rsidRDefault="005527B7">
      <w:pPr>
        <w:pStyle w:val="af1"/>
        <w:ind w:firstLine="420"/>
        <w:rPr>
          <w:rFonts w:hint="eastAsia"/>
        </w:rPr>
      </w:pPr>
      <w:r w:rsidRPr="00F41D43">
        <w:rPr>
          <w:rFonts w:hint="eastAsia"/>
        </w:rPr>
        <w:t>基金的非交易过户是指在继承、赠与、破产支付、司法执行等非交易原因情况下发生的基金单位所有权转移的行为。</w:t>
      </w:r>
    </w:p>
    <w:p w:rsidR="005527B7" w:rsidRPr="00F41D43" w:rsidRDefault="005527B7">
      <w:pPr>
        <w:pStyle w:val="af1"/>
        <w:ind w:firstLine="420"/>
        <w:rPr>
          <w:rFonts w:hint="eastAsia"/>
        </w:rPr>
      </w:pPr>
      <w:r w:rsidRPr="00F41D43">
        <w:rPr>
          <w:rFonts w:hint="eastAsia"/>
        </w:rPr>
        <w:t>非交易过户的业务处理通常有两种方式：一种是在基金注册登记人处一步完成（033）；另一种是分转出和转入（034和035）两步完成。</w:t>
      </w:r>
    </w:p>
    <w:p w:rsidR="006A2C68" w:rsidRPr="00F41D43" w:rsidRDefault="00390B50">
      <w:pPr>
        <w:pStyle w:val="af1"/>
        <w:ind w:firstLine="420"/>
        <w:rPr>
          <w:rFonts w:hint="eastAsia"/>
        </w:rPr>
      </w:pPr>
      <w:r w:rsidRPr="00F41D43">
        <w:rPr>
          <w:rFonts w:hint="eastAsia"/>
        </w:rPr>
        <w:t>对一步完成</w:t>
      </w:r>
      <w:r w:rsidR="00782C01">
        <w:rPr>
          <w:rFonts w:hint="eastAsia"/>
        </w:rPr>
        <w:t>且未</w:t>
      </w:r>
      <w:r w:rsidR="00782C01" w:rsidRPr="00F41D43">
        <w:rPr>
          <w:rFonts w:hint="eastAsia"/>
        </w:rPr>
        <w:t>跨销售人</w:t>
      </w:r>
      <w:r w:rsidRPr="00F41D43">
        <w:rPr>
          <w:rFonts w:hint="eastAsia"/>
        </w:rPr>
        <w:t>的情况，</w:t>
      </w:r>
      <w:r w:rsidR="00B93A61" w:rsidRPr="00F41D43">
        <w:rPr>
          <w:rFonts w:hint="eastAsia"/>
        </w:rPr>
        <w:t>只能</w:t>
      </w:r>
      <w:r w:rsidRPr="00F41D43">
        <w:rPr>
          <w:rFonts w:hint="eastAsia"/>
        </w:rPr>
        <w:t>以033进行申报，</w:t>
      </w:r>
      <w:r w:rsidR="00874F35" w:rsidRPr="00F41D43">
        <w:rPr>
          <w:rFonts w:hint="eastAsia"/>
        </w:rPr>
        <w:t>成功或</w:t>
      </w:r>
      <w:r w:rsidR="0037397C" w:rsidRPr="00F41D43">
        <w:rPr>
          <w:rFonts w:hint="eastAsia"/>
        </w:rPr>
        <w:t>失败均</w:t>
      </w:r>
      <w:r w:rsidRPr="00F41D43">
        <w:rPr>
          <w:rFonts w:hint="eastAsia"/>
        </w:rPr>
        <w:t>确认一笔133。</w:t>
      </w:r>
    </w:p>
    <w:p w:rsidR="00390B50" w:rsidRPr="00F41D43" w:rsidRDefault="006A2C68">
      <w:pPr>
        <w:pStyle w:val="af1"/>
        <w:ind w:firstLine="420"/>
        <w:rPr>
          <w:rFonts w:hint="eastAsia"/>
        </w:rPr>
      </w:pPr>
      <w:r w:rsidRPr="00F41D43">
        <w:rPr>
          <w:rFonts w:hint="eastAsia"/>
        </w:rPr>
        <w:t>如果是跨销售人非交易过户或两步非交易过户，则以035申报（两步非交易过户在过入方则以034申报），回报对转出方为一笔135，对转入方为一笔134。</w:t>
      </w:r>
    </w:p>
    <w:p w:rsidR="005527B7" w:rsidRPr="00F41D43" w:rsidRDefault="005527B7">
      <w:pPr>
        <w:pStyle w:val="af1"/>
        <w:ind w:firstLine="420"/>
        <w:rPr>
          <w:rFonts w:hint="eastAsia"/>
        </w:rPr>
      </w:pPr>
      <w:r w:rsidRPr="00F41D43">
        <w:rPr>
          <w:rFonts w:hint="eastAsia"/>
        </w:rPr>
        <w:t>需要交换的数据项见表32。</w:t>
      </w:r>
    </w:p>
    <w:p w:rsidR="005527B7" w:rsidRPr="00F41D43" w:rsidRDefault="005527B7">
      <w:pPr>
        <w:pStyle w:val="a"/>
        <w:rPr>
          <w:rFonts w:hint="eastAsia"/>
        </w:rPr>
      </w:pPr>
      <w:r w:rsidRPr="00F41D43">
        <w:rPr>
          <w:rFonts w:hint="eastAsia"/>
        </w:rPr>
        <w:t>非交易过户申请数据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3"/>
      </w:tblGrid>
      <w:tr w:rsidR="005527B7" w:rsidRPr="00F41D43">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备注</w:t>
            </w:r>
          </w:p>
        </w:tc>
        <w:tc>
          <w:tcPr>
            <w:tcW w:w="623" w:type="dxa"/>
            <w:tcBorders>
              <w:top w:val="single" w:sz="12" w:space="0" w:color="auto"/>
              <w:bottom w:val="single" w:sz="12" w:space="0" w:color="auto"/>
            </w:tcBorders>
            <w:vAlign w:val="center"/>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是否</w:t>
            </w:r>
          </w:p>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必需</w:t>
            </w:r>
          </w:p>
        </w:tc>
      </w:tr>
      <w:tr w:rsidR="005527B7" w:rsidRPr="00F41D43">
        <w:tblPrEx>
          <w:tblCellMar>
            <w:top w:w="0" w:type="dxa"/>
            <w:bottom w:w="0" w:type="dxa"/>
          </w:tblCellMar>
        </w:tblPrEx>
        <w:trPr>
          <w:jc w:val="center"/>
        </w:trPr>
        <w:tc>
          <w:tcPr>
            <w:tcW w:w="648" w:type="dxa"/>
            <w:tcBorders>
              <w:top w:val="single" w:sz="12"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w:t>
            </w:r>
          </w:p>
        </w:tc>
        <w:tc>
          <w:tcPr>
            <w:tcW w:w="2182"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AppSheetSerialNo</w:t>
            </w:r>
          </w:p>
        </w:tc>
        <w:tc>
          <w:tcPr>
            <w:tcW w:w="720" w:type="dxa"/>
            <w:tcBorders>
              <w:top w:val="single" w:sz="12"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申请单编号</w:t>
            </w:r>
          </w:p>
        </w:tc>
        <w:tc>
          <w:tcPr>
            <w:tcW w:w="2390" w:type="dxa"/>
            <w:tcBorders>
              <w:top w:val="single" w:sz="12"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同一销售机构不能重复</w:t>
            </w:r>
          </w:p>
        </w:tc>
        <w:tc>
          <w:tcPr>
            <w:tcW w:w="623" w:type="dxa"/>
            <w:tcBorders>
              <w:top w:val="single" w:sz="12"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67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FundCode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基金代码</w:t>
            </w:r>
          </w:p>
        </w:tc>
        <w:tc>
          <w:tcPr>
            <w:tcW w:w="2390" w:type="dxa"/>
          </w:tcPr>
          <w:p w:rsidR="005527B7" w:rsidRPr="00F41D43" w:rsidRDefault="005527B7">
            <w:pPr>
              <w:snapToGrid w:val="0"/>
              <w:rPr>
                <w:rFonts w:ascii="宋体" w:eastAsia="宋体" w:hAnsi="宋体" w:hint="eastAsia"/>
                <w:sz w:val="18"/>
              </w:rPr>
            </w:pP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92</w:t>
            </w:r>
          </w:p>
        </w:tc>
        <w:tc>
          <w:tcPr>
            <w:tcW w:w="2182"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TransactionDate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8</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交易发生日期</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格式为：YYYYMMDD</w:t>
            </w: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TransactionAccountID</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17</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投资人基金交易账号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投资人在销售机构内开设的用于交易的账号</w:t>
            </w: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121</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DistributorCode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销售人代码</w:t>
            </w:r>
          </w:p>
        </w:tc>
        <w:tc>
          <w:tcPr>
            <w:tcW w:w="2390" w:type="dxa"/>
          </w:tcPr>
          <w:p w:rsidR="005527B7" w:rsidRPr="00F41D43" w:rsidRDefault="005527B7">
            <w:pPr>
              <w:snapToGrid w:val="0"/>
              <w:rPr>
                <w:rFonts w:ascii="宋体" w:eastAsia="宋体" w:hAnsi="宋体" w:hint="eastAsia"/>
                <w:sz w:val="18"/>
              </w:rPr>
            </w:pP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132</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ApplicationVol</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N</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16</w:t>
            </w:r>
            <w:r w:rsidRPr="00F41D43">
              <w:rPr>
                <w:rFonts w:ascii="宋体" w:eastAsia="宋体" w:hAnsi="宋体"/>
                <w:sz w:val="18"/>
              </w:rPr>
              <w:t>（两位小数）</w:t>
            </w:r>
          </w:p>
        </w:tc>
        <w:tc>
          <w:tcPr>
            <w:tcW w:w="203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申请基金份数</w:t>
            </w:r>
          </w:p>
        </w:tc>
        <w:tc>
          <w:tcPr>
            <w:tcW w:w="2390" w:type="dxa"/>
          </w:tcPr>
          <w:p w:rsidR="005527B7" w:rsidRPr="00F41D43" w:rsidRDefault="005527B7">
            <w:pPr>
              <w:snapToGrid w:val="0"/>
              <w:rPr>
                <w:rFonts w:ascii="宋体" w:eastAsia="宋体" w:hAnsi="宋体" w:hint="eastAsia"/>
                <w:sz w:val="18"/>
              </w:rPr>
            </w:pP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BusinessCode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3</w:t>
            </w:r>
          </w:p>
        </w:tc>
        <w:tc>
          <w:tcPr>
            <w:tcW w:w="2030" w:type="dxa"/>
          </w:tcPr>
          <w:p w:rsidR="005527B7" w:rsidRPr="00F41D43" w:rsidRDefault="005527B7">
            <w:pPr>
              <w:snapToGrid w:val="0"/>
              <w:jc w:val="left"/>
              <w:rPr>
                <w:rFonts w:ascii="宋体" w:eastAsia="宋体" w:hAnsi="宋体" w:hint="eastAsia"/>
                <w:sz w:val="18"/>
              </w:rPr>
            </w:pPr>
            <w:r w:rsidRPr="00F41D43">
              <w:rPr>
                <w:rFonts w:ascii="宋体" w:eastAsia="宋体" w:hAnsi="宋体" w:hint="eastAsia"/>
                <w:sz w:val="18"/>
              </w:rPr>
              <w:t>业务代码</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编码见表4</w:t>
            </w: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136</w:t>
            </w:r>
          </w:p>
        </w:tc>
        <w:tc>
          <w:tcPr>
            <w:tcW w:w="2182"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TAAccountID</w:t>
            </w:r>
          </w:p>
        </w:tc>
        <w:tc>
          <w:tcPr>
            <w:tcW w:w="720"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C</w:t>
            </w:r>
          </w:p>
        </w:tc>
        <w:tc>
          <w:tcPr>
            <w:tcW w:w="950" w:type="dxa"/>
            <w:tcBorders>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hint="eastAsia"/>
                <w:sz w:val="18"/>
              </w:rPr>
              <w:t>12</w:t>
            </w:r>
          </w:p>
        </w:tc>
        <w:tc>
          <w:tcPr>
            <w:tcW w:w="2030" w:type="dxa"/>
            <w:tcBorders>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投资人基金账号</w:t>
            </w:r>
          </w:p>
        </w:tc>
        <w:tc>
          <w:tcPr>
            <w:tcW w:w="2390" w:type="dxa"/>
            <w:tcBorders>
              <w:bottom w:val="single" w:sz="4" w:space="0" w:color="auto"/>
            </w:tcBorders>
          </w:tcPr>
          <w:p w:rsidR="005527B7" w:rsidRPr="00F41D43" w:rsidRDefault="005527B7">
            <w:pPr>
              <w:snapToGrid w:val="0"/>
              <w:rPr>
                <w:rFonts w:ascii="宋体" w:eastAsia="宋体" w:hAnsi="宋体" w:hint="eastAsia"/>
                <w:sz w:val="18"/>
              </w:rPr>
            </w:pPr>
          </w:p>
        </w:tc>
        <w:tc>
          <w:tcPr>
            <w:tcW w:w="623" w:type="dxa"/>
            <w:tcBorders>
              <w:bottom w:val="single" w:sz="4" w:space="0" w:color="auto"/>
            </w:tcBorders>
          </w:tcPr>
          <w:p w:rsidR="005527B7" w:rsidRPr="00F41D43" w:rsidRDefault="005527B7">
            <w:pPr>
              <w:snapToGrid w:val="0"/>
              <w:jc w:val="center"/>
              <w:rPr>
                <w:rFonts w:ascii="宋体" w:eastAsia="宋体" w:hAnsi="宋体"/>
                <w:sz w:val="18"/>
              </w:rPr>
            </w:pPr>
            <w:r w:rsidRPr="00F41D43">
              <w:rPr>
                <w:rFonts w:ascii="宋体" w:eastAsia="宋体" w:hAnsi="宋体"/>
                <w:sz w:val="18"/>
              </w:rPr>
              <w:t>Y</w:t>
            </w:r>
          </w:p>
        </w:tc>
      </w:tr>
      <w:tr w:rsidR="005527B7" w:rsidRPr="00F41D43">
        <w:tblPrEx>
          <w:tblCellMar>
            <w:top w:w="0" w:type="dxa"/>
            <w:bottom w:w="0" w:type="dxa"/>
          </w:tblCellMar>
        </w:tblPrEx>
        <w:trPr>
          <w:jc w:val="center"/>
        </w:trPr>
        <w:tc>
          <w:tcPr>
            <w:tcW w:w="648" w:type="dxa"/>
            <w:tcBorders>
              <w:top w:val="single" w:sz="4" w:space="0" w:color="auto"/>
              <w:bottom w:val="single" w:sz="4" w:space="0" w:color="auto"/>
            </w:tcBorders>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147</w:t>
            </w:r>
          </w:p>
        </w:tc>
        <w:tc>
          <w:tcPr>
            <w:tcW w:w="2182" w:type="dxa"/>
            <w:tcBorders>
              <w:top w:val="single" w:sz="4" w:space="0" w:color="auto"/>
              <w:bottom w:val="single" w:sz="4" w:space="0" w:color="auto"/>
            </w:tcBorders>
          </w:tcPr>
          <w:p w:rsidR="005527B7" w:rsidRPr="00F41D43" w:rsidRDefault="005527B7">
            <w:pPr>
              <w:snapToGrid w:val="0"/>
              <w:rPr>
                <w:rFonts w:ascii="宋体" w:eastAsia="宋体" w:hAnsi="宋体"/>
                <w:sz w:val="18"/>
              </w:rPr>
            </w:pPr>
            <w:r w:rsidRPr="00F41D43">
              <w:rPr>
                <w:rFonts w:ascii="宋体" w:eastAsia="宋体" w:hAnsi="宋体"/>
                <w:sz w:val="18"/>
              </w:rPr>
              <w:t>TargetTAAccountID</w:t>
            </w:r>
          </w:p>
        </w:tc>
        <w:tc>
          <w:tcPr>
            <w:tcW w:w="72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A</w:t>
            </w:r>
          </w:p>
        </w:tc>
        <w:tc>
          <w:tcPr>
            <w:tcW w:w="95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12</w:t>
            </w:r>
          </w:p>
        </w:tc>
        <w:tc>
          <w:tcPr>
            <w:tcW w:w="203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对方基金账号</w:t>
            </w:r>
          </w:p>
        </w:tc>
        <w:tc>
          <w:tcPr>
            <w:tcW w:w="2390" w:type="dxa"/>
            <w:tcBorders>
              <w:top w:val="single" w:sz="4" w:space="0" w:color="auto"/>
              <w:bottom w:val="single" w:sz="4" w:space="0" w:color="auto"/>
            </w:tcBorders>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转销售人/机构、非交易过户时使用</w:t>
            </w:r>
          </w:p>
        </w:tc>
        <w:tc>
          <w:tcPr>
            <w:tcW w:w="623" w:type="dxa"/>
            <w:tcBorders>
              <w:top w:val="single" w:sz="4" w:space="0" w:color="auto"/>
              <w:bottom w:val="single" w:sz="4" w:space="0" w:color="auto"/>
            </w:tcBorders>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25</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DiscountRateOfCommission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N</w:t>
            </w:r>
          </w:p>
        </w:tc>
        <w:tc>
          <w:tcPr>
            <w:tcW w:w="95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5（四位小数）</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销售佣金折扣率</w:t>
            </w:r>
          </w:p>
        </w:tc>
        <w:tc>
          <w:tcPr>
            <w:tcW w:w="2390" w:type="dxa"/>
          </w:tcPr>
          <w:p w:rsidR="005527B7" w:rsidRPr="00F41D43" w:rsidRDefault="005527B7">
            <w:pPr>
              <w:snapToGrid w:val="0"/>
              <w:rPr>
                <w:rFonts w:ascii="宋体" w:eastAsia="宋体" w:hAnsi="宋体"/>
                <w:sz w:val="18"/>
              </w:rPr>
            </w:pP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29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RegionCode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4</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交易所在地区编号</w:t>
            </w:r>
          </w:p>
        </w:tc>
        <w:tc>
          <w:tcPr>
            <w:tcW w:w="2390" w:type="dxa"/>
          </w:tcPr>
          <w:p w:rsidR="005527B7" w:rsidRPr="00F41D43" w:rsidRDefault="005527B7">
            <w:pPr>
              <w:snapToGrid w:val="0"/>
              <w:rPr>
                <w:rFonts w:ascii="宋体" w:eastAsia="宋体" w:hAnsi="宋体" w:hint="eastAsia"/>
                <w:sz w:val="18"/>
              </w:rPr>
            </w:pP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BranchCode</w:t>
            </w:r>
          </w:p>
        </w:tc>
        <w:tc>
          <w:tcPr>
            <w:tcW w:w="720" w:type="dxa"/>
          </w:tcPr>
          <w:p w:rsidR="005527B7" w:rsidRPr="00F41D43" w:rsidRDefault="00FC4F59">
            <w:pPr>
              <w:snapToGrid w:val="0"/>
              <w:rPr>
                <w:rFonts w:ascii="宋体" w:eastAsia="宋体" w:hAnsi="宋体"/>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网点号码</w:t>
            </w:r>
          </w:p>
        </w:tc>
        <w:tc>
          <w:tcPr>
            <w:tcW w:w="2390" w:type="dxa"/>
          </w:tcPr>
          <w:p w:rsidR="005527B7" w:rsidRPr="00F41D43" w:rsidRDefault="005527B7">
            <w:pPr>
              <w:snapToGrid w:val="0"/>
              <w:rPr>
                <w:rFonts w:ascii="宋体" w:eastAsia="宋体" w:hAnsi="宋体"/>
                <w:sz w:val="18"/>
              </w:rPr>
            </w:pPr>
          </w:p>
        </w:tc>
        <w:tc>
          <w:tcPr>
            <w:tcW w:w="623"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89</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OriginalSerialNo</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20</w:t>
            </w:r>
          </w:p>
        </w:tc>
        <w:tc>
          <w:tcPr>
            <w:tcW w:w="2030" w:type="dxa"/>
          </w:tcPr>
          <w:p w:rsidR="005527B7" w:rsidRPr="00F41D43" w:rsidRDefault="005527B7">
            <w:pPr>
              <w:snapToGrid w:val="0"/>
              <w:rPr>
                <w:rFonts w:ascii="宋体" w:eastAsia="宋体" w:hAnsi="宋体" w:hint="eastAsia"/>
                <w:kern w:val="0"/>
                <w:sz w:val="18"/>
              </w:rPr>
            </w:pPr>
            <w:r w:rsidRPr="00F41D43">
              <w:rPr>
                <w:rFonts w:ascii="宋体" w:eastAsia="宋体" w:hAnsi="宋体" w:hint="eastAsia"/>
                <w:kern w:val="0"/>
                <w:sz w:val="18"/>
              </w:rPr>
              <w:t>TA的原确认流水号</w:t>
            </w:r>
          </w:p>
        </w:tc>
        <w:tc>
          <w:tcPr>
            <w:tcW w:w="2390" w:type="dxa"/>
          </w:tcPr>
          <w:p w:rsidR="005527B7" w:rsidRPr="00F41D43" w:rsidRDefault="005527B7">
            <w:pPr>
              <w:snapToGrid w:val="0"/>
              <w:rPr>
                <w:rFonts w:ascii="宋体" w:eastAsia="宋体" w:hAnsi="宋体" w:hint="eastAsia"/>
                <w:sz w:val="18"/>
              </w:rPr>
            </w:pPr>
          </w:p>
        </w:tc>
        <w:tc>
          <w:tcPr>
            <w:tcW w:w="623"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90</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OriginalAppSheetNo</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24</w:t>
            </w:r>
          </w:p>
        </w:tc>
        <w:tc>
          <w:tcPr>
            <w:tcW w:w="2030" w:type="dxa"/>
          </w:tcPr>
          <w:p w:rsidR="005527B7" w:rsidRPr="00F41D43" w:rsidRDefault="005527B7">
            <w:pPr>
              <w:snapToGrid w:val="0"/>
              <w:rPr>
                <w:rFonts w:ascii="宋体" w:eastAsia="宋体" w:hAnsi="宋体" w:hint="eastAsia"/>
                <w:kern w:val="0"/>
                <w:sz w:val="18"/>
              </w:rPr>
            </w:pPr>
            <w:r w:rsidRPr="00F41D43">
              <w:rPr>
                <w:rFonts w:ascii="宋体" w:eastAsia="宋体" w:hAnsi="宋体" w:hint="eastAsia"/>
                <w:sz w:val="18"/>
              </w:rPr>
              <w:t>原申请单编号</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034业务使用，表示转出时的申请单编号</w:t>
            </w:r>
          </w:p>
        </w:tc>
        <w:tc>
          <w:tcPr>
            <w:tcW w:w="623"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93</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hint="eastAsia"/>
                <w:sz w:val="18"/>
              </w:rPr>
              <w:t>TransactionTime</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sz w:val="18"/>
              </w:rPr>
              <w:t>6</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交易发生时间</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格式为：HHMMSS</w:t>
            </w:r>
          </w:p>
        </w:tc>
        <w:tc>
          <w:tcPr>
            <w:tcW w:w="623"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Y</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97</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TargetDistributorCode</w:t>
            </w:r>
          </w:p>
        </w:tc>
        <w:tc>
          <w:tcPr>
            <w:tcW w:w="72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C</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9</w:t>
            </w:r>
          </w:p>
        </w:tc>
        <w:tc>
          <w:tcPr>
            <w:tcW w:w="2030" w:type="dxa"/>
          </w:tcPr>
          <w:p w:rsidR="005527B7" w:rsidRPr="00F41D43" w:rsidRDefault="005527B7">
            <w:pPr>
              <w:snapToGrid w:val="0"/>
              <w:rPr>
                <w:rFonts w:ascii="宋体" w:eastAsia="宋体" w:hAnsi="宋体" w:hint="eastAsia"/>
                <w:kern w:val="0"/>
                <w:sz w:val="18"/>
              </w:rPr>
            </w:pPr>
            <w:r w:rsidRPr="00F41D43">
              <w:rPr>
                <w:rFonts w:ascii="宋体" w:eastAsia="宋体" w:hAnsi="宋体" w:hint="eastAsia"/>
                <w:kern w:val="0"/>
                <w:sz w:val="18"/>
              </w:rPr>
              <w:t>对方销售人代码</w:t>
            </w:r>
          </w:p>
        </w:tc>
        <w:tc>
          <w:tcPr>
            <w:tcW w:w="2390" w:type="dxa"/>
          </w:tcPr>
          <w:p w:rsidR="005527B7" w:rsidRPr="00F41D43" w:rsidRDefault="00D270F5" w:rsidP="00D270F5">
            <w:pPr>
              <w:tabs>
                <w:tab w:val="right" w:pos="2174"/>
              </w:tabs>
              <w:snapToGrid w:val="0"/>
              <w:rPr>
                <w:rFonts w:ascii="宋体" w:eastAsia="宋体" w:hAnsi="宋体" w:hint="eastAsia"/>
                <w:sz w:val="18"/>
              </w:rPr>
            </w:pPr>
            <w:r w:rsidRPr="00F41D43">
              <w:rPr>
                <w:rFonts w:ascii="宋体" w:eastAsia="宋体" w:hAnsi="宋体" w:hint="eastAsia"/>
                <w:sz w:val="18"/>
              </w:rPr>
              <w:t>034业务使用，表示转出</w:t>
            </w:r>
            <w:r>
              <w:rPr>
                <w:rFonts w:ascii="宋体" w:eastAsia="宋体" w:hAnsi="宋体" w:hint="eastAsia"/>
                <w:sz w:val="18"/>
              </w:rPr>
              <w:t>的销售人代码</w:t>
            </w:r>
            <w:r w:rsidR="007A418D">
              <w:rPr>
                <w:rFonts w:ascii="宋体" w:eastAsia="宋体" w:hAnsi="宋体" w:hint="eastAsia"/>
                <w:sz w:val="18"/>
              </w:rPr>
              <w:t>。</w:t>
            </w:r>
            <w:r w:rsidR="007A418D" w:rsidRPr="007A418D">
              <w:rPr>
                <w:rFonts w:ascii="宋体" w:eastAsia="宋体" w:hAnsi="宋体" w:hint="eastAsia"/>
                <w:color w:val="FF0000"/>
                <w:sz w:val="18"/>
              </w:rPr>
              <w:t>跨销售人非交易过户使用。</w:t>
            </w:r>
            <w:r w:rsidR="005527B7" w:rsidRPr="00F41D43">
              <w:rPr>
                <w:rFonts w:ascii="宋体" w:eastAsia="宋体" w:hAnsi="宋体"/>
                <w:sz w:val="18"/>
              </w:rPr>
              <w:tab/>
            </w:r>
          </w:p>
        </w:tc>
        <w:tc>
          <w:tcPr>
            <w:tcW w:w="623" w:type="dxa"/>
          </w:tcPr>
          <w:p w:rsidR="005527B7" w:rsidRPr="00F41D43" w:rsidRDefault="005527B7">
            <w:pPr>
              <w:snapToGrid w:val="0"/>
              <w:jc w:val="center"/>
              <w:rPr>
                <w:rFonts w:ascii="宋体" w:eastAsia="宋体" w:hAnsi="宋体" w:hint="eastAsia"/>
                <w:sz w:val="18"/>
              </w:rPr>
            </w:pPr>
            <w:r w:rsidRPr="00F41D43">
              <w:rPr>
                <w:rFonts w:ascii="宋体" w:eastAsia="宋体" w:hAnsi="宋体" w:hint="eastAsia"/>
                <w:sz w:val="18"/>
              </w:rPr>
              <w:t>N</w:t>
            </w:r>
          </w:p>
        </w:tc>
      </w:tr>
      <w:tr w:rsidR="005527B7" w:rsidRPr="00F41D43">
        <w:tblPrEx>
          <w:tblCellMar>
            <w:top w:w="0" w:type="dxa"/>
            <w:bottom w:w="0" w:type="dxa"/>
          </w:tblCellMar>
        </w:tblPrEx>
        <w:trPr>
          <w:jc w:val="center"/>
        </w:trPr>
        <w:tc>
          <w:tcPr>
            <w:tcW w:w="648" w:type="dxa"/>
          </w:tcPr>
          <w:p w:rsidR="005527B7" w:rsidRPr="00F41D43" w:rsidRDefault="005527B7">
            <w:pPr>
              <w:autoSpaceDE w:val="0"/>
              <w:autoSpaceDN w:val="0"/>
              <w:adjustRightInd w:val="0"/>
              <w:snapToGrid w:val="0"/>
              <w:jc w:val="center"/>
              <w:rPr>
                <w:rFonts w:ascii="宋体" w:eastAsia="宋体" w:hAnsi="宋体"/>
                <w:sz w:val="18"/>
              </w:rPr>
            </w:pPr>
            <w:r w:rsidRPr="00F41D43">
              <w:rPr>
                <w:rFonts w:ascii="宋体" w:eastAsia="宋体" w:hAnsi="宋体"/>
                <w:sz w:val="18"/>
              </w:rPr>
              <w:t>98</w:t>
            </w:r>
          </w:p>
        </w:tc>
        <w:tc>
          <w:tcPr>
            <w:tcW w:w="2182" w:type="dxa"/>
          </w:tcPr>
          <w:p w:rsidR="005527B7" w:rsidRPr="00F41D43" w:rsidRDefault="005527B7">
            <w:pPr>
              <w:snapToGrid w:val="0"/>
              <w:rPr>
                <w:rFonts w:ascii="宋体" w:eastAsia="宋体" w:hAnsi="宋体"/>
                <w:sz w:val="18"/>
              </w:rPr>
            </w:pPr>
            <w:r w:rsidRPr="00F41D43">
              <w:rPr>
                <w:rFonts w:ascii="宋体" w:eastAsia="宋体" w:hAnsi="宋体"/>
                <w:sz w:val="18"/>
              </w:rPr>
              <w:t>IndividualOrInstitution</w:t>
            </w:r>
          </w:p>
        </w:tc>
        <w:tc>
          <w:tcPr>
            <w:tcW w:w="720" w:type="dxa"/>
          </w:tcPr>
          <w:p w:rsidR="005527B7" w:rsidRPr="00F41D43" w:rsidRDefault="005527B7">
            <w:pPr>
              <w:snapToGrid w:val="0"/>
              <w:rPr>
                <w:rFonts w:ascii="宋体" w:eastAsia="宋体" w:hAnsi="宋体"/>
                <w:sz w:val="18"/>
              </w:rPr>
            </w:pPr>
            <w:r w:rsidRPr="00F41D43">
              <w:rPr>
                <w:rFonts w:ascii="宋体" w:eastAsia="宋体" w:hAnsi="宋体" w:hint="eastAsia"/>
                <w:sz w:val="18"/>
              </w:rPr>
              <w:t>A</w:t>
            </w:r>
          </w:p>
        </w:tc>
        <w:tc>
          <w:tcPr>
            <w:tcW w:w="95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1</w:t>
            </w:r>
          </w:p>
        </w:tc>
        <w:tc>
          <w:tcPr>
            <w:tcW w:w="203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个人/机构标志</w:t>
            </w:r>
          </w:p>
        </w:tc>
        <w:tc>
          <w:tcPr>
            <w:tcW w:w="2390" w:type="dxa"/>
          </w:tcPr>
          <w:p w:rsidR="005527B7" w:rsidRPr="00F41D43" w:rsidRDefault="005527B7">
            <w:pPr>
              <w:snapToGrid w:val="0"/>
              <w:rPr>
                <w:rFonts w:ascii="宋体" w:eastAsia="宋体" w:hAnsi="宋体" w:hint="eastAsia"/>
                <w:sz w:val="18"/>
              </w:rPr>
            </w:pPr>
            <w:r w:rsidRPr="00F41D43">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3" w:type="dxa"/>
          </w:tcPr>
          <w:p w:rsidR="005527B7" w:rsidRPr="00F41D43" w:rsidRDefault="005527B7">
            <w:pPr>
              <w:snapToGrid w:val="0"/>
              <w:jc w:val="center"/>
              <w:rPr>
                <w:rFonts w:ascii="宋体" w:eastAsia="宋体" w:hAnsi="宋体"/>
                <w:sz w:val="18"/>
              </w:rPr>
            </w:pPr>
            <w:r w:rsidRPr="00F41D43">
              <w:rPr>
                <w:rFonts w:ascii="宋体" w:eastAsia="宋体" w:hAnsi="宋体"/>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TargetBranchCode</w:t>
            </w:r>
          </w:p>
        </w:tc>
        <w:tc>
          <w:tcPr>
            <w:tcW w:w="720" w:type="dxa"/>
          </w:tcPr>
          <w:p w:rsidR="005527B7" w:rsidRDefault="00FC4F59">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对方网点号</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转销售人/机构、非交易过户时使用</w:t>
            </w:r>
          </w:p>
        </w:tc>
        <w:tc>
          <w:tcPr>
            <w:tcW w:w="623"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TargetTransactionAccountID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对方销售人处投资人基金交易账号</w:t>
            </w:r>
          </w:p>
        </w:tc>
        <w:tc>
          <w:tcPr>
            <w:tcW w:w="2390" w:type="dxa"/>
          </w:tcPr>
          <w:p w:rsidR="005527B7" w:rsidRDefault="007A418D">
            <w:pPr>
              <w:snapToGrid w:val="0"/>
              <w:rPr>
                <w:rFonts w:ascii="宋体" w:eastAsia="宋体" w:hAnsi="宋体" w:hint="eastAsia"/>
                <w:color w:val="000000"/>
                <w:sz w:val="18"/>
              </w:rPr>
            </w:pPr>
            <w:r w:rsidRPr="007A418D">
              <w:rPr>
                <w:rFonts w:ascii="宋体" w:eastAsia="宋体" w:hAnsi="宋体" w:hint="eastAsia"/>
                <w:color w:val="FF0000"/>
                <w:sz w:val="18"/>
              </w:rPr>
              <w:t>跨销售人非交易过户使用</w:t>
            </w:r>
          </w:p>
        </w:tc>
        <w:tc>
          <w:tcPr>
            <w:tcW w:w="623" w:type="dxa"/>
          </w:tcPr>
          <w:p w:rsidR="005527B7" w:rsidRDefault="005527B7">
            <w:pPr>
              <w:widowControl/>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254</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Specification</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60</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摘要/说明</w:t>
            </w:r>
          </w:p>
        </w:tc>
        <w:tc>
          <w:tcPr>
            <w:tcW w:w="2390" w:type="dxa"/>
          </w:tcPr>
          <w:p w:rsidR="005527B7" w:rsidRPr="00FC5B63" w:rsidRDefault="00FC5B63" w:rsidP="0050270D">
            <w:pPr>
              <w:snapToGrid w:val="0"/>
              <w:rPr>
                <w:rFonts w:ascii="宋体" w:eastAsia="宋体" w:hAnsi="宋体" w:hint="eastAsia"/>
                <w:color w:val="FF0000"/>
                <w:sz w:val="18"/>
              </w:rPr>
            </w:pPr>
            <w:r w:rsidRPr="00FC5B63">
              <w:rPr>
                <w:rFonts w:ascii="宋体" w:eastAsia="宋体" w:hAnsi="宋体" w:hint="eastAsia"/>
                <w:color w:val="FF0000"/>
                <w:sz w:val="18"/>
              </w:rPr>
              <w:t>左起第一位表示非交易过户原因</w:t>
            </w:r>
            <w:r>
              <w:rPr>
                <w:rFonts w:ascii="宋体" w:eastAsia="宋体" w:hAnsi="宋体" w:hint="eastAsia"/>
                <w:color w:val="FF0000"/>
                <w:sz w:val="18"/>
              </w:rPr>
              <w:t>：0-继承，1-赠与，2-司法，3-</w:t>
            </w:r>
            <w:r w:rsidR="00197EE0">
              <w:rPr>
                <w:rFonts w:ascii="宋体" w:eastAsia="宋体" w:hAnsi="宋体" w:hint="eastAsia"/>
                <w:color w:val="FF0000"/>
                <w:sz w:val="18"/>
              </w:rPr>
              <w:t>其它，4-</w:t>
            </w:r>
            <w:r w:rsidR="00165182">
              <w:rPr>
                <w:rFonts w:ascii="宋体" w:eastAsia="宋体" w:hAnsi="宋体" w:hint="eastAsia"/>
                <w:color w:val="FF0000"/>
                <w:sz w:val="18"/>
              </w:rPr>
              <w:t>基金份额互换，5-份额</w:t>
            </w:r>
            <w:r w:rsidR="00197EE0">
              <w:rPr>
                <w:rFonts w:ascii="宋体" w:eastAsia="宋体" w:hAnsi="宋体" w:hint="eastAsia"/>
                <w:color w:val="FF0000"/>
                <w:sz w:val="18"/>
              </w:rPr>
              <w:t>转让</w:t>
            </w:r>
          </w:p>
        </w:tc>
        <w:tc>
          <w:tcPr>
            <w:tcW w:w="623" w:type="dxa"/>
          </w:tcPr>
          <w:p w:rsidR="005527B7" w:rsidRDefault="0041599C">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260</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ShareClass</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收费方式</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0-前收费，1-后收费</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261</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OriginalCfmDate</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TA的原确认日期</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264</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DetailFlag</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明细标志</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0-非明细，1-明细</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bl>
    <w:p w:rsidR="005527B7" w:rsidRDefault="005527B7">
      <w:pPr>
        <w:rPr>
          <w:sz w:val="15"/>
        </w:rPr>
      </w:pPr>
    </w:p>
    <w:p w:rsidR="005527B7" w:rsidRDefault="005527B7">
      <w:pPr>
        <w:pStyle w:val="afff8"/>
      </w:pPr>
      <w:bookmarkStart w:id="753" w:name="_Toc40429181"/>
      <w:bookmarkStart w:id="754" w:name="_Toc57800347"/>
      <w:bookmarkStart w:id="755" w:name="_Toc272323230"/>
      <w:bookmarkStart w:id="756" w:name="_Toc274742087"/>
      <w:bookmarkStart w:id="757" w:name="_Toc274742265"/>
      <w:bookmarkStart w:id="758" w:name="_Toc274742350"/>
      <w:bookmarkStart w:id="759" w:name="_Toc274742435"/>
      <w:bookmarkStart w:id="760" w:name="_Toc279759798"/>
      <w:bookmarkStart w:id="761" w:name="_Toc281919291"/>
      <w:bookmarkStart w:id="762" w:name="_Toc281981539"/>
      <w:bookmarkStart w:id="763" w:name="_Toc282517269"/>
      <w:bookmarkStart w:id="764" w:name="_Toc283717235"/>
      <w:bookmarkStart w:id="765" w:name="_Toc283800756"/>
      <w:bookmarkStart w:id="766" w:name="_Toc286320671"/>
      <w:bookmarkStart w:id="767" w:name="_Toc287256098"/>
      <w:bookmarkStart w:id="768" w:name="_Toc290644809"/>
      <w:bookmarkStart w:id="769" w:name="_Toc499714526"/>
      <w:r>
        <w:rPr>
          <w:rFonts w:hint="eastAsia"/>
        </w:rPr>
        <w:t>非交易过户确认</w:t>
      </w:r>
      <w:r>
        <w:t>(</w:t>
      </w:r>
      <w:r>
        <w:rPr>
          <w:rFonts w:hint="eastAsia"/>
        </w:rPr>
        <w:t>133)，非交易过户转入确认</w:t>
      </w:r>
      <w:r>
        <w:t>(</w:t>
      </w:r>
      <w:r>
        <w:rPr>
          <w:rFonts w:hint="eastAsia"/>
        </w:rPr>
        <w:t>134)，非交易过户转出确认</w:t>
      </w:r>
      <w:r>
        <w:t>(</w:t>
      </w:r>
      <w:r>
        <w:rPr>
          <w:rFonts w:hint="eastAsia"/>
        </w:rPr>
        <w:t>135)</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rsidR="005527B7" w:rsidRDefault="005527B7">
      <w:pPr>
        <w:pStyle w:val="af1"/>
        <w:ind w:firstLine="420"/>
        <w:rPr>
          <w:rFonts w:hint="eastAsia"/>
        </w:rPr>
      </w:pPr>
      <w:r>
        <w:rPr>
          <w:rFonts w:hint="eastAsia"/>
        </w:rPr>
        <w:t>非交易过户确认是对投资人非交易过户申请的处理结果。基金注册登记人将处理结果分别发送给该业务涉及的申请方和申请方的对方。</w:t>
      </w:r>
    </w:p>
    <w:p w:rsidR="005527B7" w:rsidRDefault="005527B7">
      <w:pPr>
        <w:pStyle w:val="af1"/>
        <w:ind w:firstLine="420"/>
        <w:rPr>
          <w:rFonts w:hint="eastAsia"/>
        </w:rPr>
      </w:pPr>
      <w:r>
        <w:rPr>
          <w:rFonts w:hint="eastAsia"/>
        </w:rPr>
        <w:t>非交易过户转入确认、非交易过户转出确认是基金注册登记人对投资人相应申请的处理结果。</w:t>
      </w:r>
    </w:p>
    <w:p w:rsidR="005527B7" w:rsidRDefault="005527B7">
      <w:pPr>
        <w:pStyle w:val="af1"/>
        <w:ind w:firstLine="420"/>
        <w:rPr>
          <w:rFonts w:hint="eastAsia"/>
        </w:rPr>
      </w:pPr>
      <w:r>
        <w:rPr>
          <w:rFonts w:hint="eastAsia"/>
        </w:rPr>
        <w:t>需要交换的数据项见表33。</w:t>
      </w:r>
    </w:p>
    <w:p w:rsidR="005527B7" w:rsidRDefault="005527B7">
      <w:pPr>
        <w:pStyle w:val="a"/>
        <w:rPr>
          <w:rFonts w:hint="eastAsia"/>
        </w:rPr>
      </w:pPr>
      <w:r>
        <w:rPr>
          <w:rFonts w:hint="eastAsia"/>
        </w:rPr>
        <w:t>非交易过户确认数据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3"/>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3"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3"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3"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ConfirmedVol</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16</w:t>
            </w:r>
            <w:r>
              <w:rPr>
                <w:rFonts w:ascii="宋体" w:eastAsia="宋体" w:hAnsi="宋体"/>
                <w:color w:val="000000"/>
                <w:sz w:val="18"/>
              </w:rPr>
              <w:t>（两位小数）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基金账户交易确认份数</w:t>
            </w:r>
          </w:p>
        </w:tc>
        <w:tc>
          <w:tcPr>
            <w:tcW w:w="2390" w:type="dxa"/>
          </w:tcPr>
          <w:p w:rsidR="005527B7" w:rsidRDefault="005527B7">
            <w:pPr>
              <w:snapToGrid w:val="0"/>
              <w:rPr>
                <w:rFonts w:ascii="宋体" w:eastAsia="宋体" w:hAnsi="宋体"/>
                <w:color w:val="000000"/>
                <w:sz w:val="18"/>
              </w:rPr>
            </w:pPr>
          </w:p>
        </w:tc>
        <w:tc>
          <w:tcPr>
            <w:tcW w:w="623"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5527B7" w:rsidRDefault="005527B7">
            <w:pPr>
              <w:snapToGrid w:val="0"/>
              <w:rPr>
                <w:rFonts w:ascii="宋体" w:eastAsia="宋体" w:hAnsi="宋体" w:hint="eastAsia"/>
                <w:color w:val="000000"/>
                <w:sz w:val="18"/>
              </w:rPr>
            </w:pPr>
          </w:p>
        </w:tc>
        <w:tc>
          <w:tcPr>
            <w:tcW w:w="623"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3"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119</w:t>
            </w:r>
          </w:p>
        </w:tc>
        <w:tc>
          <w:tcPr>
            <w:tcW w:w="2182" w:type="dxa"/>
          </w:tcPr>
          <w:p w:rsidR="005527B7" w:rsidRDefault="005527B7">
            <w:pPr>
              <w:snapToGrid w:val="0"/>
              <w:rPr>
                <w:rFonts w:ascii="宋体" w:eastAsia="宋体" w:hAnsi="宋体" w:hint="eastAsia"/>
                <w:sz w:val="18"/>
              </w:rPr>
            </w:pPr>
            <w:r>
              <w:rPr>
                <w:rFonts w:ascii="宋体" w:eastAsia="宋体" w:hAnsi="宋体"/>
                <w:sz w:val="18"/>
              </w:rPr>
              <w:t>ReturnCode</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4</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交易处理返回代码</w:t>
            </w:r>
          </w:p>
        </w:tc>
        <w:tc>
          <w:tcPr>
            <w:tcW w:w="2390" w:type="dxa"/>
          </w:tcPr>
          <w:p w:rsidR="005527B7" w:rsidRDefault="005527B7">
            <w:pPr>
              <w:snapToGrid w:val="0"/>
              <w:rPr>
                <w:rFonts w:ascii="宋体" w:eastAsia="宋体" w:hAnsi="宋体" w:hint="eastAsia"/>
                <w:b/>
                <w:sz w:val="18"/>
              </w:rPr>
            </w:pPr>
            <w:r>
              <w:rPr>
                <w:rFonts w:ascii="宋体" w:eastAsia="宋体" w:hAnsi="宋体" w:hint="eastAsia"/>
                <w:color w:val="000000"/>
                <w:sz w:val="18"/>
              </w:rPr>
              <w:t>取值见附录B</w:t>
            </w:r>
          </w:p>
        </w:tc>
        <w:tc>
          <w:tcPr>
            <w:tcW w:w="623" w:type="dxa"/>
          </w:tcPr>
          <w:p w:rsidR="005527B7" w:rsidRDefault="005527B7">
            <w:pPr>
              <w:snapToGrid w:val="0"/>
              <w:jc w:val="center"/>
              <w:rPr>
                <w:rFonts w:ascii="宋体" w:eastAsia="宋体" w:hAnsi="宋体" w:hint="eastAsia"/>
                <w:sz w:val="18"/>
              </w:rPr>
            </w:pPr>
            <w:r>
              <w:rPr>
                <w:rFonts w:ascii="宋体" w:eastAsia="宋体" w:hAnsi="宋体"/>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120</w:t>
            </w:r>
          </w:p>
        </w:tc>
        <w:tc>
          <w:tcPr>
            <w:tcW w:w="2182" w:type="dxa"/>
          </w:tcPr>
          <w:p w:rsidR="005527B7" w:rsidRDefault="005527B7">
            <w:pPr>
              <w:snapToGrid w:val="0"/>
              <w:rPr>
                <w:rFonts w:ascii="宋体" w:eastAsia="宋体" w:hAnsi="宋体"/>
                <w:sz w:val="18"/>
              </w:rPr>
            </w:pPr>
            <w:r>
              <w:rPr>
                <w:rFonts w:ascii="宋体" w:eastAsia="宋体" w:hAnsi="宋体"/>
                <w:sz w:val="18"/>
              </w:rPr>
              <w:t>TransactionAccountID</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17</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投资人基金交易账号</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投资人在销售机构内开设的用于交易的账号</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121</w:t>
            </w:r>
          </w:p>
        </w:tc>
        <w:tc>
          <w:tcPr>
            <w:tcW w:w="2182" w:type="dxa"/>
          </w:tcPr>
          <w:p w:rsidR="005527B7" w:rsidRDefault="005527B7">
            <w:pPr>
              <w:snapToGrid w:val="0"/>
              <w:rPr>
                <w:rFonts w:ascii="宋体" w:eastAsia="宋体" w:hAnsi="宋体"/>
                <w:sz w:val="18"/>
              </w:rPr>
            </w:pPr>
            <w:r>
              <w:rPr>
                <w:rFonts w:ascii="宋体" w:eastAsia="宋体" w:hAnsi="宋体"/>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销售人代码</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132</w:t>
            </w:r>
          </w:p>
        </w:tc>
        <w:tc>
          <w:tcPr>
            <w:tcW w:w="2182" w:type="dxa"/>
          </w:tcPr>
          <w:p w:rsidR="005527B7" w:rsidRDefault="005527B7">
            <w:pPr>
              <w:snapToGrid w:val="0"/>
              <w:rPr>
                <w:rFonts w:ascii="宋体" w:eastAsia="宋体" w:hAnsi="宋体"/>
                <w:sz w:val="18"/>
              </w:rPr>
            </w:pPr>
            <w:r>
              <w:rPr>
                <w:rFonts w:ascii="宋体" w:eastAsia="宋体" w:hAnsi="宋体"/>
                <w:sz w:val="18"/>
              </w:rPr>
              <w:t>ApplicationVol</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N</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16</w:t>
            </w:r>
            <w:r>
              <w:rPr>
                <w:rFonts w:ascii="宋体" w:eastAsia="宋体" w:hAnsi="宋体"/>
                <w:sz w:val="18"/>
              </w:rPr>
              <w:t>（两位小数）</w:t>
            </w:r>
          </w:p>
        </w:tc>
        <w:tc>
          <w:tcPr>
            <w:tcW w:w="2030" w:type="dxa"/>
          </w:tcPr>
          <w:p w:rsidR="005527B7" w:rsidRDefault="005527B7">
            <w:pPr>
              <w:snapToGrid w:val="0"/>
              <w:rPr>
                <w:rFonts w:ascii="宋体" w:eastAsia="宋体" w:hAnsi="宋体"/>
                <w:sz w:val="18"/>
              </w:rPr>
            </w:pPr>
            <w:r>
              <w:rPr>
                <w:rFonts w:ascii="宋体" w:eastAsia="宋体" w:hAnsi="宋体" w:hint="eastAsia"/>
                <w:sz w:val="18"/>
              </w:rPr>
              <w:t>申请基金份数</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135</w:t>
            </w:r>
          </w:p>
        </w:tc>
        <w:tc>
          <w:tcPr>
            <w:tcW w:w="2182" w:type="dxa"/>
          </w:tcPr>
          <w:p w:rsidR="005527B7" w:rsidRDefault="005527B7">
            <w:pPr>
              <w:snapToGrid w:val="0"/>
              <w:rPr>
                <w:rFonts w:ascii="宋体" w:eastAsia="宋体" w:hAnsi="宋体"/>
                <w:sz w:val="18"/>
              </w:rPr>
            </w:pPr>
            <w:r>
              <w:rPr>
                <w:rFonts w:ascii="宋体" w:eastAsia="宋体" w:hAnsi="宋体"/>
                <w:sz w:val="18"/>
              </w:rPr>
              <w:t>BusinessCode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sz w:val="18"/>
              </w:rPr>
            </w:pPr>
            <w:r>
              <w:rPr>
                <w:rFonts w:ascii="宋体" w:eastAsia="宋体" w:hAnsi="宋体" w:hint="eastAsia"/>
                <w:sz w:val="18"/>
              </w:rPr>
              <w:t>3</w:t>
            </w:r>
          </w:p>
        </w:tc>
        <w:tc>
          <w:tcPr>
            <w:tcW w:w="2030" w:type="dxa"/>
          </w:tcPr>
          <w:p w:rsidR="005527B7" w:rsidRDefault="005527B7">
            <w:pPr>
              <w:snapToGrid w:val="0"/>
              <w:jc w:val="left"/>
              <w:rPr>
                <w:rFonts w:ascii="宋体" w:eastAsia="宋体" w:hAnsi="宋体" w:hint="eastAsia"/>
                <w:sz w:val="18"/>
              </w:rPr>
            </w:pPr>
            <w:r>
              <w:rPr>
                <w:rFonts w:ascii="宋体" w:eastAsia="宋体" w:hAnsi="宋体" w:hint="eastAsia"/>
                <w:sz w:val="18"/>
              </w:rPr>
              <w:t>业务代码</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编码见表4</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136</w:t>
            </w:r>
          </w:p>
        </w:tc>
        <w:tc>
          <w:tcPr>
            <w:tcW w:w="2182" w:type="dxa"/>
          </w:tcPr>
          <w:p w:rsidR="005527B7" w:rsidRDefault="005527B7">
            <w:pPr>
              <w:snapToGrid w:val="0"/>
              <w:rPr>
                <w:rFonts w:ascii="宋体" w:eastAsia="宋体" w:hAnsi="宋体"/>
                <w:sz w:val="18"/>
              </w:rPr>
            </w:pPr>
            <w:r>
              <w:rPr>
                <w:rFonts w:ascii="宋体" w:eastAsia="宋体" w:hAnsi="宋体"/>
                <w:sz w:val="18"/>
              </w:rPr>
              <w:t>TAAccountID</w:t>
            </w:r>
          </w:p>
        </w:tc>
        <w:tc>
          <w:tcPr>
            <w:tcW w:w="720" w:type="dxa"/>
          </w:tcPr>
          <w:p w:rsidR="005527B7" w:rsidRDefault="005527B7">
            <w:pPr>
              <w:snapToGrid w:val="0"/>
              <w:rPr>
                <w:rFonts w:ascii="宋体" w:eastAsia="宋体" w:hAnsi="宋体"/>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sz w:val="18"/>
              </w:rPr>
            </w:pPr>
            <w:r>
              <w:rPr>
                <w:rFonts w:ascii="宋体" w:eastAsia="宋体" w:hAnsi="宋体" w:hint="eastAsia"/>
                <w:sz w:val="18"/>
              </w:rPr>
              <w:t>12</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投资人基金账号</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137</w:t>
            </w:r>
          </w:p>
        </w:tc>
        <w:tc>
          <w:tcPr>
            <w:tcW w:w="2182" w:type="dxa"/>
          </w:tcPr>
          <w:p w:rsidR="005527B7" w:rsidRDefault="005527B7">
            <w:pPr>
              <w:snapToGrid w:val="0"/>
              <w:jc w:val="left"/>
              <w:rPr>
                <w:rFonts w:ascii="宋体" w:eastAsia="宋体" w:hAnsi="宋体"/>
                <w:sz w:val="18"/>
              </w:rPr>
            </w:pPr>
            <w:r>
              <w:rPr>
                <w:rFonts w:ascii="宋体" w:eastAsia="宋体" w:hAnsi="宋体" w:hint="eastAsia"/>
                <w:sz w:val="18"/>
              </w:rPr>
              <w:t>TASerialNO</w:t>
            </w:r>
          </w:p>
        </w:tc>
        <w:tc>
          <w:tcPr>
            <w:tcW w:w="720" w:type="dxa"/>
          </w:tcPr>
          <w:p w:rsidR="005527B7" w:rsidRDefault="005527B7">
            <w:pPr>
              <w:snapToGrid w:val="0"/>
              <w:jc w:val="left"/>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jc w:val="left"/>
              <w:rPr>
                <w:rFonts w:ascii="宋体" w:eastAsia="宋体" w:hAnsi="宋体" w:hint="eastAsia"/>
                <w:sz w:val="18"/>
              </w:rPr>
            </w:pPr>
            <w:r>
              <w:rPr>
                <w:rFonts w:ascii="宋体" w:eastAsia="宋体" w:hAnsi="宋体" w:hint="eastAsia"/>
                <w:sz w:val="18"/>
              </w:rPr>
              <w:t>20</w:t>
            </w:r>
          </w:p>
        </w:tc>
        <w:tc>
          <w:tcPr>
            <w:tcW w:w="2030" w:type="dxa"/>
          </w:tcPr>
          <w:p w:rsidR="005527B7" w:rsidRDefault="005527B7">
            <w:pPr>
              <w:snapToGrid w:val="0"/>
              <w:jc w:val="left"/>
              <w:rPr>
                <w:rFonts w:ascii="宋体" w:eastAsia="宋体" w:hAnsi="宋体" w:hint="eastAsia"/>
                <w:sz w:val="18"/>
              </w:rPr>
            </w:pPr>
            <w:r>
              <w:rPr>
                <w:rFonts w:ascii="宋体" w:eastAsia="宋体" w:hAnsi="宋体" w:hint="eastAsia"/>
                <w:sz w:val="18"/>
              </w:rPr>
              <w:t>TA确认交易流水号</w:t>
            </w:r>
          </w:p>
        </w:tc>
        <w:tc>
          <w:tcPr>
            <w:tcW w:w="2390" w:type="dxa"/>
          </w:tcPr>
          <w:p w:rsidR="005527B7" w:rsidRDefault="005527B7">
            <w:pPr>
              <w:snapToGrid w:val="0"/>
              <w:jc w:val="left"/>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147</w:t>
            </w:r>
          </w:p>
        </w:tc>
        <w:tc>
          <w:tcPr>
            <w:tcW w:w="2182" w:type="dxa"/>
          </w:tcPr>
          <w:p w:rsidR="005527B7" w:rsidRDefault="005527B7">
            <w:pPr>
              <w:snapToGrid w:val="0"/>
              <w:rPr>
                <w:rFonts w:ascii="宋体" w:eastAsia="宋体" w:hAnsi="宋体"/>
                <w:sz w:val="18"/>
              </w:rPr>
            </w:pPr>
            <w:r>
              <w:rPr>
                <w:rFonts w:ascii="宋体" w:eastAsia="宋体" w:hAnsi="宋体"/>
                <w:sz w:val="18"/>
              </w:rPr>
              <w:t>TargetTAAccountID</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12</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对方基金账号</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转销售人、非交易过户时</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176</w:t>
            </w:r>
          </w:p>
        </w:tc>
        <w:tc>
          <w:tcPr>
            <w:tcW w:w="2182" w:type="dxa"/>
          </w:tcPr>
          <w:p w:rsidR="005527B7" w:rsidRDefault="005527B7">
            <w:pPr>
              <w:snapToGrid w:val="0"/>
              <w:rPr>
                <w:rFonts w:ascii="宋体" w:eastAsia="宋体" w:hAnsi="宋体"/>
                <w:sz w:val="18"/>
              </w:rPr>
            </w:pPr>
            <w:r>
              <w:rPr>
                <w:rFonts w:ascii="宋体" w:eastAsia="宋体" w:hAnsi="宋体" w:hint="eastAsia"/>
                <w:sz w:val="18"/>
              </w:rPr>
              <w:t>TransferDirection</w:t>
            </w:r>
          </w:p>
        </w:tc>
        <w:tc>
          <w:tcPr>
            <w:tcW w:w="720" w:type="dxa"/>
          </w:tcPr>
          <w:p w:rsidR="005527B7" w:rsidRDefault="005527B7">
            <w:pPr>
              <w:snapToGrid w:val="0"/>
              <w:rPr>
                <w:rFonts w:ascii="宋体" w:eastAsia="宋体" w:hAnsi="宋体"/>
                <w:sz w:val="18"/>
              </w:rPr>
            </w:pPr>
            <w:r>
              <w:rPr>
                <w:rFonts w:ascii="宋体" w:eastAsia="宋体" w:hAnsi="宋体"/>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转入/转出标识</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0-转出，1-转入</w:t>
            </w:r>
          </w:p>
        </w:tc>
        <w:tc>
          <w:tcPr>
            <w:tcW w:w="623" w:type="dxa"/>
          </w:tcPr>
          <w:p w:rsidR="005527B7" w:rsidRDefault="005527B7">
            <w:pPr>
              <w:snapToGrid w:val="0"/>
              <w:jc w:val="center"/>
              <w:rPr>
                <w:rFonts w:ascii="宋体" w:eastAsia="宋体" w:hAnsi="宋体" w:hint="eastAsia"/>
                <w:color w:val="FF0000"/>
                <w:sz w:val="18"/>
              </w:rPr>
            </w:pPr>
            <w:r>
              <w:rPr>
                <w:rFonts w:ascii="宋体" w:eastAsia="宋体" w:hAnsi="宋体" w:hint="eastAsia"/>
                <w:color w:val="FF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29</w:t>
            </w:r>
          </w:p>
        </w:tc>
        <w:tc>
          <w:tcPr>
            <w:tcW w:w="2182" w:type="dxa"/>
          </w:tcPr>
          <w:p w:rsidR="005527B7" w:rsidRDefault="005527B7">
            <w:pPr>
              <w:snapToGrid w:val="0"/>
              <w:rPr>
                <w:rFonts w:ascii="宋体" w:eastAsia="宋体" w:hAnsi="宋体"/>
                <w:sz w:val="18"/>
              </w:rPr>
            </w:pPr>
            <w:r>
              <w:rPr>
                <w:rFonts w:ascii="宋体" w:eastAsia="宋体" w:hAnsi="宋体" w:hint="eastAsia"/>
                <w:sz w:val="18"/>
              </w:rPr>
              <w:t>RegionCode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4</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交易所在地区编号</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47</w:t>
            </w:r>
          </w:p>
        </w:tc>
        <w:tc>
          <w:tcPr>
            <w:tcW w:w="2182" w:type="dxa"/>
          </w:tcPr>
          <w:p w:rsidR="005527B7" w:rsidRDefault="005527B7">
            <w:pPr>
              <w:snapToGrid w:val="0"/>
              <w:rPr>
                <w:rFonts w:ascii="宋体" w:eastAsia="宋体" w:hAnsi="宋体"/>
                <w:sz w:val="18"/>
              </w:rPr>
            </w:pPr>
            <w:r>
              <w:rPr>
                <w:rFonts w:ascii="宋体" w:eastAsia="宋体" w:hAnsi="宋体"/>
                <w:sz w:val="18"/>
              </w:rPr>
              <w:t>DownLoaddate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交易数据下传日期</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格式为：YYYYMMDD</w:t>
            </w:r>
          </w:p>
        </w:tc>
        <w:tc>
          <w:tcPr>
            <w:tcW w:w="623" w:type="dxa"/>
          </w:tcPr>
          <w:p w:rsidR="005527B7" w:rsidRDefault="009F1391" w:rsidP="009F1391">
            <w:pPr>
              <w:tabs>
                <w:tab w:val="center" w:pos="203"/>
              </w:tabs>
              <w:snapToGrid w:val="0"/>
              <w:rPr>
                <w:rFonts w:ascii="宋体" w:eastAsia="宋体" w:hAnsi="宋体" w:hint="eastAsia"/>
                <w:sz w:val="18"/>
              </w:rPr>
            </w:pPr>
            <w:r>
              <w:rPr>
                <w:rFonts w:ascii="宋体" w:eastAsia="宋体" w:hAnsi="宋体"/>
                <w:sz w:val="18"/>
              </w:rPr>
              <w:tab/>
            </w: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52</w:t>
            </w:r>
          </w:p>
        </w:tc>
        <w:tc>
          <w:tcPr>
            <w:tcW w:w="2182" w:type="dxa"/>
          </w:tcPr>
          <w:p w:rsidR="005527B7" w:rsidRDefault="005527B7">
            <w:pPr>
              <w:snapToGrid w:val="0"/>
              <w:rPr>
                <w:rFonts w:ascii="宋体" w:eastAsia="宋体" w:hAnsi="宋体"/>
                <w:sz w:val="18"/>
              </w:rPr>
            </w:pPr>
            <w:r>
              <w:rPr>
                <w:rFonts w:ascii="宋体" w:eastAsia="宋体" w:hAnsi="宋体"/>
                <w:sz w:val="18"/>
              </w:rPr>
              <w:t>Charge</w:t>
            </w:r>
          </w:p>
        </w:tc>
        <w:tc>
          <w:tcPr>
            <w:tcW w:w="720" w:type="dxa"/>
          </w:tcPr>
          <w:p w:rsidR="005527B7" w:rsidRDefault="005527B7">
            <w:pPr>
              <w:snapToGrid w:val="0"/>
              <w:rPr>
                <w:rFonts w:ascii="宋体" w:eastAsia="宋体" w:hAnsi="宋体"/>
                <w:sz w:val="18"/>
              </w:rPr>
            </w:pPr>
            <w:r>
              <w:rPr>
                <w:rFonts w:ascii="宋体" w:eastAsia="宋体" w:hAnsi="宋体"/>
                <w:sz w:val="18"/>
              </w:rPr>
              <w:t>N</w:t>
            </w:r>
          </w:p>
        </w:tc>
        <w:tc>
          <w:tcPr>
            <w:tcW w:w="950" w:type="dxa"/>
          </w:tcPr>
          <w:p w:rsidR="005527B7" w:rsidRDefault="005527B7">
            <w:pPr>
              <w:snapToGrid w:val="0"/>
              <w:rPr>
                <w:rFonts w:ascii="宋体" w:eastAsia="宋体" w:hAnsi="宋体" w:hint="eastAsia"/>
                <w:sz w:val="18"/>
              </w:rPr>
            </w:pPr>
            <w:r>
              <w:rPr>
                <w:rFonts w:ascii="宋体" w:eastAsia="宋体" w:hAnsi="宋体"/>
                <w:sz w:val="18"/>
              </w:rPr>
              <w:t>10（两位小数）</w:t>
            </w:r>
          </w:p>
        </w:tc>
        <w:tc>
          <w:tcPr>
            <w:tcW w:w="2030" w:type="dxa"/>
          </w:tcPr>
          <w:p w:rsidR="005527B7" w:rsidRDefault="005527B7">
            <w:pPr>
              <w:snapToGrid w:val="0"/>
              <w:rPr>
                <w:rFonts w:ascii="宋体" w:eastAsia="宋体" w:hAnsi="宋体" w:hint="eastAsia"/>
                <w:kern w:val="0"/>
                <w:sz w:val="18"/>
              </w:rPr>
            </w:pPr>
            <w:r>
              <w:rPr>
                <w:rFonts w:ascii="宋体" w:eastAsia="宋体" w:hAnsi="宋体" w:hint="eastAsia"/>
                <w:kern w:val="0"/>
                <w:sz w:val="18"/>
              </w:rPr>
              <w:t>手续费</w:t>
            </w:r>
          </w:p>
        </w:tc>
        <w:tc>
          <w:tcPr>
            <w:tcW w:w="2390" w:type="dxa"/>
          </w:tcPr>
          <w:p w:rsidR="005527B7" w:rsidRDefault="005527B7">
            <w:pPr>
              <w:snapToGrid w:val="0"/>
              <w:rPr>
                <w:rFonts w:ascii="宋体" w:eastAsia="宋体" w:hAnsi="宋体"/>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53</w:t>
            </w:r>
          </w:p>
        </w:tc>
        <w:tc>
          <w:tcPr>
            <w:tcW w:w="2182" w:type="dxa"/>
            <w:tcBorders>
              <w:bottom w:val="single" w:sz="4" w:space="0" w:color="auto"/>
            </w:tcBorders>
          </w:tcPr>
          <w:p w:rsidR="005527B7" w:rsidRDefault="005527B7">
            <w:pPr>
              <w:snapToGrid w:val="0"/>
              <w:rPr>
                <w:rFonts w:ascii="宋体" w:eastAsia="宋体" w:hAnsi="宋体"/>
                <w:sz w:val="18"/>
              </w:rPr>
            </w:pPr>
            <w:r>
              <w:rPr>
                <w:rFonts w:ascii="宋体" w:eastAsia="宋体" w:hAnsi="宋体"/>
                <w:sz w:val="18"/>
              </w:rPr>
              <w:t>AgencyFee</w:t>
            </w:r>
          </w:p>
        </w:tc>
        <w:tc>
          <w:tcPr>
            <w:tcW w:w="720" w:type="dxa"/>
            <w:tcBorders>
              <w:bottom w:val="single" w:sz="4" w:space="0" w:color="auto"/>
            </w:tcBorders>
          </w:tcPr>
          <w:p w:rsidR="005527B7" w:rsidRDefault="005527B7">
            <w:pPr>
              <w:snapToGrid w:val="0"/>
              <w:rPr>
                <w:rFonts w:ascii="宋体" w:eastAsia="宋体" w:hAnsi="宋体"/>
                <w:sz w:val="18"/>
              </w:rPr>
            </w:pPr>
            <w:r>
              <w:rPr>
                <w:rFonts w:ascii="宋体" w:eastAsia="宋体" w:hAnsi="宋体"/>
                <w:sz w:val="18"/>
              </w:rPr>
              <w:t>N</w:t>
            </w:r>
          </w:p>
        </w:tc>
        <w:tc>
          <w:tcPr>
            <w:tcW w:w="950" w:type="dxa"/>
            <w:tcBorders>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10（两位小数）</w:t>
            </w:r>
          </w:p>
        </w:tc>
        <w:tc>
          <w:tcPr>
            <w:tcW w:w="2030" w:type="dxa"/>
            <w:tcBorders>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代理费</w:t>
            </w:r>
          </w:p>
        </w:tc>
        <w:tc>
          <w:tcPr>
            <w:tcW w:w="2390" w:type="dxa"/>
            <w:tcBorders>
              <w:bottom w:val="single" w:sz="4" w:space="0" w:color="auto"/>
            </w:tcBorders>
          </w:tcPr>
          <w:p w:rsidR="005527B7" w:rsidRDefault="005527B7">
            <w:pPr>
              <w:snapToGrid w:val="0"/>
              <w:rPr>
                <w:rFonts w:ascii="宋体" w:eastAsia="宋体" w:hAnsi="宋体" w:hint="eastAsia"/>
                <w:sz w:val="18"/>
              </w:rPr>
            </w:pPr>
          </w:p>
        </w:tc>
        <w:tc>
          <w:tcPr>
            <w:tcW w:w="623" w:type="dxa"/>
            <w:tcBorders>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82" w:type="dxa"/>
            <w:tcBorders>
              <w:top w:val="single" w:sz="4" w:space="0" w:color="auto"/>
              <w:bottom w:val="single" w:sz="4" w:space="0" w:color="auto"/>
            </w:tcBorders>
          </w:tcPr>
          <w:p w:rsidR="005527B7" w:rsidRDefault="005527B7">
            <w:pPr>
              <w:snapToGrid w:val="0"/>
              <w:rPr>
                <w:rFonts w:ascii="宋体" w:eastAsia="宋体" w:hAnsi="宋体"/>
                <w:sz w:val="18"/>
              </w:rPr>
            </w:pPr>
            <w:r>
              <w:rPr>
                <w:rFonts w:ascii="宋体" w:eastAsia="宋体" w:hAnsi="宋体"/>
                <w:sz w:val="18"/>
              </w:rPr>
              <w:t>BranchCode</w:t>
            </w:r>
          </w:p>
        </w:tc>
        <w:tc>
          <w:tcPr>
            <w:tcW w:w="720" w:type="dxa"/>
            <w:tcBorders>
              <w:top w:val="single" w:sz="4" w:space="0" w:color="auto"/>
              <w:bottom w:val="single" w:sz="4" w:space="0" w:color="auto"/>
            </w:tcBorders>
          </w:tcPr>
          <w:p w:rsidR="005527B7" w:rsidRDefault="00FC4F59">
            <w:pPr>
              <w:snapToGrid w:val="0"/>
              <w:rPr>
                <w:rFonts w:ascii="宋体" w:eastAsia="宋体" w:hAnsi="宋体"/>
                <w:sz w:val="18"/>
              </w:rPr>
            </w:pPr>
            <w:r>
              <w:rPr>
                <w:rFonts w:ascii="宋体" w:eastAsia="宋体" w:hAnsi="宋体" w:hint="eastAsia"/>
                <w:sz w:val="18"/>
              </w:rPr>
              <w:t>C</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9</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网点号码</w:t>
            </w:r>
          </w:p>
        </w:tc>
        <w:tc>
          <w:tcPr>
            <w:tcW w:w="2390" w:type="dxa"/>
            <w:tcBorders>
              <w:top w:val="single" w:sz="4" w:space="0" w:color="auto"/>
              <w:bottom w:val="single" w:sz="4" w:space="0" w:color="auto"/>
            </w:tcBorders>
          </w:tcPr>
          <w:p w:rsidR="005527B7" w:rsidRDefault="005527B7">
            <w:pPr>
              <w:snapToGrid w:val="0"/>
              <w:rPr>
                <w:rFonts w:ascii="宋体" w:eastAsia="宋体" w:hAnsi="宋体"/>
                <w:sz w:val="18"/>
              </w:rPr>
            </w:pPr>
          </w:p>
        </w:tc>
        <w:tc>
          <w:tcPr>
            <w:tcW w:w="623"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89</w:t>
            </w:r>
          </w:p>
        </w:tc>
        <w:tc>
          <w:tcPr>
            <w:tcW w:w="2182" w:type="dxa"/>
          </w:tcPr>
          <w:p w:rsidR="005527B7" w:rsidRDefault="005527B7">
            <w:pPr>
              <w:snapToGrid w:val="0"/>
              <w:rPr>
                <w:rFonts w:ascii="宋体" w:eastAsia="宋体" w:hAnsi="宋体"/>
                <w:sz w:val="18"/>
              </w:rPr>
            </w:pPr>
            <w:r>
              <w:rPr>
                <w:rFonts w:ascii="宋体" w:eastAsia="宋体" w:hAnsi="宋体"/>
                <w:sz w:val="18"/>
              </w:rPr>
              <w:t>OriginalSerialNo</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20</w:t>
            </w:r>
          </w:p>
        </w:tc>
        <w:tc>
          <w:tcPr>
            <w:tcW w:w="2030" w:type="dxa"/>
          </w:tcPr>
          <w:p w:rsidR="005527B7" w:rsidRDefault="005527B7">
            <w:pPr>
              <w:snapToGrid w:val="0"/>
              <w:rPr>
                <w:rFonts w:ascii="宋体" w:eastAsia="宋体" w:hAnsi="宋体" w:hint="eastAsia"/>
                <w:kern w:val="0"/>
                <w:sz w:val="18"/>
              </w:rPr>
            </w:pPr>
            <w:r>
              <w:rPr>
                <w:rFonts w:ascii="宋体" w:eastAsia="宋体" w:hAnsi="宋体" w:hint="eastAsia"/>
                <w:kern w:val="0"/>
                <w:sz w:val="18"/>
              </w:rPr>
              <w:t>TA的原确认流水号</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color w:val="000000"/>
                <w:sz w:val="18"/>
              </w:rPr>
              <w:t>90</w:t>
            </w:r>
          </w:p>
        </w:tc>
        <w:tc>
          <w:tcPr>
            <w:tcW w:w="2182" w:type="dxa"/>
          </w:tcPr>
          <w:p w:rsidR="005527B7" w:rsidRDefault="005527B7">
            <w:pPr>
              <w:snapToGrid w:val="0"/>
              <w:rPr>
                <w:rFonts w:ascii="宋体" w:eastAsia="宋体" w:hAnsi="宋体"/>
                <w:sz w:val="18"/>
              </w:rPr>
            </w:pPr>
            <w:r>
              <w:rPr>
                <w:rFonts w:ascii="宋体" w:eastAsia="宋体" w:hAnsi="宋体"/>
                <w:color w:val="000000"/>
                <w:sz w:val="18"/>
              </w:rPr>
              <w:t>OriginalAppSheetNo</w:t>
            </w:r>
          </w:p>
        </w:tc>
        <w:tc>
          <w:tcPr>
            <w:tcW w:w="720" w:type="dxa"/>
          </w:tcPr>
          <w:p w:rsidR="005527B7" w:rsidRDefault="005527B7">
            <w:pPr>
              <w:snapToGrid w:val="0"/>
              <w:rPr>
                <w:rFonts w:ascii="宋体" w:eastAsia="宋体" w:hAnsi="宋体" w:hint="eastAsia"/>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color w:val="000000"/>
                <w:sz w:val="18"/>
              </w:rPr>
              <w:t>24</w:t>
            </w:r>
          </w:p>
        </w:tc>
        <w:tc>
          <w:tcPr>
            <w:tcW w:w="2030" w:type="dxa"/>
          </w:tcPr>
          <w:p w:rsidR="005527B7" w:rsidRDefault="005527B7">
            <w:pPr>
              <w:snapToGrid w:val="0"/>
              <w:rPr>
                <w:rFonts w:ascii="宋体" w:eastAsia="宋体" w:hAnsi="宋体" w:hint="eastAsia"/>
                <w:kern w:val="0"/>
                <w:sz w:val="18"/>
              </w:rPr>
            </w:pPr>
            <w:r>
              <w:rPr>
                <w:rFonts w:ascii="宋体" w:eastAsia="宋体" w:hAnsi="宋体" w:hint="eastAsia"/>
                <w:color w:val="000000"/>
                <w:sz w:val="18"/>
              </w:rPr>
              <w:t>原申请单编号</w:t>
            </w:r>
          </w:p>
        </w:tc>
        <w:tc>
          <w:tcPr>
            <w:tcW w:w="2390" w:type="dxa"/>
          </w:tcPr>
          <w:p w:rsidR="005527B7" w:rsidRDefault="005527B7">
            <w:pPr>
              <w:snapToGrid w:val="0"/>
              <w:rPr>
                <w:rFonts w:ascii="宋体" w:eastAsia="宋体" w:hAnsi="宋体" w:hint="eastAsia"/>
                <w:sz w:val="18"/>
              </w:rPr>
            </w:pPr>
            <w:r>
              <w:rPr>
                <w:rFonts w:ascii="宋体" w:eastAsia="宋体" w:hAnsi="宋体" w:hint="eastAsia"/>
                <w:color w:val="000000"/>
                <w:sz w:val="18"/>
              </w:rPr>
              <w:t>134业务使用，表示转出时的申请单编号</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color w:val="000000"/>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82" w:type="dxa"/>
          </w:tcPr>
          <w:p w:rsidR="005527B7" w:rsidRDefault="005527B7">
            <w:pPr>
              <w:snapToGrid w:val="0"/>
              <w:rPr>
                <w:rFonts w:ascii="宋体" w:eastAsia="宋体" w:hAnsi="宋体"/>
                <w:sz w:val="18"/>
              </w:rPr>
            </w:pPr>
            <w:r>
              <w:rPr>
                <w:rFonts w:ascii="宋体" w:eastAsia="宋体" w:hAnsi="宋体" w:hint="eastAsia"/>
                <w:sz w:val="18"/>
              </w:rPr>
              <w:t>TransactionTime</w:t>
            </w:r>
          </w:p>
        </w:tc>
        <w:tc>
          <w:tcPr>
            <w:tcW w:w="720" w:type="dxa"/>
          </w:tcPr>
          <w:p w:rsidR="005527B7" w:rsidRDefault="005527B7">
            <w:pPr>
              <w:snapToGrid w:val="0"/>
              <w:rPr>
                <w:rFonts w:ascii="宋体" w:eastAsia="宋体" w:hAnsi="宋体"/>
                <w:sz w:val="18"/>
              </w:rPr>
            </w:pPr>
            <w:r>
              <w:rPr>
                <w:rFonts w:ascii="宋体" w:eastAsia="宋体" w:hAnsi="宋体"/>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sz w:val="18"/>
              </w:rPr>
              <w:t>6</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交易发生时间</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格式为：HHMMSS</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97</w:t>
            </w:r>
          </w:p>
        </w:tc>
        <w:tc>
          <w:tcPr>
            <w:tcW w:w="2182" w:type="dxa"/>
          </w:tcPr>
          <w:p w:rsidR="005527B7" w:rsidRDefault="005527B7">
            <w:pPr>
              <w:snapToGrid w:val="0"/>
              <w:rPr>
                <w:rFonts w:ascii="宋体" w:eastAsia="宋体" w:hAnsi="宋体"/>
                <w:sz w:val="18"/>
              </w:rPr>
            </w:pPr>
            <w:r>
              <w:rPr>
                <w:rFonts w:ascii="宋体" w:eastAsia="宋体" w:hAnsi="宋体"/>
                <w:sz w:val="18"/>
              </w:rPr>
              <w:t>TargetDistributorCode</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9</w:t>
            </w:r>
          </w:p>
        </w:tc>
        <w:tc>
          <w:tcPr>
            <w:tcW w:w="2030" w:type="dxa"/>
          </w:tcPr>
          <w:p w:rsidR="005527B7" w:rsidRDefault="005527B7">
            <w:pPr>
              <w:snapToGrid w:val="0"/>
              <w:rPr>
                <w:rFonts w:ascii="宋体" w:eastAsia="宋体" w:hAnsi="宋体" w:hint="eastAsia"/>
                <w:kern w:val="0"/>
                <w:sz w:val="18"/>
              </w:rPr>
            </w:pPr>
            <w:r>
              <w:rPr>
                <w:rFonts w:ascii="宋体" w:eastAsia="宋体" w:hAnsi="宋体" w:hint="eastAsia"/>
                <w:kern w:val="0"/>
                <w:sz w:val="18"/>
              </w:rPr>
              <w:t>对方销售人代码</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98</w:t>
            </w:r>
          </w:p>
        </w:tc>
        <w:tc>
          <w:tcPr>
            <w:tcW w:w="2182" w:type="dxa"/>
          </w:tcPr>
          <w:p w:rsidR="005527B7" w:rsidRDefault="005527B7">
            <w:pPr>
              <w:snapToGrid w:val="0"/>
              <w:rPr>
                <w:rFonts w:ascii="宋体" w:eastAsia="宋体" w:hAnsi="宋体"/>
                <w:sz w:val="18"/>
              </w:rPr>
            </w:pPr>
            <w:r>
              <w:rPr>
                <w:rFonts w:ascii="宋体" w:eastAsia="宋体" w:hAnsi="宋体"/>
                <w:sz w:val="18"/>
              </w:rPr>
              <w:t>IndividualOrInstitution</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个人/机构标志</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138</w:t>
            </w:r>
          </w:p>
        </w:tc>
        <w:tc>
          <w:tcPr>
            <w:tcW w:w="2182" w:type="dxa"/>
          </w:tcPr>
          <w:p w:rsidR="005527B7" w:rsidRDefault="005527B7">
            <w:pPr>
              <w:snapToGrid w:val="0"/>
              <w:rPr>
                <w:rFonts w:ascii="宋体" w:eastAsia="宋体" w:hAnsi="宋体" w:hint="eastAsia"/>
                <w:sz w:val="18"/>
              </w:rPr>
            </w:pPr>
            <w:r>
              <w:rPr>
                <w:rFonts w:ascii="宋体" w:eastAsia="宋体" w:hAnsi="宋体"/>
                <w:sz w:val="18"/>
              </w:rPr>
              <w:t>StampDuty</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N</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16</w:t>
            </w:r>
            <w:r>
              <w:rPr>
                <w:rFonts w:ascii="宋体" w:eastAsia="宋体" w:hAnsi="宋体"/>
                <w:sz w:val="18"/>
              </w:rPr>
              <w:t>（两位小数）</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印花税</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141</w:t>
            </w:r>
          </w:p>
        </w:tc>
        <w:tc>
          <w:tcPr>
            <w:tcW w:w="2182" w:type="dxa"/>
          </w:tcPr>
          <w:p w:rsidR="005527B7" w:rsidRDefault="005527B7">
            <w:pPr>
              <w:snapToGrid w:val="0"/>
              <w:rPr>
                <w:rFonts w:ascii="宋体" w:eastAsia="宋体" w:hAnsi="宋体"/>
                <w:sz w:val="18"/>
              </w:rPr>
            </w:pPr>
            <w:r>
              <w:rPr>
                <w:rFonts w:ascii="宋体" w:eastAsia="宋体" w:hAnsi="宋体"/>
                <w:sz w:val="18"/>
              </w:rPr>
              <w:t>TargetBranchCode</w:t>
            </w:r>
          </w:p>
        </w:tc>
        <w:tc>
          <w:tcPr>
            <w:tcW w:w="720" w:type="dxa"/>
          </w:tcPr>
          <w:p w:rsidR="005527B7" w:rsidRDefault="00FC4F59">
            <w:pPr>
              <w:snapToGrid w:val="0"/>
              <w:rPr>
                <w:rFonts w:ascii="宋体" w:eastAsia="宋体" w:hAnsi="宋体" w:hint="eastAsia"/>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9</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对方网点号</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转销售人/机构、非交易过户时使用</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rsidRPr="00626544">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142</w:t>
            </w:r>
          </w:p>
        </w:tc>
        <w:tc>
          <w:tcPr>
            <w:tcW w:w="2182" w:type="dxa"/>
          </w:tcPr>
          <w:p w:rsidR="005527B7" w:rsidRDefault="005527B7">
            <w:pPr>
              <w:snapToGrid w:val="0"/>
              <w:rPr>
                <w:rFonts w:ascii="宋体" w:eastAsia="宋体" w:hAnsi="宋体"/>
                <w:sz w:val="18"/>
              </w:rPr>
            </w:pPr>
            <w:r>
              <w:rPr>
                <w:rFonts w:ascii="宋体" w:eastAsia="宋体" w:hAnsi="宋体"/>
                <w:sz w:val="18"/>
              </w:rPr>
              <w:t>TargetTransactionAccountID</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17</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对方销售人处投资人基金交易账号</w:t>
            </w:r>
          </w:p>
        </w:tc>
        <w:tc>
          <w:tcPr>
            <w:tcW w:w="2390" w:type="dxa"/>
          </w:tcPr>
          <w:p w:rsidR="005527B7" w:rsidRDefault="005527B7">
            <w:pPr>
              <w:snapToGrid w:val="0"/>
              <w:rPr>
                <w:rFonts w:ascii="宋体" w:eastAsia="宋体" w:hAnsi="宋体" w:hint="eastAsia"/>
                <w:sz w:val="18"/>
              </w:rPr>
            </w:pPr>
          </w:p>
        </w:tc>
        <w:tc>
          <w:tcPr>
            <w:tcW w:w="623" w:type="dxa"/>
          </w:tcPr>
          <w:p w:rsidR="005527B7" w:rsidRPr="00626544" w:rsidRDefault="00626544">
            <w:pPr>
              <w:widowControl/>
              <w:jc w:val="center"/>
              <w:rPr>
                <w:rFonts w:ascii="宋体" w:eastAsia="宋体" w:hAnsi="宋体" w:hint="eastAsia"/>
                <w:sz w:val="18"/>
              </w:rPr>
            </w:pPr>
            <w:r w:rsidRPr="00626544">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152</w:t>
            </w:r>
          </w:p>
        </w:tc>
        <w:tc>
          <w:tcPr>
            <w:tcW w:w="2182" w:type="dxa"/>
          </w:tcPr>
          <w:p w:rsidR="005527B7" w:rsidRDefault="005527B7">
            <w:pPr>
              <w:snapToGrid w:val="0"/>
              <w:rPr>
                <w:rFonts w:ascii="宋体" w:eastAsia="宋体" w:hAnsi="宋体"/>
                <w:sz w:val="18"/>
              </w:rPr>
            </w:pPr>
            <w:r>
              <w:rPr>
                <w:rFonts w:ascii="宋体" w:eastAsia="宋体" w:hAnsi="宋体"/>
                <w:sz w:val="18"/>
              </w:rPr>
              <w:t>Target</w:t>
            </w:r>
            <w:r>
              <w:rPr>
                <w:rFonts w:ascii="宋体" w:eastAsia="宋体" w:hAnsi="宋体" w:hint="eastAsia"/>
                <w:sz w:val="18"/>
              </w:rPr>
              <w:t>RegionCode</w:t>
            </w:r>
          </w:p>
        </w:tc>
        <w:tc>
          <w:tcPr>
            <w:tcW w:w="720" w:type="dxa"/>
          </w:tcPr>
          <w:p w:rsidR="005527B7" w:rsidRDefault="005527B7">
            <w:pPr>
              <w:snapToGrid w:val="0"/>
              <w:rPr>
                <w:rFonts w:ascii="宋体" w:eastAsia="宋体" w:hAnsi="宋体"/>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4</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对方所在地区编号</w:t>
            </w:r>
          </w:p>
        </w:tc>
        <w:tc>
          <w:tcPr>
            <w:tcW w:w="2390" w:type="dxa"/>
          </w:tcPr>
          <w:p w:rsidR="005527B7" w:rsidRDefault="005527B7">
            <w:pPr>
              <w:snapToGrid w:val="0"/>
              <w:rPr>
                <w:rFonts w:ascii="宋体" w:eastAsia="宋体" w:hAnsi="宋体" w:hint="eastAsia"/>
                <w:sz w:val="18"/>
              </w:rPr>
            </w:pPr>
          </w:p>
        </w:tc>
        <w:tc>
          <w:tcPr>
            <w:tcW w:w="623" w:type="dxa"/>
          </w:tcPr>
          <w:p w:rsidR="005527B7" w:rsidRDefault="005527B7">
            <w:pPr>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173</w:t>
            </w:r>
          </w:p>
        </w:tc>
        <w:tc>
          <w:tcPr>
            <w:tcW w:w="2182" w:type="dxa"/>
          </w:tcPr>
          <w:p w:rsidR="005527B7" w:rsidRDefault="005527B7">
            <w:pPr>
              <w:snapToGrid w:val="0"/>
              <w:rPr>
                <w:rFonts w:ascii="宋体" w:eastAsia="宋体" w:hAnsi="宋体"/>
                <w:sz w:val="18"/>
              </w:rPr>
            </w:pPr>
            <w:r>
              <w:rPr>
                <w:rFonts w:ascii="宋体" w:eastAsia="宋体" w:hAnsi="宋体" w:hint="eastAsia"/>
                <w:sz w:val="18"/>
              </w:rPr>
              <w:t>Total</w:t>
            </w:r>
            <w:r>
              <w:rPr>
                <w:rFonts w:ascii="宋体" w:eastAsia="宋体" w:hAnsi="宋体"/>
                <w:sz w:val="18"/>
              </w:rPr>
              <w:t>BackendLoad</w:t>
            </w:r>
          </w:p>
        </w:tc>
        <w:tc>
          <w:tcPr>
            <w:tcW w:w="720" w:type="dxa"/>
          </w:tcPr>
          <w:p w:rsidR="005527B7" w:rsidRDefault="005527B7">
            <w:pPr>
              <w:snapToGrid w:val="0"/>
              <w:rPr>
                <w:rFonts w:ascii="宋体" w:eastAsia="宋体" w:hAnsi="宋体"/>
                <w:sz w:val="18"/>
              </w:rPr>
            </w:pPr>
            <w:r>
              <w:rPr>
                <w:rFonts w:ascii="宋体" w:eastAsia="宋体" w:hAnsi="宋体"/>
                <w:sz w:val="18"/>
              </w:rPr>
              <w:t>N</w:t>
            </w:r>
          </w:p>
        </w:tc>
        <w:tc>
          <w:tcPr>
            <w:tcW w:w="950" w:type="dxa"/>
          </w:tcPr>
          <w:p w:rsidR="005527B7" w:rsidRDefault="005527B7">
            <w:pPr>
              <w:snapToGrid w:val="0"/>
              <w:rPr>
                <w:rFonts w:ascii="宋体" w:eastAsia="宋体" w:hAnsi="宋体"/>
                <w:sz w:val="18"/>
              </w:rPr>
            </w:pPr>
            <w:r>
              <w:rPr>
                <w:rFonts w:ascii="宋体" w:eastAsia="宋体" w:hAnsi="宋体"/>
                <w:sz w:val="18"/>
              </w:rPr>
              <w:t>16（两位小数）</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交易后端收费总额</w:t>
            </w:r>
          </w:p>
        </w:tc>
        <w:tc>
          <w:tcPr>
            <w:tcW w:w="2390" w:type="dxa"/>
          </w:tcPr>
          <w:p w:rsidR="005527B7" w:rsidRDefault="005527B7">
            <w:pPr>
              <w:snapToGrid w:val="0"/>
              <w:rPr>
                <w:rFonts w:ascii="宋体" w:eastAsia="宋体" w:hAnsi="宋体"/>
                <w:sz w:val="18"/>
              </w:rPr>
            </w:pPr>
          </w:p>
        </w:tc>
        <w:tc>
          <w:tcPr>
            <w:tcW w:w="623" w:type="dxa"/>
          </w:tcPr>
          <w:p w:rsidR="005527B7" w:rsidRDefault="005527B7">
            <w:pPr>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cantSplit/>
          <w:jc w:val="center"/>
        </w:trPr>
        <w:tc>
          <w:tcPr>
            <w:tcW w:w="648"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177</w:t>
            </w:r>
          </w:p>
        </w:tc>
        <w:tc>
          <w:tcPr>
            <w:tcW w:w="2182" w:type="dxa"/>
          </w:tcPr>
          <w:p w:rsidR="005527B7" w:rsidRDefault="005527B7">
            <w:pPr>
              <w:snapToGrid w:val="0"/>
              <w:rPr>
                <w:rFonts w:ascii="宋体" w:eastAsia="宋体" w:hAnsi="宋体"/>
                <w:sz w:val="18"/>
              </w:rPr>
            </w:pPr>
            <w:r>
              <w:rPr>
                <w:rFonts w:ascii="宋体" w:eastAsia="宋体" w:hAnsi="宋体" w:hint="eastAsia"/>
                <w:sz w:val="18"/>
              </w:rPr>
              <w:t>BusinessFinishFlag</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业务过程完全结束标识</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0-中间过程</w:t>
            </w:r>
          </w:p>
          <w:p w:rsidR="005527B7" w:rsidRDefault="005527B7">
            <w:pPr>
              <w:snapToGrid w:val="0"/>
              <w:rPr>
                <w:rFonts w:ascii="宋体" w:eastAsia="宋体" w:hAnsi="宋体" w:hint="eastAsia"/>
                <w:sz w:val="18"/>
              </w:rPr>
            </w:pPr>
            <w:r>
              <w:rPr>
                <w:rFonts w:ascii="宋体" w:eastAsia="宋体" w:hAnsi="宋体" w:hint="eastAsia"/>
                <w:sz w:val="18"/>
              </w:rPr>
              <w:t>1-业务过程结束</w:t>
            </w:r>
          </w:p>
        </w:tc>
        <w:tc>
          <w:tcPr>
            <w:tcW w:w="623" w:type="dxa"/>
          </w:tcPr>
          <w:p w:rsidR="005527B7" w:rsidRDefault="005527B7">
            <w:pPr>
              <w:widowControl/>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254</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Specification</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C</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60</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摘要/说明</w:t>
            </w:r>
          </w:p>
        </w:tc>
        <w:tc>
          <w:tcPr>
            <w:tcW w:w="2390" w:type="dxa"/>
          </w:tcPr>
          <w:p w:rsidR="005527B7" w:rsidRDefault="00D845B5">
            <w:pPr>
              <w:snapToGrid w:val="0"/>
              <w:rPr>
                <w:rFonts w:ascii="宋体" w:eastAsia="宋体" w:hAnsi="宋体" w:hint="eastAsia"/>
                <w:sz w:val="18"/>
              </w:rPr>
            </w:pPr>
            <w:r w:rsidRPr="00FC5B63">
              <w:rPr>
                <w:rFonts w:ascii="宋体" w:eastAsia="宋体" w:hAnsi="宋体" w:hint="eastAsia"/>
                <w:color w:val="FF0000"/>
                <w:sz w:val="18"/>
              </w:rPr>
              <w:t>左起第一位表示非交易过户原因</w:t>
            </w:r>
            <w:r>
              <w:rPr>
                <w:rFonts w:ascii="宋体" w:eastAsia="宋体" w:hAnsi="宋体" w:hint="eastAsia"/>
                <w:color w:val="FF0000"/>
                <w:sz w:val="18"/>
              </w:rPr>
              <w:t>：0-继承，1-赠与，2-司法，3-其它，4-基金份额互换，5-份额转让</w:t>
            </w:r>
          </w:p>
        </w:tc>
        <w:tc>
          <w:tcPr>
            <w:tcW w:w="623" w:type="dxa"/>
          </w:tcPr>
          <w:p w:rsidR="005527B7" w:rsidRDefault="0041599C">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Borders>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255</w:t>
            </w:r>
          </w:p>
        </w:tc>
        <w:tc>
          <w:tcPr>
            <w:tcW w:w="2182" w:type="dxa"/>
            <w:tcBorders>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TransferFee</w:t>
            </w:r>
          </w:p>
        </w:tc>
        <w:tc>
          <w:tcPr>
            <w:tcW w:w="720" w:type="dxa"/>
            <w:tcBorders>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N</w:t>
            </w:r>
          </w:p>
        </w:tc>
        <w:tc>
          <w:tcPr>
            <w:tcW w:w="950" w:type="dxa"/>
            <w:tcBorders>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10（两位小数）</w:t>
            </w:r>
          </w:p>
        </w:tc>
        <w:tc>
          <w:tcPr>
            <w:tcW w:w="2030" w:type="dxa"/>
            <w:tcBorders>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过户费</w:t>
            </w:r>
          </w:p>
        </w:tc>
        <w:tc>
          <w:tcPr>
            <w:tcW w:w="2390" w:type="dxa"/>
            <w:tcBorders>
              <w:bottom w:val="single" w:sz="4" w:space="0" w:color="auto"/>
            </w:tcBorders>
          </w:tcPr>
          <w:p w:rsidR="005527B7" w:rsidRDefault="005527B7">
            <w:pPr>
              <w:snapToGrid w:val="0"/>
              <w:rPr>
                <w:rFonts w:ascii="宋体" w:eastAsia="宋体" w:hAnsi="宋体" w:hint="eastAsia"/>
                <w:sz w:val="18"/>
              </w:rPr>
            </w:pPr>
          </w:p>
        </w:tc>
        <w:tc>
          <w:tcPr>
            <w:tcW w:w="623" w:type="dxa"/>
            <w:tcBorders>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256</w:t>
            </w:r>
          </w:p>
        </w:tc>
        <w:tc>
          <w:tcPr>
            <w:tcW w:w="2182"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FromTAFlag</w:t>
            </w:r>
          </w:p>
        </w:tc>
        <w:tc>
          <w:tcPr>
            <w:tcW w:w="72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是否注册登记人发起业务标志</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0-由销售人发起，</w:t>
            </w:r>
          </w:p>
          <w:p w:rsidR="005527B7" w:rsidRDefault="005527B7">
            <w:pPr>
              <w:snapToGrid w:val="0"/>
              <w:rPr>
                <w:rFonts w:ascii="宋体" w:eastAsia="宋体" w:hAnsi="宋体" w:hint="eastAsia"/>
                <w:sz w:val="18"/>
              </w:rPr>
            </w:pPr>
            <w:r>
              <w:rPr>
                <w:rFonts w:ascii="宋体" w:eastAsia="宋体" w:hAnsi="宋体" w:hint="eastAsia"/>
                <w:sz w:val="18"/>
              </w:rPr>
              <w:t>1-由注册登记人发起</w:t>
            </w:r>
          </w:p>
        </w:tc>
        <w:tc>
          <w:tcPr>
            <w:tcW w:w="623"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260</w:t>
            </w:r>
          </w:p>
        </w:tc>
        <w:tc>
          <w:tcPr>
            <w:tcW w:w="2182"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ShareClass</w:t>
            </w:r>
          </w:p>
        </w:tc>
        <w:tc>
          <w:tcPr>
            <w:tcW w:w="72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收费方式</w:t>
            </w:r>
          </w:p>
        </w:tc>
        <w:tc>
          <w:tcPr>
            <w:tcW w:w="2390" w:type="dxa"/>
            <w:tcBorders>
              <w:top w:val="single" w:sz="4" w:space="0" w:color="auto"/>
              <w:bottom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0-前收费，1-后收费</w:t>
            </w:r>
          </w:p>
        </w:tc>
        <w:tc>
          <w:tcPr>
            <w:tcW w:w="623"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48" w:type="dxa"/>
            <w:tcBorders>
              <w:top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261</w:t>
            </w:r>
          </w:p>
        </w:tc>
        <w:tc>
          <w:tcPr>
            <w:tcW w:w="2182" w:type="dxa"/>
            <w:tcBorders>
              <w:top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OriginalCfmDate</w:t>
            </w:r>
          </w:p>
        </w:tc>
        <w:tc>
          <w:tcPr>
            <w:tcW w:w="720" w:type="dxa"/>
            <w:tcBorders>
              <w:top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Borders>
              <w:top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Borders>
              <w:top w:val="single" w:sz="4" w:space="0" w:color="auto"/>
            </w:tcBorders>
          </w:tcPr>
          <w:p w:rsidR="005527B7" w:rsidRDefault="005527B7">
            <w:pPr>
              <w:snapToGrid w:val="0"/>
              <w:rPr>
                <w:rFonts w:ascii="宋体" w:eastAsia="宋体" w:hAnsi="宋体" w:hint="eastAsia"/>
                <w:sz w:val="18"/>
              </w:rPr>
            </w:pPr>
            <w:r>
              <w:rPr>
                <w:rFonts w:ascii="宋体" w:eastAsia="宋体" w:hAnsi="宋体" w:hint="eastAsia"/>
                <w:sz w:val="18"/>
              </w:rPr>
              <w:t>TA的原确认日期</w:t>
            </w:r>
          </w:p>
        </w:tc>
        <w:tc>
          <w:tcPr>
            <w:tcW w:w="2390" w:type="dxa"/>
            <w:tcBorders>
              <w:top w:val="single" w:sz="4" w:space="0" w:color="auto"/>
            </w:tcBorders>
          </w:tcPr>
          <w:p w:rsidR="005527B7" w:rsidRDefault="005527B7">
            <w:pPr>
              <w:snapToGrid w:val="0"/>
              <w:rPr>
                <w:rFonts w:ascii="宋体" w:eastAsia="宋体" w:hAnsi="宋体" w:hint="eastAsia"/>
                <w:sz w:val="18"/>
              </w:rPr>
            </w:pPr>
          </w:p>
        </w:tc>
        <w:tc>
          <w:tcPr>
            <w:tcW w:w="623" w:type="dxa"/>
            <w:tcBorders>
              <w:top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264</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DetailFlag</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明细标志</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0-非明细，1-明细</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sz w:val="18"/>
              </w:rPr>
              <w:t>274</w:t>
            </w:r>
          </w:p>
        </w:tc>
        <w:tc>
          <w:tcPr>
            <w:tcW w:w="2182" w:type="dxa"/>
          </w:tcPr>
          <w:p w:rsidR="005527B7" w:rsidRDefault="005527B7">
            <w:pPr>
              <w:snapToGrid w:val="0"/>
              <w:rPr>
                <w:rFonts w:ascii="宋体" w:eastAsia="宋体" w:hAnsi="宋体" w:hint="eastAsia"/>
                <w:sz w:val="18"/>
              </w:rPr>
            </w:pPr>
            <w:r>
              <w:rPr>
                <w:rFonts w:ascii="宋体" w:eastAsia="宋体" w:hAnsi="宋体" w:hint="eastAsia"/>
                <w:sz w:val="18"/>
              </w:rPr>
              <w:t>ShareRegisterDate</w:t>
            </w:r>
          </w:p>
        </w:tc>
        <w:tc>
          <w:tcPr>
            <w:tcW w:w="720" w:type="dxa"/>
          </w:tcPr>
          <w:p w:rsidR="005527B7" w:rsidRDefault="005527B7">
            <w:pPr>
              <w:snapToGrid w:val="0"/>
              <w:rPr>
                <w:rFonts w:ascii="宋体" w:eastAsia="宋体" w:hAnsi="宋体" w:hint="eastAsia"/>
                <w:sz w:val="18"/>
              </w:rPr>
            </w:pPr>
            <w:r>
              <w:rPr>
                <w:rFonts w:ascii="宋体" w:eastAsia="宋体" w:hAnsi="宋体" w:hint="eastAsia"/>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sz w:val="18"/>
              </w:rPr>
              <w:t>8</w:t>
            </w:r>
          </w:p>
        </w:tc>
        <w:tc>
          <w:tcPr>
            <w:tcW w:w="2030" w:type="dxa"/>
          </w:tcPr>
          <w:p w:rsidR="005527B7" w:rsidRDefault="005527B7">
            <w:pPr>
              <w:snapToGrid w:val="0"/>
              <w:rPr>
                <w:rFonts w:ascii="宋体" w:eastAsia="宋体" w:hAnsi="宋体" w:hint="eastAsia"/>
                <w:sz w:val="18"/>
              </w:rPr>
            </w:pPr>
            <w:r>
              <w:rPr>
                <w:rFonts w:ascii="宋体" w:eastAsia="宋体" w:hAnsi="宋体" w:hint="eastAsia"/>
                <w:sz w:val="18"/>
              </w:rPr>
              <w:t>份额注册日期</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若无该项，则以该笔交易的确认日期为份额注册日期</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color w:val="000000"/>
                <w:sz w:val="18"/>
              </w:rPr>
              <w:t>276</w:t>
            </w:r>
          </w:p>
        </w:tc>
        <w:tc>
          <w:tcPr>
            <w:tcW w:w="2182" w:type="dxa"/>
          </w:tcPr>
          <w:p w:rsidR="005527B7" w:rsidRDefault="005527B7">
            <w:pPr>
              <w:snapToGrid w:val="0"/>
              <w:rPr>
                <w:rFonts w:ascii="宋体" w:eastAsia="宋体" w:hAnsi="宋体" w:hint="eastAsia"/>
                <w:sz w:val="18"/>
              </w:rPr>
            </w:pPr>
            <w:r>
              <w:rPr>
                <w:rFonts w:ascii="宋体" w:eastAsia="宋体" w:hAnsi="宋体" w:hint="eastAsia"/>
                <w:color w:val="000000"/>
                <w:sz w:val="18"/>
              </w:rPr>
              <w:t>FeeCalculator</w:t>
            </w:r>
          </w:p>
        </w:tc>
        <w:tc>
          <w:tcPr>
            <w:tcW w:w="720" w:type="dxa"/>
          </w:tcPr>
          <w:p w:rsidR="005527B7" w:rsidRDefault="005527B7">
            <w:pPr>
              <w:snapToGrid w:val="0"/>
              <w:rPr>
                <w:rFonts w:ascii="宋体" w:eastAsia="宋体" w:hAnsi="宋体" w:hint="eastAsia"/>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color w:val="000000"/>
                <w:sz w:val="18"/>
              </w:rPr>
              <w:t>计费人</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0-TA计费  1-基金计费</w:t>
            </w:r>
          </w:p>
        </w:tc>
        <w:tc>
          <w:tcPr>
            <w:tcW w:w="623"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bl>
    <w:p w:rsidR="005527B7" w:rsidRDefault="005527B7">
      <w:pPr>
        <w:rPr>
          <w:sz w:val="15"/>
        </w:rPr>
      </w:pPr>
    </w:p>
    <w:p w:rsidR="005527B7" w:rsidRDefault="005527B7">
      <w:pPr>
        <w:pStyle w:val="afff8"/>
      </w:pPr>
      <w:bookmarkStart w:id="770" w:name="_Toc40429182"/>
      <w:bookmarkStart w:id="771" w:name="_Toc57800348"/>
      <w:bookmarkStart w:id="772" w:name="_Toc272323231"/>
      <w:bookmarkStart w:id="773" w:name="_Toc274742088"/>
      <w:bookmarkStart w:id="774" w:name="_Toc274742266"/>
      <w:bookmarkStart w:id="775" w:name="_Toc274742351"/>
      <w:bookmarkStart w:id="776" w:name="_Toc274742436"/>
      <w:bookmarkStart w:id="777" w:name="_Toc279759799"/>
      <w:bookmarkStart w:id="778" w:name="_Toc281919292"/>
      <w:bookmarkStart w:id="779" w:name="_Toc281981540"/>
      <w:bookmarkStart w:id="780" w:name="_Toc282517270"/>
      <w:bookmarkStart w:id="781" w:name="_Toc283717236"/>
      <w:bookmarkStart w:id="782" w:name="_Toc283800757"/>
      <w:bookmarkStart w:id="783" w:name="_Toc286320672"/>
      <w:bookmarkStart w:id="784" w:name="_Toc287256099"/>
      <w:bookmarkStart w:id="785" w:name="_Toc290644810"/>
      <w:bookmarkStart w:id="786" w:name="_Toc499714527"/>
      <w:r>
        <w:rPr>
          <w:rFonts w:hint="eastAsia"/>
        </w:rPr>
        <w:t>基金转换申请</w:t>
      </w:r>
      <w:r>
        <w:t>(</w:t>
      </w:r>
      <w:r>
        <w:rPr>
          <w:rFonts w:hint="eastAsia"/>
        </w:rPr>
        <w:t>036)，基金转换转入申请(037</w:t>
      </w:r>
      <w:r>
        <w:t>)</w:t>
      </w:r>
      <w:r>
        <w:rPr>
          <w:rFonts w:hint="eastAsia"/>
        </w:rPr>
        <w:t>，基金转换转出申请</w:t>
      </w:r>
      <w:r>
        <w:t>(</w:t>
      </w:r>
      <w:r>
        <w:rPr>
          <w:rFonts w:hint="eastAsia"/>
        </w:rPr>
        <w:t>038</w:t>
      </w:r>
      <w:r>
        <w:t>)</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rsidR="005527B7" w:rsidRDefault="005527B7">
      <w:pPr>
        <w:pStyle w:val="af1"/>
        <w:ind w:firstLine="420"/>
        <w:rPr>
          <w:rFonts w:hint="eastAsia"/>
        </w:rPr>
      </w:pPr>
      <w:r>
        <w:rPr>
          <w:rFonts w:hint="eastAsia"/>
        </w:rPr>
        <w:t>基金转换，是指基金投资人可以将其持有的一只基金转换为另一只基金。</w:t>
      </w:r>
    </w:p>
    <w:p w:rsidR="00AD767F" w:rsidRPr="00566BE5" w:rsidRDefault="00AD767F" w:rsidP="00AD767F">
      <w:pPr>
        <w:pStyle w:val="af1"/>
        <w:ind w:leftChars="150" w:left="315" w:firstLineChars="50" w:firstLine="105"/>
        <w:rPr>
          <w:rFonts w:hint="eastAsia"/>
        </w:rPr>
      </w:pPr>
      <w:r w:rsidRPr="00566BE5">
        <w:rPr>
          <w:rFonts w:hint="eastAsia"/>
        </w:rPr>
        <w:t>同一TA的基金转换业务，只允许通过036业务进行申报，确认为一笔136业务（成功或失败都为136</w:t>
      </w:r>
      <w:r w:rsidR="00B86479" w:rsidRPr="00566BE5">
        <w:rPr>
          <w:rFonts w:hint="eastAsia"/>
        </w:rPr>
        <w:t>）。</w:t>
      </w:r>
      <w:r w:rsidR="002A7F75" w:rsidRPr="00566BE5">
        <w:rPr>
          <w:rFonts w:hint="eastAsia"/>
        </w:rPr>
        <w:t>对跨TA的基金转换业务，应以038或037进行申报</w:t>
      </w:r>
      <w:r w:rsidR="003674D0" w:rsidRPr="00566BE5">
        <w:rPr>
          <w:rFonts w:hint="eastAsia"/>
        </w:rPr>
        <w:t>（使用038还是037，根据接收申报数据的TA的基金</w:t>
      </w:r>
    </w:p>
    <w:p w:rsidR="005527B7" w:rsidRPr="00566BE5" w:rsidRDefault="003674D0" w:rsidP="00AD767F">
      <w:pPr>
        <w:pStyle w:val="af1"/>
        <w:ind w:firstLineChars="0" w:firstLine="0"/>
        <w:rPr>
          <w:rFonts w:hint="eastAsia"/>
        </w:rPr>
      </w:pPr>
      <w:r w:rsidRPr="00566BE5">
        <w:rPr>
          <w:rFonts w:hint="eastAsia"/>
        </w:rPr>
        <w:t>是转出或是转入来确定，比如申报从TA1的基金1转换为TA2的基金2，如果数据报送给TA1，则使用038；</w:t>
      </w:r>
      <w:r w:rsidR="00C84CDB" w:rsidRPr="00566BE5">
        <w:rPr>
          <w:rFonts w:hint="eastAsia"/>
        </w:rPr>
        <w:t>报送</w:t>
      </w:r>
      <w:r w:rsidRPr="00566BE5">
        <w:rPr>
          <w:rFonts w:hint="eastAsia"/>
        </w:rPr>
        <w:t>给TA2，则使用037）</w:t>
      </w:r>
      <w:r w:rsidR="002A7F75" w:rsidRPr="00566BE5">
        <w:rPr>
          <w:rFonts w:hint="eastAsia"/>
        </w:rPr>
        <w:t>，</w:t>
      </w:r>
      <w:r w:rsidR="007479FC" w:rsidRPr="00566BE5">
        <w:rPr>
          <w:rFonts w:hint="eastAsia"/>
        </w:rPr>
        <w:t>成功</w:t>
      </w:r>
      <w:r w:rsidR="002A7F75" w:rsidRPr="00566BE5">
        <w:rPr>
          <w:rFonts w:hint="eastAsia"/>
        </w:rPr>
        <w:t>或失败</w:t>
      </w:r>
      <w:r w:rsidR="008115DC" w:rsidRPr="00566BE5">
        <w:rPr>
          <w:rFonts w:hint="eastAsia"/>
        </w:rPr>
        <w:t>相应地</w:t>
      </w:r>
      <w:r w:rsidR="007479FC" w:rsidRPr="00566BE5">
        <w:rPr>
          <w:rFonts w:hint="eastAsia"/>
        </w:rPr>
        <w:t>确认</w:t>
      </w:r>
      <w:r w:rsidR="006B510B" w:rsidRPr="00566BE5">
        <w:rPr>
          <w:rFonts w:hint="eastAsia"/>
        </w:rPr>
        <w:t>一笔</w:t>
      </w:r>
      <w:r w:rsidR="007479FC" w:rsidRPr="00566BE5">
        <w:rPr>
          <w:rFonts w:hint="eastAsia"/>
        </w:rPr>
        <w:t>1</w:t>
      </w:r>
      <w:r w:rsidR="002A7F75" w:rsidRPr="00566BE5">
        <w:rPr>
          <w:rFonts w:hint="eastAsia"/>
        </w:rPr>
        <w:t>38或137</w:t>
      </w:r>
      <w:r w:rsidR="007479FC" w:rsidRPr="00566BE5">
        <w:rPr>
          <w:rFonts w:hint="eastAsia"/>
        </w:rPr>
        <w:t>。</w:t>
      </w:r>
    </w:p>
    <w:p w:rsidR="005527B7" w:rsidRPr="00566BE5" w:rsidRDefault="005527B7">
      <w:pPr>
        <w:pStyle w:val="af1"/>
        <w:ind w:firstLine="420"/>
        <w:rPr>
          <w:rFonts w:hint="eastAsia"/>
        </w:rPr>
      </w:pPr>
      <w:r w:rsidRPr="00566BE5">
        <w:rPr>
          <w:rFonts w:hint="eastAsia"/>
        </w:rPr>
        <w:t>需要交换的数据项见表34。</w:t>
      </w:r>
    </w:p>
    <w:p w:rsidR="005527B7" w:rsidRPr="00566BE5" w:rsidRDefault="005527B7">
      <w:pPr>
        <w:pStyle w:val="a"/>
        <w:rPr>
          <w:rFonts w:hint="eastAsia"/>
        </w:rPr>
      </w:pPr>
      <w:r w:rsidRPr="00566BE5">
        <w:rPr>
          <w:rFonts w:hint="eastAsia"/>
        </w:rPr>
        <w:t>基金转换申请数据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566BE5">
        <w:tblPrEx>
          <w:tblCellMar>
            <w:top w:w="0" w:type="dxa"/>
            <w:bottom w:w="0" w:type="dxa"/>
          </w:tblCellMar>
        </w:tblPrEx>
        <w:trPr>
          <w:jc w:val="center"/>
        </w:trPr>
        <w:tc>
          <w:tcPr>
            <w:tcW w:w="648" w:type="dxa"/>
            <w:tcBorders>
              <w:top w:val="single" w:sz="12" w:space="0" w:color="auto"/>
              <w:bottom w:val="single" w:sz="4" w:space="0" w:color="auto"/>
            </w:tcBorders>
            <w:vAlign w:val="center"/>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ID</w:t>
            </w:r>
          </w:p>
        </w:tc>
        <w:tc>
          <w:tcPr>
            <w:tcW w:w="2182" w:type="dxa"/>
            <w:tcBorders>
              <w:top w:val="single" w:sz="12" w:space="0" w:color="auto"/>
              <w:bottom w:val="single" w:sz="4"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字段名</w:t>
            </w:r>
          </w:p>
        </w:tc>
        <w:tc>
          <w:tcPr>
            <w:tcW w:w="720" w:type="dxa"/>
            <w:tcBorders>
              <w:top w:val="single" w:sz="12" w:space="0" w:color="auto"/>
              <w:bottom w:val="single" w:sz="4"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类型</w:t>
            </w:r>
          </w:p>
        </w:tc>
        <w:tc>
          <w:tcPr>
            <w:tcW w:w="950" w:type="dxa"/>
            <w:tcBorders>
              <w:top w:val="single" w:sz="12" w:space="0" w:color="auto"/>
              <w:bottom w:val="single" w:sz="4"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长度</w:t>
            </w:r>
          </w:p>
        </w:tc>
        <w:tc>
          <w:tcPr>
            <w:tcW w:w="2030" w:type="dxa"/>
            <w:tcBorders>
              <w:top w:val="single" w:sz="12" w:space="0" w:color="auto"/>
              <w:bottom w:val="single" w:sz="4"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描述</w:t>
            </w:r>
          </w:p>
        </w:tc>
        <w:tc>
          <w:tcPr>
            <w:tcW w:w="2390" w:type="dxa"/>
            <w:tcBorders>
              <w:top w:val="single" w:sz="12" w:space="0" w:color="auto"/>
              <w:bottom w:val="single" w:sz="4"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备注</w:t>
            </w:r>
          </w:p>
        </w:tc>
        <w:tc>
          <w:tcPr>
            <w:tcW w:w="620" w:type="dxa"/>
            <w:tcBorders>
              <w:top w:val="single" w:sz="12" w:space="0" w:color="auto"/>
              <w:bottom w:val="single" w:sz="4"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是否</w:t>
            </w:r>
          </w:p>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必需</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8</w:t>
            </w:r>
          </w:p>
        </w:tc>
        <w:tc>
          <w:tcPr>
            <w:tcW w:w="2182"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AppSheetSerialNo</w:t>
            </w:r>
          </w:p>
        </w:tc>
        <w:tc>
          <w:tcPr>
            <w:tcW w:w="72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24</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申请单编号</w:t>
            </w:r>
          </w:p>
        </w:tc>
        <w:tc>
          <w:tcPr>
            <w:tcW w:w="239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同一销售机构不能重复</w:t>
            </w:r>
          </w:p>
        </w:tc>
        <w:tc>
          <w:tcPr>
            <w:tcW w:w="620" w:type="dxa"/>
            <w:tcBorders>
              <w:top w:val="single" w:sz="4" w:space="0" w:color="auto"/>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25</w:t>
            </w:r>
          </w:p>
        </w:tc>
        <w:tc>
          <w:tcPr>
            <w:tcW w:w="2182"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DiscountRateOfCommission</w:t>
            </w:r>
          </w:p>
        </w:tc>
        <w:tc>
          <w:tcPr>
            <w:tcW w:w="72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5（四位小数）</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销售佣金折扣率</w:t>
            </w:r>
          </w:p>
        </w:tc>
        <w:tc>
          <w:tcPr>
            <w:tcW w:w="2390" w:type="dxa"/>
            <w:tcBorders>
              <w:top w:val="single" w:sz="4" w:space="0" w:color="auto"/>
              <w:bottom w:val="single" w:sz="4" w:space="0" w:color="auto"/>
            </w:tcBorders>
          </w:tcPr>
          <w:p w:rsidR="005527B7" w:rsidRPr="00566BE5" w:rsidRDefault="005527B7">
            <w:pPr>
              <w:pStyle w:val="11"/>
              <w:pBdr>
                <w:bottom w:val="none" w:sz="0" w:space="0" w:color="auto"/>
              </w:pBdr>
              <w:rPr>
                <w:rFonts w:ascii="宋体" w:hAnsi="宋体" w:hint="eastAsia"/>
              </w:rPr>
            </w:pPr>
            <w:r w:rsidRPr="00566BE5">
              <w:rPr>
                <w:rFonts w:ascii="宋体" w:hAnsi="宋体" w:hint="eastAsia"/>
              </w:rPr>
              <w:t>指销售人申报的转换费的折扣率，不是补差费折扣率</w:t>
            </w:r>
          </w:p>
        </w:tc>
        <w:tc>
          <w:tcPr>
            <w:tcW w:w="620" w:type="dxa"/>
            <w:tcBorders>
              <w:top w:val="single" w:sz="4" w:space="0" w:color="auto"/>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top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34</w:t>
            </w:r>
          </w:p>
        </w:tc>
        <w:tc>
          <w:tcPr>
            <w:tcW w:w="2182" w:type="dxa"/>
            <w:tcBorders>
              <w:top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CodeOfTargetFund</w:t>
            </w:r>
          </w:p>
        </w:tc>
        <w:tc>
          <w:tcPr>
            <w:tcW w:w="720" w:type="dxa"/>
            <w:tcBorders>
              <w:top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A</w:t>
            </w:r>
          </w:p>
        </w:tc>
        <w:tc>
          <w:tcPr>
            <w:tcW w:w="950" w:type="dxa"/>
            <w:tcBorders>
              <w:top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6</w:t>
            </w:r>
          </w:p>
        </w:tc>
        <w:tc>
          <w:tcPr>
            <w:tcW w:w="2030" w:type="dxa"/>
            <w:tcBorders>
              <w:top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转换时的目标基金代码</w:t>
            </w:r>
          </w:p>
        </w:tc>
        <w:tc>
          <w:tcPr>
            <w:tcW w:w="2390" w:type="dxa"/>
            <w:tcBorders>
              <w:top w:val="single" w:sz="4" w:space="0" w:color="auto"/>
            </w:tcBorders>
          </w:tcPr>
          <w:p w:rsidR="005527B7" w:rsidRPr="00566BE5" w:rsidRDefault="005527B7">
            <w:pPr>
              <w:snapToGrid w:val="0"/>
              <w:rPr>
                <w:rFonts w:ascii="宋体" w:eastAsia="宋体" w:hAnsi="宋体" w:hint="eastAsia"/>
                <w:sz w:val="18"/>
              </w:rPr>
            </w:pPr>
          </w:p>
        </w:tc>
        <w:tc>
          <w:tcPr>
            <w:tcW w:w="620" w:type="dxa"/>
            <w:tcBorders>
              <w:top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67</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FundCode</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sz w:val="18"/>
              </w:rPr>
              <w:t>6</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基金代码</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rsidP="00693ABE">
            <w:pPr>
              <w:autoSpaceDE w:val="0"/>
              <w:autoSpaceDN w:val="0"/>
              <w:adjustRightInd w:val="0"/>
              <w:snapToGrid w:val="0"/>
              <w:jc w:val="center"/>
              <w:rPr>
                <w:rFonts w:ascii="宋体" w:eastAsia="宋体" w:hAnsi="宋体"/>
                <w:sz w:val="18"/>
              </w:rPr>
            </w:pPr>
            <w:r w:rsidRPr="00566BE5">
              <w:rPr>
                <w:rFonts w:ascii="宋体" w:eastAsia="宋体" w:hAnsi="宋体"/>
                <w:sz w:val="18"/>
              </w:rPr>
              <w:t>80</w:t>
            </w:r>
          </w:p>
        </w:tc>
        <w:tc>
          <w:tcPr>
            <w:tcW w:w="2182" w:type="dxa"/>
          </w:tcPr>
          <w:p w:rsidR="00693ABE" w:rsidRPr="00566BE5" w:rsidRDefault="00693ABE" w:rsidP="00693ABE">
            <w:pPr>
              <w:snapToGrid w:val="0"/>
              <w:rPr>
                <w:rFonts w:ascii="宋体" w:eastAsia="宋体" w:hAnsi="宋体"/>
                <w:sz w:val="18"/>
              </w:rPr>
            </w:pPr>
            <w:r w:rsidRPr="00566BE5">
              <w:rPr>
                <w:rFonts w:ascii="宋体" w:eastAsia="宋体" w:hAnsi="宋体" w:hint="eastAsia"/>
                <w:sz w:val="18"/>
              </w:rPr>
              <w:t>LargeRe</w:t>
            </w:r>
            <w:r w:rsidRPr="00566BE5">
              <w:rPr>
                <w:rFonts w:ascii="宋体" w:eastAsia="宋体" w:hAnsi="宋体"/>
                <w:sz w:val="18"/>
              </w:rPr>
              <w:t>demptionFlag</w:t>
            </w:r>
          </w:p>
        </w:tc>
        <w:tc>
          <w:tcPr>
            <w:tcW w:w="720" w:type="dxa"/>
          </w:tcPr>
          <w:p w:rsidR="00693ABE" w:rsidRPr="00566BE5" w:rsidRDefault="00693ABE" w:rsidP="00693ABE">
            <w:pPr>
              <w:snapToGrid w:val="0"/>
              <w:rPr>
                <w:rFonts w:ascii="宋体" w:eastAsia="宋体" w:hAnsi="宋体"/>
                <w:sz w:val="18"/>
              </w:rPr>
            </w:pPr>
            <w:r w:rsidRPr="00566BE5">
              <w:rPr>
                <w:rFonts w:ascii="宋体" w:eastAsia="宋体" w:hAnsi="宋体"/>
                <w:sz w:val="18"/>
              </w:rPr>
              <w:t>A</w:t>
            </w:r>
          </w:p>
        </w:tc>
        <w:tc>
          <w:tcPr>
            <w:tcW w:w="950" w:type="dxa"/>
          </w:tcPr>
          <w:p w:rsidR="00693ABE" w:rsidRPr="00566BE5" w:rsidRDefault="00693ABE" w:rsidP="00693ABE">
            <w:pPr>
              <w:snapToGrid w:val="0"/>
              <w:rPr>
                <w:rFonts w:ascii="宋体" w:eastAsia="宋体" w:hAnsi="宋体"/>
                <w:sz w:val="18"/>
              </w:rPr>
            </w:pPr>
            <w:r w:rsidRPr="00566BE5">
              <w:rPr>
                <w:rFonts w:ascii="宋体" w:eastAsia="宋体" w:hAnsi="宋体"/>
                <w:sz w:val="18"/>
              </w:rPr>
              <w:t>1</w:t>
            </w:r>
          </w:p>
        </w:tc>
        <w:tc>
          <w:tcPr>
            <w:tcW w:w="2030" w:type="dxa"/>
          </w:tcPr>
          <w:p w:rsidR="00693ABE" w:rsidRPr="00566BE5" w:rsidRDefault="00693ABE" w:rsidP="00693ABE">
            <w:pPr>
              <w:snapToGrid w:val="0"/>
              <w:rPr>
                <w:rFonts w:ascii="宋体" w:eastAsia="宋体" w:hAnsi="宋体" w:hint="eastAsia"/>
                <w:sz w:val="18"/>
              </w:rPr>
            </w:pPr>
            <w:r w:rsidRPr="00566BE5">
              <w:rPr>
                <w:rFonts w:ascii="宋体" w:eastAsia="宋体" w:hAnsi="宋体" w:hint="eastAsia"/>
                <w:sz w:val="18"/>
              </w:rPr>
              <w:t>巨额赎回处理标志</w:t>
            </w:r>
          </w:p>
        </w:tc>
        <w:tc>
          <w:tcPr>
            <w:tcW w:w="2390" w:type="dxa"/>
          </w:tcPr>
          <w:p w:rsidR="00693ABE" w:rsidRPr="00566BE5" w:rsidRDefault="00693ABE" w:rsidP="00693ABE">
            <w:pPr>
              <w:snapToGrid w:val="0"/>
              <w:rPr>
                <w:rFonts w:ascii="宋体" w:eastAsia="宋体" w:hAnsi="宋体"/>
                <w:sz w:val="18"/>
              </w:rPr>
            </w:pPr>
            <w:r w:rsidRPr="00566BE5">
              <w:rPr>
                <w:rFonts w:ascii="宋体" w:eastAsia="宋体" w:hAnsi="宋体" w:hint="eastAsia"/>
                <w:sz w:val="18"/>
              </w:rPr>
              <w:t>0-取消，1-顺延</w:t>
            </w:r>
          </w:p>
        </w:tc>
        <w:tc>
          <w:tcPr>
            <w:tcW w:w="620" w:type="dxa"/>
          </w:tcPr>
          <w:p w:rsidR="00693ABE" w:rsidRPr="00566BE5" w:rsidRDefault="00693ABE" w:rsidP="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92</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TransactionDate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交易发生日期</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格式为：YYYYMMDD</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120</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TransactionAccountID</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17</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投资人基金交易账号</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投资人在销售机构内开设的用于交易的账号</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121</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DistributorCode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C</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9</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销售人代码</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132</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ApplicationVol</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16</w:t>
            </w:r>
            <w:r w:rsidRPr="00566BE5">
              <w:rPr>
                <w:rFonts w:ascii="宋体" w:eastAsia="宋体" w:hAnsi="宋体"/>
                <w:sz w:val="18"/>
              </w:rPr>
              <w:t>（两位小数）</w:t>
            </w:r>
          </w:p>
        </w:tc>
        <w:tc>
          <w:tcPr>
            <w:tcW w:w="203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申请基金份数</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申请的转出基金份数</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135</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BusinessCode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3</w:t>
            </w:r>
          </w:p>
        </w:tc>
        <w:tc>
          <w:tcPr>
            <w:tcW w:w="2030" w:type="dxa"/>
          </w:tcPr>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业务代码</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编码见表4</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136</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TAAccountID</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C</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12</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投资人基金账号</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29</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hint="eastAsia"/>
                <w:sz w:val="18"/>
              </w:rPr>
              <w:t>RegionCode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4</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交易所在地区编号</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Borders>
              <w:bottom w:val="single" w:sz="4" w:space="0" w:color="auto"/>
            </w:tcBorders>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87</w:t>
            </w:r>
          </w:p>
        </w:tc>
        <w:tc>
          <w:tcPr>
            <w:tcW w:w="2182"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BranchCode</w:t>
            </w:r>
          </w:p>
        </w:tc>
        <w:tc>
          <w:tcPr>
            <w:tcW w:w="720"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C</w:t>
            </w:r>
          </w:p>
        </w:tc>
        <w:tc>
          <w:tcPr>
            <w:tcW w:w="95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9</w:t>
            </w:r>
          </w:p>
        </w:tc>
        <w:tc>
          <w:tcPr>
            <w:tcW w:w="203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网点号码</w:t>
            </w:r>
          </w:p>
        </w:tc>
        <w:tc>
          <w:tcPr>
            <w:tcW w:w="2390"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托管网点号码。对大集中方式的销售人，此字段与销售人代码相同。</w:t>
            </w:r>
          </w:p>
        </w:tc>
        <w:tc>
          <w:tcPr>
            <w:tcW w:w="620" w:type="dxa"/>
            <w:tcBorders>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Borders>
              <w:bottom w:val="single" w:sz="4" w:space="0" w:color="auto"/>
            </w:tcBorders>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89</w:t>
            </w:r>
          </w:p>
        </w:tc>
        <w:tc>
          <w:tcPr>
            <w:tcW w:w="2182"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OriginalSerialNo</w:t>
            </w:r>
          </w:p>
        </w:tc>
        <w:tc>
          <w:tcPr>
            <w:tcW w:w="72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20</w:t>
            </w:r>
          </w:p>
        </w:tc>
        <w:tc>
          <w:tcPr>
            <w:tcW w:w="203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kern w:val="0"/>
                <w:sz w:val="18"/>
              </w:rPr>
              <w:t>TA的原确认流水号</w:t>
            </w:r>
          </w:p>
        </w:tc>
        <w:tc>
          <w:tcPr>
            <w:tcW w:w="2390" w:type="dxa"/>
            <w:tcBorders>
              <w:bottom w:val="single" w:sz="4" w:space="0" w:color="auto"/>
            </w:tcBorders>
          </w:tcPr>
          <w:p w:rsidR="00693ABE" w:rsidRPr="00566BE5" w:rsidRDefault="00693ABE">
            <w:pPr>
              <w:snapToGrid w:val="0"/>
              <w:rPr>
                <w:rFonts w:ascii="宋体" w:eastAsia="宋体" w:hAnsi="宋体"/>
                <w:sz w:val="18"/>
              </w:rPr>
            </w:pPr>
          </w:p>
        </w:tc>
        <w:tc>
          <w:tcPr>
            <w:tcW w:w="620" w:type="dxa"/>
            <w:tcBorders>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Borders>
              <w:bottom w:val="single" w:sz="4" w:space="0" w:color="auto"/>
            </w:tcBorders>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90</w:t>
            </w:r>
          </w:p>
        </w:tc>
        <w:tc>
          <w:tcPr>
            <w:tcW w:w="2182"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OriginalAppSheetNo</w:t>
            </w:r>
          </w:p>
        </w:tc>
        <w:tc>
          <w:tcPr>
            <w:tcW w:w="72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sz w:val="18"/>
              </w:rPr>
              <w:t>A</w:t>
            </w:r>
          </w:p>
        </w:tc>
        <w:tc>
          <w:tcPr>
            <w:tcW w:w="95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24</w:t>
            </w:r>
          </w:p>
        </w:tc>
        <w:tc>
          <w:tcPr>
            <w:tcW w:w="203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原申请单编号</w:t>
            </w:r>
          </w:p>
        </w:tc>
        <w:tc>
          <w:tcPr>
            <w:tcW w:w="2390"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037业务使用，表示转出时的申请单编号</w:t>
            </w:r>
          </w:p>
        </w:tc>
        <w:tc>
          <w:tcPr>
            <w:tcW w:w="620" w:type="dxa"/>
            <w:tcBorders>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Borders>
              <w:top w:val="single" w:sz="4" w:space="0" w:color="auto"/>
              <w:bottom w:val="single" w:sz="4" w:space="0" w:color="auto"/>
            </w:tcBorders>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93</w:t>
            </w:r>
          </w:p>
        </w:tc>
        <w:tc>
          <w:tcPr>
            <w:tcW w:w="2182" w:type="dxa"/>
            <w:tcBorders>
              <w:top w:val="single" w:sz="4" w:space="0" w:color="auto"/>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TransactionTime</w:t>
            </w:r>
          </w:p>
        </w:tc>
        <w:tc>
          <w:tcPr>
            <w:tcW w:w="720" w:type="dxa"/>
            <w:tcBorders>
              <w:top w:val="single" w:sz="4" w:space="0" w:color="auto"/>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A</w:t>
            </w:r>
          </w:p>
        </w:tc>
        <w:tc>
          <w:tcPr>
            <w:tcW w:w="95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sz w:val="18"/>
              </w:rPr>
              <w:t>6</w:t>
            </w:r>
          </w:p>
        </w:tc>
        <w:tc>
          <w:tcPr>
            <w:tcW w:w="203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交易发生时间</w:t>
            </w:r>
          </w:p>
        </w:tc>
        <w:tc>
          <w:tcPr>
            <w:tcW w:w="239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格式为：HHMMSS</w:t>
            </w:r>
          </w:p>
        </w:tc>
        <w:tc>
          <w:tcPr>
            <w:tcW w:w="620" w:type="dxa"/>
            <w:tcBorders>
              <w:top w:val="single" w:sz="4" w:space="0" w:color="auto"/>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Borders>
              <w:top w:val="single" w:sz="4" w:space="0" w:color="auto"/>
              <w:bottom w:val="single" w:sz="4" w:space="0" w:color="auto"/>
            </w:tcBorders>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98</w:t>
            </w:r>
          </w:p>
        </w:tc>
        <w:tc>
          <w:tcPr>
            <w:tcW w:w="2182" w:type="dxa"/>
            <w:tcBorders>
              <w:top w:val="single" w:sz="4" w:space="0" w:color="auto"/>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IndividualOrInstitution</w:t>
            </w:r>
          </w:p>
        </w:tc>
        <w:tc>
          <w:tcPr>
            <w:tcW w:w="720" w:type="dxa"/>
            <w:tcBorders>
              <w:top w:val="single" w:sz="4" w:space="0" w:color="auto"/>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w:t>
            </w:r>
          </w:p>
        </w:tc>
        <w:tc>
          <w:tcPr>
            <w:tcW w:w="203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个人/机构标志</w:t>
            </w:r>
          </w:p>
        </w:tc>
        <w:tc>
          <w:tcPr>
            <w:tcW w:w="239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Borders>
              <w:top w:val="single" w:sz="4" w:space="0" w:color="auto"/>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Borders>
              <w:top w:val="single" w:sz="4" w:space="0" w:color="auto"/>
            </w:tcBorders>
          </w:tcPr>
          <w:p w:rsidR="00693ABE" w:rsidRPr="00566BE5" w:rsidRDefault="00693ABE">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173</w:t>
            </w:r>
          </w:p>
        </w:tc>
        <w:tc>
          <w:tcPr>
            <w:tcW w:w="2182" w:type="dxa"/>
            <w:tcBorders>
              <w:top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Total</w:t>
            </w:r>
            <w:r w:rsidRPr="00566BE5">
              <w:rPr>
                <w:rFonts w:ascii="宋体" w:eastAsia="宋体" w:hAnsi="宋体"/>
                <w:sz w:val="18"/>
              </w:rPr>
              <w:t>BackendLoad</w:t>
            </w:r>
          </w:p>
        </w:tc>
        <w:tc>
          <w:tcPr>
            <w:tcW w:w="720" w:type="dxa"/>
            <w:tcBorders>
              <w:top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N</w:t>
            </w:r>
          </w:p>
        </w:tc>
        <w:tc>
          <w:tcPr>
            <w:tcW w:w="950" w:type="dxa"/>
            <w:tcBorders>
              <w:top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16（两位小数）</w:t>
            </w:r>
          </w:p>
        </w:tc>
        <w:tc>
          <w:tcPr>
            <w:tcW w:w="2030" w:type="dxa"/>
            <w:tcBorders>
              <w:top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交易后端收费总额</w:t>
            </w:r>
          </w:p>
        </w:tc>
        <w:tc>
          <w:tcPr>
            <w:tcW w:w="2390" w:type="dxa"/>
            <w:tcBorders>
              <w:top w:val="single" w:sz="4" w:space="0" w:color="auto"/>
            </w:tcBorders>
          </w:tcPr>
          <w:p w:rsidR="00693ABE" w:rsidRPr="00566BE5" w:rsidRDefault="00693ABE">
            <w:pPr>
              <w:snapToGrid w:val="0"/>
              <w:rPr>
                <w:rFonts w:ascii="宋体" w:eastAsia="宋体" w:hAnsi="宋体"/>
                <w:sz w:val="18"/>
              </w:rPr>
            </w:pPr>
          </w:p>
        </w:tc>
        <w:tc>
          <w:tcPr>
            <w:tcW w:w="620" w:type="dxa"/>
            <w:tcBorders>
              <w:top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260</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ShareClass</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收费方式</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0-前收费，1-后收费</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261</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OriginalCfmDate</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TA的原确认日期</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264</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DetailFlag</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明细标志</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0-非明细，1-明细</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347</w:t>
            </w:r>
          </w:p>
        </w:tc>
        <w:tc>
          <w:tcPr>
            <w:tcW w:w="2182" w:type="dxa"/>
          </w:tcPr>
          <w:p w:rsidR="00693ABE" w:rsidRPr="00566BE5" w:rsidRDefault="00693ABE">
            <w:pPr>
              <w:widowControl/>
              <w:rPr>
                <w:rFonts w:ascii="宋体" w:eastAsia="宋体" w:hAnsi="宋体" w:hint="eastAsia"/>
                <w:sz w:val="18"/>
              </w:rPr>
            </w:pPr>
            <w:r w:rsidRPr="00566BE5">
              <w:rPr>
                <w:rFonts w:ascii="宋体" w:eastAsia="宋体" w:hAnsi="宋体" w:hint="eastAsia"/>
                <w:sz w:val="18"/>
              </w:rPr>
              <w:t>BackenloadDiscount</w:t>
            </w:r>
          </w:p>
        </w:tc>
        <w:tc>
          <w:tcPr>
            <w:tcW w:w="720" w:type="dxa"/>
          </w:tcPr>
          <w:p w:rsidR="00693ABE" w:rsidRPr="00566BE5" w:rsidRDefault="00693ABE">
            <w:pPr>
              <w:widowControl/>
              <w:rPr>
                <w:rFonts w:ascii="宋体" w:eastAsia="宋体" w:hAnsi="宋体"/>
                <w:sz w:val="18"/>
              </w:rPr>
            </w:pPr>
            <w:r w:rsidRPr="00566BE5">
              <w:rPr>
                <w:rFonts w:ascii="宋体" w:eastAsia="宋体" w:hAnsi="宋体" w:hint="eastAsia"/>
                <w:sz w:val="18"/>
              </w:rPr>
              <w:t>N</w:t>
            </w:r>
          </w:p>
        </w:tc>
        <w:tc>
          <w:tcPr>
            <w:tcW w:w="950" w:type="dxa"/>
          </w:tcPr>
          <w:p w:rsidR="00693ABE" w:rsidRPr="00566BE5" w:rsidRDefault="00693ABE">
            <w:pPr>
              <w:widowControl/>
              <w:rPr>
                <w:rFonts w:ascii="宋体" w:eastAsia="宋体" w:hAnsi="宋体" w:hint="eastAsia"/>
                <w:sz w:val="18"/>
              </w:rPr>
            </w:pPr>
            <w:r w:rsidRPr="00566BE5">
              <w:rPr>
                <w:rFonts w:ascii="宋体" w:eastAsia="宋体" w:hAnsi="宋体" w:hint="eastAsia"/>
                <w:sz w:val="18"/>
              </w:rPr>
              <w:t>5（4位小数）</w:t>
            </w:r>
          </w:p>
        </w:tc>
        <w:tc>
          <w:tcPr>
            <w:tcW w:w="2030" w:type="dxa"/>
          </w:tcPr>
          <w:p w:rsidR="00693ABE" w:rsidRPr="00566BE5" w:rsidRDefault="00693ABE">
            <w:pPr>
              <w:widowControl/>
              <w:rPr>
                <w:rFonts w:ascii="宋体" w:eastAsia="宋体" w:hAnsi="宋体" w:hint="eastAsia"/>
                <w:sz w:val="18"/>
              </w:rPr>
            </w:pPr>
            <w:r w:rsidRPr="00566BE5">
              <w:rPr>
                <w:rFonts w:ascii="宋体" w:eastAsia="宋体" w:hAnsi="宋体" w:hint="eastAsia"/>
                <w:sz w:val="18"/>
              </w:rPr>
              <w:t>补差费折扣率</w:t>
            </w:r>
          </w:p>
        </w:tc>
        <w:tc>
          <w:tcPr>
            <w:tcW w:w="2390" w:type="dxa"/>
            <w:vAlign w:val="center"/>
          </w:tcPr>
          <w:p w:rsidR="00693ABE" w:rsidRPr="00566BE5" w:rsidRDefault="00693ABE">
            <w:pPr>
              <w:rPr>
                <w:rFonts w:ascii="宋体" w:eastAsia="宋体" w:hAnsi="宋体" w:hint="eastAsia"/>
                <w:sz w:val="18"/>
              </w:rPr>
            </w:pPr>
            <w:r w:rsidRPr="00566BE5">
              <w:rPr>
                <w:rFonts w:ascii="宋体" w:eastAsia="宋体" w:hAnsi="宋体" w:hint="eastAsia"/>
                <w:sz w:val="18"/>
              </w:rPr>
              <w:t>补差费折扣率</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526</w:t>
            </w:r>
          </w:p>
        </w:tc>
        <w:tc>
          <w:tcPr>
            <w:tcW w:w="2182"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TargetShareType</w:t>
            </w:r>
          </w:p>
        </w:tc>
        <w:tc>
          <w:tcPr>
            <w:tcW w:w="72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C</w:t>
            </w:r>
          </w:p>
        </w:tc>
        <w:tc>
          <w:tcPr>
            <w:tcW w:w="95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w:t>
            </w:r>
          </w:p>
        </w:tc>
        <w:tc>
          <w:tcPr>
            <w:tcW w:w="203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对方基金份额类别</w:t>
            </w:r>
          </w:p>
        </w:tc>
        <w:tc>
          <w:tcPr>
            <w:tcW w:w="2390" w:type="dxa"/>
            <w:vAlign w:val="center"/>
          </w:tcPr>
          <w:p w:rsidR="00693ABE" w:rsidRPr="00566BE5" w:rsidRDefault="00693ABE">
            <w:pPr>
              <w:rPr>
                <w:rFonts w:ascii="宋体" w:eastAsia="宋体" w:hAnsi="宋体" w:hint="eastAsia"/>
                <w:sz w:val="18"/>
              </w:rPr>
            </w:pPr>
            <w:r w:rsidRPr="00566BE5">
              <w:rPr>
                <w:rFonts w:ascii="宋体" w:eastAsia="宋体" w:hAnsi="宋体" w:hint="eastAsia"/>
                <w:sz w:val="18"/>
              </w:rPr>
              <w:t>0-前收费  1-后收费</w:t>
            </w:r>
          </w:p>
        </w:tc>
        <w:tc>
          <w:tcPr>
            <w:tcW w:w="620" w:type="dxa"/>
            <w:vAlign w:val="center"/>
          </w:tcPr>
          <w:p w:rsidR="00693ABE" w:rsidRPr="00566BE5" w:rsidRDefault="00693ABE">
            <w:pPr>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147</w:t>
            </w:r>
          </w:p>
        </w:tc>
        <w:tc>
          <w:tcPr>
            <w:tcW w:w="2182"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TargetTAAccountID</w:t>
            </w:r>
          </w:p>
        </w:tc>
        <w:tc>
          <w:tcPr>
            <w:tcW w:w="72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C</w:t>
            </w:r>
          </w:p>
        </w:tc>
        <w:tc>
          <w:tcPr>
            <w:tcW w:w="95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12</w:t>
            </w:r>
          </w:p>
        </w:tc>
        <w:tc>
          <w:tcPr>
            <w:tcW w:w="203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对方基金账号</w:t>
            </w:r>
          </w:p>
        </w:tc>
        <w:tc>
          <w:tcPr>
            <w:tcW w:w="239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跨TA基金转换、非交易过户和跨市场转托管时使用</w:t>
            </w:r>
          </w:p>
        </w:tc>
        <w:tc>
          <w:tcPr>
            <w:tcW w:w="620" w:type="dxa"/>
          </w:tcPr>
          <w:p w:rsidR="00693ABE" w:rsidRPr="00566BE5" w:rsidRDefault="00693ABE">
            <w:pPr>
              <w:widowControl/>
              <w:jc w:val="center"/>
              <w:rPr>
                <w:rFonts w:ascii="宋体" w:eastAsia="宋体" w:hAnsi="宋体" w:hint="eastAsia"/>
                <w:kern w:val="0"/>
                <w:sz w:val="18"/>
              </w:rPr>
            </w:pPr>
            <w:r w:rsidRPr="00566BE5">
              <w:rPr>
                <w:rFonts w:ascii="宋体" w:eastAsia="宋体" w:hAnsi="宋体" w:hint="eastAsia"/>
                <w:kern w:val="0"/>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617</w:t>
            </w:r>
          </w:p>
        </w:tc>
        <w:tc>
          <w:tcPr>
            <w:tcW w:w="2182"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Target</w:t>
            </w:r>
            <w:r w:rsidRPr="00566BE5">
              <w:rPr>
                <w:rFonts w:ascii="宋体" w:eastAsia="宋体" w:hAnsi="宋体"/>
                <w:kern w:val="0"/>
                <w:sz w:val="18"/>
              </w:rPr>
              <w:t>RegistrarCode</w:t>
            </w:r>
          </w:p>
        </w:tc>
        <w:tc>
          <w:tcPr>
            <w:tcW w:w="72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C</w:t>
            </w:r>
          </w:p>
        </w:tc>
        <w:tc>
          <w:tcPr>
            <w:tcW w:w="95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2</w:t>
            </w:r>
          </w:p>
        </w:tc>
        <w:tc>
          <w:tcPr>
            <w:tcW w:w="203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对方TA代码</w:t>
            </w:r>
          </w:p>
        </w:tc>
        <w:tc>
          <w:tcPr>
            <w:tcW w:w="2390" w:type="dxa"/>
          </w:tcPr>
          <w:p w:rsidR="00693ABE" w:rsidRPr="00566BE5" w:rsidRDefault="00693ABE">
            <w:pPr>
              <w:autoSpaceDE w:val="0"/>
              <w:autoSpaceDN w:val="0"/>
              <w:adjustRightInd w:val="0"/>
              <w:rPr>
                <w:rFonts w:ascii="宋体" w:eastAsia="宋体" w:hAnsi="宋体" w:hint="eastAsia"/>
                <w:sz w:val="18"/>
              </w:rPr>
            </w:pPr>
            <w:r w:rsidRPr="00566BE5">
              <w:rPr>
                <w:rFonts w:ascii="宋体" w:eastAsia="宋体" w:hAnsi="宋体" w:hint="eastAsia"/>
                <w:kern w:val="0"/>
                <w:sz w:val="18"/>
              </w:rPr>
              <w:t>跨TA基金转换时为“Y”</w:t>
            </w:r>
          </w:p>
        </w:tc>
        <w:tc>
          <w:tcPr>
            <w:tcW w:w="620" w:type="dxa"/>
            <w:vAlign w:val="center"/>
          </w:tcPr>
          <w:p w:rsidR="00693ABE" w:rsidRPr="00566BE5" w:rsidRDefault="00693ABE">
            <w:pPr>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widowControl/>
              <w:jc w:val="center"/>
              <w:rPr>
                <w:rFonts w:ascii="宋体" w:eastAsia="宋体" w:hAnsi="宋体" w:hint="eastAsia"/>
                <w:kern w:val="0"/>
                <w:sz w:val="18"/>
              </w:rPr>
            </w:pPr>
            <w:r w:rsidRPr="00566BE5">
              <w:rPr>
                <w:rFonts w:ascii="宋体" w:eastAsia="宋体" w:hAnsi="宋体" w:hint="eastAsia"/>
                <w:kern w:val="0"/>
                <w:sz w:val="18"/>
              </w:rPr>
              <w:t>327</w:t>
            </w:r>
          </w:p>
        </w:tc>
        <w:tc>
          <w:tcPr>
            <w:tcW w:w="2182" w:type="dxa"/>
          </w:tcPr>
          <w:p w:rsidR="00693ABE" w:rsidRPr="00566BE5" w:rsidRDefault="00693ABE">
            <w:pPr>
              <w:rPr>
                <w:rFonts w:ascii="宋体" w:eastAsia="宋体" w:hAnsi="宋体" w:hint="eastAsia"/>
                <w:sz w:val="18"/>
              </w:rPr>
            </w:pPr>
            <w:r w:rsidRPr="00566BE5">
              <w:rPr>
                <w:rFonts w:ascii="宋体" w:eastAsia="宋体" w:hAnsi="宋体" w:hint="eastAsia"/>
                <w:sz w:val="18"/>
              </w:rPr>
              <w:t>TakeIncomeFlag</w:t>
            </w:r>
          </w:p>
        </w:tc>
        <w:tc>
          <w:tcPr>
            <w:tcW w:w="720" w:type="dxa"/>
          </w:tcPr>
          <w:p w:rsidR="00693ABE" w:rsidRPr="00566BE5" w:rsidRDefault="00693ABE">
            <w:pPr>
              <w:rPr>
                <w:rFonts w:ascii="宋体" w:eastAsia="宋体" w:hAnsi="宋体" w:hint="eastAsia"/>
                <w:sz w:val="18"/>
              </w:rPr>
            </w:pPr>
            <w:r w:rsidRPr="00566BE5">
              <w:rPr>
                <w:rFonts w:ascii="宋体" w:eastAsia="宋体" w:hAnsi="宋体" w:hint="eastAsia"/>
                <w:sz w:val="18"/>
              </w:rPr>
              <w:t>C</w:t>
            </w:r>
          </w:p>
        </w:tc>
        <w:tc>
          <w:tcPr>
            <w:tcW w:w="950" w:type="dxa"/>
          </w:tcPr>
          <w:p w:rsidR="00693ABE" w:rsidRPr="00566BE5" w:rsidRDefault="00693ABE">
            <w:pPr>
              <w:rPr>
                <w:rFonts w:ascii="宋体" w:eastAsia="宋体" w:hAnsi="宋体" w:hint="eastAsia"/>
                <w:sz w:val="18"/>
              </w:rPr>
            </w:pPr>
            <w:r w:rsidRPr="00566BE5">
              <w:rPr>
                <w:rFonts w:ascii="宋体" w:eastAsia="宋体" w:hAnsi="宋体" w:hint="eastAsia"/>
                <w:sz w:val="18"/>
              </w:rPr>
              <w:t>1</w:t>
            </w:r>
          </w:p>
        </w:tc>
        <w:tc>
          <w:tcPr>
            <w:tcW w:w="2030" w:type="dxa"/>
          </w:tcPr>
          <w:p w:rsidR="00693ABE" w:rsidRPr="00566BE5" w:rsidRDefault="00693ABE">
            <w:pPr>
              <w:rPr>
                <w:rFonts w:ascii="宋体" w:eastAsia="宋体" w:hAnsi="宋体" w:hint="eastAsia"/>
                <w:sz w:val="18"/>
              </w:rPr>
            </w:pPr>
            <w:r w:rsidRPr="00566BE5">
              <w:rPr>
                <w:rFonts w:ascii="宋体" w:eastAsia="宋体" w:hAnsi="宋体" w:hint="eastAsia"/>
                <w:sz w:val="18"/>
              </w:rPr>
              <w:t>带走收益标志</w:t>
            </w:r>
          </w:p>
        </w:tc>
        <w:tc>
          <w:tcPr>
            <w:tcW w:w="2390" w:type="dxa"/>
          </w:tcPr>
          <w:p w:rsidR="00693ABE" w:rsidRPr="00566BE5" w:rsidRDefault="00693ABE">
            <w:pPr>
              <w:rPr>
                <w:rFonts w:ascii="宋体" w:eastAsia="宋体" w:hAnsi="宋体" w:hint="eastAsia"/>
                <w:sz w:val="18"/>
              </w:rPr>
            </w:pPr>
            <w:r w:rsidRPr="00566BE5">
              <w:rPr>
                <w:rFonts w:ascii="宋体" w:eastAsia="宋体" w:hAnsi="宋体" w:hint="eastAsia"/>
                <w:sz w:val="18"/>
              </w:rPr>
              <w:t>0-不带走，1-带走</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AC54C0" w:rsidRPr="00566BE5" w:rsidTr="009057A5">
        <w:tblPrEx>
          <w:tblCellMar>
            <w:top w:w="0" w:type="dxa"/>
            <w:bottom w:w="0" w:type="dxa"/>
          </w:tblCellMar>
        </w:tblPrEx>
        <w:trPr>
          <w:jc w:val="center"/>
        </w:trPr>
        <w:tc>
          <w:tcPr>
            <w:tcW w:w="648" w:type="dxa"/>
          </w:tcPr>
          <w:p w:rsidR="00AC54C0" w:rsidRPr="00566BE5" w:rsidRDefault="00AC54C0" w:rsidP="009057A5">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392</w:t>
            </w:r>
          </w:p>
        </w:tc>
        <w:tc>
          <w:tcPr>
            <w:tcW w:w="2182" w:type="dxa"/>
          </w:tcPr>
          <w:p w:rsidR="00AC54C0" w:rsidRPr="00566BE5" w:rsidRDefault="00AC54C0" w:rsidP="009057A5">
            <w:pPr>
              <w:snapToGrid w:val="0"/>
              <w:rPr>
                <w:rFonts w:ascii="宋体" w:hAnsi="宋体" w:hint="eastAsia"/>
                <w:sz w:val="18"/>
              </w:rPr>
            </w:pPr>
            <w:r w:rsidRPr="00566BE5">
              <w:rPr>
                <w:rFonts w:ascii="宋体" w:hAnsi="宋体" w:hint="eastAsia"/>
                <w:sz w:val="18"/>
              </w:rPr>
              <w:t>ChargeType</w:t>
            </w:r>
          </w:p>
        </w:tc>
        <w:tc>
          <w:tcPr>
            <w:tcW w:w="720" w:type="dxa"/>
            <w:vAlign w:val="center"/>
          </w:tcPr>
          <w:p w:rsidR="00AC54C0" w:rsidRPr="00566BE5" w:rsidRDefault="00AC54C0" w:rsidP="009057A5">
            <w:pPr>
              <w:widowControl/>
              <w:rPr>
                <w:rFonts w:ascii="宋体" w:eastAsia="宋体" w:hAnsi="宋体" w:hint="eastAsia"/>
                <w:kern w:val="0"/>
                <w:sz w:val="18"/>
              </w:rPr>
            </w:pPr>
            <w:r w:rsidRPr="00566BE5">
              <w:rPr>
                <w:rFonts w:ascii="宋体" w:eastAsia="宋体" w:hAnsi="宋体" w:hint="eastAsia"/>
                <w:kern w:val="0"/>
                <w:sz w:val="18"/>
              </w:rPr>
              <w:t>C</w:t>
            </w:r>
          </w:p>
        </w:tc>
        <w:tc>
          <w:tcPr>
            <w:tcW w:w="950" w:type="dxa"/>
            <w:vAlign w:val="center"/>
          </w:tcPr>
          <w:p w:rsidR="00AC54C0" w:rsidRPr="00566BE5" w:rsidRDefault="00AC54C0" w:rsidP="009057A5">
            <w:pPr>
              <w:widowControl/>
              <w:rPr>
                <w:rFonts w:ascii="宋体" w:eastAsia="宋体" w:hAnsi="宋体" w:hint="eastAsia"/>
                <w:kern w:val="0"/>
                <w:sz w:val="18"/>
              </w:rPr>
            </w:pPr>
            <w:r w:rsidRPr="00566BE5">
              <w:rPr>
                <w:rFonts w:ascii="宋体" w:eastAsia="宋体" w:hAnsi="宋体" w:hint="eastAsia"/>
                <w:kern w:val="0"/>
                <w:sz w:val="18"/>
              </w:rPr>
              <w:t>1</w:t>
            </w:r>
          </w:p>
        </w:tc>
        <w:tc>
          <w:tcPr>
            <w:tcW w:w="2030" w:type="dxa"/>
          </w:tcPr>
          <w:p w:rsidR="00AC54C0" w:rsidRPr="00566BE5" w:rsidRDefault="00AC54C0" w:rsidP="009057A5">
            <w:pPr>
              <w:widowControl/>
              <w:rPr>
                <w:rFonts w:ascii="宋体" w:eastAsia="宋体" w:hAnsi="宋体" w:hint="eastAsia"/>
                <w:kern w:val="0"/>
                <w:sz w:val="18"/>
              </w:rPr>
            </w:pPr>
            <w:r w:rsidRPr="00566BE5">
              <w:rPr>
                <w:rFonts w:ascii="宋体" w:eastAsia="宋体" w:hAnsi="宋体" w:hint="eastAsia"/>
                <w:kern w:val="0"/>
                <w:sz w:val="18"/>
              </w:rPr>
              <w:t>收费类型</w:t>
            </w:r>
          </w:p>
        </w:tc>
        <w:tc>
          <w:tcPr>
            <w:tcW w:w="2390" w:type="dxa"/>
          </w:tcPr>
          <w:p w:rsidR="00AC54C0" w:rsidRPr="00566BE5" w:rsidRDefault="00AC54C0" w:rsidP="009057A5">
            <w:pPr>
              <w:snapToGrid w:val="0"/>
              <w:rPr>
                <w:rFonts w:ascii="宋体" w:eastAsia="宋体" w:hAnsi="宋体" w:hint="eastAsia"/>
                <w:sz w:val="18"/>
              </w:rPr>
            </w:pPr>
            <w:r w:rsidRPr="00566BE5">
              <w:rPr>
                <w:rFonts w:ascii="宋体" w:eastAsia="宋体" w:hAnsi="宋体" w:hint="eastAsia"/>
                <w:sz w:val="18"/>
              </w:rPr>
              <w:t>0-折扣率方式 1-指定费率</w:t>
            </w:r>
          </w:p>
          <w:p w:rsidR="00AC54C0" w:rsidRPr="00566BE5" w:rsidRDefault="00AC54C0" w:rsidP="009057A5">
            <w:pPr>
              <w:snapToGrid w:val="0"/>
              <w:rPr>
                <w:rFonts w:ascii="宋体" w:eastAsia="宋体" w:hAnsi="宋体" w:hint="eastAsia"/>
                <w:sz w:val="18"/>
              </w:rPr>
            </w:pPr>
            <w:r w:rsidRPr="00566BE5">
              <w:rPr>
                <w:rFonts w:ascii="宋体" w:eastAsia="宋体" w:hAnsi="宋体" w:hint="eastAsia"/>
                <w:sz w:val="18"/>
              </w:rPr>
              <w:t>2-指定费用</w:t>
            </w:r>
            <w:r w:rsidR="00A10C49" w:rsidRPr="00566BE5">
              <w:rPr>
                <w:rFonts w:ascii="宋体" w:eastAsia="宋体" w:hAnsi="宋体" w:hint="eastAsia"/>
                <w:sz w:val="18"/>
              </w:rPr>
              <w:t>。</w:t>
            </w:r>
          </w:p>
          <w:p w:rsidR="00A10C49" w:rsidRPr="00566BE5" w:rsidRDefault="00A10C49" w:rsidP="00A10C49">
            <w:pPr>
              <w:snapToGrid w:val="0"/>
              <w:rPr>
                <w:rFonts w:ascii="宋体" w:eastAsia="宋体" w:hAnsi="宋体" w:hint="eastAsia"/>
                <w:sz w:val="18"/>
              </w:rPr>
            </w:pPr>
            <w:r w:rsidRPr="00566BE5">
              <w:rPr>
                <w:rFonts w:ascii="宋体" w:eastAsia="宋体" w:hAnsi="宋体" w:hint="eastAsia"/>
                <w:sz w:val="18"/>
              </w:rPr>
              <w:t>对于未指定费率（费用）的那些费用，仍可使用折扣率方式。比如指定了补差费，但转换费仍可采用折扣率方式。</w:t>
            </w:r>
          </w:p>
        </w:tc>
        <w:tc>
          <w:tcPr>
            <w:tcW w:w="620" w:type="dxa"/>
          </w:tcPr>
          <w:p w:rsidR="00AC54C0" w:rsidRPr="00566BE5" w:rsidRDefault="00AC54C0" w:rsidP="009057A5">
            <w:pPr>
              <w:snapToGrid w:val="0"/>
              <w:jc w:val="center"/>
              <w:rPr>
                <w:rFonts w:ascii="宋体" w:eastAsia="宋体" w:hAnsi="宋体" w:hint="eastAsia"/>
                <w:sz w:val="18"/>
              </w:rPr>
            </w:pPr>
            <w:r w:rsidRPr="00566BE5">
              <w:rPr>
                <w:rFonts w:ascii="宋体" w:eastAsia="宋体" w:hAnsi="宋体" w:hint="eastAsia"/>
                <w:sz w:val="18"/>
              </w:rPr>
              <w:t>Y</w:t>
            </w:r>
          </w:p>
        </w:tc>
      </w:tr>
      <w:tr w:rsidR="00AC54C0" w:rsidRPr="00566BE5">
        <w:tblPrEx>
          <w:tblCellMar>
            <w:top w:w="0" w:type="dxa"/>
            <w:bottom w:w="0" w:type="dxa"/>
          </w:tblCellMar>
        </w:tblPrEx>
        <w:trPr>
          <w:jc w:val="center"/>
        </w:trPr>
        <w:tc>
          <w:tcPr>
            <w:tcW w:w="648" w:type="dxa"/>
          </w:tcPr>
          <w:p w:rsidR="00AC54C0" w:rsidRPr="00566BE5" w:rsidRDefault="00AC54C0" w:rsidP="009057A5">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393</w:t>
            </w:r>
          </w:p>
        </w:tc>
        <w:tc>
          <w:tcPr>
            <w:tcW w:w="2182" w:type="dxa"/>
          </w:tcPr>
          <w:p w:rsidR="00AC54C0" w:rsidRPr="00566BE5" w:rsidRDefault="00AC54C0" w:rsidP="009057A5">
            <w:pPr>
              <w:snapToGrid w:val="0"/>
              <w:rPr>
                <w:rFonts w:ascii="宋体" w:hAnsi="宋体" w:hint="eastAsia"/>
                <w:sz w:val="18"/>
              </w:rPr>
            </w:pPr>
            <w:r w:rsidRPr="00566BE5">
              <w:rPr>
                <w:rFonts w:ascii="宋体" w:hAnsi="宋体" w:hint="eastAsia"/>
                <w:sz w:val="18"/>
              </w:rPr>
              <w:t>SpecifyRateFee</w:t>
            </w:r>
          </w:p>
        </w:tc>
        <w:tc>
          <w:tcPr>
            <w:tcW w:w="720" w:type="dxa"/>
          </w:tcPr>
          <w:p w:rsidR="00AC54C0" w:rsidRPr="00566BE5" w:rsidRDefault="00AC54C0" w:rsidP="009057A5">
            <w:pPr>
              <w:snapToGrid w:val="0"/>
              <w:rPr>
                <w:rFonts w:ascii="宋体" w:eastAsia="宋体" w:hAnsi="宋体"/>
                <w:sz w:val="18"/>
              </w:rPr>
            </w:pPr>
            <w:r w:rsidRPr="00566BE5">
              <w:rPr>
                <w:rFonts w:ascii="宋体" w:eastAsia="宋体" w:hAnsi="宋体" w:hint="eastAsia"/>
                <w:sz w:val="18"/>
              </w:rPr>
              <w:t>N</w:t>
            </w:r>
          </w:p>
        </w:tc>
        <w:tc>
          <w:tcPr>
            <w:tcW w:w="950" w:type="dxa"/>
          </w:tcPr>
          <w:p w:rsidR="00AC54C0" w:rsidRPr="00566BE5" w:rsidRDefault="00AC54C0" w:rsidP="009057A5">
            <w:pPr>
              <w:snapToGrid w:val="0"/>
              <w:rPr>
                <w:rFonts w:ascii="宋体" w:eastAsia="宋体" w:hAnsi="宋体" w:hint="eastAsia"/>
                <w:sz w:val="18"/>
              </w:rPr>
            </w:pPr>
            <w:r w:rsidRPr="00566BE5">
              <w:rPr>
                <w:rFonts w:ascii="宋体" w:eastAsia="宋体" w:hAnsi="宋体" w:hint="eastAsia"/>
                <w:sz w:val="18"/>
              </w:rPr>
              <w:t>9（八位小数）</w:t>
            </w:r>
          </w:p>
        </w:tc>
        <w:tc>
          <w:tcPr>
            <w:tcW w:w="2030" w:type="dxa"/>
          </w:tcPr>
          <w:p w:rsidR="00AC54C0" w:rsidRPr="00566BE5" w:rsidRDefault="00AC54C0" w:rsidP="009057A5">
            <w:pPr>
              <w:widowControl/>
              <w:rPr>
                <w:rFonts w:ascii="宋体" w:eastAsia="宋体" w:hAnsi="宋体" w:hint="eastAsia"/>
                <w:kern w:val="0"/>
                <w:sz w:val="18"/>
              </w:rPr>
            </w:pPr>
            <w:r w:rsidRPr="00566BE5">
              <w:rPr>
                <w:rFonts w:ascii="宋体" w:eastAsia="宋体" w:hAnsi="宋体" w:hint="eastAsia"/>
                <w:kern w:val="0"/>
                <w:sz w:val="18"/>
              </w:rPr>
              <w:t>指定费率</w:t>
            </w:r>
          </w:p>
        </w:tc>
        <w:tc>
          <w:tcPr>
            <w:tcW w:w="2390" w:type="dxa"/>
          </w:tcPr>
          <w:p w:rsidR="00AC54C0" w:rsidRPr="00566BE5" w:rsidRDefault="00AC54C0" w:rsidP="009057A5">
            <w:pPr>
              <w:snapToGrid w:val="0"/>
              <w:rPr>
                <w:rFonts w:ascii="宋体" w:eastAsia="宋体" w:hAnsi="宋体" w:hint="eastAsia"/>
                <w:sz w:val="18"/>
              </w:rPr>
            </w:pPr>
            <w:r w:rsidRPr="00566BE5">
              <w:rPr>
                <w:rFonts w:ascii="宋体" w:eastAsia="宋体" w:hAnsi="宋体" w:hint="eastAsia"/>
                <w:sz w:val="18"/>
              </w:rPr>
              <w:t>指由销售人指定的补差费率</w:t>
            </w:r>
          </w:p>
        </w:tc>
        <w:tc>
          <w:tcPr>
            <w:tcW w:w="620" w:type="dxa"/>
          </w:tcPr>
          <w:p w:rsidR="00AC54C0" w:rsidRPr="00566BE5" w:rsidRDefault="00AC54C0" w:rsidP="009057A5">
            <w:pPr>
              <w:snapToGrid w:val="0"/>
              <w:jc w:val="center"/>
              <w:rPr>
                <w:rFonts w:ascii="宋体" w:eastAsia="宋体" w:hAnsi="宋体" w:hint="eastAsia"/>
                <w:sz w:val="18"/>
              </w:rPr>
            </w:pPr>
            <w:r w:rsidRPr="00566BE5">
              <w:rPr>
                <w:rFonts w:ascii="宋体" w:eastAsia="宋体" w:hAnsi="宋体" w:hint="eastAsia"/>
                <w:sz w:val="18"/>
              </w:rPr>
              <w:t>N</w:t>
            </w:r>
          </w:p>
        </w:tc>
      </w:tr>
      <w:tr w:rsidR="00AC54C0" w:rsidRPr="00566BE5" w:rsidTr="009057A5">
        <w:tblPrEx>
          <w:tblCellMar>
            <w:top w:w="0" w:type="dxa"/>
            <w:bottom w:w="0" w:type="dxa"/>
          </w:tblCellMar>
        </w:tblPrEx>
        <w:trPr>
          <w:jc w:val="center"/>
        </w:trPr>
        <w:tc>
          <w:tcPr>
            <w:tcW w:w="648" w:type="dxa"/>
          </w:tcPr>
          <w:p w:rsidR="00AC54C0" w:rsidRPr="00566BE5" w:rsidRDefault="00AC54C0" w:rsidP="009057A5">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394</w:t>
            </w:r>
          </w:p>
        </w:tc>
        <w:tc>
          <w:tcPr>
            <w:tcW w:w="2182" w:type="dxa"/>
          </w:tcPr>
          <w:p w:rsidR="00AC54C0" w:rsidRPr="00566BE5" w:rsidRDefault="00AC54C0" w:rsidP="009057A5">
            <w:pPr>
              <w:snapToGrid w:val="0"/>
              <w:rPr>
                <w:rFonts w:ascii="宋体" w:hAnsi="宋体" w:hint="eastAsia"/>
                <w:sz w:val="18"/>
              </w:rPr>
            </w:pPr>
            <w:r w:rsidRPr="00566BE5">
              <w:rPr>
                <w:rFonts w:ascii="宋体" w:hAnsi="宋体" w:hint="eastAsia"/>
                <w:sz w:val="18"/>
              </w:rPr>
              <w:t>SpecifyFee</w:t>
            </w:r>
          </w:p>
        </w:tc>
        <w:tc>
          <w:tcPr>
            <w:tcW w:w="720" w:type="dxa"/>
            <w:vAlign w:val="center"/>
          </w:tcPr>
          <w:p w:rsidR="00AC54C0" w:rsidRPr="00566BE5" w:rsidRDefault="00AC54C0" w:rsidP="009057A5">
            <w:pPr>
              <w:widowControl/>
              <w:rPr>
                <w:rFonts w:ascii="宋体" w:eastAsia="宋体" w:hAnsi="宋体"/>
                <w:kern w:val="0"/>
                <w:sz w:val="18"/>
              </w:rPr>
            </w:pPr>
            <w:r w:rsidRPr="00566BE5">
              <w:rPr>
                <w:rFonts w:ascii="宋体" w:eastAsia="宋体" w:hAnsi="宋体"/>
                <w:kern w:val="0"/>
                <w:sz w:val="18"/>
              </w:rPr>
              <w:t>N</w:t>
            </w:r>
          </w:p>
        </w:tc>
        <w:tc>
          <w:tcPr>
            <w:tcW w:w="950" w:type="dxa"/>
            <w:vAlign w:val="center"/>
          </w:tcPr>
          <w:p w:rsidR="00AC54C0" w:rsidRPr="00566BE5" w:rsidRDefault="00AC54C0" w:rsidP="009057A5">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AC54C0" w:rsidRPr="00566BE5" w:rsidRDefault="00AC54C0" w:rsidP="009057A5">
            <w:pPr>
              <w:widowControl/>
              <w:rPr>
                <w:rFonts w:ascii="宋体" w:eastAsia="宋体" w:hAnsi="宋体" w:hint="eastAsia"/>
                <w:kern w:val="0"/>
                <w:sz w:val="18"/>
              </w:rPr>
            </w:pPr>
            <w:r w:rsidRPr="00566BE5">
              <w:rPr>
                <w:rFonts w:ascii="宋体" w:eastAsia="宋体" w:hAnsi="宋体" w:hint="eastAsia"/>
                <w:kern w:val="0"/>
                <w:sz w:val="18"/>
              </w:rPr>
              <w:t>指定费用</w:t>
            </w:r>
          </w:p>
        </w:tc>
        <w:tc>
          <w:tcPr>
            <w:tcW w:w="2390" w:type="dxa"/>
          </w:tcPr>
          <w:p w:rsidR="00AC54C0" w:rsidRPr="00566BE5" w:rsidRDefault="00AC54C0" w:rsidP="009057A5">
            <w:pPr>
              <w:snapToGrid w:val="0"/>
              <w:rPr>
                <w:rFonts w:ascii="宋体" w:eastAsia="宋体" w:hAnsi="宋体" w:hint="eastAsia"/>
                <w:sz w:val="18"/>
              </w:rPr>
            </w:pPr>
            <w:r w:rsidRPr="00566BE5">
              <w:rPr>
                <w:rFonts w:ascii="宋体" w:eastAsia="宋体" w:hAnsi="宋体" w:hint="eastAsia"/>
                <w:sz w:val="18"/>
              </w:rPr>
              <w:t>指由销售人指定的补差费用</w:t>
            </w:r>
          </w:p>
        </w:tc>
        <w:tc>
          <w:tcPr>
            <w:tcW w:w="620" w:type="dxa"/>
          </w:tcPr>
          <w:p w:rsidR="00AC54C0" w:rsidRPr="00566BE5" w:rsidRDefault="00AC54C0" w:rsidP="009057A5">
            <w:pPr>
              <w:snapToGrid w:val="0"/>
              <w:jc w:val="center"/>
              <w:rPr>
                <w:rFonts w:ascii="宋体" w:eastAsia="宋体" w:hAnsi="宋体" w:hint="eastAsia"/>
                <w:sz w:val="18"/>
              </w:rPr>
            </w:pPr>
            <w:r w:rsidRPr="00566BE5">
              <w:rPr>
                <w:rFonts w:ascii="宋体" w:eastAsia="宋体" w:hAnsi="宋体" w:hint="eastAsia"/>
                <w:sz w:val="18"/>
              </w:rPr>
              <w:t>N</w:t>
            </w:r>
          </w:p>
        </w:tc>
      </w:tr>
    </w:tbl>
    <w:p w:rsidR="005527B7" w:rsidRPr="00566BE5" w:rsidRDefault="005527B7">
      <w:pPr>
        <w:pStyle w:val="afff8"/>
      </w:pPr>
      <w:bookmarkStart w:id="787" w:name="_Toc40429183"/>
      <w:bookmarkStart w:id="788" w:name="_Toc57800349"/>
      <w:bookmarkStart w:id="789" w:name="_Toc272323232"/>
      <w:bookmarkStart w:id="790" w:name="_Toc274742089"/>
      <w:bookmarkStart w:id="791" w:name="_Toc274742267"/>
      <w:bookmarkStart w:id="792" w:name="_Toc274742352"/>
      <w:bookmarkStart w:id="793" w:name="_Toc274742437"/>
      <w:bookmarkStart w:id="794" w:name="_Toc279759800"/>
      <w:bookmarkStart w:id="795" w:name="_Toc281919293"/>
      <w:bookmarkStart w:id="796" w:name="_Toc281981541"/>
      <w:bookmarkStart w:id="797" w:name="_Toc282517271"/>
      <w:bookmarkStart w:id="798" w:name="_Toc283717237"/>
      <w:bookmarkStart w:id="799" w:name="_Toc283800758"/>
      <w:bookmarkStart w:id="800" w:name="_Toc286320673"/>
      <w:bookmarkStart w:id="801" w:name="_Toc287256100"/>
      <w:bookmarkStart w:id="802" w:name="_Toc290644811"/>
      <w:bookmarkStart w:id="803" w:name="_Toc499714528"/>
      <w:r w:rsidRPr="00566BE5">
        <w:rPr>
          <w:rFonts w:hint="eastAsia"/>
        </w:rPr>
        <w:t>基金转换确认</w:t>
      </w:r>
      <w:r w:rsidRPr="00566BE5">
        <w:t>(</w:t>
      </w:r>
      <w:r w:rsidRPr="00566BE5">
        <w:rPr>
          <w:rFonts w:hint="eastAsia"/>
        </w:rPr>
        <w:t>136)，基金转换转入确认(137)，基金转换转出确认(138)</w:t>
      </w:r>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rsidR="005527B7" w:rsidRPr="00566BE5" w:rsidRDefault="005527B7">
      <w:pPr>
        <w:pStyle w:val="af1"/>
        <w:ind w:firstLine="420"/>
        <w:rPr>
          <w:rFonts w:hint="eastAsia"/>
        </w:rPr>
      </w:pPr>
      <w:r w:rsidRPr="00566BE5">
        <w:rPr>
          <w:rFonts w:hint="eastAsia"/>
        </w:rPr>
        <w:t>基金转换确认、基金转换转入确认、基金转换转出确认是基金注册登记人对投资人相应申请的处理结果。</w:t>
      </w:r>
    </w:p>
    <w:p w:rsidR="005527B7" w:rsidRPr="00566BE5" w:rsidRDefault="005527B7">
      <w:pPr>
        <w:pStyle w:val="af1"/>
        <w:ind w:firstLine="420"/>
        <w:rPr>
          <w:rFonts w:hint="eastAsia"/>
        </w:rPr>
      </w:pPr>
      <w:r w:rsidRPr="00566BE5">
        <w:rPr>
          <w:rFonts w:hint="eastAsia"/>
        </w:rPr>
        <w:t>需要交换的数据项见表35。</w:t>
      </w:r>
    </w:p>
    <w:p w:rsidR="005527B7" w:rsidRPr="00566BE5" w:rsidRDefault="005527B7">
      <w:pPr>
        <w:pStyle w:val="a"/>
        <w:rPr>
          <w:rFonts w:hint="eastAsia"/>
        </w:rPr>
      </w:pPr>
      <w:r w:rsidRPr="00566BE5">
        <w:rPr>
          <w:rFonts w:hint="eastAsia"/>
        </w:rPr>
        <w:t>基金转换确认数据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566BE5">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是否</w:t>
            </w:r>
          </w:p>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必需</w:t>
            </w:r>
          </w:p>
        </w:tc>
      </w:tr>
      <w:tr w:rsidR="005527B7" w:rsidRPr="00566BE5">
        <w:tblPrEx>
          <w:tblCellMar>
            <w:top w:w="0" w:type="dxa"/>
            <w:bottom w:w="0" w:type="dxa"/>
          </w:tblCellMar>
        </w:tblPrEx>
        <w:trPr>
          <w:jc w:val="center"/>
        </w:trPr>
        <w:tc>
          <w:tcPr>
            <w:tcW w:w="648" w:type="dxa"/>
            <w:tcBorders>
              <w:top w:val="single" w:sz="12"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8</w:t>
            </w:r>
          </w:p>
        </w:tc>
        <w:tc>
          <w:tcPr>
            <w:tcW w:w="2182" w:type="dxa"/>
            <w:tcBorders>
              <w:top w:val="single" w:sz="12"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AppSheetSerialNo</w:t>
            </w:r>
          </w:p>
        </w:tc>
        <w:tc>
          <w:tcPr>
            <w:tcW w:w="720" w:type="dxa"/>
            <w:tcBorders>
              <w:top w:val="single" w:sz="12"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24</w:t>
            </w:r>
          </w:p>
        </w:tc>
        <w:tc>
          <w:tcPr>
            <w:tcW w:w="203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申请单编号</w:t>
            </w:r>
          </w:p>
        </w:tc>
        <w:tc>
          <w:tcPr>
            <w:tcW w:w="239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同一销售机构不能重复</w:t>
            </w:r>
          </w:p>
        </w:tc>
        <w:tc>
          <w:tcPr>
            <w:tcW w:w="620" w:type="dxa"/>
            <w:tcBorders>
              <w:top w:val="single" w:sz="12"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32</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TransactionCfmDate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交易确认日期</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格式为：YYYYMMDD</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34</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CodeOfTargetFund</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6</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转换时的目标基金代码</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62</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sz w:val="18"/>
              </w:rPr>
              <w:t>ConfirmedVol</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16</w:t>
            </w:r>
            <w:r w:rsidRPr="00566BE5">
              <w:rPr>
                <w:rFonts w:ascii="宋体" w:eastAsia="宋体" w:hAnsi="宋体"/>
                <w:sz w:val="18"/>
              </w:rPr>
              <w:t>（两位小数）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基金账户交易确认份数</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确认的转出基金份数</w:t>
            </w:r>
            <w:r w:rsidR="00BD26F6" w:rsidRPr="00566BE5">
              <w:rPr>
                <w:rFonts w:ascii="宋体" w:eastAsia="宋体" w:hAnsi="宋体" w:hint="eastAsia"/>
                <w:sz w:val="18"/>
              </w:rPr>
              <w:t>（对137业务表示转入份额）</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67</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FundCode</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sz w:val="18"/>
              </w:rPr>
              <w:t>6</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基金代码</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rsidP="00693ABE">
            <w:pPr>
              <w:autoSpaceDE w:val="0"/>
              <w:autoSpaceDN w:val="0"/>
              <w:adjustRightInd w:val="0"/>
              <w:snapToGrid w:val="0"/>
              <w:jc w:val="center"/>
              <w:rPr>
                <w:rFonts w:ascii="宋体" w:eastAsia="宋体" w:hAnsi="宋体"/>
                <w:sz w:val="18"/>
              </w:rPr>
            </w:pPr>
            <w:r w:rsidRPr="00566BE5">
              <w:rPr>
                <w:rFonts w:ascii="宋体" w:eastAsia="宋体" w:hAnsi="宋体"/>
                <w:sz w:val="18"/>
              </w:rPr>
              <w:t>80</w:t>
            </w:r>
          </w:p>
        </w:tc>
        <w:tc>
          <w:tcPr>
            <w:tcW w:w="2182" w:type="dxa"/>
          </w:tcPr>
          <w:p w:rsidR="00693ABE" w:rsidRPr="00566BE5" w:rsidRDefault="00693ABE" w:rsidP="00693ABE">
            <w:pPr>
              <w:snapToGrid w:val="0"/>
              <w:rPr>
                <w:rFonts w:ascii="宋体" w:eastAsia="宋体" w:hAnsi="宋体"/>
                <w:sz w:val="18"/>
              </w:rPr>
            </w:pPr>
            <w:r w:rsidRPr="00566BE5">
              <w:rPr>
                <w:rFonts w:ascii="宋体" w:eastAsia="宋体" w:hAnsi="宋体" w:hint="eastAsia"/>
                <w:sz w:val="18"/>
              </w:rPr>
              <w:t>LargeRe</w:t>
            </w:r>
            <w:r w:rsidRPr="00566BE5">
              <w:rPr>
                <w:rFonts w:ascii="宋体" w:eastAsia="宋体" w:hAnsi="宋体"/>
                <w:sz w:val="18"/>
              </w:rPr>
              <w:t>demptionFlag</w:t>
            </w:r>
          </w:p>
        </w:tc>
        <w:tc>
          <w:tcPr>
            <w:tcW w:w="720" w:type="dxa"/>
          </w:tcPr>
          <w:p w:rsidR="00693ABE" w:rsidRPr="00566BE5" w:rsidRDefault="00693ABE" w:rsidP="00693ABE">
            <w:pPr>
              <w:snapToGrid w:val="0"/>
              <w:rPr>
                <w:rFonts w:ascii="宋体" w:eastAsia="宋体" w:hAnsi="宋体"/>
                <w:sz w:val="18"/>
              </w:rPr>
            </w:pPr>
            <w:r w:rsidRPr="00566BE5">
              <w:rPr>
                <w:rFonts w:ascii="宋体" w:eastAsia="宋体" w:hAnsi="宋体"/>
                <w:sz w:val="18"/>
              </w:rPr>
              <w:t>A</w:t>
            </w:r>
          </w:p>
        </w:tc>
        <w:tc>
          <w:tcPr>
            <w:tcW w:w="950" w:type="dxa"/>
          </w:tcPr>
          <w:p w:rsidR="00693ABE" w:rsidRPr="00566BE5" w:rsidRDefault="00693ABE" w:rsidP="00693ABE">
            <w:pPr>
              <w:snapToGrid w:val="0"/>
              <w:rPr>
                <w:rFonts w:ascii="宋体" w:eastAsia="宋体" w:hAnsi="宋体"/>
                <w:sz w:val="18"/>
              </w:rPr>
            </w:pPr>
            <w:r w:rsidRPr="00566BE5">
              <w:rPr>
                <w:rFonts w:ascii="宋体" w:eastAsia="宋体" w:hAnsi="宋体"/>
                <w:sz w:val="18"/>
              </w:rPr>
              <w:t>1</w:t>
            </w:r>
          </w:p>
        </w:tc>
        <w:tc>
          <w:tcPr>
            <w:tcW w:w="2030" w:type="dxa"/>
          </w:tcPr>
          <w:p w:rsidR="00693ABE" w:rsidRPr="00566BE5" w:rsidRDefault="00693ABE" w:rsidP="00693ABE">
            <w:pPr>
              <w:snapToGrid w:val="0"/>
              <w:rPr>
                <w:rFonts w:ascii="宋体" w:eastAsia="宋体" w:hAnsi="宋体" w:hint="eastAsia"/>
                <w:sz w:val="18"/>
              </w:rPr>
            </w:pPr>
            <w:r w:rsidRPr="00566BE5">
              <w:rPr>
                <w:rFonts w:ascii="宋体" w:eastAsia="宋体" w:hAnsi="宋体" w:hint="eastAsia"/>
                <w:sz w:val="18"/>
              </w:rPr>
              <w:t>巨额赎回处理标志</w:t>
            </w:r>
          </w:p>
        </w:tc>
        <w:tc>
          <w:tcPr>
            <w:tcW w:w="2390" w:type="dxa"/>
          </w:tcPr>
          <w:p w:rsidR="00693ABE" w:rsidRPr="00566BE5" w:rsidRDefault="00693ABE" w:rsidP="00693ABE">
            <w:pPr>
              <w:snapToGrid w:val="0"/>
              <w:rPr>
                <w:rFonts w:ascii="宋体" w:eastAsia="宋体" w:hAnsi="宋体" w:hint="eastAsia"/>
                <w:sz w:val="18"/>
              </w:rPr>
            </w:pPr>
            <w:r w:rsidRPr="00566BE5">
              <w:rPr>
                <w:rFonts w:ascii="宋体" w:eastAsia="宋体" w:hAnsi="宋体" w:hint="eastAsia"/>
                <w:sz w:val="18"/>
              </w:rPr>
              <w:t>0-取消，1-顺延</w:t>
            </w:r>
          </w:p>
          <w:p w:rsidR="00586C9B" w:rsidRPr="00566BE5" w:rsidRDefault="00586C9B" w:rsidP="00693ABE">
            <w:pPr>
              <w:snapToGrid w:val="0"/>
              <w:rPr>
                <w:rFonts w:ascii="宋体" w:eastAsia="宋体" w:hAnsi="宋体" w:hint="eastAsia"/>
                <w:sz w:val="18"/>
              </w:rPr>
            </w:pPr>
            <w:r w:rsidRPr="00566BE5">
              <w:rPr>
                <w:rFonts w:ascii="宋体" w:eastAsia="宋体" w:hAnsi="宋体" w:hint="eastAsia"/>
                <w:sz w:val="18"/>
              </w:rPr>
              <w:t>对申请的回执字段</w:t>
            </w:r>
          </w:p>
        </w:tc>
        <w:tc>
          <w:tcPr>
            <w:tcW w:w="620" w:type="dxa"/>
          </w:tcPr>
          <w:p w:rsidR="00693ABE" w:rsidRPr="00566BE5" w:rsidRDefault="00693ABE" w:rsidP="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hint="eastAsia"/>
                <w:sz w:val="18"/>
              </w:rPr>
              <w:t>177</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hint="eastAsia"/>
                <w:sz w:val="18"/>
              </w:rPr>
              <w:t>BusinessFinishFlag</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C</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1</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业务过程完全结束标识</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0-中间过程</w:t>
            </w:r>
          </w:p>
          <w:p w:rsidR="00693ABE" w:rsidRPr="00566BE5" w:rsidRDefault="00693ABE">
            <w:pPr>
              <w:snapToGrid w:val="0"/>
              <w:rPr>
                <w:rFonts w:ascii="宋体" w:eastAsia="宋体" w:hAnsi="宋体" w:hint="eastAsia"/>
                <w:sz w:val="18"/>
              </w:rPr>
            </w:pPr>
            <w:r w:rsidRPr="00566BE5">
              <w:rPr>
                <w:rFonts w:ascii="宋体" w:eastAsia="宋体" w:hAnsi="宋体" w:hint="eastAsia"/>
                <w:sz w:val="18"/>
              </w:rPr>
              <w:t>1-业务过程结束</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92</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TransactionDate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交易发生日期</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格式为：YYYYMMDD</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119</w:t>
            </w:r>
          </w:p>
        </w:tc>
        <w:tc>
          <w:tcPr>
            <w:tcW w:w="2182" w:type="dxa"/>
          </w:tcPr>
          <w:p w:rsidR="00693ABE" w:rsidRPr="00566BE5" w:rsidRDefault="00693ABE">
            <w:pPr>
              <w:snapToGrid w:val="0"/>
              <w:jc w:val="left"/>
              <w:rPr>
                <w:rFonts w:ascii="宋体" w:eastAsia="宋体" w:hAnsi="宋体"/>
                <w:sz w:val="18"/>
              </w:rPr>
            </w:pPr>
            <w:r w:rsidRPr="00566BE5">
              <w:rPr>
                <w:rFonts w:ascii="宋体" w:eastAsia="宋体" w:hAnsi="宋体"/>
                <w:sz w:val="18"/>
              </w:rPr>
              <w:t>ReturnCode</w:t>
            </w:r>
          </w:p>
        </w:tc>
        <w:tc>
          <w:tcPr>
            <w:tcW w:w="720" w:type="dxa"/>
          </w:tcPr>
          <w:p w:rsidR="00693ABE" w:rsidRPr="00566BE5" w:rsidRDefault="00693ABE">
            <w:pPr>
              <w:snapToGrid w:val="0"/>
              <w:jc w:val="left"/>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4</w:t>
            </w:r>
          </w:p>
        </w:tc>
        <w:tc>
          <w:tcPr>
            <w:tcW w:w="2030" w:type="dxa"/>
          </w:tcPr>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交易处理返回代码</w:t>
            </w:r>
          </w:p>
        </w:tc>
        <w:tc>
          <w:tcPr>
            <w:tcW w:w="2390" w:type="dxa"/>
          </w:tcPr>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取值见附录B</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120</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TransactionAccountID</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17</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投资人基金交易账号</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投资人在销售机构内开设的用于交易的账号</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121</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DistributorCode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C</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9</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销售人代码</w:t>
            </w:r>
          </w:p>
        </w:tc>
        <w:tc>
          <w:tcPr>
            <w:tcW w:w="2390" w:type="dxa"/>
          </w:tcPr>
          <w:p w:rsidR="00693ABE" w:rsidRPr="00566BE5" w:rsidRDefault="00693ABE">
            <w:pPr>
              <w:tabs>
                <w:tab w:val="right" w:pos="2174"/>
              </w:tabs>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132</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ApplicationVol</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16</w:t>
            </w:r>
            <w:r w:rsidRPr="00566BE5">
              <w:rPr>
                <w:rFonts w:ascii="宋体" w:eastAsia="宋体" w:hAnsi="宋体"/>
                <w:sz w:val="18"/>
              </w:rPr>
              <w:t>（两位小数）</w:t>
            </w:r>
          </w:p>
        </w:tc>
        <w:tc>
          <w:tcPr>
            <w:tcW w:w="203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申请基金份数</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135</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BusinessCode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3</w:t>
            </w:r>
          </w:p>
        </w:tc>
        <w:tc>
          <w:tcPr>
            <w:tcW w:w="2030" w:type="dxa"/>
          </w:tcPr>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业务代码</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编码见表4</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136</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TAAccountID</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C</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12</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投资人基金账号</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137</w:t>
            </w:r>
          </w:p>
        </w:tc>
        <w:tc>
          <w:tcPr>
            <w:tcW w:w="2182" w:type="dxa"/>
          </w:tcPr>
          <w:p w:rsidR="00693ABE" w:rsidRPr="00566BE5" w:rsidRDefault="00693ABE">
            <w:pPr>
              <w:snapToGrid w:val="0"/>
              <w:jc w:val="left"/>
              <w:rPr>
                <w:rFonts w:ascii="宋体" w:eastAsia="宋体" w:hAnsi="宋体"/>
                <w:sz w:val="18"/>
              </w:rPr>
            </w:pPr>
            <w:r w:rsidRPr="00566BE5">
              <w:rPr>
                <w:rFonts w:ascii="宋体" w:eastAsia="宋体" w:hAnsi="宋体" w:hint="eastAsia"/>
                <w:sz w:val="18"/>
              </w:rPr>
              <w:t>TASerialNO</w:t>
            </w:r>
          </w:p>
        </w:tc>
        <w:tc>
          <w:tcPr>
            <w:tcW w:w="720" w:type="dxa"/>
          </w:tcPr>
          <w:p w:rsidR="00693ABE" w:rsidRPr="00566BE5" w:rsidRDefault="00693ABE">
            <w:pPr>
              <w:snapToGrid w:val="0"/>
              <w:jc w:val="left"/>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20</w:t>
            </w:r>
          </w:p>
        </w:tc>
        <w:tc>
          <w:tcPr>
            <w:tcW w:w="2030" w:type="dxa"/>
          </w:tcPr>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TA确认交易流水号</w:t>
            </w:r>
          </w:p>
        </w:tc>
        <w:tc>
          <w:tcPr>
            <w:tcW w:w="2390" w:type="dxa"/>
          </w:tcPr>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TA对每笔确认的唯一标识，同一日不能重复，</w:t>
            </w:r>
          </w:p>
          <w:p w:rsidR="00693ABE" w:rsidRPr="00566BE5" w:rsidRDefault="00693ABE">
            <w:pPr>
              <w:snapToGrid w:val="0"/>
              <w:jc w:val="left"/>
              <w:rPr>
                <w:rFonts w:ascii="宋体" w:eastAsia="宋体" w:hAnsi="宋体" w:hint="eastAsia"/>
                <w:sz w:val="18"/>
              </w:rPr>
            </w:pPr>
            <w:r w:rsidRPr="00566BE5">
              <w:rPr>
                <w:rFonts w:ascii="宋体" w:eastAsia="宋体" w:hAnsi="宋体" w:hint="eastAsia"/>
                <w:sz w:val="18"/>
              </w:rPr>
              <w:t>与交易确认日期TransactionCfmDate一起组成TA中一笔确认的唯一键</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161</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CfmVolOfTargetFund</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sz w:val="18"/>
              </w:rPr>
              <w:t>16（两位小数）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目标基金的确认份数</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确认的转入基金份数</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25</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DiscountRateOfCommission</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5（四位小数）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销售佣金折扣率</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指销售人申报的基金转换费的折扣率，不是补差费折扣率</w:t>
            </w:r>
          </w:p>
        </w:tc>
        <w:tc>
          <w:tcPr>
            <w:tcW w:w="620" w:type="dxa"/>
          </w:tcPr>
          <w:p w:rsidR="00693ABE" w:rsidRPr="00566BE5" w:rsidRDefault="00693ABE">
            <w:pPr>
              <w:snapToGrid w:val="0"/>
              <w:jc w:val="center"/>
              <w:rPr>
                <w:rFonts w:ascii="宋体" w:eastAsia="宋体" w:hAnsi="宋体"/>
                <w:sz w:val="18"/>
              </w:rPr>
            </w:pPr>
            <w:r w:rsidRPr="00566BE5">
              <w:rPr>
                <w:rFonts w:ascii="宋体" w:eastAsia="宋体" w:hAnsi="宋体"/>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29</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hint="eastAsia"/>
                <w:sz w:val="18"/>
              </w:rPr>
              <w:t>RegionCode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4</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交易所在地区编号</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47</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DownLoaddate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交易数据下传日期</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格式为：YYYYMMDD</w:t>
            </w:r>
          </w:p>
        </w:tc>
        <w:tc>
          <w:tcPr>
            <w:tcW w:w="620" w:type="dxa"/>
          </w:tcPr>
          <w:p w:rsidR="00693ABE" w:rsidRPr="00566BE5" w:rsidRDefault="009F1391">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52</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Charge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sz w:val="18"/>
              </w:rPr>
              <w:t>10（两位小数）</w:t>
            </w:r>
          </w:p>
        </w:tc>
        <w:tc>
          <w:tcPr>
            <w:tcW w:w="2030" w:type="dxa"/>
          </w:tcPr>
          <w:p w:rsidR="00693ABE" w:rsidRPr="00566BE5" w:rsidRDefault="00693ABE">
            <w:pPr>
              <w:snapToGrid w:val="0"/>
              <w:rPr>
                <w:rFonts w:ascii="宋体" w:eastAsia="宋体" w:hAnsi="宋体" w:hint="eastAsia"/>
                <w:kern w:val="0"/>
                <w:sz w:val="18"/>
              </w:rPr>
            </w:pPr>
            <w:r w:rsidRPr="00566BE5">
              <w:rPr>
                <w:rFonts w:ascii="宋体" w:eastAsia="宋体" w:hAnsi="宋体" w:hint="eastAsia"/>
                <w:kern w:val="0"/>
                <w:sz w:val="18"/>
              </w:rPr>
              <w:t>手续费</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投资人应付总手续费。等于转换费+补差费。</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53</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AgencyFee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10（两位小数）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代理费</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手续费中划归销售人的部分</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86</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sz w:val="18"/>
              </w:rPr>
              <w:t>NAV</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sz w:val="18"/>
              </w:rPr>
              <w:t>7</w:t>
            </w:r>
            <w:r w:rsidRPr="00566BE5">
              <w:rPr>
                <w:rFonts w:ascii="宋体" w:eastAsia="宋体" w:hAnsi="宋体" w:hint="eastAsia"/>
                <w:sz w:val="18"/>
              </w:rPr>
              <w:t>（四位小数）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基金单位净值</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转出基金净值</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87</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BranchCode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C</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9</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网点号码</w:t>
            </w:r>
          </w:p>
        </w:tc>
        <w:tc>
          <w:tcPr>
            <w:tcW w:w="239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托管网点号码。对大集中方式的销售人，此字段与销售人代码相同。</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89</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OriginalSerialNo</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20</w:t>
            </w:r>
          </w:p>
        </w:tc>
        <w:tc>
          <w:tcPr>
            <w:tcW w:w="2030" w:type="dxa"/>
          </w:tcPr>
          <w:p w:rsidR="00693ABE" w:rsidRPr="00566BE5" w:rsidRDefault="00693ABE">
            <w:pPr>
              <w:snapToGrid w:val="0"/>
              <w:rPr>
                <w:rFonts w:ascii="宋体" w:eastAsia="宋体" w:hAnsi="宋体" w:hint="eastAsia"/>
                <w:kern w:val="0"/>
                <w:sz w:val="18"/>
              </w:rPr>
            </w:pPr>
            <w:r w:rsidRPr="00566BE5">
              <w:rPr>
                <w:rFonts w:ascii="宋体" w:eastAsia="宋体" w:hAnsi="宋体" w:hint="eastAsia"/>
                <w:kern w:val="0"/>
                <w:sz w:val="18"/>
              </w:rPr>
              <w:t>TA的原确认流水号</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90</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OriginalAppSheetNo</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24</w:t>
            </w:r>
          </w:p>
        </w:tc>
        <w:tc>
          <w:tcPr>
            <w:tcW w:w="2030" w:type="dxa"/>
          </w:tcPr>
          <w:p w:rsidR="00693ABE" w:rsidRPr="00566BE5" w:rsidRDefault="00693ABE">
            <w:pPr>
              <w:snapToGrid w:val="0"/>
              <w:rPr>
                <w:rFonts w:ascii="宋体" w:eastAsia="宋体" w:hAnsi="宋体" w:hint="eastAsia"/>
                <w:kern w:val="0"/>
                <w:sz w:val="18"/>
              </w:rPr>
            </w:pPr>
            <w:r w:rsidRPr="00566BE5">
              <w:rPr>
                <w:rFonts w:ascii="宋体" w:eastAsia="宋体" w:hAnsi="宋体" w:hint="eastAsia"/>
                <w:sz w:val="18"/>
              </w:rPr>
              <w:t>原申请单编号</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137业务使用，表示转出时的申请单编号</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93</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hint="eastAsia"/>
                <w:sz w:val="18"/>
              </w:rPr>
              <w:t>TransactionTime</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sz w:val="18"/>
              </w:rPr>
              <w:t>6</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交易发生时间</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格式为：HHMMSS</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Borders>
              <w:bottom w:val="single" w:sz="4" w:space="0" w:color="auto"/>
            </w:tcBorders>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98</w:t>
            </w:r>
          </w:p>
        </w:tc>
        <w:tc>
          <w:tcPr>
            <w:tcW w:w="2182"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IndividualOrInstitution</w:t>
            </w:r>
          </w:p>
        </w:tc>
        <w:tc>
          <w:tcPr>
            <w:tcW w:w="720"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A</w:t>
            </w:r>
          </w:p>
        </w:tc>
        <w:tc>
          <w:tcPr>
            <w:tcW w:w="95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w:t>
            </w:r>
          </w:p>
        </w:tc>
        <w:tc>
          <w:tcPr>
            <w:tcW w:w="203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个人/机构标志</w:t>
            </w:r>
          </w:p>
        </w:tc>
        <w:tc>
          <w:tcPr>
            <w:tcW w:w="239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Borders>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Borders>
              <w:top w:val="single" w:sz="4" w:space="0" w:color="auto"/>
              <w:bottom w:val="single" w:sz="4" w:space="0" w:color="auto"/>
            </w:tcBorders>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133</w:t>
            </w:r>
          </w:p>
        </w:tc>
        <w:tc>
          <w:tcPr>
            <w:tcW w:w="2182" w:type="dxa"/>
            <w:tcBorders>
              <w:top w:val="single" w:sz="4" w:space="0" w:color="auto"/>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sz w:val="18"/>
              </w:rPr>
              <w:t>TradingPrice</w:t>
            </w:r>
          </w:p>
        </w:tc>
        <w:tc>
          <w:tcPr>
            <w:tcW w:w="72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N</w:t>
            </w:r>
          </w:p>
        </w:tc>
        <w:tc>
          <w:tcPr>
            <w:tcW w:w="95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7（四位小数）</w:t>
            </w:r>
          </w:p>
        </w:tc>
        <w:tc>
          <w:tcPr>
            <w:tcW w:w="203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交易价格</w:t>
            </w:r>
          </w:p>
        </w:tc>
        <w:tc>
          <w:tcPr>
            <w:tcW w:w="239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单位基金净值+各种费用</w:t>
            </w:r>
          </w:p>
        </w:tc>
        <w:tc>
          <w:tcPr>
            <w:tcW w:w="620" w:type="dxa"/>
            <w:tcBorders>
              <w:top w:val="single" w:sz="4" w:space="0" w:color="auto"/>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139</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sz w:val="18"/>
              </w:rPr>
              <w:t>Tax</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sz w:val="18"/>
              </w:rPr>
              <w:t>16</w:t>
            </w:r>
            <w:r w:rsidRPr="00566BE5">
              <w:rPr>
                <w:rFonts w:ascii="宋体" w:eastAsia="宋体" w:hAnsi="宋体" w:hint="eastAsia"/>
                <w:sz w:val="18"/>
              </w:rPr>
              <w:t>（两位小数）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税金</w:t>
            </w:r>
          </w:p>
        </w:tc>
        <w:tc>
          <w:tcPr>
            <w:tcW w:w="2390" w:type="dxa"/>
          </w:tcPr>
          <w:p w:rsidR="00693ABE" w:rsidRPr="00566BE5" w:rsidRDefault="00693ABE">
            <w:pPr>
              <w:snapToGrid w:val="0"/>
              <w:rPr>
                <w:rFonts w:ascii="宋体" w:eastAsia="宋体" w:hAnsi="宋体"/>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sz w:val="18"/>
              </w:rPr>
              <w:t>162</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TargetNAV</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sz w:val="18"/>
              </w:rPr>
              <w:t>7</w:t>
            </w:r>
            <w:r w:rsidRPr="00566BE5">
              <w:rPr>
                <w:rFonts w:ascii="宋体" w:eastAsia="宋体" w:hAnsi="宋体" w:hint="eastAsia"/>
                <w:sz w:val="18"/>
              </w:rPr>
              <w:t>（四位小数）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目标基金的单位净值</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转入基金净值</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hint="eastAsia"/>
                <w:sz w:val="18"/>
              </w:rPr>
            </w:pPr>
            <w:r w:rsidRPr="00566BE5">
              <w:rPr>
                <w:rFonts w:ascii="宋体" w:eastAsia="宋体" w:hAnsi="宋体"/>
                <w:sz w:val="18"/>
              </w:rPr>
              <w:t>163</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TargetFundPrice</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sz w:val="18"/>
              </w:rPr>
              <w:t>7</w:t>
            </w:r>
            <w:r w:rsidRPr="00566BE5">
              <w:rPr>
                <w:rFonts w:ascii="宋体" w:eastAsia="宋体" w:hAnsi="宋体" w:hint="eastAsia"/>
                <w:sz w:val="18"/>
              </w:rPr>
              <w:t>（四位小数）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目标基金的价格</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173</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hint="eastAsia"/>
                <w:sz w:val="18"/>
              </w:rPr>
              <w:t>Total</w:t>
            </w:r>
            <w:r w:rsidRPr="00566BE5">
              <w:rPr>
                <w:rFonts w:ascii="宋体" w:eastAsia="宋体" w:hAnsi="宋体"/>
                <w:sz w:val="18"/>
              </w:rPr>
              <w:t>BackendLoad</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sz w:val="18"/>
              </w:rPr>
            </w:pPr>
            <w:r w:rsidRPr="00566BE5">
              <w:rPr>
                <w:rFonts w:ascii="宋体" w:eastAsia="宋体" w:hAnsi="宋体"/>
                <w:sz w:val="18"/>
              </w:rPr>
              <w:t>16（两位小数）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交易后端收费总额</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对基金转换，此字段无意义</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Borders>
              <w:bottom w:val="single" w:sz="4" w:space="0" w:color="auto"/>
            </w:tcBorders>
          </w:tcPr>
          <w:p w:rsidR="00693ABE" w:rsidRPr="00566BE5" w:rsidRDefault="00693ABE">
            <w:pPr>
              <w:autoSpaceDE w:val="0"/>
              <w:autoSpaceDN w:val="0"/>
              <w:adjustRightInd w:val="0"/>
              <w:snapToGrid w:val="0"/>
              <w:jc w:val="center"/>
              <w:rPr>
                <w:rFonts w:ascii="宋体" w:eastAsia="宋体" w:hAnsi="宋体"/>
                <w:sz w:val="18"/>
              </w:rPr>
            </w:pPr>
            <w:r w:rsidRPr="00566BE5">
              <w:rPr>
                <w:rFonts w:ascii="宋体" w:eastAsia="宋体" w:hAnsi="宋体" w:hint="eastAsia"/>
                <w:sz w:val="18"/>
              </w:rPr>
              <w:t>193</w:t>
            </w:r>
          </w:p>
        </w:tc>
        <w:tc>
          <w:tcPr>
            <w:tcW w:w="2182"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RateFee</w:t>
            </w:r>
          </w:p>
        </w:tc>
        <w:tc>
          <w:tcPr>
            <w:tcW w:w="720"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N</w:t>
            </w:r>
          </w:p>
        </w:tc>
        <w:tc>
          <w:tcPr>
            <w:tcW w:w="950" w:type="dxa"/>
            <w:tcBorders>
              <w:bottom w:val="single" w:sz="4" w:space="0" w:color="auto"/>
            </w:tcBorders>
          </w:tcPr>
          <w:p w:rsidR="00693ABE" w:rsidRPr="00566BE5" w:rsidRDefault="00693ABE">
            <w:pPr>
              <w:snapToGrid w:val="0"/>
              <w:rPr>
                <w:rFonts w:ascii="宋体" w:eastAsia="宋体" w:hAnsi="宋体"/>
                <w:sz w:val="18"/>
              </w:rPr>
            </w:pPr>
            <w:r w:rsidRPr="00566BE5">
              <w:rPr>
                <w:rFonts w:ascii="宋体" w:eastAsia="宋体" w:hAnsi="宋体" w:hint="eastAsia"/>
                <w:sz w:val="18"/>
              </w:rPr>
              <w:t>9（八位小数）</w:t>
            </w:r>
          </w:p>
        </w:tc>
        <w:tc>
          <w:tcPr>
            <w:tcW w:w="203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费率</w:t>
            </w:r>
          </w:p>
        </w:tc>
        <w:tc>
          <w:tcPr>
            <w:tcW w:w="2390" w:type="dxa"/>
            <w:tcBorders>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分段收费考虑</w:t>
            </w:r>
          </w:p>
        </w:tc>
        <w:tc>
          <w:tcPr>
            <w:tcW w:w="620" w:type="dxa"/>
            <w:tcBorders>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Borders>
              <w:top w:val="single" w:sz="4" w:space="0" w:color="auto"/>
              <w:bottom w:val="single" w:sz="4" w:space="0" w:color="auto"/>
            </w:tcBorders>
          </w:tcPr>
          <w:p w:rsidR="00693ABE" w:rsidRPr="00566BE5" w:rsidRDefault="00693ABE">
            <w:pPr>
              <w:autoSpaceDE w:val="0"/>
              <w:autoSpaceDN w:val="0"/>
              <w:adjustRightInd w:val="0"/>
              <w:snapToGrid w:val="0"/>
              <w:jc w:val="center"/>
              <w:rPr>
                <w:rFonts w:ascii="宋体" w:eastAsia="宋体" w:hAnsi="宋体" w:hint="eastAsia"/>
                <w:sz w:val="18"/>
              </w:rPr>
            </w:pPr>
            <w:r w:rsidRPr="00566BE5">
              <w:rPr>
                <w:rFonts w:ascii="宋体" w:eastAsia="宋体" w:hAnsi="宋体"/>
                <w:sz w:val="18"/>
              </w:rPr>
              <w:t>194</w:t>
            </w:r>
          </w:p>
        </w:tc>
        <w:tc>
          <w:tcPr>
            <w:tcW w:w="2182"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sz w:val="18"/>
              </w:rPr>
              <w:t>MinFee</w:t>
            </w:r>
          </w:p>
        </w:tc>
        <w:tc>
          <w:tcPr>
            <w:tcW w:w="72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sz w:val="18"/>
              </w:rPr>
              <w:t>N</w:t>
            </w:r>
          </w:p>
        </w:tc>
        <w:tc>
          <w:tcPr>
            <w:tcW w:w="95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10</w:t>
            </w:r>
            <w:r w:rsidRPr="00566BE5">
              <w:rPr>
                <w:rFonts w:ascii="宋体" w:eastAsia="宋体" w:hAnsi="宋体"/>
                <w:sz w:val="18"/>
              </w:rPr>
              <w:t>（两位小数）</w:t>
            </w:r>
          </w:p>
        </w:tc>
        <w:tc>
          <w:tcPr>
            <w:tcW w:w="203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最少收费</w:t>
            </w:r>
          </w:p>
        </w:tc>
        <w:tc>
          <w:tcPr>
            <w:tcW w:w="239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p>
        </w:tc>
        <w:tc>
          <w:tcPr>
            <w:tcW w:w="620" w:type="dxa"/>
            <w:tcBorders>
              <w:top w:val="single" w:sz="4" w:space="0" w:color="auto"/>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Borders>
              <w:top w:val="single" w:sz="4" w:space="0" w:color="auto"/>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255</w:t>
            </w:r>
          </w:p>
        </w:tc>
        <w:tc>
          <w:tcPr>
            <w:tcW w:w="2182"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TransferFee</w:t>
            </w:r>
          </w:p>
        </w:tc>
        <w:tc>
          <w:tcPr>
            <w:tcW w:w="72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N</w:t>
            </w:r>
          </w:p>
        </w:tc>
        <w:tc>
          <w:tcPr>
            <w:tcW w:w="95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10（两位小数）</w:t>
            </w:r>
          </w:p>
        </w:tc>
        <w:tc>
          <w:tcPr>
            <w:tcW w:w="203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过户费</w:t>
            </w:r>
          </w:p>
        </w:tc>
        <w:tc>
          <w:tcPr>
            <w:tcW w:w="2390" w:type="dxa"/>
            <w:tcBorders>
              <w:top w:val="single" w:sz="4" w:space="0" w:color="auto"/>
              <w:bottom w:val="single" w:sz="4" w:space="0" w:color="auto"/>
            </w:tcBorders>
          </w:tcPr>
          <w:p w:rsidR="00693ABE" w:rsidRPr="00566BE5" w:rsidRDefault="00693ABE">
            <w:pPr>
              <w:snapToGrid w:val="0"/>
              <w:rPr>
                <w:rFonts w:ascii="宋体" w:eastAsia="宋体" w:hAnsi="宋体" w:hint="eastAsia"/>
                <w:sz w:val="18"/>
              </w:rPr>
            </w:pPr>
          </w:p>
        </w:tc>
        <w:tc>
          <w:tcPr>
            <w:tcW w:w="620" w:type="dxa"/>
            <w:tcBorders>
              <w:top w:val="single" w:sz="4" w:space="0" w:color="auto"/>
              <w:bottom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Borders>
              <w:top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256</w:t>
            </w:r>
          </w:p>
        </w:tc>
        <w:tc>
          <w:tcPr>
            <w:tcW w:w="2182" w:type="dxa"/>
            <w:tcBorders>
              <w:top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FromTAFlag</w:t>
            </w:r>
          </w:p>
        </w:tc>
        <w:tc>
          <w:tcPr>
            <w:tcW w:w="720" w:type="dxa"/>
            <w:tcBorders>
              <w:top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Borders>
              <w:top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w:t>
            </w:r>
          </w:p>
        </w:tc>
        <w:tc>
          <w:tcPr>
            <w:tcW w:w="2030" w:type="dxa"/>
            <w:tcBorders>
              <w:top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是否注册登记人发起业务标志</w:t>
            </w:r>
          </w:p>
        </w:tc>
        <w:tc>
          <w:tcPr>
            <w:tcW w:w="2390" w:type="dxa"/>
            <w:tcBorders>
              <w:top w:val="single" w:sz="4" w:space="0" w:color="auto"/>
            </w:tcBorders>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0-由销售人发起，</w:t>
            </w:r>
          </w:p>
          <w:p w:rsidR="00693ABE" w:rsidRPr="00566BE5" w:rsidRDefault="00693ABE">
            <w:pPr>
              <w:snapToGrid w:val="0"/>
              <w:rPr>
                <w:rFonts w:ascii="宋体" w:eastAsia="宋体" w:hAnsi="宋体" w:hint="eastAsia"/>
                <w:sz w:val="18"/>
              </w:rPr>
            </w:pPr>
            <w:r w:rsidRPr="00566BE5">
              <w:rPr>
                <w:rFonts w:ascii="宋体" w:eastAsia="宋体" w:hAnsi="宋体" w:hint="eastAsia"/>
                <w:sz w:val="18"/>
              </w:rPr>
              <w:t>1-由注册登记人发起</w:t>
            </w:r>
          </w:p>
        </w:tc>
        <w:tc>
          <w:tcPr>
            <w:tcW w:w="620" w:type="dxa"/>
            <w:tcBorders>
              <w:top w:val="single" w:sz="4" w:space="0" w:color="auto"/>
            </w:tcBorders>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260</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ShareClass</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收费方式</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0-前收费，1-后收费</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261</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OriginalCfmDate</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TA的原确认日期</w:t>
            </w:r>
          </w:p>
        </w:tc>
        <w:tc>
          <w:tcPr>
            <w:tcW w:w="2390" w:type="dxa"/>
          </w:tcPr>
          <w:p w:rsidR="00693ABE" w:rsidRPr="00566BE5" w:rsidRDefault="00693ABE">
            <w:pPr>
              <w:snapToGrid w:val="0"/>
              <w:rPr>
                <w:rFonts w:ascii="宋体" w:eastAsia="宋体" w:hAnsi="宋体" w:hint="eastAsia"/>
                <w:sz w:val="18"/>
              </w:rPr>
            </w:pP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274</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ShareRegisterDate</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份额注册日期</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若无该项，则以该笔交易的确认日期为份额注册日期</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276</w:t>
            </w:r>
          </w:p>
        </w:tc>
        <w:tc>
          <w:tcPr>
            <w:tcW w:w="2182"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FeeCalculator</w:t>
            </w:r>
          </w:p>
        </w:tc>
        <w:tc>
          <w:tcPr>
            <w:tcW w:w="72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计费人</w:t>
            </w:r>
          </w:p>
        </w:tc>
        <w:tc>
          <w:tcPr>
            <w:tcW w:w="239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0-TA计费  1-基金计费</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147</w:t>
            </w:r>
          </w:p>
        </w:tc>
        <w:tc>
          <w:tcPr>
            <w:tcW w:w="2182"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TargetTAAccountID</w:t>
            </w:r>
          </w:p>
        </w:tc>
        <w:tc>
          <w:tcPr>
            <w:tcW w:w="72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C</w:t>
            </w:r>
          </w:p>
        </w:tc>
        <w:tc>
          <w:tcPr>
            <w:tcW w:w="95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12</w:t>
            </w:r>
          </w:p>
        </w:tc>
        <w:tc>
          <w:tcPr>
            <w:tcW w:w="203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对方基金账号</w:t>
            </w:r>
          </w:p>
        </w:tc>
        <w:tc>
          <w:tcPr>
            <w:tcW w:w="239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跨TA基金转换、非交易过户和跨市场转托管时使用</w:t>
            </w:r>
          </w:p>
        </w:tc>
        <w:tc>
          <w:tcPr>
            <w:tcW w:w="620" w:type="dxa"/>
          </w:tcPr>
          <w:p w:rsidR="00693ABE" w:rsidRPr="00566BE5" w:rsidRDefault="00693ABE">
            <w:pPr>
              <w:widowControl/>
              <w:jc w:val="center"/>
              <w:rPr>
                <w:rFonts w:ascii="宋体" w:eastAsia="宋体" w:hAnsi="宋体" w:hint="eastAsia"/>
                <w:kern w:val="0"/>
                <w:sz w:val="18"/>
              </w:rPr>
            </w:pPr>
            <w:r w:rsidRPr="00566BE5">
              <w:rPr>
                <w:rFonts w:ascii="宋体" w:eastAsia="宋体" w:hAnsi="宋体" w:hint="eastAsia"/>
                <w:kern w:val="0"/>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617</w:t>
            </w:r>
          </w:p>
        </w:tc>
        <w:tc>
          <w:tcPr>
            <w:tcW w:w="2182"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Target</w:t>
            </w:r>
            <w:r w:rsidRPr="00566BE5">
              <w:rPr>
                <w:rFonts w:ascii="宋体" w:eastAsia="宋体" w:hAnsi="宋体"/>
                <w:kern w:val="0"/>
                <w:sz w:val="18"/>
              </w:rPr>
              <w:t>RegistrarCode</w:t>
            </w:r>
          </w:p>
        </w:tc>
        <w:tc>
          <w:tcPr>
            <w:tcW w:w="72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C</w:t>
            </w:r>
          </w:p>
        </w:tc>
        <w:tc>
          <w:tcPr>
            <w:tcW w:w="95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2</w:t>
            </w:r>
          </w:p>
        </w:tc>
        <w:tc>
          <w:tcPr>
            <w:tcW w:w="203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对方TA代码</w:t>
            </w:r>
          </w:p>
        </w:tc>
        <w:tc>
          <w:tcPr>
            <w:tcW w:w="2390" w:type="dxa"/>
          </w:tcPr>
          <w:p w:rsidR="00693ABE" w:rsidRPr="00566BE5" w:rsidRDefault="00693ABE">
            <w:pPr>
              <w:autoSpaceDE w:val="0"/>
              <w:autoSpaceDN w:val="0"/>
              <w:adjustRightInd w:val="0"/>
              <w:rPr>
                <w:rFonts w:ascii="宋体" w:eastAsia="宋体" w:hAnsi="宋体" w:hint="eastAsia"/>
                <w:sz w:val="18"/>
              </w:rPr>
            </w:pPr>
            <w:r w:rsidRPr="00566BE5">
              <w:rPr>
                <w:rFonts w:ascii="宋体" w:eastAsia="宋体" w:hAnsi="宋体" w:hint="eastAsia"/>
                <w:kern w:val="0"/>
                <w:sz w:val="18"/>
              </w:rPr>
              <w:t>跨TA基金转换时为“Y”</w:t>
            </w:r>
          </w:p>
        </w:tc>
        <w:tc>
          <w:tcPr>
            <w:tcW w:w="620" w:type="dxa"/>
            <w:vAlign w:val="center"/>
          </w:tcPr>
          <w:p w:rsidR="00693ABE" w:rsidRPr="00566BE5" w:rsidRDefault="00693ABE">
            <w:pPr>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526</w:t>
            </w:r>
          </w:p>
        </w:tc>
        <w:tc>
          <w:tcPr>
            <w:tcW w:w="2182"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TargetShareType</w:t>
            </w:r>
          </w:p>
        </w:tc>
        <w:tc>
          <w:tcPr>
            <w:tcW w:w="72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C</w:t>
            </w:r>
          </w:p>
        </w:tc>
        <w:tc>
          <w:tcPr>
            <w:tcW w:w="95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w:t>
            </w:r>
          </w:p>
        </w:tc>
        <w:tc>
          <w:tcPr>
            <w:tcW w:w="203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对方基金份额类别</w:t>
            </w:r>
          </w:p>
        </w:tc>
        <w:tc>
          <w:tcPr>
            <w:tcW w:w="2390" w:type="dxa"/>
            <w:vAlign w:val="center"/>
          </w:tcPr>
          <w:p w:rsidR="00693ABE" w:rsidRPr="00566BE5" w:rsidRDefault="00693ABE">
            <w:pPr>
              <w:rPr>
                <w:rFonts w:ascii="宋体" w:eastAsia="宋体" w:hAnsi="宋体" w:hint="eastAsia"/>
                <w:sz w:val="18"/>
              </w:rPr>
            </w:pPr>
            <w:r w:rsidRPr="00566BE5">
              <w:rPr>
                <w:rFonts w:ascii="宋体" w:eastAsia="宋体" w:hAnsi="宋体" w:hint="eastAsia"/>
                <w:sz w:val="18"/>
              </w:rPr>
              <w:t>0-前收费  1-后收费</w:t>
            </w:r>
          </w:p>
        </w:tc>
        <w:tc>
          <w:tcPr>
            <w:tcW w:w="620" w:type="dxa"/>
            <w:vAlign w:val="center"/>
          </w:tcPr>
          <w:p w:rsidR="00693ABE" w:rsidRPr="00566BE5" w:rsidRDefault="00693ABE">
            <w:pPr>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vAlign w:val="center"/>
          </w:tcPr>
          <w:p w:rsidR="00693ABE" w:rsidRPr="00566BE5" w:rsidRDefault="00693ABE">
            <w:pPr>
              <w:widowControl/>
              <w:rPr>
                <w:rFonts w:ascii="宋体" w:eastAsia="宋体" w:hAnsi="宋体"/>
                <w:kern w:val="0"/>
                <w:sz w:val="18"/>
              </w:rPr>
            </w:pPr>
            <w:r w:rsidRPr="00566BE5">
              <w:rPr>
                <w:rFonts w:ascii="宋体" w:eastAsia="宋体" w:hAnsi="宋体"/>
                <w:kern w:val="0"/>
                <w:sz w:val="18"/>
              </w:rPr>
              <w:t>542</w:t>
            </w:r>
          </w:p>
        </w:tc>
        <w:tc>
          <w:tcPr>
            <w:tcW w:w="2182" w:type="dxa"/>
            <w:vAlign w:val="center"/>
          </w:tcPr>
          <w:p w:rsidR="00693ABE" w:rsidRPr="00566BE5" w:rsidRDefault="00693ABE">
            <w:pPr>
              <w:widowControl/>
              <w:rPr>
                <w:rFonts w:ascii="宋体" w:eastAsia="宋体" w:hAnsi="宋体"/>
                <w:kern w:val="0"/>
                <w:sz w:val="18"/>
              </w:rPr>
            </w:pPr>
            <w:r w:rsidRPr="00566BE5">
              <w:rPr>
                <w:rFonts w:ascii="宋体" w:eastAsia="宋体" w:hAnsi="宋体"/>
                <w:kern w:val="0"/>
                <w:sz w:val="18"/>
              </w:rPr>
              <w:t>ChangeFee</w:t>
            </w:r>
          </w:p>
        </w:tc>
        <w:tc>
          <w:tcPr>
            <w:tcW w:w="720" w:type="dxa"/>
            <w:vAlign w:val="center"/>
          </w:tcPr>
          <w:p w:rsidR="00693ABE" w:rsidRPr="00566BE5" w:rsidRDefault="00693ABE">
            <w:pPr>
              <w:widowControl/>
              <w:rPr>
                <w:rFonts w:ascii="宋体" w:eastAsia="宋体" w:hAnsi="宋体"/>
                <w:kern w:val="0"/>
                <w:sz w:val="18"/>
              </w:rPr>
            </w:pPr>
            <w:r w:rsidRPr="00566BE5">
              <w:rPr>
                <w:rFonts w:ascii="宋体" w:eastAsia="宋体" w:hAnsi="宋体"/>
                <w:kern w:val="0"/>
                <w:sz w:val="18"/>
              </w:rPr>
              <w:t>N</w:t>
            </w:r>
          </w:p>
        </w:tc>
        <w:tc>
          <w:tcPr>
            <w:tcW w:w="950" w:type="dxa"/>
            <w:vAlign w:val="center"/>
          </w:tcPr>
          <w:p w:rsidR="00693ABE" w:rsidRPr="00566BE5" w:rsidRDefault="00693ABE">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转换费</w:t>
            </w:r>
          </w:p>
        </w:tc>
        <w:tc>
          <w:tcPr>
            <w:tcW w:w="2390" w:type="dxa"/>
          </w:tcPr>
          <w:p w:rsidR="00693ABE" w:rsidRPr="00566BE5" w:rsidRDefault="00693ABE">
            <w:pPr>
              <w:widowControl/>
              <w:rPr>
                <w:rFonts w:ascii="宋体" w:eastAsia="宋体" w:hAnsi="宋体"/>
                <w:kern w:val="0"/>
                <w:sz w:val="18"/>
              </w:rPr>
            </w:pPr>
          </w:p>
        </w:tc>
        <w:tc>
          <w:tcPr>
            <w:tcW w:w="620" w:type="dxa"/>
          </w:tcPr>
          <w:p w:rsidR="00693ABE" w:rsidRPr="00566BE5" w:rsidRDefault="00693ABE">
            <w:pPr>
              <w:widowControl/>
              <w:jc w:val="center"/>
              <w:rPr>
                <w:rFonts w:ascii="宋体" w:eastAsia="宋体" w:hAnsi="宋体" w:hint="eastAsia"/>
                <w:kern w:val="0"/>
                <w:sz w:val="18"/>
              </w:rPr>
            </w:pPr>
            <w:r w:rsidRPr="00566BE5">
              <w:rPr>
                <w:rFonts w:ascii="宋体" w:eastAsia="宋体" w:hAnsi="宋体" w:hint="eastAsia"/>
                <w:kern w:val="0"/>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541</w:t>
            </w:r>
          </w:p>
        </w:tc>
        <w:tc>
          <w:tcPr>
            <w:tcW w:w="2182"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RecuperateFee</w:t>
            </w:r>
          </w:p>
        </w:tc>
        <w:tc>
          <w:tcPr>
            <w:tcW w:w="72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N</w:t>
            </w:r>
          </w:p>
        </w:tc>
        <w:tc>
          <w:tcPr>
            <w:tcW w:w="95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补差费</w:t>
            </w:r>
          </w:p>
        </w:tc>
        <w:tc>
          <w:tcPr>
            <w:tcW w:w="2390" w:type="dxa"/>
          </w:tcPr>
          <w:p w:rsidR="00693ABE" w:rsidRPr="00566BE5" w:rsidRDefault="00693ABE">
            <w:pPr>
              <w:widowControl/>
              <w:rPr>
                <w:rFonts w:ascii="宋体" w:eastAsia="宋体" w:hAnsi="宋体" w:hint="eastAsia"/>
                <w:kern w:val="0"/>
                <w:sz w:val="18"/>
              </w:rPr>
            </w:pPr>
          </w:p>
        </w:tc>
        <w:tc>
          <w:tcPr>
            <w:tcW w:w="620" w:type="dxa"/>
          </w:tcPr>
          <w:p w:rsidR="00693ABE" w:rsidRPr="00566BE5" w:rsidRDefault="00693ABE">
            <w:pPr>
              <w:widowControl/>
              <w:jc w:val="center"/>
              <w:rPr>
                <w:rFonts w:ascii="宋体" w:eastAsia="宋体" w:hAnsi="宋体" w:hint="eastAsia"/>
                <w:kern w:val="0"/>
                <w:sz w:val="18"/>
              </w:rPr>
            </w:pPr>
            <w:r w:rsidRPr="00566BE5">
              <w:rPr>
                <w:rFonts w:ascii="宋体" w:eastAsia="宋体" w:hAnsi="宋体" w:hint="eastAsia"/>
                <w:kern w:val="0"/>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347</w:t>
            </w:r>
          </w:p>
        </w:tc>
        <w:tc>
          <w:tcPr>
            <w:tcW w:w="2182" w:type="dxa"/>
          </w:tcPr>
          <w:p w:rsidR="00693ABE" w:rsidRPr="00566BE5" w:rsidRDefault="00693ABE">
            <w:pPr>
              <w:widowControl/>
              <w:rPr>
                <w:rFonts w:ascii="宋体" w:eastAsia="宋体" w:hAnsi="宋体" w:hint="eastAsia"/>
                <w:sz w:val="18"/>
              </w:rPr>
            </w:pPr>
            <w:r w:rsidRPr="00566BE5">
              <w:rPr>
                <w:rFonts w:ascii="宋体" w:eastAsia="宋体" w:hAnsi="宋体" w:hint="eastAsia"/>
                <w:sz w:val="18"/>
              </w:rPr>
              <w:t>BackenloadDiscount</w:t>
            </w:r>
          </w:p>
        </w:tc>
        <w:tc>
          <w:tcPr>
            <w:tcW w:w="720" w:type="dxa"/>
          </w:tcPr>
          <w:p w:rsidR="00693ABE" w:rsidRPr="00566BE5" w:rsidRDefault="00693ABE">
            <w:pPr>
              <w:widowControl/>
              <w:rPr>
                <w:rFonts w:ascii="宋体" w:eastAsia="宋体" w:hAnsi="宋体"/>
                <w:sz w:val="18"/>
              </w:rPr>
            </w:pPr>
            <w:r w:rsidRPr="00566BE5">
              <w:rPr>
                <w:rFonts w:ascii="宋体" w:eastAsia="宋体" w:hAnsi="宋体" w:hint="eastAsia"/>
                <w:sz w:val="18"/>
              </w:rPr>
              <w:t>N</w:t>
            </w:r>
          </w:p>
        </w:tc>
        <w:tc>
          <w:tcPr>
            <w:tcW w:w="950" w:type="dxa"/>
          </w:tcPr>
          <w:p w:rsidR="00693ABE" w:rsidRPr="00566BE5" w:rsidRDefault="00693ABE">
            <w:pPr>
              <w:widowControl/>
              <w:rPr>
                <w:rFonts w:ascii="宋体" w:eastAsia="宋体" w:hAnsi="宋体" w:hint="eastAsia"/>
                <w:sz w:val="18"/>
              </w:rPr>
            </w:pPr>
            <w:r w:rsidRPr="00566BE5">
              <w:rPr>
                <w:rFonts w:ascii="宋体" w:eastAsia="宋体" w:hAnsi="宋体" w:hint="eastAsia"/>
                <w:sz w:val="18"/>
              </w:rPr>
              <w:t>5（4位小数）</w:t>
            </w:r>
          </w:p>
        </w:tc>
        <w:tc>
          <w:tcPr>
            <w:tcW w:w="2030" w:type="dxa"/>
          </w:tcPr>
          <w:p w:rsidR="00693ABE" w:rsidRPr="00566BE5" w:rsidRDefault="00693ABE">
            <w:pPr>
              <w:widowControl/>
              <w:rPr>
                <w:rFonts w:ascii="宋体" w:eastAsia="宋体" w:hAnsi="宋体" w:hint="eastAsia"/>
                <w:sz w:val="18"/>
              </w:rPr>
            </w:pPr>
            <w:r w:rsidRPr="00566BE5">
              <w:rPr>
                <w:rFonts w:ascii="宋体" w:eastAsia="宋体" w:hAnsi="宋体" w:hint="eastAsia"/>
                <w:sz w:val="18"/>
              </w:rPr>
              <w:t>补差费折扣率</w:t>
            </w:r>
          </w:p>
        </w:tc>
        <w:tc>
          <w:tcPr>
            <w:tcW w:w="2390" w:type="dxa"/>
            <w:vAlign w:val="center"/>
          </w:tcPr>
          <w:p w:rsidR="00693ABE" w:rsidRPr="00566BE5" w:rsidRDefault="00693ABE">
            <w:pPr>
              <w:rPr>
                <w:rFonts w:ascii="宋体" w:eastAsia="宋体" w:hAnsi="宋体" w:hint="eastAsia"/>
                <w:sz w:val="18"/>
              </w:rPr>
            </w:pPr>
            <w:r w:rsidRPr="00566BE5">
              <w:rPr>
                <w:rFonts w:ascii="宋体" w:eastAsia="宋体" w:hAnsi="宋体" w:hint="eastAsia"/>
                <w:sz w:val="18"/>
              </w:rPr>
              <w:t>补差费折扣率</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Y</w:t>
            </w:r>
          </w:p>
        </w:tc>
      </w:tr>
      <w:tr w:rsidR="00693ABE" w:rsidRPr="00566BE5">
        <w:tblPrEx>
          <w:tblCellMar>
            <w:top w:w="0" w:type="dxa"/>
            <w:bottom w:w="0" w:type="dxa"/>
          </w:tblCellMar>
        </w:tblPrEx>
        <w:trPr>
          <w:jc w:val="center"/>
        </w:trPr>
        <w:tc>
          <w:tcPr>
            <w:tcW w:w="648" w:type="dxa"/>
          </w:tcPr>
          <w:p w:rsidR="00693ABE" w:rsidRPr="00566BE5" w:rsidRDefault="00693ABE">
            <w:pPr>
              <w:autoSpaceDE w:val="0"/>
              <w:autoSpaceDN w:val="0"/>
              <w:adjustRightInd w:val="0"/>
              <w:snapToGrid w:val="0"/>
              <w:rPr>
                <w:rFonts w:ascii="宋体" w:eastAsia="宋体" w:hAnsi="宋体"/>
                <w:sz w:val="18"/>
              </w:rPr>
            </w:pPr>
            <w:r w:rsidRPr="00566BE5">
              <w:rPr>
                <w:rFonts w:ascii="宋体" w:eastAsia="宋体" w:hAnsi="宋体"/>
                <w:sz w:val="18"/>
              </w:rPr>
              <w:t>64</w:t>
            </w:r>
          </w:p>
        </w:tc>
        <w:tc>
          <w:tcPr>
            <w:tcW w:w="2182" w:type="dxa"/>
          </w:tcPr>
          <w:p w:rsidR="00693ABE" w:rsidRPr="00566BE5" w:rsidRDefault="00693ABE">
            <w:pPr>
              <w:snapToGrid w:val="0"/>
              <w:rPr>
                <w:rFonts w:ascii="宋体" w:eastAsia="宋体" w:hAnsi="宋体"/>
                <w:sz w:val="18"/>
              </w:rPr>
            </w:pPr>
            <w:r w:rsidRPr="00566BE5">
              <w:rPr>
                <w:rFonts w:ascii="宋体" w:eastAsia="宋体" w:hAnsi="宋体"/>
                <w:sz w:val="18"/>
              </w:rPr>
              <w:t>ConfirmedAmount</w:t>
            </w:r>
          </w:p>
        </w:tc>
        <w:tc>
          <w:tcPr>
            <w:tcW w:w="720" w:type="dxa"/>
          </w:tcPr>
          <w:p w:rsidR="00693ABE" w:rsidRPr="00566BE5" w:rsidRDefault="00693ABE">
            <w:pPr>
              <w:snapToGrid w:val="0"/>
              <w:rPr>
                <w:rFonts w:ascii="宋体" w:eastAsia="宋体" w:hAnsi="宋体"/>
                <w:sz w:val="18"/>
              </w:rPr>
            </w:pPr>
            <w:r w:rsidRPr="00566BE5">
              <w:rPr>
                <w:rFonts w:ascii="宋体" w:eastAsia="宋体" w:hAnsi="宋体"/>
                <w:sz w:val="18"/>
              </w:rPr>
              <w:t>N</w:t>
            </w:r>
          </w:p>
        </w:tc>
        <w:tc>
          <w:tcPr>
            <w:tcW w:w="95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16(两位小数)</w:t>
            </w:r>
          </w:p>
        </w:tc>
        <w:tc>
          <w:tcPr>
            <w:tcW w:w="2030" w:type="dxa"/>
          </w:tcPr>
          <w:p w:rsidR="00693ABE" w:rsidRPr="00566BE5" w:rsidRDefault="00693ABE">
            <w:pPr>
              <w:snapToGrid w:val="0"/>
              <w:rPr>
                <w:rFonts w:ascii="宋体" w:eastAsia="宋体" w:hAnsi="宋体" w:hint="eastAsia"/>
                <w:sz w:val="18"/>
              </w:rPr>
            </w:pPr>
            <w:r w:rsidRPr="00566BE5">
              <w:rPr>
                <w:rFonts w:ascii="宋体" w:eastAsia="宋体" w:hAnsi="宋体" w:hint="eastAsia"/>
                <w:sz w:val="18"/>
              </w:rPr>
              <w:t>每笔交易确认金额</w:t>
            </w:r>
          </w:p>
        </w:tc>
        <w:tc>
          <w:tcPr>
            <w:tcW w:w="2390" w:type="dxa"/>
          </w:tcPr>
          <w:p w:rsidR="00693ABE" w:rsidRPr="00566BE5" w:rsidRDefault="00693ABE">
            <w:pPr>
              <w:pStyle w:val="11"/>
              <w:pBdr>
                <w:bottom w:val="none" w:sz="0" w:space="0" w:color="auto"/>
              </w:pBdr>
              <w:rPr>
                <w:rFonts w:ascii="宋体" w:hAnsi="宋体" w:hint="eastAsia"/>
              </w:rPr>
            </w:pPr>
            <w:r w:rsidRPr="00566BE5">
              <w:rPr>
                <w:rFonts w:ascii="宋体" w:hAnsi="宋体" w:hint="eastAsia"/>
              </w:rPr>
              <w:t>转出金额总额, 包含各种费用</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507</w:t>
            </w:r>
          </w:p>
        </w:tc>
        <w:tc>
          <w:tcPr>
            <w:tcW w:w="2182"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UndistributeMonetaryIncome</w:t>
            </w:r>
          </w:p>
        </w:tc>
        <w:tc>
          <w:tcPr>
            <w:tcW w:w="72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N</w:t>
            </w:r>
          </w:p>
        </w:tc>
        <w:tc>
          <w:tcPr>
            <w:tcW w:w="95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货币基金未付收益金额</w:t>
            </w:r>
          </w:p>
        </w:tc>
        <w:tc>
          <w:tcPr>
            <w:tcW w:w="2390" w:type="dxa"/>
          </w:tcPr>
          <w:p w:rsidR="00693ABE" w:rsidRPr="00566BE5" w:rsidRDefault="00693ABE">
            <w:pPr>
              <w:widowControl/>
              <w:rPr>
                <w:rFonts w:ascii="宋体" w:eastAsia="宋体" w:hAnsi="宋体" w:hint="eastAsia"/>
                <w:kern w:val="0"/>
                <w:sz w:val="18"/>
              </w:rPr>
            </w:pPr>
            <w:r w:rsidRPr="00566BE5">
              <w:rPr>
                <w:rFonts w:ascii="宋体" w:eastAsia="宋体" w:hAnsi="宋体" w:hint="eastAsia"/>
                <w:kern w:val="0"/>
                <w:sz w:val="18"/>
              </w:rPr>
              <w:t>货币基金为Y项,表示转出基金份额已兑付的收益</w:t>
            </w:r>
          </w:p>
        </w:tc>
        <w:tc>
          <w:tcPr>
            <w:tcW w:w="620" w:type="dxa"/>
          </w:tcPr>
          <w:p w:rsidR="00693ABE" w:rsidRPr="00566BE5" w:rsidRDefault="00693ABE">
            <w:pPr>
              <w:widowControl/>
              <w:ind w:firstLineChars="100" w:firstLine="180"/>
              <w:rPr>
                <w:rFonts w:ascii="宋体" w:eastAsia="宋体" w:hAnsi="宋体" w:hint="eastAsia"/>
                <w:kern w:val="0"/>
                <w:sz w:val="18"/>
              </w:rPr>
            </w:pPr>
            <w:r w:rsidRPr="00566BE5">
              <w:rPr>
                <w:rFonts w:ascii="宋体" w:eastAsia="宋体" w:hAnsi="宋体" w:hint="eastAsia"/>
                <w:kern w:val="0"/>
                <w:sz w:val="18"/>
              </w:rPr>
              <w:t>N</w:t>
            </w:r>
          </w:p>
        </w:tc>
      </w:tr>
      <w:tr w:rsidR="00693ABE" w:rsidRPr="00566BE5">
        <w:tblPrEx>
          <w:tblCellMar>
            <w:top w:w="0" w:type="dxa"/>
            <w:bottom w:w="0" w:type="dxa"/>
          </w:tblCellMar>
        </w:tblPrEx>
        <w:trPr>
          <w:jc w:val="center"/>
        </w:trPr>
        <w:tc>
          <w:tcPr>
            <w:tcW w:w="648"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510</w:t>
            </w:r>
          </w:p>
        </w:tc>
        <w:tc>
          <w:tcPr>
            <w:tcW w:w="2182"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UndistributeMonetaryIncomeFlag</w:t>
            </w:r>
          </w:p>
        </w:tc>
        <w:tc>
          <w:tcPr>
            <w:tcW w:w="72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C</w:t>
            </w:r>
          </w:p>
        </w:tc>
        <w:tc>
          <w:tcPr>
            <w:tcW w:w="950" w:type="dxa"/>
          </w:tcPr>
          <w:p w:rsidR="00693ABE" w:rsidRPr="00566BE5" w:rsidRDefault="00693ABE">
            <w:pPr>
              <w:widowControl/>
              <w:rPr>
                <w:rFonts w:ascii="宋体" w:eastAsia="宋体" w:hAnsi="宋体"/>
                <w:kern w:val="0"/>
                <w:sz w:val="18"/>
              </w:rPr>
            </w:pPr>
            <w:r w:rsidRPr="00566BE5">
              <w:rPr>
                <w:rFonts w:ascii="宋体" w:eastAsia="宋体" w:hAnsi="宋体"/>
                <w:kern w:val="0"/>
                <w:sz w:val="18"/>
              </w:rPr>
              <w:t>1</w:t>
            </w:r>
          </w:p>
        </w:tc>
        <w:tc>
          <w:tcPr>
            <w:tcW w:w="2030" w:type="dxa"/>
          </w:tcPr>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货币基金未付收益金额正负</w:t>
            </w:r>
          </w:p>
        </w:tc>
        <w:tc>
          <w:tcPr>
            <w:tcW w:w="2390" w:type="dxa"/>
          </w:tcPr>
          <w:p w:rsidR="00693ABE" w:rsidRPr="00566BE5" w:rsidRDefault="00693ABE">
            <w:pPr>
              <w:widowControl/>
              <w:rPr>
                <w:rFonts w:ascii="宋体" w:eastAsia="宋体" w:hAnsi="宋体" w:hint="eastAsia"/>
                <w:kern w:val="0"/>
                <w:sz w:val="18"/>
              </w:rPr>
            </w:pPr>
            <w:r w:rsidRPr="00566BE5">
              <w:rPr>
                <w:rFonts w:ascii="宋体" w:eastAsia="宋体" w:hAnsi="宋体"/>
                <w:kern w:val="0"/>
                <w:sz w:val="18"/>
              </w:rPr>
              <w:t>0</w:t>
            </w:r>
            <w:r w:rsidRPr="00566BE5">
              <w:rPr>
                <w:rFonts w:ascii="宋体" w:eastAsia="宋体" w:hAnsi="宋体" w:hint="eastAsia"/>
                <w:kern w:val="0"/>
                <w:sz w:val="18"/>
              </w:rPr>
              <w:t>-正</w:t>
            </w:r>
            <w:r w:rsidRPr="00566BE5">
              <w:rPr>
                <w:rFonts w:ascii="宋体" w:eastAsia="宋体" w:hAnsi="宋体"/>
                <w:kern w:val="0"/>
                <w:sz w:val="18"/>
              </w:rPr>
              <w:t xml:space="preserve">  1</w:t>
            </w:r>
            <w:r w:rsidRPr="00566BE5">
              <w:rPr>
                <w:rFonts w:ascii="宋体" w:eastAsia="宋体" w:hAnsi="宋体" w:hint="eastAsia"/>
                <w:kern w:val="0"/>
                <w:sz w:val="18"/>
              </w:rPr>
              <w:t>-负</w:t>
            </w:r>
          </w:p>
          <w:p w:rsidR="00693ABE" w:rsidRPr="00566BE5" w:rsidRDefault="00693ABE">
            <w:pPr>
              <w:widowControl/>
              <w:rPr>
                <w:rFonts w:ascii="宋体" w:eastAsia="宋体" w:hAnsi="宋体"/>
                <w:kern w:val="0"/>
                <w:sz w:val="18"/>
              </w:rPr>
            </w:pPr>
            <w:r w:rsidRPr="00566BE5">
              <w:rPr>
                <w:rFonts w:ascii="宋体" w:eastAsia="宋体" w:hAnsi="宋体" w:hint="eastAsia"/>
                <w:kern w:val="0"/>
                <w:sz w:val="18"/>
              </w:rPr>
              <w:t>货币基金为Y项</w:t>
            </w:r>
          </w:p>
        </w:tc>
        <w:tc>
          <w:tcPr>
            <w:tcW w:w="620" w:type="dxa"/>
          </w:tcPr>
          <w:p w:rsidR="00693ABE" w:rsidRPr="00566BE5" w:rsidRDefault="00693ABE">
            <w:pPr>
              <w:widowControl/>
              <w:ind w:firstLineChars="100" w:firstLine="180"/>
              <w:rPr>
                <w:rFonts w:ascii="宋体" w:eastAsia="宋体" w:hAnsi="宋体" w:hint="eastAsia"/>
                <w:kern w:val="0"/>
                <w:sz w:val="18"/>
              </w:rPr>
            </w:pPr>
            <w:r w:rsidRPr="00566BE5">
              <w:rPr>
                <w:rFonts w:ascii="宋体" w:eastAsia="宋体" w:hAnsi="宋体" w:hint="eastAsia"/>
                <w:kern w:val="0"/>
                <w:sz w:val="18"/>
              </w:rPr>
              <w:t>N</w:t>
            </w:r>
          </w:p>
        </w:tc>
      </w:tr>
      <w:tr w:rsidR="00693ABE" w:rsidRPr="00566BE5">
        <w:tblPrEx>
          <w:tblCellMar>
            <w:top w:w="0" w:type="dxa"/>
            <w:bottom w:w="0" w:type="dxa"/>
          </w:tblCellMar>
        </w:tblPrEx>
        <w:trPr>
          <w:jc w:val="center"/>
        </w:trPr>
        <w:tc>
          <w:tcPr>
            <w:tcW w:w="648" w:type="dxa"/>
          </w:tcPr>
          <w:p w:rsidR="00693ABE" w:rsidRPr="00566BE5" w:rsidRDefault="00693ABE" w:rsidP="00977D82">
            <w:pPr>
              <w:widowControl/>
              <w:rPr>
                <w:rFonts w:ascii="宋体" w:eastAsia="宋体" w:hAnsi="宋体" w:hint="eastAsia"/>
                <w:kern w:val="0"/>
                <w:sz w:val="18"/>
              </w:rPr>
            </w:pPr>
            <w:r w:rsidRPr="00566BE5">
              <w:rPr>
                <w:rFonts w:ascii="宋体" w:eastAsia="宋体" w:hAnsi="宋体" w:hint="eastAsia"/>
                <w:kern w:val="0"/>
                <w:sz w:val="18"/>
              </w:rPr>
              <w:t>327</w:t>
            </w:r>
          </w:p>
        </w:tc>
        <w:tc>
          <w:tcPr>
            <w:tcW w:w="2182" w:type="dxa"/>
          </w:tcPr>
          <w:p w:rsidR="00693ABE" w:rsidRPr="00566BE5" w:rsidRDefault="00693ABE">
            <w:pPr>
              <w:rPr>
                <w:rFonts w:ascii="宋体" w:eastAsia="宋体" w:hAnsi="宋体" w:hint="eastAsia"/>
                <w:sz w:val="18"/>
              </w:rPr>
            </w:pPr>
            <w:r w:rsidRPr="00566BE5">
              <w:rPr>
                <w:rFonts w:ascii="宋体" w:eastAsia="宋体" w:hAnsi="宋体" w:hint="eastAsia"/>
                <w:sz w:val="18"/>
              </w:rPr>
              <w:t>TakeIncomeFlag</w:t>
            </w:r>
          </w:p>
        </w:tc>
        <w:tc>
          <w:tcPr>
            <w:tcW w:w="720" w:type="dxa"/>
          </w:tcPr>
          <w:p w:rsidR="00693ABE" w:rsidRPr="00566BE5" w:rsidRDefault="00693ABE">
            <w:pPr>
              <w:rPr>
                <w:rFonts w:ascii="宋体" w:eastAsia="宋体" w:hAnsi="宋体" w:hint="eastAsia"/>
                <w:sz w:val="18"/>
              </w:rPr>
            </w:pPr>
            <w:r w:rsidRPr="00566BE5">
              <w:rPr>
                <w:rFonts w:ascii="宋体" w:eastAsia="宋体" w:hAnsi="宋体" w:hint="eastAsia"/>
                <w:sz w:val="18"/>
              </w:rPr>
              <w:t>C</w:t>
            </w:r>
          </w:p>
        </w:tc>
        <w:tc>
          <w:tcPr>
            <w:tcW w:w="950" w:type="dxa"/>
          </w:tcPr>
          <w:p w:rsidR="00693ABE" w:rsidRPr="00566BE5" w:rsidRDefault="00693ABE">
            <w:pPr>
              <w:rPr>
                <w:rFonts w:ascii="宋体" w:eastAsia="宋体" w:hAnsi="宋体" w:hint="eastAsia"/>
                <w:sz w:val="18"/>
              </w:rPr>
            </w:pPr>
            <w:r w:rsidRPr="00566BE5">
              <w:rPr>
                <w:rFonts w:ascii="宋体" w:eastAsia="宋体" w:hAnsi="宋体" w:hint="eastAsia"/>
                <w:sz w:val="18"/>
              </w:rPr>
              <w:t>1</w:t>
            </w:r>
          </w:p>
        </w:tc>
        <w:tc>
          <w:tcPr>
            <w:tcW w:w="2030" w:type="dxa"/>
          </w:tcPr>
          <w:p w:rsidR="00693ABE" w:rsidRPr="00566BE5" w:rsidRDefault="00693ABE">
            <w:pPr>
              <w:rPr>
                <w:rFonts w:ascii="宋体" w:eastAsia="宋体" w:hAnsi="宋体" w:hint="eastAsia"/>
                <w:sz w:val="18"/>
              </w:rPr>
            </w:pPr>
            <w:r w:rsidRPr="00566BE5">
              <w:rPr>
                <w:rFonts w:ascii="宋体" w:eastAsia="宋体" w:hAnsi="宋体" w:hint="eastAsia"/>
                <w:sz w:val="18"/>
              </w:rPr>
              <w:t>带走收益标志</w:t>
            </w:r>
          </w:p>
        </w:tc>
        <w:tc>
          <w:tcPr>
            <w:tcW w:w="2390" w:type="dxa"/>
          </w:tcPr>
          <w:p w:rsidR="00693ABE" w:rsidRPr="00566BE5" w:rsidRDefault="00693ABE">
            <w:pPr>
              <w:rPr>
                <w:rFonts w:ascii="宋体" w:eastAsia="宋体" w:hAnsi="宋体" w:hint="eastAsia"/>
                <w:sz w:val="18"/>
              </w:rPr>
            </w:pPr>
            <w:r w:rsidRPr="00566BE5">
              <w:rPr>
                <w:rFonts w:ascii="宋体" w:eastAsia="宋体" w:hAnsi="宋体" w:hint="eastAsia"/>
                <w:sz w:val="18"/>
              </w:rPr>
              <w:t>0-不带走，1-带走</w:t>
            </w:r>
          </w:p>
        </w:tc>
        <w:tc>
          <w:tcPr>
            <w:tcW w:w="620" w:type="dxa"/>
          </w:tcPr>
          <w:p w:rsidR="00693ABE" w:rsidRPr="00566BE5" w:rsidRDefault="00693ABE">
            <w:pPr>
              <w:snapToGrid w:val="0"/>
              <w:jc w:val="center"/>
              <w:rPr>
                <w:rFonts w:ascii="宋体" w:eastAsia="宋体" w:hAnsi="宋体" w:hint="eastAsia"/>
                <w:sz w:val="18"/>
              </w:rPr>
            </w:pPr>
            <w:r w:rsidRPr="00566BE5">
              <w:rPr>
                <w:rFonts w:ascii="宋体" w:eastAsia="宋体" w:hAnsi="宋体" w:hint="eastAsia"/>
                <w:sz w:val="18"/>
              </w:rPr>
              <w:t>N</w:t>
            </w:r>
          </w:p>
        </w:tc>
      </w:tr>
      <w:tr w:rsidR="00693ABE" w:rsidRPr="00566BE5">
        <w:tblPrEx>
          <w:tblCellMar>
            <w:top w:w="0" w:type="dxa"/>
            <w:bottom w:w="0" w:type="dxa"/>
          </w:tblCellMar>
        </w:tblPrEx>
        <w:trPr>
          <w:jc w:val="center"/>
        </w:trPr>
        <w:tc>
          <w:tcPr>
            <w:tcW w:w="648" w:type="dxa"/>
          </w:tcPr>
          <w:p w:rsidR="00693ABE" w:rsidRPr="00566BE5" w:rsidRDefault="00693ABE" w:rsidP="0015728C">
            <w:pPr>
              <w:widowControl/>
              <w:rPr>
                <w:rFonts w:ascii="宋体" w:eastAsia="宋体" w:hAnsi="宋体"/>
                <w:kern w:val="0"/>
                <w:sz w:val="18"/>
              </w:rPr>
            </w:pPr>
            <w:r w:rsidRPr="00566BE5">
              <w:rPr>
                <w:rFonts w:ascii="宋体" w:eastAsia="宋体" w:hAnsi="宋体"/>
                <w:kern w:val="0"/>
                <w:sz w:val="18"/>
              </w:rPr>
              <w:t>543</w:t>
            </w:r>
          </w:p>
        </w:tc>
        <w:tc>
          <w:tcPr>
            <w:tcW w:w="2182" w:type="dxa"/>
          </w:tcPr>
          <w:p w:rsidR="00693ABE" w:rsidRPr="00566BE5" w:rsidRDefault="00693ABE" w:rsidP="0015728C">
            <w:pPr>
              <w:widowControl/>
              <w:rPr>
                <w:rFonts w:ascii="宋体" w:eastAsia="宋体" w:hAnsi="宋体"/>
                <w:kern w:val="0"/>
                <w:sz w:val="18"/>
              </w:rPr>
            </w:pPr>
            <w:r w:rsidRPr="00566BE5">
              <w:rPr>
                <w:rFonts w:ascii="宋体" w:eastAsia="宋体" w:hAnsi="宋体"/>
                <w:kern w:val="0"/>
                <w:sz w:val="18"/>
              </w:rPr>
              <w:t>AchievementPay</w:t>
            </w:r>
          </w:p>
        </w:tc>
        <w:tc>
          <w:tcPr>
            <w:tcW w:w="720" w:type="dxa"/>
          </w:tcPr>
          <w:p w:rsidR="00693ABE" w:rsidRPr="00566BE5" w:rsidRDefault="00693ABE" w:rsidP="0015728C">
            <w:pPr>
              <w:widowControl/>
              <w:rPr>
                <w:rFonts w:ascii="宋体" w:eastAsia="宋体" w:hAnsi="宋体"/>
                <w:kern w:val="0"/>
                <w:sz w:val="18"/>
              </w:rPr>
            </w:pPr>
            <w:r w:rsidRPr="00566BE5">
              <w:rPr>
                <w:rFonts w:ascii="宋体" w:eastAsia="宋体" w:hAnsi="宋体"/>
                <w:kern w:val="0"/>
                <w:sz w:val="18"/>
              </w:rPr>
              <w:t>N</w:t>
            </w:r>
          </w:p>
        </w:tc>
        <w:tc>
          <w:tcPr>
            <w:tcW w:w="950" w:type="dxa"/>
          </w:tcPr>
          <w:p w:rsidR="00693ABE" w:rsidRPr="00566BE5" w:rsidRDefault="00693ABE" w:rsidP="0015728C">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693ABE" w:rsidRPr="00566BE5" w:rsidRDefault="00693ABE" w:rsidP="0015728C">
            <w:pPr>
              <w:widowControl/>
              <w:rPr>
                <w:rFonts w:ascii="宋体" w:eastAsia="宋体" w:hAnsi="宋体"/>
                <w:kern w:val="0"/>
                <w:sz w:val="18"/>
              </w:rPr>
            </w:pPr>
            <w:r w:rsidRPr="00566BE5">
              <w:rPr>
                <w:rFonts w:ascii="宋体" w:eastAsia="宋体" w:hAnsi="宋体" w:hint="eastAsia"/>
                <w:kern w:val="0"/>
                <w:sz w:val="18"/>
              </w:rPr>
              <w:t>业绩报酬</w:t>
            </w:r>
          </w:p>
        </w:tc>
        <w:tc>
          <w:tcPr>
            <w:tcW w:w="2390" w:type="dxa"/>
          </w:tcPr>
          <w:p w:rsidR="00693ABE" w:rsidRPr="00566BE5" w:rsidRDefault="00693ABE" w:rsidP="0015728C">
            <w:pPr>
              <w:widowControl/>
              <w:rPr>
                <w:rFonts w:ascii="宋体" w:eastAsia="宋体" w:hAnsi="宋体" w:hint="eastAsia"/>
                <w:kern w:val="0"/>
                <w:sz w:val="18"/>
              </w:rPr>
            </w:pPr>
          </w:p>
        </w:tc>
        <w:tc>
          <w:tcPr>
            <w:tcW w:w="620" w:type="dxa"/>
          </w:tcPr>
          <w:p w:rsidR="00693ABE" w:rsidRPr="00566BE5" w:rsidRDefault="00693ABE" w:rsidP="0015728C">
            <w:pPr>
              <w:widowControl/>
              <w:jc w:val="center"/>
              <w:rPr>
                <w:rFonts w:ascii="宋体" w:eastAsia="宋体" w:hAnsi="宋体" w:hint="eastAsia"/>
                <w:kern w:val="0"/>
                <w:sz w:val="18"/>
              </w:rPr>
            </w:pPr>
            <w:r w:rsidRPr="00566BE5">
              <w:rPr>
                <w:rFonts w:ascii="宋体" w:eastAsia="宋体" w:hAnsi="宋体" w:hint="eastAsia"/>
                <w:kern w:val="0"/>
                <w:sz w:val="18"/>
              </w:rPr>
              <w:t>Y</w:t>
            </w:r>
          </w:p>
        </w:tc>
      </w:tr>
      <w:tr w:rsidR="00693ABE" w:rsidRPr="00566BE5">
        <w:tblPrEx>
          <w:tblCellMar>
            <w:top w:w="0" w:type="dxa"/>
            <w:bottom w:w="0" w:type="dxa"/>
          </w:tblCellMar>
        </w:tblPrEx>
        <w:trPr>
          <w:jc w:val="center"/>
        </w:trPr>
        <w:tc>
          <w:tcPr>
            <w:tcW w:w="648" w:type="dxa"/>
          </w:tcPr>
          <w:p w:rsidR="00693ABE" w:rsidRPr="00566BE5" w:rsidRDefault="00693ABE" w:rsidP="0015728C">
            <w:pPr>
              <w:widowControl/>
              <w:rPr>
                <w:rFonts w:ascii="宋体" w:eastAsia="宋体" w:hAnsi="宋体" w:hint="eastAsia"/>
                <w:kern w:val="0"/>
                <w:sz w:val="18"/>
              </w:rPr>
            </w:pPr>
            <w:r w:rsidRPr="00566BE5">
              <w:rPr>
                <w:rFonts w:ascii="宋体" w:eastAsia="宋体" w:hAnsi="宋体" w:hint="eastAsia"/>
                <w:kern w:val="0"/>
                <w:sz w:val="18"/>
              </w:rPr>
              <w:t>544</w:t>
            </w:r>
          </w:p>
        </w:tc>
        <w:tc>
          <w:tcPr>
            <w:tcW w:w="2182" w:type="dxa"/>
          </w:tcPr>
          <w:p w:rsidR="00693ABE" w:rsidRPr="00566BE5" w:rsidRDefault="00693ABE" w:rsidP="0015728C">
            <w:pPr>
              <w:widowControl/>
              <w:rPr>
                <w:rFonts w:ascii="宋体" w:eastAsia="宋体" w:hAnsi="宋体" w:hint="eastAsia"/>
                <w:kern w:val="0"/>
                <w:sz w:val="18"/>
              </w:rPr>
            </w:pPr>
            <w:r w:rsidRPr="00566BE5">
              <w:rPr>
                <w:rFonts w:ascii="宋体" w:eastAsia="宋体" w:hAnsi="宋体"/>
                <w:kern w:val="0"/>
                <w:sz w:val="18"/>
              </w:rPr>
              <w:t>Achievement</w:t>
            </w:r>
            <w:r w:rsidRPr="00566BE5">
              <w:rPr>
                <w:rFonts w:ascii="宋体" w:eastAsia="宋体" w:hAnsi="宋体" w:hint="eastAsia"/>
                <w:kern w:val="0"/>
                <w:sz w:val="18"/>
              </w:rPr>
              <w:t>Compen</w:t>
            </w:r>
          </w:p>
        </w:tc>
        <w:tc>
          <w:tcPr>
            <w:tcW w:w="720" w:type="dxa"/>
          </w:tcPr>
          <w:p w:rsidR="00693ABE" w:rsidRPr="00566BE5" w:rsidRDefault="00693ABE" w:rsidP="0015728C">
            <w:pPr>
              <w:widowControl/>
              <w:rPr>
                <w:rFonts w:ascii="宋体" w:eastAsia="宋体" w:hAnsi="宋体"/>
                <w:kern w:val="0"/>
                <w:sz w:val="18"/>
              </w:rPr>
            </w:pPr>
            <w:r w:rsidRPr="00566BE5">
              <w:rPr>
                <w:rFonts w:ascii="宋体" w:eastAsia="宋体" w:hAnsi="宋体"/>
                <w:kern w:val="0"/>
                <w:sz w:val="18"/>
              </w:rPr>
              <w:t>N</w:t>
            </w:r>
          </w:p>
        </w:tc>
        <w:tc>
          <w:tcPr>
            <w:tcW w:w="950" w:type="dxa"/>
          </w:tcPr>
          <w:p w:rsidR="00693ABE" w:rsidRPr="00566BE5" w:rsidRDefault="00693ABE" w:rsidP="0015728C">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693ABE" w:rsidRPr="00566BE5" w:rsidRDefault="00693ABE" w:rsidP="0015728C">
            <w:pPr>
              <w:widowControl/>
              <w:rPr>
                <w:rFonts w:ascii="宋体" w:eastAsia="宋体" w:hAnsi="宋体" w:hint="eastAsia"/>
                <w:kern w:val="0"/>
                <w:sz w:val="18"/>
              </w:rPr>
            </w:pPr>
            <w:r w:rsidRPr="00566BE5">
              <w:rPr>
                <w:rFonts w:ascii="宋体" w:eastAsia="宋体" w:hAnsi="宋体" w:hint="eastAsia"/>
                <w:kern w:val="0"/>
                <w:sz w:val="18"/>
              </w:rPr>
              <w:t>业绩补偿</w:t>
            </w:r>
          </w:p>
        </w:tc>
        <w:tc>
          <w:tcPr>
            <w:tcW w:w="2390" w:type="dxa"/>
          </w:tcPr>
          <w:p w:rsidR="00693ABE" w:rsidRPr="00566BE5" w:rsidRDefault="00693ABE" w:rsidP="0015728C">
            <w:pPr>
              <w:widowControl/>
              <w:rPr>
                <w:rFonts w:ascii="宋体" w:eastAsia="宋体" w:hAnsi="宋体" w:hint="eastAsia"/>
                <w:kern w:val="0"/>
                <w:sz w:val="18"/>
              </w:rPr>
            </w:pPr>
          </w:p>
        </w:tc>
        <w:tc>
          <w:tcPr>
            <w:tcW w:w="620" w:type="dxa"/>
          </w:tcPr>
          <w:p w:rsidR="00693ABE" w:rsidRPr="00566BE5" w:rsidRDefault="00693ABE" w:rsidP="0015728C">
            <w:pPr>
              <w:widowControl/>
              <w:jc w:val="center"/>
              <w:rPr>
                <w:rFonts w:ascii="宋体" w:eastAsia="宋体" w:hAnsi="宋体" w:hint="eastAsia"/>
                <w:kern w:val="0"/>
                <w:sz w:val="18"/>
              </w:rPr>
            </w:pPr>
            <w:r w:rsidRPr="00566BE5">
              <w:rPr>
                <w:rFonts w:ascii="宋体" w:eastAsia="宋体" w:hAnsi="宋体" w:hint="eastAsia"/>
                <w:kern w:val="0"/>
                <w:sz w:val="18"/>
              </w:rPr>
              <w:t>Y</w:t>
            </w:r>
          </w:p>
        </w:tc>
      </w:tr>
      <w:tr w:rsidR="00693ABE" w:rsidRPr="00566BE5" w:rsidTr="00E911F0">
        <w:tblPrEx>
          <w:tblCellMar>
            <w:top w:w="0" w:type="dxa"/>
            <w:bottom w:w="0" w:type="dxa"/>
          </w:tblCellMar>
        </w:tblPrEx>
        <w:trPr>
          <w:jc w:val="center"/>
        </w:trPr>
        <w:tc>
          <w:tcPr>
            <w:tcW w:w="648" w:type="dxa"/>
          </w:tcPr>
          <w:p w:rsidR="00693ABE" w:rsidRPr="00566BE5" w:rsidRDefault="00693ABE" w:rsidP="00E911F0">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386</w:t>
            </w:r>
          </w:p>
        </w:tc>
        <w:tc>
          <w:tcPr>
            <w:tcW w:w="2182" w:type="dxa"/>
          </w:tcPr>
          <w:p w:rsidR="00693ABE" w:rsidRPr="00566BE5" w:rsidRDefault="00693ABE" w:rsidP="00E911F0">
            <w:pPr>
              <w:snapToGrid w:val="0"/>
              <w:rPr>
                <w:rFonts w:ascii="宋体" w:eastAsia="宋体" w:hAnsi="宋体" w:hint="eastAsia"/>
                <w:sz w:val="18"/>
              </w:rPr>
            </w:pPr>
            <w:r w:rsidRPr="00566BE5">
              <w:rPr>
                <w:rFonts w:ascii="宋体" w:eastAsia="宋体" w:hAnsi="宋体" w:hint="eastAsia"/>
                <w:sz w:val="18"/>
              </w:rPr>
              <w:t>Change</w:t>
            </w:r>
            <w:r w:rsidRPr="00566BE5">
              <w:rPr>
                <w:rFonts w:ascii="宋体" w:eastAsia="宋体" w:hAnsi="宋体"/>
                <w:sz w:val="18"/>
              </w:rPr>
              <w:t>AgencyFee</w:t>
            </w:r>
          </w:p>
        </w:tc>
        <w:tc>
          <w:tcPr>
            <w:tcW w:w="720" w:type="dxa"/>
            <w:vAlign w:val="center"/>
          </w:tcPr>
          <w:p w:rsidR="00693ABE" w:rsidRPr="00566BE5" w:rsidRDefault="00693ABE" w:rsidP="00E911F0">
            <w:pPr>
              <w:widowControl/>
              <w:rPr>
                <w:rFonts w:ascii="宋体" w:eastAsia="宋体" w:hAnsi="宋体"/>
                <w:kern w:val="0"/>
                <w:sz w:val="18"/>
              </w:rPr>
            </w:pPr>
            <w:r w:rsidRPr="00566BE5">
              <w:rPr>
                <w:rFonts w:ascii="宋体" w:eastAsia="宋体" w:hAnsi="宋体"/>
                <w:kern w:val="0"/>
                <w:sz w:val="18"/>
              </w:rPr>
              <w:t>N</w:t>
            </w:r>
          </w:p>
        </w:tc>
        <w:tc>
          <w:tcPr>
            <w:tcW w:w="950" w:type="dxa"/>
            <w:vAlign w:val="center"/>
          </w:tcPr>
          <w:p w:rsidR="00693ABE" w:rsidRPr="00566BE5" w:rsidRDefault="00693ABE" w:rsidP="00E911F0">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693ABE" w:rsidRPr="00566BE5" w:rsidRDefault="00693ABE" w:rsidP="00E911F0">
            <w:pPr>
              <w:widowControl/>
              <w:rPr>
                <w:rFonts w:ascii="宋体" w:eastAsia="宋体" w:hAnsi="宋体"/>
                <w:kern w:val="0"/>
                <w:sz w:val="18"/>
              </w:rPr>
            </w:pPr>
            <w:r w:rsidRPr="00566BE5">
              <w:rPr>
                <w:rFonts w:ascii="宋体" w:eastAsia="宋体" w:hAnsi="宋体" w:hint="eastAsia"/>
                <w:kern w:val="0"/>
                <w:sz w:val="18"/>
              </w:rPr>
              <w:t>转换代理费</w:t>
            </w:r>
          </w:p>
        </w:tc>
        <w:tc>
          <w:tcPr>
            <w:tcW w:w="2390" w:type="dxa"/>
          </w:tcPr>
          <w:p w:rsidR="00693ABE" w:rsidRPr="00566BE5" w:rsidRDefault="00693ABE" w:rsidP="0015728C">
            <w:pPr>
              <w:widowControl/>
              <w:rPr>
                <w:rFonts w:ascii="宋体" w:eastAsia="宋体" w:hAnsi="宋体" w:hint="eastAsia"/>
                <w:kern w:val="0"/>
                <w:sz w:val="18"/>
              </w:rPr>
            </w:pPr>
          </w:p>
        </w:tc>
        <w:tc>
          <w:tcPr>
            <w:tcW w:w="620" w:type="dxa"/>
          </w:tcPr>
          <w:p w:rsidR="00693ABE" w:rsidRPr="00566BE5" w:rsidRDefault="00693ABE" w:rsidP="0015728C">
            <w:pPr>
              <w:widowControl/>
              <w:jc w:val="center"/>
              <w:rPr>
                <w:rFonts w:ascii="宋体" w:eastAsia="宋体" w:hAnsi="宋体" w:hint="eastAsia"/>
                <w:kern w:val="0"/>
                <w:sz w:val="18"/>
              </w:rPr>
            </w:pPr>
            <w:r w:rsidRPr="00566BE5">
              <w:rPr>
                <w:rFonts w:ascii="宋体" w:eastAsia="宋体" w:hAnsi="宋体" w:hint="eastAsia"/>
                <w:kern w:val="0"/>
                <w:sz w:val="18"/>
              </w:rPr>
              <w:t>Y</w:t>
            </w:r>
          </w:p>
        </w:tc>
      </w:tr>
      <w:tr w:rsidR="00693ABE" w:rsidRPr="00566BE5" w:rsidTr="00E911F0">
        <w:tblPrEx>
          <w:tblCellMar>
            <w:top w:w="0" w:type="dxa"/>
            <w:bottom w:w="0" w:type="dxa"/>
          </w:tblCellMar>
        </w:tblPrEx>
        <w:trPr>
          <w:jc w:val="center"/>
        </w:trPr>
        <w:tc>
          <w:tcPr>
            <w:tcW w:w="648" w:type="dxa"/>
          </w:tcPr>
          <w:p w:rsidR="00693ABE" w:rsidRPr="00566BE5" w:rsidRDefault="00693ABE" w:rsidP="00E911F0">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387</w:t>
            </w:r>
          </w:p>
        </w:tc>
        <w:tc>
          <w:tcPr>
            <w:tcW w:w="2182" w:type="dxa"/>
          </w:tcPr>
          <w:p w:rsidR="00693ABE" w:rsidRPr="00566BE5" w:rsidRDefault="00693ABE" w:rsidP="00E911F0">
            <w:pPr>
              <w:snapToGrid w:val="0"/>
              <w:rPr>
                <w:rFonts w:ascii="宋体" w:eastAsia="宋体" w:hAnsi="宋体" w:hint="eastAsia"/>
                <w:sz w:val="18"/>
              </w:rPr>
            </w:pPr>
            <w:r w:rsidRPr="00566BE5">
              <w:rPr>
                <w:rFonts w:ascii="宋体" w:eastAsia="宋体" w:hAnsi="宋体"/>
                <w:kern w:val="0"/>
                <w:sz w:val="18"/>
              </w:rPr>
              <w:t>Recuperate</w:t>
            </w:r>
            <w:r w:rsidRPr="00566BE5">
              <w:rPr>
                <w:rFonts w:ascii="宋体" w:eastAsia="宋体" w:hAnsi="宋体"/>
                <w:sz w:val="18"/>
              </w:rPr>
              <w:t>AgencyFee</w:t>
            </w:r>
          </w:p>
        </w:tc>
        <w:tc>
          <w:tcPr>
            <w:tcW w:w="720" w:type="dxa"/>
            <w:vAlign w:val="center"/>
          </w:tcPr>
          <w:p w:rsidR="00693ABE" w:rsidRPr="00566BE5" w:rsidRDefault="00693ABE" w:rsidP="00E911F0">
            <w:pPr>
              <w:widowControl/>
              <w:rPr>
                <w:rFonts w:ascii="宋体" w:eastAsia="宋体" w:hAnsi="宋体"/>
                <w:kern w:val="0"/>
                <w:sz w:val="18"/>
              </w:rPr>
            </w:pPr>
            <w:r w:rsidRPr="00566BE5">
              <w:rPr>
                <w:rFonts w:ascii="宋体" w:eastAsia="宋体" w:hAnsi="宋体"/>
                <w:kern w:val="0"/>
                <w:sz w:val="18"/>
              </w:rPr>
              <w:t>N</w:t>
            </w:r>
          </w:p>
        </w:tc>
        <w:tc>
          <w:tcPr>
            <w:tcW w:w="950" w:type="dxa"/>
            <w:vAlign w:val="center"/>
          </w:tcPr>
          <w:p w:rsidR="00693ABE" w:rsidRPr="00566BE5" w:rsidRDefault="00693ABE" w:rsidP="00E911F0">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693ABE" w:rsidRPr="00566BE5" w:rsidRDefault="00693ABE" w:rsidP="00E911F0">
            <w:pPr>
              <w:widowControl/>
              <w:rPr>
                <w:rFonts w:ascii="宋体" w:eastAsia="宋体" w:hAnsi="宋体"/>
                <w:kern w:val="0"/>
                <w:sz w:val="18"/>
              </w:rPr>
            </w:pPr>
            <w:r w:rsidRPr="00566BE5">
              <w:rPr>
                <w:rFonts w:ascii="宋体" w:eastAsia="宋体" w:hAnsi="宋体" w:hint="eastAsia"/>
                <w:kern w:val="0"/>
                <w:sz w:val="18"/>
              </w:rPr>
              <w:t>补差代理费</w:t>
            </w:r>
          </w:p>
        </w:tc>
        <w:tc>
          <w:tcPr>
            <w:tcW w:w="2390" w:type="dxa"/>
          </w:tcPr>
          <w:p w:rsidR="00693ABE" w:rsidRPr="00566BE5" w:rsidRDefault="00693ABE" w:rsidP="0015728C">
            <w:pPr>
              <w:widowControl/>
              <w:rPr>
                <w:rFonts w:ascii="宋体" w:eastAsia="宋体" w:hAnsi="宋体" w:hint="eastAsia"/>
                <w:kern w:val="0"/>
                <w:sz w:val="18"/>
              </w:rPr>
            </w:pPr>
          </w:p>
        </w:tc>
        <w:tc>
          <w:tcPr>
            <w:tcW w:w="620" w:type="dxa"/>
          </w:tcPr>
          <w:p w:rsidR="00693ABE" w:rsidRPr="00566BE5" w:rsidRDefault="00693ABE" w:rsidP="0015728C">
            <w:pPr>
              <w:widowControl/>
              <w:jc w:val="center"/>
              <w:rPr>
                <w:rFonts w:ascii="宋体" w:eastAsia="宋体" w:hAnsi="宋体" w:hint="eastAsia"/>
                <w:kern w:val="0"/>
                <w:sz w:val="18"/>
              </w:rPr>
            </w:pPr>
            <w:r w:rsidRPr="00566BE5">
              <w:rPr>
                <w:rFonts w:ascii="宋体" w:eastAsia="宋体" w:hAnsi="宋体" w:hint="eastAsia"/>
                <w:kern w:val="0"/>
                <w:sz w:val="18"/>
              </w:rPr>
              <w:t>Y</w:t>
            </w:r>
          </w:p>
        </w:tc>
      </w:tr>
    </w:tbl>
    <w:p w:rsidR="005527B7" w:rsidRPr="00566BE5" w:rsidRDefault="005527B7">
      <w:pPr>
        <w:rPr>
          <w:rFonts w:hint="eastAsia"/>
          <w:sz w:val="15"/>
        </w:rPr>
      </w:pPr>
    </w:p>
    <w:p w:rsidR="005527B7" w:rsidRPr="00566BE5" w:rsidRDefault="005527B7">
      <w:pPr>
        <w:pStyle w:val="afff8"/>
      </w:pPr>
      <w:bookmarkStart w:id="804" w:name="_Toc40429184"/>
      <w:bookmarkStart w:id="805" w:name="_Toc57800350"/>
      <w:bookmarkStart w:id="806" w:name="_Toc272323233"/>
      <w:bookmarkStart w:id="807" w:name="_Toc274742090"/>
      <w:bookmarkStart w:id="808" w:name="_Toc274742268"/>
      <w:bookmarkStart w:id="809" w:name="_Toc274742353"/>
      <w:bookmarkStart w:id="810" w:name="_Toc274742438"/>
      <w:bookmarkStart w:id="811" w:name="_Toc279759801"/>
      <w:bookmarkStart w:id="812" w:name="_Toc281919294"/>
      <w:bookmarkStart w:id="813" w:name="_Toc281981542"/>
      <w:bookmarkStart w:id="814" w:name="_Toc282517272"/>
      <w:bookmarkStart w:id="815" w:name="_Toc283717238"/>
      <w:bookmarkStart w:id="816" w:name="_Toc283800759"/>
      <w:bookmarkStart w:id="817" w:name="_Toc286320674"/>
      <w:bookmarkStart w:id="818" w:name="_Toc287256101"/>
      <w:bookmarkStart w:id="819" w:name="_Toc290644812"/>
      <w:bookmarkStart w:id="820" w:name="_Toc499714529"/>
      <w:r w:rsidRPr="00566BE5">
        <w:rPr>
          <w:rFonts w:hint="eastAsia"/>
        </w:rPr>
        <w:t>红利/红利再投资发放(143</w:t>
      </w:r>
      <w:r w:rsidRPr="00566BE5">
        <w:t>)</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rsidR="005527B7" w:rsidRPr="00566BE5" w:rsidRDefault="005527B7" w:rsidP="0043069D">
      <w:pPr>
        <w:pStyle w:val="af1"/>
        <w:ind w:firstLine="420"/>
        <w:rPr>
          <w:rFonts w:hint="eastAsia"/>
        </w:rPr>
      </w:pPr>
      <w:r w:rsidRPr="00566BE5">
        <w:rPr>
          <w:rFonts w:hint="eastAsia"/>
        </w:rPr>
        <w:t>红利/红利再投资发放是指基金注册登记人把对投资人</w:t>
      </w:r>
      <w:r w:rsidRPr="00566BE5">
        <w:t>发放红利</w:t>
      </w:r>
      <w:r w:rsidRPr="00566BE5">
        <w:rPr>
          <w:rFonts w:hint="eastAsia"/>
        </w:rPr>
        <w:t>/红利再投资的数据发送给基金销售人。对于冻结份额分红时产生的再投资份额，若继续冻结，分红时</w:t>
      </w:r>
      <w:r w:rsidR="00524CFD" w:rsidRPr="00566BE5">
        <w:rPr>
          <w:rFonts w:hint="eastAsia"/>
        </w:rPr>
        <w:t>应</w:t>
      </w:r>
      <w:r w:rsidRPr="00566BE5">
        <w:rPr>
          <w:rFonts w:hint="eastAsia"/>
        </w:rPr>
        <w:t>发送一笔红利再投资记录</w:t>
      </w:r>
      <w:r w:rsidR="0043069D" w:rsidRPr="00566BE5">
        <w:rPr>
          <w:rFonts w:hint="eastAsia"/>
        </w:rPr>
        <w:t>（143）</w:t>
      </w:r>
      <w:r w:rsidRPr="00566BE5">
        <w:rPr>
          <w:rFonts w:hint="eastAsia"/>
        </w:rPr>
        <w:t>和一笔份额冻结确认记录</w:t>
      </w:r>
      <w:r w:rsidR="00995365" w:rsidRPr="00566BE5">
        <w:rPr>
          <w:rFonts w:hint="eastAsia"/>
        </w:rPr>
        <w:t>（131）</w:t>
      </w:r>
      <w:r w:rsidRPr="00566BE5">
        <w:rPr>
          <w:rFonts w:hint="eastAsia"/>
        </w:rPr>
        <w:t>，解冻时发送</w:t>
      </w:r>
      <w:r w:rsidR="00627EE5" w:rsidRPr="00566BE5">
        <w:rPr>
          <w:rFonts w:hint="eastAsia"/>
        </w:rPr>
        <w:t>一笔</w:t>
      </w:r>
      <w:r w:rsidRPr="00566BE5">
        <w:rPr>
          <w:rFonts w:hint="eastAsia"/>
        </w:rPr>
        <w:t>份额解冻记录</w:t>
      </w:r>
      <w:r w:rsidR="00995365" w:rsidRPr="00566BE5">
        <w:rPr>
          <w:rFonts w:hint="eastAsia"/>
        </w:rPr>
        <w:t>（132</w:t>
      </w:r>
      <w:r w:rsidR="00A2450E" w:rsidRPr="00566BE5">
        <w:rPr>
          <w:rFonts w:hint="eastAsia"/>
        </w:rPr>
        <w:t>，针对续冻份额的解冻记录</w:t>
      </w:r>
      <w:r w:rsidR="00995365" w:rsidRPr="00566BE5">
        <w:rPr>
          <w:rFonts w:hint="eastAsia"/>
        </w:rPr>
        <w:t>）</w:t>
      </w:r>
      <w:r w:rsidRPr="00566BE5">
        <w:rPr>
          <w:rFonts w:hint="eastAsia"/>
        </w:rPr>
        <w:t>，每笔份额解冻记录与原份额冻结记录一一对应。冻结份额分红时还可能产生现金冻结，在分红时将投资人未被冻结的现金分红确认记录下发</w:t>
      </w:r>
      <w:r w:rsidR="0043069D" w:rsidRPr="00566BE5">
        <w:rPr>
          <w:rFonts w:hint="eastAsia"/>
        </w:rPr>
        <w:t>（143）</w:t>
      </w:r>
      <w:r w:rsidRPr="00566BE5">
        <w:rPr>
          <w:rFonts w:hint="eastAsia"/>
        </w:rPr>
        <w:t>，解冻时再将解冻的现金分红确认记录下发</w:t>
      </w:r>
      <w:r w:rsidR="0043069D" w:rsidRPr="00566BE5">
        <w:rPr>
          <w:rFonts w:hint="eastAsia"/>
        </w:rPr>
        <w:t>（143）</w:t>
      </w:r>
      <w:r w:rsidRPr="00566BE5">
        <w:rPr>
          <w:rFonts w:hint="eastAsia"/>
        </w:rPr>
        <w:t xml:space="preserve">。  </w:t>
      </w:r>
    </w:p>
    <w:p w:rsidR="005527B7" w:rsidRPr="00566BE5" w:rsidRDefault="005527B7">
      <w:pPr>
        <w:pStyle w:val="af1"/>
        <w:ind w:firstLine="420"/>
        <w:rPr>
          <w:rFonts w:hint="eastAsia"/>
        </w:rPr>
      </w:pPr>
      <w:r w:rsidRPr="00566BE5">
        <w:rPr>
          <w:rFonts w:hint="eastAsia"/>
        </w:rPr>
        <w:t xml:space="preserve">需要交换的数据项见表36。 </w:t>
      </w:r>
    </w:p>
    <w:p w:rsidR="005527B7" w:rsidRPr="00566BE5" w:rsidRDefault="005527B7">
      <w:pPr>
        <w:pStyle w:val="a"/>
        <w:rPr>
          <w:rFonts w:hint="eastAsia"/>
        </w:rPr>
      </w:pPr>
      <w:r w:rsidRPr="00566BE5">
        <w:rPr>
          <w:rFonts w:hint="eastAsia"/>
        </w:rPr>
        <w:t>红利/红利再投资发放数据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566BE5">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是否</w:t>
            </w:r>
          </w:p>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必需</w:t>
            </w:r>
          </w:p>
        </w:tc>
      </w:tr>
      <w:tr w:rsidR="005527B7" w:rsidRPr="00566BE5">
        <w:tblPrEx>
          <w:tblCellMar>
            <w:top w:w="0" w:type="dxa"/>
            <w:bottom w:w="0" w:type="dxa"/>
          </w:tblCellMar>
        </w:tblPrEx>
        <w:trPr>
          <w:jc w:val="center"/>
        </w:trPr>
        <w:tc>
          <w:tcPr>
            <w:tcW w:w="648" w:type="dxa"/>
            <w:tcBorders>
              <w:top w:val="single" w:sz="12"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22</w:t>
            </w:r>
          </w:p>
        </w:tc>
        <w:tc>
          <w:tcPr>
            <w:tcW w:w="2182" w:type="dxa"/>
            <w:tcBorders>
              <w:top w:val="single" w:sz="12"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BasisforCalculatingDividend</w:t>
            </w:r>
          </w:p>
        </w:tc>
        <w:tc>
          <w:tcPr>
            <w:tcW w:w="72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16（两位小数）</w:t>
            </w:r>
          </w:p>
        </w:tc>
        <w:tc>
          <w:tcPr>
            <w:tcW w:w="203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红利/红利再投资基数</w:t>
            </w:r>
          </w:p>
        </w:tc>
        <w:tc>
          <w:tcPr>
            <w:tcW w:w="239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登记日基金持有人的基金份数</w:t>
            </w:r>
          </w:p>
        </w:tc>
        <w:tc>
          <w:tcPr>
            <w:tcW w:w="620" w:type="dxa"/>
            <w:tcBorders>
              <w:top w:val="single" w:sz="12"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32</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TransactionCfmDate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交易确认日期</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格式为：YYYYMMDD</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37</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CurrencyType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3</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结算币种</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具体编码依</w:t>
            </w:r>
            <w:r w:rsidRPr="00566BE5">
              <w:rPr>
                <w:rFonts w:ascii="宋体" w:eastAsia="仿宋_GB2312" w:hAnsi="宋体"/>
                <w:sz w:val="18"/>
              </w:rPr>
              <w:t>GB/T 12406-</w:t>
            </w:r>
            <w:r w:rsidRPr="00566BE5">
              <w:rPr>
                <w:rFonts w:ascii="宋体" w:eastAsia="仿宋_GB2312" w:hAnsi="宋体" w:hint="eastAsia"/>
                <w:sz w:val="18"/>
              </w:rPr>
              <w:t>2008</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41</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VolOfDividendforReinvestment</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sz w:val="18"/>
              </w:rPr>
              <w:t>16</w:t>
            </w:r>
            <w:r w:rsidRPr="00566BE5">
              <w:rPr>
                <w:rFonts w:ascii="宋体" w:eastAsia="宋体" w:hAnsi="宋体" w:hint="eastAsia"/>
                <w:sz w:val="18"/>
              </w:rPr>
              <w:t>（两位小数）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基金账户红利再投资基金份数</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投资人实得红股，含被续冻的红股</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42</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DividentDate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分红日/发放日</w:t>
            </w:r>
          </w:p>
        </w:tc>
        <w:tc>
          <w:tcPr>
            <w:tcW w:w="2390" w:type="dxa"/>
          </w:tcPr>
          <w:p w:rsidR="005527B7" w:rsidRPr="00566BE5" w:rsidRDefault="005527B7">
            <w:pPr>
              <w:snapToGrid w:val="0"/>
              <w:rPr>
                <w:rFonts w:ascii="宋体" w:eastAsia="宋体" w:hAnsi="宋体"/>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43</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DividendAmount</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sz w:val="18"/>
              </w:rPr>
              <w:t>16</w:t>
            </w:r>
            <w:r w:rsidRPr="00566BE5">
              <w:rPr>
                <w:rFonts w:ascii="宋体" w:eastAsia="宋体" w:hAnsi="宋体" w:hint="eastAsia"/>
                <w:sz w:val="18"/>
              </w:rPr>
              <w:t>（两位小数）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基金账户红利资金</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红利总金额,含冻结红利及再投资的红利</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46</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XRDate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8</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除权日</w:t>
            </w:r>
          </w:p>
        </w:tc>
        <w:tc>
          <w:tcPr>
            <w:tcW w:w="2390" w:type="dxa"/>
          </w:tcPr>
          <w:p w:rsidR="005527B7" w:rsidRPr="00566BE5" w:rsidRDefault="005527B7">
            <w:pPr>
              <w:snapToGrid w:val="0"/>
              <w:rPr>
                <w:rFonts w:ascii="宋体" w:eastAsia="宋体" w:hAnsi="宋体"/>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64</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ConfirmedAmount</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16</w:t>
            </w:r>
            <w:r w:rsidRPr="00566BE5">
              <w:rPr>
                <w:rFonts w:ascii="宋体" w:eastAsia="宋体" w:hAnsi="宋体"/>
                <w:sz w:val="18"/>
              </w:rPr>
              <w:t>（两位小数）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每笔交易确认金额</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实发红利资金，不含冻结红利及再投资的红利</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67</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FundCode</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sz w:val="18"/>
              </w:rPr>
              <w:t>6</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基金代码</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113</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RegistrationDate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A</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sz w:val="18"/>
              </w:rPr>
              <w:t>8</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权益登记日期</w:t>
            </w:r>
          </w:p>
        </w:tc>
        <w:tc>
          <w:tcPr>
            <w:tcW w:w="239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格式为：YYYYMMDD</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119</w:t>
            </w:r>
          </w:p>
        </w:tc>
        <w:tc>
          <w:tcPr>
            <w:tcW w:w="2182" w:type="dxa"/>
          </w:tcPr>
          <w:p w:rsidR="005527B7" w:rsidRPr="00566BE5" w:rsidRDefault="005527B7">
            <w:pPr>
              <w:snapToGrid w:val="0"/>
              <w:jc w:val="left"/>
              <w:rPr>
                <w:rFonts w:ascii="宋体" w:eastAsia="宋体" w:hAnsi="宋体"/>
                <w:sz w:val="18"/>
              </w:rPr>
            </w:pPr>
            <w:r w:rsidRPr="00566BE5">
              <w:rPr>
                <w:rFonts w:ascii="宋体" w:eastAsia="宋体" w:hAnsi="宋体"/>
                <w:sz w:val="18"/>
              </w:rPr>
              <w:t>ReturnCode</w:t>
            </w:r>
          </w:p>
        </w:tc>
        <w:tc>
          <w:tcPr>
            <w:tcW w:w="720" w:type="dxa"/>
          </w:tcPr>
          <w:p w:rsidR="005527B7" w:rsidRPr="00566BE5" w:rsidRDefault="005527B7">
            <w:pPr>
              <w:snapToGrid w:val="0"/>
              <w:jc w:val="left"/>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4</w:t>
            </w:r>
          </w:p>
        </w:tc>
        <w:tc>
          <w:tcPr>
            <w:tcW w:w="203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交易处理返回代码</w:t>
            </w:r>
          </w:p>
        </w:tc>
        <w:tc>
          <w:tcPr>
            <w:tcW w:w="239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取值见附录B</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120</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TransactionAccountID</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17</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投资人基金交易账号</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投资人在销售机构内开设的用于交易的账号</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121</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DistributorCode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9</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销售人代码</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135</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BusinessCode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3</w:t>
            </w:r>
          </w:p>
        </w:tc>
        <w:tc>
          <w:tcPr>
            <w:tcW w:w="203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业务代码</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编码见表4</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136</w:t>
            </w:r>
          </w:p>
        </w:tc>
        <w:tc>
          <w:tcPr>
            <w:tcW w:w="2182"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TAAccountID</w:t>
            </w:r>
          </w:p>
        </w:tc>
        <w:tc>
          <w:tcPr>
            <w:tcW w:w="720"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C</w:t>
            </w:r>
          </w:p>
        </w:tc>
        <w:tc>
          <w:tcPr>
            <w:tcW w:w="950"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12</w:t>
            </w:r>
          </w:p>
        </w:tc>
        <w:tc>
          <w:tcPr>
            <w:tcW w:w="2030" w:type="dxa"/>
            <w:tcBorders>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投资人基金账号</w:t>
            </w:r>
          </w:p>
        </w:tc>
        <w:tc>
          <w:tcPr>
            <w:tcW w:w="2390" w:type="dxa"/>
            <w:tcBorders>
              <w:bottom w:val="single" w:sz="4" w:space="0" w:color="auto"/>
            </w:tcBorders>
          </w:tcPr>
          <w:p w:rsidR="005527B7" w:rsidRPr="00566BE5" w:rsidRDefault="005527B7">
            <w:pPr>
              <w:snapToGrid w:val="0"/>
              <w:rPr>
                <w:rFonts w:ascii="宋体" w:eastAsia="宋体" w:hAnsi="宋体" w:hint="eastAsia"/>
                <w:sz w:val="18"/>
              </w:rPr>
            </w:pPr>
          </w:p>
        </w:tc>
        <w:tc>
          <w:tcPr>
            <w:tcW w:w="620" w:type="dxa"/>
            <w:tcBorders>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widowControl/>
              <w:rPr>
                <w:rFonts w:ascii="宋体" w:eastAsia="宋体" w:hAnsi="宋体"/>
                <w:kern w:val="0"/>
                <w:sz w:val="18"/>
              </w:rPr>
            </w:pPr>
            <w:r w:rsidRPr="00566BE5">
              <w:rPr>
                <w:rFonts w:ascii="宋体" w:eastAsia="宋体" w:hAnsi="宋体"/>
                <w:kern w:val="0"/>
                <w:sz w:val="18"/>
              </w:rPr>
              <w:t>155</w:t>
            </w:r>
          </w:p>
        </w:tc>
        <w:tc>
          <w:tcPr>
            <w:tcW w:w="2182" w:type="dxa"/>
            <w:tcBorders>
              <w:top w:val="single" w:sz="4" w:space="0" w:color="auto"/>
              <w:bottom w:val="single" w:sz="4" w:space="0" w:color="auto"/>
            </w:tcBorders>
          </w:tcPr>
          <w:p w:rsidR="005527B7" w:rsidRPr="00566BE5" w:rsidRDefault="005527B7">
            <w:pPr>
              <w:widowControl/>
              <w:rPr>
                <w:rFonts w:ascii="宋体" w:eastAsia="宋体" w:hAnsi="宋体"/>
                <w:kern w:val="0"/>
                <w:sz w:val="18"/>
              </w:rPr>
            </w:pPr>
            <w:r w:rsidRPr="00566BE5">
              <w:rPr>
                <w:rFonts w:ascii="宋体" w:eastAsia="宋体" w:hAnsi="宋体"/>
                <w:kern w:val="0"/>
                <w:sz w:val="18"/>
              </w:rPr>
              <w:t>DividendPerUnit</w:t>
            </w:r>
          </w:p>
        </w:tc>
        <w:tc>
          <w:tcPr>
            <w:tcW w:w="720" w:type="dxa"/>
            <w:tcBorders>
              <w:top w:val="single" w:sz="4" w:space="0" w:color="auto"/>
              <w:bottom w:val="single" w:sz="4" w:space="0" w:color="auto"/>
            </w:tcBorders>
          </w:tcPr>
          <w:p w:rsidR="005527B7" w:rsidRPr="00566BE5" w:rsidRDefault="005527B7">
            <w:pPr>
              <w:widowControl/>
              <w:rPr>
                <w:rFonts w:ascii="宋体" w:eastAsia="宋体" w:hAnsi="宋体"/>
                <w:kern w:val="0"/>
                <w:sz w:val="18"/>
              </w:rPr>
            </w:pPr>
            <w:r w:rsidRPr="00566BE5">
              <w:rPr>
                <w:rFonts w:ascii="宋体" w:eastAsia="宋体" w:hAnsi="宋体"/>
                <w:kern w:val="0"/>
                <w:sz w:val="18"/>
              </w:rPr>
              <w:t>N</w:t>
            </w:r>
          </w:p>
        </w:tc>
        <w:tc>
          <w:tcPr>
            <w:tcW w:w="950" w:type="dxa"/>
            <w:tcBorders>
              <w:top w:val="single" w:sz="4" w:space="0" w:color="auto"/>
              <w:bottom w:val="single" w:sz="4" w:space="0" w:color="auto"/>
            </w:tcBorders>
          </w:tcPr>
          <w:p w:rsidR="005527B7" w:rsidRPr="00566BE5" w:rsidRDefault="005527B7">
            <w:pPr>
              <w:widowControl/>
              <w:rPr>
                <w:rFonts w:ascii="宋体" w:eastAsia="宋体" w:hAnsi="宋体"/>
                <w:kern w:val="0"/>
                <w:sz w:val="18"/>
              </w:rPr>
            </w:pPr>
            <w:r w:rsidRPr="00566BE5">
              <w:rPr>
                <w:rFonts w:ascii="宋体" w:eastAsia="宋体" w:hAnsi="宋体"/>
                <w:kern w:val="0"/>
                <w:sz w:val="18"/>
              </w:rPr>
              <w:t>16(两位小数)</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单位基金分红金额（含税）</w:t>
            </w:r>
          </w:p>
        </w:tc>
        <w:tc>
          <w:tcPr>
            <w:tcW w:w="239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举例：每千份分两元，则此处填2。</w:t>
            </w:r>
          </w:p>
        </w:tc>
        <w:tc>
          <w:tcPr>
            <w:tcW w:w="620" w:type="dxa"/>
            <w:tcBorders>
              <w:top w:val="single" w:sz="4" w:space="0" w:color="auto"/>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sz w:val="18"/>
              </w:rPr>
              <w:t>24</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hint="eastAsia"/>
                <w:sz w:val="18"/>
              </w:rPr>
              <w:t>De</w:t>
            </w:r>
            <w:r w:rsidRPr="00566BE5">
              <w:rPr>
                <w:rFonts w:ascii="宋体" w:eastAsia="宋体" w:hAnsi="宋体"/>
                <w:sz w:val="18"/>
              </w:rPr>
              <w:t>fDividendMethod</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默认分红方式</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0-红利转投，1-现金分红</w:t>
            </w:r>
          </w:p>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投资人本次分红的方式</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28</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DepositAcct</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19</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投资人在销售人处用于交易的资金账号</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29</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hint="eastAsia"/>
                <w:sz w:val="18"/>
              </w:rPr>
              <w:t>RegionCode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4</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交易所在地区编号</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Borders>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47</w:t>
            </w:r>
          </w:p>
        </w:tc>
        <w:tc>
          <w:tcPr>
            <w:tcW w:w="2182"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DownLoaddate</w:t>
            </w:r>
          </w:p>
        </w:tc>
        <w:tc>
          <w:tcPr>
            <w:tcW w:w="720"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Borders>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8</w:t>
            </w:r>
          </w:p>
        </w:tc>
        <w:tc>
          <w:tcPr>
            <w:tcW w:w="2030" w:type="dxa"/>
            <w:tcBorders>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交易数据下传日期</w:t>
            </w:r>
          </w:p>
        </w:tc>
        <w:tc>
          <w:tcPr>
            <w:tcW w:w="2390" w:type="dxa"/>
            <w:tcBorders>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格式为：YYYYMMDD</w:t>
            </w:r>
          </w:p>
        </w:tc>
        <w:tc>
          <w:tcPr>
            <w:tcW w:w="620" w:type="dxa"/>
            <w:tcBorders>
              <w:bottom w:val="single" w:sz="4" w:space="0" w:color="auto"/>
            </w:tcBorders>
          </w:tcPr>
          <w:p w:rsidR="005527B7" w:rsidRPr="00566BE5" w:rsidRDefault="009F1391">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52</w:t>
            </w:r>
          </w:p>
        </w:tc>
        <w:tc>
          <w:tcPr>
            <w:tcW w:w="2182"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Charge</w:t>
            </w:r>
          </w:p>
        </w:tc>
        <w:tc>
          <w:tcPr>
            <w:tcW w:w="72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10（两位小数）</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kern w:val="0"/>
                <w:sz w:val="18"/>
              </w:rPr>
            </w:pPr>
            <w:r w:rsidRPr="00566BE5">
              <w:rPr>
                <w:rFonts w:ascii="宋体" w:eastAsia="宋体" w:hAnsi="宋体" w:hint="eastAsia"/>
                <w:kern w:val="0"/>
                <w:sz w:val="18"/>
              </w:rPr>
              <w:t>手续费</w:t>
            </w:r>
          </w:p>
        </w:tc>
        <w:tc>
          <w:tcPr>
            <w:tcW w:w="2390" w:type="dxa"/>
            <w:tcBorders>
              <w:top w:val="single" w:sz="4" w:space="0" w:color="auto"/>
              <w:bottom w:val="single" w:sz="4" w:space="0" w:color="auto"/>
            </w:tcBorders>
          </w:tcPr>
          <w:p w:rsidR="005527B7" w:rsidRPr="00566BE5" w:rsidRDefault="005527B7">
            <w:pPr>
              <w:snapToGrid w:val="0"/>
              <w:rPr>
                <w:rFonts w:ascii="宋体" w:eastAsia="宋体" w:hAnsi="宋体"/>
                <w:sz w:val="18"/>
              </w:rPr>
            </w:pPr>
          </w:p>
        </w:tc>
        <w:tc>
          <w:tcPr>
            <w:tcW w:w="620" w:type="dxa"/>
            <w:tcBorders>
              <w:top w:val="single" w:sz="4" w:space="0" w:color="auto"/>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53</w:t>
            </w:r>
          </w:p>
        </w:tc>
        <w:tc>
          <w:tcPr>
            <w:tcW w:w="2182"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AgencyFee</w:t>
            </w:r>
          </w:p>
        </w:tc>
        <w:tc>
          <w:tcPr>
            <w:tcW w:w="72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10（两位小数）</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代理费</w:t>
            </w:r>
          </w:p>
        </w:tc>
        <w:tc>
          <w:tcPr>
            <w:tcW w:w="239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top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59</w:t>
            </w:r>
          </w:p>
        </w:tc>
        <w:tc>
          <w:tcPr>
            <w:tcW w:w="2182" w:type="dxa"/>
            <w:tcBorders>
              <w:top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sz w:val="18"/>
              </w:rPr>
              <w:t>TotalFrozenVol</w:t>
            </w:r>
          </w:p>
        </w:tc>
        <w:tc>
          <w:tcPr>
            <w:tcW w:w="720" w:type="dxa"/>
            <w:tcBorders>
              <w:top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N</w:t>
            </w:r>
          </w:p>
        </w:tc>
        <w:tc>
          <w:tcPr>
            <w:tcW w:w="950" w:type="dxa"/>
            <w:tcBorders>
              <w:top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sz w:val="18"/>
              </w:rPr>
              <w:t>16</w:t>
            </w:r>
            <w:r w:rsidRPr="00566BE5">
              <w:rPr>
                <w:rFonts w:ascii="宋体" w:eastAsia="宋体" w:hAnsi="宋体" w:hint="eastAsia"/>
                <w:sz w:val="18"/>
              </w:rPr>
              <w:t>（两位小数）</w:t>
            </w:r>
          </w:p>
        </w:tc>
        <w:tc>
          <w:tcPr>
            <w:tcW w:w="2030" w:type="dxa"/>
            <w:tcBorders>
              <w:top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基金冻结总份数</w:t>
            </w:r>
          </w:p>
        </w:tc>
        <w:tc>
          <w:tcPr>
            <w:tcW w:w="2390" w:type="dxa"/>
            <w:tcBorders>
              <w:top w:val="single" w:sz="4" w:space="0" w:color="auto"/>
            </w:tcBorders>
          </w:tcPr>
          <w:p w:rsidR="005527B7" w:rsidRPr="00566BE5" w:rsidRDefault="005527B7">
            <w:pPr>
              <w:snapToGrid w:val="0"/>
              <w:rPr>
                <w:rFonts w:ascii="宋体" w:eastAsia="宋体" w:hAnsi="宋体"/>
                <w:sz w:val="18"/>
              </w:rPr>
            </w:pPr>
          </w:p>
        </w:tc>
        <w:tc>
          <w:tcPr>
            <w:tcW w:w="620" w:type="dxa"/>
            <w:tcBorders>
              <w:top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86</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sz w:val="18"/>
              </w:rPr>
              <w:t>NAV</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sz w:val="18"/>
              </w:rPr>
              <w:t>7</w:t>
            </w:r>
            <w:r w:rsidRPr="00566BE5">
              <w:rPr>
                <w:rFonts w:ascii="宋体" w:eastAsia="宋体" w:hAnsi="宋体" w:hint="eastAsia"/>
                <w:sz w:val="18"/>
              </w:rPr>
              <w:t>（四位小数）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基金单位净值</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87</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BranchCode</w:t>
            </w:r>
          </w:p>
        </w:tc>
        <w:tc>
          <w:tcPr>
            <w:tcW w:w="720" w:type="dxa"/>
          </w:tcPr>
          <w:p w:rsidR="005527B7" w:rsidRPr="00566BE5" w:rsidRDefault="00FC4F59">
            <w:pPr>
              <w:snapToGrid w:val="0"/>
              <w:rPr>
                <w:rFonts w:ascii="宋体" w:eastAsia="宋体" w:hAnsi="宋体"/>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9</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网点号码</w:t>
            </w:r>
          </w:p>
        </w:tc>
        <w:tc>
          <w:tcPr>
            <w:tcW w:w="239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托管网点号码。对大集中方式的销售人，此字段与销售人代码相同。</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94</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OtherFee1</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10（两位小数）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其他费用1</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95</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OtherFee2</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sz w:val="18"/>
              </w:rPr>
              <w:t>16（两位小数）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其他费用2</w:t>
            </w:r>
          </w:p>
        </w:tc>
        <w:tc>
          <w:tcPr>
            <w:tcW w:w="2390" w:type="dxa"/>
          </w:tcPr>
          <w:p w:rsidR="005527B7" w:rsidRPr="00566BE5" w:rsidRDefault="005527B7">
            <w:pPr>
              <w:snapToGrid w:val="0"/>
              <w:rPr>
                <w:rFonts w:ascii="宋体" w:eastAsia="宋体" w:hAnsi="宋体"/>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98</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IndividualOrInstitution</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个人/机构标志</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123</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DividendRatio</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16（两位小数）</w:t>
            </w:r>
          </w:p>
        </w:tc>
        <w:tc>
          <w:tcPr>
            <w:tcW w:w="203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红利比例</w:t>
            </w:r>
          </w:p>
        </w:tc>
        <w:tc>
          <w:tcPr>
            <w:tcW w:w="2390" w:type="dxa"/>
          </w:tcPr>
          <w:p w:rsidR="005527B7" w:rsidRPr="00566BE5" w:rsidRDefault="005527B7">
            <w:pPr>
              <w:snapToGrid w:val="0"/>
              <w:rPr>
                <w:rFonts w:ascii="宋体" w:eastAsia="宋体" w:hAnsi="宋体"/>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137</w:t>
            </w:r>
          </w:p>
        </w:tc>
        <w:tc>
          <w:tcPr>
            <w:tcW w:w="2182" w:type="dxa"/>
          </w:tcPr>
          <w:p w:rsidR="005527B7" w:rsidRPr="00566BE5" w:rsidRDefault="005527B7">
            <w:pPr>
              <w:snapToGrid w:val="0"/>
              <w:jc w:val="left"/>
              <w:rPr>
                <w:rFonts w:ascii="宋体" w:eastAsia="宋体" w:hAnsi="宋体"/>
                <w:sz w:val="18"/>
              </w:rPr>
            </w:pPr>
            <w:r w:rsidRPr="00566BE5">
              <w:rPr>
                <w:rFonts w:ascii="宋体" w:eastAsia="宋体" w:hAnsi="宋体" w:hint="eastAsia"/>
                <w:sz w:val="18"/>
              </w:rPr>
              <w:t>TASerialNO</w:t>
            </w:r>
          </w:p>
        </w:tc>
        <w:tc>
          <w:tcPr>
            <w:tcW w:w="720" w:type="dxa"/>
          </w:tcPr>
          <w:p w:rsidR="005527B7" w:rsidRPr="00566BE5" w:rsidRDefault="005527B7">
            <w:pPr>
              <w:snapToGrid w:val="0"/>
              <w:jc w:val="left"/>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20</w:t>
            </w:r>
          </w:p>
        </w:tc>
        <w:tc>
          <w:tcPr>
            <w:tcW w:w="203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TA确认交易流水号</w:t>
            </w:r>
          </w:p>
        </w:tc>
        <w:tc>
          <w:tcPr>
            <w:tcW w:w="239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TA对每笔确认的唯一标识，同一日不能重复，</w:t>
            </w:r>
          </w:p>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与交易确认日期TransactionCfmDate一起组成TA中一笔确认的唯一键</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138</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sz w:val="18"/>
              </w:rPr>
              <w:t>StampDuty</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16</w:t>
            </w:r>
            <w:r w:rsidRPr="00566BE5">
              <w:rPr>
                <w:rFonts w:ascii="宋体" w:eastAsia="宋体" w:hAnsi="宋体"/>
                <w:sz w:val="18"/>
              </w:rPr>
              <w:t>（两位小数）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印花税</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sz w:val="18"/>
              </w:rPr>
              <w:t>187</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sz w:val="18"/>
              </w:rPr>
              <w:t>FrozenBalance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sz w:val="18"/>
              </w:rPr>
              <w:t>16</w:t>
            </w:r>
            <w:r w:rsidRPr="00566BE5">
              <w:rPr>
                <w:rFonts w:ascii="宋体" w:eastAsia="宋体" w:hAnsi="宋体" w:hint="eastAsia"/>
                <w:sz w:val="18"/>
              </w:rPr>
              <w:t>（两位小数）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冻结金额</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255</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TransferFee</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10（两位小数）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过户费</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260</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ShareClass</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收费方式</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0-前收费，1-后收费</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276</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FeeCalculator</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计费人</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0-TA计费  1-基金计费</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601</w:t>
            </w:r>
          </w:p>
        </w:tc>
        <w:tc>
          <w:tcPr>
            <w:tcW w:w="2182" w:type="dxa"/>
            <w:vAlign w:val="center"/>
          </w:tcPr>
          <w:p w:rsidR="005527B7" w:rsidRPr="00566BE5" w:rsidRDefault="005527B7">
            <w:pPr>
              <w:autoSpaceDE w:val="0"/>
              <w:autoSpaceDN w:val="0"/>
              <w:adjustRightInd w:val="0"/>
              <w:snapToGrid w:val="0"/>
              <w:rPr>
                <w:rFonts w:ascii="宋体" w:eastAsia="宋体" w:hAnsi="宋体"/>
                <w:sz w:val="18"/>
              </w:rPr>
            </w:pPr>
            <w:r w:rsidRPr="00566BE5">
              <w:rPr>
                <w:rFonts w:ascii="宋体" w:eastAsia="宋体" w:hAnsi="宋体"/>
                <w:sz w:val="18"/>
              </w:rPr>
              <w:t>DrawBonusUnit</w:t>
            </w:r>
          </w:p>
        </w:tc>
        <w:tc>
          <w:tcPr>
            <w:tcW w:w="720"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hint="eastAsia"/>
                <w:sz w:val="18"/>
              </w:rPr>
              <w:t>N</w:t>
            </w:r>
          </w:p>
        </w:tc>
        <w:tc>
          <w:tcPr>
            <w:tcW w:w="950"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hint="eastAsia"/>
                <w:sz w:val="18"/>
              </w:rPr>
              <w:t>10</w:t>
            </w:r>
          </w:p>
        </w:tc>
        <w:tc>
          <w:tcPr>
            <w:tcW w:w="2030"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hint="eastAsia"/>
                <w:sz w:val="18"/>
              </w:rPr>
              <w:t>分红单位</w:t>
            </w:r>
          </w:p>
        </w:tc>
        <w:tc>
          <w:tcPr>
            <w:tcW w:w="2390"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举例：每千份分多少，则分红单位就为一千</w:t>
            </w:r>
          </w:p>
        </w:tc>
        <w:tc>
          <w:tcPr>
            <w:tcW w:w="620"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602</w:t>
            </w:r>
          </w:p>
        </w:tc>
        <w:tc>
          <w:tcPr>
            <w:tcW w:w="2182" w:type="dxa"/>
            <w:vAlign w:val="center"/>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FrozenSharesforReinvest</w:t>
            </w:r>
          </w:p>
        </w:tc>
        <w:tc>
          <w:tcPr>
            <w:tcW w:w="720"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hint="eastAsia"/>
                <w:sz w:val="18"/>
              </w:rPr>
              <w:t>N</w:t>
            </w:r>
          </w:p>
        </w:tc>
        <w:tc>
          <w:tcPr>
            <w:tcW w:w="950"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sz w:val="18"/>
              </w:rPr>
              <w:t>1</w:t>
            </w:r>
            <w:r w:rsidRPr="00566BE5">
              <w:rPr>
                <w:rFonts w:ascii="宋体" w:eastAsia="宋体" w:hAnsi="宋体" w:hint="eastAsia"/>
                <w:sz w:val="18"/>
              </w:rPr>
              <w:t>6</w:t>
            </w:r>
            <w:r w:rsidRPr="00566BE5">
              <w:rPr>
                <w:rFonts w:ascii="宋体" w:eastAsia="宋体" w:hAnsi="宋体"/>
                <w:sz w:val="18"/>
              </w:rPr>
              <w:t>(两位小数)</w:t>
            </w:r>
          </w:p>
        </w:tc>
        <w:tc>
          <w:tcPr>
            <w:tcW w:w="2030"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hint="eastAsia"/>
                <w:sz w:val="18"/>
              </w:rPr>
              <w:t>冻结再投资份额</w:t>
            </w:r>
          </w:p>
        </w:tc>
        <w:tc>
          <w:tcPr>
            <w:tcW w:w="2390" w:type="dxa"/>
            <w:vAlign w:val="center"/>
          </w:tcPr>
          <w:p w:rsidR="005527B7" w:rsidRPr="00566BE5" w:rsidRDefault="00EF3A9C">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再投资份额中被续冻的部分</w:t>
            </w:r>
          </w:p>
        </w:tc>
        <w:tc>
          <w:tcPr>
            <w:tcW w:w="620"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354</w:t>
            </w:r>
          </w:p>
        </w:tc>
        <w:tc>
          <w:tcPr>
            <w:tcW w:w="2182"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sz w:val="18"/>
              </w:rPr>
              <w:t>Dividend</w:t>
            </w:r>
            <w:r w:rsidRPr="00566BE5">
              <w:rPr>
                <w:rFonts w:ascii="宋体" w:eastAsia="宋体" w:hAnsi="宋体" w:hint="eastAsia"/>
                <w:sz w:val="18"/>
              </w:rPr>
              <w:t>Type</w:t>
            </w:r>
          </w:p>
        </w:tc>
        <w:tc>
          <w:tcPr>
            <w:tcW w:w="720"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hint="eastAsia"/>
                <w:sz w:val="18"/>
              </w:rPr>
              <w:t>C</w:t>
            </w:r>
          </w:p>
        </w:tc>
        <w:tc>
          <w:tcPr>
            <w:tcW w:w="950"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hint="eastAsia"/>
                <w:sz w:val="18"/>
              </w:rPr>
              <w:t>1</w:t>
            </w:r>
          </w:p>
        </w:tc>
        <w:tc>
          <w:tcPr>
            <w:tcW w:w="2030" w:type="dxa"/>
            <w:vAlign w:val="center"/>
          </w:tcPr>
          <w:p w:rsidR="005527B7" w:rsidRPr="00566BE5" w:rsidRDefault="005527B7">
            <w:pPr>
              <w:autoSpaceDE w:val="0"/>
              <w:autoSpaceDN w:val="0"/>
              <w:adjustRightInd w:val="0"/>
              <w:snapToGrid w:val="0"/>
              <w:rPr>
                <w:rFonts w:ascii="宋体" w:eastAsia="宋体" w:hAnsi="宋体" w:hint="eastAsia"/>
                <w:sz w:val="18"/>
              </w:rPr>
            </w:pPr>
            <w:r w:rsidRPr="00566BE5">
              <w:rPr>
                <w:rFonts w:ascii="宋体" w:eastAsia="宋体" w:hAnsi="宋体" w:hint="eastAsia"/>
                <w:sz w:val="18"/>
              </w:rPr>
              <w:t>分红类型</w:t>
            </w:r>
          </w:p>
        </w:tc>
        <w:tc>
          <w:tcPr>
            <w:tcW w:w="2390"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0-普通分红，1-质押基金分红</w:t>
            </w:r>
            <w:r w:rsidR="00005FB6" w:rsidRPr="00566BE5">
              <w:rPr>
                <w:rFonts w:ascii="宋体" w:eastAsia="宋体" w:hAnsi="宋体" w:hint="eastAsia"/>
                <w:sz w:val="18"/>
              </w:rPr>
              <w:t>，2-货币基金收益结转，3-保本基金赔付</w:t>
            </w:r>
            <w:r w:rsidR="00C27150" w:rsidRPr="00566BE5">
              <w:rPr>
                <w:rFonts w:ascii="宋体" w:eastAsia="宋体" w:hAnsi="宋体" w:hint="eastAsia"/>
                <w:sz w:val="18"/>
              </w:rPr>
              <w:t>，4-专户到期处理</w:t>
            </w:r>
          </w:p>
        </w:tc>
        <w:tc>
          <w:tcPr>
            <w:tcW w:w="620"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rsidP="005B250D">
            <w:pPr>
              <w:autoSpaceDE w:val="0"/>
              <w:autoSpaceDN w:val="0"/>
              <w:adjustRightInd w:val="0"/>
              <w:snapToGrid w:val="0"/>
              <w:rPr>
                <w:rFonts w:ascii="宋体" w:eastAsia="宋体" w:hAnsi="宋体"/>
                <w:sz w:val="18"/>
              </w:rPr>
            </w:pPr>
            <w:r w:rsidRPr="00566BE5">
              <w:rPr>
                <w:rFonts w:ascii="宋体" w:eastAsia="宋体" w:hAnsi="宋体"/>
                <w:sz w:val="18"/>
              </w:rPr>
              <w:t>90</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OriginalAppSheetNo</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24</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原申请单编号</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对质押基金分红为Y项，表示原质押业务的申请单编号</w:t>
            </w:r>
          </w:p>
        </w:tc>
        <w:tc>
          <w:tcPr>
            <w:tcW w:w="620" w:type="dxa"/>
            <w:vAlign w:val="center"/>
          </w:tcPr>
          <w:p w:rsidR="005527B7" w:rsidRPr="00566BE5" w:rsidRDefault="005527B7">
            <w:pPr>
              <w:autoSpaceDE w:val="0"/>
              <w:autoSpaceDN w:val="0"/>
              <w:adjustRightInd w:val="0"/>
              <w:snapToGrid w:val="0"/>
              <w:jc w:val="center"/>
              <w:rPr>
                <w:rFonts w:ascii="宋体" w:eastAsia="宋体" w:hAnsi="宋体" w:hint="eastAsia"/>
                <w:sz w:val="18"/>
              </w:rPr>
            </w:pPr>
            <w:r w:rsidRPr="00566BE5">
              <w:rPr>
                <w:rFonts w:ascii="宋体" w:eastAsia="宋体" w:hAnsi="宋体" w:hint="eastAsia"/>
                <w:sz w:val="18"/>
              </w:rPr>
              <w:t>N</w:t>
            </w:r>
          </w:p>
        </w:tc>
      </w:tr>
      <w:tr w:rsidR="005B250D" w:rsidRPr="00566BE5" w:rsidTr="0015728C">
        <w:tblPrEx>
          <w:tblCellMar>
            <w:top w:w="0" w:type="dxa"/>
            <w:bottom w:w="0" w:type="dxa"/>
          </w:tblCellMar>
        </w:tblPrEx>
        <w:trPr>
          <w:jc w:val="center"/>
        </w:trPr>
        <w:tc>
          <w:tcPr>
            <w:tcW w:w="648" w:type="dxa"/>
          </w:tcPr>
          <w:p w:rsidR="005B250D" w:rsidRPr="00566BE5" w:rsidRDefault="005B250D" w:rsidP="0015728C">
            <w:pPr>
              <w:widowControl/>
              <w:rPr>
                <w:rFonts w:ascii="宋体" w:eastAsia="宋体" w:hAnsi="宋体"/>
                <w:kern w:val="0"/>
                <w:sz w:val="18"/>
              </w:rPr>
            </w:pPr>
            <w:r w:rsidRPr="00566BE5">
              <w:rPr>
                <w:rFonts w:ascii="宋体" w:eastAsia="宋体" w:hAnsi="宋体"/>
                <w:kern w:val="0"/>
                <w:sz w:val="18"/>
              </w:rPr>
              <w:t>543</w:t>
            </w:r>
          </w:p>
        </w:tc>
        <w:tc>
          <w:tcPr>
            <w:tcW w:w="2182" w:type="dxa"/>
          </w:tcPr>
          <w:p w:rsidR="005B250D" w:rsidRPr="00566BE5" w:rsidRDefault="005B250D" w:rsidP="0015728C">
            <w:pPr>
              <w:widowControl/>
              <w:rPr>
                <w:rFonts w:ascii="宋体" w:eastAsia="宋体" w:hAnsi="宋体"/>
                <w:kern w:val="0"/>
                <w:sz w:val="18"/>
              </w:rPr>
            </w:pPr>
            <w:r w:rsidRPr="00566BE5">
              <w:rPr>
                <w:rFonts w:ascii="宋体" w:eastAsia="宋体" w:hAnsi="宋体"/>
                <w:kern w:val="0"/>
                <w:sz w:val="18"/>
              </w:rPr>
              <w:t>AchievementPay</w:t>
            </w:r>
          </w:p>
        </w:tc>
        <w:tc>
          <w:tcPr>
            <w:tcW w:w="720" w:type="dxa"/>
          </w:tcPr>
          <w:p w:rsidR="005B250D" w:rsidRPr="00566BE5" w:rsidRDefault="005B250D" w:rsidP="0015728C">
            <w:pPr>
              <w:widowControl/>
              <w:rPr>
                <w:rFonts w:ascii="宋体" w:eastAsia="宋体" w:hAnsi="宋体"/>
                <w:kern w:val="0"/>
                <w:sz w:val="18"/>
              </w:rPr>
            </w:pPr>
            <w:r w:rsidRPr="00566BE5">
              <w:rPr>
                <w:rFonts w:ascii="宋体" w:eastAsia="宋体" w:hAnsi="宋体"/>
                <w:kern w:val="0"/>
                <w:sz w:val="18"/>
              </w:rPr>
              <w:t>N</w:t>
            </w:r>
          </w:p>
        </w:tc>
        <w:tc>
          <w:tcPr>
            <w:tcW w:w="950" w:type="dxa"/>
          </w:tcPr>
          <w:p w:rsidR="005B250D" w:rsidRPr="00566BE5" w:rsidRDefault="005B250D" w:rsidP="0015728C">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5B250D" w:rsidRPr="00566BE5" w:rsidRDefault="005B250D" w:rsidP="0015728C">
            <w:pPr>
              <w:widowControl/>
              <w:rPr>
                <w:rFonts w:ascii="宋体" w:eastAsia="宋体" w:hAnsi="宋体"/>
                <w:kern w:val="0"/>
                <w:sz w:val="18"/>
              </w:rPr>
            </w:pPr>
            <w:r w:rsidRPr="00566BE5">
              <w:rPr>
                <w:rFonts w:ascii="宋体" w:eastAsia="宋体" w:hAnsi="宋体" w:hint="eastAsia"/>
                <w:kern w:val="0"/>
                <w:sz w:val="18"/>
              </w:rPr>
              <w:t>业绩报酬</w:t>
            </w:r>
          </w:p>
        </w:tc>
        <w:tc>
          <w:tcPr>
            <w:tcW w:w="2390" w:type="dxa"/>
          </w:tcPr>
          <w:p w:rsidR="005B250D" w:rsidRPr="00566BE5" w:rsidRDefault="005B250D" w:rsidP="0015728C">
            <w:pPr>
              <w:widowControl/>
              <w:rPr>
                <w:rFonts w:ascii="宋体" w:eastAsia="宋体" w:hAnsi="宋体" w:hint="eastAsia"/>
                <w:kern w:val="0"/>
                <w:sz w:val="18"/>
              </w:rPr>
            </w:pPr>
          </w:p>
        </w:tc>
        <w:tc>
          <w:tcPr>
            <w:tcW w:w="620" w:type="dxa"/>
          </w:tcPr>
          <w:p w:rsidR="005B250D" w:rsidRPr="00566BE5" w:rsidRDefault="005B250D" w:rsidP="0015728C">
            <w:pPr>
              <w:widowControl/>
              <w:jc w:val="center"/>
              <w:rPr>
                <w:rFonts w:ascii="宋体" w:eastAsia="宋体" w:hAnsi="宋体" w:hint="eastAsia"/>
                <w:kern w:val="0"/>
                <w:sz w:val="18"/>
              </w:rPr>
            </w:pPr>
            <w:r w:rsidRPr="00566BE5">
              <w:rPr>
                <w:rFonts w:ascii="宋体" w:eastAsia="宋体" w:hAnsi="宋体" w:hint="eastAsia"/>
                <w:kern w:val="0"/>
                <w:sz w:val="18"/>
              </w:rPr>
              <w:t>Y</w:t>
            </w:r>
          </w:p>
        </w:tc>
      </w:tr>
      <w:tr w:rsidR="005B250D" w:rsidRPr="00566BE5" w:rsidTr="0015728C">
        <w:tblPrEx>
          <w:tblCellMar>
            <w:top w:w="0" w:type="dxa"/>
            <w:bottom w:w="0" w:type="dxa"/>
          </w:tblCellMar>
        </w:tblPrEx>
        <w:trPr>
          <w:jc w:val="center"/>
        </w:trPr>
        <w:tc>
          <w:tcPr>
            <w:tcW w:w="648" w:type="dxa"/>
          </w:tcPr>
          <w:p w:rsidR="005B250D" w:rsidRPr="00566BE5" w:rsidRDefault="005B250D" w:rsidP="0015728C">
            <w:pPr>
              <w:widowControl/>
              <w:rPr>
                <w:rFonts w:ascii="宋体" w:eastAsia="宋体" w:hAnsi="宋体" w:hint="eastAsia"/>
                <w:kern w:val="0"/>
                <w:sz w:val="18"/>
              </w:rPr>
            </w:pPr>
            <w:r w:rsidRPr="00566BE5">
              <w:rPr>
                <w:rFonts w:ascii="宋体" w:eastAsia="宋体" w:hAnsi="宋体" w:hint="eastAsia"/>
                <w:kern w:val="0"/>
                <w:sz w:val="18"/>
              </w:rPr>
              <w:t>544</w:t>
            </w:r>
          </w:p>
        </w:tc>
        <w:tc>
          <w:tcPr>
            <w:tcW w:w="2182" w:type="dxa"/>
          </w:tcPr>
          <w:p w:rsidR="005B250D" w:rsidRPr="00566BE5" w:rsidRDefault="005B250D" w:rsidP="0015728C">
            <w:pPr>
              <w:widowControl/>
              <w:rPr>
                <w:rFonts w:ascii="宋体" w:eastAsia="宋体" w:hAnsi="宋体" w:hint="eastAsia"/>
                <w:kern w:val="0"/>
                <w:sz w:val="18"/>
              </w:rPr>
            </w:pPr>
            <w:r w:rsidRPr="00566BE5">
              <w:rPr>
                <w:rFonts w:ascii="宋体" w:eastAsia="宋体" w:hAnsi="宋体"/>
                <w:kern w:val="0"/>
                <w:sz w:val="18"/>
              </w:rPr>
              <w:t>Achievement</w:t>
            </w:r>
            <w:r w:rsidRPr="00566BE5">
              <w:rPr>
                <w:rFonts w:ascii="宋体" w:eastAsia="宋体" w:hAnsi="宋体" w:hint="eastAsia"/>
                <w:kern w:val="0"/>
                <w:sz w:val="18"/>
              </w:rPr>
              <w:t>Compen</w:t>
            </w:r>
          </w:p>
        </w:tc>
        <w:tc>
          <w:tcPr>
            <w:tcW w:w="720" w:type="dxa"/>
          </w:tcPr>
          <w:p w:rsidR="005B250D" w:rsidRPr="00566BE5" w:rsidRDefault="005B250D" w:rsidP="0015728C">
            <w:pPr>
              <w:widowControl/>
              <w:rPr>
                <w:rFonts w:ascii="宋体" w:eastAsia="宋体" w:hAnsi="宋体"/>
                <w:kern w:val="0"/>
                <w:sz w:val="18"/>
              </w:rPr>
            </w:pPr>
            <w:r w:rsidRPr="00566BE5">
              <w:rPr>
                <w:rFonts w:ascii="宋体" w:eastAsia="宋体" w:hAnsi="宋体"/>
                <w:kern w:val="0"/>
                <w:sz w:val="18"/>
              </w:rPr>
              <w:t>N</w:t>
            </w:r>
          </w:p>
        </w:tc>
        <w:tc>
          <w:tcPr>
            <w:tcW w:w="950" w:type="dxa"/>
          </w:tcPr>
          <w:p w:rsidR="005B250D" w:rsidRPr="00566BE5" w:rsidRDefault="005B250D" w:rsidP="0015728C">
            <w:pPr>
              <w:widowControl/>
              <w:rPr>
                <w:rFonts w:ascii="宋体" w:eastAsia="宋体" w:hAnsi="宋体"/>
                <w:kern w:val="0"/>
                <w:sz w:val="18"/>
              </w:rPr>
            </w:pPr>
            <w:r w:rsidRPr="00566BE5">
              <w:rPr>
                <w:rFonts w:ascii="宋体" w:eastAsia="宋体" w:hAnsi="宋体"/>
                <w:kern w:val="0"/>
                <w:sz w:val="18"/>
              </w:rPr>
              <w:t>16(两位小数)</w:t>
            </w:r>
          </w:p>
        </w:tc>
        <w:tc>
          <w:tcPr>
            <w:tcW w:w="2030" w:type="dxa"/>
          </w:tcPr>
          <w:p w:rsidR="005B250D" w:rsidRPr="00566BE5" w:rsidRDefault="005B250D" w:rsidP="0015728C">
            <w:pPr>
              <w:widowControl/>
              <w:rPr>
                <w:rFonts w:ascii="宋体" w:eastAsia="宋体" w:hAnsi="宋体" w:hint="eastAsia"/>
                <w:kern w:val="0"/>
                <w:sz w:val="18"/>
              </w:rPr>
            </w:pPr>
            <w:r w:rsidRPr="00566BE5">
              <w:rPr>
                <w:rFonts w:ascii="宋体" w:eastAsia="宋体" w:hAnsi="宋体" w:hint="eastAsia"/>
                <w:kern w:val="0"/>
                <w:sz w:val="18"/>
              </w:rPr>
              <w:t>业绩补偿</w:t>
            </w:r>
          </w:p>
        </w:tc>
        <w:tc>
          <w:tcPr>
            <w:tcW w:w="2390" w:type="dxa"/>
          </w:tcPr>
          <w:p w:rsidR="005B250D" w:rsidRPr="00566BE5" w:rsidRDefault="005B250D" w:rsidP="0015728C">
            <w:pPr>
              <w:widowControl/>
              <w:rPr>
                <w:rFonts w:ascii="宋体" w:eastAsia="宋体" w:hAnsi="宋体" w:hint="eastAsia"/>
                <w:kern w:val="0"/>
                <w:sz w:val="18"/>
              </w:rPr>
            </w:pPr>
          </w:p>
        </w:tc>
        <w:tc>
          <w:tcPr>
            <w:tcW w:w="620" w:type="dxa"/>
          </w:tcPr>
          <w:p w:rsidR="005B250D" w:rsidRPr="00566BE5" w:rsidRDefault="005B250D" w:rsidP="0015728C">
            <w:pPr>
              <w:widowControl/>
              <w:jc w:val="center"/>
              <w:rPr>
                <w:rFonts w:ascii="宋体" w:eastAsia="宋体" w:hAnsi="宋体" w:hint="eastAsia"/>
                <w:kern w:val="0"/>
                <w:sz w:val="18"/>
              </w:rPr>
            </w:pPr>
            <w:r w:rsidRPr="00566BE5">
              <w:rPr>
                <w:rFonts w:ascii="宋体" w:eastAsia="宋体" w:hAnsi="宋体" w:hint="eastAsia"/>
                <w:kern w:val="0"/>
                <w:sz w:val="18"/>
              </w:rPr>
              <w:t>Y</w:t>
            </w:r>
          </w:p>
        </w:tc>
      </w:tr>
    </w:tbl>
    <w:p w:rsidR="005527B7" w:rsidRPr="00566BE5" w:rsidRDefault="005527B7">
      <w:pPr>
        <w:rPr>
          <w:sz w:val="15"/>
        </w:rPr>
      </w:pPr>
    </w:p>
    <w:p w:rsidR="005527B7" w:rsidRPr="00566BE5" w:rsidRDefault="005527B7">
      <w:pPr>
        <w:pStyle w:val="afff8"/>
      </w:pPr>
      <w:bookmarkStart w:id="821" w:name="_Toc40429185"/>
      <w:bookmarkStart w:id="822" w:name="_Toc57800351"/>
      <w:bookmarkStart w:id="823" w:name="_Toc272323234"/>
      <w:bookmarkStart w:id="824" w:name="_Toc274742091"/>
      <w:bookmarkStart w:id="825" w:name="_Toc274742269"/>
      <w:bookmarkStart w:id="826" w:name="_Toc274742354"/>
      <w:bookmarkStart w:id="827" w:name="_Toc274742439"/>
      <w:bookmarkStart w:id="828" w:name="_Toc279759802"/>
      <w:bookmarkStart w:id="829" w:name="_Toc281919295"/>
      <w:bookmarkStart w:id="830" w:name="_Toc281981543"/>
      <w:bookmarkStart w:id="831" w:name="_Toc282517273"/>
      <w:bookmarkStart w:id="832" w:name="_Toc283717239"/>
      <w:bookmarkStart w:id="833" w:name="_Toc283800760"/>
      <w:bookmarkStart w:id="834" w:name="_Toc286320675"/>
      <w:bookmarkStart w:id="835" w:name="_Toc287256102"/>
      <w:bookmarkStart w:id="836" w:name="_Toc290644813"/>
      <w:bookmarkStart w:id="837" w:name="_Toc499714530"/>
      <w:r w:rsidRPr="00566BE5">
        <w:rPr>
          <w:rFonts w:hint="eastAsia"/>
        </w:rPr>
        <w:t>强行调增(144) ，强行调减(145)</w:t>
      </w:r>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p>
    <w:p w:rsidR="005527B7" w:rsidRPr="00566BE5" w:rsidRDefault="005527B7">
      <w:pPr>
        <w:pStyle w:val="af1"/>
        <w:ind w:firstLine="420"/>
        <w:rPr>
          <w:rFonts w:hint="eastAsia"/>
        </w:rPr>
      </w:pPr>
      <w:r w:rsidRPr="00566BE5">
        <w:rPr>
          <w:rFonts w:hint="eastAsia"/>
        </w:rPr>
        <w:t>强行调增/调减是基金注册登记人在某种特定或契约预先规定的情况下，强制性地增加/减少投资人所持基金份数。</w:t>
      </w:r>
    </w:p>
    <w:p w:rsidR="005527B7" w:rsidRPr="00566BE5" w:rsidRDefault="005527B7">
      <w:pPr>
        <w:pStyle w:val="af1"/>
        <w:ind w:firstLine="420"/>
        <w:rPr>
          <w:rFonts w:hint="eastAsia"/>
        </w:rPr>
      </w:pPr>
      <w:r w:rsidRPr="00566BE5">
        <w:rPr>
          <w:rFonts w:hint="eastAsia"/>
        </w:rPr>
        <w:t>需要交换的数据项见表37。</w:t>
      </w:r>
    </w:p>
    <w:p w:rsidR="005527B7" w:rsidRPr="00566BE5" w:rsidRDefault="005527B7">
      <w:pPr>
        <w:pStyle w:val="a"/>
        <w:rPr>
          <w:rFonts w:hint="eastAsia"/>
        </w:rPr>
      </w:pPr>
      <w:r w:rsidRPr="00566BE5">
        <w:rPr>
          <w:rFonts w:hint="eastAsia"/>
        </w:rPr>
        <w:t>强行调增/调减数据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566BE5">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是否</w:t>
            </w:r>
          </w:p>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必需</w:t>
            </w:r>
          </w:p>
        </w:tc>
      </w:tr>
      <w:tr w:rsidR="005527B7" w:rsidRPr="00566BE5">
        <w:tblPrEx>
          <w:tblCellMar>
            <w:top w:w="0" w:type="dxa"/>
            <w:bottom w:w="0" w:type="dxa"/>
          </w:tblCellMar>
        </w:tblPrEx>
        <w:trPr>
          <w:jc w:val="center"/>
        </w:trPr>
        <w:tc>
          <w:tcPr>
            <w:tcW w:w="648" w:type="dxa"/>
            <w:tcBorders>
              <w:top w:val="single" w:sz="12"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32</w:t>
            </w:r>
          </w:p>
        </w:tc>
        <w:tc>
          <w:tcPr>
            <w:tcW w:w="2182" w:type="dxa"/>
            <w:tcBorders>
              <w:top w:val="single" w:sz="12"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TransactionCfmDate</w:t>
            </w:r>
          </w:p>
        </w:tc>
        <w:tc>
          <w:tcPr>
            <w:tcW w:w="720" w:type="dxa"/>
            <w:tcBorders>
              <w:top w:val="single" w:sz="12"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8</w:t>
            </w:r>
          </w:p>
        </w:tc>
        <w:tc>
          <w:tcPr>
            <w:tcW w:w="203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交易确认日期</w:t>
            </w:r>
          </w:p>
        </w:tc>
        <w:tc>
          <w:tcPr>
            <w:tcW w:w="2390" w:type="dxa"/>
            <w:tcBorders>
              <w:top w:val="single" w:sz="12"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格式为：YYYYMMDD</w:t>
            </w:r>
          </w:p>
        </w:tc>
        <w:tc>
          <w:tcPr>
            <w:tcW w:w="620" w:type="dxa"/>
            <w:tcBorders>
              <w:top w:val="single" w:sz="12"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37</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CurrencyType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3</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结算币种</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62</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sz w:val="18"/>
              </w:rPr>
              <w:t>ConfirmedVol</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16</w:t>
            </w:r>
            <w:r w:rsidRPr="00566BE5">
              <w:rPr>
                <w:rFonts w:ascii="宋体" w:eastAsia="宋体" w:hAnsi="宋体"/>
                <w:sz w:val="18"/>
              </w:rPr>
              <w:t>（两位小数）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基金账户交易确认份数</w:t>
            </w:r>
          </w:p>
        </w:tc>
        <w:tc>
          <w:tcPr>
            <w:tcW w:w="2390" w:type="dxa"/>
          </w:tcPr>
          <w:p w:rsidR="005527B7" w:rsidRPr="00566BE5" w:rsidRDefault="005527B7">
            <w:pPr>
              <w:snapToGrid w:val="0"/>
              <w:rPr>
                <w:rFonts w:ascii="宋体" w:eastAsia="宋体" w:hAnsi="宋体"/>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67</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FundCode</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sz w:val="18"/>
              </w:rPr>
              <w:t>6</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基金代码</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119</w:t>
            </w:r>
          </w:p>
        </w:tc>
        <w:tc>
          <w:tcPr>
            <w:tcW w:w="2182" w:type="dxa"/>
          </w:tcPr>
          <w:p w:rsidR="005527B7" w:rsidRPr="00566BE5" w:rsidRDefault="005527B7">
            <w:pPr>
              <w:snapToGrid w:val="0"/>
              <w:jc w:val="left"/>
              <w:rPr>
                <w:rFonts w:ascii="宋体" w:eastAsia="宋体" w:hAnsi="宋体"/>
                <w:sz w:val="18"/>
              </w:rPr>
            </w:pPr>
            <w:r w:rsidRPr="00566BE5">
              <w:rPr>
                <w:rFonts w:ascii="宋体" w:eastAsia="宋体" w:hAnsi="宋体"/>
                <w:sz w:val="18"/>
              </w:rPr>
              <w:t>ReturnCode</w:t>
            </w:r>
          </w:p>
        </w:tc>
        <w:tc>
          <w:tcPr>
            <w:tcW w:w="720" w:type="dxa"/>
          </w:tcPr>
          <w:p w:rsidR="005527B7" w:rsidRPr="00566BE5" w:rsidRDefault="005527B7">
            <w:pPr>
              <w:snapToGrid w:val="0"/>
              <w:jc w:val="left"/>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4</w:t>
            </w:r>
          </w:p>
        </w:tc>
        <w:tc>
          <w:tcPr>
            <w:tcW w:w="203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交易处理返回代码</w:t>
            </w:r>
          </w:p>
        </w:tc>
        <w:tc>
          <w:tcPr>
            <w:tcW w:w="239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取值见附录B</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120</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TransactionAccountID</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17</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投资人基金交易账号</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投资人在销售机构内开设的用于交易的账号</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121</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DistributorCode</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9</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销售人代码</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135</w:t>
            </w:r>
          </w:p>
        </w:tc>
        <w:tc>
          <w:tcPr>
            <w:tcW w:w="2182"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BusinessCode</w:t>
            </w:r>
          </w:p>
        </w:tc>
        <w:tc>
          <w:tcPr>
            <w:tcW w:w="720"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3</w:t>
            </w:r>
          </w:p>
        </w:tc>
        <w:tc>
          <w:tcPr>
            <w:tcW w:w="2030" w:type="dxa"/>
            <w:tcBorders>
              <w:bottom w:val="single" w:sz="4" w:space="0" w:color="auto"/>
            </w:tcBorders>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业务代码</w:t>
            </w:r>
          </w:p>
        </w:tc>
        <w:tc>
          <w:tcPr>
            <w:tcW w:w="2390" w:type="dxa"/>
            <w:tcBorders>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编码见表4</w:t>
            </w:r>
          </w:p>
        </w:tc>
        <w:tc>
          <w:tcPr>
            <w:tcW w:w="620" w:type="dxa"/>
            <w:tcBorders>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136</w:t>
            </w:r>
          </w:p>
        </w:tc>
        <w:tc>
          <w:tcPr>
            <w:tcW w:w="2182"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TAAccountID</w:t>
            </w:r>
          </w:p>
        </w:tc>
        <w:tc>
          <w:tcPr>
            <w:tcW w:w="72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C</w:t>
            </w:r>
          </w:p>
        </w:tc>
        <w:tc>
          <w:tcPr>
            <w:tcW w:w="95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12</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投资人基金账号</w:t>
            </w:r>
          </w:p>
        </w:tc>
        <w:tc>
          <w:tcPr>
            <w:tcW w:w="239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hint="eastAsia"/>
                <w:sz w:val="18"/>
              </w:rPr>
              <w:t>260</w:t>
            </w:r>
          </w:p>
        </w:tc>
        <w:tc>
          <w:tcPr>
            <w:tcW w:w="2182"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ShareClass</w:t>
            </w:r>
          </w:p>
        </w:tc>
        <w:tc>
          <w:tcPr>
            <w:tcW w:w="72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A</w:t>
            </w:r>
          </w:p>
        </w:tc>
        <w:tc>
          <w:tcPr>
            <w:tcW w:w="95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收费方式</w:t>
            </w:r>
          </w:p>
        </w:tc>
        <w:tc>
          <w:tcPr>
            <w:tcW w:w="239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0-前收费，1-后收费</w:t>
            </w:r>
          </w:p>
        </w:tc>
        <w:tc>
          <w:tcPr>
            <w:tcW w:w="620" w:type="dxa"/>
            <w:tcBorders>
              <w:top w:val="single" w:sz="4" w:space="0" w:color="auto"/>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28</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DepositAcct</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19</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投资人在销售人处用于交易的资金账号</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pStyle w:val="affa"/>
              <w:tabs>
                <w:tab w:val="clear" w:pos="4153"/>
                <w:tab w:val="clear" w:pos="8306"/>
              </w:tabs>
              <w:rPr>
                <w:rFonts w:ascii="宋体" w:eastAsia="宋体" w:hAnsi="宋体" w:hint="eastAsia"/>
              </w:rPr>
            </w:pPr>
            <w:r w:rsidRPr="00566BE5">
              <w:rPr>
                <w:rFonts w:ascii="宋体" w:eastAsia="宋体" w:hAnsi="宋体" w:hint="eastAsia"/>
              </w:rPr>
              <w:t>N</w:t>
            </w:r>
          </w:p>
        </w:tc>
      </w:tr>
      <w:tr w:rsidR="005527B7" w:rsidRPr="00566BE5">
        <w:tblPrEx>
          <w:tblCellMar>
            <w:top w:w="0" w:type="dxa"/>
            <w:bottom w:w="0" w:type="dxa"/>
          </w:tblCellMar>
        </w:tblPrEx>
        <w:trPr>
          <w:jc w:val="center"/>
        </w:trPr>
        <w:tc>
          <w:tcPr>
            <w:tcW w:w="648" w:type="dxa"/>
            <w:tcBorders>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29</w:t>
            </w:r>
          </w:p>
        </w:tc>
        <w:tc>
          <w:tcPr>
            <w:tcW w:w="2182"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RegionCode</w:t>
            </w:r>
          </w:p>
        </w:tc>
        <w:tc>
          <w:tcPr>
            <w:tcW w:w="720" w:type="dxa"/>
            <w:tcBorders>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Borders>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4</w:t>
            </w:r>
          </w:p>
        </w:tc>
        <w:tc>
          <w:tcPr>
            <w:tcW w:w="2030" w:type="dxa"/>
            <w:tcBorders>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交易所在地区编号</w:t>
            </w:r>
          </w:p>
        </w:tc>
        <w:tc>
          <w:tcPr>
            <w:tcW w:w="2390" w:type="dxa"/>
            <w:tcBorders>
              <w:bottom w:val="single" w:sz="4" w:space="0" w:color="auto"/>
            </w:tcBorders>
          </w:tcPr>
          <w:p w:rsidR="005527B7" w:rsidRPr="00566BE5" w:rsidRDefault="005527B7">
            <w:pPr>
              <w:snapToGrid w:val="0"/>
              <w:rPr>
                <w:rFonts w:ascii="宋体" w:eastAsia="宋体" w:hAnsi="宋体" w:hint="eastAsia"/>
                <w:sz w:val="18"/>
              </w:rPr>
            </w:pPr>
          </w:p>
        </w:tc>
        <w:tc>
          <w:tcPr>
            <w:tcW w:w="620" w:type="dxa"/>
            <w:tcBorders>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47</w:t>
            </w:r>
          </w:p>
        </w:tc>
        <w:tc>
          <w:tcPr>
            <w:tcW w:w="2182"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DownLoaddate</w:t>
            </w:r>
          </w:p>
        </w:tc>
        <w:tc>
          <w:tcPr>
            <w:tcW w:w="72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8</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交易数据下传日期</w:t>
            </w:r>
          </w:p>
        </w:tc>
        <w:tc>
          <w:tcPr>
            <w:tcW w:w="2390" w:type="dxa"/>
            <w:tcBorders>
              <w:top w:val="single" w:sz="4" w:space="0" w:color="auto"/>
              <w:bottom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格式为：YYYYMMDD</w:t>
            </w:r>
          </w:p>
        </w:tc>
        <w:tc>
          <w:tcPr>
            <w:tcW w:w="620" w:type="dxa"/>
            <w:tcBorders>
              <w:top w:val="single" w:sz="4" w:space="0" w:color="auto"/>
              <w:bottom w:val="single" w:sz="4" w:space="0" w:color="auto"/>
            </w:tcBorders>
          </w:tcPr>
          <w:p w:rsidR="005527B7" w:rsidRPr="00566BE5" w:rsidRDefault="009F1391" w:rsidP="009F1391">
            <w:pPr>
              <w:pStyle w:val="affa"/>
              <w:tabs>
                <w:tab w:val="clear" w:pos="4153"/>
                <w:tab w:val="clear" w:pos="8306"/>
                <w:tab w:val="center" w:pos="202"/>
              </w:tabs>
              <w:jc w:val="both"/>
              <w:rPr>
                <w:rFonts w:ascii="宋体" w:eastAsia="宋体" w:hAnsi="宋体" w:hint="eastAsia"/>
              </w:rPr>
            </w:pPr>
            <w:r w:rsidRPr="00566BE5">
              <w:rPr>
                <w:rFonts w:ascii="宋体" w:eastAsia="宋体" w:hAnsi="宋体"/>
              </w:rPr>
              <w:tab/>
            </w:r>
            <w:r w:rsidRPr="00566BE5">
              <w:rPr>
                <w:rFonts w:ascii="宋体" w:eastAsia="宋体" w:hAnsi="宋体" w:hint="eastAsia"/>
              </w:rPr>
              <w:t>Y</w:t>
            </w:r>
          </w:p>
        </w:tc>
      </w:tr>
      <w:tr w:rsidR="005527B7" w:rsidRPr="00566BE5">
        <w:tblPrEx>
          <w:tblCellMar>
            <w:top w:w="0" w:type="dxa"/>
            <w:bottom w:w="0" w:type="dxa"/>
          </w:tblCellMar>
        </w:tblPrEx>
        <w:trPr>
          <w:jc w:val="center"/>
        </w:trPr>
        <w:tc>
          <w:tcPr>
            <w:tcW w:w="648" w:type="dxa"/>
            <w:tcBorders>
              <w:top w:val="single" w:sz="4" w:space="0" w:color="auto"/>
              <w:bottom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52</w:t>
            </w:r>
          </w:p>
        </w:tc>
        <w:tc>
          <w:tcPr>
            <w:tcW w:w="2182"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Charge</w:t>
            </w:r>
          </w:p>
        </w:tc>
        <w:tc>
          <w:tcPr>
            <w:tcW w:w="72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Borders>
              <w:top w:val="single" w:sz="4" w:space="0" w:color="auto"/>
              <w:bottom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10（两位小数）</w:t>
            </w:r>
          </w:p>
        </w:tc>
        <w:tc>
          <w:tcPr>
            <w:tcW w:w="2030" w:type="dxa"/>
            <w:tcBorders>
              <w:top w:val="single" w:sz="4" w:space="0" w:color="auto"/>
              <w:bottom w:val="single" w:sz="4" w:space="0" w:color="auto"/>
            </w:tcBorders>
          </w:tcPr>
          <w:p w:rsidR="005527B7" w:rsidRPr="00566BE5" w:rsidRDefault="005527B7">
            <w:pPr>
              <w:snapToGrid w:val="0"/>
              <w:rPr>
                <w:rFonts w:ascii="宋体" w:eastAsia="宋体" w:hAnsi="宋体" w:hint="eastAsia"/>
                <w:kern w:val="0"/>
                <w:sz w:val="18"/>
              </w:rPr>
            </w:pPr>
            <w:r w:rsidRPr="00566BE5">
              <w:rPr>
                <w:rFonts w:ascii="宋体" w:eastAsia="宋体" w:hAnsi="宋体" w:hint="eastAsia"/>
                <w:kern w:val="0"/>
                <w:sz w:val="18"/>
              </w:rPr>
              <w:t>手续费</w:t>
            </w:r>
          </w:p>
        </w:tc>
        <w:tc>
          <w:tcPr>
            <w:tcW w:w="2390" w:type="dxa"/>
            <w:tcBorders>
              <w:top w:val="single" w:sz="4" w:space="0" w:color="auto"/>
              <w:bottom w:val="single" w:sz="4" w:space="0" w:color="auto"/>
            </w:tcBorders>
          </w:tcPr>
          <w:p w:rsidR="005527B7" w:rsidRPr="00566BE5" w:rsidRDefault="005527B7">
            <w:pPr>
              <w:snapToGrid w:val="0"/>
              <w:rPr>
                <w:rFonts w:ascii="宋体" w:eastAsia="宋体" w:hAnsi="宋体"/>
                <w:sz w:val="18"/>
              </w:rPr>
            </w:pPr>
          </w:p>
        </w:tc>
        <w:tc>
          <w:tcPr>
            <w:tcW w:w="620" w:type="dxa"/>
            <w:tcBorders>
              <w:top w:val="single" w:sz="4" w:space="0" w:color="auto"/>
              <w:bottom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Borders>
              <w:top w:val="single" w:sz="4" w:space="0" w:color="auto"/>
            </w:tcBorders>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55</w:t>
            </w:r>
          </w:p>
        </w:tc>
        <w:tc>
          <w:tcPr>
            <w:tcW w:w="2182" w:type="dxa"/>
            <w:tcBorders>
              <w:top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TotalTransFee</w:t>
            </w:r>
          </w:p>
        </w:tc>
        <w:tc>
          <w:tcPr>
            <w:tcW w:w="720" w:type="dxa"/>
            <w:tcBorders>
              <w:top w:val="single" w:sz="4" w:space="0" w:color="auto"/>
            </w:tcBorders>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Borders>
              <w:top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10（两位小数）</w:t>
            </w:r>
          </w:p>
        </w:tc>
        <w:tc>
          <w:tcPr>
            <w:tcW w:w="2030" w:type="dxa"/>
            <w:tcBorders>
              <w:top w:val="single" w:sz="4" w:space="0" w:color="auto"/>
            </w:tcBorders>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交易确认费用合计</w:t>
            </w:r>
          </w:p>
        </w:tc>
        <w:tc>
          <w:tcPr>
            <w:tcW w:w="2390" w:type="dxa"/>
            <w:tcBorders>
              <w:top w:val="single" w:sz="4" w:space="0" w:color="auto"/>
            </w:tcBorders>
          </w:tcPr>
          <w:p w:rsidR="005527B7" w:rsidRPr="00566BE5" w:rsidRDefault="005527B7">
            <w:pPr>
              <w:snapToGrid w:val="0"/>
              <w:rPr>
                <w:rFonts w:ascii="宋体" w:eastAsia="宋体" w:hAnsi="宋体" w:hint="eastAsia"/>
                <w:sz w:val="18"/>
              </w:rPr>
            </w:pPr>
          </w:p>
        </w:tc>
        <w:tc>
          <w:tcPr>
            <w:tcW w:w="620" w:type="dxa"/>
            <w:tcBorders>
              <w:top w:val="single" w:sz="4" w:space="0" w:color="auto"/>
            </w:tcBorders>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64</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ConfirmedAmount</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16(两位小数)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每笔交易确认金额</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94</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OtherFee1</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10（两位小数）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其他费用1</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95</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OtherFee2</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sz w:val="18"/>
              </w:rPr>
              <w:t>N</w:t>
            </w:r>
          </w:p>
        </w:tc>
        <w:tc>
          <w:tcPr>
            <w:tcW w:w="950" w:type="dxa"/>
          </w:tcPr>
          <w:p w:rsidR="005527B7" w:rsidRPr="00566BE5" w:rsidRDefault="005527B7">
            <w:pPr>
              <w:snapToGrid w:val="0"/>
              <w:rPr>
                <w:rFonts w:ascii="宋体" w:eastAsia="宋体" w:hAnsi="宋体"/>
                <w:sz w:val="18"/>
              </w:rPr>
            </w:pPr>
            <w:r w:rsidRPr="00566BE5">
              <w:rPr>
                <w:rFonts w:ascii="宋体" w:eastAsia="宋体" w:hAnsi="宋体"/>
                <w:sz w:val="18"/>
              </w:rPr>
              <w:t>16（两位小数）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其他费用2</w:t>
            </w:r>
          </w:p>
        </w:tc>
        <w:tc>
          <w:tcPr>
            <w:tcW w:w="2390" w:type="dxa"/>
          </w:tcPr>
          <w:p w:rsidR="005527B7" w:rsidRPr="00566BE5" w:rsidRDefault="005527B7">
            <w:pPr>
              <w:snapToGrid w:val="0"/>
              <w:rPr>
                <w:rFonts w:ascii="宋体" w:eastAsia="宋体" w:hAnsi="宋体"/>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98</w:t>
            </w:r>
          </w:p>
        </w:tc>
        <w:tc>
          <w:tcPr>
            <w:tcW w:w="2182" w:type="dxa"/>
          </w:tcPr>
          <w:p w:rsidR="005527B7" w:rsidRPr="00566BE5" w:rsidRDefault="005527B7">
            <w:pPr>
              <w:snapToGrid w:val="0"/>
              <w:rPr>
                <w:rFonts w:ascii="宋体" w:eastAsia="宋体" w:hAnsi="宋体"/>
                <w:sz w:val="18"/>
              </w:rPr>
            </w:pPr>
            <w:r w:rsidRPr="00566BE5">
              <w:rPr>
                <w:rFonts w:ascii="宋体" w:eastAsia="宋体" w:hAnsi="宋体"/>
                <w:sz w:val="18"/>
              </w:rPr>
              <w:t>IndividualOrInstitution</w:t>
            </w:r>
          </w:p>
        </w:tc>
        <w:tc>
          <w:tcPr>
            <w:tcW w:w="720" w:type="dxa"/>
          </w:tcPr>
          <w:p w:rsidR="005527B7" w:rsidRPr="00566BE5" w:rsidRDefault="005527B7">
            <w:pPr>
              <w:snapToGrid w:val="0"/>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个人/机构标志</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137</w:t>
            </w:r>
          </w:p>
        </w:tc>
        <w:tc>
          <w:tcPr>
            <w:tcW w:w="2182" w:type="dxa"/>
          </w:tcPr>
          <w:p w:rsidR="005527B7" w:rsidRPr="00566BE5" w:rsidRDefault="005527B7">
            <w:pPr>
              <w:snapToGrid w:val="0"/>
              <w:jc w:val="left"/>
              <w:rPr>
                <w:rFonts w:ascii="宋体" w:eastAsia="宋体" w:hAnsi="宋体"/>
                <w:sz w:val="18"/>
              </w:rPr>
            </w:pPr>
            <w:r w:rsidRPr="00566BE5">
              <w:rPr>
                <w:rFonts w:ascii="宋体" w:eastAsia="宋体" w:hAnsi="宋体" w:hint="eastAsia"/>
                <w:sz w:val="18"/>
              </w:rPr>
              <w:t>TASerialNO</w:t>
            </w:r>
          </w:p>
        </w:tc>
        <w:tc>
          <w:tcPr>
            <w:tcW w:w="720" w:type="dxa"/>
          </w:tcPr>
          <w:p w:rsidR="005527B7" w:rsidRPr="00566BE5" w:rsidRDefault="005527B7">
            <w:pPr>
              <w:snapToGrid w:val="0"/>
              <w:jc w:val="left"/>
              <w:rPr>
                <w:rFonts w:ascii="宋体" w:eastAsia="宋体" w:hAnsi="宋体"/>
                <w:sz w:val="18"/>
              </w:rPr>
            </w:pPr>
            <w:r w:rsidRPr="00566BE5">
              <w:rPr>
                <w:rFonts w:ascii="宋体" w:eastAsia="宋体" w:hAnsi="宋体" w:hint="eastAsia"/>
                <w:sz w:val="18"/>
              </w:rPr>
              <w:t>A</w:t>
            </w:r>
          </w:p>
        </w:tc>
        <w:tc>
          <w:tcPr>
            <w:tcW w:w="95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20</w:t>
            </w:r>
          </w:p>
        </w:tc>
        <w:tc>
          <w:tcPr>
            <w:tcW w:w="203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TA确认交易流水号</w:t>
            </w:r>
          </w:p>
        </w:tc>
        <w:tc>
          <w:tcPr>
            <w:tcW w:w="2390" w:type="dxa"/>
          </w:tcPr>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TA对每笔确认的唯一标识，同一日不能重复，</w:t>
            </w:r>
          </w:p>
          <w:p w:rsidR="005527B7" w:rsidRPr="00566BE5" w:rsidRDefault="005527B7">
            <w:pPr>
              <w:snapToGrid w:val="0"/>
              <w:jc w:val="left"/>
              <w:rPr>
                <w:rFonts w:ascii="宋体" w:eastAsia="宋体" w:hAnsi="宋体" w:hint="eastAsia"/>
                <w:sz w:val="18"/>
              </w:rPr>
            </w:pPr>
            <w:r w:rsidRPr="00566BE5">
              <w:rPr>
                <w:rFonts w:ascii="宋体" w:eastAsia="宋体" w:hAnsi="宋体" w:hint="eastAsia"/>
                <w:sz w:val="18"/>
              </w:rPr>
              <w:t>与交易确认日期TransactionCfmDate一起组成TA中一笔确认的唯一键</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autoSpaceDE w:val="0"/>
              <w:autoSpaceDN w:val="0"/>
              <w:adjustRightInd w:val="0"/>
              <w:snapToGrid w:val="0"/>
              <w:jc w:val="center"/>
              <w:rPr>
                <w:rFonts w:ascii="宋体" w:eastAsia="宋体" w:hAnsi="宋体"/>
                <w:sz w:val="18"/>
              </w:rPr>
            </w:pPr>
            <w:r w:rsidRPr="00566BE5">
              <w:rPr>
                <w:rFonts w:ascii="宋体" w:eastAsia="宋体" w:hAnsi="宋体"/>
                <w:sz w:val="18"/>
              </w:rPr>
              <w:t>138</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sz w:val="18"/>
              </w:rPr>
              <w:t>StampDuty</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16</w:t>
            </w:r>
            <w:r w:rsidRPr="00566BE5">
              <w:rPr>
                <w:rFonts w:ascii="宋体" w:eastAsia="宋体" w:hAnsi="宋体"/>
                <w:sz w:val="18"/>
              </w:rPr>
              <w:t>（两位小数）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印花税</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254</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Specification</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C</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60</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摘要/说明</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rsidRPr="00566BE5">
        <w:tblPrEx>
          <w:tblCellMar>
            <w:top w:w="0" w:type="dxa"/>
            <w:bottom w:w="0" w:type="dxa"/>
          </w:tblCellMar>
        </w:tblPrEx>
        <w:trPr>
          <w:jc w:val="center"/>
        </w:trPr>
        <w:tc>
          <w:tcPr>
            <w:tcW w:w="648"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255</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TransferFee</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N</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10（两位小数）</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过户费</w:t>
            </w:r>
          </w:p>
        </w:tc>
        <w:tc>
          <w:tcPr>
            <w:tcW w:w="2390" w:type="dxa"/>
          </w:tcPr>
          <w:p w:rsidR="005527B7" w:rsidRPr="00566BE5" w:rsidRDefault="005527B7">
            <w:pPr>
              <w:snapToGrid w:val="0"/>
              <w:rPr>
                <w:rFonts w:ascii="宋体" w:eastAsia="宋体" w:hAnsi="宋体" w:hint="eastAsia"/>
                <w:sz w:val="18"/>
              </w:rPr>
            </w:pP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Y</w:t>
            </w:r>
          </w:p>
        </w:tc>
      </w:tr>
      <w:tr w:rsidR="005527B7" w:rsidRPr="00566BE5">
        <w:tblPrEx>
          <w:tblCellMar>
            <w:top w:w="0" w:type="dxa"/>
            <w:bottom w:w="0" w:type="dxa"/>
          </w:tblCellMar>
        </w:tblPrEx>
        <w:trPr>
          <w:jc w:val="center"/>
        </w:trPr>
        <w:tc>
          <w:tcPr>
            <w:tcW w:w="648"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256</w:t>
            </w:r>
          </w:p>
        </w:tc>
        <w:tc>
          <w:tcPr>
            <w:tcW w:w="2182"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FromTAFlag</w:t>
            </w:r>
          </w:p>
        </w:tc>
        <w:tc>
          <w:tcPr>
            <w:tcW w:w="72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A</w:t>
            </w:r>
          </w:p>
        </w:tc>
        <w:tc>
          <w:tcPr>
            <w:tcW w:w="95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1</w:t>
            </w:r>
          </w:p>
        </w:tc>
        <w:tc>
          <w:tcPr>
            <w:tcW w:w="203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是否注册登记人发起业务标志</w:t>
            </w:r>
          </w:p>
        </w:tc>
        <w:tc>
          <w:tcPr>
            <w:tcW w:w="2390" w:type="dxa"/>
          </w:tcPr>
          <w:p w:rsidR="005527B7" w:rsidRPr="00566BE5" w:rsidRDefault="005527B7">
            <w:pPr>
              <w:snapToGrid w:val="0"/>
              <w:rPr>
                <w:rFonts w:ascii="宋体" w:eastAsia="宋体" w:hAnsi="宋体" w:hint="eastAsia"/>
                <w:sz w:val="18"/>
              </w:rPr>
            </w:pPr>
            <w:r w:rsidRPr="00566BE5">
              <w:rPr>
                <w:rFonts w:ascii="宋体" w:eastAsia="宋体" w:hAnsi="宋体" w:hint="eastAsia"/>
                <w:sz w:val="18"/>
              </w:rPr>
              <w:t>0-由销售人发起，</w:t>
            </w:r>
          </w:p>
          <w:p w:rsidR="005527B7" w:rsidRPr="00566BE5" w:rsidRDefault="005527B7">
            <w:pPr>
              <w:snapToGrid w:val="0"/>
              <w:rPr>
                <w:rFonts w:ascii="宋体" w:eastAsia="宋体" w:hAnsi="宋体" w:hint="eastAsia"/>
                <w:sz w:val="18"/>
              </w:rPr>
            </w:pPr>
            <w:r w:rsidRPr="00566BE5">
              <w:rPr>
                <w:rFonts w:ascii="宋体" w:eastAsia="宋体" w:hAnsi="宋体" w:hint="eastAsia"/>
                <w:sz w:val="18"/>
              </w:rPr>
              <w:t>1-由注册登记人发起</w:t>
            </w:r>
          </w:p>
        </w:tc>
        <w:tc>
          <w:tcPr>
            <w:tcW w:w="620" w:type="dxa"/>
          </w:tcPr>
          <w:p w:rsidR="005527B7" w:rsidRPr="00566BE5" w:rsidRDefault="005527B7">
            <w:pPr>
              <w:snapToGrid w:val="0"/>
              <w:jc w:val="center"/>
              <w:rPr>
                <w:rFonts w:ascii="宋体" w:eastAsia="宋体" w:hAnsi="宋体" w:hint="eastAsia"/>
                <w:sz w:val="18"/>
              </w:rPr>
            </w:pPr>
            <w:r w:rsidRPr="00566BE5">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snapToGrid w:val="0"/>
              <w:jc w:val="center"/>
              <w:rPr>
                <w:rFonts w:ascii="宋体" w:eastAsia="宋体" w:hAnsi="宋体" w:hint="eastAsia"/>
                <w:sz w:val="18"/>
              </w:rPr>
            </w:pPr>
            <w:r>
              <w:rPr>
                <w:rFonts w:ascii="宋体" w:eastAsia="宋体" w:hAnsi="宋体" w:hint="eastAsia"/>
                <w:color w:val="000000"/>
                <w:sz w:val="18"/>
              </w:rPr>
              <w:t>276</w:t>
            </w:r>
          </w:p>
        </w:tc>
        <w:tc>
          <w:tcPr>
            <w:tcW w:w="2182" w:type="dxa"/>
          </w:tcPr>
          <w:p w:rsidR="005527B7" w:rsidRDefault="005527B7">
            <w:pPr>
              <w:snapToGrid w:val="0"/>
              <w:rPr>
                <w:rFonts w:ascii="宋体" w:eastAsia="宋体" w:hAnsi="宋体" w:hint="eastAsia"/>
                <w:sz w:val="18"/>
              </w:rPr>
            </w:pPr>
            <w:r>
              <w:rPr>
                <w:rFonts w:ascii="宋体" w:eastAsia="宋体" w:hAnsi="宋体" w:hint="eastAsia"/>
                <w:color w:val="000000"/>
                <w:sz w:val="18"/>
              </w:rPr>
              <w:t>FeeCalculator</w:t>
            </w:r>
          </w:p>
        </w:tc>
        <w:tc>
          <w:tcPr>
            <w:tcW w:w="720" w:type="dxa"/>
          </w:tcPr>
          <w:p w:rsidR="005527B7" w:rsidRDefault="005527B7">
            <w:pPr>
              <w:snapToGrid w:val="0"/>
              <w:rPr>
                <w:rFonts w:ascii="宋体" w:eastAsia="宋体" w:hAnsi="宋体" w:hint="eastAsia"/>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sz w:val="18"/>
              </w:rPr>
            </w:pPr>
            <w:r>
              <w:rPr>
                <w:rFonts w:ascii="宋体" w:eastAsia="宋体" w:hAnsi="宋体" w:hint="eastAsia"/>
                <w:color w:val="000000"/>
                <w:sz w:val="18"/>
              </w:rPr>
              <w:t>计费人</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0-TA计费  1-基金计费</w:t>
            </w:r>
          </w:p>
        </w:tc>
        <w:tc>
          <w:tcPr>
            <w:tcW w:w="620"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48" w:type="dxa"/>
          </w:tcPr>
          <w:p w:rsidR="005527B7" w:rsidRDefault="005527B7">
            <w:pPr>
              <w:widowControl/>
              <w:rPr>
                <w:rFonts w:ascii="宋体" w:eastAsia="宋体" w:hAnsi="宋体" w:hint="eastAsia"/>
                <w:color w:val="FF0000"/>
                <w:kern w:val="0"/>
                <w:sz w:val="18"/>
              </w:rPr>
            </w:pPr>
            <w:r>
              <w:rPr>
                <w:rFonts w:ascii="宋体" w:eastAsia="宋体" w:hAnsi="宋体" w:hint="eastAsia"/>
                <w:color w:val="FF0000"/>
                <w:kern w:val="0"/>
                <w:sz w:val="18"/>
              </w:rPr>
              <w:t>603</w:t>
            </w:r>
          </w:p>
        </w:tc>
        <w:tc>
          <w:tcPr>
            <w:tcW w:w="2182" w:type="dxa"/>
          </w:tcPr>
          <w:p w:rsidR="005527B7" w:rsidRDefault="005527B7">
            <w:pPr>
              <w:widowControl/>
              <w:rPr>
                <w:rFonts w:ascii="宋体" w:eastAsia="宋体" w:hAnsi="宋体"/>
                <w:color w:val="FF0000"/>
                <w:kern w:val="0"/>
                <w:sz w:val="18"/>
              </w:rPr>
            </w:pPr>
            <w:r>
              <w:rPr>
                <w:rFonts w:ascii="宋体" w:eastAsia="宋体" w:hAnsi="宋体"/>
                <w:color w:val="FF0000"/>
                <w:kern w:val="0"/>
                <w:sz w:val="18"/>
              </w:rPr>
              <w:t>SharesAdjustmentFlag</w:t>
            </w:r>
          </w:p>
        </w:tc>
        <w:tc>
          <w:tcPr>
            <w:tcW w:w="720" w:type="dxa"/>
          </w:tcPr>
          <w:p w:rsidR="005527B7" w:rsidRDefault="005527B7">
            <w:pPr>
              <w:widowControl/>
              <w:rPr>
                <w:rFonts w:ascii="宋体" w:eastAsia="宋体" w:hAnsi="宋体" w:hint="eastAsia"/>
                <w:color w:val="FF0000"/>
                <w:kern w:val="0"/>
                <w:sz w:val="18"/>
              </w:rPr>
            </w:pPr>
            <w:r>
              <w:rPr>
                <w:rFonts w:ascii="宋体" w:eastAsia="宋体" w:hAnsi="宋体" w:hint="eastAsia"/>
                <w:color w:val="FF0000"/>
                <w:kern w:val="0"/>
                <w:sz w:val="18"/>
              </w:rPr>
              <w:t>C</w:t>
            </w:r>
          </w:p>
        </w:tc>
        <w:tc>
          <w:tcPr>
            <w:tcW w:w="950" w:type="dxa"/>
          </w:tcPr>
          <w:p w:rsidR="005527B7" w:rsidRDefault="005527B7">
            <w:pPr>
              <w:widowControl/>
              <w:rPr>
                <w:rFonts w:ascii="宋体" w:eastAsia="宋体" w:hAnsi="宋体" w:hint="eastAsia"/>
                <w:color w:val="FF0000"/>
                <w:kern w:val="0"/>
                <w:sz w:val="18"/>
              </w:rPr>
            </w:pPr>
            <w:r>
              <w:rPr>
                <w:rFonts w:ascii="宋体" w:eastAsia="宋体" w:hAnsi="宋体" w:hint="eastAsia"/>
                <w:color w:val="FF0000"/>
                <w:kern w:val="0"/>
                <w:sz w:val="18"/>
              </w:rPr>
              <w:t>1</w:t>
            </w:r>
          </w:p>
        </w:tc>
        <w:tc>
          <w:tcPr>
            <w:tcW w:w="2030" w:type="dxa"/>
          </w:tcPr>
          <w:p w:rsidR="005527B7" w:rsidRDefault="005527B7">
            <w:pPr>
              <w:widowControl/>
              <w:rPr>
                <w:rFonts w:ascii="宋体" w:eastAsia="宋体" w:hAnsi="宋体" w:hint="eastAsia"/>
                <w:color w:val="FF0000"/>
                <w:kern w:val="0"/>
                <w:sz w:val="18"/>
              </w:rPr>
            </w:pPr>
            <w:r>
              <w:rPr>
                <w:rFonts w:ascii="宋体" w:eastAsia="宋体" w:hAnsi="宋体" w:hint="eastAsia"/>
                <w:color w:val="FF0000"/>
                <w:kern w:val="0"/>
                <w:sz w:val="18"/>
              </w:rPr>
              <w:t>份额强制调整标志</w:t>
            </w:r>
          </w:p>
        </w:tc>
        <w:tc>
          <w:tcPr>
            <w:tcW w:w="2390" w:type="dxa"/>
          </w:tcPr>
          <w:p w:rsidR="005527B7" w:rsidRDefault="005527B7">
            <w:pPr>
              <w:widowControl/>
              <w:rPr>
                <w:rFonts w:ascii="宋体" w:eastAsia="宋体" w:hAnsi="宋体"/>
                <w:color w:val="FF0000"/>
                <w:kern w:val="0"/>
                <w:sz w:val="18"/>
              </w:rPr>
            </w:pPr>
            <w:r>
              <w:rPr>
                <w:rFonts w:ascii="宋体" w:eastAsia="宋体" w:hAnsi="宋体" w:hint="eastAsia"/>
                <w:color w:val="FF0000"/>
                <w:kern w:val="0"/>
                <w:sz w:val="18"/>
              </w:rPr>
              <w:t>0-柜台业务1-管理人批量调整2-管理人普通调整3-ETF份额标准化4-货币基金收益结转5-基金分拆 6-确权 7-挂失换新号8-基金升降级9-净值调整</w:t>
            </w:r>
            <w:r w:rsidR="00130BFF">
              <w:rPr>
                <w:rFonts w:ascii="宋体" w:eastAsia="宋体" w:hAnsi="宋体" w:hint="eastAsia"/>
                <w:color w:val="FF0000"/>
                <w:kern w:val="0"/>
                <w:sz w:val="18"/>
              </w:rPr>
              <w:t xml:space="preserve"> A-业绩报酬  B-业绩补偿</w:t>
            </w:r>
            <w:r w:rsidR="00081FFC">
              <w:rPr>
                <w:rFonts w:ascii="宋体" w:eastAsia="宋体" w:hAnsi="宋体" w:hint="eastAsia"/>
                <w:color w:val="FF0000"/>
                <w:kern w:val="0"/>
                <w:sz w:val="18"/>
              </w:rPr>
              <w:t xml:space="preserve"> C-联名卡还款份额调整 D-基金展期份额调整</w:t>
            </w:r>
          </w:p>
        </w:tc>
        <w:tc>
          <w:tcPr>
            <w:tcW w:w="620" w:type="dxa"/>
          </w:tcPr>
          <w:p w:rsidR="005527B7" w:rsidRDefault="005527B7">
            <w:pPr>
              <w:widowControl/>
              <w:ind w:firstLineChars="100" w:firstLine="180"/>
              <w:rPr>
                <w:rFonts w:ascii="宋体" w:eastAsia="宋体" w:hAnsi="宋体" w:hint="eastAsia"/>
                <w:color w:val="FF0000"/>
                <w:kern w:val="0"/>
                <w:sz w:val="18"/>
              </w:rPr>
            </w:pPr>
            <w:r>
              <w:rPr>
                <w:rFonts w:ascii="宋体" w:eastAsia="宋体" w:hAnsi="宋体" w:hint="eastAsia"/>
                <w:color w:val="FF0000"/>
                <w:kern w:val="0"/>
                <w:sz w:val="18"/>
              </w:rPr>
              <w:t>N</w:t>
            </w:r>
          </w:p>
        </w:tc>
      </w:tr>
      <w:tr w:rsidR="005527B7">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CodeOfTargetFund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转换时的目标基金代码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对基金升降级业务必填，表示基金升或降至的目标基金代码</w:t>
            </w:r>
          </w:p>
        </w:tc>
        <w:tc>
          <w:tcPr>
            <w:tcW w:w="620" w:type="dxa"/>
          </w:tcPr>
          <w:p w:rsidR="005527B7" w:rsidRPr="00AC17F4" w:rsidRDefault="005527B7">
            <w:pPr>
              <w:widowControl/>
              <w:ind w:firstLineChars="100" w:firstLine="180"/>
              <w:rPr>
                <w:rFonts w:ascii="宋体" w:eastAsia="宋体" w:hAnsi="宋体" w:hint="eastAsia"/>
                <w:kern w:val="0"/>
                <w:sz w:val="18"/>
              </w:rPr>
            </w:pPr>
            <w:r w:rsidRPr="00AC17F4">
              <w:rPr>
                <w:rFonts w:ascii="宋体" w:eastAsia="宋体" w:hAnsi="宋体" w:hint="eastAsia"/>
                <w:kern w:val="0"/>
                <w:sz w:val="18"/>
              </w:rPr>
              <w:t>N</w:t>
            </w:r>
          </w:p>
        </w:tc>
      </w:tr>
      <w:tr w:rsidR="005527B7">
        <w:tblPrEx>
          <w:tblCellMar>
            <w:top w:w="0" w:type="dxa"/>
            <w:bottom w:w="0" w:type="dxa"/>
          </w:tblCellMar>
        </w:tblPrEx>
        <w:trPr>
          <w:jc w:val="center"/>
        </w:trPr>
        <w:tc>
          <w:tcPr>
            <w:tcW w:w="648" w:type="dxa"/>
          </w:tcPr>
          <w:p w:rsidR="005527B7" w:rsidRPr="00AC17F4" w:rsidRDefault="005527B7">
            <w:pPr>
              <w:widowControl/>
              <w:rPr>
                <w:rFonts w:ascii="宋体" w:eastAsia="宋体" w:hAnsi="宋体"/>
                <w:kern w:val="0"/>
                <w:sz w:val="18"/>
              </w:rPr>
            </w:pPr>
            <w:r w:rsidRPr="00AC17F4">
              <w:rPr>
                <w:rFonts w:ascii="宋体" w:eastAsia="宋体" w:hAnsi="宋体"/>
                <w:kern w:val="0"/>
                <w:sz w:val="18"/>
              </w:rPr>
              <w:t>526</w:t>
            </w:r>
          </w:p>
        </w:tc>
        <w:tc>
          <w:tcPr>
            <w:tcW w:w="2182" w:type="dxa"/>
          </w:tcPr>
          <w:p w:rsidR="005527B7" w:rsidRPr="00AC17F4" w:rsidRDefault="005527B7">
            <w:pPr>
              <w:widowControl/>
              <w:rPr>
                <w:rFonts w:ascii="宋体" w:eastAsia="宋体" w:hAnsi="宋体"/>
                <w:kern w:val="0"/>
                <w:sz w:val="18"/>
              </w:rPr>
            </w:pPr>
            <w:r w:rsidRPr="00AC17F4">
              <w:rPr>
                <w:rFonts w:ascii="宋体" w:eastAsia="宋体" w:hAnsi="宋体"/>
                <w:kern w:val="0"/>
                <w:sz w:val="18"/>
              </w:rPr>
              <w:t>TargetShareType</w:t>
            </w:r>
          </w:p>
        </w:tc>
        <w:tc>
          <w:tcPr>
            <w:tcW w:w="720" w:type="dxa"/>
          </w:tcPr>
          <w:p w:rsidR="005527B7" w:rsidRPr="00AC17F4" w:rsidRDefault="005527B7">
            <w:pPr>
              <w:widowControl/>
              <w:rPr>
                <w:rFonts w:ascii="宋体" w:eastAsia="宋体" w:hAnsi="宋体"/>
                <w:kern w:val="0"/>
                <w:sz w:val="18"/>
              </w:rPr>
            </w:pPr>
            <w:r w:rsidRPr="00AC17F4">
              <w:rPr>
                <w:rFonts w:ascii="宋体" w:eastAsia="宋体" w:hAnsi="宋体"/>
                <w:kern w:val="0"/>
                <w:sz w:val="18"/>
              </w:rPr>
              <w:t>C</w:t>
            </w:r>
          </w:p>
        </w:tc>
        <w:tc>
          <w:tcPr>
            <w:tcW w:w="950" w:type="dxa"/>
          </w:tcPr>
          <w:p w:rsidR="005527B7" w:rsidRPr="00AC17F4" w:rsidRDefault="005527B7">
            <w:pPr>
              <w:widowControl/>
              <w:rPr>
                <w:rFonts w:ascii="宋体" w:eastAsia="宋体" w:hAnsi="宋体"/>
                <w:kern w:val="0"/>
                <w:sz w:val="18"/>
              </w:rPr>
            </w:pPr>
            <w:r w:rsidRPr="00AC17F4">
              <w:rPr>
                <w:rFonts w:ascii="宋体" w:eastAsia="宋体" w:hAnsi="宋体"/>
                <w:kern w:val="0"/>
                <w:sz w:val="18"/>
              </w:rPr>
              <w:t>1</w:t>
            </w:r>
          </w:p>
        </w:tc>
        <w:tc>
          <w:tcPr>
            <w:tcW w:w="2030" w:type="dxa"/>
          </w:tcPr>
          <w:p w:rsidR="005527B7" w:rsidRPr="00AC17F4" w:rsidRDefault="005527B7">
            <w:pPr>
              <w:widowControl/>
              <w:rPr>
                <w:rFonts w:ascii="宋体" w:eastAsia="宋体" w:hAnsi="宋体"/>
                <w:kern w:val="0"/>
                <w:sz w:val="18"/>
              </w:rPr>
            </w:pPr>
            <w:r w:rsidRPr="00AC17F4">
              <w:rPr>
                <w:rFonts w:ascii="宋体" w:eastAsia="宋体" w:hAnsi="宋体" w:hint="eastAsia"/>
                <w:kern w:val="0"/>
                <w:sz w:val="18"/>
              </w:rPr>
              <w:t>对方基金份额类别</w:t>
            </w:r>
          </w:p>
        </w:tc>
        <w:tc>
          <w:tcPr>
            <w:tcW w:w="2390"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0-前收费  1-后收费</w:t>
            </w:r>
          </w:p>
          <w:p w:rsidR="005527B7" w:rsidRPr="00AC17F4" w:rsidRDefault="005527B7">
            <w:pPr>
              <w:rPr>
                <w:rFonts w:ascii="宋体" w:eastAsia="宋体" w:hAnsi="宋体" w:hint="eastAsia"/>
                <w:sz w:val="18"/>
              </w:rPr>
            </w:pPr>
            <w:r w:rsidRPr="00AC17F4">
              <w:rPr>
                <w:rFonts w:ascii="宋体" w:eastAsia="宋体" w:hAnsi="宋体" w:hint="eastAsia"/>
                <w:sz w:val="18"/>
              </w:rPr>
              <w:t>对基金升降级业务必填</w:t>
            </w:r>
          </w:p>
        </w:tc>
        <w:tc>
          <w:tcPr>
            <w:tcW w:w="620" w:type="dxa"/>
            <w:vAlign w:val="center"/>
          </w:tcPr>
          <w:p w:rsidR="005527B7" w:rsidRPr="00AC17F4" w:rsidRDefault="005527B7">
            <w:pPr>
              <w:jc w:val="center"/>
              <w:rPr>
                <w:rFonts w:ascii="宋体" w:eastAsia="宋体" w:hAnsi="宋体" w:hint="eastAsia"/>
                <w:sz w:val="18"/>
              </w:rPr>
            </w:pPr>
            <w:r w:rsidRPr="00AC17F4">
              <w:rPr>
                <w:rFonts w:ascii="宋体" w:eastAsia="宋体" w:hAnsi="宋体" w:hint="eastAsia"/>
                <w:sz w:val="18"/>
              </w:rPr>
              <w:t>N</w:t>
            </w:r>
          </w:p>
        </w:tc>
      </w:tr>
      <w:tr w:rsidR="003348A5" w:rsidTr="002B6CA3">
        <w:tblPrEx>
          <w:tblCellMar>
            <w:top w:w="0" w:type="dxa"/>
            <w:bottom w:w="0" w:type="dxa"/>
          </w:tblCellMar>
        </w:tblPrEx>
        <w:trPr>
          <w:jc w:val="center"/>
        </w:trPr>
        <w:tc>
          <w:tcPr>
            <w:tcW w:w="648" w:type="dxa"/>
            <w:vAlign w:val="center"/>
          </w:tcPr>
          <w:p w:rsidR="003348A5" w:rsidRPr="00AC17F4" w:rsidRDefault="003348A5" w:rsidP="002B6CA3">
            <w:pPr>
              <w:rPr>
                <w:rFonts w:ascii="宋体" w:eastAsia="宋体" w:hAnsi="宋体"/>
                <w:sz w:val="18"/>
              </w:rPr>
            </w:pPr>
            <w:r w:rsidRPr="00AC17F4">
              <w:rPr>
                <w:rFonts w:ascii="宋体" w:eastAsia="宋体" w:hAnsi="宋体"/>
                <w:sz w:val="18"/>
              </w:rPr>
              <w:t>89</w:t>
            </w:r>
          </w:p>
        </w:tc>
        <w:tc>
          <w:tcPr>
            <w:tcW w:w="2182" w:type="dxa"/>
          </w:tcPr>
          <w:p w:rsidR="003348A5" w:rsidRPr="00AC17F4" w:rsidRDefault="003348A5" w:rsidP="002B6CA3">
            <w:pPr>
              <w:rPr>
                <w:rFonts w:ascii="宋体" w:eastAsia="宋体" w:hAnsi="宋体"/>
                <w:sz w:val="18"/>
              </w:rPr>
            </w:pPr>
            <w:r w:rsidRPr="00AC17F4">
              <w:rPr>
                <w:rFonts w:ascii="宋体" w:eastAsia="宋体" w:hAnsi="宋体"/>
                <w:sz w:val="18"/>
              </w:rPr>
              <w:t>OriginalSerialNo</w:t>
            </w:r>
          </w:p>
        </w:tc>
        <w:tc>
          <w:tcPr>
            <w:tcW w:w="720" w:type="dxa"/>
          </w:tcPr>
          <w:p w:rsidR="003348A5" w:rsidRPr="00AC17F4" w:rsidRDefault="003348A5" w:rsidP="002B6CA3">
            <w:pPr>
              <w:rPr>
                <w:rFonts w:ascii="宋体" w:eastAsia="宋体" w:hAnsi="宋体"/>
                <w:sz w:val="18"/>
              </w:rPr>
            </w:pPr>
            <w:r w:rsidRPr="00AC17F4">
              <w:rPr>
                <w:rFonts w:ascii="宋体" w:eastAsia="宋体" w:hAnsi="宋体" w:hint="eastAsia"/>
                <w:sz w:val="18"/>
              </w:rPr>
              <w:t>A</w:t>
            </w:r>
          </w:p>
        </w:tc>
        <w:tc>
          <w:tcPr>
            <w:tcW w:w="950" w:type="dxa"/>
          </w:tcPr>
          <w:p w:rsidR="003348A5" w:rsidRPr="00AC17F4" w:rsidRDefault="003348A5" w:rsidP="002B6CA3">
            <w:pPr>
              <w:rPr>
                <w:rFonts w:ascii="宋体" w:eastAsia="宋体" w:hAnsi="宋体" w:hint="eastAsia"/>
                <w:sz w:val="18"/>
              </w:rPr>
            </w:pPr>
            <w:r w:rsidRPr="00AC17F4">
              <w:rPr>
                <w:rFonts w:ascii="宋体" w:eastAsia="宋体" w:hAnsi="宋体" w:hint="eastAsia"/>
                <w:sz w:val="18"/>
              </w:rPr>
              <w:t>20</w:t>
            </w:r>
          </w:p>
        </w:tc>
        <w:tc>
          <w:tcPr>
            <w:tcW w:w="2030" w:type="dxa"/>
          </w:tcPr>
          <w:p w:rsidR="003348A5" w:rsidRPr="00AC17F4" w:rsidRDefault="003348A5" w:rsidP="002B6CA3">
            <w:pPr>
              <w:rPr>
                <w:rFonts w:ascii="宋体" w:eastAsia="宋体" w:hAnsi="宋体" w:hint="eastAsia"/>
                <w:kern w:val="0"/>
                <w:sz w:val="18"/>
              </w:rPr>
            </w:pPr>
            <w:r w:rsidRPr="00AC17F4">
              <w:rPr>
                <w:rFonts w:ascii="宋体" w:eastAsia="宋体" w:hAnsi="宋体" w:hint="eastAsia"/>
                <w:kern w:val="0"/>
                <w:sz w:val="18"/>
              </w:rPr>
              <w:t>TA的原确认流水号</w:t>
            </w:r>
          </w:p>
        </w:tc>
        <w:tc>
          <w:tcPr>
            <w:tcW w:w="2390" w:type="dxa"/>
            <w:vAlign w:val="center"/>
          </w:tcPr>
          <w:p w:rsidR="003348A5" w:rsidRPr="00AC17F4" w:rsidRDefault="003348A5">
            <w:pPr>
              <w:rPr>
                <w:rFonts w:ascii="宋体" w:eastAsia="宋体" w:hAnsi="宋体" w:hint="eastAsia"/>
                <w:sz w:val="18"/>
              </w:rPr>
            </w:pPr>
          </w:p>
        </w:tc>
        <w:tc>
          <w:tcPr>
            <w:tcW w:w="620" w:type="dxa"/>
            <w:vAlign w:val="center"/>
          </w:tcPr>
          <w:p w:rsidR="003348A5" w:rsidRPr="00AC17F4" w:rsidRDefault="003348A5">
            <w:pPr>
              <w:jc w:val="center"/>
              <w:rPr>
                <w:rFonts w:ascii="宋体" w:eastAsia="宋体" w:hAnsi="宋体" w:hint="eastAsia"/>
                <w:sz w:val="18"/>
              </w:rPr>
            </w:pPr>
            <w:r w:rsidRPr="00AC17F4">
              <w:rPr>
                <w:rFonts w:ascii="宋体" w:eastAsia="宋体" w:hAnsi="宋体" w:hint="eastAsia"/>
                <w:sz w:val="18"/>
              </w:rPr>
              <w:t>N</w:t>
            </w:r>
          </w:p>
        </w:tc>
      </w:tr>
      <w:tr w:rsidR="003348A5" w:rsidTr="002B6CA3">
        <w:tblPrEx>
          <w:tblCellMar>
            <w:top w:w="0" w:type="dxa"/>
            <w:bottom w:w="0" w:type="dxa"/>
          </w:tblCellMar>
        </w:tblPrEx>
        <w:trPr>
          <w:jc w:val="center"/>
        </w:trPr>
        <w:tc>
          <w:tcPr>
            <w:tcW w:w="648" w:type="dxa"/>
          </w:tcPr>
          <w:p w:rsidR="003348A5" w:rsidRPr="00AC17F4" w:rsidRDefault="003348A5" w:rsidP="002B6CA3">
            <w:pPr>
              <w:snapToGrid w:val="0"/>
              <w:jc w:val="center"/>
              <w:rPr>
                <w:rFonts w:ascii="宋体" w:eastAsia="宋体" w:hAnsi="宋体" w:hint="eastAsia"/>
                <w:sz w:val="18"/>
              </w:rPr>
            </w:pPr>
            <w:r w:rsidRPr="00AC17F4">
              <w:rPr>
                <w:rFonts w:ascii="宋体" w:eastAsia="宋体" w:hAnsi="宋体" w:hint="eastAsia"/>
                <w:sz w:val="18"/>
              </w:rPr>
              <w:t>261</w:t>
            </w:r>
          </w:p>
        </w:tc>
        <w:tc>
          <w:tcPr>
            <w:tcW w:w="2182" w:type="dxa"/>
          </w:tcPr>
          <w:p w:rsidR="003348A5" w:rsidRPr="00AC17F4" w:rsidRDefault="003348A5" w:rsidP="002B6CA3">
            <w:pPr>
              <w:snapToGrid w:val="0"/>
              <w:rPr>
                <w:rFonts w:ascii="宋体" w:eastAsia="宋体" w:hAnsi="宋体" w:hint="eastAsia"/>
                <w:sz w:val="18"/>
              </w:rPr>
            </w:pPr>
            <w:r w:rsidRPr="00AC17F4">
              <w:rPr>
                <w:rFonts w:ascii="宋体" w:eastAsia="宋体" w:hAnsi="宋体" w:hint="eastAsia"/>
                <w:sz w:val="18"/>
              </w:rPr>
              <w:t>OriginalCfmDate</w:t>
            </w:r>
          </w:p>
        </w:tc>
        <w:tc>
          <w:tcPr>
            <w:tcW w:w="720" w:type="dxa"/>
          </w:tcPr>
          <w:p w:rsidR="003348A5" w:rsidRPr="00AC17F4" w:rsidRDefault="003348A5" w:rsidP="002B6CA3">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3348A5" w:rsidRPr="00AC17F4" w:rsidRDefault="003348A5" w:rsidP="002B6CA3">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3348A5" w:rsidRPr="00AC17F4" w:rsidRDefault="003348A5" w:rsidP="002B6CA3">
            <w:pPr>
              <w:snapToGrid w:val="0"/>
              <w:rPr>
                <w:rFonts w:ascii="宋体" w:eastAsia="宋体" w:hAnsi="宋体" w:hint="eastAsia"/>
                <w:sz w:val="18"/>
              </w:rPr>
            </w:pPr>
            <w:r w:rsidRPr="00AC17F4">
              <w:rPr>
                <w:rFonts w:ascii="宋体" w:eastAsia="宋体" w:hAnsi="宋体" w:hint="eastAsia"/>
                <w:sz w:val="18"/>
              </w:rPr>
              <w:t>TA的原确认日期</w:t>
            </w:r>
          </w:p>
        </w:tc>
        <w:tc>
          <w:tcPr>
            <w:tcW w:w="2390" w:type="dxa"/>
          </w:tcPr>
          <w:p w:rsidR="003348A5" w:rsidRPr="00AC17F4" w:rsidRDefault="003348A5" w:rsidP="002B6CA3">
            <w:pPr>
              <w:snapToGrid w:val="0"/>
              <w:rPr>
                <w:rFonts w:ascii="宋体" w:eastAsia="宋体" w:hAnsi="宋体" w:hint="eastAsia"/>
                <w:sz w:val="18"/>
              </w:rPr>
            </w:pPr>
          </w:p>
        </w:tc>
        <w:tc>
          <w:tcPr>
            <w:tcW w:w="620" w:type="dxa"/>
          </w:tcPr>
          <w:p w:rsidR="003348A5" w:rsidRPr="00AC17F4" w:rsidRDefault="003348A5" w:rsidP="002B6CA3">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Default="005527B7">
      <w:pPr>
        <w:rPr>
          <w:sz w:val="15"/>
        </w:rPr>
      </w:pPr>
    </w:p>
    <w:p w:rsidR="005527B7" w:rsidRDefault="005527B7">
      <w:pPr>
        <w:pStyle w:val="afff8"/>
      </w:pPr>
      <w:bookmarkStart w:id="838" w:name="_Toc40429186"/>
      <w:bookmarkStart w:id="839" w:name="_Toc57800352"/>
      <w:bookmarkStart w:id="840" w:name="_Toc272323235"/>
      <w:bookmarkStart w:id="841" w:name="_Toc274742092"/>
      <w:bookmarkStart w:id="842" w:name="_Toc274742270"/>
      <w:bookmarkStart w:id="843" w:name="_Toc274742355"/>
      <w:bookmarkStart w:id="844" w:name="_Toc274742440"/>
      <w:bookmarkStart w:id="845" w:name="_Toc279759803"/>
      <w:bookmarkStart w:id="846" w:name="_Toc281919296"/>
      <w:bookmarkStart w:id="847" w:name="_Toc281981544"/>
      <w:bookmarkStart w:id="848" w:name="_Toc282517274"/>
      <w:bookmarkStart w:id="849" w:name="_Toc283717240"/>
      <w:bookmarkStart w:id="850" w:name="_Toc283800761"/>
      <w:bookmarkStart w:id="851" w:name="_Toc286320676"/>
      <w:bookmarkStart w:id="852" w:name="_Toc287256103"/>
      <w:bookmarkStart w:id="853" w:name="_Toc290644814"/>
      <w:bookmarkStart w:id="854" w:name="_Toc499714531"/>
      <w:r>
        <w:rPr>
          <w:rFonts w:hint="eastAsia"/>
        </w:rPr>
        <w:t>配号(146</w:t>
      </w:r>
      <w:r>
        <w:t>)</w:t>
      </w:r>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rsidR="005527B7" w:rsidRDefault="005527B7">
      <w:pPr>
        <w:pStyle w:val="af1"/>
        <w:ind w:firstLine="420"/>
        <w:rPr>
          <w:rFonts w:hint="eastAsia"/>
          <w:color w:val="FF0000"/>
        </w:rPr>
      </w:pPr>
      <w:r>
        <w:rPr>
          <w:rFonts w:hint="eastAsia"/>
        </w:rPr>
        <w:t>配号是指基金注册登记人确认有效认购，剔除无效认购，并按有效认购量连续配号后，将配号结果传输给各销售机构。</w:t>
      </w:r>
      <w:r>
        <w:rPr>
          <w:rFonts w:hint="eastAsia"/>
          <w:color w:val="FF0000"/>
        </w:rPr>
        <w:t>此业务暂不使用。</w:t>
      </w:r>
    </w:p>
    <w:p w:rsidR="005527B7" w:rsidRDefault="005527B7">
      <w:pPr>
        <w:pStyle w:val="af1"/>
        <w:ind w:firstLine="420"/>
        <w:rPr>
          <w:rFonts w:hint="eastAsia"/>
        </w:rPr>
      </w:pPr>
      <w:r>
        <w:rPr>
          <w:rFonts w:hint="eastAsia"/>
        </w:rPr>
        <w:t>需要交换的数据项见表38。</w:t>
      </w:r>
    </w:p>
    <w:p w:rsidR="005527B7" w:rsidRDefault="005527B7">
      <w:pPr>
        <w:pStyle w:val="a"/>
        <w:rPr>
          <w:rFonts w:hint="eastAsia"/>
        </w:rPr>
      </w:pPr>
      <w:r>
        <w:rPr>
          <w:rFonts w:hint="eastAsia"/>
        </w:rPr>
        <w:t>配号数据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DownLoaddate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交易数据下传日期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62</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ConfirmedVol</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16</w:t>
            </w:r>
            <w:r>
              <w:rPr>
                <w:rFonts w:ascii="宋体" w:eastAsia="宋体" w:hAnsi="宋体"/>
                <w:color w:val="000000"/>
                <w:sz w:val="18"/>
              </w:rPr>
              <w:t>（两位小数）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基金账户交易确认份数</w:t>
            </w:r>
          </w:p>
        </w:tc>
        <w:tc>
          <w:tcPr>
            <w:tcW w:w="2390" w:type="dxa"/>
          </w:tcPr>
          <w:p w:rsidR="005527B7" w:rsidRDefault="005527B7">
            <w:pPr>
              <w:snapToGrid w:val="0"/>
              <w:rPr>
                <w:rFonts w:ascii="宋体" w:eastAsia="宋体" w:hAnsi="宋体"/>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BusinessCode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3</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业务代码</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sz w:val="18"/>
              </w:rPr>
              <w:t>编码见表4</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137</w:t>
            </w:r>
          </w:p>
        </w:tc>
        <w:tc>
          <w:tcPr>
            <w:tcW w:w="2182"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TASerialNO</w:t>
            </w:r>
          </w:p>
        </w:tc>
        <w:tc>
          <w:tcPr>
            <w:tcW w:w="720"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20</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TA确认交易流水号</w:t>
            </w:r>
          </w:p>
        </w:tc>
        <w:tc>
          <w:tcPr>
            <w:tcW w:w="2390" w:type="dxa"/>
          </w:tcPr>
          <w:p w:rsidR="005527B7" w:rsidRDefault="005527B7">
            <w:pPr>
              <w:snapToGrid w:val="0"/>
              <w:jc w:val="left"/>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158</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BeginAllotNo</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配号开始号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159</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EndAllotNo</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配号结束号</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160</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TotalAllotNo</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配号总数</w:t>
            </w:r>
          </w:p>
        </w:tc>
        <w:tc>
          <w:tcPr>
            <w:tcW w:w="2390" w:type="dxa"/>
          </w:tcPr>
          <w:p w:rsidR="005527B7" w:rsidRDefault="005527B7">
            <w:pPr>
              <w:snapToGrid w:val="0"/>
              <w:rPr>
                <w:rFonts w:ascii="宋体" w:eastAsia="宋体" w:hAnsi="宋体" w:hint="eastAsia"/>
                <w:color w:val="000000"/>
                <w:sz w:val="18"/>
              </w:rPr>
            </w:pP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N</w:t>
            </w:r>
          </w:p>
        </w:tc>
      </w:tr>
    </w:tbl>
    <w:p w:rsidR="005527B7" w:rsidRDefault="005527B7">
      <w:pPr>
        <w:rPr>
          <w:rFonts w:hint="eastAsia"/>
          <w:b/>
          <w:sz w:val="15"/>
        </w:rPr>
      </w:pPr>
    </w:p>
    <w:p w:rsidR="005527B7" w:rsidRDefault="005527B7">
      <w:pPr>
        <w:pStyle w:val="afff8"/>
      </w:pPr>
      <w:bookmarkStart w:id="855" w:name="_Toc40429187"/>
      <w:bookmarkStart w:id="856" w:name="_Toc57800353"/>
      <w:bookmarkStart w:id="857" w:name="_Toc272323236"/>
      <w:bookmarkStart w:id="858" w:name="_Toc274742093"/>
      <w:bookmarkStart w:id="859" w:name="_Toc274742271"/>
      <w:bookmarkStart w:id="860" w:name="_Toc274742356"/>
      <w:bookmarkStart w:id="861" w:name="_Toc274742441"/>
      <w:bookmarkStart w:id="862" w:name="_Toc279759804"/>
      <w:bookmarkStart w:id="863" w:name="_Toc281919297"/>
      <w:bookmarkStart w:id="864" w:name="_Toc281981545"/>
      <w:bookmarkStart w:id="865" w:name="_Toc282517275"/>
      <w:bookmarkStart w:id="866" w:name="_Toc283717241"/>
      <w:bookmarkStart w:id="867" w:name="_Toc283800762"/>
      <w:bookmarkStart w:id="868" w:name="_Toc286320677"/>
      <w:bookmarkStart w:id="869" w:name="_Toc287256104"/>
      <w:bookmarkStart w:id="870" w:name="_Toc290644815"/>
      <w:bookmarkStart w:id="871" w:name="_Toc499714532"/>
      <w:r>
        <w:rPr>
          <w:rFonts w:hint="eastAsia"/>
        </w:rPr>
        <w:t>募集失败(149)</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rsidR="005527B7" w:rsidRDefault="005527B7">
      <w:pPr>
        <w:pStyle w:val="af1"/>
        <w:ind w:firstLine="420"/>
        <w:rPr>
          <w:rFonts w:hint="eastAsia"/>
        </w:rPr>
      </w:pPr>
      <w:r>
        <w:rPr>
          <w:rFonts w:hint="eastAsia"/>
        </w:rPr>
        <w:t>基金募集失败后，基金注册登记人需要向基金销售人和资金清算机构发送处理结果。</w:t>
      </w:r>
    </w:p>
    <w:p w:rsidR="005527B7" w:rsidRDefault="005527B7">
      <w:pPr>
        <w:pStyle w:val="af1"/>
        <w:ind w:firstLine="420"/>
      </w:pPr>
      <w:r>
        <w:rPr>
          <w:rFonts w:hint="eastAsia"/>
        </w:rPr>
        <w:t>需要交换的数据项见表39。</w:t>
      </w:r>
    </w:p>
    <w:p w:rsidR="005527B7" w:rsidRDefault="005527B7">
      <w:pPr>
        <w:pStyle w:val="a"/>
      </w:pPr>
      <w:r>
        <w:rPr>
          <w:rFonts w:hint="eastAsia"/>
        </w:rPr>
        <w:t>募集失败数据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c>
          <w:tcPr>
            <w:tcW w:w="6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是否</w:t>
            </w:r>
          </w:p>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必需</w:t>
            </w:r>
          </w:p>
        </w:tc>
      </w:tr>
      <w:tr w:rsidR="005527B7">
        <w:tblPrEx>
          <w:tblCellMar>
            <w:top w:w="0" w:type="dxa"/>
            <w:bottom w:w="0" w:type="dxa"/>
          </w:tblCellMar>
        </w:tblPrEx>
        <w:trPr>
          <w:jc w:val="center"/>
        </w:trPr>
        <w:tc>
          <w:tcPr>
            <w:tcW w:w="648"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Borders>
              <w:top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tblPrEx>
          <w:tblCellMar>
            <w:top w:w="0" w:type="dxa"/>
            <w:bottom w:w="0" w:type="dxa"/>
          </w:tblCellMar>
        </w:tblPrEx>
        <w:trPr>
          <w:jc w:val="center"/>
        </w:trPr>
        <w:tc>
          <w:tcPr>
            <w:tcW w:w="648"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CurrencyType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结算币种</w:t>
            </w:r>
          </w:p>
        </w:tc>
        <w:tc>
          <w:tcPr>
            <w:tcW w:w="2390" w:type="dxa"/>
          </w:tcPr>
          <w:p w:rsidR="005527B7" w:rsidRDefault="005527B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w:t>
            </w:r>
            <w:r>
              <w:rPr>
                <w:rFonts w:ascii="宋体" w:eastAsia="仿宋_GB2312" w:hAnsi="宋体" w:hint="eastAsia"/>
                <w:sz w:val="18"/>
              </w:rPr>
              <w:t>2008</w:t>
            </w:r>
          </w:p>
        </w:tc>
        <w:tc>
          <w:tcPr>
            <w:tcW w:w="620" w:type="dxa"/>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ConfirmedAmount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每笔交易确认金额</w:t>
            </w:r>
          </w:p>
        </w:tc>
        <w:tc>
          <w:tcPr>
            <w:tcW w:w="2390" w:type="dxa"/>
          </w:tcPr>
          <w:p w:rsidR="005527B7" w:rsidRPr="00AC17F4" w:rsidRDefault="005527B7">
            <w:pPr>
              <w:pStyle w:val="11"/>
              <w:pBdr>
                <w:bottom w:val="none" w:sz="0" w:space="0" w:color="auto"/>
              </w:pBdr>
              <w:rPr>
                <w:rFonts w:ascii="宋体" w:hAnsi="宋体" w:hint="eastAsia"/>
              </w:rPr>
            </w:pPr>
            <w:r w:rsidRPr="00AC17F4">
              <w:rPr>
                <w:rFonts w:ascii="宋体" w:hAnsi="宋体" w:hint="eastAsia"/>
              </w:rPr>
              <w:t>取值为0</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Interest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基金账户利息金额</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认购一次确认的金额在整个计息周期中产生的利息</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经认购一次确认后的金额，非原始申请金额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156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InterestTax</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利息税</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投资人在销售人处用于交易的资金账号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TransferDateThroughClearingAgency</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清算资金经清算人划出日期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9F1391" w:rsidP="009F1391">
            <w:pPr>
              <w:tabs>
                <w:tab w:val="center" w:pos="202"/>
              </w:tabs>
              <w:snapToGrid w:val="0"/>
              <w:rPr>
                <w:rFonts w:ascii="宋体" w:eastAsia="宋体" w:hAnsi="宋体" w:hint="eastAsia"/>
                <w:sz w:val="18"/>
              </w:rPr>
            </w:pPr>
            <w:r w:rsidRPr="00AC17F4">
              <w:rPr>
                <w:rFonts w:ascii="宋体" w:eastAsia="宋体" w:hAnsi="宋体"/>
                <w:sz w:val="18"/>
              </w:rPr>
              <w:tab/>
            </w: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sz w:val="18"/>
              </w:rPr>
              <w:t>225</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RaiseInterest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认购期间利息</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kern w:val="0"/>
                <w:sz w:val="18"/>
              </w:rPr>
              <w:t>因基金募集失败而退还给投资人的利息</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283</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RefundAmount</w:t>
            </w:r>
          </w:p>
        </w:tc>
        <w:tc>
          <w:tcPr>
            <w:tcW w:w="720" w:type="dxa"/>
          </w:tcPr>
          <w:p w:rsidR="005527B7" w:rsidRPr="00AC17F4" w:rsidRDefault="005527B7">
            <w:pPr>
              <w:rPr>
                <w:rFonts w:ascii="宋体" w:eastAsia="宋体" w:hAnsi="宋体" w:hint="eastAsia"/>
                <w:sz w:val="18"/>
              </w:rPr>
            </w:pPr>
            <w:r w:rsidRPr="00AC17F4">
              <w:rPr>
                <w:rFonts w:ascii="宋体" w:eastAsia="宋体" w:hAnsi="宋体"/>
                <w:sz w:val="18"/>
              </w:rPr>
              <w:t>N</w:t>
            </w:r>
          </w:p>
        </w:tc>
        <w:tc>
          <w:tcPr>
            <w:tcW w:w="950" w:type="dxa"/>
          </w:tcPr>
          <w:p w:rsidR="005527B7" w:rsidRPr="00AC17F4" w:rsidRDefault="005527B7">
            <w:pPr>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退款金额</w:t>
            </w:r>
          </w:p>
        </w:tc>
        <w:tc>
          <w:tcPr>
            <w:tcW w:w="2390" w:type="dxa"/>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销售人应退还给投资人的金额（认购原始申请金额和认购二次确认金额的差值）</w:t>
            </w:r>
          </w:p>
        </w:tc>
        <w:tc>
          <w:tcPr>
            <w:tcW w:w="620" w:type="dxa"/>
            <w:vAlign w:val="center"/>
          </w:tcPr>
          <w:p w:rsidR="005527B7" w:rsidRPr="00AC17F4" w:rsidRDefault="005527B7">
            <w:pPr>
              <w:jc w:val="center"/>
              <w:rPr>
                <w:rFonts w:ascii="宋体" w:eastAsia="宋体" w:hAnsi="宋体" w:hint="eastAsia"/>
                <w:sz w:val="18"/>
              </w:rPr>
            </w:pPr>
            <w:r w:rsidRPr="00AC17F4">
              <w:rPr>
                <w:rFonts w:ascii="宋体" w:eastAsia="宋体" w:hAnsi="宋体" w:hint="eastAsia"/>
                <w:sz w:val="18"/>
              </w:rPr>
              <w:t>N</w:t>
            </w:r>
          </w:p>
        </w:tc>
      </w:tr>
      <w:tr w:rsidR="0022600F" w:rsidRPr="00AC17F4" w:rsidTr="001705E7">
        <w:tblPrEx>
          <w:tblCellMar>
            <w:top w:w="0" w:type="dxa"/>
            <w:bottom w:w="0" w:type="dxa"/>
          </w:tblCellMar>
        </w:tblPrEx>
        <w:trPr>
          <w:jc w:val="center"/>
        </w:trPr>
        <w:tc>
          <w:tcPr>
            <w:tcW w:w="648" w:type="dxa"/>
          </w:tcPr>
          <w:p w:rsidR="0022600F" w:rsidRPr="00AC17F4" w:rsidRDefault="0022600F" w:rsidP="001705E7">
            <w:pPr>
              <w:snapToGrid w:val="0"/>
              <w:jc w:val="center"/>
              <w:rPr>
                <w:rFonts w:ascii="宋体" w:eastAsia="宋体" w:hAnsi="宋体" w:hint="eastAsia"/>
                <w:sz w:val="18"/>
              </w:rPr>
            </w:pPr>
            <w:r w:rsidRPr="00AC17F4">
              <w:rPr>
                <w:rFonts w:ascii="宋体" w:eastAsia="宋体" w:hAnsi="宋体" w:hint="eastAsia"/>
                <w:sz w:val="18"/>
              </w:rPr>
              <w:t>260</w:t>
            </w:r>
          </w:p>
        </w:tc>
        <w:tc>
          <w:tcPr>
            <w:tcW w:w="2182"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ShareClass</w:t>
            </w:r>
          </w:p>
        </w:tc>
        <w:tc>
          <w:tcPr>
            <w:tcW w:w="72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0-前收费，1-后收费</w:t>
            </w:r>
          </w:p>
        </w:tc>
        <w:tc>
          <w:tcPr>
            <w:tcW w:w="620" w:type="dxa"/>
          </w:tcPr>
          <w:p w:rsidR="0022600F" w:rsidRPr="00AC17F4" w:rsidRDefault="0022600F" w:rsidP="001705E7">
            <w:pPr>
              <w:snapToGrid w:val="0"/>
              <w:jc w:val="center"/>
              <w:rPr>
                <w:rFonts w:ascii="宋体" w:eastAsia="宋体" w:hAnsi="宋体" w:hint="eastAsia"/>
                <w:sz w:val="18"/>
              </w:rPr>
            </w:pPr>
            <w:r w:rsidRPr="00AC17F4">
              <w:rPr>
                <w:rFonts w:ascii="宋体" w:eastAsia="宋体" w:hAnsi="宋体" w:hint="eastAsia"/>
                <w:sz w:val="18"/>
              </w:rPr>
              <w:t>Y</w:t>
            </w:r>
          </w:p>
        </w:tc>
      </w:tr>
    </w:tbl>
    <w:p w:rsidR="005527B7" w:rsidRPr="00AC17F4" w:rsidRDefault="005527B7">
      <w:pPr>
        <w:rPr>
          <w:rFonts w:hint="eastAsia"/>
          <w:sz w:val="15"/>
        </w:rPr>
      </w:pPr>
    </w:p>
    <w:p w:rsidR="005527B7" w:rsidRPr="00AC17F4" w:rsidRDefault="005527B7">
      <w:pPr>
        <w:pStyle w:val="afff8"/>
      </w:pPr>
      <w:bookmarkStart w:id="872" w:name="_Toc40429188"/>
      <w:bookmarkStart w:id="873" w:name="_Toc57800354"/>
      <w:bookmarkStart w:id="874" w:name="_Toc272323237"/>
      <w:bookmarkStart w:id="875" w:name="_Toc274742094"/>
      <w:bookmarkStart w:id="876" w:name="_Toc274742272"/>
      <w:bookmarkStart w:id="877" w:name="_Toc274742357"/>
      <w:bookmarkStart w:id="878" w:name="_Toc274742442"/>
      <w:bookmarkStart w:id="879" w:name="_Toc279759805"/>
      <w:bookmarkStart w:id="880" w:name="_Toc281919298"/>
      <w:bookmarkStart w:id="881" w:name="_Toc281981546"/>
      <w:bookmarkStart w:id="882" w:name="_Toc282517276"/>
      <w:bookmarkStart w:id="883" w:name="_Toc283717242"/>
      <w:bookmarkStart w:id="884" w:name="_Toc283800763"/>
      <w:bookmarkStart w:id="885" w:name="_Toc286320678"/>
      <w:bookmarkStart w:id="886" w:name="_Toc287256105"/>
      <w:bookmarkStart w:id="887" w:name="_Toc290644816"/>
      <w:bookmarkStart w:id="888" w:name="_Toc499714533"/>
      <w:r w:rsidRPr="00AC17F4">
        <w:rPr>
          <w:rFonts w:hint="eastAsia"/>
        </w:rPr>
        <w:t>基金清盘(150)，基金终止(151)</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p>
    <w:p w:rsidR="005527B7" w:rsidRPr="00AC17F4" w:rsidRDefault="005527B7">
      <w:pPr>
        <w:pStyle w:val="af1"/>
        <w:ind w:firstLine="420"/>
        <w:rPr>
          <w:rFonts w:hint="eastAsia"/>
        </w:rPr>
      </w:pPr>
      <w:r w:rsidRPr="00AC17F4">
        <w:rPr>
          <w:rFonts w:hint="eastAsia"/>
        </w:rPr>
        <w:t>基金清盘、终止时，基金注册登记人需要向基金销售人和资金清算机构发送处理结果。</w:t>
      </w:r>
    </w:p>
    <w:p w:rsidR="005527B7" w:rsidRPr="00AC17F4" w:rsidRDefault="005527B7">
      <w:pPr>
        <w:pStyle w:val="af1"/>
        <w:ind w:firstLine="420"/>
        <w:rPr>
          <w:rFonts w:hint="eastAsia"/>
        </w:rPr>
      </w:pPr>
      <w:r w:rsidRPr="00AC17F4">
        <w:rPr>
          <w:rFonts w:hint="eastAsia"/>
        </w:rPr>
        <w:t>需要交换的数据项见表40。</w:t>
      </w:r>
    </w:p>
    <w:p w:rsidR="005527B7" w:rsidRPr="00AC17F4" w:rsidRDefault="005527B7">
      <w:pPr>
        <w:pStyle w:val="a"/>
      </w:pPr>
      <w:r w:rsidRPr="00AC17F4">
        <w:rPr>
          <w:rFonts w:hint="eastAsia"/>
        </w:rPr>
        <w:t>基金清盘/终止数据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w:t>
            </w:r>
            <w:r w:rsidRPr="00AC17F4">
              <w:rPr>
                <w:rFonts w:ascii="宋体" w:eastAsia="仿宋_GB2312" w:hAnsi="宋体" w:hint="eastAsia"/>
                <w:sz w:val="18"/>
              </w:rPr>
              <w:t>2008</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59</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TotalFrozenVol</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基金冻结总份数</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ConfirmedVol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基金账户交易确认份数</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清除的份额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ConfirmedAmount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每笔交易确认金额</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投资人实得金额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86</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NAV</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7</w:t>
            </w:r>
            <w:r w:rsidRPr="00AC17F4">
              <w:rPr>
                <w:rFonts w:ascii="宋体" w:eastAsia="宋体" w:hAnsi="宋体" w:hint="eastAsia"/>
                <w:sz w:val="18"/>
              </w:rPr>
              <w:t>（四位小数）</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基金单位净值</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Borders>
              <w:top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157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FundVolBalance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基金份数余额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投资人在销售人处用于交易的资金账号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TransferDateThroughClearingAgency</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清算资金经清算人划出日期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9F1391">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Charge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10（两位小数）</w:t>
            </w:r>
          </w:p>
        </w:tc>
        <w:tc>
          <w:tcPr>
            <w:tcW w:w="2030" w:type="dxa"/>
          </w:tcPr>
          <w:p w:rsidR="005527B7" w:rsidRPr="00AC17F4" w:rsidRDefault="005527B7">
            <w:pPr>
              <w:snapToGrid w:val="0"/>
              <w:rPr>
                <w:rFonts w:ascii="宋体" w:eastAsia="宋体" w:hAnsi="宋体" w:hint="eastAsia"/>
                <w:kern w:val="0"/>
                <w:sz w:val="18"/>
              </w:rPr>
            </w:pPr>
            <w:r w:rsidRPr="00AC17F4">
              <w:rPr>
                <w:rFonts w:ascii="宋体" w:eastAsia="宋体" w:hAnsi="宋体" w:hint="eastAsia"/>
                <w:kern w:val="0"/>
                <w:sz w:val="18"/>
              </w:rPr>
              <w:t>手续费</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276</w:t>
            </w:r>
          </w:p>
        </w:tc>
        <w:tc>
          <w:tcPr>
            <w:tcW w:w="2182"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FeeCalculator</w:t>
            </w:r>
          </w:p>
        </w:tc>
        <w:tc>
          <w:tcPr>
            <w:tcW w:w="72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计费人</w:t>
            </w:r>
          </w:p>
        </w:tc>
        <w:tc>
          <w:tcPr>
            <w:tcW w:w="239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0-TA计费  1-基金计费</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AgencyFee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代理费</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手续费中划归销售人的部分</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D750E5" w:rsidRPr="00AC17F4">
        <w:tblPrEx>
          <w:tblCellMar>
            <w:top w:w="0" w:type="dxa"/>
            <w:bottom w:w="0" w:type="dxa"/>
          </w:tblCellMar>
        </w:tblPrEx>
        <w:trPr>
          <w:jc w:val="center"/>
        </w:trPr>
        <w:tc>
          <w:tcPr>
            <w:tcW w:w="648" w:type="dxa"/>
          </w:tcPr>
          <w:p w:rsidR="00D750E5" w:rsidRPr="00AC17F4" w:rsidRDefault="00D750E5" w:rsidP="0015728C">
            <w:pPr>
              <w:widowControl/>
              <w:rPr>
                <w:rFonts w:ascii="宋体" w:eastAsia="宋体" w:hAnsi="宋体"/>
                <w:kern w:val="0"/>
                <w:sz w:val="18"/>
              </w:rPr>
            </w:pPr>
            <w:r w:rsidRPr="00AC17F4">
              <w:rPr>
                <w:rFonts w:ascii="宋体" w:eastAsia="宋体" w:hAnsi="宋体"/>
                <w:kern w:val="0"/>
                <w:sz w:val="18"/>
              </w:rPr>
              <w:t>543</w:t>
            </w:r>
          </w:p>
        </w:tc>
        <w:tc>
          <w:tcPr>
            <w:tcW w:w="2182" w:type="dxa"/>
          </w:tcPr>
          <w:p w:rsidR="00D750E5" w:rsidRPr="00AC17F4" w:rsidRDefault="00D750E5" w:rsidP="0015728C">
            <w:pPr>
              <w:widowControl/>
              <w:rPr>
                <w:rFonts w:ascii="宋体" w:eastAsia="宋体" w:hAnsi="宋体"/>
                <w:kern w:val="0"/>
                <w:sz w:val="18"/>
              </w:rPr>
            </w:pPr>
            <w:r w:rsidRPr="00AC17F4">
              <w:rPr>
                <w:rFonts w:ascii="宋体" w:eastAsia="宋体" w:hAnsi="宋体"/>
                <w:kern w:val="0"/>
                <w:sz w:val="18"/>
              </w:rPr>
              <w:t>AchievementPay</w:t>
            </w:r>
          </w:p>
        </w:tc>
        <w:tc>
          <w:tcPr>
            <w:tcW w:w="720" w:type="dxa"/>
          </w:tcPr>
          <w:p w:rsidR="00D750E5" w:rsidRPr="00AC17F4" w:rsidRDefault="00D750E5" w:rsidP="0015728C">
            <w:pPr>
              <w:widowControl/>
              <w:rPr>
                <w:rFonts w:ascii="宋体" w:eastAsia="宋体" w:hAnsi="宋体"/>
                <w:kern w:val="0"/>
                <w:sz w:val="18"/>
              </w:rPr>
            </w:pPr>
            <w:r w:rsidRPr="00AC17F4">
              <w:rPr>
                <w:rFonts w:ascii="宋体" w:eastAsia="宋体" w:hAnsi="宋体"/>
                <w:kern w:val="0"/>
                <w:sz w:val="18"/>
              </w:rPr>
              <w:t>N</w:t>
            </w:r>
          </w:p>
        </w:tc>
        <w:tc>
          <w:tcPr>
            <w:tcW w:w="950" w:type="dxa"/>
          </w:tcPr>
          <w:p w:rsidR="00D750E5" w:rsidRPr="00AC17F4" w:rsidRDefault="00D750E5" w:rsidP="0015728C">
            <w:pPr>
              <w:widowControl/>
              <w:rPr>
                <w:rFonts w:ascii="宋体" w:eastAsia="宋体" w:hAnsi="宋体"/>
                <w:kern w:val="0"/>
                <w:sz w:val="18"/>
              </w:rPr>
            </w:pPr>
            <w:r w:rsidRPr="00AC17F4">
              <w:rPr>
                <w:rFonts w:ascii="宋体" w:eastAsia="宋体" w:hAnsi="宋体"/>
                <w:kern w:val="0"/>
                <w:sz w:val="18"/>
              </w:rPr>
              <w:t>16(两位小数)</w:t>
            </w:r>
          </w:p>
        </w:tc>
        <w:tc>
          <w:tcPr>
            <w:tcW w:w="2030" w:type="dxa"/>
          </w:tcPr>
          <w:p w:rsidR="00D750E5" w:rsidRPr="00AC17F4" w:rsidRDefault="00D750E5" w:rsidP="0015728C">
            <w:pPr>
              <w:widowControl/>
              <w:rPr>
                <w:rFonts w:ascii="宋体" w:eastAsia="宋体" w:hAnsi="宋体"/>
                <w:kern w:val="0"/>
                <w:sz w:val="18"/>
              </w:rPr>
            </w:pPr>
            <w:r w:rsidRPr="00AC17F4">
              <w:rPr>
                <w:rFonts w:ascii="宋体" w:eastAsia="宋体" w:hAnsi="宋体" w:hint="eastAsia"/>
                <w:kern w:val="0"/>
                <w:sz w:val="18"/>
              </w:rPr>
              <w:t>业绩报酬</w:t>
            </w:r>
          </w:p>
        </w:tc>
        <w:tc>
          <w:tcPr>
            <w:tcW w:w="2390" w:type="dxa"/>
          </w:tcPr>
          <w:p w:rsidR="00D750E5" w:rsidRPr="00AC17F4" w:rsidRDefault="00D750E5" w:rsidP="0015728C">
            <w:pPr>
              <w:widowControl/>
              <w:rPr>
                <w:rFonts w:ascii="宋体" w:eastAsia="宋体" w:hAnsi="宋体" w:hint="eastAsia"/>
                <w:kern w:val="0"/>
                <w:sz w:val="18"/>
              </w:rPr>
            </w:pPr>
          </w:p>
        </w:tc>
        <w:tc>
          <w:tcPr>
            <w:tcW w:w="620" w:type="dxa"/>
          </w:tcPr>
          <w:p w:rsidR="00D750E5" w:rsidRPr="00AC17F4" w:rsidRDefault="00D750E5" w:rsidP="0015728C">
            <w:pPr>
              <w:widowControl/>
              <w:jc w:val="center"/>
              <w:rPr>
                <w:rFonts w:ascii="宋体" w:eastAsia="宋体" w:hAnsi="宋体" w:hint="eastAsia"/>
                <w:kern w:val="0"/>
                <w:sz w:val="18"/>
              </w:rPr>
            </w:pPr>
            <w:r w:rsidRPr="00AC17F4">
              <w:rPr>
                <w:rFonts w:ascii="宋体" w:eastAsia="宋体" w:hAnsi="宋体" w:hint="eastAsia"/>
                <w:kern w:val="0"/>
                <w:sz w:val="18"/>
              </w:rPr>
              <w:t>Y</w:t>
            </w:r>
          </w:p>
        </w:tc>
      </w:tr>
      <w:tr w:rsidR="00D750E5" w:rsidRPr="00AC17F4">
        <w:tblPrEx>
          <w:tblCellMar>
            <w:top w:w="0" w:type="dxa"/>
            <w:bottom w:w="0" w:type="dxa"/>
          </w:tblCellMar>
        </w:tblPrEx>
        <w:trPr>
          <w:jc w:val="center"/>
        </w:trPr>
        <w:tc>
          <w:tcPr>
            <w:tcW w:w="648" w:type="dxa"/>
          </w:tcPr>
          <w:p w:rsidR="00D750E5" w:rsidRPr="00AC17F4" w:rsidRDefault="00D750E5" w:rsidP="0015728C">
            <w:pPr>
              <w:widowControl/>
              <w:rPr>
                <w:rFonts w:ascii="宋体" w:eastAsia="宋体" w:hAnsi="宋体" w:hint="eastAsia"/>
                <w:kern w:val="0"/>
                <w:sz w:val="18"/>
              </w:rPr>
            </w:pPr>
            <w:r w:rsidRPr="00AC17F4">
              <w:rPr>
                <w:rFonts w:ascii="宋体" w:eastAsia="宋体" w:hAnsi="宋体" w:hint="eastAsia"/>
                <w:kern w:val="0"/>
                <w:sz w:val="18"/>
              </w:rPr>
              <w:t>544</w:t>
            </w:r>
          </w:p>
        </w:tc>
        <w:tc>
          <w:tcPr>
            <w:tcW w:w="2182" w:type="dxa"/>
          </w:tcPr>
          <w:p w:rsidR="00D750E5" w:rsidRPr="00AC17F4" w:rsidRDefault="00D750E5" w:rsidP="0015728C">
            <w:pPr>
              <w:widowControl/>
              <w:rPr>
                <w:rFonts w:ascii="宋体" w:eastAsia="宋体" w:hAnsi="宋体" w:hint="eastAsia"/>
                <w:kern w:val="0"/>
                <w:sz w:val="18"/>
              </w:rPr>
            </w:pPr>
            <w:r w:rsidRPr="00AC17F4">
              <w:rPr>
                <w:rFonts w:ascii="宋体" w:eastAsia="宋体" w:hAnsi="宋体"/>
                <w:kern w:val="0"/>
                <w:sz w:val="18"/>
              </w:rPr>
              <w:t>Achievement</w:t>
            </w:r>
            <w:r w:rsidRPr="00AC17F4">
              <w:rPr>
                <w:rFonts w:ascii="宋体" w:eastAsia="宋体" w:hAnsi="宋体" w:hint="eastAsia"/>
                <w:kern w:val="0"/>
                <w:sz w:val="18"/>
              </w:rPr>
              <w:t>Compen</w:t>
            </w:r>
          </w:p>
        </w:tc>
        <w:tc>
          <w:tcPr>
            <w:tcW w:w="720" w:type="dxa"/>
          </w:tcPr>
          <w:p w:rsidR="00D750E5" w:rsidRPr="00AC17F4" w:rsidRDefault="00D750E5" w:rsidP="0015728C">
            <w:pPr>
              <w:widowControl/>
              <w:rPr>
                <w:rFonts w:ascii="宋体" w:eastAsia="宋体" w:hAnsi="宋体"/>
                <w:kern w:val="0"/>
                <w:sz w:val="18"/>
              </w:rPr>
            </w:pPr>
            <w:r w:rsidRPr="00AC17F4">
              <w:rPr>
                <w:rFonts w:ascii="宋体" w:eastAsia="宋体" w:hAnsi="宋体"/>
                <w:kern w:val="0"/>
                <w:sz w:val="18"/>
              </w:rPr>
              <w:t>N</w:t>
            </w:r>
          </w:p>
        </w:tc>
        <w:tc>
          <w:tcPr>
            <w:tcW w:w="950" w:type="dxa"/>
          </w:tcPr>
          <w:p w:rsidR="00D750E5" w:rsidRPr="00AC17F4" w:rsidRDefault="00D750E5" w:rsidP="0015728C">
            <w:pPr>
              <w:widowControl/>
              <w:rPr>
                <w:rFonts w:ascii="宋体" w:eastAsia="宋体" w:hAnsi="宋体"/>
                <w:kern w:val="0"/>
                <w:sz w:val="18"/>
              </w:rPr>
            </w:pPr>
            <w:r w:rsidRPr="00AC17F4">
              <w:rPr>
                <w:rFonts w:ascii="宋体" w:eastAsia="宋体" w:hAnsi="宋体"/>
                <w:kern w:val="0"/>
                <w:sz w:val="18"/>
              </w:rPr>
              <w:t>16(两位小数)</w:t>
            </w:r>
          </w:p>
        </w:tc>
        <w:tc>
          <w:tcPr>
            <w:tcW w:w="2030" w:type="dxa"/>
          </w:tcPr>
          <w:p w:rsidR="00D750E5" w:rsidRPr="00AC17F4" w:rsidRDefault="00D750E5" w:rsidP="0015728C">
            <w:pPr>
              <w:widowControl/>
              <w:rPr>
                <w:rFonts w:ascii="宋体" w:eastAsia="宋体" w:hAnsi="宋体" w:hint="eastAsia"/>
                <w:kern w:val="0"/>
                <w:sz w:val="18"/>
              </w:rPr>
            </w:pPr>
            <w:r w:rsidRPr="00AC17F4">
              <w:rPr>
                <w:rFonts w:ascii="宋体" w:eastAsia="宋体" w:hAnsi="宋体" w:hint="eastAsia"/>
                <w:kern w:val="0"/>
                <w:sz w:val="18"/>
              </w:rPr>
              <w:t>业绩补偿</w:t>
            </w:r>
          </w:p>
        </w:tc>
        <w:tc>
          <w:tcPr>
            <w:tcW w:w="2390" w:type="dxa"/>
          </w:tcPr>
          <w:p w:rsidR="00D750E5" w:rsidRPr="00AC17F4" w:rsidRDefault="00D750E5" w:rsidP="0015728C">
            <w:pPr>
              <w:widowControl/>
              <w:rPr>
                <w:rFonts w:ascii="宋体" w:eastAsia="宋体" w:hAnsi="宋体" w:hint="eastAsia"/>
                <w:kern w:val="0"/>
                <w:sz w:val="18"/>
              </w:rPr>
            </w:pPr>
          </w:p>
        </w:tc>
        <w:tc>
          <w:tcPr>
            <w:tcW w:w="620" w:type="dxa"/>
          </w:tcPr>
          <w:p w:rsidR="00D750E5" w:rsidRPr="00AC17F4" w:rsidRDefault="00D750E5" w:rsidP="0015728C">
            <w:pPr>
              <w:widowControl/>
              <w:jc w:val="center"/>
              <w:rPr>
                <w:rFonts w:ascii="宋体" w:eastAsia="宋体" w:hAnsi="宋体" w:hint="eastAsia"/>
                <w:kern w:val="0"/>
                <w:sz w:val="18"/>
              </w:rPr>
            </w:pPr>
            <w:r w:rsidRPr="00AC17F4">
              <w:rPr>
                <w:rFonts w:ascii="宋体" w:eastAsia="宋体" w:hAnsi="宋体" w:hint="eastAsia"/>
                <w:kern w:val="0"/>
                <w:sz w:val="18"/>
              </w:rPr>
              <w:t>Y</w:t>
            </w:r>
          </w:p>
        </w:tc>
      </w:tr>
      <w:tr w:rsidR="00D750E5" w:rsidRPr="00AC17F4">
        <w:tblPrEx>
          <w:tblCellMar>
            <w:top w:w="0" w:type="dxa"/>
            <w:bottom w:w="0" w:type="dxa"/>
          </w:tblCellMar>
        </w:tblPrEx>
        <w:trPr>
          <w:jc w:val="center"/>
        </w:trPr>
        <w:tc>
          <w:tcPr>
            <w:tcW w:w="648" w:type="dxa"/>
          </w:tcPr>
          <w:p w:rsidR="00D750E5" w:rsidRPr="00AC17F4" w:rsidRDefault="00D750E5">
            <w:pPr>
              <w:autoSpaceDE w:val="0"/>
              <w:autoSpaceDN w:val="0"/>
              <w:adjustRightInd w:val="0"/>
              <w:snapToGrid w:val="0"/>
              <w:jc w:val="center"/>
              <w:rPr>
                <w:rFonts w:ascii="宋体" w:eastAsia="宋体" w:hAnsi="宋体" w:hint="eastAsia"/>
                <w:sz w:val="18"/>
              </w:rPr>
            </w:pPr>
            <w:r w:rsidRPr="00AC17F4">
              <w:rPr>
                <w:rFonts w:ascii="宋体" w:eastAsia="宋体" w:hAnsi="宋体"/>
                <w:sz w:val="18"/>
              </w:rPr>
              <w:t>187</w:t>
            </w:r>
          </w:p>
        </w:tc>
        <w:tc>
          <w:tcPr>
            <w:tcW w:w="2182" w:type="dxa"/>
          </w:tcPr>
          <w:p w:rsidR="00D750E5" w:rsidRPr="00AC17F4" w:rsidRDefault="00D750E5">
            <w:pPr>
              <w:snapToGrid w:val="0"/>
              <w:rPr>
                <w:rFonts w:ascii="宋体" w:eastAsia="宋体" w:hAnsi="宋体" w:hint="eastAsia"/>
                <w:sz w:val="18"/>
              </w:rPr>
            </w:pPr>
            <w:r w:rsidRPr="00AC17F4">
              <w:rPr>
                <w:rFonts w:ascii="宋体" w:eastAsia="宋体" w:hAnsi="宋体"/>
                <w:sz w:val="18"/>
              </w:rPr>
              <w:t>FrozenBalance</w:t>
            </w:r>
          </w:p>
        </w:tc>
        <w:tc>
          <w:tcPr>
            <w:tcW w:w="720" w:type="dxa"/>
          </w:tcPr>
          <w:p w:rsidR="00D750E5" w:rsidRPr="00AC17F4" w:rsidRDefault="00D750E5">
            <w:pPr>
              <w:snapToGrid w:val="0"/>
              <w:rPr>
                <w:rFonts w:ascii="宋体" w:eastAsia="宋体" w:hAnsi="宋体"/>
                <w:sz w:val="18"/>
              </w:rPr>
            </w:pPr>
            <w:r w:rsidRPr="00AC17F4">
              <w:rPr>
                <w:rFonts w:ascii="宋体" w:eastAsia="宋体" w:hAnsi="宋体"/>
                <w:sz w:val="18"/>
              </w:rPr>
              <w:t>N</w:t>
            </w:r>
          </w:p>
        </w:tc>
        <w:tc>
          <w:tcPr>
            <w:tcW w:w="950" w:type="dxa"/>
          </w:tcPr>
          <w:p w:rsidR="00D750E5" w:rsidRPr="00AC17F4" w:rsidRDefault="00D750E5">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D750E5" w:rsidRPr="00AC17F4" w:rsidRDefault="00D750E5">
            <w:pPr>
              <w:snapToGrid w:val="0"/>
              <w:rPr>
                <w:rFonts w:ascii="宋体" w:eastAsia="宋体" w:hAnsi="宋体" w:hint="eastAsia"/>
                <w:sz w:val="18"/>
              </w:rPr>
            </w:pPr>
            <w:r w:rsidRPr="00AC17F4">
              <w:rPr>
                <w:rFonts w:ascii="宋体" w:eastAsia="宋体" w:hAnsi="宋体" w:hint="eastAsia"/>
                <w:sz w:val="18"/>
              </w:rPr>
              <w:t>冻结金额</w:t>
            </w:r>
          </w:p>
        </w:tc>
        <w:tc>
          <w:tcPr>
            <w:tcW w:w="2390" w:type="dxa"/>
          </w:tcPr>
          <w:p w:rsidR="00D750E5" w:rsidRPr="00AC17F4" w:rsidRDefault="00D750E5">
            <w:pPr>
              <w:snapToGrid w:val="0"/>
              <w:rPr>
                <w:rFonts w:ascii="宋体" w:eastAsia="宋体" w:hAnsi="宋体" w:hint="eastAsia"/>
                <w:sz w:val="18"/>
              </w:rPr>
            </w:pPr>
          </w:p>
        </w:tc>
        <w:tc>
          <w:tcPr>
            <w:tcW w:w="620" w:type="dxa"/>
          </w:tcPr>
          <w:p w:rsidR="00D750E5" w:rsidRPr="00AC17F4" w:rsidRDefault="00D750E5">
            <w:pPr>
              <w:snapToGrid w:val="0"/>
              <w:jc w:val="center"/>
              <w:rPr>
                <w:rFonts w:ascii="宋体" w:eastAsia="宋体" w:hAnsi="宋体" w:hint="eastAsia"/>
                <w:sz w:val="18"/>
              </w:rPr>
            </w:pPr>
            <w:r w:rsidRPr="00AC17F4">
              <w:rPr>
                <w:rFonts w:ascii="宋体" w:eastAsia="宋体" w:hAnsi="宋体" w:hint="eastAsia"/>
                <w:sz w:val="18"/>
              </w:rPr>
              <w:t>Y</w:t>
            </w:r>
          </w:p>
        </w:tc>
      </w:tr>
      <w:tr w:rsidR="00D750E5" w:rsidRPr="00AC17F4">
        <w:tblPrEx>
          <w:tblCellMar>
            <w:top w:w="0" w:type="dxa"/>
            <w:bottom w:w="0" w:type="dxa"/>
          </w:tblCellMar>
        </w:tblPrEx>
        <w:trPr>
          <w:jc w:val="center"/>
        </w:trPr>
        <w:tc>
          <w:tcPr>
            <w:tcW w:w="648" w:type="dxa"/>
          </w:tcPr>
          <w:p w:rsidR="00D750E5" w:rsidRPr="00AC17F4" w:rsidRDefault="00D750E5" w:rsidP="001705E7">
            <w:pPr>
              <w:snapToGrid w:val="0"/>
              <w:jc w:val="center"/>
              <w:rPr>
                <w:rFonts w:ascii="宋体" w:eastAsia="宋体" w:hAnsi="宋体" w:hint="eastAsia"/>
                <w:sz w:val="18"/>
              </w:rPr>
            </w:pPr>
            <w:r w:rsidRPr="00AC17F4">
              <w:rPr>
                <w:rFonts w:ascii="宋体" w:eastAsia="宋体" w:hAnsi="宋体" w:hint="eastAsia"/>
                <w:sz w:val="18"/>
              </w:rPr>
              <w:t>260</w:t>
            </w:r>
          </w:p>
        </w:tc>
        <w:tc>
          <w:tcPr>
            <w:tcW w:w="2182" w:type="dxa"/>
          </w:tcPr>
          <w:p w:rsidR="00D750E5" w:rsidRPr="00AC17F4" w:rsidRDefault="00D750E5" w:rsidP="001705E7">
            <w:pPr>
              <w:snapToGrid w:val="0"/>
              <w:rPr>
                <w:rFonts w:ascii="宋体" w:eastAsia="宋体" w:hAnsi="宋体" w:hint="eastAsia"/>
                <w:sz w:val="18"/>
              </w:rPr>
            </w:pPr>
            <w:r w:rsidRPr="00AC17F4">
              <w:rPr>
                <w:rFonts w:ascii="宋体" w:eastAsia="宋体" w:hAnsi="宋体" w:hint="eastAsia"/>
                <w:sz w:val="18"/>
              </w:rPr>
              <w:t>ShareClass</w:t>
            </w:r>
          </w:p>
        </w:tc>
        <w:tc>
          <w:tcPr>
            <w:tcW w:w="720" w:type="dxa"/>
          </w:tcPr>
          <w:p w:rsidR="00D750E5" w:rsidRPr="00AC17F4" w:rsidRDefault="00D750E5" w:rsidP="001705E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D750E5" w:rsidRPr="00AC17F4" w:rsidRDefault="00D750E5" w:rsidP="001705E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D750E5" w:rsidRPr="00AC17F4" w:rsidRDefault="00D750E5" w:rsidP="001705E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D750E5" w:rsidRPr="00AC17F4" w:rsidRDefault="00D750E5" w:rsidP="001705E7">
            <w:pPr>
              <w:snapToGrid w:val="0"/>
              <w:rPr>
                <w:rFonts w:ascii="宋体" w:eastAsia="宋体" w:hAnsi="宋体" w:hint="eastAsia"/>
                <w:sz w:val="18"/>
              </w:rPr>
            </w:pPr>
            <w:r w:rsidRPr="00AC17F4">
              <w:rPr>
                <w:rFonts w:ascii="宋体" w:eastAsia="宋体" w:hAnsi="宋体" w:hint="eastAsia"/>
                <w:sz w:val="18"/>
              </w:rPr>
              <w:t>0-前收费，1-后收费</w:t>
            </w:r>
          </w:p>
        </w:tc>
        <w:tc>
          <w:tcPr>
            <w:tcW w:w="620" w:type="dxa"/>
          </w:tcPr>
          <w:p w:rsidR="00D750E5" w:rsidRPr="00AC17F4" w:rsidRDefault="00D750E5" w:rsidP="001705E7">
            <w:pPr>
              <w:snapToGrid w:val="0"/>
              <w:jc w:val="center"/>
              <w:rPr>
                <w:rFonts w:ascii="宋体" w:eastAsia="宋体" w:hAnsi="宋体" w:hint="eastAsia"/>
                <w:sz w:val="18"/>
              </w:rPr>
            </w:pPr>
            <w:r w:rsidRPr="00AC17F4">
              <w:rPr>
                <w:rFonts w:ascii="宋体" w:eastAsia="宋体" w:hAnsi="宋体" w:hint="eastAsia"/>
                <w:sz w:val="18"/>
              </w:rPr>
              <w:t>Y</w:t>
            </w:r>
          </w:p>
        </w:tc>
      </w:tr>
    </w:tbl>
    <w:p w:rsidR="005527B7" w:rsidRPr="00AC17F4" w:rsidRDefault="005527B7">
      <w:pPr>
        <w:rPr>
          <w:rFonts w:hint="eastAsia"/>
          <w:sz w:val="15"/>
        </w:rPr>
      </w:pPr>
    </w:p>
    <w:p w:rsidR="005527B7" w:rsidRPr="00AC17F4" w:rsidRDefault="005527B7">
      <w:pPr>
        <w:pStyle w:val="afff8"/>
      </w:pPr>
      <w:bookmarkStart w:id="889" w:name="_Toc40429189"/>
      <w:bookmarkStart w:id="890" w:name="_Toc57800355"/>
      <w:bookmarkStart w:id="891" w:name="_Toc272323238"/>
      <w:bookmarkStart w:id="892" w:name="_Toc274742095"/>
      <w:bookmarkStart w:id="893" w:name="_Toc274742273"/>
      <w:bookmarkStart w:id="894" w:name="_Toc274742358"/>
      <w:bookmarkStart w:id="895" w:name="_Toc274742443"/>
      <w:bookmarkStart w:id="896" w:name="_Toc279759806"/>
      <w:bookmarkStart w:id="897" w:name="_Toc281919299"/>
      <w:bookmarkStart w:id="898" w:name="_Toc281981547"/>
      <w:bookmarkStart w:id="899" w:name="_Toc282517277"/>
      <w:bookmarkStart w:id="900" w:name="_Toc283717243"/>
      <w:bookmarkStart w:id="901" w:name="_Toc283800764"/>
      <w:bookmarkStart w:id="902" w:name="_Toc286320679"/>
      <w:bookmarkStart w:id="903" w:name="_Toc287256106"/>
      <w:bookmarkStart w:id="904" w:name="_Toc290644817"/>
      <w:bookmarkStart w:id="905" w:name="_Toc499714534"/>
      <w:r w:rsidRPr="00AC17F4">
        <w:rPr>
          <w:rFonts w:hint="eastAsia"/>
        </w:rPr>
        <w:t>撤单(052)，撤预约单(053)</w:t>
      </w:r>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p>
    <w:p w:rsidR="005527B7" w:rsidRPr="00AC17F4" w:rsidRDefault="005527B7">
      <w:pPr>
        <w:pStyle w:val="af1"/>
        <w:ind w:firstLine="420"/>
        <w:rPr>
          <w:rFonts w:hint="eastAsia"/>
        </w:rPr>
      </w:pPr>
      <w:r w:rsidRPr="00AC17F4">
        <w:rPr>
          <w:rFonts w:hint="eastAsia"/>
        </w:rPr>
        <w:t>投资人可以申请撤销尚未处理的交易或预约交易申请，即撤单或撤预约单。如已日结或已处理则不能进行撤单或撤预约单。</w:t>
      </w:r>
    </w:p>
    <w:p w:rsidR="005527B7" w:rsidRPr="00AC17F4" w:rsidRDefault="005527B7">
      <w:pPr>
        <w:pStyle w:val="af1"/>
        <w:ind w:firstLine="420"/>
        <w:rPr>
          <w:rFonts w:hint="eastAsia"/>
        </w:rPr>
      </w:pPr>
      <w:r w:rsidRPr="00AC17F4">
        <w:rPr>
          <w:rFonts w:hint="eastAsia"/>
        </w:rPr>
        <w:t>需要交换的数据项见表41。</w:t>
      </w:r>
    </w:p>
    <w:p w:rsidR="005527B7" w:rsidRPr="00AC17F4" w:rsidRDefault="005527B7">
      <w:pPr>
        <w:pStyle w:val="a"/>
        <w:rPr>
          <w:rFonts w:hint="eastAsia"/>
        </w:rPr>
      </w:pPr>
      <w:r w:rsidRPr="00AC17F4">
        <w:rPr>
          <w:rFonts w:hint="eastAsia"/>
        </w:rPr>
        <w:t>撤单/撤预约单数据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OriginalAppSheetNo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原申请单编号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要撤销的那一笔交易的申请单编号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258</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OriginalAppDate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原申请日期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rFonts w:hint="eastAsia"/>
          <w:sz w:val="15"/>
        </w:rPr>
      </w:pPr>
    </w:p>
    <w:p w:rsidR="005527B7" w:rsidRPr="00AC17F4" w:rsidRDefault="005527B7">
      <w:pPr>
        <w:pStyle w:val="afff8"/>
      </w:pPr>
      <w:bookmarkStart w:id="906" w:name="_Toc40429190"/>
      <w:bookmarkStart w:id="907" w:name="_Toc57800356"/>
      <w:bookmarkStart w:id="908" w:name="_Toc272323239"/>
      <w:bookmarkStart w:id="909" w:name="_Toc274742096"/>
      <w:bookmarkStart w:id="910" w:name="_Toc274742274"/>
      <w:bookmarkStart w:id="911" w:name="_Toc274742359"/>
      <w:bookmarkStart w:id="912" w:name="_Toc274742444"/>
      <w:bookmarkStart w:id="913" w:name="_Toc279759807"/>
      <w:bookmarkStart w:id="914" w:name="_Toc281919300"/>
      <w:bookmarkStart w:id="915" w:name="_Toc281981548"/>
      <w:bookmarkStart w:id="916" w:name="_Toc282517278"/>
      <w:bookmarkStart w:id="917" w:name="_Toc283717244"/>
      <w:bookmarkStart w:id="918" w:name="_Toc283800765"/>
      <w:bookmarkStart w:id="919" w:name="_Toc286320680"/>
      <w:bookmarkStart w:id="920" w:name="_Toc287256107"/>
      <w:bookmarkStart w:id="921" w:name="_Toc290644818"/>
      <w:bookmarkStart w:id="922" w:name="_Toc499714535"/>
      <w:r w:rsidRPr="00AC17F4">
        <w:rPr>
          <w:rFonts w:hint="eastAsia"/>
        </w:rPr>
        <w:t>撤单确认(152)，撤预约单确认(153)</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rsidR="005527B7" w:rsidRPr="00AC17F4" w:rsidRDefault="005527B7">
      <w:pPr>
        <w:pStyle w:val="af1"/>
        <w:ind w:firstLine="420"/>
        <w:rPr>
          <w:rFonts w:hint="eastAsia"/>
        </w:rPr>
      </w:pPr>
      <w:r w:rsidRPr="00AC17F4">
        <w:rPr>
          <w:rFonts w:hint="eastAsia"/>
        </w:rPr>
        <w:t>撤单确认、撤预约单确认是对投资人相应申请的处理结果。</w:t>
      </w:r>
    </w:p>
    <w:p w:rsidR="005527B7" w:rsidRPr="00AC17F4" w:rsidRDefault="005527B7">
      <w:pPr>
        <w:pStyle w:val="af1"/>
        <w:ind w:firstLine="420"/>
        <w:rPr>
          <w:rFonts w:hint="eastAsia"/>
        </w:rPr>
      </w:pPr>
      <w:r w:rsidRPr="00AC17F4">
        <w:rPr>
          <w:rFonts w:hint="eastAsia"/>
        </w:rPr>
        <w:t>需要交换的数据项见表42。</w:t>
      </w:r>
    </w:p>
    <w:p w:rsidR="005527B7" w:rsidRPr="00AC17F4" w:rsidRDefault="005527B7">
      <w:pPr>
        <w:pStyle w:val="a"/>
        <w:rPr>
          <w:rFonts w:hint="eastAsia"/>
        </w:rPr>
      </w:pPr>
      <w:r w:rsidRPr="00AC17F4">
        <w:rPr>
          <w:rFonts w:hint="eastAsia"/>
        </w:rPr>
        <w:t>撤单/撤预约单确认数据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业务代码</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OriginalAppSheetNo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原申请单编号</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119</w:t>
            </w:r>
          </w:p>
        </w:tc>
        <w:tc>
          <w:tcPr>
            <w:tcW w:w="2182" w:type="dxa"/>
            <w:tcBorders>
              <w:top w:val="single" w:sz="4" w:space="0" w:color="auto"/>
              <w:bottom w:val="single" w:sz="4"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sz w:val="18"/>
              </w:rPr>
              <w:t>ReturnCode</w:t>
            </w:r>
          </w:p>
        </w:tc>
        <w:tc>
          <w:tcPr>
            <w:tcW w:w="720" w:type="dxa"/>
            <w:tcBorders>
              <w:top w:val="single" w:sz="4" w:space="0" w:color="auto"/>
              <w:bottom w:val="single" w:sz="4"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4</w:t>
            </w:r>
          </w:p>
        </w:tc>
        <w:tc>
          <w:tcPr>
            <w:tcW w:w="203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交易处理返回代码</w:t>
            </w:r>
          </w:p>
        </w:tc>
        <w:tc>
          <w:tcPr>
            <w:tcW w:w="239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取值见附录B</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Borders>
              <w:top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9F1391" w:rsidP="009F1391">
            <w:pPr>
              <w:tabs>
                <w:tab w:val="center" w:pos="202"/>
              </w:tabs>
              <w:snapToGrid w:val="0"/>
              <w:rPr>
                <w:rFonts w:ascii="宋体" w:eastAsia="宋体" w:hAnsi="宋体" w:hint="eastAsia"/>
                <w:sz w:val="18"/>
              </w:rPr>
            </w:pPr>
            <w:r w:rsidRPr="00AC17F4">
              <w:rPr>
                <w:rFonts w:ascii="宋体" w:eastAsia="宋体" w:hAnsi="宋体"/>
                <w:sz w:val="18"/>
              </w:rPr>
              <w:tab/>
            </w: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ConfirmedVol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基金账户交易确认份数</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ConfirmedAmount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每笔交易确认金额</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金额为全额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256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FromTAFlag</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是否注册登记人发起业务标志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0-由销售人发起，</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1-由注册登记人发起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rFonts w:hint="eastAsia"/>
          <w:sz w:val="15"/>
        </w:rPr>
      </w:pPr>
    </w:p>
    <w:p w:rsidR="005527B7" w:rsidRPr="00AC17F4" w:rsidRDefault="005527B7">
      <w:pPr>
        <w:pStyle w:val="afff8"/>
      </w:pPr>
      <w:bookmarkStart w:id="923" w:name="_Toc40429191"/>
      <w:bookmarkStart w:id="924" w:name="_Toc57800357"/>
      <w:bookmarkStart w:id="925" w:name="_Toc272323240"/>
      <w:bookmarkStart w:id="926" w:name="_Toc274742097"/>
      <w:bookmarkStart w:id="927" w:name="_Toc274742275"/>
      <w:bookmarkStart w:id="928" w:name="_Toc274742360"/>
      <w:bookmarkStart w:id="929" w:name="_Toc274742445"/>
      <w:bookmarkStart w:id="930" w:name="_Toc279759808"/>
      <w:bookmarkStart w:id="931" w:name="_Toc281919301"/>
      <w:bookmarkStart w:id="932" w:name="_Toc281981549"/>
      <w:bookmarkStart w:id="933" w:name="_Toc282517279"/>
      <w:bookmarkStart w:id="934" w:name="_Toc283717245"/>
      <w:bookmarkStart w:id="935" w:name="_Toc283800766"/>
      <w:bookmarkStart w:id="936" w:name="_Toc286320681"/>
      <w:bookmarkStart w:id="937" w:name="_Toc287256108"/>
      <w:bookmarkStart w:id="938" w:name="_Toc290644819"/>
      <w:bookmarkStart w:id="939" w:name="_Toc499714536"/>
      <w:r w:rsidRPr="00AC17F4">
        <w:rPr>
          <w:rFonts w:hint="eastAsia"/>
        </w:rPr>
        <w:t>无效资金(054</w:t>
      </w:r>
      <w:r w:rsidRPr="00AC17F4">
        <w:t>)</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rsidR="005527B7" w:rsidRPr="00AC17F4" w:rsidRDefault="005527B7">
      <w:pPr>
        <w:pStyle w:val="af1"/>
        <w:ind w:firstLine="420"/>
        <w:rPr>
          <w:rFonts w:hint="eastAsia"/>
        </w:rPr>
      </w:pPr>
      <w:r w:rsidRPr="00AC17F4">
        <w:rPr>
          <w:rFonts w:hint="eastAsia"/>
        </w:rPr>
        <w:t>销售人与注册登记人之间在资金结算时，判定某笔资金为无效资金。</w:t>
      </w:r>
      <w:r w:rsidR="00145970" w:rsidRPr="00AC17F4">
        <w:rPr>
          <w:rFonts w:hint="eastAsia"/>
        </w:rPr>
        <w:t>此业务暂不使用。</w:t>
      </w:r>
    </w:p>
    <w:p w:rsidR="005527B7" w:rsidRPr="00AC17F4" w:rsidRDefault="005527B7">
      <w:pPr>
        <w:pStyle w:val="af1"/>
        <w:ind w:firstLine="420"/>
        <w:rPr>
          <w:rFonts w:hint="eastAsia"/>
        </w:rPr>
      </w:pPr>
      <w:r w:rsidRPr="00AC17F4">
        <w:rPr>
          <w:rFonts w:hint="eastAsia"/>
        </w:rPr>
        <w:t>需要交换的数据项见表43。</w:t>
      </w:r>
    </w:p>
    <w:p w:rsidR="005527B7" w:rsidRPr="00AC17F4" w:rsidRDefault="005527B7">
      <w:pPr>
        <w:pStyle w:val="a"/>
        <w:rPr>
          <w:rFonts w:hint="eastAsia"/>
        </w:rPr>
      </w:pPr>
      <w:r w:rsidRPr="00AC17F4">
        <w:rPr>
          <w:rFonts w:hint="eastAsia"/>
        </w:rPr>
        <w:t>无效资金数据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w:t>
            </w:r>
            <w:r w:rsidRPr="00AC17F4">
              <w:rPr>
                <w:rFonts w:ascii="宋体" w:eastAsia="仿宋_GB2312" w:hAnsi="宋体" w:hint="eastAsia"/>
                <w:sz w:val="18"/>
              </w:rPr>
              <w:t>2008</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ConfirmedVol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基金账户交易确认份数</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BackAmountByInvalid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因为无效而划回投资人的资金</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TransactionTime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119</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sz w:val="18"/>
              </w:rPr>
              <w:t>ReturnCode</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交易处理返回代码</w:t>
            </w:r>
          </w:p>
        </w:tc>
        <w:tc>
          <w:tcPr>
            <w:tcW w:w="239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取值见附录B</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Borders>
              <w:top w:val="single" w:sz="4" w:space="0" w:color="auto"/>
              <w:bottom w:val="single" w:sz="4"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Borders>
              <w:top w:val="single" w:sz="4" w:space="0" w:color="auto"/>
              <w:bottom w:val="single" w:sz="4"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16</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BackendLoad</w:t>
            </w:r>
          </w:p>
        </w:tc>
        <w:tc>
          <w:tcPr>
            <w:tcW w:w="72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每笔交易后端收费</w:t>
            </w:r>
          </w:p>
        </w:tc>
        <w:tc>
          <w:tcPr>
            <w:tcW w:w="2390" w:type="dxa"/>
            <w:tcBorders>
              <w:bottom w:val="single" w:sz="4" w:space="0" w:color="auto"/>
            </w:tcBorders>
          </w:tcPr>
          <w:p w:rsidR="005527B7" w:rsidRPr="00AC17F4" w:rsidRDefault="005527B7">
            <w:pPr>
              <w:snapToGrid w:val="0"/>
              <w:rPr>
                <w:rFonts w:ascii="宋体" w:eastAsia="宋体" w:hAnsi="宋体"/>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19</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投资人在销售人处用于交易的资金账号</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pStyle w:val="affa"/>
              <w:tabs>
                <w:tab w:val="clear" w:pos="4153"/>
                <w:tab w:val="clear" w:pos="8306"/>
              </w:tabs>
              <w:rPr>
                <w:rFonts w:ascii="宋体" w:eastAsia="宋体" w:hAnsi="宋体" w:hint="eastAsia"/>
              </w:rPr>
            </w:pPr>
            <w:r w:rsidRPr="00AC17F4">
              <w:rPr>
                <w:rFonts w:ascii="宋体" w:eastAsia="宋体" w:hAnsi="宋体" w:hint="eastAsia"/>
              </w:rPr>
              <w:t>N</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52</w:t>
            </w:r>
          </w:p>
        </w:tc>
        <w:tc>
          <w:tcPr>
            <w:tcW w:w="2182"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Charge</w:t>
            </w:r>
          </w:p>
        </w:tc>
        <w:tc>
          <w:tcPr>
            <w:tcW w:w="72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10（两位小数）</w:t>
            </w:r>
          </w:p>
        </w:tc>
        <w:tc>
          <w:tcPr>
            <w:tcW w:w="2030" w:type="dxa"/>
            <w:tcBorders>
              <w:top w:val="single" w:sz="4" w:space="0" w:color="auto"/>
            </w:tcBorders>
          </w:tcPr>
          <w:p w:rsidR="005527B7" w:rsidRPr="00AC17F4" w:rsidRDefault="005527B7">
            <w:pPr>
              <w:snapToGrid w:val="0"/>
              <w:rPr>
                <w:rFonts w:ascii="宋体" w:eastAsia="宋体" w:hAnsi="宋体" w:hint="eastAsia"/>
                <w:kern w:val="0"/>
                <w:sz w:val="18"/>
              </w:rPr>
            </w:pPr>
            <w:r w:rsidRPr="00AC17F4">
              <w:rPr>
                <w:rFonts w:ascii="宋体" w:eastAsia="宋体" w:hAnsi="宋体" w:hint="eastAsia"/>
                <w:kern w:val="0"/>
                <w:sz w:val="18"/>
              </w:rPr>
              <w:t>手续费</w:t>
            </w:r>
          </w:p>
        </w:tc>
        <w:tc>
          <w:tcPr>
            <w:tcW w:w="2390" w:type="dxa"/>
            <w:tcBorders>
              <w:top w:val="single" w:sz="4" w:space="0" w:color="auto"/>
            </w:tcBorders>
          </w:tcPr>
          <w:p w:rsidR="005527B7" w:rsidRPr="00AC17F4" w:rsidRDefault="005527B7">
            <w:pPr>
              <w:snapToGrid w:val="0"/>
              <w:rPr>
                <w:rFonts w:ascii="宋体" w:eastAsia="宋体" w:hAnsi="宋体"/>
                <w:sz w:val="18"/>
              </w:rPr>
            </w:pPr>
          </w:p>
        </w:tc>
        <w:tc>
          <w:tcPr>
            <w:tcW w:w="620"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FrontendFee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每笔交易前端收费</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ConfirmedAmount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每笔交易确认金额</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金额为全额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NAV</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7</w:t>
            </w:r>
            <w:r w:rsidRPr="00AC17F4">
              <w:rPr>
                <w:rFonts w:ascii="宋体" w:eastAsia="宋体" w:hAnsi="宋体" w:hint="eastAsia"/>
                <w:sz w:val="18"/>
              </w:rPr>
              <w:t>（四位小数）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基金单位净值</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OriginalSerialNo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rPr>
                <w:rFonts w:ascii="宋体" w:eastAsia="宋体" w:hAnsi="宋体" w:hint="eastAsia"/>
                <w:kern w:val="0"/>
                <w:sz w:val="18"/>
              </w:rPr>
            </w:pPr>
            <w:r w:rsidRPr="00AC17F4">
              <w:rPr>
                <w:rFonts w:ascii="宋体" w:eastAsia="宋体" w:hAnsi="宋体" w:hint="eastAsia"/>
                <w:kern w:val="0"/>
                <w:sz w:val="18"/>
              </w:rPr>
              <w:t>TA的原确认流水号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OriginalAppSheetNo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原申请单编号</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OtherFee1</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其他费用1</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OtherFee2</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其他费用2</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138</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StampDuty</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w:t>
            </w:r>
            <w:r w:rsidRPr="00AC17F4">
              <w:rPr>
                <w:rFonts w:ascii="宋体" w:eastAsia="宋体" w:hAnsi="宋体"/>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印花税</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sz w:val="15"/>
        </w:rPr>
      </w:pPr>
    </w:p>
    <w:p w:rsidR="005527B7" w:rsidRPr="00AC17F4" w:rsidRDefault="005527B7">
      <w:pPr>
        <w:pStyle w:val="afff8"/>
        <w:rPr>
          <w:rFonts w:hint="eastAsia"/>
        </w:rPr>
      </w:pPr>
      <w:bookmarkStart w:id="940" w:name="_Toc40429192"/>
      <w:bookmarkStart w:id="941" w:name="_Toc57800358"/>
      <w:bookmarkStart w:id="942" w:name="_Toc272323241"/>
      <w:bookmarkStart w:id="943" w:name="_Toc274742098"/>
      <w:bookmarkStart w:id="944" w:name="_Toc274742276"/>
      <w:bookmarkStart w:id="945" w:name="_Toc274742361"/>
      <w:bookmarkStart w:id="946" w:name="_Toc274742446"/>
      <w:bookmarkStart w:id="947" w:name="_Toc279759809"/>
      <w:bookmarkStart w:id="948" w:name="_Toc281919302"/>
      <w:bookmarkStart w:id="949" w:name="_Toc281981550"/>
      <w:bookmarkStart w:id="950" w:name="_Toc282517280"/>
      <w:bookmarkStart w:id="951" w:name="_Toc283717246"/>
      <w:bookmarkStart w:id="952" w:name="_Toc283800767"/>
      <w:bookmarkStart w:id="953" w:name="_Toc286320682"/>
      <w:bookmarkStart w:id="954" w:name="_Toc287256109"/>
      <w:bookmarkStart w:id="955" w:name="_Toc290644820"/>
      <w:bookmarkStart w:id="956" w:name="_Toc499714537"/>
      <w:r w:rsidRPr="00AC17F4">
        <w:rPr>
          <w:rFonts w:hint="eastAsia"/>
        </w:rPr>
        <w:t>基金销售人资金清算（155）</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rsidR="005527B7" w:rsidRPr="00AC17F4" w:rsidRDefault="005527B7">
      <w:pPr>
        <w:pStyle w:val="af1"/>
        <w:ind w:firstLine="420"/>
        <w:rPr>
          <w:rFonts w:hint="eastAsia"/>
        </w:rPr>
      </w:pPr>
      <w:r w:rsidRPr="00AC17F4">
        <w:rPr>
          <w:rFonts w:hint="eastAsia"/>
        </w:rPr>
        <w:t>注册登记人生成下述资金清算数据，由资金清算机构向基金销售人根据此数据进行各种基金业务的资金清算。</w:t>
      </w:r>
      <w:r w:rsidR="00145970" w:rsidRPr="00AC17F4">
        <w:rPr>
          <w:rFonts w:hint="eastAsia"/>
        </w:rPr>
        <w:t>此业务暂不使用。</w:t>
      </w:r>
    </w:p>
    <w:p w:rsidR="005527B7" w:rsidRPr="00AC17F4" w:rsidRDefault="005527B7">
      <w:pPr>
        <w:pStyle w:val="af1"/>
        <w:ind w:firstLine="420"/>
        <w:rPr>
          <w:rFonts w:hint="eastAsia"/>
        </w:rPr>
      </w:pPr>
      <w:r w:rsidRPr="00AC17F4">
        <w:rPr>
          <w:rFonts w:hint="eastAsia"/>
        </w:rPr>
        <w:t>需要交换的数据项见表44。</w:t>
      </w:r>
    </w:p>
    <w:p w:rsidR="005527B7" w:rsidRPr="00AC17F4" w:rsidRDefault="005527B7">
      <w:pPr>
        <w:pStyle w:val="a"/>
        <w:rPr>
          <w:rFonts w:hint="eastAsia"/>
        </w:rPr>
      </w:pPr>
      <w:r w:rsidRPr="00AC17F4">
        <w:rPr>
          <w:rFonts w:hint="eastAsia"/>
        </w:rPr>
        <w:t>基金销售人资金清算数据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必须</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w:t>
            </w:r>
          </w:p>
        </w:tc>
        <w:tc>
          <w:tcPr>
            <w:tcW w:w="2182"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TotalSubsCharge</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申购手续费总金额</w:t>
            </w:r>
          </w:p>
        </w:tc>
        <w:tc>
          <w:tcPr>
            <w:tcW w:w="2390" w:type="dxa"/>
            <w:tcBorders>
              <w:top w:val="single" w:sz="12" w:space="0" w:color="auto"/>
            </w:tcBorders>
          </w:tcPr>
          <w:p w:rsidR="005527B7" w:rsidRPr="00AC17F4" w:rsidRDefault="005527B7">
            <w:pPr>
              <w:snapToGrid w:val="0"/>
              <w:rPr>
                <w:rFonts w:ascii="宋体" w:eastAsia="宋体" w:hAnsi="宋体"/>
                <w:sz w:val="18"/>
              </w:rPr>
            </w:pP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DiscountRateOfCommission</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5（四位小数）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销售佣金折扣率</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sz w:val="18"/>
              </w:rPr>
              <w:t>TransactionCfmDate</w:t>
            </w:r>
          </w:p>
        </w:tc>
        <w:tc>
          <w:tcPr>
            <w:tcW w:w="720"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Pr>
          <w:p w:rsidR="005527B7" w:rsidRPr="00AC17F4" w:rsidRDefault="005527B7">
            <w:pPr>
              <w:autoSpaceDE w:val="0"/>
              <w:autoSpaceDN w:val="0"/>
              <w:adjustRightInd w:val="0"/>
              <w:snapToGrid w:val="0"/>
              <w:jc w:val="center"/>
              <w:rPr>
                <w:rFonts w:ascii="宋体" w:eastAsia="宋体" w:hAnsi="宋体" w:hint="eastAsia"/>
                <w:sz w:val="18"/>
              </w:rPr>
            </w:pPr>
          </w:p>
        </w:tc>
        <w:tc>
          <w:tcPr>
            <w:tcW w:w="620"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TotalDividendAmount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基金红利总额</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接受文件的代理人代理分配红利的总额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DividendOrShare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红利/红利再投资标志</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0-红利再投资，1-红利</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TotalFeeForDividend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分红费用合计</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autoSpaceDE w:val="0"/>
              <w:autoSpaceDN w:val="0"/>
              <w:adjustRightInd w:val="0"/>
              <w:snapToGrid w:val="0"/>
              <w:jc w:val="center"/>
              <w:rPr>
                <w:rFonts w:ascii="宋体" w:eastAsia="宋体" w:hAnsi="宋体" w:hint="eastAsia"/>
                <w:sz w:val="18"/>
              </w:rPr>
            </w:pPr>
          </w:p>
        </w:tc>
        <w:tc>
          <w:tcPr>
            <w:tcW w:w="620"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Interest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基金账户利息金额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autoSpaceDE w:val="0"/>
              <w:autoSpaceDN w:val="0"/>
              <w:adjustRightInd w:val="0"/>
              <w:snapToGrid w:val="0"/>
              <w:jc w:val="center"/>
              <w:rPr>
                <w:rFonts w:ascii="宋体" w:eastAsia="宋体" w:hAnsi="宋体" w:hint="eastAsia"/>
                <w:sz w:val="18"/>
              </w:rPr>
            </w:pPr>
          </w:p>
        </w:tc>
        <w:tc>
          <w:tcPr>
            <w:tcW w:w="620"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111</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TotalFeeOfRedemption</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赎回手续费总金额</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Borders>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156</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InterestTax</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利息税</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174</w:t>
            </w:r>
          </w:p>
        </w:tc>
        <w:tc>
          <w:tcPr>
            <w:tcW w:w="2182"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TotalFailing</w:t>
            </w:r>
            <w:r w:rsidRPr="00AC17F4">
              <w:rPr>
                <w:rFonts w:ascii="宋体" w:eastAsia="宋体" w:hAnsi="宋体" w:hint="eastAsia"/>
                <w:sz w:val="18"/>
              </w:rPr>
              <w:t>Amount</w:t>
            </w:r>
          </w:p>
        </w:tc>
        <w:tc>
          <w:tcPr>
            <w:tcW w:w="72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失败金额汇总</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sz w:val="18"/>
              </w:rPr>
              <w:t>1</w:t>
            </w:r>
            <w:r w:rsidRPr="00AC17F4">
              <w:rPr>
                <w:rFonts w:ascii="宋体" w:eastAsia="宋体" w:hAnsi="宋体" w:hint="eastAsia"/>
                <w:sz w:val="18"/>
              </w:rPr>
              <w:t>7</w:t>
            </w:r>
            <w:r w:rsidRPr="00AC17F4">
              <w:rPr>
                <w:rFonts w:ascii="宋体" w:eastAsia="宋体" w:hAnsi="宋体"/>
                <w:sz w:val="18"/>
              </w:rPr>
              <w:t>5</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TotalSuccessful</w:t>
            </w:r>
            <w:r w:rsidRPr="00AC17F4">
              <w:rPr>
                <w:rFonts w:ascii="宋体" w:eastAsia="宋体" w:hAnsi="宋体" w:hint="eastAsia"/>
                <w:sz w:val="18"/>
              </w:rPr>
              <w:t>Amount</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成功金额汇总</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15</w:t>
            </w:r>
          </w:p>
        </w:tc>
        <w:tc>
          <w:tcPr>
            <w:tcW w:w="2182" w:type="dxa"/>
            <w:tcBorders>
              <w:top w:val="single" w:sz="4" w:space="0" w:color="auto"/>
              <w:bottom w:val="single" w:sz="4"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sz w:val="18"/>
              </w:rPr>
              <w:t>AmntReinbursed</w:t>
            </w:r>
          </w:p>
        </w:tc>
        <w:tc>
          <w:tcPr>
            <w:tcW w:w="72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N</w:t>
            </w:r>
          </w:p>
        </w:tc>
        <w:tc>
          <w:tcPr>
            <w:tcW w:w="95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16（两位小数）</w:t>
            </w:r>
          </w:p>
        </w:tc>
        <w:tc>
          <w:tcPr>
            <w:tcW w:w="203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退回金额</w:t>
            </w:r>
          </w:p>
        </w:tc>
        <w:tc>
          <w:tcPr>
            <w:tcW w:w="239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r w:rsidR="005527B7" w:rsidRPr="00AC17F4">
        <w:tblPrEx>
          <w:tblCellMar>
            <w:top w:w="0" w:type="dxa"/>
            <w:bottom w:w="0" w:type="dxa"/>
          </w:tblCellMar>
        </w:tblPrEx>
        <w:trPr>
          <w:jc w:val="center"/>
        </w:trPr>
        <w:tc>
          <w:tcPr>
            <w:tcW w:w="648"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82"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2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Borders>
              <w:top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p w:rsidR="005527B7" w:rsidRPr="00AC17F4" w:rsidRDefault="005527B7">
            <w:pPr>
              <w:snapToGrid w:val="0"/>
              <w:rPr>
                <w:rFonts w:ascii="宋体" w:eastAsia="宋体" w:hAnsi="宋体"/>
                <w:sz w:val="18"/>
              </w:rPr>
            </w:pP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w:t>
            </w:r>
            <w:r w:rsidRPr="00AC17F4">
              <w:rPr>
                <w:rFonts w:ascii="宋体" w:eastAsia="仿宋_GB2312" w:hAnsi="宋体" w:hint="eastAsia"/>
                <w:sz w:val="18"/>
              </w:rPr>
              <w:t>2008</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AmountOfPeriodicSubs</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定时定额申购的金额</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autoSpaceDE w:val="0"/>
              <w:autoSpaceDN w:val="0"/>
              <w:adjustRightInd w:val="0"/>
              <w:snapToGrid w:val="0"/>
              <w:jc w:val="center"/>
              <w:rPr>
                <w:rFonts w:ascii="宋体" w:eastAsia="宋体" w:hAnsi="宋体" w:hint="eastAsia"/>
                <w:sz w:val="18"/>
              </w:rPr>
            </w:pPr>
          </w:p>
        </w:tc>
        <w:tc>
          <w:tcPr>
            <w:tcW w:w="620" w:type="dxa"/>
          </w:tcPr>
          <w:p w:rsidR="005527B7" w:rsidRPr="00AC17F4" w:rsidRDefault="009F1391" w:rsidP="009F1391">
            <w:pPr>
              <w:tabs>
                <w:tab w:val="center" w:pos="202"/>
              </w:tabs>
              <w:autoSpaceDE w:val="0"/>
              <w:autoSpaceDN w:val="0"/>
              <w:adjustRightInd w:val="0"/>
              <w:snapToGrid w:val="0"/>
              <w:rPr>
                <w:rFonts w:ascii="宋体" w:eastAsia="宋体" w:hAnsi="宋体" w:hint="eastAsia"/>
                <w:sz w:val="18"/>
              </w:rPr>
            </w:pPr>
            <w:r w:rsidRPr="00AC17F4">
              <w:rPr>
                <w:rFonts w:ascii="宋体" w:eastAsia="宋体" w:hAnsi="宋体"/>
                <w:sz w:val="18"/>
              </w:rPr>
              <w:tab/>
            </w: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Commission</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10</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手续费</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AgencyFee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代理费</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CommissionRate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6（4位小数）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手续费率</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TotalTransFee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交易确认费用合计</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BackAmountByInvalid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因为无效而划回投资人的资金</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OtherFee1</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其他费用1</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OtherFee2</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其他费用2</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OtherFee3</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其他费用3</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RegistrationFee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注册登记费</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148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TrailCommission</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尾随佣金</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172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TotalFrontendFee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交易前端收费总额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173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Total</w:t>
            </w:r>
            <w:r w:rsidRPr="00AC17F4">
              <w:rPr>
                <w:rFonts w:ascii="宋体" w:eastAsia="宋体" w:hAnsi="宋体"/>
                <w:sz w:val="18"/>
              </w:rPr>
              <w:t>BackendLoad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交易后端收费总额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251</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CreditDebit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借贷方向</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0-借方 1-贷方</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253</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NetSettlement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资金清算净额</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全额交收可以用作实际清算额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254</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Specification</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60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摘要/说明</w:t>
            </w:r>
          </w:p>
        </w:tc>
        <w:tc>
          <w:tcPr>
            <w:tcW w:w="2390" w:type="dxa"/>
          </w:tcPr>
          <w:p w:rsidR="005527B7" w:rsidRPr="00AC17F4" w:rsidRDefault="005527B7">
            <w:pPr>
              <w:snapToGrid w:val="0"/>
              <w:jc w:val="center"/>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sz w:val="15"/>
        </w:rPr>
      </w:pPr>
    </w:p>
    <w:p w:rsidR="005527B7" w:rsidRPr="00AC17F4" w:rsidRDefault="005527B7">
      <w:pPr>
        <w:pStyle w:val="afff8"/>
        <w:rPr>
          <w:rFonts w:hint="eastAsia"/>
        </w:rPr>
      </w:pPr>
      <w:bookmarkStart w:id="957" w:name="_Toc40429193"/>
      <w:bookmarkStart w:id="958" w:name="_Toc57800359"/>
      <w:bookmarkStart w:id="959" w:name="_Toc272323242"/>
      <w:bookmarkStart w:id="960" w:name="_Toc274742099"/>
      <w:bookmarkStart w:id="961" w:name="_Toc274742277"/>
      <w:bookmarkStart w:id="962" w:name="_Toc274742362"/>
      <w:bookmarkStart w:id="963" w:name="_Toc274742447"/>
      <w:bookmarkStart w:id="964" w:name="_Toc279759810"/>
      <w:bookmarkStart w:id="965" w:name="_Toc281919303"/>
      <w:bookmarkStart w:id="966" w:name="_Toc281981551"/>
      <w:bookmarkStart w:id="967" w:name="_Toc282517281"/>
      <w:bookmarkStart w:id="968" w:name="_Toc283717247"/>
      <w:bookmarkStart w:id="969" w:name="_Toc283800768"/>
      <w:bookmarkStart w:id="970" w:name="_Toc286320683"/>
      <w:bookmarkStart w:id="971" w:name="_Toc287256110"/>
      <w:bookmarkStart w:id="972" w:name="_Toc290644821"/>
      <w:bookmarkStart w:id="973" w:name="_Toc499714538"/>
      <w:r w:rsidRPr="00AC17F4">
        <w:rPr>
          <w:rFonts w:hint="eastAsia"/>
        </w:rPr>
        <w:t>投资人资金清算（156）</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
    <w:p w:rsidR="005527B7" w:rsidRPr="00AC17F4" w:rsidRDefault="005527B7">
      <w:pPr>
        <w:pStyle w:val="af1"/>
        <w:ind w:firstLine="420"/>
        <w:rPr>
          <w:rFonts w:hint="eastAsia"/>
        </w:rPr>
      </w:pPr>
      <w:r w:rsidRPr="00AC17F4">
        <w:rPr>
          <w:rFonts w:hint="eastAsia"/>
        </w:rPr>
        <w:t>注册登记人生成下述数据，发送给基金销售人。基金销售人根据这些数据与投资人进行资金清算，并根据这些数据向投资人提供交易确认中有关资金的信息。</w:t>
      </w:r>
      <w:r w:rsidR="00145970" w:rsidRPr="00AC17F4">
        <w:rPr>
          <w:rFonts w:hint="eastAsia"/>
        </w:rPr>
        <w:t>此业务暂不使用。</w:t>
      </w:r>
    </w:p>
    <w:p w:rsidR="005527B7" w:rsidRPr="00AC17F4" w:rsidRDefault="005527B7">
      <w:pPr>
        <w:pStyle w:val="af1"/>
        <w:ind w:firstLine="420"/>
        <w:rPr>
          <w:rFonts w:hint="eastAsia"/>
        </w:rPr>
      </w:pPr>
      <w:r w:rsidRPr="00AC17F4">
        <w:rPr>
          <w:rFonts w:hint="eastAsia"/>
        </w:rPr>
        <w:t>需要交换的数据项见表45。</w:t>
      </w:r>
    </w:p>
    <w:p w:rsidR="005527B7" w:rsidRPr="00AC17F4" w:rsidRDefault="005527B7">
      <w:pPr>
        <w:pStyle w:val="a"/>
        <w:rPr>
          <w:rFonts w:hint="eastAsia"/>
        </w:rPr>
      </w:pPr>
      <w:r w:rsidRPr="00AC17F4">
        <w:rPr>
          <w:rFonts w:hint="eastAsia"/>
        </w:rPr>
        <w:t>投资人资金清算数据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必须</w:t>
            </w:r>
          </w:p>
        </w:tc>
      </w:tr>
      <w:tr w:rsidR="005527B7" w:rsidRPr="00AC17F4">
        <w:tblPrEx>
          <w:tblCellMar>
            <w:top w:w="0" w:type="dxa"/>
            <w:bottom w:w="0" w:type="dxa"/>
          </w:tblCellMar>
        </w:tblPrEx>
        <w:trPr>
          <w:jc w:val="center"/>
        </w:trPr>
        <w:tc>
          <w:tcPr>
            <w:tcW w:w="648" w:type="dxa"/>
            <w:tcBorders>
              <w:top w:val="single" w:sz="12"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tcBorders>
              <w:top w:val="single" w:sz="12"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16</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BackendLoad</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每笔交易后端收费</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25</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DiscountRateOfCommission</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5（四位小数）</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销售佣金折扣率</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Borders>
              <w:top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DividendAmount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基金账户红利资金</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DividendOrShare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红利/红利再投资标志</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0-红利再投资，1-红利</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FrontendFee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每笔交易前端收费</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ConfirmedAmount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每笔交易确认金额</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金额为全额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Interest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基金账户利息金额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119</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sz w:val="18"/>
              </w:rPr>
              <w:t>ReturnCode</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交易处理返回代码</w:t>
            </w:r>
          </w:p>
        </w:tc>
        <w:tc>
          <w:tcPr>
            <w:tcW w:w="239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取值见附录B</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TradingPrice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7（两位小数）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交易价格</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单位基金净值+各种费用</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138</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StampDuty</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印花税</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156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InterestTax</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利息税</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251</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CreditDebit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借贷方向</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0-借方 1-贷方</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RedemptionFee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赎回费</w:t>
            </w:r>
          </w:p>
        </w:tc>
        <w:tc>
          <w:tcPr>
            <w:tcW w:w="2390" w:type="dxa"/>
          </w:tcPr>
          <w:p w:rsidR="005527B7" w:rsidRPr="00AC17F4" w:rsidRDefault="005527B7">
            <w:pPr>
              <w:snapToGrid w:val="0"/>
              <w:jc w:val="center"/>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253</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NetSettlement</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jc w:val="center"/>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资金清算净额</w:t>
            </w:r>
          </w:p>
        </w:tc>
        <w:tc>
          <w:tcPr>
            <w:tcW w:w="239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全额交收可以用作实际清算额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AcctManFee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基金账户管理费</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15</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sz w:val="18"/>
              </w:rPr>
              <w:t>AmntReinbursed</w:t>
            </w:r>
          </w:p>
        </w:tc>
        <w:tc>
          <w:tcPr>
            <w:tcW w:w="72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退回金额</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结算币种</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w:t>
            </w:r>
            <w:r w:rsidRPr="00AC17F4">
              <w:rPr>
                <w:rFonts w:ascii="宋体" w:eastAsia="仿宋_GB2312" w:hAnsi="宋体" w:hint="eastAsia"/>
                <w:sz w:val="18"/>
              </w:rPr>
              <w:t>2008</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AmountOfPeriodicSubs</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定时定额申购的金额</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DateOfPeriodicSubs</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定时定额申购日期</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9F1391">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77</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BackAmountByInvalid</w:t>
            </w:r>
          </w:p>
        </w:tc>
        <w:tc>
          <w:tcPr>
            <w:tcW w:w="72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因为无效而划回投资人的资金</w:t>
            </w:r>
          </w:p>
        </w:tc>
        <w:tc>
          <w:tcPr>
            <w:tcW w:w="2390" w:type="dxa"/>
            <w:tcBorders>
              <w:bottom w:val="single" w:sz="4" w:space="0" w:color="auto"/>
            </w:tcBorders>
          </w:tcPr>
          <w:p w:rsidR="005527B7" w:rsidRPr="00AC17F4" w:rsidRDefault="005527B7">
            <w:pPr>
              <w:snapToGrid w:val="0"/>
              <w:rPr>
                <w:rFonts w:ascii="宋体" w:eastAsia="宋体" w:hAnsi="宋体"/>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80</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LargeRe</w:t>
            </w:r>
            <w:r w:rsidRPr="00AC17F4">
              <w:rPr>
                <w:rFonts w:ascii="宋体" w:eastAsia="宋体" w:hAnsi="宋体"/>
                <w:sz w:val="18"/>
              </w:rPr>
              <w:t>demptionFlag</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1</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巨额赎回处理标志</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0-取消，1-顺延</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94</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OtherFee1</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其他费用1</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95</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OtherFee2</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其他费用2</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96</w:t>
            </w:r>
          </w:p>
        </w:tc>
        <w:tc>
          <w:tcPr>
            <w:tcW w:w="2182"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OtherFee3</w:t>
            </w:r>
          </w:p>
        </w:tc>
        <w:tc>
          <w:tcPr>
            <w:tcW w:w="72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其他费用3</w:t>
            </w:r>
          </w:p>
        </w:tc>
        <w:tc>
          <w:tcPr>
            <w:tcW w:w="2390" w:type="dxa"/>
            <w:tcBorders>
              <w:top w:val="single" w:sz="4" w:space="0" w:color="auto"/>
            </w:tcBorders>
          </w:tcPr>
          <w:p w:rsidR="005527B7" w:rsidRPr="00AC17F4" w:rsidRDefault="005527B7">
            <w:pPr>
              <w:snapToGrid w:val="0"/>
              <w:rPr>
                <w:rFonts w:ascii="宋体" w:eastAsia="宋体" w:hAnsi="宋体"/>
                <w:sz w:val="18"/>
              </w:rPr>
            </w:pPr>
          </w:p>
        </w:tc>
        <w:tc>
          <w:tcPr>
            <w:tcW w:w="620"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RegistrationFee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注册登记费</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138</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StampDuty</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印花税</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139</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Tax</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16</w:t>
            </w:r>
            <w:r w:rsidRPr="00AC17F4">
              <w:rPr>
                <w:rFonts w:ascii="宋体" w:eastAsia="宋体" w:hAnsi="宋体" w:hint="eastAsia"/>
                <w:sz w:val="18"/>
              </w:rPr>
              <w:t>（两位小数）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税金</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254</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Specification</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60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摘要/说明</w:t>
            </w:r>
          </w:p>
        </w:tc>
        <w:tc>
          <w:tcPr>
            <w:tcW w:w="2390" w:type="dxa"/>
          </w:tcPr>
          <w:p w:rsidR="005527B7" w:rsidRPr="00AC17F4" w:rsidRDefault="005527B7">
            <w:pPr>
              <w:snapToGrid w:val="0"/>
              <w:jc w:val="center"/>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sz w:val="15"/>
        </w:rPr>
      </w:pPr>
    </w:p>
    <w:p w:rsidR="005527B7" w:rsidRPr="00AC17F4" w:rsidRDefault="005527B7">
      <w:pPr>
        <w:pStyle w:val="afff8"/>
        <w:rPr>
          <w:rFonts w:hint="eastAsia"/>
        </w:rPr>
      </w:pPr>
      <w:bookmarkStart w:id="974" w:name="_Toc40429194"/>
      <w:bookmarkStart w:id="975" w:name="_Toc57800360"/>
      <w:bookmarkStart w:id="976" w:name="_Toc272323243"/>
      <w:bookmarkStart w:id="977" w:name="_Toc274742100"/>
      <w:bookmarkStart w:id="978" w:name="_Toc274742278"/>
      <w:bookmarkStart w:id="979" w:name="_Toc274742363"/>
      <w:bookmarkStart w:id="980" w:name="_Toc274742448"/>
      <w:bookmarkStart w:id="981" w:name="_Toc279759811"/>
      <w:bookmarkStart w:id="982" w:name="_Toc281919304"/>
      <w:bookmarkStart w:id="983" w:name="_Toc281981552"/>
      <w:bookmarkStart w:id="984" w:name="_Toc282517282"/>
      <w:bookmarkStart w:id="985" w:name="_Toc283717248"/>
      <w:bookmarkStart w:id="986" w:name="_Toc283800769"/>
      <w:bookmarkStart w:id="987" w:name="_Toc286320684"/>
      <w:bookmarkStart w:id="988" w:name="_Toc287256111"/>
      <w:bookmarkStart w:id="989" w:name="_Toc290644822"/>
      <w:bookmarkStart w:id="990" w:name="_Toc499714539"/>
      <w:r w:rsidRPr="00AC17F4">
        <w:rPr>
          <w:rFonts w:hint="eastAsia"/>
        </w:rPr>
        <w:t>红利解冻确认（157）</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rsidR="005527B7" w:rsidRPr="00AC17F4" w:rsidRDefault="005527B7">
      <w:pPr>
        <w:pStyle w:val="af1"/>
        <w:ind w:firstLine="420"/>
        <w:rPr>
          <w:rFonts w:hint="eastAsia"/>
        </w:rPr>
      </w:pPr>
      <w:r w:rsidRPr="00AC17F4">
        <w:rPr>
          <w:rFonts w:hint="eastAsia"/>
        </w:rPr>
        <w:t>红利解冻确认是基金注册登记人对基金红利解冻的处理结果。基金红利解冻后，对应的基金红利份数将恢复正常状态。</w:t>
      </w:r>
      <w:r w:rsidR="00C203AF" w:rsidRPr="00AC17F4">
        <w:rPr>
          <w:rFonts w:hint="eastAsia"/>
        </w:rPr>
        <w:t>相关功能可通过红利发放（143）业务</w:t>
      </w:r>
      <w:r w:rsidR="00CC513E" w:rsidRPr="00AC17F4">
        <w:rPr>
          <w:rFonts w:hint="eastAsia"/>
        </w:rPr>
        <w:t>和冻结业务</w:t>
      </w:r>
      <w:r w:rsidR="00C203AF" w:rsidRPr="00AC17F4">
        <w:rPr>
          <w:rFonts w:hint="eastAsia"/>
        </w:rPr>
        <w:t>实现，</w:t>
      </w:r>
      <w:r w:rsidRPr="00AC17F4">
        <w:rPr>
          <w:rFonts w:hint="eastAsia"/>
        </w:rPr>
        <w:t>此业务暂不使用。</w:t>
      </w:r>
    </w:p>
    <w:p w:rsidR="005527B7" w:rsidRPr="00AC17F4" w:rsidRDefault="005527B7">
      <w:pPr>
        <w:pStyle w:val="af1"/>
        <w:ind w:firstLine="420"/>
        <w:rPr>
          <w:rFonts w:hint="eastAsia"/>
        </w:rPr>
      </w:pPr>
      <w:r w:rsidRPr="00AC17F4">
        <w:rPr>
          <w:rFonts w:hint="eastAsia"/>
        </w:rPr>
        <w:t>需要交换的数据项见表46。</w:t>
      </w:r>
    </w:p>
    <w:p w:rsidR="005527B7" w:rsidRPr="00AC17F4" w:rsidRDefault="005527B7">
      <w:pPr>
        <w:pStyle w:val="a"/>
        <w:rPr>
          <w:rFonts w:hint="eastAsia"/>
        </w:rPr>
      </w:pPr>
      <w:r w:rsidRPr="00AC17F4">
        <w:rPr>
          <w:rFonts w:hint="eastAsia"/>
        </w:rPr>
        <w:t>红利解冻确认数据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Borders>
              <w:top w:val="single" w:sz="12" w:space="0" w:color="auto"/>
            </w:tcBorders>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ConfirmedAmount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每笔交易确认金额</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红利解冻金额</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119</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sz w:val="18"/>
              </w:rPr>
              <w:t>ReturnCode</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交易处理返回代码</w:t>
            </w:r>
          </w:p>
        </w:tc>
        <w:tc>
          <w:tcPr>
            <w:tcW w:w="239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取值见附录B</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trHeight w:val="555"/>
          <w:jc w:val="center"/>
        </w:trPr>
        <w:tc>
          <w:tcPr>
            <w:tcW w:w="648"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FromTAFlag</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是否注册登记人发起业务标志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0-由销售人发起，</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1-由注册登记人发起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20"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OriginalSerialNo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rPr>
                <w:rFonts w:ascii="宋体" w:eastAsia="宋体" w:hAnsi="宋体" w:hint="eastAsia"/>
                <w:kern w:val="0"/>
                <w:sz w:val="18"/>
              </w:rPr>
            </w:pPr>
            <w:r w:rsidRPr="00AC17F4">
              <w:rPr>
                <w:rFonts w:ascii="宋体" w:eastAsia="宋体" w:hAnsi="宋体" w:hint="eastAsia"/>
                <w:kern w:val="0"/>
                <w:sz w:val="18"/>
              </w:rPr>
              <w:t>TA的原确认流水号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表示TA确认的冻结序号</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TransactionTime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bl>
    <w:p w:rsidR="005527B7" w:rsidRPr="00AC17F4" w:rsidRDefault="005527B7">
      <w:pPr>
        <w:rPr>
          <w:sz w:val="15"/>
        </w:rPr>
      </w:pPr>
    </w:p>
    <w:p w:rsidR="005527B7" w:rsidRPr="00AC17F4" w:rsidRDefault="005527B7">
      <w:pPr>
        <w:pStyle w:val="afff8"/>
        <w:rPr>
          <w:rFonts w:hint="eastAsia"/>
        </w:rPr>
      </w:pPr>
      <w:bookmarkStart w:id="991" w:name="_Toc40429197"/>
      <w:bookmarkStart w:id="992" w:name="_Toc57800363"/>
      <w:bookmarkStart w:id="993" w:name="_Toc272323244"/>
      <w:bookmarkStart w:id="994" w:name="_Toc274742101"/>
      <w:bookmarkStart w:id="995" w:name="_Toc274742279"/>
      <w:bookmarkStart w:id="996" w:name="_Toc274742364"/>
      <w:bookmarkStart w:id="997" w:name="_Toc274742449"/>
      <w:bookmarkStart w:id="998" w:name="_Toc279759812"/>
      <w:bookmarkStart w:id="999" w:name="_Toc281919305"/>
      <w:bookmarkStart w:id="1000" w:name="_Toc281981553"/>
      <w:bookmarkStart w:id="1001" w:name="_Toc282517283"/>
      <w:bookmarkStart w:id="1002" w:name="_Toc283717249"/>
      <w:bookmarkStart w:id="1003" w:name="_Toc283800770"/>
      <w:bookmarkStart w:id="1004" w:name="_Toc286320685"/>
      <w:bookmarkStart w:id="1005" w:name="_Toc287256112"/>
      <w:bookmarkStart w:id="1006" w:name="_Toc290644823"/>
      <w:bookmarkStart w:id="1007" w:name="_Toc499714540"/>
      <w:r w:rsidRPr="00AC17F4">
        <w:rPr>
          <w:rFonts w:hint="eastAsia"/>
        </w:rPr>
        <w:t>定时定额</w:t>
      </w:r>
      <w:r w:rsidR="004753B5" w:rsidRPr="00AC17F4">
        <w:rPr>
          <w:rFonts w:hint="eastAsia"/>
        </w:rPr>
        <w:t>注册</w:t>
      </w:r>
      <w:r w:rsidRPr="00AC17F4">
        <w:rPr>
          <w:rFonts w:hint="eastAsia"/>
        </w:rPr>
        <w:t>申请（059），定时定额</w:t>
      </w:r>
      <w:r w:rsidR="004753B5" w:rsidRPr="00AC17F4">
        <w:rPr>
          <w:rFonts w:hint="eastAsia"/>
        </w:rPr>
        <w:t>注销</w:t>
      </w:r>
      <w:r w:rsidRPr="00AC17F4">
        <w:rPr>
          <w:rFonts w:hint="eastAsia"/>
        </w:rPr>
        <w:t>申请（060）</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p>
    <w:p w:rsidR="005527B7" w:rsidRPr="00AC17F4" w:rsidRDefault="005527B7">
      <w:pPr>
        <w:pStyle w:val="af1"/>
        <w:ind w:firstLine="420"/>
        <w:rPr>
          <w:rFonts w:hint="eastAsia"/>
        </w:rPr>
      </w:pPr>
      <w:r w:rsidRPr="00AC17F4">
        <w:rPr>
          <w:rFonts w:hint="eastAsia"/>
        </w:rPr>
        <w:t>定时定额注册申请是指投资人在</w:t>
      </w:r>
      <w:r w:rsidR="00A4608C">
        <w:rPr>
          <w:rFonts w:hint="eastAsia"/>
        </w:rPr>
        <w:t>基金</w:t>
      </w:r>
      <w:r w:rsidRPr="00AC17F4">
        <w:rPr>
          <w:rFonts w:hint="eastAsia"/>
        </w:rPr>
        <w:t>成立后，通过</w:t>
      </w:r>
      <w:r w:rsidR="00A4608C">
        <w:rPr>
          <w:rFonts w:hint="eastAsia"/>
        </w:rPr>
        <w:t>基金</w:t>
      </w:r>
      <w:r w:rsidRPr="00AC17F4">
        <w:rPr>
          <w:rFonts w:hint="eastAsia"/>
        </w:rPr>
        <w:t>的销售人定时定额购买基金单位之前而进行的注册申请。</w:t>
      </w:r>
    </w:p>
    <w:p w:rsidR="005527B7" w:rsidRPr="00AC17F4" w:rsidRDefault="005527B7">
      <w:pPr>
        <w:pStyle w:val="af1"/>
        <w:ind w:firstLine="420"/>
        <w:rPr>
          <w:rFonts w:hint="eastAsia"/>
        </w:rPr>
      </w:pPr>
      <w:r w:rsidRPr="00AC17F4">
        <w:rPr>
          <w:rFonts w:hint="eastAsia"/>
        </w:rPr>
        <w:t>定时定额注销申请是指投资人在定时定额注册之后，不再通过</w:t>
      </w:r>
      <w:r w:rsidR="00A4608C">
        <w:rPr>
          <w:rFonts w:hint="eastAsia"/>
        </w:rPr>
        <w:t>基金</w:t>
      </w:r>
      <w:r w:rsidRPr="00AC17F4">
        <w:rPr>
          <w:rFonts w:hint="eastAsia"/>
        </w:rPr>
        <w:t>的销售人定时定额购买基金单位而进行的注销申请。</w:t>
      </w:r>
    </w:p>
    <w:p w:rsidR="005527B7" w:rsidRPr="00AC17F4" w:rsidRDefault="005527B7">
      <w:pPr>
        <w:pStyle w:val="af1"/>
        <w:ind w:firstLine="420"/>
        <w:rPr>
          <w:rFonts w:hint="eastAsia"/>
        </w:rPr>
      </w:pPr>
      <w:r w:rsidRPr="00AC17F4">
        <w:rPr>
          <w:rFonts w:hint="eastAsia"/>
        </w:rPr>
        <w:t>需要交换的数据项见表47。</w:t>
      </w:r>
    </w:p>
    <w:p w:rsidR="005527B7" w:rsidRPr="00AC17F4" w:rsidRDefault="005527B7">
      <w:pPr>
        <w:pStyle w:val="a"/>
        <w:rPr>
          <w:rFonts w:hint="eastAsia"/>
        </w:rPr>
      </w:pPr>
      <w:r w:rsidRPr="00AC17F4">
        <w:rPr>
          <w:rFonts w:hint="eastAsia"/>
        </w:rPr>
        <w:t>定时定额</w:t>
      </w:r>
      <w:r w:rsidR="004753B5" w:rsidRPr="00AC17F4">
        <w:rPr>
          <w:rFonts w:hint="eastAsia"/>
        </w:rPr>
        <w:t>注册</w:t>
      </w:r>
      <w:r w:rsidRPr="00AC17F4">
        <w:rPr>
          <w:rFonts w:hint="eastAsia"/>
        </w:rPr>
        <w:t>开通/</w:t>
      </w:r>
      <w:r w:rsidR="004753B5" w:rsidRPr="00AC17F4">
        <w:rPr>
          <w:rFonts w:hint="eastAsia"/>
        </w:rPr>
        <w:t>注销</w:t>
      </w:r>
      <w:r w:rsidRPr="00AC17F4">
        <w:rPr>
          <w:rFonts w:hint="eastAsia"/>
        </w:rPr>
        <w:t>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217"/>
        <w:gridCol w:w="685"/>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217"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685"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217"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685"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w:t>
            </w:r>
            <w:r w:rsidRPr="00AC17F4">
              <w:rPr>
                <w:rFonts w:ascii="宋体" w:eastAsia="仿宋_GB2312" w:hAnsi="宋体" w:hint="eastAsia"/>
                <w:sz w:val="18"/>
              </w:rPr>
              <w:t>2008</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217"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685"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217"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685"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首次允许为空</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25</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DiscountRateOfCommission</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5（四位小数）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销售佣金折扣率</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投资人在销售人处用于交易的资金账号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40</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DateOfPeriodicSubs</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当业务代码为059时，为Y项</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685"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hint="eastAsia"/>
                <w:sz w:val="18"/>
              </w:rPr>
              <w:t>TransactionTime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217"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685"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150</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hint="eastAsia"/>
                <w:sz w:val="18"/>
              </w:rPr>
              <w:t>ValidPeriod</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交易申请有效天数</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191</w:t>
            </w:r>
          </w:p>
        </w:tc>
        <w:tc>
          <w:tcPr>
            <w:tcW w:w="2217"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sz w:val="18"/>
              </w:rPr>
              <w:t>TermOfPeriodicSubs</w:t>
            </w:r>
          </w:p>
        </w:tc>
        <w:tc>
          <w:tcPr>
            <w:tcW w:w="685"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定时定额申购期限</w:t>
            </w:r>
          </w:p>
        </w:tc>
        <w:tc>
          <w:tcPr>
            <w:tcW w:w="2390" w:type="dxa"/>
          </w:tcPr>
          <w:p w:rsidR="005527B7" w:rsidRPr="00AC17F4" w:rsidRDefault="005527B7">
            <w:pPr>
              <w:autoSpaceDE w:val="0"/>
              <w:autoSpaceDN w:val="0"/>
              <w:adjustRightInd w:val="0"/>
              <w:snapToGrid w:val="0"/>
              <w:jc w:val="center"/>
              <w:rPr>
                <w:rFonts w:ascii="宋体" w:eastAsia="宋体" w:hAnsi="宋体" w:hint="eastAsia"/>
                <w:sz w:val="18"/>
              </w:rPr>
            </w:pPr>
          </w:p>
        </w:tc>
        <w:tc>
          <w:tcPr>
            <w:tcW w:w="620"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192</w:t>
            </w:r>
          </w:p>
        </w:tc>
        <w:tc>
          <w:tcPr>
            <w:tcW w:w="2217"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FutureBuyDate</w:t>
            </w:r>
          </w:p>
        </w:tc>
        <w:tc>
          <w:tcPr>
            <w:tcW w:w="685"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指定申购日期</w:t>
            </w:r>
          </w:p>
        </w:tc>
        <w:tc>
          <w:tcPr>
            <w:tcW w:w="2390" w:type="dxa"/>
          </w:tcPr>
          <w:p w:rsidR="005527B7" w:rsidRPr="00AC17F4" w:rsidRDefault="005527B7">
            <w:pPr>
              <w:autoSpaceDE w:val="0"/>
              <w:autoSpaceDN w:val="0"/>
              <w:adjustRightInd w:val="0"/>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260</w:t>
            </w:r>
          </w:p>
        </w:tc>
        <w:tc>
          <w:tcPr>
            <w:tcW w:w="2217"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ShareClass</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0-前收费，1-后收费</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269</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hint="eastAsia"/>
                <w:sz w:val="18"/>
              </w:rPr>
              <w:t>Begin</w:t>
            </w:r>
            <w:r w:rsidRPr="00AC17F4">
              <w:rPr>
                <w:rFonts w:ascii="宋体" w:eastAsia="宋体" w:hAnsi="宋体"/>
                <w:sz w:val="18"/>
              </w:rPr>
              <w:t>DateOfPeriodicSubs</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定时定额申购起始日期</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270</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hint="eastAsia"/>
                <w:sz w:val="18"/>
              </w:rPr>
              <w:t>End</w:t>
            </w:r>
            <w:r w:rsidRPr="00AC17F4">
              <w:rPr>
                <w:rFonts w:ascii="宋体" w:eastAsia="宋体" w:hAnsi="宋体"/>
                <w:sz w:val="18"/>
              </w:rPr>
              <w:t>DateOfPeriodicSubs</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定时定额申购终止日期</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271</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hint="eastAsia"/>
                <w:sz w:val="18"/>
              </w:rPr>
              <w:t>SendDay</w:t>
            </w:r>
            <w:r w:rsidRPr="00AC17F4">
              <w:rPr>
                <w:rFonts w:ascii="宋体" w:eastAsia="宋体" w:hAnsi="宋体"/>
                <w:sz w:val="18"/>
              </w:rPr>
              <w:t>OfPeriodicSubs</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定时定额申购每</w:t>
            </w:r>
            <w:r w:rsidR="00DA2C14" w:rsidRPr="00AC17F4">
              <w:rPr>
                <w:rFonts w:ascii="宋体" w:eastAsia="宋体" w:hAnsi="宋体" w:hint="eastAsia"/>
                <w:sz w:val="18"/>
              </w:rPr>
              <w:t>周期</w:t>
            </w:r>
            <w:r w:rsidRPr="00AC17F4">
              <w:rPr>
                <w:rFonts w:ascii="宋体" w:eastAsia="宋体" w:hAnsi="宋体" w:hint="eastAsia"/>
                <w:sz w:val="18"/>
              </w:rPr>
              <w:t>发送日</w:t>
            </w:r>
          </w:p>
        </w:tc>
        <w:tc>
          <w:tcPr>
            <w:tcW w:w="2390" w:type="dxa"/>
          </w:tcPr>
          <w:p w:rsidR="005527B7" w:rsidRPr="00AC17F4" w:rsidRDefault="00DA2C14">
            <w:pPr>
              <w:snapToGrid w:val="0"/>
              <w:rPr>
                <w:rFonts w:ascii="宋体" w:eastAsia="宋体" w:hAnsi="宋体"/>
                <w:sz w:val="18"/>
              </w:rPr>
            </w:pPr>
            <w:r w:rsidRPr="00AC17F4">
              <w:rPr>
                <w:rFonts w:ascii="宋体" w:eastAsia="宋体" w:hAnsi="宋体" w:hint="eastAsia"/>
                <w:sz w:val="18"/>
              </w:rPr>
              <w:t>指每周期的第几天。</w:t>
            </w:r>
            <w:r w:rsidR="005527B7" w:rsidRPr="00AC17F4">
              <w:rPr>
                <w:rFonts w:ascii="宋体" w:eastAsia="宋体" w:hAnsi="宋体" w:hint="eastAsia"/>
                <w:sz w:val="18"/>
              </w:rPr>
              <w:t>如果遇非交易日，则顺延到下一交易日。</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280</w:t>
            </w:r>
          </w:p>
        </w:tc>
        <w:tc>
          <w:tcPr>
            <w:tcW w:w="2217" w:type="dxa"/>
          </w:tcPr>
          <w:p w:rsidR="005527B7" w:rsidRPr="00AC17F4" w:rsidRDefault="005527B7">
            <w:pPr>
              <w:autoSpaceDE w:val="0"/>
              <w:autoSpaceDN w:val="0"/>
              <w:adjustRightInd w:val="0"/>
              <w:snapToGrid w:val="0"/>
              <w:rPr>
                <w:rFonts w:ascii="宋体" w:hAnsi="宋体" w:hint="eastAsia"/>
                <w:sz w:val="18"/>
              </w:rPr>
            </w:pPr>
            <w:r w:rsidRPr="00AC17F4">
              <w:rPr>
                <w:rFonts w:ascii="宋体" w:hAnsi="宋体" w:hint="eastAsia"/>
                <w:sz w:val="18"/>
              </w:rPr>
              <w:t>VarietyCode</w:t>
            </w:r>
            <w:r w:rsidRPr="00AC17F4">
              <w:rPr>
                <w:rFonts w:ascii="宋体" w:hAnsi="宋体"/>
                <w:sz w:val="18"/>
              </w:rPr>
              <w:t>OfPeriodicSubs</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定时定额品种代码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281</w:t>
            </w:r>
          </w:p>
        </w:tc>
        <w:tc>
          <w:tcPr>
            <w:tcW w:w="2217" w:type="dxa"/>
          </w:tcPr>
          <w:p w:rsidR="005527B7" w:rsidRPr="00AC17F4" w:rsidRDefault="005527B7">
            <w:pPr>
              <w:autoSpaceDE w:val="0"/>
              <w:autoSpaceDN w:val="0"/>
              <w:adjustRightInd w:val="0"/>
              <w:snapToGrid w:val="0"/>
              <w:rPr>
                <w:rFonts w:ascii="宋体" w:hAnsi="宋体" w:hint="eastAsia"/>
                <w:sz w:val="18"/>
              </w:rPr>
            </w:pPr>
            <w:r w:rsidRPr="00AC17F4">
              <w:rPr>
                <w:rFonts w:ascii="宋体" w:hAnsi="宋体"/>
                <w:sz w:val="18"/>
              </w:rPr>
              <w:t>SerialNoOfPeriodicSubs</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定时定额申购序号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298</w:t>
            </w:r>
          </w:p>
        </w:tc>
        <w:tc>
          <w:tcPr>
            <w:tcW w:w="2217" w:type="dxa"/>
            <w:vAlign w:val="center"/>
          </w:tcPr>
          <w:p w:rsidR="005527B7" w:rsidRPr="00AC17F4" w:rsidRDefault="005527B7">
            <w:pPr>
              <w:rPr>
                <w:rFonts w:ascii="宋体" w:eastAsia="宋体" w:hAnsi="宋体"/>
                <w:sz w:val="18"/>
              </w:rPr>
            </w:pPr>
            <w:r w:rsidRPr="00AC17F4">
              <w:rPr>
                <w:rFonts w:ascii="宋体" w:eastAsia="宋体" w:hAnsi="宋体"/>
                <w:kern w:val="0"/>
                <w:sz w:val="18"/>
              </w:rPr>
              <w:t>Ration</w:t>
            </w:r>
            <w:r w:rsidRPr="00AC17F4">
              <w:rPr>
                <w:rFonts w:ascii="宋体" w:eastAsia="宋体" w:hAnsi="宋体" w:hint="eastAsia"/>
                <w:sz w:val="18"/>
              </w:rPr>
              <w:t>ProtocolNo</w:t>
            </w:r>
          </w:p>
        </w:tc>
        <w:tc>
          <w:tcPr>
            <w:tcW w:w="685"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vAlign w:val="center"/>
          </w:tcPr>
          <w:p w:rsidR="005527B7" w:rsidRPr="00AC17F4" w:rsidRDefault="005527B7">
            <w:pPr>
              <w:rPr>
                <w:rFonts w:ascii="宋体" w:eastAsia="宋体" w:hAnsi="宋体"/>
                <w:sz w:val="18"/>
              </w:rPr>
            </w:pPr>
            <w:r w:rsidRPr="00AC17F4">
              <w:rPr>
                <w:rFonts w:ascii="宋体" w:eastAsia="宋体" w:hAnsi="宋体" w:hint="eastAsia"/>
                <w:sz w:val="18"/>
              </w:rPr>
              <w:t>20</w:t>
            </w:r>
          </w:p>
        </w:tc>
        <w:tc>
          <w:tcPr>
            <w:tcW w:w="2030" w:type="dxa"/>
            <w:vAlign w:val="center"/>
          </w:tcPr>
          <w:p w:rsidR="005527B7" w:rsidRPr="00AC17F4" w:rsidRDefault="005527B7">
            <w:pPr>
              <w:rPr>
                <w:rFonts w:ascii="宋体" w:eastAsia="宋体" w:hAnsi="宋体"/>
                <w:sz w:val="18"/>
              </w:rPr>
            </w:pPr>
            <w:r w:rsidRPr="00AC17F4">
              <w:rPr>
                <w:rFonts w:ascii="宋体" w:eastAsia="宋体" w:hAnsi="宋体" w:hint="eastAsia"/>
                <w:sz w:val="18"/>
              </w:rPr>
              <w:t>定期定额协议号</w:t>
            </w:r>
          </w:p>
        </w:tc>
        <w:tc>
          <w:tcPr>
            <w:tcW w:w="2390" w:type="dxa"/>
            <w:vAlign w:val="center"/>
          </w:tcPr>
          <w:p w:rsidR="005527B7" w:rsidRPr="00AC17F4" w:rsidRDefault="005527B7">
            <w:pPr>
              <w:rPr>
                <w:rFonts w:ascii="宋体" w:eastAsia="宋体" w:hAnsi="宋体"/>
                <w:sz w:val="18"/>
              </w:rPr>
            </w:pPr>
          </w:p>
        </w:tc>
        <w:tc>
          <w:tcPr>
            <w:tcW w:w="620" w:type="dxa"/>
            <w:vAlign w:val="center"/>
          </w:tcPr>
          <w:p w:rsidR="005527B7" w:rsidRPr="00AC17F4" w:rsidRDefault="005527B7">
            <w:pPr>
              <w:ind w:firstLineChars="50" w:firstLine="90"/>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299</w:t>
            </w:r>
          </w:p>
        </w:tc>
        <w:tc>
          <w:tcPr>
            <w:tcW w:w="2217" w:type="dxa"/>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RationType</w:t>
            </w:r>
          </w:p>
        </w:tc>
        <w:tc>
          <w:tcPr>
            <w:tcW w:w="685" w:type="dxa"/>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C</w:t>
            </w:r>
          </w:p>
        </w:tc>
        <w:tc>
          <w:tcPr>
            <w:tcW w:w="950" w:type="dxa"/>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1</w:t>
            </w:r>
          </w:p>
        </w:tc>
        <w:tc>
          <w:tcPr>
            <w:tcW w:w="2030" w:type="dxa"/>
          </w:tcPr>
          <w:p w:rsidR="005527B7" w:rsidRPr="00AC17F4" w:rsidRDefault="005527B7">
            <w:pPr>
              <w:widowControl/>
              <w:rPr>
                <w:rFonts w:ascii="宋体" w:eastAsia="宋体" w:hAnsi="宋体" w:hint="eastAsia"/>
                <w:sz w:val="18"/>
              </w:rPr>
            </w:pPr>
            <w:r w:rsidRPr="00AC17F4">
              <w:rPr>
                <w:rFonts w:ascii="宋体" w:eastAsia="宋体" w:hAnsi="宋体" w:hint="eastAsia"/>
                <w:sz w:val="18"/>
              </w:rPr>
              <w:t>定期定额种类</w:t>
            </w:r>
          </w:p>
        </w:tc>
        <w:tc>
          <w:tcPr>
            <w:tcW w:w="2390" w:type="dxa"/>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0-定期定额申购</w:t>
            </w:r>
          </w:p>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1-定期不定额申购</w:t>
            </w:r>
          </w:p>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2-定额不定期申购</w:t>
            </w:r>
          </w:p>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3-不定额不定期申购</w:t>
            </w:r>
          </w:p>
        </w:tc>
        <w:tc>
          <w:tcPr>
            <w:tcW w:w="620" w:type="dxa"/>
            <w:vAlign w:val="center"/>
          </w:tcPr>
          <w:p w:rsidR="005527B7" w:rsidRPr="00AC17F4" w:rsidRDefault="005527B7">
            <w:pPr>
              <w:ind w:firstLineChars="50" w:firstLine="90"/>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328</w:t>
            </w:r>
          </w:p>
        </w:tc>
        <w:tc>
          <w:tcPr>
            <w:tcW w:w="2217" w:type="dxa"/>
          </w:tcPr>
          <w:p w:rsidR="005527B7" w:rsidRPr="00AC17F4" w:rsidRDefault="005527B7">
            <w:pPr>
              <w:snapToGrid w:val="0"/>
              <w:rPr>
                <w:rFonts w:ascii="宋体" w:eastAsia="宋体" w:hAnsi="宋体"/>
                <w:sz w:val="18"/>
              </w:rPr>
            </w:pPr>
            <w:r w:rsidRPr="00AC17F4">
              <w:rPr>
                <w:rFonts w:ascii="宋体" w:hAnsi="宋体" w:hint="eastAsia"/>
                <w:sz w:val="18"/>
              </w:rPr>
              <w:t>Purpose</w:t>
            </w:r>
            <w:r w:rsidRPr="00AC17F4">
              <w:rPr>
                <w:rFonts w:ascii="宋体" w:hAnsi="宋体"/>
                <w:sz w:val="18"/>
              </w:rPr>
              <w:t>OfPe</w:t>
            </w:r>
            <w:r w:rsidRPr="00AC17F4">
              <w:rPr>
                <w:rFonts w:ascii="宋体" w:hAnsi="宋体" w:hint="eastAsia"/>
                <w:sz w:val="18"/>
              </w:rPr>
              <w:t>Subs</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定投目的</w:t>
            </w:r>
          </w:p>
        </w:tc>
        <w:tc>
          <w:tcPr>
            <w:tcW w:w="2390" w:type="dxa"/>
          </w:tcPr>
          <w:p w:rsidR="005527B7" w:rsidRPr="00AC17F4" w:rsidRDefault="005527B7">
            <w:pPr>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9057A5" w:rsidRPr="00AC17F4">
        <w:tblPrEx>
          <w:tblCellMar>
            <w:top w:w="0" w:type="dxa"/>
            <w:bottom w:w="0" w:type="dxa"/>
          </w:tblCellMar>
        </w:tblPrEx>
        <w:trPr>
          <w:jc w:val="center"/>
        </w:trPr>
        <w:tc>
          <w:tcPr>
            <w:tcW w:w="648" w:type="dxa"/>
          </w:tcPr>
          <w:p w:rsidR="009057A5" w:rsidRPr="00AC17F4" w:rsidRDefault="009057A5">
            <w:pPr>
              <w:widowControl/>
              <w:jc w:val="center"/>
              <w:rPr>
                <w:rFonts w:ascii="宋体" w:eastAsia="宋体" w:hAnsi="宋体" w:hint="eastAsia"/>
                <w:kern w:val="0"/>
                <w:sz w:val="18"/>
              </w:rPr>
            </w:pPr>
            <w:r w:rsidRPr="00AC17F4">
              <w:rPr>
                <w:rFonts w:ascii="宋体" w:eastAsia="宋体" w:hAnsi="宋体" w:hint="eastAsia"/>
                <w:kern w:val="0"/>
                <w:sz w:val="18"/>
              </w:rPr>
              <w:t>329</w:t>
            </w:r>
          </w:p>
        </w:tc>
        <w:tc>
          <w:tcPr>
            <w:tcW w:w="2217" w:type="dxa"/>
          </w:tcPr>
          <w:p w:rsidR="009057A5" w:rsidRPr="00AC17F4" w:rsidRDefault="009057A5">
            <w:pPr>
              <w:rPr>
                <w:rFonts w:ascii="宋体" w:eastAsia="宋体" w:hAnsi="宋体" w:hint="eastAsia"/>
                <w:sz w:val="18"/>
              </w:rPr>
            </w:pPr>
            <w:r w:rsidRPr="00AC17F4">
              <w:rPr>
                <w:rFonts w:ascii="宋体" w:eastAsia="宋体" w:hAnsi="宋体" w:hint="eastAsia"/>
                <w:sz w:val="18"/>
              </w:rPr>
              <w:t>Frequency</w:t>
            </w:r>
            <w:r w:rsidRPr="00AC17F4">
              <w:rPr>
                <w:rFonts w:ascii="宋体" w:hAnsi="宋体"/>
                <w:sz w:val="18"/>
              </w:rPr>
              <w:t>OfPe</w:t>
            </w:r>
            <w:r w:rsidRPr="00AC17F4">
              <w:rPr>
                <w:rFonts w:ascii="宋体" w:hAnsi="宋体" w:hint="eastAsia"/>
                <w:sz w:val="18"/>
              </w:rPr>
              <w:t>Subs</w:t>
            </w:r>
          </w:p>
        </w:tc>
        <w:tc>
          <w:tcPr>
            <w:tcW w:w="685" w:type="dxa"/>
          </w:tcPr>
          <w:p w:rsidR="009057A5" w:rsidRPr="00AC17F4" w:rsidRDefault="009057A5" w:rsidP="009057A5">
            <w:pPr>
              <w:rPr>
                <w:rFonts w:ascii="宋体" w:eastAsia="宋体" w:hAnsi="宋体" w:hint="eastAsia"/>
                <w:sz w:val="18"/>
              </w:rPr>
            </w:pPr>
            <w:r w:rsidRPr="00AC17F4">
              <w:rPr>
                <w:rFonts w:ascii="宋体" w:eastAsia="宋体" w:hAnsi="宋体" w:hint="eastAsia"/>
                <w:sz w:val="18"/>
              </w:rPr>
              <w:t>N</w:t>
            </w:r>
          </w:p>
        </w:tc>
        <w:tc>
          <w:tcPr>
            <w:tcW w:w="950" w:type="dxa"/>
          </w:tcPr>
          <w:p w:rsidR="009057A5" w:rsidRPr="00AC17F4" w:rsidRDefault="009057A5" w:rsidP="009057A5">
            <w:pPr>
              <w:rPr>
                <w:rFonts w:ascii="宋体" w:eastAsia="宋体" w:hAnsi="宋体" w:hint="eastAsia"/>
                <w:sz w:val="18"/>
              </w:rPr>
            </w:pPr>
            <w:r w:rsidRPr="00AC17F4">
              <w:rPr>
                <w:rFonts w:ascii="宋体" w:eastAsia="宋体" w:hAnsi="宋体" w:hint="eastAsia"/>
                <w:sz w:val="18"/>
              </w:rPr>
              <w:t>5</w:t>
            </w:r>
          </w:p>
        </w:tc>
        <w:tc>
          <w:tcPr>
            <w:tcW w:w="2030" w:type="dxa"/>
          </w:tcPr>
          <w:p w:rsidR="009057A5" w:rsidRPr="00AC17F4" w:rsidRDefault="009057A5">
            <w:pPr>
              <w:rPr>
                <w:rFonts w:ascii="宋体" w:eastAsia="宋体" w:hAnsi="宋体" w:hint="eastAsia"/>
                <w:sz w:val="18"/>
              </w:rPr>
            </w:pPr>
            <w:r w:rsidRPr="00AC17F4">
              <w:rPr>
                <w:rFonts w:ascii="宋体" w:eastAsia="宋体" w:hAnsi="宋体" w:hint="eastAsia"/>
                <w:sz w:val="18"/>
              </w:rPr>
              <w:t>定投频率</w:t>
            </w:r>
          </w:p>
        </w:tc>
        <w:tc>
          <w:tcPr>
            <w:tcW w:w="2390" w:type="dxa"/>
          </w:tcPr>
          <w:p w:rsidR="009057A5" w:rsidRPr="00AC17F4" w:rsidRDefault="009057A5">
            <w:pPr>
              <w:rPr>
                <w:rFonts w:ascii="宋体" w:eastAsia="宋体" w:hAnsi="宋体" w:hint="eastAsia"/>
                <w:sz w:val="18"/>
              </w:rPr>
            </w:pPr>
          </w:p>
        </w:tc>
        <w:tc>
          <w:tcPr>
            <w:tcW w:w="620" w:type="dxa"/>
          </w:tcPr>
          <w:p w:rsidR="009057A5" w:rsidRPr="00AC17F4" w:rsidRDefault="009057A5">
            <w:pPr>
              <w:snapToGrid w:val="0"/>
              <w:jc w:val="center"/>
              <w:rPr>
                <w:rFonts w:ascii="宋体" w:eastAsia="宋体" w:hAnsi="宋体" w:hint="eastAsia"/>
                <w:sz w:val="18"/>
              </w:rPr>
            </w:pPr>
            <w:r w:rsidRPr="00AC17F4">
              <w:rPr>
                <w:rFonts w:ascii="宋体" w:eastAsia="宋体" w:hAnsi="宋体" w:hint="eastAsia"/>
                <w:sz w:val="18"/>
              </w:rPr>
              <w:t>N</w:t>
            </w:r>
          </w:p>
        </w:tc>
      </w:tr>
      <w:tr w:rsidR="000D1D92" w:rsidRPr="00AC17F4">
        <w:tblPrEx>
          <w:tblCellMar>
            <w:top w:w="0" w:type="dxa"/>
            <w:bottom w:w="0" w:type="dxa"/>
          </w:tblCellMar>
        </w:tblPrEx>
        <w:trPr>
          <w:jc w:val="center"/>
        </w:trPr>
        <w:tc>
          <w:tcPr>
            <w:tcW w:w="648" w:type="dxa"/>
          </w:tcPr>
          <w:p w:rsidR="000D1D92" w:rsidRPr="00AC17F4" w:rsidRDefault="000D1D92" w:rsidP="002B6CA3">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395</w:t>
            </w:r>
          </w:p>
        </w:tc>
        <w:tc>
          <w:tcPr>
            <w:tcW w:w="2217" w:type="dxa"/>
          </w:tcPr>
          <w:p w:rsidR="000D1D92" w:rsidRPr="00AC17F4" w:rsidRDefault="000D1D92" w:rsidP="002B6CA3">
            <w:pPr>
              <w:snapToGrid w:val="0"/>
              <w:rPr>
                <w:rFonts w:ascii="宋体" w:hAnsi="宋体" w:hint="eastAsia"/>
                <w:sz w:val="18"/>
              </w:rPr>
            </w:pPr>
            <w:r w:rsidRPr="00AC17F4">
              <w:rPr>
                <w:rFonts w:ascii="宋体" w:hAnsi="宋体"/>
                <w:sz w:val="18"/>
              </w:rPr>
              <w:t>PeriodSub</w:t>
            </w:r>
            <w:r w:rsidRPr="00AC17F4">
              <w:rPr>
                <w:rFonts w:ascii="宋体" w:hAnsi="宋体" w:hint="eastAsia"/>
                <w:sz w:val="18"/>
              </w:rPr>
              <w:t>TimeUnit</w:t>
            </w:r>
          </w:p>
        </w:tc>
        <w:tc>
          <w:tcPr>
            <w:tcW w:w="685" w:type="dxa"/>
          </w:tcPr>
          <w:p w:rsidR="000D1D92" w:rsidRPr="00AC17F4" w:rsidRDefault="000D1D92" w:rsidP="002B6CA3">
            <w:pPr>
              <w:rPr>
                <w:rFonts w:ascii="宋体" w:eastAsia="宋体" w:hAnsi="宋体" w:hint="eastAsia"/>
                <w:sz w:val="18"/>
              </w:rPr>
            </w:pPr>
            <w:r w:rsidRPr="00AC17F4">
              <w:rPr>
                <w:rFonts w:ascii="宋体" w:eastAsia="宋体" w:hAnsi="宋体" w:hint="eastAsia"/>
                <w:sz w:val="18"/>
              </w:rPr>
              <w:t>C</w:t>
            </w:r>
          </w:p>
        </w:tc>
        <w:tc>
          <w:tcPr>
            <w:tcW w:w="950" w:type="dxa"/>
          </w:tcPr>
          <w:p w:rsidR="000D1D92" w:rsidRPr="00AC17F4" w:rsidRDefault="000D1D92" w:rsidP="002B6CA3">
            <w:pPr>
              <w:rPr>
                <w:rFonts w:ascii="宋体" w:eastAsia="宋体" w:hAnsi="宋体" w:hint="eastAsia"/>
                <w:sz w:val="18"/>
              </w:rPr>
            </w:pPr>
            <w:r w:rsidRPr="00AC17F4">
              <w:rPr>
                <w:rFonts w:ascii="宋体" w:eastAsia="宋体" w:hAnsi="宋体" w:hint="eastAsia"/>
                <w:sz w:val="18"/>
              </w:rPr>
              <w:t>1</w:t>
            </w:r>
          </w:p>
        </w:tc>
        <w:tc>
          <w:tcPr>
            <w:tcW w:w="2030" w:type="dxa"/>
          </w:tcPr>
          <w:p w:rsidR="000D1D92" w:rsidRPr="00AC17F4" w:rsidRDefault="000D1D92" w:rsidP="002B6CA3">
            <w:pPr>
              <w:widowControl/>
              <w:rPr>
                <w:rFonts w:ascii="宋体" w:eastAsia="宋体" w:hAnsi="宋体" w:hint="eastAsia"/>
                <w:kern w:val="0"/>
                <w:sz w:val="18"/>
              </w:rPr>
            </w:pPr>
            <w:r w:rsidRPr="00AC17F4">
              <w:rPr>
                <w:rFonts w:ascii="宋体" w:eastAsia="宋体" w:hAnsi="宋体" w:hint="eastAsia"/>
                <w:kern w:val="0"/>
                <w:sz w:val="18"/>
              </w:rPr>
              <w:t>定投周期单位</w:t>
            </w:r>
          </w:p>
        </w:tc>
        <w:tc>
          <w:tcPr>
            <w:tcW w:w="2390" w:type="dxa"/>
          </w:tcPr>
          <w:p w:rsidR="000D1D92" w:rsidRPr="00AC17F4" w:rsidRDefault="000D1D92" w:rsidP="002B6CA3">
            <w:pPr>
              <w:rPr>
                <w:rFonts w:ascii="宋体" w:eastAsia="宋体" w:hAnsi="宋体" w:hint="eastAsia"/>
                <w:sz w:val="18"/>
              </w:rPr>
            </w:pPr>
            <w:r w:rsidRPr="00AC17F4">
              <w:rPr>
                <w:rFonts w:ascii="宋体" w:eastAsia="宋体" w:hAnsi="宋体" w:hint="eastAsia"/>
                <w:sz w:val="18"/>
              </w:rPr>
              <w:t>0-日 1-周 2-月</w:t>
            </w:r>
          </w:p>
          <w:p w:rsidR="003232C9" w:rsidRPr="00AC17F4" w:rsidRDefault="003232C9" w:rsidP="002B6CA3">
            <w:pPr>
              <w:rPr>
                <w:rFonts w:ascii="宋体" w:eastAsia="宋体" w:hAnsi="宋体" w:hint="eastAsia"/>
                <w:sz w:val="18"/>
              </w:rPr>
            </w:pPr>
            <w:r w:rsidRPr="00AC17F4">
              <w:rPr>
                <w:rFonts w:ascii="宋体" w:eastAsia="宋体" w:hAnsi="宋体" w:hint="eastAsia"/>
                <w:sz w:val="18"/>
              </w:rPr>
              <w:t>与定投频率配套使用，比如2日、3周、4月。</w:t>
            </w:r>
          </w:p>
        </w:tc>
        <w:tc>
          <w:tcPr>
            <w:tcW w:w="620" w:type="dxa"/>
          </w:tcPr>
          <w:p w:rsidR="000D1D92" w:rsidRPr="00AC17F4" w:rsidRDefault="000D1D92">
            <w:pPr>
              <w:snapToGrid w:val="0"/>
              <w:jc w:val="center"/>
              <w:rPr>
                <w:rFonts w:ascii="宋体" w:eastAsia="宋体" w:hAnsi="宋体" w:hint="eastAsia"/>
                <w:sz w:val="18"/>
              </w:rPr>
            </w:pPr>
            <w:r w:rsidRPr="00AC17F4">
              <w:rPr>
                <w:rFonts w:ascii="宋体" w:eastAsia="宋体" w:hAnsi="宋体" w:hint="eastAsia"/>
                <w:sz w:val="18"/>
              </w:rPr>
              <w:t>N</w:t>
            </w:r>
          </w:p>
        </w:tc>
      </w:tr>
      <w:tr w:rsidR="000D1D92" w:rsidRPr="00AC17F4">
        <w:tblPrEx>
          <w:tblCellMar>
            <w:top w:w="0" w:type="dxa"/>
            <w:bottom w:w="0" w:type="dxa"/>
          </w:tblCellMar>
        </w:tblPrEx>
        <w:trPr>
          <w:jc w:val="center"/>
        </w:trPr>
        <w:tc>
          <w:tcPr>
            <w:tcW w:w="648" w:type="dxa"/>
          </w:tcPr>
          <w:p w:rsidR="000D1D92" w:rsidRPr="00AC17F4" w:rsidRDefault="000D1D92">
            <w:pPr>
              <w:widowControl/>
              <w:jc w:val="center"/>
              <w:rPr>
                <w:rFonts w:ascii="宋体" w:eastAsia="宋体" w:hAnsi="宋体" w:hint="eastAsia"/>
                <w:kern w:val="0"/>
                <w:sz w:val="18"/>
              </w:rPr>
            </w:pPr>
            <w:r w:rsidRPr="00AC17F4">
              <w:rPr>
                <w:rFonts w:ascii="宋体" w:eastAsia="宋体" w:hAnsi="宋体" w:hint="eastAsia"/>
                <w:kern w:val="0"/>
                <w:sz w:val="18"/>
              </w:rPr>
              <w:t>330</w:t>
            </w:r>
          </w:p>
        </w:tc>
        <w:tc>
          <w:tcPr>
            <w:tcW w:w="2217" w:type="dxa"/>
          </w:tcPr>
          <w:p w:rsidR="000D1D92" w:rsidRPr="00AC17F4" w:rsidRDefault="000D1D92">
            <w:pPr>
              <w:rPr>
                <w:rFonts w:ascii="宋体" w:eastAsia="宋体" w:hAnsi="宋体" w:hint="eastAsia"/>
                <w:sz w:val="18"/>
              </w:rPr>
            </w:pPr>
            <w:r w:rsidRPr="00AC17F4">
              <w:rPr>
                <w:rFonts w:ascii="宋体" w:eastAsia="宋体" w:hAnsi="宋体" w:hint="eastAsia"/>
                <w:sz w:val="18"/>
              </w:rPr>
              <w:t>BatchNum</w:t>
            </w:r>
            <w:r w:rsidRPr="00AC17F4">
              <w:rPr>
                <w:rFonts w:ascii="宋体" w:hAnsi="宋体"/>
                <w:sz w:val="18"/>
              </w:rPr>
              <w:t>OfPe</w:t>
            </w:r>
            <w:r w:rsidRPr="00AC17F4">
              <w:rPr>
                <w:rFonts w:ascii="宋体" w:hAnsi="宋体" w:hint="eastAsia"/>
                <w:sz w:val="18"/>
              </w:rPr>
              <w:t>Subs</w:t>
            </w:r>
          </w:p>
        </w:tc>
        <w:tc>
          <w:tcPr>
            <w:tcW w:w="685" w:type="dxa"/>
          </w:tcPr>
          <w:p w:rsidR="000D1D92" w:rsidRPr="00AC17F4" w:rsidRDefault="000D1D92">
            <w:pPr>
              <w:rPr>
                <w:rFonts w:ascii="宋体" w:eastAsia="宋体" w:hAnsi="宋体" w:hint="eastAsia"/>
                <w:sz w:val="18"/>
              </w:rPr>
            </w:pPr>
            <w:r w:rsidRPr="00AC17F4">
              <w:rPr>
                <w:rFonts w:ascii="宋体" w:eastAsia="宋体" w:hAnsi="宋体" w:hint="eastAsia"/>
                <w:sz w:val="18"/>
              </w:rPr>
              <w:t>N</w:t>
            </w:r>
          </w:p>
        </w:tc>
        <w:tc>
          <w:tcPr>
            <w:tcW w:w="950" w:type="dxa"/>
          </w:tcPr>
          <w:p w:rsidR="000D1D92" w:rsidRPr="00AC17F4" w:rsidRDefault="000D1D92">
            <w:pPr>
              <w:rPr>
                <w:rFonts w:ascii="宋体" w:eastAsia="宋体" w:hAnsi="宋体" w:hint="eastAsia"/>
                <w:sz w:val="18"/>
              </w:rPr>
            </w:pPr>
            <w:r w:rsidRPr="00AC17F4">
              <w:rPr>
                <w:rFonts w:ascii="宋体" w:eastAsia="宋体" w:hAnsi="宋体"/>
                <w:sz w:val="18"/>
              </w:rPr>
              <w:t>16（两位小数）</w:t>
            </w:r>
          </w:p>
        </w:tc>
        <w:tc>
          <w:tcPr>
            <w:tcW w:w="2030" w:type="dxa"/>
          </w:tcPr>
          <w:p w:rsidR="000D1D92" w:rsidRPr="00AC17F4" w:rsidRDefault="000D1D92">
            <w:pPr>
              <w:rPr>
                <w:rFonts w:ascii="宋体" w:eastAsia="宋体" w:hAnsi="宋体" w:hint="eastAsia"/>
                <w:sz w:val="18"/>
              </w:rPr>
            </w:pPr>
            <w:r w:rsidRPr="00AC17F4">
              <w:rPr>
                <w:rFonts w:ascii="宋体" w:eastAsia="宋体" w:hAnsi="宋体" w:hint="eastAsia"/>
                <w:sz w:val="18"/>
              </w:rPr>
              <w:t>定投期数</w:t>
            </w:r>
          </w:p>
        </w:tc>
        <w:tc>
          <w:tcPr>
            <w:tcW w:w="2390" w:type="dxa"/>
          </w:tcPr>
          <w:p w:rsidR="000D1D92" w:rsidRPr="00AC17F4" w:rsidRDefault="000D1D92">
            <w:pPr>
              <w:rPr>
                <w:rFonts w:ascii="宋体" w:eastAsia="宋体" w:hAnsi="宋体" w:hint="eastAsia"/>
                <w:sz w:val="18"/>
              </w:rPr>
            </w:pPr>
          </w:p>
        </w:tc>
        <w:tc>
          <w:tcPr>
            <w:tcW w:w="620" w:type="dxa"/>
          </w:tcPr>
          <w:p w:rsidR="000D1D92" w:rsidRPr="00AC17F4" w:rsidRDefault="000D1D92">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sz w:val="15"/>
        </w:rPr>
      </w:pPr>
    </w:p>
    <w:p w:rsidR="005527B7" w:rsidRPr="00AC17F4" w:rsidRDefault="005527B7">
      <w:pPr>
        <w:pStyle w:val="afff8"/>
        <w:rPr>
          <w:rFonts w:hint="eastAsia"/>
        </w:rPr>
      </w:pPr>
      <w:bookmarkStart w:id="1008" w:name="_Toc40429198"/>
      <w:bookmarkStart w:id="1009" w:name="_Toc57800364"/>
      <w:bookmarkStart w:id="1010" w:name="_Toc272323245"/>
      <w:bookmarkStart w:id="1011" w:name="_Toc274742102"/>
      <w:bookmarkStart w:id="1012" w:name="_Toc274742280"/>
      <w:bookmarkStart w:id="1013" w:name="_Toc274742365"/>
      <w:bookmarkStart w:id="1014" w:name="_Toc274742450"/>
      <w:bookmarkStart w:id="1015" w:name="_Toc279759813"/>
      <w:bookmarkStart w:id="1016" w:name="_Toc281919306"/>
      <w:bookmarkStart w:id="1017" w:name="_Toc281981554"/>
      <w:bookmarkStart w:id="1018" w:name="_Toc282517284"/>
      <w:bookmarkStart w:id="1019" w:name="_Toc283717250"/>
      <w:bookmarkStart w:id="1020" w:name="_Toc283800771"/>
      <w:bookmarkStart w:id="1021" w:name="_Toc286320686"/>
      <w:bookmarkStart w:id="1022" w:name="_Toc287256113"/>
      <w:bookmarkStart w:id="1023" w:name="_Toc290644824"/>
      <w:bookmarkStart w:id="1024" w:name="_Toc499714541"/>
      <w:r w:rsidRPr="00AC17F4">
        <w:rPr>
          <w:rFonts w:hint="eastAsia"/>
        </w:rPr>
        <w:t>定时定额</w:t>
      </w:r>
      <w:r w:rsidR="004753B5" w:rsidRPr="00AC17F4">
        <w:rPr>
          <w:rFonts w:hint="eastAsia"/>
        </w:rPr>
        <w:t>注册</w:t>
      </w:r>
      <w:r w:rsidRPr="00AC17F4">
        <w:rPr>
          <w:rFonts w:hint="eastAsia"/>
        </w:rPr>
        <w:t>确认（159），定时定额</w:t>
      </w:r>
      <w:r w:rsidR="004753B5" w:rsidRPr="00AC17F4">
        <w:rPr>
          <w:rFonts w:hint="eastAsia"/>
        </w:rPr>
        <w:t>注销</w:t>
      </w:r>
      <w:r w:rsidRPr="00AC17F4">
        <w:rPr>
          <w:rFonts w:hint="eastAsia"/>
        </w:rPr>
        <w:t>确认（160）</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rsidR="005527B7" w:rsidRPr="00AC17F4" w:rsidRDefault="005527B7">
      <w:pPr>
        <w:pStyle w:val="af1"/>
        <w:ind w:firstLine="420"/>
        <w:rPr>
          <w:rFonts w:hint="eastAsia"/>
        </w:rPr>
      </w:pPr>
      <w:r w:rsidRPr="00AC17F4">
        <w:rPr>
          <w:rFonts w:hint="eastAsia"/>
        </w:rPr>
        <w:t>定时定额注册确认是基金注册登记人对投资人定时定额注册申请的处理结果，包括此交易确认是否成功信息。</w:t>
      </w:r>
    </w:p>
    <w:p w:rsidR="005527B7" w:rsidRPr="00AC17F4" w:rsidRDefault="005527B7">
      <w:pPr>
        <w:pStyle w:val="af1"/>
        <w:ind w:firstLine="420"/>
        <w:rPr>
          <w:rFonts w:hint="eastAsia"/>
        </w:rPr>
      </w:pPr>
      <w:r w:rsidRPr="00AC17F4">
        <w:rPr>
          <w:rFonts w:hint="eastAsia"/>
        </w:rPr>
        <w:t>定时定额注销确认是基金注册登记人对投资人定时定额注销申请的处理结果，包括此交易确认是否成功信息。</w:t>
      </w:r>
    </w:p>
    <w:p w:rsidR="005527B7" w:rsidRPr="00AC17F4" w:rsidRDefault="005527B7">
      <w:pPr>
        <w:pStyle w:val="af1"/>
        <w:ind w:firstLine="420"/>
        <w:rPr>
          <w:rFonts w:hint="eastAsia"/>
        </w:rPr>
      </w:pPr>
      <w:r w:rsidRPr="00AC17F4">
        <w:rPr>
          <w:rFonts w:hint="eastAsia"/>
        </w:rPr>
        <w:t>需要交换的数据项见表48。</w:t>
      </w:r>
    </w:p>
    <w:p w:rsidR="005527B7" w:rsidRPr="00AC17F4" w:rsidRDefault="005527B7">
      <w:pPr>
        <w:pStyle w:val="a"/>
        <w:rPr>
          <w:rFonts w:hint="eastAsia"/>
        </w:rPr>
      </w:pPr>
      <w:r w:rsidRPr="00AC17F4">
        <w:rPr>
          <w:rFonts w:hint="eastAsia"/>
        </w:rPr>
        <w:t>定时定额</w:t>
      </w:r>
      <w:r w:rsidR="004753B5" w:rsidRPr="00AC17F4">
        <w:rPr>
          <w:rFonts w:hint="eastAsia"/>
        </w:rPr>
        <w:t>注册</w:t>
      </w:r>
      <w:r w:rsidRPr="00AC17F4">
        <w:rPr>
          <w:rFonts w:hint="eastAsia"/>
        </w:rPr>
        <w:t>/</w:t>
      </w:r>
      <w:r w:rsidR="004753B5" w:rsidRPr="00AC17F4">
        <w:rPr>
          <w:rFonts w:hint="eastAsia"/>
        </w:rPr>
        <w:t>注销</w:t>
      </w:r>
      <w:r w:rsidRPr="00AC17F4">
        <w:rPr>
          <w:rFonts w:hint="eastAsia"/>
        </w:rPr>
        <w:t>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21"/>
        <w:gridCol w:w="699"/>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gridSpan w:val="2"/>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tcBorders>
          </w:tcPr>
          <w:p w:rsidR="005527B7" w:rsidRPr="00AC17F4" w:rsidRDefault="005527B7">
            <w:pPr>
              <w:pStyle w:val="11"/>
              <w:pBdr>
                <w:bottom w:val="none" w:sz="0" w:space="0" w:color="auto"/>
              </w:pBdr>
              <w:rPr>
                <w:rFonts w:ascii="宋体" w:hAnsi="宋体"/>
              </w:rPr>
            </w:pPr>
            <w:r w:rsidRPr="00AC17F4">
              <w:rPr>
                <w:rFonts w:ascii="宋体" w:hAnsi="宋体"/>
              </w:rPr>
              <w:t>AppSheetSerialNo</w:t>
            </w:r>
          </w:p>
        </w:tc>
        <w:tc>
          <w:tcPr>
            <w:tcW w:w="720" w:type="dxa"/>
            <w:gridSpan w:val="2"/>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720"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w:t>
            </w:r>
            <w:r w:rsidRPr="00AC17F4">
              <w:rPr>
                <w:rFonts w:ascii="宋体" w:eastAsia="仿宋_GB2312" w:hAnsi="宋体" w:hint="eastAsia"/>
                <w:sz w:val="18"/>
              </w:rPr>
              <w:t>2008</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gridSpan w:val="2"/>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gridSpan w:val="2"/>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119</w:t>
            </w:r>
          </w:p>
        </w:tc>
        <w:tc>
          <w:tcPr>
            <w:tcW w:w="2182" w:type="dxa"/>
            <w:tcBorders>
              <w:top w:val="single" w:sz="4" w:space="0" w:color="auto"/>
              <w:bottom w:val="single" w:sz="4"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sz w:val="18"/>
              </w:rPr>
              <w:t>ReturnCode</w:t>
            </w:r>
          </w:p>
        </w:tc>
        <w:tc>
          <w:tcPr>
            <w:tcW w:w="720" w:type="dxa"/>
            <w:gridSpan w:val="2"/>
            <w:tcBorders>
              <w:top w:val="single" w:sz="4" w:space="0" w:color="auto"/>
              <w:bottom w:val="single" w:sz="4"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4</w:t>
            </w:r>
          </w:p>
        </w:tc>
        <w:tc>
          <w:tcPr>
            <w:tcW w:w="203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交易处理返回代码</w:t>
            </w:r>
          </w:p>
        </w:tc>
        <w:tc>
          <w:tcPr>
            <w:tcW w:w="2390" w:type="dxa"/>
            <w:tcBorders>
              <w:top w:val="single" w:sz="4" w:space="0" w:color="auto"/>
              <w:bottom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取值见附录B</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177</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BusinessFinishFlag</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业务过程完全结束标识</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0-中间过程</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1-业务过程结束</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25</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DiscountRateOfCommission</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5（四位小数）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销售佣金折扣率</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投资人在销售人处用于交易的资金账号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40</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DateOfPeriodicSubs</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当业务代码为059时，为Y项</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9F1391" w:rsidP="009F1391">
            <w:pPr>
              <w:tabs>
                <w:tab w:val="center" w:pos="202"/>
              </w:tabs>
              <w:snapToGrid w:val="0"/>
              <w:rPr>
                <w:rFonts w:ascii="宋体" w:eastAsia="宋体" w:hAnsi="宋体" w:hint="eastAsia"/>
                <w:sz w:val="18"/>
              </w:rPr>
            </w:pPr>
            <w:r w:rsidRPr="00AC17F4">
              <w:rPr>
                <w:rFonts w:ascii="宋体" w:eastAsia="宋体" w:hAnsi="宋体"/>
                <w:sz w:val="18"/>
              </w:rPr>
              <w:tab/>
            </w: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699"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203" w:type="dxa"/>
            <w:gridSpan w:val="2"/>
          </w:tcPr>
          <w:p w:rsidR="005527B7" w:rsidRPr="00AC17F4" w:rsidRDefault="004070C8">
            <w:pPr>
              <w:snapToGrid w:val="0"/>
              <w:rPr>
                <w:rFonts w:ascii="宋体" w:eastAsia="宋体" w:hAnsi="宋体"/>
                <w:sz w:val="18"/>
              </w:rPr>
            </w:pPr>
            <w:r w:rsidRPr="00AC17F4">
              <w:rPr>
                <w:rFonts w:ascii="宋体" w:eastAsia="宋体" w:hAnsi="宋体" w:hint="eastAsia"/>
                <w:sz w:val="18"/>
              </w:rPr>
              <w:t>TransactionTime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Pr>
          <w:p w:rsidR="005527B7" w:rsidRPr="00AC17F4" w:rsidRDefault="005527B7">
            <w:pPr>
              <w:snapToGrid w:val="0"/>
              <w:rPr>
                <w:rFonts w:ascii="宋体" w:eastAsia="宋体" w:hAnsi="宋体" w:hint="eastAsia"/>
                <w:b/>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203" w:type="dxa"/>
            <w:gridSpan w:val="2"/>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699"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193</w:t>
            </w:r>
          </w:p>
        </w:tc>
        <w:tc>
          <w:tcPr>
            <w:tcW w:w="2203" w:type="dxa"/>
            <w:gridSpan w:val="2"/>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RateFee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0" w:type="dxa"/>
          </w:tcPr>
          <w:p w:rsidR="005527B7" w:rsidRPr="00AC17F4" w:rsidRDefault="000B4420">
            <w:pPr>
              <w:snapToGrid w:val="0"/>
              <w:rPr>
                <w:rFonts w:ascii="宋体" w:eastAsia="宋体" w:hAnsi="宋体" w:hint="eastAsia"/>
                <w:sz w:val="18"/>
              </w:rPr>
            </w:pPr>
            <w:r w:rsidRPr="00AC17F4">
              <w:rPr>
                <w:rFonts w:ascii="宋体" w:eastAsia="宋体" w:hAnsi="宋体" w:hint="eastAsia"/>
                <w:sz w:val="18"/>
              </w:rPr>
              <w:t>9（八位小数）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费率</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分段收费考虑</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256</w:t>
            </w:r>
          </w:p>
        </w:tc>
        <w:tc>
          <w:tcPr>
            <w:tcW w:w="2203" w:type="dxa"/>
            <w:gridSpan w:val="2"/>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FromTAFlag</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是否注册登记人发起业务标志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0-由销售人发起，</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1-由注册登记人发起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260</w:t>
            </w:r>
          </w:p>
        </w:tc>
        <w:tc>
          <w:tcPr>
            <w:tcW w:w="2203" w:type="dxa"/>
            <w:gridSpan w:val="2"/>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ShareClass</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0-前收费，1-后收费</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269</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Begin</w:t>
            </w:r>
            <w:r w:rsidRPr="00AC17F4">
              <w:rPr>
                <w:rFonts w:ascii="宋体" w:eastAsia="宋体" w:hAnsi="宋体"/>
                <w:sz w:val="18"/>
              </w:rPr>
              <w:t>DateOfPeriodicSubs</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定时定额申购起始日期</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270</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End</w:t>
            </w:r>
            <w:r w:rsidRPr="00AC17F4">
              <w:rPr>
                <w:rFonts w:ascii="宋体" w:eastAsia="宋体" w:hAnsi="宋体"/>
                <w:sz w:val="18"/>
              </w:rPr>
              <w:t>DateOfPeriodicSubs</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定时定额申购终止日期</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271</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SendDay</w:t>
            </w:r>
            <w:r w:rsidRPr="00AC17F4">
              <w:rPr>
                <w:rFonts w:ascii="宋体" w:eastAsia="宋体" w:hAnsi="宋体"/>
                <w:sz w:val="18"/>
              </w:rPr>
              <w:t>OfPeriodicSubs</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w:t>
            </w:r>
          </w:p>
        </w:tc>
        <w:tc>
          <w:tcPr>
            <w:tcW w:w="2030" w:type="dxa"/>
          </w:tcPr>
          <w:p w:rsidR="005527B7" w:rsidRPr="00AC17F4" w:rsidRDefault="00405005">
            <w:pPr>
              <w:snapToGrid w:val="0"/>
              <w:rPr>
                <w:rFonts w:ascii="宋体" w:eastAsia="宋体" w:hAnsi="宋体" w:hint="eastAsia"/>
                <w:sz w:val="18"/>
              </w:rPr>
            </w:pPr>
            <w:r w:rsidRPr="00AC17F4">
              <w:rPr>
                <w:rFonts w:ascii="宋体" w:eastAsia="宋体" w:hAnsi="宋体" w:hint="eastAsia"/>
                <w:sz w:val="18"/>
              </w:rPr>
              <w:t>定时定额申购每周期</w:t>
            </w:r>
            <w:r w:rsidR="005527B7" w:rsidRPr="00AC17F4">
              <w:rPr>
                <w:rFonts w:ascii="宋体" w:eastAsia="宋体" w:hAnsi="宋体" w:hint="eastAsia"/>
                <w:sz w:val="18"/>
              </w:rPr>
              <w:t>发送日</w:t>
            </w:r>
          </w:p>
        </w:tc>
        <w:tc>
          <w:tcPr>
            <w:tcW w:w="2390" w:type="dxa"/>
          </w:tcPr>
          <w:p w:rsidR="005527B7" w:rsidRPr="00AC17F4" w:rsidRDefault="00405005">
            <w:pPr>
              <w:snapToGrid w:val="0"/>
              <w:rPr>
                <w:rFonts w:ascii="宋体" w:eastAsia="宋体" w:hAnsi="宋体"/>
                <w:sz w:val="18"/>
              </w:rPr>
            </w:pPr>
            <w:r w:rsidRPr="00AC17F4">
              <w:rPr>
                <w:rFonts w:ascii="宋体" w:eastAsia="宋体" w:hAnsi="宋体" w:hint="eastAsia"/>
                <w:sz w:val="18"/>
              </w:rPr>
              <w:t>指每周期的第几天。如果遇非交易日，则顺延到下一交易日。</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280</w:t>
            </w:r>
          </w:p>
        </w:tc>
        <w:tc>
          <w:tcPr>
            <w:tcW w:w="2203" w:type="dxa"/>
            <w:gridSpan w:val="2"/>
          </w:tcPr>
          <w:p w:rsidR="005527B7" w:rsidRPr="00AC17F4" w:rsidRDefault="005527B7">
            <w:pPr>
              <w:autoSpaceDE w:val="0"/>
              <w:autoSpaceDN w:val="0"/>
              <w:adjustRightInd w:val="0"/>
              <w:snapToGrid w:val="0"/>
              <w:rPr>
                <w:rFonts w:ascii="宋体" w:hAnsi="宋体" w:hint="eastAsia"/>
                <w:sz w:val="18"/>
              </w:rPr>
            </w:pPr>
            <w:r w:rsidRPr="00AC17F4">
              <w:rPr>
                <w:rFonts w:ascii="宋体" w:hAnsi="宋体" w:hint="eastAsia"/>
                <w:sz w:val="18"/>
              </w:rPr>
              <w:t>VarietyCode</w:t>
            </w:r>
            <w:r w:rsidRPr="00AC17F4">
              <w:rPr>
                <w:rFonts w:ascii="宋体" w:hAnsi="宋体"/>
                <w:sz w:val="18"/>
              </w:rPr>
              <w:t>OfPeriodicSubs</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定时定额品种代码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281</w:t>
            </w:r>
          </w:p>
        </w:tc>
        <w:tc>
          <w:tcPr>
            <w:tcW w:w="2203" w:type="dxa"/>
            <w:gridSpan w:val="2"/>
          </w:tcPr>
          <w:p w:rsidR="005527B7" w:rsidRPr="00AC17F4" w:rsidRDefault="005527B7">
            <w:pPr>
              <w:autoSpaceDE w:val="0"/>
              <w:autoSpaceDN w:val="0"/>
              <w:adjustRightInd w:val="0"/>
              <w:snapToGrid w:val="0"/>
              <w:rPr>
                <w:rFonts w:ascii="宋体" w:hAnsi="宋体" w:hint="eastAsia"/>
                <w:sz w:val="18"/>
              </w:rPr>
            </w:pPr>
            <w:r w:rsidRPr="00AC17F4">
              <w:rPr>
                <w:rFonts w:ascii="宋体" w:hAnsi="宋体"/>
                <w:sz w:val="18"/>
              </w:rPr>
              <w:t>SerialNoOfPeriodicSubs</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定时定额申购序号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298</w:t>
            </w:r>
          </w:p>
        </w:tc>
        <w:tc>
          <w:tcPr>
            <w:tcW w:w="2203" w:type="dxa"/>
            <w:gridSpan w:val="2"/>
            <w:vAlign w:val="center"/>
          </w:tcPr>
          <w:p w:rsidR="005527B7" w:rsidRPr="00AC17F4" w:rsidRDefault="005527B7">
            <w:pPr>
              <w:rPr>
                <w:rFonts w:ascii="宋体" w:eastAsia="宋体" w:hAnsi="宋体"/>
                <w:sz w:val="18"/>
              </w:rPr>
            </w:pPr>
            <w:r w:rsidRPr="00AC17F4">
              <w:rPr>
                <w:rFonts w:ascii="宋体" w:eastAsia="宋体" w:hAnsi="宋体"/>
                <w:kern w:val="0"/>
                <w:sz w:val="18"/>
              </w:rPr>
              <w:t>Ration</w:t>
            </w:r>
            <w:r w:rsidRPr="00AC17F4">
              <w:rPr>
                <w:rFonts w:ascii="宋体" w:eastAsia="宋体" w:hAnsi="宋体" w:hint="eastAsia"/>
                <w:sz w:val="18"/>
              </w:rPr>
              <w:t>ProtocolNo</w:t>
            </w:r>
          </w:p>
        </w:tc>
        <w:tc>
          <w:tcPr>
            <w:tcW w:w="699"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vAlign w:val="center"/>
          </w:tcPr>
          <w:p w:rsidR="005527B7" w:rsidRPr="00AC17F4" w:rsidRDefault="005527B7">
            <w:pPr>
              <w:rPr>
                <w:rFonts w:ascii="宋体" w:eastAsia="宋体" w:hAnsi="宋体"/>
                <w:sz w:val="18"/>
              </w:rPr>
            </w:pPr>
            <w:r w:rsidRPr="00AC17F4">
              <w:rPr>
                <w:rFonts w:ascii="宋体" w:eastAsia="宋体" w:hAnsi="宋体" w:hint="eastAsia"/>
                <w:sz w:val="18"/>
              </w:rPr>
              <w:t>20</w:t>
            </w:r>
          </w:p>
        </w:tc>
        <w:tc>
          <w:tcPr>
            <w:tcW w:w="2030" w:type="dxa"/>
            <w:vAlign w:val="center"/>
          </w:tcPr>
          <w:p w:rsidR="005527B7" w:rsidRPr="00AC17F4" w:rsidRDefault="005527B7">
            <w:pPr>
              <w:rPr>
                <w:rFonts w:ascii="宋体" w:eastAsia="宋体" w:hAnsi="宋体"/>
                <w:sz w:val="18"/>
              </w:rPr>
            </w:pPr>
            <w:r w:rsidRPr="00AC17F4">
              <w:rPr>
                <w:rFonts w:ascii="宋体" w:eastAsia="宋体" w:hAnsi="宋体" w:hint="eastAsia"/>
                <w:sz w:val="18"/>
              </w:rPr>
              <w:t>定期定额协议号</w:t>
            </w:r>
          </w:p>
        </w:tc>
        <w:tc>
          <w:tcPr>
            <w:tcW w:w="2390" w:type="dxa"/>
            <w:vAlign w:val="center"/>
          </w:tcPr>
          <w:p w:rsidR="005527B7" w:rsidRPr="00AC17F4" w:rsidRDefault="005527B7">
            <w:pPr>
              <w:rPr>
                <w:rFonts w:ascii="宋体" w:eastAsia="宋体" w:hAnsi="宋体"/>
                <w:sz w:val="18"/>
              </w:rPr>
            </w:pPr>
          </w:p>
        </w:tc>
        <w:tc>
          <w:tcPr>
            <w:tcW w:w="620" w:type="dxa"/>
            <w:vAlign w:val="center"/>
          </w:tcPr>
          <w:p w:rsidR="005527B7" w:rsidRPr="00AC17F4" w:rsidRDefault="005527B7">
            <w:pPr>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299</w:t>
            </w:r>
          </w:p>
        </w:tc>
        <w:tc>
          <w:tcPr>
            <w:tcW w:w="2203" w:type="dxa"/>
            <w:gridSpan w:val="2"/>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RationType</w:t>
            </w:r>
          </w:p>
        </w:tc>
        <w:tc>
          <w:tcPr>
            <w:tcW w:w="699" w:type="dxa"/>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C</w:t>
            </w:r>
          </w:p>
        </w:tc>
        <w:tc>
          <w:tcPr>
            <w:tcW w:w="950" w:type="dxa"/>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1</w:t>
            </w:r>
          </w:p>
        </w:tc>
        <w:tc>
          <w:tcPr>
            <w:tcW w:w="2030" w:type="dxa"/>
          </w:tcPr>
          <w:p w:rsidR="005527B7" w:rsidRPr="00AC17F4" w:rsidRDefault="005527B7">
            <w:pPr>
              <w:widowControl/>
              <w:rPr>
                <w:rFonts w:ascii="宋体" w:eastAsia="宋体" w:hAnsi="宋体" w:hint="eastAsia"/>
                <w:sz w:val="18"/>
              </w:rPr>
            </w:pPr>
            <w:r w:rsidRPr="00AC17F4">
              <w:rPr>
                <w:rFonts w:ascii="宋体" w:eastAsia="宋体" w:hAnsi="宋体" w:hint="eastAsia"/>
                <w:sz w:val="18"/>
              </w:rPr>
              <w:t>定期定额种类</w:t>
            </w:r>
          </w:p>
        </w:tc>
        <w:tc>
          <w:tcPr>
            <w:tcW w:w="2390" w:type="dxa"/>
          </w:tcPr>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0-定期定额申购</w:t>
            </w:r>
          </w:p>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1-定期不定额申购</w:t>
            </w:r>
          </w:p>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2-定额不定期申购</w:t>
            </w:r>
          </w:p>
          <w:p w:rsidR="005527B7" w:rsidRPr="00AC17F4" w:rsidRDefault="005527B7">
            <w:pPr>
              <w:widowControl/>
              <w:rPr>
                <w:rFonts w:ascii="宋体" w:eastAsia="宋体" w:hAnsi="宋体" w:hint="eastAsia"/>
                <w:kern w:val="0"/>
                <w:sz w:val="18"/>
              </w:rPr>
            </w:pPr>
            <w:r w:rsidRPr="00AC17F4">
              <w:rPr>
                <w:rFonts w:ascii="宋体" w:eastAsia="宋体" w:hAnsi="宋体" w:hint="eastAsia"/>
                <w:kern w:val="0"/>
                <w:sz w:val="18"/>
              </w:rPr>
              <w:t>3-不定额不定期申购</w:t>
            </w:r>
          </w:p>
        </w:tc>
        <w:tc>
          <w:tcPr>
            <w:tcW w:w="620" w:type="dxa"/>
            <w:vAlign w:val="center"/>
          </w:tcPr>
          <w:p w:rsidR="005527B7" w:rsidRPr="00AC17F4" w:rsidRDefault="005527B7">
            <w:pPr>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328</w:t>
            </w:r>
          </w:p>
        </w:tc>
        <w:tc>
          <w:tcPr>
            <w:tcW w:w="2203" w:type="dxa"/>
            <w:gridSpan w:val="2"/>
          </w:tcPr>
          <w:p w:rsidR="005527B7" w:rsidRPr="00AC17F4" w:rsidRDefault="005527B7">
            <w:pPr>
              <w:snapToGrid w:val="0"/>
              <w:rPr>
                <w:rFonts w:ascii="宋体" w:eastAsia="宋体" w:hAnsi="宋体"/>
                <w:sz w:val="18"/>
              </w:rPr>
            </w:pPr>
            <w:r w:rsidRPr="00AC17F4">
              <w:rPr>
                <w:rFonts w:ascii="宋体" w:hAnsi="宋体" w:hint="eastAsia"/>
                <w:sz w:val="18"/>
              </w:rPr>
              <w:t>Purpose</w:t>
            </w:r>
            <w:r w:rsidRPr="00AC17F4">
              <w:rPr>
                <w:rFonts w:ascii="宋体" w:hAnsi="宋体"/>
                <w:sz w:val="18"/>
              </w:rPr>
              <w:t>OfPe</w:t>
            </w:r>
            <w:r w:rsidRPr="00AC17F4">
              <w:rPr>
                <w:rFonts w:ascii="宋体" w:hAnsi="宋体" w:hint="eastAsia"/>
                <w:sz w:val="18"/>
              </w:rPr>
              <w:t>Subs</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定投目的</w:t>
            </w:r>
          </w:p>
        </w:tc>
        <w:tc>
          <w:tcPr>
            <w:tcW w:w="2390" w:type="dxa"/>
          </w:tcPr>
          <w:p w:rsidR="005527B7" w:rsidRPr="00AC17F4" w:rsidRDefault="005527B7">
            <w:pPr>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9057A5" w:rsidRPr="00AC17F4">
        <w:tblPrEx>
          <w:tblCellMar>
            <w:top w:w="0" w:type="dxa"/>
            <w:bottom w:w="0" w:type="dxa"/>
          </w:tblCellMar>
        </w:tblPrEx>
        <w:trPr>
          <w:jc w:val="center"/>
        </w:trPr>
        <w:tc>
          <w:tcPr>
            <w:tcW w:w="648" w:type="dxa"/>
          </w:tcPr>
          <w:p w:rsidR="009057A5" w:rsidRPr="00AC17F4" w:rsidRDefault="009057A5">
            <w:pPr>
              <w:widowControl/>
              <w:jc w:val="center"/>
              <w:rPr>
                <w:rFonts w:ascii="宋体" w:eastAsia="宋体" w:hAnsi="宋体" w:hint="eastAsia"/>
                <w:kern w:val="0"/>
                <w:sz w:val="18"/>
              </w:rPr>
            </w:pPr>
            <w:r w:rsidRPr="00AC17F4">
              <w:rPr>
                <w:rFonts w:ascii="宋体" w:eastAsia="宋体" w:hAnsi="宋体" w:hint="eastAsia"/>
                <w:kern w:val="0"/>
                <w:sz w:val="18"/>
              </w:rPr>
              <w:t>329</w:t>
            </w:r>
          </w:p>
        </w:tc>
        <w:tc>
          <w:tcPr>
            <w:tcW w:w="2203" w:type="dxa"/>
            <w:gridSpan w:val="2"/>
          </w:tcPr>
          <w:p w:rsidR="009057A5" w:rsidRPr="00AC17F4" w:rsidRDefault="009057A5">
            <w:pPr>
              <w:rPr>
                <w:rFonts w:ascii="宋体" w:eastAsia="宋体" w:hAnsi="宋体" w:hint="eastAsia"/>
                <w:sz w:val="18"/>
              </w:rPr>
            </w:pPr>
            <w:r w:rsidRPr="00AC17F4">
              <w:rPr>
                <w:rFonts w:ascii="宋体" w:eastAsia="宋体" w:hAnsi="宋体" w:hint="eastAsia"/>
                <w:sz w:val="18"/>
              </w:rPr>
              <w:t>Frequency</w:t>
            </w:r>
            <w:r w:rsidRPr="00AC17F4">
              <w:rPr>
                <w:rFonts w:ascii="宋体" w:hAnsi="宋体"/>
                <w:sz w:val="18"/>
              </w:rPr>
              <w:t>OfPe</w:t>
            </w:r>
            <w:r w:rsidRPr="00AC17F4">
              <w:rPr>
                <w:rFonts w:ascii="宋体" w:hAnsi="宋体" w:hint="eastAsia"/>
                <w:sz w:val="18"/>
              </w:rPr>
              <w:t>Subs</w:t>
            </w:r>
          </w:p>
        </w:tc>
        <w:tc>
          <w:tcPr>
            <w:tcW w:w="699" w:type="dxa"/>
          </w:tcPr>
          <w:p w:rsidR="009057A5" w:rsidRPr="00AC17F4" w:rsidRDefault="009057A5" w:rsidP="009057A5">
            <w:pPr>
              <w:rPr>
                <w:rFonts w:ascii="宋体" w:eastAsia="宋体" w:hAnsi="宋体" w:hint="eastAsia"/>
                <w:sz w:val="18"/>
              </w:rPr>
            </w:pPr>
            <w:r w:rsidRPr="00AC17F4">
              <w:rPr>
                <w:rFonts w:ascii="宋体" w:eastAsia="宋体" w:hAnsi="宋体" w:hint="eastAsia"/>
                <w:sz w:val="18"/>
              </w:rPr>
              <w:t>N</w:t>
            </w:r>
          </w:p>
        </w:tc>
        <w:tc>
          <w:tcPr>
            <w:tcW w:w="950" w:type="dxa"/>
          </w:tcPr>
          <w:p w:rsidR="009057A5" w:rsidRPr="00AC17F4" w:rsidRDefault="009057A5" w:rsidP="009057A5">
            <w:pPr>
              <w:rPr>
                <w:rFonts w:ascii="宋体" w:eastAsia="宋体" w:hAnsi="宋体" w:hint="eastAsia"/>
                <w:sz w:val="18"/>
              </w:rPr>
            </w:pPr>
            <w:r w:rsidRPr="00AC17F4">
              <w:rPr>
                <w:rFonts w:ascii="宋体" w:eastAsia="宋体" w:hAnsi="宋体" w:hint="eastAsia"/>
                <w:sz w:val="18"/>
              </w:rPr>
              <w:t>5</w:t>
            </w:r>
          </w:p>
        </w:tc>
        <w:tc>
          <w:tcPr>
            <w:tcW w:w="2030" w:type="dxa"/>
          </w:tcPr>
          <w:p w:rsidR="009057A5" w:rsidRPr="00AC17F4" w:rsidRDefault="009057A5">
            <w:pPr>
              <w:rPr>
                <w:rFonts w:ascii="宋体" w:eastAsia="宋体" w:hAnsi="宋体" w:hint="eastAsia"/>
                <w:sz w:val="18"/>
              </w:rPr>
            </w:pPr>
            <w:r w:rsidRPr="00AC17F4">
              <w:rPr>
                <w:rFonts w:ascii="宋体" w:eastAsia="宋体" w:hAnsi="宋体" w:hint="eastAsia"/>
                <w:sz w:val="18"/>
              </w:rPr>
              <w:t>定投频率</w:t>
            </w:r>
          </w:p>
        </w:tc>
        <w:tc>
          <w:tcPr>
            <w:tcW w:w="2390" w:type="dxa"/>
          </w:tcPr>
          <w:p w:rsidR="009057A5" w:rsidRPr="00AC17F4" w:rsidRDefault="009057A5">
            <w:pPr>
              <w:rPr>
                <w:rFonts w:ascii="宋体" w:eastAsia="宋体" w:hAnsi="宋体" w:hint="eastAsia"/>
                <w:sz w:val="18"/>
              </w:rPr>
            </w:pPr>
          </w:p>
        </w:tc>
        <w:tc>
          <w:tcPr>
            <w:tcW w:w="620" w:type="dxa"/>
          </w:tcPr>
          <w:p w:rsidR="009057A5" w:rsidRPr="00AC17F4" w:rsidRDefault="009057A5">
            <w:pPr>
              <w:snapToGrid w:val="0"/>
              <w:jc w:val="center"/>
              <w:rPr>
                <w:rFonts w:ascii="宋体" w:eastAsia="宋体" w:hAnsi="宋体" w:hint="eastAsia"/>
                <w:sz w:val="18"/>
              </w:rPr>
            </w:pPr>
            <w:r w:rsidRPr="00AC17F4">
              <w:rPr>
                <w:rFonts w:ascii="宋体" w:eastAsia="宋体" w:hAnsi="宋体" w:hint="eastAsia"/>
                <w:sz w:val="18"/>
              </w:rPr>
              <w:t>N</w:t>
            </w:r>
          </w:p>
        </w:tc>
      </w:tr>
      <w:tr w:rsidR="000D1D92" w:rsidRPr="00AC17F4">
        <w:tblPrEx>
          <w:tblCellMar>
            <w:top w:w="0" w:type="dxa"/>
            <w:bottom w:w="0" w:type="dxa"/>
          </w:tblCellMar>
        </w:tblPrEx>
        <w:trPr>
          <w:jc w:val="center"/>
        </w:trPr>
        <w:tc>
          <w:tcPr>
            <w:tcW w:w="648" w:type="dxa"/>
          </w:tcPr>
          <w:p w:rsidR="000D1D92" w:rsidRPr="00AC17F4" w:rsidRDefault="000D1D92" w:rsidP="002B6CA3">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395</w:t>
            </w:r>
          </w:p>
        </w:tc>
        <w:tc>
          <w:tcPr>
            <w:tcW w:w="2203" w:type="dxa"/>
            <w:gridSpan w:val="2"/>
          </w:tcPr>
          <w:p w:rsidR="000D1D92" w:rsidRPr="00AC17F4" w:rsidRDefault="000D1D92" w:rsidP="002B6CA3">
            <w:pPr>
              <w:snapToGrid w:val="0"/>
              <w:rPr>
                <w:rFonts w:ascii="宋体" w:hAnsi="宋体" w:hint="eastAsia"/>
                <w:sz w:val="18"/>
              </w:rPr>
            </w:pPr>
            <w:r w:rsidRPr="00AC17F4">
              <w:rPr>
                <w:rFonts w:ascii="宋体" w:hAnsi="宋体"/>
                <w:sz w:val="18"/>
              </w:rPr>
              <w:t>PeriodSub</w:t>
            </w:r>
            <w:r w:rsidRPr="00AC17F4">
              <w:rPr>
                <w:rFonts w:ascii="宋体" w:hAnsi="宋体" w:hint="eastAsia"/>
                <w:sz w:val="18"/>
              </w:rPr>
              <w:t>TimeUnit</w:t>
            </w:r>
          </w:p>
        </w:tc>
        <w:tc>
          <w:tcPr>
            <w:tcW w:w="699" w:type="dxa"/>
          </w:tcPr>
          <w:p w:rsidR="000D1D92" w:rsidRPr="00AC17F4" w:rsidRDefault="000D1D92" w:rsidP="002B6CA3">
            <w:pPr>
              <w:rPr>
                <w:rFonts w:ascii="宋体" w:eastAsia="宋体" w:hAnsi="宋体" w:hint="eastAsia"/>
                <w:sz w:val="18"/>
              </w:rPr>
            </w:pPr>
            <w:r w:rsidRPr="00AC17F4">
              <w:rPr>
                <w:rFonts w:ascii="宋体" w:eastAsia="宋体" w:hAnsi="宋体" w:hint="eastAsia"/>
                <w:sz w:val="18"/>
              </w:rPr>
              <w:t>C</w:t>
            </w:r>
          </w:p>
        </w:tc>
        <w:tc>
          <w:tcPr>
            <w:tcW w:w="950" w:type="dxa"/>
          </w:tcPr>
          <w:p w:rsidR="000D1D92" w:rsidRPr="00AC17F4" w:rsidRDefault="000D1D92" w:rsidP="002B6CA3">
            <w:pPr>
              <w:rPr>
                <w:rFonts w:ascii="宋体" w:eastAsia="宋体" w:hAnsi="宋体" w:hint="eastAsia"/>
                <w:sz w:val="18"/>
              </w:rPr>
            </w:pPr>
            <w:r w:rsidRPr="00AC17F4">
              <w:rPr>
                <w:rFonts w:ascii="宋体" w:eastAsia="宋体" w:hAnsi="宋体" w:hint="eastAsia"/>
                <w:sz w:val="18"/>
              </w:rPr>
              <w:t>1</w:t>
            </w:r>
          </w:p>
        </w:tc>
        <w:tc>
          <w:tcPr>
            <w:tcW w:w="2030" w:type="dxa"/>
          </w:tcPr>
          <w:p w:rsidR="000D1D92" w:rsidRPr="00AC17F4" w:rsidRDefault="000D1D92" w:rsidP="002B6CA3">
            <w:pPr>
              <w:widowControl/>
              <w:rPr>
                <w:rFonts w:ascii="宋体" w:eastAsia="宋体" w:hAnsi="宋体" w:hint="eastAsia"/>
                <w:kern w:val="0"/>
                <w:sz w:val="18"/>
              </w:rPr>
            </w:pPr>
            <w:r w:rsidRPr="00AC17F4">
              <w:rPr>
                <w:rFonts w:ascii="宋体" w:eastAsia="宋体" w:hAnsi="宋体" w:hint="eastAsia"/>
                <w:kern w:val="0"/>
                <w:sz w:val="18"/>
              </w:rPr>
              <w:t>定投周期单位</w:t>
            </w:r>
          </w:p>
        </w:tc>
        <w:tc>
          <w:tcPr>
            <w:tcW w:w="2390" w:type="dxa"/>
          </w:tcPr>
          <w:p w:rsidR="000D1D92" w:rsidRPr="00AC17F4" w:rsidRDefault="000D1D92" w:rsidP="002B6CA3">
            <w:pPr>
              <w:rPr>
                <w:rFonts w:ascii="宋体" w:eastAsia="宋体" w:hAnsi="宋体" w:hint="eastAsia"/>
                <w:sz w:val="18"/>
              </w:rPr>
            </w:pPr>
            <w:r w:rsidRPr="00AC17F4">
              <w:rPr>
                <w:rFonts w:ascii="宋体" w:eastAsia="宋体" w:hAnsi="宋体" w:hint="eastAsia"/>
                <w:sz w:val="18"/>
              </w:rPr>
              <w:t>0-日 1-周 2-月</w:t>
            </w:r>
          </w:p>
        </w:tc>
        <w:tc>
          <w:tcPr>
            <w:tcW w:w="620" w:type="dxa"/>
          </w:tcPr>
          <w:p w:rsidR="000D1D92" w:rsidRPr="00AC17F4" w:rsidRDefault="001B65A1">
            <w:pPr>
              <w:snapToGrid w:val="0"/>
              <w:jc w:val="center"/>
              <w:rPr>
                <w:rFonts w:ascii="宋体" w:eastAsia="宋体" w:hAnsi="宋体" w:hint="eastAsia"/>
                <w:sz w:val="18"/>
              </w:rPr>
            </w:pPr>
            <w:r w:rsidRPr="00AC17F4">
              <w:rPr>
                <w:rFonts w:ascii="宋体" w:eastAsia="宋体" w:hAnsi="宋体" w:hint="eastAsia"/>
                <w:sz w:val="18"/>
              </w:rPr>
              <w:t>N</w:t>
            </w:r>
          </w:p>
        </w:tc>
      </w:tr>
      <w:tr w:rsidR="000D1D92" w:rsidRPr="00AC17F4">
        <w:tblPrEx>
          <w:tblCellMar>
            <w:top w:w="0" w:type="dxa"/>
            <w:bottom w:w="0" w:type="dxa"/>
          </w:tblCellMar>
        </w:tblPrEx>
        <w:trPr>
          <w:jc w:val="center"/>
        </w:trPr>
        <w:tc>
          <w:tcPr>
            <w:tcW w:w="648" w:type="dxa"/>
          </w:tcPr>
          <w:p w:rsidR="000D1D92" w:rsidRPr="00AC17F4" w:rsidRDefault="000D1D92">
            <w:pPr>
              <w:widowControl/>
              <w:jc w:val="center"/>
              <w:rPr>
                <w:rFonts w:ascii="宋体" w:eastAsia="宋体" w:hAnsi="宋体" w:hint="eastAsia"/>
                <w:kern w:val="0"/>
                <w:sz w:val="18"/>
              </w:rPr>
            </w:pPr>
            <w:r w:rsidRPr="00AC17F4">
              <w:rPr>
                <w:rFonts w:ascii="宋体" w:eastAsia="宋体" w:hAnsi="宋体" w:hint="eastAsia"/>
                <w:kern w:val="0"/>
                <w:sz w:val="18"/>
              </w:rPr>
              <w:t>330</w:t>
            </w:r>
          </w:p>
        </w:tc>
        <w:tc>
          <w:tcPr>
            <w:tcW w:w="2203" w:type="dxa"/>
            <w:gridSpan w:val="2"/>
          </w:tcPr>
          <w:p w:rsidR="000D1D92" w:rsidRPr="00AC17F4" w:rsidRDefault="000D1D92">
            <w:pPr>
              <w:rPr>
                <w:rFonts w:ascii="宋体" w:eastAsia="宋体" w:hAnsi="宋体" w:hint="eastAsia"/>
                <w:sz w:val="18"/>
              </w:rPr>
            </w:pPr>
            <w:r w:rsidRPr="00AC17F4">
              <w:rPr>
                <w:rFonts w:ascii="宋体" w:eastAsia="宋体" w:hAnsi="宋体" w:hint="eastAsia"/>
                <w:sz w:val="18"/>
              </w:rPr>
              <w:t>BatchNum</w:t>
            </w:r>
            <w:r w:rsidRPr="00AC17F4">
              <w:rPr>
                <w:rFonts w:ascii="宋体" w:hAnsi="宋体"/>
                <w:sz w:val="18"/>
              </w:rPr>
              <w:t>OfPe</w:t>
            </w:r>
            <w:r w:rsidRPr="00AC17F4">
              <w:rPr>
                <w:rFonts w:ascii="宋体" w:hAnsi="宋体" w:hint="eastAsia"/>
                <w:sz w:val="18"/>
              </w:rPr>
              <w:t>Subs</w:t>
            </w:r>
          </w:p>
        </w:tc>
        <w:tc>
          <w:tcPr>
            <w:tcW w:w="699" w:type="dxa"/>
          </w:tcPr>
          <w:p w:rsidR="000D1D92" w:rsidRPr="00AC17F4" w:rsidRDefault="000D1D92">
            <w:pPr>
              <w:rPr>
                <w:rFonts w:ascii="宋体" w:eastAsia="宋体" w:hAnsi="宋体" w:hint="eastAsia"/>
                <w:sz w:val="18"/>
              </w:rPr>
            </w:pPr>
            <w:r w:rsidRPr="00AC17F4">
              <w:rPr>
                <w:rFonts w:ascii="宋体" w:eastAsia="宋体" w:hAnsi="宋体" w:hint="eastAsia"/>
                <w:sz w:val="18"/>
              </w:rPr>
              <w:t>N</w:t>
            </w:r>
          </w:p>
        </w:tc>
        <w:tc>
          <w:tcPr>
            <w:tcW w:w="950" w:type="dxa"/>
          </w:tcPr>
          <w:p w:rsidR="000D1D92" w:rsidRPr="00AC17F4" w:rsidRDefault="000D1D92">
            <w:pPr>
              <w:rPr>
                <w:rFonts w:ascii="宋体" w:eastAsia="宋体" w:hAnsi="宋体" w:hint="eastAsia"/>
                <w:sz w:val="18"/>
              </w:rPr>
            </w:pPr>
            <w:r w:rsidRPr="00AC17F4">
              <w:rPr>
                <w:rFonts w:ascii="宋体" w:eastAsia="宋体" w:hAnsi="宋体"/>
                <w:sz w:val="18"/>
              </w:rPr>
              <w:t>16（两位小数）</w:t>
            </w:r>
          </w:p>
        </w:tc>
        <w:tc>
          <w:tcPr>
            <w:tcW w:w="2030" w:type="dxa"/>
          </w:tcPr>
          <w:p w:rsidR="000D1D92" w:rsidRPr="00AC17F4" w:rsidRDefault="000D1D92">
            <w:pPr>
              <w:rPr>
                <w:rFonts w:ascii="宋体" w:eastAsia="宋体" w:hAnsi="宋体" w:hint="eastAsia"/>
                <w:sz w:val="18"/>
              </w:rPr>
            </w:pPr>
            <w:r w:rsidRPr="00AC17F4">
              <w:rPr>
                <w:rFonts w:ascii="宋体" w:eastAsia="宋体" w:hAnsi="宋体" w:hint="eastAsia"/>
                <w:sz w:val="18"/>
              </w:rPr>
              <w:t>定投期数</w:t>
            </w:r>
          </w:p>
        </w:tc>
        <w:tc>
          <w:tcPr>
            <w:tcW w:w="2390" w:type="dxa"/>
          </w:tcPr>
          <w:p w:rsidR="000D1D92" w:rsidRPr="00AC17F4" w:rsidRDefault="000D1D92">
            <w:pPr>
              <w:rPr>
                <w:rFonts w:ascii="宋体" w:eastAsia="宋体" w:hAnsi="宋体" w:hint="eastAsia"/>
                <w:sz w:val="18"/>
              </w:rPr>
            </w:pPr>
          </w:p>
        </w:tc>
        <w:tc>
          <w:tcPr>
            <w:tcW w:w="620" w:type="dxa"/>
          </w:tcPr>
          <w:p w:rsidR="000D1D92" w:rsidRPr="00AC17F4" w:rsidRDefault="000D1D92">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sz w:val="15"/>
        </w:rPr>
      </w:pPr>
    </w:p>
    <w:p w:rsidR="005527B7" w:rsidRPr="00AC17F4" w:rsidRDefault="005527B7">
      <w:pPr>
        <w:pStyle w:val="afff8"/>
        <w:rPr>
          <w:rFonts w:hint="eastAsia"/>
        </w:rPr>
      </w:pPr>
      <w:bookmarkStart w:id="1025" w:name="_Toc40429199"/>
      <w:bookmarkStart w:id="1026" w:name="_Toc57800365"/>
      <w:bookmarkStart w:id="1027" w:name="_Toc272323246"/>
      <w:bookmarkStart w:id="1028" w:name="_Toc274742103"/>
      <w:bookmarkStart w:id="1029" w:name="_Toc274742281"/>
      <w:bookmarkStart w:id="1030" w:name="_Toc274742366"/>
      <w:bookmarkStart w:id="1031" w:name="_Toc274742451"/>
      <w:bookmarkStart w:id="1032" w:name="_Toc279759814"/>
      <w:bookmarkStart w:id="1033" w:name="_Toc281919307"/>
      <w:bookmarkStart w:id="1034" w:name="_Toc281981555"/>
      <w:bookmarkStart w:id="1035" w:name="_Toc282517285"/>
      <w:bookmarkStart w:id="1036" w:name="_Toc283717251"/>
      <w:bookmarkStart w:id="1037" w:name="_Toc283800772"/>
      <w:bookmarkStart w:id="1038" w:name="_Toc286320687"/>
      <w:bookmarkStart w:id="1039" w:name="_Toc287256114"/>
      <w:bookmarkStart w:id="1040" w:name="_Toc290644825"/>
      <w:bookmarkStart w:id="1041" w:name="_Toc499714542"/>
      <w:r w:rsidRPr="00AC17F4">
        <w:rPr>
          <w:rFonts w:hint="eastAsia"/>
        </w:rPr>
        <w:t>定时定额变更申请（061）</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rsidR="005527B7" w:rsidRPr="00AC17F4" w:rsidRDefault="005527B7">
      <w:pPr>
        <w:pStyle w:val="af1"/>
        <w:ind w:firstLine="420"/>
        <w:rPr>
          <w:rFonts w:hint="eastAsia"/>
        </w:rPr>
      </w:pPr>
      <w:r w:rsidRPr="00AC17F4">
        <w:rPr>
          <w:rFonts w:hint="eastAsia"/>
        </w:rPr>
        <w:t>定时定额变更申请是指对投资人定时定额信息进行变更的申请。</w:t>
      </w:r>
    </w:p>
    <w:p w:rsidR="005527B7" w:rsidRPr="00AC17F4" w:rsidRDefault="005527B7">
      <w:pPr>
        <w:pStyle w:val="af1"/>
        <w:ind w:firstLine="420"/>
        <w:rPr>
          <w:rFonts w:hint="eastAsia"/>
        </w:rPr>
      </w:pPr>
      <w:r w:rsidRPr="00AC17F4">
        <w:rPr>
          <w:rFonts w:hint="eastAsia"/>
        </w:rPr>
        <w:t>需要交换的数据项见表49。</w:t>
      </w:r>
    </w:p>
    <w:p w:rsidR="005527B7" w:rsidRPr="00AC17F4" w:rsidRDefault="005527B7">
      <w:pPr>
        <w:pStyle w:val="a"/>
        <w:rPr>
          <w:rFonts w:hint="eastAsia"/>
        </w:rPr>
      </w:pPr>
      <w:r w:rsidRPr="00AC17F4">
        <w:rPr>
          <w:rFonts w:hint="eastAsia"/>
        </w:rPr>
        <w:t>定时定额变更申请数据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21"/>
        <w:gridCol w:w="699"/>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gridSpan w:val="2"/>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必须</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gridSpan w:val="2"/>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720"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12406-2008</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DateOfPeriodicSubs</w:t>
            </w:r>
          </w:p>
        </w:tc>
        <w:tc>
          <w:tcPr>
            <w:tcW w:w="720"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定时定额申购日期</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gridSpan w:val="2"/>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20" w:type="dxa"/>
            <w:gridSpan w:val="2"/>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gridSpan w:val="2"/>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Borders>
              <w:bottom w:val="single" w:sz="4" w:space="0" w:color="auto"/>
            </w:tcBorders>
          </w:tcPr>
          <w:p w:rsidR="005527B7" w:rsidRPr="00AC17F4" w:rsidRDefault="005527B7">
            <w:pPr>
              <w:snapToGrid w:val="0"/>
              <w:rPr>
                <w:rFonts w:ascii="宋体" w:eastAsia="宋体" w:hAnsi="宋体" w:hint="eastAsia"/>
                <w:b/>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182" w:type="dxa"/>
            <w:tcBorders>
              <w:top w:val="single" w:sz="4" w:space="0" w:color="auto"/>
              <w:bottom w:val="single" w:sz="4" w:space="0" w:color="auto"/>
            </w:tcBorders>
          </w:tcPr>
          <w:p w:rsidR="005527B7" w:rsidRPr="00AC17F4" w:rsidRDefault="004070C8">
            <w:pPr>
              <w:snapToGrid w:val="0"/>
              <w:rPr>
                <w:rFonts w:ascii="宋体" w:eastAsia="宋体" w:hAnsi="宋体"/>
                <w:sz w:val="18"/>
              </w:rPr>
            </w:pPr>
            <w:r w:rsidRPr="00AC17F4">
              <w:rPr>
                <w:rFonts w:ascii="宋体" w:eastAsia="宋体" w:hAnsi="宋体" w:hint="eastAsia"/>
                <w:sz w:val="18"/>
              </w:rPr>
              <w:t>TransactionTime</w:t>
            </w:r>
          </w:p>
        </w:tc>
        <w:tc>
          <w:tcPr>
            <w:tcW w:w="720" w:type="dxa"/>
            <w:gridSpan w:val="2"/>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b/>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203" w:type="dxa"/>
            <w:gridSpan w:val="2"/>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TransactionAccountID</w:t>
            </w:r>
          </w:p>
        </w:tc>
        <w:tc>
          <w:tcPr>
            <w:tcW w:w="699"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17</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b/>
                <w:sz w:val="18"/>
              </w:rPr>
            </w:pPr>
            <w:r w:rsidRPr="00AC17F4">
              <w:rPr>
                <w:rFonts w:ascii="宋体" w:eastAsia="宋体" w:hAnsi="宋体" w:hint="eastAsia"/>
                <w:sz w:val="18"/>
              </w:rPr>
              <w:t>投资人在销售机构内开设的用于交易的账号</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tabs>
                <w:tab w:val="right" w:pos="2174"/>
              </w:tabs>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203" w:type="dxa"/>
            <w:gridSpan w:val="2"/>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699"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280</w:t>
            </w:r>
          </w:p>
        </w:tc>
        <w:tc>
          <w:tcPr>
            <w:tcW w:w="2203" w:type="dxa"/>
            <w:gridSpan w:val="2"/>
          </w:tcPr>
          <w:p w:rsidR="005527B7" w:rsidRPr="00AC17F4" w:rsidRDefault="005527B7">
            <w:pPr>
              <w:autoSpaceDE w:val="0"/>
              <w:autoSpaceDN w:val="0"/>
              <w:adjustRightInd w:val="0"/>
              <w:snapToGrid w:val="0"/>
              <w:rPr>
                <w:rFonts w:ascii="宋体" w:hAnsi="宋体" w:hint="eastAsia"/>
                <w:sz w:val="18"/>
              </w:rPr>
            </w:pPr>
            <w:r w:rsidRPr="00AC17F4">
              <w:rPr>
                <w:rFonts w:ascii="宋体" w:hAnsi="宋体" w:hint="eastAsia"/>
                <w:sz w:val="18"/>
              </w:rPr>
              <w:t>VarietyCode</w:t>
            </w:r>
            <w:r w:rsidRPr="00AC17F4">
              <w:rPr>
                <w:rFonts w:ascii="宋体" w:hAnsi="宋体"/>
                <w:sz w:val="18"/>
              </w:rPr>
              <w:t>OfPeriodicSubs</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定时定额品种代码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281</w:t>
            </w:r>
          </w:p>
        </w:tc>
        <w:tc>
          <w:tcPr>
            <w:tcW w:w="2203" w:type="dxa"/>
            <w:gridSpan w:val="2"/>
          </w:tcPr>
          <w:p w:rsidR="005527B7" w:rsidRPr="00AC17F4" w:rsidRDefault="005527B7">
            <w:pPr>
              <w:autoSpaceDE w:val="0"/>
              <w:autoSpaceDN w:val="0"/>
              <w:adjustRightInd w:val="0"/>
              <w:snapToGrid w:val="0"/>
              <w:rPr>
                <w:rFonts w:ascii="宋体" w:hAnsi="宋体" w:hint="eastAsia"/>
                <w:sz w:val="18"/>
              </w:rPr>
            </w:pPr>
            <w:r w:rsidRPr="00AC17F4">
              <w:rPr>
                <w:rFonts w:ascii="宋体" w:hAnsi="宋体"/>
                <w:sz w:val="18"/>
              </w:rPr>
              <w:t>SerialNoOfPeriodicSubs</w:t>
            </w:r>
          </w:p>
        </w:tc>
        <w:tc>
          <w:tcPr>
            <w:tcW w:w="69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定时定额申购序号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298</w:t>
            </w:r>
          </w:p>
        </w:tc>
        <w:tc>
          <w:tcPr>
            <w:tcW w:w="2203" w:type="dxa"/>
            <w:gridSpan w:val="2"/>
            <w:vAlign w:val="center"/>
          </w:tcPr>
          <w:p w:rsidR="005527B7" w:rsidRPr="00AC17F4" w:rsidRDefault="005527B7">
            <w:pPr>
              <w:rPr>
                <w:rFonts w:ascii="宋体" w:eastAsia="宋体" w:hAnsi="宋体"/>
                <w:sz w:val="18"/>
              </w:rPr>
            </w:pPr>
            <w:r w:rsidRPr="00AC17F4">
              <w:rPr>
                <w:rFonts w:ascii="宋体" w:eastAsia="宋体" w:hAnsi="宋体"/>
                <w:kern w:val="0"/>
                <w:sz w:val="18"/>
              </w:rPr>
              <w:t>Ration</w:t>
            </w:r>
            <w:r w:rsidRPr="00AC17F4">
              <w:rPr>
                <w:rFonts w:ascii="宋体" w:eastAsia="宋体" w:hAnsi="宋体" w:hint="eastAsia"/>
                <w:sz w:val="18"/>
              </w:rPr>
              <w:t>ProtocolNo</w:t>
            </w:r>
          </w:p>
        </w:tc>
        <w:tc>
          <w:tcPr>
            <w:tcW w:w="699"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vAlign w:val="center"/>
          </w:tcPr>
          <w:p w:rsidR="005527B7" w:rsidRPr="00AC17F4" w:rsidRDefault="005527B7">
            <w:pPr>
              <w:rPr>
                <w:rFonts w:ascii="宋体" w:eastAsia="宋体" w:hAnsi="宋体"/>
                <w:sz w:val="18"/>
              </w:rPr>
            </w:pPr>
            <w:r w:rsidRPr="00AC17F4">
              <w:rPr>
                <w:rFonts w:ascii="宋体" w:eastAsia="宋体" w:hAnsi="宋体" w:hint="eastAsia"/>
                <w:sz w:val="18"/>
              </w:rPr>
              <w:t>20</w:t>
            </w:r>
          </w:p>
        </w:tc>
        <w:tc>
          <w:tcPr>
            <w:tcW w:w="2030" w:type="dxa"/>
            <w:vAlign w:val="center"/>
          </w:tcPr>
          <w:p w:rsidR="005527B7" w:rsidRPr="00AC17F4" w:rsidRDefault="005527B7">
            <w:pPr>
              <w:rPr>
                <w:rFonts w:ascii="宋体" w:eastAsia="宋体" w:hAnsi="宋体"/>
                <w:sz w:val="18"/>
              </w:rPr>
            </w:pPr>
            <w:r w:rsidRPr="00AC17F4">
              <w:rPr>
                <w:rFonts w:ascii="宋体" w:eastAsia="宋体" w:hAnsi="宋体" w:hint="eastAsia"/>
                <w:sz w:val="18"/>
              </w:rPr>
              <w:t>定期定额协议号</w:t>
            </w:r>
          </w:p>
        </w:tc>
        <w:tc>
          <w:tcPr>
            <w:tcW w:w="2390" w:type="dxa"/>
            <w:vAlign w:val="center"/>
          </w:tcPr>
          <w:p w:rsidR="005527B7" w:rsidRPr="00AC17F4" w:rsidRDefault="005527B7">
            <w:pPr>
              <w:rPr>
                <w:rFonts w:ascii="宋体" w:eastAsia="宋体" w:hAnsi="宋体"/>
                <w:sz w:val="18"/>
              </w:rPr>
            </w:pPr>
          </w:p>
        </w:tc>
        <w:tc>
          <w:tcPr>
            <w:tcW w:w="620" w:type="dxa"/>
            <w:vAlign w:val="center"/>
          </w:tcPr>
          <w:p w:rsidR="005527B7" w:rsidRPr="00AC17F4" w:rsidRDefault="005527B7">
            <w:pPr>
              <w:ind w:firstLineChars="50" w:firstLine="90"/>
              <w:rPr>
                <w:rFonts w:ascii="宋体" w:eastAsia="宋体" w:hAnsi="宋体" w:hint="eastAsia"/>
                <w:sz w:val="18"/>
              </w:rPr>
            </w:pPr>
            <w:r w:rsidRPr="00AC17F4">
              <w:rPr>
                <w:rFonts w:ascii="宋体" w:eastAsia="宋体" w:hAnsi="宋体" w:hint="eastAsia"/>
                <w:sz w:val="18"/>
              </w:rPr>
              <w:t>N</w:t>
            </w:r>
          </w:p>
        </w:tc>
      </w:tr>
      <w:tr w:rsidR="0022600F" w:rsidRPr="00AC17F4" w:rsidTr="001705E7">
        <w:tblPrEx>
          <w:tblCellMar>
            <w:top w:w="0" w:type="dxa"/>
            <w:bottom w:w="0" w:type="dxa"/>
          </w:tblCellMar>
        </w:tblPrEx>
        <w:trPr>
          <w:jc w:val="center"/>
        </w:trPr>
        <w:tc>
          <w:tcPr>
            <w:tcW w:w="648" w:type="dxa"/>
          </w:tcPr>
          <w:p w:rsidR="0022600F" w:rsidRPr="00AC17F4" w:rsidRDefault="0022600F" w:rsidP="001705E7">
            <w:pPr>
              <w:snapToGrid w:val="0"/>
              <w:jc w:val="center"/>
              <w:rPr>
                <w:rFonts w:ascii="宋体" w:eastAsia="宋体" w:hAnsi="宋体" w:hint="eastAsia"/>
                <w:sz w:val="18"/>
              </w:rPr>
            </w:pPr>
            <w:r w:rsidRPr="00AC17F4">
              <w:rPr>
                <w:rFonts w:ascii="宋体" w:eastAsia="宋体" w:hAnsi="宋体" w:hint="eastAsia"/>
                <w:sz w:val="18"/>
              </w:rPr>
              <w:t>260</w:t>
            </w:r>
          </w:p>
        </w:tc>
        <w:tc>
          <w:tcPr>
            <w:tcW w:w="2203" w:type="dxa"/>
            <w:gridSpan w:val="2"/>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ShareClass</w:t>
            </w:r>
          </w:p>
        </w:tc>
        <w:tc>
          <w:tcPr>
            <w:tcW w:w="699"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0-前收费，1-后收费</w:t>
            </w:r>
          </w:p>
        </w:tc>
        <w:tc>
          <w:tcPr>
            <w:tcW w:w="620" w:type="dxa"/>
          </w:tcPr>
          <w:p w:rsidR="0022600F" w:rsidRPr="00AC17F4" w:rsidRDefault="0022600F" w:rsidP="001705E7">
            <w:pPr>
              <w:snapToGrid w:val="0"/>
              <w:jc w:val="center"/>
              <w:rPr>
                <w:rFonts w:ascii="宋体" w:eastAsia="宋体" w:hAnsi="宋体" w:hint="eastAsia"/>
                <w:sz w:val="18"/>
              </w:rPr>
            </w:pPr>
            <w:r w:rsidRPr="00AC17F4">
              <w:rPr>
                <w:rFonts w:ascii="宋体" w:eastAsia="宋体" w:hAnsi="宋体" w:hint="eastAsia"/>
                <w:sz w:val="18"/>
              </w:rPr>
              <w:t>Y</w:t>
            </w:r>
          </w:p>
        </w:tc>
      </w:tr>
    </w:tbl>
    <w:p w:rsidR="005527B7" w:rsidRPr="00AC17F4" w:rsidRDefault="005527B7">
      <w:pPr>
        <w:rPr>
          <w:sz w:val="15"/>
        </w:rPr>
      </w:pPr>
    </w:p>
    <w:p w:rsidR="005527B7" w:rsidRPr="00AC17F4" w:rsidRDefault="005527B7">
      <w:pPr>
        <w:pStyle w:val="afff8"/>
        <w:rPr>
          <w:rFonts w:hint="eastAsia"/>
        </w:rPr>
      </w:pPr>
      <w:bookmarkStart w:id="1042" w:name="_Toc40429200"/>
      <w:bookmarkStart w:id="1043" w:name="_Toc57800366"/>
      <w:bookmarkStart w:id="1044" w:name="_Toc272323247"/>
      <w:bookmarkStart w:id="1045" w:name="_Toc274742104"/>
      <w:bookmarkStart w:id="1046" w:name="_Toc274742282"/>
      <w:bookmarkStart w:id="1047" w:name="_Toc274742367"/>
      <w:bookmarkStart w:id="1048" w:name="_Toc274742452"/>
      <w:bookmarkStart w:id="1049" w:name="_Toc279759815"/>
      <w:bookmarkStart w:id="1050" w:name="_Toc281919308"/>
      <w:bookmarkStart w:id="1051" w:name="_Toc281981556"/>
      <w:bookmarkStart w:id="1052" w:name="_Toc282517286"/>
      <w:bookmarkStart w:id="1053" w:name="_Toc283717252"/>
      <w:bookmarkStart w:id="1054" w:name="_Toc283800773"/>
      <w:bookmarkStart w:id="1055" w:name="_Toc286320688"/>
      <w:bookmarkStart w:id="1056" w:name="_Toc287256115"/>
      <w:bookmarkStart w:id="1057" w:name="_Toc290644826"/>
      <w:bookmarkStart w:id="1058" w:name="_Toc499714543"/>
      <w:r w:rsidRPr="00AC17F4">
        <w:rPr>
          <w:rFonts w:hint="eastAsia"/>
        </w:rPr>
        <w:t>定时定额变更确认（161）</w:t>
      </w:r>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rsidR="005527B7" w:rsidRPr="00AC17F4" w:rsidRDefault="005527B7">
      <w:pPr>
        <w:pStyle w:val="af1"/>
        <w:ind w:firstLine="420"/>
        <w:rPr>
          <w:rFonts w:hint="eastAsia"/>
        </w:rPr>
      </w:pPr>
      <w:r w:rsidRPr="00AC17F4">
        <w:rPr>
          <w:rFonts w:hint="eastAsia"/>
        </w:rPr>
        <w:t>定时定额变更确认是指对投资人定时定额信息变更申请的处理结果。</w:t>
      </w:r>
    </w:p>
    <w:p w:rsidR="005527B7" w:rsidRPr="00AC17F4" w:rsidRDefault="005527B7">
      <w:pPr>
        <w:pStyle w:val="af1"/>
        <w:ind w:firstLine="420"/>
        <w:rPr>
          <w:rFonts w:hint="eastAsia"/>
        </w:rPr>
      </w:pPr>
      <w:r w:rsidRPr="00AC17F4">
        <w:rPr>
          <w:rFonts w:hint="eastAsia"/>
        </w:rPr>
        <w:t>需要交换的数据项见表50。</w:t>
      </w:r>
    </w:p>
    <w:p w:rsidR="005527B7" w:rsidRPr="00AC17F4" w:rsidRDefault="005527B7">
      <w:pPr>
        <w:pStyle w:val="a"/>
        <w:rPr>
          <w:rFonts w:hint="eastAsia"/>
        </w:rPr>
      </w:pPr>
      <w:r w:rsidRPr="00AC17F4">
        <w:rPr>
          <w:rFonts w:hint="eastAsia"/>
        </w:rPr>
        <w:t>定时定额变更确认数据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217"/>
        <w:gridCol w:w="685"/>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217"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685"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必须</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217"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685"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12406-2008</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40</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DateOfPeriodicSubs</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定时定额申购日期</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685"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217"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b/>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217" w:type="dxa"/>
          </w:tcPr>
          <w:p w:rsidR="005527B7" w:rsidRPr="00AC17F4" w:rsidRDefault="004070C8">
            <w:pPr>
              <w:snapToGrid w:val="0"/>
              <w:rPr>
                <w:rFonts w:ascii="宋体" w:eastAsia="宋体" w:hAnsi="宋体"/>
                <w:sz w:val="18"/>
              </w:rPr>
            </w:pPr>
            <w:r w:rsidRPr="00AC17F4">
              <w:rPr>
                <w:rFonts w:ascii="宋体" w:eastAsia="宋体" w:hAnsi="宋体" w:hint="eastAsia"/>
                <w:sz w:val="18"/>
              </w:rPr>
              <w:t>TransactionTime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Pr>
          <w:p w:rsidR="005527B7" w:rsidRPr="00AC17F4" w:rsidRDefault="005527B7">
            <w:pPr>
              <w:snapToGrid w:val="0"/>
              <w:rPr>
                <w:rFonts w:ascii="宋体" w:eastAsia="宋体" w:hAnsi="宋体" w:hint="eastAsia"/>
                <w:b/>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119</w:t>
            </w:r>
          </w:p>
        </w:tc>
        <w:tc>
          <w:tcPr>
            <w:tcW w:w="2217" w:type="dxa"/>
          </w:tcPr>
          <w:p w:rsidR="005527B7" w:rsidRPr="00AC17F4" w:rsidRDefault="005527B7">
            <w:pPr>
              <w:snapToGrid w:val="0"/>
              <w:jc w:val="left"/>
              <w:rPr>
                <w:rFonts w:ascii="宋体" w:eastAsia="宋体" w:hAnsi="宋体"/>
                <w:sz w:val="18"/>
              </w:rPr>
            </w:pPr>
            <w:r w:rsidRPr="00AC17F4">
              <w:rPr>
                <w:rFonts w:ascii="宋体" w:eastAsia="宋体" w:hAnsi="宋体"/>
                <w:sz w:val="18"/>
              </w:rPr>
              <w:t>ReturnCode</w:t>
            </w:r>
          </w:p>
        </w:tc>
        <w:tc>
          <w:tcPr>
            <w:tcW w:w="685"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交易处理返回代码</w:t>
            </w:r>
          </w:p>
        </w:tc>
        <w:tc>
          <w:tcPr>
            <w:tcW w:w="239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取值见附录B</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217"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685"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280</w:t>
            </w:r>
          </w:p>
        </w:tc>
        <w:tc>
          <w:tcPr>
            <w:tcW w:w="2217" w:type="dxa"/>
          </w:tcPr>
          <w:p w:rsidR="005527B7" w:rsidRPr="00AC17F4" w:rsidRDefault="005527B7">
            <w:pPr>
              <w:autoSpaceDE w:val="0"/>
              <w:autoSpaceDN w:val="0"/>
              <w:adjustRightInd w:val="0"/>
              <w:snapToGrid w:val="0"/>
              <w:rPr>
                <w:rFonts w:ascii="宋体" w:hAnsi="宋体" w:hint="eastAsia"/>
                <w:sz w:val="18"/>
              </w:rPr>
            </w:pPr>
            <w:r w:rsidRPr="00AC17F4">
              <w:rPr>
                <w:rFonts w:ascii="宋体" w:hAnsi="宋体" w:hint="eastAsia"/>
                <w:sz w:val="18"/>
              </w:rPr>
              <w:t>VarietyCode</w:t>
            </w:r>
            <w:r w:rsidRPr="00AC17F4">
              <w:rPr>
                <w:rFonts w:ascii="宋体" w:hAnsi="宋体"/>
                <w:sz w:val="18"/>
              </w:rPr>
              <w:t>OfPeriodicSubs</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定时定额品种代码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281</w:t>
            </w:r>
          </w:p>
        </w:tc>
        <w:tc>
          <w:tcPr>
            <w:tcW w:w="2217" w:type="dxa"/>
          </w:tcPr>
          <w:p w:rsidR="005527B7" w:rsidRPr="00AC17F4" w:rsidRDefault="005527B7">
            <w:pPr>
              <w:autoSpaceDE w:val="0"/>
              <w:autoSpaceDN w:val="0"/>
              <w:adjustRightInd w:val="0"/>
              <w:snapToGrid w:val="0"/>
              <w:rPr>
                <w:rFonts w:ascii="宋体" w:hAnsi="宋体" w:hint="eastAsia"/>
                <w:sz w:val="18"/>
              </w:rPr>
            </w:pPr>
            <w:r w:rsidRPr="00AC17F4">
              <w:rPr>
                <w:rFonts w:ascii="宋体" w:hAnsi="宋体"/>
                <w:sz w:val="18"/>
              </w:rPr>
              <w:t>SerialNoOfPeriodicSubs</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5</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定时定额申购序号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298</w:t>
            </w:r>
          </w:p>
        </w:tc>
        <w:tc>
          <w:tcPr>
            <w:tcW w:w="2217" w:type="dxa"/>
            <w:vAlign w:val="center"/>
          </w:tcPr>
          <w:p w:rsidR="005527B7" w:rsidRPr="00AC17F4" w:rsidRDefault="005527B7">
            <w:pPr>
              <w:rPr>
                <w:rFonts w:ascii="宋体" w:eastAsia="宋体" w:hAnsi="宋体"/>
                <w:sz w:val="18"/>
              </w:rPr>
            </w:pPr>
            <w:r w:rsidRPr="00AC17F4">
              <w:rPr>
                <w:rFonts w:ascii="宋体" w:eastAsia="宋体" w:hAnsi="宋体"/>
                <w:kern w:val="0"/>
                <w:sz w:val="18"/>
              </w:rPr>
              <w:t>Ration</w:t>
            </w:r>
            <w:r w:rsidRPr="00AC17F4">
              <w:rPr>
                <w:rFonts w:ascii="宋体" w:eastAsia="宋体" w:hAnsi="宋体" w:hint="eastAsia"/>
                <w:sz w:val="18"/>
              </w:rPr>
              <w:t>ProtocolNo</w:t>
            </w:r>
          </w:p>
        </w:tc>
        <w:tc>
          <w:tcPr>
            <w:tcW w:w="685"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vAlign w:val="center"/>
          </w:tcPr>
          <w:p w:rsidR="005527B7" w:rsidRPr="00AC17F4" w:rsidRDefault="005527B7">
            <w:pPr>
              <w:rPr>
                <w:rFonts w:ascii="宋体" w:eastAsia="宋体" w:hAnsi="宋体"/>
                <w:sz w:val="18"/>
              </w:rPr>
            </w:pPr>
            <w:r w:rsidRPr="00AC17F4">
              <w:rPr>
                <w:rFonts w:ascii="宋体" w:eastAsia="宋体" w:hAnsi="宋体" w:hint="eastAsia"/>
                <w:sz w:val="18"/>
              </w:rPr>
              <w:t>20</w:t>
            </w:r>
          </w:p>
        </w:tc>
        <w:tc>
          <w:tcPr>
            <w:tcW w:w="2030" w:type="dxa"/>
            <w:vAlign w:val="center"/>
          </w:tcPr>
          <w:p w:rsidR="005527B7" w:rsidRPr="00AC17F4" w:rsidRDefault="005527B7">
            <w:pPr>
              <w:rPr>
                <w:rFonts w:ascii="宋体" w:eastAsia="宋体" w:hAnsi="宋体"/>
                <w:sz w:val="18"/>
              </w:rPr>
            </w:pPr>
            <w:r w:rsidRPr="00AC17F4">
              <w:rPr>
                <w:rFonts w:ascii="宋体" w:eastAsia="宋体" w:hAnsi="宋体" w:hint="eastAsia"/>
                <w:sz w:val="18"/>
              </w:rPr>
              <w:t>定期定额协议号</w:t>
            </w:r>
          </w:p>
        </w:tc>
        <w:tc>
          <w:tcPr>
            <w:tcW w:w="2390" w:type="dxa"/>
            <w:vAlign w:val="center"/>
          </w:tcPr>
          <w:p w:rsidR="005527B7" w:rsidRPr="00AC17F4" w:rsidRDefault="005527B7">
            <w:pPr>
              <w:rPr>
                <w:rFonts w:ascii="宋体" w:eastAsia="宋体" w:hAnsi="宋体"/>
                <w:sz w:val="18"/>
              </w:rPr>
            </w:pPr>
          </w:p>
        </w:tc>
        <w:tc>
          <w:tcPr>
            <w:tcW w:w="620" w:type="dxa"/>
            <w:vAlign w:val="center"/>
          </w:tcPr>
          <w:p w:rsidR="005527B7" w:rsidRPr="00AC17F4" w:rsidRDefault="005527B7">
            <w:pPr>
              <w:ind w:firstLineChars="50" w:firstLine="90"/>
              <w:rPr>
                <w:rFonts w:ascii="宋体" w:eastAsia="宋体" w:hAnsi="宋体" w:hint="eastAsia"/>
                <w:sz w:val="18"/>
              </w:rPr>
            </w:pPr>
            <w:r w:rsidRPr="00AC17F4">
              <w:rPr>
                <w:rFonts w:ascii="宋体" w:eastAsia="宋体" w:hAnsi="宋体" w:hint="eastAsia"/>
                <w:sz w:val="18"/>
              </w:rPr>
              <w:t>N</w:t>
            </w:r>
          </w:p>
        </w:tc>
      </w:tr>
      <w:tr w:rsidR="0022600F" w:rsidRPr="00AC17F4" w:rsidTr="001705E7">
        <w:tblPrEx>
          <w:tblCellMar>
            <w:top w:w="0" w:type="dxa"/>
            <w:bottom w:w="0" w:type="dxa"/>
          </w:tblCellMar>
        </w:tblPrEx>
        <w:trPr>
          <w:jc w:val="center"/>
        </w:trPr>
        <w:tc>
          <w:tcPr>
            <w:tcW w:w="648" w:type="dxa"/>
          </w:tcPr>
          <w:p w:rsidR="0022600F" w:rsidRPr="00AC17F4" w:rsidRDefault="0022600F" w:rsidP="001705E7">
            <w:pPr>
              <w:snapToGrid w:val="0"/>
              <w:jc w:val="center"/>
              <w:rPr>
                <w:rFonts w:ascii="宋体" w:eastAsia="宋体" w:hAnsi="宋体" w:hint="eastAsia"/>
                <w:sz w:val="18"/>
              </w:rPr>
            </w:pPr>
            <w:r w:rsidRPr="00AC17F4">
              <w:rPr>
                <w:rFonts w:ascii="宋体" w:eastAsia="宋体" w:hAnsi="宋体" w:hint="eastAsia"/>
                <w:sz w:val="18"/>
              </w:rPr>
              <w:t>260</w:t>
            </w:r>
          </w:p>
        </w:tc>
        <w:tc>
          <w:tcPr>
            <w:tcW w:w="2217"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ShareClass</w:t>
            </w:r>
          </w:p>
        </w:tc>
        <w:tc>
          <w:tcPr>
            <w:tcW w:w="685"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22600F" w:rsidRPr="00AC17F4" w:rsidRDefault="0022600F" w:rsidP="001705E7">
            <w:pPr>
              <w:snapToGrid w:val="0"/>
              <w:rPr>
                <w:rFonts w:ascii="宋体" w:eastAsia="宋体" w:hAnsi="宋体" w:hint="eastAsia"/>
                <w:sz w:val="18"/>
              </w:rPr>
            </w:pPr>
            <w:r w:rsidRPr="00AC17F4">
              <w:rPr>
                <w:rFonts w:ascii="宋体" w:eastAsia="宋体" w:hAnsi="宋体" w:hint="eastAsia"/>
                <w:sz w:val="18"/>
              </w:rPr>
              <w:t>0-前收费，1-后收费</w:t>
            </w:r>
          </w:p>
        </w:tc>
        <w:tc>
          <w:tcPr>
            <w:tcW w:w="620" w:type="dxa"/>
          </w:tcPr>
          <w:p w:rsidR="0022600F" w:rsidRPr="00AC17F4" w:rsidRDefault="0022600F" w:rsidP="001705E7">
            <w:pPr>
              <w:snapToGrid w:val="0"/>
              <w:jc w:val="center"/>
              <w:rPr>
                <w:rFonts w:ascii="宋体" w:eastAsia="宋体" w:hAnsi="宋体" w:hint="eastAsia"/>
                <w:sz w:val="18"/>
              </w:rPr>
            </w:pPr>
            <w:r w:rsidRPr="00AC17F4">
              <w:rPr>
                <w:rFonts w:ascii="宋体" w:eastAsia="宋体" w:hAnsi="宋体" w:hint="eastAsia"/>
                <w:sz w:val="18"/>
              </w:rPr>
              <w:t>Y</w:t>
            </w:r>
          </w:p>
        </w:tc>
      </w:tr>
    </w:tbl>
    <w:p w:rsidR="005527B7" w:rsidRPr="00AC17F4" w:rsidRDefault="005527B7">
      <w:pPr>
        <w:pStyle w:val="af1"/>
        <w:ind w:firstLine="420"/>
        <w:rPr>
          <w:rFonts w:hint="eastAsia"/>
        </w:rPr>
      </w:pPr>
    </w:p>
    <w:p w:rsidR="005527B7" w:rsidRPr="00AC17F4" w:rsidRDefault="005527B7">
      <w:pPr>
        <w:pStyle w:val="afff8"/>
        <w:rPr>
          <w:rFonts w:hint="eastAsia"/>
        </w:rPr>
      </w:pPr>
      <w:bookmarkStart w:id="1059" w:name="_Toc40429201"/>
      <w:bookmarkStart w:id="1060" w:name="_Toc38959563"/>
      <w:bookmarkStart w:id="1061" w:name="_Toc53458902"/>
      <w:bookmarkStart w:id="1062" w:name="_Toc57800367"/>
      <w:bookmarkStart w:id="1063" w:name="_Toc272323248"/>
      <w:bookmarkStart w:id="1064" w:name="_Toc274742105"/>
      <w:bookmarkStart w:id="1065" w:name="_Toc274742283"/>
      <w:bookmarkStart w:id="1066" w:name="_Toc274742368"/>
      <w:bookmarkStart w:id="1067" w:name="_Toc274742453"/>
      <w:bookmarkStart w:id="1068" w:name="_Toc279759816"/>
      <w:bookmarkStart w:id="1069" w:name="_Toc281919309"/>
      <w:bookmarkStart w:id="1070" w:name="_Toc281981557"/>
      <w:bookmarkStart w:id="1071" w:name="_Toc282517287"/>
      <w:bookmarkStart w:id="1072" w:name="_Toc283717253"/>
      <w:bookmarkStart w:id="1073" w:name="_Toc283800774"/>
      <w:bookmarkStart w:id="1074" w:name="_Toc286320689"/>
      <w:bookmarkStart w:id="1075" w:name="_Toc287256116"/>
      <w:bookmarkStart w:id="1076" w:name="_Toc290644827"/>
      <w:bookmarkStart w:id="1077" w:name="_Toc499714544"/>
      <w:r w:rsidRPr="00AC17F4">
        <w:rPr>
          <w:rFonts w:hint="eastAsia"/>
        </w:rPr>
        <w:t>认购调整申请(062)</w:t>
      </w:r>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p>
    <w:p w:rsidR="005527B7" w:rsidRPr="00AC17F4" w:rsidRDefault="005527B7">
      <w:pPr>
        <w:pStyle w:val="af1"/>
        <w:ind w:firstLine="420"/>
        <w:rPr>
          <w:rFonts w:hint="eastAsia"/>
        </w:rPr>
      </w:pPr>
      <w:r w:rsidRPr="00AC17F4">
        <w:rPr>
          <w:rFonts w:hint="eastAsia"/>
        </w:rPr>
        <w:t>认购调整申请是基金管理人在认购期间发起的业务，对已进行资金交收的认购数据进行调整。</w:t>
      </w:r>
    </w:p>
    <w:p w:rsidR="005527B7" w:rsidRPr="00AC17F4" w:rsidRDefault="005527B7">
      <w:pPr>
        <w:pStyle w:val="af1"/>
        <w:ind w:firstLine="420"/>
        <w:rPr>
          <w:rFonts w:hint="eastAsia"/>
        </w:rPr>
      </w:pPr>
      <w:r w:rsidRPr="00AC17F4">
        <w:rPr>
          <w:rFonts w:hint="eastAsia"/>
        </w:rPr>
        <w:t>需要交换的数据项见表51。</w:t>
      </w:r>
    </w:p>
    <w:p w:rsidR="005527B7" w:rsidRPr="00AC17F4" w:rsidRDefault="005527B7">
      <w:pPr>
        <w:pStyle w:val="a"/>
        <w:rPr>
          <w:rFonts w:ascii="宋体" w:eastAsia="宋体" w:hint="eastAsia"/>
        </w:rPr>
      </w:pPr>
      <w:r w:rsidRPr="00AC17F4">
        <w:rPr>
          <w:rFonts w:hint="eastAsia"/>
        </w:rPr>
        <w:t>认购调整申请数据</w:t>
      </w: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00"/>
        <w:gridCol w:w="980"/>
        <w:gridCol w:w="2029"/>
        <w:gridCol w:w="2381"/>
        <w:gridCol w:w="650"/>
      </w:tblGrid>
      <w:tr w:rsidR="005527B7" w:rsidRPr="00AC17F4" w:rsidTr="003420CD">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7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00" w:type="dxa"/>
            <w:vAlign w:val="center"/>
          </w:tcPr>
          <w:p w:rsidR="005527B7" w:rsidRPr="00AC17F4" w:rsidRDefault="005527B7" w:rsidP="005527B7">
            <w:pPr>
              <w:snapToGrid w:val="0"/>
              <w:ind w:leftChars="-100" w:left="-210" w:rightChars="-88" w:right="-185"/>
              <w:jc w:val="center"/>
              <w:rPr>
                <w:rFonts w:ascii="宋体" w:eastAsia="宋体" w:hAnsi="宋体" w:hint="eastAsia"/>
                <w:sz w:val="18"/>
              </w:rPr>
            </w:pPr>
            <w:r w:rsidRPr="00AC17F4">
              <w:rPr>
                <w:rFonts w:ascii="宋体" w:eastAsia="宋体" w:hAnsi="宋体" w:hint="eastAsia"/>
                <w:sz w:val="18"/>
              </w:rPr>
              <w:t>类型</w:t>
            </w:r>
          </w:p>
        </w:tc>
        <w:tc>
          <w:tcPr>
            <w:tcW w:w="98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29"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8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5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0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81"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70" w:type="dxa"/>
          </w:tcPr>
          <w:p w:rsidR="005527B7" w:rsidRPr="00AC17F4" w:rsidRDefault="005527B7">
            <w:pPr>
              <w:pStyle w:val="9"/>
              <w:keepLines w:val="0"/>
              <w:snapToGrid w:val="0"/>
              <w:spacing w:before="0" w:after="0" w:line="240" w:lineRule="auto"/>
              <w:rPr>
                <w:rFonts w:ascii="宋体" w:eastAsia="宋体" w:hAnsi="宋体"/>
                <w:sz w:val="18"/>
              </w:rPr>
            </w:pPr>
            <w:r w:rsidRPr="00AC17F4">
              <w:rPr>
                <w:rFonts w:ascii="宋体" w:eastAsia="宋体" w:hAnsi="宋体"/>
                <w:sz w:val="18"/>
              </w:rPr>
              <w:t>FundCode</w:t>
            </w:r>
          </w:p>
        </w:tc>
        <w:tc>
          <w:tcPr>
            <w:tcW w:w="70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8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81" w:type="dxa"/>
          </w:tcPr>
          <w:p w:rsidR="005527B7" w:rsidRPr="00AC17F4" w:rsidRDefault="005527B7">
            <w:pPr>
              <w:snapToGrid w:val="0"/>
              <w:rPr>
                <w:rFonts w:ascii="宋体" w:eastAsia="宋体" w:hAnsi="宋体" w:hint="eastAsia"/>
                <w:sz w:val="18"/>
              </w:rPr>
            </w:pP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0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80" w:type="dxa"/>
          </w:tcPr>
          <w:p w:rsidR="005527B7" w:rsidRPr="00AC17F4" w:rsidRDefault="005527B7">
            <w:pPr>
              <w:pStyle w:val="11"/>
              <w:pBdr>
                <w:bottom w:val="none" w:sz="0" w:space="0" w:color="auto"/>
              </w:pBdr>
              <w:rPr>
                <w:rFonts w:ascii="宋体" w:hAnsi="宋体" w:hint="eastAsia"/>
              </w:rPr>
            </w:pPr>
            <w:r w:rsidRPr="00AC17F4">
              <w:rPr>
                <w:rFonts w:ascii="宋体" w:hAnsi="宋体" w:hint="eastAsia"/>
              </w:rPr>
              <w:t>17</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投资人基金交易帐号</w:t>
            </w:r>
          </w:p>
        </w:tc>
        <w:tc>
          <w:tcPr>
            <w:tcW w:w="2381"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投资人在销售机构内开设的用于交易的帐号</w:t>
            </w: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7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0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8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29"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81" w:type="dxa"/>
            <w:tcBorders>
              <w:bottom w:val="single" w:sz="4" w:space="0" w:color="auto"/>
            </w:tcBorders>
          </w:tcPr>
          <w:p w:rsidR="005527B7" w:rsidRPr="00AC17F4" w:rsidRDefault="005527B7">
            <w:pPr>
              <w:snapToGrid w:val="0"/>
              <w:rPr>
                <w:rFonts w:ascii="宋体" w:eastAsia="宋体" w:hAnsi="宋体" w:hint="eastAsia"/>
                <w:sz w:val="18"/>
              </w:rPr>
            </w:pPr>
          </w:p>
        </w:tc>
        <w:tc>
          <w:tcPr>
            <w:tcW w:w="65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132</w:t>
            </w:r>
          </w:p>
        </w:tc>
        <w:tc>
          <w:tcPr>
            <w:tcW w:w="217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0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80" w:type="dxa"/>
            <w:tcBorders>
              <w:top w:val="single" w:sz="4" w:space="0" w:color="auto"/>
              <w:bottom w:val="single" w:sz="4" w:space="0" w:color="auto"/>
            </w:tcBorders>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16(两位小数)</w:t>
            </w:r>
          </w:p>
        </w:tc>
        <w:tc>
          <w:tcPr>
            <w:tcW w:w="2029"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81"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5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17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70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80" w:type="dxa"/>
            <w:tcBorders>
              <w:top w:val="single" w:sz="4" w:space="0" w:color="auto"/>
              <w:bottom w:val="single" w:sz="4" w:space="0" w:color="auto"/>
            </w:tcBorders>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16(两位小数)</w:t>
            </w:r>
          </w:p>
        </w:tc>
        <w:tc>
          <w:tcPr>
            <w:tcW w:w="2029"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81"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5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7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0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80" w:type="dxa"/>
            <w:tcBorders>
              <w:top w:val="single" w:sz="4" w:space="0" w:color="auto"/>
            </w:tcBorders>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hint="eastAsia"/>
                <w:sz w:val="18"/>
              </w:rPr>
              <w:t>3</w:t>
            </w:r>
          </w:p>
        </w:tc>
        <w:tc>
          <w:tcPr>
            <w:tcW w:w="2029" w:type="dxa"/>
            <w:tcBorders>
              <w:top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81" w:type="dxa"/>
            <w:tcBorders>
              <w:top w:val="single" w:sz="4" w:space="0" w:color="auto"/>
            </w:tcBorders>
          </w:tcPr>
          <w:p w:rsidR="005527B7" w:rsidRPr="00AC17F4" w:rsidRDefault="005527B7">
            <w:pPr>
              <w:snapToGrid w:val="0"/>
              <w:rPr>
                <w:rFonts w:ascii="宋体" w:eastAsia="宋体" w:hAnsi="宋体" w:hint="eastAsia"/>
                <w:sz w:val="18"/>
              </w:rPr>
            </w:pPr>
          </w:p>
        </w:tc>
        <w:tc>
          <w:tcPr>
            <w:tcW w:w="650"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0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80" w:type="dxa"/>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hint="eastAsia"/>
                <w:sz w:val="18"/>
              </w:rPr>
              <w:t>12</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投资人基金帐号</w:t>
            </w:r>
          </w:p>
        </w:tc>
        <w:tc>
          <w:tcPr>
            <w:tcW w:w="2381" w:type="dxa"/>
          </w:tcPr>
          <w:p w:rsidR="005527B7" w:rsidRPr="00AC17F4" w:rsidRDefault="005527B7">
            <w:pPr>
              <w:snapToGrid w:val="0"/>
              <w:rPr>
                <w:rFonts w:ascii="宋体" w:eastAsia="宋体" w:hAnsi="宋体" w:hint="eastAsia"/>
                <w:sz w:val="18"/>
              </w:rPr>
            </w:pP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25</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DiscountRateOfCommission</w:t>
            </w:r>
          </w:p>
        </w:tc>
        <w:tc>
          <w:tcPr>
            <w:tcW w:w="70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80" w:type="dxa"/>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hint="eastAsia"/>
                <w:sz w:val="18"/>
              </w:rPr>
              <w:t>5（四位小数）</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销售佣金折扣率</w:t>
            </w:r>
          </w:p>
        </w:tc>
        <w:tc>
          <w:tcPr>
            <w:tcW w:w="2381" w:type="dxa"/>
          </w:tcPr>
          <w:p w:rsidR="005527B7" w:rsidRPr="00AC17F4" w:rsidRDefault="005527B7">
            <w:pPr>
              <w:snapToGrid w:val="0"/>
              <w:rPr>
                <w:rFonts w:ascii="宋体" w:eastAsia="宋体" w:hAnsi="宋体"/>
                <w:sz w:val="18"/>
              </w:rPr>
            </w:pP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70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80"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19</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投资人在销售人处开设的资金帐号</w:t>
            </w:r>
          </w:p>
        </w:tc>
        <w:tc>
          <w:tcPr>
            <w:tcW w:w="2381" w:type="dxa"/>
          </w:tcPr>
          <w:p w:rsidR="005527B7" w:rsidRPr="00AC17F4" w:rsidRDefault="005527B7">
            <w:pPr>
              <w:snapToGrid w:val="0"/>
              <w:rPr>
                <w:rFonts w:ascii="宋体" w:eastAsia="宋体" w:hAnsi="宋体" w:hint="eastAsia"/>
                <w:sz w:val="18"/>
              </w:rPr>
            </w:pP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0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80"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4</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81" w:type="dxa"/>
          </w:tcPr>
          <w:p w:rsidR="005527B7" w:rsidRPr="00AC17F4" w:rsidRDefault="005527B7">
            <w:pPr>
              <w:snapToGrid w:val="0"/>
              <w:rPr>
                <w:rFonts w:ascii="宋体" w:eastAsia="宋体" w:hAnsi="宋体" w:hint="eastAsia"/>
                <w:sz w:val="18"/>
              </w:rPr>
            </w:pP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0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80"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8</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81"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50" w:type="dxa"/>
          </w:tcPr>
          <w:p w:rsidR="005527B7" w:rsidRPr="00AC17F4" w:rsidRDefault="009F1391">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Charge</w:t>
            </w:r>
          </w:p>
        </w:tc>
        <w:tc>
          <w:tcPr>
            <w:tcW w:w="700"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sz w:val="18"/>
              </w:rPr>
              <w:t>N</w:t>
            </w:r>
          </w:p>
        </w:tc>
        <w:tc>
          <w:tcPr>
            <w:tcW w:w="980" w:type="dxa"/>
            <w:vAlign w:val="center"/>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sz w:val="18"/>
              </w:rPr>
              <w:t>10(</w:t>
            </w:r>
            <w:r w:rsidRPr="00AC17F4">
              <w:rPr>
                <w:rFonts w:ascii="宋体" w:eastAsia="宋体" w:hAnsi="宋体" w:hint="eastAsia"/>
                <w:sz w:val="18"/>
              </w:rPr>
              <w:t>两位小数</w:t>
            </w:r>
            <w:r w:rsidRPr="00AC17F4">
              <w:rPr>
                <w:rFonts w:ascii="宋体" w:eastAsia="宋体" w:hAnsi="宋体"/>
                <w:sz w:val="18"/>
              </w:rPr>
              <w:t>)</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手续费</w:t>
            </w:r>
          </w:p>
        </w:tc>
        <w:tc>
          <w:tcPr>
            <w:tcW w:w="2381" w:type="dxa"/>
          </w:tcPr>
          <w:p w:rsidR="005527B7" w:rsidRPr="00AC17F4" w:rsidRDefault="005527B7">
            <w:pPr>
              <w:snapToGrid w:val="0"/>
              <w:rPr>
                <w:rFonts w:ascii="宋体" w:eastAsia="宋体" w:hAnsi="宋体" w:hint="eastAsia"/>
                <w:sz w:val="18"/>
              </w:rPr>
            </w:pPr>
          </w:p>
        </w:tc>
        <w:tc>
          <w:tcPr>
            <w:tcW w:w="65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53</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AgencyFee</w:t>
            </w:r>
          </w:p>
        </w:tc>
        <w:tc>
          <w:tcPr>
            <w:tcW w:w="700" w:type="dxa"/>
            <w:vAlign w:val="center"/>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80" w:type="dxa"/>
            <w:vAlign w:val="center"/>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sz w:val="18"/>
              </w:rPr>
              <w:t>10</w:t>
            </w:r>
            <w:r w:rsidRPr="00AC17F4">
              <w:rPr>
                <w:rFonts w:ascii="宋体" w:eastAsia="宋体" w:hAnsi="宋体" w:hint="eastAsia"/>
                <w:sz w:val="18"/>
              </w:rPr>
              <w:t>(两位小数)</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代理费</w:t>
            </w:r>
          </w:p>
        </w:tc>
        <w:tc>
          <w:tcPr>
            <w:tcW w:w="2381" w:type="dxa"/>
          </w:tcPr>
          <w:p w:rsidR="005527B7" w:rsidRPr="00AC17F4" w:rsidRDefault="005527B7">
            <w:pPr>
              <w:snapToGrid w:val="0"/>
              <w:rPr>
                <w:rFonts w:ascii="宋体" w:eastAsia="宋体" w:hAnsi="宋体" w:hint="eastAsia"/>
                <w:sz w:val="18"/>
              </w:rPr>
            </w:pPr>
          </w:p>
        </w:tc>
        <w:tc>
          <w:tcPr>
            <w:tcW w:w="65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ConfirmedVol</w:t>
            </w:r>
          </w:p>
        </w:tc>
        <w:tc>
          <w:tcPr>
            <w:tcW w:w="70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80"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16(两位小数)</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基金账户交易确认份数</w:t>
            </w:r>
          </w:p>
        </w:tc>
        <w:tc>
          <w:tcPr>
            <w:tcW w:w="2381" w:type="dxa"/>
          </w:tcPr>
          <w:p w:rsidR="005527B7" w:rsidRPr="00AC17F4" w:rsidRDefault="005527B7">
            <w:pPr>
              <w:snapToGrid w:val="0"/>
              <w:rPr>
                <w:rFonts w:ascii="宋体" w:eastAsia="宋体" w:hAnsi="宋体" w:hint="eastAsia"/>
                <w:sz w:val="18"/>
              </w:rPr>
            </w:pP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64</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ConfirmedAmount</w:t>
            </w:r>
          </w:p>
        </w:tc>
        <w:tc>
          <w:tcPr>
            <w:tcW w:w="70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N</w:t>
            </w:r>
          </w:p>
        </w:tc>
        <w:tc>
          <w:tcPr>
            <w:tcW w:w="980"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16(两位小数)</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每笔交易确认金额</w:t>
            </w:r>
          </w:p>
        </w:tc>
        <w:tc>
          <w:tcPr>
            <w:tcW w:w="2381"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调整后的金额</w:t>
            </w: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vAlign w:val="center"/>
          </w:tcPr>
          <w:p w:rsidR="005527B7" w:rsidRPr="00AC17F4" w:rsidRDefault="005527B7">
            <w:pPr>
              <w:pStyle w:val="affa"/>
              <w:tabs>
                <w:tab w:val="clear" w:pos="4153"/>
                <w:tab w:val="clear" w:pos="8306"/>
              </w:tabs>
              <w:rPr>
                <w:rFonts w:ascii="宋体" w:eastAsia="宋体" w:hAnsi="宋体"/>
              </w:rPr>
            </w:pPr>
            <w:r w:rsidRPr="00AC17F4">
              <w:rPr>
                <w:rFonts w:ascii="宋体" w:eastAsia="宋体" w:hAnsi="宋体" w:hint="eastAsia"/>
              </w:rPr>
              <w:t>86</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NAV</w:t>
            </w:r>
          </w:p>
        </w:tc>
        <w:tc>
          <w:tcPr>
            <w:tcW w:w="700" w:type="dxa"/>
            <w:vAlign w:val="center"/>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80" w:type="dxa"/>
            <w:vAlign w:val="center"/>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7(四位小数)</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基金单位净值</w:t>
            </w:r>
          </w:p>
        </w:tc>
        <w:tc>
          <w:tcPr>
            <w:tcW w:w="2381" w:type="dxa"/>
          </w:tcPr>
          <w:p w:rsidR="005527B7" w:rsidRPr="00AC17F4" w:rsidRDefault="005527B7">
            <w:pPr>
              <w:snapToGrid w:val="0"/>
              <w:rPr>
                <w:rFonts w:ascii="宋体" w:eastAsia="宋体" w:hAnsi="宋体" w:hint="eastAsia"/>
                <w:sz w:val="18"/>
              </w:rPr>
            </w:pPr>
          </w:p>
        </w:tc>
        <w:tc>
          <w:tcPr>
            <w:tcW w:w="65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00"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80"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9</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81" w:type="dxa"/>
          </w:tcPr>
          <w:p w:rsidR="005527B7" w:rsidRPr="00AC17F4" w:rsidRDefault="005527B7">
            <w:pPr>
              <w:snapToGrid w:val="0"/>
              <w:rPr>
                <w:rFonts w:ascii="宋体" w:eastAsia="宋体" w:hAnsi="宋体"/>
                <w:sz w:val="18"/>
              </w:rPr>
            </w:pP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90</w:t>
            </w:r>
          </w:p>
        </w:tc>
        <w:tc>
          <w:tcPr>
            <w:tcW w:w="2170" w:type="dxa"/>
          </w:tcPr>
          <w:p w:rsidR="005527B7" w:rsidRPr="00AC17F4" w:rsidRDefault="005527B7">
            <w:pPr>
              <w:adjustRightInd w:val="0"/>
              <w:snapToGrid w:val="0"/>
              <w:rPr>
                <w:rFonts w:ascii="宋体" w:eastAsia="宋体" w:hAnsi="宋体"/>
                <w:sz w:val="18"/>
              </w:rPr>
            </w:pPr>
            <w:r w:rsidRPr="00AC17F4">
              <w:rPr>
                <w:rFonts w:ascii="宋体" w:eastAsia="宋体" w:hAnsi="宋体"/>
                <w:sz w:val="18"/>
              </w:rPr>
              <w:t>OriginalAppSheetNo</w:t>
            </w:r>
          </w:p>
        </w:tc>
        <w:tc>
          <w:tcPr>
            <w:tcW w:w="700" w:type="dxa"/>
          </w:tcPr>
          <w:p w:rsidR="005527B7" w:rsidRPr="00AC17F4" w:rsidRDefault="005527B7">
            <w:pPr>
              <w:adjustRightInd w:val="0"/>
              <w:snapToGrid w:val="0"/>
              <w:jc w:val="center"/>
              <w:rPr>
                <w:rFonts w:ascii="宋体" w:eastAsia="宋体" w:hAnsi="宋体"/>
                <w:sz w:val="18"/>
              </w:rPr>
            </w:pPr>
            <w:r w:rsidRPr="00AC17F4">
              <w:rPr>
                <w:rFonts w:ascii="宋体" w:eastAsia="宋体" w:hAnsi="宋体"/>
                <w:sz w:val="18"/>
              </w:rPr>
              <w:t>A</w:t>
            </w:r>
          </w:p>
        </w:tc>
        <w:tc>
          <w:tcPr>
            <w:tcW w:w="980" w:type="dxa"/>
          </w:tcPr>
          <w:p w:rsidR="005527B7" w:rsidRPr="00AC17F4" w:rsidRDefault="005527B7" w:rsidP="005527B7">
            <w:pPr>
              <w:adjustRightInd w:val="0"/>
              <w:snapToGrid w:val="0"/>
              <w:ind w:rightChars="-64" w:right="-134"/>
              <w:rPr>
                <w:rFonts w:ascii="宋体" w:eastAsia="宋体" w:hAnsi="宋体" w:hint="eastAsia"/>
                <w:sz w:val="18"/>
              </w:rPr>
            </w:pPr>
            <w:r w:rsidRPr="00AC17F4">
              <w:rPr>
                <w:rFonts w:ascii="宋体" w:eastAsia="宋体" w:hAnsi="宋体" w:hint="eastAsia"/>
                <w:sz w:val="18"/>
              </w:rPr>
              <w:t>24</w:t>
            </w:r>
          </w:p>
        </w:tc>
        <w:tc>
          <w:tcPr>
            <w:tcW w:w="2029" w:type="dxa"/>
          </w:tcPr>
          <w:p w:rsidR="005527B7" w:rsidRPr="00AC17F4" w:rsidRDefault="005527B7">
            <w:pPr>
              <w:adjustRightInd w:val="0"/>
              <w:snapToGrid w:val="0"/>
              <w:rPr>
                <w:rFonts w:ascii="宋体" w:eastAsia="宋体" w:hAnsi="宋体" w:hint="eastAsia"/>
                <w:sz w:val="18"/>
              </w:rPr>
            </w:pPr>
            <w:r w:rsidRPr="00AC17F4">
              <w:rPr>
                <w:rFonts w:ascii="宋体" w:eastAsia="宋体" w:hAnsi="宋体" w:hint="eastAsia"/>
                <w:sz w:val="18"/>
              </w:rPr>
              <w:t>原申请单编号</w:t>
            </w:r>
          </w:p>
        </w:tc>
        <w:tc>
          <w:tcPr>
            <w:tcW w:w="2381" w:type="dxa"/>
          </w:tcPr>
          <w:p w:rsidR="005527B7" w:rsidRPr="00AC17F4" w:rsidRDefault="005527B7">
            <w:pPr>
              <w:adjustRightInd w:val="0"/>
              <w:snapToGrid w:val="0"/>
              <w:rPr>
                <w:rFonts w:ascii="宋体" w:eastAsia="宋体" w:hAnsi="宋体"/>
                <w:sz w:val="18"/>
              </w:rPr>
            </w:pPr>
          </w:p>
        </w:tc>
        <w:tc>
          <w:tcPr>
            <w:tcW w:w="650" w:type="dxa"/>
            <w:vAlign w:val="center"/>
          </w:tcPr>
          <w:p w:rsidR="005527B7" w:rsidRPr="00AC17F4" w:rsidRDefault="005527B7">
            <w:pPr>
              <w:adjustRightInd w:val="0"/>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91</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OriginalSubsDate</w:t>
            </w:r>
          </w:p>
        </w:tc>
        <w:tc>
          <w:tcPr>
            <w:tcW w:w="700" w:type="dxa"/>
          </w:tcPr>
          <w:p w:rsidR="005527B7" w:rsidRPr="00AC17F4" w:rsidRDefault="005527B7" w:rsidP="005527B7">
            <w:pPr>
              <w:snapToGrid w:val="0"/>
              <w:ind w:leftChars="-51" w:left="-107" w:rightChars="-51" w:right="-107"/>
              <w:jc w:val="center"/>
              <w:rPr>
                <w:rFonts w:ascii="宋体" w:eastAsia="宋体" w:hAnsi="宋体"/>
                <w:sz w:val="18"/>
              </w:rPr>
            </w:pPr>
            <w:r w:rsidRPr="00AC17F4">
              <w:rPr>
                <w:rFonts w:ascii="宋体" w:eastAsia="宋体" w:hAnsi="宋体" w:hint="eastAsia"/>
                <w:sz w:val="18"/>
              </w:rPr>
              <w:t>A</w:t>
            </w:r>
          </w:p>
        </w:tc>
        <w:tc>
          <w:tcPr>
            <w:tcW w:w="9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29" w:type="dxa"/>
          </w:tcPr>
          <w:p w:rsidR="005527B7" w:rsidRPr="00AC17F4" w:rsidRDefault="005527B7">
            <w:pPr>
              <w:snapToGrid w:val="0"/>
              <w:rPr>
                <w:rFonts w:ascii="宋体" w:eastAsia="宋体" w:hAnsi="宋体" w:hint="eastAsia"/>
                <w:kern w:val="0"/>
                <w:sz w:val="18"/>
              </w:rPr>
            </w:pPr>
            <w:r w:rsidRPr="00AC17F4">
              <w:rPr>
                <w:rFonts w:ascii="宋体" w:eastAsia="宋体" w:hAnsi="宋体" w:hint="eastAsia"/>
                <w:kern w:val="0"/>
                <w:sz w:val="18"/>
              </w:rPr>
              <w:t>原申购日期</w:t>
            </w:r>
          </w:p>
        </w:tc>
        <w:tc>
          <w:tcPr>
            <w:tcW w:w="2381"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5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IndividualOrInstitution</w:t>
            </w:r>
          </w:p>
        </w:tc>
        <w:tc>
          <w:tcPr>
            <w:tcW w:w="700" w:type="dxa"/>
          </w:tcPr>
          <w:p w:rsidR="005527B7" w:rsidRPr="00AC17F4" w:rsidRDefault="005527B7" w:rsidP="005527B7">
            <w:pPr>
              <w:snapToGrid w:val="0"/>
              <w:ind w:leftChars="-51" w:left="-107" w:rightChars="-51" w:right="-107"/>
              <w:jc w:val="center"/>
              <w:rPr>
                <w:rFonts w:ascii="宋体" w:eastAsia="宋体" w:hAnsi="宋体" w:hint="eastAsia"/>
                <w:sz w:val="18"/>
              </w:rPr>
            </w:pPr>
            <w:r w:rsidRPr="00AC17F4">
              <w:rPr>
                <w:rFonts w:ascii="宋体" w:eastAsia="宋体" w:hAnsi="宋体"/>
                <w:sz w:val="18"/>
              </w:rPr>
              <w:t>A</w:t>
            </w:r>
          </w:p>
        </w:tc>
        <w:tc>
          <w:tcPr>
            <w:tcW w:w="98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1</w:t>
            </w:r>
          </w:p>
        </w:tc>
        <w:tc>
          <w:tcPr>
            <w:tcW w:w="2029" w:type="dxa"/>
          </w:tcPr>
          <w:p w:rsidR="005527B7" w:rsidRPr="00AC17F4" w:rsidRDefault="005527B7">
            <w:pPr>
              <w:snapToGrid w:val="0"/>
              <w:rPr>
                <w:rFonts w:ascii="宋体" w:eastAsia="宋体" w:hAnsi="宋体" w:hint="eastAsia"/>
                <w:kern w:val="0"/>
                <w:sz w:val="18"/>
              </w:rPr>
            </w:pPr>
            <w:r w:rsidRPr="00AC17F4">
              <w:rPr>
                <w:rFonts w:ascii="宋体" w:eastAsia="宋体" w:hAnsi="宋体" w:hint="eastAsia"/>
                <w:sz w:val="18"/>
              </w:rPr>
              <w:t>个人</w:t>
            </w:r>
            <w:r w:rsidRPr="00AC17F4">
              <w:rPr>
                <w:rFonts w:ascii="宋体" w:eastAsia="宋体" w:hAnsi="宋体"/>
                <w:sz w:val="18"/>
              </w:rPr>
              <w:t>/</w:t>
            </w:r>
            <w:r w:rsidRPr="00AC17F4">
              <w:rPr>
                <w:rFonts w:ascii="宋体" w:eastAsia="宋体" w:hAnsi="宋体" w:hint="eastAsia"/>
                <w:sz w:val="18"/>
              </w:rPr>
              <w:t>机构标志</w:t>
            </w:r>
          </w:p>
        </w:tc>
        <w:tc>
          <w:tcPr>
            <w:tcW w:w="2381" w:type="dxa"/>
          </w:tcPr>
          <w:p w:rsidR="005527B7" w:rsidRPr="00AC17F4" w:rsidRDefault="005527B7">
            <w:pPr>
              <w:snapToGrid w:val="0"/>
              <w:rPr>
                <w:rFonts w:ascii="宋体" w:eastAsia="宋体" w:hAnsi="宋体" w:hint="eastAsia"/>
                <w:sz w:val="18"/>
              </w:rPr>
            </w:pPr>
            <w:r w:rsidRPr="00AC17F4">
              <w:rPr>
                <w:rFonts w:ascii="宋体" w:eastAsia="宋体" w:hAnsi="宋体"/>
                <w:sz w:val="18"/>
              </w:rPr>
              <w:t>0-</w:t>
            </w:r>
            <w:r w:rsidRPr="00AC17F4">
              <w:rPr>
                <w:rFonts w:ascii="宋体" w:eastAsia="宋体" w:hAnsi="宋体" w:hint="eastAsia"/>
                <w:sz w:val="18"/>
              </w:rPr>
              <w:t>机构，</w:t>
            </w:r>
            <w:r w:rsidRPr="00AC17F4">
              <w:rPr>
                <w:rFonts w:ascii="宋体" w:eastAsia="宋体" w:hAnsi="宋体"/>
                <w:sz w:val="18"/>
              </w:rPr>
              <w:t>1-</w:t>
            </w:r>
            <w:r w:rsidRPr="00AC17F4">
              <w:rPr>
                <w:rFonts w:ascii="宋体" w:eastAsia="宋体" w:hAnsi="宋体" w:hint="eastAsia"/>
                <w:sz w:val="18"/>
              </w:rPr>
              <w:t>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sz w:val="18"/>
                <w:lang w:val="en-GB"/>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shd w:val="pct10" w:color="auto" w:fill="FFFFFF"/>
              </w:rPr>
            </w:pPr>
            <w:r w:rsidRPr="00AC17F4">
              <w:rPr>
                <w:rFonts w:ascii="宋体" w:eastAsia="宋体" w:hAnsi="宋体"/>
                <w:sz w:val="18"/>
              </w:rPr>
              <w:t>133</w:t>
            </w:r>
          </w:p>
        </w:tc>
        <w:tc>
          <w:tcPr>
            <w:tcW w:w="2170" w:type="dxa"/>
          </w:tcPr>
          <w:p w:rsidR="005527B7" w:rsidRPr="00AC17F4" w:rsidRDefault="005527B7">
            <w:pPr>
              <w:snapToGrid w:val="0"/>
              <w:rPr>
                <w:rFonts w:ascii="宋体" w:eastAsia="宋体" w:hAnsi="宋体"/>
                <w:sz w:val="18"/>
                <w:shd w:val="pct10" w:color="auto" w:fill="FFFFFF"/>
              </w:rPr>
            </w:pPr>
            <w:r w:rsidRPr="00AC17F4">
              <w:rPr>
                <w:rFonts w:ascii="宋体" w:eastAsia="宋体" w:hAnsi="宋体"/>
                <w:sz w:val="18"/>
              </w:rPr>
              <w:t>TradingPrice</w:t>
            </w:r>
          </w:p>
        </w:tc>
        <w:tc>
          <w:tcPr>
            <w:tcW w:w="700" w:type="dxa"/>
          </w:tcPr>
          <w:p w:rsidR="005527B7" w:rsidRPr="00AC17F4" w:rsidRDefault="005527B7">
            <w:pPr>
              <w:snapToGrid w:val="0"/>
              <w:rPr>
                <w:rFonts w:ascii="宋体" w:eastAsia="宋体" w:hAnsi="宋体"/>
                <w:sz w:val="18"/>
                <w:shd w:val="pct10" w:color="auto" w:fill="FFFFFF"/>
              </w:rPr>
            </w:pPr>
            <w:r w:rsidRPr="00AC17F4">
              <w:rPr>
                <w:rFonts w:ascii="宋体" w:eastAsia="宋体" w:hAnsi="宋体"/>
                <w:sz w:val="18"/>
              </w:rPr>
              <w:t>N</w:t>
            </w:r>
          </w:p>
        </w:tc>
        <w:tc>
          <w:tcPr>
            <w:tcW w:w="980" w:type="dxa"/>
          </w:tcPr>
          <w:p w:rsidR="005527B7" w:rsidRPr="00AC17F4" w:rsidRDefault="005527B7" w:rsidP="005527B7">
            <w:pPr>
              <w:snapToGrid w:val="0"/>
              <w:ind w:rightChars="-64" w:right="-134"/>
              <w:rPr>
                <w:rFonts w:ascii="宋体" w:eastAsia="宋体" w:hAnsi="宋体"/>
                <w:sz w:val="18"/>
                <w:shd w:val="pct10" w:color="auto" w:fill="FFFFFF"/>
              </w:rPr>
            </w:pPr>
            <w:r w:rsidRPr="00AC17F4">
              <w:rPr>
                <w:rFonts w:ascii="宋体" w:eastAsia="宋体" w:hAnsi="宋体"/>
                <w:sz w:val="18"/>
              </w:rPr>
              <w:t>7</w:t>
            </w:r>
            <w:r w:rsidRPr="00AC17F4">
              <w:rPr>
                <w:rFonts w:ascii="宋体" w:eastAsia="宋体" w:hAnsi="宋体" w:hint="eastAsia"/>
                <w:sz w:val="18"/>
              </w:rPr>
              <w:t>（四位小数）</w:t>
            </w:r>
          </w:p>
        </w:tc>
        <w:tc>
          <w:tcPr>
            <w:tcW w:w="2029" w:type="dxa"/>
          </w:tcPr>
          <w:p w:rsidR="005527B7" w:rsidRPr="00AC17F4" w:rsidRDefault="005527B7">
            <w:pPr>
              <w:snapToGrid w:val="0"/>
              <w:rPr>
                <w:rFonts w:ascii="宋体" w:eastAsia="宋体" w:hAnsi="宋体" w:hint="eastAsia"/>
                <w:sz w:val="18"/>
                <w:shd w:val="pct10" w:color="auto" w:fill="FFFFFF"/>
              </w:rPr>
            </w:pPr>
            <w:r w:rsidRPr="00AC17F4">
              <w:rPr>
                <w:rFonts w:ascii="宋体" w:eastAsia="宋体" w:hAnsi="宋体" w:hint="eastAsia"/>
                <w:sz w:val="18"/>
              </w:rPr>
              <w:t>交易价格</w:t>
            </w:r>
          </w:p>
        </w:tc>
        <w:tc>
          <w:tcPr>
            <w:tcW w:w="2381" w:type="dxa"/>
          </w:tcPr>
          <w:p w:rsidR="005527B7" w:rsidRPr="00AC17F4" w:rsidRDefault="005527B7">
            <w:pPr>
              <w:snapToGrid w:val="0"/>
              <w:rPr>
                <w:rFonts w:ascii="宋体" w:eastAsia="宋体" w:hAnsi="宋体" w:hint="eastAsia"/>
                <w:sz w:val="18"/>
                <w:shd w:val="pct10" w:color="auto" w:fill="FFFFFF"/>
              </w:rPr>
            </w:pPr>
            <w:r w:rsidRPr="00AC17F4">
              <w:rPr>
                <w:rFonts w:ascii="宋体" w:eastAsia="宋体" w:hAnsi="宋体" w:hint="eastAsia"/>
                <w:sz w:val="18"/>
              </w:rPr>
              <w:t>单位基金净值</w:t>
            </w:r>
            <w:r w:rsidRPr="00AC17F4">
              <w:rPr>
                <w:rFonts w:ascii="宋体" w:eastAsia="宋体" w:hAnsi="宋体"/>
                <w:sz w:val="18"/>
              </w:rPr>
              <w:t>+</w:t>
            </w:r>
            <w:r w:rsidRPr="00AC17F4">
              <w:rPr>
                <w:rFonts w:ascii="宋体" w:eastAsia="宋体" w:hAnsi="宋体" w:hint="eastAsia"/>
                <w:sz w:val="18"/>
              </w:rPr>
              <w:t>各种费用</w:t>
            </w:r>
          </w:p>
        </w:tc>
        <w:tc>
          <w:tcPr>
            <w:tcW w:w="650" w:type="dxa"/>
          </w:tcPr>
          <w:p w:rsidR="005527B7" w:rsidRPr="00AC17F4" w:rsidRDefault="005527B7">
            <w:pPr>
              <w:snapToGrid w:val="0"/>
              <w:jc w:val="center"/>
              <w:rPr>
                <w:rFonts w:ascii="宋体" w:eastAsia="宋体" w:hAnsi="宋体" w:hint="eastAsia"/>
                <w:sz w:val="18"/>
                <w:shd w:val="pct10" w:color="auto" w:fill="FFFFFF"/>
              </w:rPr>
            </w:pPr>
            <w:r w:rsidRPr="00AC17F4">
              <w:rPr>
                <w:rFonts w:ascii="宋体" w:eastAsia="宋体" w:hAnsi="宋体"/>
                <w:sz w:val="18"/>
                <w:lang w:val="en-GB"/>
              </w:rPr>
              <w:t>N</w:t>
            </w:r>
          </w:p>
        </w:tc>
      </w:tr>
      <w:tr w:rsidR="005527B7" w:rsidRPr="00AC17F4" w:rsidTr="003420CD">
        <w:tblPrEx>
          <w:tblCellMar>
            <w:top w:w="0" w:type="dxa"/>
            <w:bottom w:w="0" w:type="dxa"/>
          </w:tblCellMar>
        </w:tblPrEx>
        <w:trPr>
          <w:jc w:val="center"/>
        </w:trPr>
        <w:tc>
          <w:tcPr>
            <w:tcW w:w="675" w:type="dxa"/>
            <w:vAlign w:val="center"/>
          </w:tcPr>
          <w:p w:rsidR="005527B7" w:rsidRPr="00AC17F4" w:rsidRDefault="005527B7">
            <w:pPr>
              <w:snapToGrid w:val="0"/>
              <w:rPr>
                <w:rFonts w:ascii="宋体" w:eastAsia="宋体" w:hAnsi="宋体"/>
                <w:sz w:val="18"/>
              </w:rPr>
            </w:pPr>
            <w:r w:rsidRPr="00AC17F4">
              <w:rPr>
                <w:rFonts w:ascii="宋体" w:eastAsia="宋体" w:hAnsi="宋体"/>
                <w:sz w:val="18"/>
              </w:rPr>
              <w:t>138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StampDuty</w:t>
            </w:r>
          </w:p>
        </w:tc>
        <w:tc>
          <w:tcPr>
            <w:tcW w:w="700" w:type="dxa"/>
            <w:vAlign w:val="center"/>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80" w:type="dxa"/>
            <w:vAlign w:val="center"/>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hint="eastAsia"/>
                <w:sz w:val="18"/>
              </w:rPr>
              <w:t>16(两位小数)</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印花税</w:t>
            </w:r>
          </w:p>
        </w:tc>
        <w:tc>
          <w:tcPr>
            <w:tcW w:w="2381" w:type="dxa"/>
          </w:tcPr>
          <w:p w:rsidR="005527B7" w:rsidRPr="00AC17F4" w:rsidRDefault="005527B7">
            <w:pPr>
              <w:snapToGrid w:val="0"/>
              <w:rPr>
                <w:rFonts w:ascii="宋体" w:eastAsia="宋体" w:hAnsi="宋体" w:hint="eastAsia"/>
                <w:sz w:val="18"/>
              </w:rPr>
            </w:pPr>
          </w:p>
        </w:tc>
        <w:tc>
          <w:tcPr>
            <w:tcW w:w="650" w:type="dxa"/>
            <w:vAlign w:val="center"/>
          </w:tcPr>
          <w:p w:rsidR="005527B7" w:rsidRPr="00AC17F4" w:rsidRDefault="005527B7">
            <w:pPr>
              <w:pStyle w:val="affa"/>
              <w:tabs>
                <w:tab w:val="clear" w:pos="4153"/>
                <w:tab w:val="clear" w:pos="8306"/>
              </w:tabs>
              <w:rPr>
                <w:rFonts w:ascii="宋体" w:eastAsia="宋体" w:hAnsi="宋体" w:hint="eastAsia"/>
              </w:rPr>
            </w:pPr>
            <w:r w:rsidRPr="00AC17F4">
              <w:rPr>
                <w:rFonts w:ascii="宋体" w:eastAsia="宋体" w:hAnsi="宋体" w:hint="eastAsia"/>
              </w:rPr>
              <w:t>N</w:t>
            </w:r>
          </w:p>
        </w:tc>
      </w:tr>
      <w:tr w:rsidR="005527B7" w:rsidRPr="00AC17F4" w:rsidTr="003420CD">
        <w:tblPrEx>
          <w:tblCellMar>
            <w:top w:w="0" w:type="dxa"/>
            <w:bottom w:w="0" w:type="dxa"/>
          </w:tblCellMar>
        </w:tblPrEx>
        <w:trPr>
          <w:jc w:val="center"/>
        </w:trPr>
        <w:tc>
          <w:tcPr>
            <w:tcW w:w="675"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255</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TransferFee</w:t>
            </w:r>
          </w:p>
        </w:tc>
        <w:tc>
          <w:tcPr>
            <w:tcW w:w="700" w:type="dxa"/>
            <w:vAlign w:val="center"/>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80" w:type="dxa"/>
            <w:vAlign w:val="center"/>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sz w:val="18"/>
              </w:rPr>
              <w:t>10(</w:t>
            </w:r>
            <w:r w:rsidRPr="00AC17F4">
              <w:rPr>
                <w:rFonts w:ascii="宋体" w:eastAsia="宋体" w:hAnsi="宋体" w:hint="eastAsia"/>
                <w:sz w:val="18"/>
              </w:rPr>
              <w:t>两位小数</w:t>
            </w:r>
            <w:r w:rsidRPr="00AC17F4">
              <w:rPr>
                <w:rFonts w:ascii="宋体" w:eastAsia="宋体" w:hAnsi="宋体"/>
                <w:sz w:val="18"/>
              </w:rPr>
              <w:t>)</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过户费</w:t>
            </w:r>
          </w:p>
        </w:tc>
        <w:tc>
          <w:tcPr>
            <w:tcW w:w="2381" w:type="dxa"/>
          </w:tcPr>
          <w:p w:rsidR="005527B7" w:rsidRPr="00AC17F4" w:rsidRDefault="005527B7">
            <w:pPr>
              <w:snapToGrid w:val="0"/>
              <w:rPr>
                <w:rFonts w:ascii="宋体" w:eastAsia="宋体" w:hAnsi="宋体" w:hint="eastAsia"/>
                <w:sz w:val="18"/>
              </w:rPr>
            </w:pPr>
          </w:p>
        </w:tc>
        <w:tc>
          <w:tcPr>
            <w:tcW w:w="65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3420CD" w:rsidRPr="00AC17F4" w:rsidTr="003420CD">
        <w:tblPrEx>
          <w:tblCellMar>
            <w:top w:w="0" w:type="dxa"/>
            <w:bottom w:w="0" w:type="dxa"/>
          </w:tblCellMar>
        </w:tblPrEx>
        <w:trPr>
          <w:jc w:val="center"/>
        </w:trPr>
        <w:tc>
          <w:tcPr>
            <w:tcW w:w="675" w:type="dxa"/>
          </w:tcPr>
          <w:p w:rsidR="003420CD" w:rsidRPr="00AC17F4" w:rsidRDefault="003420CD" w:rsidP="009057A5">
            <w:pPr>
              <w:snapToGrid w:val="0"/>
              <w:jc w:val="center"/>
              <w:rPr>
                <w:rFonts w:ascii="宋体" w:eastAsia="宋体" w:hAnsi="宋体" w:hint="eastAsia"/>
                <w:sz w:val="18"/>
              </w:rPr>
            </w:pPr>
            <w:r w:rsidRPr="00AC17F4">
              <w:rPr>
                <w:rFonts w:ascii="宋体" w:eastAsia="宋体" w:hAnsi="宋体" w:hint="eastAsia"/>
                <w:sz w:val="18"/>
              </w:rPr>
              <w:t>256</w:t>
            </w:r>
          </w:p>
        </w:tc>
        <w:tc>
          <w:tcPr>
            <w:tcW w:w="2170" w:type="dxa"/>
          </w:tcPr>
          <w:p w:rsidR="003420CD" w:rsidRPr="00AC17F4" w:rsidRDefault="003420CD" w:rsidP="009057A5">
            <w:pPr>
              <w:snapToGrid w:val="0"/>
              <w:rPr>
                <w:rFonts w:ascii="宋体" w:eastAsia="宋体" w:hAnsi="宋体" w:hint="eastAsia"/>
                <w:sz w:val="18"/>
              </w:rPr>
            </w:pPr>
            <w:r w:rsidRPr="00AC17F4">
              <w:rPr>
                <w:rFonts w:ascii="宋体" w:eastAsia="宋体" w:hAnsi="宋体" w:hint="eastAsia"/>
                <w:sz w:val="18"/>
              </w:rPr>
              <w:t>FromTAFlag</w:t>
            </w:r>
          </w:p>
        </w:tc>
        <w:tc>
          <w:tcPr>
            <w:tcW w:w="700" w:type="dxa"/>
          </w:tcPr>
          <w:p w:rsidR="003420CD" w:rsidRPr="00AC17F4" w:rsidRDefault="003420CD" w:rsidP="009057A5">
            <w:pPr>
              <w:snapToGrid w:val="0"/>
              <w:rPr>
                <w:rFonts w:ascii="宋体" w:eastAsia="宋体" w:hAnsi="宋体" w:hint="eastAsia"/>
                <w:sz w:val="18"/>
              </w:rPr>
            </w:pPr>
            <w:r w:rsidRPr="00AC17F4">
              <w:rPr>
                <w:rFonts w:ascii="宋体" w:eastAsia="宋体" w:hAnsi="宋体" w:hint="eastAsia"/>
                <w:sz w:val="18"/>
              </w:rPr>
              <w:t>A</w:t>
            </w:r>
          </w:p>
        </w:tc>
        <w:tc>
          <w:tcPr>
            <w:tcW w:w="980" w:type="dxa"/>
          </w:tcPr>
          <w:p w:rsidR="003420CD" w:rsidRPr="00AC17F4" w:rsidRDefault="003420CD" w:rsidP="009057A5">
            <w:pPr>
              <w:snapToGrid w:val="0"/>
              <w:rPr>
                <w:rFonts w:ascii="宋体" w:eastAsia="宋体" w:hAnsi="宋体" w:hint="eastAsia"/>
                <w:sz w:val="18"/>
              </w:rPr>
            </w:pPr>
            <w:r w:rsidRPr="00AC17F4">
              <w:rPr>
                <w:rFonts w:ascii="宋体" w:eastAsia="宋体" w:hAnsi="宋体" w:hint="eastAsia"/>
                <w:sz w:val="18"/>
              </w:rPr>
              <w:t>1</w:t>
            </w:r>
          </w:p>
        </w:tc>
        <w:tc>
          <w:tcPr>
            <w:tcW w:w="2029" w:type="dxa"/>
          </w:tcPr>
          <w:p w:rsidR="003420CD" w:rsidRPr="00AC17F4" w:rsidRDefault="003420CD" w:rsidP="009057A5">
            <w:pPr>
              <w:pStyle w:val="11"/>
              <w:pBdr>
                <w:bottom w:val="none" w:sz="0" w:space="0" w:color="auto"/>
              </w:pBdr>
              <w:rPr>
                <w:rFonts w:ascii="宋体" w:hAnsi="宋体" w:hint="eastAsia"/>
              </w:rPr>
            </w:pPr>
            <w:r w:rsidRPr="00AC17F4">
              <w:rPr>
                <w:rFonts w:ascii="宋体" w:hAnsi="宋体" w:hint="eastAsia"/>
              </w:rPr>
              <w:t>是否注册登记人发起业务标志</w:t>
            </w:r>
          </w:p>
        </w:tc>
        <w:tc>
          <w:tcPr>
            <w:tcW w:w="2381" w:type="dxa"/>
          </w:tcPr>
          <w:p w:rsidR="003420CD" w:rsidRPr="00AC17F4" w:rsidRDefault="003420CD">
            <w:pPr>
              <w:snapToGrid w:val="0"/>
              <w:rPr>
                <w:rFonts w:ascii="宋体" w:eastAsia="宋体" w:hAnsi="宋体" w:hint="eastAsia"/>
                <w:sz w:val="18"/>
              </w:rPr>
            </w:pPr>
            <w:r w:rsidRPr="00AC17F4">
              <w:rPr>
                <w:rFonts w:ascii="宋体" w:eastAsia="宋体" w:hAnsi="宋体" w:hint="eastAsia"/>
                <w:sz w:val="18"/>
              </w:rPr>
              <w:t>0-由代销商发起,1-由TA发起</w:t>
            </w:r>
          </w:p>
        </w:tc>
        <w:tc>
          <w:tcPr>
            <w:tcW w:w="650" w:type="dxa"/>
          </w:tcPr>
          <w:p w:rsidR="003420CD" w:rsidRPr="00AC17F4" w:rsidRDefault="003420CD">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3420CD">
        <w:tblPrEx>
          <w:tblCellMar>
            <w:top w:w="0" w:type="dxa"/>
            <w:bottom w:w="0" w:type="dxa"/>
          </w:tblCellMar>
        </w:tblPrEx>
        <w:trPr>
          <w:jc w:val="center"/>
        </w:trPr>
        <w:tc>
          <w:tcPr>
            <w:tcW w:w="67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260</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ShareClass</w:t>
            </w:r>
          </w:p>
        </w:tc>
        <w:tc>
          <w:tcPr>
            <w:tcW w:w="70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收费类别</w:t>
            </w:r>
          </w:p>
        </w:tc>
        <w:tc>
          <w:tcPr>
            <w:tcW w:w="2381"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0-前收费  1-后收费</w:t>
            </w: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3420CD">
        <w:tblPrEx>
          <w:tblCellMar>
            <w:top w:w="0" w:type="dxa"/>
            <w:bottom w:w="0" w:type="dxa"/>
          </w:tblCellMar>
        </w:tblPrEx>
        <w:trPr>
          <w:jc w:val="center"/>
        </w:trPr>
        <w:tc>
          <w:tcPr>
            <w:tcW w:w="67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276</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FeeCalculator</w:t>
            </w:r>
          </w:p>
        </w:tc>
        <w:tc>
          <w:tcPr>
            <w:tcW w:w="70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29"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计费人</w:t>
            </w:r>
          </w:p>
        </w:tc>
        <w:tc>
          <w:tcPr>
            <w:tcW w:w="2381"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0-TA计费 1-基金计费</w:t>
            </w:r>
          </w:p>
        </w:tc>
        <w:tc>
          <w:tcPr>
            <w:tcW w:w="65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rFonts w:hint="eastAsia"/>
        </w:rPr>
      </w:pPr>
    </w:p>
    <w:p w:rsidR="005527B7" w:rsidRPr="00AC17F4" w:rsidRDefault="005527B7">
      <w:pPr>
        <w:pStyle w:val="afff8"/>
        <w:rPr>
          <w:rFonts w:hint="eastAsia"/>
        </w:rPr>
      </w:pPr>
      <w:bookmarkStart w:id="1078" w:name="_Toc53458903"/>
      <w:bookmarkStart w:id="1079" w:name="_Toc57800368"/>
      <w:bookmarkStart w:id="1080" w:name="_Toc272323249"/>
      <w:bookmarkStart w:id="1081" w:name="_Toc274742106"/>
      <w:bookmarkStart w:id="1082" w:name="_Toc274742284"/>
      <w:bookmarkStart w:id="1083" w:name="_Toc274742369"/>
      <w:bookmarkStart w:id="1084" w:name="_Toc274742454"/>
      <w:bookmarkStart w:id="1085" w:name="_Toc279759817"/>
      <w:bookmarkStart w:id="1086" w:name="_Toc281919310"/>
      <w:bookmarkStart w:id="1087" w:name="_Toc281981558"/>
      <w:bookmarkStart w:id="1088" w:name="_Toc282517288"/>
      <w:bookmarkStart w:id="1089" w:name="_Toc283717254"/>
      <w:bookmarkStart w:id="1090" w:name="_Toc283800775"/>
      <w:bookmarkStart w:id="1091" w:name="_Toc286320690"/>
      <w:bookmarkStart w:id="1092" w:name="_Toc287256117"/>
      <w:bookmarkStart w:id="1093" w:name="_Toc290644828"/>
      <w:bookmarkStart w:id="1094" w:name="_Toc499714545"/>
      <w:r w:rsidRPr="00AC17F4">
        <w:rPr>
          <w:rFonts w:hint="eastAsia"/>
        </w:rPr>
        <w:t>认购调整确认 (162)</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rsidR="005527B7" w:rsidRPr="00AC17F4" w:rsidRDefault="005527B7">
      <w:pPr>
        <w:pStyle w:val="af1"/>
        <w:ind w:firstLine="420"/>
        <w:rPr>
          <w:rFonts w:hint="eastAsia"/>
        </w:rPr>
      </w:pPr>
      <w:r w:rsidRPr="00AC17F4">
        <w:rPr>
          <w:rFonts w:hint="eastAsia"/>
        </w:rPr>
        <w:t>认购调整确认是注册登记人对基金管理人的认购调整申请(062)确认的回报。</w:t>
      </w:r>
    </w:p>
    <w:p w:rsidR="005527B7" w:rsidRPr="00AC17F4" w:rsidRDefault="005527B7">
      <w:pPr>
        <w:pStyle w:val="af1"/>
        <w:ind w:firstLine="420"/>
        <w:rPr>
          <w:rFonts w:hint="eastAsia"/>
        </w:rPr>
      </w:pPr>
      <w:r w:rsidRPr="00AC17F4">
        <w:rPr>
          <w:rFonts w:hint="eastAsia"/>
        </w:rPr>
        <w:t>需要交换的数据项见表52。</w:t>
      </w:r>
    </w:p>
    <w:p w:rsidR="005527B7" w:rsidRPr="00AC17F4" w:rsidRDefault="005527B7">
      <w:pPr>
        <w:pStyle w:val="a"/>
        <w:rPr>
          <w:rFonts w:ascii="Times New Roman" w:hint="eastAsia"/>
        </w:rPr>
      </w:pPr>
      <w:r w:rsidRPr="00AC17F4">
        <w:rPr>
          <w:rFonts w:hint="eastAsia"/>
        </w:rPr>
        <w:t>认购调整确认数据</w:t>
      </w: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RPr="00AC17F4" w:rsidTr="00D75704">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7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14" w:type="dxa"/>
            <w:vAlign w:val="center"/>
          </w:tcPr>
          <w:p w:rsidR="005527B7" w:rsidRPr="00AC17F4" w:rsidRDefault="005527B7" w:rsidP="005527B7">
            <w:pPr>
              <w:snapToGrid w:val="0"/>
              <w:ind w:leftChars="-100" w:left="-210" w:rightChars="-88" w:right="-185"/>
              <w:jc w:val="center"/>
              <w:rPr>
                <w:rFonts w:ascii="宋体" w:eastAsia="宋体" w:hAnsi="宋体" w:hint="eastAsia"/>
                <w:sz w:val="18"/>
              </w:rPr>
            </w:pPr>
            <w:r w:rsidRPr="00AC17F4">
              <w:rPr>
                <w:rFonts w:ascii="宋体" w:eastAsia="宋体" w:hAnsi="宋体" w:hint="eastAsia"/>
                <w:sz w:val="18"/>
              </w:rPr>
              <w:t>类型</w:t>
            </w:r>
          </w:p>
        </w:tc>
        <w:tc>
          <w:tcPr>
            <w:tcW w:w="952"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43"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8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pStyle w:val="11"/>
              <w:pBdr>
                <w:bottom w:val="none" w:sz="0" w:space="0" w:color="auto"/>
              </w:pBdr>
              <w:rPr>
                <w:rFonts w:ascii="宋体" w:hAnsi="宋体" w:hint="eastAsia"/>
              </w:rPr>
            </w:pPr>
            <w:r w:rsidRPr="00AC17F4">
              <w:rPr>
                <w:rFonts w:ascii="宋体" w:hAnsi="宋体" w:hint="eastAsia"/>
              </w:rPr>
              <w:t>24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119</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ReturnCode</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交易处理返回代码</w:t>
            </w:r>
          </w:p>
        </w:tc>
        <w:tc>
          <w:tcPr>
            <w:tcW w:w="2380" w:type="dxa"/>
          </w:tcPr>
          <w:p w:rsidR="005527B7" w:rsidRPr="00AC17F4" w:rsidRDefault="005527B7">
            <w:pPr>
              <w:pStyle w:val="11"/>
              <w:pBdr>
                <w:bottom w:val="none" w:sz="0" w:space="0" w:color="auto"/>
              </w:pBdr>
              <w:rPr>
                <w:rFonts w:ascii="宋体" w:hAnsi="宋体" w:hint="eastAsia"/>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14" w:type="dxa"/>
          </w:tcPr>
          <w:p w:rsidR="005527B7" w:rsidRPr="00AC17F4" w:rsidRDefault="005527B7">
            <w:pPr>
              <w:pStyle w:val="11"/>
              <w:pBdr>
                <w:bottom w:val="none" w:sz="0" w:space="0" w:color="auto"/>
              </w:pBdr>
              <w:rPr>
                <w:rFonts w:ascii="宋体" w:hAnsi="宋体" w:hint="eastAsia"/>
              </w:rPr>
            </w:pPr>
            <w:r w:rsidRPr="00AC17F4">
              <w:rPr>
                <w:rFonts w:ascii="宋体" w:hAnsi="宋体" w:hint="eastAsia"/>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投资人基金交易帐号</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投资人在销售机构内开设的用于交易的帐号</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7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14"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80" w:type="dxa"/>
            <w:tcBorders>
              <w:bottom w:val="single" w:sz="4" w:space="0" w:color="auto"/>
            </w:tcBorders>
          </w:tcPr>
          <w:p w:rsidR="005527B7" w:rsidRPr="00AC17F4" w:rsidRDefault="005527B7">
            <w:pPr>
              <w:snapToGrid w:val="0"/>
              <w:rPr>
                <w:rFonts w:ascii="宋体" w:eastAsia="宋体" w:hAnsi="宋体" w:hint="eastAsia"/>
                <w:sz w:val="18"/>
              </w:rPr>
            </w:pPr>
          </w:p>
        </w:tc>
        <w:tc>
          <w:tcPr>
            <w:tcW w:w="651"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132</w:t>
            </w:r>
          </w:p>
        </w:tc>
        <w:tc>
          <w:tcPr>
            <w:tcW w:w="217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14"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2" w:type="dxa"/>
            <w:tcBorders>
              <w:top w:val="single" w:sz="4" w:space="0" w:color="auto"/>
              <w:bottom w:val="single" w:sz="4" w:space="0" w:color="auto"/>
            </w:tcBorders>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16(两位小数)</w:t>
            </w:r>
          </w:p>
        </w:tc>
        <w:tc>
          <w:tcPr>
            <w:tcW w:w="2043"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8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51"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134</w:t>
            </w:r>
          </w:p>
        </w:tc>
        <w:tc>
          <w:tcPr>
            <w:tcW w:w="217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ApplicationAmount</w:t>
            </w:r>
          </w:p>
        </w:tc>
        <w:tc>
          <w:tcPr>
            <w:tcW w:w="714"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2" w:type="dxa"/>
            <w:tcBorders>
              <w:top w:val="single" w:sz="4" w:space="0" w:color="auto"/>
              <w:bottom w:val="single" w:sz="4" w:space="0" w:color="auto"/>
            </w:tcBorders>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16(两位小数)</w:t>
            </w:r>
          </w:p>
        </w:tc>
        <w:tc>
          <w:tcPr>
            <w:tcW w:w="2043"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申请金额</w:t>
            </w:r>
          </w:p>
        </w:tc>
        <w:tc>
          <w:tcPr>
            <w:tcW w:w="238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51"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70"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14"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Borders>
              <w:top w:val="single" w:sz="4" w:space="0" w:color="auto"/>
            </w:tcBorders>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hint="eastAsia"/>
                <w:sz w:val="18"/>
              </w:rPr>
              <w:t>3</w:t>
            </w:r>
          </w:p>
        </w:tc>
        <w:tc>
          <w:tcPr>
            <w:tcW w:w="2043" w:type="dxa"/>
            <w:tcBorders>
              <w:top w:val="single" w:sz="4"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80" w:type="dxa"/>
            <w:tcBorders>
              <w:top w:val="single" w:sz="4" w:space="0" w:color="auto"/>
            </w:tcBorders>
          </w:tcPr>
          <w:p w:rsidR="005527B7" w:rsidRPr="00AC17F4" w:rsidRDefault="005527B7">
            <w:pPr>
              <w:snapToGrid w:val="0"/>
              <w:rPr>
                <w:rFonts w:ascii="宋体" w:eastAsia="宋体" w:hAnsi="宋体" w:hint="eastAsia"/>
                <w:sz w:val="18"/>
              </w:rPr>
            </w:pPr>
          </w:p>
        </w:tc>
        <w:tc>
          <w:tcPr>
            <w:tcW w:w="651"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hint="eastAsia"/>
                <w:sz w:val="18"/>
              </w:rPr>
              <w:t>12</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投资人基金帐号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25</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DiscountRateOfCommission</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2" w:type="dxa"/>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hint="eastAsia"/>
                <w:sz w:val="18"/>
              </w:rPr>
              <w:t>5（四位小数）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销售佣金折扣率</w:t>
            </w:r>
          </w:p>
        </w:tc>
        <w:tc>
          <w:tcPr>
            <w:tcW w:w="2380" w:type="dxa"/>
          </w:tcPr>
          <w:p w:rsidR="005527B7" w:rsidRPr="00AC17F4" w:rsidRDefault="005527B7">
            <w:pPr>
              <w:snapToGrid w:val="0"/>
              <w:rPr>
                <w:rFonts w:ascii="宋体" w:eastAsia="宋体" w:hAnsi="宋体"/>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19</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投资人在销售人处开设的资金帐号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8</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51" w:type="dxa"/>
          </w:tcPr>
          <w:p w:rsidR="005527B7" w:rsidRPr="00AC17F4" w:rsidRDefault="009F1391" w:rsidP="009F1391">
            <w:pPr>
              <w:tabs>
                <w:tab w:val="center" w:pos="217"/>
              </w:tabs>
              <w:snapToGrid w:val="0"/>
              <w:rPr>
                <w:rFonts w:ascii="宋体" w:eastAsia="宋体" w:hAnsi="宋体" w:hint="eastAsia"/>
                <w:sz w:val="18"/>
              </w:rPr>
            </w:pPr>
            <w:r w:rsidRPr="00AC17F4">
              <w:rPr>
                <w:rFonts w:ascii="宋体" w:eastAsia="宋体" w:hAnsi="宋体"/>
                <w:sz w:val="18"/>
              </w:rPr>
              <w:tab/>
            </w: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Charge</w:t>
            </w:r>
          </w:p>
        </w:tc>
        <w:tc>
          <w:tcPr>
            <w:tcW w:w="714"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sz w:val="18"/>
              </w:rPr>
              <w:t>N</w:t>
            </w:r>
          </w:p>
        </w:tc>
        <w:tc>
          <w:tcPr>
            <w:tcW w:w="952" w:type="dxa"/>
            <w:vAlign w:val="center"/>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sz w:val="18"/>
              </w:rPr>
              <w:t>10(</w:t>
            </w:r>
            <w:r w:rsidRPr="00AC17F4">
              <w:rPr>
                <w:rFonts w:ascii="宋体" w:eastAsia="宋体" w:hAnsi="宋体" w:hint="eastAsia"/>
                <w:sz w:val="18"/>
              </w:rPr>
              <w:t>两位小数</w:t>
            </w:r>
            <w:r w:rsidRPr="00AC17F4">
              <w:rPr>
                <w:rFonts w:ascii="宋体" w:eastAsia="宋体" w:hAnsi="宋体"/>
                <w:sz w:val="18"/>
              </w:rPr>
              <w:t>)</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手续费</w:t>
            </w:r>
          </w:p>
        </w:tc>
        <w:tc>
          <w:tcPr>
            <w:tcW w:w="2380" w:type="dxa"/>
          </w:tcPr>
          <w:p w:rsidR="005527B7" w:rsidRPr="00AC17F4" w:rsidRDefault="005527B7">
            <w:pPr>
              <w:snapToGrid w:val="0"/>
              <w:rPr>
                <w:rFonts w:ascii="宋体" w:eastAsia="宋体" w:hAnsi="宋体" w:hint="eastAsia"/>
                <w:sz w:val="18"/>
              </w:rPr>
            </w:pP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53</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AgencyFee</w:t>
            </w:r>
          </w:p>
        </w:tc>
        <w:tc>
          <w:tcPr>
            <w:tcW w:w="714" w:type="dxa"/>
            <w:vAlign w:val="center"/>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2" w:type="dxa"/>
            <w:vAlign w:val="center"/>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sz w:val="18"/>
              </w:rPr>
              <w:t>10</w:t>
            </w:r>
            <w:r w:rsidRPr="00AC17F4">
              <w:rPr>
                <w:rFonts w:ascii="宋体" w:eastAsia="宋体" w:hAnsi="宋体" w:hint="eastAsia"/>
                <w:sz w:val="18"/>
              </w:rPr>
              <w:t>(两位小数)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代理费</w:t>
            </w:r>
          </w:p>
        </w:tc>
        <w:tc>
          <w:tcPr>
            <w:tcW w:w="2380" w:type="dxa"/>
          </w:tcPr>
          <w:p w:rsidR="005527B7" w:rsidRPr="00AC17F4" w:rsidRDefault="005527B7">
            <w:pPr>
              <w:snapToGrid w:val="0"/>
              <w:rPr>
                <w:rFonts w:ascii="宋体" w:eastAsia="宋体" w:hAnsi="宋体" w:hint="eastAsia"/>
                <w:sz w:val="18"/>
              </w:rPr>
            </w:pP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ConfirmedVol</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16(两位小数)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基金账户交易确认份数</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64</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ConfirmedAmount</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sz w:val="18"/>
              </w:rPr>
              <w:t>N</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16(两位小数)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每笔交易确认金额</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86</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NAV</w:t>
            </w:r>
          </w:p>
        </w:tc>
        <w:tc>
          <w:tcPr>
            <w:tcW w:w="714" w:type="dxa"/>
            <w:vAlign w:val="center"/>
          </w:tcPr>
          <w:p w:rsidR="005527B7" w:rsidRPr="00AC17F4" w:rsidRDefault="005527B7">
            <w:pPr>
              <w:snapToGrid w:val="0"/>
              <w:rPr>
                <w:rFonts w:ascii="宋体" w:eastAsia="宋体" w:hAnsi="宋体"/>
                <w:sz w:val="18"/>
              </w:rPr>
            </w:pPr>
            <w:r w:rsidRPr="00AC17F4">
              <w:rPr>
                <w:rFonts w:ascii="宋体" w:eastAsia="宋体" w:hAnsi="宋体" w:hint="eastAsia"/>
                <w:sz w:val="18"/>
              </w:rPr>
              <w:t>N</w:t>
            </w:r>
          </w:p>
        </w:tc>
        <w:tc>
          <w:tcPr>
            <w:tcW w:w="952" w:type="dxa"/>
            <w:vAlign w:val="center"/>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7(四位小数)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基金单位净值</w:t>
            </w:r>
          </w:p>
        </w:tc>
        <w:tc>
          <w:tcPr>
            <w:tcW w:w="2380" w:type="dxa"/>
          </w:tcPr>
          <w:p w:rsidR="005527B7" w:rsidRPr="00AC17F4" w:rsidRDefault="005527B7">
            <w:pPr>
              <w:snapToGrid w:val="0"/>
              <w:rPr>
                <w:rFonts w:ascii="宋体" w:eastAsia="宋体" w:hAnsi="宋体" w:hint="eastAsia"/>
                <w:sz w:val="18"/>
              </w:rPr>
            </w:pP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14"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80" w:type="dxa"/>
          </w:tcPr>
          <w:p w:rsidR="005527B7" w:rsidRPr="00AC17F4" w:rsidRDefault="005527B7">
            <w:pPr>
              <w:snapToGrid w:val="0"/>
              <w:rPr>
                <w:rFonts w:ascii="宋体" w:eastAsia="宋体" w:hAnsi="宋体"/>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89</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OriginalSerialNo</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20</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kern w:val="0"/>
                <w:sz w:val="18"/>
              </w:rPr>
              <w:t>TA的原确认流水号</w:t>
            </w:r>
          </w:p>
        </w:tc>
        <w:tc>
          <w:tcPr>
            <w:tcW w:w="238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表示TA确认申购的流水号</w:t>
            </w: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90</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OriginalAppSheetNo</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sz w:val="18"/>
              </w:rPr>
              <w:t>A</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hint="eastAsia"/>
                <w:sz w:val="18"/>
              </w:rPr>
              <w:t>24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原申请单编号</w:t>
            </w:r>
          </w:p>
        </w:tc>
        <w:tc>
          <w:tcPr>
            <w:tcW w:w="2380" w:type="dxa"/>
          </w:tcPr>
          <w:p w:rsidR="005527B7" w:rsidRPr="00AC17F4" w:rsidRDefault="005527B7">
            <w:pPr>
              <w:snapToGrid w:val="0"/>
              <w:rPr>
                <w:rFonts w:ascii="宋体" w:eastAsia="宋体" w:hAnsi="宋体"/>
                <w:sz w:val="18"/>
              </w:rPr>
            </w:pP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IndividualOrInstitution</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2" w:type="dxa"/>
          </w:tcPr>
          <w:p w:rsidR="005527B7" w:rsidRPr="00AC17F4" w:rsidRDefault="005527B7" w:rsidP="005527B7">
            <w:pPr>
              <w:snapToGrid w:val="0"/>
              <w:ind w:rightChars="-64" w:right="-134"/>
              <w:rPr>
                <w:rFonts w:ascii="宋体" w:eastAsia="宋体" w:hAnsi="宋体" w:hint="eastAsia"/>
                <w:sz w:val="18"/>
              </w:rPr>
            </w:pPr>
            <w:r w:rsidRPr="00AC17F4">
              <w:rPr>
                <w:rFonts w:ascii="宋体" w:eastAsia="宋体" w:hAnsi="宋体"/>
                <w:sz w:val="18"/>
              </w:rPr>
              <w:t>1</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w:t>
            </w:r>
            <w:r w:rsidRPr="00AC17F4">
              <w:rPr>
                <w:rFonts w:ascii="宋体" w:eastAsia="宋体" w:hAnsi="宋体"/>
                <w:sz w:val="18"/>
              </w:rPr>
              <w:t>/</w:t>
            </w:r>
            <w:r w:rsidRPr="00AC17F4">
              <w:rPr>
                <w:rFonts w:ascii="宋体" w:eastAsia="宋体" w:hAnsi="宋体" w:hint="eastAsia"/>
                <w:sz w:val="18"/>
              </w:rPr>
              <w:t>机构标志</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0-</w:t>
            </w:r>
            <w:r w:rsidRPr="00AC17F4">
              <w:rPr>
                <w:rFonts w:ascii="宋体" w:eastAsia="宋体" w:hAnsi="宋体" w:hint="eastAsia"/>
                <w:sz w:val="18"/>
              </w:rPr>
              <w:t>机构，</w:t>
            </w:r>
            <w:r w:rsidRPr="00AC17F4">
              <w:rPr>
                <w:rFonts w:ascii="宋体" w:eastAsia="宋体" w:hAnsi="宋体"/>
                <w:sz w:val="18"/>
              </w:rPr>
              <w:t>1-</w:t>
            </w:r>
            <w:r w:rsidRPr="00AC17F4">
              <w:rPr>
                <w:rFonts w:ascii="宋体" w:eastAsia="宋体" w:hAnsi="宋体" w:hint="eastAsia"/>
                <w:sz w:val="18"/>
              </w:rPr>
              <w:t>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133</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TradingPrice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2" w:type="dxa"/>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sz w:val="18"/>
              </w:rPr>
              <w:t>7</w:t>
            </w:r>
            <w:r w:rsidRPr="00AC17F4">
              <w:rPr>
                <w:rFonts w:ascii="宋体" w:eastAsia="宋体" w:hAnsi="宋体" w:hint="eastAsia"/>
                <w:sz w:val="18"/>
              </w:rPr>
              <w:t>（四位小数）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交易价格</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单位基金净值</w:t>
            </w:r>
            <w:r w:rsidRPr="00AC17F4">
              <w:rPr>
                <w:rFonts w:ascii="宋体" w:eastAsia="宋体" w:hAnsi="宋体"/>
                <w:sz w:val="18"/>
              </w:rPr>
              <w:t>+</w:t>
            </w:r>
            <w:r w:rsidRPr="00AC17F4">
              <w:rPr>
                <w:rFonts w:ascii="宋体" w:eastAsia="宋体" w:hAnsi="宋体" w:hint="eastAsia"/>
                <w:sz w:val="18"/>
              </w:rPr>
              <w:t>各种费用</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sz w:val="18"/>
              </w:rPr>
              <w:t>N</w:t>
            </w:r>
          </w:p>
        </w:tc>
      </w:tr>
      <w:tr w:rsidR="005527B7" w:rsidRPr="00AC17F4" w:rsidTr="00D75704">
        <w:tblPrEx>
          <w:tblCellMar>
            <w:top w:w="0" w:type="dxa"/>
            <w:bottom w:w="0" w:type="dxa"/>
          </w:tblCellMar>
        </w:tblPrEx>
        <w:trPr>
          <w:jc w:val="center"/>
        </w:trPr>
        <w:tc>
          <w:tcPr>
            <w:tcW w:w="675" w:type="dxa"/>
            <w:vAlign w:val="center"/>
          </w:tcPr>
          <w:p w:rsidR="005527B7" w:rsidRPr="00AC17F4" w:rsidRDefault="005527B7">
            <w:pPr>
              <w:snapToGrid w:val="0"/>
              <w:rPr>
                <w:rFonts w:ascii="宋体" w:eastAsia="宋体" w:hAnsi="宋体"/>
                <w:sz w:val="18"/>
              </w:rPr>
            </w:pPr>
            <w:r w:rsidRPr="00AC17F4">
              <w:rPr>
                <w:rFonts w:ascii="宋体" w:eastAsia="宋体" w:hAnsi="宋体"/>
                <w:sz w:val="18"/>
              </w:rPr>
              <w:t>138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StampDuty</w:t>
            </w:r>
          </w:p>
        </w:tc>
        <w:tc>
          <w:tcPr>
            <w:tcW w:w="714" w:type="dxa"/>
            <w:vAlign w:val="center"/>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2" w:type="dxa"/>
            <w:vAlign w:val="center"/>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hint="eastAsia"/>
                <w:sz w:val="18"/>
              </w:rPr>
              <w:t>16(两位小数)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印花税</w:t>
            </w:r>
          </w:p>
        </w:tc>
        <w:tc>
          <w:tcPr>
            <w:tcW w:w="2380" w:type="dxa"/>
          </w:tcPr>
          <w:p w:rsidR="005527B7" w:rsidRPr="00AC17F4" w:rsidRDefault="005527B7">
            <w:pPr>
              <w:snapToGrid w:val="0"/>
              <w:rPr>
                <w:rFonts w:ascii="宋体" w:eastAsia="宋体" w:hAnsi="宋体" w:hint="eastAsia"/>
                <w:sz w:val="18"/>
              </w:rPr>
            </w:pPr>
          </w:p>
        </w:tc>
        <w:tc>
          <w:tcPr>
            <w:tcW w:w="651" w:type="dxa"/>
            <w:vAlign w:val="center"/>
          </w:tcPr>
          <w:p w:rsidR="005527B7" w:rsidRPr="00AC17F4" w:rsidRDefault="005527B7">
            <w:pPr>
              <w:snapToGrid w:val="0"/>
              <w:jc w:val="center"/>
              <w:rPr>
                <w:rFonts w:ascii="宋体" w:eastAsia="宋体" w:hAnsi="宋体"/>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255</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TransferFee</w:t>
            </w:r>
          </w:p>
        </w:tc>
        <w:tc>
          <w:tcPr>
            <w:tcW w:w="714" w:type="dxa"/>
            <w:vAlign w:val="center"/>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2" w:type="dxa"/>
            <w:vAlign w:val="center"/>
          </w:tcPr>
          <w:p w:rsidR="005527B7" w:rsidRPr="00AC17F4" w:rsidRDefault="005527B7" w:rsidP="005527B7">
            <w:pPr>
              <w:snapToGrid w:val="0"/>
              <w:ind w:rightChars="-64" w:right="-134"/>
              <w:rPr>
                <w:rFonts w:ascii="宋体" w:eastAsia="宋体" w:hAnsi="宋体"/>
                <w:sz w:val="18"/>
              </w:rPr>
            </w:pPr>
            <w:r w:rsidRPr="00AC17F4">
              <w:rPr>
                <w:rFonts w:ascii="宋体" w:eastAsia="宋体" w:hAnsi="宋体"/>
                <w:sz w:val="18"/>
              </w:rPr>
              <w:t>10(</w:t>
            </w:r>
            <w:r w:rsidRPr="00AC17F4">
              <w:rPr>
                <w:rFonts w:ascii="宋体" w:eastAsia="宋体" w:hAnsi="宋体" w:hint="eastAsia"/>
                <w:sz w:val="18"/>
              </w:rPr>
              <w:t>两位小数</w:t>
            </w:r>
            <w:r w:rsidRPr="00AC17F4">
              <w:rPr>
                <w:rFonts w:ascii="宋体" w:eastAsia="宋体" w:hAnsi="宋体"/>
                <w:sz w:val="18"/>
              </w:rPr>
              <w:t>)</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过户费</w:t>
            </w:r>
          </w:p>
        </w:tc>
        <w:tc>
          <w:tcPr>
            <w:tcW w:w="2380" w:type="dxa"/>
          </w:tcPr>
          <w:p w:rsidR="005527B7" w:rsidRPr="00AC17F4" w:rsidRDefault="005527B7">
            <w:pPr>
              <w:snapToGrid w:val="0"/>
              <w:rPr>
                <w:rFonts w:ascii="宋体" w:eastAsia="宋体" w:hAnsi="宋体" w:hint="eastAsia"/>
                <w:sz w:val="18"/>
              </w:rPr>
            </w:pP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D75704" w:rsidRPr="00AC17F4" w:rsidTr="00D75704">
        <w:tblPrEx>
          <w:tblCellMar>
            <w:top w:w="0" w:type="dxa"/>
            <w:bottom w:w="0" w:type="dxa"/>
          </w:tblCellMar>
        </w:tblPrEx>
        <w:trPr>
          <w:jc w:val="center"/>
        </w:trPr>
        <w:tc>
          <w:tcPr>
            <w:tcW w:w="675" w:type="dxa"/>
          </w:tcPr>
          <w:p w:rsidR="00D75704" w:rsidRPr="00AC17F4" w:rsidRDefault="00D75704" w:rsidP="009057A5">
            <w:pPr>
              <w:snapToGrid w:val="0"/>
              <w:jc w:val="center"/>
              <w:rPr>
                <w:rFonts w:ascii="宋体" w:eastAsia="宋体" w:hAnsi="宋体" w:hint="eastAsia"/>
                <w:sz w:val="18"/>
              </w:rPr>
            </w:pPr>
            <w:r w:rsidRPr="00AC17F4">
              <w:rPr>
                <w:rFonts w:ascii="宋体" w:eastAsia="宋体" w:hAnsi="宋体" w:hint="eastAsia"/>
                <w:sz w:val="18"/>
              </w:rPr>
              <w:t>256</w:t>
            </w:r>
          </w:p>
        </w:tc>
        <w:tc>
          <w:tcPr>
            <w:tcW w:w="2170" w:type="dxa"/>
          </w:tcPr>
          <w:p w:rsidR="00D75704" w:rsidRPr="00AC17F4" w:rsidRDefault="00D75704" w:rsidP="009057A5">
            <w:pPr>
              <w:snapToGrid w:val="0"/>
              <w:rPr>
                <w:rFonts w:ascii="宋体" w:eastAsia="宋体" w:hAnsi="宋体" w:hint="eastAsia"/>
                <w:sz w:val="18"/>
              </w:rPr>
            </w:pPr>
            <w:r w:rsidRPr="00AC17F4">
              <w:rPr>
                <w:rFonts w:ascii="宋体" w:eastAsia="宋体" w:hAnsi="宋体" w:hint="eastAsia"/>
                <w:sz w:val="18"/>
              </w:rPr>
              <w:t>FromTAFlag</w:t>
            </w:r>
          </w:p>
        </w:tc>
        <w:tc>
          <w:tcPr>
            <w:tcW w:w="714" w:type="dxa"/>
          </w:tcPr>
          <w:p w:rsidR="00D75704" w:rsidRPr="00AC17F4" w:rsidRDefault="00D75704" w:rsidP="009057A5">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D75704" w:rsidRPr="00AC17F4" w:rsidRDefault="00D75704" w:rsidP="009057A5">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D75704" w:rsidRPr="00AC17F4" w:rsidRDefault="00D75704" w:rsidP="009057A5">
            <w:pPr>
              <w:pStyle w:val="11"/>
              <w:pBdr>
                <w:bottom w:val="none" w:sz="0" w:space="0" w:color="auto"/>
              </w:pBdr>
              <w:rPr>
                <w:rFonts w:ascii="宋体" w:hAnsi="宋体" w:hint="eastAsia"/>
              </w:rPr>
            </w:pPr>
            <w:r w:rsidRPr="00AC17F4">
              <w:rPr>
                <w:rFonts w:ascii="宋体" w:hAnsi="宋体" w:hint="eastAsia"/>
              </w:rPr>
              <w:t>是否注册登记人发起业务标志</w:t>
            </w:r>
          </w:p>
        </w:tc>
        <w:tc>
          <w:tcPr>
            <w:tcW w:w="2380" w:type="dxa"/>
          </w:tcPr>
          <w:p w:rsidR="00D75704" w:rsidRPr="00AC17F4" w:rsidRDefault="00D75704" w:rsidP="009057A5">
            <w:pPr>
              <w:snapToGrid w:val="0"/>
              <w:rPr>
                <w:rFonts w:ascii="宋体" w:eastAsia="宋体" w:hAnsi="宋体" w:hint="eastAsia"/>
                <w:sz w:val="18"/>
              </w:rPr>
            </w:pPr>
            <w:r w:rsidRPr="00AC17F4">
              <w:rPr>
                <w:rFonts w:ascii="宋体" w:eastAsia="宋体" w:hAnsi="宋体" w:hint="eastAsia"/>
                <w:sz w:val="18"/>
              </w:rPr>
              <w:t>0-由销售人发起，</w:t>
            </w:r>
          </w:p>
          <w:p w:rsidR="00D75704" w:rsidRPr="00AC17F4" w:rsidRDefault="00D75704" w:rsidP="009057A5">
            <w:pPr>
              <w:snapToGrid w:val="0"/>
              <w:rPr>
                <w:rFonts w:ascii="宋体" w:eastAsia="宋体" w:hAnsi="宋体" w:hint="eastAsia"/>
                <w:sz w:val="18"/>
              </w:rPr>
            </w:pPr>
            <w:r w:rsidRPr="00AC17F4">
              <w:rPr>
                <w:rFonts w:ascii="宋体" w:eastAsia="宋体" w:hAnsi="宋体" w:hint="eastAsia"/>
                <w:sz w:val="18"/>
              </w:rPr>
              <w:t>1-由注册登记人发起</w:t>
            </w:r>
          </w:p>
        </w:tc>
        <w:tc>
          <w:tcPr>
            <w:tcW w:w="651" w:type="dxa"/>
          </w:tcPr>
          <w:p w:rsidR="00D75704" w:rsidRPr="00AC17F4" w:rsidRDefault="00D75704">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258</w:t>
            </w:r>
          </w:p>
        </w:tc>
        <w:tc>
          <w:tcPr>
            <w:tcW w:w="2170"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OriginalAppDate</w:t>
            </w:r>
          </w:p>
        </w:tc>
        <w:tc>
          <w:tcPr>
            <w:tcW w:w="714"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2"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原申请日期</w:t>
            </w:r>
          </w:p>
        </w:tc>
        <w:tc>
          <w:tcPr>
            <w:tcW w:w="2380" w:type="dxa"/>
          </w:tcPr>
          <w:p w:rsidR="005527B7" w:rsidRPr="00AC17F4" w:rsidRDefault="005527B7">
            <w:pPr>
              <w:snapToGrid w:val="0"/>
              <w:rPr>
                <w:rFonts w:ascii="宋体" w:eastAsia="宋体" w:hAnsi="宋体" w:hint="eastAsia"/>
                <w:sz w:val="18"/>
              </w:rPr>
            </w:pP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260</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ShareClass</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收费类别</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0-前收费  1-后收费</w:t>
            </w:r>
          </w:p>
        </w:tc>
        <w:tc>
          <w:tcPr>
            <w:tcW w:w="651" w:type="dxa"/>
          </w:tcPr>
          <w:p w:rsidR="005527B7" w:rsidRPr="00AC17F4" w:rsidRDefault="005527B7">
            <w:pPr>
              <w:tabs>
                <w:tab w:val="center" w:pos="217"/>
              </w:tabs>
              <w:snapToGrid w:val="0"/>
              <w:rPr>
                <w:rFonts w:ascii="宋体" w:eastAsia="宋体" w:hAnsi="宋体" w:hint="eastAsia"/>
                <w:sz w:val="18"/>
              </w:rPr>
            </w:pPr>
            <w:r w:rsidRPr="00AC17F4">
              <w:rPr>
                <w:rFonts w:ascii="宋体" w:eastAsia="宋体" w:hAnsi="宋体"/>
                <w:sz w:val="18"/>
              </w:rPr>
              <w:tab/>
            </w:r>
            <w:r w:rsidRPr="00AC17F4">
              <w:rPr>
                <w:rFonts w:ascii="宋体" w:eastAsia="宋体" w:hAnsi="宋体" w:hint="eastAsia"/>
                <w:sz w:val="18"/>
              </w:rPr>
              <w:t>Y</w:t>
            </w:r>
          </w:p>
        </w:tc>
      </w:tr>
      <w:tr w:rsidR="005527B7" w:rsidRPr="00AC17F4" w:rsidTr="00D75704">
        <w:tblPrEx>
          <w:tblCellMar>
            <w:top w:w="0" w:type="dxa"/>
            <w:bottom w:w="0" w:type="dxa"/>
          </w:tblCellMar>
        </w:tblPrEx>
        <w:trPr>
          <w:jc w:val="center"/>
        </w:trPr>
        <w:tc>
          <w:tcPr>
            <w:tcW w:w="675" w:type="dxa"/>
            <w:vAlign w:val="center"/>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261</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Original</w:t>
            </w:r>
            <w:r w:rsidRPr="00AC17F4">
              <w:rPr>
                <w:rFonts w:ascii="宋体" w:eastAsia="宋体" w:hAnsi="宋体" w:hint="eastAsia"/>
                <w:sz w:val="18"/>
              </w:rPr>
              <w:t>CfmDate</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TA的原确认日期</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表示TA确认申购的日期</w:t>
            </w: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D75704">
        <w:tblPrEx>
          <w:tblCellMar>
            <w:top w:w="0" w:type="dxa"/>
            <w:bottom w:w="0" w:type="dxa"/>
          </w:tblCellMar>
        </w:tblPrEx>
        <w:trPr>
          <w:jc w:val="center"/>
        </w:trPr>
        <w:tc>
          <w:tcPr>
            <w:tcW w:w="67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276</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FeeCalculator</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计费人</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0-TA计费 1-基金计费</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rPr>
          <w:rFonts w:hint="eastAsia"/>
        </w:rPr>
      </w:pPr>
    </w:p>
    <w:p w:rsidR="005527B7" w:rsidRPr="00AC17F4" w:rsidRDefault="005527B7">
      <w:pPr>
        <w:pStyle w:val="afff8"/>
        <w:rPr>
          <w:rFonts w:hint="eastAsia"/>
        </w:rPr>
      </w:pPr>
      <w:bookmarkStart w:id="1095" w:name="_Toc57800369"/>
      <w:bookmarkStart w:id="1096" w:name="_Toc274742285"/>
      <w:bookmarkStart w:id="1097" w:name="_Toc274742370"/>
      <w:bookmarkStart w:id="1098" w:name="_Toc274742455"/>
      <w:bookmarkStart w:id="1099" w:name="_Toc279759818"/>
      <w:bookmarkStart w:id="1100" w:name="_Toc274742107"/>
      <w:bookmarkStart w:id="1101" w:name="_Toc272323250"/>
      <w:bookmarkStart w:id="1102" w:name="_Toc283800776"/>
      <w:bookmarkStart w:id="1103" w:name="_Toc283717255"/>
      <w:bookmarkStart w:id="1104" w:name="_Toc282517289"/>
      <w:bookmarkStart w:id="1105" w:name="_Toc281981559"/>
      <w:bookmarkStart w:id="1106" w:name="_Toc281919311"/>
      <w:bookmarkStart w:id="1107" w:name="_Toc286320691"/>
      <w:bookmarkStart w:id="1108" w:name="_Toc287256118"/>
      <w:bookmarkStart w:id="1109" w:name="_Toc290644829"/>
      <w:bookmarkStart w:id="1110" w:name="_Toc499714546"/>
      <w:r w:rsidRPr="00AC17F4">
        <w:rPr>
          <w:rFonts w:hint="eastAsia"/>
        </w:rPr>
        <w:t>基金联名卡开通申请（067），基金联名卡撤销申请（068）</w:t>
      </w:r>
      <w:bookmarkEnd w:id="1102"/>
      <w:bookmarkEnd w:id="1103"/>
      <w:bookmarkEnd w:id="1104"/>
      <w:bookmarkEnd w:id="1105"/>
      <w:bookmarkEnd w:id="1106"/>
      <w:bookmarkEnd w:id="1107"/>
      <w:bookmarkEnd w:id="1108"/>
      <w:bookmarkEnd w:id="1109"/>
      <w:bookmarkEnd w:id="1110"/>
    </w:p>
    <w:p w:rsidR="005527B7" w:rsidRPr="00AC17F4" w:rsidRDefault="005527B7">
      <w:pPr>
        <w:pStyle w:val="af1"/>
        <w:ind w:firstLine="420"/>
        <w:rPr>
          <w:rFonts w:hint="eastAsia"/>
        </w:rPr>
      </w:pPr>
      <w:r w:rsidRPr="00AC17F4">
        <w:rPr>
          <w:rFonts w:hint="eastAsia"/>
        </w:rPr>
        <w:t>投资人通过基金销售人办理基金联名卡，通过该卡进行交易可以获取基金公司奖励的积分，根据积分可以获得基金公司提供的相关优惠。</w:t>
      </w:r>
    </w:p>
    <w:p w:rsidR="005527B7" w:rsidRPr="00AC17F4" w:rsidRDefault="005527B7">
      <w:pPr>
        <w:pStyle w:val="af1"/>
        <w:ind w:firstLine="420"/>
        <w:rPr>
          <w:rFonts w:hint="eastAsia"/>
        </w:rPr>
      </w:pPr>
      <w:r w:rsidRPr="00AC17F4">
        <w:rPr>
          <w:rFonts w:hint="eastAsia"/>
        </w:rPr>
        <w:t>需要交换的数据项见表53。</w:t>
      </w:r>
    </w:p>
    <w:p w:rsidR="005527B7" w:rsidRPr="00AC17F4" w:rsidRDefault="005527B7">
      <w:pPr>
        <w:pStyle w:val="a"/>
        <w:rPr>
          <w:rFonts w:hint="eastAsia"/>
        </w:rPr>
      </w:pPr>
      <w:r w:rsidRPr="00AC17F4">
        <w:rPr>
          <w:rFonts w:hint="eastAsia"/>
        </w:rPr>
        <w:t>基金联名卡开通/撤消申请数据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217"/>
        <w:gridCol w:w="685"/>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217"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685"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217"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685"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37</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12406-2008</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217"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685"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217"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TransactionTime</w:t>
            </w:r>
          </w:p>
        </w:tc>
        <w:tc>
          <w:tcPr>
            <w:tcW w:w="685"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685"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当天开户此处允许为空</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投资人在销售人处用于交易的资金账号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685"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托管网点号码。对大集中方式的销售人，此字段与销售人代码相同。</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vAlign w:val="center"/>
          </w:tcPr>
          <w:p w:rsidR="005527B7" w:rsidRPr="00AC17F4" w:rsidRDefault="005527B7">
            <w:pPr>
              <w:widowControl/>
              <w:jc w:val="center"/>
              <w:rPr>
                <w:rFonts w:ascii="宋体" w:eastAsia="宋体" w:hAnsi="宋体"/>
                <w:kern w:val="0"/>
                <w:sz w:val="18"/>
              </w:rPr>
            </w:pPr>
            <w:r w:rsidRPr="00AC17F4">
              <w:rPr>
                <w:rFonts w:ascii="宋体" w:eastAsia="宋体" w:hAnsi="宋体"/>
                <w:kern w:val="0"/>
                <w:sz w:val="18"/>
              </w:rPr>
              <w:t>524</w:t>
            </w:r>
          </w:p>
        </w:tc>
        <w:tc>
          <w:tcPr>
            <w:tcW w:w="2217"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NetNo</w:t>
            </w:r>
          </w:p>
        </w:tc>
        <w:tc>
          <w:tcPr>
            <w:tcW w:w="685"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C</w:t>
            </w:r>
          </w:p>
        </w:tc>
        <w:tc>
          <w:tcPr>
            <w:tcW w:w="95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9</w:t>
            </w:r>
          </w:p>
        </w:tc>
        <w:tc>
          <w:tcPr>
            <w:tcW w:w="2030" w:type="dxa"/>
            <w:vAlign w:val="center"/>
          </w:tcPr>
          <w:p w:rsidR="005527B7" w:rsidRPr="00AC17F4" w:rsidRDefault="005527B7">
            <w:pPr>
              <w:widowControl/>
              <w:rPr>
                <w:rFonts w:ascii="宋体" w:eastAsia="宋体" w:hAnsi="宋体"/>
                <w:kern w:val="0"/>
                <w:sz w:val="18"/>
              </w:rPr>
            </w:pPr>
            <w:r w:rsidRPr="00AC17F4">
              <w:rPr>
                <w:rFonts w:ascii="宋体" w:eastAsia="宋体" w:hAnsi="宋体" w:hint="eastAsia"/>
                <w:kern w:val="0"/>
                <w:sz w:val="18"/>
              </w:rPr>
              <w:t>操作（清算）网点编号</w:t>
            </w:r>
          </w:p>
        </w:tc>
        <w:tc>
          <w:tcPr>
            <w:tcW w:w="2390" w:type="dxa"/>
          </w:tcPr>
          <w:p w:rsidR="005527B7" w:rsidRPr="00AC17F4" w:rsidRDefault="005527B7">
            <w:pPr>
              <w:autoSpaceDE w:val="0"/>
              <w:autoSpaceDN w:val="0"/>
              <w:adjustRightInd w:val="0"/>
              <w:rPr>
                <w:rFonts w:ascii="宋体" w:eastAsia="宋体" w:hAnsi="宋体" w:hint="eastAsia"/>
                <w:kern w:val="0"/>
                <w:sz w:val="18"/>
              </w:rPr>
            </w:pPr>
            <w:r w:rsidRPr="00AC17F4">
              <w:rPr>
                <w:rFonts w:ascii="宋体" w:eastAsia="宋体" w:hAnsi="宋体" w:hint="eastAsia"/>
                <w:kern w:val="0"/>
                <w:sz w:val="18"/>
              </w:rPr>
              <w:t>投资人实际申报交易的操作网点编号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27</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CertificateType</w:t>
            </w:r>
          </w:p>
        </w:tc>
        <w:tc>
          <w:tcPr>
            <w:tcW w:w="685" w:type="dxa"/>
          </w:tcPr>
          <w:p w:rsidR="005527B7" w:rsidRPr="00AC17F4" w:rsidRDefault="00671C26">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个人证件类型及机构证件类型</w:t>
            </w:r>
          </w:p>
        </w:tc>
        <w:tc>
          <w:tcPr>
            <w:tcW w:w="2390" w:type="dxa"/>
          </w:tcPr>
          <w:p w:rsidR="005527B7" w:rsidRPr="00AC17F4" w:rsidRDefault="005527B7">
            <w:pPr>
              <w:snapToGrid w:val="0"/>
              <w:jc w:val="left"/>
              <w:rPr>
                <w:rFonts w:hint="eastAsia"/>
                <w:sz w:val="18"/>
              </w:rPr>
            </w:pPr>
            <w:r w:rsidRPr="00AC17F4">
              <w:rPr>
                <w:rFonts w:hint="eastAsia"/>
                <w:sz w:val="18"/>
              </w:rPr>
              <w:t>个人证件类型</w:t>
            </w:r>
          </w:p>
          <w:p w:rsidR="005527B7" w:rsidRPr="00AC17F4" w:rsidRDefault="005527B7">
            <w:pPr>
              <w:snapToGrid w:val="0"/>
              <w:jc w:val="left"/>
              <w:rPr>
                <w:rFonts w:hint="eastAsia"/>
                <w:sz w:val="18"/>
              </w:rPr>
            </w:pPr>
            <w:r w:rsidRPr="00AC17F4">
              <w:rPr>
                <w:sz w:val="18"/>
              </w:rPr>
              <w:t>0-</w:t>
            </w:r>
            <w:r w:rsidRPr="00AC17F4">
              <w:rPr>
                <w:rFonts w:hint="eastAsia"/>
                <w:sz w:val="18"/>
              </w:rPr>
              <w:t>身份证，1-</w:t>
            </w:r>
            <w:r w:rsidR="00CC21CF" w:rsidRPr="00AC17F4">
              <w:rPr>
                <w:rFonts w:hint="eastAsia"/>
                <w:sz w:val="18"/>
              </w:rPr>
              <w:t>护照</w:t>
            </w:r>
          </w:p>
          <w:p w:rsidR="005527B7" w:rsidRPr="00AC17F4" w:rsidRDefault="005527B7">
            <w:pPr>
              <w:snapToGrid w:val="0"/>
              <w:jc w:val="left"/>
              <w:rPr>
                <w:rFonts w:hint="eastAsia"/>
                <w:sz w:val="18"/>
              </w:rPr>
            </w:pPr>
            <w:r w:rsidRPr="00AC17F4">
              <w:rPr>
                <w:rFonts w:hint="eastAsia"/>
                <w:sz w:val="18"/>
              </w:rPr>
              <w:t>2-军官证，3-士兵证</w:t>
            </w:r>
          </w:p>
          <w:p w:rsidR="005527B7" w:rsidRPr="00AC17F4" w:rsidRDefault="005527B7">
            <w:pPr>
              <w:snapToGrid w:val="0"/>
              <w:jc w:val="left"/>
              <w:rPr>
                <w:rFonts w:hint="eastAsia"/>
                <w:sz w:val="18"/>
              </w:rPr>
            </w:pPr>
            <w:r w:rsidRPr="00AC17F4">
              <w:rPr>
                <w:rFonts w:hint="eastAsia"/>
                <w:sz w:val="18"/>
              </w:rPr>
              <w:t>4-</w:t>
            </w:r>
            <w:r w:rsidR="00F724B7" w:rsidRPr="00AC17F4">
              <w:rPr>
                <w:rFonts w:hint="eastAsia"/>
                <w:sz w:val="18"/>
              </w:rPr>
              <w:t>港澳居民来往内地通行证</w:t>
            </w:r>
            <w:r w:rsidRPr="00AC17F4">
              <w:rPr>
                <w:rFonts w:hint="eastAsia"/>
                <w:sz w:val="18"/>
              </w:rPr>
              <w:t>，5-户口本</w:t>
            </w:r>
          </w:p>
          <w:p w:rsidR="005527B7" w:rsidRPr="00AC17F4" w:rsidRDefault="005527B7">
            <w:pPr>
              <w:snapToGrid w:val="0"/>
              <w:jc w:val="left"/>
              <w:rPr>
                <w:rFonts w:ascii="宋体" w:hAnsi="宋体" w:hint="eastAsia"/>
                <w:sz w:val="18"/>
              </w:rPr>
            </w:pPr>
            <w:r w:rsidRPr="00AC17F4">
              <w:rPr>
                <w:rFonts w:ascii="宋体" w:hAnsi="宋体" w:hint="eastAsia"/>
                <w:sz w:val="18"/>
              </w:rPr>
              <w:t>6-</w:t>
            </w:r>
            <w:r w:rsidRPr="00AC17F4">
              <w:rPr>
                <w:rFonts w:ascii="宋体" w:hAnsi="宋体" w:hint="eastAsia"/>
                <w:sz w:val="18"/>
              </w:rPr>
              <w:t>外国护照，</w:t>
            </w:r>
            <w:r w:rsidRPr="00AC17F4">
              <w:rPr>
                <w:rFonts w:ascii="宋体" w:hAnsi="宋体" w:hint="eastAsia"/>
                <w:sz w:val="18"/>
              </w:rPr>
              <w:t>7-</w:t>
            </w:r>
            <w:r w:rsidRPr="00AC17F4">
              <w:rPr>
                <w:rFonts w:ascii="宋体" w:hAnsi="宋体" w:hint="eastAsia"/>
                <w:sz w:val="18"/>
              </w:rPr>
              <w:t>其它</w:t>
            </w:r>
          </w:p>
          <w:p w:rsidR="005527B7" w:rsidRPr="00AC17F4" w:rsidRDefault="005527B7">
            <w:pPr>
              <w:snapToGrid w:val="0"/>
              <w:jc w:val="left"/>
              <w:rPr>
                <w:rFonts w:ascii="宋体" w:hAnsi="宋体" w:hint="eastAsia"/>
                <w:sz w:val="18"/>
              </w:rPr>
            </w:pPr>
            <w:r w:rsidRPr="00AC17F4">
              <w:rPr>
                <w:rFonts w:ascii="宋体" w:hAnsi="宋体" w:hint="eastAsia"/>
                <w:sz w:val="18"/>
              </w:rPr>
              <w:t>8-</w:t>
            </w:r>
            <w:r w:rsidRPr="00AC17F4">
              <w:rPr>
                <w:rFonts w:ascii="宋体" w:hAnsi="宋体" w:hint="eastAsia"/>
                <w:sz w:val="18"/>
              </w:rPr>
              <w:t>文职证，</w:t>
            </w:r>
            <w:r w:rsidRPr="00AC17F4">
              <w:rPr>
                <w:rFonts w:ascii="宋体" w:hAnsi="宋体" w:hint="eastAsia"/>
                <w:sz w:val="18"/>
              </w:rPr>
              <w:t>9</w:t>
            </w:r>
            <w:r w:rsidRPr="00AC17F4">
              <w:rPr>
                <w:rFonts w:ascii="宋体" w:hAnsi="宋体"/>
                <w:sz w:val="18"/>
              </w:rPr>
              <w:t>-</w:t>
            </w:r>
            <w:r w:rsidRPr="00AC17F4">
              <w:rPr>
                <w:rFonts w:ascii="宋体" w:hAnsi="宋体" w:hint="eastAsia"/>
                <w:sz w:val="18"/>
              </w:rPr>
              <w:t>警官证</w:t>
            </w:r>
          </w:p>
          <w:p w:rsidR="00812585" w:rsidRPr="00812585" w:rsidRDefault="000F1430" w:rsidP="00812585">
            <w:pPr>
              <w:snapToGrid w:val="0"/>
              <w:jc w:val="left"/>
              <w:rPr>
                <w:rFonts w:ascii="宋体" w:hAnsi="宋体" w:hint="eastAsia"/>
                <w:color w:val="FF0000"/>
                <w:sz w:val="18"/>
              </w:rPr>
            </w:pPr>
            <w:r w:rsidRPr="00AC17F4">
              <w:rPr>
                <w:rFonts w:ascii="宋体" w:hAnsi="宋体" w:hint="eastAsia"/>
                <w:sz w:val="18"/>
              </w:rPr>
              <w:t>A-</w:t>
            </w:r>
            <w:r w:rsidRPr="00AC17F4">
              <w:rPr>
                <w:rFonts w:ascii="宋体" w:hAnsi="宋体" w:hint="eastAsia"/>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p w:rsidR="005527B7" w:rsidRPr="00AC17F4" w:rsidRDefault="005527B7">
            <w:pPr>
              <w:snapToGrid w:val="0"/>
              <w:jc w:val="left"/>
              <w:rPr>
                <w:rFonts w:hint="eastAsia"/>
                <w:sz w:val="18"/>
              </w:rPr>
            </w:pPr>
          </w:p>
          <w:p w:rsidR="005527B7" w:rsidRPr="00AC17F4" w:rsidRDefault="005527B7">
            <w:pPr>
              <w:snapToGrid w:val="0"/>
              <w:jc w:val="left"/>
              <w:rPr>
                <w:rFonts w:hint="eastAsia"/>
                <w:sz w:val="18"/>
              </w:rPr>
            </w:pPr>
            <w:r w:rsidRPr="00AC17F4">
              <w:rPr>
                <w:rFonts w:hint="eastAsia"/>
                <w:sz w:val="18"/>
              </w:rPr>
              <w:t>机构证件类型</w:t>
            </w:r>
          </w:p>
          <w:p w:rsidR="005527B7" w:rsidRPr="00AC17F4" w:rsidRDefault="005527B7">
            <w:pPr>
              <w:snapToGrid w:val="0"/>
              <w:jc w:val="left"/>
              <w:rPr>
                <w:rFonts w:hint="eastAsia"/>
                <w:sz w:val="18"/>
              </w:rPr>
            </w:pPr>
            <w:r w:rsidRPr="00AC17F4">
              <w:rPr>
                <w:rFonts w:hint="eastAsia"/>
                <w:sz w:val="18"/>
              </w:rPr>
              <w:t>0-</w:t>
            </w:r>
            <w:r w:rsidR="008057C7" w:rsidRPr="00AC17F4">
              <w:rPr>
                <w:rFonts w:hint="eastAsia"/>
                <w:sz w:val="18"/>
              </w:rPr>
              <w:t>组织机构代码证</w:t>
            </w:r>
          </w:p>
          <w:p w:rsidR="005527B7" w:rsidRPr="00AC17F4" w:rsidRDefault="005527B7">
            <w:pPr>
              <w:snapToGrid w:val="0"/>
              <w:jc w:val="left"/>
              <w:rPr>
                <w:rFonts w:hint="eastAsia"/>
                <w:sz w:val="18"/>
              </w:rPr>
            </w:pPr>
            <w:r w:rsidRPr="00AC17F4">
              <w:rPr>
                <w:rFonts w:hint="eastAsia"/>
                <w:sz w:val="18"/>
              </w:rPr>
              <w:t>1-营业执照，2-行政机关</w:t>
            </w:r>
          </w:p>
          <w:p w:rsidR="005527B7" w:rsidRPr="00AC17F4" w:rsidRDefault="005527B7">
            <w:pPr>
              <w:snapToGrid w:val="0"/>
              <w:jc w:val="left"/>
              <w:rPr>
                <w:rFonts w:hint="eastAsia"/>
                <w:sz w:val="18"/>
              </w:rPr>
            </w:pPr>
            <w:r w:rsidRPr="00AC17F4">
              <w:rPr>
                <w:rFonts w:hint="eastAsia"/>
                <w:sz w:val="18"/>
              </w:rPr>
              <w:t>3-社会团体，4-军队</w:t>
            </w:r>
          </w:p>
          <w:p w:rsidR="005527B7" w:rsidRPr="00AC17F4" w:rsidRDefault="005527B7">
            <w:pPr>
              <w:snapToGrid w:val="0"/>
              <w:jc w:val="left"/>
              <w:rPr>
                <w:rFonts w:hint="eastAsia"/>
                <w:sz w:val="18"/>
              </w:rPr>
            </w:pPr>
            <w:r w:rsidRPr="00AC17F4">
              <w:rPr>
                <w:rFonts w:hint="eastAsia"/>
                <w:sz w:val="18"/>
              </w:rPr>
              <w:t>5-武警</w:t>
            </w:r>
          </w:p>
          <w:p w:rsidR="005527B7" w:rsidRPr="00AC17F4" w:rsidRDefault="005527B7">
            <w:pPr>
              <w:snapToGrid w:val="0"/>
              <w:jc w:val="left"/>
              <w:rPr>
                <w:rFonts w:hint="eastAsia"/>
                <w:sz w:val="18"/>
              </w:rPr>
            </w:pPr>
            <w:r w:rsidRPr="00AC17F4">
              <w:rPr>
                <w:rFonts w:hint="eastAsia"/>
                <w:sz w:val="18"/>
              </w:rPr>
              <w:t>6-下属机构（具有主管单位批文号）</w:t>
            </w:r>
          </w:p>
          <w:p w:rsidR="005C46DB" w:rsidRDefault="005527B7" w:rsidP="005C46DB">
            <w:pPr>
              <w:snapToGrid w:val="0"/>
              <w:jc w:val="left"/>
              <w:rPr>
                <w:rFonts w:hint="eastAsia"/>
                <w:sz w:val="18"/>
              </w:rPr>
            </w:pPr>
            <w:r w:rsidRPr="00AC17F4">
              <w:rPr>
                <w:rFonts w:hint="eastAsia"/>
                <w:sz w:val="18"/>
              </w:rPr>
              <w:t>7-基金会，8-其它</w:t>
            </w:r>
            <w:r w:rsidR="005C46DB">
              <w:rPr>
                <w:rFonts w:ascii="宋体" w:hAnsi="宋体" w:cs="宋体" w:hint="eastAsia"/>
                <w:kern w:val="0"/>
                <w:sz w:val="18"/>
                <w:szCs w:val="18"/>
              </w:rPr>
              <w:t>，</w:t>
            </w:r>
            <w:r w:rsidR="005C46DB" w:rsidRPr="00E74D0B">
              <w:rPr>
                <w:rFonts w:ascii="宋体" w:hAnsi="宋体" w:cs="宋体" w:hint="eastAsia"/>
                <w:kern w:val="0"/>
                <w:sz w:val="18"/>
                <w:szCs w:val="18"/>
              </w:rPr>
              <w:t>9-</w:t>
            </w:r>
            <w:r w:rsidR="005C46DB" w:rsidRPr="00E74D0B">
              <w:rPr>
                <w:rFonts w:ascii="宋体" w:hAnsi="宋体" w:cs="宋体" w:hint="eastAsia"/>
                <w:kern w:val="0"/>
                <w:sz w:val="18"/>
                <w:szCs w:val="18"/>
              </w:rPr>
              <w:t>登记证书，</w:t>
            </w:r>
            <w:r w:rsidR="005C46DB" w:rsidRPr="00E74D0B">
              <w:rPr>
                <w:rFonts w:ascii="宋体" w:hAnsi="宋体" w:cs="宋体" w:hint="eastAsia"/>
                <w:kern w:val="0"/>
                <w:sz w:val="18"/>
                <w:szCs w:val="18"/>
              </w:rPr>
              <w:t>A-</w:t>
            </w:r>
            <w:r w:rsidR="005C46DB" w:rsidRPr="00E74D0B">
              <w:rPr>
                <w:rFonts w:ascii="宋体" w:hAnsi="宋体" w:cs="宋体" w:hint="eastAsia"/>
                <w:kern w:val="0"/>
                <w:sz w:val="18"/>
                <w:szCs w:val="18"/>
              </w:rPr>
              <w:t>批文</w:t>
            </w:r>
          </w:p>
          <w:p w:rsidR="00CB667D" w:rsidRDefault="00CB667D" w:rsidP="00770767">
            <w:pPr>
              <w:snapToGrid w:val="0"/>
              <w:jc w:val="left"/>
              <w:rPr>
                <w:rFonts w:hint="eastAsia"/>
                <w:sz w:val="18"/>
              </w:rPr>
            </w:pPr>
          </w:p>
          <w:p w:rsidR="00CB667D" w:rsidRPr="00AC17F4" w:rsidRDefault="00CB667D" w:rsidP="00770767">
            <w:pPr>
              <w:snapToGrid w:val="0"/>
              <w:jc w:val="left"/>
              <w:rPr>
                <w:rFonts w:ascii="宋体" w:eastAsia="宋体" w:hAnsi="宋体" w:hint="eastAsia"/>
                <w:sz w:val="18"/>
              </w:rPr>
            </w:pPr>
            <w:r>
              <w:rPr>
                <w:rFonts w:ascii="宋体" w:hAnsi="宋体" w:cs="宋体" w:hint="eastAsia"/>
                <w:kern w:val="0"/>
                <w:sz w:val="18"/>
                <w:szCs w:val="18"/>
              </w:rPr>
              <w:t>产品</w:t>
            </w:r>
            <w:r w:rsidRPr="00A00895">
              <w:rPr>
                <w:rFonts w:ascii="宋体" w:hAnsi="宋体" w:cs="宋体" w:hint="eastAsia"/>
                <w:kern w:val="0"/>
                <w:sz w:val="18"/>
                <w:szCs w:val="18"/>
              </w:rPr>
              <w:t>证件类型</w:t>
            </w:r>
            <w:r w:rsidRPr="00A00895">
              <w:rPr>
                <w:rFonts w:ascii="宋体" w:hAnsi="宋体" w:cs="宋体" w:hint="eastAsia"/>
                <w:kern w:val="0"/>
                <w:sz w:val="18"/>
                <w:szCs w:val="18"/>
              </w:rPr>
              <w:br/>
              <w:t>1-</w:t>
            </w:r>
            <w:r w:rsidRPr="00A00895">
              <w:rPr>
                <w:rFonts w:ascii="宋体" w:hAnsi="宋体" w:cs="宋体" w:hint="eastAsia"/>
                <w:kern w:val="0"/>
                <w:sz w:val="18"/>
                <w:szCs w:val="18"/>
              </w:rPr>
              <w:t>营业执照，</w:t>
            </w:r>
            <w:r w:rsidRPr="00A00895">
              <w:rPr>
                <w:rFonts w:ascii="宋体" w:hAnsi="宋体" w:cs="宋体" w:hint="eastAsia"/>
                <w:kern w:val="0"/>
                <w:sz w:val="18"/>
                <w:szCs w:val="18"/>
              </w:rPr>
              <w:t>8-</w:t>
            </w:r>
            <w:r w:rsidRPr="00A00895">
              <w:rPr>
                <w:rFonts w:ascii="宋体" w:hAnsi="宋体" w:cs="宋体" w:hint="eastAsia"/>
                <w:kern w:val="0"/>
                <w:sz w:val="18"/>
                <w:szCs w:val="18"/>
              </w:rPr>
              <w:t>其它</w:t>
            </w:r>
            <w:r>
              <w:rPr>
                <w:rFonts w:ascii="宋体" w:hAnsi="宋体" w:cs="宋体" w:hint="eastAsia"/>
                <w:kern w:val="0"/>
                <w:sz w:val="18"/>
                <w:szCs w:val="18"/>
              </w:rPr>
              <w:t>，</w:t>
            </w:r>
            <w:r w:rsidRPr="00E74D0B">
              <w:rPr>
                <w:rFonts w:ascii="宋体" w:hAnsi="宋体" w:cs="宋体" w:hint="eastAsia"/>
                <w:kern w:val="0"/>
                <w:sz w:val="18"/>
                <w:szCs w:val="18"/>
              </w:rPr>
              <w:t>9-</w:t>
            </w:r>
            <w:r w:rsidRPr="00E74D0B">
              <w:rPr>
                <w:rFonts w:ascii="宋体" w:hAnsi="宋体" w:cs="宋体" w:hint="eastAsia"/>
                <w:kern w:val="0"/>
                <w:sz w:val="18"/>
                <w:szCs w:val="18"/>
              </w:rPr>
              <w:t>登记证书，</w:t>
            </w:r>
            <w:r w:rsidRPr="00E74D0B">
              <w:rPr>
                <w:rFonts w:ascii="宋体" w:hAnsi="宋体" w:cs="宋体" w:hint="eastAsia"/>
                <w:kern w:val="0"/>
                <w:sz w:val="18"/>
                <w:szCs w:val="18"/>
              </w:rPr>
              <w:t>A-</w:t>
            </w:r>
            <w:r w:rsidRPr="00E74D0B">
              <w:rPr>
                <w:rFonts w:ascii="宋体" w:hAnsi="宋体" w:cs="宋体" w:hint="eastAsia"/>
                <w:kern w:val="0"/>
                <w:sz w:val="18"/>
                <w:szCs w:val="18"/>
              </w:rPr>
              <w:t>批文</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72</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CertificateNo</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投资人证件号码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85</w:t>
            </w:r>
          </w:p>
        </w:tc>
        <w:tc>
          <w:tcPr>
            <w:tcW w:w="2217" w:type="dxa"/>
          </w:tcPr>
          <w:p w:rsidR="005527B7" w:rsidRPr="00AC17F4" w:rsidRDefault="005527B7">
            <w:pPr>
              <w:snapToGrid w:val="0"/>
              <w:rPr>
                <w:rFonts w:ascii="宋体" w:eastAsia="宋体" w:hAnsi="宋体"/>
                <w:sz w:val="18"/>
              </w:rPr>
            </w:pPr>
            <w:r w:rsidRPr="00AC17F4">
              <w:rPr>
                <w:rFonts w:ascii="宋体" w:eastAsia="宋体" w:hAnsi="宋体"/>
                <w:sz w:val="18"/>
              </w:rPr>
              <w:t>InvestorName</w:t>
            </w:r>
          </w:p>
        </w:tc>
        <w:tc>
          <w:tcPr>
            <w:tcW w:w="685"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投资人户名</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pStyle w:val="afff8"/>
        <w:rPr>
          <w:rFonts w:hint="eastAsia"/>
        </w:rPr>
      </w:pPr>
      <w:bookmarkStart w:id="1111" w:name="_Toc283800777"/>
      <w:bookmarkStart w:id="1112" w:name="_Toc283717256"/>
      <w:bookmarkStart w:id="1113" w:name="_Toc282517290"/>
      <w:bookmarkStart w:id="1114" w:name="_Toc281981560"/>
      <w:bookmarkStart w:id="1115" w:name="_Toc281919312"/>
      <w:bookmarkStart w:id="1116" w:name="_Toc286320692"/>
      <w:bookmarkStart w:id="1117" w:name="_Toc287256119"/>
      <w:bookmarkStart w:id="1118" w:name="_Toc290644830"/>
      <w:bookmarkStart w:id="1119" w:name="_Toc499714547"/>
      <w:r w:rsidRPr="00AC17F4">
        <w:rPr>
          <w:rFonts w:hint="eastAsia"/>
        </w:rPr>
        <w:t>基金联名卡开通确认（167），基金联名卡撤销确认（168）</w:t>
      </w:r>
      <w:bookmarkEnd w:id="1111"/>
      <w:bookmarkEnd w:id="1112"/>
      <w:bookmarkEnd w:id="1113"/>
      <w:bookmarkEnd w:id="1114"/>
      <w:bookmarkEnd w:id="1115"/>
      <w:bookmarkEnd w:id="1116"/>
      <w:bookmarkEnd w:id="1117"/>
      <w:bookmarkEnd w:id="1118"/>
      <w:bookmarkEnd w:id="1119"/>
    </w:p>
    <w:p w:rsidR="005527B7" w:rsidRPr="00AC17F4" w:rsidRDefault="005527B7">
      <w:pPr>
        <w:pStyle w:val="af1"/>
        <w:ind w:firstLine="420"/>
        <w:rPr>
          <w:rFonts w:hint="eastAsia"/>
        </w:rPr>
      </w:pPr>
      <w:r w:rsidRPr="00AC17F4">
        <w:rPr>
          <w:rFonts w:hint="eastAsia"/>
        </w:rPr>
        <w:t>需要交换的数据项见表54。</w:t>
      </w:r>
    </w:p>
    <w:p w:rsidR="005527B7" w:rsidRPr="00AC17F4" w:rsidRDefault="005527B7">
      <w:pPr>
        <w:pStyle w:val="a"/>
        <w:rPr>
          <w:rFonts w:hint="eastAsia"/>
        </w:rPr>
      </w:pPr>
      <w:r w:rsidRPr="00AC17F4">
        <w:rPr>
          <w:rFonts w:hint="eastAsia"/>
        </w:rPr>
        <w:t>基金联名卡开通/撤消确认数据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指交易申请日期</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TransactionTime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指交易申请时间</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指发送日期</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20"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托管网点号码。对大集中方式的销售人，此字段与销售人代码相同。</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vAlign w:val="center"/>
          </w:tcPr>
          <w:p w:rsidR="005527B7" w:rsidRPr="00AC17F4" w:rsidRDefault="005527B7">
            <w:pPr>
              <w:widowControl/>
              <w:jc w:val="center"/>
              <w:rPr>
                <w:rFonts w:ascii="宋体" w:eastAsia="宋体" w:hAnsi="宋体"/>
                <w:kern w:val="0"/>
                <w:sz w:val="18"/>
              </w:rPr>
            </w:pPr>
            <w:r w:rsidRPr="00AC17F4">
              <w:rPr>
                <w:rFonts w:ascii="宋体" w:eastAsia="宋体" w:hAnsi="宋体"/>
                <w:kern w:val="0"/>
                <w:sz w:val="18"/>
              </w:rPr>
              <w:t>524</w:t>
            </w:r>
          </w:p>
        </w:tc>
        <w:tc>
          <w:tcPr>
            <w:tcW w:w="2182"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NetNo</w:t>
            </w:r>
          </w:p>
        </w:tc>
        <w:tc>
          <w:tcPr>
            <w:tcW w:w="72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C</w:t>
            </w:r>
          </w:p>
        </w:tc>
        <w:tc>
          <w:tcPr>
            <w:tcW w:w="95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9</w:t>
            </w:r>
          </w:p>
        </w:tc>
        <w:tc>
          <w:tcPr>
            <w:tcW w:w="2030" w:type="dxa"/>
            <w:vAlign w:val="center"/>
          </w:tcPr>
          <w:p w:rsidR="005527B7" w:rsidRPr="00AC17F4" w:rsidRDefault="005527B7">
            <w:pPr>
              <w:widowControl/>
              <w:rPr>
                <w:rFonts w:ascii="宋体" w:eastAsia="宋体" w:hAnsi="宋体"/>
                <w:kern w:val="0"/>
                <w:sz w:val="18"/>
              </w:rPr>
            </w:pPr>
            <w:r w:rsidRPr="00AC17F4">
              <w:rPr>
                <w:rFonts w:ascii="宋体" w:eastAsia="宋体" w:hAnsi="宋体" w:hint="eastAsia"/>
                <w:kern w:val="0"/>
                <w:sz w:val="18"/>
              </w:rPr>
              <w:t>操作（清算）网点编号</w:t>
            </w:r>
          </w:p>
        </w:tc>
        <w:tc>
          <w:tcPr>
            <w:tcW w:w="2390" w:type="dxa"/>
          </w:tcPr>
          <w:p w:rsidR="005527B7" w:rsidRPr="00AC17F4" w:rsidRDefault="005527B7">
            <w:pPr>
              <w:autoSpaceDE w:val="0"/>
              <w:autoSpaceDN w:val="0"/>
              <w:adjustRightInd w:val="0"/>
              <w:rPr>
                <w:rFonts w:ascii="宋体" w:eastAsia="宋体" w:hAnsi="宋体" w:hint="eastAsia"/>
                <w:kern w:val="0"/>
                <w:sz w:val="18"/>
              </w:rPr>
            </w:pPr>
            <w:r w:rsidRPr="00AC17F4">
              <w:rPr>
                <w:rFonts w:ascii="宋体" w:eastAsia="宋体" w:hAnsi="宋体" w:hint="eastAsia"/>
                <w:kern w:val="0"/>
                <w:sz w:val="18"/>
              </w:rPr>
              <w:t>投资人实际申报交易的操作网点编号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TA对每笔确认的唯一标识，同一日不能重复，</w:t>
            </w:r>
          </w:p>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与交易确认日期TransactionCfmDate一起组成TA中一笔确认的唯一键</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jc w:val="center"/>
              <w:rPr>
                <w:rFonts w:ascii="宋体" w:eastAsia="宋体" w:hAnsi="宋体"/>
                <w:sz w:val="18"/>
              </w:rPr>
            </w:pPr>
            <w:r w:rsidRPr="00AC17F4">
              <w:rPr>
                <w:rFonts w:ascii="宋体" w:eastAsia="宋体" w:hAnsi="宋体"/>
                <w:sz w:val="18"/>
              </w:rPr>
              <w:t>119</w:t>
            </w:r>
          </w:p>
        </w:tc>
        <w:tc>
          <w:tcPr>
            <w:tcW w:w="2182" w:type="dxa"/>
          </w:tcPr>
          <w:p w:rsidR="005527B7" w:rsidRPr="00AC17F4" w:rsidRDefault="005527B7">
            <w:pPr>
              <w:rPr>
                <w:rFonts w:ascii="宋体" w:eastAsia="宋体" w:hAnsi="宋体"/>
                <w:sz w:val="18"/>
              </w:rPr>
            </w:pPr>
            <w:r w:rsidRPr="00AC17F4">
              <w:rPr>
                <w:rFonts w:ascii="宋体" w:eastAsia="宋体" w:hAnsi="宋体"/>
                <w:sz w:val="18"/>
              </w:rPr>
              <w:t>ReturnCode</w:t>
            </w:r>
          </w:p>
        </w:tc>
        <w:tc>
          <w:tcPr>
            <w:tcW w:w="720" w:type="dxa"/>
          </w:tcPr>
          <w:p w:rsidR="005527B7" w:rsidRPr="00AC17F4" w:rsidRDefault="005527B7">
            <w:pPr>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rPr>
                <w:rFonts w:ascii="宋体" w:eastAsia="宋体" w:hAnsi="宋体" w:hint="eastAsia"/>
                <w:sz w:val="18"/>
              </w:rPr>
            </w:pPr>
            <w:r w:rsidRPr="00AC17F4">
              <w:rPr>
                <w:rFonts w:ascii="宋体" w:eastAsia="宋体" w:hAnsi="宋体" w:hint="eastAsia"/>
                <w:sz w:val="18"/>
              </w:rPr>
              <w:t>交易处理返回代码</w:t>
            </w:r>
          </w:p>
        </w:tc>
        <w:tc>
          <w:tcPr>
            <w:tcW w:w="2390" w:type="dxa"/>
          </w:tcPr>
          <w:p w:rsidR="005527B7" w:rsidRPr="00AC17F4" w:rsidRDefault="005527B7">
            <w:pPr>
              <w:rPr>
                <w:rFonts w:ascii="宋体" w:eastAsia="宋体" w:hAnsi="宋体" w:hint="eastAsia"/>
                <w:sz w:val="18"/>
              </w:rPr>
            </w:pPr>
          </w:p>
        </w:tc>
        <w:tc>
          <w:tcPr>
            <w:tcW w:w="620" w:type="dxa"/>
            <w:vAlign w:val="center"/>
          </w:tcPr>
          <w:p w:rsidR="005527B7" w:rsidRPr="00AC17F4" w:rsidRDefault="005527B7">
            <w:pPr>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256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FromTAFlag</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是否注册登记人发起业务标志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0-由销售人发起，</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1-由注册登记人发起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309</w:t>
            </w:r>
          </w:p>
        </w:tc>
        <w:tc>
          <w:tcPr>
            <w:tcW w:w="2182" w:type="dxa"/>
            <w:vAlign w:val="center"/>
          </w:tcPr>
          <w:p w:rsidR="005527B7" w:rsidRPr="00AC17F4" w:rsidRDefault="005527B7">
            <w:pPr>
              <w:rPr>
                <w:rFonts w:ascii="宋体" w:eastAsia="宋体" w:hAnsi="宋体"/>
                <w:sz w:val="18"/>
              </w:rPr>
            </w:pPr>
            <w:r w:rsidRPr="00AC17F4">
              <w:rPr>
                <w:rFonts w:ascii="宋体" w:eastAsia="宋体" w:hAnsi="宋体"/>
                <w:sz w:val="18"/>
              </w:rPr>
              <w:t>ErrorDetail</w:t>
            </w:r>
          </w:p>
        </w:tc>
        <w:tc>
          <w:tcPr>
            <w:tcW w:w="720"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60</w:t>
            </w:r>
          </w:p>
        </w:tc>
        <w:tc>
          <w:tcPr>
            <w:tcW w:w="2030"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出错详细信息</w:t>
            </w:r>
          </w:p>
        </w:tc>
        <w:tc>
          <w:tcPr>
            <w:tcW w:w="2390" w:type="dxa"/>
          </w:tcPr>
          <w:p w:rsidR="005527B7" w:rsidRPr="00AC17F4" w:rsidRDefault="005527B7">
            <w:pPr>
              <w:rPr>
                <w:rFonts w:ascii="宋体" w:eastAsia="宋体" w:hAnsi="宋体" w:hint="eastAsia"/>
                <w:sz w:val="18"/>
              </w:rPr>
            </w:pPr>
          </w:p>
        </w:tc>
        <w:tc>
          <w:tcPr>
            <w:tcW w:w="620"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N</w:t>
            </w:r>
          </w:p>
        </w:tc>
      </w:tr>
    </w:tbl>
    <w:p w:rsidR="005527B7" w:rsidRPr="00AC17F4" w:rsidRDefault="005527B7">
      <w:pPr>
        <w:pStyle w:val="af1"/>
        <w:ind w:firstLine="420"/>
        <w:rPr>
          <w:rFonts w:hint="eastAsia"/>
        </w:rPr>
      </w:pPr>
    </w:p>
    <w:p w:rsidR="005527B7" w:rsidRPr="00AC17F4" w:rsidRDefault="005527B7">
      <w:pPr>
        <w:pStyle w:val="af1"/>
        <w:ind w:firstLineChars="0" w:firstLine="0"/>
        <w:rPr>
          <w:rFonts w:hint="eastAsia"/>
        </w:rPr>
      </w:pPr>
    </w:p>
    <w:p w:rsidR="005527B7" w:rsidRPr="00AC17F4" w:rsidRDefault="005527B7">
      <w:pPr>
        <w:pStyle w:val="afff8"/>
        <w:rPr>
          <w:rFonts w:hint="eastAsia"/>
        </w:rPr>
      </w:pPr>
      <w:bookmarkStart w:id="1120" w:name="_Toc283800778"/>
      <w:bookmarkStart w:id="1121" w:name="_Toc283717257"/>
      <w:bookmarkStart w:id="1122" w:name="_Toc282517291"/>
      <w:bookmarkStart w:id="1123" w:name="_Toc281981561"/>
      <w:bookmarkStart w:id="1124" w:name="_Toc281919313"/>
      <w:bookmarkStart w:id="1125" w:name="_Toc286320693"/>
      <w:bookmarkStart w:id="1126" w:name="_Toc287256120"/>
      <w:bookmarkStart w:id="1127" w:name="_Toc290644831"/>
      <w:bookmarkStart w:id="1128" w:name="_Toc499714548"/>
      <w:r w:rsidRPr="00AC17F4">
        <w:rPr>
          <w:rFonts w:hint="eastAsia"/>
        </w:rPr>
        <w:t>积分确认（169）</w:t>
      </w:r>
      <w:bookmarkEnd w:id="1120"/>
      <w:bookmarkEnd w:id="1121"/>
      <w:bookmarkEnd w:id="1122"/>
      <w:bookmarkEnd w:id="1123"/>
      <w:bookmarkEnd w:id="1124"/>
      <w:bookmarkEnd w:id="1125"/>
      <w:bookmarkEnd w:id="1126"/>
      <w:bookmarkEnd w:id="1127"/>
      <w:bookmarkEnd w:id="1128"/>
    </w:p>
    <w:p w:rsidR="005527B7" w:rsidRPr="00AC17F4" w:rsidRDefault="005527B7">
      <w:pPr>
        <w:pStyle w:val="af1"/>
        <w:ind w:firstLine="420"/>
        <w:rPr>
          <w:rFonts w:hint="eastAsia"/>
        </w:rPr>
      </w:pPr>
      <w:r w:rsidRPr="00AC17F4">
        <w:rPr>
          <w:rFonts w:hint="eastAsia"/>
        </w:rPr>
        <w:t>通过积分确认业务，基金管理人将投资人基金账户对应的积分值发送给基金销售人。</w:t>
      </w:r>
    </w:p>
    <w:p w:rsidR="005527B7" w:rsidRPr="00AC17F4" w:rsidRDefault="005527B7">
      <w:pPr>
        <w:pStyle w:val="af1"/>
        <w:ind w:firstLine="420"/>
        <w:rPr>
          <w:rFonts w:hint="eastAsia"/>
        </w:rPr>
      </w:pPr>
      <w:r w:rsidRPr="00AC17F4">
        <w:rPr>
          <w:rFonts w:hint="eastAsia"/>
        </w:rPr>
        <w:t>需要交换的数据项见表55。</w:t>
      </w:r>
    </w:p>
    <w:p w:rsidR="005527B7" w:rsidRPr="00AC17F4" w:rsidRDefault="005527B7">
      <w:pPr>
        <w:pStyle w:val="a"/>
        <w:rPr>
          <w:rFonts w:hint="eastAsia"/>
        </w:rPr>
      </w:pPr>
      <w:r w:rsidRPr="00AC17F4">
        <w:rPr>
          <w:rFonts w:hint="eastAsia"/>
        </w:rPr>
        <w:t>积分确认数据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Borders>
              <w:top w:val="single" w:sz="12" w:space="0" w:color="auto"/>
              <w:bottom w:val="single" w:sz="12"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Borders>
              <w:top w:val="single" w:sz="12" w:space="0" w:color="auto"/>
              <w:bottom w:val="single" w:sz="12" w:space="0" w:color="auto"/>
            </w:tcBorders>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bottom w:val="single" w:sz="12"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Borders>
              <w:top w:val="single" w:sz="12" w:space="0" w:color="auto"/>
              <w:bottom w:val="single" w:sz="12"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Borders>
              <w:top w:val="single" w:sz="12" w:space="0" w:color="auto"/>
              <w:bottom w:val="single" w:sz="12" w:space="0" w:color="auto"/>
            </w:tcBorders>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TA对每笔确认的唯一标识，同一日不能重复，</w:t>
            </w:r>
          </w:p>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与交易确认日期TransactionCfmDate一起组成TA中一笔确认的唯一键</w:t>
            </w:r>
          </w:p>
        </w:tc>
        <w:tc>
          <w:tcPr>
            <w:tcW w:w="620" w:type="dxa"/>
            <w:tcBorders>
              <w:top w:val="single" w:sz="12" w:space="0" w:color="auto"/>
              <w:bottom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313</w:t>
            </w:r>
          </w:p>
        </w:tc>
        <w:tc>
          <w:tcPr>
            <w:tcW w:w="2182" w:type="dxa"/>
          </w:tcPr>
          <w:p w:rsidR="005527B7" w:rsidRPr="00AC17F4" w:rsidRDefault="005527B7">
            <w:pPr>
              <w:rPr>
                <w:rFonts w:ascii="宋体" w:eastAsia="宋体" w:hAnsi="宋体"/>
                <w:sz w:val="18"/>
              </w:rPr>
            </w:pPr>
            <w:r w:rsidRPr="00AC17F4">
              <w:rPr>
                <w:rFonts w:ascii="宋体" w:eastAsia="宋体" w:hAnsi="宋体"/>
                <w:sz w:val="18"/>
              </w:rPr>
              <w:t>FundCorpCode</w:t>
            </w:r>
          </w:p>
        </w:tc>
        <w:tc>
          <w:tcPr>
            <w:tcW w:w="720" w:type="dxa"/>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rPr>
                <w:rFonts w:ascii="宋体" w:eastAsia="宋体" w:hAnsi="宋体" w:hint="eastAsia"/>
                <w:sz w:val="18"/>
              </w:rPr>
            </w:pPr>
            <w:r w:rsidRPr="00AC17F4">
              <w:rPr>
                <w:rFonts w:ascii="宋体" w:eastAsia="宋体" w:hAnsi="宋体" w:hint="eastAsia"/>
                <w:sz w:val="18"/>
              </w:rPr>
              <w:t>基金公司代码</w:t>
            </w:r>
          </w:p>
        </w:tc>
        <w:tc>
          <w:tcPr>
            <w:tcW w:w="2390" w:type="dxa"/>
          </w:tcPr>
          <w:p w:rsidR="005527B7" w:rsidRPr="00AC17F4" w:rsidRDefault="005527B7">
            <w:pPr>
              <w:widowControl/>
              <w:jc w:val="center"/>
              <w:rPr>
                <w:rFonts w:ascii="宋体" w:eastAsia="宋体" w:hAnsi="宋体" w:hint="eastAsia"/>
                <w:kern w:val="0"/>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311</w:t>
            </w:r>
          </w:p>
        </w:tc>
        <w:tc>
          <w:tcPr>
            <w:tcW w:w="2182" w:type="dxa"/>
          </w:tcPr>
          <w:p w:rsidR="005527B7" w:rsidRPr="00AC17F4" w:rsidRDefault="005527B7">
            <w:pPr>
              <w:rPr>
                <w:rFonts w:ascii="宋体" w:eastAsia="宋体" w:hAnsi="宋体"/>
                <w:sz w:val="18"/>
              </w:rPr>
            </w:pPr>
            <w:r w:rsidRPr="00AC17F4">
              <w:rPr>
                <w:rFonts w:ascii="宋体" w:eastAsia="宋体" w:hAnsi="宋体"/>
                <w:sz w:val="18"/>
              </w:rPr>
              <w:t>PointsType</w:t>
            </w:r>
          </w:p>
        </w:tc>
        <w:tc>
          <w:tcPr>
            <w:tcW w:w="720" w:type="dxa"/>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积分类型</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0-基金公司一般积分</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1-利添利联名卡积分</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316</w:t>
            </w:r>
          </w:p>
        </w:tc>
        <w:tc>
          <w:tcPr>
            <w:tcW w:w="2182" w:type="dxa"/>
          </w:tcPr>
          <w:p w:rsidR="005527B7" w:rsidRPr="00AC17F4" w:rsidRDefault="005527B7">
            <w:pPr>
              <w:rPr>
                <w:rFonts w:ascii="宋体" w:eastAsia="宋体" w:hAnsi="宋体"/>
                <w:sz w:val="18"/>
              </w:rPr>
            </w:pPr>
            <w:r w:rsidRPr="00AC17F4">
              <w:rPr>
                <w:rFonts w:ascii="宋体" w:eastAsia="宋体" w:hAnsi="宋体"/>
                <w:sz w:val="18"/>
              </w:rPr>
              <w:t>PointsStatus</w:t>
            </w:r>
          </w:p>
        </w:tc>
        <w:tc>
          <w:tcPr>
            <w:tcW w:w="720" w:type="dxa"/>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rPr>
                <w:rFonts w:ascii="宋体" w:eastAsia="宋体" w:hAnsi="宋体" w:hint="eastAsia"/>
                <w:sz w:val="18"/>
              </w:rPr>
            </w:pPr>
            <w:r w:rsidRPr="00AC17F4">
              <w:rPr>
                <w:rFonts w:ascii="宋体" w:eastAsia="宋体" w:hAnsi="宋体" w:hint="eastAsia"/>
                <w:sz w:val="18"/>
              </w:rPr>
              <w:t>积分状态</w:t>
            </w:r>
          </w:p>
        </w:tc>
        <w:tc>
          <w:tcPr>
            <w:tcW w:w="2390" w:type="dxa"/>
          </w:tcPr>
          <w:p w:rsidR="005527B7" w:rsidRPr="00AC17F4" w:rsidRDefault="005527B7">
            <w:pPr>
              <w:rPr>
                <w:rFonts w:ascii="宋体" w:eastAsia="宋体" w:hAnsi="宋体" w:hint="eastAsia"/>
                <w:sz w:val="18"/>
              </w:rPr>
            </w:pPr>
            <w:r w:rsidRPr="00AC17F4">
              <w:rPr>
                <w:rFonts w:ascii="宋体" w:eastAsia="宋体" w:hAnsi="宋体" w:hint="eastAsia"/>
                <w:sz w:val="18"/>
              </w:rPr>
              <w:t>0-正常 1-作废</w:t>
            </w:r>
          </w:p>
        </w:tc>
        <w:tc>
          <w:tcPr>
            <w:tcW w:w="620"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312</w:t>
            </w:r>
          </w:p>
        </w:tc>
        <w:tc>
          <w:tcPr>
            <w:tcW w:w="2182" w:type="dxa"/>
          </w:tcPr>
          <w:p w:rsidR="005527B7" w:rsidRPr="00AC17F4" w:rsidRDefault="005527B7">
            <w:pPr>
              <w:rPr>
                <w:rFonts w:ascii="宋体" w:eastAsia="宋体" w:hAnsi="宋体"/>
                <w:sz w:val="18"/>
              </w:rPr>
            </w:pPr>
            <w:r w:rsidRPr="00AC17F4">
              <w:rPr>
                <w:rFonts w:ascii="宋体" w:eastAsia="宋体" w:hAnsi="宋体"/>
                <w:sz w:val="18"/>
              </w:rPr>
              <w:t>Points</w:t>
            </w:r>
          </w:p>
        </w:tc>
        <w:tc>
          <w:tcPr>
            <w:tcW w:w="720" w:type="dxa"/>
          </w:tcPr>
          <w:p w:rsidR="005527B7" w:rsidRPr="00AC17F4" w:rsidRDefault="005527B7">
            <w:pPr>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15（两位小数）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积分值</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指发送日期</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20"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托管网点号码。对大集中方式的销售人，此字段与销售人代码相同。</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vAlign w:val="center"/>
          </w:tcPr>
          <w:p w:rsidR="005527B7" w:rsidRPr="00AC17F4" w:rsidRDefault="005527B7">
            <w:pPr>
              <w:widowControl/>
              <w:jc w:val="center"/>
              <w:rPr>
                <w:rFonts w:ascii="宋体" w:eastAsia="宋体" w:hAnsi="宋体"/>
                <w:kern w:val="0"/>
                <w:sz w:val="18"/>
              </w:rPr>
            </w:pPr>
            <w:r w:rsidRPr="00AC17F4">
              <w:rPr>
                <w:rFonts w:ascii="宋体" w:eastAsia="宋体" w:hAnsi="宋体"/>
                <w:kern w:val="0"/>
                <w:sz w:val="18"/>
              </w:rPr>
              <w:t>524</w:t>
            </w:r>
          </w:p>
        </w:tc>
        <w:tc>
          <w:tcPr>
            <w:tcW w:w="2182"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NetNo</w:t>
            </w:r>
          </w:p>
        </w:tc>
        <w:tc>
          <w:tcPr>
            <w:tcW w:w="72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C</w:t>
            </w:r>
          </w:p>
        </w:tc>
        <w:tc>
          <w:tcPr>
            <w:tcW w:w="95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9</w:t>
            </w:r>
          </w:p>
        </w:tc>
        <w:tc>
          <w:tcPr>
            <w:tcW w:w="2030" w:type="dxa"/>
            <w:vAlign w:val="center"/>
          </w:tcPr>
          <w:p w:rsidR="005527B7" w:rsidRPr="00AC17F4" w:rsidRDefault="005527B7">
            <w:pPr>
              <w:widowControl/>
              <w:rPr>
                <w:rFonts w:ascii="宋体" w:eastAsia="宋体" w:hAnsi="宋体"/>
                <w:kern w:val="0"/>
                <w:sz w:val="18"/>
              </w:rPr>
            </w:pPr>
            <w:r w:rsidRPr="00AC17F4">
              <w:rPr>
                <w:rFonts w:ascii="宋体" w:eastAsia="宋体" w:hAnsi="宋体" w:hint="eastAsia"/>
                <w:kern w:val="0"/>
                <w:sz w:val="18"/>
              </w:rPr>
              <w:t>操作（清算）网点编号</w:t>
            </w:r>
          </w:p>
        </w:tc>
        <w:tc>
          <w:tcPr>
            <w:tcW w:w="2390" w:type="dxa"/>
          </w:tcPr>
          <w:p w:rsidR="005527B7" w:rsidRPr="00AC17F4" w:rsidRDefault="005527B7">
            <w:pPr>
              <w:autoSpaceDE w:val="0"/>
              <w:autoSpaceDN w:val="0"/>
              <w:adjustRightInd w:val="0"/>
              <w:rPr>
                <w:rFonts w:ascii="宋体" w:eastAsia="宋体" w:hAnsi="宋体" w:hint="eastAsia"/>
                <w:kern w:val="0"/>
                <w:sz w:val="18"/>
              </w:rPr>
            </w:pPr>
            <w:r w:rsidRPr="00AC17F4">
              <w:rPr>
                <w:rFonts w:ascii="宋体" w:eastAsia="宋体" w:hAnsi="宋体" w:hint="eastAsia"/>
                <w:kern w:val="0"/>
                <w:sz w:val="18"/>
              </w:rPr>
              <w:t>投资人实际申报交易的操作网点编号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349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AlternationDate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最后更新日</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jc w:val="center"/>
              <w:rPr>
                <w:rFonts w:ascii="宋体" w:eastAsia="宋体" w:hAnsi="宋体"/>
                <w:sz w:val="18"/>
              </w:rPr>
            </w:pPr>
            <w:r w:rsidRPr="00AC17F4">
              <w:rPr>
                <w:rFonts w:ascii="宋体" w:eastAsia="宋体" w:hAnsi="宋体"/>
                <w:sz w:val="18"/>
              </w:rPr>
              <w:t>119</w:t>
            </w:r>
          </w:p>
        </w:tc>
        <w:tc>
          <w:tcPr>
            <w:tcW w:w="2182" w:type="dxa"/>
          </w:tcPr>
          <w:p w:rsidR="005527B7" w:rsidRPr="00AC17F4" w:rsidRDefault="005527B7">
            <w:pPr>
              <w:rPr>
                <w:rFonts w:ascii="宋体" w:eastAsia="宋体" w:hAnsi="宋体"/>
                <w:sz w:val="18"/>
              </w:rPr>
            </w:pPr>
            <w:r w:rsidRPr="00AC17F4">
              <w:rPr>
                <w:rFonts w:ascii="宋体" w:eastAsia="宋体" w:hAnsi="宋体"/>
                <w:sz w:val="18"/>
              </w:rPr>
              <w:t>ReturnCode</w:t>
            </w:r>
          </w:p>
        </w:tc>
        <w:tc>
          <w:tcPr>
            <w:tcW w:w="720" w:type="dxa"/>
          </w:tcPr>
          <w:p w:rsidR="005527B7" w:rsidRPr="00AC17F4" w:rsidRDefault="005527B7">
            <w:pPr>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rPr>
                <w:rFonts w:ascii="宋体" w:eastAsia="宋体" w:hAnsi="宋体" w:hint="eastAsia"/>
                <w:sz w:val="18"/>
              </w:rPr>
            </w:pPr>
            <w:r w:rsidRPr="00AC17F4">
              <w:rPr>
                <w:rFonts w:ascii="宋体" w:eastAsia="宋体" w:hAnsi="宋体" w:hint="eastAsia"/>
                <w:sz w:val="18"/>
              </w:rPr>
              <w:t>交易处理返回代码</w:t>
            </w:r>
          </w:p>
        </w:tc>
        <w:tc>
          <w:tcPr>
            <w:tcW w:w="2390" w:type="dxa"/>
          </w:tcPr>
          <w:p w:rsidR="005527B7" w:rsidRPr="00AC17F4" w:rsidRDefault="005527B7">
            <w:pPr>
              <w:rPr>
                <w:rFonts w:ascii="宋体" w:eastAsia="宋体" w:hAnsi="宋体" w:hint="eastAsia"/>
                <w:sz w:val="18"/>
              </w:rPr>
            </w:pPr>
          </w:p>
        </w:tc>
        <w:tc>
          <w:tcPr>
            <w:tcW w:w="620" w:type="dxa"/>
            <w:vAlign w:val="center"/>
          </w:tcPr>
          <w:p w:rsidR="005527B7" w:rsidRPr="00AC17F4" w:rsidRDefault="005527B7">
            <w:pPr>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256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FromTAFlag</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是否注册登记人发起业务标志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0-由销售人发起，</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1-由注册登记人发起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260</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ShareClass</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0-前收费，1-后收费</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表明基金是前收费或后收费基金</w:t>
            </w:r>
          </w:p>
        </w:tc>
        <w:tc>
          <w:tcPr>
            <w:tcW w:w="620" w:type="dxa"/>
          </w:tcPr>
          <w:p w:rsidR="005527B7" w:rsidRPr="00AC17F4" w:rsidRDefault="0022600F">
            <w:pPr>
              <w:snapToGrid w:val="0"/>
              <w:jc w:val="center"/>
              <w:rPr>
                <w:rFonts w:ascii="宋体" w:eastAsia="宋体" w:hAnsi="宋体" w:hint="eastAsia"/>
                <w:sz w:val="18"/>
              </w:rPr>
            </w:pPr>
            <w:r w:rsidRPr="00AC17F4">
              <w:rPr>
                <w:rFonts w:ascii="宋体" w:eastAsia="宋体" w:hAnsi="宋体" w:hint="eastAsia"/>
                <w:sz w:val="18"/>
              </w:rPr>
              <w:t>Y</w:t>
            </w:r>
          </w:p>
        </w:tc>
      </w:tr>
    </w:tbl>
    <w:p w:rsidR="005527B7" w:rsidRPr="00AC17F4" w:rsidRDefault="005527B7">
      <w:pPr>
        <w:pStyle w:val="af1"/>
        <w:ind w:firstLine="420"/>
        <w:rPr>
          <w:rFonts w:hint="eastAsia"/>
        </w:rPr>
      </w:pPr>
    </w:p>
    <w:p w:rsidR="006B3D6B" w:rsidRPr="00AC17F4" w:rsidRDefault="006B3D6B">
      <w:pPr>
        <w:pStyle w:val="afff8"/>
        <w:rPr>
          <w:rFonts w:hint="eastAsia"/>
        </w:rPr>
      </w:pPr>
      <w:bookmarkStart w:id="1129" w:name="_Toc281981562"/>
      <w:bookmarkStart w:id="1130" w:name="_Toc281919314"/>
      <w:bookmarkStart w:id="1131" w:name="_Toc282517292"/>
      <w:bookmarkStart w:id="1132" w:name="_Toc283717258"/>
      <w:bookmarkStart w:id="1133" w:name="_Toc283800779"/>
      <w:bookmarkStart w:id="1134" w:name="_Toc286320694"/>
      <w:bookmarkStart w:id="1135" w:name="_Toc287256121"/>
      <w:bookmarkStart w:id="1136" w:name="_Toc290644832"/>
      <w:bookmarkStart w:id="1137" w:name="_Toc499714549"/>
      <w:r w:rsidRPr="00AC17F4">
        <w:rPr>
          <w:rFonts w:hint="eastAsia"/>
        </w:rPr>
        <w:t>地区编号变更通知（070）</w:t>
      </w:r>
      <w:bookmarkEnd w:id="1136"/>
      <w:bookmarkEnd w:id="1137"/>
    </w:p>
    <w:p w:rsidR="00A61EB9" w:rsidRPr="00AC17F4" w:rsidRDefault="00A61EB9" w:rsidP="00E21E9B">
      <w:pPr>
        <w:ind w:firstLineChars="200" w:firstLine="420"/>
        <w:rPr>
          <w:rFonts w:ascii="宋体" w:eastAsia="宋体" w:hAnsi="宋体" w:hint="eastAsia"/>
          <w:kern w:val="0"/>
        </w:rPr>
      </w:pPr>
      <w:r w:rsidRPr="00AC17F4">
        <w:rPr>
          <w:rFonts w:ascii="宋体" w:eastAsia="宋体" w:hAnsi="宋体" w:hint="eastAsia"/>
        </w:rPr>
        <w:t>通过地区编号变更通知业务，基金销售人将投资人的地区编号变更情况发送给基金管理人。</w:t>
      </w:r>
      <w:r w:rsidR="00F655EE" w:rsidRPr="00AC17F4">
        <w:rPr>
          <w:rFonts w:ascii="宋体" w:eastAsia="宋体" w:hAnsi="宋体" w:hint="eastAsia"/>
          <w:kern w:val="0"/>
        </w:rPr>
        <w:t>基金管理人</w:t>
      </w:r>
      <w:r w:rsidR="00F34D2D" w:rsidRPr="00AC17F4">
        <w:rPr>
          <w:rFonts w:ascii="宋体" w:eastAsia="宋体" w:hAnsi="宋体" w:hint="eastAsia"/>
          <w:kern w:val="0"/>
        </w:rPr>
        <w:t>据</w:t>
      </w:r>
      <w:r w:rsidR="00F655EE" w:rsidRPr="00AC17F4">
        <w:rPr>
          <w:rFonts w:ascii="宋体" w:eastAsia="宋体" w:hAnsi="宋体" w:hint="eastAsia"/>
          <w:kern w:val="0"/>
        </w:rPr>
        <w:t>此</w:t>
      </w:r>
      <w:r w:rsidR="00F34D2D" w:rsidRPr="00AC17F4">
        <w:rPr>
          <w:rFonts w:ascii="宋体" w:eastAsia="宋体" w:hAnsi="宋体" w:hint="eastAsia"/>
          <w:kern w:val="0"/>
        </w:rPr>
        <w:t>更改</w:t>
      </w:r>
      <w:r w:rsidR="00824174" w:rsidRPr="00AC17F4">
        <w:rPr>
          <w:rFonts w:ascii="宋体" w:eastAsia="宋体" w:hAnsi="宋体" w:hint="eastAsia"/>
          <w:kern w:val="0"/>
        </w:rPr>
        <w:t>与</w:t>
      </w:r>
      <w:r w:rsidR="00F34D2D" w:rsidRPr="00AC17F4">
        <w:rPr>
          <w:rFonts w:ascii="宋体" w:eastAsia="宋体" w:hAnsi="宋体" w:hint="eastAsia"/>
          <w:kern w:val="0"/>
        </w:rPr>
        <w:t>交易所在地区</w:t>
      </w:r>
      <w:r w:rsidR="00F655EE" w:rsidRPr="00AC17F4">
        <w:rPr>
          <w:rFonts w:ascii="宋体" w:eastAsia="宋体" w:hAnsi="宋体" w:hint="eastAsia"/>
          <w:kern w:val="0"/>
        </w:rPr>
        <w:t>编号</w:t>
      </w:r>
      <w:r w:rsidR="00824174" w:rsidRPr="00AC17F4">
        <w:rPr>
          <w:rFonts w:ascii="宋体" w:eastAsia="宋体" w:hAnsi="宋体" w:hint="eastAsia"/>
          <w:kern w:val="0"/>
        </w:rPr>
        <w:t>相关的份额登记、协议登记等信息</w:t>
      </w:r>
      <w:r w:rsidR="00F34D2D" w:rsidRPr="00AC17F4">
        <w:rPr>
          <w:rFonts w:ascii="宋体" w:eastAsia="宋体" w:hAnsi="宋体" w:hint="eastAsia"/>
          <w:kern w:val="0"/>
        </w:rPr>
        <w:t xml:space="preserve">。  </w:t>
      </w:r>
    </w:p>
    <w:p w:rsidR="00A61EB9" w:rsidRPr="00AC17F4" w:rsidRDefault="00A61EB9" w:rsidP="00A61EB9">
      <w:pPr>
        <w:pStyle w:val="af1"/>
        <w:ind w:firstLine="420"/>
        <w:rPr>
          <w:rFonts w:hint="eastAsia"/>
        </w:rPr>
      </w:pPr>
      <w:r w:rsidRPr="00AC17F4">
        <w:rPr>
          <w:rFonts w:hint="eastAsia"/>
        </w:rPr>
        <w:t>需要交换的数据项见表5</w:t>
      </w:r>
      <w:r w:rsidR="00312A37" w:rsidRPr="00AC17F4">
        <w:rPr>
          <w:rFonts w:hint="eastAsia"/>
        </w:rPr>
        <w:t>6</w:t>
      </w:r>
      <w:r w:rsidRPr="00AC17F4">
        <w:rPr>
          <w:rFonts w:hint="eastAsia"/>
        </w:rPr>
        <w:t>。</w:t>
      </w:r>
    </w:p>
    <w:p w:rsidR="00A61EB9" w:rsidRPr="00AC17F4" w:rsidRDefault="00AA0426" w:rsidP="00A61EB9">
      <w:pPr>
        <w:pStyle w:val="a"/>
        <w:rPr>
          <w:rFonts w:hint="eastAsia"/>
        </w:rPr>
      </w:pPr>
      <w:r w:rsidRPr="00AC17F4">
        <w:rPr>
          <w:rFonts w:hint="eastAsia"/>
        </w:rPr>
        <w:t>地区编号变更通知</w:t>
      </w:r>
      <w:r w:rsidR="00A61EB9" w:rsidRPr="00AC17F4">
        <w:rPr>
          <w:rFonts w:hint="eastAsia"/>
        </w:rPr>
        <w:t>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A61EB9" w:rsidRPr="00AC17F4" w:rsidTr="00070658">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A61EB9" w:rsidRPr="00AC17F4" w:rsidRDefault="00A61EB9" w:rsidP="00070658">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A61EB9" w:rsidRPr="00AC17F4" w:rsidRDefault="00A61EB9" w:rsidP="00070658">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A61EB9" w:rsidRPr="00AC17F4" w:rsidRDefault="00A61EB9" w:rsidP="00070658">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A61EB9" w:rsidRPr="00AC17F4" w:rsidRDefault="00A61EB9" w:rsidP="00070658">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A61EB9" w:rsidRPr="00AC17F4" w:rsidRDefault="00A61EB9" w:rsidP="00070658">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A61EB9" w:rsidRPr="00AC17F4" w:rsidRDefault="00A61EB9" w:rsidP="00070658">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A61EB9" w:rsidRPr="00AC17F4" w:rsidRDefault="00A61EB9" w:rsidP="00070658">
            <w:pPr>
              <w:snapToGrid w:val="0"/>
              <w:jc w:val="center"/>
              <w:rPr>
                <w:rFonts w:ascii="宋体" w:eastAsia="宋体" w:hAnsi="宋体" w:hint="eastAsia"/>
                <w:sz w:val="18"/>
              </w:rPr>
            </w:pPr>
            <w:r w:rsidRPr="00AC17F4">
              <w:rPr>
                <w:rFonts w:ascii="宋体" w:eastAsia="宋体" w:hAnsi="宋体" w:hint="eastAsia"/>
                <w:sz w:val="18"/>
              </w:rPr>
              <w:t>是否</w:t>
            </w:r>
          </w:p>
          <w:p w:rsidR="00A61EB9" w:rsidRPr="00AC17F4" w:rsidRDefault="00A61EB9" w:rsidP="00070658">
            <w:pPr>
              <w:snapToGrid w:val="0"/>
              <w:jc w:val="center"/>
              <w:rPr>
                <w:rFonts w:ascii="宋体" w:eastAsia="宋体" w:hAnsi="宋体" w:hint="eastAsia"/>
                <w:sz w:val="18"/>
              </w:rPr>
            </w:pPr>
            <w:r w:rsidRPr="00AC17F4">
              <w:rPr>
                <w:rFonts w:ascii="宋体" w:eastAsia="宋体" w:hAnsi="宋体" w:hint="eastAsia"/>
                <w:sz w:val="18"/>
              </w:rPr>
              <w:t>必需</w:t>
            </w:r>
          </w:p>
        </w:tc>
      </w:tr>
      <w:tr w:rsidR="00AA0426" w:rsidRPr="00AC17F4" w:rsidTr="00070658">
        <w:tblPrEx>
          <w:tblCellMar>
            <w:top w:w="0" w:type="dxa"/>
            <w:bottom w:w="0" w:type="dxa"/>
          </w:tblCellMar>
        </w:tblPrEx>
        <w:trPr>
          <w:jc w:val="center"/>
        </w:trPr>
        <w:tc>
          <w:tcPr>
            <w:tcW w:w="648" w:type="dxa"/>
            <w:tcBorders>
              <w:top w:val="single" w:sz="12" w:space="0" w:color="auto"/>
              <w:bottom w:val="single" w:sz="12" w:space="0" w:color="auto"/>
            </w:tcBorders>
          </w:tcPr>
          <w:p w:rsidR="00AA0426" w:rsidRPr="00AC17F4" w:rsidRDefault="00AA0426" w:rsidP="00070658">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bottom w:val="single" w:sz="12" w:space="0" w:color="auto"/>
            </w:tcBorders>
          </w:tcPr>
          <w:p w:rsidR="00AA0426" w:rsidRPr="00AC17F4" w:rsidRDefault="00AA0426" w:rsidP="00070658">
            <w:pPr>
              <w:snapToGrid w:val="0"/>
              <w:rPr>
                <w:rFonts w:ascii="宋体" w:eastAsia="宋体" w:hAnsi="宋体"/>
                <w:sz w:val="18"/>
              </w:rPr>
            </w:pPr>
            <w:r w:rsidRPr="00AC17F4">
              <w:rPr>
                <w:rFonts w:ascii="宋体" w:eastAsia="宋体" w:hAnsi="宋体"/>
                <w:sz w:val="18"/>
              </w:rPr>
              <w:t>AppSheetSerialNo</w:t>
            </w:r>
          </w:p>
        </w:tc>
        <w:tc>
          <w:tcPr>
            <w:tcW w:w="720" w:type="dxa"/>
            <w:tcBorders>
              <w:top w:val="single" w:sz="12" w:space="0" w:color="auto"/>
              <w:bottom w:val="single" w:sz="12" w:space="0" w:color="auto"/>
            </w:tcBorders>
          </w:tcPr>
          <w:p w:rsidR="00AA0426" w:rsidRPr="00AC17F4" w:rsidRDefault="00AA0426" w:rsidP="00070658">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bottom w:val="single" w:sz="12" w:space="0" w:color="auto"/>
            </w:tcBorders>
          </w:tcPr>
          <w:p w:rsidR="00AA0426" w:rsidRPr="00AC17F4" w:rsidRDefault="00AA0426" w:rsidP="00070658">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bottom w:val="single" w:sz="12" w:space="0" w:color="auto"/>
            </w:tcBorders>
          </w:tcPr>
          <w:p w:rsidR="00AA0426" w:rsidRPr="00AC17F4" w:rsidRDefault="00AA0426" w:rsidP="00070658">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bottom w:val="single" w:sz="12" w:space="0" w:color="auto"/>
            </w:tcBorders>
          </w:tcPr>
          <w:p w:rsidR="00AA0426" w:rsidRPr="00AC17F4" w:rsidRDefault="00AA0426" w:rsidP="00070658">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bottom w:val="single" w:sz="12" w:space="0" w:color="auto"/>
            </w:tcBorders>
          </w:tcPr>
          <w:p w:rsidR="00AA0426" w:rsidRPr="00AC17F4" w:rsidRDefault="00AA0426" w:rsidP="00070658">
            <w:pPr>
              <w:snapToGrid w:val="0"/>
              <w:jc w:val="center"/>
              <w:rPr>
                <w:rFonts w:ascii="宋体" w:eastAsia="宋体" w:hAnsi="宋体"/>
                <w:sz w:val="18"/>
              </w:rPr>
            </w:pPr>
            <w:r w:rsidRPr="00AC17F4">
              <w:rPr>
                <w:rFonts w:ascii="宋体" w:eastAsia="宋体" w:hAnsi="宋体"/>
                <w:sz w:val="18"/>
              </w:rPr>
              <w:t>Y</w:t>
            </w:r>
          </w:p>
        </w:tc>
      </w:tr>
      <w:tr w:rsidR="00A61EB9" w:rsidRPr="00AC17F4" w:rsidTr="00070658">
        <w:tblPrEx>
          <w:tblCellMar>
            <w:top w:w="0" w:type="dxa"/>
            <w:bottom w:w="0" w:type="dxa"/>
          </w:tblCellMar>
        </w:tblPrEx>
        <w:trPr>
          <w:jc w:val="center"/>
        </w:trPr>
        <w:tc>
          <w:tcPr>
            <w:tcW w:w="648" w:type="dxa"/>
            <w:tcBorders>
              <w:top w:val="single" w:sz="12" w:space="0" w:color="auto"/>
            </w:tcBorders>
          </w:tcPr>
          <w:p w:rsidR="00A61EB9" w:rsidRPr="00AC17F4" w:rsidRDefault="00A61EB9" w:rsidP="00070658">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Borders>
              <w:top w:val="single" w:sz="12" w:space="0" w:color="auto"/>
            </w:tcBorders>
          </w:tcPr>
          <w:p w:rsidR="00A61EB9" w:rsidRPr="00AC17F4" w:rsidRDefault="00A61EB9" w:rsidP="00070658">
            <w:pPr>
              <w:snapToGrid w:val="0"/>
              <w:rPr>
                <w:rFonts w:ascii="宋体" w:eastAsia="宋体" w:hAnsi="宋体"/>
                <w:sz w:val="18"/>
              </w:rPr>
            </w:pPr>
            <w:r w:rsidRPr="00AC17F4">
              <w:rPr>
                <w:rFonts w:ascii="宋体" w:eastAsia="宋体" w:hAnsi="宋体"/>
                <w:sz w:val="18"/>
              </w:rPr>
              <w:t>TAAccountID</w:t>
            </w:r>
          </w:p>
        </w:tc>
        <w:tc>
          <w:tcPr>
            <w:tcW w:w="720" w:type="dxa"/>
            <w:tcBorders>
              <w:top w:val="single" w:sz="12" w:space="0" w:color="auto"/>
            </w:tcBorders>
          </w:tcPr>
          <w:p w:rsidR="00A61EB9" w:rsidRPr="00AC17F4" w:rsidRDefault="00A61EB9" w:rsidP="00070658">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12" w:space="0" w:color="auto"/>
            </w:tcBorders>
          </w:tcPr>
          <w:p w:rsidR="00A61EB9" w:rsidRPr="00AC17F4" w:rsidRDefault="00A61EB9" w:rsidP="00070658">
            <w:pPr>
              <w:snapToGrid w:val="0"/>
              <w:rPr>
                <w:rFonts w:ascii="宋体" w:eastAsia="宋体" w:hAnsi="宋体"/>
                <w:sz w:val="18"/>
              </w:rPr>
            </w:pPr>
            <w:r w:rsidRPr="00AC17F4">
              <w:rPr>
                <w:rFonts w:ascii="宋体" w:eastAsia="宋体" w:hAnsi="宋体" w:hint="eastAsia"/>
                <w:sz w:val="18"/>
              </w:rPr>
              <w:t>12</w:t>
            </w:r>
          </w:p>
        </w:tc>
        <w:tc>
          <w:tcPr>
            <w:tcW w:w="2030" w:type="dxa"/>
            <w:tcBorders>
              <w:top w:val="single" w:sz="12" w:space="0" w:color="auto"/>
            </w:tcBorders>
          </w:tcPr>
          <w:p w:rsidR="00A61EB9" w:rsidRPr="00AC17F4" w:rsidRDefault="00A61EB9" w:rsidP="00070658">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Borders>
              <w:top w:val="single" w:sz="12" w:space="0" w:color="auto"/>
            </w:tcBorders>
          </w:tcPr>
          <w:p w:rsidR="00A61EB9" w:rsidRPr="00AC17F4" w:rsidRDefault="00A61EB9" w:rsidP="00070658">
            <w:pPr>
              <w:snapToGrid w:val="0"/>
              <w:rPr>
                <w:rFonts w:ascii="宋体" w:eastAsia="宋体" w:hAnsi="宋体" w:hint="eastAsia"/>
                <w:sz w:val="18"/>
              </w:rPr>
            </w:pPr>
          </w:p>
        </w:tc>
        <w:tc>
          <w:tcPr>
            <w:tcW w:w="620" w:type="dxa"/>
            <w:tcBorders>
              <w:top w:val="single" w:sz="12" w:space="0" w:color="auto"/>
            </w:tcBorders>
          </w:tcPr>
          <w:p w:rsidR="00A61EB9" w:rsidRPr="00AC17F4" w:rsidRDefault="00D77B32" w:rsidP="00070658">
            <w:pPr>
              <w:snapToGrid w:val="0"/>
              <w:jc w:val="center"/>
              <w:rPr>
                <w:rFonts w:ascii="宋体" w:eastAsia="宋体" w:hAnsi="宋体" w:hint="eastAsia"/>
                <w:sz w:val="18"/>
              </w:rPr>
            </w:pPr>
            <w:r w:rsidRPr="00AC17F4">
              <w:rPr>
                <w:rFonts w:ascii="宋体" w:eastAsia="宋体" w:hAnsi="宋体" w:hint="eastAsia"/>
                <w:sz w:val="18"/>
              </w:rPr>
              <w:t>Y</w:t>
            </w:r>
          </w:p>
        </w:tc>
      </w:tr>
      <w:tr w:rsidR="00A61EB9" w:rsidRPr="00AC17F4" w:rsidTr="00070658">
        <w:tblPrEx>
          <w:tblCellMar>
            <w:top w:w="0" w:type="dxa"/>
            <w:bottom w:w="0" w:type="dxa"/>
          </w:tblCellMar>
        </w:tblPrEx>
        <w:trPr>
          <w:jc w:val="center"/>
        </w:trPr>
        <w:tc>
          <w:tcPr>
            <w:tcW w:w="648" w:type="dxa"/>
          </w:tcPr>
          <w:p w:rsidR="00A61EB9" w:rsidRPr="00AC17F4" w:rsidRDefault="00A61EB9" w:rsidP="00070658">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A61EB9" w:rsidRPr="00AC17F4" w:rsidRDefault="00A61EB9" w:rsidP="00070658">
            <w:pPr>
              <w:snapToGrid w:val="0"/>
              <w:rPr>
                <w:rFonts w:ascii="宋体" w:eastAsia="宋体" w:hAnsi="宋体"/>
                <w:sz w:val="18"/>
              </w:rPr>
            </w:pPr>
            <w:r w:rsidRPr="00AC17F4">
              <w:rPr>
                <w:rFonts w:ascii="宋体" w:eastAsia="宋体" w:hAnsi="宋体"/>
                <w:sz w:val="18"/>
              </w:rPr>
              <w:t>TransactionAccountID</w:t>
            </w:r>
          </w:p>
        </w:tc>
        <w:tc>
          <w:tcPr>
            <w:tcW w:w="720" w:type="dxa"/>
          </w:tcPr>
          <w:p w:rsidR="00A61EB9" w:rsidRPr="00AC17F4" w:rsidRDefault="00A61EB9" w:rsidP="00070658">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A61EB9" w:rsidRPr="00AC17F4" w:rsidRDefault="00A61EB9" w:rsidP="00070658">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A61EB9" w:rsidRPr="00AC17F4" w:rsidRDefault="00A61EB9" w:rsidP="00070658">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A61EB9" w:rsidRPr="00AC17F4" w:rsidRDefault="00A61EB9" w:rsidP="00070658">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A61EB9" w:rsidRPr="00AC17F4" w:rsidRDefault="00A61EB9" w:rsidP="00070658">
            <w:pPr>
              <w:snapToGrid w:val="0"/>
              <w:jc w:val="center"/>
              <w:rPr>
                <w:rFonts w:ascii="宋体" w:eastAsia="宋体" w:hAnsi="宋体" w:hint="eastAsia"/>
                <w:sz w:val="18"/>
              </w:rPr>
            </w:pPr>
            <w:r w:rsidRPr="00AC17F4">
              <w:rPr>
                <w:rFonts w:ascii="宋体" w:eastAsia="宋体" w:hAnsi="宋体" w:hint="eastAsia"/>
                <w:sz w:val="18"/>
              </w:rPr>
              <w:t>Y</w:t>
            </w:r>
          </w:p>
        </w:tc>
      </w:tr>
      <w:tr w:rsidR="00041A1C" w:rsidRPr="00AC17F4" w:rsidTr="00070658">
        <w:tblPrEx>
          <w:tblCellMar>
            <w:top w:w="0" w:type="dxa"/>
            <w:bottom w:w="0" w:type="dxa"/>
          </w:tblCellMar>
        </w:tblPrEx>
        <w:trPr>
          <w:jc w:val="center"/>
        </w:trPr>
        <w:tc>
          <w:tcPr>
            <w:tcW w:w="648" w:type="dxa"/>
          </w:tcPr>
          <w:p w:rsidR="00041A1C" w:rsidRPr="00AC17F4" w:rsidRDefault="00041A1C" w:rsidP="00070658">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041A1C" w:rsidRPr="00AC17F4" w:rsidRDefault="00041A1C" w:rsidP="00070658">
            <w:pPr>
              <w:snapToGrid w:val="0"/>
              <w:rPr>
                <w:rFonts w:ascii="宋体" w:eastAsia="宋体" w:hAnsi="宋体"/>
                <w:sz w:val="18"/>
              </w:rPr>
            </w:pPr>
            <w:r w:rsidRPr="00AC17F4">
              <w:rPr>
                <w:rFonts w:ascii="宋体" w:eastAsia="宋体" w:hAnsi="宋体" w:hint="eastAsia"/>
                <w:sz w:val="18"/>
              </w:rPr>
              <w:t>A</w:t>
            </w:r>
          </w:p>
        </w:tc>
        <w:tc>
          <w:tcPr>
            <w:tcW w:w="950"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041A1C" w:rsidRPr="00AC17F4" w:rsidRDefault="00041A1C" w:rsidP="00070658">
            <w:pPr>
              <w:snapToGrid w:val="0"/>
              <w:jc w:val="center"/>
              <w:rPr>
                <w:rFonts w:ascii="宋体" w:eastAsia="宋体" w:hAnsi="宋体" w:hint="eastAsia"/>
                <w:sz w:val="18"/>
              </w:rPr>
            </w:pPr>
            <w:r w:rsidRPr="00AC17F4">
              <w:rPr>
                <w:rFonts w:ascii="宋体" w:eastAsia="宋体" w:hAnsi="宋体" w:hint="eastAsia"/>
                <w:sz w:val="18"/>
              </w:rPr>
              <w:t>Y</w:t>
            </w:r>
          </w:p>
        </w:tc>
      </w:tr>
      <w:tr w:rsidR="00041A1C" w:rsidRPr="00AC17F4" w:rsidTr="00070658">
        <w:tblPrEx>
          <w:tblCellMar>
            <w:top w:w="0" w:type="dxa"/>
            <w:bottom w:w="0" w:type="dxa"/>
          </w:tblCellMar>
        </w:tblPrEx>
        <w:trPr>
          <w:jc w:val="center"/>
        </w:trPr>
        <w:tc>
          <w:tcPr>
            <w:tcW w:w="648" w:type="dxa"/>
          </w:tcPr>
          <w:p w:rsidR="00041A1C" w:rsidRPr="00AC17F4" w:rsidRDefault="00041A1C" w:rsidP="00070658">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041A1C" w:rsidRPr="00AC17F4" w:rsidRDefault="00041A1C" w:rsidP="00070658">
            <w:pPr>
              <w:snapToGrid w:val="0"/>
              <w:rPr>
                <w:rFonts w:ascii="宋体" w:eastAsia="宋体" w:hAnsi="宋体"/>
                <w:sz w:val="18"/>
              </w:rPr>
            </w:pPr>
            <w:r w:rsidRPr="00AC17F4">
              <w:rPr>
                <w:rFonts w:ascii="宋体" w:eastAsia="宋体" w:hAnsi="宋体"/>
                <w:sz w:val="18"/>
              </w:rPr>
              <w:t>BusinessCode</w:t>
            </w:r>
          </w:p>
        </w:tc>
        <w:tc>
          <w:tcPr>
            <w:tcW w:w="720" w:type="dxa"/>
          </w:tcPr>
          <w:p w:rsidR="00041A1C" w:rsidRPr="00AC17F4" w:rsidRDefault="00041A1C" w:rsidP="00070658">
            <w:pPr>
              <w:snapToGrid w:val="0"/>
              <w:rPr>
                <w:rFonts w:ascii="宋体" w:eastAsia="宋体" w:hAnsi="宋体"/>
                <w:sz w:val="18"/>
              </w:rPr>
            </w:pPr>
            <w:r w:rsidRPr="00AC17F4">
              <w:rPr>
                <w:rFonts w:ascii="宋体" w:eastAsia="宋体" w:hAnsi="宋体" w:hint="eastAsia"/>
                <w:sz w:val="18"/>
              </w:rPr>
              <w:t>A</w:t>
            </w:r>
          </w:p>
        </w:tc>
        <w:tc>
          <w:tcPr>
            <w:tcW w:w="950" w:type="dxa"/>
          </w:tcPr>
          <w:p w:rsidR="00041A1C" w:rsidRPr="00AC17F4" w:rsidRDefault="00041A1C" w:rsidP="00070658">
            <w:pPr>
              <w:snapToGrid w:val="0"/>
              <w:rPr>
                <w:rFonts w:ascii="宋体" w:eastAsia="宋体" w:hAnsi="宋体"/>
                <w:sz w:val="18"/>
              </w:rPr>
            </w:pPr>
            <w:r w:rsidRPr="00AC17F4">
              <w:rPr>
                <w:rFonts w:ascii="宋体" w:eastAsia="宋体" w:hAnsi="宋体" w:hint="eastAsia"/>
                <w:sz w:val="18"/>
              </w:rPr>
              <w:t>3</w:t>
            </w:r>
          </w:p>
        </w:tc>
        <w:tc>
          <w:tcPr>
            <w:tcW w:w="2030" w:type="dxa"/>
          </w:tcPr>
          <w:p w:rsidR="00041A1C" w:rsidRPr="00AC17F4" w:rsidRDefault="00041A1C" w:rsidP="00070658">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041A1C" w:rsidRPr="00AC17F4" w:rsidRDefault="00041A1C" w:rsidP="00070658">
            <w:pPr>
              <w:snapToGrid w:val="0"/>
              <w:jc w:val="center"/>
              <w:rPr>
                <w:rFonts w:ascii="宋体" w:eastAsia="宋体" w:hAnsi="宋体" w:hint="eastAsia"/>
                <w:sz w:val="18"/>
              </w:rPr>
            </w:pPr>
            <w:r w:rsidRPr="00AC17F4">
              <w:rPr>
                <w:rFonts w:ascii="宋体" w:eastAsia="宋体" w:hAnsi="宋体" w:hint="eastAsia"/>
                <w:sz w:val="18"/>
              </w:rPr>
              <w:t>Y</w:t>
            </w:r>
          </w:p>
        </w:tc>
      </w:tr>
      <w:tr w:rsidR="00041A1C" w:rsidRPr="00AC17F4" w:rsidTr="00070658">
        <w:tblPrEx>
          <w:tblCellMar>
            <w:top w:w="0" w:type="dxa"/>
            <w:bottom w:w="0" w:type="dxa"/>
          </w:tblCellMar>
        </w:tblPrEx>
        <w:trPr>
          <w:jc w:val="center"/>
        </w:trPr>
        <w:tc>
          <w:tcPr>
            <w:tcW w:w="648" w:type="dxa"/>
          </w:tcPr>
          <w:p w:rsidR="00041A1C" w:rsidRPr="00AC17F4" w:rsidRDefault="00041A1C" w:rsidP="00070658">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82" w:type="dxa"/>
          </w:tcPr>
          <w:p w:rsidR="00041A1C" w:rsidRPr="00AC17F4" w:rsidRDefault="00041A1C" w:rsidP="00070658">
            <w:pPr>
              <w:snapToGrid w:val="0"/>
              <w:rPr>
                <w:rFonts w:ascii="宋体" w:eastAsia="宋体" w:hAnsi="宋体"/>
                <w:sz w:val="18"/>
              </w:rPr>
            </w:pPr>
            <w:r w:rsidRPr="00AC17F4">
              <w:rPr>
                <w:rFonts w:ascii="宋体" w:eastAsia="宋体" w:hAnsi="宋体" w:hint="eastAsia"/>
                <w:sz w:val="18"/>
              </w:rPr>
              <w:t>RegionCode</w:t>
            </w:r>
          </w:p>
        </w:tc>
        <w:tc>
          <w:tcPr>
            <w:tcW w:w="720" w:type="dxa"/>
          </w:tcPr>
          <w:p w:rsidR="00041A1C" w:rsidRPr="00AC17F4" w:rsidRDefault="00041A1C" w:rsidP="00070658">
            <w:pPr>
              <w:snapToGrid w:val="0"/>
              <w:rPr>
                <w:rFonts w:ascii="宋体" w:eastAsia="宋体" w:hAnsi="宋体"/>
                <w:sz w:val="18"/>
              </w:rPr>
            </w:pPr>
            <w:r w:rsidRPr="00AC17F4">
              <w:rPr>
                <w:rFonts w:ascii="宋体" w:eastAsia="宋体" w:hAnsi="宋体" w:hint="eastAsia"/>
                <w:sz w:val="18"/>
              </w:rPr>
              <w:t>A</w:t>
            </w:r>
          </w:p>
        </w:tc>
        <w:tc>
          <w:tcPr>
            <w:tcW w:w="950"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041A1C" w:rsidRPr="00AC17F4" w:rsidRDefault="00041A1C" w:rsidP="00070658">
            <w:pPr>
              <w:snapToGrid w:val="0"/>
              <w:rPr>
                <w:rFonts w:ascii="宋体" w:eastAsia="宋体" w:hAnsi="宋体" w:hint="eastAsia"/>
                <w:sz w:val="18"/>
              </w:rPr>
            </w:pPr>
          </w:p>
        </w:tc>
        <w:tc>
          <w:tcPr>
            <w:tcW w:w="620" w:type="dxa"/>
          </w:tcPr>
          <w:p w:rsidR="00041A1C" w:rsidRPr="00AC17F4" w:rsidRDefault="00041A1C" w:rsidP="00070658">
            <w:pPr>
              <w:snapToGrid w:val="0"/>
              <w:jc w:val="center"/>
              <w:rPr>
                <w:rFonts w:ascii="宋体" w:eastAsia="宋体" w:hAnsi="宋体" w:hint="eastAsia"/>
                <w:sz w:val="18"/>
              </w:rPr>
            </w:pPr>
            <w:r w:rsidRPr="00AC17F4">
              <w:rPr>
                <w:rFonts w:ascii="宋体" w:eastAsia="宋体" w:hAnsi="宋体" w:hint="eastAsia"/>
                <w:sz w:val="18"/>
              </w:rPr>
              <w:t>Y</w:t>
            </w:r>
          </w:p>
        </w:tc>
      </w:tr>
      <w:tr w:rsidR="00041A1C" w:rsidRPr="00AC17F4" w:rsidTr="00070658">
        <w:tblPrEx>
          <w:tblCellMar>
            <w:top w:w="0" w:type="dxa"/>
            <w:bottom w:w="0" w:type="dxa"/>
          </w:tblCellMar>
        </w:tblPrEx>
        <w:trPr>
          <w:jc w:val="center"/>
        </w:trPr>
        <w:tc>
          <w:tcPr>
            <w:tcW w:w="648" w:type="dxa"/>
            <w:vAlign w:val="center"/>
          </w:tcPr>
          <w:p w:rsidR="00041A1C" w:rsidRPr="00AC17F4" w:rsidRDefault="00041A1C" w:rsidP="00070658">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152</w:t>
            </w:r>
          </w:p>
        </w:tc>
        <w:tc>
          <w:tcPr>
            <w:tcW w:w="2182" w:type="dxa"/>
          </w:tcPr>
          <w:p w:rsidR="00041A1C" w:rsidRPr="00AC17F4" w:rsidRDefault="00041A1C" w:rsidP="00070658">
            <w:pPr>
              <w:snapToGrid w:val="0"/>
              <w:rPr>
                <w:rFonts w:ascii="宋体" w:eastAsia="宋体" w:hAnsi="宋体"/>
                <w:sz w:val="18"/>
              </w:rPr>
            </w:pPr>
            <w:r w:rsidRPr="00AC17F4">
              <w:rPr>
                <w:rFonts w:ascii="宋体" w:eastAsia="宋体" w:hAnsi="宋体"/>
                <w:sz w:val="18"/>
              </w:rPr>
              <w:t>Target</w:t>
            </w:r>
            <w:r w:rsidRPr="00AC17F4">
              <w:rPr>
                <w:rFonts w:ascii="宋体" w:eastAsia="宋体" w:hAnsi="宋体" w:hint="eastAsia"/>
                <w:sz w:val="18"/>
              </w:rPr>
              <w:t>RegionCode</w:t>
            </w:r>
          </w:p>
        </w:tc>
        <w:tc>
          <w:tcPr>
            <w:tcW w:w="720" w:type="dxa"/>
          </w:tcPr>
          <w:p w:rsidR="00041A1C" w:rsidRPr="00AC17F4" w:rsidRDefault="00041A1C" w:rsidP="00070658">
            <w:pPr>
              <w:snapToGrid w:val="0"/>
              <w:rPr>
                <w:rFonts w:ascii="宋体" w:eastAsia="宋体" w:hAnsi="宋体"/>
                <w:sz w:val="18"/>
              </w:rPr>
            </w:pPr>
            <w:r w:rsidRPr="00AC17F4">
              <w:rPr>
                <w:rFonts w:ascii="宋体" w:eastAsia="宋体" w:hAnsi="宋体" w:hint="eastAsia"/>
                <w:sz w:val="18"/>
              </w:rPr>
              <w:t>A</w:t>
            </w:r>
          </w:p>
        </w:tc>
        <w:tc>
          <w:tcPr>
            <w:tcW w:w="950"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041A1C" w:rsidRPr="00AC17F4" w:rsidRDefault="00041A1C" w:rsidP="00070658">
            <w:pPr>
              <w:snapToGrid w:val="0"/>
              <w:rPr>
                <w:rFonts w:ascii="宋体" w:eastAsia="宋体" w:hAnsi="宋体" w:hint="eastAsia"/>
                <w:sz w:val="18"/>
              </w:rPr>
            </w:pPr>
            <w:r w:rsidRPr="00AC17F4">
              <w:rPr>
                <w:rFonts w:ascii="宋体" w:eastAsia="宋体" w:hAnsi="宋体" w:hint="eastAsia"/>
                <w:sz w:val="18"/>
              </w:rPr>
              <w:t>对方所在地区编号</w:t>
            </w:r>
          </w:p>
        </w:tc>
        <w:tc>
          <w:tcPr>
            <w:tcW w:w="2390" w:type="dxa"/>
          </w:tcPr>
          <w:p w:rsidR="00041A1C" w:rsidRPr="00AC17F4" w:rsidRDefault="00EB7FA2" w:rsidP="00070658">
            <w:pPr>
              <w:snapToGrid w:val="0"/>
              <w:rPr>
                <w:rFonts w:ascii="宋体" w:eastAsia="宋体" w:hAnsi="宋体" w:hint="eastAsia"/>
                <w:sz w:val="18"/>
              </w:rPr>
            </w:pPr>
            <w:r w:rsidRPr="00AC17F4">
              <w:rPr>
                <w:rFonts w:ascii="宋体" w:eastAsia="宋体" w:hAnsi="宋体" w:hint="eastAsia"/>
                <w:sz w:val="18"/>
              </w:rPr>
              <w:t>变更后的地区编号</w:t>
            </w:r>
          </w:p>
        </w:tc>
        <w:tc>
          <w:tcPr>
            <w:tcW w:w="620" w:type="dxa"/>
          </w:tcPr>
          <w:p w:rsidR="00041A1C" w:rsidRPr="00AC17F4" w:rsidRDefault="00041A1C" w:rsidP="00070658">
            <w:pPr>
              <w:snapToGrid w:val="0"/>
              <w:jc w:val="center"/>
              <w:rPr>
                <w:rFonts w:ascii="宋体" w:eastAsia="宋体" w:hAnsi="宋体" w:hint="eastAsia"/>
                <w:sz w:val="18"/>
              </w:rPr>
            </w:pPr>
            <w:r w:rsidRPr="00AC17F4">
              <w:rPr>
                <w:rFonts w:ascii="宋体" w:eastAsia="宋体" w:hAnsi="宋体" w:hint="eastAsia"/>
                <w:sz w:val="18"/>
              </w:rPr>
              <w:t>Y</w:t>
            </w:r>
          </w:p>
        </w:tc>
      </w:tr>
    </w:tbl>
    <w:p w:rsidR="006B3D6B" w:rsidRPr="00AC17F4" w:rsidRDefault="006B3D6B" w:rsidP="006B3D6B">
      <w:pPr>
        <w:pStyle w:val="af1"/>
        <w:ind w:firstLine="420"/>
        <w:rPr>
          <w:rFonts w:hint="eastAsia"/>
        </w:rPr>
      </w:pPr>
    </w:p>
    <w:p w:rsidR="005527B7" w:rsidRPr="00AC17F4" w:rsidRDefault="005527B7">
      <w:pPr>
        <w:pStyle w:val="afff8"/>
        <w:rPr>
          <w:rFonts w:hint="eastAsia"/>
        </w:rPr>
      </w:pPr>
      <w:bookmarkStart w:id="1138" w:name="_Toc290644833"/>
      <w:bookmarkStart w:id="1139" w:name="_Toc499714550"/>
      <w:r w:rsidRPr="00AC17F4">
        <w:rPr>
          <w:rFonts w:hint="eastAsia"/>
        </w:rPr>
        <w:t>确权申请（080）</w:t>
      </w:r>
      <w:bookmarkEnd w:id="1129"/>
      <w:bookmarkEnd w:id="1130"/>
      <w:bookmarkEnd w:id="1131"/>
      <w:bookmarkEnd w:id="1132"/>
      <w:bookmarkEnd w:id="1133"/>
      <w:bookmarkEnd w:id="1134"/>
      <w:bookmarkEnd w:id="1135"/>
      <w:bookmarkEnd w:id="1138"/>
      <w:bookmarkEnd w:id="1139"/>
    </w:p>
    <w:p w:rsidR="005527B7" w:rsidRPr="00AC17F4" w:rsidRDefault="005527B7">
      <w:pPr>
        <w:ind w:firstLineChars="300" w:firstLine="630"/>
        <w:rPr>
          <w:rFonts w:ascii="宋体" w:eastAsia="宋体" w:hint="eastAsia"/>
          <w:kern w:val="0"/>
          <w:lang w:val="en-US" w:eastAsia="zh-CN"/>
        </w:rPr>
      </w:pPr>
      <w:r w:rsidRPr="00AC17F4">
        <w:rPr>
          <w:rFonts w:ascii="宋体" w:eastAsia="宋体" w:hint="eastAsia"/>
          <w:kern w:val="0"/>
          <w:lang w:val="en-US" w:eastAsia="zh-CN"/>
        </w:rPr>
        <w:t>通过确权业务，可将投资人持有的在证券市场上交易的封闭式基金转换为可在基金销售人系统中交易的</w:t>
      </w:r>
      <w:r w:rsidR="00A4608C">
        <w:rPr>
          <w:rFonts w:ascii="宋体" w:eastAsia="宋体" w:hint="eastAsia"/>
          <w:kern w:val="0"/>
          <w:lang w:val="en-US" w:eastAsia="zh-CN"/>
        </w:rPr>
        <w:t>基金</w:t>
      </w:r>
      <w:r w:rsidRPr="00AC17F4">
        <w:rPr>
          <w:rFonts w:ascii="宋体" w:eastAsia="宋体" w:hint="eastAsia"/>
          <w:kern w:val="0"/>
          <w:lang w:val="en-US" w:eastAsia="zh-CN"/>
        </w:rPr>
        <w:t xml:space="preserve">。 </w:t>
      </w:r>
    </w:p>
    <w:p w:rsidR="005527B7" w:rsidRPr="00AC17F4" w:rsidRDefault="005527B7">
      <w:pPr>
        <w:pStyle w:val="af1"/>
        <w:ind w:firstLine="420"/>
        <w:rPr>
          <w:rFonts w:hint="eastAsia"/>
        </w:rPr>
      </w:pPr>
      <w:r w:rsidRPr="00AC17F4">
        <w:rPr>
          <w:rFonts w:hint="eastAsia"/>
        </w:rPr>
        <w:t>需要交换的数据项见表5</w:t>
      </w:r>
      <w:r w:rsidR="00312A37" w:rsidRPr="00AC17F4">
        <w:rPr>
          <w:rFonts w:hint="eastAsia"/>
        </w:rPr>
        <w:t>7</w:t>
      </w:r>
      <w:r w:rsidRPr="00AC17F4">
        <w:rPr>
          <w:rFonts w:hint="eastAsia"/>
        </w:rPr>
        <w:t>。</w:t>
      </w:r>
    </w:p>
    <w:p w:rsidR="005527B7" w:rsidRPr="00AC17F4" w:rsidRDefault="005527B7">
      <w:pPr>
        <w:pStyle w:val="a"/>
        <w:rPr>
          <w:rFonts w:ascii="Times New Roman" w:hint="eastAsia"/>
        </w:rPr>
      </w:pPr>
      <w:r w:rsidRPr="00AC17F4">
        <w:rPr>
          <w:rFonts w:hint="eastAsia"/>
        </w:rPr>
        <w:t>确权申请数据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trHeight w:val="372"/>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284</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SecuritiesAccountID</w:t>
            </w:r>
          </w:p>
        </w:tc>
        <w:tc>
          <w:tcPr>
            <w:tcW w:w="720" w:type="dxa"/>
            <w:tcBorders>
              <w:top w:val="single" w:sz="4" w:space="0" w:color="auto"/>
              <w:bottom w:val="single" w:sz="4" w:space="0" w:color="auto"/>
            </w:tcBorders>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tcBorders>
              <w:top w:val="single" w:sz="4" w:space="0" w:color="auto"/>
              <w:bottom w:val="single" w:sz="4" w:space="0" w:color="auto"/>
            </w:tcBorders>
          </w:tcPr>
          <w:p w:rsidR="005527B7" w:rsidRPr="00AC17F4" w:rsidRDefault="005527B7">
            <w:pPr>
              <w:rPr>
                <w:rFonts w:ascii="宋体" w:eastAsia="宋体" w:hAnsi="宋体" w:hint="eastAsia"/>
                <w:sz w:val="18"/>
              </w:rPr>
            </w:pPr>
            <w:r w:rsidRPr="00AC17F4">
              <w:rPr>
                <w:rFonts w:ascii="宋体" w:eastAsia="宋体" w:hAnsi="宋体" w:hint="eastAsia"/>
                <w:sz w:val="18"/>
              </w:rPr>
              <w:t>10</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证券账号</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原场内证券账户</w:t>
            </w: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324</w:t>
            </w:r>
          </w:p>
        </w:tc>
        <w:tc>
          <w:tcPr>
            <w:tcW w:w="2182"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SeatCode</w:t>
            </w:r>
          </w:p>
        </w:tc>
        <w:tc>
          <w:tcPr>
            <w:tcW w:w="720" w:type="dxa"/>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6</w:t>
            </w:r>
          </w:p>
        </w:tc>
        <w:tc>
          <w:tcPr>
            <w:tcW w:w="2030" w:type="dxa"/>
          </w:tcPr>
          <w:p w:rsidR="005527B7" w:rsidRPr="00AC17F4" w:rsidRDefault="005527B7">
            <w:pPr>
              <w:spacing w:line="240" w:lineRule="atLeast"/>
              <w:rPr>
                <w:rFonts w:ascii="宋体" w:eastAsia="宋体" w:hAnsi="宋体"/>
                <w:sz w:val="18"/>
              </w:rPr>
            </w:pPr>
            <w:r w:rsidRPr="00AC17F4">
              <w:rPr>
                <w:rFonts w:ascii="宋体" w:eastAsia="宋体" w:hAnsi="宋体" w:hint="eastAsia"/>
                <w:sz w:val="18"/>
              </w:rPr>
              <w:t>席位</w:t>
            </w:r>
            <w:r w:rsidRPr="00AC17F4">
              <w:rPr>
                <w:rFonts w:ascii="宋体" w:eastAsia="宋体" w:hAnsi="宋体"/>
                <w:sz w:val="18"/>
              </w:rPr>
              <w:t>代码</w:t>
            </w:r>
          </w:p>
        </w:tc>
        <w:tc>
          <w:tcPr>
            <w:tcW w:w="2390" w:type="dxa"/>
          </w:tcPr>
          <w:p w:rsidR="005527B7" w:rsidRPr="00AC17F4" w:rsidRDefault="005527B7">
            <w:pPr>
              <w:jc w:val="center"/>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InvestorName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投资人户名</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CertificateType</w:t>
            </w:r>
          </w:p>
        </w:tc>
        <w:tc>
          <w:tcPr>
            <w:tcW w:w="720" w:type="dxa"/>
          </w:tcPr>
          <w:p w:rsidR="005527B7" w:rsidRPr="00AC17F4" w:rsidRDefault="00671C26">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个人证件类型及机构证件类型</w:t>
            </w:r>
          </w:p>
        </w:tc>
        <w:tc>
          <w:tcPr>
            <w:tcW w:w="2390" w:type="dxa"/>
          </w:tcPr>
          <w:p w:rsidR="005527B7" w:rsidRPr="00AC17F4" w:rsidRDefault="005527B7">
            <w:pPr>
              <w:snapToGrid w:val="0"/>
              <w:jc w:val="left"/>
              <w:rPr>
                <w:rFonts w:hint="eastAsia"/>
                <w:sz w:val="18"/>
              </w:rPr>
            </w:pPr>
            <w:r w:rsidRPr="00AC17F4">
              <w:rPr>
                <w:rFonts w:hint="eastAsia"/>
                <w:sz w:val="18"/>
              </w:rPr>
              <w:t>个人证件类型</w:t>
            </w:r>
          </w:p>
          <w:p w:rsidR="005527B7" w:rsidRPr="00AC17F4" w:rsidRDefault="005527B7">
            <w:pPr>
              <w:snapToGrid w:val="0"/>
              <w:jc w:val="left"/>
              <w:rPr>
                <w:rFonts w:hint="eastAsia"/>
                <w:sz w:val="18"/>
              </w:rPr>
            </w:pPr>
            <w:r w:rsidRPr="00AC17F4">
              <w:rPr>
                <w:sz w:val="18"/>
              </w:rPr>
              <w:t>0-</w:t>
            </w:r>
            <w:r w:rsidRPr="00AC17F4">
              <w:rPr>
                <w:rFonts w:hint="eastAsia"/>
                <w:sz w:val="18"/>
              </w:rPr>
              <w:t>身份证，1-</w:t>
            </w:r>
            <w:r w:rsidR="00CC21CF" w:rsidRPr="00AC17F4">
              <w:rPr>
                <w:rFonts w:hint="eastAsia"/>
                <w:sz w:val="18"/>
              </w:rPr>
              <w:t>护照</w:t>
            </w:r>
          </w:p>
          <w:p w:rsidR="005527B7" w:rsidRPr="00AC17F4" w:rsidRDefault="005527B7">
            <w:pPr>
              <w:snapToGrid w:val="0"/>
              <w:jc w:val="left"/>
              <w:rPr>
                <w:rFonts w:hint="eastAsia"/>
                <w:sz w:val="18"/>
              </w:rPr>
            </w:pPr>
            <w:r w:rsidRPr="00AC17F4">
              <w:rPr>
                <w:rFonts w:hint="eastAsia"/>
                <w:sz w:val="18"/>
              </w:rPr>
              <w:t>2-军官证，3-士兵证</w:t>
            </w:r>
          </w:p>
          <w:p w:rsidR="005527B7" w:rsidRPr="00AC17F4" w:rsidRDefault="005527B7">
            <w:pPr>
              <w:snapToGrid w:val="0"/>
              <w:jc w:val="left"/>
              <w:rPr>
                <w:rFonts w:hint="eastAsia"/>
                <w:sz w:val="18"/>
              </w:rPr>
            </w:pPr>
            <w:r w:rsidRPr="00AC17F4">
              <w:rPr>
                <w:rFonts w:hint="eastAsia"/>
                <w:sz w:val="18"/>
              </w:rPr>
              <w:t>4-</w:t>
            </w:r>
            <w:r w:rsidR="00F724B7" w:rsidRPr="00AC17F4">
              <w:rPr>
                <w:rFonts w:hint="eastAsia"/>
                <w:sz w:val="18"/>
              </w:rPr>
              <w:t>港澳居民来往内地通行证</w:t>
            </w:r>
            <w:r w:rsidRPr="00AC17F4">
              <w:rPr>
                <w:rFonts w:hint="eastAsia"/>
                <w:sz w:val="18"/>
              </w:rPr>
              <w:t>，5-户口本</w:t>
            </w:r>
          </w:p>
          <w:p w:rsidR="005527B7" w:rsidRPr="00AC17F4" w:rsidRDefault="005527B7">
            <w:pPr>
              <w:snapToGrid w:val="0"/>
              <w:jc w:val="left"/>
              <w:rPr>
                <w:rFonts w:ascii="宋体" w:hAnsi="宋体" w:hint="eastAsia"/>
                <w:sz w:val="18"/>
              </w:rPr>
            </w:pPr>
            <w:r w:rsidRPr="00AC17F4">
              <w:rPr>
                <w:rFonts w:ascii="宋体" w:hAnsi="宋体" w:hint="eastAsia"/>
                <w:sz w:val="18"/>
              </w:rPr>
              <w:t>6-</w:t>
            </w:r>
            <w:r w:rsidRPr="00AC17F4">
              <w:rPr>
                <w:rFonts w:ascii="宋体" w:hAnsi="宋体" w:hint="eastAsia"/>
                <w:sz w:val="18"/>
              </w:rPr>
              <w:t>外国护照，</w:t>
            </w:r>
            <w:r w:rsidRPr="00AC17F4">
              <w:rPr>
                <w:rFonts w:ascii="宋体" w:hAnsi="宋体" w:hint="eastAsia"/>
                <w:sz w:val="18"/>
              </w:rPr>
              <w:t>7-</w:t>
            </w:r>
            <w:r w:rsidRPr="00AC17F4">
              <w:rPr>
                <w:rFonts w:ascii="宋体" w:hAnsi="宋体" w:hint="eastAsia"/>
                <w:sz w:val="18"/>
              </w:rPr>
              <w:t>其它</w:t>
            </w:r>
          </w:p>
          <w:p w:rsidR="005527B7" w:rsidRPr="00AC17F4" w:rsidRDefault="005527B7">
            <w:pPr>
              <w:snapToGrid w:val="0"/>
              <w:jc w:val="left"/>
              <w:rPr>
                <w:rFonts w:ascii="宋体" w:hAnsi="宋体" w:hint="eastAsia"/>
                <w:sz w:val="18"/>
              </w:rPr>
            </w:pPr>
            <w:r w:rsidRPr="00AC17F4">
              <w:rPr>
                <w:rFonts w:ascii="宋体" w:hAnsi="宋体" w:hint="eastAsia"/>
                <w:sz w:val="18"/>
              </w:rPr>
              <w:t>8-</w:t>
            </w:r>
            <w:r w:rsidRPr="00AC17F4">
              <w:rPr>
                <w:rFonts w:ascii="宋体" w:hAnsi="宋体" w:hint="eastAsia"/>
                <w:sz w:val="18"/>
              </w:rPr>
              <w:t>文职证，</w:t>
            </w:r>
            <w:r w:rsidRPr="00AC17F4">
              <w:rPr>
                <w:rFonts w:ascii="宋体" w:hAnsi="宋体" w:hint="eastAsia"/>
                <w:sz w:val="18"/>
              </w:rPr>
              <w:t>9</w:t>
            </w:r>
            <w:r w:rsidRPr="00AC17F4">
              <w:rPr>
                <w:rFonts w:ascii="宋体" w:hAnsi="宋体"/>
                <w:sz w:val="18"/>
              </w:rPr>
              <w:t>-</w:t>
            </w:r>
            <w:r w:rsidRPr="00AC17F4">
              <w:rPr>
                <w:rFonts w:ascii="宋体" w:hAnsi="宋体" w:hint="eastAsia"/>
                <w:sz w:val="18"/>
              </w:rPr>
              <w:t>警官证</w:t>
            </w:r>
          </w:p>
          <w:p w:rsidR="00812585" w:rsidRPr="00812585" w:rsidRDefault="000F1430" w:rsidP="00812585">
            <w:pPr>
              <w:snapToGrid w:val="0"/>
              <w:jc w:val="left"/>
              <w:rPr>
                <w:rFonts w:ascii="宋体" w:hAnsi="宋体" w:hint="eastAsia"/>
                <w:color w:val="FF0000"/>
                <w:sz w:val="18"/>
              </w:rPr>
            </w:pPr>
            <w:r w:rsidRPr="00AC17F4">
              <w:rPr>
                <w:rFonts w:ascii="宋体" w:hAnsi="宋体" w:hint="eastAsia"/>
                <w:sz w:val="18"/>
              </w:rPr>
              <w:t>A-</w:t>
            </w:r>
            <w:r w:rsidRPr="00AC17F4">
              <w:rPr>
                <w:rFonts w:ascii="宋体" w:hAnsi="宋体" w:hint="eastAsia"/>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p w:rsidR="005527B7" w:rsidRPr="00AC17F4" w:rsidRDefault="005527B7">
            <w:pPr>
              <w:snapToGrid w:val="0"/>
              <w:jc w:val="left"/>
              <w:rPr>
                <w:rFonts w:hint="eastAsia"/>
                <w:sz w:val="18"/>
              </w:rPr>
            </w:pPr>
          </w:p>
          <w:p w:rsidR="005527B7" w:rsidRPr="00AC17F4" w:rsidRDefault="005527B7">
            <w:pPr>
              <w:snapToGrid w:val="0"/>
              <w:jc w:val="left"/>
              <w:rPr>
                <w:rFonts w:hint="eastAsia"/>
                <w:sz w:val="18"/>
              </w:rPr>
            </w:pPr>
            <w:r w:rsidRPr="00AC17F4">
              <w:rPr>
                <w:rFonts w:hint="eastAsia"/>
                <w:sz w:val="18"/>
              </w:rPr>
              <w:t>机构证件类型</w:t>
            </w:r>
          </w:p>
          <w:p w:rsidR="005527B7" w:rsidRPr="00AC17F4" w:rsidRDefault="005527B7">
            <w:pPr>
              <w:snapToGrid w:val="0"/>
              <w:jc w:val="left"/>
              <w:rPr>
                <w:rFonts w:hint="eastAsia"/>
                <w:sz w:val="18"/>
              </w:rPr>
            </w:pPr>
            <w:r w:rsidRPr="00AC17F4">
              <w:rPr>
                <w:rFonts w:hint="eastAsia"/>
                <w:sz w:val="18"/>
              </w:rPr>
              <w:t>0-</w:t>
            </w:r>
            <w:r w:rsidR="008057C7" w:rsidRPr="00AC17F4">
              <w:rPr>
                <w:rFonts w:hint="eastAsia"/>
                <w:sz w:val="18"/>
              </w:rPr>
              <w:t>组织机构代码证</w:t>
            </w:r>
          </w:p>
          <w:p w:rsidR="005527B7" w:rsidRPr="00AC17F4" w:rsidRDefault="005527B7">
            <w:pPr>
              <w:snapToGrid w:val="0"/>
              <w:jc w:val="left"/>
              <w:rPr>
                <w:rFonts w:hint="eastAsia"/>
                <w:sz w:val="18"/>
              </w:rPr>
            </w:pPr>
            <w:r w:rsidRPr="00AC17F4">
              <w:rPr>
                <w:rFonts w:hint="eastAsia"/>
                <w:sz w:val="18"/>
              </w:rPr>
              <w:t>1-营业执照，2-行政机关</w:t>
            </w:r>
          </w:p>
          <w:p w:rsidR="005527B7" w:rsidRPr="00AC17F4" w:rsidRDefault="005527B7">
            <w:pPr>
              <w:snapToGrid w:val="0"/>
              <w:jc w:val="left"/>
              <w:rPr>
                <w:rFonts w:hint="eastAsia"/>
                <w:sz w:val="18"/>
              </w:rPr>
            </w:pPr>
            <w:r w:rsidRPr="00AC17F4">
              <w:rPr>
                <w:rFonts w:hint="eastAsia"/>
                <w:sz w:val="18"/>
              </w:rPr>
              <w:t>3-社会团体，4-军队</w:t>
            </w:r>
          </w:p>
          <w:p w:rsidR="005527B7" w:rsidRPr="00AC17F4" w:rsidRDefault="005527B7">
            <w:pPr>
              <w:snapToGrid w:val="0"/>
              <w:jc w:val="left"/>
              <w:rPr>
                <w:rFonts w:hint="eastAsia"/>
                <w:sz w:val="18"/>
              </w:rPr>
            </w:pPr>
            <w:r w:rsidRPr="00AC17F4">
              <w:rPr>
                <w:rFonts w:hint="eastAsia"/>
                <w:sz w:val="18"/>
              </w:rPr>
              <w:t>5-武警</w:t>
            </w:r>
          </w:p>
          <w:p w:rsidR="005527B7" w:rsidRPr="00AC17F4" w:rsidRDefault="005527B7">
            <w:pPr>
              <w:snapToGrid w:val="0"/>
              <w:jc w:val="left"/>
              <w:rPr>
                <w:rFonts w:hint="eastAsia"/>
                <w:sz w:val="18"/>
              </w:rPr>
            </w:pPr>
            <w:r w:rsidRPr="00AC17F4">
              <w:rPr>
                <w:rFonts w:hint="eastAsia"/>
                <w:sz w:val="18"/>
              </w:rPr>
              <w:t>6-下属机构（具有主管单位批文号）</w:t>
            </w:r>
          </w:p>
          <w:p w:rsidR="00A354D1" w:rsidRPr="005C46DB" w:rsidRDefault="005527B7" w:rsidP="00770767">
            <w:pPr>
              <w:snapToGrid w:val="0"/>
              <w:jc w:val="left"/>
              <w:rPr>
                <w:rFonts w:hint="eastAsia"/>
                <w:sz w:val="18"/>
              </w:rPr>
            </w:pPr>
            <w:r w:rsidRPr="00AC17F4">
              <w:rPr>
                <w:rFonts w:hint="eastAsia"/>
                <w:sz w:val="18"/>
              </w:rPr>
              <w:t>7-基金会，8-其它</w:t>
            </w:r>
            <w:r w:rsidR="005C46DB">
              <w:rPr>
                <w:rFonts w:ascii="宋体" w:hAnsi="宋体" w:cs="宋体" w:hint="eastAsia"/>
                <w:kern w:val="0"/>
                <w:sz w:val="18"/>
                <w:szCs w:val="18"/>
              </w:rPr>
              <w:t>，</w:t>
            </w:r>
            <w:r w:rsidR="005C46DB" w:rsidRPr="00E74D0B">
              <w:rPr>
                <w:rFonts w:ascii="宋体" w:hAnsi="宋体" w:cs="宋体" w:hint="eastAsia"/>
                <w:kern w:val="0"/>
                <w:sz w:val="18"/>
                <w:szCs w:val="18"/>
              </w:rPr>
              <w:t>9-</w:t>
            </w:r>
            <w:r w:rsidR="005C46DB" w:rsidRPr="00E74D0B">
              <w:rPr>
                <w:rFonts w:ascii="宋体" w:hAnsi="宋体" w:cs="宋体" w:hint="eastAsia"/>
                <w:kern w:val="0"/>
                <w:sz w:val="18"/>
                <w:szCs w:val="18"/>
              </w:rPr>
              <w:t>登记证书，</w:t>
            </w:r>
            <w:r w:rsidR="005C46DB" w:rsidRPr="00E74D0B">
              <w:rPr>
                <w:rFonts w:ascii="宋体" w:hAnsi="宋体" w:cs="宋体" w:hint="eastAsia"/>
                <w:kern w:val="0"/>
                <w:sz w:val="18"/>
                <w:szCs w:val="18"/>
              </w:rPr>
              <w:t>A-</w:t>
            </w:r>
            <w:r w:rsidR="005C46DB" w:rsidRPr="00E74D0B">
              <w:rPr>
                <w:rFonts w:ascii="宋体" w:hAnsi="宋体" w:cs="宋体" w:hint="eastAsia"/>
                <w:kern w:val="0"/>
                <w:sz w:val="18"/>
                <w:szCs w:val="18"/>
              </w:rPr>
              <w:t>批文</w:t>
            </w:r>
          </w:p>
          <w:p w:rsidR="00CB667D" w:rsidRDefault="00CB667D" w:rsidP="00770767">
            <w:pPr>
              <w:snapToGrid w:val="0"/>
              <w:jc w:val="left"/>
              <w:rPr>
                <w:rFonts w:hint="eastAsia"/>
                <w:sz w:val="18"/>
              </w:rPr>
            </w:pPr>
          </w:p>
          <w:p w:rsidR="00CB667D" w:rsidRPr="00AC17F4" w:rsidRDefault="00CB667D" w:rsidP="00770767">
            <w:pPr>
              <w:snapToGrid w:val="0"/>
              <w:jc w:val="left"/>
              <w:rPr>
                <w:rFonts w:ascii="宋体" w:eastAsia="宋体" w:hAnsi="宋体" w:hint="eastAsia"/>
                <w:sz w:val="18"/>
              </w:rPr>
            </w:pPr>
            <w:r>
              <w:rPr>
                <w:rFonts w:ascii="宋体" w:hAnsi="宋体" w:cs="宋体" w:hint="eastAsia"/>
                <w:kern w:val="0"/>
                <w:sz w:val="18"/>
                <w:szCs w:val="18"/>
              </w:rPr>
              <w:t>产品</w:t>
            </w:r>
            <w:r w:rsidRPr="00A00895">
              <w:rPr>
                <w:rFonts w:ascii="宋体" w:hAnsi="宋体" w:cs="宋体" w:hint="eastAsia"/>
                <w:kern w:val="0"/>
                <w:sz w:val="18"/>
                <w:szCs w:val="18"/>
              </w:rPr>
              <w:t>证件类型</w:t>
            </w:r>
            <w:r w:rsidRPr="00A00895">
              <w:rPr>
                <w:rFonts w:ascii="宋体" w:hAnsi="宋体" w:cs="宋体" w:hint="eastAsia"/>
                <w:kern w:val="0"/>
                <w:sz w:val="18"/>
                <w:szCs w:val="18"/>
              </w:rPr>
              <w:br/>
              <w:t>1-</w:t>
            </w:r>
            <w:r w:rsidRPr="00A00895">
              <w:rPr>
                <w:rFonts w:ascii="宋体" w:hAnsi="宋体" w:cs="宋体" w:hint="eastAsia"/>
                <w:kern w:val="0"/>
                <w:sz w:val="18"/>
                <w:szCs w:val="18"/>
              </w:rPr>
              <w:t>营业执照，</w:t>
            </w:r>
            <w:r w:rsidRPr="00A00895">
              <w:rPr>
                <w:rFonts w:ascii="宋体" w:hAnsi="宋体" w:cs="宋体" w:hint="eastAsia"/>
                <w:kern w:val="0"/>
                <w:sz w:val="18"/>
                <w:szCs w:val="18"/>
              </w:rPr>
              <w:t>8-</w:t>
            </w:r>
            <w:r w:rsidRPr="00A00895">
              <w:rPr>
                <w:rFonts w:ascii="宋体" w:hAnsi="宋体" w:cs="宋体" w:hint="eastAsia"/>
                <w:kern w:val="0"/>
                <w:sz w:val="18"/>
                <w:szCs w:val="18"/>
              </w:rPr>
              <w:t>其它</w:t>
            </w:r>
            <w:r>
              <w:rPr>
                <w:rFonts w:ascii="宋体" w:hAnsi="宋体" w:cs="宋体" w:hint="eastAsia"/>
                <w:kern w:val="0"/>
                <w:sz w:val="18"/>
                <w:szCs w:val="18"/>
              </w:rPr>
              <w:t>，</w:t>
            </w:r>
            <w:r w:rsidRPr="00E74D0B">
              <w:rPr>
                <w:rFonts w:ascii="宋体" w:hAnsi="宋体" w:cs="宋体" w:hint="eastAsia"/>
                <w:kern w:val="0"/>
                <w:sz w:val="18"/>
                <w:szCs w:val="18"/>
              </w:rPr>
              <w:t>9-</w:t>
            </w:r>
            <w:r w:rsidRPr="00E74D0B">
              <w:rPr>
                <w:rFonts w:ascii="宋体" w:hAnsi="宋体" w:cs="宋体" w:hint="eastAsia"/>
                <w:kern w:val="0"/>
                <w:sz w:val="18"/>
                <w:szCs w:val="18"/>
              </w:rPr>
              <w:t>登记证书，</w:t>
            </w:r>
            <w:r w:rsidRPr="00E74D0B">
              <w:rPr>
                <w:rFonts w:ascii="宋体" w:hAnsi="宋体" w:cs="宋体" w:hint="eastAsia"/>
                <w:kern w:val="0"/>
                <w:sz w:val="18"/>
                <w:szCs w:val="18"/>
              </w:rPr>
              <w:t>A-</w:t>
            </w:r>
            <w:r w:rsidRPr="00E74D0B">
              <w:rPr>
                <w:rFonts w:ascii="宋体" w:hAnsi="宋体" w:cs="宋体" w:hint="eastAsia"/>
                <w:kern w:val="0"/>
                <w:sz w:val="18"/>
                <w:szCs w:val="18"/>
              </w:rPr>
              <w:t>批文</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CertificateNo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投资人证件号码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TransactionTime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20"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托管网点号码。对大集中方式的销售人，此字段与销售人代码相同。</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vAlign w:val="center"/>
          </w:tcPr>
          <w:p w:rsidR="005527B7" w:rsidRPr="00AC17F4" w:rsidRDefault="005527B7">
            <w:pPr>
              <w:widowControl/>
              <w:jc w:val="center"/>
              <w:rPr>
                <w:rFonts w:ascii="宋体" w:eastAsia="宋体" w:hAnsi="宋体"/>
                <w:kern w:val="0"/>
                <w:sz w:val="18"/>
              </w:rPr>
            </w:pPr>
            <w:r w:rsidRPr="00AC17F4">
              <w:rPr>
                <w:rFonts w:ascii="宋体" w:eastAsia="宋体" w:hAnsi="宋体"/>
                <w:kern w:val="0"/>
                <w:sz w:val="18"/>
              </w:rPr>
              <w:t>524</w:t>
            </w:r>
          </w:p>
        </w:tc>
        <w:tc>
          <w:tcPr>
            <w:tcW w:w="2182"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NetNo</w:t>
            </w:r>
          </w:p>
        </w:tc>
        <w:tc>
          <w:tcPr>
            <w:tcW w:w="72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C</w:t>
            </w:r>
          </w:p>
        </w:tc>
        <w:tc>
          <w:tcPr>
            <w:tcW w:w="95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9</w:t>
            </w:r>
          </w:p>
        </w:tc>
        <w:tc>
          <w:tcPr>
            <w:tcW w:w="2030" w:type="dxa"/>
            <w:vAlign w:val="center"/>
          </w:tcPr>
          <w:p w:rsidR="005527B7" w:rsidRPr="00AC17F4" w:rsidRDefault="005527B7">
            <w:pPr>
              <w:widowControl/>
              <w:rPr>
                <w:rFonts w:ascii="宋体" w:eastAsia="宋体" w:hAnsi="宋体"/>
                <w:kern w:val="0"/>
                <w:sz w:val="18"/>
              </w:rPr>
            </w:pPr>
            <w:r w:rsidRPr="00AC17F4">
              <w:rPr>
                <w:rFonts w:ascii="宋体" w:eastAsia="宋体" w:hAnsi="宋体" w:hint="eastAsia"/>
                <w:kern w:val="0"/>
                <w:sz w:val="18"/>
              </w:rPr>
              <w:t>操作（清算）网点编号</w:t>
            </w:r>
          </w:p>
        </w:tc>
        <w:tc>
          <w:tcPr>
            <w:tcW w:w="2390" w:type="dxa"/>
          </w:tcPr>
          <w:p w:rsidR="005527B7" w:rsidRPr="00AC17F4" w:rsidRDefault="005527B7">
            <w:pPr>
              <w:autoSpaceDE w:val="0"/>
              <w:autoSpaceDN w:val="0"/>
              <w:adjustRightInd w:val="0"/>
              <w:rPr>
                <w:rFonts w:ascii="宋体" w:eastAsia="宋体" w:hAnsi="宋体" w:hint="eastAsia"/>
                <w:kern w:val="0"/>
                <w:sz w:val="18"/>
              </w:rPr>
            </w:pPr>
            <w:r w:rsidRPr="00AC17F4">
              <w:rPr>
                <w:rFonts w:ascii="宋体" w:eastAsia="宋体" w:hAnsi="宋体" w:hint="eastAsia"/>
                <w:kern w:val="0"/>
                <w:sz w:val="18"/>
              </w:rPr>
              <w:t>投资人实际申报交易的操作网点编号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140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TelNo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投资人电话号码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MobileTelNo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24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投资人手机号码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Address</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通讯地址</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101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PostCode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投资人邮政编码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EmailAddress</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投资人E-MAIL地址</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106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TransactorCertNo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经办人证件号码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107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TransactorCertType</w:t>
            </w:r>
          </w:p>
        </w:tc>
        <w:tc>
          <w:tcPr>
            <w:tcW w:w="720" w:type="dxa"/>
          </w:tcPr>
          <w:p w:rsidR="005527B7" w:rsidRPr="00AC17F4" w:rsidRDefault="001A5DDF">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经办人证件类型</w:t>
            </w:r>
          </w:p>
        </w:tc>
        <w:tc>
          <w:tcPr>
            <w:tcW w:w="2390" w:type="dxa"/>
          </w:tcPr>
          <w:p w:rsidR="005527B7" w:rsidRPr="00AC17F4" w:rsidRDefault="005527B7">
            <w:pPr>
              <w:snapToGrid w:val="0"/>
              <w:jc w:val="left"/>
              <w:rPr>
                <w:rFonts w:hint="eastAsia"/>
                <w:sz w:val="18"/>
              </w:rPr>
            </w:pPr>
            <w:r w:rsidRPr="00AC17F4">
              <w:rPr>
                <w:sz w:val="18"/>
              </w:rPr>
              <w:t>0-</w:t>
            </w:r>
            <w:r w:rsidRPr="00AC17F4">
              <w:rPr>
                <w:rFonts w:hint="eastAsia"/>
                <w:sz w:val="18"/>
              </w:rPr>
              <w:t>身份证，1-</w:t>
            </w:r>
            <w:r w:rsidR="00CC21CF" w:rsidRPr="00AC17F4">
              <w:rPr>
                <w:rFonts w:hint="eastAsia"/>
                <w:sz w:val="18"/>
              </w:rPr>
              <w:t>护照</w:t>
            </w:r>
          </w:p>
          <w:p w:rsidR="005527B7" w:rsidRPr="00AC17F4" w:rsidRDefault="005527B7">
            <w:pPr>
              <w:snapToGrid w:val="0"/>
              <w:jc w:val="left"/>
              <w:rPr>
                <w:rFonts w:hint="eastAsia"/>
                <w:sz w:val="18"/>
              </w:rPr>
            </w:pPr>
            <w:r w:rsidRPr="00AC17F4">
              <w:rPr>
                <w:rFonts w:hint="eastAsia"/>
                <w:sz w:val="18"/>
              </w:rPr>
              <w:t>2-军官证，3-士兵证</w:t>
            </w:r>
          </w:p>
          <w:p w:rsidR="005527B7" w:rsidRPr="00AC17F4" w:rsidRDefault="005527B7">
            <w:pPr>
              <w:snapToGrid w:val="0"/>
              <w:jc w:val="left"/>
              <w:rPr>
                <w:rFonts w:hint="eastAsia"/>
                <w:sz w:val="18"/>
              </w:rPr>
            </w:pPr>
            <w:r w:rsidRPr="00AC17F4">
              <w:rPr>
                <w:rFonts w:hint="eastAsia"/>
                <w:sz w:val="18"/>
              </w:rPr>
              <w:t>4-</w:t>
            </w:r>
            <w:r w:rsidR="00F724B7" w:rsidRPr="00AC17F4">
              <w:rPr>
                <w:rFonts w:hint="eastAsia"/>
                <w:sz w:val="18"/>
              </w:rPr>
              <w:t>港澳居民来往内地通行证</w:t>
            </w:r>
            <w:r w:rsidRPr="00AC17F4">
              <w:rPr>
                <w:rFonts w:hint="eastAsia"/>
                <w:sz w:val="18"/>
              </w:rPr>
              <w:t>，5-户口本</w:t>
            </w:r>
          </w:p>
          <w:p w:rsidR="005527B7" w:rsidRPr="00AC17F4" w:rsidRDefault="005527B7">
            <w:pPr>
              <w:snapToGrid w:val="0"/>
              <w:jc w:val="left"/>
              <w:rPr>
                <w:rFonts w:ascii="宋体" w:hAnsi="宋体" w:hint="eastAsia"/>
                <w:sz w:val="18"/>
              </w:rPr>
            </w:pPr>
            <w:r w:rsidRPr="00AC17F4">
              <w:rPr>
                <w:rFonts w:ascii="宋体" w:hAnsi="宋体" w:hint="eastAsia"/>
                <w:sz w:val="18"/>
              </w:rPr>
              <w:t>6-</w:t>
            </w:r>
            <w:r w:rsidRPr="00AC17F4">
              <w:rPr>
                <w:rFonts w:ascii="宋体" w:hAnsi="宋体" w:hint="eastAsia"/>
                <w:sz w:val="18"/>
              </w:rPr>
              <w:t>外国护照，</w:t>
            </w:r>
            <w:r w:rsidRPr="00AC17F4">
              <w:rPr>
                <w:rFonts w:ascii="宋体" w:hAnsi="宋体" w:hint="eastAsia"/>
                <w:sz w:val="18"/>
              </w:rPr>
              <w:t>7-</w:t>
            </w:r>
            <w:r w:rsidRPr="00AC17F4">
              <w:rPr>
                <w:rFonts w:ascii="宋体" w:hAnsi="宋体" w:hint="eastAsia"/>
                <w:sz w:val="18"/>
              </w:rPr>
              <w:t>其它</w:t>
            </w:r>
          </w:p>
          <w:p w:rsidR="005527B7" w:rsidRPr="00AC17F4" w:rsidRDefault="005527B7">
            <w:pPr>
              <w:snapToGrid w:val="0"/>
              <w:rPr>
                <w:rFonts w:ascii="宋体" w:hAnsi="宋体" w:hint="eastAsia"/>
                <w:sz w:val="18"/>
              </w:rPr>
            </w:pPr>
            <w:r w:rsidRPr="00AC17F4">
              <w:rPr>
                <w:rFonts w:ascii="宋体" w:hAnsi="宋体" w:hint="eastAsia"/>
                <w:sz w:val="18"/>
              </w:rPr>
              <w:t>8-</w:t>
            </w:r>
            <w:r w:rsidRPr="00AC17F4">
              <w:rPr>
                <w:rFonts w:ascii="宋体" w:hAnsi="宋体" w:hint="eastAsia"/>
                <w:sz w:val="18"/>
              </w:rPr>
              <w:t>文职证，</w:t>
            </w:r>
            <w:r w:rsidRPr="00AC17F4">
              <w:rPr>
                <w:rFonts w:ascii="宋体" w:hAnsi="宋体" w:hint="eastAsia"/>
                <w:sz w:val="18"/>
              </w:rPr>
              <w:t>9</w:t>
            </w:r>
            <w:r w:rsidRPr="00AC17F4">
              <w:rPr>
                <w:rFonts w:ascii="宋体" w:hAnsi="宋体"/>
                <w:sz w:val="18"/>
              </w:rPr>
              <w:t>-</w:t>
            </w:r>
            <w:r w:rsidRPr="00AC17F4">
              <w:rPr>
                <w:rFonts w:ascii="宋体" w:hAnsi="宋体" w:hint="eastAsia"/>
                <w:sz w:val="18"/>
              </w:rPr>
              <w:t>警官证</w:t>
            </w:r>
          </w:p>
          <w:p w:rsidR="001A5DDF" w:rsidRPr="00AC17F4" w:rsidRDefault="001A5DDF" w:rsidP="00812585">
            <w:pPr>
              <w:snapToGrid w:val="0"/>
              <w:jc w:val="left"/>
              <w:rPr>
                <w:rFonts w:ascii="宋体" w:eastAsia="宋体" w:hAnsi="宋体" w:hint="eastAsia"/>
                <w:sz w:val="18"/>
              </w:rPr>
            </w:pPr>
            <w:r w:rsidRPr="00AC17F4">
              <w:rPr>
                <w:rFonts w:ascii="宋体" w:hAnsi="宋体" w:hint="eastAsia"/>
                <w:sz w:val="18"/>
              </w:rPr>
              <w:t>A-</w:t>
            </w:r>
            <w:r w:rsidRPr="00AC17F4">
              <w:rPr>
                <w:rFonts w:ascii="宋体" w:hAnsi="宋体" w:hint="eastAsia"/>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108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TransactorName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经办人姓名</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Investor</w:t>
            </w:r>
            <w:r w:rsidRPr="00AC17F4">
              <w:rPr>
                <w:rFonts w:ascii="宋体" w:eastAsia="宋体" w:hAnsi="宋体"/>
                <w:sz w:val="18"/>
              </w:rPr>
              <w:t>s</w:t>
            </w:r>
            <w:r w:rsidRPr="00AC17F4">
              <w:rPr>
                <w:rFonts w:ascii="宋体" w:eastAsia="宋体" w:hAnsi="宋体" w:hint="eastAsia"/>
                <w:sz w:val="18"/>
              </w:rPr>
              <w:t>Birthday</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投资人出生日期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DepositAcct</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投资人在销售人处用于交易的资金账号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48</w:t>
            </w:r>
          </w:p>
        </w:tc>
        <w:tc>
          <w:tcPr>
            <w:tcW w:w="218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EducationLevel</w:t>
            </w:r>
          </w:p>
        </w:tc>
        <w:tc>
          <w:tcPr>
            <w:tcW w:w="72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C</w:t>
            </w:r>
          </w:p>
        </w:tc>
        <w:tc>
          <w:tcPr>
            <w:tcW w:w="950" w:type="dxa"/>
            <w:tcBorders>
              <w:bottom w:val="single" w:sz="4" w:space="0" w:color="auto"/>
            </w:tcBorders>
          </w:tcPr>
          <w:p w:rsidR="005527B7" w:rsidRPr="00AC17F4" w:rsidRDefault="00417429">
            <w:pPr>
              <w:snapToGrid w:val="0"/>
              <w:rPr>
                <w:rFonts w:ascii="宋体" w:eastAsia="宋体" w:hAnsi="宋体" w:hint="eastAsia"/>
                <w:sz w:val="18"/>
              </w:rPr>
            </w:pPr>
            <w:r w:rsidRPr="00AC17F4">
              <w:rPr>
                <w:rFonts w:ascii="宋体" w:eastAsia="宋体" w:hAnsi="宋体" w:hint="eastAsia"/>
                <w:sz w:val="18"/>
              </w:rPr>
              <w:t>3</w:t>
            </w:r>
          </w:p>
        </w:tc>
        <w:tc>
          <w:tcPr>
            <w:tcW w:w="2030"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投资人学历</w:t>
            </w:r>
          </w:p>
        </w:tc>
        <w:tc>
          <w:tcPr>
            <w:tcW w:w="2390" w:type="dxa"/>
            <w:tcBorders>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51</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FaxNo</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C</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24</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投资人传真号码</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65</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VocationCode</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C</w:t>
            </w:r>
          </w:p>
        </w:tc>
        <w:tc>
          <w:tcPr>
            <w:tcW w:w="950" w:type="dxa"/>
            <w:tcBorders>
              <w:top w:val="single" w:sz="4" w:space="0" w:color="auto"/>
              <w:bottom w:val="single" w:sz="4" w:space="0" w:color="auto"/>
            </w:tcBorders>
          </w:tcPr>
          <w:p w:rsidR="005527B7" w:rsidRPr="00AC17F4" w:rsidRDefault="00417429">
            <w:pPr>
              <w:snapToGrid w:val="0"/>
              <w:rPr>
                <w:rFonts w:ascii="宋体" w:eastAsia="宋体" w:hAnsi="宋体" w:hint="eastAsia"/>
                <w:sz w:val="18"/>
              </w:rPr>
            </w:pPr>
            <w:r w:rsidRPr="00AC17F4">
              <w:rPr>
                <w:rFonts w:ascii="宋体" w:eastAsia="宋体" w:hAnsi="宋体" w:hint="eastAsia"/>
                <w:sz w:val="18"/>
              </w:rPr>
              <w:t>3</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投资人职业代码</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69</w:t>
            </w:r>
          </w:p>
        </w:tc>
        <w:tc>
          <w:tcPr>
            <w:tcW w:w="2182"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Home</w:t>
            </w:r>
            <w:r w:rsidRPr="00AC17F4">
              <w:rPr>
                <w:rFonts w:ascii="宋体" w:eastAsia="宋体" w:hAnsi="宋体"/>
                <w:sz w:val="18"/>
              </w:rPr>
              <w:t>TelNo</w:t>
            </w:r>
          </w:p>
        </w:tc>
        <w:tc>
          <w:tcPr>
            <w:tcW w:w="72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22</w:t>
            </w:r>
          </w:p>
        </w:tc>
        <w:tc>
          <w:tcPr>
            <w:tcW w:w="203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投资人住址电话</w:t>
            </w:r>
          </w:p>
        </w:tc>
        <w:tc>
          <w:tcPr>
            <w:tcW w:w="239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73</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AnnualIncome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投资人年收入</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88</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OfficeTelNo</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投资人单位电话号码</w:t>
            </w:r>
          </w:p>
        </w:tc>
        <w:tc>
          <w:tcPr>
            <w:tcW w:w="2390" w:type="dxa"/>
          </w:tcPr>
          <w:p w:rsidR="005527B7" w:rsidRPr="00AC17F4" w:rsidRDefault="005527B7">
            <w:pPr>
              <w:snapToGrid w:val="0"/>
              <w:rPr>
                <w:rFonts w:ascii="宋体" w:eastAsia="宋体" w:hAnsi="宋体"/>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AccountAbbr</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投资人户名简称</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126</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Sex</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投资人性别</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sz w:val="18"/>
              </w:rPr>
              <w:t>1-男，2-女</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167</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MinorFlag</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未成年人标志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0-否，1-是</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169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DeliverType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对账单寄送选择</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1-不寄送，2-按月</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3-按季，4-半年</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5-一年</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170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Transactor</w:t>
            </w:r>
            <w:r w:rsidRPr="00AC17F4">
              <w:rPr>
                <w:rFonts w:ascii="宋体" w:eastAsia="宋体" w:hAnsi="宋体" w:hint="eastAsia"/>
                <w:sz w:val="18"/>
              </w:rPr>
              <w:t>IDType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经办人识别方式</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1-书面委托，2-印鉴</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3-密码，4-证件</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260</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ShareClass</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0-前收费，1-后收费</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表明基金是前收费或后收费基金</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265</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DeliverWay</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对账单寄送方式</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共8个字符，每个字符代表一种交易手段，其含义为：</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第1位：邮寄，</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第2位：传真，</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第3位：E-mail，</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第4位：短消息，</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第5~8位：保留。</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每位字符取1表示采用此种手段，取0表示不使用</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N</w:t>
            </w:r>
          </w:p>
        </w:tc>
      </w:tr>
    </w:tbl>
    <w:p w:rsidR="005527B7" w:rsidRPr="00AC17F4" w:rsidRDefault="005527B7">
      <w:pPr>
        <w:ind w:firstLineChars="200" w:firstLine="420"/>
        <w:rPr>
          <w:rFonts w:ascii="宋体" w:eastAsia="宋体" w:hint="eastAsia"/>
          <w:kern w:val="0"/>
          <w:lang w:val="en-US" w:eastAsia="zh-CN"/>
        </w:rPr>
      </w:pPr>
    </w:p>
    <w:p w:rsidR="005527B7" w:rsidRPr="00AC17F4" w:rsidRDefault="005527B7">
      <w:pPr>
        <w:pStyle w:val="afff8"/>
        <w:rPr>
          <w:rFonts w:hint="eastAsia"/>
        </w:rPr>
      </w:pPr>
      <w:bookmarkStart w:id="1140" w:name="_Toc281919315"/>
      <w:bookmarkStart w:id="1141" w:name="_Toc281981563"/>
      <w:bookmarkStart w:id="1142" w:name="_Toc282517293"/>
      <w:bookmarkStart w:id="1143" w:name="_Toc283717259"/>
      <w:bookmarkStart w:id="1144" w:name="_Toc283800780"/>
      <w:bookmarkStart w:id="1145" w:name="_Toc286320695"/>
      <w:bookmarkStart w:id="1146" w:name="_Toc287256122"/>
      <w:bookmarkStart w:id="1147" w:name="_Toc290644834"/>
      <w:bookmarkStart w:id="1148" w:name="_Toc499714551"/>
      <w:r w:rsidRPr="00AC17F4">
        <w:rPr>
          <w:rFonts w:hint="eastAsia"/>
        </w:rPr>
        <w:t>确权确认（180）</w:t>
      </w:r>
      <w:bookmarkEnd w:id="1140"/>
      <w:bookmarkEnd w:id="1141"/>
      <w:bookmarkEnd w:id="1142"/>
      <w:bookmarkEnd w:id="1143"/>
      <w:bookmarkEnd w:id="1144"/>
      <w:bookmarkEnd w:id="1145"/>
      <w:bookmarkEnd w:id="1146"/>
      <w:bookmarkEnd w:id="1147"/>
      <w:bookmarkEnd w:id="1148"/>
    </w:p>
    <w:p w:rsidR="005527B7" w:rsidRPr="00AC17F4" w:rsidRDefault="005527B7">
      <w:pPr>
        <w:pStyle w:val="af1"/>
        <w:ind w:firstLine="420"/>
        <w:rPr>
          <w:rFonts w:hint="eastAsia"/>
        </w:rPr>
      </w:pPr>
      <w:r w:rsidRPr="00AC17F4">
        <w:rPr>
          <w:rFonts w:hint="eastAsia"/>
        </w:rPr>
        <w:t>需要交换的数据项见表5</w:t>
      </w:r>
      <w:r w:rsidR="00312A37" w:rsidRPr="00AC17F4">
        <w:rPr>
          <w:rFonts w:hint="eastAsia"/>
        </w:rPr>
        <w:t>8</w:t>
      </w:r>
      <w:r w:rsidRPr="00AC17F4">
        <w:rPr>
          <w:rFonts w:hint="eastAsia"/>
        </w:rPr>
        <w:t>。</w:t>
      </w:r>
    </w:p>
    <w:p w:rsidR="005527B7" w:rsidRPr="00AC17F4" w:rsidRDefault="005527B7">
      <w:pPr>
        <w:pStyle w:val="a"/>
        <w:rPr>
          <w:rFonts w:hint="eastAsia"/>
        </w:rPr>
      </w:pPr>
      <w:r w:rsidRPr="00AC17F4">
        <w:rPr>
          <w:rFonts w:hint="eastAsia"/>
        </w:rPr>
        <w:t xml:space="preserve">  确权确认数据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AC17F4">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Borders>
              <w:top w:val="single" w:sz="12" w:space="0" w:color="auto"/>
            </w:tcBorders>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136</w:t>
            </w:r>
          </w:p>
        </w:tc>
        <w:tc>
          <w:tcPr>
            <w:tcW w:w="2182"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2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Borders>
              <w:top w:val="single" w:sz="12"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12</w:t>
            </w:r>
          </w:p>
        </w:tc>
        <w:tc>
          <w:tcPr>
            <w:tcW w:w="2030" w:type="dxa"/>
            <w:tcBorders>
              <w:top w:val="single" w:sz="12"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90" w:type="dxa"/>
            <w:tcBorders>
              <w:top w:val="single" w:sz="12" w:space="0" w:color="auto"/>
            </w:tcBorders>
          </w:tcPr>
          <w:p w:rsidR="005527B7" w:rsidRPr="00AC17F4" w:rsidRDefault="005527B7">
            <w:pPr>
              <w:snapToGrid w:val="0"/>
              <w:rPr>
                <w:rFonts w:ascii="宋体" w:eastAsia="宋体" w:hAnsi="宋体" w:hint="eastAsia"/>
                <w:sz w:val="18"/>
              </w:rPr>
            </w:pPr>
          </w:p>
        </w:tc>
        <w:tc>
          <w:tcPr>
            <w:tcW w:w="620" w:type="dxa"/>
            <w:tcBorders>
              <w:top w:val="single" w:sz="12"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120</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284</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sz w:val="18"/>
              </w:rPr>
              <w:t>SecuritiesAccountID</w:t>
            </w:r>
          </w:p>
        </w:tc>
        <w:tc>
          <w:tcPr>
            <w:tcW w:w="720" w:type="dxa"/>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10</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证券账号</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原场内证券账户</w:t>
            </w: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324</w:t>
            </w:r>
          </w:p>
        </w:tc>
        <w:tc>
          <w:tcPr>
            <w:tcW w:w="2182"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SeatCode</w:t>
            </w:r>
          </w:p>
        </w:tc>
        <w:tc>
          <w:tcPr>
            <w:tcW w:w="720" w:type="dxa"/>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6</w:t>
            </w:r>
          </w:p>
        </w:tc>
        <w:tc>
          <w:tcPr>
            <w:tcW w:w="2030" w:type="dxa"/>
          </w:tcPr>
          <w:p w:rsidR="005527B7" w:rsidRPr="00AC17F4" w:rsidRDefault="005527B7">
            <w:pPr>
              <w:spacing w:line="240" w:lineRule="atLeast"/>
              <w:rPr>
                <w:rFonts w:ascii="宋体" w:eastAsia="宋体" w:hAnsi="宋体"/>
                <w:sz w:val="18"/>
              </w:rPr>
            </w:pPr>
            <w:r w:rsidRPr="00AC17F4">
              <w:rPr>
                <w:rFonts w:ascii="宋体" w:eastAsia="宋体" w:hAnsi="宋体" w:hint="eastAsia"/>
                <w:sz w:val="18"/>
              </w:rPr>
              <w:t>席位</w:t>
            </w:r>
            <w:r w:rsidRPr="00AC17F4">
              <w:rPr>
                <w:rFonts w:ascii="宋体" w:eastAsia="宋体" w:hAnsi="宋体"/>
                <w:sz w:val="18"/>
              </w:rPr>
              <w:t>代码</w:t>
            </w:r>
          </w:p>
        </w:tc>
        <w:tc>
          <w:tcPr>
            <w:tcW w:w="2390" w:type="dxa"/>
          </w:tcPr>
          <w:p w:rsidR="005527B7" w:rsidRPr="00AC17F4" w:rsidRDefault="005527B7">
            <w:pPr>
              <w:jc w:val="center"/>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sz w:val="18"/>
              </w:rPr>
            </w:pPr>
            <w:r w:rsidRPr="00AC17F4">
              <w:rPr>
                <w:rFonts w:ascii="宋体" w:eastAsia="宋体" w:hAnsi="宋体"/>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92</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指交易申请日期</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93</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TransactionTime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指交易申请时间</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135</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ConfirmedVol</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基金账户交易确认份数</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121</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47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DownLoaddate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交易数据下传日期</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指发送日期</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87</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20" w:type="dxa"/>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9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托管网点号码。对大集中方式的销售人，此字段与销售人代码相同。</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vAlign w:val="center"/>
          </w:tcPr>
          <w:p w:rsidR="005527B7" w:rsidRPr="00AC17F4" w:rsidRDefault="005527B7">
            <w:pPr>
              <w:widowControl/>
              <w:jc w:val="center"/>
              <w:rPr>
                <w:rFonts w:ascii="宋体" w:eastAsia="宋体" w:hAnsi="宋体"/>
                <w:kern w:val="0"/>
                <w:sz w:val="18"/>
              </w:rPr>
            </w:pPr>
            <w:r w:rsidRPr="00AC17F4">
              <w:rPr>
                <w:rFonts w:ascii="宋体" w:eastAsia="宋体" w:hAnsi="宋体"/>
                <w:kern w:val="0"/>
                <w:sz w:val="18"/>
              </w:rPr>
              <w:t>524</w:t>
            </w:r>
          </w:p>
        </w:tc>
        <w:tc>
          <w:tcPr>
            <w:tcW w:w="2182"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NetNo</w:t>
            </w:r>
          </w:p>
        </w:tc>
        <w:tc>
          <w:tcPr>
            <w:tcW w:w="72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C</w:t>
            </w:r>
          </w:p>
        </w:tc>
        <w:tc>
          <w:tcPr>
            <w:tcW w:w="950" w:type="dxa"/>
            <w:vAlign w:val="center"/>
          </w:tcPr>
          <w:p w:rsidR="005527B7" w:rsidRPr="00AC17F4" w:rsidRDefault="005527B7">
            <w:pPr>
              <w:widowControl/>
              <w:rPr>
                <w:rFonts w:ascii="宋体" w:eastAsia="宋体" w:hAnsi="宋体"/>
                <w:kern w:val="0"/>
                <w:sz w:val="18"/>
              </w:rPr>
            </w:pPr>
            <w:r w:rsidRPr="00AC17F4">
              <w:rPr>
                <w:rFonts w:ascii="宋体" w:eastAsia="宋体" w:hAnsi="宋体"/>
                <w:kern w:val="0"/>
                <w:sz w:val="18"/>
              </w:rPr>
              <w:t>9</w:t>
            </w:r>
          </w:p>
        </w:tc>
        <w:tc>
          <w:tcPr>
            <w:tcW w:w="2030" w:type="dxa"/>
            <w:vAlign w:val="center"/>
          </w:tcPr>
          <w:p w:rsidR="005527B7" w:rsidRPr="00AC17F4" w:rsidRDefault="005527B7">
            <w:pPr>
              <w:widowControl/>
              <w:rPr>
                <w:rFonts w:ascii="宋体" w:eastAsia="宋体" w:hAnsi="宋体"/>
                <w:kern w:val="0"/>
                <w:sz w:val="18"/>
              </w:rPr>
            </w:pPr>
            <w:r w:rsidRPr="00AC17F4">
              <w:rPr>
                <w:rFonts w:ascii="宋体" w:eastAsia="宋体" w:hAnsi="宋体" w:hint="eastAsia"/>
                <w:kern w:val="0"/>
                <w:sz w:val="18"/>
              </w:rPr>
              <w:t>操作（清算）网点编号</w:t>
            </w:r>
          </w:p>
        </w:tc>
        <w:tc>
          <w:tcPr>
            <w:tcW w:w="2390" w:type="dxa"/>
          </w:tcPr>
          <w:p w:rsidR="005527B7" w:rsidRPr="00AC17F4" w:rsidRDefault="005527B7">
            <w:pPr>
              <w:autoSpaceDE w:val="0"/>
              <w:autoSpaceDN w:val="0"/>
              <w:adjustRightInd w:val="0"/>
              <w:rPr>
                <w:rFonts w:ascii="宋体" w:eastAsia="宋体" w:hAnsi="宋体" w:hint="eastAsia"/>
                <w:kern w:val="0"/>
                <w:sz w:val="18"/>
              </w:rPr>
            </w:pPr>
            <w:r w:rsidRPr="00AC17F4">
              <w:rPr>
                <w:rFonts w:ascii="宋体" w:eastAsia="宋体" w:hAnsi="宋体" w:hint="eastAsia"/>
                <w:kern w:val="0"/>
                <w:sz w:val="18"/>
              </w:rPr>
              <w:t>投资人实际申报交易的操作网点编号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29</w:t>
            </w:r>
          </w:p>
        </w:tc>
        <w:tc>
          <w:tcPr>
            <w:tcW w:w="218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2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90" w:type="dxa"/>
          </w:tcPr>
          <w:p w:rsidR="005527B7" w:rsidRPr="00AC17F4" w:rsidRDefault="005527B7">
            <w:pPr>
              <w:snapToGrid w:val="0"/>
              <w:rPr>
                <w:rFonts w:ascii="宋体" w:eastAsia="宋体" w:hAnsi="宋体" w:hint="eastAsia"/>
                <w:sz w:val="18"/>
              </w:rPr>
            </w:pP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137</w:t>
            </w:r>
          </w:p>
        </w:tc>
        <w:tc>
          <w:tcPr>
            <w:tcW w:w="2182"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TASerialNO</w:t>
            </w:r>
          </w:p>
        </w:tc>
        <w:tc>
          <w:tcPr>
            <w:tcW w:w="720"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20</w:t>
            </w:r>
          </w:p>
        </w:tc>
        <w:tc>
          <w:tcPr>
            <w:tcW w:w="203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TA确认交易流水号</w:t>
            </w:r>
          </w:p>
        </w:tc>
        <w:tc>
          <w:tcPr>
            <w:tcW w:w="2390"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TA对每笔确认的唯一标识，同一日不能重复，</w:t>
            </w:r>
          </w:p>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与交易确认日期TransactionCfmDate一起组成TA中一笔确认的唯一键</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jc w:val="center"/>
              <w:rPr>
                <w:rFonts w:ascii="宋体" w:eastAsia="宋体" w:hAnsi="宋体"/>
                <w:sz w:val="18"/>
              </w:rPr>
            </w:pPr>
            <w:r w:rsidRPr="00AC17F4">
              <w:rPr>
                <w:rFonts w:ascii="宋体" w:eastAsia="宋体" w:hAnsi="宋体"/>
                <w:sz w:val="18"/>
              </w:rPr>
              <w:t>119</w:t>
            </w:r>
          </w:p>
        </w:tc>
        <w:tc>
          <w:tcPr>
            <w:tcW w:w="2182" w:type="dxa"/>
          </w:tcPr>
          <w:p w:rsidR="005527B7" w:rsidRPr="00AC17F4" w:rsidRDefault="005527B7">
            <w:pPr>
              <w:rPr>
                <w:rFonts w:ascii="宋体" w:eastAsia="宋体" w:hAnsi="宋体"/>
                <w:sz w:val="18"/>
              </w:rPr>
            </w:pPr>
            <w:r w:rsidRPr="00AC17F4">
              <w:rPr>
                <w:rFonts w:ascii="宋体" w:eastAsia="宋体" w:hAnsi="宋体"/>
                <w:sz w:val="18"/>
              </w:rPr>
              <w:t>ReturnCode</w:t>
            </w:r>
          </w:p>
        </w:tc>
        <w:tc>
          <w:tcPr>
            <w:tcW w:w="720" w:type="dxa"/>
          </w:tcPr>
          <w:p w:rsidR="005527B7" w:rsidRPr="00AC17F4" w:rsidRDefault="005527B7">
            <w:pPr>
              <w:rPr>
                <w:rFonts w:ascii="宋体" w:eastAsia="宋体" w:hAnsi="宋体"/>
                <w:sz w:val="18"/>
              </w:rPr>
            </w:pPr>
            <w:r w:rsidRPr="00AC17F4">
              <w:rPr>
                <w:rFonts w:ascii="宋体" w:eastAsia="宋体" w:hAnsi="宋体" w:hint="eastAsia"/>
                <w:sz w:val="18"/>
              </w:rPr>
              <w:t>A</w:t>
            </w:r>
          </w:p>
        </w:tc>
        <w:tc>
          <w:tcPr>
            <w:tcW w:w="950" w:type="dxa"/>
          </w:tcPr>
          <w:p w:rsidR="005527B7" w:rsidRPr="00AC17F4" w:rsidRDefault="005527B7">
            <w:pPr>
              <w:rPr>
                <w:rFonts w:ascii="宋体" w:eastAsia="宋体" w:hAnsi="宋体" w:hint="eastAsia"/>
                <w:sz w:val="18"/>
              </w:rPr>
            </w:pPr>
            <w:r w:rsidRPr="00AC17F4">
              <w:rPr>
                <w:rFonts w:ascii="宋体" w:eastAsia="宋体" w:hAnsi="宋体" w:hint="eastAsia"/>
                <w:sz w:val="18"/>
              </w:rPr>
              <w:t>4</w:t>
            </w:r>
          </w:p>
        </w:tc>
        <w:tc>
          <w:tcPr>
            <w:tcW w:w="2030" w:type="dxa"/>
          </w:tcPr>
          <w:p w:rsidR="005527B7" w:rsidRPr="00AC17F4" w:rsidRDefault="005527B7">
            <w:pPr>
              <w:rPr>
                <w:rFonts w:ascii="宋体" w:eastAsia="宋体" w:hAnsi="宋体" w:hint="eastAsia"/>
                <w:sz w:val="18"/>
              </w:rPr>
            </w:pPr>
            <w:r w:rsidRPr="00AC17F4">
              <w:rPr>
                <w:rFonts w:ascii="宋体" w:eastAsia="宋体" w:hAnsi="宋体" w:hint="eastAsia"/>
                <w:sz w:val="18"/>
              </w:rPr>
              <w:t>交易处理返回代码</w:t>
            </w:r>
          </w:p>
        </w:tc>
        <w:tc>
          <w:tcPr>
            <w:tcW w:w="2390" w:type="dxa"/>
          </w:tcPr>
          <w:p w:rsidR="005527B7" w:rsidRPr="00AC17F4" w:rsidRDefault="005527B7">
            <w:pPr>
              <w:rPr>
                <w:rFonts w:ascii="宋体" w:eastAsia="宋体" w:hAnsi="宋体" w:hint="eastAsia"/>
                <w:sz w:val="18"/>
              </w:rPr>
            </w:pPr>
          </w:p>
        </w:tc>
        <w:tc>
          <w:tcPr>
            <w:tcW w:w="620" w:type="dxa"/>
            <w:vAlign w:val="center"/>
          </w:tcPr>
          <w:p w:rsidR="005527B7" w:rsidRPr="00AC17F4" w:rsidRDefault="005527B7">
            <w:pPr>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256</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FromTAFlag</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是否注册登记人发起业务标志</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0-由销售人发起，</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1-由注册登记人发起</w:t>
            </w:r>
          </w:p>
        </w:tc>
        <w:tc>
          <w:tcPr>
            <w:tcW w:w="62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48"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260</w:t>
            </w:r>
          </w:p>
        </w:tc>
        <w:tc>
          <w:tcPr>
            <w:tcW w:w="218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ShareClass</w:t>
            </w:r>
          </w:p>
        </w:tc>
        <w:tc>
          <w:tcPr>
            <w:tcW w:w="72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3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收费方式</w:t>
            </w:r>
          </w:p>
        </w:tc>
        <w:tc>
          <w:tcPr>
            <w:tcW w:w="239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0-前收费，1-后收费</w:t>
            </w:r>
          </w:p>
          <w:p w:rsidR="005527B7" w:rsidRPr="00AC17F4" w:rsidRDefault="005527B7">
            <w:pPr>
              <w:snapToGrid w:val="0"/>
              <w:rPr>
                <w:rFonts w:ascii="宋体" w:eastAsia="宋体" w:hAnsi="宋体" w:hint="eastAsia"/>
                <w:sz w:val="18"/>
              </w:rPr>
            </w:pPr>
            <w:r w:rsidRPr="00AC17F4">
              <w:rPr>
                <w:rFonts w:ascii="宋体" w:eastAsia="宋体" w:hAnsi="宋体" w:hint="eastAsia"/>
                <w:sz w:val="18"/>
              </w:rPr>
              <w:t>表明基金是前收费或后收费基金</w:t>
            </w:r>
          </w:p>
        </w:tc>
        <w:tc>
          <w:tcPr>
            <w:tcW w:w="620" w:type="dxa"/>
          </w:tcPr>
          <w:p w:rsidR="005527B7" w:rsidRPr="00AC17F4" w:rsidRDefault="005527B7">
            <w:pPr>
              <w:tabs>
                <w:tab w:val="center" w:pos="202"/>
              </w:tabs>
              <w:snapToGrid w:val="0"/>
              <w:rPr>
                <w:rFonts w:ascii="宋体" w:eastAsia="宋体" w:hAnsi="宋体" w:hint="eastAsia"/>
                <w:sz w:val="18"/>
              </w:rPr>
            </w:pPr>
            <w:r w:rsidRPr="00AC17F4">
              <w:rPr>
                <w:rFonts w:ascii="宋体" w:eastAsia="宋体" w:hAnsi="宋体"/>
                <w:sz w:val="18"/>
              </w:rPr>
              <w:tab/>
            </w: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48"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309</w:t>
            </w:r>
          </w:p>
        </w:tc>
        <w:tc>
          <w:tcPr>
            <w:tcW w:w="2182" w:type="dxa"/>
            <w:vAlign w:val="center"/>
          </w:tcPr>
          <w:p w:rsidR="005527B7" w:rsidRPr="00AC17F4" w:rsidRDefault="005527B7">
            <w:pPr>
              <w:rPr>
                <w:rFonts w:ascii="宋体" w:eastAsia="宋体" w:hAnsi="宋体"/>
                <w:sz w:val="18"/>
              </w:rPr>
            </w:pPr>
            <w:r w:rsidRPr="00AC17F4">
              <w:rPr>
                <w:rFonts w:ascii="宋体" w:eastAsia="宋体" w:hAnsi="宋体"/>
                <w:sz w:val="18"/>
              </w:rPr>
              <w:t>ErrorDetail</w:t>
            </w:r>
          </w:p>
        </w:tc>
        <w:tc>
          <w:tcPr>
            <w:tcW w:w="720"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C</w:t>
            </w:r>
          </w:p>
        </w:tc>
        <w:tc>
          <w:tcPr>
            <w:tcW w:w="950"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60</w:t>
            </w:r>
          </w:p>
        </w:tc>
        <w:tc>
          <w:tcPr>
            <w:tcW w:w="2030" w:type="dxa"/>
            <w:vAlign w:val="center"/>
          </w:tcPr>
          <w:p w:rsidR="005527B7" w:rsidRPr="00AC17F4" w:rsidRDefault="005527B7">
            <w:pPr>
              <w:rPr>
                <w:rFonts w:ascii="宋体" w:eastAsia="宋体" w:hAnsi="宋体" w:hint="eastAsia"/>
                <w:sz w:val="18"/>
              </w:rPr>
            </w:pPr>
            <w:r w:rsidRPr="00AC17F4">
              <w:rPr>
                <w:rFonts w:ascii="宋体" w:eastAsia="宋体" w:hAnsi="宋体" w:hint="eastAsia"/>
                <w:sz w:val="18"/>
              </w:rPr>
              <w:t>出错详细信息</w:t>
            </w:r>
          </w:p>
        </w:tc>
        <w:tc>
          <w:tcPr>
            <w:tcW w:w="2390" w:type="dxa"/>
          </w:tcPr>
          <w:p w:rsidR="005527B7" w:rsidRPr="00AC17F4" w:rsidRDefault="005527B7">
            <w:pPr>
              <w:rPr>
                <w:rFonts w:ascii="宋体" w:eastAsia="宋体" w:hAnsi="宋体" w:hint="eastAsia"/>
                <w:sz w:val="18"/>
              </w:rPr>
            </w:pPr>
          </w:p>
        </w:tc>
        <w:tc>
          <w:tcPr>
            <w:tcW w:w="620" w:type="dxa"/>
          </w:tcPr>
          <w:p w:rsidR="005527B7" w:rsidRPr="00AC17F4" w:rsidRDefault="005527B7">
            <w:pPr>
              <w:widowControl/>
              <w:jc w:val="center"/>
              <w:rPr>
                <w:rFonts w:ascii="宋体" w:eastAsia="宋体" w:hAnsi="宋体" w:hint="eastAsia"/>
                <w:kern w:val="0"/>
                <w:sz w:val="18"/>
              </w:rPr>
            </w:pPr>
            <w:r w:rsidRPr="00AC17F4">
              <w:rPr>
                <w:rFonts w:ascii="宋体" w:eastAsia="宋体" w:hAnsi="宋体" w:hint="eastAsia"/>
                <w:kern w:val="0"/>
                <w:sz w:val="18"/>
              </w:rPr>
              <w:t>N</w:t>
            </w:r>
          </w:p>
        </w:tc>
      </w:tr>
    </w:tbl>
    <w:p w:rsidR="005527B7" w:rsidRPr="00AC17F4" w:rsidRDefault="005527B7">
      <w:pPr>
        <w:pStyle w:val="af1"/>
        <w:ind w:firstLine="420"/>
        <w:rPr>
          <w:rFonts w:hint="eastAsia"/>
        </w:rPr>
      </w:pPr>
    </w:p>
    <w:p w:rsidR="005527B7" w:rsidRPr="00AC17F4" w:rsidRDefault="005527B7" w:rsidP="00767266">
      <w:pPr>
        <w:pStyle w:val="afff8"/>
        <w:rPr>
          <w:rFonts w:hint="eastAsia"/>
        </w:rPr>
      </w:pPr>
      <w:bookmarkStart w:id="1149" w:name="_Toc283800781"/>
      <w:bookmarkStart w:id="1150" w:name="_Toc283717260"/>
      <w:bookmarkStart w:id="1151" w:name="_Toc282517294"/>
      <w:bookmarkStart w:id="1152" w:name="_Toc281981564"/>
      <w:bookmarkStart w:id="1153" w:name="_Toc281919316"/>
      <w:bookmarkStart w:id="1154" w:name="_Toc286320696"/>
      <w:bookmarkStart w:id="1155" w:name="_Toc287256123"/>
      <w:bookmarkStart w:id="1156" w:name="_Toc290644835"/>
      <w:bookmarkStart w:id="1157" w:name="_Toc499714552"/>
      <w:r w:rsidRPr="00AC17F4">
        <w:rPr>
          <w:rFonts w:hint="eastAsia"/>
        </w:rPr>
        <w:t>快速过户申请 (098)</w:t>
      </w:r>
      <w:bookmarkEnd w:id="1096"/>
      <w:bookmarkEnd w:id="1097"/>
      <w:bookmarkEnd w:id="1098"/>
      <w:bookmarkEnd w:id="1099"/>
      <w:bookmarkEnd w:id="1100"/>
      <w:bookmarkEnd w:id="1101"/>
      <w:bookmarkEnd w:id="1149"/>
      <w:bookmarkEnd w:id="1150"/>
      <w:bookmarkEnd w:id="1151"/>
      <w:bookmarkEnd w:id="1152"/>
      <w:bookmarkEnd w:id="1153"/>
      <w:bookmarkEnd w:id="1154"/>
      <w:bookmarkEnd w:id="1155"/>
      <w:bookmarkEnd w:id="1156"/>
      <w:r w:rsidR="00767266" w:rsidRPr="00767266">
        <w:rPr>
          <w:rFonts w:hint="eastAsia"/>
          <w:color w:val="FF0000"/>
        </w:rPr>
        <w:t>, 快速过户入申请 (097), 快速过户出申请</w:t>
      </w:r>
      <w:r w:rsidR="008126F7">
        <w:rPr>
          <w:rFonts w:hint="eastAsia"/>
          <w:color w:val="FF0000"/>
        </w:rPr>
        <w:t xml:space="preserve"> (096</w:t>
      </w:r>
      <w:r w:rsidR="00767266" w:rsidRPr="00767266">
        <w:rPr>
          <w:rFonts w:hint="eastAsia"/>
          <w:color w:val="FF0000"/>
        </w:rPr>
        <w:t>)</w:t>
      </w:r>
      <w:bookmarkEnd w:id="1157"/>
    </w:p>
    <w:p w:rsidR="005527B7" w:rsidRPr="00767266" w:rsidRDefault="005527B7">
      <w:pPr>
        <w:pStyle w:val="af1"/>
        <w:ind w:firstLine="420"/>
        <w:rPr>
          <w:rFonts w:ascii="sans-serif" w:hAnsi="sans-serif" w:hint="eastAsia"/>
          <w:color w:val="FF0000"/>
        </w:rPr>
      </w:pPr>
      <w:r w:rsidRPr="00AC17F4">
        <w:rPr>
          <w:rFonts w:ascii="sans-serif" w:hAnsi="sans-serif" w:hint="eastAsia"/>
        </w:rPr>
        <w:t>申请</w:t>
      </w:r>
      <w:r w:rsidRPr="00AC17F4">
        <w:rPr>
          <w:rFonts w:ascii="sans-serif" w:hAnsi="sans-serif"/>
        </w:rPr>
        <w:t>将客户账户中基金份额</w:t>
      </w:r>
      <w:r w:rsidRPr="00AC17F4">
        <w:rPr>
          <w:rFonts w:ascii="sans-serif" w:hAnsi="sans-serif" w:hint="eastAsia"/>
        </w:rPr>
        <w:t>过户</w:t>
      </w:r>
      <w:r w:rsidRPr="00AC17F4">
        <w:rPr>
          <w:rFonts w:ascii="sans-serif" w:hAnsi="sans-serif"/>
        </w:rPr>
        <w:t>到</w:t>
      </w:r>
      <w:r w:rsidRPr="00AC17F4">
        <w:rPr>
          <w:rFonts w:ascii="sans-serif" w:hAnsi="sans-serif" w:hint="eastAsia"/>
        </w:rPr>
        <w:t>销售人的</w:t>
      </w:r>
      <w:r w:rsidRPr="00AC17F4">
        <w:rPr>
          <w:rFonts w:ascii="sans-serif" w:hAnsi="sans-serif"/>
        </w:rPr>
        <w:t>特别账户</w:t>
      </w:r>
      <w:r w:rsidRPr="00AC17F4">
        <w:rPr>
          <w:rFonts w:ascii="sans-serif" w:hAnsi="sans-serif" w:hint="eastAsia"/>
        </w:rPr>
        <w:t>下。</w:t>
      </w:r>
      <w:r w:rsidR="00767266" w:rsidRPr="00767266">
        <w:rPr>
          <w:rFonts w:ascii="sans-serif" w:hAnsi="sans-serif" w:hint="eastAsia"/>
          <w:color w:val="FF0000"/>
        </w:rPr>
        <w:t>三种业务代码用法参照非交易过户。</w:t>
      </w:r>
    </w:p>
    <w:p w:rsidR="005527B7" w:rsidRPr="00AC17F4" w:rsidRDefault="005527B7">
      <w:pPr>
        <w:pStyle w:val="af1"/>
        <w:ind w:firstLine="420"/>
        <w:rPr>
          <w:rFonts w:hint="eastAsia"/>
        </w:rPr>
      </w:pPr>
      <w:r w:rsidRPr="00AC17F4">
        <w:rPr>
          <w:rFonts w:hint="eastAsia"/>
        </w:rPr>
        <w:t>需要交换的数据项见表5</w:t>
      </w:r>
      <w:r w:rsidR="00312A37" w:rsidRPr="00AC17F4">
        <w:rPr>
          <w:rFonts w:hint="eastAsia"/>
        </w:rPr>
        <w:t>9</w:t>
      </w:r>
      <w:r w:rsidRPr="00AC17F4">
        <w:rPr>
          <w:rFonts w:hint="eastAsia"/>
        </w:rPr>
        <w:t>。</w:t>
      </w:r>
    </w:p>
    <w:p w:rsidR="005527B7" w:rsidRPr="00AC17F4" w:rsidRDefault="005527B7">
      <w:pPr>
        <w:pStyle w:val="a"/>
        <w:rPr>
          <w:rFonts w:ascii="Times New Roman" w:hint="eastAsia"/>
        </w:rPr>
      </w:pPr>
      <w:r w:rsidRPr="00AC17F4">
        <w:rPr>
          <w:rFonts w:hint="eastAsia"/>
        </w:rPr>
        <w:t>快速过户申请数据</w:t>
      </w: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7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14" w:type="dxa"/>
            <w:vAlign w:val="center"/>
          </w:tcPr>
          <w:p w:rsidR="005527B7" w:rsidRPr="00AC17F4" w:rsidRDefault="005527B7" w:rsidP="005527B7">
            <w:pPr>
              <w:snapToGrid w:val="0"/>
              <w:ind w:leftChars="-100" w:left="-210" w:rightChars="-88" w:right="-185"/>
              <w:jc w:val="center"/>
              <w:rPr>
                <w:rFonts w:ascii="宋体" w:eastAsia="宋体" w:hAnsi="宋体" w:hint="eastAsia"/>
                <w:sz w:val="18"/>
              </w:rPr>
            </w:pPr>
            <w:r w:rsidRPr="00AC17F4">
              <w:rPr>
                <w:rFonts w:ascii="宋体" w:eastAsia="宋体" w:hAnsi="宋体" w:hint="eastAsia"/>
                <w:sz w:val="18"/>
              </w:rPr>
              <w:t>类型</w:t>
            </w:r>
          </w:p>
        </w:tc>
        <w:tc>
          <w:tcPr>
            <w:tcW w:w="952"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43"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8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25</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DiscountRateOfCommission</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sz w:val="18"/>
              </w:rPr>
              <w:t>N</w:t>
            </w:r>
          </w:p>
        </w:tc>
        <w:tc>
          <w:tcPr>
            <w:tcW w:w="95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5（四位小数）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销售佣金折扣率</w:t>
            </w:r>
          </w:p>
        </w:tc>
        <w:tc>
          <w:tcPr>
            <w:tcW w:w="2380" w:type="dxa"/>
          </w:tcPr>
          <w:p w:rsidR="005527B7" w:rsidRPr="00AC17F4" w:rsidRDefault="005527B7">
            <w:pPr>
              <w:snapToGrid w:val="0"/>
              <w:rPr>
                <w:rFonts w:ascii="宋体" w:eastAsia="宋体" w:hAnsi="宋体"/>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29</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37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12406-2008</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67</w:t>
            </w:r>
          </w:p>
        </w:tc>
        <w:tc>
          <w:tcPr>
            <w:tcW w:w="217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14"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43"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80" w:type="dxa"/>
            <w:tcBorders>
              <w:bottom w:val="single" w:sz="4" w:space="0" w:color="auto"/>
            </w:tcBorders>
          </w:tcPr>
          <w:p w:rsidR="005527B7" w:rsidRPr="00AC17F4" w:rsidRDefault="005527B7">
            <w:pPr>
              <w:snapToGrid w:val="0"/>
              <w:rPr>
                <w:rFonts w:ascii="宋体" w:eastAsia="宋体" w:hAnsi="宋体" w:hint="eastAsia"/>
                <w:sz w:val="18"/>
              </w:rPr>
            </w:pPr>
          </w:p>
        </w:tc>
        <w:tc>
          <w:tcPr>
            <w:tcW w:w="651"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87</w:t>
            </w:r>
          </w:p>
        </w:tc>
        <w:tc>
          <w:tcPr>
            <w:tcW w:w="217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14" w:type="dxa"/>
            <w:tcBorders>
              <w:top w:val="single" w:sz="4" w:space="0" w:color="auto"/>
              <w:bottom w:val="single" w:sz="4" w:space="0" w:color="auto"/>
            </w:tcBorders>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2"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8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51"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92</w:t>
            </w:r>
          </w:p>
        </w:tc>
        <w:tc>
          <w:tcPr>
            <w:tcW w:w="217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14"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43"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8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51"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93</w:t>
            </w:r>
          </w:p>
        </w:tc>
        <w:tc>
          <w:tcPr>
            <w:tcW w:w="2170" w:type="dxa"/>
            <w:tcBorders>
              <w:top w:val="single" w:sz="4" w:space="0" w:color="auto"/>
            </w:tcBorders>
          </w:tcPr>
          <w:p w:rsidR="005527B7" w:rsidRPr="00AC17F4" w:rsidRDefault="004070C8">
            <w:pPr>
              <w:snapToGrid w:val="0"/>
              <w:rPr>
                <w:rFonts w:ascii="宋体" w:eastAsia="宋体" w:hAnsi="宋体"/>
                <w:sz w:val="18"/>
              </w:rPr>
            </w:pPr>
            <w:r w:rsidRPr="00AC17F4">
              <w:rPr>
                <w:rFonts w:ascii="宋体" w:eastAsia="宋体" w:hAnsi="宋体" w:hint="eastAsia"/>
                <w:sz w:val="18"/>
              </w:rPr>
              <w:t>TransactionTime</w:t>
            </w:r>
          </w:p>
        </w:tc>
        <w:tc>
          <w:tcPr>
            <w:tcW w:w="714"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2"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43"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8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tc>
        <w:tc>
          <w:tcPr>
            <w:tcW w:w="651"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97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TargetDistributorCode</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snapToGrid w:val="0"/>
              <w:rPr>
                <w:rFonts w:ascii="宋体" w:eastAsia="宋体" w:hAnsi="宋体" w:hint="eastAsia"/>
                <w:kern w:val="0"/>
                <w:sz w:val="18"/>
              </w:rPr>
            </w:pPr>
            <w:r w:rsidRPr="00AC17F4">
              <w:rPr>
                <w:rFonts w:ascii="宋体" w:eastAsia="宋体" w:hAnsi="宋体" w:hint="eastAsia"/>
                <w:kern w:val="0"/>
                <w:sz w:val="18"/>
              </w:rPr>
              <w:t>对方销售人代码</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98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120</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121</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43"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135</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43"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136</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142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TargetTransactionAccountID</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对方销售人处投资人基金交易账号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147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TargetTAAccountID</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对方基金账号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152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w:t>
            </w:r>
            <w:r w:rsidRPr="00AC17F4">
              <w:rPr>
                <w:rFonts w:ascii="宋体" w:eastAsia="宋体" w:hAnsi="宋体" w:hint="eastAsia"/>
                <w:sz w:val="18"/>
              </w:rPr>
              <w:t>RegionCode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对方所在地区编号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141</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TargetBranchCode</w:t>
            </w:r>
          </w:p>
        </w:tc>
        <w:tc>
          <w:tcPr>
            <w:tcW w:w="714" w:type="dxa"/>
          </w:tcPr>
          <w:p w:rsidR="005527B7" w:rsidRPr="00AC17F4" w:rsidRDefault="00FC4F59">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对方网点号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A8233E" w:rsidRPr="00AC17F4" w:rsidTr="00A8233E">
        <w:tblPrEx>
          <w:tblCellMar>
            <w:top w:w="0" w:type="dxa"/>
            <w:bottom w:w="0" w:type="dxa"/>
          </w:tblCellMar>
        </w:tblPrEx>
        <w:trPr>
          <w:jc w:val="center"/>
        </w:trPr>
        <w:tc>
          <w:tcPr>
            <w:tcW w:w="675" w:type="dxa"/>
          </w:tcPr>
          <w:p w:rsidR="00A8233E" w:rsidRPr="00AC17F4" w:rsidRDefault="00A8233E" w:rsidP="001705E7">
            <w:pPr>
              <w:snapToGrid w:val="0"/>
              <w:jc w:val="center"/>
              <w:rPr>
                <w:rFonts w:ascii="宋体" w:eastAsia="宋体" w:hAnsi="宋体" w:hint="eastAsia"/>
                <w:sz w:val="18"/>
              </w:rPr>
            </w:pPr>
            <w:r w:rsidRPr="00AC17F4">
              <w:rPr>
                <w:rFonts w:ascii="宋体" w:eastAsia="宋体" w:hAnsi="宋体" w:hint="eastAsia"/>
                <w:sz w:val="18"/>
              </w:rPr>
              <w:t>260</w:t>
            </w:r>
          </w:p>
        </w:tc>
        <w:tc>
          <w:tcPr>
            <w:tcW w:w="2170"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ShareClass</w:t>
            </w:r>
          </w:p>
        </w:tc>
        <w:tc>
          <w:tcPr>
            <w:tcW w:w="714"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收费方式</w:t>
            </w:r>
          </w:p>
        </w:tc>
        <w:tc>
          <w:tcPr>
            <w:tcW w:w="2380"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0-前收费，1-后收费</w:t>
            </w:r>
          </w:p>
        </w:tc>
        <w:tc>
          <w:tcPr>
            <w:tcW w:w="651" w:type="dxa"/>
          </w:tcPr>
          <w:p w:rsidR="00A8233E" w:rsidRPr="00AC17F4" w:rsidRDefault="00A8233E" w:rsidP="001705E7">
            <w:pPr>
              <w:snapToGrid w:val="0"/>
              <w:jc w:val="center"/>
              <w:rPr>
                <w:rFonts w:ascii="宋体" w:eastAsia="宋体" w:hAnsi="宋体" w:hint="eastAsia"/>
                <w:sz w:val="18"/>
              </w:rPr>
            </w:pPr>
            <w:r w:rsidRPr="00AC17F4">
              <w:rPr>
                <w:rFonts w:ascii="宋体" w:eastAsia="宋体" w:hAnsi="宋体" w:hint="eastAsia"/>
                <w:sz w:val="18"/>
              </w:rPr>
              <w:t>Y</w:t>
            </w:r>
          </w:p>
        </w:tc>
      </w:tr>
      <w:tr w:rsidR="0095010B" w:rsidRPr="00AC17F4" w:rsidTr="00D92E6F">
        <w:tblPrEx>
          <w:tblCellMar>
            <w:top w:w="0" w:type="dxa"/>
            <w:bottom w:w="0" w:type="dxa"/>
          </w:tblCellMar>
        </w:tblPrEx>
        <w:trPr>
          <w:jc w:val="center"/>
        </w:trPr>
        <w:tc>
          <w:tcPr>
            <w:tcW w:w="675" w:type="dxa"/>
            <w:vAlign w:val="center"/>
          </w:tcPr>
          <w:p w:rsidR="0095010B" w:rsidRPr="00AC17F4" w:rsidRDefault="0095010B" w:rsidP="001705E7">
            <w:pPr>
              <w:snapToGrid w:val="0"/>
              <w:jc w:val="center"/>
              <w:rPr>
                <w:rFonts w:ascii="宋体" w:eastAsia="宋体" w:hAnsi="宋体" w:hint="eastAsia"/>
                <w:sz w:val="18"/>
              </w:rPr>
            </w:pPr>
            <w:r w:rsidRPr="00AC17F4">
              <w:rPr>
                <w:rFonts w:ascii="宋体" w:eastAsia="宋体" w:hAnsi="宋体" w:hint="eastAsia"/>
                <w:sz w:val="18"/>
              </w:rPr>
              <w:t>258</w:t>
            </w:r>
          </w:p>
        </w:tc>
        <w:tc>
          <w:tcPr>
            <w:tcW w:w="2170" w:type="dxa"/>
            <w:vAlign w:val="center"/>
          </w:tcPr>
          <w:p w:rsidR="0095010B" w:rsidRPr="00AC17F4" w:rsidRDefault="0095010B" w:rsidP="001705E7">
            <w:pPr>
              <w:snapToGrid w:val="0"/>
              <w:rPr>
                <w:rFonts w:ascii="宋体" w:eastAsia="宋体" w:hAnsi="宋体" w:hint="eastAsia"/>
                <w:sz w:val="18"/>
              </w:rPr>
            </w:pPr>
            <w:r w:rsidRPr="00AC17F4">
              <w:rPr>
                <w:rFonts w:ascii="宋体" w:eastAsia="宋体" w:hAnsi="宋体" w:hint="eastAsia"/>
                <w:sz w:val="18"/>
              </w:rPr>
              <w:t>OriginalAppDate</w:t>
            </w:r>
          </w:p>
        </w:tc>
        <w:tc>
          <w:tcPr>
            <w:tcW w:w="714" w:type="dxa"/>
            <w:vAlign w:val="center"/>
          </w:tcPr>
          <w:p w:rsidR="0095010B" w:rsidRPr="00AC17F4" w:rsidRDefault="0095010B" w:rsidP="001705E7">
            <w:pPr>
              <w:snapToGrid w:val="0"/>
              <w:rPr>
                <w:rFonts w:ascii="宋体" w:eastAsia="宋体" w:hAnsi="宋体" w:hint="eastAsia"/>
                <w:sz w:val="18"/>
              </w:rPr>
            </w:pPr>
            <w:r w:rsidRPr="00AC17F4">
              <w:rPr>
                <w:rFonts w:ascii="宋体" w:eastAsia="宋体" w:hAnsi="宋体" w:hint="eastAsia"/>
                <w:sz w:val="18"/>
              </w:rPr>
              <w:t>A</w:t>
            </w:r>
          </w:p>
        </w:tc>
        <w:tc>
          <w:tcPr>
            <w:tcW w:w="952" w:type="dxa"/>
            <w:vAlign w:val="center"/>
          </w:tcPr>
          <w:p w:rsidR="0095010B" w:rsidRPr="00AC17F4" w:rsidRDefault="0095010B" w:rsidP="001705E7">
            <w:pPr>
              <w:snapToGrid w:val="0"/>
              <w:rPr>
                <w:rFonts w:ascii="宋体" w:eastAsia="宋体" w:hAnsi="宋体" w:hint="eastAsia"/>
                <w:sz w:val="18"/>
              </w:rPr>
            </w:pPr>
            <w:r w:rsidRPr="00AC17F4">
              <w:rPr>
                <w:rFonts w:ascii="宋体" w:eastAsia="宋体" w:hAnsi="宋体" w:hint="eastAsia"/>
                <w:sz w:val="18"/>
              </w:rPr>
              <w:t>8</w:t>
            </w:r>
          </w:p>
        </w:tc>
        <w:tc>
          <w:tcPr>
            <w:tcW w:w="2043" w:type="dxa"/>
          </w:tcPr>
          <w:p w:rsidR="0095010B" w:rsidRPr="00AC17F4" w:rsidRDefault="0095010B" w:rsidP="001705E7">
            <w:pPr>
              <w:snapToGrid w:val="0"/>
              <w:rPr>
                <w:rFonts w:ascii="宋体" w:eastAsia="宋体" w:hAnsi="宋体" w:hint="eastAsia"/>
                <w:sz w:val="18"/>
              </w:rPr>
            </w:pPr>
            <w:r w:rsidRPr="00AC17F4">
              <w:rPr>
                <w:rFonts w:ascii="宋体" w:eastAsia="宋体" w:hAnsi="宋体" w:hint="eastAsia"/>
                <w:sz w:val="18"/>
              </w:rPr>
              <w:t>原申请日期</w:t>
            </w:r>
          </w:p>
        </w:tc>
        <w:tc>
          <w:tcPr>
            <w:tcW w:w="2380" w:type="dxa"/>
          </w:tcPr>
          <w:p w:rsidR="0095010B" w:rsidRPr="00AC17F4" w:rsidRDefault="009621A1" w:rsidP="001705E7">
            <w:pPr>
              <w:snapToGrid w:val="0"/>
              <w:rPr>
                <w:rFonts w:ascii="宋体" w:eastAsia="宋体" w:hAnsi="宋体" w:hint="eastAsia"/>
                <w:sz w:val="18"/>
              </w:rPr>
            </w:pPr>
            <w:r w:rsidRPr="00AC17F4">
              <w:rPr>
                <w:rFonts w:ascii="宋体" w:eastAsia="宋体" w:hAnsi="宋体" w:hint="eastAsia"/>
                <w:sz w:val="18"/>
              </w:rPr>
              <w:t>填写发生业务的自然日</w:t>
            </w:r>
          </w:p>
        </w:tc>
        <w:tc>
          <w:tcPr>
            <w:tcW w:w="651" w:type="dxa"/>
          </w:tcPr>
          <w:p w:rsidR="0095010B" w:rsidRPr="00AC17F4" w:rsidRDefault="009621A1" w:rsidP="001705E7">
            <w:pPr>
              <w:snapToGrid w:val="0"/>
              <w:jc w:val="center"/>
              <w:rPr>
                <w:rFonts w:ascii="宋体" w:eastAsia="宋体" w:hAnsi="宋体" w:hint="eastAsia"/>
                <w:sz w:val="18"/>
              </w:rPr>
            </w:pPr>
            <w:r w:rsidRPr="00AC17F4">
              <w:rPr>
                <w:rFonts w:ascii="宋体" w:eastAsia="宋体" w:hAnsi="宋体" w:hint="eastAsia"/>
                <w:sz w:val="18"/>
              </w:rPr>
              <w:t>N</w:t>
            </w:r>
          </w:p>
        </w:tc>
      </w:tr>
    </w:tbl>
    <w:p w:rsidR="005527B7" w:rsidRPr="00AC17F4" w:rsidRDefault="005527B7">
      <w:pPr>
        <w:pStyle w:val="afff8"/>
        <w:rPr>
          <w:rFonts w:hint="eastAsia"/>
        </w:rPr>
      </w:pPr>
      <w:bookmarkStart w:id="1158" w:name="_Toc272323251"/>
      <w:bookmarkStart w:id="1159" w:name="_Toc274742108"/>
      <w:bookmarkStart w:id="1160" w:name="_Toc274742286"/>
      <w:bookmarkStart w:id="1161" w:name="_Toc274742371"/>
      <w:bookmarkStart w:id="1162" w:name="_Toc274742456"/>
      <w:bookmarkStart w:id="1163" w:name="_Toc279759819"/>
      <w:bookmarkStart w:id="1164" w:name="_Toc281919317"/>
      <w:bookmarkStart w:id="1165" w:name="_Toc281981565"/>
      <w:bookmarkStart w:id="1166" w:name="_Toc282517295"/>
      <w:bookmarkStart w:id="1167" w:name="_Toc283717261"/>
      <w:bookmarkStart w:id="1168" w:name="_Toc283800782"/>
      <w:bookmarkStart w:id="1169" w:name="_Toc286320697"/>
      <w:bookmarkStart w:id="1170" w:name="_Toc287256124"/>
      <w:bookmarkStart w:id="1171" w:name="_Toc290644836"/>
      <w:bookmarkStart w:id="1172" w:name="_Toc499714553"/>
      <w:r w:rsidRPr="00AC17F4">
        <w:rPr>
          <w:rFonts w:hint="eastAsia"/>
        </w:rPr>
        <w:t>快速过户确认 (198)</w:t>
      </w:r>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r w:rsidR="00767266">
        <w:rPr>
          <w:rFonts w:hint="eastAsia"/>
        </w:rPr>
        <w:t>,</w:t>
      </w:r>
      <w:r w:rsidR="00767266" w:rsidRPr="00767266">
        <w:rPr>
          <w:rFonts w:hint="eastAsia"/>
          <w:color w:val="FF0000"/>
        </w:rPr>
        <w:t>快速过户入申请 (</w:t>
      </w:r>
      <w:r w:rsidR="00767266">
        <w:rPr>
          <w:rFonts w:hint="eastAsia"/>
          <w:color w:val="FF0000"/>
        </w:rPr>
        <w:t>1</w:t>
      </w:r>
      <w:r w:rsidR="00767266" w:rsidRPr="00767266">
        <w:rPr>
          <w:rFonts w:hint="eastAsia"/>
          <w:color w:val="FF0000"/>
        </w:rPr>
        <w:t>97), 快速过户出申请 (</w:t>
      </w:r>
      <w:r w:rsidR="00767266">
        <w:rPr>
          <w:rFonts w:hint="eastAsia"/>
          <w:color w:val="FF0000"/>
        </w:rPr>
        <w:t>1</w:t>
      </w:r>
      <w:r w:rsidR="00767266" w:rsidRPr="00767266">
        <w:rPr>
          <w:rFonts w:hint="eastAsia"/>
          <w:color w:val="FF0000"/>
        </w:rPr>
        <w:t>9</w:t>
      </w:r>
      <w:r w:rsidR="00A4223F">
        <w:rPr>
          <w:rFonts w:hint="eastAsia"/>
          <w:color w:val="FF0000"/>
        </w:rPr>
        <w:t>6</w:t>
      </w:r>
      <w:r w:rsidR="00767266" w:rsidRPr="00767266">
        <w:rPr>
          <w:rFonts w:hint="eastAsia"/>
          <w:color w:val="FF0000"/>
        </w:rPr>
        <w:t>)</w:t>
      </w:r>
      <w:bookmarkEnd w:id="1172"/>
    </w:p>
    <w:p w:rsidR="005527B7" w:rsidRPr="00AC17F4" w:rsidRDefault="005527B7">
      <w:pPr>
        <w:pStyle w:val="af1"/>
        <w:ind w:firstLine="420"/>
        <w:rPr>
          <w:rFonts w:hint="eastAsia"/>
        </w:rPr>
      </w:pPr>
      <w:r w:rsidRPr="00AC17F4">
        <w:rPr>
          <w:rFonts w:hint="eastAsia"/>
        </w:rPr>
        <w:t>需要交换的数据项见表</w:t>
      </w:r>
      <w:r w:rsidR="00312A37" w:rsidRPr="00AC17F4">
        <w:rPr>
          <w:rFonts w:hint="eastAsia"/>
        </w:rPr>
        <w:t>60</w:t>
      </w:r>
      <w:r w:rsidRPr="00AC17F4">
        <w:rPr>
          <w:rFonts w:hint="eastAsia"/>
        </w:rPr>
        <w:t>。</w:t>
      </w:r>
    </w:p>
    <w:p w:rsidR="005527B7" w:rsidRPr="00AC17F4" w:rsidRDefault="005527B7">
      <w:pPr>
        <w:pStyle w:val="a"/>
        <w:rPr>
          <w:rFonts w:ascii="Times New Roman" w:hint="eastAsia"/>
        </w:rPr>
      </w:pPr>
      <w:r w:rsidRPr="00AC17F4">
        <w:rPr>
          <w:rFonts w:hint="eastAsia"/>
        </w:rPr>
        <w:t>快速过户确认数据</w:t>
      </w: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ID</w:t>
            </w:r>
          </w:p>
        </w:tc>
        <w:tc>
          <w:tcPr>
            <w:tcW w:w="217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字段名</w:t>
            </w:r>
          </w:p>
        </w:tc>
        <w:tc>
          <w:tcPr>
            <w:tcW w:w="714" w:type="dxa"/>
            <w:vAlign w:val="center"/>
          </w:tcPr>
          <w:p w:rsidR="005527B7" w:rsidRPr="00AC17F4" w:rsidRDefault="005527B7" w:rsidP="005527B7">
            <w:pPr>
              <w:snapToGrid w:val="0"/>
              <w:ind w:leftChars="-100" w:left="-210" w:rightChars="-88" w:right="-185"/>
              <w:jc w:val="center"/>
              <w:rPr>
                <w:rFonts w:ascii="宋体" w:eastAsia="宋体" w:hAnsi="宋体" w:hint="eastAsia"/>
                <w:sz w:val="18"/>
              </w:rPr>
            </w:pPr>
            <w:r w:rsidRPr="00AC17F4">
              <w:rPr>
                <w:rFonts w:ascii="宋体" w:eastAsia="宋体" w:hAnsi="宋体" w:hint="eastAsia"/>
                <w:sz w:val="18"/>
              </w:rPr>
              <w:t>类型</w:t>
            </w:r>
          </w:p>
        </w:tc>
        <w:tc>
          <w:tcPr>
            <w:tcW w:w="952"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长度</w:t>
            </w:r>
          </w:p>
        </w:tc>
        <w:tc>
          <w:tcPr>
            <w:tcW w:w="2043"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描述</w:t>
            </w:r>
          </w:p>
        </w:tc>
        <w:tc>
          <w:tcPr>
            <w:tcW w:w="2380"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备注</w:t>
            </w: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AppSheetSerialNo</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24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申请单编号</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同一销售机构不能重复</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29</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hint="eastAsia"/>
                <w:sz w:val="18"/>
              </w:rPr>
              <w:t>RegionCode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交易所在地区编号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32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TransactionCfmDate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交易确认日期</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51"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37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CurrencyType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3</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结算币种</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具体编码依</w:t>
            </w:r>
            <w:r w:rsidRPr="00AC17F4">
              <w:rPr>
                <w:rFonts w:ascii="宋体" w:eastAsia="仿宋_GB2312" w:hAnsi="宋体"/>
                <w:sz w:val="18"/>
              </w:rPr>
              <w:t>GB/T 12406-2008</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62</w:t>
            </w:r>
          </w:p>
        </w:tc>
        <w:tc>
          <w:tcPr>
            <w:tcW w:w="2170" w:type="dxa"/>
          </w:tcPr>
          <w:p w:rsidR="005527B7" w:rsidRPr="00AC17F4" w:rsidRDefault="005527B7">
            <w:pPr>
              <w:snapToGrid w:val="0"/>
              <w:rPr>
                <w:rFonts w:ascii="宋体" w:eastAsia="宋体" w:hAnsi="宋体" w:hint="eastAsia"/>
                <w:sz w:val="18"/>
              </w:rPr>
            </w:pPr>
            <w:r w:rsidRPr="00AC17F4">
              <w:rPr>
                <w:rFonts w:ascii="宋体" w:eastAsia="宋体" w:hAnsi="宋体"/>
                <w:sz w:val="18"/>
              </w:rPr>
              <w:t>ConfirmedVol</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16（两位小数）</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基金账户交易确认份数</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Borders>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67</w:t>
            </w:r>
          </w:p>
        </w:tc>
        <w:tc>
          <w:tcPr>
            <w:tcW w:w="2170"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FundCode</w:t>
            </w:r>
          </w:p>
        </w:tc>
        <w:tc>
          <w:tcPr>
            <w:tcW w:w="714"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Borders>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6</w:t>
            </w:r>
          </w:p>
        </w:tc>
        <w:tc>
          <w:tcPr>
            <w:tcW w:w="2043" w:type="dxa"/>
            <w:tcBorders>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基金代码</w:t>
            </w:r>
          </w:p>
        </w:tc>
        <w:tc>
          <w:tcPr>
            <w:tcW w:w="2380" w:type="dxa"/>
            <w:tcBorders>
              <w:bottom w:val="single" w:sz="4" w:space="0" w:color="auto"/>
            </w:tcBorders>
          </w:tcPr>
          <w:p w:rsidR="005527B7" w:rsidRPr="00AC17F4" w:rsidRDefault="005527B7">
            <w:pPr>
              <w:snapToGrid w:val="0"/>
              <w:rPr>
                <w:rFonts w:ascii="宋体" w:eastAsia="宋体" w:hAnsi="宋体" w:hint="eastAsia"/>
                <w:sz w:val="18"/>
              </w:rPr>
            </w:pPr>
          </w:p>
        </w:tc>
        <w:tc>
          <w:tcPr>
            <w:tcW w:w="651" w:type="dxa"/>
            <w:tcBorders>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87</w:t>
            </w:r>
          </w:p>
        </w:tc>
        <w:tc>
          <w:tcPr>
            <w:tcW w:w="2170"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BranchCode</w:t>
            </w:r>
          </w:p>
        </w:tc>
        <w:tc>
          <w:tcPr>
            <w:tcW w:w="714" w:type="dxa"/>
            <w:tcBorders>
              <w:top w:val="single" w:sz="4" w:space="0" w:color="auto"/>
              <w:bottom w:val="single" w:sz="4" w:space="0" w:color="auto"/>
            </w:tcBorders>
          </w:tcPr>
          <w:p w:rsidR="005527B7" w:rsidRPr="00AC17F4" w:rsidRDefault="00FC4F59">
            <w:pPr>
              <w:snapToGrid w:val="0"/>
              <w:rPr>
                <w:rFonts w:ascii="宋体" w:eastAsia="宋体" w:hAnsi="宋体"/>
                <w:sz w:val="18"/>
              </w:rPr>
            </w:pPr>
            <w:r w:rsidRPr="00AC17F4">
              <w:rPr>
                <w:rFonts w:ascii="宋体" w:eastAsia="宋体" w:hAnsi="宋体" w:hint="eastAsia"/>
                <w:sz w:val="18"/>
              </w:rPr>
              <w:t>C</w:t>
            </w:r>
          </w:p>
        </w:tc>
        <w:tc>
          <w:tcPr>
            <w:tcW w:w="952"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网点号码</w:t>
            </w:r>
          </w:p>
        </w:tc>
        <w:tc>
          <w:tcPr>
            <w:tcW w:w="238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p>
        </w:tc>
        <w:tc>
          <w:tcPr>
            <w:tcW w:w="651"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92</w:t>
            </w:r>
          </w:p>
        </w:tc>
        <w:tc>
          <w:tcPr>
            <w:tcW w:w="217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TransactionDate</w:t>
            </w:r>
          </w:p>
        </w:tc>
        <w:tc>
          <w:tcPr>
            <w:tcW w:w="714" w:type="dxa"/>
            <w:tcBorders>
              <w:top w:val="single" w:sz="4" w:space="0" w:color="auto"/>
              <w:bottom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8</w:t>
            </w:r>
          </w:p>
        </w:tc>
        <w:tc>
          <w:tcPr>
            <w:tcW w:w="2043"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交易发生日期</w:t>
            </w:r>
          </w:p>
        </w:tc>
        <w:tc>
          <w:tcPr>
            <w:tcW w:w="2380" w:type="dxa"/>
            <w:tcBorders>
              <w:top w:val="single" w:sz="4" w:space="0" w:color="auto"/>
              <w:bottom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格式为：YYYYMMDD</w:t>
            </w:r>
          </w:p>
        </w:tc>
        <w:tc>
          <w:tcPr>
            <w:tcW w:w="651" w:type="dxa"/>
            <w:tcBorders>
              <w:top w:val="single" w:sz="4" w:space="0" w:color="auto"/>
              <w:bottom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Borders>
              <w:top w:val="single" w:sz="4" w:space="0" w:color="auto"/>
            </w:tcBorders>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93</w:t>
            </w:r>
          </w:p>
        </w:tc>
        <w:tc>
          <w:tcPr>
            <w:tcW w:w="2170" w:type="dxa"/>
            <w:tcBorders>
              <w:top w:val="single" w:sz="4" w:space="0" w:color="auto"/>
            </w:tcBorders>
          </w:tcPr>
          <w:p w:rsidR="005527B7" w:rsidRPr="00AC17F4" w:rsidRDefault="004070C8">
            <w:pPr>
              <w:snapToGrid w:val="0"/>
              <w:rPr>
                <w:rFonts w:ascii="宋体" w:eastAsia="宋体" w:hAnsi="宋体"/>
                <w:sz w:val="18"/>
              </w:rPr>
            </w:pPr>
            <w:r w:rsidRPr="00AC17F4">
              <w:rPr>
                <w:rFonts w:ascii="宋体" w:eastAsia="宋体" w:hAnsi="宋体" w:hint="eastAsia"/>
                <w:sz w:val="18"/>
              </w:rPr>
              <w:t>TransactionTime</w:t>
            </w:r>
          </w:p>
        </w:tc>
        <w:tc>
          <w:tcPr>
            <w:tcW w:w="714" w:type="dxa"/>
            <w:tcBorders>
              <w:top w:val="single" w:sz="4" w:space="0" w:color="auto"/>
            </w:tcBorders>
          </w:tcPr>
          <w:p w:rsidR="005527B7" w:rsidRPr="00AC17F4" w:rsidRDefault="005527B7">
            <w:pPr>
              <w:snapToGrid w:val="0"/>
              <w:rPr>
                <w:rFonts w:ascii="宋体" w:eastAsia="宋体" w:hAnsi="宋体"/>
                <w:sz w:val="18"/>
              </w:rPr>
            </w:pPr>
            <w:r w:rsidRPr="00AC17F4">
              <w:rPr>
                <w:rFonts w:ascii="宋体" w:eastAsia="宋体" w:hAnsi="宋体"/>
                <w:sz w:val="18"/>
              </w:rPr>
              <w:t>A</w:t>
            </w:r>
          </w:p>
        </w:tc>
        <w:tc>
          <w:tcPr>
            <w:tcW w:w="952"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sz w:val="18"/>
              </w:rPr>
              <w:t>6</w:t>
            </w:r>
          </w:p>
        </w:tc>
        <w:tc>
          <w:tcPr>
            <w:tcW w:w="2043"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交易发生时间</w:t>
            </w:r>
          </w:p>
        </w:tc>
        <w:tc>
          <w:tcPr>
            <w:tcW w:w="2380" w:type="dxa"/>
            <w:tcBorders>
              <w:top w:val="single" w:sz="4" w:space="0" w:color="auto"/>
            </w:tcBorders>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格式为：HHMMSS</w:t>
            </w:r>
          </w:p>
        </w:tc>
        <w:tc>
          <w:tcPr>
            <w:tcW w:w="651" w:type="dxa"/>
            <w:tcBorders>
              <w:top w:val="single" w:sz="4" w:space="0" w:color="auto"/>
            </w:tcBorders>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97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TargetDistributorCode</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snapToGrid w:val="0"/>
              <w:rPr>
                <w:rFonts w:ascii="宋体" w:eastAsia="宋体" w:hAnsi="宋体" w:hint="eastAsia"/>
                <w:kern w:val="0"/>
                <w:sz w:val="18"/>
              </w:rPr>
            </w:pPr>
            <w:r w:rsidRPr="00AC17F4">
              <w:rPr>
                <w:rFonts w:ascii="宋体" w:eastAsia="宋体" w:hAnsi="宋体" w:hint="eastAsia"/>
                <w:kern w:val="0"/>
                <w:sz w:val="18"/>
              </w:rPr>
              <w:t>对方销售人代码</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98</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IndividualOrInstitution</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个人/机构标志</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119</w:t>
            </w:r>
          </w:p>
        </w:tc>
        <w:tc>
          <w:tcPr>
            <w:tcW w:w="2170" w:type="dxa"/>
          </w:tcPr>
          <w:p w:rsidR="005527B7" w:rsidRPr="00AC17F4" w:rsidRDefault="005527B7">
            <w:pPr>
              <w:snapToGrid w:val="0"/>
              <w:jc w:val="left"/>
              <w:rPr>
                <w:rFonts w:ascii="宋体" w:eastAsia="宋体" w:hAnsi="宋体"/>
                <w:sz w:val="18"/>
              </w:rPr>
            </w:pPr>
            <w:r w:rsidRPr="00AC17F4">
              <w:rPr>
                <w:rFonts w:ascii="宋体" w:eastAsia="宋体" w:hAnsi="宋体"/>
                <w:sz w:val="18"/>
              </w:rPr>
              <w:t>ReturnCode</w:t>
            </w:r>
          </w:p>
        </w:tc>
        <w:tc>
          <w:tcPr>
            <w:tcW w:w="714" w:type="dxa"/>
          </w:tcPr>
          <w:p w:rsidR="005527B7" w:rsidRPr="00AC17F4" w:rsidRDefault="005527B7">
            <w:pPr>
              <w:snapToGrid w:val="0"/>
              <w:jc w:val="left"/>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4</w:t>
            </w:r>
          </w:p>
        </w:tc>
        <w:tc>
          <w:tcPr>
            <w:tcW w:w="2043"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交易处理返回代码</w:t>
            </w:r>
          </w:p>
        </w:tc>
        <w:tc>
          <w:tcPr>
            <w:tcW w:w="2380" w:type="dxa"/>
          </w:tcPr>
          <w:p w:rsidR="005527B7" w:rsidRPr="00AC17F4" w:rsidRDefault="005527B7">
            <w:pPr>
              <w:snapToGrid w:val="0"/>
              <w:jc w:val="left"/>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120</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TransactionAccountID</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投资人基金交易账号</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投资人在销售机构内开设的用于交易的账号</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121</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43"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135</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43"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136</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142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TargetTransactionAccountID</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对方销售人处投资人基金交易账号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147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TargetTAAccountID</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对方基金账号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152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w:t>
            </w:r>
            <w:r w:rsidRPr="00AC17F4">
              <w:rPr>
                <w:rFonts w:ascii="宋体" w:eastAsia="宋体" w:hAnsi="宋体" w:hint="eastAsia"/>
                <w:sz w:val="18"/>
              </w:rPr>
              <w:t>RegionCode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对方所在地区编号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141</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TargetBranchCode</w:t>
            </w:r>
          </w:p>
        </w:tc>
        <w:tc>
          <w:tcPr>
            <w:tcW w:w="714" w:type="dxa"/>
          </w:tcPr>
          <w:p w:rsidR="005527B7" w:rsidRPr="00AC17F4" w:rsidRDefault="00FC4F59">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对方网点号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A8233E" w:rsidRPr="00AC17F4" w:rsidTr="00A8233E">
        <w:tblPrEx>
          <w:tblCellMar>
            <w:top w:w="0" w:type="dxa"/>
            <w:bottom w:w="0" w:type="dxa"/>
          </w:tblCellMar>
        </w:tblPrEx>
        <w:trPr>
          <w:jc w:val="center"/>
        </w:trPr>
        <w:tc>
          <w:tcPr>
            <w:tcW w:w="675" w:type="dxa"/>
          </w:tcPr>
          <w:p w:rsidR="00A8233E" w:rsidRPr="00AC17F4" w:rsidRDefault="00A8233E" w:rsidP="001705E7">
            <w:pPr>
              <w:snapToGrid w:val="0"/>
              <w:jc w:val="center"/>
              <w:rPr>
                <w:rFonts w:ascii="宋体" w:eastAsia="宋体" w:hAnsi="宋体" w:hint="eastAsia"/>
                <w:sz w:val="18"/>
              </w:rPr>
            </w:pPr>
            <w:r w:rsidRPr="00AC17F4">
              <w:rPr>
                <w:rFonts w:ascii="宋体" w:eastAsia="宋体" w:hAnsi="宋体" w:hint="eastAsia"/>
                <w:sz w:val="18"/>
              </w:rPr>
              <w:t>260</w:t>
            </w:r>
          </w:p>
        </w:tc>
        <w:tc>
          <w:tcPr>
            <w:tcW w:w="2170"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ShareClass</w:t>
            </w:r>
          </w:p>
        </w:tc>
        <w:tc>
          <w:tcPr>
            <w:tcW w:w="714"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收费方式</w:t>
            </w:r>
          </w:p>
        </w:tc>
        <w:tc>
          <w:tcPr>
            <w:tcW w:w="2380"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0-前收费，1-后收费</w:t>
            </w:r>
          </w:p>
        </w:tc>
        <w:tc>
          <w:tcPr>
            <w:tcW w:w="651" w:type="dxa"/>
          </w:tcPr>
          <w:p w:rsidR="00A8233E" w:rsidRPr="00AC17F4" w:rsidRDefault="00A8233E" w:rsidP="001705E7">
            <w:pPr>
              <w:snapToGrid w:val="0"/>
              <w:jc w:val="center"/>
              <w:rPr>
                <w:rFonts w:ascii="宋体" w:eastAsia="宋体" w:hAnsi="宋体" w:hint="eastAsia"/>
                <w:sz w:val="18"/>
              </w:rPr>
            </w:pPr>
            <w:r w:rsidRPr="00AC17F4">
              <w:rPr>
                <w:rFonts w:ascii="宋体" w:eastAsia="宋体" w:hAnsi="宋体" w:hint="eastAsia"/>
                <w:sz w:val="18"/>
              </w:rPr>
              <w:t>Y</w:t>
            </w:r>
          </w:p>
        </w:tc>
      </w:tr>
      <w:tr w:rsidR="00F60719" w:rsidRPr="00AC17F4" w:rsidTr="00D92E6F">
        <w:tblPrEx>
          <w:tblCellMar>
            <w:top w:w="0" w:type="dxa"/>
            <w:bottom w:w="0" w:type="dxa"/>
          </w:tblCellMar>
        </w:tblPrEx>
        <w:trPr>
          <w:jc w:val="center"/>
        </w:trPr>
        <w:tc>
          <w:tcPr>
            <w:tcW w:w="675" w:type="dxa"/>
            <w:vAlign w:val="center"/>
          </w:tcPr>
          <w:p w:rsidR="00F60719" w:rsidRPr="00AC17F4" w:rsidRDefault="00F60719" w:rsidP="001705E7">
            <w:pPr>
              <w:snapToGrid w:val="0"/>
              <w:jc w:val="center"/>
              <w:rPr>
                <w:rFonts w:ascii="宋体" w:eastAsia="宋体" w:hAnsi="宋体" w:hint="eastAsia"/>
                <w:sz w:val="18"/>
              </w:rPr>
            </w:pPr>
            <w:r w:rsidRPr="00AC17F4">
              <w:rPr>
                <w:rFonts w:ascii="宋体" w:eastAsia="宋体" w:hAnsi="宋体" w:hint="eastAsia"/>
                <w:sz w:val="18"/>
              </w:rPr>
              <w:t>258</w:t>
            </w:r>
          </w:p>
        </w:tc>
        <w:tc>
          <w:tcPr>
            <w:tcW w:w="2170" w:type="dxa"/>
            <w:vAlign w:val="center"/>
          </w:tcPr>
          <w:p w:rsidR="00F60719" w:rsidRPr="00AC17F4" w:rsidRDefault="00F60719" w:rsidP="001705E7">
            <w:pPr>
              <w:snapToGrid w:val="0"/>
              <w:rPr>
                <w:rFonts w:ascii="宋体" w:eastAsia="宋体" w:hAnsi="宋体" w:hint="eastAsia"/>
                <w:sz w:val="18"/>
              </w:rPr>
            </w:pPr>
            <w:r w:rsidRPr="00AC17F4">
              <w:rPr>
                <w:rFonts w:ascii="宋体" w:eastAsia="宋体" w:hAnsi="宋体" w:hint="eastAsia"/>
                <w:sz w:val="18"/>
              </w:rPr>
              <w:t>OriginalAppDate</w:t>
            </w:r>
          </w:p>
        </w:tc>
        <w:tc>
          <w:tcPr>
            <w:tcW w:w="714" w:type="dxa"/>
            <w:vAlign w:val="center"/>
          </w:tcPr>
          <w:p w:rsidR="00F60719" w:rsidRPr="00AC17F4" w:rsidRDefault="00F60719" w:rsidP="001705E7">
            <w:pPr>
              <w:snapToGrid w:val="0"/>
              <w:rPr>
                <w:rFonts w:ascii="宋体" w:eastAsia="宋体" w:hAnsi="宋体" w:hint="eastAsia"/>
                <w:sz w:val="18"/>
              </w:rPr>
            </w:pPr>
            <w:r w:rsidRPr="00AC17F4">
              <w:rPr>
                <w:rFonts w:ascii="宋体" w:eastAsia="宋体" w:hAnsi="宋体" w:hint="eastAsia"/>
                <w:sz w:val="18"/>
              </w:rPr>
              <w:t>A</w:t>
            </w:r>
          </w:p>
        </w:tc>
        <w:tc>
          <w:tcPr>
            <w:tcW w:w="952" w:type="dxa"/>
            <w:vAlign w:val="center"/>
          </w:tcPr>
          <w:p w:rsidR="00F60719" w:rsidRPr="00AC17F4" w:rsidRDefault="00F60719" w:rsidP="001705E7">
            <w:pPr>
              <w:snapToGrid w:val="0"/>
              <w:rPr>
                <w:rFonts w:ascii="宋体" w:eastAsia="宋体" w:hAnsi="宋体" w:hint="eastAsia"/>
                <w:sz w:val="18"/>
              </w:rPr>
            </w:pPr>
            <w:r w:rsidRPr="00AC17F4">
              <w:rPr>
                <w:rFonts w:ascii="宋体" w:eastAsia="宋体" w:hAnsi="宋体" w:hint="eastAsia"/>
                <w:sz w:val="18"/>
              </w:rPr>
              <w:t>8</w:t>
            </w:r>
          </w:p>
        </w:tc>
        <w:tc>
          <w:tcPr>
            <w:tcW w:w="2043" w:type="dxa"/>
          </w:tcPr>
          <w:p w:rsidR="00F60719" w:rsidRPr="00AC17F4" w:rsidRDefault="00F60719" w:rsidP="001705E7">
            <w:pPr>
              <w:snapToGrid w:val="0"/>
              <w:rPr>
                <w:rFonts w:ascii="宋体" w:eastAsia="宋体" w:hAnsi="宋体" w:hint="eastAsia"/>
                <w:sz w:val="18"/>
              </w:rPr>
            </w:pPr>
            <w:r w:rsidRPr="00AC17F4">
              <w:rPr>
                <w:rFonts w:ascii="宋体" w:eastAsia="宋体" w:hAnsi="宋体" w:hint="eastAsia"/>
                <w:sz w:val="18"/>
              </w:rPr>
              <w:t>原申请日期</w:t>
            </w:r>
          </w:p>
        </w:tc>
        <w:tc>
          <w:tcPr>
            <w:tcW w:w="2380" w:type="dxa"/>
          </w:tcPr>
          <w:p w:rsidR="00F60719" w:rsidRPr="00AC17F4" w:rsidRDefault="00F60719" w:rsidP="001705E7">
            <w:pPr>
              <w:snapToGrid w:val="0"/>
              <w:rPr>
                <w:rFonts w:ascii="宋体" w:eastAsia="宋体" w:hAnsi="宋体" w:hint="eastAsia"/>
                <w:sz w:val="18"/>
              </w:rPr>
            </w:pPr>
          </w:p>
        </w:tc>
        <w:tc>
          <w:tcPr>
            <w:tcW w:w="651" w:type="dxa"/>
          </w:tcPr>
          <w:p w:rsidR="00F60719" w:rsidRPr="00AC17F4" w:rsidRDefault="00F60719" w:rsidP="001705E7">
            <w:pPr>
              <w:snapToGrid w:val="0"/>
              <w:jc w:val="center"/>
              <w:rPr>
                <w:rFonts w:ascii="宋体" w:eastAsia="宋体" w:hAnsi="宋体" w:hint="eastAsia"/>
                <w:sz w:val="18"/>
              </w:rPr>
            </w:pPr>
            <w:r w:rsidRPr="00AC17F4">
              <w:rPr>
                <w:rFonts w:ascii="宋体" w:eastAsia="宋体" w:hAnsi="宋体" w:hint="eastAsia"/>
                <w:sz w:val="18"/>
              </w:rPr>
              <w:t>N</w:t>
            </w:r>
          </w:p>
        </w:tc>
      </w:tr>
      <w:tr w:rsidR="008E5ACA" w:rsidRPr="00AC17F4" w:rsidTr="00531363">
        <w:tblPrEx>
          <w:tblCellMar>
            <w:top w:w="0" w:type="dxa"/>
            <w:bottom w:w="0" w:type="dxa"/>
          </w:tblCellMar>
        </w:tblPrEx>
        <w:trPr>
          <w:jc w:val="center"/>
        </w:trPr>
        <w:tc>
          <w:tcPr>
            <w:tcW w:w="675" w:type="dxa"/>
          </w:tcPr>
          <w:p w:rsidR="008E5ACA" w:rsidRPr="00AC17F4" w:rsidRDefault="008E5ACA" w:rsidP="001705E7">
            <w:pPr>
              <w:snapToGrid w:val="0"/>
              <w:jc w:val="center"/>
              <w:rPr>
                <w:rFonts w:ascii="宋体" w:eastAsia="宋体" w:hAnsi="宋体" w:hint="eastAsia"/>
                <w:sz w:val="18"/>
              </w:rPr>
            </w:pPr>
            <w:r w:rsidRPr="00AC17F4">
              <w:rPr>
                <w:rFonts w:ascii="宋体" w:eastAsia="宋体" w:hAnsi="宋体"/>
                <w:sz w:val="18"/>
              </w:rPr>
              <w:t>137</w:t>
            </w:r>
          </w:p>
        </w:tc>
        <w:tc>
          <w:tcPr>
            <w:tcW w:w="2170" w:type="dxa"/>
          </w:tcPr>
          <w:p w:rsidR="008E5ACA" w:rsidRPr="00AC17F4" w:rsidRDefault="008E5ACA" w:rsidP="001705E7">
            <w:pPr>
              <w:snapToGrid w:val="0"/>
              <w:rPr>
                <w:rFonts w:ascii="宋体" w:eastAsia="宋体" w:hAnsi="宋体" w:hint="eastAsia"/>
                <w:sz w:val="18"/>
              </w:rPr>
            </w:pPr>
            <w:r w:rsidRPr="00AC17F4">
              <w:rPr>
                <w:rFonts w:ascii="宋体" w:eastAsia="宋体" w:hAnsi="宋体" w:hint="eastAsia"/>
                <w:sz w:val="18"/>
              </w:rPr>
              <w:t>TASerialNO</w:t>
            </w:r>
          </w:p>
        </w:tc>
        <w:tc>
          <w:tcPr>
            <w:tcW w:w="714" w:type="dxa"/>
          </w:tcPr>
          <w:p w:rsidR="008E5ACA" w:rsidRPr="00AC17F4" w:rsidRDefault="008E5ACA" w:rsidP="001705E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8E5ACA" w:rsidRPr="00AC17F4" w:rsidRDefault="008E5ACA" w:rsidP="001705E7">
            <w:pPr>
              <w:snapToGrid w:val="0"/>
              <w:rPr>
                <w:rFonts w:ascii="宋体" w:eastAsia="宋体" w:hAnsi="宋体" w:hint="eastAsia"/>
                <w:sz w:val="18"/>
              </w:rPr>
            </w:pPr>
            <w:r w:rsidRPr="00AC17F4">
              <w:rPr>
                <w:rFonts w:ascii="宋体" w:eastAsia="宋体" w:hAnsi="宋体" w:hint="eastAsia"/>
                <w:sz w:val="18"/>
              </w:rPr>
              <w:t>20</w:t>
            </w:r>
          </w:p>
        </w:tc>
        <w:tc>
          <w:tcPr>
            <w:tcW w:w="2043" w:type="dxa"/>
          </w:tcPr>
          <w:p w:rsidR="008E5ACA" w:rsidRPr="00AC17F4" w:rsidRDefault="008E5ACA" w:rsidP="001705E7">
            <w:pPr>
              <w:snapToGrid w:val="0"/>
              <w:rPr>
                <w:rFonts w:ascii="宋体" w:eastAsia="宋体" w:hAnsi="宋体" w:hint="eastAsia"/>
                <w:sz w:val="18"/>
              </w:rPr>
            </w:pPr>
            <w:r w:rsidRPr="00AC17F4">
              <w:rPr>
                <w:rFonts w:ascii="宋体" w:eastAsia="宋体" w:hAnsi="宋体" w:hint="eastAsia"/>
                <w:sz w:val="18"/>
              </w:rPr>
              <w:t>TA确认交易流水号</w:t>
            </w:r>
          </w:p>
        </w:tc>
        <w:tc>
          <w:tcPr>
            <w:tcW w:w="2380" w:type="dxa"/>
          </w:tcPr>
          <w:p w:rsidR="008E5ACA" w:rsidRPr="00AC17F4" w:rsidRDefault="008E5ACA" w:rsidP="001705E7">
            <w:pPr>
              <w:snapToGrid w:val="0"/>
              <w:rPr>
                <w:rFonts w:ascii="宋体" w:eastAsia="宋体" w:hAnsi="宋体" w:hint="eastAsia"/>
                <w:sz w:val="18"/>
              </w:rPr>
            </w:pPr>
          </w:p>
        </w:tc>
        <w:tc>
          <w:tcPr>
            <w:tcW w:w="651" w:type="dxa"/>
          </w:tcPr>
          <w:p w:rsidR="008E5ACA" w:rsidRPr="00AC17F4" w:rsidRDefault="008E5ACA" w:rsidP="001705E7">
            <w:pPr>
              <w:snapToGrid w:val="0"/>
              <w:jc w:val="center"/>
              <w:rPr>
                <w:rFonts w:ascii="宋体" w:eastAsia="宋体" w:hAnsi="宋体" w:hint="eastAsia"/>
                <w:sz w:val="18"/>
              </w:rPr>
            </w:pPr>
            <w:r w:rsidRPr="00AC17F4">
              <w:rPr>
                <w:rFonts w:ascii="宋体" w:eastAsia="宋体" w:hAnsi="宋体" w:hint="eastAsia"/>
                <w:sz w:val="18"/>
              </w:rPr>
              <w:t>Y</w:t>
            </w:r>
          </w:p>
        </w:tc>
      </w:tr>
      <w:tr w:rsidR="00DA25F4" w:rsidRPr="00AC17F4" w:rsidTr="00531363">
        <w:tblPrEx>
          <w:tblCellMar>
            <w:top w:w="0" w:type="dxa"/>
            <w:bottom w:w="0" w:type="dxa"/>
          </w:tblCellMar>
        </w:tblPrEx>
        <w:trPr>
          <w:jc w:val="center"/>
        </w:trPr>
        <w:tc>
          <w:tcPr>
            <w:tcW w:w="675" w:type="dxa"/>
          </w:tcPr>
          <w:p w:rsidR="00DA25F4" w:rsidRPr="00DA25F4" w:rsidRDefault="00DA25F4" w:rsidP="00937DED">
            <w:pPr>
              <w:autoSpaceDE w:val="0"/>
              <w:autoSpaceDN w:val="0"/>
              <w:adjustRightInd w:val="0"/>
              <w:snapToGrid w:val="0"/>
              <w:jc w:val="center"/>
              <w:rPr>
                <w:rFonts w:ascii="宋体" w:eastAsia="宋体" w:hAnsi="宋体"/>
                <w:color w:val="FF0000"/>
                <w:sz w:val="18"/>
              </w:rPr>
            </w:pPr>
            <w:r w:rsidRPr="00DA25F4">
              <w:rPr>
                <w:rFonts w:ascii="宋体" w:eastAsia="宋体" w:hAnsi="宋体"/>
                <w:color w:val="FF0000"/>
                <w:sz w:val="18"/>
              </w:rPr>
              <w:t>97</w:t>
            </w:r>
          </w:p>
        </w:tc>
        <w:tc>
          <w:tcPr>
            <w:tcW w:w="2170" w:type="dxa"/>
          </w:tcPr>
          <w:p w:rsidR="00DA25F4" w:rsidRPr="00DA25F4" w:rsidRDefault="00DA25F4" w:rsidP="00937DED">
            <w:pPr>
              <w:snapToGrid w:val="0"/>
              <w:rPr>
                <w:rFonts w:ascii="宋体" w:eastAsia="宋体" w:hAnsi="宋体"/>
                <w:color w:val="FF0000"/>
                <w:sz w:val="18"/>
              </w:rPr>
            </w:pPr>
            <w:r w:rsidRPr="00DA25F4">
              <w:rPr>
                <w:rFonts w:ascii="宋体" w:eastAsia="宋体" w:hAnsi="宋体"/>
                <w:color w:val="FF0000"/>
                <w:sz w:val="18"/>
              </w:rPr>
              <w:t>TargetDistributorCode</w:t>
            </w:r>
          </w:p>
        </w:tc>
        <w:tc>
          <w:tcPr>
            <w:tcW w:w="714" w:type="dxa"/>
          </w:tcPr>
          <w:p w:rsidR="00DA25F4" w:rsidRPr="00DA25F4" w:rsidRDefault="00DA25F4" w:rsidP="00937DED">
            <w:pPr>
              <w:snapToGrid w:val="0"/>
              <w:rPr>
                <w:rFonts w:ascii="宋体" w:eastAsia="宋体" w:hAnsi="宋体" w:hint="eastAsia"/>
                <w:color w:val="FF0000"/>
                <w:sz w:val="18"/>
              </w:rPr>
            </w:pPr>
            <w:r w:rsidRPr="00DA25F4">
              <w:rPr>
                <w:rFonts w:ascii="宋体" w:eastAsia="宋体" w:hAnsi="宋体" w:hint="eastAsia"/>
                <w:color w:val="FF0000"/>
                <w:sz w:val="18"/>
              </w:rPr>
              <w:t>C</w:t>
            </w:r>
          </w:p>
        </w:tc>
        <w:tc>
          <w:tcPr>
            <w:tcW w:w="952" w:type="dxa"/>
          </w:tcPr>
          <w:p w:rsidR="00DA25F4" w:rsidRPr="00DA25F4" w:rsidRDefault="00DA25F4" w:rsidP="00937DED">
            <w:pPr>
              <w:snapToGrid w:val="0"/>
              <w:rPr>
                <w:rFonts w:ascii="宋体" w:eastAsia="宋体" w:hAnsi="宋体" w:hint="eastAsia"/>
                <w:color w:val="FF0000"/>
                <w:sz w:val="18"/>
              </w:rPr>
            </w:pPr>
            <w:r w:rsidRPr="00DA25F4">
              <w:rPr>
                <w:rFonts w:ascii="宋体" w:eastAsia="宋体" w:hAnsi="宋体" w:hint="eastAsia"/>
                <w:color w:val="FF0000"/>
                <w:sz w:val="18"/>
              </w:rPr>
              <w:t>9</w:t>
            </w:r>
          </w:p>
        </w:tc>
        <w:tc>
          <w:tcPr>
            <w:tcW w:w="2043" w:type="dxa"/>
          </w:tcPr>
          <w:p w:rsidR="00DA25F4" w:rsidRPr="00DA25F4" w:rsidRDefault="00DA25F4" w:rsidP="00937DED">
            <w:pPr>
              <w:snapToGrid w:val="0"/>
              <w:rPr>
                <w:rFonts w:ascii="宋体" w:eastAsia="宋体" w:hAnsi="宋体" w:hint="eastAsia"/>
                <w:color w:val="FF0000"/>
                <w:kern w:val="0"/>
                <w:sz w:val="18"/>
              </w:rPr>
            </w:pPr>
            <w:r w:rsidRPr="00DA25F4">
              <w:rPr>
                <w:rFonts w:ascii="宋体" w:eastAsia="宋体" w:hAnsi="宋体" w:hint="eastAsia"/>
                <w:color w:val="FF0000"/>
                <w:kern w:val="0"/>
                <w:sz w:val="18"/>
              </w:rPr>
              <w:t>对方销售人代码</w:t>
            </w:r>
          </w:p>
        </w:tc>
        <w:tc>
          <w:tcPr>
            <w:tcW w:w="2380" w:type="dxa"/>
          </w:tcPr>
          <w:p w:rsidR="00DA25F4" w:rsidRPr="00DA25F4" w:rsidRDefault="00DA25F4" w:rsidP="00937DED">
            <w:pPr>
              <w:snapToGrid w:val="0"/>
              <w:rPr>
                <w:rFonts w:ascii="宋体" w:eastAsia="宋体" w:hAnsi="宋体" w:hint="eastAsia"/>
                <w:color w:val="FF0000"/>
                <w:sz w:val="18"/>
              </w:rPr>
            </w:pPr>
            <w:r>
              <w:rPr>
                <w:rFonts w:ascii="宋体" w:eastAsia="宋体" w:hAnsi="宋体" w:hint="eastAsia"/>
                <w:color w:val="FF0000"/>
                <w:sz w:val="18"/>
              </w:rPr>
              <w:t>跨销售人时必填</w:t>
            </w:r>
          </w:p>
        </w:tc>
        <w:tc>
          <w:tcPr>
            <w:tcW w:w="651" w:type="dxa"/>
          </w:tcPr>
          <w:p w:rsidR="00DA25F4" w:rsidRPr="00DA25F4" w:rsidRDefault="00DA25F4" w:rsidP="00937DED">
            <w:pPr>
              <w:snapToGrid w:val="0"/>
              <w:jc w:val="center"/>
              <w:rPr>
                <w:rFonts w:ascii="宋体" w:eastAsia="宋体" w:hAnsi="宋体" w:hint="eastAsia"/>
                <w:color w:val="FF0000"/>
                <w:sz w:val="18"/>
              </w:rPr>
            </w:pPr>
            <w:r w:rsidRPr="00DA25F4">
              <w:rPr>
                <w:rFonts w:ascii="宋体" w:eastAsia="宋体" w:hAnsi="宋体" w:hint="eastAsia"/>
                <w:color w:val="FF0000"/>
                <w:sz w:val="18"/>
              </w:rPr>
              <w:t>N</w:t>
            </w:r>
          </w:p>
        </w:tc>
      </w:tr>
    </w:tbl>
    <w:p w:rsidR="005527B7" w:rsidRDefault="005527B7">
      <w:pPr>
        <w:pStyle w:val="afff8"/>
        <w:rPr>
          <w:rFonts w:hint="eastAsia"/>
        </w:rPr>
      </w:pPr>
      <w:bookmarkStart w:id="1173" w:name="_Toc272323252"/>
      <w:bookmarkStart w:id="1174" w:name="_Toc274742109"/>
      <w:bookmarkStart w:id="1175" w:name="_Toc274742287"/>
      <w:bookmarkStart w:id="1176" w:name="_Toc274742372"/>
      <w:bookmarkStart w:id="1177" w:name="_Toc274742457"/>
      <w:bookmarkStart w:id="1178" w:name="_Toc279759820"/>
      <w:bookmarkStart w:id="1179" w:name="_Toc281919318"/>
      <w:bookmarkStart w:id="1180" w:name="_Toc281981566"/>
      <w:bookmarkStart w:id="1181" w:name="_Toc282517296"/>
      <w:bookmarkStart w:id="1182" w:name="_Toc283717262"/>
      <w:bookmarkStart w:id="1183" w:name="_Toc283800783"/>
      <w:bookmarkStart w:id="1184" w:name="_Toc286320698"/>
      <w:bookmarkStart w:id="1185" w:name="_Toc287256125"/>
      <w:bookmarkStart w:id="1186" w:name="_Toc290644837"/>
      <w:bookmarkStart w:id="1187" w:name="_Toc499714554"/>
      <w:r>
        <w:rPr>
          <w:rFonts w:hint="eastAsia"/>
        </w:rPr>
        <w:t>基金质押申请（088）</w:t>
      </w:r>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rsidR="005527B7" w:rsidRDefault="005527B7">
      <w:pPr>
        <w:pStyle w:val="af1"/>
        <w:ind w:firstLine="420"/>
        <w:rPr>
          <w:rFonts w:ascii="sans-serif" w:hAnsi="sans-serif" w:hint="eastAsia"/>
        </w:rPr>
      </w:pPr>
      <w:r>
        <w:rPr>
          <w:rFonts w:ascii="sans-serif" w:hAnsi="sans-serif"/>
        </w:rPr>
        <w:t>客户以在基金销售系统中购买的基金份额作为质押品，从</w:t>
      </w:r>
      <w:r>
        <w:rPr>
          <w:rFonts w:ascii="sans-serif" w:hAnsi="sans-serif" w:hint="eastAsia"/>
        </w:rPr>
        <w:t>销售人处</w:t>
      </w:r>
      <w:r>
        <w:rPr>
          <w:rFonts w:ascii="sans-serif" w:hAnsi="sans-serif"/>
        </w:rPr>
        <w:t>获取质押贷款。办理质押业务时，需把客户账户中的基金份额转到</w:t>
      </w:r>
      <w:r>
        <w:rPr>
          <w:rFonts w:ascii="sans-serif" w:hAnsi="sans-serif" w:hint="eastAsia"/>
        </w:rPr>
        <w:t>销售人</w:t>
      </w:r>
      <w:r>
        <w:rPr>
          <w:rFonts w:ascii="sans-serif" w:hAnsi="sans-serif"/>
        </w:rPr>
        <w:t>特别账户</w:t>
      </w:r>
      <w:r>
        <w:rPr>
          <w:rFonts w:ascii="sans-serif" w:hAnsi="sans-serif" w:hint="eastAsia"/>
        </w:rPr>
        <w:t>。</w:t>
      </w:r>
    </w:p>
    <w:p w:rsidR="005527B7" w:rsidRDefault="005527B7">
      <w:pPr>
        <w:pStyle w:val="af1"/>
        <w:ind w:firstLine="420"/>
        <w:rPr>
          <w:rFonts w:hint="eastAsia"/>
        </w:rPr>
      </w:pPr>
      <w:r>
        <w:rPr>
          <w:rFonts w:hint="eastAsia"/>
        </w:rPr>
        <w:t>需要交换的数据项见表6</w:t>
      </w:r>
      <w:r w:rsidR="00312A37">
        <w:rPr>
          <w:rFonts w:hint="eastAsia"/>
        </w:rPr>
        <w:t>1</w:t>
      </w:r>
      <w:r>
        <w:rPr>
          <w:rFonts w:hint="eastAsia"/>
        </w:rPr>
        <w:t>。</w:t>
      </w:r>
    </w:p>
    <w:p w:rsidR="005527B7" w:rsidRDefault="005527B7">
      <w:pPr>
        <w:pStyle w:val="a"/>
        <w:rPr>
          <w:rFonts w:ascii="Times New Roman" w:hint="eastAsia"/>
        </w:rPr>
      </w:pPr>
      <w:r>
        <w:rPr>
          <w:rFonts w:hint="eastAsia"/>
        </w:rPr>
        <w:t>基金质押申请数据</w:t>
      </w:r>
    </w:p>
    <w:p w:rsidR="005527B7" w:rsidRDefault="005527B7">
      <w:pPr>
        <w:pStyle w:val="af1"/>
        <w:ind w:firstLine="420"/>
        <w:rPr>
          <w:rFonts w:hint="eastAsia"/>
        </w:rPr>
      </w:pP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Tr="00A8233E">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7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14" w:type="dxa"/>
            <w:vAlign w:val="center"/>
          </w:tcPr>
          <w:p w:rsidR="005527B7" w:rsidRDefault="005527B7" w:rsidP="005527B7">
            <w:pPr>
              <w:snapToGrid w:val="0"/>
              <w:ind w:leftChars="-100" w:left="-210" w:rightChars="-88" w:right="-185"/>
              <w:jc w:val="center"/>
              <w:rPr>
                <w:rFonts w:ascii="宋体" w:eastAsia="宋体" w:hAnsi="宋体" w:hint="eastAsia"/>
                <w:sz w:val="18"/>
              </w:rPr>
            </w:pPr>
            <w:r>
              <w:rPr>
                <w:rFonts w:ascii="宋体" w:eastAsia="宋体" w:hAnsi="宋体" w:hint="eastAsia"/>
                <w:sz w:val="18"/>
              </w:rPr>
              <w:t>类型</w:t>
            </w:r>
          </w:p>
        </w:tc>
        <w:tc>
          <w:tcPr>
            <w:tcW w:w="952"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43"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8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51"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8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25</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DiscountRateOfCommission</w:t>
            </w:r>
          </w:p>
        </w:tc>
        <w:tc>
          <w:tcPr>
            <w:tcW w:w="714" w:type="dxa"/>
          </w:tcPr>
          <w:p w:rsidR="005527B7" w:rsidRDefault="005527B7">
            <w:pPr>
              <w:snapToGrid w:val="0"/>
              <w:rPr>
                <w:rFonts w:ascii="宋体" w:eastAsia="宋体" w:hAnsi="宋体"/>
                <w:color w:val="000000"/>
                <w:sz w:val="18"/>
              </w:rPr>
            </w:pPr>
            <w:r>
              <w:rPr>
                <w:rFonts w:ascii="宋体" w:eastAsia="宋体" w:hAnsi="宋体"/>
                <w:color w:val="000000"/>
                <w:sz w:val="18"/>
              </w:rPr>
              <w:t>N</w:t>
            </w:r>
          </w:p>
        </w:tc>
        <w:tc>
          <w:tcPr>
            <w:tcW w:w="95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5（四位小数）</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销售佣金折扣率</w:t>
            </w:r>
          </w:p>
        </w:tc>
        <w:tc>
          <w:tcPr>
            <w:tcW w:w="2380" w:type="dxa"/>
          </w:tcPr>
          <w:p w:rsidR="005527B7" w:rsidRDefault="005527B7">
            <w:pPr>
              <w:snapToGrid w:val="0"/>
              <w:rPr>
                <w:rFonts w:ascii="宋体" w:eastAsia="宋体" w:hAnsi="宋体"/>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29</w:t>
            </w:r>
          </w:p>
        </w:tc>
        <w:tc>
          <w:tcPr>
            <w:tcW w:w="217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80" w:type="dxa"/>
          </w:tcPr>
          <w:p w:rsidR="005527B7" w:rsidRDefault="005527B7">
            <w:pPr>
              <w:snapToGrid w:val="0"/>
              <w:rPr>
                <w:rFonts w:ascii="宋体" w:eastAsia="宋体" w:hAnsi="宋体" w:hint="eastAsia"/>
                <w:color w:val="000000"/>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37</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CurrencyType</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结算币种</w:t>
            </w:r>
          </w:p>
        </w:tc>
        <w:tc>
          <w:tcPr>
            <w:tcW w:w="2380" w:type="dxa"/>
          </w:tcPr>
          <w:p w:rsidR="005527B7" w:rsidRDefault="005527B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12406-2008</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67</w:t>
            </w:r>
          </w:p>
        </w:tc>
        <w:tc>
          <w:tcPr>
            <w:tcW w:w="217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14"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2"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43"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80" w:type="dxa"/>
            <w:tcBorders>
              <w:bottom w:val="single" w:sz="4" w:space="0" w:color="auto"/>
            </w:tcBorders>
          </w:tcPr>
          <w:p w:rsidR="005527B7" w:rsidRDefault="005527B7">
            <w:pPr>
              <w:snapToGrid w:val="0"/>
              <w:rPr>
                <w:rFonts w:ascii="宋体" w:eastAsia="宋体" w:hAnsi="宋体" w:hint="eastAsia"/>
                <w:sz w:val="18"/>
              </w:rPr>
            </w:pPr>
          </w:p>
        </w:tc>
        <w:tc>
          <w:tcPr>
            <w:tcW w:w="651" w:type="dxa"/>
            <w:tcBorders>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87</w:t>
            </w:r>
          </w:p>
        </w:tc>
        <w:tc>
          <w:tcPr>
            <w:tcW w:w="217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14" w:type="dxa"/>
            <w:tcBorders>
              <w:top w:val="single" w:sz="4" w:space="0" w:color="auto"/>
              <w:bottom w:val="single" w:sz="4" w:space="0" w:color="auto"/>
            </w:tcBorders>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43"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80" w:type="dxa"/>
            <w:tcBorders>
              <w:top w:val="single" w:sz="4" w:space="0" w:color="auto"/>
              <w:bottom w:val="single" w:sz="4" w:space="0" w:color="auto"/>
            </w:tcBorders>
          </w:tcPr>
          <w:p w:rsidR="005527B7" w:rsidRDefault="005527B7">
            <w:pPr>
              <w:snapToGrid w:val="0"/>
              <w:rPr>
                <w:rFonts w:ascii="宋体" w:eastAsia="宋体" w:hAnsi="宋体" w:hint="eastAsia"/>
                <w:sz w:val="18"/>
              </w:rPr>
            </w:pPr>
          </w:p>
        </w:tc>
        <w:tc>
          <w:tcPr>
            <w:tcW w:w="651"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90</w:t>
            </w:r>
          </w:p>
        </w:tc>
        <w:tc>
          <w:tcPr>
            <w:tcW w:w="217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OriginalAppSheetNo</w:t>
            </w:r>
          </w:p>
        </w:tc>
        <w:tc>
          <w:tcPr>
            <w:tcW w:w="714"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43"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原申请单编号</w:t>
            </w:r>
          </w:p>
        </w:tc>
        <w:tc>
          <w:tcPr>
            <w:tcW w:w="238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对于质押贷款解押交易及强卖交易</w:t>
            </w:r>
            <w:r w:rsidR="00BA49A7">
              <w:rPr>
                <w:rFonts w:ascii="宋体" w:eastAsia="宋体" w:hAnsi="宋体" w:hint="eastAsia"/>
                <w:color w:val="000000"/>
                <w:sz w:val="18"/>
              </w:rPr>
              <w:t>为必填项</w:t>
            </w:r>
            <w:r>
              <w:rPr>
                <w:rFonts w:ascii="宋体" w:eastAsia="宋体" w:hAnsi="宋体" w:hint="eastAsia"/>
                <w:color w:val="000000"/>
                <w:sz w:val="18"/>
              </w:rPr>
              <w:t>，填写客户质押贷款时的申请单编号</w:t>
            </w:r>
          </w:p>
        </w:tc>
        <w:tc>
          <w:tcPr>
            <w:tcW w:w="651" w:type="dxa"/>
            <w:tcBorders>
              <w:top w:val="single" w:sz="4" w:space="0" w:color="auto"/>
              <w:bottom w:val="single" w:sz="4" w:space="0" w:color="auto"/>
            </w:tcBorders>
          </w:tcPr>
          <w:p w:rsidR="005527B7" w:rsidRDefault="00BA49A7">
            <w:pPr>
              <w:snapToGrid w:val="0"/>
              <w:jc w:val="center"/>
              <w:rPr>
                <w:rFonts w:ascii="宋体" w:eastAsia="宋体" w:hAnsi="宋体" w:hint="eastAsia"/>
                <w:sz w:val="18"/>
              </w:rPr>
            </w:pPr>
            <w:r>
              <w:rPr>
                <w:rFonts w:ascii="宋体" w:eastAsia="宋体" w:hAnsi="宋体" w:hint="eastAsia"/>
                <w:sz w:val="18"/>
              </w:rPr>
              <w:t>N</w:t>
            </w:r>
          </w:p>
        </w:tc>
      </w:tr>
      <w:tr w:rsidR="005527B7"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92</w:t>
            </w:r>
          </w:p>
        </w:tc>
        <w:tc>
          <w:tcPr>
            <w:tcW w:w="217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14"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43"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8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51"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93</w:t>
            </w:r>
          </w:p>
        </w:tc>
        <w:tc>
          <w:tcPr>
            <w:tcW w:w="2170" w:type="dxa"/>
            <w:tcBorders>
              <w:top w:val="single" w:sz="4" w:space="0" w:color="auto"/>
              <w:bottom w:val="single" w:sz="4" w:space="0" w:color="auto"/>
            </w:tcBorders>
          </w:tcPr>
          <w:p w:rsidR="005527B7" w:rsidRDefault="004070C8">
            <w:pPr>
              <w:snapToGrid w:val="0"/>
              <w:rPr>
                <w:rFonts w:ascii="宋体" w:eastAsia="宋体" w:hAnsi="宋体"/>
                <w:color w:val="000000"/>
                <w:sz w:val="18"/>
              </w:rPr>
            </w:pPr>
            <w:r>
              <w:rPr>
                <w:rFonts w:ascii="宋体" w:eastAsia="宋体" w:hAnsi="宋体" w:hint="eastAsia"/>
                <w:color w:val="000000"/>
                <w:sz w:val="18"/>
              </w:rPr>
              <w:t>TransactionTime</w:t>
            </w:r>
          </w:p>
        </w:tc>
        <w:tc>
          <w:tcPr>
            <w:tcW w:w="714"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43"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8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51"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97</w:t>
            </w:r>
          </w:p>
        </w:tc>
        <w:tc>
          <w:tcPr>
            <w:tcW w:w="2170"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TargetDistributorCode</w:t>
            </w:r>
          </w:p>
        </w:tc>
        <w:tc>
          <w:tcPr>
            <w:tcW w:w="714"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2"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43" w:type="dxa"/>
            <w:tcBorders>
              <w:top w:val="single" w:sz="4" w:space="0" w:color="auto"/>
            </w:tcBorders>
          </w:tcPr>
          <w:p w:rsidR="005527B7" w:rsidRDefault="005527B7">
            <w:pPr>
              <w:snapToGrid w:val="0"/>
              <w:rPr>
                <w:rFonts w:ascii="宋体" w:eastAsia="宋体" w:hAnsi="宋体" w:hint="eastAsia"/>
                <w:color w:val="000000"/>
                <w:kern w:val="0"/>
                <w:sz w:val="18"/>
              </w:rPr>
            </w:pPr>
            <w:r>
              <w:rPr>
                <w:rFonts w:ascii="宋体" w:eastAsia="宋体" w:hAnsi="宋体" w:hint="eastAsia"/>
                <w:color w:val="000000"/>
                <w:kern w:val="0"/>
                <w:sz w:val="18"/>
              </w:rPr>
              <w:t>对方销售人代码</w:t>
            </w:r>
          </w:p>
        </w:tc>
        <w:tc>
          <w:tcPr>
            <w:tcW w:w="2380" w:type="dxa"/>
            <w:tcBorders>
              <w:top w:val="single" w:sz="4" w:space="0" w:color="auto"/>
            </w:tcBorders>
          </w:tcPr>
          <w:p w:rsidR="005527B7" w:rsidRDefault="005527B7">
            <w:pPr>
              <w:snapToGrid w:val="0"/>
              <w:rPr>
                <w:rFonts w:ascii="宋体" w:eastAsia="宋体" w:hAnsi="宋体" w:hint="eastAsia"/>
                <w:color w:val="000000"/>
                <w:sz w:val="18"/>
              </w:rPr>
            </w:pPr>
          </w:p>
        </w:tc>
        <w:tc>
          <w:tcPr>
            <w:tcW w:w="651" w:type="dxa"/>
            <w:tcBorders>
              <w:top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98</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IndividualOrInstitution</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个人/机构标志</w:t>
            </w:r>
          </w:p>
        </w:tc>
        <w:tc>
          <w:tcPr>
            <w:tcW w:w="238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120</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14"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8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121</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DistributorCode</w:t>
            </w:r>
          </w:p>
        </w:tc>
        <w:tc>
          <w:tcPr>
            <w:tcW w:w="714"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2"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80" w:type="dxa"/>
          </w:tcPr>
          <w:p w:rsidR="005527B7" w:rsidRDefault="005527B7">
            <w:pPr>
              <w:snapToGrid w:val="0"/>
              <w:rPr>
                <w:rFonts w:ascii="宋体" w:eastAsia="宋体" w:hAnsi="宋体" w:hint="eastAsia"/>
                <w:color w:val="000000"/>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132</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ApplicationVol</w:t>
            </w:r>
          </w:p>
        </w:tc>
        <w:tc>
          <w:tcPr>
            <w:tcW w:w="714"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43"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申请基金份数</w:t>
            </w:r>
          </w:p>
        </w:tc>
        <w:tc>
          <w:tcPr>
            <w:tcW w:w="2380" w:type="dxa"/>
          </w:tcPr>
          <w:p w:rsidR="005527B7" w:rsidRDefault="005527B7">
            <w:pPr>
              <w:snapToGrid w:val="0"/>
              <w:rPr>
                <w:rFonts w:ascii="宋体" w:eastAsia="宋体" w:hAnsi="宋体" w:hint="eastAsia"/>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135</w:t>
            </w:r>
          </w:p>
        </w:tc>
        <w:tc>
          <w:tcPr>
            <w:tcW w:w="2170" w:type="dxa"/>
          </w:tcPr>
          <w:p w:rsidR="005527B7" w:rsidRDefault="005527B7">
            <w:pPr>
              <w:snapToGrid w:val="0"/>
              <w:rPr>
                <w:rFonts w:ascii="宋体" w:eastAsia="宋体" w:hAnsi="宋体"/>
                <w:sz w:val="18"/>
              </w:rPr>
            </w:pPr>
            <w:r>
              <w:rPr>
                <w:rFonts w:ascii="宋体" w:eastAsia="宋体" w:hAnsi="宋体"/>
                <w:sz w:val="18"/>
              </w:rPr>
              <w:t>BusinessCode</w:t>
            </w:r>
          </w:p>
        </w:tc>
        <w:tc>
          <w:tcPr>
            <w:tcW w:w="714" w:type="dxa"/>
          </w:tcPr>
          <w:p w:rsidR="005527B7" w:rsidRDefault="005527B7">
            <w:pPr>
              <w:snapToGrid w:val="0"/>
              <w:rPr>
                <w:rFonts w:ascii="宋体" w:eastAsia="宋体" w:hAnsi="宋体"/>
                <w:sz w:val="18"/>
              </w:rPr>
            </w:pPr>
            <w:r>
              <w:rPr>
                <w:rFonts w:ascii="宋体" w:eastAsia="宋体" w:hAnsi="宋体" w:hint="eastAsia"/>
                <w:sz w:val="18"/>
              </w:rPr>
              <w:t>A</w:t>
            </w:r>
          </w:p>
        </w:tc>
        <w:tc>
          <w:tcPr>
            <w:tcW w:w="952" w:type="dxa"/>
          </w:tcPr>
          <w:p w:rsidR="005527B7" w:rsidRDefault="005527B7">
            <w:pPr>
              <w:snapToGrid w:val="0"/>
              <w:rPr>
                <w:rFonts w:ascii="宋体" w:eastAsia="宋体" w:hAnsi="宋体"/>
                <w:sz w:val="18"/>
              </w:rPr>
            </w:pPr>
            <w:r>
              <w:rPr>
                <w:rFonts w:ascii="宋体" w:eastAsia="宋体" w:hAnsi="宋体" w:hint="eastAsia"/>
                <w:sz w:val="18"/>
              </w:rPr>
              <w:t>3</w:t>
            </w:r>
          </w:p>
        </w:tc>
        <w:tc>
          <w:tcPr>
            <w:tcW w:w="2043" w:type="dxa"/>
          </w:tcPr>
          <w:p w:rsidR="005527B7" w:rsidRDefault="005527B7">
            <w:pPr>
              <w:snapToGrid w:val="0"/>
              <w:jc w:val="left"/>
              <w:rPr>
                <w:rFonts w:ascii="宋体" w:eastAsia="宋体" w:hAnsi="宋体" w:hint="eastAsia"/>
                <w:sz w:val="18"/>
              </w:rPr>
            </w:pPr>
            <w:r>
              <w:rPr>
                <w:rFonts w:ascii="宋体" w:eastAsia="宋体" w:hAnsi="宋体" w:hint="eastAsia"/>
                <w:sz w:val="18"/>
              </w:rPr>
              <w:t>业务代码</w:t>
            </w:r>
          </w:p>
        </w:tc>
        <w:tc>
          <w:tcPr>
            <w:tcW w:w="2380" w:type="dxa"/>
          </w:tcPr>
          <w:p w:rsidR="005527B7" w:rsidRDefault="005527B7">
            <w:pPr>
              <w:snapToGrid w:val="0"/>
              <w:rPr>
                <w:rFonts w:ascii="宋体" w:eastAsia="宋体" w:hAnsi="宋体" w:hint="eastAsia"/>
                <w:sz w:val="18"/>
              </w:rPr>
            </w:pPr>
            <w:r>
              <w:rPr>
                <w:rFonts w:ascii="宋体" w:eastAsia="宋体" w:hAnsi="宋体" w:hint="eastAsia"/>
                <w:sz w:val="18"/>
              </w:rPr>
              <w:t>编码见表4</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136</w:t>
            </w:r>
          </w:p>
        </w:tc>
        <w:tc>
          <w:tcPr>
            <w:tcW w:w="2170" w:type="dxa"/>
          </w:tcPr>
          <w:p w:rsidR="005527B7" w:rsidRDefault="005527B7">
            <w:pPr>
              <w:snapToGrid w:val="0"/>
              <w:rPr>
                <w:rFonts w:ascii="宋体" w:eastAsia="宋体" w:hAnsi="宋体"/>
                <w:sz w:val="18"/>
              </w:rPr>
            </w:pPr>
            <w:r>
              <w:rPr>
                <w:rFonts w:ascii="宋体" w:eastAsia="宋体" w:hAnsi="宋体"/>
                <w:sz w:val="18"/>
              </w:rPr>
              <w:t>TAAccountID</w:t>
            </w:r>
          </w:p>
        </w:tc>
        <w:tc>
          <w:tcPr>
            <w:tcW w:w="714" w:type="dxa"/>
          </w:tcPr>
          <w:p w:rsidR="005527B7" w:rsidRDefault="005527B7">
            <w:pPr>
              <w:snapToGrid w:val="0"/>
              <w:rPr>
                <w:rFonts w:ascii="宋体" w:eastAsia="宋体" w:hAnsi="宋体"/>
                <w:sz w:val="18"/>
              </w:rPr>
            </w:pPr>
            <w:r>
              <w:rPr>
                <w:rFonts w:ascii="宋体" w:eastAsia="宋体" w:hAnsi="宋体" w:hint="eastAsia"/>
                <w:sz w:val="18"/>
              </w:rPr>
              <w:t>C</w:t>
            </w:r>
          </w:p>
        </w:tc>
        <w:tc>
          <w:tcPr>
            <w:tcW w:w="952" w:type="dxa"/>
          </w:tcPr>
          <w:p w:rsidR="005527B7" w:rsidRDefault="005527B7">
            <w:pPr>
              <w:snapToGrid w:val="0"/>
              <w:rPr>
                <w:rFonts w:ascii="宋体" w:eastAsia="宋体" w:hAnsi="宋体" w:hint="eastAsia"/>
                <w:sz w:val="18"/>
              </w:rPr>
            </w:pPr>
            <w:r>
              <w:rPr>
                <w:rFonts w:ascii="宋体" w:eastAsia="宋体" w:hAnsi="宋体" w:hint="eastAsia"/>
                <w:sz w:val="18"/>
              </w:rPr>
              <w:t>12</w:t>
            </w:r>
          </w:p>
        </w:tc>
        <w:tc>
          <w:tcPr>
            <w:tcW w:w="2043" w:type="dxa"/>
          </w:tcPr>
          <w:p w:rsidR="005527B7" w:rsidRDefault="005527B7">
            <w:pPr>
              <w:snapToGrid w:val="0"/>
              <w:rPr>
                <w:rFonts w:ascii="宋体" w:eastAsia="宋体" w:hAnsi="宋体" w:hint="eastAsia"/>
                <w:sz w:val="18"/>
              </w:rPr>
            </w:pPr>
            <w:r>
              <w:rPr>
                <w:rFonts w:ascii="宋体" w:eastAsia="宋体" w:hAnsi="宋体" w:hint="eastAsia"/>
                <w:sz w:val="18"/>
              </w:rPr>
              <w:t>投资人基金账号</w:t>
            </w:r>
          </w:p>
        </w:tc>
        <w:tc>
          <w:tcPr>
            <w:tcW w:w="2380" w:type="dxa"/>
          </w:tcPr>
          <w:p w:rsidR="005527B7" w:rsidRDefault="005527B7">
            <w:pPr>
              <w:snapToGrid w:val="0"/>
              <w:rPr>
                <w:rFonts w:ascii="宋体" w:eastAsia="宋体" w:hAnsi="宋体" w:hint="eastAsia"/>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142</w:t>
            </w:r>
          </w:p>
        </w:tc>
        <w:tc>
          <w:tcPr>
            <w:tcW w:w="2170" w:type="dxa"/>
          </w:tcPr>
          <w:p w:rsidR="005527B7" w:rsidRDefault="005527B7">
            <w:pPr>
              <w:snapToGrid w:val="0"/>
              <w:rPr>
                <w:rFonts w:ascii="宋体" w:eastAsia="宋体" w:hAnsi="宋体"/>
                <w:sz w:val="18"/>
              </w:rPr>
            </w:pPr>
            <w:r>
              <w:rPr>
                <w:rFonts w:ascii="宋体" w:eastAsia="宋体" w:hAnsi="宋体"/>
                <w:sz w:val="18"/>
              </w:rPr>
              <w:t>TargetTransactionAccountID</w:t>
            </w:r>
          </w:p>
        </w:tc>
        <w:tc>
          <w:tcPr>
            <w:tcW w:w="714" w:type="dxa"/>
          </w:tcPr>
          <w:p w:rsidR="005527B7" w:rsidRDefault="005527B7">
            <w:pPr>
              <w:snapToGrid w:val="0"/>
              <w:rPr>
                <w:rFonts w:ascii="宋体" w:eastAsia="宋体" w:hAnsi="宋体"/>
                <w:sz w:val="18"/>
              </w:rPr>
            </w:pPr>
            <w:r>
              <w:rPr>
                <w:rFonts w:ascii="宋体" w:eastAsia="宋体" w:hAnsi="宋体" w:hint="eastAsia"/>
                <w:sz w:val="18"/>
              </w:rPr>
              <w:t>A</w:t>
            </w:r>
          </w:p>
        </w:tc>
        <w:tc>
          <w:tcPr>
            <w:tcW w:w="952" w:type="dxa"/>
          </w:tcPr>
          <w:p w:rsidR="005527B7" w:rsidRDefault="005527B7">
            <w:pPr>
              <w:snapToGrid w:val="0"/>
              <w:rPr>
                <w:rFonts w:ascii="宋体" w:eastAsia="宋体" w:hAnsi="宋体" w:hint="eastAsia"/>
                <w:sz w:val="18"/>
              </w:rPr>
            </w:pPr>
            <w:r>
              <w:rPr>
                <w:rFonts w:ascii="宋体" w:eastAsia="宋体" w:hAnsi="宋体" w:hint="eastAsia"/>
                <w:sz w:val="18"/>
              </w:rPr>
              <w:t>17</w:t>
            </w:r>
          </w:p>
        </w:tc>
        <w:tc>
          <w:tcPr>
            <w:tcW w:w="2043" w:type="dxa"/>
          </w:tcPr>
          <w:p w:rsidR="005527B7" w:rsidRDefault="005527B7">
            <w:pPr>
              <w:snapToGrid w:val="0"/>
              <w:rPr>
                <w:rFonts w:ascii="宋体" w:eastAsia="宋体" w:hAnsi="宋体" w:hint="eastAsia"/>
                <w:sz w:val="18"/>
              </w:rPr>
            </w:pPr>
            <w:r>
              <w:rPr>
                <w:rFonts w:ascii="宋体" w:eastAsia="宋体" w:hAnsi="宋体" w:hint="eastAsia"/>
                <w:sz w:val="18"/>
              </w:rPr>
              <w:t>对方销售人处投资人基金交易账号</w:t>
            </w:r>
          </w:p>
        </w:tc>
        <w:tc>
          <w:tcPr>
            <w:tcW w:w="2380" w:type="dxa"/>
          </w:tcPr>
          <w:p w:rsidR="005527B7" w:rsidRDefault="005527B7">
            <w:pPr>
              <w:snapToGrid w:val="0"/>
              <w:rPr>
                <w:rFonts w:ascii="宋体" w:eastAsia="宋体" w:hAnsi="宋体" w:hint="eastAsia"/>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147</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TargetTAAccountID</w:t>
            </w:r>
          </w:p>
        </w:tc>
        <w:tc>
          <w:tcPr>
            <w:tcW w:w="714"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对方基金账号</w:t>
            </w:r>
          </w:p>
        </w:tc>
        <w:tc>
          <w:tcPr>
            <w:tcW w:w="2380" w:type="dxa"/>
          </w:tcPr>
          <w:p w:rsidR="005527B7" w:rsidRDefault="005527B7">
            <w:pPr>
              <w:snapToGrid w:val="0"/>
              <w:rPr>
                <w:rFonts w:ascii="宋体" w:eastAsia="宋体" w:hAnsi="宋体" w:hint="eastAsia"/>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152</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Target</w:t>
            </w:r>
            <w:r>
              <w:rPr>
                <w:rFonts w:ascii="宋体" w:eastAsia="宋体" w:hAnsi="宋体" w:hint="eastAsia"/>
                <w:color w:val="000000"/>
                <w:sz w:val="18"/>
              </w:rPr>
              <w:t>RegionCode</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对方所在地区编号</w:t>
            </w:r>
          </w:p>
        </w:tc>
        <w:tc>
          <w:tcPr>
            <w:tcW w:w="2380" w:type="dxa"/>
          </w:tcPr>
          <w:p w:rsidR="005527B7" w:rsidRDefault="005527B7">
            <w:pPr>
              <w:snapToGrid w:val="0"/>
              <w:rPr>
                <w:rFonts w:ascii="宋体" w:eastAsia="宋体" w:hAnsi="宋体" w:hint="eastAsia"/>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A8233E" w:rsidTr="00A8233E">
        <w:tblPrEx>
          <w:tblCellMar>
            <w:top w:w="0" w:type="dxa"/>
            <w:bottom w:w="0" w:type="dxa"/>
          </w:tblCellMar>
        </w:tblPrEx>
        <w:trPr>
          <w:jc w:val="center"/>
        </w:trPr>
        <w:tc>
          <w:tcPr>
            <w:tcW w:w="675" w:type="dxa"/>
          </w:tcPr>
          <w:p w:rsidR="00A8233E" w:rsidRPr="00AC17F4" w:rsidRDefault="00A8233E" w:rsidP="001705E7">
            <w:pPr>
              <w:snapToGrid w:val="0"/>
              <w:jc w:val="center"/>
              <w:rPr>
                <w:rFonts w:ascii="宋体" w:eastAsia="宋体" w:hAnsi="宋体" w:hint="eastAsia"/>
                <w:sz w:val="18"/>
              </w:rPr>
            </w:pPr>
            <w:r w:rsidRPr="00AC17F4">
              <w:rPr>
                <w:rFonts w:ascii="宋体" w:eastAsia="宋体" w:hAnsi="宋体" w:hint="eastAsia"/>
                <w:sz w:val="18"/>
              </w:rPr>
              <w:t>260</w:t>
            </w:r>
          </w:p>
        </w:tc>
        <w:tc>
          <w:tcPr>
            <w:tcW w:w="2170"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ShareClass</w:t>
            </w:r>
          </w:p>
        </w:tc>
        <w:tc>
          <w:tcPr>
            <w:tcW w:w="714"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收费方式</w:t>
            </w:r>
          </w:p>
        </w:tc>
        <w:tc>
          <w:tcPr>
            <w:tcW w:w="2380"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0-前收费，1-后收费</w:t>
            </w:r>
          </w:p>
        </w:tc>
        <w:tc>
          <w:tcPr>
            <w:tcW w:w="651" w:type="dxa"/>
          </w:tcPr>
          <w:p w:rsidR="00A8233E" w:rsidRPr="00AC17F4" w:rsidRDefault="00A8233E" w:rsidP="001705E7">
            <w:pPr>
              <w:snapToGrid w:val="0"/>
              <w:jc w:val="center"/>
              <w:rPr>
                <w:rFonts w:ascii="宋体" w:eastAsia="宋体" w:hAnsi="宋体" w:hint="eastAsia"/>
                <w:sz w:val="18"/>
              </w:rPr>
            </w:pPr>
            <w:r w:rsidRPr="00AC17F4">
              <w:rPr>
                <w:rFonts w:ascii="宋体" w:eastAsia="宋体" w:hAnsi="宋体" w:hint="eastAsia"/>
                <w:sz w:val="18"/>
              </w:rPr>
              <w:t>Y</w:t>
            </w:r>
          </w:p>
        </w:tc>
      </w:tr>
    </w:tbl>
    <w:p w:rsidR="005527B7" w:rsidRDefault="005527B7">
      <w:pPr>
        <w:pStyle w:val="af1"/>
        <w:ind w:firstLine="420"/>
        <w:rPr>
          <w:rFonts w:hint="eastAsia"/>
        </w:rPr>
      </w:pPr>
    </w:p>
    <w:p w:rsidR="005527B7" w:rsidRDefault="005527B7">
      <w:pPr>
        <w:pStyle w:val="afff8"/>
        <w:rPr>
          <w:rFonts w:hint="eastAsia"/>
        </w:rPr>
      </w:pPr>
      <w:bookmarkStart w:id="1188" w:name="_Toc272323253"/>
      <w:bookmarkStart w:id="1189" w:name="_Toc274742110"/>
      <w:bookmarkStart w:id="1190" w:name="_Toc274742288"/>
      <w:bookmarkStart w:id="1191" w:name="_Toc274742373"/>
      <w:bookmarkStart w:id="1192" w:name="_Toc274742458"/>
      <w:bookmarkStart w:id="1193" w:name="_Toc279759821"/>
      <w:bookmarkStart w:id="1194" w:name="_Toc281919319"/>
      <w:bookmarkStart w:id="1195" w:name="_Toc281981567"/>
      <w:bookmarkStart w:id="1196" w:name="_Toc283800784"/>
      <w:bookmarkStart w:id="1197" w:name="_Toc283717263"/>
      <w:bookmarkStart w:id="1198" w:name="_Toc282517297"/>
      <w:bookmarkStart w:id="1199" w:name="_Toc286320699"/>
      <w:bookmarkStart w:id="1200" w:name="_Toc287256126"/>
      <w:bookmarkStart w:id="1201" w:name="_Toc290644838"/>
      <w:bookmarkStart w:id="1202" w:name="_Toc499714555"/>
      <w:r>
        <w:rPr>
          <w:rFonts w:hint="eastAsia"/>
        </w:rPr>
        <w:t>基金质押确认（188）</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rsidR="005527B7" w:rsidRDefault="005527B7">
      <w:pPr>
        <w:pStyle w:val="af1"/>
        <w:ind w:firstLine="420"/>
        <w:rPr>
          <w:rFonts w:hint="eastAsia"/>
        </w:rPr>
      </w:pPr>
      <w:r>
        <w:rPr>
          <w:rFonts w:hint="eastAsia"/>
        </w:rPr>
        <w:t>需要交换的数据项见表6</w:t>
      </w:r>
      <w:r w:rsidR="00312A37">
        <w:rPr>
          <w:rFonts w:hint="eastAsia"/>
        </w:rPr>
        <w:t>2</w:t>
      </w:r>
      <w:r>
        <w:rPr>
          <w:rFonts w:hint="eastAsia"/>
        </w:rPr>
        <w:t>。</w:t>
      </w:r>
    </w:p>
    <w:p w:rsidR="005527B7" w:rsidRDefault="005527B7">
      <w:pPr>
        <w:pStyle w:val="a"/>
        <w:rPr>
          <w:rFonts w:ascii="Times New Roman" w:hint="eastAsia"/>
        </w:rPr>
      </w:pPr>
      <w:r>
        <w:rPr>
          <w:rFonts w:hint="eastAsia"/>
        </w:rPr>
        <w:t>基金质押确认数据</w:t>
      </w: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Tr="00A8233E">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7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14" w:type="dxa"/>
            <w:vAlign w:val="center"/>
          </w:tcPr>
          <w:p w:rsidR="005527B7" w:rsidRDefault="005527B7" w:rsidP="005527B7">
            <w:pPr>
              <w:snapToGrid w:val="0"/>
              <w:ind w:leftChars="-100" w:left="-210" w:rightChars="-88" w:right="-185"/>
              <w:jc w:val="center"/>
              <w:rPr>
                <w:rFonts w:ascii="宋体" w:eastAsia="宋体" w:hAnsi="宋体" w:hint="eastAsia"/>
                <w:sz w:val="18"/>
              </w:rPr>
            </w:pPr>
            <w:r>
              <w:rPr>
                <w:rFonts w:ascii="宋体" w:eastAsia="宋体" w:hAnsi="宋体" w:hint="eastAsia"/>
                <w:sz w:val="18"/>
              </w:rPr>
              <w:t>类型</w:t>
            </w:r>
          </w:p>
        </w:tc>
        <w:tc>
          <w:tcPr>
            <w:tcW w:w="952"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43"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8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51"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8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29</w:t>
            </w:r>
          </w:p>
        </w:tc>
        <w:tc>
          <w:tcPr>
            <w:tcW w:w="217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80" w:type="dxa"/>
          </w:tcPr>
          <w:p w:rsidR="005527B7" w:rsidRDefault="005527B7">
            <w:pPr>
              <w:snapToGrid w:val="0"/>
              <w:rPr>
                <w:rFonts w:ascii="宋体" w:eastAsia="宋体" w:hAnsi="宋体" w:hint="eastAsia"/>
                <w:color w:val="000000"/>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N</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8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51"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37</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CurrencyType</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结算币种</w:t>
            </w:r>
          </w:p>
        </w:tc>
        <w:tc>
          <w:tcPr>
            <w:tcW w:w="2380" w:type="dxa"/>
          </w:tcPr>
          <w:p w:rsidR="005527B7" w:rsidRDefault="005527B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12406-2008</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62</w:t>
            </w:r>
          </w:p>
        </w:tc>
        <w:tc>
          <w:tcPr>
            <w:tcW w:w="217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ConfirmedVol</w:t>
            </w:r>
          </w:p>
        </w:tc>
        <w:tc>
          <w:tcPr>
            <w:tcW w:w="714"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16（两位小数）</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基金账户交易确认份数</w:t>
            </w:r>
          </w:p>
        </w:tc>
        <w:tc>
          <w:tcPr>
            <w:tcW w:w="2380" w:type="dxa"/>
          </w:tcPr>
          <w:p w:rsidR="005527B7" w:rsidRDefault="005527B7">
            <w:pPr>
              <w:snapToGrid w:val="0"/>
              <w:rPr>
                <w:rFonts w:ascii="宋体" w:eastAsia="宋体" w:hAnsi="宋体" w:hint="eastAsia"/>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67</w:t>
            </w:r>
          </w:p>
        </w:tc>
        <w:tc>
          <w:tcPr>
            <w:tcW w:w="217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FundCode</w:t>
            </w:r>
          </w:p>
        </w:tc>
        <w:tc>
          <w:tcPr>
            <w:tcW w:w="714"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2"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6</w:t>
            </w:r>
          </w:p>
        </w:tc>
        <w:tc>
          <w:tcPr>
            <w:tcW w:w="2043"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80" w:type="dxa"/>
            <w:tcBorders>
              <w:bottom w:val="single" w:sz="4" w:space="0" w:color="auto"/>
            </w:tcBorders>
          </w:tcPr>
          <w:p w:rsidR="005527B7" w:rsidRDefault="005527B7">
            <w:pPr>
              <w:snapToGrid w:val="0"/>
              <w:rPr>
                <w:rFonts w:ascii="宋体" w:eastAsia="宋体" w:hAnsi="宋体" w:hint="eastAsia"/>
                <w:sz w:val="18"/>
              </w:rPr>
            </w:pPr>
          </w:p>
        </w:tc>
        <w:tc>
          <w:tcPr>
            <w:tcW w:w="651" w:type="dxa"/>
            <w:tcBorders>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87</w:t>
            </w:r>
          </w:p>
        </w:tc>
        <w:tc>
          <w:tcPr>
            <w:tcW w:w="217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BranchCode</w:t>
            </w:r>
          </w:p>
        </w:tc>
        <w:tc>
          <w:tcPr>
            <w:tcW w:w="714" w:type="dxa"/>
            <w:tcBorders>
              <w:top w:val="single" w:sz="4" w:space="0" w:color="auto"/>
              <w:bottom w:val="single" w:sz="4" w:space="0" w:color="auto"/>
            </w:tcBorders>
          </w:tcPr>
          <w:p w:rsidR="005527B7" w:rsidRDefault="00FC4F59">
            <w:pPr>
              <w:snapToGrid w:val="0"/>
              <w:rPr>
                <w:rFonts w:ascii="宋体" w:eastAsia="宋体" w:hAnsi="宋体"/>
                <w:color w:val="000000"/>
                <w:sz w:val="18"/>
              </w:rPr>
            </w:pPr>
            <w:r>
              <w:rPr>
                <w:rFonts w:ascii="宋体" w:eastAsia="宋体" w:hAnsi="宋体" w:hint="eastAsia"/>
                <w:color w:val="000000"/>
                <w:sz w:val="18"/>
              </w:rPr>
              <w:t>C</w:t>
            </w:r>
          </w:p>
        </w:tc>
        <w:tc>
          <w:tcPr>
            <w:tcW w:w="95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43"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80" w:type="dxa"/>
            <w:tcBorders>
              <w:top w:val="single" w:sz="4" w:space="0" w:color="auto"/>
              <w:bottom w:val="single" w:sz="4" w:space="0" w:color="auto"/>
            </w:tcBorders>
          </w:tcPr>
          <w:p w:rsidR="005527B7" w:rsidRDefault="005527B7">
            <w:pPr>
              <w:snapToGrid w:val="0"/>
              <w:rPr>
                <w:rFonts w:ascii="宋体" w:eastAsia="宋体" w:hAnsi="宋体" w:hint="eastAsia"/>
                <w:sz w:val="18"/>
              </w:rPr>
            </w:pPr>
          </w:p>
        </w:tc>
        <w:tc>
          <w:tcPr>
            <w:tcW w:w="651"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90</w:t>
            </w:r>
          </w:p>
        </w:tc>
        <w:tc>
          <w:tcPr>
            <w:tcW w:w="217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OriginalAppSheetNo</w:t>
            </w:r>
          </w:p>
        </w:tc>
        <w:tc>
          <w:tcPr>
            <w:tcW w:w="714"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43"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原申请单编号</w:t>
            </w:r>
          </w:p>
        </w:tc>
        <w:tc>
          <w:tcPr>
            <w:tcW w:w="2380"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对于质押贷款解押交易及强卖交易</w:t>
            </w:r>
            <w:r w:rsidR="00ED123D">
              <w:rPr>
                <w:rFonts w:ascii="宋体" w:eastAsia="宋体" w:hAnsi="宋体" w:hint="eastAsia"/>
                <w:color w:val="000000"/>
                <w:sz w:val="18"/>
              </w:rPr>
              <w:t>为必填项</w:t>
            </w:r>
            <w:r>
              <w:rPr>
                <w:rFonts w:ascii="宋体" w:eastAsia="宋体" w:hAnsi="宋体" w:hint="eastAsia"/>
                <w:color w:val="000000"/>
                <w:sz w:val="18"/>
              </w:rPr>
              <w:t>，填写客户质押贷款时的申请单编号</w:t>
            </w:r>
          </w:p>
        </w:tc>
        <w:tc>
          <w:tcPr>
            <w:tcW w:w="651" w:type="dxa"/>
            <w:tcBorders>
              <w:top w:val="single" w:sz="4" w:space="0" w:color="auto"/>
              <w:bottom w:val="single" w:sz="4" w:space="0" w:color="auto"/>
            </w:tcBorders>
          </w:tcPr>
          <w:p w:rsidR="005527B7" w:rsidRDefault="00ED123D">
            <w:pPr>
              <w:snapToGrid w:val="0"/>
              <w:jc w:val="center"/>
              <w:rPr>
                <w:rFonts w:ascii="宋体" w:eastAsia="宋体" w:hAnsi="宋体" w:hint="eastAsia"/>
                <w:sz w:val="18"/>
              </w:rPr>
            </w:pPr>
            <w:r>
              <w:rPr>
                <w:rFonts w:ascii="宋体" w:eastAsia="宋体" w:hAnsi="宋体" w:hint="eastAsia"/>
                <w:sz w:val="18"/>
              </w:rPr>
              <w:t>N</w:t>
            </w:r>
          </w:p>
        </w:tc>
      </w:tr>
      <w:tr w:rsidR="005527B7" w:rsidTr="00A8233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92</w:t>
            </w:r>
          </w:p>
        </w:tc>
        <w:tc>
          <w:tcPr>
            <w:tcW w:w="217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14" w:type="dxa"/>
            <w:tcBorders>
              <w:top w:val="single" w:sz="4" w:space="0" w:color="auto"/>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43"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80" w:type="dxa"/>
            <w:tcBorders>
              <w:top w:val="single" w:sz="4" w:space="0" w:color="auto"/>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51" w:type="dxa"/>
            <w:tcBorders>
              <w:top w:val="single" w:sz="4" w:space="0" w:color="auto"/>
              <w:bottom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93</w:t>
            </w:r>
          </w:p>
        </w:tc>
        <w:tc>
          <w:tcPr>
            <w:tcW w:w="2170" w:type="dxa"/>
            <w:tcBorders>
              <w:top w:val="single" w:sz="4" w:space="0" w:color="auto"/>
            </w:tcBorders>
          </w:tcPr>
          <w:p w:rsidR="005527B7" w:rsidRDefault="004070C8">
            <w:pPr>
              <w:snapToGrid w:val="0"/>
              <w:rPr>
                <w:rFonts w:ascii="宋体" w:eastAsia="宋体" w:hAnsi="宋体"/>
                <w:color w:val="000000"/>
                <w:sz w:val="18"/>
              </w:rPr>
            </w:pPr>
            <w:r>
              <w:rPr>
                <w:rFonts w:ascii="宋体" w:eastAsia="宋体" w:hAnsi="宋体" w:hint="eastAsia"/>
                <w:color w:val="000000"/>
                <w:sz w:val="18"/>
              </w:rPr>
              <w:t>TransactionTime</w:t>
            </w:r>
          </w:p>
        </w:tc>
        <w:tc>
          <w:tcPr>
            <w:tcW w:w="714" w:type="dxa"/>
            <w:tcBorders>
              <w:top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2"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color w:val="000000"/>
                <w:sz w:val="18"/>
              </w:rPr>
              <w:t>6</w:t>
            </w:r>
          </w:p>
        </w:tc>
        <w:tc>
          <w:tcPr>
            <w:tcW w:w="2043"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80" w:type="dxa"/>
            <w:tcBorders>
              <w:top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格式为：HHMMSS</w:t>
            </w:r>
          </w:p>
        </w:tc>
        <w:tc>
          <w:tcPr>
            <w:tcW w:w="651" w:type="dxa"/>
            <w:tcBorders>
              <w:top w:val="single" w:sz="4" w:space="0" w:color="auto"/>
            </w:tcBorders>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97</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TargetDistributorCode</w:t>
            </w:r>
          </w:p>
        </w:tc>
        <w:tc>
          <w:tcPr>
            <w:tcW w:w="714"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9</w:t>
            </w:r>
          </w:p>
        </w:tc>
        <w:tc>
          <w:tcPr>
            <w:tcW w:w="2043" w:type="dxa"/>
          </w:tcPr>
          <w:p w:rsidR="005527B7" w:rsidRDefault="005527B7">
            <w:pPr>
              <w:snapToGrid w:val="0"/>
              <w:rPr>
                <w:rFonts w:ascii="宋体" w:eastAsia="宋体" w:hAnsi="宋体" w:hint="eastAsia"/>
                <w:color w:val="000000"/>
                <w:kern w:val="0"/>
                <w:sz w:val="18"/>
              </w:rPr>
            </w:pPr>
            <w:r>
              <w:rPr>
                <w:rFonts w:ascii="宋体" w:eastAsia="宋体" w:hAnsi="宋体" w:hint="eastAsia"/>
                <w:color w:val="000000"/>
                <w:kern w:val="0"/>
                <w:sz w:val="18"/>
              </w:rPr>
              <w:t>对方销售人代码</w:t>
            </w:r>
          </w:p>
        </w:tc>
        <w:tc>
          <w:tcPr>
            <w:tcW w:w="2380" w:type="dxa"/>
          </w:tcPr>
          <w:p w:rsidR="005527B7" w:rsidRDefault="005527B7">
            <w:pPr>
              <w:snapToGrid w:val="0"/>
              <w:rPr>
                <w:rFonts w:ascii="宋体" w:eastAsia="宋体" w:hAnsi="宋体" w:hint="eastAsia"/>
                <w:color w:val="000000"/>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98</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IndividualOrInstitution</w:t>
            </w:r>
          </w:p>
        </w:tc>
        <w:tc>
          <w:tcPr>
            <w:tcW w:w="714"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个人/机构标志</w:t>
            </w:r>
          </w:p>
        </w:tc>
        <w:tc>
          <w:tcPr>
            <w:tcW w:w="238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119</w:t>
            </w:r>
          </w:p>
        </w:tc>
        <w:tc>
          <w:tcPr>
            <w:tcW w:w="2170" w:type="dxa"/>
          </w:tcPr>
          <w:p w:rsidR="005527B7" w:rsidRDefault="005527B7">
            <w:pPr>
              <w:snapToGrid w:val="0"/>
              <w:jc w:val="left"/>
              <w:rPr>
                <w:rFonts w:ascii="宋体" w:eastAsia="宋体" w:hAnsi="宋体"/>
                <w:color w:val="000000"/>
                <w:sz w:val="18"/>
              </w:rPr>
            </w:pPr>
            <w:r>
              <w:rPr>
                <w:rFonts w:ascii="宋体" w:eastAsia="宋体" w:hAnsi="宋体"/>
                <w:color w:val="000000"/>
                <w:sz w:val="18"/>
              </w:rPr>
              <w:t>ReturnCode</w:t>
            </w:r>
          </w:p>
        </w:tc>
        <w:tc>
          <w:tcPr>
            <w:tcW w:w="714"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2"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4</w:t>
            </w:r>
          </w:p>
        </w:tc>
        <w:tc>
          <w:tcPr>
            <w:tcW w:w="2043"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交易处理返回代码</w:t>
            </w:r>
          </w:p>
        </w:tc>
        <w:tc>
          <w:tcPr>
            <w:tcW w:w="2380" w:type="dxa"/>
          </w:tcPr>
          <w:p w:rsidR="005527B7" w:rsidRDefault="005527B7">
            <w:pPr>
              <w:snapToGrid w:val="0"/>
              <w:jc w:val="left"/>
              <w:rPr>
                <w:rFonts w:ascii="宋体" w:eastAsia="宋体" w:hAnsi="宋体" w:hint="eastAsia"/>
                <w:color w:val="000000"/>
                <w:sz w:val="18"/>
              </w:rPr>
            </w:pP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Tr="00A8233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120</w:t>
            </w:r>
          </w:p>
        </w:tc>
        <w:tc>
          <w:tcPr>
            <w:tcW w:w="2170" w:type="dxa"/>
          </w:tcPr>
          <w:p w:rsidR="005527B7" w:rsidRDefault="005527B7">
            <w:pPr>
              <w:snapToGrid w:val="0"/>
              <w:rPr>
                <w:rFonts w:ascii="宋体" w:eastAsia="宋体" w:hAnsi="宋体"/>
                <w:color w:val="000000"/>
                <w:sz w:val="18"/>
              </w:rPr>
            </w:pPr>
            <w:r>
              <w:rPr>
                <w:rFonts w:ascii="宋体" w:eastAsia="宋体" w:hAnsi="宋体"/>
                <w:color w:val="000000"/>
                <w:sz w:val="18"/>
              </w:rPr>
              <w:t>TransactionAccountID</w:t>
            </w:r>
          </w:p>
        </w:tc>
        <w:tc>
          <w:tcPr>
            <w:tcW w:w="714"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A</w:t>
            </w:r>
          </w:p>
        </w:tc>
        <w:tc>
          <w:tcPr>
            <w:tcW w:w="952"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17</w:t>
            </w:r>
          </w:p>
        </w:tc>
        <w:tc>
          <w:tcPr>
            <w:tcW w:w="2043"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8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51" w:type="dxa"/>
          </w:tcPr>
          <w:p w:rsidR="005527B7" w:rsidRDefault="005527B7">
            <w:pPr>
              <w:snapToGrid w:val="0"/>
              <w:jc w:val="center"/>
              <w:rPr>
                <w:rFonts w:ascii="宋体" w:eastAsia="宋体" w:hAnsi="宋体" w:hint="eastAsia"/>
                <w:sz w:val="18"/>
              </w:rPr>
            </w:pPr>
            <w:r>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121</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DistributorCode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销售人代码</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ApplicationVol</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16（两位小数）</w:t>
            </w:r>
          </w:p>
        </w:tc>
        <w:tc>
          <w:tcPr>
            <w:tcW w:w="2043" w:type="dxa"/>
          </w:tcPr>
          <w:p w:rsidR="005527B7" w:rsidRPr="00AC17F4" w:rsidRDefault="005527B7">
            <w:pPr>
              <w:snapToGrid w:val="0"/>
              <w:rPr>
                <w:rFonts w:ascii="宋体" w:eastAsia="宋体" w:hAnsi="宋体"/>
                <w:sz w:val="18"/>
              </w:rPr>
            </w:pPr>
            <w:r w:rsidRPr="00AC17F4">
              <w:rPr>
                <w:rFonts w:ascii="宋体" w:eastAsia="宋体" w:hAnsi="宋体" w:hint="eastAsia"/>
                <w:sz w:val="18"/>
              </w:rPr>
              <w:t>申请基金份数</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135</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BusinessCode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sz w:val="18"/>
              </w:rPr>
            </w:pPr>
            <w:r w:rsidRPr="00AC17F4">
              <w:rPr>
                <w:rFonts w:ascii="宋体" w:eastAsia="宋体" w:hAnsi="宋体" w:hint="eastAsia"/>
                <w:sz w:val="18"/>
              </w:rPr>
              <w:t>3</w:t>
            </w:r>
          </w:p>
        </w:tc>
        <w:tc>
          <w:tcPr>
            <w:tcW w:w="2043" w:type="dxa"/>
          </w:tcPr>
          <w:p w:rsidR="005527B7" w:rsidRPr="00AC17F4" w:rsidRDefault="005527B7">
            <w:pPr>
              <w:snapToGrid w:val="0"/>
              <w:jc w:val="left"/>
              <w:rPr>
                <w:rFonts w:ascii="宋体" w:eastAsia="宋体" w:hAnsi="宋体" w:hint="eastAsia"/>
                <w:sz w:val="18"/>
              </w:rPr>
            </w:pPr>
            <w:r w:rsidRPr="00AC17F4">
              <w:rPr>
                <w:rFonts w:ascii="宋体" w:eastAsia="宋体" w:hAnsi="宋体" w:hint="eastAsia"/>
                <w:sz w:val="18"/>
              </w:rPr>
              <w:t>业务代码</w:t>
            </w:r>
          </w:p>
        </w:tc>
        <w:tc>
          <w:tcPr>
            <w:tcW w:w="2380"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编码见表4</w:t>
            </w: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136</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TAAccountID</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投资人基金账号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142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TargetTransactionAccountID</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17</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对方销售人处投资人基金交易账号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147</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TargetTAAccountID</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12</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对方基金账号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rsidTr="00A8233E">
        <w:tblPrEx>
          <w:tblCellMar>
            <w:top w:w="0" w:type="dxa"/>
            <w:bottom w:w="0" w:type="dxa"/>
          </w:tblCellMar>
        </w:tblPrEx>
        <w:trPr>
          <w:jc w:val="center"/>
        </w:trPr>
        <w:tc>
          <w:tcPr>
            <w:tcW w:w="675" w:type="dxa"/>
            <w:vAlign w:val="center"/>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152</w:t>
            </w:r>
          </w:p>
        </w:tc>
        <w:tc>
          <w:tcPr>
            <w:tcW w:w="2170" w:type="dxa"/>
          </w:tcPr>
          <w:p w:rsidR="005527B7" w:rsidRPr="00AC17F4" w:rsidRDefault="005527B7">
            <w:pPr>
              <w:snapToGrid w:val="0"/>
              <w:rPr>
                <w:rFonts w:ascii="宋体" w:eastAsia="宋体" w:hAnsi="宋体"/>
                <w:sz w:val="18"/>
              </w:rPr>
            </w:pPr>
            <w:r w:rsidRPr="00AC17F4">
              <w:rPr>
                <w:rFonts w:ascii="宋体" w:eastAsia="宋体" w:hAnsi="宋体"/>
                <w:sz w:val="18"/>
              </w:rPr>
              <w:t>Target</w:t>
            </w:r>
            <w:r w:rsidRPr="00AC17F4">
              <w:rPr>
                <w:rFonts w:ascii="宋体" w:eastAsia="宋体" w:hAnsi="宋体" w:hint="eastAsia"/>
                <w:sz w:val="18"/>
              </w:rPr>
              <w:t>RegionCode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A</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4</w:t>
            </w:r>
          </w:p>
        </w:tc>
        <w:tc>
          <w:tcPr>
            <w:tcW w:w="2043"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对方所在地区编号</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N</w:t>
            </w:r>
          </w:p>
        </w:tc>
      </w:tr>
      <w:tr w:rsidR="00A8233E" w:rsidRPr="00AC17F4" w:rsidTr="00A8233E">
        <w:tblPrEx>
          <w:tblCellMar>
            <w:top w:w="0" w:type="dxa"/>
            <w:bottom w:w="0" w:type="dxa"/>
          </w:tblCellMar>
        </w:tblPrEx>
        <w:trPr>
          <w:jc w:val="center"/>
        </w:trPr>
        <w:tc>
          <w:tcPr>
            <w:tcW w:w="675" w:type="dxa"/>
          </w:tcPr>
          <w:p w:rsidR="00A8233E" w:rsidRPr="00AC17F4" w:rsidRDefault="00A8233E" w:rsidP="001705E7">
            <w:pPr>
              <w:snapToGrid w:val="0"/>
              <w:jc w:val="center"/>
              <w:rPr>
                <w:rFonts w:ascii="宋体" w:eastAsia="宋体" w:hAnsi="宋体" w:hint="eastAsia"/>
                <w:sz w:val="18"/>
              </w:rPr>
            </w:pPr>
            <w:r w:rsidRPr="00AC17F4">
              <w:rPr>
                <w:rFonts w:ascii="宋体" w:eastAsia="宋体" w:hAnsi="宋体" w:hint="eastAsia"/>
                <w:sz w:val="18"/>
              </w:rPr>
              <w:t>260</w:t>
            </w:r>
          </w:p>
        </w:tc>
        <w:tc>
          <w:tcPr>
            <w:tcW w:w="2170"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ShareClass</w:t>
            </w:r>
          </w:p>
        </w:tc>
        <w:tc>
          <w:tcPr>
            <w:tcW w:w="714"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A</w:t>
            </w:r>
          </w:p>
        </w:tc>
        <w:tc>
          <w:tcPr>
            <w:tcW w:w="952"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1</w:t>
            </w:r>
          </w:p>
        </w:tc>
        <w:tc>
          <w:tcPr>
            <w:tcW w:w="2043"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收费方式</w:t>
            </w:r>
          </w:p>
        </w:tc>
        <w:tc>
          <w:tcPr>
            <w:tcW w:w="2380" w:type="dxa"/>
          </w:tcPr>
          <w:p w:rsidR="00A8233E" w:rsidRPr="00AC17F4" w:rsidRDefault="00A8233E" w:rsidP="001705E7">
            <w:pPr>
              <w:snapToGrid w:val="0"/>
              <w:rPr>
                <w:rFonts w:ascii="宋体" w:eastAsia="宋体" w:hAnsi="宋体" w:hint="eastAsia"/>
                <w:sz w:val="18"/>
              </w:rPr>
            </w:pPr>
            <w:r w:rsidRPr="00AC17F4">
              <w:rPr>
                <w:rFonts w:ascii="宋体" w:eastAsia="宋体" w:hAnsi="宋体" w:hint="eastAsia"/>
                <w:sz w:val="18"/>
              </w:rPr>
              <w:t>0-前收费，1-后收费</w:t>
            </w:r>
          </w:p>
        </w:tc>
        <w:tc>
          <w:tcPr>
            <w:tcW w:w="651" w:type="dxa"/>
          </w:tcPr>
          <w:p w:rsidR="00A8233E" w:rsidRPr="00AC17F4" w:rsidRDefault="00A8233E" w:rsidP="001705E7">
            <w:pPr>
              <w:snapToGrid w:val="0"/>
              <w:jc w:val="center"/>
              <w:rPr>
                <w:rFonts w:ascii="宋体" w:eastAsia="宋体" w:hAnsi="宋体" w:hint="eastAsia"/>
                <w:sz w:val="18"/>
              </w:rPr>
            </w:pPr>
            <w:r w:rsidRPr="00AC17F4">
              <w:rPr>
                <w:rFonts w:ascii="宋体" w:eastAsia="宋体" w:hAnsi="宋体" w:hint="eastAsia"/>
                <w:sz w:val="18"/>
              </w:rPr>
              <w:t>Y</w:t>
            </w:r>
          </w:p>
        </w:tc>
      </w:tr>
    </w:tbl>
    <w:p w:rsidR="005527B7" w:rsidRPr="00AC17F4" w:rsidRDefault="005527B7">
      <w:pPr>
        <w:pStyle w:val="af1"/>
        <w:ind w:firstLine="420"/>
        <w:rPr>
          <w:rFonts w:hint="eastAsia"/>
        </w:rPr>
      </w:pPr>
    </w:p>
    <w:p w:rsidR="005527B7" w:rsidRDefault="005527B7">
      <w:pPr>
        <w:pStyle w:val="afff8"/>
        <w:rPr>
          <w:rFonts w:hint="eastAsia"/>
        </w:rPr>
      </w:pPr>
      <w:bookmarkStart w:id="1203" w:name="_Toc272323254"/>
      <w:bookmarkStart w:id="1204" w:name="_Toc274742111"/>
      <w:bookmarkStart w:id="1205" w:name="_Toc274742289"/>
      <w:bookmarkStart w:id="1206" w:name="_Toc274742374"/>
      <w:bookmarkStart w:id="1207" w:name="_Toc274742459"/>
      <w:bookmarkStart w:id="1208" w:name="_Toc279759822"/>
      <w:bookmarkStart w:id="1209" w:name="_Toc281919320"/>
      <w:bookmarkStart w:id="1210" w:name="_Toc281981568"/>
      <w:bookmarkStart w:id="1211" w:name="_Toc282517298"/>
      <w:bookmarkStart w:id="1212" w:name="_Toc283717264"/>
      <w:bookmarkStart w:id="1213" w:name="_Toc283800785"/>
      <w:bookmarkStart w:id="1214" w:name="_Toc286320700"/>
      <w:bookmarkStart w:id="1215" w:name="_Toc287256127"/>
      <w:bookmarkStart w:id="1216" w:name="_Toc290644839"/>
      <w:bookmarkStart w:id="1217" w:name="_Toc499714556"/>
      <w:r>
        <w:rPr>
          <w:rFonts w:hint="eastAsia"/>
        </w:rPr>
        <w:t>ETF申购申请（091）</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p>
    <w:p w:rsidR="005527B7" w:rsidRDefault="005527B7">
      <w:pPr>
        <w:pStyle w:val="af1"/>
        <w:ind w:firstLine="420"/>
        <w:rPr>
          <w:rFonts w:hint="eastAsia"/>
        </w:rPr>
      </w:pPr>
      <w:r>
        <w:rPr>
          <w:rFonts w:hint="eastAsia"/>
        </w:rPr>
        <w:t>ETF基金专用的申购业务类型。</w:t>
      </w:r>
    </w:p>
    <w:p w:rsidR="005527B7" w:rsidRDefault="005527B7">
      <w:pPr>
        <w:pStyle w:val="af1"/>
        <w:ind w:firstLine="420"/>
        <w:rPr>
          <w:rFonts w:hint="eastAsia"/>
        </w:rPr>
      </w:pPr>
      <w:r>
        <w:rPr>
          <w:rFonts w:hint="eastAsia"/>
        </w:rPr>
        <w:t>需要交换的数据项见表6</w:t>
      </w:r>
      <w:r w:rsidR="00312A37">
        <w:rPr>
          <w:rFonts w:hint="eastAsia"/>
        </w:rPr>
        <w:t>3</w:t>
      </w:r>
      <w:r>
        <w:rPr>
          <w:rFonts w:hint="eastAsia"/>
        </w:rPr>
        <w:t>。</w:t>
      </w:r>
    </w:p>
    <w:p w:rsidR="005527B7" w:rsidRDefault="005527B7">
      <w:pPr>
        <w:pStyle w:val="a"/>
        <w:rPr>
          <w:rFonts w:hint="eastAsia"/>
        </w:rPr>
      </w:pPr>
      <w:r>
        <w:rPr>
          <w:rFonts w:hint="eastAsia"/>
        </w:rPr>
        <w:t>ETF申购申请</w:t>
      </w: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Tr="00473D0E">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7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14" w:type="dxa"/>
            <w:vAlign w:val="center"/>
          </w:tcPr>
          <w:p w:rsidR="005527B7" w:rsidRDefault="005527B7" w:rsidP="005527B7">
            <w:pPr>
              <w:snapToGrid w:val="0"/>
              <w:ind w:leftChars="-100" w:left="-210" w:rightChars="-88" w:right="-185"/>
              <w:jc w:val="center"/>
              <w:rPr>
                <w:rFonts w:ascii="宋体" w:eastAsia="宋体" w:hAnsi="宋体" w:hint="eastAsia"/>
                <w:sz w:val="18"/>
              </w:rPr>
            </w:pPr>
            <w:r>
              <w:rPr>
                <w:rFonts w:ascii="宋体" w:eastAsia="宋体" w:hAnsi="宋体" w:hint="eastAsia"/>
                <w:sz w:val="18"/>
              </w:rPr>
              <w:t>类型</w:t>
            </w:r>
          </w:p>
        </w:tc>
        <w:tc>
          <w:tcPr>
            <w:tcW w:w="952"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43"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8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51"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AppSheetSerialNo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申请单编号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同一销售机构不能重复</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DiscountRateOfCommission</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vAlign w:val="bottom"/>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5(四位小数)</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销售佣金折扣率</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DepositAcct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19</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投资人在销售人处用于交易的资金帐号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29</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RegionCode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交易所在地区编号</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CurrencyType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结算币种</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73D0E">
        <w:tblPrEx>
          <w:tblCellMar>
            <w:top w:w="0" w:type="dxa"/>
            <w:bottom w:w="0" w:type="dxa"/>
          </w:tblCellMar>
        </w:tblPrEx>
        <w:trPr>
          <w:jc w:val="center"/>
        </w:trPr>
        <w:tc>
          <w:tcPr>
            <w:tcW w:w="675"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40</w:t>
            </w:r>
          </w:p>
        </w:tc>
        <w:tc>
          <w:tcPr>
            <w:tcW w:w="2170"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DateOfPeriodicSubs</w:t>
            </w:r>
          </w:p>
        </w:tc>
        <w:tc>
          <w:tcPr>
            <w:tcW w:w="714"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定期定额申购日期</w:t>
            </w:r>
          </w:p>
        </w:tc>
        <w:tc>
          <w:tcPr>
            <w:tcW w:w="2380" w:type="dxa"/>
            <w:tcBorders>
              <w:bottom w:val="single" w:sz="4" w:space="0" w:color="auto"/>
            </w:tcBorders>
          </w:tcPr>
          <w:p w:rsidR="005527B7" w:rsidRDefault="005527B7">
            <w:pPr>
              <w:autoSpaceDE w:val="0"/>
              <w:autoSpaceDN w:val="0"/>
              <w:adjustRightInd w:val="0"/>
              <w:snapToGrid w:val="0"/>
              <w:rPr>
                <w:rFonts w:ascii="宋体" w:eastAsia="宋体" w:hAnsi="宋体"/>
                <w:sz w:val="18"/>
              </w:rPr>
            </w:pPr>
          </w:p>
        </w:tc>
        <w:tc>
          <w:tcPr>
            <w:tcW w:w="651" w:type="dxa"/>
            <w:tcBorders>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473D0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67</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FundCode</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基金代码</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73D0E">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BranchCode</w:t>
            </w:r>
          </w:p>
        </w:tc>
        <w:tc>
          <w:tcPr>
            <w:tcW w:w="714" w:type="dxa"/>
            <w:tcBorders>
              <w:top w:val="single" w:sz="4" w:space="0" w:color="auto"/>
              <w:bottom w:val="single" w:sz="4" w:space="0" w:color="auto"/>
            </w:tcBorders>
          </w:tcPr>
          <w:p w:rsidR="005527B7" w:rsidRDefault="00FC4F59">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网点</w:t>
            </w:r>
            <w:r>
              <w:rPr>
                <w:rFonts w:ascii="宋体" w:eastAsia="宋体" w:hAnsi="宋体" w:hint="eastAsia"/>
                <w:sz w:val="18"/>
              </w:rPr>
              <w:t>号码</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473D0E">
        <w:tblPrEx>
          <w:tblCellMar>
            <w:top w:w="0" w:type="dxa"/>
            <w:bottom w:w="0" w:type="dxa"/>
          </w:tblCellMar>
        </w:tblPrEx>
        <w:trPr>
          <w:jc w:val="center"/>
        </w:trPr>
        <w:tc>
          <w:tcPr>
            <w:tcW w:w="675"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90</w:t>
            </w:r>
          </w:p>
        </w:tc>
        <w:tc>
          <w:tcPr>
            <w:tcW w:w="2170"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OriginalAppSheetNo</w:t>
            </w:r>
          </w:p>
        </w:tc>
        <w:tc>
          <w:tcPr>
            <w:tcW w:w="714"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A</w:t>
            </w:r>
          </w:p>
        </w:tc>
        <w:tc>
          <w:tcPr>
            <w:tcW w:w="952"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24</w:t>
            </w:r>
          </w:p>
        </w:tc>
        <w:tc>
          <w:tcPr>
            <w:tcW w:w="2043"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原申请单编号</w:t>
            </w:r>
          </w:p>
        </w:tc>
        <w:tc>
          <w:tcPr>
            <w:tcW w:w="2380" w:type="dxa"/>
            <w:tcBorders>
              <w:top w:val="single" w:sz="4" w:space="0" w:color="auto"/>
            </w:tcBorders>
          </w:tcPr>
          <w:p w:rsidR="005527B7" w:rsidRDefault="005527B7">
            <w:pPr>
              <w:autoSpaceDE w:val="0"/>
              <w:autoSpaceDN w:val="0"/>
              <w:adjustRightInd w:val="0"/>
              <w:snapToGrid w:val="0"/>
              <w:rPr>
                <w:rFonts w:ascii="宋体" w:eastAsia="宋体" w:hAnsi="宋体"/>
                <w:sz w:val="18"/>
              </w:rPr>
            </w:pPr>
          </w:p>
        </w:tc>
        <w:tc>
          <w:tcPr>
            <w:tcW w:w="651"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TransactionDate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交易发生日期</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格式为：YYYYMMDD</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TransactionTime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交易发生时间</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格式为：HHMMSS</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IndividualOrInstitution</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个人/机构标志</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TransactionAccountID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17</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投资人交易帐号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投资人在销售机构内开设的用于交易的帐号</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121</w:t>
            </w:r>
          </w:p>
        </w:tc>
        <w:tc>
          <w:tcPr>
            <w:tcW w:w="2170"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DistributorCode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销售人代码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ApplicationVol</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申请基金份数</w:t>
            </w:r>
          </w:p>
        </w:tc>
        <w:tc>
          <w:tcPr>
            <w:tcW w:w="2380" w:type="dxa"/>
          </w:tcPr>
          <w:p w:rsidR="005527B7" w:rsidRDefault="005527B7">
            <w:pPr>
              <w:autoSpaceDE w:val="0"/>
              <w:autoSpaceDN w:val="0"/>
              <w:adjustRightInd w:val="0"/>
              <w:snapToGrid w:val="0"/>
              <w:jc w:val="center"/>
              <w:rPr>
                <w:rFonts w:ascii="宋体" w:eastAsia="宋体" w:hAnsi="宋体" w:hint="eastAsia"/>
                <w:sz w:val="18"/>
              </w:rPr>
            </w:pP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134</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ApplicationAmount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 xml:space="preserve">)　</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申请金额</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73D0E">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260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ShareClass</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收费类别</w:t>
            </w:r>
          </w:p>
        </w:tc>
        <w:tc>
          <w:tcPr>
            <w:tcW w:w="2380" w:type="dxa"/>
          </w:tcPr>
          <w:p w:rsidR="005527B7" w:rsidRDefault="005527B7">
            <w:pPr>
              <w:autoSpaceDE w:val="0"/>
              <w:autoSpaceDN w:val="0"/>
              <w:adjustRightInd w:val="0"/>
              <w:snapToGrid w:val="0"/>
              <w:rPr>
                <w:rFonts w:ascii="宋体" w:eastAsia="宋体" w:hAnsi="宋体"/>
                <w:sz w:val="18"/>
              </w:rPr>
            </w:pPr>
            <w:r>
              <w:rPr>
                <w:rFonts w:ascii="宋体" w:eastAsia="宋体" w:hAnsi="宋体"/>
                <w:sz w:val="18"/>
              </w:rPr>
              <w:t>0-</w:t>
            </w:r>
            <w:r>
              <w:rPr>
                <w:rFonts w:ascii="宋体" w:eastAsia="宋体" w:hAnsi="宋体" w:hint="eastAsia"/>
                <w:sz w:val="18"/>
              </w:rPr>
              <w:t>前收费</w:t>
            </w:r>
            <w:r>
              <w:rPr>
                <w:rFonts w:ascii="宋体" w:eastAsia="宋体" w:hAnsi="宋体"/>
                <w:sz w:val="18"/>
              </w:rPr>
              <w:t xml:space="preserve">  1-</w:t>
            </w:r>
            <w:r>
              <w:rPr>
                <w:rFonts w:ascii="宋体" w:eastAsia="宋体" w:hAnsi="宋体" w:hint="eastAsia"/>
                <w:sz w:val="18"/>
              </w:rPr>
              <w:t>后收费</w:t>
            </w:r>
          </w:p>
        </w:tc>
        <w:tc>
          <w:tcPr>
            <w:tcW w:w="651" w:type="dxa"/>
          </w:tcPr>
          <w:p w:rsidR="005527B7" w:rsidRDefault="005527B7">
            <w:pPr>
              <w:tabs>
                <w:tab w:val="center" w:pos="217"/>
              </w:tabs>
              <w:autoSpaceDE w:val="0"/>
              <w:autoSpaceDN w:val="0"/>
              <w:adjustRightInd w:val="0"/>
              <w:snapToGrid w:val="0"/>
              <w:rPr>
                <w:rFonts w:ascii="宋体" w:eastAsia="宋体" w:hAnsi="宋体" w:hint="eastAsia"/>
                <w:sz w:val="18"/>
              </w:rPr>
            </w:pPr>
            <w:r>
              <w:rPr>
                <w:rFonts w:ascii="宋体" w:eastAsia="宋体" w:hAnsi="宋体"/>
                <w:sz w:val="18"/>
              </w:rPr>
              <w:tab/>
            </w:r>
            <w:r>
              <w:rPr>
                <w:rFonts w:ascii="宋体" w:eastAsia="宋体" w:hAnsi="宋体" w:hint="eastAsia"/>
                <w:sz w:val="18"/>
              </w:rPr>
              <w:t>Y</w:t>
            </w:r>
          </w:p>
        </w:tc>
      </w:tr>
    </w:tbl>
    <w:p w:rsidR="005527B7" w:rsidRDefault="005527B7">
      <w:pPr>
        <w:pStyle w:val="af1"/>
        <w:ind w:firstLine="420"/>
        <w:rPr>
          <w:rFonts w:hint="eastAsia"/>
        </w:rPr>
      </w:pPr>
    </w:p>
    <w:p w:rsidR="005527B7" w:rsidRDefault="005527B7">
      <w:pPr>
        <w:pStyle w:val="afff8"/>
        <w:rPr>
          <w:rFonts w:hint="eastAsia"/>
        </w:rPr>
      </w:pPr>
      <w:bookmarkStart w:id="1218" w:name="_Toc272323255"/>
      <w:bookmarkStart w:id="1219" w:name="_Toc274742112"/>
      <w:bookmarkStart w:id="1220" w:name="_Toc274742290"/>
      <w:bookmarkStart w:id="1221" w:name="_Toc274742375"/>
      <w:bookmarkStart w:id="1222" w:name="_Toc274742460"/>
      <w:bookmarkStart w:id="1223" w:name="_Toc279759823"/>
      <w:bookmarkStart w:id="1224" w:name="_Toc281919321"/>
      <w:bookmarkStart w:id="1225" w:name="_Toc281981569"/>
      <w:bookmarkStart w:id="1226" w:name="_Toc283800786"/>
      <w:bookmarkStart w:id="1227" w:name="_Toc283717265"/>
      <w:bookmarkStart w:id="1228" w:name="_Toc282517299"/>
      <w:bookmarkStart w:id="1229" w:name="_Toc286320701"/>
      <w:bookmarkStart w:id="1230" w:name="_Toc287256128"/>
      <w:bookmarkStart w:id="1231" w:name="_Toc290644840"/>
      <w:bookmarkStart w:id="1232" w:name="_Toc499714557"/>
      <w:r>
        <w:rPr>
          <w:rFonts w:hint="eastAsia"/>
        </w:rPr>
        <w:t>ETF赎回申请（093）</w:t>
      </w:r>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rsidR="005527B7" w:rsidRDefault="005527B7">
      <w:pPr>
        <w:pStyle w:val="af1"/>
        <w:ind w:firstLine="420"/>
        <w:rPr>
          <w:rFonts w:hint="eastAsia"/>
        </w:rPr>
      </w:pPr>
      <w:r>
        <w:rPr>
          <w:rFonts w:hint="eastAsia"/>
        </w:rPr>
        <w:t>ETF基金专用的赎回业务类型。</w:t>
      </w:r>
    </w:p>
    <w:p w:rsidR="005527B7" w:rsidRDefault="005527B7">
      <w:pPr>
        <w:pStyle w:val="af1"/>
        <w:ind w:firstLine="420"/>
        <w:rPr>
          <w:rFonts w:hint="eastAsia"/>
        </w:rPr>
      </w:pPr>
      <w:r>
        <w:rPr>
          <w:rFonts w:hint="eastAsia"/>
        </w:rPr>
        <w:t>需要交换的数据项见表6</w:t>
      </w:r>
      <w:r w:rsidR="00312A37">
        <w:rPr>
          <w:rFonts w:hint="eastAsia"/>
        </w:rPr>
        <w:t>4</w:t>
      </w:r>
      <w:r>
        <w:rPr>
          <w:rFonts w:hint="eastAsia"/>
        </w:rPr>
        <w:t>。</w:t>
      </w:r>
    </w:p>
    <w:p w:rsidR="005527B7" w:rsidRDefault="005527B7">
      <w:pPr>
        <w:pStyle w:val="a"/>
        <w:rPr>
          <w:rFonts w:hint="eastAsia"/>
        </w:rPr>
      </w:pPr>
      <w:r>
        <w:rPr>
          <w:rFonts w:hint="eastAsia"/>
        </w:rPr>
        <w:t>ETF赎回申请</w:t>
      </w: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Tr="00410AB3">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7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14" w:type="dxa"/>
            <w:vAlign w:val="center"/>
          </w:tcPr>
          <w:p w:rsidR="005527B7" w:rsidRDefault="005527B7" w:rsidP="005527B7">
            <w:pPr>
              <w:snapToGrid w:val="0"/>
              <w:ind w:leftChars="-100" w:left="-210" w:rightChars="-88" w:right="-185"/>
              <w:jc w:val="center"/>
              <w:rPr>
                <w:rFonts w:ascii="宋体" w:eastAsia="宋体" w:hAnsi="宋体" w:hint="eastAsia"/>
                <w:sz w:val="18"/>
              </w:rPr>
            </w:pPr>
            <w:r>
              <w:rPr>
                <w:rFonts w:ascii="宋体" w:eastAsia="宋体" w:hAnsi="宋体" w:hint="eastAsia"/>
                <w:sz w:val="18"/>
              </w:rPr>
              <w:t>类型</w:t>
            </w:r>
          </w:p>
        </w:tc>
        <w:tc>
          <w:tcPr>
            <w:tcW w:w="952"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43"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8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51"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AppSheetSerialNo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申请单编号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同一销售机构不能重复</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DiscountRateOfCommission</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vAlign w:val="bottom"/>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5(四位小数)</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销售佣金折扣率</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DepositAcct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19</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投资人在销售人处用于交易的资金帐号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29</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RegionCode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交易所在地区编号</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CurrencyType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结算币种</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10AB3">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67</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FundCode</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基金代码</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 xml:space="preserve">　</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10AB3">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80</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LargeRedemptionFlag</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巨额赎回处理标志</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w:t>
            </w:r>
            <w:r>
              <w:rPr>
                <w:rFonts w:ascii="宋体" w:eastAsia="宋体" w:hAnsi="宋体" w:hint="eastAsia"/>
                <w:sz w:val="18"/>
              </w:rPr>
              <w:t>取消，</w:t>
            </w:r>
            <w:r>
              <w:rPr>
                <w:rFonts w:ascii="宋体" w:eastAsia="宋体" w:hAnsi="宋体"/>
                <w:sz w:val="18"/>
              </w:rPr>
              <w:t>1-</w:t>
            </w:r>
            <w:r>
              <w:rPr>
                <w:rFonts w:ascii="宋体" w:eastAsia="宋体" w:hAnsi="宋体" w:hint="eastAsia"/>
                <w:sz w:val="18"/>
              </w:rPr>
              <w:t>顺延</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10AB3">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BranchCode</w:t>
            </w:r>
          </w:p>
        </w:tc>
        <w:tc>
          <w:tcPr>
            <w:tcW w:w="714" w:type="dxa"/>
            <w:tcBorders>
              <w:top w:val="single" w:sz="4" w:space="0" w:color="auto"/>
              <w:bottom w:val="single" w:sz="4" w:space="0" w:color="auto"/>
            </w:tcBorders>
          </w:tcPr>
          <w:p w:rsidR="005527B7" w:rsidRDefault="00FC4F59">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网点号码</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 xml:space="preserve">　</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410AB3">
        <w:tblPrEx>
          <w:tblCellMar>
            <w:top w:w="0" w:type="dxa"/>
            <w:bottom w:w="0" w:type="dxa"/>
          </w:tblCellMar>
        </w:tblPrEx>
        <w:trPr>
          <w:jc w:val="center"/>
        </w:trPr>
        <w:tc>
          <w:tcPr>
            <w:tcW w:w="675"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89</w:t>
            </w:r>
          </w:p>
        </w:tc>
        <w:tc>
          <w:tcPr>
            <w:tcW w:w="2170"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OriginalSerialNo</w:t>
            </w:r>
          </w:p>
        </w:tc>
        <w:tc>
          <w:tcPr>
            <w:tcW w:w="714"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A</w:t>
            </w:r>
          </w:p>
        </w:tc>
        <w:tc>
          <w:tcPr>
            <w:tcW w:w="952"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20</w:t>
            </w:r>
          </w:p>
        </w:tc>
        <w:tc>
          <w:tcPr>
            <w:tcW w:w="2043"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w:t>
            </w:r>
            <w:r>
              <w:rPr>
                <w:rFonts w:ascii="宋体" w:eastAsia="宋体" w:hAnsi="宋体" w:hint="eastAsia"/>
                <w:sz w:val="18"/>
              </w:rPr>
              <w:t>的原确认流水号</w:t>
            </w:r>
          </w:p>
        </w:tc>
        <w:tc>
          <w:tcPr>
            <w:tcW w:w="2380" w:type="dxa"/>
            <w:tcBorders>
              <w:top w:val="single" w:sz="4" w:space="0" w:color="auto"/>
            </w:tcBorders>
          </w:tcPr>
          <w:p w:rsidR="005527B7" w:rsidRDefault="005527B7">
            <w:pPr>
              <w:autoSpaceDE w:val="0"/>
              <w:autoSpaceDN w:val="0"/>
              <w:adjustRightInd w:val="0"/>
              <w:snapToGrid w:val="0"/>
              <w:rPr>
                <w:rFonts w:ascii="宋体" w:eastAsia="宋体" w:hAnsi="宋体"/>
                <w:sz w:val="18"/>
              </w:rPr>
            </w:pPr>
            <w:r>
              <w:rPr>
                <w:rFonts w:ascii="宋体" w:eastAsia="宋体" w:hAnsi="宋体" w:hint="eastAsia"/>
                <w:sz w:val="18"/>
              </w:rPr>
              <w:t>表示</w:t>
            </w:r>
            <w:r>
              <w:rPr>
                <w:rFonts w:ascii="宋体" w:eastAsia="宋体" w:hAnsi="宋体"/>
                <w:sz w:val="18"/>
              </w:rPr>
              <w:t>TA</w:t>
            </w:r>
            <w:r>
              <w:rPr>
                <w:rFonts w:ascii="宋体" w:eastAsia="宋体" w:hAnsi="宋体" w:hint="eastAsia"/>
                <w:sz w:val="18"/>
              </w:rPr>
              <w:t>确认申购的流水号</w:t>
            </w:r>
          </w:p>
        </w:tc>
        <w:tc>
          <w:tcPr>
            <w:tcW w:w="651"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OriginalAppSheetNo</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A</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原申请单编号</w:t>
            </w:r>
          </w:p>
        </w:tc>
        <w:tc>
          <w:tcPr>
            <w:tcW w:w="2380" w:type="dxa"/>
          </w:tcPr>
          <w:p w:rsidR="005527B7" w:rsidRDefault="005527B7">
            <w:pPr>
              <w:autoSpaceDE w:val="0"/>
              <w:autoSpaceDN w:val="0"/>
              <w:adjustRightInd w:val="0"/>
              <w:snapToGrid w:val="0"/>
              <w:jc w:val="center"/>
              <w:rPr>
                <w:rFonts w:ascii="宋体" w:eastAsia="宋体" w:hAnsi="宋体" w:hint="eastAsia"/>
                <w:sz w:val="18"/>
              </w:rPr>
            </w:pP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91</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OriginalSubsDate</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A</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8</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原申购日期</w:t>
            </w:r>
          </w:p>
        </w:tc>
        <w:tc>
          <w:tcPr>
            <w:tcW w:w="2380" w:type="dxa"/>
          </w:tcPr>
          <w:p w:rsidR="005527B7" w:rsidRDefault="005527B7">
            <w:pPr>
              <w:autoSpaceDE w:val="0"/>
              <w:autoSpaceDN w:val="0"/>
              <w:adjustRightInd w:val="0"/>
              <w:snapToGrid w:val="0"/>
              <w:rPr>
                <w:rFonts w:ascii="宋体" w:eastAsia="宋体" w:hAnsi="宋体"/>
                <w:sz w:val="18"/>
              </w:rPr>
            </w:pPr>
            <w:r>
              <w:rPr>
                <w:rFonts w:ascii="宋体" w:eastAsia="宋体" w:hAnsi="宋体" w:hint="eastAsia"/>
                <w:sz w:val="18"/>
              </w:rPr>
              <w:t>格式为：</w:t>
            </w:r>
            <w:r>
              <w:rPr>
                <w:rFonts w:ascii="宋体" w:eastAsia="宋体" w:hAnsi="宋体"/>
                <w:sz w:val="18"/>
              </w:rPr>
              <w:t>YYYYMMDD</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TransactionDate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交易发生日期</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格式为：</w:t>
            </w:r>
            <w:r>
              <w:rPr>
                <w:rFonts w:ascii="宋体" w:eastAsia="宋体" w:hAnsi="宋体"/>
                <w:sz w:val="18"/>
              </w:rPr>
              <w:t>YYYYMMDD</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TransactionTime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交易发生时间</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格式为：</w:t>
            </w:r>
            <w:r>
              <w:rPr>
                <w:rFonts w:ascii="宋体" w:eastAsia="宋体" w:hAnsi="宋体"/>
                <w:sz w:val="18"/>
              </w:rPr>
              <w:t>HHMMSS</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IndividualOrInstitution</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个人</w:t>
            </w:r>
            <w:r>
              <w:rPr>
                <w:rFonts w:ascii="宋体" w:eastAsia="宋体" w:hAnsi="宋体"/>
                <w:sz w:val="18"/>
              </w:rPr>
              <w:t>/</w:t>
            </w:r>
            <w:r>
              <w:rPr>
                <w:rFonts w:ascii="宋体" w:eastAsia="宋体" w:hAnsi="宋体" w:hint="eastAsia"/>
                <w:sz w:val="18"/>
              </w:rPr>
              <w:t>机构标志</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w:t>
            </w:r>
            <w:r>
              <w:rPr>
                <w:rFonts w:ascii="宋体" w:eastAsia="宋体" w:hAnsi="宋体" w:hint="eastAsia"/>
                <w:sz w:val="18"/>
              </w:rPr>
              <w:t>机构，</w:t>
            </w:r>
            <w:r>
              <w:rPr>
                <w:rFonts w:ascii="宋体" w:eastAsia="宋体" w:hAnsi="宋体"/>
                <w:sz w:val="18"/>
              </w:rPr>
              <w:t>1-</w:t>
            </w:r>
            <w:r>
              <w:rPr>
                <w:rFonts w:ascii="宋体" w:eastAsia="宋体" w:hAnsi="宋体" w:hint="eastAsia"/>
                <w:sz w:val="18"/>
              </w:rPr>
              <w:t>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102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RedemptionDateInAdvance</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A</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8</w:t>
            </w:r>
          </w:p>
        </w:tc>
        <w:tc>
          <w:tcPr>
            <w:tcW w:w="2043" w:type="dxa"/>
          </w:tcPr>
          <w:p w:rsidR="005527B7" w:rsidRDefault="005527B7">
            <w:pPr>
              <w:autoSpaceDE w:val="0"/>
              <w:autoSpaceDN w:val="0"/>
              <w:adjustRightInd w:val="0"/>
              <w:snapToGrid w:val="0"/>
              <w:rPr>
                <w:rFonts w:ascii="宋体" w:eastAsia="宋体" w:hAnsi="宋体"/>
                <w:sz w:val="18"/>
              </w:rPr>
            </w:pPr>
            <w:r>
              <w:rPr>
                <w:rFonts w:ascii="宋体" w:eastAsia="宋体" w:hAnsi="宋体" w:hint="eastAsia"/>
                <w:sz w:val="18"/>
              </w:rPr>
              <w:t>预约赎回日期</w:t>
            </w:r>
          </w:p>
        </w:tc>
        <w:tc>
          <w:tcPr>
            <w:tcW w:w="2380" w:type="dxa"/>
          </w:tcPr>
          <w:p w:rsidR="005527B7" w:rsidRDefault="005527B7">
            <w:pPr>
              <w:autoSpaceDE w:val="0"/>
              <w:autoSpaceDN w:val="0"/>
              <w:adjustRightInd w:val="0"/>
              <w:snapToGrid w:val="0"/>
              <w:rPr>
                <w:rFonts w:ascii="宋体" w:eastAsia="宋体" w:hAnsi="宋体"/>
                <w:sz w:val="18"/>
              </w:rPr>
            </w:pPr>
            <w:r>
              <w:rPr>
                <w:rFonts w:ascii="宋体" w:eastAsia="宋体" w:hAnsi="宋体"/>
                <w:sz w:val="18"/>
              </w:rPr>
              <w:t>(TA</w:t>
            </w:r>
            <w:r>
              <w:rPr>
                <w:rFonts w:ascii="宋体" w:eastAsia="宋体" w:hAnsi="宋体" w:hint="eastAsia"/>
                <w:sz w:val="18"/>
              </w:rPr>
              <w:t>默认为交易发生日期</w:t>
            </w:r>
            <w:r>
              <w:rPr>
                <w:rFonts w:ascii="宋体" w:eastAsia="宋体" w:hAnsi="宋体"/>
                <w:sz w:val="18"/>
              </w:rPr>
              <w:t>)</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TransactionAccountID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17</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投资人交易帐号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投资人在销售机构内开设的用于交易的帐号</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121</w:t>
            </w:r>
          </w:p>
        </w:tc>
        <w:tc>
          <w:tcPr>
            <w:tcW w:w="2170"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DistributorCode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销售人代码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ApplicationVol</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w:t>
            </w:r>
            <w:r>
              <w:rPr>
                <w:rFonts w:ascii="宋体" w:eastAsia="宋体" w:hAnsi="宋体" w:hint="eastAsia"/>
                <w:sz w:val="18"/>
              </w:rPr>
              <w:t xml:space="preserve">　</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申请基金份数</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BusinessCode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业务代码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编码见表</w:t>
            </w:r>
            <w:r>
              <w:rPr>
                <w:rFonts w:ascii="宋体" w:eastAsia="宋体" w:hAnsi="宋体"/>
                <w:sz w:val="18"/>
              </w:rPr>
              <w:t>1</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TAAccountID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投资人基金帐号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未确知此帐号时，填以空格。前两位为空格时，表示股票交易市场中的证券</w:t>
            </w:r>
            <w:r w:rsidR="000C0A8E">
              <w:rPr>
                <w:rFonts w:ascii="宋体" w:eastAsia="宋体" w:hAnsi="宋体" w:hint="eastAsia"/>
                <w:sz w:val="18"/>
              </w:rPr>
              <w:t>账户</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150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ValidPeriod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交易申请有效天数</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195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DaysRedemptionInAdvance</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5</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预约赎回工作日天数</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260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ShareClass</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收费类别</w:t>
            </w:r>
          </w:p>
        </w:tc>
        <w:tc>
          <w:tcPr>
            <w:tcW w:w="2380" w:type="dxa"/>
          </w:tcPr>
          <w:p w:rsidR="005527B7" w:rsidRDefault="005527B7">
            <w:pPr>
              <w:autoSpaceDE w:val="0"/>
              <w:autoSpaceDN w:val="0"/>
              <w:adjustRightInd w:val="0"/>
              <w:snapToGrid w:val="0"/>
              <w:rPr>
                <w:rFonts w:ascii="宋体" w:eastAsia="宋体" w:hAnsi="宋体"/>
                <w:sz w:val="18"/>
              </w:rPr>
            </w:pPr>
            <w:r>
              <w:rPr>
                <w:rFonts w:ascii="宋体" w:eastAsia="宋体" w:hAnsi="宋体"/>
                <w:sz w:val="18"/>
              </w:rPr>
              <w:t>0-</w:t>
            </w:r>
            <w:r>
              <w:rPr>
                <w:rFonts w:ascii="宋体" w:eastAsia="宋体" w:hAnsi="宋体" w:hint="eastAsia"/>
                <w:sz w:val="18"/>
              </w:rPr>
              <w:t>前收费</w:t>
            </w:r>
            <w:r>
              <w:rPr>
                <w:rFonts w:ascii="宋体" w:eastAsia="宋体" w:hAnsi="宋体"/>
                <w:sz w:val="18"/>
              </w:rPr>
              <w:t xml:space="preserve">  1-</w:t>
            </w:r>
            <w:r>
              <w:rPr>
                <w:rFonts w:ascii="宋体" w:eastAsia="宋体" w:hAnsi="宋体" w:hint="eastAsia"/>
                <w:sz w:val="18"/>
              </w:rPr>
              <w:t>后收费</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410AB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261</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OriginalCfmDate</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A</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8</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w:t>
            </w:r>
            <w:r>
              <w:rPr>
                <w:rFonts w:ascii="宋体" w:eastAsia="宋体" w:hAnsi="宋体" w:hint="eastAsia"/>
                <w:sz w:val="18"/>
              </w:rPr>
              <w:t>的原确认日期</w:t>
            </w:r>
          </w:p>
        </w:tc>
        <w:tc>
          <w:tcPr>
            <w:tcW w:w="2380" w:type="dxa"/>
          </w:tcPr>
          <w:p w:rsidR="005527B7" w:rsidRDefault="005527B7">
            <w:pPr>
              <w:autoSpaceDE w:val="0"/>
              <w:autoSpaceDN w:val="0"/>
              <w:adjustRightInd w:val="0"/>
              <w:snapToGrid w:val="0"/>
              <w:rPr>
                <w:rFonts w:ascii="宋体" w:eastAsia="宋体" w:hAnsi="宋体"/>
                <w:sz w:val="18"/>
              </w:rPr>
            </w:pPr>
            <w:r>
              <w:rPr>
                <w:rFonts w:ascii="宋体" w:eastAsia="宋体" w:hAnsi="宋体" w:hint="eastAsia"/>
                <w:sz w:val="18"/>
              </w:rPr>
              <w:t>表示</w:t>
            </w:r>
            <w:r>
              <w:rPr>
                <w:rFonts w:ascii="宋体" w:eastAsia="宋体" w:hAnsi="宋体"/>
                <w:sz w:val="18"/>
              </w:rPr>
              <w:t>TA</w:t>
            </w:r>
            <w:r>
              <w:rPr>
                <w:rFonts w:ascii="宋体" w:eastAsia="宋体" w:hAnsi="宋体" w:hint="eastAsia"/>
                <w:sz w:val="18"/>
              </w:rPr>
              <w:t>确认申购的日期</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bl>
    <w:p w:rsidR="005527B7" w:rsidRDefault="005527B7">
      <w:pPr>
        <w:pStyle w:val="af1"/>
        <w:ind w:firstLine="420"/>
        <w:rPr>
          <w:rFonts w:hint="eastAsia"/>
        </w:rPr>
      </w:pPr>
    </w:p>
    <w:p w:rsidR="005527B7" w:rsidRDefault="005527B7">
      <w:pPr>
        <w:pStyle w:val="afff8"/>
        <w:rPr>
          <w:rFonts w:hint="eastAsia"/>
        </w:rPr>
      </w:pPr>
      <w:bookmarkStart w:id="1233" w:name="_Toc272323256"/>
      <w:bookmarkStart w:id="1234" w:name="_Toc274742113"/>
      <w:bookmarkStart w:id="1235" w:name="_Toc274742291"/>
      <w:bookmarkStart w:id="1236" w:name="_Toc274742376"/>
      <w:bookmarkStart w:id="1237" w:name="_Toc274742461"/>
      <w:bookmarkStart w:id="1238" w:name="_Toc279759824"/>
      <w:bookmarkStart w:id="1239" w:name="_Toc281919322"/>
      <w:bookmarkStart w:id="1240" w:name="_Toc281981570"/>
      <w:bookmarkStart w:id="1241" w:name="_Toc282517300"/>
      <w:bookmarkStart w:id="1242" w:name="_Toc283717266"/>
      <w:bookmarkStart w:id="1243" w:name="_Toc283800787"/>
      <w:bookmarkStart w:id="1244" w:name="_Toc286320702"/>
      <w:bookmarkStart w:id="1245" w:name="_Toc287256129"/>
      <w:bookmarkStart w:id="1246" w:name="_Toc290644841"/>
      <w:bookmarkStart w:id="1247" w:name="_Toc499714558"/>
      <w:r>
        <w:rPr>
          <w:rFonts w:hint="eastAsia"/>
        </w:rPr>
        <w:t>ETF申购一次确认（191）</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p>
    <w:p w:rsidR="005527B7" w:rsidRDefault="005527B7">
      <w:pPr>
        <w:pStyle w:val="af1"/>
        <w:ind w:firstLine="420"/>
        <w:rPr>
          <w:rFonts w:hint="eastAsia"/>
        </w:rPr>
      </w:pPr>
      <w:r>
        <w:rPr>
          <w:rFonts w:hint="eastAsia"/>
        </w:rPr>
        <w:t>ETF基金专用的申购业务类型。ETF基金需要经过两次确认，第一次确认金额和费用，第二次再增加份额的确认。</w:t>
      </w:r>
    </w:p>
    <w:p w:rsidR="005527B7" w:rsidRDefault="005527B7">
      <w:pPr>
        <w:pStyle w:val="af1"/>
        <w:ind w:firstLine="420"/>
        <w:rPr>
          <w:rFonts w:hint="eastAsia"/>
        </w:rPr>
      </w:pPr>
      <w:r>
        <w:rPr>
          <w:rFonts w:hint="eastAsia"/>
        </w:rPr>
        <w:t>需要交换的数据项见表6</w:t>
      </w:r>
      <w:r w:rsidR="00312A37">
        <w:rPr>
          <w:rFonts w:hint="eastAsia"/>
        </w:rPr>
        <w:t>5</w:t>
      </w:r>
      <w:r>
        <w:rPr>
          <w:rFonts w:hint="eastAsia"/>
        </w:rPr>
        <w:t>。</w:t>
      </w:r>
    </w:p>
    <w:p w:rsidR="005527B7" w:rsidRDefault="005527B7">
      <w:pPr>
        <w:pStyle w:val="a"/>
        <w:rPr>
          <w:rFonts w:hint="eastAsia"/>
        </w:rPr>
      </w:pPr>
      <w:r>
        <w:rPr>
          <w:rFonts w:hint="eastAsia"/>
        </w:rPr>
        <w:t>ETF申购一次确认</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7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14" w:type="dxa"/>
            <w:vAlign w:val="center"/>
          </w:tcPr>
          <w:p w:rsidR="005527B7" w:rsidRDefault="005527B7" w:rsidP="005527B7">
            <w:pPr>
              <w:snapToGrid w:val="0"/>
              <w:ind w:leftChars="-100" w:left="-210" w:rightChars="-88" w:right="-185"/>
              <w:jc w:val="center"/>
              <w:rPr>
                <w:rFonts w:ascii="宋体" w:eastAsia="宋体" w:hAnsi="宋体" w:hint="eastAsia"/>
                <w:sz w:val="18"/>
              </w:rPr>
            </w:pPr>
            <w:r>
              <w:rPr>
                <w:rFonts w:ascii="宋体" w:eastAsia="宋体" w:hAnsi="宋体" w:hint="eastAsia"/>
                <w:sz w:val="18"/>
              </w:rPr>
              <w:t>类型</w:t>
            </w:r>
          </w:p>
        </w:tc>
        <w:tc>
          <w:tcPr>
            <w:tcW w:w="952"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43"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8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51"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AppSheetSerialNo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申请单编号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同一销售机构不能重复</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DiscountRateOfCommission</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vAlign w:val="bottom"/>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5(四位小数)</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销售佣金折扣率</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DepositAcct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19</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投资人在销售人处用于交易的资金帐号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29</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RegionCode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交易所在地区编号</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CurrencyType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结算币种</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Borders>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40</w:t>
            </w:r>
          </w:p>
        </w:tc>
        <w:tc>
          <w:tcPr>
            <w:tcW w:w="2170"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DateOfPeriodicSubs</w:t>
            </w:r>
          </w:p>
        </w:tc>
        <w:tc>
          <w:tcPr>
            <w:tcW w:w="714" w:type="dxa"/>
            <w:tcBorders>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A</w:t>
            </w:r>
          </w:p>
        </w:tc>
        <w:tc>
          <w:tcPr>
            <w:tcW w:w="952" w:type="dxa"/>
            <w:tcBorders>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8</w:t>
            </w:r>
          </w:p>
        </w:tc>
        <w:tc>
          <w:tcPr>
            <w:tcW w:w="2043"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定期定额申购日期</w:t>
            </w:r>
          </w:p>
        </w:tc>
        <w:tc>
          <w:tcPr>
            <w:tcW w:w="2380"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格式为：</w:t>
            </w:r>
            <w:r>
              <w:rPr>
                <w:rFonts w:ascii="宋体" w:eastAsia="宋体" w:hAnsi="宋体"/>
                <w:sz w:val="18"/>
              </w:rPr>
              <w:t>YYYYMMDD</w:t>
            </w:r>
            <w:r>
              <w:rPr>
                <w:rFonts w:ascii="宋体" w:eastAsia="宋体" w:hAnsi="宋体" w:hint="eastAsia"/>
                <w:sz w:val="18"/>
              </w:rPr>
              <w:t>。</w:t>
            </w:r>
          </w:p>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当业务代码为</w:t>
            </w:r>
            <w:r>
              <w:rPr>
                <w:rFonts w:ascii="宋体" w:eastAsia="宋体" w:hAnsi="宋体"/>
                <w:sz w:val="18"/>
              </w:rPr>
              <w:t>039</w:t>
            </w:r>
            <w:r>
              <w:rPr>
                <w:rFonts w:ascii="宋体" w:eastAsia="宋体" w:hAnsi="宋体" w:hint="eastAsia"/>
                <w:sz w:val="18"/>
              </w:rPr>
              <w:t>时，为</w:t>
            </w:r>
            <w:r>
              <w:rPr>
                <w:rFonts w:ascii="宋体" w:eastAsia="宋体" w:hAnsi="宋体"/>
                <w:sz w:val="18"/>
              </w:rPr>
              <w:t>Y</w:t>
            </w:r>
            <w:r>
              <w:rPr>
                <w:rFonts w:ascii="宋体" w:eastAsia="宋体" w:hAnsi="宋体" w:hint="eastAsia"/>
                <w:sz w:val="18"/>
              </w:rPr>
              <w:t>项</w:t>
            </w:r>
          </w:p>
        </w:tc>
        <w:tc>
          <w:tcPr>
            <w:tcW w:w="651" w:type="dxa"/>
            <w:tcBorders>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47</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DownLoaddate</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交易数据下传日期</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格式为：YYYYMMDD</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52</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Charge</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10(两位小数)</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手续费</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53</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AgencyFee</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10(两位小数)</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代理费</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55</w:t>
            </w:r>
          </w:p>
        </w:tc>
        <w:tc>
          <w:tcPr>
            <w:tcW w:w="2170"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TotalTransFee</w:t>
            </w:r>
          </w:p>
        </w:tc>
        <w:tc>
          <w:tcPr>
            <w:tcW w:w="714"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10(两位小数)</w:t>
            </w:r>
          </w:p>
        </w:tc>
        <w:tc>
          <w:tcPr>
            <w:tcW w:w="2043"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交易确认费用合计</w:t>
            </w:r>
          </w:p>
        </w:tc>
        <w:tc>
          <w:tcPr>
            <w:tcW w:w="2380"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62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ConfirmedVol</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交易确认份数</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64</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ConfirmedAmount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交易确认金额</w:t>
            </w:r>
          </w:p>
        </w:tc>
        <w:tc>
          <w:tcPr>
            <w:tcW w:w="2380" w:type="dxa"/>
          </w:tcPr>
          <w:p w:rsidR="005527B7" w:rsidRPr="00AC17F4" w:rsidRDefault="005527B7">
            <w:pPr>
              <w:autoSpaceDE w:val="0"/>
              <w:autoSpaceDN w:val="0"/>
              <w:adjustRightInd w:val="0"/>
              <w:snapToGrid w:val="0"/>
              <w:jc w:val="center"/>
              <w:rPr>
                <w:rFonts w:ascii="宋体" w:eastAsia="宋体" w:hAnsi="宋体" w:hint="eastAsia"/>
                <w:sz w:val="18"/>
              </w:rPr>
            </w:pPr>
            <w:r w:rsidRPr="00AC17F4">
              <w:rPr>
                <w:rFonts w:ascii="宋体" w:eastAsia="宋体" w:hAnsi="宋体" w:hint="eastAsia"/>
                <w:sz w:val="18"/>
              </w:rPr>
              <w:t>含所有费用的总金额</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FundCode</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基金代码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86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NAV</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7</w:t>
            </w:r>
            <w:r>
              <w:rPr>
                <w:rFonts w:ascii="宋体" w:eastAsia="宋体" w:hAnsi="宋体" w:hint="eastAsia"/>
                <w:sz w:val="18"/>
              </w:rPr>
              <w:t>（四位小数）</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基金单位净值</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BranchCode</w:t>
            </w:r>
          </w:p>
        </w:tc>
        <w:tc>
          <w:tcPr>
            <w:tcW w:w="714" w:type="dxa"/>
          </w:tcPr>
          <w:p w:rsidR="005527B7" w:rsidRDefault="00FC4F59">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网点</w:t>
            </w:r>
            <w:r>
              <w:rPr>
                <w:rFonts w:ascii="宋体" w:eastAsia="宋体" w:hAnsi="宋体" w:hint="eastAsia"/>
                <w:sz w:val="18"/>
              </w:rPr>
              <w:t>号码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89</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OriginalSerialNo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20</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w:t>
            </w:r>
            <w:r>
              <w:rPr>
                <w:rFonts w:ascii="宋体" w:eastAsia="宋体" w:hAnsi="宋体" w:hint="eastAsia"/>
                <w:sz w:val="18"/>
              </w:rPr>
              <w:t>的原确认流水号</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OriginalAppSheetNo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原申请单编号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仅在业务代码为</w:t>
            </w:r>
            <w:r>
              <w:rPr>
                <w:rFonts w:ascii="宋体" w:eastAsia="宋体" w:hAnsi="宋体"/>
                <w:sz w:val="18"/>
              </w:rPr>
              <w:t>039</w:t>
            </w:r>
            <w:r>
              <w:rPr>
                <w:rFonts w:ascii="宋体" w:eastAsia="宋体" w:hAnsi="宋体" w:hint="eastAsia"/>
                <w:sz w:val="18"/>
              </w:rPr>
              <w:t>时，为</w:t>
            </w:r>
            <w:r>
              <w:rPr>
                <w:rFonts w:ascii="宋体" w:eastAsia="宋体" w:hAnsi="宋体"/>
                <w:sz w:val="18"/>
              </w:rPr>
              <w:t>Y</w:t>
            </w:r>
            <w:r>
              <w:rPr>
                <w:rFonts w:ascii="宋体" w:eastAsia="宋体" w:hAnsi="宋体" w:hint="eastAsia"/>
                <w:sz w:val="18"/>
              </w:rPr>
              <w:t>项</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TransactionDate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交易发生日期</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格式为：YYYYMMDD</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TransactionTime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交易发生时间</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格式为：HHMMSS</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94</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OtherFee1</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10(两位小数)</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其它费1</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IndividualOrInstitution</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个人/机构标志</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119</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ReturnCode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交易处理返回代码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取值见附录B</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TransactionAccountID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17</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投资人交易帐号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投资人在销售机构内开设的用于交易的帐号</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121</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DistributorCode</w:t>
            </w:r>
          </w:p>
        </w:tc>
        <w:tc>
          <w:tcPr>
            <w:tcW w:w="714"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2"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销售人代码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133</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TradingPrice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7</w:t>
            </w:r>
            <w:r>
              <w:rPr>
                <w:rFonts w:ascii="宋体" w:eastAsia="宋体" w:hAnsi="宋体"/>
                <w:sz w:val="18"/>
              </w:rPr>
              <w:t>(</w:t>
            </w:r>
            <w:r>
              <w:rPr>
                <w:rFonts w:ascii="宋体" w:eastAsia="宋体" w:hAnsi="宋体" w:hint="eastAsia"/>
                <w:sz w:val="18"/>
              </w:rPr>
              <w:t>四位小数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交易价格</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单位基金净值+各种费用</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134</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ApplicationAmount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r>
              <w:rPr>
                <w:rFonts w:ascii="宋体" w:eastAsia="宋体" w:hAnsi="宋体" w:hint="eastAsia"/>
                <w:sz w:val="18"/>
              </w:rPr>
              <w:t>6</w:t>
            </w:r>
            <w:r>
              <w:rPr>
                <w:rFonts w:ascii="宋体" w:eastAsia="宋体" w:hAnsi="宋体"/>
                <w:sz w:val="18"/>
              </w:rPr>
              <w:t>(</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申请金额</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BusinessCode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业务代码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编码见表1</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TAAccountID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投资人基金帐号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未确知此帐号时，填以空格。前两位为空格时，表示股票交易市场中的证券</w:t>
            </w:r>
            <w:r w:rsidR="000C0A8E">
              <w:rPr>
                <w:rFonts w:ascii="宋体" w:eastAsia="宋体" w:hAnsi="宋体"/>
                <w:sz w:val="18"/>
              </w:rPr>
              <w:t>账户</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StampDuty</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r>
              <w:rPr>
                <w:rFonts w:ascii="宋体" w:eastAsia="宋体" w:hAnsi="宋体" w:hint="eastAsia"/>
                <w:sz w:val="18"/>
              </w:rPr>
              <w:t>6</w:t>
            </w:r>
            <w:r>
              <w:rPr>
                <w:rFonts w:ascii="宋体" w:eastAsia="宋体" w:hAnsi="宋体"/>
                <w:sz w:val="18"/>
              </w:rPr>
              <w:t>(</w:t>
            </w:r>
            <w:r>
              <w:rPr>
                <w:rFonts w:ascii="宋体" w:eastAsia="宋体" w:hAnsi="宋体" w:hint="eastAsia"/>
                <w:sz w:val="18"/>
              </w:rPr>
              <w:t>两位小数</w:t>
            </w:r>
            <w:r>
              <w:rPr>
                <w:rFonts w:ascii="宋体" w:eastAsia="宋体" w:hAnsi="宋体"/>
                <w:sz w:val="18"/>
              </w:rPr>
              <w:t xml:space="preserve">)　</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印花税</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150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ValidPeriod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交易申请有效天数</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177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BusinessFinishFlag</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业务过程完全结束标识</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w:t>
            </w:r>
            <w:r>
              <w:rPr>
                <w:rFonts w:ascii="宋体" w:eastAsia="宋体" w:hAnsi="宋体" w:hint="eastAsia"/>
                <w:sz w:val="18"/>
              </w:rPr>
              <w:t>中间过程</w:t>
            </w:r>
          </w:p>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r>
              <w:rPr>
                <w:rFonts w:ascii="宋体" w:eastAsia="宋体" w:hAnsi="宋体" w:hint="eastAsia"/>
                <w:sz w:val="18"/>
              </w:rPr>
              <w:t>业务过程结束</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193</w:t>
            </w:r>
          </w:p>
        </w:tc>
        <w:tc>
          <w:tcPr>
            <w:tcW w:w="2170"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RateFee</w:t>
            </w:r>
          </w:p>
        </w:tc>
        <w:tc>
          <w:tcPr>
            <w:tcW w:w="714"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N</w:t>
            </w:r>
          </w:p>
        </w:tc>
        <w:tc>
          <w:tcPr>
            <w:tcW w:w="952" w:type="dxa"/>
          </w:tcPr>
          <w:p w:rsidR="005527B7" w:rsidRPr="00AC17F4" w:rsidRDefault="000B4420">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9（八位小数）</w:t>
            </w:r>
          </w:p>
        </w:tc>
        <w:tc>
          <w:tcPr>
            <w:tcW w:w="2043"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费率</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分段收费考虑</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560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ManagerRealRatio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7</w:t>
            </w:r>
            <w:r>
              <w:rPr>
                <w:rFonts w:ascii="宋体" w:eastAsia="宋体" w:hAnsi="宋体"/>
                <w:sz w:val="18"/>
              </w:rPr>
              <w:t>(</w:t>
            </w:r>
            <w:r>
              <w:rPr>
                <w:rFonts w:ascii="宋体" w:eastAsia="宋体" w:hAnsi="宋体" w:hint="eastAsia"/>
                <w:sz w:val="18"/>
              </w:rPr>
              <w:t>四位小数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实际计算折扣</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TransferFee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r>
              <w:rPr>
                <w:rFonts w:ascii="宋体" w:eastAsia="宋体" w:hAnsi="宋体" w:hint="eastAsia"/>
                <w:sz w:val="18"/>
              </w:rPr>
              <w:t>0</w:t>
            </w:r>
            <w:r>
              <w:rPr>
                <w:rFonts w:ascii="宋体" w:eastAsia="宋体" w:hAnsi="宋体"/>
                <w:sz w:val="18"/>
              </w:rPr>
              <w:t>(</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过户费</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FromTAFlag</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是否注册登记人发起业务标志</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0-由销售人发起，1-由注册登记人发起</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260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ShareClass</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收费类别</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w:t>
            </w:r>
            <w:r>
              <w:rPr>
                <w:rFonts w:ascii="宋体" w:eastAsia="宋体" w:hAnsi="宋体" w:hint="eastAsia"/>
                <w:sz w:val="18"/>
              </w:rPr>
              <w:t>前收费</w:t>
            </w:r>
            <w:r>
              <w:rPr>
                <w:rFonts w:ascii="宋体" w:eastAsia="宋体" w:hAnsi="宋体"/>
                <w:sz w:val="18"/>
              </w:rPr>
              <w:t xml:space="preserve">  1-</w:t>
            </w:r>
            <w:r>
              <w:rPr>
                <w:rFonts w:ascii="宋体" w:eastAsia="宋体" w:hAnsi="宋体" w:hint="eastAsia"/>
                <w:sz w:val="18"/>
              </w:rPr>
              <w:t>后收费</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276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FeeCalculator</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计费人</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0-TA计费  1-基金计费</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506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HandleCharge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r>
              <w:rPr>
                <w:rFonts w:ascii="宋体" w:eastAsia="宋体" w:hAnsi="宋体" w:hint="eastAsia"/>
                <w:sz w:val="18"/>
              </w:rPr>
              <w:t>0</w:t>
            </w:r>
            <w:r>
              <w:rPr>
                <w:rFonts w:ascii="宋体" w:eastAsia="宋体" w:hAnsi="宋体"/>
                <w:sz w:val="18"/>
              </w:rPr>
              <w:t>(</w:t>
            </w:r>
            <w:r>
              <w:rPr>
                <w:rFonts w:ascii="宋体" w:eastAsia="宋体" w:hAnsi="宋体" w:hint="eastAsia"/>
                <w:sz w:val="18"/>
              </w:rPr>
              <w:t>两位小数</w:t>
            </w:r>
            <w:r>
              <w:rPr>
                <w:rFonts w:ascii="宋体" w:eastAsia="宋体" w:hAnsi="宋体"/>
                <w:sz w:val="18"/>
              </w:rPr>
              <w:t xml:space="preserve">)　</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经手费</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TransactionCfmDate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交易确认日期</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格式为：YYYYMMDD</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TASerialNO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20</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TA确认流水号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sz w:val="18"/>
              </w:rPr>
              <w:t>Y</w:t>
            </w:r>
          </w:p>
        </w:tc>
      </w:tr>
    </w:tbl>
    <w:p w:rsidR="005527B7" w:rsidRDefault="005527B7">
      <w:pPr>
        <w:autoSpaceDE w:val="0"/>
        <w:autoSpaceDN w:val="0"/>
        <w:adjustRightInd w:val="0"/>
        <w:snapToGrid w:val="0"/>
        <w:jc w:val="center"/>
        <w:rPr>
          <w:rFonts w:ascii="宋体" w:eastAsia="宋体" w:hAnsi="宋体" w:hint="eastAsia"/>
          <w:sz w:val="18"/>
        </w:rPr>
      </w:pPr>
    </w:p>
    <w:p w:rsidR="005527B7" w:rsidRDefault="005527B7">
      <w:pPr>
        <w:pStyle w:val="af1"/>
        <w:ind w:firstLine="420"/>
        <w:rPr>
          <w:rFonts w:hint="eastAsia"/>
        </w:rPr>
      </w:pPr>
    </w:p>
    <w:p w:rsidR="005527B7" w:rsidRDefault="005527B7">
      <w:pPr>
        <w:pStyle w:val="afff8"/>
        <w:rPr>
          <w:rFonts w:hint="eastAsia"/>
        </w:rPr>
      </w:pPr>
      <w:bookmarkStart w:id="1248" w:name="_Toc272323257"/>
      <w:bookmarkStart w:id="1249" w:name="_Toc274742114"/>
      <w:bookmarkStart w:id="1250" w:name="_Toc274742292"/>
      <w:bookmarkStart w:id="1251" w:name="_Toc274742377"/>
      <w:bookmarkStart w:id="1252" w:name="_Toc274742462"/>
      <w:bookmarkStart w:id="1253" w:name="_Toc279759825"/>
      <w:bookmarkStart w:id="1254" w:name="_Toc281919323"/>
      <w:bookmarkStart w:id="1255" w:name="_Toc281981571"/>
      <w:bookmarkStart w:id="1256" w:name="_Toc282517301"/>
      <w:bookmarkStart w:id="1257" w:name="_Toc283717267"/>
      <w:bookmarkStart w:id="1258" w:name="_Toc283800788"/>
      <w:bookmarkStart w:id="1259" w:name="_Toc286320703"/>
      <w:bookmarkStart w:id="1260" w:name="_Toc287256130"/>
      <w:bookmarkStart w:id="1261" w:name="_Toc290644842"/>
      <w:bookmarkStart w:id="1262" w:name="_Toc499714559"/>
      <w:r>
        <w:rPr>
          <w:rFonts w:hint="eastAsia"/>
        </w:rPr>
        <w:t>ETF申购二次确认（192）</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rsidR="005527B7" w:rsidRDefault="005527B7">
      <w:pPr>
        <w:pStyle w:val="af1"/>
        <w:ind w:firstLine="420"/>
        <w:rPr>
          <w:rFonts w:hint="eastAsia"/>
        </w:rPr>
      </w:pPr>
      <w:r>
        <w:rPr>
          <w:rFonts w:hint="eastAsia"/>
        </w:rPr>
        <w:t>ETF基金专用的申购业务类型。ETF基金需要经过两次确认，第一次确认金额和费用，第二次再增加份额的确认。</w:t>
      </w:r>
    </w:p>
    <w:p w:rsidR="005527B7" w:rsidRDefault="005527B7">
      <w:pPr>
        <w:pStyle w:val="af1"/>
        <w:ind w:firstLine="420"/>
        <w:rPr>
          <w:rFonts w:hint="eastAsia"/>
        </w:rPr>
      </w:pPr>
      <w:r>
        <w:rPr>
          <w:rFonts w:hint="eastAsia"/>
        </w:rPr>
        <w:t>需要交换的数据项见表6</w:t>
      </w:r>
      <w:r w:rsidR="00312A37">
        <w:rPr>
          <w:rFonts w:hint="eastAsia"/>
        </w:rPr>
        <w:t>6</w:t>
      </w:r>
      <w:r>
        <w:rPr>
          <w:rFonts w:hint="eastAsia"/>
        </w:rPr>
        <w:t>。</w:t>
      </w:r>
    </w:p>
    <w:p w:rsidR="005527B7" w:rsidRDefault="005527B7">
      <w:pPr>
        <w:pStyle w:val="a"/>
        <w:rPr>
          <w:rFonts w:hint="eastAsia"/>
        </w:rPr>
      </w:pPr>
      <w:r>
        <w:rPr>
          <w:rFonts w:hint="eastAsia"/>
        </w:rPr>
        <w:t>ETF申购二次确认</w:t>
      </w:r>
    </w:p>
    <w:tbl>
      <w:tblPr>
        <w:tblW w:w="958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Tr="000C1343">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7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14" w:type="dxa"/>
            <w:vAlign w:val="center"/>
          </w:tcPr>
          <w:p w:rsidR="005527B7" w:rsidRDefault="005527B7" w:rsidP="005527B7">
            <w:pPr>
              <w:snapToGrid w:val="0"/>
              <w:ind w:leftChars="-100" w:left="-210" w:rightChars="-88" w:right="-185"/>
              <w:jc w:val="center"/>
              <w:rPr>
                <w:rFonts w:ascii="宋体" w:eastAsia="宋体" w:hAnsi="宋体" w:hint="eastAsia"/>
                <w:sz w:val="18"/>
              </w:rPr>
            </w:pPr>
            <w:r>
              <w:rPr>
                <w:rFonts w:ascii="宋体" w:eastAsia="宋体" w:hAnsi="宋体" w:hint="eastAsia"/>
                <w:sz w:val="18"/>
              </w:rPr>
              <w:t>类型</w:t>
            </w:r>
          </w:p>
        </w:tc>
        <w:tc>
          <w:tcPr>
            <w:tcW w:w="952"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43"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8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51"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rsidTr="000C1343">
        <w:tblPrEx>
          <w:tblCellMar>
            <w:top w:w="0" w:type="dxa"/>
            <w:bottom w:w="0" w:type="dxa"/>
          </w:tblCellMar>
        </w:tblPrEx>
        <w:trPr>
          <w:jc w:val="center"/>
        </w:trPr>
        <w:tc>
          <w:tcPr>
            <w:tcW w:w="675" w:type="dxa"/>
          </w:tcPr>
          <w:p w:rsidR="005527B7" w:rsidRDefault="005527B7">
            <w:pPr>
              <w:widowControl/>
              <w:jc w:val="center"/>
              <w:rPr>
                <w:rFonts w:ascii="宋体" w:eastAsia="宋体" w:hAnsi="宋体"/>
                <w:sz w:val="18"/>
              </w:rPr>
            </w:pPr>
            <w:r>
              <w:rPr>
                <w:rFonts w:ascii="宋体" w:eastAsia="宋体" w:hAnsi="宋体"/>
                <w:sz w:val="18"/>
              </w:rPr>
              <w:t>8</w:t>
            </w:r>
          </w:p>
        </w:tc>
        <w:tc>
          <w:tcPr>
            <w:tcW w:w="2170" w:type="dxa"/>
          </w:tcPr>
          <w:p w:rsidR="005527B7" w:rsidRDefault="005527B7">
            <w:pPr>
              <w:widowControl/>
              <w:jc w:val="center"/>
              <w:rPr>
                <w:rFonts w:ascii="宋体" w:eastAsia="宋体" w:hAnsi="宋体"/>
                <w:sz w:val="18"/>
              </w:rPr>
            </w:pPr>
            <w:r>
              <w:rPr>
                <w:rFonts w:ascii="宋体" w:eastAsia="宋体" w:hAnsi="宋体"/>
                <w:sz w:val="18"/>
              </w:rPr>
              <w:t>AppSheetSerialNo</w:t>
            </w:r>
          </w:p>
        </w:tc>
        <w:tc>
          <w:tcPr>
            <w:tcW w:w="714" w:type="dxa"/>
          </w:tcPr>
          <w:p w:rsidR="005527B7" w:rsidRDefault="005527B7">
            <w:pPr>
              <w:widowControl/>
              <w:jc w:val="center"/>
              <w:rPr>
                <w:rFonts w:ascii="宋体" w:eastAsia="宋体" w:hAnsi="宋体"/>
                <w:sz w:val="18"/>
              </w:rPr>
            </w:pPr>
            <w:r>
              <w:rPr>
                <w:rFonts w:ascii="宋体" w:eastAsia="宋体" w:hAnsi="宋体"/>
                <w:sz w:val="18"/>
              </w:rPr>
              <w:t>A</w:t>
            </w:r>
          </w:p>
        </w:tc>
        <w:tc>
          <w:tcPr>
            <w:tcW w:w="952" w:type="dxa"/>
          </w:tcPr>
          <w:p w:rsidR="005527B7" w:rsidRDefault="005527B7">
            <w:pPr>
              <w:widowControl/>
              <w:jc w:val="center"/>
              <w:rPr>
                <w:rFonts w:ascii="宋体" w:eastAsia="宋体" w:hAnsi="宋体"/>
                <w:sz w:val="18"/>
              </w:rPr>
            </w:pPr>
            <w:r>
              <w:rPr>
                <w:rFonts w:ascii="宋体" w:eastAsia="宋体" w:hAnsi="宋体"/>
                <w:sz w:val="18"/>
              </w:rPr>
              <w:t>24</w:t>
            </w:r>
          </w:p>
        </w:tc>
        <w:tc>
          <w:tcPr>
            <w:tcW w:w="2043" w:type="dxa"/>
          </w:tcPr>
          <w:p w:rsidR="005527B7" w:rsidRDefault="005527B7">
            <w:pPr>
              <w:widowControl/>
              <w:jc w:val="center"/>
              <w:rPr>
                <w:rFonts w:ascii="宋体" w:eastAsia="宋体" w:hAnsi="宋体"/>
                <w:sz w:val="18"/>
              </w:rPr>
            </w:pPr>
            <w:r>
              <w:rPr>
                <w:rFonts w:ascii="宋体" w:eastAsia="宋体" w:hAnsi="宋体"/>
                <w:sz w:val="18"/>
              </w:rPr>
              <w:t>申请单编号</w:t>
            </w:r>
          </w:p>
        </w:tc>
        <w:tc>
          <w:tcPr>
            <w:tcW w:w="2380" w:type="dxa"/>
          </w:tcPr>
          <w:p w:rsidR="005527B7" w:rsidRDefault="005527B7">
            <w:pPr>
              <w:widowControl/>
              <w:jc w:val="center"/>
              <w:rPr>
                <w:rFonts w:ascii="宋体" w:eastAsia="宋体" w:hAnsi="宋体"/>
                <w:sz w:val="18"/>
              </w:rPr>
            </w:pPr>
            <w:r>
              <w:rPr>
                <w:rFonts w:ascii="宋体" w:eastAsia="宋体" w:hAnsi="宋体"/>
                <w:sz w:val="18"/>
              </w:rPr>
              <w:t>同一销售机构不能重复</w:t>
            </w:r>
          </w:p>
        </w:tc>
        <w:tc>
          <w:tcPr>
            <w:tcW w:w="651" w:type="dxa"/>
          </w:tcPr>
          <w:p w:rsidR="005527B7" w:rsidRDefault="005527B7">
            <w:pPr>
              <w:widowControl/>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DiscountRateOfCommission</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vAlign w:val="bottom"/>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5(四位小数)</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销售佣金折扣率</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DepositAcct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19</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投资人在销售人处用于交易的资金帐号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29</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RegionCode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交易所在地区编号</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CurrencyType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结算币种</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40</w:t>
            </w:r>
          </w:p>
        </w:tc>
        <w:tc>
          <w:tcPr>
            <w:tcW w:w="2170"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DateOfPeriodicSubs</w:t>
            </w:r>
          </w:p>
        </w:tc>
        <w:tc>
          <w:tcPr>
            <w:tcW w:w="714"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定期定额申购日期</w:t>
            </w:r>
          </w:p>
        </w:tc>
        <w:tc>
          <w:tcPr>
            <w:tcW w:w="2380" w:type="dxa"/>
            <w:tcBorders>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格式为：</w:t>
            </w:r>
            <w:r>
              <w:rPr>
                <w:rFonts w:ascii="宋体" w:eastAsia="宋体" w:hAnsi="宋体"/>
                <w:sz w:val="18"/>
              </w:rPr>
              <w:t>YYYYMMDD</w:t>
            </w:r>
            <w:r>
              <w:rPr>
                <w:rFonts w:ascii="宋体" w:eastAsia="宋体" w:hAnsi="宋体" w:hint="eastAsia"/>
                <w:sz w:val="18"/>
              </w:rPr>
              <w:t>。</w:t>
            </w:r>
          </w:p>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当业务代码为</w:t>
            </w:r>
            <w:r>
              <w:rPr>
                <w:rFonts w:ascii="宋体" w:eastAsia="宋体" w:hAnsi="宋体"/>
                <w:sz w:val="18"/>
              </w:rPr>
              <w:t>039</w:t>
            </w:r>
            <w:r>
              <w:rPr>
                <w:rFonts w:ascii="宋体" w:eastAsia="宋体" w:hAnsi="宋体" w:hint="eastAsia"/>
                <w:sz w:val="18"/>
              </w:rPr>
              <w:t>时，为</w:t>
            </w:r>
            <w:r>
              <w:rPr>
                <w:rFonts w:ascii="宋体" w:eastAsia="宋体" w:hAnsi="宋体"/>
                <w:sz w:val="18"/>
              </w:rPr>
              <w:t>Y</w:t>
            </w:r>
            <w:r>
              <w:rPr>
                <w:rFonts w:ascii="宋体" w:eastAsia="宋体" w:hAnsi="宋体" w:hint="eastAsia"/>
                <w:sz w:val="18"/>
              </w:rPr>
              <w:t>项</w:t>
            </w:r>
          </w:p>
        </w:tc>
        <w:tc>
          <w:tcPr>
            <w:tcW w:w="651" w:type="dxa"/>
            <w:tcBorders>
              <w:bottom w:val="single" w:sz="4" w:space="0" w:color="auto"/>
            </w:tcBorders>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47</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DownLoaddate</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交易数据下传日期</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格式为：YYYYMMDD</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52</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Charge</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10(</w:t>
            </w:r>
            <w:r>
              <w:rPr>
                <w:rFonts w:ascii="宋体" w:eastAsia="宋体" w:hAnsi="宋体" w:hint="eastAsia"/>
                <w:sz w:val="18"/>
              </w:rPr>
              <w:t>两位小数</w:t>
            </w:r>
            <w:r>
              <w:rPr>
                <w:rFonts w:ascii="宋体" w:eastAsia="宋体" w:hAnsi="宋体"/>
                <w:sz w:val="18"/>
              </w:rPr>
              <w:t>)</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手续费</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53</w:t>
            </w:r>
          </w:p>
        </w:tc>
        <w:tc>
          <w:tcPr>
            <w:tcW w:w="217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AgencyFee</w:t>
            </w:r>
          </w:p>
        </w:tc>
        <w:tc>
          <w:tcPr>
            <w:tcW w:w="714"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10(</w:t>
            </w:r>
            <w:r>
              <w:rPr>
                <w:rFonts w:ascii="宋体" w:eastAsia="宋体" w:hAnsi="宋体" w:hint="eastAsia"/>
                <w:sz w:val="18"/>
              </w:rPr>
              <w:t>两位小数</w:t>
            </w:r>
            <w:r>
              <w:rPr>
                <w:rFonts w:ascii="宋体" w:eastAsia="宋体" w:hAnsi="宋体"/>
                <w:sz w:val="18"/>
              </w:rPr>
              <w:t>)</w:t>
            </w:r>
          </w:p>
        </w:tc>
        <w:tc>
          <w:tcPr>
            <w:tcW w:w="2043"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代理费</w:t>
            </w:r>
          </w:p>
        </w:tc>
        <w:tc>
          <w:tcPr>
            <w:tcW w:w="2380"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bottom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55</w:t>
            </w:r>
          </w:p>
        </w:tc>
        <w:tc>
          <w:tcPr>
            <w:tcW w:w="2170"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TotalTransFee</w:t>
            </w:r>
          </w:p>
        </w:tc>
        <w:tc>
          <w:tcPr>
            <w:tcW w:w="714"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10(</w:t>
            </w:r>
            <w:r>
              <w:rPr>
                <w:rFonts w:ascii="宋体" w:eastAsia="宋体" w:hAnsi="宋体" w:hint="eastAsia"/>
                <w:sz w:val="18"/>
              </w:rPr>
              <w:t>两位小数</w:t>
            </w:r>
            <w:r>
              <w:rPr>
                <w:rFonts w:ascii="宋体" w:eastAsia="宋体" w:hAnsi="宋体"/>
                <w:sz w:val="18"/>
              </w:rPr>
              <w:t>)</w:t>
            </w:r>
          </w:p>
        </w:tc>
        <w:tc>
          <w:tcPr>
            <w:tcW w:w="2043"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交易确认费用合计</w:t>
            </w:r>
          </w:p>
        </w:tc>
        <w:tc>
          <w:tcPr>
            <w:tcW w:w="2380" w:type="dxa"/>
            <w:tcBorders>
              <w:top w:val="single" w:sz="4" w:space="0" w:color="auto"/>
            </w:tcBorders>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tcBorders>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ConfirmedVol</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交易确认份数</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64</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ConfirmedAmount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交易确认金额</w:t>
            </w:r>
          </w:p>
        </w:tc>
        <w:tc>
          <w:tcPr>
            <w:tcW w:w="2380"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含所有费用的总金额</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FundCode</w:t>
            </w:r>
          </w:p>
        </w:tc>
        <w:tc>
          <w:tcPr>
            <w:tcW w:w="714"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基金代码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NAV</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7</w:t>
            </w:r>
            <w:r>
              <w:rPr>
                <w:rFonts w:ascii="宋体" w:eastAsia="宋体" w:hAnsi="宋体"/>
                <w:sz w:val="18"/>
              </w:rPr>
              <w:t>(</w:t>
            </w:r>
            <w:r>
              <w:rPr>
                <w:rFonts w:ascii="宋体" w:eastAsia="宋体" w:hAnsi="宋体" w:hint="eastAsia"/>
                <w:sz w:val="18"/>
              </w:rPr>
              <w:t>四位小数</w:t>
            </w:r>
            <w:r>
              <w:rPr>
                <w:rFonts w:ascii="宋体" w:eastAsia="宋体" w:hAnsi="宋体"/>
                <w:sz w:val="18"/>
              </w:rPr>
              <w:t xml:space="preserve">)　</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基金单位净值</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BranchCode</w:t>
            </w:r>
          </w:p>
        </w:tc>
        <w:tc>
          <w:tcPr>
            <w:tcW w:w="714" w:type="dxa"/>
          </w:tcPr>
          <w:p w:rsidR="005527B7" w:rsidRDefault="00FC4F59">
            <w:pPr>
              <w:autoSpaceDE w:val="0"/>
              <w:autoSpaceDN w:val="0"/>
              <w:adjustRightInd w:val="0"/>
              <w:snapToGrid w:val="0"/>
              <w:jc w:val="center"/>
              <w:rPr>
                <w:rFonts w:ascii="宋体" w:eastAsia="宋体" w:hAnsi="宋体" w:hint="eastAsia"/>
                <w:sz w:val="18"/>
              </w:rPr>
            </w:pPr>
            <w:r>
              <w:rPr>
                <w:rFonts w:ascii="宋体" w:eastAsia="宋体" w:hAnsi="宋体" w:hint="eastAsia"/>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网点</w:t>
            </w:r>
            <w:r>
              <w:rPr>
                <w:rFonts w:ascii="宋体" w:eastAsia="宋体" w:hAnsi="宋体" w:hint="eastAsia"/>
                <w:sz w:val="18"/>
              </w:rPr>
              <w:t>号码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89</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OriginalSerialNo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20</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w:t>
            </w:r>
            <w:r>
              <w:rPr>
                <w:rFonts w:ascii="宋体" w:eastAsia="宋体" w:hAnsi="宋体" w:hint="eastAsia"/>
                <w:sz w:val="18"/>
              </w:rPr>
              <w:t>的原确认流水号</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OriginalAppSheetNo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原申请单编号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仅在业务代码为</w:t>
            </w:r>
            <w:r>
              <w:rPr>
                <w:rFonts w:ascii="宋体" w:eastAsia="宋体" w:hAnsi="宋体"/>
                <w:sz w:val="18"/>
              </w:rPr>
              <w:t>039</w:t>
            </w:r>
            <w:r>
              <w:rPr>
                <w:rFonts w:ascii="宋体" w:eastAsia="宋体" w:hAnsi="宋体" w:hint="eastAsia"/>
                <w:sz w:val="18"/>
              </w:rPr>
              <w:t>时，为</w:t>
            </w:r>
            <w:r>
              <w:rPr>
                <w:rFonts w:ascii="宋体" w:eastAsia="宋体" w:hAnsi="宋体"/>
                <w:sz w:val="18"/>
              </w:rPr>
              <w:t>Y</w:t>
            </w:r>
            <w:r>
              <w:rPr>
                <w:rFonts w:ascii="宋体" w:eastAsia="宋体" w:hAnsi="宋体" w:hint="eastAsia"/>
                <w:sz w:val="18"/>
              </w:rPr>
              <w:t>项</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TransactionDate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交易发生日期</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格式为：YYYYMMDD</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93</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TransactionTime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6</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交易发生时间</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格式为：HHMMSS</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94</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OtherFee1</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10(两位小数)</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其它费1</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OtherFee2</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其它费2</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98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IndividualOrInstitution</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个人/机构标志</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119</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ReturnCode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4</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交易处理返回代码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取值见附录B</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TransactionAccountID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17</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投资人交易帐号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投资人在销售机构内开设的用于交易的帐号</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121</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DistributorCode</w:t>
            </w:r>
          </w:p>
        </w:tc>
        <w:tc>
          <w:tcPr>
            <w:tcW w:w="714" w:type="dxa"/>
          </w:tcPr>
          <w:p w:rsidR="005527B7" w:rsidRDefault="005527B7">
            <w:pPr>
              <w:snapToGrid w:val="0"/>
              <w:rPr>
                <w:rFonts w:ascii="宋体" w:eastAsia="宋体" w:hAnsi="宋体"/>
                <w:color w:val="FF0000"/>
                <w:sz w:val="18"/>
              </w:rPr>
            </w:pPr>
            <w:r>
              <w:rPr>
                <w:rFonts w:ascii="宋体" w:eastAsia="宋体" w:hAnsi="宋体" w:hint="eastAsia"/>
                <w:color w:val="FF0000"/>
                <w:sz w:val="18"/>
              </w:rPr>
              <w:t>C</w:t>
            </w:r>
          </w:p>
        </w:tc>
        <w:tc>
          <w:tcPr>
            <w:tcW w:w="952" w:type="dxa"/>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9</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销售人代码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132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ApplicationVol</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rPr>
                <w:rFonts w:ascii="宋体" w:eastAsia="宋体" w:hAnsi="宋体"/>
                <w:sz w:val="18"/>
              </w:rPr>
            </w:pPr>
            <w:r>
              <w:rPr>
                <w:rFonts w:ascii="宋体" w:eastAsia="宋体" w:hAnsi="宋体"/>
                <w:sz w:val="18"/>
              </w:rPr>
              <w:t>16(</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申请基金份数</w:t>
            </w:r>
          </w:p>
        </w:tc>
        <w:tc>
          <w:tcPr>
            <w:tcW w:w="2380" w:type="dxa"/>
          </w:tcPr>
          <w:p w:rsidR="005527B7" w:rsidRDefault="005527B7">
            <w:pPr>
              <w:autoSpaceDE w:val="0"/>
              <w:autoSpaceDN w:val="0"/>
              <w:adjustRightInd w:val="0"/>
              <w:snapToGrid w:val="0"/>
              <w:jc w:val="center"/>
              <w:rPr>
                <w:rFonts w:ascii="宋体" w:eastAsia="宋体" w:hAnsi="宋体"/>
                <w:sz w:val="18"/>
              </w:rPr>
            </w:pP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133</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TradingPrice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7</w:t>
            </w:r>
            <w:r>
              <w:rPr>
                <w:rFonts w:ascii="宋体" w:eastAsia="宋体" w:hAnsi="宋体"/>
                <w:sz w:val="18"/>
              </w:rPr>
              <w:t>(</w:t>
            </w:r>
            <w:r>
              <w:rPr>
                <w:rFonts w:ascii="宋体" w:eastAsia="宋体" w:hAnsi="宋体" w:hint="eastAsia"/>
                <w:sz w:val="18"/>
              </w:rPr>
              <w:t>四位小数</w:t>
            </w:r>
            <w:r>
              <w:rPr>
                <w:rFonts w:ascii="宋体" w:eastAsia="宋体" w:hAnsi="宋体"/>
                <w:sz w:val="18"/>
              </w:rPr>
              <w:t xml:space="preserve">)　</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交易价格</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单位基金净值+各种费用</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134</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ApplicationAmount</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16</w:t>
            </w:r>
            <w:r>
              <w:rPr>
                <w:rFonts w:ascii="宋体" w:eastAsia="宋体" w:hAnsi="宋体"/>
                <w:sz w:val="18"/>
              </w:rPr>
              <w:t>(</w:t>
            </w:r>
            <w:r>
              <w:rPr>
                <w:rFonts w:ascii="宋体" w:eastAsia="宋体" w:hAnsi="宋体" w:hint="eastAsia"/>
                <w:sz w:val="18"/>
              </w:rPr>
              <w:t>两位小数</w:t>
            </w:r>
            <w:r>
              <w:rPr>
                <w:rFonts w:ascii="宋体" w:eastAsia="宋体" w:hAnsi="宋体"/>
                <w:sz w:val="18"/>
              </w:rPr>
              <w:t xml:space="preserve">)　</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申请金额</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BusinessCode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业务代码</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编码见表1</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TAAccountID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12</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投资人基金帐号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未确知此帐号时，填以空格。前两位为空格时，表示股票交易市场中的证券</w:t>
            </w:r>
            <w:r w:rsidR="000C0A8E">
              <w:rPr>
                <w:rFonts w:ascii="宋体" w:eastAsia="宋体" w:hAnsi="宋体"/>
                <w:sz w:val="18"/>
              </w:rPr>
              <w:t>账户</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138</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StampDuty</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r>
              <w:rPr>
                <w:rFonts w:ascii="宋体" w:eastAsia="宋体" w:hAnsi="宋体" w:hint="eastAsia"/>
                <w:sz w:val="18"/>
              </w:rPr>
              <w:t>6</w:t>
            </w:r>
            <w:r>
              <w:rPr>
                <w:rFonts w:ascii="宋体" w:eastAsia="宋体" w:hAnsi="宋体"/>
                <w:sz w:val="18"/>
              </w:rPr>
              <w:t>(</w:t>
            </w:r>
            <w:r>
              <w:rPr>
                <w:rFonts w:ascii="宋体" w:eastAsia="宋体" w:hAnsi="宋体" w:hint="eastAsia"/>
                <w:sz w:val="18"/>
              </w:rPr>
              <w:t>两位小数</w:t>
            </w:r>
            <w:r>
              <w:rPr>
                <w:rFonts w:ascii="宋体" w:eastAsia="宋体" w:hAnsi="宋体"/>
                <w:sz w:val="18"/>
              </w:rPr>
              <w:t xml:space="preserve">)　</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印花税</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150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ValidPeriod</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交易申请有效天数</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177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BusinessFinishFlag</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业务过程完全结束标识</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w:t>
            </w:r>
            <w:r>
              <w:rPr>
                <w:rFonts w:ascii="宋体" w:eastAsia="宋体" w:hAnsi="宋体" w:hint="eastAsia"/>
                <w:sz w:val="18"/>
              </w:rPr>
              <w:t>中间过程</w:t>
            </w:r>
          </w:p>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r>
              <w:rPr>
                <w:rFonts w:ascii="宋体" w:eastAsia="宋体" w:hAnsi="宋体" w:hint="eastAsia"/>
                <w:sz w:val="18"/>
              </w:rPr>
              <w:t>业务过程结束</w:t>
            </w:r>
          </w:p>
        </w:tc>
        <w:tc>
          <w:tcPr>
            <w:tcW w:w="651" w:type="dxa"/>
            <w:vAlign w:val="center"/>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193</w:t>
            </w:r>
          </w:p>
        </w:tc>
        <w:tc>
          <w:tcPr>
            <w:tcW w:w="2170"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RateFee</w:t>
            </w:r>
          </w:p>
        </w:tc>
        <w:tc>
          <w:tcPr>
            <w:tcW w:w="714"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N</w:t>
            </w:r>
          </w:p>
        </w:tc>
        <w:tc>
          <w:tcPr>
            <w:tcW w:w="952" w:type="dxa"/>
          </w:tcPr>
          <w:p w:rsidR="005527B7" w:rsidRPr="00AC17F4" w:rsidRDefault="000B4420">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9（八位小数）</w:t>
            </w:r>
          </w:p>
        </w:tc>
        <w:tc>
          <w:tcPr>
            <w:tcW w:w="2043"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sz w:val="18"/>
              </w:rPr>
              <w:t>费率</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分段收费考虑</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560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ManagerRealRatio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rPr>
                <w:rFonts w:ascii="宋体" w:eastAsia="宋体" w:hAnsi="宋体"/>
                <w:sz w:val="18"/>
              </w:rPr>
            </w:pPr>
            <w:r>
              <w:rPr>
                <w:rFonts w:ascii="宋体" w:eastAsia="宋体" w:hAnsi="宋体" w:hint="eastAsia"/>
                <w:sz w:val="18"/>
              </w:rPr>
              <w:t>7</w:t>
            </w:r>
            <w:r>
              <w:rPr>
                <w:rFonts w:ascii="宋体" w:eastAsia="宋体" w:hAnsi="宋体"/>
                <w:sz w:val="18"/>
              </w:rPr>
              <w:t>(</w:t>
            </w:r>
            <w:r>
              <w:rPr>
                <w:rFonts w:ascii="宋体" w:eastAsia="宋体" w:hAnsi="宋体" w:hint="eastAsia"/>
                <w:sz w:val="18"/>
              </w:rPr>
              <w:t>四位小数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实际计算折扣</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N</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255</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TransferFee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N</w:t>
            </w:r>
          </w:p>
        </w:tc>
        <w:tc>
          <w:tcPr>
            <w:tcW w:w="952" w:type="dxa"/>
          </w:tcPr>
          <w:p w:rsidR="005527B7" w:rsidRDefault="005527B7">
            <w:pPr>
              <w:autoSpaceDE w:val="0"/>
              <w:autoSpaceDN w:val="0"/>
              <w:adjustRightInd w:val="0"/>
              <w:snapToGrid w:val="0"/>
              <w:rPr>
                <w:rFonts w:ascii="宋体" w:eastAsia="宋体" w:hAnsi="宋体"/>
                <w:sz w:val="18"/>
              </w:rPr>
            </w:pPr>
            <w:r>
              <w:rPr>
                <w:rFonts w:ascii="宋体" w:eastAsia="宋体" w:hAnsi="宋体"/>
                <w:sz w:val="18"/>
              </w:rPr>
              <w:t>1</w:t>
            </w:r>
            <w:r>
              <w:rPr>
                <w:rFonts w:ascii="宋体" w:eastAsia="宋体" w:hAnsi="宋体" w:hint="eastAsia"/>
                <w:sz w:val="18"/>
              </w:rPr>
              <w:t>0</w:t>
            </w:r>
            <w:r>
              <w:rPr>
                <w:rFonts w:ascii="宋体" w:eastAsia="宋体" w:hAnsi="宋体"/>
                <w:sz w:val="18"/>
              </w:rPr>
              <w:t>(</w:t>
            </w:r>
            <w:r>
              <w:rPr>
                <w:rFonts w:ascii="宋体" w:eastAsia="宋体" w:hAnsi="宋体" w:hint="eastAsia"/>
                <w:sz w:val="18"/>
              </w:rPr>
              <w:t>两位小数</w:t>
            </w:r>
            <w:r>
              <w:rPr>
                <w:rFonts w:ascii="宋体" w:eastAsia="宋体" w:hAnsi="宋体"/>
                <w:sz w:val="18"/>
              </w:rPr>
              <w:t>)</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过户费</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256</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FromTAFlag</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是否注册登记人发起业务标志</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0-由销售人发起，1-由注册登记人发起</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260</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ShareClass</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C</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hint="eastAsia"/>
                <w:sz w:val="18"/>
              </w:rPr>
              <w:t>收费类别</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0-</w:t>
            </w:r>
            <w:r>
              <w:rPr>
                <w:rFonts w:ascii="宋体" w:eastAsia="宋体" w:hAnsi="宋体" w:hint="eastAsia"/>
                <w:sz w:val="18"/>
              </w:rPr>
              <w:t>前收费</w:t>
            </w:r>
            <w:r>
              <w:rPr>
                <w:rFonts w:ascii="宋体" w:eastAsia="宋体" w:hAnsi="宋体"/>
                <w:sz w:val="18"/>
              </w:rPr>
              <w:t xml:space="preserve">  1-</w:t>
            </w:r>
            <w:r>
              <w:rPr>
                <w:rFonts w:ascii="宋体" w:eastAsia="宋体" w:hAnsi="宋体" w:hint="eastAsia"/>
                <w:sz w:val="18"/>
              </w:rPr>
              <w:t>后收费</w:t>
            </w:r>
          </w:p>
        </w:tc>
        <w:tc>
          <w:tcPr>
            <w:tcW w:w="651" w:type="dxa"/>
            <w:vAlign w:val="center"/>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32</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TransactionCfmDate</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8</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交易确认日期</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格式为：YYYYMMDD</w:t>
            </w:r>
          </w:p>
        </w:tc>
        <w:tc>
          <w:tcPr>
            <w:tcW w:w="651"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Y</w:t>
            </w:r>
          </w:p>
        </w:tc>
      </w:tr>
      <w:tr w:rsidR="005527B7" w:rsidTr="000C1343">
        <w:tblPrEx>
          <w:tblCellMar>
            <w:top w:w="0" w:type="dxa"/>
            <w:bottom w:w="0" w:type="dxa"/>
          </w:tblCellMar>
        </w:tblPrEx>
        <w:trPr>
          <w:jc w:val="center"/>
        </w:trPr>
        <w:tc>
          <w:tcPr>
            <w:tcW w:w="675"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137</w:t>
            </w:r>
          </w:p>
        </w:tc>
        <w:tc>
          <w:tcPr>
            <w:tcW w:w="217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TASerialNO</w:t>
            </w:r>
          </w:p>
        </w:tc>
        <w:tc>
          <w:tcPr>
            <w:tcW w:w="714"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A</w:t>
            </w:r>
          </w:p>
        </w:tc>
        <w:tc>
          <w:tcPr>
            <w:tcW w:w="952"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20</w:t>
            </w:r>
          </w:p>
        </w:tc>
        <w:tc>
          <w:tcPr>
            <w:tcW w:w="2043"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TA确认流水号</w:t>
            </w:r>
          </w:p>
        </w:tc>
        <w:tc>
          <w:tcPr>
            <w:tcW w:w="2380" w:type="dxa"/>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autoSpaceDE w:val="0"/>
              <w:autoSpaceDN w:val="0"/>
              <w:adjustRightInd w:val="0"/>
              <w:snapToGrid w:val="0"/>
              <w:jc w:val="center"/>
              <w:rPr>
                <w:rFonts w:ascii="宋体" w:eastAsia="宋体" w:hAnsi="宋体" w:hint="eastAsia"/>
                <w:sz w:val="18"/>
              </w:rPr>
            </w:pPr>
            <w:r>
              <w:rPr>
                <w:rFonts w:ascii="宋体" w:eastAsia="宋体" w:hAnsi="宋体"/>
                <w:sz w:val="18"/>
              </w:rPr>
              <w:t>Y</w:t>
            </w:r>
          </w:p>
        </w:tc>
      </w:tr>
    </w:tbl>
    <w:p w:rsidR="005527B7" w:rsidRDefault="005527B7">
      <w:pPr>
        <w:pStyle w:val="af1"/>
        <w:ind w:firstLine="420"/>
        <w:rPr>
          <w:rFonts w:hint="eastAsia"/>
        </w:rPr>
      </w:pPr>
    </w:p>
    <w:p w:rsidR="005527B7" w:rsidRDefault="005527B7">
      <w:pPr>
        <w:pStyle w:val="afff8"/>
        <w:rPr>
          <w:rFonts w:hint="eastAsia"/>
        </w:rPr>
      </w:pPr>
      <w:bookmarkStart w:id="1263" w:name="_Toc272323258"/>
      <w:bookmarkStart w:id="1264" w:name="_Toc274742115"/>
      <w:bookmarkStart w:id="1265" w:name="_Toc274742293"/>
      <w:bookmarkStart w:id="1266" w:name="_Toc274742378"/>
      <w:bookmarkStart w:id="1267" w:name="_Toc274742463"/>
      <w:bookmarkStart w:id="1268" w:name="_Toc279759826"/>
      <w:bookmarkStart w:id="1269" w:name="_Toc281919324"/>
      <w:bookmarkStart w:id="1270" w:name="_Toc281981572"/>
      <w:bookmarkStart w:id="1271" w:name="_Toc282517302"/>
      <w:bookmarkStart w:id="1272" w:name="_Toc283717268"/>
      <w:bookmarkStart w:id="1273" w:name="_Toc283800789"/>
      <w:bookmarkStart w:id="1274" w:name="_Toc286320704"/>
      <w:bookmarkStart w:id="1275" w:name="_Toc287256131"/>
      <w:bookmarkStart w:id="1276" w:name="_Toc290644843"/>
      <w:bookmarkStart w:id="1277" w:name="_Toc499714560"/>
      <w:r>
        <w:rPr>
          <w:rFonts w:hint="eastAsia"/>
        </w:rPr>
        <w:t>ETF赎回一次确认（193）</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p>
    <w:p w:rsidR="005527B7" w:rsidRDefault="005527B7">
      <w:pPr>
        <w:pStyle w:val="af1"/>
        <w:ind w:firstLine="420"/>
        <w:rPr>
          <w:rFonts w:hint="eastAsia"/>
        </w:rPr>
      </w:pPr>
      <w:r>
        <w:rPr>
          <w:rFonts w:hint="eastAsia"/>
        </w:rPr>
        <w:t>ETF基金专用的赎回业务类型。ETF基金赎回需要经过两次确认，第一次确认份额，第二次再增加金额和费用的确认。</w:t>
      </w:r>
    </w:p>
    <w:p w:rsidR="005527B7" w:rsidRDefault="005527B7">
      <w:pPr>
        <w:pStyle w:val="af1"/>
        <w:ind w:firstLine="420"/>
        <w:rPr>
          <w:rFonts w:hint="eastAsia"/>
        </w:rPr>
      </w:pPr>
      <w:r>
        <w:rPr>
          <w:rFonts w:hint="eastAsia"/>
        </w:rPr>
        <w:t>需要交换的数据项见表6</w:t>
      </w:r>
      <w:r w:rsidR="00312A37">
        <w:rPr>
          <w:rFonts w:hint="eastAsia"/>
        </w:rPr>
        <w:t>7</w:t>
      </w:r>
      <w:r>
        <w:rPr>
          <w:rFonts w:hint="eastAsia"/>
        </w:rPr>
        <w:t>。</w:t>
      </w:r>
    </w:p>
    <w:p w:rsidR="005527B7" w:rsidRDefault="005527B7">
      <w:pPr>
        <w:pStyle w:val="a"/>
        <w:rPr>
          <w:rFonts w:hint="eastAsia"/>
        </w:rPr>
      </w:pPr>
      <w:r>
        <w:rPr>
          <w:rFonts w:hint="eastAsia"/>
        </w:rPr>
        <w:t>ETF赎回一次确认</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tblPrEx>
          <w:tblCellMar>
            <w:top w:w="0" w:type="dxa"/>
            <w:bottom w:w="0" w:type="dxa"/>
          </w:tblCellMar>
        </w:tblPrEx>
        <w:trPr>
          <w:jc w:val="center"/>
        </w:trPr>
        <w:tc>
          <w:tcPr>
            <w:tcW w:w="675" w:type="dxa"/>
            <w:vAlign w:val="center"/>
          </w:tcPr>
          <w:p w:rsidR="005527B7" w:rsidRDefault="005527B7">
            <w:pPr>
              <w:autoSpaceDE w:val="0"/>
              <w:autoSpaceDN w:val="0"/>
              <w:adjustRightInd w:val="0"/>
              <w:snapToGrid w:val="0"/>
              <w:jc w:val="center"/>
              <w:rPr>
                <w:rFonts w:ascii="宋体" w:eastAsia="宋体" w:hAnsi="宋体"/>
                <w:sz w:val="18"/>
              </w:rPr>
            </w:pPr>
            <w:r>
              <w:rPr>
                <w:rFonts w:ascii="宋体" w:eastAsia="宋体" w:hAnsi="宋体"/>
                <w:sz w:val="18"/>
              </w:rPr>
              <w:t>ID</w:t>
            </w:r>
          </w:p>
        </w:tc>
        <w:tc>
          <w:tcPr>
            <w:tcW w:w="217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字段名</w:t>
            </w:r>
          </w:p>
        </w:tc>
        <w:tc>
          <w:tcPr>
            <w:tcW w:w="714" w:type="dxa"/>
            <w:vAlign w:val="center"/>
          </w:tcPr>
          <w:p w:rsidR="005527B7" w:rsidRDefault="005527B7" w:rsidP="005527B7">
            <w:pPr>
              <w:snapToGrid w:val="0"/>
              <w:ind w:leftChars="-100" w:left="-210" w:rightChars="-88" w:right="-185"/>
              <w:jc w:val="center"/>
              <w:rPr>
                <w:rFonts w:ascii="宋体" w:eastAsia="宋体" w:hAnsi="宋体" w:hint="eastAsia"/>
                <w:sz w:val="18"/>
              </w:rPr>
            </w:pPr>
            <w:r>
              <w:rPr>
                <w:rFonts w:ascii="宋体" w:eastAsia="宋体" w:hAnsi="宋体" w:hint="eastAsia"/>
                <w:sz w:val="18"/>
              </w:rPr>
              <w:t>类型</w:t>
            </w:r>
          </w:p>
        </w:tc>
        <w:tc>
          <w:tcPr>
            <w:tcW w:w="952"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长度</w:t>
            </w:r>
          </w:p>
        </w:tc>
        <w:tc>
          <w:tcPr>
            <w:tcW w:w="2043"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描述</w:t>
            </w:r>
          </w:p>
        </w:tc>
        <w:tc>
          <w:tcPr>
            <w:tcW w:w="2380"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备注</w:t>
            </w:r>
          </w:p>
        </w:tc>
        <w:tc>
          <w:tcPr>
            <w:tcW w:w="651" w:type="dxa"/>
            <w:vAlign w:val="center"/>
          </w:tcPr>
          <w:p w:rsidR="005527B7" w:rsidRDefault="005527B7">
            <w:pPr>
              <w:snapToGrid w:val="0"/>
              <w:jc w:val="center"/>
              <w:rPr>
                <w:rFonts w:ascii="宋体" w:eastAsia="宋体" w:hAnsi="宋体" w:hint="eastAsia"/>
                <w:sz w:val="18"/>
              </w:rPr>
            </w:pPr>
            <w:r>
              <w:rPr>
                <w:rFonts w:ascii="宋体" w:eastAsia="宋体" w:hAnsi="宋体" w:hint="eastAsia"/>
                <w:sz w:val="18"/>
              </w:rPr>
              <w:t>是否</w:t>
            </w:r>
          </w:p>
          <w:p w:rsidR="005527B7" w:rsidRDefault="005527B7">
            <w:pPr>
              <w:snapToGrid w:val="0"/>
              <w:jc w:val="center"/>
              <w:rPr>
                <w:rFonts w:ascii="宋体" w:eastAsia="宋体" w:hAnsi="宋体" w:hint="eastAsia"/>
                <w:sz w:val="18"/>
              </w:rPr>
            </w:pPr>
            <w:r>
              <w:rPr>
                <w:rFonts w:ascii="宋体" w:eastAsia="宋体" w:hAnsi="宋体" w:hint="eastAsia"/>
                <w:sz w:val="18"/>
              </w:rPr>
              <w:t>必需</w:t>
            </w:r>
          </w:p>
        </w:tc>
      </w:tr>
      <w:tr w:rsidR="005527B7">
        <w:tblPrEx>
          <w:tblCellMar>
            <w:top w:w="0" w:type="dxa"/>
            <w:bottom w:w="0" w:type="dxa"/>
          </w:tblCellMar>
        </w:tblPrEx>
        <w:trPr>
          <w:jc w:val="center"/>
        </w:trPr>
        <w:tc>
          <w:tcPr>
            <w:tcW w:w="675" w:type="dxa"/>
          </w:tcPr>
          <w:p w:rsidR="005527B7" w:rsidRDefault="005527B7">
            <w:pPr>
              <w:widowControl/>
              <w:jc w:val="center"/>
              <w:rPr>
                <w:rFonts w:ascii="宋体" w:eastAsia="宋体" w:hAnsi="宋体"/>
                <w:sz w:val="18"/>
              </w:rPr>
            </w:pPr>
            <w:r>
              <w:rPr>
                <w:rFonts w:ascii="宋体" w:eastAsia="宋体" w:hAnsi="宋体"/>
                <w:sz w:val="18"/>
              </w:rPr>
              <w:t>8</w:t>
            </w:r>
          </w:p>
        </w:tc>
        <w:tc>
          <w:tcPr>
            <w:tcW w:w="2170" w:type="dxa"/>
          </w:tcPr>
          <w:p w:rsidR="005527B7" w:rsidRDefault="005527B7">
            <w:pPr>
              <w:widowControl/>
              <w:jc w:val="center"/>
              <w:rPr>
                <w:rFonts w:ascii="宋体" w:eastAsia="宋体" w:hAnsi="宋体"/>
                <w:sz w:val="18"/>
              </w:rPr>
            </w:pPr>
            <w:r>
              <w:rPr>
                <w:rFonts w:ascii="宋体" w:eastAsia="宋体" w:hAnsi="宋体"/>
                <w:sz w:val="18"/>
              </w:rPr>
              <w:t>AppSheetSerialNo</w:t>
            </w:r>
          </w:p>
        </w:tc>
        <w:tc>
          <w:tcPr>
            <w:tcW w:w="714" w:type="dxa"/>
          </w:tcPr>
          <w:p w:rsidR="005527B7" w:rsidRDefault="005527B7">
            <w:pPr>
              <w:widowControl/>
              <w:jc w:val="center"/>
              <w:rPr>
                <w:rFonts w:ascii="宋体" w:eastAsia="宋体" w:hAnsi="宋体"/>
                <w:sz w:val="18"/>
              </w:rPr>
            </w:pPr>
            <w:r>
              <w:rPr>
                <w:rFonts w:ascii="宋体" w:eastAsia="宋体" w:hAnsi="宋体"/>
                <w:sz w:val="18"/>
              </w:rPr>
              <w:t>A</w:t>
            </w:r>
          </w:p>
        </w:tc>
        <w:tc>
          <w:tcPr>
            <w:tcW w:w="952" w:type="dxa"/>
          </w:tcPr>
          <w:p w:rsidR="005527B7" w:rsidRDefault="005527B7">
            <w:pPr>
              <w:widowControl/>
              <w:jc w:val="center"/>
              <w:rPr>
                <w:rFonts w:ascii="宋体" w:eastAsia="宋体" w:hAnsi="宋体"/>
                <w:sz w:val="18"/>
              </w:rPr>
            </w:pPr>
            <w:r>
              <w:rPr>
                <w:rFonts w:ascii="宋体" w:eastAsia="宋体" w:hAnsi="宋体"/>
                <w:sz w:val="18"/>
              </w:rPr>
              <w:t>24</w:t>
            </w:r>
          </w:p>
        </w:tc>
        <w:tc>
          <w:tcPr>
            <w:tcW w:w="2043" w:type="dxa"/>
          </w:tcPr>
          <w:p w:rsidR="005527B7" w:rsidRDefault="005527B7">
            <w:pPr>
              <w:widowControl/>
              <w:jc w:val="center"/>
              <w:rPr>
                <w:rFonts w:ascii="宋体" w:eastAsia="宋体" w:hAnsi="宋体"/>
                <w:sz w:val="18"/>
              </w:rPr>
            </w:pPr>
            <w:r>
              <w:rPr>
                <w:rFonts w:ascii="宋体" w:eastAsia="宋体" w:hAnsi="宋体"/>
                <w:sz w:val="18"/>
              </w:rPr>
              <w:t>申请单编号</w:t>
            </w:r>
          </w:p>
        </w:tc>
        <w:tc>
          <w:tcPr>
            <w:tcW w:w="2380" w:type="dxa"/>
          </w:tcPr>
          <w:p w:rsidR="005527B7" w:rsidRDefault="005527B7">
            <w:pPr>
              <w:widowControl/>
              <w:jc w:val="center"/>
              <w:rPr>
                <w:rFonts w:ascii="宋体" w:eastAsia="宋体" w:hAnsi="宋体"/>
                <w:sz w:val="18"/>
              </w:rPr>
            </w:pPr>
            <w:r>
              <w:rPr>
                <w:rFonts w:ascii="宋体" w:eastAsia="宋体" w:hAnsi="宋体"/>
                <w:sz w:val="18"/>
              </w:rPr>
              <w:t>同一销售机构不能重复</w:t>
            </w:r>
          </w:p>
        </w:tc>
        <w:tc>
          <w:tcPr>
            <w:tcW w:w="651" w:type="dxa"/>
          </w:tcPr>
          <w:p w:rsidR="005527B7" w:rsidRDefault="005527B7">
            <w:pPr>
              <w:widowControl/>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widowControl/>
              <w:jc w:val="center"/>
              <w:rPr>
                <w:rFonts w:ascii="宋体" w:eastAsia="宋体" w:hAnsi="宋体"/>
                <w:sz w:val="18"/>
              </w:rPr>
            </w:pPr>
            <w:r>
              <w:rPr>
                <w:rFonts w:ascii="宋体" w:eastAsia="宋体" w:hAnsi="宋体"/>
                <w:sz w:val="18"/>
              </w:rPr>
              <w:t>25</w:t>
            </w:r>
          </w:p>
        </w:tc>
        <w:tc>
          <w:tcPr>
            <w:tcW w:w="2170" w:type="dxa"/>
          </w:tcPr>
          <w:p w:rsidR="005527B7" w:rsidRDefault="005527B7">
            <w:pPr>
              <w:widowControl/>
              <w:jc w:val="center"/>
              <w:rPr>
                <w:rFonts w:ascii="宋体" w:eastAsia="宋体" w:hAnsi="宋体"/>
                <w:sz w:val="18"/>
              </w:rPr>
            </w:pPr>
            <w:r>
              <w:rPr>
                <w:rFonts w:ascii="宋体" w:eastAsia="宋体" w:hAnsi="宋体"/>
                <w:sz w:val="18"/>
              </w:rPr>
              <w:t>DiscountRateOfCommission</w:t>
            </w:r>
          </w:p>
        </w:tc>
        <w:tc>
          <w:tcPr>
            <w:tcW w:w="714" w:type="dxa"/>
          </w:tcPr>
          <w:p w:rsidR="005527B7" w:rsidRDefault="005527B7">
            <w:pPr>
              <w:widowControl/>
              <w:jc w:val="center"/>
              <w:rPr>
                <w:rFonts w:ascii="宋体" w:eastAsia="宋体" w:hAnsi="宋体"/>
                <w:sz w:val="18"/>
              </w:rPr>
            </w:pPr>
            <w:r>
              <w:rPr>
                <w:rFonts w:ascii="宋体" w:eastAsia="宋体" w:hAnsi="宋体"/>
                <w:sz w:val="18"/>
              </w:rPr>
              <w:t>N</w:t>
            </w:r>
          </w:p>
        </w:tc>
        <w:tc>
          <w:tcPr>
            <w:tcW w:w="952" w:type="dxa"/>
            <w:vAlign w:val="bottom"/>
          </w:tcPr>
          <w:p w:rsidR="005527B7" w:rsidRDefault="005527B7">
            <w:pPr>
              <w:widowControl/>
              <w:jc w:val="center"/>
              <w:rPr>
                <w:rFonts w:ascii="宋体" w:eastAsia="宋体" w:hAnsi="宋体"/>
                <w:sz w:val="18"/>
              </w:rPr>
            </w:pPr>
            <w:r>
              <w:rPr>
                <w:rFonts w:ascii="宋体" w:eastAsia="宋体" w:hAnsi="宋体"/>
                <w:sz w:val="18"/>
              </w:rPr>
              <w:t>5(四位小数)</w:t>
            </w:r>
          </w:p>
        </w:tc>
        <w:tc>
          <w:tcPr>
            <w:tcW w:w="2043" w:type="dxa"/>
          </w:tcPr>
          <w:p w:rsidR="005527B7" w:rsidRDefault="005527B7">
            <w:pPr>
              <w:widowControl/>
              <w:jc w:val="center"/>
              <w:rPr>
                <w:rFonts w:ascii="宋体" w:eastAsia="宋体" w:hAnsi="宋体"/>
                <w:sz w:val="18"/>
              </w:rPr>
            </w:pPr>
            <w:r>
              <w:rPr>
                <w:rFonts w:ascii="宋体" w:eastAsia="宋体" w:hAnsi="宋体"/>
                <w:sz w:val="18"/>
              </w:rPr>
              <w:t>销售佣金折扣率</w:t>
            </w:r>
          </w:p>
        </w:tc>
        <w:tc>
          <w:tcPr>
            <w:tcW w:w="2380" w:type="dxa"/>
          </w:tcPr>
          <w:p w:rsidR="005527B7" w:rsidRDefault="005527B7">
            <w:pPr>
              <w:widowControl/>
              <w:jc w:val="center"/>
              <w:rPr>
                <w:rFonts w:ascii="宋体" w:eastAsia="宋体" w:hAnsi="宋体"/>
                <w:sz w:val="18"/>
              </w:rPr>
            </w:pPr>
          </w:p>
        </w:tc>
        <w:tc>
          <w:tcPr>
            <w:tcW w:w="651" w:type="dxa"/>
          </w:tcPr>
          <w:p w:rsidR="005527B7" w:rsidRDefault="005527B7">
            <w:pPr>
              <w:widowControl/>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Pr>
          <w:p w:rsidR="005527B7" w:rsidRDefault="005527B7">
            <w:pPr>
              <w:widowControl/>
              <w:jc w:val="center"/>
              <w:rPr>
                <w:rFonts w:ascii="宋体" w:eastAsia="宋体" w:hAnsi="宋体"/>
                <w:sz w:val="18"/>
              </w:rPr>
            </w:pPr>
            <w:r>
              <w:rPr>
                <w:rFonts w:ascii="宋体" w:eastAsia="宋体" w:hAnsi="宋体"/>
                <w:sz w:val="18"/>
              </w:rPr>
              <w:t>28</w:t>
            </w:r>
          </w:p>
        </w:tc>
        <w:tc>
          <w:tcPr>
            <w:tcW w:w="2170" w:type="dxa"/>
          </w:tcPr>
          <w:p w:rsidR="005527B7" w:rsidRDefault="005527B7">
            <w:pPr>
              <w:widowControl/>
              <w:jc w:val="center"/>
              <w:rPr>
                <w:rFonts w:ascii="宋体" w:eastAsia="宋体" w:hAnsi="宋体"/>
                <w:sz w:val="18"/>
              </w:rPr>
            </w:pPr>
            <w:r>
              <w:rPr>
                <w:rFonts w:ascii="宋体" w:eastAsia="宋体" w:hAnsi="宋体"/>
                <w:sz w:val="18"/>
              </w:rPr>
              <w:t>DepositAcct</w:t>
            </w:r>
          </w:p>
        </w:tc>
        <w:tc>
          <w:tcPr>
            <w:tcW w:w="714" w:type="dxa"/>
          </w:tcPr>
          <w:p w:rsidR="005527B7" w:rsidRDefault="005527B7">
            <w:pPr>
              <w:widowControl/>
              <w:jc w:val="center"/>
              <w:rPr>
                <w:rFonts w:ascii="宋体" w:eastAsia="宋体" w:hAnsi="宋体"/>
                <w:sz w:val="18"/>
              </w:rPr>
            </w:pPr>
            <w:r>
              <w:rPr>
                <w:rFonts w:ascii="宋体" w:eastAsia="宋体" w:hAnsi="宋体"/>
                <w:sz w:val="18"/>
              </w:rPr>
              <w:t>C</w:t>
            </w:r>
          </w:p>
        </w:tc>
        <w:tc>
          <w:tcPr>
            <w:tcW w:w="952" w:type="dxa"/>
          </w:tcPr>
          <w:p w:rsidR="005527B7" w:rsidRDefault="005527B7">
            <w:pPr>
              <w:widowControl/>
              <w:jc w:val="center"/>
              <w:rPr>
                <w:rFonts w:ascii="宋体" w:eastAsia="宋体" w:hAnsi="宋体"/>
                <w:sz w:val="18"/>
              </w:rPr>
            </w:pPr>
            <w:r>
              <w:rPr>
                <w:rFonts w:ascii="宋体" w:eastAsia="宋体" w:hAnsi="宋体"/>
                <w:sz w:val="18"/>
              </w:rPr>
              <w:t>19</w:t>
            </w:r>
          </w:p>
        </w:tc>
        <w:tc>
          <w:tcPr>
            <w:tcW w:w="2043" w:type="dxa"/>
          </w:tcPr>
          <w:p w:rsidR="005527B7" w:rsidRDefault="005527B7">
            <w:pPr>
              <w:widowControl/>
              <w:jc w:val="center"/>
              <w:rPr>
                <w:rFonts w:ascii="宋体" w:eastAsia="宋体" w:hAnsi="宋体"/>
                <w:sz w:val="18"/>
              </w:rPr>
            </w:pPr>
            <w:r>
              <w:rPr>
                <w:rFonts w:ascii="宋体" w:eastAsia="宋体" w:hAnsi="宋体"/>
                <w:sz w:val="18"/>
              </w:rPr>
              <w:t>投资人在销售人处用于交易的资金帐号</w:t>
            </w:r>
          </w:p>
        </w:tc>
        <w:tc>
          <w:tcPr>
            <w:tcW w:w="2380" w:type="dxa"/>
          </w:tcPr>
          <w:p w:rsidR="005527B7" w:rsidRDefault="005527B7">
            <w:pPr>
              <w:widowControl/>
              <w:jc w:val="center"/>
              <w:rPr>
                <w:rFonts w:ascii="宋体" w:eastAsia="宋体" w:hAnsi="宋体"/>
                <w:sz w:val="18"/>
              </w:rPr>
            </w:pPr>
            <w:r>
              <w:rPr>
                <w:rFonts w:ascii="宋体" w:eastAsia="宋体" w:hAnsi="宋体"/>
                <w:sz w:val="18"/>
              </w:rPr>
              <w:t xml:space="preserve">　</w:t>
            </w:r>
          </w:p>
        </w:tc>
        <w:tc>
          <w:tcPr>
            <w:tcW w:w="651" w:type="dxa"/>
          </w:tcPr>
          <w:p w:rsidR="005527B7" w:rsidRDefault="005527B7">
            <w:pPr>
              <w:widowControl/>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Pr>
          <w:p w:rsidR="005527B7" w:rsidRDefault="005527B7">
            <w:pPr>
              <w:widowControl/>
              <w:jc w:val="center"/>
              <w:rPr>
                <w:rFonts w:ascii="宋体" w:eastAsia="宋体" w:hAnsi="宋体"/>
                <w:sz w:val="18"/>
              </w:rPr>
            </w:pPr>
            <w:r>
              <w:rPr>
                <w:rFonts w:ascii="宋体" w:eastAsia="宋体" w:hAnsi="宋体"/>
                <w:sz w:val="18"/>
              </w:rPr>
              <w:t>29</w:t>
            </w:r>
          </w:p>
        </w:tc>
        <w:tc>
          <w:tcPr>
            <w:tcW w:w="2170" w:type="dxa"/>
          </w:tcPr>
          <w:p w:rsidR="005527B7" w:rsidRDefault="005527B7">
            <w:pPr>
              <w:widowControl/>
              <w:jc w:val="center"/>
              <w:rPr>
                <w:rFonts w:ascii="宋体" w:eastAsia="宋体" w:hAnsi="宋体"/>
                <w:sz w:val="18"/>
              </w:rPr>
            </w:pPr>
            <w:r>
              <w:rPr>
                <w:rFonts w:ascii="宋体" w:eastAsia="宋体" w:hAnsi="宋体"/>
                <w:sz w:val="18"/>
              </w:rPr>
              <w:t>RegionCode</w:t>
            </w:r>
          </w:p>
        </w:tc>
        <w:tc>
          <w:tcPr>
            <w:tcW w:w="714" w:type="dxa"/>
          </w:tcPr>
          <w:p w:rsidR="005527B7" w:rsidRDefault="005527B7">
            <w:pPr>
              <w:widowControl/>
              <w:jc w:val="center"/>
              <w:rPr>
                <w:rFonts w:ascii="宋体" w:eastAsia="宋体" w:hAnsi="宋体"/>
                <w:sz w:val="18"/>
              </w:rPr>
            </w:pPr>
            <w:r>
              <w:rPr>
                <w:rFonts w:ascii="宋体" w:eastAsia="宋体" w:hAnsi="宋体"/>
                <w:sz w:val="18"/>
              </w:rPr>
              <w:t>A</w:t>
            </w:r>
          </w:p>
        </w:tc>
        <w:tc>
          <w:tcPr>
            <w:tcW w:w="952" w:type="dxa"/>
          </w:tcPr>
          <w:p w:rsidR="005527B7" w:rsidRDefault="005527B7">
            <w:pPr>
              <w:widowControl/>
              <w:jc w:val="center"/>
              <w:rPr>
                <w:rFonts w:ascii="宋体" w:eastAsia="宋体" w:hAnsi="宋体"/>
                <w:sz w:val="18"/>
              </w:rPr>
            </w:pPr>
            <w:r>
              <w:rPr>
                <w:rFonts w:ascii="宋体" w:eastAsia="宋体" w:hAnsi="宋体"/>
                <w:sz w:val="18"/>
              </w:rPr>
              <w:t>4</w:t>
            </w:r>
          </w:p>
        </w:tc>
        <w:tc>
          <w:tcPr>
            <w:tcW w:w="2043" w:type="dxa"/>
          </w:tcPr>
          <w:p w:rsidR="005527B7" w:rsidRDefault="005527B7">
            <w:pPr>
              <w:widowControl/>
              <w:jc w:val="center"/>
              <w:rPr>
                <w:rFonts w:ascii="宋体" w:eastAsia="宋体" w:hAnsi="宋体"/>
                <w:sz w:val="18"/>
              </w:rPr>
            </w:pPr>
            <w:r>
              <w:rPr>
                <w:rFonts w:ascii="宋体" w:eastAsia="宋体" w:hAnsi="宋体"/>
                <w:sz w:val="18"/>
              </w:rPr>
              <w:t>交易所在地区编号</w:t>
            </w:r>
          </w:p>
        </w:tc>
        <w:tc>
          <w:tcPr>
            <w:tcW w:w="2380" w:type="dxa"/>
          </w:tcPr>
          <w:p w:rsidR="005527B7" w:rsidRDefault="005527B7">
            <w:pPr>
              <w:widowControl/>
              <w:jc w:val="center"/>
              <w:rPr>
                <w:rFonts w:ascii="宋体" w:eastAsia="宋体" w:hAnsi="宋体"/>
                <w:sz w:val="18"/>
              </w:rPr>
            </w:pPr>
          </w:p>
        </w:tc>
        <w:tc>
          <w:tcPr>
            <w:tcW w:w="651" w:type="dxa"/>
          </w:tcPr>
          <w:p w:rsidR="005527B7" w:rsidRDefault="005527B7">
            <w:pPr>
              <w:widowControl/>
              <w:jc w:val="center"/>
              <w:rPr>
                <w:rFonts w:ascii="宋体" w:eastAsia="宋体" w:hAnsi="宋体" w:hint="eastAsia"/>
                <w:sz w:val="18"/>
              </w:rPr>
            </w:pPr>
            <w:r>
              <w:rPr>
                <w:rFonts w:ascii="宋体" w:eastAsia="宋体" w:hAnsi="宋体" w:hint="eastAsia"/>
                <w:sz w:val="18"/>
              </w:rPr>
              <w:t>N</w:t>
            </w:r>
          </w:p>
        </w:tc>
      </w:tr>
      <w:tr w:rsidR="005527B7">
        <w:tblPrEx>
          <w:tblCellMar>
            <w:top w:w="0" w:type="dxa"/>
            <w:bottom w:w="0" w:type="dxa"/>
          </w:tblCellMar>
        </w:tblPrEx>
        <w:trPr>
          <w:jc w:val="center"/>
        </w:trPr>
        <w:tc>
          <w:tcPr>
            <w:tcW w:w="675" w:type="dxa"/>
          </w:tcPr>
          <w:p w:rsidR="005527B7" w:rsidRDefault="005527B7">
            <w:pPr>
              <w:widowControl/>
              <w:jc w:val="center"/>
              <w:rPr>
                <w:rFonts w:ascii="宋体" w:eastAsia="宋体" w:hAnsi="宋体"/>
                <w:sz w:val="18"/>
              </w:rPr>
            </w:pPr>
            <w:r>
              <w:rPr>
                <w:rFonts w:ascii="宋体" w:eastAsia="宋体" w:hAnsi="宋体"/>
                <w:sz w:val="18"/>
              </w:rPr>
              <w:t>37</w:t>
            </w:r>
          </w:p>
        </w:tc>
        <w:tc>
          <w:tcPr>
            <w:tcW w:w="2170" w:type="dxa"/>
          </w:tcPr>
          <w:p w:rsidR="005527B7" w:rsidRDefault="005527B7">
            <w:pPr>
              <w:widowControl/>
              <w:jc w:val="center"/>
              <w:rPr>
                <w:rFonts w:ascii="宋体" w:eastAsia="宋体" w:hAnsi="宋体"/>
                <w:sz w:val="18"/>
              </w:rPr>
            </w:pPr>
            <w:r>
              <w:rPr>
                <w:rFonts w:ascii="宋体" w:eastAsia="宋体" w:hAnsi="宋体"/>
                <w:sz w:val="18"/>
              </w:rPr>
              <w:t>CurrencyType</w:t>
            </w:r>
          </w:p>
        </w:tc>
        <w:tc>
          <w:tcPr>
            <w:tcW w:w="714" w:type="dxa"/>
          </w:tcPr>
          <w:p w:rsidR="005527B7" w:rsidRDefault="005527B7">
            <w:pPr>
              <w:widowControl/>
              <w:jc w:val="center"/>
              <w:rPr>
                <w:rFonts w:ascii="宋体" w:eastAsia="宋体" w:hAnsi="宋体"/>
                <w:sz w:val="18"/>
              </w:rPr>
            </w:pPr>
            <w:r>
              <w:rPr>
                <w:rFonts w:ascii="宋体" w:eastAsia="宋体" w:hAnsi="宋体"/>
                <w:sz w:val="18"/>
              </w:rPr>
              <w:t>A</w:t>
            </w:r>
          </w:p>
        </w:tc>
        <w:tc>
          <w:tcPr>
            <w:tcW w:w="952" w:type="dxa"/>
          </w:tcPr>
          <w:p w:rsidR="005527B7" w:rsidRDefault="005527B7">
            <w:pPr>
              <w:widowControl/>
              <w:jc w:val="center"/>
              <w:rPr>
                <w:rFonts w:ascii="宋体" w:eastAsia="宋体" w:hAnsi="宋体"/>
                <w:sz w:val="18"/>
              </w:rPr>
            </w:pPr>
            <w:r>
              <w:rPr>
                <w:rFonts w:ascii="宋体" w:eastAsia="宋体" w:hAnsi="宋体"/>
                <w:sz w:val="18"/>
              </w:rPr>
              <w:t>3</w:t>
            </w:r>
          </w:p>
        </w:tc>
        <w:tc>
          <w:tcPr>
            <w:tcW w:w="2043" w:type="dxa"/>
          </w:tcPr>
          <w:p w:rsidR="005527B7" w:rsidRDefault="005527B7">
            <w:pPr>
              <w:widowControl/>
              <w:jc w:val="center"/>
              <w:rPr>
                <w:rFonts w:ascii="宋体" w:eastAsia="宋体" w:hAnsi="宋体"/>
                <w:sz w:val="18"/>
              </w:rPr>
            </w:pPr>
            <w:r>
              <w:rPr>
                <w:rFonts w:ascii="宋体" w:eastAsia="宋体" w:hAnsi="宋体"/>
                <w:sz w:val="18"/>
              </w:rPr>
              <w:t>结算币种</w:t>
            </w:r>
          </w:p>
        </w:tc>
        <w:tc>
          <w:tcPr>
            <w:tcW w:w="2380" w:type="dxa"/>
          </w:tcPr>
          <w:p w:rsidR="005527B7" w:rsidRDefault="005527B7">
            <w:pPr>
              <w:widowControl/>
              <w:jc w:val="center"/>
              <w:rPr>
                <w:rFonts w:ascii="宋体" w:eastAsia="宋体" w:hAnsi="宋体"/>
                <w:sz w:val="18"/>
              </w:rPr>
            </w:pPr>
          </w:p>
        </w:tc>
        <w:tc>
          <w:tcPr>
            <w:tcW w:w="651" w:type="dxa"/>
          </w:tcPr>
          <w:p w:rsidR="005527B7" w:rsidRDefault="005527B7">
            <w:pPr>
              <w:widowControl/>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Borders>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47</w:t>
            </w:r>
          </w:p>
        </w:tc>
        <w:tc>
          <w:tcPr>
            <w:tcW w:w="2170" w:type="dxa"/>
            <w:tcBorders>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DownLoaddate</w:t>
            </w:r>
          </w:p>
        </w:tc>
        <w:tc>
          <w:tcPr>
            <w:tcW w:w="714" w:type="dxa"/>
            <w:tcBorders>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A</w:t>
            </w:r>
          </w:p>
        </w:tc>
        <w:tc>
          <w:tcPr>
            <w:tcW w:w="952" w:type="dxa"/>
            <w:tcBorders>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8</w:t>
            </w:r>
          </w:p>
        </w:tc>
        <w:tc>
          <w:tcPr>
            <w:tcW w:w="2043" w:type="dxa"/>
            <w:tcBorders>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交易数据下传日期</w:t>
            </w:r>
          </w:p>
        </w:tc>
        <w:tc>
          <w:tcPr>
            <w:tcW w:w="2380" w:type="dxa"/>
            <w:tcBorders>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格式为：YYYYMMDD</w:t>
            </w:r>
          </w:p>
        </w:tc>
        <w:tc>
          <w:tcPr>
            <w:tcW w:w="651" w:type="dxa"/>
            <w:tcBorders>
              <w:bottom w:val="single" w:sz="4" w:space="0" w:color="auto"/>
            </w:tcBorders>
          </w:tcPr>
          <w:p w:rsidR="005527B7" w:rsidRDefault="005527B7">
            <w:pPr>
              <w:widowControl/>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62</w:t>
            </w:r>
          </w:p>
        </w:tc>
        <w:tc>
          <w:tcPr>
            <w:tcW w:w="2170"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ConfirmedVol</w:t>
            </w:r>
          </w:p>
        </w:tc>
        <w:tc>
          <w:tcPr>
            <w:tcW w:w="714"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N</w:t>
            </w:r>
          </w:p>
        </w:tc>
        <w:tc>
          <w:tcPr>
            <w:tcW w:w="952"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 xml:space="preserve">　</w:t>
            </w:r>
          </w:p>
        </w:tc>
        <w:tc>
          <w:tcPr>
            <w:tcW w:w="2043"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交易确认份数</w:t>
            </w:r>
          </w:p>
        </w:tc>
        <w:tc>
          <w:tcPr>
            <w:tcW w:w="2380"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bottom w:val="single" w:sz="4" w:space="0" w:color="auto"/>
            </w:tcBorders>
          </w:tcPr>
          <w:p w:rsidR="005527B7" w:rsidRDefault="005527B7">
            <w:pPr>
              <w:widowControl/>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67</w:t>
            </w:r>
          </w:p>
        </w:tc>
        <w:tc>
          <w:tcPr>
            <w:tcW w:w="2170"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FundCode</w:t>
            </w:r>
          </w:p>
        </w:tc>
        <w:tc>
          <w:tcPr>
            <w:tcW w:w="714" w:type="dxa"/>
            <w:tcBorders>
              <w:top w:val="single" w:sz="4" w:space="0" w:color="auto"/>
              <w:bottom w:val="single" w:sz="4" w:space="0" w:color="auto"/>
            </w:tcBorders>
          </w:tcPr>
          <w:p w:rsidR="005527B7" w:rsidRDefault="005527B7">
            <w:pPr>
              <w:widowControl/>
              <w:jc w:val="center"/>
              <w:rPr>
                <w:rFonts w:ascii="宋体" w:eastAsia="宋体" w:hAnsi="宋体" w:hint="eastAsia"/>
                <w:sz w:val="18"/>
              </w:rPr>
            </w:pPr>
            <w:r>
              <w:rPr>
                <w:rFonts w:ascii="宋体" w:eastAsia="宋体" w:hAnsi="宋体" w:hint="eastAsia"/>
                <w:sz w:val="18"/>
              </w:rPr>
              <w:t>C</w:t>
            </w:r>
          </w:p>
        </w:tc>
        <w:tc>
          <w:tcPr>
            <w:tcW w:w="952"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6</w:t>
            </w:r>
          </w:p>
        </w:tc>
        <w:tc>
          <w:tcPr>
            <w:tcW w:w="2043"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基金代码</w:t>
            </w:r>
          </w:p>
        </w:tc>
        <w:tc>
          <w:tcPr>
            <w:tcW w:w="2380"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bottom w:val="single" w:sz="4" w:space="0" w:color="auto"/>
            </w:tcBorders>
          </w:tcPr>
          <w:p w:rsidR="005527B7" w:rsidRDefault="005527B7">
            <w:pPr>
              <w:widowControl/>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80</w:t>
            </w:r>
          </w:p>
        </w:tc>
        <w:tc>
          <w:tcPr>
            <w:tcW w:w="2170"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LargeRedemptionFlag</w:t>
            </w:r>
          </w:p>
        </w:tc>
        <w:tc>
          <w:tcPr>
            <w:tcW w:w="714"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A</w:t>
            </w:r>
          </w:p>
        </w:tc>
        <w:tc>
          <w:tcPr>
            <w:tcW w:w="952"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1</w:t>
            </w:r>
          </w:p>
        </w:tc>
        <w:tc>
          <w:tcPr>
            <w:tcW w:w="2043"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巨额赎回处理标志</w:t>
            </w:r>
          </w:p>
        </w:tc>
        <w:tc>
          <w:tcPr>
            <w:tcW w:w="2380" w:type="dxa"/>
            <w:tcBorders>
              <w:top w:val="single" w:sz="4" w:space="0" w:color="auto"/>
              <w:bottom w:val="single" w:sz="4" w:space="0" w:color="auto"/>
            </w:tcBorders>
          </w:tcPr>
          <w:p w:rsidR="005527B7" w:rsidRDefault="005527B7">
            <w:pPr>
              <w:widowControl/>
              <w:jc w:val="center"/>
              <w:rPr>
                <w:rFonts w:ascii="宋体" w:eastAsia="宋体" w:hAnsi="宋体"/>
                <w:sz w:val="18"/>
              </w:rPr>
            </w:pPr>
            <w:r>
              <w:rPr>
                <w:rFonts w:ascii="宋体" w:eastAsia="宋体" w:hAnsi="宋体"/>
                <w:sz w:val="18"/>
              </w:rPr>
              <w:t>0-取消，1-顺延</w:t>
            </w:r>
          </w:p>
        </w:tc>
        <w:tc>
          <w:tcPr>
            <w:tcW w:w="651" w:type="dxa"/>
            <w:tcBorders>
              <w:top w:val="single" w:sz="4" w:space="0" w:color="auto"/>
              <w:bottom w:val="single" w:sz="4" w:space="0" w:color="auto"/>
            </w:tcBorders>
          </w:tcPr>
          <w:p w:rsidR="005527B7" w:rsidRDefault="005527B7">
            <w:pPr>
              <w:widowControl/>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Borders>
              <w:top w:val="single" w:sz="4" w:space="0" w:color="auto"/>
            </w:tcBorders>
          </w:tcPr>
          <w:p w:rsidR="005527B7" w:rsidRDefault="005527B7">
            <w:pPr>
              <w:widowControl/>
              <w:jc w:val="center"/>
              <w:rPr>
                <w:rFonts w:ascii="宋体" w:eastAsia="宋体" w:hAnsi="宋体"/>
                <w:sz w:val="18"/>
              </w:rPr>
            </w:pPr>
            <w:r>
              <w:rPr>
                <w:rFonts w:ascii="宋体" w:eastAsia="宋体" w:hAnsi="宋体"/>
                <w:sz w:val="18"/>
              </w:rPr>
              <w:t>87</w:t>
            </w:r>
          </w:p>
        </w:tc>
        <w:tc>
          <w:tcPr>
            <w:tcW w:w="2170" w:type="dxa"/>
            <w:tcBorders>
              <w:top w:val="single" w:sz="4" w:space="0" w:color="auto"/>
            </w:tcBorders>
          </w:tcPr>
          <w:p w:rsidR="005527B7" w:rsidRDefault="005527B7">
            <w:pPr>
              <w:widowControl/>
              <w:jc w:val="center"/>
              <w:rPr>
                <w:rFonts w:ascii="宋体" w:eastAsia="宋体" w:hAnsi="宋体"/>
                <w:sz w:val="18"/>
              </w:rPr>
            </w:pPr>
            <w:r>
              <w:rPr>
                <w:rFonts w:ascii="宋体" w:eastAsia="宋体" w:hAnsi="宋体"/>
                <w:sz w:val="18"/>
              </w:rPr>
              <w:t>BranchCode</w:t>
            </w:r>
          </w:p>
        </w:tc>
        <w:tc>
          <w:tcPr>
            <w:tcW w:w="714" w:type="dxa"/>
            <w:tcBorders>
              <w:top w:val="single" w:sz="4" w:space="0" w:color="auto"/>
            </w:tcBorders>
          </w:tcPr>
          <w:p w:rsidR="005527B7" w:rsidRDefault="00FC4F59">
            <w:pPr>
              <w:widowControl/>
              <w:jc w:val="center"/>
              <w:rPr>
                <w:rFonts w:ascii="宋体" w:eastAsia="宋体" w:hAnsi="宋体" w:hint="eastAsia"/>
                <w:sz w:val="18"/>
              </w:rPr>
            </w:pPr>
            <w:r>
              <w:rPr>
                <w:rFonts w:ascii="宋体" w:eastAsia="宋体" w:hAnsi="宋体" w:hint="eastAsia"/>
                <w:sz w:val="18"/>
              </w:rPr>
              <w:t>C</w:t>
            </w:r>
          </w:p>
        </w:tc>
        <w:tc>
          <w:tcPr>
            <w:tcW w:w="952" w:type="dxa"/>
            <w:tcBorders>
              <w:top w:val="single" w:sz="4" w:space="0" w:color="auto"/>
            </w:tcBorders>
          </w:tcPr>
          <w:p w:rsidR="005527B7" w:rsidRDefault="005527B7">
            <w:pPr>
              <w:widowControl/>
              <w:jc w:val="center"/>
              <w:rPr>
                <w:rFonts w:ascii="宋体" w:eastAsia="宋体" w:hAnsi="宋体"/>
                <w:sz w:val="18"/>
              </w:rPr>
            </w:pPr>
            <w:r>
              <w:rPr>
                <w:rFonts w:ascii="宋体" w:eastAsia="宋体" w:hAnsi="宋体"/>
                <w:sz w:val="18"/>
              </w:rPr>
              <w:t>9</w:t>
            </w:r>
          </w:p>
        </w:tc>
        <w:tc>
          <w:tcPr>
            <w:tcW w:w="2043" w:type="dxa"/>
            <w:tcBorders>
              <w:top w:val="single" w:sz="4" w:space="0" w:color="auto"/>
            </w:tcBorders>
          </w:tcPr>
          <w:p w:rsidR="005527B7" w:rsidRDefault="005527B7">
            <w:pPr>
              <w:widowControl/>
              <w:jc w:val="center"/>
              <w:rPr>
                <w:rFonts w:ascii="宋体" w:eastAsia="宋体" w:hAnsi="宋体"/>
                <w:sz w:val="18"/>
              </w:rPr>
            </w:pPr>
            <w:r>
              <w:rPr>
                <w:rFonts w:ascii="宋体" w:eastAsia="宋体" w:hAnsi="宋体"/>
                <w:sz w:val="18"/>
              </w:rPr>
              <w:t>网点</w:t>
            </w:r>
            <w:r>
              <w:rPr>
                <w:rFonts w:ascii="宋体" w:eastAsia="宋体" w:hAnsi="宋体" w:hint="eastAsia"/>
                <w:sz w:val="18"/>
              </w:rPr>
              <w:t>号码</w:t>
            </w:r>
          </w:p>
        </w:tc>
        <w:tc>
          <w:tcPr>
            <w:tcW w:w="2380" w:type="dxa"/>
            <w:tcBorders>
              <w:top w:val="single" w:sz="4" w:space="0" w:color="auto"/>
            </w:tcBorders>
          </w:tcPr>
          <w:p w:rsidR="005527B7" w:rsidRDefault="005527B7">
            <w:pPr>
              <w:widowControl/>
              <w:jc w:val="center"/>
              <w:rPr>
                <w:rFonts w:ascii="宋体" w:eastAsia="宋体" w:hAnsi="宋体"/>
                <w:sz w:val="18"/>
              </w:rPr>
            </w:pPr>
            <w:r>
              <w:rPr>
                <w:rFonts w:ascii="宋体" w:eastAsia="宋体" w:hAnsi="宋体"/>
                <w:sz w:val="18"/>
              </w:rPr>
              <w:t xml:space="preserve">　</w:t>
            </w:r>
          </w:p>
        </w:tc>
        <w:tc>
          <w:tcPr>
            <w:tcW w:w="651" w:type="dxa"/>
            <w:tcBorders>
              <w:top w:val="single" w:sz="4" w:space="0" w:color="auto"/>
            </w:tcBorders>
          </w:tcPr>
          <w:p w:rsidR="005527B7" w:rsidRDefault="005527B7">
            <w:pPr>
              <w:widowControl/>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widowControl/>
              <w:jc w:val="center"/>
              <w:rPr>
                <w:rFonts w:ascii="宋体" w:eastAsia="宋体" w:hAnsi="宋体"/>
                <w:sz w:val="18"/>
              </w:rPr>
            </w:pPr>
            <w:r>
              <w:rPr>
                <w:rFonts w:ascii="宋体" w:eastAsia="宋体" w:hAnsi="宋体"/>
                <w:sz w:val="18"/>
              </w:rPr>
              <w:t>92</w:t>
            </w:r>
          </w:p>
        </w:tc>
        <w:tc>
          <w:tcPr>
            <w:tcW w:w="2170" w:type="dxa"/>
          </w:tcPr>
          <w:p w:rsidR="005527B7" w:rsidRDefault="005527B7">
            <w:pPr>
              <w:widowControl/>
              <w:jc w:val="center"/>
              <w:rPr>
                <w:rFonts w:ascii="宋体" w:eastAsia="宋体" w:hAnsi="宋体"/>
                <w:sz w:val="18"/>
              </w:rPr>
            </w:pPr>
            <w:r>
              <w:rPr>
                <w:rFonts w:ascii="宋体" w:eastAsia="宋体" w:hAnsi="宋体"/>
                <w:sz w:val="18"/>
              </w:rPr>
              <w:t>TransactionDate</w:t>
            </w:r>
          </w:p>
        </w:tc>
        <w:tc>
          <w:tcPr>
            <w:tcW w:w="714" w:type="dxa"/>
          </w:tcPr>
          <w:p w:rsidR="005527B7" w:rsidRDefault="005527B7">
            <w:pPr>
              <w:widowControl/>
              <w:jc w:val="center"/>
              <w:rPr>
                <w:rFonts w:ascii="宋体" w:eastAsia="宋体" w:hAnsi="宋体"/>
                <w:sz w:val="18"/>
              </w:rPr>
            </w:pPr>
            <w:r>
              <w:rPr>
                <w:rFonts w:ascii="宋体" w:eastAsia="宋体" w:hAnsi="宋体"/>
                <w:sz w:val="18"/>
              </w:rPr>
              <w:t>A</w:t>
            </w:r>
          </w:p>
        </w:tc>
        <w:tc>
          <w:tcPr>
            <w:tcW w:w="952" w:type="dxa"/>
          </w:tcPr>
          <w:p w:rsidR="005527B7" w:rsidRDefault="005527B7">
            <w:pPr>
              <w:widowControl/>
              <w:jc w:val="center"/>
              <w:rPr>
                <w:rFonts w:ascii="宋体" w:eastAsia="宋体" w:hAnsi="宋体"/>
                <w:sz w:val="18"/>
              </w:rPr>
            </w:pPr>
            <w:r>
              <w:rPr>
                <w:rFonts w:ascii="宋体" w:eastAsia="宋体" w:hAnsi="宋体"/>
                <w:sz w:val="18"/>
              </w:rPr>
              <w:t>8</w:t>
            </w:r>
          </w:p>
        </w:tc>
        <w:tc>
          <w:tcPr>
            <w:tcW w:w="2043" w:type="dxa"/>
          </w:tcPr>
          <w:p w:rsidR="005527B7" w:rsidRDefault="005527B7">
            <w:pPr>
              <w:widowControl/>
              <w:jc w:val="center"/>
              <w:rPr>
                <w:rFonts w:ascii="宋体" w:eastAsia="宋体" w:hAnsi="宋体"/>
                <w:sz w:val="18"/>
              </w:rPr>
            </w:pPr>
            <w:r>
              <w:rPr>
                <w:rFonts w:ascii="宋体" w:eastAsia="宋体" w:hAnsi="宋体"/>
                <w:sz w:val="18"/>
              </w:rPr>
              <w:t>交易发生日期</w:t>
            </w:r>
          </w:p>
        </w:tc>
        <w:tc>
          <w:tcPr>
            <w:tcW w:w="2380" w:type="dxa"/>
          </w:tcPr>
          <w:p w:rsidR="005527B7" w:rsidRDefault="005527B7">
            <w:pPr>
              <w:widowControl/>
              <w:jc w:val="center"/>
              <w:rPr>
                <w:rFonts w:ascii="宋体" w:eastAsia="宋体" w:hAnsi="宋体"/>
                <w:sz w:val="18"/>
              </w:rPr>
            </w:pPr>
            <w:r>
              <w:rPr>
                <w:rFonts w:ascii="宋体" w:eastAsia="宋体" w:hAnsi="宋体"/>
                <w:sz w:val="18"/>
              </w:rPr>
              <w:t>格式为：YYYYMMDD</w:t>
            </w:r>
          </w:p>
        </w:tc>
        <w:tc>
          <w:tcPr>
            <w:tcW w:w="651" w:type="dxa"/>
          </w:tcPr>
          <w:p w:rsidR="005527B7" w:rsidRDefault="005527B7">
            <w:pPr>
              <w:widowControl/>
              <w:jc w:val="center"/>
              <w:rPr>
                <w:rFonts w:ascii="宋体" w:eastAsia="宋体" w:hAnsi="宋体" w:hint="eastAsia"/>
                <w:sz w:val="18"/>
              </w:rPr>
            </w:pPr>
            <w:r>
              <w:rPr>
                <w:rFonts w:ascii="宋体" w:eastAsia="宋体" w:hAnsi="宋体" w:hint="eastAsia"/>
                <w:sz w:val="18"/>
              </w:rPr>
              <w:t>Y</w:t>
            </w:r>
          </w:p>
        </w:tc>
      </w:tr>
      <w:tr w:rsidR="005527B7">
        <w:tblPrEx>
          <w:tblCellMar>
            <w:top w:w="0" w:type="dxa"/>
            <w:bottom w:w="0" w:type="dxa"/>
          </w:tblCellMar>
        </w:tblPrEx>
        <w:trPr>
          <w:jc w:val="center"/>
        </w:trPr>
        <w:tc>
          <w:tcPr>
            <w:tcW w:w="675" w:type="dxa"/>
          </w:tcPr>
          <w:p w:rsidR="005527B7" w:rsidRDefault="005527B7">
            <w:pPr>
              <w:widowControl/>
              <w:jc w:val="center"/>
              <w:rPr>
                <w:rFonts w:ascii="宋体" w:eastAsia="宋体" w:hAnsi="宋体"/>
                <w:sz w:val="18"/>
              </w:rPr>
            </w:pPr>
            <w:r>
              <w:rPr>
                <w:rFonts w:ascii="宋体" w:eastAsia="宋体" w:hAnsi="宋体"/>
                <w:sz w:val="18"/>
              </w:rPr>
              <w:t>93</w:t>
            </w:r>
          </w:p>
        </w:tc>
        <w:tc>
          <w:tcPr>
            <w:tcW w:w="2170" w:type="dxa"/>
          </w:tcPr>
          <w:p w:rsidR="005527B7" w:rsidRDefault="005527B7">
            <w:pPr>
              <w:widowControl/>
              <w:jc w:val="center"/>
              <w:rPr>
                <w:rFonts w:ascii="宋体" w:eastAsia="宋体" w:hAnsi="宋体"/>
                <w:sz w:val="18"/>
              </w:rPr>
            </w:pPr>
            <w:r>
              <w:rPr>
                <w:rFonts w:ascii="宋体" w:eastAsia="宋体" w:hAnsi="宋体"/>
                <w:sz w:val="18"/>
              </w:rPr>
              <w:t>TransactionTime</w:t>
            </w:r>
          </w:p>
        </w:tc>
        <w:tc>
          <w:tcPr>
            <w:tcW w:w="714" w:type="dxa"/>
          </w:tcPr>
          <w:p w:rsidR="005527B7" w:rsidRDefault="005527B7">
            <w:pPr>
              <w:widowControl/>
              <w:jc w:val="center"/>
              <w:rPr>
                <w:rFonts w:ascii="宋体" w:eastAsia="宋体" w:hAnsi="宋体"/>
                <w:sz w:val="18"/>
              </w:rPr>
            </w:pPr>
            <w:r>
              <w:rPr>
                <w:rFonts w:ascii="宋体" w:eastAsia="宋体" w:hAnsi="宋体"/>
                <w:sz w:val="18"/>
              </w:rPr>
              <w:t>A</w:t>
            </w:r>
          </w:p>
        </w:tc>
        <w:tc>
          <w:tcPr>
            <w:tcW w:w="952" w:type="dxa"/>
          </w:tcPr>
          <w:p w:rsidR="005527B7" w:rsidRDefault="005527B7">
            <w:pPr>
              <w:widowControl/>
              <w:jc w:val="center"/>
              <w:rPr>
                <w:rFonts w:ascii="宋体" w:eastAsia="宋体" w:hAnsi="宋体"/>
                <w:sz w:val="18"/>
              </w:rPr>
            </w:pPr>
            <w:r>
              <w:rPr>
                <w:rFonts w:ascii="宋体" w:eastAsia="宋体" w:hAnsi="宋体"/>
                <w:sz w:val="18"/>
              </w:rPr>
              <w:t>6</w:t>
            </w:r>
          </w:p>
        </w:tc>
        <w:tc>
          <w:tcPr>
            <w:tcW w:w="2043" w:type="dxa"/>
          </w:tcPr>
          <w:p w:rsidR="005527B7" w:rsidRDefault="005527B7">
            <w:pPr>
              <w:widowControl/>
              <w:jc w:val="center"/>
              <w:rPr>
                <w:rFonts w:ascii="宋体" w:eastAsia="宋体" w:hAnsi="宋体"/>
                <w:sz w:val="18"/>
              </w:rPr>
            </w:pPr>
            <w:r>
              <w:rPr>
                <w:rFonts w:ascii="宋体" w:eastAsia="宋体" w:hAnsi="宋体"/>
                <w:sz w:val="18"/>
              </w:rPr>
              <w:t>交易发生时间</w:t>
            </w:r>
          </w:p>
        </w:tc>
        <w:tc>
          <w:tcPr>
            <w:tcW w:w="2380" w:type="dxa"/>
          </w:tcPr>
          <w:p w:rsidR="005527B7" w:rsidRDefault="005527B7">
            <w:pPr>
              <w:widowControl/>
              <w:jc w:val="center"/>
              <w:rPr>
                <w:rFonts w:ascii="宋体" w:eastAsia="宋体" w:hAnsi="宋体"/>
                <w:sz w:val="18"/>
              </w:rPr>
            </w:pPr>
            <w:r>
              <w:rPr>
                <w:rFonts w:ascii="宋体" w:eastAsia="宋体" w:hAnsi="宋体"/>
                <w:sz w:val="18"/>
              </w:rPr>
              <w:t>格式为：HHMMSS</w:t>
            </w:r>
          </w:p>
        </w:tc>
        <w:tc>
          <w:tcPr>
            <w:tcW w:w="651" w:type="dxa"/>
          </w:tcPr>
          <w:p w:rsidR="005527B7" w:rsidRDefault="005527B7">
            <w:pPr>
              <w:widowControl/>
              <w:tabs>
                <w:tab w:val="center" w:pos="217"/>
              </w:tabs>
              <w:rPr>
                <w:rFonts w:ascii="宋体" w:eastAsia="宋体" w:hAnsi="宋体" w:hint="eastAsia"/>
                <w:sz w:val="18"/>
              </w:rPr>
            </w:pPr>
            <w:r>
              <w:rPr>
                <w:rFonts w:ascii="宋体" w:eastAsia="宋体" w:hAnsi="宋体"/>
                <w:sz w:val="18"/>
              </w:rPr>
              <w:tab/>
            </w:r>
            <w:r>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98</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IndividualOrInstitution</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个人/机构标志</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102</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RedemptionDateInAdvance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8</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预约赎回日期</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格式为：YYYYMMDD</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119</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ReturnCode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4</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交易处理返回代码</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取值见附录B</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120</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TransactionAccountID</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17</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投资人交易帐号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投资人在销售机构内开设的用于交易的帐号</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121</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DistributorCode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销售人代码</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132</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ApplicationVol</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16(</w:t>
            </w:r>
            <w:r w:rsidRPr="00AC17F4">
              <w:rPr>
                <w:rFonts w:ascii="宋体" w:eastAsia="宋体" w:hAnsi="宋体" w:hint="eastAsia"/>
                <w:sz w:val="18"/>
              </w:rPr>
              <w:t>两位小数</w:t>
            </w:r>
            <w:r w:rsidRPr="00AC17F4">
              <w:rPr>
                <w:rFonts w:ascii="宋体" w:eastAsia="宋体" w:hAnsi="宋体"/>
                <w:sz w:val="18"/>
              </w:rPr>
              <w:t xml:space="preserve">)　</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申请基金份数</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135</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BusinessCode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3</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业务代码</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编码见表1</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136</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TAAccountID</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12</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投资人基金帐号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未确知此帐号时，填以空格。前两位为空格时，表示股票交易市场中的证券</w:t>
            </w:r>
            <w:r w:rsidR="000C0A8E">
              <w:rPr>
                <w:rFonts w:ascii="宋体" w:eastAsia="宋体" w:hAnsi="宋体"/>
                <w:sz w:val="18"/>
              </w:rPr>
              <w:t>账户</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150</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ValidPeriod</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2</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交易申请有效天数</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255</w:t>
            </w:r>
          </w:p>
        </w:tc>
        <w:tc>
          <w:tcPr>
            <w:tcW w:w="2170"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TransferFee</w:t>
            </w:r>
          </w:p>
        </w:tc>
        <w:tc>
          <w:tcPr>
            <w:tcW w:w="714"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N</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10（两位小数）</w:t>
            </w:r>
          </w:p>
        </w:tc>
        <w:tc>
          <w:tcPr>
            <w:tcW w:w="2043" w:type="dxa"/>
          </w:tcPr>
          <w:p w:rsidR="005527B7" w:rsidRPr="00AC17F4" w:rsidRDefault="005527B7">
            <w:pPr>
              <w:pStyle w:val="11"/>
              <w:pBdr>
                <w:bottom w:val="none" w:sz="0" w:space="0" w:color="auto"/>
              </w:pBdr>
              <w:jc w:val="center"/>
              <w:rPr>
                <w:rFonts w:ascii="宋体" w:hAnsi="宋体" w:hint="eastAsia"/>
              </w:rPr>
            </w:pPr>
            <w:r w:rsidRPr="00AC17F4">
              <w:rPr>
                <w:rFonts w:ascii="宋体" w:hAnsi="宋体" w:hint="eastAsia"/>
              </w:rPr>
              <w:t>过户费</w:t>
            </w:r>
          </w:p>
        </w:tc>
        <w:tc>
          <w:tcPr>
            <w:tcW w:w="2380" w:type="dxa"/>
          </w:tcPr>
          <w:p w:rsidR="005527B7" w:rsidRPr="00AC17F4" w:rsidRDefault="005527B7">
            <w:pPr>
              <w:snapToGrid w:val="0"/>
              <w:rPr>
                <w:rFonts w:ascii="宋体" w:eastAsia="宋体" w:hAnsi="宋体" w:hint="eastAsia"/>
                <w:sz w:val="18"/>
              </w:rPr>
            </w:pPr>
          </w:p>
        </w:tc>
        <w:tc>
          <w:tcPr>
            <w:tcW w:w="651" w:type="dxa"/>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256</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FromTAFlag</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是否注册登记人发起业务标志</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0-由销售人发起，1-由注册登记人发起</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260</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ShareClass</w:t>
            </w:r>
          </w:p>
        </w:tc>
        <w:tc>
          <w:tcPr>
            <w:tcW w:w="714"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1</w:t>
            </w:r>
          </w:p>
        </w:tc>
        <w:tc>
          <w:tcPr>
            <w:tcW w:w="2043"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收费类别</w:t>
            </w:r>
          </w:p>
        </w:tc>
        <w:tc>
          <w:tcPr>
            <w:tcW w:w="2380"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sz w:val="18"/>
              </w:rPr>
              <w:t>0-</w:t>
            </w:r>
            <w:r w:rsidRPr="00AC17F4">
              <w:rPr>
                <w:rFonts w:ascii="宋体" w:eastAsia="宋体" w:hAnsi="宋体" w:hint="eastAsia"/>
                <w:sz w:val="18"/>
              </w:rPr>
              <w:t>前收费</w:t>
            </w:r>
            <w:r w:rsidRPr="00AC17F4">
              <w:rPr>
                <w:rFonts w:ascii="宋体" w:eastAsia="宋体" w:hAnsi="宋体"/>
                <w:sz w:val="18"/>
              </w:rPr>
              <w:t xml:space="preserve">  1-</w:t>
            </w:r>
            <w:r w:rsidRPr="00AC17F4">
              <w:rPr>
                <w:rFonts w:ascii="宋体" w:eastAsia="宋体" w:hAnsi="宋体" w:hint="eastAsia"/>
                <w:sz w:val="18"/>
              </w:rPr>
              <w:t>后收费</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262</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RedemptionInAdvanceFlag</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预约赎回标志</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0-非预约赎回  1-预约赎回</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276</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FeeCalculator</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计费人</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0-TA计费  1-基金计费</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32</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TransactionCfmDate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8</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交易确认日期</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格式为：YYYYMMDD</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137</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TASerialNO</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20</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TA确认流水号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Y</w:t>
            </w:r>
          </w:p>
        </w:tc>
      </w:tr>
    </w:tbl>
    <w:p w:rsidR="005527B7" w:rsidRPr="00AC17F4" w:rsidRDefault="005527B7">
      <w:pPr>
        <w:pStyle w:val="afff8"/>
        <w:rPr>
          <w:rFonts w:hint="eastAsia"/>
        </w:rPr>
      </w:pPr>
      <w:bookmarkStart w:id="1278" w:name="_Toc272323259"/>
      <w:bookmarkStart w:id="1279" w:name="_Toc274742116"/>
      <w:bookmarkStart w:id="1280" w:name="_Toc274742294"/>
      <w:bookmarkStart w:id="1281" w:name="_Toc274742379"/>
      <w:bookmarkStart w:id="1282" w:name="_Toc274742464"/>
      <w:bookmarkStart w:id="1283" w:name="_Toc279759827"/>
      <w:bookmarkStart w:id="1284" w:name="_Toc281919325"/>
      <w:bookmarkStart w:id="1285" w:name="_Toc281981573"/>
      <w:bookmarkStart w:id="1286" w:name="_Toc282517303"/>
      <w:bookmarkStart w:id="1287" w:name="_Toc283717269"/>
      <w:bookmarkStart w:id="1288" w:name="_Toc283800790"/>
      <w:bookmarkStart w:id="1289" w:name="_Toc286320705"/>
      <w:bookmarkStart w:id="1290" w:name="_Toc287256132"/>
      <w:bookmarkStart w:id="1291" w:name="_Toc290644844"/>
      <w:bookmarkStart w:id="1292" w:name="_Toc499714561"/>
      <w:r w:rsidRPr="00AC17F4">
        <w:rPr>
          <w:rFonts w:hint="eastAsia"/>
        </w:rPr>
        <w:t>ETF赎回二次确认（194）</w:t>
      </w:r>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rsidR="005527B7" w:rsidRPr="00AC17F4" w:rsidRDefault="005527B7">
      <w:pPr>
        <w:pStyle w:val="af1"/>
        <w:ind w:firstLine="420"/>
        <w:rPr>
          <w:rFonts w:hint="eastAsia"/>
        </w:rPr>
      </w:pPr>
      <w:r w:rsidRPr="00AC17F4">
        <w:rPr>
          <w:rFonts w:hint="eastAsia"/>
        </w:rPr>
        <w:t>ETF基金专用的赎回业务类型。ETF基金赎回需要经过两次确认，第一次确认份额，第二次再增加金额和费用的确认。</w:t>
      </w:r>
    </w:p>
    <w:p w:rsidR="005527B7" w:rsidRPr="00AC17F4" w:rsidRDefault="005527B7">
      <w:pPr>
        <w:pStyle w:val="af1"/>
        <w:ind w:firstLine="420"/>
        <w:rPr>
          <w:rFonts w:hint="eastAsia"/>
        </w:rPr>
      </w:pPr>
      <w:r w:rsidRPr="00AC17F4">
        <w:rPr>
          <w:rFonts w:hint="eastAsia"/>
        </w:rPr>
        <w:t>需要交换的数据项见表6</w:t>
      </w:r>
      <w:r w:rsidR="00312A37" w:rsidRPr="00AC17F4">
        <w:rPr>
          <w:rFonts w:hint="eastAsia"/>
        </w:rPr>
        <w:t>8</w:t>
      </w:r>
      <w:r w:rsidRPr="00AC17F4">
        <w:rPr>
          <w:rFonts w:hint="eastAsia"/>
        </w:rPr>
        <w:t>。</w:t>
      </w:r>
    </w:p>
    <w:p w:rsidR="005527B7" w:rsidRPr="00AC17F4" w:rsidRDefault="005527B7">
      <w:pPr>
        <w:pStyle w:val="a"/>
        <w:rPr>
          <w:rFonts w:hint="eastAsia"/>
        </w:rPr>
      </w:pPr>
      <w:r w:rsidRPr="00AC17F4">
        <w:rPr>
          <w:rFonts w:hint="eastAsia"/>
        </w:rPr>
        <w:t>ETF赎回二次确认</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75"/>
        <w:gridCol w:w="2170"/>
        <w:gridCol w:w="714"/>
        <w:gridCol w:w="952"/>
        <w:gridCol w:w="2043"/>
        <w:gridCol w:w="2380"/>
        <w:gridCol w:w="651"/>
      </w:tblGrid>
      <w:tr w:rsidR="005527B7" w:rsidRPr="00AC17F4">
        <w:tblPrEx>
          <w:tblCellMar>
            <w:top w:w="0" w:type="dxa"/>
            <w:bottom w:w="0" w:type="dxa"/>
          </w:tblCellMar>
        </w:tblPrEx>
        <w:trPr>
          <w:jc w:val="center"/>
        </w:trPr>
        <w:tc>
          <w:tcPr>
            <w:tcW w:w="675" w:type="dxa"/>
            <w:vAlign w:val="center"/>
          </w:tcPr>
          <w:p w:rsidR="005527B7" w:rsidRPr="00AC17F4" w:rsidRDefault="005527B7">
            <w:pPr>
              <w:widowControl/>
              <w:jc w:val="center"/>
              <w:rPr>
                <w:rFonts w:ascii="宋体" w:eastAsia="宋体" w:hAnsi="宋体"/>
                <w:sz w:val="18"/>
              </w:rPr>
            </w:pPr>
            <w:r w:rsidRPr="00AC17F4">
              <w:rPr>
                <w:rFonts w:ascii="宋体" w:eastAsia="宋体" w:hAnsi="宋体"/>
                <w:sz w:val="18"/>
              </w:rPr>
              <w:t>ID</w:t>
            </w:r>
          </w:p>
        </w:tc>
        <w:tc>
          <w:tcPr>
            <w:tcW w:w="2170" w:type="dxa"/>
            <w:vAlign w:val="center"/>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字段名</w:t>
            </w:r>
          </w:p>
        </w:tc>
        <w:tc>
          <w:tcPr>
            <w:tcW w:w="714" w:type="dxa"/>
            <w:vAlign w:val="center"/>
          </w:tcPr>
          <w:p w:rsidR="005527B7" w:rsidRPr="00AC17F4" w:rsidRDefault="005527B7" w:rsidP="005527B7">
            <w:pPr>
              <w:widowControl/>
              <w:ind w:leftChars="-100" w:left="-210" w:rightChars="-88" w:right="-185"/>
              <w:jc w:val="center"/>
              <w:rPr>
                <w:rFonts w:ascii="宋体" w:eastAsia="宋体" w:hAnsi="宋体" w:hint="eastAsia"/>
                <w:sz w:val="18"/>
              </w:rPr>
            </w:pPr>
            <w:r w:rsidRPr="00AC17F4">
              <w:rPr>
                <w:rFonts w:ascii="宋体" w:eastAsia="宋体" w:hAnsi="宋体" w:hint="eastAsia"/>
                <w:sz w:val="18"/>
              </w:rPr>
              <w:t>类型</w:t>
            </w:r>
          </w:p>
        </w:tc>
        <w:tc>
          <w:tcPr>
            <w:tcW w:w="952" w:type="dxa"/>
            <w:vAlign w:val="center"/>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长度</w:t>
            </w:r>
          </w:p>
        </w:tc>
        <w:tc>
          <w:tcPr>
            <w:tcW w:w="2043" w:type="dxa"/>
            <w:vAlign w:val="center"/>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描述</w:t>
            </w:r>
          </w:p>
        </w:tc>
        <w:tc>
          <w:tcPr>
            <w:tcW w:w="2380" w:type="dxa"/>
            <w:vAlign w:val="center"/>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备注</w:t>
            </w:r>
          </w:p>
        </w:tc>
        <w:tc>
          <w:tcPr>
            <w:tcW w:w="651" w:type="dxa"/>
            <w:vAlign w:val="center"/>
          </w:tcPr>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是否</w:t>
            </w:r>
          </w:p>
          <w:p w:rsidR="005527B7" w:rsidRPr="00AC17F4" w:rsidRDefault="005527B7">
            <w:pPr>
              <w:snapToGrid w:val="0"/>
              <w:jc w:val="center"/>
              <w:rPr>
                <w:rFonts w:ascii="宋体" w:eastAsia="宋体" w:hAnsi="宋体" w:hint="eastAsia"/>
                <w:sz w:val="18"/>
              </w:rPr>
            </w:pPr>
            <w:r w:rsidRPr="00AC17F4">
              <w:rPr>
                <w:rFonts w:ascii="宋体" w:eastAsia="宋体" w:hAnsi="宋体" w:hint="eastAsia"/>
                <w:sz w:val="18"/>
              </w:rPr>
              <w:t>必需</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8</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AppSheetSerialNo</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24</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申请单编号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同一销售机构不能重复</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29</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RegionCode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4</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交易所在地区编号</w:t>
            </w:r>
          </w:p>
        </w:tc>
        <w:tc>
          <w:tcPr>
            <w:tcW w:w="2380" w:type="dxa"/>
          </w:tcPr>
          <w:p w:rsidR="005527B7" w:rsidRPr="00AC17F4" w:rsidRDefault="005527B7">
            <w:pPr>
              <w:widowControl/>
              <w:jc w:val="center"/>
              <w:rPr>
                <w:rFonts w:ascii="宋体" w:eastAsia="宋体" w:hAnsi="宋体"/>
                <w:sz w:val="18"/>
              </w:rPr>
            </w:pPr>
          </w:p>
        </w:tc>
        <w:tc>
          <w:tcPr>
            <w:tcW w:w="651" w:type="dxa"/>
          </w:tcPr>
          <w:p w:rsidR="005527B7" w:rsidRPr="00AC17F4" w:rsidRDefault="005527B7">
            <w:pPr>
              <w:widowControl/>
              <w:jc w:val="center"/>
              <w:rPr>
                <w:rFonts w:hint="eastAsia"/>
                <w:kern w:val="0"/>
                <w:sz w:val="18"/>
              </w:rPr>
            </w:pPr>
            <w:r w:rsidRPr="00AC17F4">
              <w:rPr>
                <w:rFonts w:hint="eastAsia"/>
                <w:kern w:val="0"/>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37</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CurrencyType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3</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结算币种</w:t>
            </w:r>
          </w:p>
        </w:tc>
        <w:tc>
          <w:tcPr>
            <w:tcW w:w="2380" w:type="dxa"/>
          </w:tcPr>
          <w:p w:rsidR="005527B7" w:rsidRPr="00AC17F4" w:rsidRDefault="005527B7">
            <w:pPr>
              <w:widowControl/>
              <w:jc w:val="center"/>
              <w:rPr>
                <w:rFonts w:ascii="宋体" w:eastAsia="宋体" w:hAnsi="宋体"/>
                <w:sz w:val="18"/>
              </w:rPr>
            </w:pP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47</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DownLoaddate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8</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交易数据下传日期</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格式为：YYYYMMDD</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52</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Charge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hint="eastAsia"/>
                <w:sz w:val="18"/>
              </w:rPr>
              <w:t>10(两位小数)</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手续费</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Borders>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53</w:t>
            </w:r>
          </w:p>
        </w:tc>
        <w:tc>
          <w:tcPr>
            <w:tcW w:w="2170" w:type="dxa"/>
            <w:tcBorders>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AgencyFee</w:t>
            </w:r>
          </w:p>
        </w:tc>
        <w:tc>
          <w:tcPr>
            <w:tcW w:w="714" w:type="dxa"/>
            <w:tcBorders>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Borders>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hint="eastAsia"/>
                <w:sz w:val="18"/>
              </w:rPr>
              <w:t>10(两位小数)</w:t>
            </w:r>
          </w:p>
        </w:tc>
        <w:tc>
          <w:tcPr>
            <w:tcW w:w="2043" w:type="dxa"/>
            <w:tcBorders>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代理费</w:t>
            </w:r>
          </w:p>
        </w:tc>
        <w:tc>
          <w:tcPr>
            <w:tcW w:w="2380" w:type="dxa"/>
            <w:tcBorders>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Borders>
              <w:bottom w:val="single" w:sz="4" w:space="0" w:color="auto"/>
            </w:tcBorders>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62</w:t>
            </w:r>
          </w:p>
        </w:tc>
        <w:tc>
          <w:tcPr>
            <w:tcW w:w="2170"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ConfirmedVol</w:t>
            </w:r>
          </w:p>
        </w:tc>
        <w:tc>
          <w:tcPr>
            <w:tcW w:w="714"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16(</w:t>
            </w:r>
            <w:r w:rsidRPr="00AC17F4">
              <w:rPr>
                <w:rFonts w:ascii="宋体" w:eastAsia="宋体" w:hAnsi="宋体" w:hint="eastAsia"/>
                <w:sz w:val="18"/>
              </w:rPr>
              <w:t>两位小数</w:t>
            </w:r>
            <w:r w:rsidRPr="00AC17F4">
              <w:rPr>
                <w:rFonts w:ascii="宋体" w:eastAsia="宋体" w:hAnsi="宋体"/>
                <w:sz w:val="18"/>
              </w:rPr>
              <w:t>)</w:t>
            </w:r>
          </w:p>
        </w:tc>
        <w:tc>
          <w:tcPr>
            <w:tcW w:w="2043"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交易确认份数</w:t>
            </w:r>
          </w:p>
        </w:tc>
        <w:tc>
          <w:tcPr>
            <w:tcW w:w="2380"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Borders>
              <w:top w:val="single" w:sz="4" w:space="0" w:color="auto"/>
              <w:bottom w:val="single" w:sz="4" w:space="0" w:color="auto"/>
            </w:tcBorders>
          </w:tcPr>
          <w:p w:rsidR="005527B7" w:rsidRPr="00AC17F4" w:rsidRDefault="005527B7">
            <w:pPr>
              <w:widowControl/>
              <w:jc w:val="center"/>
              <w:rPr>
                <w:kern w:val="0"/>
                <w:sz w:val="18"/>
              </w:rPr>
            </w:pPr>
            <w:r w:rsidRPr="00AC17F4">
              <w:rPr>
                <w:sz w:val="18"/>
              </w:rPr>
              <w:t>Y</w:t>
            </w:r>
          </w:p>
        </w:tc>
      </w:tr>
      <w:tr w:rsidR="005527B7" w:rsidRPr="00AC17F4">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64</w:t>
            </w:r>
          </w:p>
        </w:tc>
        <w:tc>
          <w:tcPr>
            <w:tcW w:w="2170"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ConfirmedAmount</w:t>
            </w:r>
          </w:p>
        </w:tc>
        <w:tc>
          <w:tcPr>
            <w:tcW w:w="714"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16(</w:t>
            </w:r>
            <w:r w:rsidRPr="00AC17F4">
              <w:rPr>
                <w:rFonts w:ascii="宋体" w:eastAsia="宋体" w:hAnsi="宋体" w:hint="eastAsia"/>
                <w:sz w:val="18"/>
              </w:rPr>
              <w:t>两位小数</w:t>
            </w:r>
            <w:r w:rsidRPr="00AC17F4">
              <w:rPr>
                <w:rFonts w:ascii="宋体" w:eastAsia="宋体" w:hAnsi="宋体"/>
                <w:sz w:val="18"/>
              </w:rPr>
              <w:t>)</w:t>
            </w:r>
          </w:p>
        </w:tc>
        <w:tc>
          <w:tcPr>
            <w:tcW w:w="2043"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交易确认金额</w:t>
            </w:r>
          </w:p>
        </w:tc>
        <w:tc>
          <w:tcPr>
            <w:tcW w:w="2380" w:type="dxa"/>
            <w:tcBorders>
              <w:top w:val="single" w:sz="4" w:space="0" w:color="auto"/>
              <w:bottom w:val="single" w:sz="4" w:space="0" w:color="auto"/>
            </w:tcBorders>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为投资者实得金额，不含手续费</w:t>
            </w:r>
          </w:p>
        </w:tc>
        <w:tc>
          <w:tcPr>
            <w:tcW w:w="651" w:type="dxa"/>
            <w:tcBorders>
              <w:top w:val="single" w:sz="4" w:space="0" w:color="auto"/>
              <w:bottom w:val="single" w:sz="4" w:space="0" w:color="auto"/>
            </w:tcBorders>
          </w:tcPr>
          <w:p w:rsidR="005527B7" w:rsidRPr="00AC17F4" w:rsidRDefault="005527B7">
            <w:pPr>
              <w:widowControl/>
              <w:jc w:val="center"/>
              <w:rPr>
                <w:kern w:val="0"/>
                <w:sz w:val="18"/>
              </w:rPr>
            </w:pPr>
            <w:r w:rsidRPr="00AC17F4">
              <w:rPr>
                <w:sz w:val="18"/>
              </w:rPr>
              <w:t>Y</w:t>
            </w:r>
          </w:p>
        </w:tc>
      </w:tr>
      <w:tr w:rsidR="005527B7" w:rsidRPr="00AC17F4">
        <w:tblPrEx>
          <w:tblCellMar>
            <w:top w:w="0" w:type="dxa"/>
            <w:bottom w:w="0" w:type="dxa"/>
          </w:tblCellMar>
        </w:tblPrEx>
        <w:trPr>
          <w:jc w:val="center"/>
        </w:trPr>
        <w:tc>
          <w:tcPr>
            <w:tcW w:w="675"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67</w:t>
            </w:r>
          </w:p>
        </w:tc>
        <w:tc>
          <w:tcPr>
            <w:tcW w:w="2170"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FundCode</w:t>
            </w:r>
          </w:p>
        </w:tc>
        <w:tc>
          <w:tcPr>
            <w:tcW w:w="714" w:type="dxa"/>
            <w:tcBorders>
              <w:top w:val="single" w:sz="4" w:space="0" w:color="auto"/>
              <w:bottom w:val="single" w:sz="4" w:space="0" w:color="auto"/>
            </w:tcBorders>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C</w:t>
            </w:r>
          </w:p>
        </w:tc>
        <w:tc>
          <w:tcPr>
            <w:tcW w:w="952"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6</w:t>
            </w:r>
          </w:p>
        </w:tc>
        <w:tc>
          <w:tcPr>
            <w:tcW w:w="2043"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基金代码</w:t>
            </w:r>
          </w:p>
        </w:tc>
        <w:tc>
          <w:tcPr>
            <w:tcW w:w="2380" w:type="dxa"/>
            <w:tcBorders>
              <w:top w:val="single" w:sz="4" w:space="0" w:color="auto"/>
              <w:bottom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Borders>
              <w:top w:val="single" w:sz="4" w:space="0" w:color="auto"/>
              <w:bottom w:val="single" w:sz="4" w:space="0" w:color="auto"/>
            </w:tcBorders>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Borders>
              <w:top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86</w:t>
            </w:r>
          </w:p>
        </w:tc>
        <w:tc>
          <w:tcPr>
            <w:tcW w:w="2170" w:type="dxa"/>
            <w:tcBorders>
              <w:top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NAV</w:t>
            </w:r>
          </w:p>
        </w:tc>
        <w:tc>
          <w:tcPr>
            <w:tcW w:w="714" w:type="dxa"/>
            <w:tcBorders>
              <w:top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Borders>
              <w:top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hint="eastAsia"/>
                <w:sz w:val="18"/>
              </w:rPr>
              <w:t>7</w:t>
            </w:r>
            <w:r w:rsidRPr="00AC17F4">
              <w:rPr>
                <w:rFonts w:ascii="宋体" w:eastAsia="宋体" w:hAnsi="宋体"/>
                <w:sz w:val="18"/>
              </w:rPr>
              <w:t>(</w:t>
            </w:r>
            <w:r w:rsidRPr="00AC17F4">
              <w:rPr>
                <w:rFonts w:ascii="宋体" w:eastAsia="宋体" w:hAnsi="宋体" w:hint="eastAsia"/>
                <w:sz w:val="18"/>
              </w:rPr>
              <w:t>四位小数</w:t>
            </w:r>
            <w:r w:rsidRPr="00AC17F4">
              <w:rPr>
                <w:rFonts w:ascii="宋体" w:eastAsia="宋体" w:hAnsi="宋体"/>
                <w:sz w:val="18"/>
              </w:rPr>
              <w:t xml:space="preserve">)　</w:t>
            </w:r>
          </w:p>
        </w:tc>
        <w:tc>
          <w:tcPr>
            <w:tcW w:w="2043" w:type="dxa"/>
            <w:tcBorders>
              <w:top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基金单位净值</w:t>
            </w:r>
          </w:p>
        </w:tc>
        <w:tc>
          <w:tcPr>
            <w:tcW w:w="2380" w:type="dxa"/>
            <w:tcBorders>
              <w:top w:val="single" w:sz="4" w:space="0" w:color="auto"/>
            </w:tcBorders>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Borders>
              <w:top w:val="single" w:sz="4" w:space="0" w:color="auto"/>
            </w:tcBorders>
          </w:tcPr>
          <w:p w:rsidR="005527B7" w:rsidRPr="00AC17F4" w:rsidRDefault="005527B7">
            <w:pPr>
              <w:widowControl/>
              <w:jc w:val="center"/>
              <w:rPr>
                <w:kern w:val="0"/>
                <w:sz w:val="18"/>
              </w:rPr>
            </w:pPr>
            <w:r w:rsidRPr="00AC17F4">
              <w:rPr>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87</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BranchCode</w:t>
            </w:r>
          </w:p>
        </w:tc>
        <w:tc>
          <w:tcPr>
            <w:tcW w:w="714" w:type="dxa"/>
          </w:tcPr>
          <w:p w:rsidR="005527B7" w:rsidRPr="00AC17F4" w:rsidRDefault="00FC4F59">
            <w:pPr>
              <w:widowControl/>
              <w:jc w:val="center"/>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9</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网点</w:t>
            </w:r>
            <w:r w:rsidRPr="00AC17F4">
              <w:rPr>
                <w:rFonts w:ascii="宋体" w:eastAsia="宋体" w:hAnsi="宋体" w:hint="eastAsia"/>
                <w:sz w:val="18"/>
              </w:rPr>
              <w:t>号码</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89</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OriginalSerialNo</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20</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原TA确认流水号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hint="eastAsia"/>
                <w:kern w:val="0"/>
                <w:sz w:val="18"/>
              </w:rPr>
            </w:pPr>
            <w:r w:rsidRPr="00AC17F4">
              <w:rPr>
                <w:rFonts w:hint="eastAsia"/>
                <w:kern w:val="0"/>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90</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OriginalAppSheetNo</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24</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原申请单编号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027业务使用，表示转出时的申请单编号</w:t>
            </w:r>
          </w:p>
        </w:tc>
        <w:tc>
          <w:tcPr>
            <w:tcW w:w="651" w:type="dxa"/>
          </w:tcPr>
          <w:p w:rsidR="005527B7" w:rsidRPr="00AC17F4" w:rsidRDefault="005527B7">
            <w:pPr>
              <w:widowControl/>
              <w:jc w:val="center"/>
              <w:rPr>
                <w:rFonts w:hint="eastAsia"/>
                <w:kern w:val="0"/>
                <w:sz w:val="18"/>
              </w:rPr>
            </w:pPr>
            <w:r w:rsidRPr="00AC17F4">
              <w:rPr>
                <w:rFonts w:hint="eastAsia"/>
                <w:kern w:val="0"/>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92</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TransactionDate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8</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交易发生日期</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格式为：YYYYMMDD</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93</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TransactionTime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6</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交易发生时间</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格式为：HHMMSS</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94</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OtherFee1</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hint="eastAsia"/>
                <w:sz w:val="18"/>
              </w:rPr>
              <w:t>10(两位小数)</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其它费1</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hint="eastAsia"/>
                <w:kern w:val="0"/>
                <w:sz w:val="18"/>
              </w:rPr>
            </w:pPr>
            <w:r w:rsidRPr="00AC17F4">
              <w:rPr>
                <w:rFonts w:hint="eastAsia"/>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98</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IndividualOrInstitution</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个人/机构标志</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51" w:type="dxa"/>
          </w:tcPr>
          <w:p w:rsidR="005527B7" w:rsidRPr="00AC17F4" w:rsidRDefault="005527B7">
            <w:pPr>
              <w:widowControl/>
              <w:jc w:val="center"/>
              <w:rPr>
                <w:rFonts w:hint="eastAsia"/>
                <w:kern w:val="0"/>
                <w:sz w:val="18"/>
              </w:rPr>
            </w:pPr>
            <w:r w:rsidRPr="00AC17F4">
              <w:rPr>
                <w:rFonts w:hint="eastAsia"/>
                <w:kern w:val="0"/>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119</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ReturnCode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4</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交易处理返回代码</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取值见附录B</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120</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TransactionAccountID</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17</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投资人交易帐号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投资人在销售机构内开设的用于交易的帐号</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121</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DistributorCode</w:t>
            </w:r>
          </w:p>
        </w:tc>
        <w:tc>
          <w:tcPr>
            <w:tcW w:w="714" w:type="dxa"/>
          </w:tcPr>
          <w:p w:rsidR="005527B7" w:rsidRPr="00AC17F4" w:rsidRDefault="005527B7">
            <w:pPr>
              <w:snapToGrid w:val="0"/>
              <w:rPr>
                <w:rFonts w:ascii="宋体" w:eastAsia="宋体" w:hAnsi="宋体"/>
                <w:sz w:val="18"/>
              </w:rPr>
            </w:pPr>
            <w:r w:rsidRPr="00AC17F4">
              <w:rPr>
                <w:rFonts w:ascii="宋体" w:eastAsia="宋体" w:hAnsi="宋体" w:hint="eastAsia"/>
                <w:sz w:val="18"/>
              </w:rPr>
              <w:t>C</w:t>
            </w:r>
          </w:p>
        </w:tc>
        <w:tc>
          <w:tcPr>
            <w:tcW w:w="952" w:type="dxa"/>
          </w:tcPr>
          <w:p w:rsidR="005527B7" w:rsidRPr="00AC17F4" w:rsidRDefault="005527B7">
            <w:pPr>
              <w:snapToGrid w:val="0"/>
              <w:rPr>
                <w:rFonts w:ascii="宋体" w:eastAsia="宋体" w:hAnsi="宋体" w:hint="eastAsia"/>
                <w:sz w:val="18"/>
              </w:rPr>
            </w:pPr>
            <w:r w:rsidRPr="00AC17F4">
              <w:rPr>
                <w:rFonts w:ascii="宋体" w:eastAsia="宋体" w:hAnsi="宋体" w:hint="eastAsia"/>
                <w:sz w:val="18"/>
              </w:rPr>
              <w:t>9</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销售人代码</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132</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ApplicationVol</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Pr>
          <w:p w:rsidR="005527B7" w:rsidRPr="00AC17F4" w:rsidRDefault="005527B7">
            <w:pPr>
              <w:rPr>
                <w:rFonts w:ascii="宋体" w:eastAsia="宋体" w:hAnsi="宋体"/>
                <w:sz w:val="18"/>
              </w:rPr>
            </w:pPr>
            <w:r w:rsidRPr="00AC17F4">
              <w:rPr>
                <w:rFonts w:ascii="宋体" w:eastAsia="宋体" w:hAnsi="宋体"/>
                <w:sz w:val="18"/>
              </w:rPr>
              <w:t>16(</w:t>
            </w:r>
            <w:r w:rsidRPr="00AC17F4">
              <w:rPr>
                <w:rFonts w:ascii="宋体" w:eastAsia="宋体" w:hAnsi="宋体" w:hint="eastAsia"/>
                <w:sz w:val="18"/>
              </w:rPr>
              <w:t>两位小数</w:t>
            </w:r>
            <w:r w:rsidRPr="00AC17F4">
              <w:rPr>
                <w:rFonts w:ascii="宋体" w:eastAsia="宋体" w:hAnsi="宋体"/>
                <w:sz w:val="18"/>
              </w:rPr>
              <w:t>)</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申请基金份数</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kern w:val="0"/>
                <w:sz w:val="18"/>
              </w:rPr>
            </w:pPr>
            <w:r w:rsidRPr="00AC17F4">
              <w:rPr>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135</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BusinessCode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3</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业务代码</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编码见表1</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136</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TAAccountID</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12</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投资人基金帐号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未确知此帐号时，填以空格。前两位为空格时，表示股票交易市场中的证券</w:t>
            </w:r>
            <w:r w:rsidR="000C0A8E">
              <w:rPr>
                <w:rFonts w:ascii="宋体" w:eastAsia="宋体" w:hAnsi="宋体"/>
                <w:sz w:val="18"/>
              </w:rPr>
              <w:t>账户</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255</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TransferFee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N</w:t>
            </w:r>
          </w:p>
        </w:tc>
        <w:tc>
          <w:tcPr>
            <w:tcW w:w="952" w:type="dxa"/>
          </w:tcPr>
          <w:p w:rsidR="005527B7" w:rsidRPr="00AC17F4" w:rsidRDefault="005527B7">
            <w:pPr>
              <w:rPr>
                <w:rFonts w:ascii="宋体" w:eastAsia="宋体" w:hAnsi="宋体"/>
                <w:sz w:val="18"/>
              </w:rPr>
            </w:pPr>
            <w:r w:rsidRPr="00AC17F4">
              <w:rPr>
                <w:rFonts w:ascii="宋体" w:eastAsia="宋体" w:hAnsi="宋体"/>
                <w:sz w:val="18"/>
              </w:rPr>
              <w:t>1</w:t>
            </w:r>
            <w:r w:rsidRPr="00AC17F4">
              <w:rPr>
                <w:rFonts w:ascii="宋体" w:eastAsia="宋体" w:hAnsi="宋体" w:hint="eastAsia"/>
                <w:sz w:val="18"/>
              </w:rPr>
              <w:t>0</w:t>
            </w:r>
            <w:r w:rsidRPr="00AC17F4">
              <w:rPr>
                <w:rFonts w:ascii="宋体" w:eastAsia="宋体" w:hAnsi="宋体"/>
                <w:sz w:val="18"/>
              </w:rPr>
              <w:t>(</w:t>
            </w:r>
            <w:r w:rsidRPr="00AC17F4">
              <w:rPr>
                <w:rFonts w:ascii="宋体" w:eastAsia="宋体" w:hAnsi="宋体" w:hint="eastAsia"/>
                <w:sz w:val="18"/>
              </w:rPr>
              <w:t>两位小数</w:t>
            </w:r>
            <w:r w:rsidRPr="00AC17F4">
              <w:rPr>
                <w:rFonts w:ascii="宋体" w:eastAsia="宋体" w:hAnsi="宋体"/>
                <w:sz w:val="18"/>
              </w:rPr>
              <w:t>)</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过户费</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256</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FromTAFlag</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是否注册登记人发起业务标志</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0-由销售人发起，1-由注册登记人发起</w:t>
            </w:r>
          </w:p>
        </w:tc>
        <w:tc>
          <w:tcPr>
            <w:tcW w:w="651" w:type="dxa"/>
          </w:tcPr>
          <w:p w:rsidR="005527B7" w:rsidRPr="00AC17F4" w:rsidRDefault="005527B7">
            <w:pPr>
              <w:widowControl/>
              <w:jc w:val="center"/>
              <w:rPr>
                <w:rFonts w:hint="eastAsia"/>
                <w:kern w:val="0"/>
                <w:sz w:val="18"/>
              </w:rPr>
            </w:pPr>
            <w:r w:rsidRPr="00AC17F4">
              <w:rPr>
                <w:rFonts w:hint="eastAsia"/>
                <w:kern w:val="0"/>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258</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OriginalAppDate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8</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原申请日期</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格式为：YYYYMMDD</w:t>
            </w:r>
          </w:p>
        </w:tc>
        <w:tc>
          <w:tcPr>
            <w:tcW w:w="651" w:type="dxa"/>
          </w:tcPr>
          <w:p w:rsidR="005527B7" w:rsidRPr="00AC17F4" w:rsidRDefault="005527B7">
            <w:pPr>
              <w:widowControl/>
              <w:jc w:val="center"/>
              <w:rPr>
                <w:rFonts w:hint="eastAsia"/>
                <w:kern w:val="0"/>
                <w:sz w:val="18"/>
              </w:rPr>
            </w:pPr>
            <w:r w:rsidRPr="00AC17F4">
              <w:rPr>
                <w:rFonts w:hint="eastAsia"/>
                <w:kern w:val="0"/>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260</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ShareClass</w:t>
            </w:r>
          </w:p>
        </w:tc>
        <w:tc>
          <w:tcPr>
            <w:tcW w:w="714"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C</w:t>
            </w:r>
          </w:p>
        </w:tc>
        <w:tc>
          <w:tcPr>
            <w:tcW w:w="952" w:type="dxa"/>
          </w:tcPr>
          <w:p w:rsidR="005527B7" w:rsidRPr="00AC17F4" w:rsidRDefault="005527B7">
            <w:pPr>
              <w:widowControl/>
              <w:jc w:val="center"/>
              <w:rPr>
                <w:rFonts w:ascii="宋体" w:eastAsia="宋体" w:hAnsi="宋体" w:hint="eastAsia"/>
                <w:sz w:val="18"/>
              </w:rPr>
            </w:pPr>
            <w:r w:rsidRPr="00AC17F4">
              <w:rPr>
                <w:rFonts w:ascii="宋体" w:eastAsia="宋体" w:hAnsi="宋体" w:hint="eastAsia"/>
                <w:sz w:val="18"/>
              </w:rPr>
              <w:t>1</w:t>
            </w:r>
          </w:p>
        </w:tc>
        <w:tc>
          <w:tcPr>
            <w:tcW w:w="2043" w:type="dxa"/>
          </w:tcPr>
          <w:p w:rsidR="005527B7" w:rsidRPr="00AC17F4" w:rsidRDefault="005527B7">
            <w:pPr>
              <w:autoSpaceDE w:val="0"/>
              <w:autoSpaceDN w:val="0"/>
              <w:adjustRightInd w:val="0"/>
              <w:snapToGrid w:val="0"/>
              <w:jc w:val="center"/>
              <w:rPr>
                <w:rFonts w:ascii="宋体" w:eastAsia="宋体" w:hAnsi="宋体"/>
                <w:sz w:val="18"/>
              </w:rPr>
            </w:pPr>
            <w:r w:rsidRPr="00AC17F4">
              <w:rPr>
                <w:rFonts w:ascii="宋体" w:eastAsia="宋体" w:hAnsi="宋体" w:hint="eastAsia"/>
                <w:sz w:val="18"/>
              </w:rPr>
              <w:t>收费类别</w:t>
            </w:r>
          </w:p>
        </w:tc>
        <w:tc>
          <w:tcPr>
            <w:tcW w:w="2380" w:type="dxa"/>
          </w:tcPr>
          <w:p w:rsidR="005527B7" w:rsidRPr="00AC17F4" w:rsidRDefault="005527B7">
            <w:pPr>
              <w:autoSpaceDE w:val="0"/>
              <w:autoSpaceDN w:val="0"/>
              <w:adjustRightInd w:val="0"/>
              <w:snapToGrid w:val="0"/>
              <w:rPr>
                <w:rFonts w:ascii="宋体" w:eastAsia="宋体" w:hAnsi="宋体"/>
                <w:sz w:val="18"/>
              </w:rPr>
            </w:pPr>
            <w:r w:rsidRPr="00AC17F4">
              <w:rPr>
                <w:rFonts w:ascii="宋体" w:eastAsia="宋体" w:hAnsi="宋体"/>
                <w:sz w:val="18"/>
              </w:rPr>
              <w:t>0-</w:t>
            </w:r>
            <w:r w:rsidRPr="00AC17F4">
              <w:rPr>
                <w:rFonts w:ascii="宋体" w:eastAsia="宋体" w:hAnsi="宋体" w:hint="eastAsia"/>
                <w:sz w:val="18"/>
              </w:rPr>
              <w:t>前收费</w:t>
            </w:r>
            <w:r w:rsidRPr="00AC17F4">
              <w:rPr>
                <w:rFonts w:ascii="宋体" w:eastAsia="宋体" w:hAnsi="宋体"/>
                <w:sz w:val="18"/>
              </w:rPr>
              <w:t xml:space="preserve">  1-</w:t>
            </w:r>
            <w:r w:rsidRPr="00AC17F4">
              <w:rPr>
                <w:rFonts w:ascii="宋体" w:eastAsia="宋体" w:hAnsi="宋体" w:hint="eastAsia"/>
                <w:sz w:val="18"/>
              </w:rPr>
              <w:t>后收费</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276</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FeeCalculator</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1</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计费人</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0-TA计费  1-基金计费</w:t>
            </w:r>
          </w:p>
        </w:tc>
        <w:tc>
          <w:tcPr>
            <w:tcW w:w="651" w:type="dxa"/>
          </w:tcPr>
          <w:p w:rsidR="005527B7" w:rsidRPr="00AC17F4" w:rsidRDefault="005527B7">
            <w:pPr>
              <w:widowControl/>
              <w:jc w:val="center"/>
              <w:rPr>
                <w:rFonts w:hint="eastAsia"/>
                <w:kern w:val="0"/>
                <w:sz w:val="18"/>
              </w:rPr>
            </w:pPr>
            <w:r w:rsidRPr="00AC17F4">
              <w:rPr>
                <w:rFonts w:hint="eastAsia"/>
                <w:kern w:val="0"/>
                <w:sz w:val="18"/>
              </w:rPr>
              <w:t>N</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32</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TransactionCfmDate</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8</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交易确认日期</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格式为：YYYYMMDD</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r w:rsidR="005527B7" w:rsidRPr="00AC17F4">
        <w:tblPrEx>
          <w:tblCellMar>
            <w:top w:w="0" w:type="dxa"/>
            <w:bottom w:w="0" w:type="dxa"/>
          </w:tblCellMar>
        </w:tblPrEx>
        <w:trPr>
          <w:jc w:val="center"/>
        </w:trPr>
        <w:tc>
          <w:tcPr>
            <w:tcW w:w="675" w:type="dxa"/>
          </w:tcPr>
          <w:p w:rsidR="005527B7" w:rsidRPr="00AC17F4" w:rsidRDefault="005527B7">
            <w:pPr>
              <w:widowControl/>
              <w:jc w:val="center"/>
              <w:rPr>
                <w:rFonts w:ascii="宋体" w:eastAsia="宋体" w:hAnsi="宋体"/>
                <w:sz w:val="18"/>
              </w:rPr>
            </w:pPr>
            <w:r w:rsidRPr="00AC17F4">
              <w:rPr>
                <w:rFonts w:ascii="宋体" w:eastAsia="宋体" w:hAnsi="宋体"/>
                <w:sz w:val="18"/>
              </w:rPr>
              <w:t>137</w:t>
            </w:r>
          </w:p>
        </w:tc>
        <w:tc>
          <w:tcPr>
            <w:tcW w:w="2170" w:type="dxa"/>
          </w:tcPr>
          <w:p w:rsidR="005527B7" w:rsidRPr="00AC17F4" w:rsidRDefault="005527B7">
            <w:pPr>
              <w:widowControl/>
              <w:jc w:val="center"/>
              <w:rPr>
                <w:rFonts w:ascii="宋体" w:eastAsia="宋体" w:hAnsi="宋体"/>
                <w:sz w:val="18"/>
              </w:rPr>
            </w:pPr>
            <w:r w:rsidRPr="00AC17F4">
              <w:rPr>
                <w:rFonts w:ascii="宋体" w:eastAsia="宋体" w:hAnsi="宋体"/>
                <w:sz w:val="18"/>
              </w:rPr>
              <w:t>TASerialNO</w:t>
            </w:r>
          </w:p>
        </w:tc>
        <w:tc>
          <w:tcPr>
            <w:tcW w:w="714" w:type="dxa"/>
          </w:tcPr>
          <w:p w:rsidR="005527B7" w:rsidRPr="00AC17F4" w:rsidRDefault="005527B7">
            <w:pPr>
              <w:widowControl/>
              <w:jc w:val="center"/>
              <w:rPr>
                <w:rFonts w:ascii="宋体" w:eastAsia="宋体" w:hAnsi="宋体"/>
                <w:sz w:val="18"/>
              </w:rPr>
            </w:pPr>
            <w:r w:rsidRPr="00AC17F4">
              <w:rPr>
                <w:rFonts w:ascii="宋体" w:eastAsia="宋体" w:hAnsi="宋体"/>
                <w:sz w:val="18"/>
              </w:rPr>
              <w:t>A</w:t>
            </w:r>
          </w:p>
        </w:tc>
        <w:tc>
          <w:tcPr>
            <w:tcW w:w="952" w:type="dxa"/>
          </w:tcPr>
          <w:p w:rsidR="005527B7" w:rsidRPr="00AC17F4" w:rsidRDefault="005527B7">
            <w:pPr>
              <w:widowControl/>
              <w:jc w:val="center"/>
              <w:rPr>
                <w:rFonts w:ascii="宋体" w:eastAsia="宋体" w:hAnsi="宋体"/>
                <w:sz w:val="18"/>
              </w:rPr>
            </w:pPr>
            <w:r w:rsidRPr="00AC17F4">
              <w:rPr>
                <w:rFonts w:ascii="宋体" w:eastAsia="宋体" w:hAnsi="宋体"/>
                <w:sz w:val="18"/>
              </w:rPr>
              <w:t>20</w:t>
            </w:r>
          </w:p>
        </w:tc>
        <w:tc>
          <w:tcPr>
            <w:tcW w:w="2043" w:type="dxa"/>
          </w:tcPr>
          <w:p w:rsidR="005527B7" w:rsidRPr="00AC17F4" w:rsidRDefault="005527B7">
            <w:pPr>
              <w:widowControl/>
              <w:jc w:val="center"/>
              <w:rPr>
                <w:rFonts w:ascii="宋体" w:eastAsia="宋体" w:hAnsi="宋体"/>
                <w:sz w:val="18"/>
              </w:rPr>
            </w:pPr>
            <w:r w:rsidRPr="00AC17F4">
              <w:rPr>
                <w:rFonts w:ascii="宋体" w:eastAsia="宋体" w:hAnsi="宋体"/>
                <w:sz w:val="18"/>
              </w:rPr>
              <w:t>TA确认流水号</w:t>
            </w:r>
          </w:p>
        </w:tc>
        <w:tc>
          <w:tcPr>
            <w:tcW w:w="2380" w:type="dxa"/>
          </w:tcPr>
          <w:p w:rsidR="005527B7" w:rsidRPr="00AC17F4" w:rsidRDefault="005527B7">
            <w:pPr>
              <w:widowControl/>
              <w:jc w:val="center"/>
              <w:rPr>
                <w:rFonts w:ascii="宋体" w:eastAsia="宋体" w:hAnsi="宋体"/>
                <w:sz w:val="18"/>
              </w:rPr>
            </w:pPr>
            <w:r w:rsidRPr="00AC17F4">
              <w:rPr>
                <w:rFonts w:ascii="宋体" w:eastAsia="宋体" w:hAnsi="宋体"/>
                <w:sz w:val="18"/>
              </w:rPr>
              <w:t xml:space="preserve">　</w:t>
            </w:r>
          </w:p>
        </w:tc>
        <w:tc>
          <w:tcPr>
            <w:tcW w:w="651" w:type="dxa"/>
          </w:tcPr>
          <w:p w:rsidR="005527B7" w:rsidRPr="00AC17F4" w:rsidRDefault="005527B7">
            <w:pPr>
              <w:widowControl/>
              <w:jc w:val="center"/>
              <w:rPr>
                <w:rFonts w:hint="eastAsia"/>
                <w:kern w:val="0"/>
                <w:sz w:val="18"/>
              </w:rPr>
            </w:pPr>
            <w:r w:rsidRPr="00AC17F4">
              <w:rPr>
                <w:rFonts w:hint="eastAsia"/>
                <w:kern w:val="0"/>
                <w:sz w:val="18"/>
              </w:rPr>
              <w:t>Y</w:t>
            </w:r>
          </w:p>
        </w:tc>
      </w:tr>
    </w:tbl>
    <w:p w:rsidR="005527B7" w:rsidRPr="00AC17F4" w:rsidRDefault="005527B7">
      <w:pPr>
        <w:pStyle w:val="af1"/>
        <w:ind w:firstLine="420"/>
        <w:rPr>
          <w:rFonts w:hint="eastAsia"/>
        </w:rPr>
      </w:pPr>
    </w:p>
    <w:p w:rsidR="005527B7" w:rsidRDefault="005527B7">
      <w:pPr>
        <w:pStyle w:val="afff8"/>
        <w:rPr>
          <w:rFonts w:hint="eastAsia"/>
        </w:rPr>
      </w:pPr>
      <w:bookmarkStart w:id="1293" w:name="_Toc272323260"/>
      <w:bookmarkStart w:id="1294" w:name="_Toc274742117"/>
      <w:bookmarkStart w:id="1295" w:name="_Toc274742295"/>
      <w:bookmarkStart w:id="1296" w:name="_Toc274742380"/>
      <w:bookmarkStart w:id="1297" w:name="_Toc274742465"/>
      <w:bookmarkStart w:id="1298" w:name="_Toc279759828"/>
      <w:bookmarkStart w:id="1299" w:name="_Toc281919326"/>
      <w:bookmarkStart w:id="1300" w:name="_Toc281981574"/>
      <w:bookmarkStart w:id="1301" w:name="_Toc282517304"/>
      <w:bookmarkStart w:id="1302" w:name="_Toc283717270"/>
      <w:bookmarkStart w:id="1303" w:name="_Toc283800791"/>
      <w:bookmarkStart w:id="1304" w:name="_Toc286320706"/>
      <w:bookmarkStart w:id="1305" w:name="_Toc287256133"/>
      <w:bookmarkStart w:id="1306" w:name="_Toc290644845"/>
      <w:bookmarkStart w:id="1307" w:name="_Toc499714562"/>
      <w:r>
        <w:rPr>
          <w:rFonts w:hint="eastAsia"/>
        </w:rPr>
        <w:t>TA与销售人</w:t>
      </w:r>
      <w:r w:rsidR="00F42BD9">
        <w:rPr>
          <w:rFonts w:hint="eastAsia"/>
        </w:rPr>
        <w:t>交易类</w:t>
      </w:r>
      <w:r>
        <w:rPr>
          <w:rFonts w:hint="eastAsia"/>
        </w:rPr>
        <w:t>汇总数据</w:t>
      </w:r>
      <w:bookmarkEnd w:id="1059"/>
      <w:bookmarkEnd w:id="1060"/>
      <w:bookmarkEnd w:id="1095"/>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p>
    <w:p w:rsidR="005527B7" w:rsidRDefault="005527B7">
      <w:pPr>
        <w:pStyle w:val="afff7"/>
        <w:ind w:left="0"/>
        <w:rPr>
          <w:rFonts w:hint="eastAsia"/>
        </w:rPr>
      </w:pPr>
      <w:bookmarkStart w:id="1308" w:name="_Toc40429202"/>
      <w:r>
        <w:rPr>
          <w:rFonts w:hint="eastAsia"/>
        </w:rPr>
        <w:t>账户申请（01文件）</w:t>
      </w:r>
    </w:p>
    <w:p w:rsidR="005527B7" w:rsidRDefault="005527B7">
      <w:pPr>
        <w:pStyle w:val="af1"/>
        <w:ind w:firstLine="420"/>
        <w:rPr>
          <w:rFonts w:hint="eastAsia"/>
        </w:rPr>
      </w:pPr>
      <w:r>
        <w:rPr>
          <w:rFonts w:hint="eastAsia"/>
        </w:rPr>
        <w:t>账户申请数据项见表6</w:t>
      </w:r>
      <w:r w:rsidR="00312A37">
        <w:rPr>
          <w:rFonts w:hint="eastAsia"/>
        </w:rPr>
        <w:t>9</w:t>
      </w:r>
      <w:r>
        <w:rPr>
          <w:rFonts w:hint="eastAsia"/>
        </w:rPr>
        <w:t>。</w:t>
      </w:r>
      <w:r w:rsidR="00AC5668">
        <w:rPr>
          <w:rFonts w:hint="eastAsia"/>
        </w:rPr>
        <w:t>各字段是否必需根据业务类型而不同，详见前述各章节。</w:t>
      </w:r>
    </w:p>
    <w:p w:rsidR="005527B7" w:rsidRDefault="005527B7">
      <w:pPr>
        <w:pStyle w:val="a"/>
        <w:rPr>
          <w:rFonts w:hint="eastAsia"/>
        </w:rPr>
      </w:pPr>
      <w:r>
        <w:rPr>
          <w:rFonts w:hint="eastAsia"/>
        </w:rPr>
        <w:t>账户申请</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703"/>
      </w:tblGrid>
      <w:tr w:rsidR="005527B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703" w:type="dxa"/>
            <w:tcBorders>
              <w:top w:val="single" w:sz="12" w:space="0" w:color="auto"/>
              <w:bottom w:val="single" w:sz="12" w:space="0" w:color="auto"/>
            </w:tcBorders>
            <w:vAlign w:val="center"/>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Address</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120</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通讯地址</w:t>
            </w:r>
          </w:p>
        </w:tc>
        <w:tc>
          <w:tcPr>
            <w:tcW w:w="2703" w:type="dxa"/>
            <w:tcBorders>
              <w:top w:val="single" w:sz="12"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InstReprIDCode</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30</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kern w:val="0"/>
                <w:sz w:val="18"/>
              </w:rPr>
              <w:t>法人代表身份证件代码</w:t>
            </w:r>
          </w:p>
        </w:tc>
        <w:tc>
          <w:tcPr>
            <w:tcW w:w="2703" w:type="dxa"/>
            <w:tcBorders>
              <w:bottom w:val="single" w:sz="4" w:space="0" w:color="auto"/>
            </w:tcBorders>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InstReprIDType</w:t>
            </w:r>
          </w:p>
        </w:tc>
        <w:tc>
          <w:tcPr>
            <w:tcW w:w="720" w:type="dxa"/>
            <w:tcBorders>
              <w:top w:val="single" w:sz="4" w:space="0" w:color="auto"/>
              <w:bottom w:val="single" w:sz="4" w:space="0" w:color="auto"/>
            </w:tcBorders>
          </w:tcPr>
          <w:p w:rsidR="005527B7" w:rsidRPr="009579CE" w:rsidRDefault="008D6FF8">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kern w:val="0"/>
                <w:sz w:val="18"/>
              </w:rPr>
              <w:t>法人代表证件类型</w:t>
            </w:r>
          </w:p>
        </w:tc>
        <w:tc>
          <w:tcPr>
            <w:tcW w:w="2703" w:type="dxa"/>
            <w:tcBorders>
              <w:top w:val="single" w:sz="4" w:space="0" w:color="auto"/>
              <w:bottom w:val="single" w:sz="4" w:space="0" w:color="auto"/>
            </w:tcBorders>
          </w:tcPr>
          <w:p w:rsidR="005527B7" w:rsidRPr="009579CE" w:rsidRDefault="005527B7">
            <w:pPr>
              <w:snapToGrid w:val="0"/>
              <w:rPr>
                <w:rFonts w:ascii="宋体" w:eastAsia="宋体" w:hAnsi="宋体"/>
                <w:sz w:val="18"/>
              </w:rPr>
            </w:pPr>
          </w:p>
        </w:tc>
      </w:tr>
      <w:tr w:rsidR="005527B7" w:rsidRPr="009579CE" w:rsidTr="001108F7">
        <w:tblPrEx>
          <w:tblCellMar>
            <w:top w:w="0" w:type="dxa"/>
            <w:bottom w:w="0" w:type="dxa"/>
          </w:tblCellMar>
        </w:tblPrEx>
        <w:trPr>
          <w:trHeight w:val="199"/>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7</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InstReprName</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20</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kern w:val="0"/>
                <w:sz w:val="18"/>
              </w:rPr>
              <w:t>法人代表姓名</w:t>
            </w:r>
          </w:p>
        </w:tc>
        <w:tc>
          <w:tcPr>
            <w:tcW w:w="2703" w:type="dxa"/>
            <w:tcBorders>
              <w:top w:val="single" w:sz="4" w:space="0" w:color="auto"/>
              <w:bottom w:val="single" w:sz="4" w:space="0" w:color="auto"/>
            </w:tcBorders>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AppSheetSerialNo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申请单编号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CertificateType</w:t>
            </w:r>
          </w:p>
        </w:tc>
        <w:tc>
          <w:tcPr>
            <w:tcW w:w="720" w:type="dxa"/>
          </w:tcPr>
          <w:p w:rsidR="005527B7" w:rsidRPr="009579CE" w:rsidRDefault="00671C26">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个人证件类型及机构证件型</w:t>
            </w:r>
          </w:p>
        </w:tc>
        <w:tc>
          <w:tcPr>
            <w:tcW w:w="2703" w:type="dxa"/>
          </w:tcPr>
          <w:p w:rsidR="005527B7" w:rsidRPr="009579CE" w:rsidRDefault="005527B7">
            <w:pPr>
              <w:snapToGrid w:val="0"/>
              <w:jc w:val="left"/>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72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CertificateNo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投资人证件号码</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InvestorName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投资人户名</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92</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TransactionDate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交易发生日期</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TransactionTime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交易发生时间</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IndividualOrInstitution</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个人/机构标志</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PostCode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投资人邮政编码</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TransactorCertNo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经办人证件号码</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TransactorCertType</w:t>
            </w:r>
          </w:p>
        </w:tc>
        <w:tc>
          <w:tcPr>
            <w:tcW w:w="720" w:type="dxa"/>
          </w:tcPr>
          <w:p w:rsidR="005527B7" w:rsidRPr="009579CE" w:rsidRDefault="001A5DDF">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经办人证件类型</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TransactorName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经办人姓名</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TransactionAccountID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投资人基金交易帐号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业务代码</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AcctNoOfFMInClearingAgency</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基金管理人在资金清算机构的交收帐号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AcctNameOfFMInClearingAgency</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60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基金管理人在资金清算机构的交收账户名</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ClearingAgencyCode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基金资金清算机构代码</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Investor</w:t>
            </w:r>
            <w:r w:rsidRPr="009579CE">
              <w:rPr>
                <w:rFonts w:ascii="宋体" w:eastAsia="宋体" w:hAnsi="宋体"/>
                <w:sz w:val="18"/>
              </w:rPr>
              <w:t>s</w:t>
            </w:r>
            <w:r w:rsidRPr="009579CE">
              <w:rPr>
                <w:rFonts w:ascii="宋体" w:eastAsia="宋体" w:hAnsi="宋体" w:hint="eastAsia"/>
                <w:sz w:val="18"/>
              </w:rPr>
              <w:t>Birthday</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投资人出生日期</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DepositAcct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投资人在销售人处用于交易的资金帐号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RegionCode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交易所在地区编号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EducationLevel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417429">
            <w:pPr>
              <w:snapToGrid w:val="0"/>
              <w:rPr>
                <w:rFonts w:ascii="宋体" w:eastAsia="宋体" w:hAnsi="宋体" w:hint="eastAsia"/>
                <w:sz w:val="18"/>
              </w:rPr>
            </w:pPr>
            <w:r w:rsidRPr="009579CE">
              <w:rPr>
                <w:rFonts w:ascii="宋体" w:eastAsia="宋体" w:hAnsi="宋体" w:hint="eastAsia"/>
                <w:sz w:val="18"/>
              </w:rPr>
              <w:t>3</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投资人学历</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EmailAddress</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投资人E-MAIL地址</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FaxNo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24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投资人传真号码</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65</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VocationCode</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Borders>
              <w:bottom w:val="single" w:sz="4" w:space="0" w:color="auto"/>
            </w:tcBorders>
          </w:tcPr>
          <w:p w:rsidR="005527B7" w:rsidRPr="009579CE" w:rsidRDefault="00417429">
            <w:pPr>
              <w:snapToGrid w:val="0"/>
              <w:rPr>
                <w:rFonts w:ascii="宋体" w:eastAsia="宋体" w:hAnsi="宋体" w:hint="eastAsia"/>
                <w:sz w:val="18"/>
              </w:rPr>
            </w:pPr>
            <w:r w:rsidRPr="009579CE">
              <w:rPr>
                <w:rFonts w:ascii="宋体" w:eastAsia="宋体" w:hAnsi="宋体" w:hint="eastAsia"/>
                <w:sz w:val="18"/>
              </w:rPr>
              <w:t>3</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投资人职业代码</w:t>
            </w:r>
          </w:p>
        </w:tc>
        <w:tc>
          <w:tcPr>
            <w:tcW w:w="2703" w:type="dxa"/>
            <w:tcBorders>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69</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Home</w:t>
            </w:r>
            <w:r w:rsidRPr="009579CE">
              <w:rPr>
                <w:rFonts w:ascii="宋体" w:eastAsia="宋体" w:hAnsi="宋体"/>
                <w:sz w:val="18"/>
              </w:rPr>
              <w:t>TelNo</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22</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投资人住址电话</w:t>
            </w:r>
          </w:p>
        </w:tc>
        <w:tc>
          <w:tcPr>
            <w:tcW w:w="2703"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73</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AnnualIncome</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投资人年收入</w:t>
            </w:r>
          </w:p>
        </w:tc>
        <w:tc>
          <w:tcPr>
            <w:tcW w:w="2703"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83</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MobileTelNo</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24</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投资人手机号码</w:t>
            </w:r>
          </w:p>
        </w:tc>
        <w:tc>
          <w:tcPr>
            <w:tcW w:w="2703"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BranchCode</w:t>
            </w:r>
          </w:p>
        </w:tc>
        <w:tc>
          <w:tcPr>
            <w:tcW w:w="720" w:type="dxa"/>
          </w:tcPr>
          <w:p w:rsidR="005527B7" w:rsidRPr="009579CE" w:rsidRDefault="00FC4F59">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网点号码</w:t>
            </w:r>
          </w:p>
        </w:tc>
        <w:tc>
          <w:tcPr>
            <w:tcW w:w="2703"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OfficeTelNo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投资人单位电话号码</w:t>
            </w:r>
          </w:p>
        </w:tc>
        <w:tc>
          <w:tcPr>
            <w:tcW w:w="2703"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AccountAbbr</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投资人户名简称</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Conf</w:t>
            </w:r>
            <w:r w:rsidR="00A95509" w:rsidRPr="009579CE">
              <w:rPr>
                <w:rFonts w:ascii="宋体" w:eastAsia="宋体" w:hAnsi="宋体" w:hint="eastAsia"/>
                <w:sz w:val="18"/>
              </w:rPr>
              <w:t>i</w:t>
            </w:r>
            <w:r w:rsidRPr="009579CE">
              <w:rPr>
                <w:rFonts w:ascii="宋体" w:eastAsia="宋体" w:hAnsi="宋体"/>
                <w:sz w:val="18"/>
              </w:rPr>
              <w:t>dentialDocumentCode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密函编号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Sex</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投资人性别</w:t>
            </w:r>
          </w:p>
        </w:tc>
        <w:tc>
          <w:tcPr>
            <w:tcW w:w="2703"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SHSecuritiesAccountID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上海证券帐号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128</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SZSecuritiesAccountID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深圳证券帐号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TAAccountID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12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投资人基金帐号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TelNo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投资人电话号码</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164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TradingMethod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使用的交易手段</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167</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MinorFlag</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未成年人标志</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169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DeliverType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对帐单寄送选择</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170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Transactor</w:t>
            </w:r>
            <w:r w:rsidRPr="009579CE">
              <w:rPr>
                <w:rFonts w:ascii="宋体" w:eastAsia="宋体" w:hAnsi="宋体" w:hint="eastAsia"/>
                <w:sz w:val="18"/>
              </w:rPr>
              <w:t>IDType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经办人识别方式</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171</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AccountCard</w:t>
            </w:r>
            <w:r w:rsidRPr="009579CE">
              <w:rPr>
                <w:rFonts w:ascii="宋体" w:eastAsia="宋体" w:hAnsi="宋体" w:hint="eastAsia"/>
                <w:sz w:val="18"/>
              </w:rPr>
              <w:t>ID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基金账户卡的凭证号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MultiAcctFlag</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多渠道开户标志</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142</w:t>
            </w:r>
          </w:p>
        </w:tc>
        <w:tc>
          <w:tcPr>
            <w:tcW w:w="2182"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TargetTransactionAccountID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pStyle w:val="11"/>
              <w:pBdr>
                <w:bottom w:val="none" w:sz="0" w:space="0" w:color="auto"/>
              </w:pBdr>
              <w:jc w:val="center"/>
              <w:rPr>
                <w:rFonts w:ascii="宋体" w:hAnsi="宋体" w:hint="eastAsia"/>
              </w:rPr>
            </w:pPr>
            <w:r w:rsidRPr="009579CE">
              <w:rPr>
                <w:rFonts w:ascii="宋体" w:hAnsi="宋体" w:hint="eastAsia"/>
              </w:rPr>
              <w:t>对方销售人处投资人基</w:t>
            </w:r>
          </w:p>
          <w:p w:rsidR="005527B7" w:rsidRPr="009579CE" w:rsidRDefault="005527B7">
            <w:pPr>
              <w:pStyle w:val="11"/>
              <w:pBdr>
                <w:bottom w:val="none" w:sz="0" w:space="0" w:color="auto"/>
              </w:pBdr>
              <w:rPr>
                <w:rFonts w:ascii="宋体" w:hAnsi="宋体" w:hint="eastAsia"/>
              </w:rPr>
            </w:pPr>
            <w:r w:rsidRPr="009579CE">
              <w:rPr>
                <w:rFonts w:ascii="宋体" w:hAnsi="宋体" w:hint="eastAsia"/>
              </w:rPr>
              <w:t>金交易帐号</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181</w:t>
            </w:r>
          </w:p>
        </w:tc>
        <w:tc>
          <w:tcPr>
            <w:tcW w:w="2182" w:type="dxa"/>
          </w:tcPr>
          <w:p w:rsidR="005527B7" w:rsidRPr="009579CE" w:rsidRDefault="005527B7">
            <w:pPr>
              <w:pStyle w:val="11"/>
              <w:pBdr>
                <w:bottom w:val="none" w:sz="0" w:space="0" w:color="auto"/>
              </w:pBdr>
              <w:rPr>
                <w:rFonts w:ascii="宋体" w:hAnsi="宋体" w:hint="eastAsia"/>
              </w:rPr>
            </w:pPr>
            <w:r w:rsidRPr="009579CE">
              <w:rPr>
                <w:rFonts w:ascii="宋体" w:hAnsi="宋体"/>
              </w:rPr>
              <w:t>AcctNameOfInvestorInClearingAgency</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60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投资人收款银行账户户名</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182</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AcctNoOfInvestorInClearingAgency</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28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投资人收款银行账户账号</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183</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ClearingAge</w:t>
            </w:r>
            <w:r w:rsidR="00515D63" w:rsidRPr="009579CE">
              <w:rPr>
                <w:rFonts w:ascii="宋体" w:eastAsia="宋体" w:hAnsi="宋体"/>
                <w:sz w:val="18"/>
              </w:rPr>
              <w:t>ncy</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投资人收款银行账户开户行</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265</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DeliverWay</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对帐单寄送方式</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522</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Nationality</w:t>
            </w:r>
          </w:p>
        </w:tc>
        <w:tc>
          <w:tcPr>
            <w:tcW w:w="72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3</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投资者国籍</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524</w:t>
            </w:r>
          </w:p>
        </w:tc>
        <w:tc>
          <w:tcPr>
            <w:tcW w:w="2182"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NetNo</w:t>
            </w:r>
          </w:p>
        </w:tc>
        <w:tc>
          <w:tcPr>
            <w:tcW w:w="72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9</w:t>
            </w:r>
          </w:p>
        </w:tc>
        <w:tc>
          <w:tcPr>
            <w:tcW w:w="2030" w:type="dxa"/>
            <w:vAlign w:val="center"/>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操作（清算）网点编号</w:t>
            </w:r>
          </w:p>
        </w:tc>
        <w:tc>
          <w:tcPr>
            <w:tcW w:w="2703" w:type="dxa"/>
            <w:vAlign w:val="center"/>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530</w:t>
            </w:r>
          </w:p>
        </w:tc>
        <w:tc>
          <w:tcPr>
            <w:tcW w:w="2182"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Broker</w:t>
            </w:r>
          </w:p>
        </w:tc>
        <w:tc>
          <w:tcPr>
            <w:tcW w:w="72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12</w:t>
            </w:r>
          </w:p>
        </w:tc>
        <w:tc>
          <w:tcPr>
            <w:tcW w:w="2030" w:type="dxa"/>
            <w:vAlign w:val="center"/>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经纪人</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282</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sz w:val="18"/>
              </w:rPr>
              <w:t>CorpName</w:t>
            </w:r>
          </w:p>
        </w:tc>
        <w:tc>
          <w:tcPr>
            <w:tcW w:w="72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40</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工作单位名称</w:t>
            </w:r>
          </w:p>
        </w:tc>
        <w:tc>
          <w:tcPr>
            <w:tcW w:w="2703" w:type="dxa"/>
            <w:vAlign w:val="center"/>
          </w:tcPr>
          <w:p w:rsidR="005527B7" w:rsidRPr="009579CE" w:rsidRDefault="005527B7">
            <w:pPr>
              <w:widowControl/>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286</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CertValidDate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证件有效日期</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287</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InstTranCertValidDate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机构经办人身份证件有效日期</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288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InstReprCertValidDate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机构法人身份证件有效日期</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289</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ClientRiskRate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客户风险等级</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290</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InstReprManageRange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机构法人经营范围</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291</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ControlHolder</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80</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控股股东</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292</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ActualController</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80</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实际控制人</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293</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MarriageStatus</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婚姻状况</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294</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FamilyNum</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2</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家庭人口数</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295</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Penates</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sz w:val="18"/>
              </w:rPr>
              <w:t>16（两位小数）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家庭资产</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296</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MediaHobby</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媒体偏好</w:t>
            </w:r>
          </w:p>
        </w:tc>
        <w:tc>
          <w:tcPr>
            <w:tcW w:w="270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325</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Institution</w:t>
            </w:r>
            <w:r w:rsidRPr="009579CE">
              <w:rPr>
                <w:rFonts w:ascii="宋体" w:eastAsia="宋体" w:hAnsi="宋体" w:hint="eastAsia"/>
                <w:sz w:val="18"/>
              </w:rPr>
              <w:t>Type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机构类型</w:t>
            </w:r>
          </w:p>
        </w:tc>
        <w:tc>
          <w:tcPr>
            <w:tcW w:w="270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334</w:t>
            </w:r>
          </w:p>
        </w:tc>
        <w:tc>
          <w:tcPr>
            <w:tcW w:w="2182" w:type="dxa"/>
          </w:tcPr>
          <w:p w:rsidR="005527B7" w:rsidRPr="009579CE" w:rsidRDefault="005527B7">
            <w:pPr>
              <w:widowControl/>
              <w:rPr>
                <w:rFonts w:ascii="宋体" w:eastAsia="宋体" w:hAnsi="宋体" w:hint="eastAsia"/>
                <w:kern w:val="0"/>
                <w:sz w:val="18"/>
              </w:rPr>
            </w:pPr>
            <w:r w:rsidRPr="009579CE">
              <w:rPr>
                <w:rFonts w:ascii="宋体" w:eastAsia="宋体" w:hAnsi="宋体"/>
                <w:sz w:val="18"/>
              </w:rPr>
              <w:t>EnglishFirstName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20</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投资人英文名</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335</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sz w:val="18"/>
              </w:rPr>
              <w:t>EnglishFamliyName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20</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投资人英文姓</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336</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Vocation</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1492E">
            <w:pPr>
              <w:widowControl/>
              <w:rPr>
                <w:rFonts w:ascii="宋体" w:eastAsia="宋体" w:hAnsi="宋体" w:hint="eastAsia"/>
                <w:kern w:val="0"/>
                <w:sz w:val="18"/>
              </w:rPr>
            </w:pPr>
            <w:r w:rsidRPr="009579CE">
              <w:rPr>
                <w:rFonts w:ascii="宋体" w:eastAsia="宋体" w:hAnsi="宋体" w:hint="eastAsia"/>
                <w:sz w:val="18"/>
              </w:rPr>
              <w:t>4</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行业</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337</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CorpoProperty</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2</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企业性质</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338</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StaffNum</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N</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sz w:val="18"/>
              </w:rPr>
              <w:t>16（两位小数）</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员工人数</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339</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Hobbytype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2</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兴趣爱好类型</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340</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Province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6</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省/直辖市</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341</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City</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6</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市</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342</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County</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6</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县/区</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343</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CommendPerson</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40</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推荐人</w:t>
            </w:r>
          </w:p>
        </w:tc>
        <w:tc>
          <w:tcPr>
            <w:tcW w:w="2703" w:type="dxa"/>
            <w:vAlign w:val="center"/>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344</w:t>
            </w:r>
          </w:p>
        </w:tc>
        <w:tc>
          <w:tcPr>
            <w:tcW w:w="2182"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CommendPersonType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1</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推荐人类型</w:t>
            </w:r>
          </w:p>
        </w:tc>
        <w:tc>
          <w:tcPr>
            <w:tcW w:w="2703" w:type="dxa"/>
            <w:vAlign w:val="center"/>
          </w:tcPr>
          <w:p w:rsidR="005527B7" w:rsidRPr="009579CE" w:rsidRDefault="005527B7">
            <w:pPr>
              <w:widowControl/>
              <w:rPr>
                <w:rFonts w:ascii="宋体" w:eastAsia="宋体" w:hAnsi="宋体"/>
                <w:kern w:val="0"/>
                <w:sz w:val="18"/>
              </w:rPr>
            </w:pPr>
          </w:p>
        </w:tc>
      </w:tr>
      <w:tr w:rsidR="003725C3" w:rsidRPr="009579CE" w:rsidTr="00693ABE">
        <w:tblPrEx>
          <w:tblCellMar>
            <w:top w:w="0" w:type="dxa"/>
            <w:bottom w:w="0" w:type="dxa"/>
          </w:tblCellMar>
        </w:tblPrEx>
        <w:trPr>
          <w:jc w:val="center"/>
        </w:trPr>
        <w:tc>
          <w:tcPr>
            <w:tcW w:w="648" w:type="dxa"/>
          </w:tcPr>
          <w:p w:rsidR="003725C3" w:rsidRPr="009579CE" w:rsidRDefault="003725C3" w:rsidP="00693ABE">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302</w:t>
            </w:r>
          </w:p>
        </w:tc>
        <w:tc>
          <w:tcPr>
            <w:tcW w:w="2182" w:type="dxa"/>
            <w:vAlign w:val="center"/>
          </w:tcPr>
          <w:p w:rsidR="003725C3" w:rsidRPr="009579CE" w:rsidRDefault="003725C3" w:rsidP="00693ABE">
            <w:pPr>
              <w:rPr>
                <w:rFonts w:ascii="宋体" w:eastAsia="宋体" w:hAnsi="宋体"/>
                <w:sz w:val="18"/>
              </w:rPr>
            </w:pPr>
            <w:r w:rsidRPr="009579CE">
              <w:rPr>
                <w:rFonts w:ascii="宋体" w:eastAsia="宋体" w:hAnsi="宋体"/>
                <w:sz w:val="18"/>
              </w:rPr>
              <w:t>AcceptMethod</w:t>
            </w:r>
          </w:p>
        </w:tc>
        <w:tc>
          <w:tcPr>
            <w:tcW w:w="720" w:type="dxa"/>
            <w:vAlign w:val="center"/>
          </w:tcPr>
          <w:p w:rsidR="003725C3" w:rsidRPr="009579CE" w:rsidRDefault="003725C3" w:rsidP="00693ABE">
            <w:pPr>
              <w:rPr>
                <w:rFonts w:ascii="宋体" w:eastAsia="宋体" w:hAnsi="宋体"/>
                <w:sz w:val="18"/>
              </w:rPr>
            </w:pPr>
            <w:r w:rsidRPr="009579CE">
              <w:rPr>
                <w:rFonts w:ascii="宋体" w:eastAsia="宋体" w:hAnsi="宋体"/>
                <w:sz w:val="18"/>
              </w:rPr>
              <w:t>C</w:t>
            </w:r>
          </w:p>
        </w:tc>
        <w:tc>
          <w:tcPr>
            <w:tcW w:w="950" w:type="dxa"/>
            <w:vAlign w:val="center"/>
          </w:tcPr>
          <w:p w:rsidR="003725C3" w:rsidRPr="009579CE" w:rsidRDefault="003725C3" w:rsidP="00693ABE">
            <w:pPr>
              <w:rPr>
                <w:rFonts w:ascii="宋体" w:eastAsia="宋体" w:hAnsi="宋体"/>
                <w:sz w:val="18"/>
              </w:rPr>
            </w:pPr>
            <w:r w:rsidRPr="009579CE">
              <w:rPr>
                <w:rFonts w:ascii="宋体" w:eastAsia="宋体" w:hAnsi="宋体" w:hint="eastAsia"/>
                <w:sz w:val="18"/>
              </w:rPr>
              <w:t>1</w:t>
            </w:r>
          </w:p>
        </w:tc>
        <w:tc>
          <w:tcPr>
            <w:tcW w:w="2030" w:type="dxa"/>
            <w:vAlign w:val="center"/>
          </w:tcPr>
          <w:p w:rsidR="003725C3" w:rsidRPr="009579CE" w:rsidRDefault="003725C3" w:rsidP="00693ABE">
            <w:pPr>
              <w:rPr>
                <w:rFonts w:ascii="宋体" w:eastAsia="宋体" w:hAnsi="宋体"/>
                <w:sz w:val="18"/>
              </w:rPr>
            </w:pPr>
            <w:r w:rsidRPr="009579CE">
              <w:rPr>
                <w:rFonts w:ascii="宋体" w:eastAsia="宋体" w:hAnsi="宋体" w:hint="eastAsia"/>
                <w:sz w:val="18"/>
              </w:rPr>
              <w:t>受理方式</w:t>
            </w:r>
          </w:p>
        </w:tc>
        <w:tc>
          <w:tcPr>
            <w:tcW w:w="2703" w:type="dxa"/>
            <w:vAlign w:val="center"/>
          </w:tcPr>
          <w:p w:rsidR="003725C3" w:rsidRPr="009579CE" w:rsidRDefault="003725C3" w:rsidP="00693ABE">
            <w:pPr>
              <w:rPr>
                <w:rFonts w:ascii="宋体" w:eastAsia="宋体" w:hAnsi="宋体"/>
                <w:sz w:val="18"/>
              </w:rPr>
            </w:pPr>
          </w:p>
        </w:tc>
      </w:tr>
      <w:tr w:rsidR="00576DF7" w:rsidRPr="009579CE" w:rsidTr="009057A5">
        <w:tblPrEx>
          <w:tblCellMar>
            <w:top w:w="0" w:type="dxa"/>
            <w:bottom w:w="0" w:type="dxa"/>
          </w:tblCellMar>
        </w:tblPrEx>
        <w:trPr>
          <w:jc w:val="center"/>
        </w:trPr>
        <w:tc>
          <w:tcPr>
            <w:tcW w:w="648" w:type="dxa"/>
          </w:tcPr>
          <w:p w:rsidR="00576DF7" w:rsidRPr="009579CE" w:rsidRDefault="00576DF7" w:rsidP="009057A5">
            <w:pPr>
              <w:autoSpaceDE w:val="0"/>
              <w:autoSpaceDN w:val="0"/>
              <w:adjustRightInd w:val="0"/>
              <w:snapToGrid w:val="0"/>
              <w:jc w:val="center"/>
              <w:rPr>
                <w:rFonts w:ascii="宋体" w:eastAsia="宋体" w:hAnsi="宋体"/>
                <w:sz w:val="18"/>
              </w:rPr>
            </w:pPr>
            <w:r w:rsidRPr="009579CE">
              <w:rPr>
                <w:rFonts w:ascii="宋体" w:eastAsia="宋体" w:hAnsi="宋体"/>
                <w:sz w:val="18"/>
              </w:rPr>
              <w:t>60</w:t>
            </w:r>
          </w:p>
        </w:tc>
        <w:tc>
          <w:tcPr>
            <w:tcW w:w="2182" w:type="dxa"/>
          </w:tcPr>
          <w:p w:rsidR="00576DF7" w:rsidRPr="009579CE" w:rsidRDefault="00576DF7" w:rsidP="009057A5">
            <w:pPr>
              <w:snapToGrid w:val="0"/>
              <w:rPr>
                <w:rFonts w:ascii="宋体" w:eastAsia="宋体" w:hAnsi="宋体"/>
                <w:sz w:val="18"/>
              </w:rPr>
            </w:pPr>
            <w:r w:rsidRPr="009579CE">
              <w:rPr>
                <w:rFonts w:ascii="宋体" w:eastAsia="宋体" w:hAnsi="宋体" w:hint="eastAsia"/>
                <w:sz w:val="18"/>
              </w:rPr>
              <w:t>FrozenCaus</w:t>
            </w:r>
            <w:r w:rsidRPr="009579CE">
              <w:rPr>
                <w:rFonts w:ascii="宋体" w:eastAsia="宋体" w:hAnsi="宋体"/>
                <w:sz w:val="18"/>
              </w:rPr>
              <w:t>e</w:t>
            </w:r>
          </w:p>
        </w:tc>
        <w:tc>
          <w:tcPr>
            <w:tcW w:w="720" w:type="dxa"/>
          </w:tcPr>
          <w:p w:rsidR="00576DF7" w:rsidRPr="009579CE" w:rsidRDefault="00576DF7" w:rsidP="009057A5">
            <w:pPr>
              <w:snapToGrid w:val="0"/>
              <w:rPr>
                <w:rFonts w:ascii="宋体" w:eastAsia="宋体" w:hAnsi="宋体"/>
                <w:sz w:val="18"/>
              </w:rPr>
            </w:pPr>
            <w:r w:rsidRPr="009579CE">
              <w:rPr>
                <w:rFonts w:ascii="宋体" w:eastAsia="宋体" w:hAnsi="宋体"/>
                <w:sz w:val="18"/>
              </w:rPr>
              <w:t>A</w:t>
            </w:r>
          </w:p>
        </w:tc>
        <w:tc>
          <w:tcPr>
            <w:tcW w:w="95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sz w:val="18"/>
              </w:rPr>
              <w:t>冻结原因</w:t>
            </w:r>
          </w:p>
        </w:tc>
        <w:tc>
          <w:tcPr>
            <w:tcW w:w="2703" w:type="dxa"/>
          </w:tcPr>
          <w:p w:rsidR="00576DF7" w:rsidRPr="009579CE" w:rsidRDefault="00576DF7" w:rsidP="009057A5">
            <w:pPr>
              <w:snapToGrid w:val="0"/>
              <w:rPr>
                <w:rFonts w:ascii="宋体" w:eastAsia="宋体" w:hAnsi="宋体" w:hint="eastAsia"/>
                <w:sz w:val="18"/>
              </w:rPr>
            </w:pPr>
          </w:p>
        </w:tc>
      </w:tr>
      <w:tr w:rsidR="00576DF7" w:rsidRPr="009579CE" w:rsidTr="009057A5">
        <w:tblPrEx>
          <w:tblCellMar>
            <w:top w:w="0" w:type="dxa"/>
            <w:bottom w:w="0" w:type="dxa"/>
          </w:tblCellMar>
        </w:tblPrEx>
        <w:trPr>
          <w:jc w:val="center"/>
        </w:trPr>
        <w:tc>
          <w:tcPr>
            <w:tcW w:w="648" w:type="dxa"/>
          </w:tcPr>
          <w:p w:rsidR="00576DF7" w:rsidRPr="009579CE" w:rsidRDefault="00576DF7" w:rsidP="009057A5">
            <w:pPr>
              <w:autoSpaceDE w:val="0"/>
              <w:autoSpaceDN w:val="0"/>
              <w:adjustRightInd w:val="0"/>
              <w:snapToGrid w:val="0"/>
              <w:jc w:val="center"/>
              <w:rPr>
                <w:rFonts w:ascii="宋体" w:eastAsia="宋体" w:hAnsi="宋体"/>
                <w:sz w:val="18"/>
              </w:rPr>
            </w:pPr>
            <w:r w:rsidRPr="009579CE">
              <w:rPr>
                <w:rFonts w:ascii="宋体" w:eastAsia="宋体" w:hAnsi="宋体"/>
                <w:sz w:val="18"/>
              </w:rPr>
              <w:t>58</w:t>
            </w:r>
          </w:p>
        </w:tc>
        <w:tc>
          <w:tcPr>
            <w:tcW w:w="2182" w:type="dxa"/>
          </w:tcPr>
          <w:p w:rsidR="00576DF7" w:rsidRPr="009579CE" w:rsidRDefault="00576DF7" w:rsidP="009057A5">
            <w:pPr>
              <w:snapToGrid w:val="0"/>
              <w:rPr>
                <w:rFonts w:ascii="宋体" w:eastAsia="宋体" w:hAnsi="宋体"/>
                <w:sz w:val="18"/>
              </w:rPr>
            </w:pPr>
            <w:r w:rsidRPr="009579CE">
              <w:rPr>
                <w:rFonts w:ascii="宋体" w:eastAsia="宋体" w:hAnsi="宋体" w:hint="eastAsia"/>
                <w:sz w:val="18"/>
              </w:rPr>
              <w:t>FreezingDeadline</w:t>
            </w:r>
          </w:p>
        </w:tc>
        <w:tc>
          <w:tcPr>
            <w:tcW w:w="720" w:type="dxa"/>
          </w:tcPr>
          <w:p w:rsidR="00576DF7" w:rsidRPr="009579CE" w:rsidRDefault="00576DF7" w:rsidP="009057A5">
            <w:pPr>
              <w:snapToGrid w:val="0"/>
              <w:rPr>
                <w:rFonts w:ascii="宋体" w:eastAsia="宋体" w:hAnsi="宋体"/>
                <w:sz w:val="18"/>
              </w:rPr>
            </w:pPr>
            <w:r w:rsidRPr="009579CE">
              <w:rPr>
                <w:rFonts w:ascii="宋体" w:eastAsia="宋体" w:hAnsi="宋体" w:hint="eastAsia"/>
                <w:sz w:val="18"/>
              </w:rPr>
              <w:t>A</w:t>
            </w:r>
          </w:p>
        </w:tc>
        <w:tc>
          <w:tcPr>
            <w:tcW w:w="95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sz w:val="18"/>
              </w:rPr>
              <w:t>冻结截止日期</w:t>
            </w:r>
          </w:p>
        </w:tc>
        <w:tc>
          <w:tcPr>
            <w:tcW w:w="2703" w:type="dxa"/>
          </w:tcPr>
          <w:p w:rsidR="00576DF7" w:rsidRPr="009579CE" w:rsidRDefault="00576DF7" w:rsidP="009057A5">
            <w:pPr>
              <w:snapToGrid w:val="0"/>
              <w:rPr>
                <w:rFonts w:ascii="宋体" w:eastAsia="宋体" w:hAnsi="宋体" w:hint="eastAsia"/>
                <w:sz w:val="18"/>
              </w:rPr>
            </w:pPr>
          </w:p>
        </w:tc>
      </w:tr>
      <w:tr w:rsidR="00576DF7" w:rsidRPr="009579CE" w:rsidTr="009057A5">
        <w:tblPrEx>
          <w:tblCellMar>
            <w:top w:w="0" w:type="dxa"/>
            <w:bottom w:w="0" w:type="dxa"/>
          </w:tblCellMar>
        </w:tblPrEx>
        <w:trPr>
          <w:jc w:val="center"/>
        </w:trPr>
        <w:tc>
          <w:tcPr>
            <w:tcW w:w="648" w:type="dxa"/>
          </w:tcPr>
          <w:p w:rsidR="00576DF7" w:rsidRPr="009579CE" w:rsidRDefault="00576DF7" w:rsidP="009057A5">
            <w:pPr>
              <w:autoSpaceDE w:val="0"/>
              <w:autoSpaceDN w:val="0"/>
              <w:adjustRightInd w:val="0"/>
              <w:snapToGrid w:val="0"/>
              <w:jc w:val="center"/>
              <w:rPr>
                <w:rFonts w:ascii="宋体" w:eastAsia="宋体" w:hAnsi="宋体"/>
                <w:sz w:val="18"/>
              </w:rPr>
            </w:pPr>
            <w:r w:rsidRPr="009579CE">
              <w:rPr>
                <w:rFonts w:ascii="宋体" w:eastAsia="宋体" w:hAnsi="宋体"/>
                <w:sz w:val="18"/>
              </w:rPr>
              <w:t>89</w:t>
            </w:r>
          </w:p>
        </w:tc>
        <w:tc>
          <w:tcPr>
            <w:tcW w:w="2182" w:type="dxa"/>
          </w:tcPr>
          <w:p w:rsidR="00576DF7" w:rsidRPr="009579CE" w:rsidRDefault="00576DF7" w:rsidP="009057A5">
            <w:pPr>
              <w:snapToGrid w:val="0"/>
              <w:rPr>
                <w:rFonts w:ascii="宋体" w:eastAsia="宋体" w:hAnsi="宋体"/>
                <w:sz w:val="18"/>
              </w:rPr>
            </w:pPr>
            <w:r w:rsidRPr="009579CE">
              <w:rPr>
                <w:rFonts w:ascii="宋体" w:eastAsia="宋体" w:hAnsi="宋体"/>
                <w:sz w:val="18"/>
              </w:rPr>
              <w:t>OriginalSerialNo</w:t>
            </w:r>
          </w:p>
        </w:tc>
        <w:tc>
          <w:tcPr>
            <w:tcW w:w="72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sz w:val="18"/>
              </w:rPr>
              <w:t>20</w:t>
            </w:r>
          </w:p>
        </w:tc>
        <w:tc>
          <w:tcPr>
            <w:tcW w:w="203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kern w:val="0"/>
                <w:sz w:val="18"/>
              </w:rPr>
              <w:t>TA的原确认流水号</w:t>
            </w:r>
          </w:p>
        </w:tc>
        <w:tc>
          <w:tcPr>
            <w:tcW w:w="2703" w:type="dxa"/>
          </w:tcPr>
          <w:p w:rsidR="00576DF7" w:rsidRPr="009579CE" w:rsidRDefault="00576DF7" w:rsidP="009057A5">
            <w:pPr>
              <w:snapToGrid w:val="0"/>
              <w:rPr>
                <w:rFonts w:ascii="宋体" w:eastAsia="宋体" w:hAnsi="宋体"/>
                <w:sz w:val="18"/>
              </w:rPr>
            </w:pPr>
          </w:p>
        </w:tc>
      </w:tr>
      <w:tr w:rsidR="00576DF7" w:rsidRPr="009579CE" w:rsidTr="009057A5">
        <w:tblPrEx>
          <w:tblCellMar>
            <w:top w:w="0" w:type="dxa"/>
            <w:bottom w:w="0" w:type="dxa"/>
          </w:tblCellMar>
        </w:tblPrEx>
        <w:trPr>
          <w:jc w:val="center"/>
        </w:trPr>
        <w:tc>
          <w:tcPr>
            <w:tcW w:w="648" w:type="dxa"/>
          </w:tcPr>
          <w:p w:rsidR="00576DF7" w:rsidRPr="009579CE" w:rsidRDefault="00576DF7" w:rsidP="009057A5">
            <w:pPr>
              <w:autoSpaceDE w:val="0"/>
              <w:autoSpaceDN w:val="0"/>
              <w:adjustRightInd w:val="0"/>
              <w:snapToGrid w:val="0"/>
              <w:jc w:val="center"/>
              <w:rPr>
                <w:rFonts w:ascii="宋体" w:eastAsia="宋体" w:hAnsi="宋体"/>
                <w:sz w:val="18"/>
              </w:rPr>
            </w:pPr>
            <w:r w:rsidRPr="009579CE">
              <w:rPr>
                <w:rFonts w:ascii="宋体" w:eastAsia="宋体" w:hAnsi="宋体"/>
                <w:sz w:val="18"/>
              </w:rPr>
              <w:t>90</w:t>
            </w:r>
          </w:p>
        </w:tc>
        <w:tc>
          <w:tcPr>
            <w:tcW w:w="2182" w:type="dxa"/>
          </w:tcPr>
          <w:p w:rsidR="00576DF7" w:rsidRPr="009579CE" w:rsidRDefault="00576DF7" w:rsidP="009057A5">
            <w:pPr>
              <w:snapToGrid w:val="0"/>
              <w:rPr>
                <w:rFonts w:ascii="宋体" w:eastAsia="宋体" w:hAnsi="宋体"/>
                <w:sz w:val="18"/>
              </w:rPr>
            </w:pPr>
            <w:r w:rsidRPr="009579CE">
              <w:rPr>
                <w:rFonts w:ascii="宋体" w:eastAsia="宋体" w:hAnsi="宋体"/>
                <w:sz w:val="18"/>
              </w:rPr>
              <w:t>OriginalAppSheetNo</w:t>
            </w:r>
          </w:p>
        </w:tc>
        <w:tc>
          <w:tcPr>
            <w:tcW w:w="720" w:type="dxa"/>
          </w:tcPr>
          <w:p w:rsidR="00576DF7" w:rsidRPr="009579CE" w:rsidRDefault="00576DF7" w:rsidP="009057A5">
            <w:pPr>
              <w:snapToGrid w:val="0"/>
              <w:rPr>
                <w:rFonts w:ascii="宋体" w:eastAsia="宋体" w:hAnsi="宋体"/>
                <w:sz w:val="18"/>
              </w:rPr>
            </w:pPr>
            <w:r w:rsidRPr="009579CE">
              <w:rPr>
                <w:rFonts w:ascii="宋体" w:eastAsia="宋体" w:hAnsi="宋体"/>
                <w:sz w:val="18"/>
              </w:rPr>
              <w:t>A</w:t>
            </w:r>
          </w:p>
        </w:tc>
        <w:tc>
          <w:tcPr>
            <w:tcW w:w="95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sz w:val="18"/>
              </w:rPr>
              <w:t>24</w:t>
            </w:r>
          </w:p>
        </w:tc>
        <w:tc>
          <w:tcPr>
            <w:tcW w:w="2030" w:type="dxa"/>
          </w:tcPr>
          <w:p w:rsidR="00576DF7" w:rsidRPr="009579CE" w:rsidRDefault="00576DF7" w:rsidP="009057A5">
            <w:pPr>
              <w:snapToGrid w:val="0"/>
              <w:rPr>
                <w:rFonts w:ascii="宋体" w:eastAsia="宋体" w:hAnsi="宋体" w:hint="eastAsia"/>
                <w:sz w:val="18"/>
              </w:rPr>
            </w:pPr>
            <w:r w:rsidRPr="009579CE">
              <w:rPr>
                <w:rFonts w:ascii="宋体" w:eastAsia="宋体" w:hAnsi="宋体" w:hint="eastAsia"/>
                <w:sz w:val="18"/>
              </w:rPr>
              <w:t>原申请单编号</w:t>
            </w:r>
          </w:p>
        </w:tc>
        <w:tc>
          <w:tcPr>
            <w:tcW w:w="2703" w:type="dxa"/>
          </w:tcPr>
          <w:p w:rsidR="00576DF7" w:rsidRPr="009579CE" w:rsidRDefault="00576DF7" w:rsidP="009057A5">
            <w:pPr>
              <w:snapToGrid w:val="0"/>
              <w:rPr>
                <w:rFonts w:ascii="宋体" w:eastAsia="宋体" w:hAnsi="宋体"/>
                <w:sz w:val="18"/>
              </w:rPr>
            </w:pPr>
          </w:p>
        </w:tc>
      </w:tr>
      <w:tr w:rsidR="00261C62" w:rsidRPr="009579CE" w:rsidTr="009057A5">
        <w:tblPrEx>
          <w:tblCellMar>
            <w:top w:w="0" w:type="dxa"/>
            <w:bottom w:w="0" w:type="dxa"/>
          </w:tblCellMar>
        </w:tblPrEx>
        <w:trPr>
          <w:jc w:val="center"/>
        </w:trPr>
        <w:tc>
          <w:tcPr>
            <w:tcW w:w="648" w:type="dxa"/>
          </w:tcPr>
          <w:p w:rsidR="00261C62" w:rsidRPr="009579CE" w:rsidRDefault="00261C62" w:rsidP="00E72CAB">
            <w:pPr>
              <w:snapToGrid w:val="0"/>
              <w:jc w:val="center"/>
              <w:rPr>
                <w:rFonts w:ascii="宋体" w:eastAsia="宋体" w:hAnsi="宋体" w:hint="eastAsia"/>
                <w:sz w:val="18"/>
              </w:rPr>
            </w:pPr>
            <w:r w:rsidRPr="009579CE">
              <w:rPr>
                <w:rFonts w:ascii="宋体" w:eastAsia="宋体" w:hAnsi="宋体" w:hint="eastAsia"/>
                <w:sz w:val="18"/>
              </w:rPr>
              <w:t>254</w:t>
            </w:r>
          </w:p>
        </w:tc>
        <w:tc>
          <w:tcPr>
            <w:tcW w:w="2182" w:type="dxa"/>
          </w:tcPr>
          <w:p w:rsidR="00261C62" w:rsidRPr="009579CE" w:rsidRDefault="00261C62" w:rsidP="00E72CAB">
            <w:pPr>
              <w:snapToGrid w:val="0"/>
              <w:rPr>
                <w:rFonts w:ascii="宋体" w:eastAsia="宋体" w:hAnsi="宋体" w:hint="eastAsia"/>
                <w:sz w:val="18"/>
              </w:rPr>
            </w:pPr>
            <w:r w:rsidRPr="009579CE">
              <w:rPr>
                <w:rFonts w:ascii="宋体" w:eastAsia="宋体" w:hAnsi="宋体" w:hint="eastAsia"/>
                <w:sz w:val="18"/>
              </w:rPr>
              <w:t>Specification</w:t>
            </w:r>
          </w:p>
        </w:tc>
        <w:tc>
          <w:tcPr>
            <w:tcW w:w="720" w:type="dxa"/>
          </w:tcPr>
          <w:p w:rsidR="00261C62" w:rsidRPr="009579CE" w:rsidRDefault="00261C62" w:rsidP="00E72CAB">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261C62" w:rsidRPr="009579CE" w:rsidRDefault="00261C62" w:rsidP="00E72CAB">
            <w:pPr>
              <w:snapToGrid w:val="0"/>
              <w:rPr>
                <w:rFonts w:ascii="宋体" w:eastAsia="宋体" w:hAnsi="宋体" w:hint="eastAsia"/>
                <w:sz w:val="18"/>
              </w:rPr>
            </w:pPr>
            <w:r w:rsidRPr="009579CE">
              <w:rPr>
                <w:rFonts w:ascii="宋体" w:eastAsia="宋体" w:hAnsi="宋体" w:hint="eastAsia"/>
                <w:sz w:val="18"/>
              </w:rPr>
              <w:t>60</w:t>
            </w:r>
          </w:p>
        </w:tc>
        <w:tc>
          <w:tcPr>
            <w:tcW w:w="2030" w:type="dxa"/>
          </w:tcPr>
          <w:p w:rsidR="00261C62" w:rsidRPr="009579CE" w:rsidRDefault="00261C62" w:rsidP="00E72CAB">
            <w:pPr>
              <w:snapToGrid w:val="0"/>
              <w:rPr>
                <w:rFonts w:ascii="宋体" w:eastAsia="宋体" w:hAnsi="宋体" w:hint="eastAsia"/>
                <w:sz w:val="18"/>
              </w:rPr>
            </w:pPr>
            <w:r w:rsidRPr="009579CE">
              <w:rPr>
                <w:rFonts w:ascii="宋体" w:eastAsia="宋体" w:hAnsi="宋体" w:hint="eastAsia"/>
                <w:sz w:val="18"/>
              </w:rPr>
              <w:t>摘要/说明</w:t>
            </w:r>
          </w:p>
        </w:tc>
        <w:tc>
          <w:tcPr>
            <w:tcW w:w="2703" w:type="dxa"/>
          </w:tcPr>
          <w:p w:rsidR="00261C62" w:rsidRPr="009579CE" w:rsidRDefault="00261C62" w:rsidP="009057A5">
            <w:pPr>
              <w:snapToGrid w:val="0"/>
              <w:rPr>
                <w:rFonts w:ascii="宋体" w:eastAsia="宋体" w:hAnsi="宋体"/>
                <w:sz w:val="18"/>
              </w:rPr>
            </w:pPr>
          </w:p>
        </w:tc>
      </w:tr>
    </w:tbl>
    <w:p w:rsidR="005527B7" w:rsidRPr="009579CE" w:rsidRDefault="005527B7">
      <w:pPr>
        <w:pStyle w:val="afff7"/>
        <w:ind w:left="0"/>
        <w:rPr>
          <w:rFonts w:hint="eastAsia"/>
        </w:rPr>
      </w:pPr>
      <w:r w:rsidRPr="009579CE">
        <w:rPr>
          <w:rFonts w:hint="eastAsia"/>
        </w:rPr>
        <w:t>账户确认（02文件）</w:t>
      </w:r>
    </w:p>
    <w:p w:rsidR="005527B7" w:rsidRPr="009579CE" w:rsidRDefault="005527B7">
      <w:pPr>
        <w:pStyle w:val="af1"/>
        <w:ind w:firstLine="420"/>
        <w:rPr>
          <w:rFonts w:hint="eastAsia"/>
        </w:rPr>
      </w:pPr>
      <w:r w:rsidRPr="009579CE">
        <w:rPr>
          <w:rFonts w:hint="eastAsia"/>
        </w:rPr>
        <w:t>账户确认数据项见表</w:t>
      </w:r>
      <w:r w:rsidR="00312A37" w:rsidRPr="009579CE">
        <w:rPr>
          <w:rFonts w:hint="eastAsia"/>
        </w:rPr>
        <w:t>70</w:t>
      </w:r>
      <w:r w:rsidRPr="009579CE">
        <w:rPr>
          <w:rFonts w:hint="eastAsia"/>
        </w:rPr>
        <w:t>。</w:t>
      </w:r>
      <w:r w:rsidR="00AC5668" w:rsidRPr="009579CE">
        <w:rPr>
          <w:rFonts w:hint="eastAsia"/>
        </w:rPr>
        <w:t>各字段是否必需根据业务类型而不同，详见前述各章节。</w:t>
      </w:r>
    </w:p>
    <w:p w:rsidR="005527B7" w:rsidRPr="009579CE" w:rsidRDefault="005527B7">
      <w:pPr>
        <w:pStyle w:val="a"/>
        <w:rPr>
          <w:rFonts w:hint="eastAsia"/>
        </w:rPr>
      </w:pPr>
      <w:r w:rsidRPr="009579CE">
        <w:rPr>
          <w:rFonts w:hint="eastAsia"/>
        </w:rPr>
        <w:t>账户确认</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649"/>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649"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AppSheetSerialNo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申请单编号</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32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TransactionCfmDate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交易确认日期</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119</w:t>
            </w:r>
          </w:p>
        </w:tc>
        <w:tc>
          <w:tcPr>
            <w:tcW w:w="2182" w:type="dxa"/>
          </w:tcPr>
          <w:p w:rsidR="005527B7" w:rsidRPr="009579CE" w:rsidRDefault="005527B7">
            <w:pPr>
              <w:snapToGrid w:val="0"/>
              <w:jc w:val="left"/>
              <w:rPr>
                <w:rFonts w:ascii="宋体" w:eastAsia="宋体" w:hAnsi="宋体"/>
                <w:sz w:val="18"/>
              </w:rPr>
            </w:pPr>
            <w:r w:rsidRPr="009579CE">
              <w:rPr>
                <w:rFonts w:ascii="宋体" w:eastAsia="宋体" w:hAnsi="宋体"/>
                <w:sz w:val="18"/>
              </w:rPr>
              <w:t>ReturnCode</w:t>
            </w:r>
          </w:p>
        </w:tc>
        <w:tc>
          <w:tcPr>
            <w:tcW w:w="720"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交易处理返回代码</w:t>
            </w:r>
          </w:p>
        </w:tc>
        <w:tc>
          <w:tcPr>
            <w:tcW w:w="2649" w:type="dxa"/>
          </w:tcPr>
          <w:p w:rsidR="005527B7" w:rsidRPr="009579CE" w:rsidRDefault="005527B7">
            <w:pPr>
              <w:snapToGrid w:val="0"/>
              <w:jc w:val="left"/>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TransactionAccountID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投资人基金交易帐号</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业务代码</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TAAccountID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12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投资人基金帐号</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MultiAcctFlag</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多渠道开户标志</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137</w:t>
            </w:r>
          </w:p>
        </w:tc>
        <w:tc>
          <w:tcPr>
            <w:tcW w:w="2182"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TASerialNO</w:t>
            </w:r>
          </w:p>
        </w:tc>
        <w:tc>
          <w:tcPr>
            <w:tcW w:w="720"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TA确认交易流水号</w:t>
            </w:r>
          </w:p>
        </w:tc>
        <w:tc>
          <w:tcPr>
            <w:tcW w:w="2649" w:type="dxa"/>
          </w:tcPr>
          <w:p w:rsidR="005527B7" w:rsidRPr="009579CE" w:rsidRDefault="005527B7">
            <w:pPr>
              <w:snapToGrid w:val="0"/>
              <w:jc w:val="left"/>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vAlign w:val="center"/>
          </w:tcPr>
          <w:p w:rsidR="005527B7" w:rsidRPr="009579CE" w:rsidRDefault="005527B7">
            <w:pPr>
              <w:autoSpaceDE w:val="0"/>
              <w:autoSpaceDN w:val="0"/>
              <w:adjustRightInd w:val="0"/>
              <w:snapToGrid w:val="0"/>
              <w:jc w:val="center"/>
              <w:rPr>
                <w:rFonts w:ascii="宋体" w:eastAsia="宋体" w:hAnsi="宋体"/>
                <w:sz w:val="18"/>
                <w:shd w:val="pct10" w:color="auto" w:fill="FFFFFF"/>
              </w:rPr>
            </w:pPr>
            <w:r w:rsidRPr="009579CE">
              <w:rPr>
                <w:rFonts w:ascii="宋体" w:eastAsia="宋体" w:hAnsi="宋体"/>
                <w:sz w:val="18"/>
                <w:shd w:val="pct10" w:color="auto" w:fill="FFFFFF"/>
              </w:rPr>
              <w:t>92</w:t>
            </w:r>
          </w:p>
        </w:tc>
        <w:tc>
          <w:tcPr>
            <w:tcW w:w="2182" w:type="dxa"/>
            <w:vAlign w:val="center"/>
          </w:tcPr>
          <w:p w:rsidR="005527B7" w:rsidRPr="009579CE" w:rsidRDefault="005527B7">
            <w:pPr>
              <w:snapToGrid w:val="0"/>
              <w:jc w:val="left"/>
              <w:rPr>
                <w:rFonts w:ascii="宋体" w:eastAsia="宋体" w:hAnsi="宋体" w:hint="eastAsia"/>
                <w:sz w:val="18"/>
                <w:shd w:val="pct10" w:color="auto" w:fill="FFFFFF"/>
              </w:rPr>
            </w:pPr>
            <w:r w:rsidRPr="009579CE">
              <w:rPr>
                <w:rFonts w:ascii="宋体" w:eastAsia="宋体" w:hAnsi="宋体"/>
                <w:sz w:val="18"/>
                <w:shd w:val="pct10" w:color="auto" w:fill="FFFFFF"/>
              </w:rPr>
              <w:t>TransactionDate</w:t>
            </w:r>
          </w:p>
        </w:tc>
        <w:tc>
          <w:tcPr>
            <w:tcW w:w="720" w:type="dxa"/>
            <w:vAlign w:val="center"/>
          </w:tcPr>
          <w:p w:rsidR="005527B7" w:rsidRPr="009579CE" w:rsidRDefault="005527B7">
            <w:pPr>
              <w:snapToGrid w:val="0"/>
              <w:jc w:val="left"/>
              <w:rPr>
                <w:rFonts w:ascii="宋体" w:eastAsia="宋体" w:hAnsi="宋体" w:hint="eastAsia"/>
                <w:sz w:val="18"/>
                <w:shd w:val="pct10" w:color="auto" w:fill="FFFFFF"/>
              </w:rPr>
            </w:pPr>
            <w:r w:rsidRPr="009579CE">
              <w:rPr>
                <w:rFonts w:ascii="宋体" w:eastAsia="宋体" w:hAnsi="宋体"/>
                <w:sz w:val="18"/>
                <w:shd w:val="pct10" w:color="auto" w:fill="FFFFFF"/>
              </w:rPr>
              <w:t>A</w:t>
            </w:r>
          </w:p>
        </w:tc>
        <w:tc>
          <w:tcPr>
            <w:tcW w:w="950" w:type="dxa"/>
            <w:vAlign w:val="center"/>
          </w:tcPr>
          <w:p w:rsidR="005527B7" w:rsidRPr="009579CE" w:rsidRDefault="005527B7">
            <w:pPr>
              <w:snapToGrid w:val="0"/>
              <w:jc w:val="left"/>
              <w:rPr>
                <w:rFonts w:ascii="宋体" w:eastAsia="宋体" w:hAnsi="宋体" w:hint="eastAsia"/>
                <w:sz w:val="18"/>
                <w:shd w:val="pct10" w:color="auto" w:fill="FFFFFF"/>
              </w:rPr>
            </w:pPr>
            <w:r w:rsidRPr="009579CE">
              <w:rPr>
                <w:rFonts w:ascii="宋体" w:eastAsia="宋体" w:hAnsi="宋体"/>
                <w:sz w:val="18"/>
                <w:shd w:val="pct10" w:color="auto" w:fill="FFFFFF"/>
              </w:rPr>
              <w:t>8</w:t>
            </w:r>
          </w:p>
        </w:tc>
        <w:tc>
          <w:tcPr>
            <w:tcW w:w="2030" w:type="dxa"/>
            <w:vAlign w:val="center"/>
          </w:tcPr>
          <w:p w:rsidR="005527B7" w:rsidRPr="009579CE" w:rsidRDefault="005527B7">
            <w:pPr>
              <w:snapToGrid w:val="0"/>
              <w:jc w:val="left"/>
              <w:rPr>
                <w:rFonts w:ascii="宋体" w:eastAsia="宋体" w:hAnsi="宋体" w:hint="eastAsia"/>
                <w:sz w:val="18"/>
                <w:shd w:val="pct10" w:color="auto" w:fill="FFFFFF"/>
              </w:rPr>
            </w:pPr>
            <w:r w:rsidRPr="009579CE">
              <w:rPr>
                <w:rFonts w:ascii="宋体" w:eastAsia="宋体" w:hAnsi="宋体" w:hint="eastAsia"/>
                <w:sz w:val="18"/>
                <w:shd w:val="pct10" w:color="auto" w:fill="FFFFFF"/>
              </w:rPr>
              <w:t>交易发生日期</w:t>
            </w:r>
          </w:p>
        </w:tc>
        <w:tc>
          <w:tcPr>
            <w:tcW w:w="2649" w:type="dxa"/>
            <w:vAlign w:val="center"/>
          </w:tcPr>
          <w:p w:rsidR="005527B7" w:rsidRPr="009579CE" w:rsidRDefault="005527B7">
            <w:pPr>
              <w:snapToGrid w:val="0"/>
              <w:jc w:val="left"/>
              <w:rPr>
                <w:rFonts w:ascii="宋体" w:eastAsia="宋体" w:hAnsi="宋体" w:hint="eastAsia"/>
                <w:sz w:val="18"/>
                <w:shd w:val="pct10" w:color="auto" w:fill="FFFFFF"/>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shd w:val="pct10" w:color="auto" w:fill="FFFFFF"/>
              </w:rPr>
            </w:pPr>
            <w:r w:rsidRPr="009579CE">
              <w:rPr>
                <w:rFonts w:ascii="宋体" w:eastAsia="宋体" w:hAnsi="宋体"/>
                <w:sz w:val="18"/>
                <w:shd w:val="pct10" w:color="auto" w:fill="FFFFFF"/>
              </w:rPr>
              <w:t>93</w:t>
            </w:r>
          </w:p>
        </w:tc>
        <w:tc>
          <w:tcPr>
            <w:tcW w:w="2182" w:type="dxa"/>
          </w:tcPr>
          <w:p w:rsidR="005527B7" w:rsidRPr="009579CE" w:rsidRDefault="005527B7">
            <w:pPr>
              <w:snapToGrid w:val="0"/>
              <w:rPr>
                <w:rFonts w:ascii="宋体" w:eastAsia="宋体" w:hAnsi="宋体"/>
                <w:sz w:val="18"/>
                <w:shd w:val="pct10" w:color="auto" w:fill="FFFFFF"/>
              </w:rPr>
            </w:pPr>
            <w:r w:rsidRPr="009579CE">
              <w:rPr>
                <w:rFonts w:ascii="宋体" w:eastAsia="宋体" w:hAnsi="宋体" w:hint="eastAsia"/>
                <w:sz w:val="18"/>
                <w:shd w:val="pct10" w:color="auto" w:fill="FFFFFF"/>
              </w:rPr>
              <w:t>TransactionTime</w:t>
            </w:r>
          </w:p>
        </w:tc>
        <w:tc>
          <w:tcPr>
            <w:tcW w:w="720" w:type="dxa"/>
          </w:tcPr>
          <w:p w:rsidR="005527B7" w:rsidRPr="009579CE" w:rsidRDefault="005527B7">
            <w:pPr>
              <w:snapToGrid w:val="0"/>
              <w:rPr>
                <w:rFonts w:ascii="宋体" w:eastAsia="宋体" w:hAnsi="宋体"/>
                <w:sz w:val="18"/>
                <w:shd w:val="pct10" w:color="auto" w:fill="FFFFFF"/>
              </w:rPr>
            </w:pPr>
            <w:r w:rsidRPr="009579CE">
              <w:rPr>
                <w:rFonts w:ascii="宋体" w:eastAsia="宋体" w:hAnsi="宋体"/>
                <w:sz w:val="18"/>
                <w:shd w:val="pct10" w:color="auto" w:fill="FFFFFF"/>
              </w:rPr>
              <w:t>A</w:t>
            </w:r>
          </w:p>
        </w:tc>
        <w:tc>
          <w:tcPr>
            <w:tcW w:w="950" w:type="dxa"/>
          </w:tcPr>
          <w:p w:rsidR="005527B7" w:rsidRPr="009579CE" w:rsidRDefault="005527B7">
            <w:pPr>
              <w:snapToGrid w:val="0"/>
              <w:rPr>
                <w:rFonts w:ascii="宋体" w:eastAsia="宋体" w:hAnsi="宋体" w:hint="eastAsia"/>
                <w:sz w:val="18"/>
                <w:shd w:val="pct10" w:color="auto" w:fill="FFFFFF"/>
              </w:rPr>
            </w:pPr>
            <w:r w:rsidRPr="009579CE">
              <w:rPr>
                <w:rFonts w:ascii="宋体" w:eastAsia="宋体" w:hAnsi="宋体"/>
                <w:sz w:val="18"/>
                <w:shd w:val="pct10" w:color="auto" w:fill="FFFFFF"/>
              </w:rPr>
              <w:t>6</w:t>
            </w:r>
          </w:p>
        </w:tc>
        <w:tc>
          <w:tcPr>
            <w:tcW w:w="2030" w:type="dxa"/>
          </w:tcPr>
          <w:p w:rsidR="005527B7" w:rsidRPr="009579CE" w:rsidRDefault="005527B7">
            <w:pPr>
              <w:snapToGrid w:val="0"/>
              <w:rPr>
                <w:rFonts w:ascii="宋体" w:eastAsia="宋体" w:hAnsi="宋体" w:hint="eastAsia"/>
                <w:sz w:val="18"/>
                <w:shd w:val="pct10" w:color="auto" w:fill="FFFFFF"/>
              </w:rPr>
            </w:pPr>
            <w:r w:rsidRPr="009579CE">
              <w:rPr>
                <w:rFonts w:ascii="宋体" w:eastAsia="宋体" w:hAnsi="宋体" w:hint="eastAsia"/>
                <w:sz w:val="18"/>
                <w:shd w:val="pct10" w:color="auto" w:fill="FFFFFF"/>
              </w:rPr>
              <w:t>交易发生时间</w:t>
            </w:r>
          </w:p>
        </w:tc>
        <w:tc>
          <w:tcPr>
            <w:tcW w:w="2649" w:type="dxa"/>
          </w:tcPr>
          <w:p w:rsidR="005527B7" w:rsidRPr="009579CE" w:rsidRDefault="005527B7">
            <w:pPr>
              <w:snapToGrid w:val="0"/>
              <w:rPr>
                <w:rFonts w:ascii="宋体" w:eastAsia="宋体" w:hAnsi="宋体" w:hint="eastAsia"/>
                <w:sz w:val="18"/>
                <w:shd w:val="pct10" w:color="auto" w:fill="FFFFFF"/>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vAlign w:val="center"/>
          </w:tcPr>
          <w:p w:rsidR="005527B7" w:rsidRPr="009579CE" w:rsidRDefault="005527B7">
            <w:pPr>
              <w:autoSpaceDE w:val="0"/>
              <w:autoSpaceDN w:val="0"/>
              <w:adjustRightInd w:val="0"/>
              <w:snapToGrid w:val="0"/>
              <w:jc w:val="center"/>
              <w:rPr>
                <w:rFonts w:ascii="宋体" w:eastAsia="宋体" w:hAnsi="宋体"/>
                <w:sz w:val="18"/>
                <w:shd w:val="pct10" w:color="auto" w:fill="FFFFFF"/>
              </w:rPr>
            </w:pPr>
            <w:r w:rsidRPr="009579CE">
              <w:rPr>
                <w:rFonts w:ascii="宋体" w:eastAsia="宋体" w:hAnsi="宋体"/>
                <w:sz w:val="18"/>
                <w:shd w:val="pct10" w:color="auto" w:fill="FFFFFF"/>
              </w:rPr>
              <w:t>87</w:t>
            </w:r>
          </w:p>
        </w:tc>
        <w:tc>
          <w:tcPr>
            <w:tcW w:w="2182" w:type="dxa"/>
            <w:vAlign w:val="center"/>
          </w:tcPr>
          <w:p w:rsidR="005527B7" w:rsidRPr="009579CE" w:rsidRDefault="005527B7">
            <w:pPr>
              <w:snapToGrid w:val="0"/>
              <w:jc w:val="left"/>
              <w:rPr>
                <w:rFonts w:ascii="宋体" w:eastAsia="宋体" w:hAnsi="宋体" w:hint="eastAsia"/>
                <w:sz w:val="18"/>
                <w:shd w:val="pct10" w:color="auto" w:fill="FFFFFF"/>
              </w:rPr>
            </w:pPr>
            <w:r w:rsidRPr="009579CE">
              <w:rPr>
                <w:rFonts w:ascii="宋体" w:eastAsia="宋体" w:hAnsi="宋体"/>
                <w:sz w:val="18"/>
                <w:shd w:val="pct10" w:color="auto" w:fill="FFFFFF"/>
              </w:rPr>
              <w:t>BranchCode</w:t>
            </w:r>
          </w:p>
        </w:tc>
        <w:tc>
          <w:tcPr>
            <w:tcW w:w="720" w:type="dxa"/>
            <w:vAlign w:val="center"/>
          </w:tcPr>
          <w:p w:rsidR="005527B7" w:rsidRPr="009579CE" w:rsidRDefault="00FC4F59">
            <w:pPr>
              <w:snapToGrid w:val="0"/>
              <w:jc w:val="left"/>
              <w:rPr>
                <w:rFonts w:ascii="宋体" w:eastAsia="宋体" w:hAnsi="宋体" w:hint="eastAsia"/>
                <w:sz w:val="18"/>
                <w:shd w:val="pct10" w:color="auto" w:fill="FFFFFF"/>
              </w:rPr>
            </w:pPr>
            <w:r w:rsidRPr="009579CE">
              <w:rPr>
                <w:rFonts w:ascii="宋体" w:eastAsia="宋体" w:hAnsi="宋体" w:hint="eastAsia"/>
                <w:sz w:val="18"/>
                <w:shd w:val="pct10" w:color="auto" w:fill="FFFFFF"/>
              </w:rPr>
              <w:t>C</w:t>
            </w:r>
          </w:p>
        </w:tc>
        <w:tc>
          <w:tcPr>
            <w:tcW w:w="950" w:type="dxa"/>
            <w:vAlign w:val="center"/>
          </w:tcPr>
          <w:p w:rsidR="005527B7" w:rsidRPr="009579CE" w:rsidRDefault="005527B7">
            <w:pPr>
              <w:snapToGrid w:val="0"/>
              <w:jc w:val="left"/>
              <w:rPr>
                <w:rFonts w:ascii="宋体" w:eastAsia="宋体" w:hAnsi="宋体" w:hint="eastAsia"/>
                <w:sz w:val="18"/>
                <w:shd w:val="pct10" w:color="auto" w:fill="FFFFFF"/>
              </w:rPr>
            </w:pPr>
            <w:r w:rsidRPr="009579CE">
              <w:rPr>
                <w:rFonts w:ascii="宋体" w:eastAsia="宋体" w:hAnsi="宋体"/>
                <w:sz w:val="18"/>
                <w:shd w:val="pct10" w:color="auto" w:fill="FFFFFF"/>
              </w:rPr>
              <w:t>9</w:t>
            </w:r>
          </w:p>
        </w:tc>
        <w:tc>
          <w:tcPr>
            <w:tcW w:w="2030" w:type="dxa"/>
            <w:vAlign w:val="center"/>
          </w:tcPr>
          <w:p w:rsidR="005527B7" w:rsidRPr="009579CE" w:rsidRDefault="005527B7">
            <w:pPr>
              <w:snapToGrid w:val="0"/>
              <w:jc w:val="left"/>
              <w:rPr>
                <w:rFonts w:ascii="宋体" w:eastAsia="宋体" w:hAnsi="宋体" w:hint="eastAsia"/>
                <w:sz w:val="18"/>
                <w:shd w:val="pct10" w:color="auto" w:fill="FFFFFF"/>
              </w:rPr>
            </w:pPr>
            <w:r w:rsidRPr="009579CE">
              <w:rPr>
                <w:rFonts w:ascii="宋体" w:eastAsia="宋体" w:hAnsi="宋体" w:hint="eastAsia"/>
                <w:sz w:val="18"/>
                <w:shd w:val="pct10" w:color="auto" w:fill="FFFFFF"/>
              </w:rPr>
              <w:t>网点号码</w:t>
            </w:r>
          </w:p>
        </w:tc>
        <w:tc>
          <w:tcPr>
            <w:tcW w:w="2649" w:type="dxa"/>
            <w:vAlign w:val="center"/>
          </w:tcPr>
          <w:p w:rsidR="005527B7" w:rsidRPr="009579CE" w:rsidRDefault="005527B7">
            <w:pPr>
              <w:snapToGrid w:val="0"/>
              <w:jc w:val="left"/>
              <w:rPr>
                <w:rFonts w:ascii="宋体" w:eastAsia="宋体" w:hAnsi="宋体" w:hint="eastAsia"/>
                <w:sz w:val="18"/>
                <w:shd w:val="pct10" w:color="auto" w:fill="FFFFFF"/>
              </w:rPr>
            </w:pPr>
          </w:p>
        </w:tc>
      </w:tr>
      <w:tr w:rsidR="00D75704" w:rsidRPr="009579CE" w:rsidTr="009057A5">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D75704" w:rsidRPr="009579CE" w:rsidRDefault="00D75704" w:rsidP="009057A5">
            <w:pPr>
              <w:snapToGrid w:val="0"/>
              <w:jc w:val="center"/>
              <w:rPr>
                <w:rFonts w:ascii="宋体" w:eastAsia="宋体" w:hAnsi="宋体" w:hint="eastAsia"/>
                <w:sz w:val="18"/>
              </w:rPr>
            </w:pPr>
            <w:r w:rsidRPr="009579CE">
              <w:rPr>
                <w:rFonts w:ascii="宋体" w:eastAsia="宋体" w:hAnsi="宋体" w:hint="eastAsia"/>
                <w:sz w:val="18"/>
              </w:rPr>
              <w:t>256</w:t>
            </w:r>
          </w:p>
        </w:tc>
        <w:tc>
          <w:tcPr>
            <w:tcW w:w="2182" w:type="dxa"/>
          </w:tcPr>
          <w:p w:rsidR="00D75704" w:rsidRPr="009579CE" w:rsidRDefault="00D75704" w:rsidP="009057A5">
            <w:pPr>
              <w:snapToGrid w:val="0"/>
              <w:rPr>
                <w:rFonts w:ascii="宋体" w:eastAsia="宋体" w:hAnsi="宋体" w:hint="eastAsia"/>
                <w:sz w:val="18"/>
              </w:rPr>
            </w:pPr>
            <w:r w:rsidRPr="009579CE">
              <w:rPr>
                <w:rFonts w:ascii="宋体" w:eastAsia="宋体" w:hAnsi="宋体" w:hint="eastAsia"/>
                <w:sz w:val="18"/>
              </w:rPr>
              <w:t>FromTAFlag</w:t>
            </w:r>
          </w:p>
        </w:tc>
        <w:tc>
          <w:tcPr>
            <w:tcW w:w="720" w:type="dxa"/>
          </w:tcPr>
          <w:p w:rsidR="00D75704" w:rsidRPr="009579CE" w:rsidRDefault="00D75704" w:rsidP="009057A5">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D75704" w:rsidRPr="009579CE" w:rsidRDefault="00D75704" w:rsidP="009057A5">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D75704" w:rsidRPr="009579CE" w:rsidRDefault="00D75704" w:rsidP="009057A5">
            <w:pPr>
              <w:pStyle w:val="11"/>
              <w:pBdr>
                <w:bottom w:val="none" w:sz="0" w:space="0" w:color="auto"/>
              </w:pBdr>
              <w:rPr>
                <w:rFonts w:ascii="宋体" w:hAnsi="宋体" w:hint="eastAsia"/>
              </w:rPr>
            </w:pPr>
            <w:r w:rsidRPr="009579CE">
              <w:rPr>
                <w:rFonts w:ascii="宋体" w:hAnsi="宋体" w:hint="eastAsia"/>
              </w:rPr>
              <w:t>是否注册登记人发起业务标志</w:t>
            </w:r>
          </w:p>
        </w:tc>
        <w:tc>
          <w:tcPr>
            <w:tcW w:w="2649" w:type="dxa"/>
            <w:vAlign w:val="center"/>
          </w:tcPr>
          <w:p w:rsidR="00D75704" w:rsidRPr="009579CE" w:rsidRDefault="00D75704">
            <w:pPr>
              <w:snapToGrid w:val="0"/>
              <w:rPr>
                <w:rFonts w:ascii="宋体" w:eastAsia="宋体" w:hAnsi="宋体" w:hint="eastAsia"/>
                <w:sz w:val="18"/>
                <w:shd w:val="pct10" w:color="auto" w:fill="FFFFFF"/>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CertificateType</w:t>
            </w:r>
          </w:p>
        </w:tc>
        <w:tc>
          <w:tcPr>
            <w:tcW w:w="720" w:type="dxa"/>
          </w:tcPr>
          <w:p w:rsidR="005527B7" w:rsidRPr="009579CE" w:rsidRDefault="00671C26">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个人证件类型及机构证件型</w:t>
            </w:r>
          </w:p>
        </w:tc>
        <w:tc>
          <w:tcPr>
            <w:tcW w:w="2649" w:type="dxa"/>
          </w:tcPr>
          <w:p w:rsidR="005527B7" w:rsidRPr="009579CE" w:rsidRDefault="005527B7">
            <w:pPr>
              <w:snapToGrid w:val="0"/>
              <w:jc w:val="left"/>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72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CertificateNo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投资人证件号码</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InvestorName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投资人户名</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IndividualOrInstitution</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个人/机构标志</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AccountAbbr</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投资人户名简称</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171</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AccountCard</w:t>
            </w:r>
            <w:r w:rsidRPr="009579CE">
              <w:rPr>
                <w:rFonts w:ascii="宋体" w:eastAsia="宋体" w:hAnsi="宋体" w:hint="eastAsia"/>
                <w:sz w:val="18"/>
              </w:rPr>
              <w:t>ID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基金账户卡的凭证号</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RegionCode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交易所在地区编号</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142</w:t>
            </w:r>
          </w:p>
        </w:tc>
        <w:tc>
          <w:tcPr>
            <w:tcW w:w="2182" w:type="dxa"/>
          </w:tcPr>
          <w:p w:rsidR="000F1430" w:rsidRPr="009579CE" w:rsidRDefault="005527B7">
            <w:pPr>
              <w:snapToGrid w:val="0"/>
              <w:jc w:val="center"/>
              <w:rPr>
                <w:rFonts w:ascii="宋体" w:eastAsia="宋体" w:hAnsi="宋体" w:hint="eastAsia"/>
                <w:sz w:val="18"/>
              </w:rPr>
            </w:pPr>
            <w:r w:rsidRPr="009579CE">
              <w:rPr>
                <w:rFonts w:ascii="宋体" w:eastAsia="宋体" w:hAnsi="宋体"/>
                <w:sz w:val="18"/>
              </w:rPr>
              <w:t>TargetTransactionAcco</w:t>
            </w:r>
          </w:p>
          <w:p w:rsidR="005527B7" w:rsidRPr="009579CE" w:rsidRDefault="005527B7" w:rsidP="000F1430">
            <w:pPr>
              <w:snapToGrid w:val="0"/>
              <w:rPr>
                <w:rFonts w:ascii="宋体" w:eastAsia="宋体" w:hAnsi="宋体"/>
                <w:sz w:val="18"/>
              </w:rPr>
            </w:pPr>
            <w:r w:rsidRPr="009579CE">
              <w:rPr>
                <w:rFonts w:ascii="宋体" w:eastAsia="宋体" w:hAnsi="宋体"/>
                <w:sz w:val="18"/>
              </w:rPr>
              <w:t>untID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17</w:t>
            </w:r>
          </w:p>
        </w:tc>
        <w:tc>
          <w:tcPr>
            <w:tcW w:w="2030" w:type="dxa"/>
          </w:tcPr>
          <w:p w:rsidR="00FB69B4" w:rsidRPr="009579CE" w:rsidRDefault="005527B7">
            <w:pPr>
              <w:pStyle w:val="11"/>
              <w:pBdr>
                <w:bottom w:val="none" w:sz="0" w:space="0" w:color="auto"/>
              </w:pBdr>
              <w:jc w:val="center"/>
              <w:rPr>
                <w:rFonts w:ascii="宋体" w:hAnsi="宋体" w:hint="eastAsia"/>
              </w:rPr>
            </w:pPr>
            <w:r w:rsidRPr="009579CE">
              <w:rPr>
                <w:rFonts w:ascii="宋体" w:hAnsi="宋体" w:hint="eastAsia"/>
              </w:rPr>
              <w:t>对方销售人处投资人基</w:t>
            </w:r>
          </w:p>
          <w:p w:rsidR="005527B7" w:rsidRPr="009579CE" w:rsidRDefault="005527B7" w:rsidP="00FB69B4">
            <w:pPr>
              <w:pStyle w:val="11"/>
              <w:pBdr>
                <w:bottom w:val="none" w:sz="0" w:space="0" w:color="auto"/>
              </w:pBdr>
              <w:rPr>
                <w:rFonts w:ascii="宋体" w:hAnsi="宋体" w:hint="eastAsia"/>
              </w:rPr>
            </w:pPr>
            <w:r w:rsidRPr="009579CE">
              <w:rPr>
                <w:rFonts w:ascii="宋体" w:hAnsi="宋体" w:hint="eastAsia"/>
              </w:rPr>
              <w:t>金交易帐号</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vAlign w:val="center"/>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524</w:t>
            </w:r>
          </w:p>
        </w:tc>
        <w:tc>
          <w:tcPr>
            <w:tcW w:w="2182"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NetNo</w:t>
            </w:r>
          </w:p>
        </w:tc>
        <w:tc>
          <w:tcPr>
            <w:tcW w:w="72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9</w:t>
            </w:r>
          </w:p>
        </w:tc>
        <w:tc>
          <w:tcPr>
            <w:tcW w:w="2030" w:type="dxa"/>
            <w:vAlign w:val="center"/>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操作（清算）网点编号</w:t>
            </w:r>
          </w:p>
        </w:tc>
        <w:tc>
          <w:tcPr>
            <w:tcW w:w="2649" w:type="dxa"/>
          </w:tcPr>
          <w:p w:rsidR="005527B7" w:rsidRPr="009579CE" w:rsidRDefault="005527B7">
            <w:pPr>
              <w:snapToGrid w:val="0"/>
              <w:jc w:val="center"/>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254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Specification</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60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摘要/说明</w:t>
            </w:r>
          </w:p>
        </w:tc>
        <w:tc>
          <w:tcPr>
            <w:tcW w:w="2649" w:type="dxa"/>
          </w:tcPr>
          <w:p w:rsidR="005527B7" w:rsidRPr="009579CE" w:rsidRDefault="005527B7">
            <w:pPr>
              <w:snapToGrid w:val="0"/>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297</w:t>
            </w:r>
          </w:p>
        </w:tc>
        <w:tc>
          <w:tcPr>
            <w:tcW w:w="2182" w:type="dxa"/>
          </w:tcPr>
          <w:p w:rsidR="005527B7" w:rsidRPr="009579CE" w:rsidRDefault="005527B7">
            <w:pPr>
              <w:snapToGrid w:val="0"/>
              <w:rPr>
                <w:rFonts w:ascii="宋体" w:hAnsi="宋体" w:hint="eastAsia"/>
                <w:sz w:val="18"/>
              </w:rPr>
            </w:pPr>
            <w:r w:rsidRPr="009579CE">
              <w:rPr>
                <w:rFonts w:ascii="宋体" w:hAnsi="宋体"/>
                <w:sz w:val="18"/>
              </w:rPr>
              <w:t>CustomerNo</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TA客户编号</w:t>
            </w:r>
          </w:p>
        </w:tc>
        <w:tc>
          <w:tcPr>
            <w:tcW w:w="2649" w:type="dxa"/>
          </w:tcPr>
          <w:p w:rsidR="005527B7" w:rsidRPr="009579CE" w:rsidRDefault="005527B7">
            <w:pPr>
              <w:snapToGrid w:val="0"/>
              <w:jc w:val="center"/>
              <w:rPr>
                <w:rFonts w:ascii="宋体" w:eastAsia="宋体" w:hAnsi="宋体" w:hint="eastAsia"/>
                <w:sz w:val="18"/>
              </w:rPr>
            </w:pPr>
          </w:p>
        </w:tc>
      </w:tr>
      <w:tr w:rsidR="005364BA"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tcPr>
          <w:p w:rsidR="005364BA" w:rsidRPr="009579CE" w:rsidRDefault="005364BA" w:rsidP="00693ABE">
            <w:pPr>
              <w:autoSpaceDE w:val="0"/>
              <w:autoSpaceDN w:val="0"/>
              <w:adjustRightInd w:val="0"/>
              <w:snapToGrid w:val="0"/>
              <w:jc w:val="center"/>
              <w:rPr>
                <w:rFonts w:ascii="宋体" w:eastAsia="宋体" w:hAnsi="宋体"/>
                <w:sz w:val="18"/>
              </w:rPr>
            </w:pPr>
            <w:r w:rsidRPr="009579CE">
              <w:rPr>
                <w:rFonts w:ascii="宋体" w:eastAsia="宋体" w:hAnsi="宋体"/>
                <w:sz w:val="18"/>
              </w:rPr>
              <w:t>60</w:t>
            </w:r>
          </w:p>
        </w:tc>
        <w:tc>
          <w:tcPr>
            <w:tcW w:w="2182" w:type="dxa"/>
          </w:tcPr>
          <w:p w:rsidR="005364BA" w:rsidRPr="009579CE" w:rsidRDefault="005364BA" w:rsidP="00693ABE">
            <w:pPr>
              <w:snapToGrid w:val="0"/>
              <w:rPr>
                <w:rFonts w:ascii="宋体" w:eastAsia="宋体" w:hAnsi="宋体"/>
                <w:sz w:val="18"/>
              </w:rPr>
            </w:pPr>
            <w:r w:rsidRPr="009579CE">
              <w:rPr>
                <w:rFonts w:ascii="宋体" w:eastAsia="宋体" w:hAnsi="宋体" w:hint="eastAsia"/>
                <w:sz w:val="18"/>
              </w:rPr>
              <w:t>FrozenCaus</w:t>
            </w:r>
            <w:r w:rsidRPr="009579CE">
              <w:rPr>
                <w:rFonts w:ascii="宋体" w:eastAsia="宋体" w:hAnsi="宋体"/>
                <w:sz w:val="18"/>
              </w:rPr>
              <w:t>e</w:t>
            </w:r>
          </w:p>
        </w:tc>
        <w:tc>
          <w:tcPr>
            <w:tcW w:w="720" w:type="dxa"/>
          </w:tcPr>
          <w:p w:rsidR="005364BA" w:rsidRPr="009579CE" w:rsidRDefault="005364BA" w:rsidP="00693ABE">
            <w:pPr>
              <w:snapToGrid w:val="0"/>
              <w:rPr>
                <w:rFonts w:ascii="宋体" w:eastAsia="宋体" w:hAnsi="宋体"/>
                <w:sz w:val="18"/>
              </w:rPr>
            </w:pPr>
            <w:r w:rsidRPr="009579CE">
              <w:rPr>
                <w:rFonts w:ascii="宋体" w:eastAsia="宋体" w:hAnsi="宋体"/>
                <w:sz w:val="18"/>
              </w:rPr>
              <w:t>A</w:t>
            </w:r>
          </w:p>
        </w:tc>
        <w:tc>
          <w:tcPr>
            <w:tcW w:w="950" w:type="dxa"/>
          </w:tcPr>
          <w:p w:rsidR="005364BA" w:rsidRPr="009579CE" w:rsidRDefault="005364BA" w:rsidP="00693ABE">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364BA" w:rsidRPr="009579CE" w:rsidRDefault="005364BA" w:rsidP="00693ABE">
            <w:pPr>
              <w:snapToGrid w:val="0"/>
              <w:rPr>
                <w:rFonts w:ascii="宋体" w:eastAsia="宋体" w:hAnsi="宋体" w:hint="eastAsia"/>
                <w:sz w:val="18"/>
              </w:rPr>
            </w:pPr>
            <w:r w:rsidRPr="009579CE">
              <w:rPr>
                <w:rFonts w:ascii="宋体" w:eastAsia="宋体" w:hAnsi="宋体" w:hint="eastAsia"/>
                <w:sz w:val="18"/>
              </w:rPr>
              <w:t>冻结原因</w:t>
            </w:r>
          </w:p>
        </w:tc>
        <w:tc>
          <w:tcPr>
            <w:tcW w:w="2649" w:type="dxa"/>
          </w:tcPr>
          <w:p w:rsidR="005364BA" w:rsidRPr="009579CE" w:rsidRDefault="005364BA">
            <w:pPr>
              <w:snapToGrid w:val="0"/>
              <w:jc w:val="center"/>
              <w:rPr>
                <w:rFonts w:ascii="宋体" w:eastAsia="宋体" w:hAnsi="宋体" w:hint="eastAsia"/>
                <w:sz w:val="18"/>
              </w:rPr>
            </w:pPr>
          </w:p>
        </w:tc>
      </w:tr>
      <w:tr w:rsidR="005364BA"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tcPr>
          <w:p w:rsidR="005364BA" w:rsidRPr="009579CE" w:rsidRDefault="005364BA" w:rsidP="00693ABE">
            <w:pPr>
              <w:autoSpaceDE w:val="0"/>
              <w:autoSpaceDN w:val="0"/>
              <w:adjustRightInd w:val="0"/>
              <w:snapToGrid w:val="0"/>
              <w:jc w:val="center"/>
              <w:rPr>
                <w:rFonts w:ascii="宋体" w:eastAsia="宋体" w:hAnsi="宋体"/>
                <w:sz w:val="18"/>
              </w:rPr>
            </w:pPr>
            <w:r w:rsidRPr="009579CE">
              <w:rPr>
                <w:rFonts w:ascii="宋体" w:eastAsia="宋体" w:hAnsi="宋体"/>
                <w:sz w:val="18"/>
              </w:rPr>
              <w:t>58</w:t>
            </w:r>
          </w:p>
        </w:tc>
        <w:tc>
          <w:tcPr>
            <w:tcW w:w="2182" w:type="dxa"/>
          </w:tcPr>
          <w:p w:rsidR="005364BA" w:rsidRPr="009579CE" w:rsidRDefault="005364BA" w:rsidP="00693ABE">
            <w:pPr>
              <w:snapToGrid w:val="0"/>
              <w:rPr>
                <w:rFonts w:ascii="宋体" w:eastAsia="宋体" w:hAnsi="宋体"/>
                <w:sz w:val="18"/>
              </w:rPr>
            </w:pPr>
            <w:r w:rsidRPr="009579CE">
              <w:rPr>
                <w:rFonts w:ascii="宋体" w:eastAsia="宋体" w:hAnsi="宋体" w:hint="eastAsia"/>
                <w:sz w:val="18"/>
              </w:rPr>
              <w:t>FreezingDeadline</w:t>
            </w:r>
          </w:p>
        </w:tc>
        <w:tc>
          <w:tcPr>
            <w:tcW w:w="720" w:type="dxa"/>
          </w:tcPr>
          <w:p w:rsidR="005364BA" w:rsidRPr="009579CE" w:rsidRDefault="005364BA" w:rsidP="00693ABE">
            <w:pPr>
              <w:snapToGrid w:val="0"/>
              <w:rPr>
                <w:rFonts w:ascii="宋体" w:eastAsia="宋体" w:hAnsi="宋体"/>
                <w:sz w:val="18"/>
              </w:rPr>
            </w:pPr>
            <w:r w:rsidRPr="009579CE">
              <w:rPr>
                <w:rFonts w:ascii="宋体" w:eastAsia="宋体" w:hAnsi="宋体" w:hint="eastAsia"/>
                <w:sz w:val="18"/>
              </w:rPr>
              <w:t>A</w:t>
            </w:r>
          </w:p>
        </w:tc>
        <w:tc>
          <w:tcPr>
            <w:tcW w:w="950" w:type="dxa"/>
          </w:tcPr>
          <w:p w:rsidR="005364BA" w:rsidRPr="009579CE" w:rsidRDefault="005364BA" w:rsidP="00693ABE">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364BA" w:rsidRPr="009579CE" w:rsidRDefault="005364BA" w:rsidP="00693ABE">
            <w:pPr>
              <w:snapToGrid w:val="0"/>
              <w:rPr>
                <w:rFonts w:ascii="宋体" w:eastAsia="宋体" w:hAnsi="宋体" w:hint="eastAsia"/>
                <w:sz w:val="18"/>
              </w:rPr>
            </w:pPr>
            <w:r w:rsidRPr="009579CE">
              <w:rPr>
                <w:rFonts w:ascii="宋体" w:eastAsia="宋体" w:hAnsi="宋体" w:hint="eastAsia"/>
                <w:sz w:val="18"/>
              </w:rPr>
              <w:t>冻结截止日期</w:t>
            </w:r>
          </w:p>
        </w:tc>
        <w:tc>
          <w:tcPr>
            <w:tcW w:w="2649" w:type="dxa"/>
          </w:tcPr>
          <w:p w:rsidR="005364BA" w:rsidRPr="009579CE" w:rsidRDefault="005364BA">
            <w:pPr>
              <w:snapToGrid w:val="0"/>
              <w:jc w:val="center"/>
              <w:rPr>
                <w:rFonts w:ascii="宋体" w:eastAsia="宋体" w:hAnsi="宋体" w:hint="eastAsia"/>
                <w:sz w:val="18"/>
              </w:rPr>
            </w:pPr>
          </w:p>
        </w:tc>
      </w:tr>
      <w:tr w:rsidR="005527B7" w:rsidRPr="009579CE">
        <w:tblPrEx>
          <w:tblBorders>
            <w:top w:val="single" w:sz="4" w:space="0" w:color="auto"/>
            <w:left w:val="single" w:sz="4" w:space="0" w:color="auto"/>
            <w:bottom w:val="single" w:sz="4" w:space="0" w:color="auto"/>
            <w:right w:val="single" w:sz="4" w:space="0" w:color="auto"/>
          </w:tblBorders>
          <w:tblCellMar>
            <w:top w:w="0" w:type="dxa"/>
            <w:bottom w:w="0" w:type="dxa"/>
          </w:tblCellMar>
        </w:tblPrEx>
        <w:trPr>
          <w:cantSplit/>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309</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sz w:val="18"/>
              </w:rPr>
              <w:t>ErrorDetail</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60</w:t>
            </w:r>
          </w:p>
        </w:tc>
        <w:tc>
          <w:tcPr>
            <w:tcW w:w="203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出错详细信息</w:t>
            </w:r>
          </w:p>
        </w:tc>
        <w:tc>
          <w:tcPr>
            <w:tcW w:w="2649" w:type="dxa"/>
          </w:tcPr>
          <w:p w:rsidR="005527B7" w:rsidRPr="009579CE" w:rsidRDefault="005527B7">
            <w:pPr>
              <w:snapToGrid w:val="0"/>
              <w:jc w:val="center"/>
              <w:rPr>
                <w:rFonts w:ascii="宋体" w:eastAsia="宋体" w:hAnsi="宋体" w:hint="eastAsia"/>
                <w:sz w:val="18"/>
              </w:rPr>
            </w:pPr>
          </w:p>
        </w:tc>
      </w:tr>
    </w:tbl>
    <w:p w:rsidR="005527B7" w:rsidRPr="009579CE" w:rsidRDefault="005527B7">
      <w:pPr>
        <w:pStyle w:val="af1"/>
        <w:ind w:firstLine="360"/>
        <w:rPr>
          <w:rFonts w:hint="eastAsia"/>
          <w:sz w:val="18"/>
        </w:rPr>
      </w:pPr>
    </w:p>
    <w:p w:rsidR="005527B7" w:rsidRPr="009579CE" w:rsidRDefault="005527B7">
      <w:pPr>
        <w:pStyle w:val="afff7"/>
        <w:ind w:left="0"/>
        <w:rPr>
          <w:rFonts w:hint="eastAsia"/>
        </w:rPr>
      </w:pPr>
      <w:r w:rsidRPr="009579CE">
        <w:rPr>
          <w:rFonts w:hint="eastAsia"/>
        </w:rPr>
        <w:t>交易申请（03文件）</w:t>
      </w:r>
    </w:p>
    <w:p w:rsidR="005527B7" w:rsidRPr="009579CE" w:rsidRDefault="005527B7">
      <w:pPr>
        <w:pStyle w:val="af1"/>
        <w:ind w:firstLine="420"/>
        <w:rPr>
          <w:rFonts w:hint="eastAsia"/>
        </w:rPr>
      </w:pPr>
      <w:r w:rsidRPr="009579CE">
        <w:rPr>
          <w:rFonts w:hint="eastAsia"/>
        </w:rPr>
        <w:t>交易申请数据项见表7</w:t>
      </w:r>
      <w:r w:rsidR="00312A37" w:rsidRPr="009579CE">
        <w:rPr>
          <w:rFonts w:hint="eastAsia"/>
        </w:rPr>
        <w:t>1</w:t>
      </w:r>
      <w:r w:rsidRPr="009579CE">
        <w:rPr>
          <w:rFonts w:hint="eastAsia"/>
        </w:rPr>
        <w:t>。</w:t>
      </w:r>
      <w:r w:rsidR="00AC5668" w:rsidRPr="009579CE">
        <w:rPr>
          <w:rFonts w:hint="eastAsia"/>
        </w:rPr>
        <w:t>各字段是否必需根据业务类型而不同，详见前述各章节。</w:t>
      </w:r>
    </w:p>
    <w:p w:rsidR="005527B7" w:rsidRPr="009579CE" w:rsidRDefault="005527B7">
      <w:pPr>
        <w:pStyle w:val="a"/>
        <w:rPr>
          <w:rFonts w:hint="eastAsia"/>
        </w:rPr>
      </w:pPr>
      <w:r w:rsidRPr="009579CE">
        <w:rPr>
          <w:rFonts w:hint="eastAsia"/>
        </w:rPr>
        <w:t>交易申请</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r>
      <w:tr w:rsidR="005527B7" w:rsidRPr="009579CE">
        <w:tblPrEx>
          <w:tblCellMar>
            <w:top w:w="0" w:type="dxa"/>
            <w:bottom w:w="0" w:type="dxa"/>
          </w:tblCellMar>
        </w:tblPrEx>
        <w:trPr>
          <w:jc w:val="center"/>
        </w:trPr>
        <w:tc>
          <w:tcPr>
            <w:tcW w:w="648" w:type="dxa"/>
            <w:tcBorders>
              <w:top w:val="single" w:sz="12" w:space="0" w:color="auto"/>
            </w:tcBorders>
            <w:vAlign w:val="center"/>
          </w:tcPr>
          <w:p w:rsidR="005527B7" w:rsidRPr="009579CE" w:rsidRDefault="005527B7">
            <w:pPr>
              <w:rPr>
                <w:rFonts w:ascii="宋体" w:eastAsia="宋体" w:hAnsi="宋体"/>
                <w:sz w:val="18"/>
              </w:rPr>
            </w:pPr>
            <w:r w:rsidRPr="009579CE">
              <w:rPr>
                <w:rFonts w:ascii="宋体" w:eastAsia="宋体" w:hAnsi="宋体"/>
                <w:sz w:val="18"/>
              </w:rPr>
              <w:t>8</w:t>
            </w:r>
          </w:p>
        </w:tc>
        <w:tc>
          <w:tcPr>
            <w:tcW w:w="2182" w:type="dxa"/>
            <w:tcBorders>
              <w:top w:val="single" w:sz="12" w:space="0" w:color="auto"/>
            </w:tcBorders>
          </w:tcPr>
          <w:p w:rsidR="005527B7" w:rsidRPr="009579CE" w:rsidRDefault="005527B7">
            <w:pPr>
              <w:rPr>
                <w:rFonts w:ascii="宋体" w:eastAsia="宋体" w:hAnsi="宋体"/>
                <w:sz w:val="18"/>
              </w:rPr>
            </w:pPr>
            <w:r w:rsidRPr="009579CE">
              <w:rPr>
                <w:rFonts w:ascii="宋体" w:eastAsia="宋体" w:hAnsi="宋体"/>
                <w:sz w:val="18"/>
              </w:rPr>
              <w:t>AppSheetSerialNo</w:t>
            </w:r>
          </w:p>
        </w:tc>
        <w:tc>
          <w:tcPr>
            <w:tcW w:w="720" w:type="dxa"/>
            <w:tcBorders>
              <w:top w:val="single" w:sz="12"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24</w:t>
            </w:r>
          </w:p>
        </w:tc>
        <w:tc>
          <w:tcPr>
            <w:tcW w:w="203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申请单编号</w:t>
            </w:r>
          </w:p>
        </w:tc>
        <w:tc>
          <w:tcPr>
            <w:tcW w:w="2390" w:type="dxa"/>
            <w:tcBorders>
              <w:top w:val="single" w:sz="12"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bottom w:val="single" w:sz="4" w:space="0" w:color="auto"/>
            </w:tcBorders>
            <w:vAlign w:val="center"/>
          </w:tcPr>
          <w:p w:rsidR="005527B7" w:rsidRPr="009579CE" w:rsidRDefault="005527B7">
            <w:pPr>
              <w:rPr>
                <w:rFonts w:ascii="宋体" w:eastAsia="宋体" w:hAnsi="宋体"/>
                <w:sz w:val="18"/>
              </w:rPr>
            </w:pPr>
            <w:r w:rsidRPr="009579CE">
              <w:rPr>
                <w:rFonts w:ascii="宋体" w:eastAsia="宋体" w:hAnsi="宋体"/>
                <w:sz w:val="18"/>
              </w:rPr>
              <w:t>67</w:t>
            </w:r>
          </w:p>
        </w:tc>
        <w:tc>
          <w:tcPr>
            <w:tcW w:w="2182"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FundCode</w:t>
            </w:r>
          </w:p>
        </w:tc>
        <w:tc>
          <w:tcPr>
            <w:tcW w:w="720" w:type="dxa"/>
            <w:tcBorders>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6</w:t>
            </w:r>
          </w:p>
        </w:tc>
        <w:tc>
          <w:tcPr>
            <w:tcW w:w="2030" w:type="dxa"/>
            <w:tcBorders>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基金代码</w:t>
            </w:r>
          </w:p>
        </w:tc>
        <w:tc>
          <w:tcPr>
            <w:tcW w:w="2390" w:type="dxa"/>
            <w:tcBorders>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vAlign w:val="center"/>
          </w:tcPr>
          <w:p w:rsidR="005527B7" w:rsidRPr="009579CE" w:rsidRDefault="005527B7">
            <w:pPr>
              <w:rPr>
                <w:rFonts w:ascii="宋体" w:eastAsia="宋体" w:hAnsi="宋体"/>
                <w:sz w:val="18"/>
              </w:rPr>
            </w:pPr>
            <w:r w:rsidRPr="009579CE">
              <w:rPr>
                <w:rFonts w:ascii="宋体" w:eastAsia="宋体" w:hAnsi="宋体"/>
                <w:sz w:val="18"/>
              </w:rPr>
              <w:t>80</w:t>
            </w:r>
          </w:p>
        </w:tc>
        <w:tc>
          <w:tcPr>
            <w:tcW w:w="2182"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LargeRe</w:t>
            </w:r>
            <w:r w:rsidRPr="009579CE">
              <w:rPr>
                <w:rFonts w:ascii="宋体" w:eastAsia="宋体" w:hAnsi="宋体"/>
                <w:sz w:val="18"/>
              </w:rPr>
              <w:t>demptionFlag</w:t>
            </w:r>
          </w:p>
        </w:tc>
        <w:tc>
          <w:tcPr>
            <w:tcW w:w="72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1</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巨额赎回处理标志</w:t>
            </w:r>
          </w:p>
        </w:tc>
        <w:tc>
          <w:tcPr>
            <w:tcW w:w="2390" w:type="dxa"/>
            <w:tcBorders>
              <w:top w:val="single" w:sz="4" w:space="0" w:color="auto"/>
              <w:bottom w:val="single" w:sz="4" w:space="0" w:color="auto"/>
            </w:tcBorders>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trHeight w:val="326"/>
          <w:jc w:val="center"/>
        </w:trPr>
        <w:tc>
          <w:tcPr>
            <w:tcW w:w="648" w:type="dxa"/>
            <w:tcBorders>
              <w:top w:val="single" w:sz="4" w:space="0" w:color="auto"/>
              <w:bottom w:val="single" w:sz="4" w:space="0" w:color="auto"/>
            </w:tcBorders>
            <w:vAlign w:val="center"/>
          </w:tcPr>
          <w:p w:rsidR="005527B7" w:rsidRPr="009579CE" w:rsidRDefault="005527B7">
            <w:pPr>
              <w:rPr>
                <w:rFonts w:ascii="宋体" w:eastAsia="宋体" w:hAnsi="宋体"/>
                <w:sz w:val="18"/>
              </w:rPr>
            </w:pPr>
            <w:r w:rsidRPr="009579CE">
              <w:rPr>
                <w:rFonts w:ascii="宋体" w:eastAsia="宋体" w:hAnsi="宋体"/>
                <w:sz w:val="18"/>
              </w:rPr>
              <w:t>92</w:t>
            </w:r>
          </w:p>
        </w:tc>
        <w:tc>
          <w:tcPr>
            <w:tcW w:w="2182"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TransactionDate</w:t>
            </w:r>
          </w:p>
        </w:tc>
        <w:tc>
          <w:tcPr>
            <w:tcW w:w="72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交易发生日期</w:t>
            </w:r>
          </w:p>
        </w:tc>
        <w:tc>
          <w:tcPr>
            <w:tcW w:w="2390" w:type="dxa"/>
            <w:tcBorders>
              <w:top w:val="single" w:sz="4" w:space="0" w:color="auto"/>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93</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TransactionTime</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sz w:val="18"/>
              </w:rPr>
              <w:t>6</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交易发生时间</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120</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TransactionAccountID</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投资人基金交易帐号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132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ApplicationVol</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rPr>
                <w:rFonts w:ascii="宋体" w:eastAsia="宋体" w:hAnsi="宋体"/>
                <w:sz w:val="18"/>
              </w:rPr>
            </w:pPr>
            <w:r w:rsidRPr="009579CE">
              <w:rPr>
                <w:rFonts w:ascii="宋体" w:eastAsia="宋体" w:hAnsi="宋体" w:hint="eastAsia"/>
                <w:sz w:val="18"/>
              </w:rPr>
              <w:t>申请基金份数</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134</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ApplicationAmount</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申请金额</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业务代码</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136</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TAAccountID</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sz w:val="18"/>
              </w:rPr>
            </w:pPr>
            <w:r w:rsidRPr="009579CE">
              <w:rPr>
                <w:rFonts w:ascii="宋体" w:eastAsia="宋体" w:hAnsi="宋体" w:hint="eastAsia"/>
                <w:sz w:val="18"/>
              </w:rPr>
              <w:t>12</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投资人基金帐号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25</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DiscountRateOfCommission</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sz w:val="18"/>
              </w:rPr>
            </w:pPr>
            <w:r w:rsidRPr="009579CE">
              <w:rPr>
                <w:rFonts w:ascii="宋体" w:eastAsia="宋体" w:hAnsi="宋体" w:hint="eastAsia"/>
                <w:sz w:val="18"/>
              </w:rPr>
              <w:t>5（四位小数）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销售佣金折扣率</w:t>
            </w:r>
          </w:p>
        </w:tc>
        <w:tc>
          <w:tcPr>
            <w:tcW w:w="2390"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28</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DepositAcct</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投资人在销售人处用于交易的资金帐号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29</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RegionCode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交易所在地区编号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37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CurrencyType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3</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结算币种</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87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BranchCode</w:t>
            </w:r>
          </w:p>
        </w:tc>
        <w:tc>
          <w:tcPr>
            <w:tcW w:w="720" w:type="dxa"/>
          </w:tcPr>
          <w:p w:rsidR="005527B7" w:rsidRPr="009579CE" w:rsidRDefault="00FC4F59">
            <w:pPr>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网点号码</w:t>
            </w:r>
          </w:p>
        </w:tc>
        <w:tc>
          <w:tcPr>
            <w:tcW w:w="2390"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90</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OriginalAppSheetNo</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24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原申请单编号</w:t>
            </w:r>
          </w:p>
        </w:tc>
        <w:tc>
          <w:tcPr>
            <w:tcW w:w="2390" w:type="dxa"/>
          </w:tcPr>
          <w:p w:rsidR="005527B7" w:rsidRPr="009579CE" w:rsidRDefault="005527B7">
            <w:pPr>
              <w:widowControl/>
              <w:ind w:left="-29"/>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91</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OriginalSubsDate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原申购日期</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98</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IndividualOrInstitution</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个人/机构标志</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150</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ValidPeriod</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2</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交易申请有效天数</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95</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DaysRedemptionInAdvance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5</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预约赎回工作日天数</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102</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sz w:val="18"/>
              </w:rPr>
              <w:t>RedemptionDateInAdvance</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A</w:t>
            </w:r>
          </w:p>
        </w:tc>
        <w:tc>
          <w:tcPr>
            <w:tcW w:w="950"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预约赎回日期</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sz w:val="18"/>
              </w:rPr>
            </w:pPr>
            <w:r w:rsidRPr="009579CE">
              <w:rPr>
                <w:rFonts w:ascii="宋体" w:eastAsia="宋体" w:hAnsi="宋体"/>
                <w:sz w:val="18"/>
              </w:rPr>
              <w:t>89</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OriginalSerialNo</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TA的原确认流水号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40</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DateOfPeriodicSubs</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定期定额申购日期</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137</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TASerialNO</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TA确认交易流水号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191</w:t>
            </w:r>
          </w:p>
        </w:tc>
        <w:tc>
          <w:tcPr>
            <w:tcW w:w="2182" w:type="dxa"/>
          </w:tcPr>
          <w:p w:rsidR="005527B7" w:rsidRPr="009579CE" w:rsidRDefault="005527B7">
            <w:pPr>
              <w:rPr>
                <w:rFonts w:ascii="宋体" w:eastAsia="宋体" w:hAnsi="宋体" w:hint="eastAsia"/>
                <w:sz w:val="18"/>
              </w:rPr>
            </w:pPr>
            <w:r w:rsidRPr="009579CE">
              <w:rPr>
                <w:rFonts w:ascii="宋体" w:eastAsia="宋体" w:hAnsi="宋体"/>
                <w:sz w:val="18"/>
              </w:rPr>
              <w:t>TermOfPeriodicSubs</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5</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定期定额申购期限</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192</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FutureBuyDate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指定申购日期</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TargetDistributorCode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对方销售人代码</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52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Charge</w:t>
            </w:r>
          </w:p>
        </w:tc>
        <w:tc>
          <w:tcPr>
            <w:tcW w:w="720" w:type="dxa"/>
          </w:tcPr>
          <w:p w:rsidR="005527B7" w:rsidRPr="009579CE" w:rsidRDefault="005527B7">
            <w:pPr>
              <w:rPr>
                <w:rFonts w:ascii="宋体" w:eastAsia="宋体" w:hAnsi="宋体" w:hint="eastAsia"/>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sz w:val="18"/>
              </w:rPr>
              <w:t>10(</w:t>
            </w:r>
            <w:r w:rsidRPr="009579CE">
              <w:rPr>
                <w:rFonts w:ascii="宋体" w:eastAsia="宋体" w:hAnsi="宋体" w:hint="eastAsia"/>
                <w:sz w:val="18"/>
              </w:rPr>
              <w:t>两位小数</w:t>
            </w:r>
            <w:r w:rsidRPr="009579CE">
              <w:rPr>
                <w:rFonts w:ascii="宋体" w:eastAsia="宋体" w:hAnsi="宋体"/>
                <w:sz w:val="18"/>
              </w:rPr>
              <w:t>)</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kern w:val="0"/>
                <w:sz w:val="18"/>
              </w:rPr>
              <w:t>手续费</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141</w:t>
            </w:r>
          </w:p>
        </w:tc>
        <w:tc>
          <w:tcPr>
            <w:tcW w:w="2182"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TargetBranchCode</w:t>
            </w:r>
          </w:p>
        </w:tc>
        <w:tc>
          <w:tcPr>
            <w:tcW w:w="720" w:type="dxa"/>
            <w:tcBorders>
              <w:bottom w:val="single" w:sz="4" w:space="0" w:color="auto"/>
            </w:tcBorders>
          </w:tcPr>
          <w:p w:rsidR="005527B7" w:rsidRPr="009579CE" w:rsidRDefault="00FC4F59">
            <w:pPr>
              <w:rPr>
                <w:rFonts w:ascii="宋体" w:eastAsia="宋体" w:hAnsi="宋体" w:hint="eastAsia"/>
                <w:sz w:val="18"/>
              </w:rPr>
            </w:pPr>
            <w:r w:rsidRPr="009579CE">
              <w:rPr>
                <w:rFonts w:ascii="宋体" w:eastAsia="宋体" w:hAnsi="宋体" w:hint="eastAsia"/>
                <w:sz w:val="18"/>
              </w:rPr>
              <w:t>C</w:t>
            </w:r>
          </w:p>
        </w:tc>
        <w:tc>
          <w:tcPr>
            <w:tcW w:w="950" w:type="dxa"/>
            <w:tcBorders>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Borders>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对方网点号</w:t>
            </w:r>
          </w:p>
        </w:tc>
        <w:tc>
          <w:tcPr>
            <w:tcW w:w="2390" w:type="dxa"/>
            <w:tcBorders>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142</w:t>
            </w:r>
          </w:p>
        </w:tc>
        <w:tc>
          <w:tcPr>
            <w:tcW w:w="2182"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TargetTransactionAccountID</w:t>
            </w:r>
          </w:p>
        </w:tc>
        <w:tc>
          <w:tcPr>
            <w:tcW w:w="72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17</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对方销售人处投资人基金交易帐号</w:t>
            </w:r>
          </w:p>
        </w:tc>
        <w:tc>
          <w:tcPr>
            <w:tcW w:w="2390" w:type="dxa"/>
            <w:tcBorders>
              <w:top w:val="single" w:sz="4" w:space="0" w:color="auto"/>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152</w:t>
            </w:r>
          </w:p>
        </w:tc>
        <w:tc>
          <w:tcPr>
            <w:tcW w:w="2182"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Target</w:t>
            </w:r>
            <w:r w:rsidRPr="009579CE">
              <w:rPr>
                <w:rFonts w:ascii="宋体" w:eastAsia="宋体" w:hAnsi="宋体" w:hint="eastAsia"/>
                <w:sz w:val="18"/>
              </w:rPr>
              <w:t>RegionCode</w:t>
            </w:r>
          </w:p>
        </w:tc>
        <w:tc>
          <w:tcPr>
            <w:tcW w:w="72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4</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对方所在地区编号</w:t>
            </w:r>
          </w:p>
        </w:tc>
        <w:tc>
          <w:tcPr>
            <w:tcW w:w="2390" w:type="dxa"/>
            <w:tcBorders>
              <w:top w:val="single" w:sz="4" w:space="0" w:color="auto"/>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123</w:t>
            </w:r>
          </w:p>
        </w:tc>
        <w:tc>
          <w:tcPr>
            <w:tcW w:w="2182"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DividendRatio</w:t>
            </w:r>
          </w:p>
        </w:tc>
        <w:tc>
          <w:tcPr>
            <w:tcW w:w="72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16（两位小数）</w:t>
            </w:r>
          </w:p>
        </w:tc>
        <w:tc>
          <w:tcPr>
            <w:tcW w:w="203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红利比例</w:t>
            </w:r>
          </w:p>
        </w:tc>
        <w:tc>
          <w:tcPr>
            <w:tcW w:w="2390" w:type="dxa"/>
            <w:tcBorders>
              <w:top w:val="single" w:sz="4" w:space="0" w:color="auto"/>
              <w:bottom w:val="single" w:sz="4" w:space="0" w:color="auto"/>
            </w:tcBorders>
          </w:tcPr>
          <w:p w:rsidR="005527B7" w:rsidRPr="009579CE" w:rsidRDefault="005527B7">
            <w:pPr>
              <w:rPr>
                <w:rFonts w:ascii="宋体" w:eastAsia="宋体" w:hAnsi="宋体"/>
                <w:sz w:val="18"/>
              </w:rPr>
            </w:pPr>
          </w:p>
        </w:tc>
      </w:tr>
      <w:tr w:rsidR="00DF1876" w:rsidRPr="009579CE">
        <w:tblPrEx>
          <w:tblCellMar>
            <w:top w:w="0" w:type="dxa"/>
            <w:bottom w:w="0" w:type="dxa"/>
          </w:tblCellMar>
        </w:tblPrEx>
        <w:trPr>
          <w:jc w:val="center"/>
        </w:trPr>
        <w:tc>
          <w:tcPr>
            <w:tcW w:w="648" w:type="dxa"/>
          </w:tcPr>
          <w:p w:rsidR="00DF1876" w:rsidRPr="009579CE" w:rsidRDefault="00DF1876" w:rsidP="009057A5">
            <w:pPr>
              <w:snapToGrid w:val="0"/>
              <w:jc w:val="center"/>
              <w:rPr>
                <w:rFonts w:ascii="宋体" w:eastAsia="宋体" w:hAnsi="宋体" w:hint="eastAsia"/>
                <w:sz w:val="18"/>
              </w:rPr>
            </w:pPr>
            <w:r w:rsidRPr="009579CE">
              <w:rPr>
                <w:rFonts w:ascii="宋体" w:eastAsia="宋体" w:hAnsi="宋体" w:hint="eastAsia"/>
                <w:sz w:val="18"/>
              </w:rPr>
              <w:t>254</w:t>
            </w:r>
          </w:p>
        </w:tc>
        <w:tc>
          <w:tcPr>
            <w:tcW w:w="2182" w:type="dxa"/>
          </w:tcPr>
          <w:p w:rsidR="00DF1876" w:rsidRPr="009579CE" w:rsidRDefault="00DF1876" w:rsidP="009057A5">
            <w:pPr>
              <w:snapToGrid w:val="0"/>
              <w:rPr>
                <w:rFonts w:ascii="宋体" w:eastAsia="宋体" w:hAnsi="宋体" w:hint="eastAsia"/>
                <w:sz w:val="18"/>
              </w:rPr>
            </w:pPr>
            <w:r w:rsidRPr="009579CE">
              <w:rPr>
                <w:rFonts w:ascii="宋体" w:eastAsia="宋体" w:hAnsi="宋体" w:hint="eastAsia"/>
                <w:sz w:val="18"/>
              </w:rPr>
              <w:t>Specification</w:t>
            </w:r>
          </w:p>
        </w:tc>
        <w:tc>
          <w:tcPr>
            <w:tcW w:w="720" w:type="dxa"/>
          </w:tcPr>
          <w:p w:rsidR="00DF1876" w:rsidRPr="009579CE" w:rsidRDefault="00DF1876" w:rsidP="009057A5">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DF1876" w:rsidRPr="009579CE" w:rsidRDefault="00DF1876" w:rsidP="009057A5">
            <w:pPr>
              <w:snapToGrid w:val="0"/>
              <w:rPr>
                <w:rFonts w:ascii="宋体" w:eastAsia="宋体" w:hAnsi="宋体" w:hint="eastAsia"/>
                <w:sz w:val="18"/>
              </w:rPr>
            </w:pPr>
            <w:r w:rsidRPr="009579CE">
              <w:rPr>
                <w:rFonts w:ascii="宋体" w:eastAsia="宋体" w:hAnsi="宋体" w:hint="eastAsia"/>
                <w:sz w:val="18"/>
              </w:rPr>
              <w:t>60</w:t>
            </w:r>
          </w:p>
        </w:tc>
        <w:tc>
          <w:tcPr>
            <w:tcW w:w="2030" w:type="dxa"/>
          </w:tcPr>
          <w:p w:rsidR="00DF1876" w:rsidRPr="009579CE" w:rsidRDefault="00DF1876" w:rsidP="009057A5">
            <w:pPr>
              <w:snapToGrid w:val="0"/>
              <w:rPr>
                <w:rFonts w:ascii="宋体" w:eastAsia="宋体" w:hAnsi="宋体" w:hint="eastAsia"/>
                <w:sz w:val="18"/>
              </w:rPr>
            </w:pPr>
            <w:r w:rsidRPr="009579CE">
              <w:rPr>
                <w:rFonts w:ascii="宋体" w:eastAsia="宋体" w:hAnsi="宋体" w:hint="eastAsia"/>
                <w:sz w:val="18"/>
              </w:rPr>
              <w:t>摘要/说明</w:t>
            </w:r>
          </w:p>
        </w:tc>
        <w:tc>
          <w:tcPr>
            <w:tcW w:w="2390" w:type="dxa"/>
            <w:vAlign w:val="center"/>
          </w:tcPr>
          <w:p w:rsidR="00DF1876" w:rsidRPr="009579CE" w:rsidRDefault="00DF1876">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34</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CodeOfTargetFund</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6</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转换时的目标基金代码</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173</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Total</w:t>
            </w:r>
            <w:r w:rsidRPr="009579CE">
              <w:rPr>
                <w:rFonts w:ascii="宋体" w:eastAsia="宋体" w:hAnsi="宋体"/>
                <w:sz w:val="18"/>
              </w:rPr>
              <w:t>BackendLoad</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交易后端收费总额</w:t>
            </w:r>
          </w:p>
        </w:tc>
        <w:tc>
          <w:tcPr>
            <w:tcW w:w="2390"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260</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ShareClass</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收费类别</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261</w:t>
            </w:r>
          </w:p>
        </w:tc>
        <w:tc>
          <w:tcPr>
            <w:tcW w:w="2182" w:type="dxa"/>
          </w:tcPr>
          <w:p w:rsidR="005527B7" w:rsidRPr="009579CE" w:rsidRDefault="005527B7">
            <w:pPr>
              <w:rPr>
                <w:rFonts w:ascii="宋体" w:eastAsia="宋体" w:hAnsi="宋体" w:hint="eastAsia"/>
                <w:sz w:val="18"/>
              </w:rPr>
            </w:pPr>
            <w:r w:rsidRPr="009579CE">
              <w:rPr>
                <w:rFonts w:ascii="宋体" w:eastAsia="宋体" w:hAnsi="宋体"/>
                <w:sz w:val="18"/>
              </w:rPr>
              <w:t>Original</w:t>
            </w:r>
            <w:r w:rsidRPr="009579CE">
              <w:rPr>
                <w:rFonts w:ascii="宋体" w:eastAsia="宋体" w:hAnsi="宋体" w:hint="eastAsia"/>
                <w:sz w:val="18"/>
              </w:rPr>
              <w:t>CfmDate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TA的原确认日期</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264</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DetailFlag</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数据明细标志</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258</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OriginalAppDate</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原申请日期</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24</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De</w:t>
            </w:r>
            <w:r w:rsidRPr="009579CE">
              <w:rPr>
                <w:rFonts w:ascii="宋体" w:eastAsia="宋体" w:hAnsi="宋体"/>
                <w:sz w:val="18"/>
              </w:rPr>
              <w:t>fDividendMethod</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默认分红方式</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60</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FrozenCaus</w:t>
            </w:r>
            <w:r w:rsidRPr="009579CE">
              <w:rPr>
                <w:rFonts w:ascii="宋体" w:eastAsia="宋体" w:hAnsi="宋体"/>
                <w:sz w:val="18"/>
              </w:rPr>
              <w:t>e</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冻结原因</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58</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FreezingDeadline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冻结截止日期</w:t>
            </w:r>
          </w:p>
        </w:tc>
        <w:tc>
          <w:tcPr>
            <w:tcW w:w="2390"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280</w:t>
            </w:r>
          </w:p>
        </w:tc>
        <w:tc>
          <w:tcPr>
            <w:tcW w:w="2182" w:type="dxa"/>
          </w:tcPr>
          <w:p w:rsidR="005527B7" w:rsidRPr="009579CE" w:rsidRDefault="005527B7">
            <w:pPr>
              <w:snapToGrid w:val="0"/>
              <w:rPr>
                <w:rFonts w:ascii="宋体" w:eastAsia="宋体" w:hAnsi="宋体" w:hint="eastAsia"/>
                <w:sz w:val="18"/>
              </w:rPr>
            </w:pPr>
            <w:r w:rsidRPr="009579CE">
              <w:rPr>
                <w:rFonts w:ascii="宋体" w:hAnsi="宋体" w:hint="eastAsia"/>
                <w:sz w:val="18"/>
              </w:rPr>
              <w:t>VarietyCode</w:t>
            </w:r>
            <w:r w:rsidRPr="009579CE">
              <w:rPr>
                <w:rFonts w:ascii="宋体" w:hAnsi="宋体"/>
                <w:sz w:val="18"/>
              </w:rPr>
              <w:t>OfPeriodicSubs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5</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定时定额品种代码</w:t>
            </w:r>
          </w:p>
        </w:tc>
        <w:tc>
          <w:tcPr>
            <w:tcW w:w="2390" w:type="dxa"/>
          </w:tcPr>
          <w:p w:rsidR="005527B7" w:rsidRPr="009579CE" w:rsidRDefault="005527B7">
            <w:pPr>
              <w:autoSpaceDE w:val="0"/>
              <w:autoSpaceDN w:val="0"/>
              <w:adjustRightInd w:val="0"/>
              <w:snapToGrid w:val="0"/>
              <w:jc w:val="cente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281</w:t>
            </w:r>
          </w:p>
        </w:tc>
        <w:tc>
          <w:tcPr>
            <w:tcW w:w="2182" w:type="dxa"/>
          </w:tcPr>
          <w:p w:rsidR="005527B7" w:rsidRPr="009579CE" w:rsidRDefault="005527B7">
            <w:pPr>
              <w:snapToGrid w:val="0"/>
              <w:rPr>
                <w:rFonts w:ascii="宋体" w:hAnsi="宋体" w:hint="eastAsia"/>
                <w:sz w:val="18"/>
              </w:rPr>
            </w:pPr>
            <w:r w:rsidRPr="009579CE">
              <w:rPr>
                <w:rFonts w:ascii="宋体" w:hAnsi="宋体"/>
                <w:sz w:val="18"/>
              </w:rPr>
              <w:t>SerialNoOfPeriodicSubs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5</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定时定额申购序号</w:t>
            </w:r>
          </w:p>
        </w:tc>
        <w:tc>
          <w:tcPr>
            <w:tcW w:w="2390" w:type="dxa"/>
          </w:tcPr>
          <w:p w:rsidR="005527B7" w:rsidRPr="009579CE" w:rsidRDefault="005527B7">
            <w:pPr>
              <w:autoSpaceDE w:val="0"/>
              <w:autoSpaceDN w:val="0"/>
              <w:adjustRightInd w:val="0"/>
              <w:snapToGrid w:val="0"/>
              <w:jc w:val="cente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299</w:t>
            </w:r>
          </w:p>
        </w:tc>
        <w:tc>
          <w:tcPr>
            <w:tcW w:w="2182"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RationType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1</w:t>
            </w:r>
          </w:p>
        </w:tc>
        <w:tc>
          <w:tcPr>
            <w:tcW w:w="2030"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定期定额种类</w:t>
            </w:r>
          </w:p>
        </w:tc>
        <w:tc>
          <w:tcPr>
            <w:tcW w:w="2390" w:type="dxa"/>
          </w:tcPr>
          <w:p w:rsidR="005527B7" w:rsidRPr="009579CE" w:rsidRDefault="005527B7">
            <w:pPr>
              <w:widowControl/>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147</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TargetTAAccountID</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12</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对方</w:t>
            </w:r>
            <w:r w:rsidR="00B86479" w:rsidRPr="009579CE">
              <w:rPr>
                <w:rFonts w:ascii="宋体" w:eastAsia="宋体" w:hAnsi="宋体" w:hint="eastAsia"/>
                <w:kern w:val="0"/>
                <w:sz w:val="18"/>
              </w:rPr>
              <w:t>基金</w:t>
            </w:r>
            <w:r w:rsidRPr="009579CE">
              <w:rPr>
                <w:rFonts w:ascii="宋体" w:eastAsia="宋体" w:hAnsi="宋体" w:hint="eastAsia"/>
                <w:kern w:val="0"/>
                <w:sz w:val="18"/>
              </w:rPr>
              <w:t>账号</w:t>
            </w:r>
          </w:p>
        </w:tc>
        <w:tc>
          <w:tcPr>
            <w:tcW w:w="2390" w:type="dxa"/>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617</w:t>
            </w:r>
          </w:p>
        </w:tc>
        <w:tc>
          <w:tcPr>
            <w:tcW w:w="2182"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Target</w:t>
            </w:r>
            <w:r w:rsidRPr="009579CE">
              <w:rPr>
                <w:rFonts w:ascii="宋体" w:eastAsia="宋体" w:hAnsi="宋体"/>
                <w:kern w:val="0"/>
                <w:sz w:val="18"/>
              </w:rPr>
              <w:t>RegistrarCode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2</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对方TA代码</w:t>
            </w:r>
          </w:p>
        </w:tc>
        <w:tc>
          <w:tcPr>
            <w:tcW w:w="2390" w:type="dxa"/>
          </w:tcPr>
          <w:p w:rsidR="005527B7" w:rsidRPr="009579CE" w:rsidRDefault="005527B7">
            <w:pPr>
              <w:autoSpaceDE w:val="0"/>
              <w:autoSpaceDN w:val="0"/>
              <w:adjustRightIn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524</w:t>
            </w:r>
          </w:p>
        </w:tc>
        <w:tc>
          <w:tcPr>
            <w:tcW w:w="2182"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NetNo</w:t>
            </w:r>
          </w:p>
        </w:tc>
        <w:tc>
          <w:tcPr>
            <w:tcW w:w="72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9</w:t>
            </w:r>
          </w:p>
        </w:tc>
        <w:tc>
          <w:tcPr>
            <w:tcW w:w="2030" w:type="dxa"/>
            <w:vAlign w:val="center"/>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操作（清算）网点编号</w:t>
            </w:r>
          </w:p>
        </w:tc>
        <w:tc>
          <w:tcPr>
            <w:tcW w:w="2390" w:type="dxa"/>
          </w:tcPr>
          <w:p w:rsidR="005527B7" w:rsidRPr="009579CE" w:rsidRDefault="005527B7">
            <w:pPr>
              <w:autoSpaceDE w:val="0"/>
              <w:autoSpaceDN w:val="0"/>
              <w:adjustRightInd w:val="0"/>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297</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CustomerNo</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12</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TA客户编号</w:t>
            </w:r>
          </w:p>
        </w:tc>
        <w:tc>
          <w:tcPr>
            <w:tcW w:w="2390"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526</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TargetShareType</w:t>
            </w:r>
          </w:p>
        </w:tc>
        <w:tc>
          <w:tcPr>
            <w:tcW w:w="72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对方基金份额类别</w:t>
            </w:r>
          </w:p>
        </w:tc>
        <w:tc>
          <w:tcPr>
            <w:tcW w:w="2390" w:type="dxa"/>
            <w:vAlign w:val="center"/>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298</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kern w:val="0"/>
                <w:sz w:val="18"/>
              </w:rPr>
              <w:t>Ration</w:t>
            </w:r>
            <w:r w:rsidRPr="009579CE">
              <w:rPr>
                <w:rFonts w:ascii="宋体" w:eastAsia="宋体" w:hAnsi="宋体" w:hint="eastAsia"/>
                <w:sz w:val="18"/>
              </w:rPr>
              <w:t>ProtocolNo</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20</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定期定额协议号</w:t>
            </w:r>
          </w:p>
        </w:tc>
        <w:tc>
          <w:tcPr>
            <w:tcW w:w="2390"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269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Begin</w:t>
            </w:r>
            <w:r w:rsidRPr="009579CE">
              <w:rPr>
                <w:rFonts w:ascii="宋体" w:eastAsia="宋体" w:hAnsi="宋体"/>
                <w:sz w:val="18"/>
              </w:rPr>
              <w:t>DateOfPeriodicSubs</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定时定额申购起始日期</w:t>
            </w:r>
          </w:p>
        </w:tc>
        <w:tc>
          <w:tcPr>
            <w:tcW w:w="2390"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270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End</w:t>
            </w:r>
            <w:r w:rsidRPr="009579CE">
              <w:rPr>
                <w:rFonts w:ascii="宋体" w:eastAsia="宋体" w:hAnsi="宋体"/>
                <w:sz w:val="18"/>
              </w:rPr>
              <w:t>DateOfPeriodicSubs</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定时定额申购终止日期</w:t>
            </w:r>
          </w:p>
        </w:tc>
        <w:tc>
          <w:tcPr>
            <w:tcW w:w="2390"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271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SendDay</w:t>
            </w:r>
            <w:r w:rsidRPr="009579CE">
              <w:rPr>
                <w:rFonts w:ascii="宋体" w:eastAsia="宋体" w:hAnsi="宋体"/>
                <w:sz w:val="18"/>
              </w:rPr>
              <w:t>OfPeriodicSubs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定时定额申购每月发送日</w:t>
            </w:r>
          </w:p>
        </w:tc>
        <w:tc>
          <w:tcPr>
            <w:tcW w:w="2390"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rPr>
                <w:rFonts w:ascii="宋体" w:eastAsia="宋体" w:hAnsi="宋体"/>
                <w:sz w:val="18"/>
              </w:rPr>
            </w:pPr>
            <w:r w:rsidRPr="009579CE">
              <w:rPr>
                <w:rFonts w:ascii="宋体" w:eastAsia="宋体" w:hAnsi="宋体"/>
                <w:sz w:val="18"/>
              </w:rPr>
              <w:t>530</w:t>
            </w:r>
          </w:p>
        </w:tc>
        <w:tc>
          <w:tcPr>
            <w:tcW w:w="2182" w:type="dxa"/>
            <w:vAlign w:val="center"/>
          </w:tcPr>
          <w:p w:rsidR="005527B7" w:rsidRPr="009579CE" w:rsidRDefault="005527B7">
            <w:pPr>
              <w:widowControl/>
              <w:rPr>
                <w:rFonts w:ascii="宋体" w:eastAsia="宋体" w:hAnsi="宋体"/>
                <w:sz w:val="18"/>
              </w:rPr>
            </w:pPr>
            <w:r w:rsidRPr="009579CE">
              <w:rPr>
                <w:rFonts w:ascii="宋体" w:eastAsia="宋体" w:hAnsi="宋体"/>
                <w:sz w:val="18"/>
              </w:rPr>
              <w:t>Broker</w:t>
            </w:r>
          </w:p>
        </w:tc>
        <w:tc>
          <w:tcPr>
            <w:tcW w:w="720" w:type="dxa"/>
            <w:vAlign w:val="center"/>
          </w:tcPr>
          <w:p w:rsidR="005527B7" w:rsidRPr="009579CE" w:rsidRDefault="005527B7">
            <w:pPr>
              <w:widowControl/>
              <w:rPr>
                <w:rFonts w:ascii="宋体" w:eastAsia="宋体" w:hAnsi="宋体"/>
                <w:sz w:val="18"/>
              </w:rPr>
            </w:pPr>
            <w:r w:rsidRPr="009579CE">
              <w:rPr>
                <w:rFonts w:ascii="宋体" w:eastAsia="宋体" w:hAnsi="宋体"/>
                <w:sz w:val="18"/>
              </w:rPr>
              <w:t>C</w:t>
            </w:r>
          </w:p>
        </w:tc>
        <w:tc>
          <w:tcPr>
            <w:tcW w:w="950" w:type="dxa"/>
            <w:vAlign w:val="center"/>
          </w:tcPr>
          <w:p w:rsidR="005527B7" w:rsidRPr="009579CE" w:rsidRDefault="005527B7">
            <w:pPr>
              <w:widowControl/>
              <w:rPr>
                <w:rFonts w:ascii="宋体" w:eastAsia="宋体" w:hAnsi="宋体"/>
                <w:sz w:val="18"/>
              </w:rPr>
            </w:pPr>
            <w:r w:rsidRPr="009579CE">
              <w:rPr>
                <w:rFonts w:ascii="宋体" w:eastAsia="宋体" w:hAnsi="宋体"/>
                <w:sz w:val="18"/>
              </w:rPr>
              <w:t>12</w:t>
            </w:r>
          </w:p>
        </w:tc>
        <w:tc>
          <w:tcPr>
            <w:tcW w:w="2030" w:type="dxa"/>
            <w:vAlign w:val="center"/>
          </w:tcPr>
          <w:p w:rsidR="005527B7" w:rsidRPr="009579CE" w:rsidRDefault="005527B7">
            <w:pPr>
              <w:widowControl/>
              <w:rPr>
                <w:rFonts w:ascii="宋体" w:eastAsia="宋体" w:hAnsi="宋体"/>
                <w:sz w:val="18"/>
              </w:rPr>
            </w:pPr>
            <w:r w:rsidRPr="009579CE">
              <w:rPr>
                <w:rFonts w:ascii="宋体" w:eastAsia="宋体" w:hAnsi="宋体" w:hint="eastAsia"/>
                <w:sz w:val="18"/>
              </w:rPr>
              <w:t>经纪人</w:t>
            </w:r>
          </w:p>
        </w:tc>
        <w:tc>
          <w:tcPr>
            <w:tcW w:w="2390" w:type="dxa"/>
            <w:vAlign w:val="center"/>
          </w:tcPr>
          <w:p w:rsidR="005527B7" w:rsidRPr="009579CE" w:rsidRDefault="005527B7">
            <w:pPr>
              <w:widowControl/>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301</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sz w:val="18"/>
              </w:rPr>
              <w:t>SalesPromotion</w:t>
            </w:r>
          </w:p>
        </w:tc>
        <w:tc>
          <w:tcPr>
            <w:tcW w:w="720" w:type="dxa"/>
            <w:vAlign w:val="center"/>
          </w:tcPr>
          <w:p w:rsidR="005527B7" w:rsidRPr="009579CE" w:rsidRDefault="005527B7">
            <w:pPr>
              <w:rPr>
                <w:rFonts w:ascii="宋体" w:eastAsia="宋体" w:hAnsi="宋体"/>
                <w:sz w:val="18"/>
              </w:rPr>
            </w:pPr>
            <w:r w:rsidRPr="009579CE">
              <w:rPr>
                <w:rFonts w:ascii="宋体" w:eastAsia="宋体" w:hAnsi="宋体"/>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3</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促销活动代码</w:t>
            </w:r>
          </w:p>
        </w:tc>
        <w:tc>
          <w:tcPr>
            <w:tcW w:w="2390"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302</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sz w:val="18"/>
              </w:rPr>
              <w:t>AcceptMethod</w:t>
            </w:r>
          </w:p>
        </w:tc>
        <w:tc>
          <w:tcPr>
            <w:tcW w:w="720" w:type="dxa"/>
            <w:vAlign w:val="center"/>
          </w:tcPr>
          <w:p w:rsidR="005527B7" w:rsidRPr="009579CE" w:rsidRDefault="005527B7">
            <w:pPr>
              <w:rPr>
                <w:rFonts w:ascii="宋体" w:eastAsia="宋体" w:hAnsi="宋体"/>
                <w:sz w:val="18"/>
              </w:rPr>
            </w:pPr>
            <w:r w:rsidRPr="009579CE">
              <w:rPr>
                <w:rFonts w:ascii="宋体" w:eastAsia="宋体" w:hAnsi="宋体"/>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1</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受理方式</w:t>
            </w:r>
          </w:p>
        </w:tc>
        <w:tc>
          <w:tcPr>
            <w:tcW w:w="2390"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303</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ForceRedemptionType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强制赎回类型</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327</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TakeIncomeFlag</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带走收益标志</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328</w:t>
            </w:r>
          </w:p>
        </w:tc>
        <w:tc>
          <w:tcPr>
            <w:tcW w:w="2182" w:type="dxa"/>
          </w:tcPr>
          <w:p w:rsidR="005527B7" w:rsidRPr="009579CE" w:rsidRDefault="005527B7">
            <w:pPr>
              <w:snapToGrid w:val="0"/>
              <w:rPr>
                <w:rFonts w:ascii="宋体" w:eastAsia="宋体" w:hAnsi="宋体"/>
                <w:sz w:val="18"/>
              </w:rPr>
            </w:pPr>
            <w:r w:rsidRPr="009579CE">
              <w:rPr>
                <w:rFonts w:ascii="宋体" w:hAnsi="宋体" w:hint="eastAsia"/>
                <w:sz w:val="18"/>
              </w:rPr>
              <w:t>Purpose</w:t>
            </w:r>
            <w:r w:rsidRPr="009579CE">
              <w:rPr>
                <w:rFonts w:ascii="宋体" w:hAnsi="宋体"/>
                <w:sz w:val="18"/>
              </w:rPr>
              <w:t>OfPe</w:t>
            </w:r>
            <w:r w:rsidRPr="009579CE">
              <w:rPr>
                <w:rFonts w:ascii="宋体" w:hAnsi="宋体" w:hint="eastAsia"/>
                <w:sz w:val="18"/>
              </w:rPr>
              <w:t>Subs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定投目的</w:t>
            </w:r>
          </w:p>
        </w:tc>
        <w:tc>
          <w:tcPr>
            <w:tcW w:w="2390" w:type="dxa"/>
          </w:tcPr>
          <w:p w:rsidR="005527B7" w:rsidRPr="009579CE" w:rsidRDefault="005527B7">
            <w:pPr>
              <w:rPr>
                <w:rFonts w:ascii="宋体" w:eastAsia="宋体" w:hAnsi="宋体" w:hint="eastAsia"/>
                <w:sz w:val="18"/>
              </w:rPr>
            </w:pPr>
          </w:p>
        </w:tc>
      </w:tr>
      <w:tr w:rsidR="009057A5" w:rsidRPr="009579CE">
        <w:tblPrEx>
          <w:tblCellMar>
            <w:top w:w="0" w:type="dxa"/>
            <w:bottom w:w="0" w:type="dxa"/>
          </w:tblCellMar>
        </w:tblPrEx>
        <w:trPr>
          <w:jc w:val="center"/>
        </w:trPr>
        <w:tc>
          <w:tcPr>
            <w:tcW w:w="648" w:type="dxa"/>
          </w:tcPr>
          <w:p w:rsidR="009057A5" w:rsidRPr="009579CE" w:rsidRDefault="009057A5">
            <w:pPr>
              <w:widowControl/>
              <w:rPr>
                <w:rFonts w:ascii="宋体" w:eastAsia="宋体" w:hAnsi="宋体" w:hint="eastAsia"/>
                <w:kern w:val="0"/>
                <w:sz w:val="18"/>
              </w:rPr>
            </w:pPr>
            <w:r w:rsidRPr="009579CE">
              <w:rPr>
                <w:rFonts w:ascii="宋体" w:eastAsia="宋体" w:hAnsi="宋体" w:hint="eastAsia"/>
                <w:kern w:val="0"/>
                <w:sz w:val="18"/>
              </w:rPr>
              <w:t>329</w:t>
            </w:r>
          </w:p>
        </w:tc>
        <w:tc>
          <w:tcPr>
            <w:tcW w:w="2182" w:type="dxa"/>
          </w:tcPr>
          <w:p w:rsidR="009057A5" w:rsidRPr="009579CE" w:rsidRDefault="009057A5">
            <w:pPr>
              <w:rPr>
                <w:rFonts w:ascii="宋体" w:eastAsia="宋体" w:hAnsi="宋体" w:hint="eastAsia"/>
                <w:sz w:val="18"/>
              </w:rPr>
            </w:pPr>
            <w:r w:rsidRPr="009579CE">
              <w:rPr>
                <w:rFonts w:ascii="宋体" w:eastAsia="宋体" w:hAnsi="宋体" w:hint="eastAsia"/>
                <w:sz w:val="18"/>
              </w:rPr>
              <w:t>Frequency</w:t>
            </w:r>
            <w:r w:rsidRPr="009579CE">
              <w:rPr>
                <w:rFonts w:ascii="宋体" w:hAnsi="宋体"/>
                <w:sz w:val="18"/>
              </w:rPr>
              <w:t>OfPe</w:t>
            </w:r>
            <w:r w:rsidRPr="009579CE">
              <w:rPr>
                <w:rFonts w:ascii="宋体" w:hAnsi="宋体" w:hint="eastAsia"/>
                <w:sz w:val="18"/>
              </w:rPr>
              <w:t>Subs</w:t>
            </w:r>
          </w:p>
        </w:tc>
        <w:tc>
          <w:tcPr>
            <w:tcW w:w="720" w:type="dxa"/>
          </w:tcPr>
          <w:p w:rsidR="009057A5" w:rsidRPr="009579CE" w:rsidRDefault="009057A5" w:rsidP="009057A5">
            <w:pPr>
              <w:rPr>
                <w:rFonts w:ascii="宋体" w:eastAsia="宋体" w:hAnsi="宋体" w:hint="eastAsia"/>
                <w:sz w:val="18"/>
              </w:rPr>
            </w:pPr>
            <w:r w:rsidRPr="009579CE">
              <w:rPr>
                <w:rFonts w:ascii="宋体" w:eastAsia="宋体" w:hAnsi="宋体" w:hint="eastAsia"/>
                <w:sz w:val="18"/>
              </w:rPr>
              <w:t>N</w:t>
            </w:r>
          </w:p>
        </w:tc>
        <w:tc>
          <w:tcPr>
            <w:tcW w:w="950" w:type="dxa"/>
          </w:tcPr>
          <w:p w:rsidR="009057A5" w:rsidRPr="009579CE" w:rsidRDefault="009057A5" w:rsidP="009057A5">
            <w:pPr>
              <w:rPr>
                <w:rFonts w:ascii="宋体" w:eastAsia="宋体" w:hAnsi="宋体" w:hint="eastAsia"/>
                <w:sz w:val="18"/>
              </w:rPr>
            </w:pPr>
            <w:r w:rsidRPr="009579CE">
              <w:rPr>
                <w:rFonts w:ascii="宋体" w:eastAsia="宋体" w:hAnsi="宋体" w:hint="eastAsia"/>
                <w:sz w:val="18"/>
              </w:rPr>
              <w:t>5</w:t>
            </w:r>
          </w:p>
        </w:tc>
        <w:tc>
          <w:tcPr>
            <w:tcW w:w="2030" w:type="dxa"/>
          </w:tcPr>
          <w:p w:rsidR="009057A5" w:rsidRPr="009579CE" w:rsidRDefault="009057A5">
            <w:pPr>
              <w:rPr>
                <w:rFonts w:ascii="宋体" w:eastAsia="宋体" w:hAnsi="宋体" w:hint="eastAsia"/>
                <w:sz w:val="18"/>
              </w:rPr>
            </w:pPr>
            <w:r w:rsidRPr="009579CE">
              <w:rPr>
                <w:rFonts w:ascii="宋体" w:eastAsia="宋体" w:hAnsi="宋体" w:hint="eastAsia"/>
                <w:sz w:val="18"/>
              </w:rPr>
              <w:t>定投频率</w:t>
            </w:r>
          </w:p>
        </w:tc>
        <w:tc>
          <w:tcPr>
            <w:tcW w:w="2390" w:type="dxa"/>
          </w:tcPr>
          <w:p w:rsidR="009057A5" w:rsidRPr="009579CE" w:rsidRDefault="009057A5">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rsidP="002B6CA3">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395</w:t>
            </w:r>
          </w:p>
        </w:tc>
        <w:tc>
          <w:tcPr>
            <w:tcW w:w="2182" w:type="dxa"/>
          </w:tcPr>
          <w:p w:rsidR="001B65A1" w:rsidRPr="009579CE" w:rsidRDefault="001B65A1" w:rsidP="002B6CA3">
            <w:pPr>
              <w:snapToGrid w:val="0"/>
              <w:rPr>
                <w:rFonts w:ascii="宋体" w:hAnsi="宋体" w:hint="eastAsia"/>
                <w:sz w:val="18"/>
              </w:rPr>
            </w:pPr>
            <w:r w:rsidRPr="009579CE">
              <w:rPr>
                <w:rFonts w:ascii="宋体" w:hAnsi="宋体"/>
                <w:sz w:val="18"/>
              </w:rPr>
              <w:t>PeriodSub</w:t>
            </w:r>
            <w:r w:rsidRPr="009579CE">
              <w:rPr>
                <w:rFonts w:ascii="宋体" w:hAnsi="宋体" w:hint="eastAsia"/>
                <w:sz w:val="18"/>
              </w:rPr>
              <w:t>TimeUnit</w:t>
            </w:r>
          </w:p>
        </w:tc>
        <w:tc>
          <w:tcPr>
            <w:tcW w:w="720" w:type="dxa"/>
          </w:tcPr>
          <w:p w:rsidR="001B65A1" w:rsidRPr="009579CE" w:rsidRDefault="001B65A1" w:rsidP="002B6CA3">
            <w:pPr>
              <w:rPr>
                <w:rFonts w:ascii="宋体" w:eastAsia="宋体" w:hAnsi="宋体" w:hint="eastAsia"/>
                <w:sz w:val="18"/>
              </w:rPr>
            </w:pPr>
            <w:r w:rsidRPr="009579CE">
              <w:rPr>
                <w:rFonts w:ascii="宋体" w:eastAsia="宋体" w:hAnsi="宋体" w:hint="eastAsia"/>
                <w:sz w:val="18"/>
              </w:rPr>
              <w:t>C</w:t>
            </w:r>
          </w:p>
        </w:tc>
        <w:tc>
          <w:tcPr>
            <w:tcW w:w="950" w:type="dxa"/>
          </w:tcPr>
          <w:p w:rsidR="001B65A1" w:rsidRPr="009579CE" w:rsidRDefault="001B65A1" w:rsidP="002B6CA3">
            <w:pPr>
              <w:rPr>
                <w:rFonts w:ascii="宋体" w:eastAsia="宋体" w:hAnsi="宋体" w:hint="eastAsia"/>
                <w:sz w:val="18"/>
              </w:rPr>
            </w:pPr>
            <w:r w:rsidRPr="009579CE">
              <w:rPr>
                <w:rFonts w:ascii="宋体" w:eastAsia="宋体" w:hAnsi="宋体" w:hint="eastAsia"/>
                <w:sz w:val="18"/>
              </w:rPr>
              <w:t>1</w:t>
            </w:r>
          </w:p>
        </w:tc>
        <w:tc>
          <w:tcPr>
            <w:tcW w:w="2030" w:type="dxa"/>
          </w:tcPr>
          <w:p w:rsidR="001B65A1" w:rsidRPr="009579CE" w:rsidRDefault="001B65A1" w:rsidP="002B6CA3">
            <w:pPr>
              <w:widowControl/>
              <w:rPr>
                <w:rFonts w:ascii="宋体" w:eastAsia="宋体" w:hAnsi="宋体" w:hint="eastAsia"/>
                <w:kern w:val="0"/>
                <w:sz w:val="18"/>
              </w:rPr>
            </w:pPr>
            <w:r w:rsidRPr="009579CE">
              <w:rPr>
                <w:rFonts w:ascii="宋体" w:eastAsia="宋体" w:hAnsi="宋体" w:hint="eastAsia"/>
                <w:kern w:val="0"/>
                <w:sz w:val="18"/>
              </w:rPr>
              <w:t>定投周期单位</w:t>
            </w:r>
          </w:p>
        </w:tc>
        <w:tc>
          <w:tcPr>
            <w:tcW w:w="2390" w:type="dxa"/>
          </w:tcPr>
          <w:p w:rsidR="001B65A1" w:rsidRPr="009579CE" w:rsidRDefault="001B65A1" w:rsidP="002B6CA3">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330</w:t>
            </w:r>
          </w:p>
        </w:tc>
        <w:tc>
          <w:tcPr>
            <w:tcW w:w="2182" w:type="dxa"/>
          </w:tcPr>
          <w:p w:rsidR="001B65A1" w:rsidRPr="009579CE" w:rsidRDefault="001B65A1">
            <w:pPr>
              <w:rPr>
                <w:rFonts w:ascii="宋体" w:eastAsia="宋体" w:hAnsi="宋体" w:hint="eastAsia"/>
                <w:sz w:val="18"/>
              </w:rPr>
            </w:pPr>
            <w:r w:rsidRPr="009579CE">
              <w:rPr>
                <w:rFonts w:ascii="宋体" w:eastAsia="宋体" w:hAnsi="宋体" w:hint="eastAsia"/>
                <w:sz w:val="18"/>
              </w:rPr>
              <w:t>BatchNum</w:t>
            </w:r>
            <w:r w:rsidRPr="009579CE">
              <w:rPr>
                <w:rFonts w:ascii="宋体" w:hAnsi="宋体"/>
                <w:sz w:val="18"/>
              </w:rPr>
              <w:t>OfPe</w:t>
            </w:r>
            <w:r w:rsidRPr="009579CE">
              <w:rPr>
                <w:rFonts w:ascii="宋体" w:hAnsi="宋体" w:hint="eastAsia"/>
                <w:sz w:val="18"/>
              </w:rPr>
              <w:t>Subs</w:t>
            </w:r>
          </w:p>
        </w:tc>
        <w:tc>
          <w:tcPr>
            <w:tcW w:w="720" w:type="dxa"/>
          </w:tcPr>
          <w:p w:rsidR="001B65A1" w:rsidRPr="009579CE" w:rsidRDefault="001B65A1">
            <w:pPr>
              <w:rPr>
                <w:rFonts w:ascii="宋体" w:eastAsia="宋体" w:hAnsi="宋体" w:hint="eastAsia"/>
                <w:sz w:val="18"/>
              </w:rPr>
            </w:pPr>
            <w:r w:rsidRPr="009579CE">
              <w:rPr>
                <w:rFonts w:ascii="宋体" w:eastAsia="宋体" w:hAnsi="宋体" w:hint="eastAsia"/>
                <w:sz w:val="18"/>
              </w:rPr>
              <w:t>N</w:t>
            </w:r>
          </w:p>
        </w:tc>
        <w:tc>
          <w:tcPr>
            <w:tcW w:w="950" w:type="dxa"/>
          </w:tcPr>
          <w:p w:rsidR="001B65A1" w:rsidRPr="009579CE" w:rsidRDefault="001B65A1">
            <w:pPr>
              <w:rPr>
                <w:rFonts w:ascii="宋体" w:eastAsia="宋体" w:hAnsi="宋体" w:hint="eastAsia"/>
                <w:sz w:val="18"/>
              </w:rPr>
            </w:pPr>
            <w:r w:rsidRPr="009579CE">
              <w:rPr>
                <w:rFonts w:ascii="宋体" w:eastAsia="宋体" w:hAnsi="宋体"/>
                <w:sz w:val="18"/>
              </w:rPr>
              <w:t>16（两位小数）</w:t>
            </w:r>
          </w:p>
        </w:tc>
        <w:tc>
          <w:tcPr>
            <w:tcW w:w="2030" w:type="dxa"/>
          </w:tcPr>
          <w:p w:rsidR="001B65A1" w:rsidRPr="009579CE" w:rsidRDefault="001B65A1">
            <w:pPr>
              <w:rPr>
                <w:rFonts w:ascii="宋体" w:eastAsia="宋体" w:hAnsi="宋体" w:hint="eastAsia"/>
                <w:sz w:val="18"/>
              </w:rPr>
            </w:pPr>
            <w:r w:rsidRPr="009579CE">
              <w:rPr>
                <w:rFonts w:ascii="宋体" w:eastAsia="宋体" w:hAnsi="宋体" w:hint="eastAsia"/>
                <w:sz w:val="18"/>
              </w:rPr>
              <w:t>定投期数</w:t>
            </w:r>
          </w:p>
        </w:tc>
        <w:tc>
          <w:tcPr>
            <w:tcW w:w="2390" w:type="dxa"/>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345</w:t>
            </w:r>
          </w:p>
        </w:tc>
        <w:tc>
          <w:tcPr>
            <w:tcW w:w="2182"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CapitalMode</w:t>
            </w:r>
          </w:p>
        </w:tc>
        <w:tc>
          <w:tcPr>
            <w:tcW w:w="72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C</w:t>
            </w:r>
          </w:p>
        </w:tc>
        <w:tc>
          <w:tcPr>
            <w:tcW w:w="95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2</w:t>
            </w:r>
          </w:p>
        </w:tc>
        <w:tc>
          <w:tcPr>
            <w:tcW w:w="203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资金方式</w:t>
            </w:r>
          </w:p>
        </w:tc>
        <w:tc>
          <w:tcPr>
            <w:tcW w:w="2390" w:type="dxa"/>
            <w:vAlign w:val="center"/>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346</w:t>
            </w:r>
          </w:p>
        </w:tc>
        <w:tc>
          <w:tcPr>
            <w:tcW w:w="2182"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DetailCapticalMode</w:t>
            </w:r>
          </w:p>
        </w:tc>
        <w:tc>
          <w:tcPr>
            <w:tcW w:w="720" w:type="dxa"/>
          </w:tcPr>
          <w:p w:rsidR="001B65A1" w:rsidRPr="009579CE" w:rsidRDefault="001B65A1">
            <w:pPr>
              <w:widowControl/>
              <w:rPr>
                <w:rFonts w:ascii="宋体" w:eastAsia="宋体" w:hAnsi="宋体" w:hint="eastAsia"/>
                <w:sz w:val="18"/>
              </w:rPr>
            </w:pPr>
            <w:r w:rsidRPr="009579CE">
              <w:rPr>
                <w:rFonts w:ascii="宋体" w:eastAsia="宋体" w:hAnsi="宋体"/>
                <w:sz w:val="18"/>
              </w:rPr>
              <w:t>C</w:t>
            </w:r>
          </w:p>
        </w:tc>
        <w:tc>
          <w:tcPr>
            <w:tcW w:w="95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2</w:t>
            </w:r>
          </w:p>
        </w:tc>
        <w:tc>
          <w:tcPr>
            <w:tcW w:w="203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明细资金方式</w:t>
            </w:r>
          </w:p>
        </w:tc>
        <w:tc>
          <w:tcPr>
            <w:tcW w:w="2390" w:type="dxa"/>
            <w:vAlign w:val="center"/>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347</w:t>
            </w:r>
          </w:p>
        </w:tc>
        <w:tc>
          <w:tcPr>
            <w:tcW w:w="2182"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BackenloadDiscount</w:t>
            </w:r>
          </w:p>
        </w:tc>
        <w:tc>
          <w:tcPr>
            <w:tcW w:w="720" w:type="dxa"/>
          </w:tcPr>
          <w:p w:rsidR="001B65A1" w:rsidRPr="009579CE" w:rsidRDefault="001B65A1">
            <w:pPr>
              <w:widowControl/>
              <w:rPr>
                <w:rFonts w:ascii="宋体" w:eastAsia="宋体" w:hAnsi="宋体"/>
                <w:sz w:val="18"/>
              </w:rPr>
            </w:pPr>
            <w:r w:rsidRPr="009579CE">
              <w:rPr>
                <w:rFonts w:ascii="宋体" w:eastAsia="宋体" w:hAnsi="宋体" w:hint="eastAsia"/>
                <w:sz w:val="18"/>
              </w:rPr>
              <w:t>N</w:t>
            </w:r>
          </w:p>
        </w:tc>
        <w:tc>
          <w:tcPr>
            <w:tcW w:w="95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5（4位小数）</w:t>
            </w:r>
          </w:p>
        </w:tc>
        <w:tc>
          <w:tcPr>
            <w:tcW w:w="203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补差费折扣率</w:t>
            </w:r>
          </w:p>
        </w:tc>
        <w:tc>
          <w:tcPr>
            <w:tcW w:w="2390" w:type="dxa"/>
            <w:vAlign w:val="center"/>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348</w:t>
            </w:r>
          </w:p>
        </w:tc>
        <w:tc>
          <w:tcPr>
            <w:tcW w:w="2182"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CombineNum</w:t>
            </w:r>
          </w:p>
        </w:tc>
        <w:tc>
          <w:tcPr>
            <w:tcW w:w="72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C</w:t>
            </w:r>
          </w:p>
        </w:tc>
        <w:tc>
          <w:tcPr>
            <w:tcW w:w="95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6</w:t>
            </w:r>
          </w:p>
        </w:tc>
        <w:tc>
          <w:tcPr>
            <w:tcW w:w="203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组合编号</w:t>
            </w:r>
          </w:p>
        </w:tc>
        <w:tc>
          <w:tcPr>
            <w:tcW w:w="2390" w:type="dxa"/>
            <w:vAlign w:val="center"/>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vAlign w:val="center"/>
          </w:tcPr>
          <w:p w:rsidR="001B65A1" w:rsidRPr="009579CE" w:rsidRDefault="001B65A1" w:rsidP="00F12AD3">
            <w:pPr>
              <w:widowControl/>
              <w:rPr>
                <w:rFonts w:ascii="宋体" w:eastAsia="宋体" w:hAnsi="宋体" w:hint="eastAsia"/>
                <w:kern w:val="0"/>
                <w:sz w:val="18"/>
              </w:rPr>
            </w:pPr>
            <w:r w:rsidRPr="009579CE">
              <w:rPr>
                <w:rFonts w:ascii="宋体" w:eastAsia="宋体" w:hAnsi="宋体" w:hint="eastAsia"/>
                <w:kern w:val="0"/>
                <w:sz w:val="18"/>
              </w:rPr>
              <w:t>307</w:t>
            </w:r>
          </w:p>
        </w:tc>
        <w:tc>
          <w:tcPr>
            <w:tcW w:w="2182" w:type="dxa"/>
            <w:vAlign w:val="center"/>
          </w:tcPr>
          <w:p w:rsidR="001B65A1" w:rsidRPr="009579CE" w:rsidRDefault="001B65A1">
            <w:pPr>
              <w:rPr>
                <w:rFonts w:ascii="宋体" w:eastAsia="宋体" w:hAnsi="宋体" w:hint="eastAsia"/>
                <w:sz w:val="18"/>
              </w:rPr>
            </w:pPr>
            <w:r w:rsidRPr="009579CE">
              <w:rPr>
                <w:rFonts w:ascii="宋体" w:eastAsia="宋体" w:hAnsi="宋体" w:hint="eastAsia"/>
                <w:sz w:val="18"/>
              </w:rPr>
              <w:t>FutureSubscribeDate</w:t>
            </w:r>
          </w:p>
        </w:tc>
        <w:tc>
          <w:tcPr>
            <w:tcW w:w="720" w:type="dxa"/>
          </w:tcPr>
          <w:p w:rsidR="001B65A1" w:rsidRPr="009579CE" w:rsidRDefault="001B65A1">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1B65A1" w:rsidRPr="009579CE" w:rsidRDefault="001B65A1">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1B65A1" w:rsidRPr="009579CE" w:rsidRDefault="001B65A1">
            <w:pPr>
              <w:rPr>
                <w:rFonts w:ascii="宋体" w:eastAsia="宋体" w:hAnsi="宋体" w:hint="eastAsia"/>
                <w:sz w:val="18"/>
              </w:rPr>
            </w:pPr>
            <w:r w:rsidRPr="009579CE">
              <w:rPr>
                <w:rFonts w:ascii="宋体" w:eastAsia="宋体" w:hAnsi="宋体" w:hint="eastAsia"/>
                <w:sz w:val="18"/>
              </w:rPr>
              <w:t>指定认购日期</w:t>
            </w:r>
          </w:p>
        </w:tc>
        <w:tc>
          <w:tcPr>
            <w:tcW w:w="2390" w:type="dxa"/>
            <w:vAlign w:val="center"/>
          </w:tcPr>
          <w:p w:rsidR="001B65A1" w:rsidRPr="009579CE" w:rsidRDefault="001B65A1">
            <w:pPr>
              <w:rPr>
                <w:rFonts w:ascii="宋体" w:eastAsia="宋体" w:hAnsi="宋体" w:hint="eastAsia"/>
                <w:sz w:val="18"/>
              </w:rPr>
            </w:pPr>
          </w:p>
        </w:tc>
      </w:tr>
      <w:tr w:rsidR="001B65A1" w:rsidRPr="009579CE" w:rsidTr="0066576F">
        <w:tblPrEx>
          <w:tblCellMar>
            <w:top w:w="0" w:type="dxa"/>
            <w:bottom w:w="0" w:type="dxa"/>
          </w:tblCellMar>
        </w:tblPrEx>
        <w:trPr>
          <w:jc w:val="center"/>
        </w:trPr>
        <w:tc>
          <w:tcPr>
            <w:tcW w:w="648" w:type="dxa"/>
          </w:tcPr>
          <w:p w:rsidR="001B65A1" w:rsidRPr="009579CE" w:rsidRDefault="001B65A1" w:rsidP="00F12AD3">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164</w:t>
            </w:r>
          </w:p>
        </w:tc>
        <w:tc>
          <w:tcPr>
            <w:tcW w:w="2182" w:type="dxa"/>
          </w:tcPr>
          <w:p w:rsidR="001B65A1" w:rsidRPr="009579CE" w:rsidRDefault="001B65A1" w:rsidP="0066576F">
            <w:pPr>
              <w:snapToGrid w:val="0"/>
              <w:rPr>
                <w:rFonts w:ascii="宋体" w:eastAsia="宋体" w:hAnsi="宋体"/>
                <w:sz w:val="18"/>
              </w:rPr>
            </w:pPr>
            <w:r w:rsidRPr="009579CE">
              <w:rPr>
                <w:rFonts w:ascii="宋体" w:eastAsia="宋体" w:hAnsi="宋体"/>
                <w:sz w:val="18"/>
              </w:rPr>
              <w:t>TradingMethod</w:t>
            </w:r>
          </w:p>
        </w:tc>
        <w:tc>
          <w:tcPr>
            <w:tcW w:w="720" w:type="dxa"/>
          </w:tcPr>
          <w:p w:rsidR="001B65A1" w:rsidRPr="009579CE" w:rsidRDefault="001B65A1" w:rsidP="0066576F">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1B65A1" w:rsidRPr="009579CE" w:rsidRDefault="001B65A1" w:rsidP="0066576F">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1B65A1" w:rsidRPr="009579CE" w:rsidRDefault="001B65A1" w:rsidP="0066576F">
            <w:pPr>
              <w:snapToGrid w:val="0"/>
              <w:rPr>
                <w:rFonts w:ascii="宋体" w:eastAsia="宋体" w:hAnsi="宋体" w:hint="eastAsia"/>
                <w:sz w:val="18"/>
              </w:rPr>
            </w:pPr>
            <w:r w:rsidRPr="009579CE">
              <w:rPr>
                <w:rFonts w:ascii="宋体" w:eastAsia="宋体" w:hAnsi="宋体" w:hint="eastAsia"/>
                <w:sz w:val="18"/>
              </w:rPr>
              <w:t>使用的交易手段</w:t>
            </w:r>
          </w:p>
        </w:tc>
        <w:tc>
          <w:tcPr>
            <w:tcW w:w="2390" w:type="dxa"/>
          </w:tcPr>
          <w:p w:rsidR="001B65A1" w:rsidRPr="009579CE" w:rsidRDefault="001B65A1" w:rsidP="0066576F">
            <w:pPr>
              <w:snapToGrid w:val="0"/>
              <w:rPr>
                <w:rFonts w:ascii="宋体" w:eastAsia="宋体" w:hAnsi="宋体" w:hint="eastAsia"/>
                <w:sz w:val="18"/>
              </w:rPr>
            </w:pPr>
          </w:p>
        </w:tc>
      </w:tr>
      <w:tr w:rsidR="00FB2777" w:rsidRPr="009579CE" w:rsidTr="0066576F">
        <w:tblPrEx>
          <w:tblCellMar>
            <w:top w:w="0" w:type="dxa"/>
            <w:bottom w:w="0" w:type="dxa"/>
          </w:tblCellMar>
        </w:tblPrEx>
        <w:trPr>
          <w:jc w:val="center"/>
        </w:trPr>
        <w:tc>
          <w:tcPr>
            <w:tcW w:w="648" w:type="dxa"/>
          </w:tcPr>
          <w:p w:rsidR="00FB2777" w:rsidRPr="009579CE" w:rsidRDefault="00FB2777" w:rsidP="001957C8">
            <w:pPr>
              <w:snapToGrid w:val="0"/>
              <w:jc w:val="center"/>
              <w:rPr>
                <w:rFonts w:ascii="宋体" w:eastAsia="宋体" w:hAnsi="宋体" w:hint="eastAsia"/>
                <w:sz w:val="18"/>
              </w:rPr>
            </w:pPr>
            <w:r w:rsidRPr="009579CE">
              <w:rPr>
                <w:rFonts w:ascii="宋体" w:eastAsia="宋体" w:hAnsi="宋体"/>
                <w:sz w:val="18"/>
              </w:rPr>
              <w:t>275</w:t>
            </w:r>
          </w:p>
        </w:tc>
        <w:tc>
          <w:tcPr>
            <w:tcW w:w="2182" w:type="dxa"/>
          </w:tcPr>
          <w:p w:rsidR="00FB2777" w:rsidRPr="009579CE" w:rsidRDefault="00FB2777" w:rsidP="001957C8">
            <w:pPr>
              <w:snapToGrid w:val="0"/>
              <w:rPr>
                <w:rFonts w:ascii="宋体" w:eastAsia="宋体" w:hAnsi="宋体" w:hint="eastAsia"/>
                <w:sz w:val="18"/>
              </w:rPr>
            </w:pPr>
            <w:r w:rsidRPr="009579CE">
              <w:rPr>
                <w:rFonts w:ascii="宋体" w:eastAsia="宋体" w:hAnsi="宋体" w:hint="eastAsia"/>
                <w:sz w:val="18"/>
              </w:rPr>
              <w:t>LargeBuy</w:t>
            </w:r>
            <w:r w:rsidRPr="009579CE">
              <w:rPr>
                <w:rFonts w:ascii="宋体" w:eastAsia="宋体" w:hAnsi="宋体"/>
                <w:sz w:val="18"/>
              </w:rPr>
              <w:t>Flag</w:t>
            </w:r>
          </w:p>
        </w:tc>
        <w:tc>
          <w:tcPr>
            <w:tcW w:w="720" w:type="dxa"/>
          </w:tcPr>
          <w:p w:rsidR="00FB2777" w:rsidRPr="009579CE" w:rsidRDefault="00FB2777" w:rsidP="001957C8">
            <w:pPr>
              <w:snapToGrid w:val="0"/>
              <w:rPr>
                <w:rFonts w:ascii="宋体" w:eastAsia="宋体" w:hAnsi="宋体" w:hint="eastAsia"/>
                <w:sz w:val="18"/>
              </w:rPr>
            </w:pPr>
            <w:r w:rsidRPr="009579CE">
              <w:rPr>
                <w:rFonts w:ascii="宋体" w:eastAsia="宋体" w:hAnsi="宋体"/>
                <w:sz w:val="18"/>
              </w:rPr>
              <w:t>A</w:t>
            </w:r>
          </w:p>
        </w:tc>
        <w:tc>
          <w:tcPr>
            <w:tcW w:w="950" w:type="dxa"/>
          </w:tcPr>
          <w:p w:rsidR="00FB2777" w:rsidRPr="009579CE" w:rsidRDefault="00FB2777" w:rsidP="001957C8">
            <w:pPr>
              <w:snapToGrid w:val="0"/>
              <w:rPr>
                <w:rFonts w:ascii="宋体" w:eastAsia="宋体" w:hAnsi="宋体" w:hint="eastAsia"/>
                <w:sz w:val="18"/>
              </w:rPr>
            </w:pPr>
            <w:r w:rsidRPr="009579CE">
              <w:rPr>
                <w:rFonts w:ascii="宋体" w:eastAsia="宋体" w:hAnsi="宋体"/>
                <w:sz w:val="18"/>
              </w:rPr>
              <w:t>1</w:t>
            </w:r>
          </w:p>
        </w:tc>
        <w:tc>
          <w:tcPr>
            <w:tcW w:w="2030" w:type="dxa"/>
          </w:tcPr>
          <w:p w:rsidR="00FB2777" w:rsidRPr="009579CE" w:rsidRDefault="00FB2777" w:rsidP="001957C8">
            <w:pPr>
              <w:snapToGrid w:val="0"/>
              <w:rPr>
                <w:rFonts w:ascii="宋体" w:eastAsia="宋体" w:hAnsi="宋体" w:hint="eastAsia"/>
                <w:sz w:val="18"/>
              </w:rPr>
            </w:pPr>
            <w:r w:rsidRPr="009579CE">
              <w:rPr>
                <w:rFonts w:ascii="宋体" w:eastAsia="宋体" w:hAnsi="宋体" w:hint="eastAsia"/>
                <w:sz w:val="18"/>
              </w:rPr>
              <w:t>巨额购买处理标志</w:t>
            </w:r>
          </w:p>
        </w:tc>
        <w:tc>
          <w:tcPr>
            <w:tcW w:w="2390" w:type="dxa"/>
          </w:tcPr>
          <w:p w:rsidR="00FB2777" w:rsidRPr="009579CE" w:rsidRDefault="00FB2777" w:rsidP="0066576F">
            <w:pPr>
              <w:snapToGrid w:val="0"/>
              <w:rPr>
                <w:rFonts w:ascii="宋体" w:eastAsia="宋体" w:hAnsi="宋体" w:hint="eastAsia"/>
                <w:sz w:val="18"/>
              </w:rPr>
            </w:pPr>
          </w:p>
        </w:tc>
      </w:tr>
      <w:tr w:rsidR="00FB2777" w:rsidRPr="009579CE" w:rsidTr="00DA1206">
        <w:tblPrEx>
          <w:tblCellMar>
            <w:top w:w="0" w:type="dxa"/>
            <w:bottom w:w="0" w:type="dxa"/>
          </w:tblCellMar>
        </w:tblPrEx>
        <w:trPr>
          <w:jc w:val="center"/>
        </w:trPr>
        <w:tc>
          <w:tcPr>
            <w:tcW w:w="648" w:type="dxa"/>
          </w:tcPr>
          <w:p w:rsidR="00FB2777" w:rsidRPr="009579CE" w:rsidRDefault="00FB2777" w:rsidP="00DA1206">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392</w:t>
            </w:r>
          </w:p>
        </w:tc>
        <w:tc>
          <w:tcPr>
            <w:tcW w:w="2182" w:type="dxa"/>
          </w:tcPr>
          <w:p w:rsidR="00FB2777" w:rsidRPr="009579CE" w:rsidRDefault="00FB2777" w:rsidP="00DA1206">
            <w:pPr>
              <w:snapToGrid w:val="0"/>
              <w:rPr>
                <w:rFonts w:ascii="宋体" w:hAnsi="宋体" w:hint="eastAsia"/>
                <w:sz w:val="18"/>
              </w:rPr>
            </w:pPr>
            <w:r w:rsidRPr="009579CE">
              <w:rPr>
                <w:rFonts w:ascii="宋体" w:hAnsi="宋体" w:hint="eastAsia"/>
                <w:sz w:val="18"/>
              </w:rPr>
              <w:t>ChargeType</w:t>
            </w:r>
          </w:p>
        </w:tc>
        <w:tc>
          <w:tcPr>
            <w:tcW w:w="720" w:type="dxa"/>
            <w:vAlign w:val="center"/>
          </w:tcPr>
          <w:p w:rsidR="00FB2777" w:rsidRPr="009579CE" w:rsidRDefault="00FB2777" w:rsidP="00DA1206">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vAlign w:val="center"/>
          </w:tcPr>
          <w:p w:rsidR="00FB2777" w:rsidRPr="009579CE" w:rsidRDefault="00FB2777" w:rsidP="00DA1206">
            <w:pPr>
              <w:widowControl/>
              <w:rPr>
                <w:rFonts w:ascii="宋体" w:eastAsia="宋体" w:hAnsi="宋体" w:hint="eastAsia"/>
                <w:kern w:val="0"/>
                <w:sz w:val="18"/>
              </w:rPr>
            </w:pPr>
            <w:r w:rsidRPr="009579CE">
              <w:rPr>
                <w:rFonts w:ascii="宋体" w:eastAsia="宋体" w:hAnsi="宋体" w:hint="eastAsia"/>
                <w:kern w:val="0"/>
                <w:sz w:val="18"/>
              </w:rPr>
              <w:t>1</w:t>
            </w:r>
          </w:p>
        </w:tc>
        <w:tc>
          <w:tcPr>
            <w:tcW w:w="2030" w:type="dxa"/>
          </w:tcPr>
          <w:p w:rsidR="00FB2777" w:rsidRPr="009579CE" w:rsidRDefault="00FB2777" w:rsidP="00DA1206">
            <w:pPr>
              <w:widowControl/>
              <w:rPr>
                <w:rFonts w:ascii="宋体" w:eastAsia="宋体" w:hAnsi="宋体" w:hint="eastAsia"/>
                <w:kern w:val="0"/>
                <w:sz w:val="18"/>
              </w:rPr>
            </w:pPr>
            <w:r w:rsidRPr="009579CE">
              <w:rPr>
                <w:rFonts w:ascii="宋体" w:eastAsia="宋体" w:hAnsi="宋体" w:hint="eastAsia"/>
                <w:kern w:val="0"/>
                <w:sz w:val="18"/>
              </w:rPr>
              <w:t>收费类型</w:t>
            </w:r>
          </w:p>
        </w:tc>
        <w:tc>
          <w:tcPr>
            <w:tcW w:w="2390" w:type="dxa"/>
          </w:tcPr>
          <w:p w:rsidR="00FB2777" w:rsidRPr="009579CE" w:rsidRDefault="00FB2777" w:rsidP="00DA1206">
            <w:pPr>
              <w:snapToGrid w:val="0"/>
              <w:rPr>
                <w:rFonts w:ascii="宋体" w:eastAsia="宋体" w:hAnsi="宋体" w:hint="eastAsia"/>
                <w:sz w:val="18"/>
              </w:rPr>
            </w:pPr>
          </w:p>
        </w:tc>
      </w:tr>
      <w:tr w:rsidR="00FB2777" w:rsidRPr="009579CE" w:rsidTr="0066576F">
        <w:tblPrEx>
          <w:tblCellMar>
            <w:top w:w="0" w:type="dxa"/>
            <w:bottom w:w="0" w:type="dxa"/>
          </w:tblCellMar>
        </w:tblPrEx>
        <w:trPr>
          <w:jc w:val="center"/>
        </w:trPr>
        <w:tc>
          <w:tcPr>
            <w:tcW w:w="648" w:type="dxa"/>
          </w:tcPr>
          <w:p w:rsidR="00FB2777" w:rsidRPr="009579CE" w:rsidRDefault="00FB2777" w:rsidP="00DA1206">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393</w:t>
            </w:r>
          </w:p>
        </w:tc>
        <w:tc>
          <w:tcPr>
            <w:tcW w:w="2182" w:type="dxa"/>
          </w:tcPr>
          <w:p w:rsidR="00FB2777" w:rsidRPr="009579CE" w:rsidRDefault="00FB2777" w:rsidP="00DA1206">
            <w:pPr>
              <w:snapToGrid w:val="0"/>
              <w:rPr>
                <w:rFonts w:ascii="宋体" w:hAnsi="宋体" w:hint="eastAsia"/>
                <w:sz w:val="18"/>
              </w:rPr>
            </w:pPr>
            <w:r w:rsidRPr="009579CE">
              <w:rPr>
                <w:rFonts w:ascii="宋体" w:hAnsi="宋体" w:hint="eastAsia"/>
                <w:sz w:val="18"/>
              </w:rPr>
              <w:t>SpecifyRateFee</w:t>
            </w:r>
          </w:p>
        </w:tc>
        <w:tc>
          <w:tcPr>
            <w:tcW w:w="720" w:type="dxa"/>
          </w:tcPr>
          <w:p w:rsidR="00FB2777" w:rsidRPr="009579CE" w:rsidRDefault="00FB2777" w:rsidP="00DA1206">
            <w:pPr>
              <w:snapToGrid w:val="0"/>
              <w:rPr>
                <w:rFonts w:ascii="宋体" w:eastAsia="宋体" w:hAnsi="宋体"/>
                <w:sz w:val="18"/>
              </w:rPr>
            </w:pPr>
            <w:r w:rsidRPr="009579CE">
              <w:rPr>
                <w:rFonts w:ascii="宋体" w:eastAsia="宋体" w:hAnsi="宋体" w:hint="eastAsia"/>
                <w:sz w:val="18"/>
              </w:rPr>
              <w:t>N</w:t>
            </w:r>
          </w:p>
        </w:tc>
        <w:tc>
          <w:tcPr>
            <w:tcW w:w="950" w:type="dxa"/>
          </w:tcPr>
          <w:p w:rsidR="00FB2777" w:rsidRPr="009579CE" w:rsidRDefault="00FB2777" w:rsidP="00DA1206">
            <w:pPr>
              <w:snapToGrid w:val="0"/>
              <w:rPr>
                <w:rFonts w:ascii="宋体" w:eastAsia="宋体" w:hAnsi="宋体" w:hint="eastAsia"/>
                <w:sz w:val="18"/>
              </w:rPr>
            </w:pPr>
            <w:r w:rsidRPr="009579CE">
              <w:rPr>
                <w:rFonts w:ascii="宋体" w:eastAsia="宋体" w:hAnsi="宋体" w:hint="eastAsia"/>
                <w:sz w:val="18"/>
              </w:rPr>
              <w:t>9（八位小数）</w:t>
            </w:r>
          </w:p>
        </w:tc>
        <w:tc>
          <w:tcPr>
            <w:tcW w:w="2030" w:type="dxa"/>
          </w:tcPr>
          <w:p w:rsidR="00FB2777" w:rsidRPr="009579CE" w:rsidRDefault="00FB2777" w:rsidP="00DA1206">
            <w:pPr>
              <w:widowControl/>
              <w:rPr>
                <w:rFonts w:ascii="宋体" w:eastAsia="宋体" w:hAnsi="宋体" w:hint="eastAsia"/>
                <w:kern w:val="0"/>
                <w:sz w:val="18"/>
              </w:rPr>
            </w:pPr>
            <w:r w:rsidRPr="009579CE">
              <w:rPr>
                <w:rFonts w:ascii="宋体" w:eastAsia="宋体" w:hAnsi="宋体" w:hint="eastAsia"/>
                <w:kern w:val="0"/>
                <w:sz w:val="18"/>
              </w:rPr>
              <w:t>指定费率</w:t>
            </w:r>
          </w:p>
        </w:tc>
        <w:tc>
          <w:tcPr>
            <w:tcW w:w="2390" w:type="dxa"/>
          </w:tcPr>
          <w:p w:rsidR="00FB2777" w:rsidRPr="009579CE" w:rsidRDefault="00FB2777" w:rsidP="00DA1206">
            <w:pPr>
              <w:snapToGrid w:val="0"/>
              <w:rPr>
                <w:rFonts w:ascii="宋体" w:eastAsia="宋体" w:hAnsi="宋体" w:hint="eastAsia"/>
                <w:sz w:val="18"/>
              </w:rPr>
            </w:pPr>
          </w:p>
        </w:tc>
      </w:tr>
      <w:tr w:rsidR="00FB2777" w:rsidRPr="009579CE" w:rsidTr="001043E1">
        <w:tblPrEx>
          <w:tblCellMar>
            <w:top w:w="0" w:type="dxa"/>
            <w:bottom w:w="0" w:type="dxa"/>
          </w:tblCellMar>
        </w:tblPrEx>
        <w:trPr>
          <w:trHeight w:val="473"/>
          <w:jc w:val="center"/>
        </w:trPr>
        <w:tc>
          <w:tcPr>
            <w:tcW w:w="648" w:type="dxa"/>
          </w:tcPr>
          <w:p w:rsidR="00FB2777" w:rsidRPr="009579CE" w:rsidRDefault="00FB2777" w:rsidP="00DA1206">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394</w:t>
            </w:r>
          </w:p>
        </w:tc>
        <w:tc>
          <w:tcPr>
            <w:tcW w:w="2182" w:type="dxa"/>
          </w:tcPr>
          <w:p w:rsidR="00FB2777" w:rsidRPr="009579CE" w:rsidRDefault="00FB2777" w:rsidP="00DA1206">
            <w:pPr>
              <w:snapToGrid w:val="0"/>
              <w:rPr>
                <w:rFonts w:ascii="宋体" w:hAnsi="宋体" w:hint="eastAsia"/>
                <w:sz w:val="18"/>
              </w:rPr>
            </w:pPr>
            <w:r w:rsidRPr="009579CE">
              <w:rPr>
                <w:rFonts w:ascii="宋体" w:hAnsi="宋体" w:hint="eastAsia"/>
                <w:sz w:val="18"/>
              </w:rPr>
              <w:t>SpecifyFee</w:t>
            </w:r>
          </w:p>
        </w:tc>
        <w:tc>
          <w:tcPr>
            <w:tcW w:w="720" w:type="dxa"/>
            <w:vAlign w:val="center"/>
          </w:tcPr>
          <w:p w:rsidR="00FB2777" w:rsidRPr="009579CE" w:rsidRDefault="00FB2777" w:rsidP="00DA1206">
            <w:pPr>
              <w:widowControl/>
              <w:rPr>
                <w:rFonts w:ascii="宋体" w:eastAsia="宋体" w:hAnsi="宋体"/>
                <w:kern w:val="0"/>
                <w:sz w:val="18"/>
              </w:rPr>
            </w:pPr>
            <w:r w:rsidRPr="009579CE">
              <w:rPr>
                <w:rFonts w:ascii="宋体" w:eastAsia="宋体" w:hAnsi="宋体"/>
                <w:kern w:val="0"/>
                <w:sz w:val="18"/>
              </w:rPr>
              <w:t>N</w:t>
            </w:r>
          </w:p>
        </w:tc>
        <w:tc>
          <w:tcPr>
            <w:tcW w:w="950" w:type="dxa"/>
            <w:vAlign w:val="center"/>
          </w:tcPr>
          <w:p w:rsidR="00FB2777" w:rsidRPr="009579CE" w:rsidRDefault="00FB2777" w:rsidP="00DA1206">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FB2777" w:rsidRPr="009579CE" w:rsidRDefault="00FB2777" w:rsidP="00DA1206">
            <w:pPr>
              <w:widowControl/>
              <w:rPr>
                <w:rFonts w:ascii="宋体" w:eastAsia="宋体" w:hAnsi="宋体" w:hint="eastAsia"/>
                <w:kern w:val="0"/>
                <w:sz w:val="18"/>
              </w:rPr>
            </w:pPr>
            <w:r w:rsidRPr="009579CE">
              <w:rPr>
                <w:rFonts w:ascii="宋体" w:eastAsia="宋体" w:hAnsi="宋体" w:hint="eastAsia"/>
                <w:kern w:val="0"/>
                <w:sz w:val="18"/>
              </w:rPr>
              <w:t>指定费用</w:t>
            </w:r>
          </w:p>
        </w:tc>
        <w:tc>
          <w:tcPr>
            <w:tcW w:w="2390" w:type="dxa"/>
          </w:tcPr>
          <w:p w:rsidR="00FB2777" w:rsidRPr="009579CE" w:rsidRDefault="00FB2777" w:rsidP="00DA1206">
            <w:pPr>
              <w:snapToGrid w:val="0"/>
              <w:rPr>
                <w:rFonts w:ascii="宋体" w:eastAsia="宋体" w:hAnsi="宋体" w:hint="eastAsia"/>
                <w:sz w:val="18"/>
              </w:rPr>
            </w:pPr>
          </w:p>
        </w:tc>
      </w:tr>
    </w:tbl>
    <w:p w:rsidR="005527B7" w:rsidRPr="009579CE" w:rsidRDefault="005527B7">
      <w:pPr>
        <w:pStyle w:val="af1"/>
        <w:ind w:firstLine="420"/>
        <w:rPr>
          <w:rFonts w:hint="eastAsia"/>
        </w:rPr>
      </w:pPr>
    </w:p>
    <w:p w:rsidR="005527B7" w:rsidRPr="009579CE" w:rsidRDefault="005527B7">
      <w:pPr>
        <w:pStyle w:val="afff7"/>
        <w:ind w:left="0"/>
        <w:rPr>
          <w:rFonts w:hint="eastAsia"/>
        </w:rPr>
      </w:pPr>
      <w:r w:rsidRPr="009579CE">
        <w:rPr>
          <w:rFonts w:hint="eastAsia"/>
        </w:rPr>
        <w:t>交易确认（04文件）</w:t>
      </w:r>
    </w:p>
    <w:p w:rsidR="005527B7" w:rsidRPr="009579CE" w:rsidRDefault="005527B7">
      <w:pPr>
        <w:pStyle w:val="af1"/>
        <w:ind w:firstLine="420"/>
        <w:rPr>
          <w:rFonts w:hint="eastAsia"/>
        </w:rPr>
      </w:pPr>
      <w:r w:rsidRPr="009579CE">
        <w:rPr>
          <w:rFonts w:hint="eastAsia"/>
        </w:rPr>
        <w:t>交易确认数据项见表7</w:t>
      </w:r>
      <w:r w:rsidR="00312A37" w:rsidRPr="009579CE">
        <w:rPr>
          <w:rFonts w:hint="eastAsia"/>
        </w:rPr>
        <w:t>2</w:t>
      </w:r>
      <w:r w:rsidRPr="009579CE">
        <w:rPr>
          <w:rFonts w:hint="eastAsia"/>
        </w:rPr>
        <w:t>。</w:t>
      </w:r>
      <w:r w:rsidR="00AC5668" w:rsidRPr="009579CE">
        <w:rPr>
          <w:rFonts w:hint="eastAsia"/>
        </w:rPr>
        <w:t>各字段是否必需根据业务类型而不同，详见前述各章节。</w:t>
      </w:r>
    </w:p>
    <w:p w:rsidR="005527B7" w:rsidRPr="009579CE" w:rsidRDefault="005527B7">
      <w:pPr>
        <w:pStyle w:val="a"/>
        <w:rPr>
          <w:rFonts w:hint="eastAsia"/>
        </w:rPr>
      </w:pPr>
      <w:r w:rsidRPr="009579CE">
        <w:rPr>
          <w:rFonts w:hint="eastAsia"/>
        </w:rPr>
        <w:t>交易确认</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493"/>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493"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rPr>
                <w:rFonts w:ascii="宋体" w:eastAsia="宋体" w:hAnsi="宋体"/>
                <w:sz w:val="18"/>
              </w:rPr>
            </w:pPr>
            <w:r w:rsidRPr="009579CE">
              <w:rPr>
                <w:rFonts w:ascii="宋体" w:eastAsia="宋体" w:hAnsi="宋体"/>
                <w:sz w:val="18"/>
              </w:rPr>
              <w:t>8</w:t>
            </w:r>
          </w:p>
        </w:tc>
        <w:tc>
          <w:tcPr>
            <w:tcW w:w="2182" w:type="dxa"/>
            <w:tcBorders>
              <w:top w:val="single" w:sz="12" w:space="0" w:color="auto"/>
            </w:tcBorders>
          </w:tcPr>
          <w:p w:rsidR="005527B7" w:rsidRPr="009579CE" w:rsidRDefault="005527B7">
            <w:pPr>
              <w:rPr>
                <w:rFonts w:ascii="宋体" w:eastAsia="宋体" w:hAnsi="宋体"/>
                <w:sz w:val="18"/>
              </w:rPr>
            </w:pPr>
            <w:r w:rsidRPr="009579CE">
              <w:rPr>
                <w:rFonts w:ascii="宋体" w:eastAsia="宋体" w:hAnsi="宋体"/>
                <w:sz w:val="18"/>
              </w:rPr>
              <w:t>AppSheetSerialNo</w:t>
            </w:r>
          </w:p>
        </w:tc>
        <w:tc>
          <w:tcPr>
            <w:tcW w:w="720" w:type="dxa"/>
            <w:tcBorders>
              <w:top w:val="single" w:sz="12"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24</w:t>
            </w:r>
          </w:p>
        </w:tc>
        <w:tc>
          <w:tcPr>
            <w:tcW w:w="203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申请单编号</w:t>
            </w:r>
          </w:p>
        </w:tc>
        <w:tc>
          <w:tcPr>
            <w:tcW w:w="2493" w:type="dxa"/>
            <w:tcBorders>
              <w:top w:val="single" w:sz="12"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32</w:t>
            </w:r>
          </w:p>
        </w:tc>
        <w:tc>
          <w:tcPr>
            <w:tcW w:w="2182"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TransactionCfmDate</w:t>
            </w:r>
          </w:p>
        </w:tc>
        <w:tc>
          <w:tcPr>
            <w:tcW w:w="720"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Borders>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交易确认日期</w:t>
            </w:r>
          </w:p>
        </w:tc>
        <w:tc>
          <w:tcPr>
            <w:tcW w:w="2493" w:type="dxa"/>
            <w:tcBorders>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37</w:t>
            </w:r>
          </w:p>
        </w:tc>
        <w:tc>
          <w:tcPr>
            <w:tcW w:w="2182"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CurrencyType</w:t>
            </w:r>
          </w:p>
        </w:tc>
        <w:tc>
          <w:tcPr>
            <w:tcW w:w="72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3</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结算币种</w:t>
            </w:r>
          </w:p>
        </w:tc>
        <w:tc>
          <w:tcPr>
            <w:tcW w:w="2493" w:type="dxa"/>
            <w:tcBorders>
              <w:top w:val="single" w:sz="4" w:space="0" w:color="auto"/>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trHeight w:val="637"/>
          <w:jc w:val="center"/>
        </w:trPr>
        <w:tc>
          <w:tcPr>
            <w:tcW w:w="648"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62</w:t>
            </w:r>
          </w:p>
        </w:tc>
        <w:tc>
          <w:tcPr>
            <w:tcW w:w="2182"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sz w:val="18"/>
              </w:rPr>
              <w:t>ConfirmedVol</w:t>
            </w:r>
          </w:p>
        </w:tc>
        <w:tc>
          <w:tcPr>
            <w:tcW w:w="72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16(两位小数)</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基金账户交易确认份数</w:t>
            </w:r>
          </w:p>
        </w:tc>
        <w:tc>
          <w:tcPr>
            <w:tcW w:w="2493" w:type="dxa"/>
            <w:tcBorders>
              <w:top w:val="single" w:sz="4" w:space="0" w:color="auto"/>
              <w:bottom w:val="single" w:sz="4" w:space="0" w:color="auto"/>
            </w:tcBorders>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64</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ConfirmedAmount</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每笔交易确认金额</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67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FundCode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sz w:val="18"/>
              </w:rPr>
            </w:pPr>
            <w:r w:rsidRPr="009579CE">
              <w:rPr>
                <w:rFonts w:ascii="宋体" w:eastAsia="宋体" w:hAnsi="宋体"/>
                <w:sz w:val="18"/>
              </w:rPr>
              <w:t>6</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基金代码</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80</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LargeRe</w:t>
            </w:r>
            <w:r w:rsidRPr="009579CE">
              <w:rPr>
                <w:rFonts w:ascii="宋体" w:eastAsia="宋体" w:hAnsi="宋体"/>
                <w:sz w:val="18"/>
              </w:rPr>
              <w:t>demptionFlag</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sz w:val="18"/>
              </w:rPr>
            </w:pPr>
            <w:r w:rsidRPr="009579CE">
              <w:rPr>
                <w:rFonts w:ascii="宋体" w:eastAsia="宋体" w:hAnsi="宋体"/>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巨额赎回处理标志</w:t>
            </w:r>
          </w:p>
        </w:tc>
        <w:tc>
          <w:tcPr>
            <w:tcW w:w="2493"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92</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TransactionDate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交易发生日期</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93</w:t>
            </w:r>
          </w:p>
        </w:tc>
        <w:tc>
          <w:tcPr>
            <w:tcW w:w="2182" w:type="dxa"/>
          </w:tcPr>
          <w:p w:rsidR="005527B7" w:rsidRPr="009579CE" w:rsidRDefault="005527B7">
            <w:pPr>
              <w:rPr>
                <w:rFonts w:ascii="宋体" w:eastAsia="宋体" w:hAnsi="宋体"/>
                <w:sz w:val="18"/>
                <w:shd w:val="pct10" w:color="auto" w:fill="FFFFFF"/>
              </w:rPr>
            </w:pPr>
            <w:r w:rsidRPr="009579CE">
              <w:rPr>
                <w:rFonts w:ascii="宋体" w:eastAsia="宋体" w:hAnsi="宋体" w:hint="eastAsia"/>
                <w:sz w:val="18"/>
                <w:shd w:val="pct10" w:color="auto" w:fill="FFFFFF"/>
              </w:rPr>
              <w:t>TransactionTime</w:t>
            </w:r>
          </w:p>
        </w:tc>
        <w:tc>
          <w:tcPr>
            <w:tcW w:w="720"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A</w:t>
            </w:r>
          </w:p>
        </w:tc>
        <w:tc>
          <w:tcPr>
            <w:tcW w:w="95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sz w:val="18"/>
                <w:shd w:val="pct10" w:color="auto" w:fill="FFFFFF"/>
              </w:rPr>
              <w:t>6</w:t>
            </w:r>
          </w:p>
        </w:tc>
        <w:tc>
          <w:tcPr>
            <w:tcW w:w="203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交易发生时间</w:t>
            </w:r>
          </w:p>
        </w:tc>
        <w:tc>
          <w:tcPr>
            <w:tcW w:w="2493" w:type="dxa"/>
          </w:tcPr>
          <w:p w:rsidR="005527B7" w:rsidRPr="009579CE" w:rsidRDefault="005527B7">
            <w:pPr>
              <w:rPr>
                <w:rFonts w:ascii="宋体" w:eastAsia="宋体" w:hAnsi="宋体" w:hint="eastAsia"/>
                <w:sz w:val="18"/>
                <w:shd w:val="pct10" w:color="auto" w:fill="FFFFFF"/>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119</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ReturnCode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交易处理返回代码</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120</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TransactionAccountID</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投资人基金交易帐号</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销售人代码</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ApplicationVol</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rPr>
                <w:rFonts w:ascii="宋体" w:eastAsia="宋体" w:hAnsi="宋体"/>
                <w:sz w:val="18"/>
              </w:rPr>
            </w:pPr>
            <w:r w:rsidRPr="009579CE">
              <w:rPr>
                <w:rFonts w:ascii="宋体" w:eastAsia="宋体" w:hAnsi="宋体" w:hint="eastAsia"/>
                <w:sz w:val="18"/>
              </w:rPr>
              <w:t>申请基金份数</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134</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ApplicationAmount</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申请金额</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业务代码</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136</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TAAccountID</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sz w:val="18"/>
              </w:rPr>
            </w:pPr>
            <w:r w:rsidRPr="009579CE">
              <w:rPr>
                <w:rFonts w:ascii="宋体" w:eastAsia="宋体" w:hAnsi="宋体" w:hint="eastAsia"/>
                <w:sz w:val="18"/>
              </w:rPr>
              <w:t>12</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投资人基金帐号</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137</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TASerialNO</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TA确认交易流水号</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hint="eastAsia"/>
                <w:sz w:val="18"/>
              </w:rPr>
              <w:t>177</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BusinessFinishFlag</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业务过程完全结束标识</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25</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DiscountRateOfCommission</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sz w:val="18"/>
              </w:rPr>
            </w:pPr>
            <w:r w:rsidRPr="009579CE">
              <w:rPr>
                <w:rFonts w:ascii="宋体" w:eastAsia="宋体" w:hAnsi="宋体" w:hint="eastAsia"/>
                <w:sz w:val="18"/>
              </w:rPr>
              <w:t>5（四位小数）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销售佣金折扣率</w:t>
            </w:r>
          </w:p>
        </w:tc>
        <w:tc>
          <w:tcPr>
            <w:tcW w:w="2493"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28</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DepositAcct</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投资人在销售人处用于交易的资金帐号</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29</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RegionCode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交易所在地区编号</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47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DownLoaddate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交易数据下传日期</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52</w:t>
            </w:r>
          </w:p>
        </w:tc>
        <w:tc>
          <w:tcPr>
            <w:tcW w:w="2182"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Charge</w:t>
            </w:r>
          </w:p>
        </w:tc>
        <w:tc>
          <w:tcPr>
            <w:tcW w:w="720"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N</w:t>
            </w:r>
          </w:p>
        </w:tc>
        <w:tc>
          <w:tcPr>
            <w:tcW w:w="950"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10(</w:t>
            </w:r>
            <w:r w:rsidRPr="009579CE">
              <w:rPr>
                <w:rFonts w:ascii="宋体" w:eastAsia="宋体" w:hAnsi="宋体" w:hint="eastAsia"/>
                <w:sz w:val="18"/>
                <w:shd w:val="pct10" w:color="auto" w:fill="FFFFFF"/>
              </w:rPr>
              <w:t>两位小数</w:t>
            </w:r>
            <w:r w:rsidRPr="009579CE">
              <w:rPr>
                <w:rFonts w:ascii="宋体" w:eastAsia="宋体" w:hAnsi="宋体"/>
                <w:sz w:val="18"/>
                <w:shd w:val="pct10" w:color="auto" w:fill="FFFFFF"/>
              </w:rPr>
              <w:t>)</w:t>
            </w:r>
          </w:p>
        </w:tc>
        <w:tc>
          <w:tcPr>
            <w:tcW w:w="2030" w:type="dxa"/>
          </w:tcPr>
          <w:p w:rsidR="005527B7" w:rsidRPr="009579CE" w:rsidRDefault="005527B7">
            <w:pPr>
              <w:rPr>
                <w:rFonts w:ascii="宋体" w:eastAsia="宋体" w:hAnsi="宋体" w:hint="eastAsia"/>
                <w:kern w:val="0"/>
                <w:sz w:val="18"/>
                <w:shd w:val="pct10" w:color="auto" w:fill="FFFFFF"/>
              </w:rPr>
            </w:pPr>
            <w:r w:rsidRPr="009579CE">
              <w:rPr>
                <w:rFonts w:ascii="宋体" w:eastAsia="宋体" w:hAnsi="宋体" w:hint="eastAsia"/>
                <w:kern w:val="0"/>
                <w:sz w:val="18"/>
                <w:shd w:val="pct10" w:color="auto" w:fill="FFFFFF"/>
              </w:rPr>
              <w:t>手续费</w:t>
            </w:r>
          </w:p>
        </w:tc>
        <w:tc>
          <w:tcPr>
            <w:tcW w:w="2493" w:type="dxa"/>
          </w:tcPr>
          <w:p w:rsidR="005527B7" w:rsidRPr="009579CE" w:rsidRDefault="005527B7">
            <w:pPr>
              <w:rPr>
                <w:rFonts w:ascii="宋体" w:eastAsia="宋体" w:hAnsi="宋体"/>
                <w:sz w:val="18"/>
                <w:shd w:val="pct10" w:color="auto" w:fill="FFFFFF"/>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53</w:t>
            </w:r>
          </w:p>
        </w:tc>
        <w:tc>
          <w:tcPr>
            <w:tcW w:w="2182"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AgencyFee</w:t>
            </w:r>
          </w:p>
        </w:tc>
        <w:tc>
          <w:tcPr>
            <w:tcW w:w="720"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N</w:t>
            </w:r>
          </w:p>
        </w:tc>
        <w:tc>
          <w:tcPr>
            <w:tcW w:w="95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10（两位小数）</w:t>
            </w:r>
          </w:p>
        </w:tc>
        <w:tc>
          <w:tcPr>
            <w:tcW w:w="203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代理费</w:t>
            </w:r>
          </w:p>
        </w:tc>
        <w:tc>
          <w:tcPr>
            <w:tcW w:w="2493" w:type="dxa"/>
          </w:tcPr>
          <w:p w:rsidR="005527B7" w:rsidRPr="009579CE" w:rsidRDefault="005527B7">
            <w:pPr>
              <w:rPr>
                <w:rFonts w:ascii="宋体" w:eastAsia="宋体" w:hAnsi="宋体" w:hint="eastAsia"/>
                <w:sz w:val="18"/>
                <w:shd w:val="pct10" w:color="auto" w:fill="FFFFFF"/>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86</w:t>
            </w:r>
          </w:p>
        </w:tc>
        <w:tc>
          <w:tcPr>
            <w:tcW w:w="2182"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sz w:val="18"/>
                <w:shd w:val="pct10" w:color="auto" w:fill="FFFFFF"/>
              </w:rPr>
              <w:t>NAV</w:t>
            </w:r>
          </w:p>
        </w:tc>
        <w:tc>
          <w:tcPr>
            <w:tcW w:w="72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N</w:t>
            </w:r>
          </w:p>
        </w:tc>
        <w:tc>
          <w:tcPr>
            <w:tcW w:w="95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sz w:val="18"/>
                <w:shd w:val="pct10" w:color="auto" w:fill="FFFFFF"/>
              </w:rPr>
              <w:t>7</w:t>
            </w:r>
            <w:r w:rsidRPr="009579CE">
              <w:rPr>
                <w:rFonts w:ascii="宋体" w:eastAsia="宋体" w:hAnsi="宋体" w:hint="eastAsia"/>
                <w:sz w:val="18"/>
                <w:shd w:val="pct10" w:color="auto" w:fill="FFFFFF"/>
              </w:rPr>
              <w:t>（四位小数）</w:t>
            </w:r>
          </w:p>
        </w:tc>
        <w:tc>
          <w:tcPr>
            <w:tcW w:w="203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基金单位净值</w:t>
            </w:r>
          </w:p>
        </w:tc>
        <w:tc>
          <w:tcPr>
            <w:tcW w:w="2493" w:type="dxa"/>
          </w:tcPr>
          <w:p w:rsidR="005527B7" w:rsidRPr="009579CE" w:rsidRDefault="005527B7">
            <w:pPr>
              <w:rPr>
                <w:rFonts w:ascii="宋体" w:eastAsia="宋体" w:hAnsi="宋体" w:hint="eastAsia"/>
                <w:sz w:val="18"/>
                <w:shd w:val="pct10" w:color="auto" w:fill="FFFFFF"/>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87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BranchCode</w:t>
            </w:r>
          </w:p>
        </w:tc>
        <w:tc>
          <w:tcPr>
            <w:tcW w:w="720" w:type="dxa"/>
          </w:tcPr>
          <w:p w:rsidR="005527B7" w:rsidRPr="009579CE" w:rsidRDefault="00FC4F59">
            <w:pPr>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网点号码</w:t>
            </w:r>
          </w:p>
        </w:tc>
        <w:tc>
          <w:tcPr>
            <w:tcW w:w="2493"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90</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OriginalAppSheetNo</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24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原申请单编号</w:t>
            </w:r>
          </w:p>
        </w:tc>
        <w:tc>
          <w:tcPr>
            <w:tcW w:w="2493"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91</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OriginalSubsDate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原申购日期</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94</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OtherFee1</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10（两位小数）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其他费用1</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98</w:t>
            </w:r>
          </w:p>
        </w:tc>
        <w:tc>
          <w:tcPr>
            <w:tcW w:w="2182"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IndividualOrInstitution</w:t>
            </w:r>
          </w:p>
        </w:tc>
        <w:tc>
          <w:tcPr>
            <w:tcW w:w="720" w:type="dxa"/>
            <w:tcBorders>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Borders>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个人/机构标志</w:t>
            </w:r>
          </w:p>
        </w:tc>
        <w:tc>
          <w:tcPr>
            <w:tcW w:w="2493" w:type="dxa"/>
            <w:tcBorders>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102</w:t>
            </w:r>
          </w:p>
        </w:tc>
        <w:tc>
          <w:tcPr>
            <w:tcW w:w="2182"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RedemptionDateInAdvance</w:t>
            </w:r>
          </w:p>
        </w:tc>
        <w:tc>
          <w:tcPr>
            <w:tcW w:w="72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预约赎回日期</w:t>
            </w:r>
          </w:p>
        </w:tc>
        <w:tc>
          <w:tcPr>
            <w:tcW w:w="2493" w:type="dxa"/>
            <w:tcBorders>
              <w:top w:val="single" w:sz="4" w:space="0" w:color="auto"/>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rPr>
                <w:rFonts w:ascii="宋体" w:eastAsia="宋体" w:hAnsi="宋体"/>
                <w:sz w:val="18"/>
                <w:shd w:val="pct10" w:color="auto" w:fill="FFFFFF"/>
              </w:rPr>
            </w:pPr>
            <w:r w:rsidRPr="009579CE">
              <w:rPr>
                <w:rFonts w:ascii="宋体" w:eastAsia="宋体" w:hAnsi="宋体"/>
                <w:sz w:val="18"/>
                <w:shd w:val="pct10" w:color="auto" w:fill="FFFFFF"/>
              </w:rPr>
              <w:t>138</w:t>
            </w:r>
          </w:p>
        </w:tc>
        <w:tc>
          <w:tcPr>
            <w:tcW w:w="2182" w:type="dxa"/>
            <w:tcBorders>
              <w:top w:val="single" w:sz="4" w:space="0" w:color="auto"/>
              <w:bottom w:val="single" w:sz="4" w:space="0" w:color="auto"/>
            </w:tcBorders>
          </w:tcPr>
          <w:p w:rsidR="005527B7" w:rsidRPr="009579CE" w:rsidRDefault="005527B7">
            <w:pPr>
              <w:rPr>
                <w:rFonts w:ascii="宋体" w:eastAsia="宋体" w:hAnsi="宋体" w:hint="eastAsia"/>
                <w:sz w:val="18"/>
                <w:shd w:val="pct10" w:color="auto" w:fill="FFFFFF"/>
              </w:rPr>
            </w:pPr>
            <w:r w:rsidRPr="009579CE">
              <w:rPr>
                <w:rFonts w:ascii="宋体" w:eastAsia="宋体" w:hAnsi="宋体"/>
                <w:sz w:val="18"/>
                <w:shd w:val="pct10" w:color="auto" w:fill="FFFFFF"/>
              </w:rPr>
              <w:t>StampDuty</w:t>
            </w:r>
          </w:p>
        </w:tc>
        <w:tc>
          <w:tcPr>
            <w:tcW w:w="720" w:type="dxa"/>
            <w:tcBorders>
              <w:top w:val="single" w:sz="4" w:space="0" w:color="auto"/>
              <w:bottom w:val="single" w:sz="4" w:space="0" w:color="auto"/>
            </w:tcBorders>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N</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16(两位小数)</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印花税</w:t>
            </w:r>
          </w:p>
        </w:tc>
        <w:tc>
          <w:tcPr>
            <w:tcW w:w="2493" w:type="dxa"/>
            <w:tcBorders>
              <w:top w:val="single" w:sz="4" w:space="0" w:color="auto"/>
              <w:bottom w:val="single" w:sz="4" w:space="0" w:color="auto"/>
            </w:tcBorders>
          </w:tcPr>
          <w:p w:rsidR="005527B7" w:rsidRPr="009579CE" w:rsidRDefault="005527B7">
            <w:pPr>
              <w:rPr>
                <w:rFonts w:ascii="宋体" w:eastAsia="宋体" w:hAnsi="宋体" w:hint="eastAsia"/>
                <w:sz w:val="18"/>
                <w:shd w:val="pct10" w:color="auto" w:fill="FFFFFF"/>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150</w:t>
            </w:r>
          </w:p>
        </w:tc>
        <w:tc>
          <w:tcPr>
            <w:tcW w:w="2182"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ValidPeriod</w:t>
            </w:r>
          </w:p>
        </w:tc>
        <w:tc>
          <w:tcPr>
            <w:tcW w:w="720" w:type="dxa"/>
            <w:tcBorders>
              <w:top w:val="single" w:sz="4" w:space="0" w:color="auto"/>
              <w:bottom w:val="single" w:sz="4" w:space="0" w:color="auto"/>
            </w:tcBorders>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2</w:t>
            </w:r>
          </w:p>
        </w:tc>
        <w:tc>
          <w:tcPr>
            <w:tcW w:w="203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交易申请有效天数</w:t>
            </w:r>
          </w:p>
        </w:tc>
        <w:tc>
          <w:tcPr>
            <w:tcW w:w="2493" w:type="dxa"/>
            <w:tcBorders>
              <w:top w:val="single" w:sz="4" w:space="0" w:color="auto"/>
              <w:bottom w:val="single" w:sz="4" w:space="0" w:color="auto"/>
            </w:tcBorders>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hint="eastAsia"/>
                <w:sz w:val="18"/>
              </w:rPr>
              <w:t>193</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RateFee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0B4420">
            <w:pPr>
              <w:rPr>
                <w:rFonts w:ascii="宋体" w:eastAsia="宋体" w:hAnsi="宋体" w:hint="eastAsia"/>
                <w:sz w:val="18"/>
              </w:rPr>
            </w:pPr>
            <w:r w:rsidRPr="009579CE">
              <w:rPr>
                <w:rFonts w:ascii="宋体" w:eastAsia="宋体" w:hAnsi="宋体" w:hint="eastAsia"/>
                <w:sz w:val="18"/>
              </w:rPr>
              <w:t>9（八位小数）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费率</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shd w:val="pct10" w:color="auto" w:fill="FFFFFF"/>
              </w:rPr>
            </w:pPr>
            <w:r w:rsidRPr="009579CE">
              <w:rPr>
                <w:rFonts w:ascii="宋体" w:eastAsia="宋体" w:hAnsi="宋体" w:hint="eastAsia"/>
                <w:sz w:val="18"/>
                <w:shd w:val="pct10" w:color="auto" w:fill="FFFFFF"/>
              </w:rPr>
              <w:t>173</w:t>
            </w:r>
          </w:p>
        </w:tc>
        <w:tc>
          <w:tcPr>
            <w:tcW w:w="2182"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Total</w:t>
            </w:r>
            <w:r w:rsidRPr="009579CE">
              <w:rPr>
                <w:rFonts w:ascii="宋体" w:eastAsia="宋体" w:hAnsi="宋体"/>
                <w:sz w:val="18"/>
                <w:shd w:val="pct10" w:color="auto" w:fill="FFFFFF"/>
              </w:rPr>
              <w:t>BackendLoad</w:t>
            </w:r>
          </w:p>
        </w:tc>
        <w:tc>
          <w:tcPr>
            <w:tcW w:w="72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sz w:val="18"/>
                <w:shd w:val="pct10" w:color="auto" w:fill="FFFFFF"/>
              </w:rPr>
              <w:t>N</w:t>
            </w:r>
          </w:p>
        </w:tc>
        <w:tc>
          <w:tcPr>
            <w:tcW w:w="95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sz w:val="18"/>
                <w:shd w:val="pct10" w:color="auto" w:fill="FFFFFF"/>
              </w:rPr>
              <w:t>16（两位小数）</w:t>
            </w:r>
          </w:p>
        </w:tc>
        <w:tc>
          <w:tcPr>
            <w:tcW w:w="2030" w:type="dxa"/>
          </w:tcPr>
          <w:p w:rsidR="005527B7" w:rsidRPr="009579CE" w:rsidRDefault="005527B7">
            <w:pPr>
              <w:rPr>
                <w:rFonts w:ascii="宋体" w:eastAsia="宋体" w:hAnsi="宋体" w:hint="eastAsia"/>
                <w:sz w:val="18"/>
                <w:shd w:val="pct10" w:color="auto" w:fill="FFFFFF"/>
              </w:rPr>
            </w:pPr>
            <w:r w:rsidRPr="009579CE">
              <w:rPr>
                <w:rFonts w:ascii="宋体" w:eastAsia="宋体" w:hAnsi="宋体" w:hint="eastAsia"/>
                <w:sz w:val="18"/>
                <w:shd w:val="pct10" w:color="auto" w:fill="FFFFFF"/>
              </w:rPr>
              <w:t>交易后端收费总额</w:t>
            </w:r>
          </w:p>
        </w:tc>
        <w:tc>
          <w:tcPr>
            <w:tcW w:w="2493" w:type="dxa"/>
          </w:tcPr>
          <w:p w:rsidR="005527B7" w:rsidRPr="009579CE" w:rsidRDefault="005527B7">
            <w:pPr>
              <w:rPr>
                <w:rFonts w:ascii="宋体" w:eastAsia="宋体" w:hAnsi="宋体" w:hint="eastAsia"/>
                <w:sz w:val="18"/>
                <w:shd w:val="pct10" w:color="auto" w:fill="FFFFFF"/>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89</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OriginalSerialNo</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TA的原确认流水号</w:t>
            </w:r>
          </w:p>
        </w:tc>
        <w:tc>
          <w:tcPr>
            <w:tcW w:w="2493" w:type="dxa"/>
          </w:tcPr>
          <w:p w:rsidR="005527B7" w:rsidRPr="009579CE" w:rsidRDefault="005527B7">
            <w:pPr>
              <w:rPr>
                <w:rFonts w:ascii="宋体" w:eastAsia="宋体" w:hAnsi="宋体" w:hint="eastAsia"/>
                <w:sz w:val="18"/>
              </w:rPr>
            </w:pPr>
          </w:p>
        </w:tc>
      </w:tr>
      <w:tr w:rsidR="00DF1876" w:rsidRPr="009579CE">
        <w:tblPrEx>
          <w:tblCellMar>
            <w:top w:w="0" w:type="dxa"/>
            <w:bottom w:w="0" w:type="dxa"/>
          </w:tblCellMar>
        </w:tblPrEx>
        <w:trPr>
          <w:jc w:val="center"/>
        </w:trPr>
        <w:tc>
          <w:tcPr>
            <w:tcW w:w="648" w:type="dxa"/>
          </w:tcPr>
          <w:p w:rsidR="00DF1876" w:rsidRPr="009579CE" w:rsidRDefault="00DF1876" w:rsidP="009057A5">
            <w:pPr>
              <w:snapToGrid w:val="0"/>
              <w:jc w:val="center"/>
              <w:rPr>
                <w:rFonts w:ascii="宋体" w:eastAsia="宋体" w:hAnsi="宋体" w:hint="eastAsia"/>
                <w:sz w:val="18"/>
              </w:rPr>
            </w:pPr>
            <w:r w:rsidRPr="009579CE">
              <w:rPr>
                <w:rFonts w:ascii="宋体" w:eastAsia="宋体" w:hAnsi="宋体" w:hint="eastAsia"/>
                <w:sz w:val="18"/>
              </w:rPr>
              <w:t>254</w:t>
            </w:r>
          </w:p>
        </w:tc>
        <w:tc>
          <w:tcPr>
            <w:tcW w:w="2182" w:type="dxa"/>
          </w:tcPr>
          <w:p w:rsidR="00DF1876" w:rsidRPr="009579CE" w:rsidRDefault="00DF1876" w:rsidP="009057A5">
            <w:pPr>
              <w:snapToGrid w:val="0"/>
              <w:rPr>
                <w:rFonts w:ascii="宋体" w:eastAsia="宋体" w:hAnsi="宋体" w:hint="eastAsia"/>
                <w:sz w:val="18"/>
              </w:rPr>
            </w:pPr>
            <w:r w:rsidRPr="009579CE">
              <w:rPr>
                <w:rFonts w:ascii="宋体" w:eastAsia="宋体" w:hAnsi="宋体" w:hint="eastAsia"/>
                <w:sz w:val="18"/>
              </w:rPr>
              <w:t>Specification</w:t>
            </w:r>
          </w:p>
        </w:tc>
        <w:tc>
          <w:tcPr>
            <w:tcW w:w="720" w:type="dxa"/>
          </w:tcPr>
          <w:p w:rsidR="00DF1876" w:rsidRPr="009579CE" w:rsidRDefault="00DF1876" w:rsidP="009057A5">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DF1876" w:rsidRPr="009579CE" w:rsidRDefault="00DF1876" w:rsidP="009057A5">
            <w:pPr>
              <w:snapToGrid w:val="0"/>
              <w:rPr>
                <w:rFonts w:ascii="宋体" w:eastAsia="宋体" w:hAnsi="宋体" w:hint="eastAsia"/>
                <w:sz w:val="18"/>
              </w:rPr>
            </w:pPr>
            <w:r w:rsidRPr="009579CE">
              <w:rPr>
                <w:rFonts w:ascii="宋体" w:eastAsia="宋体" w:hAnsi="宋体" w:hint="eastAsia"/>
                <w:sz w:val="18"/>
              </w:rPr>
              <w:t>60</w:t>
            </w:r>
          </w:p>
        </w:tc>
        <w:tc>
          <w:tcPr>
            <w:tcW w:w="2030" w:type="dxa"/>
          </w:tcPr>
          <w:p w:rsidR="00DF1876" w:rsidRPr="009579CE" w:rsidRDefault="00DF1876" w:rsidP="009057A5">
            <w:pPr>
              <w:snapToGrid w:val="0"/>
              <w:rPr>
                <w:rFonts w:ascii="宋体" w:eastAsia="宋体" w:hAnsi="宋体" w:hint="eastAsia"/>
                <w:sz w:val="18"/>
              </w:rPr>
            </w:pPr>
            <w:r w:rsidRPr="009579CE">
              <w:rPr>
                <w:rFonts w:ascii="宋体" w:eastAsia="宋体" w:hAnsi="宋体" w:hint="eastAsia"/>
                <w:sz w:val="18"/>
              </w:rPr>
              <w:t>摘要/说明</w:t>
            </w:r>
          </w:p>
        </w:tc>
        <w:tc>
          <w:tcPr>
            <w:tcW w:w="2493" w:type="dxa"/>
            <w:vAlign w:val="center"/>
          </w:tcPr>
          <w:p w:rsidR="00DF1876" w:rsidRPr="009579CE" w:rsidRDefault="00DF1876">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40</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DateOfPeriodicSubs</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定期定额申购日期</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TargetDistributorCode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对方销售人代码</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141</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TargetBranchCode</w:t>
            </w:r>
          </w:p>
        </w:tc>
        <w:tc>
          <w:tcPr>
            <w:tcW w:w="720" w:type="dxa"/>
          </w:tcPr>
          <w:p w:rsidR="005527B7" w:rsidRPr="009579CE" w:rsidRDefault="00FC4F59">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对方网点号</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142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TargetTransactionAccountID</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对方销售人处投资人基金交易帐号</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152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w:t>
            </w:r>
            <w:r w:rsidRPr="009579CE">
              <w:rPr>
                <w:rFonts w:ascii="宋体" w:eastAsia="宋体" w:hAnsi="宋体" w:hint="eastAsia"/>
                <w:sz w:val="18"/>
              </w:rPr>
              <w:t>RegionCode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对方所在地区编号</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hint="eastAsia"/>
                <w:sz w:val="18"/>
              </w:rPr>
              <w:t>176</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TransferDirection</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转入/转出标识</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24</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De</w:t>
            </w:r>
            <w:r w:rsidRPr="009579CE">
              <w:rPr>
                <w:rFonts w:ascii="宋体" w:eastAsia="宋体" w:hAnsi="宋体"/>
                <w:sz w:val="18"/>
              </w:rPr>
              <w:t>fDividendMethod</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默认分红方式</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123</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DividendRatio</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rPr>
                <w:rFonts w:ascii="宋体" w:eastAsia="宋体" w:hAnsi="宋体"/>
                <w:sz w:val="18"/>
              </w:rPr>
            </w:pPr>
            <w:r w:rsidRPr="009579CE">
              <w:rPr>
                <w:rFonts w:ascii="宋体" w:eastAsia="宋体" w:hAnsi="宋体" w:hint="eastAsia"/>
                <w:sz w:val="18"/>
              </w:rPr>
              <w:t>红利比例</w:t>
            </w:r>
          </w:p>
        </w:tc>
        <w:tc>
          <w:tcPr>
            <w:tcW w:w="2493"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76</w:t>
            </w:r>
          </w:p>
        </w:tc>
        <w:tc>
          <w:tcPr>
            <w:tcW w:w="2182" w:type="dxa"/>
          </w:tcPr>
          <w:p w:rsidR="005527B7" w:rsidRPr="009579CE" w:rsidRDefault="005527B7">
            <w:pPr>
              <w:rPr>
                <w:rFonts w:ascii="宋体" w:eastAsia="宋体" w:hAnsi="宋体" w:hint="eastAsia"/>
                <w:sz w:val="18"/>
              </w:rPr>
            </w:pPr>
            <w:r w:rsidRPr="009579CE">
              <w:rPr>
                <w:rFonts w:ascii="宋体" w:eastAsia="宋体" w:hAnsi="宋体"/>
                <w:sz w:val="18"/>
              </w:rPr>
              <w:t>Interest</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10</w:t>
            </w:r>
            <w:r w:rsidRPr="009579CE">
              <w:rPr>
                <w:rFonts w:ascii="宋体" w:eastAsia="宋体" w:hAnsi="宋体"/>
                <w:sz w:val="18"/>
              </w:rPr>
              <w:t>（两位小数）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基金账户利息金额</w:t>
            </w:r>
          </w:p>
        </w:tc>
        <w:tc>
          <w:tcPr>
            <w:tcW w:w="2493" w:type="dxa"/>
          </w:tcPr>
          <w:p w:rsidR="005527B7" w:rsidRPr="009579CE" w:rsidRDefault="005527B7">
            <w:pPr>
              <w:rPr>
                <w:rFonts w:ascii="宋体" w:eastAsia="宋体" w:hAnsi="宋体" w:hint="eastAsia"/>
                <w:sz w:val="18"/>
              </w:rPr>
            </w:pPr>
          </w:p>
        </w:tc>
      </w:tr>
      <w:tr w:rsidR="00041763" w:rsidRPr="009579CE">
        <w:tblPrEx>
          <w:tblCellMar>
            <w:top w:w="0" w:type="dxa"/>
            <w:bottom w:w="0" w:type="dxa"/>
          </w:tblCellMar>
        </w:tblPrEx>
        <w:trPr>
          <w:jc w:val="center"/>
        </w:trPr>
        <w:tc>
          <w:tcPr>
            <w:tcW w:w="648" w:type="dxa"/>
          </w:tcPr>
          <w:p w:rsidR="00041763" w:rsidRPr="009579CE" w:rsidRDefault="00041763">
            <w:pPr>
              <w:rPr>
                <w:rFonts w:ascii="宋体" w:eastAsia="宋体" w:hAnsi="宋体" w:hint="eastAsia"/>
                <w:sz w:val="18"/>
              </w:rPr>
            </w:pPr>
            <w:r w:rsidRPr="009579CE">
              <w:rPr>
                <w:rFonts w:ascii="宋体" w:eastAsia="宋体" w:hAnsi="宋体" w:hint="eastAsia"/>
                <w:sz w:val="18"/>
              </w:rPr>
              <w:t>266</w:t>
            </w:r>
          </w:p>
        </w:tc>
        <w:tc>
          <w:tcPr>
            <w:tcW w:w="2182" w:type="dxa"/>
          </w:tcPr>
          <w:p w:rsidR="00041763" w:rsidRPr="009579CE" w:rsidRDefault="00041763">
            <w:pPr>
              <w:rPr>
                <w:rFonts w:ascii="宋体" w:eastAsia="宋体" w:hAnsi="宋体" w:hint="eastAsia"/>
                <w:sz w:val="18"/>
              </w:rPr>
            </w:pPr>
            <w:r w:rsidRPr="009579CE">
              <w:rPr>
                <w:rFonts w:ascii="宋体" w:eastAsia="宋体" w:hAnsi="宋体"/>
                <w:sz w:val="18"/>
              </w:rPr>
              <w:t>VolumeByInterest</w:t>
            </w:r>
          </w:p>
        </w:tc>
        <w:tc>
          <w:tcPr>
            <w:tcW w:w="720" w:type="dxa"/>
          </w:tcPr>
          <w:p w:rsidR="00041763" w:rsidRPr="009579CE" w:rsidRDefault="00041763" w:rsidP="00436D9C">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041763" w:rsidRPr="009579CE" w:rsidRDefault="00041763" w:rsidP="00436D9C">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Pr>
          <w:p w:rsidR="00041763" w:rsidRPr="009579CE" w:rsidRDefault="00041763" w:rsidP="00436D9C">
            <w:pPr>
              <w:snapToGrid w:val="0"/>
              <w:rPr>
                <w:rFonts w:ascii="宋体" w:eastAsia="宋体" w:hAnsi="宋体" w:hint="eastAsia"/>
                <w:sz w:val="18"/>
              </w:rPr>
            </w:pPr>
            <w:r w:rsidRPr="009579CE">
              <w:rPr>
                <w:rFonts w:ascii="宋体" w:eastAsia="宋体" w:hAnsi="宋体" w:hint="eastAsia"/>
                <w:sz w:val="18"/>
              </w:rPr>
              <w:t>利息产生的基金份数</w:t>
            </w:r>
          </w:p>
        </w:tc>
        <w:tc>
          <w:tcPr>
            <w:tcW w:w="2493" w:type="dxa"/>
          </w:tcPr>
          <w:p w:rsidR="00041763" w:rsidRPr="009579CE" w:rsidRDefault="00041763">
            <w:pPr>
              <w:rPr>
                <w:rFonts w:ascii="宋体" w:eastAsia="宋体" w:hAnsi="宋体" w:hint="eastAsia"/>
                <w:sz w:val="18"/>
              </w:rPr>
            </w:pPr>
          </w:p>
        </w:tc>
      </w:tr>
      <w:tr w:rsidR="005471CE" w:rsidRPr="009579CE">
        <w:tblPrEx>
          <w:tblCellMar>
            <w:top w:w="0" w:type="dxa"/>
            <w:bottom w:w="0" w:type="dxa"/>
          </w:tblCellMar>
        </w:tblPrEx>
        <w:trPr>
          <w:jc w:val="center"/>
        </w:trPr>
        <w:tc>
          <w:tcPr>
            <w:tcW w:w="648" w:type="dxa"/>
          </w:tcPr>
          <w:p w:rsidR="005471CE" w:rsidRPr="009579CE" w:rsidRDefault="005471CE" w:rsidP="005471CE">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156</w:t>
            </w:r>
          </w:p>
        </w:tc>
        <w:tc>
          <w:tcPr>
            <w:tcW w:w="2182" w:type="dxa"/>
          </w:tcPr>
          <w:p w:rsidR="005471CE" w:rsidRPr="009579CE" w:rsidRDefault="005471CE" w:rsidP="00571FE6">
            <w:pPr>
              <w:snapToGrid w:val="0"/>
              <w:rPr>
                <w:rFonts w:ascii="宋体" w:eastAsia="宋体" w:hAnsi="宋体"/>
                <w:sz w:val="18"/>
              </w:rPr>
            </w:pPr>
            <w:r w:rsidRPr="009579CE">
              <w:rPr>
                <w:rFonts w:ascii="宋体" w:eastAsia="宋体" w:hAnsi="宋体"/>
                <w:sz w:val="18"/>
              </w:rPr>
              <w:t>InterestTax</w:t>
            </w:r>
          </w:p>
        </w:tc>
        <w:tc>
          <w:tcPr>
            <w:tcW w:w="720" w:type="dxa"/>
          </w:tcPr>
          <w:p w:rsidR="005471CE" w:rsidRPr="009579CE" w:rsidRDefault="005471CE" w:rsidP="00571FE6">
            <w:pPr>
              <w:snapToGrid w:val="0"/>
              <w:rPr>
                <w:rFonts w:ascii="宋体" w:eastAsia="宋体" w:hAnsi="宋体"/>
                <w:sz w:val="18"/>
              </w:rPr>
            </w:pPr>
            <w:r w:rsidRPr="009579CE">
              <w:rPr>
                <w:rFonts w:ascii="宋体" w:eastAsia="宋体" w:hAnsi="宋体"/>
                <w:sz w:val="18"/>
              </w:rPr>
              <w:t>N</w:t>
            </w:r>
          </w:p>
        </w:tc>
        <w:tc>
          <w:tcPr>
            <w:tcW w:w="950" w:type="dxa"/>
          </w:tcPr>
          <w:p w:rsidR="005471CE" w:rsidRPr="009579CE" w:rsidRDefault="005471CE" w:rsidP="00571FE6">
            <w:pPr>
              <w:snapToGrid w:val="0"/>
              <w:rPr>
                <w:rFonts w:ascii="宋体" w:eastAsia="宋体" w:hAnsi="宋体"/>
                <w:sz w:val="18"/>
              </w:rPr>
            </w:pPr>
            <w:r w:rsidRPr="009579CE">
              <w:rPr>
                <w:rFonts w:ascii="宋体" w:eastAsia="宋体" w:hAnsi="宋体"/>
                <w:sz w:val="18"/>
              </w:rPr>
              <w:t>16（两位小数）</w:t>
            </w:r>
          </w:p>
        </w:tc>
        <w:tc>
          <w:tcPr>
            <w:tcW w:w="2030" w:type="dxa"/>
          </w:tcPr>
          <w:p w:rsidR="005471CE" w:rsidRPr="009579CE" w:rsidRDefault="005471CE" w:rsidP="00571FE6">
            <w:pPr>
              <w:snapToGrid w:val="0"/>
              <w:rPr>
                <w:rFonts w:ascii="宋体" w:eastAsia="宋体" w:hAnsi="宋体" w:hint="eastAsia"/>
                <w:sz w:val="18"/>
              </w:rPr>
            </w:pPr>
            <w:r w:rsidRPr="009579CE">
              <w:rPr>
                <w:rFonts w:ascii="宋体" w:eastAsia="宋体" w:hAnsi="宋体" w:hint="eastAsia"/>
                <w:sz w:val="18"/>
              </w:rPr>
              <w:t>利息税</w:t>
            </w:r>
          </w:p>
        </w:tc>
        <w:tc>
          <w:tcPr>
            <w:tcW w:w="2493" w:type="dxa"/>
          </w:tcPr>
          <w:p w:rsidR="005471CE" w:rsidRPr="009579CE" w:rsidRDefault="005471CE" w:rsidP="00571FE6">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133</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TradingPrice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7（四位小数）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交易价格</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58</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FreezingDeadline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冻结截止日期</w:t>
            </w:r>
          </w:p>
        </w:tc>
        <w:tc>
          <w:tcPr>
            <w:tcW w:w="2493"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60</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FrozenCaus</w:t>
            </w:r>
            <w:r w:rsidRPr="009579CE">
              <w:rPr>
                <w:rFonts w:ascii="宋体" w:eastAsia="宋体" w:hAnsi="宋体"/>
                <w:sz w:val="18"/>
              </w:rPr>
              <w:t>e</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冻结原因</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139</w:t>
            </w:r>
          </w:p>
        </w:tc>
        <w:tc>
          <w:tcPr>
            <w:tcW w:w="2182" w:type="dxa"/>
          </w:tcPr>
          <w:p w:rsidR="005527B7" w:rsidRPr="009579CE" w:rsidRDefault="005527B7">
            <w:pPr>
              <w:rPr>
                <w:rFonts w:ascii="宋体" w:eastAsia="宋体" w:hAnsi="宋体" w:hint="eastAsia"/>
                <w:sz w:val="18"/>
              </w:rPr>
            </w:pPr>
            <w:r w:rsidRPr="009579CE">
              <w:rPr>
                <w:rFonts w:ascii="宋体" w:eastAsia="宋体" w:hAnsi="宋体"/>
                <w:sz w:val="18"/>
              </w:rPr>
              <w:t>Tax</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税金</w:t>
            </w:r>
          </w:p>
        </w:tc>
        <w:tc>
          <w:tcPr>
            <w:tcW w:w="2493"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162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TargetNAV</w:t>
            </w:r>
          </w:p>
        </w:tc>
        <w:tc>
          <w:tcPr>
            <w:tcW w:w="720" w:type="dxa"/>
          </w:tcPr>
          <w:p w:rsidR="005527B7" w:rsidRPr="009579CE" w:rsidRDefault="005527B7">
            <w:pPr>
              <w:rPr>
                <w:rFonts w:ascii="宋体" w:eastAsia="宋体" w:hAnsi="宋体" w:hint="eastAsia"/>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目标基金的单位净值</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sz w:val="18"/>
              </w:rPr>
              <w:t>163</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TargetFundPrice</w:t>
            </w:r>
          </w:p>
        </w:tc>
        <w:tc>
          <w:tcPr>
            <w:tcW w:w="720" w:type="dxa"/>
          </w:tcPr>
          <w:p w:rsidR="005527B7" w:rsidRPr="009579CE" w:rsidRDefault="005527B7">
            <w:pPr>
              <w:rPr>
                <w:rFonts w:ascii="宋体" w:eastAsia="宋体" w:hAnsi="宋体" w:hint="eastAsia"/>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目标基金的价格</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161</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CfmVolOfTargetFund</w:t>
            </w:r>
          </w:p>
        </w:tc>
        <w:tc>
          <w:tcPr>
            <w:tcW w:w="720" w:type="dxa"/>
          </w:tcPr>
          <w:p w:rsidR="005527B7" w:rsidRPr="009579CE" w:rsidRDefault="005527B7">
            <w:pPr>
              <w:rPr>
                <w:rFonts w:ascii="宋体" w:eastAsia="宋体" w:hAnsi="宋体" w:hint="eastAsia"/>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目标基金的确认份数</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sz w:val="18"/>
              </w:rPr>
              <w:t>194</w:t>
            </w:r>
          </w:p>
        </w:tc>
        <w:tc>
          <w:tcPr>
            <w:tcW w:w="2182" w:type="dxa"/>
          </w:tcPr>
          <w:p w:rsidR="005527B7" w:rsidRPr="009579CE" w:rsidRDefault="005527B7">
            <w:pPr>
              <w:rPr>
                <w:rFonts w:ascii="宋体" w:eastAsia="宋体" w:hAnsi="宋体" w:hint="eastAsia"/>
                <w:sz w:val="18"/>
              </w:rPr>
            </w:pPr>
            <w:r w:rsidRPr="009579CE">
              <w:rPr>
                <w:rFonts w:ascii="宋体" w:eastAsia="宋体" w:hAnsi="宋体"/>
                <w:sz w:val="18"/>
              </w:rPr>
              <w:t>MinFee</w:t>
            </w:r>
          </w:p>
        </w:tc>
        <w:tc>
          <w:tcPr>
            <w:tcW w:w="720" w:type="dxa"/>
          </w:tcPr>
          <w:p w:rsidR="005527B7" w:rsidRPr="009579CE" w:rsidRDefault="005527B7">
            <w:pPr>
              <w:rPr>
                <w:rFonts w:ascii="宋体" w:eastAsia="宋体" w:hAnsi="宋体" w:hint="eastAsia"/>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10</w:t>
            </w:r>
            <w:r w:rsidRPr="009579CE">
              <w:rPr>
                <w:rFonts w:ascii="宋体" w:eastAsia="宋体" w:hAnsi="宋体"/>
                <w:sz w:val="18"/>
              </w:rPr>
              <w:t>（两位小数）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最少收费</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95</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OtherFee2</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其他费用2</w:t>
            </w:r>
          </w:p>
        </w:tc>
        <w:tc>
          <w:tcPr>
            <w:tcW w:w="2493" w:type="dxa"/>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258</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OriginalAppDate</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原申请日期</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255</w:t>
            </w:r>
          </w:p>
        </w:tc>
        <w:tc>
          <w:tcPr>
            <w:tcW w:w="2182" w:type="dxa"/>
          </w:tcPr>
          <w:p w:rsidR="005527B7" w:rsidRPr="009579CE" w:rsidRDefault="005527B7">
            <w:pPr>
              <w:rPr>
                <w:rFonts w:ascii="宋体" w:eastAsia="宋体" w:hAnsi="宋体" w:hint="eastAsia"/>
                <w:sz w:val="18"/>
              </w:rPr>
            </w:pPr>
            <w:r w:rsidRPr="009579CE">
              <w:rPr>
                <w:rFonts w:ascii="宋体" w:eastAsia="宋体" w:hAnsi="宋体"/>
                <w:sz w:val="18"/>
              </w:rPr>
              <w:t>TransferFee</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N</w:t>
            </w:r>
          </w:p>
        </w:tc>
        <w:tc>
          <w:tcPr>
            <w:tcW w:w="950"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10(</w:t>
            </w:r>
            <w:r w:rsidRPr="009579CE">
              <w:rPr>
                <w:rFonts w:ascii="宋体" w:eastAsia="宋体" w:hAnsi="宋体" w:hint="eastAsia"/>
                <w:sz w:val="18"/>
              </w:rPr>
              <w:t>两位小数</w:t>
            </w:r>
            <w:r w:rsidRPr="009579CE">
              <w:rPr>
                <w:rFonts w:ascii="宋体" w:eastAsia="宋体" w:hAnsi="宋体"/>
                <w:sz w:val="18"/>
              </w:rPr>
              <w:t>)</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过户费</w:t>
            </w:r>
          </w:p>
        </w:tc>
        <w:tc>
          <w:tcPr>
            <w:tcW w:w="2493" w:type="dxa"/>
          </w:tcPr>
          <w:p w:rsidR="005527B7" w:rsidRPr="009579CE" w:rsidRDefault="005527B7">
            <w:pPr>
              <w:rPr>
                <w:rFonts w:ascii="宋体" w:eastAsia="宋体" w:hAnsi="宋体" w:hint="eastAsia"/>
                <w:sz w:val="18"/>
              </w:rPr>
            </w:pPr>
          </w:p>
        </w:tc>
      </w:tr>
      <w:tr w:rsidR="003420CD" w:rsidRPr="009579CE" w:rsidTr="009057A5">
        <w:tblPrEx>
          <w:tblCellMar>
            <w:top w:w="0" w:type="dxa"/>
            <w:bottom w:w="0" w:type="dxa"/>
          </w:tblCellMar>
        </w:tblPrEx>
        <w:trPr>
          <w:jc w:val="center"/>
        </w:trPr>
        <w:tc>
          <w:tcPr>
            <w:tcW w:w="648" w:type="dxa"/>
          </w:tcPr>
          <w:p w:rsidR="003420CD" w:rsidRPr="009579CE" w:rsidRDefault="003420CD" w:rsidP="009057A5">
            <w:pPr>
              <w:snapToGrid w:val="0"/>
              <w:jc w:val="center"/>
              <w:rPr>
                <w:rFonts w:ascii="宋体" w:eastAsia="宋体" w:hAnsi="宋体" w:hint="eastAsia"/>
                <w:sz w:val="18"/>
              </w:rPr>
            </w:pPr>
            <w:r w:rsidRPr="009579CE">
              <w:rPr>
                <w:rFonts w:ascii="宋体" w:eastAsia="宋体" w:hAnsi="宋体" w:hint="eastAsia"/>
                <w:sz w:val="18"/>
              </w:rPr>
              <w:t>256</w:t>
            </w:r>
          </w:p>
        </w:tc>
        <w:tc>
          <w:tcPr>
            <w:tcW w:w="2182" w:type="dxa"/>
          </w:tcPr>
          <w:p w:rsidR="003420CD" w:rsidRPr="009579CE" w:rsidRDefault="003420CD" w:rsidP="009057A5">
            <w:pPr>
              <w:snapToGrid w:val="0"/>
              <w:rPr>
                <w:rFonts w:ascii="宋体" w:eastAsia="宋体" w:hAnsi="宋体" w:hint="eastAsia"/>
                <w:sz w:val="18"/>
              </w:rPr>
            </w:pPr>
            <w:r w:rsidRPr="009579CE">
              <w:rPr>
                <w:rFonts w:ascii="宋体" w:eastAsia="宋体" w:hAnsi="宋体" w:hint="eastAsia"/>
                <w:sz w:val="18"/>
              </w:rPr>
              <w:t>FromTAFlag</w:t>
            </w:r>
          </w:p>
        </w:tc>
        <w:tc>
          <w:tcPr>
            <w:tcW w:w="720" w:type="dxa"/>
          </w:tcPr>
          <w:p w:rsidR="003420CD" w:rsidRPr="009579CE" w:rsidRDefault="003420CD" w:rsidP="009057A5">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3420CD" w:rsidRPr="009579CE" w:rsidRDefault="003420CD" w:rsidP="009057A5">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3420CD" w:rsidRPr="009579CE" w:rsidRDefault="003420CD" w:rsidP="009057A5">
            <w:pPr>
              <w:pStyle w:val="11"/>
              <w:pBdr>
                <w:bottom w:val="none" w:sz="0" w:space="0" w:color="auto"/>
              </w:pBdr>
              <w:rPr>
                <w:rFonts w:ascii="宋体" w:hAnsi="宋体" w:hint="eastAsia"/>
              </w:rPr>
            </w:pPr>
            <w:r w:rsidRPr="009579CE">
              <w:rPr>
                <w:rFonts w:ascii="宋体" w:hAnsi="宋体" w:hint="eastAsia"/>
              </w:rPr>
              <w:t>是否注册登记人发起业务标志</w:t>
            </w:r>
          </w:p>
        </w:tc>
        <w:tc>
          <w:tcPr>
            <w:tcW w:w="2493" w:type="dxa"/>
          </w:tcPr>
          <w:p w:rsidR="003420CD" w:rsidRPr="009579CE" w:rsidRDefault="003420CD">
            <w:pPr>
              <w:rPr>
                <w:rFonts w:ascii="宋体" w:eastAsia="宋体" w:hAnsi="宋体" w:hint="eastAsia"/>
                <w:sz w:val="18"/>
                <w:shd w:val="pct10" w:color="auto" w:fill="FFFFFF"/>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260</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ShareClass</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收费类别</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264</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DetailFlag</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数据明细标志</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262</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RedemptionInAdvance</w:t>
            </w:r>
            <w:r w:rsidRPr="009579CE">
              <w:rPr>
                <w:rFonts w:ascii="宋体" w:eastAsia="宋体" w:hAnsi="宋体" w:hint="eastAsia"/>
                <w:sz w:val="18"/>
              </w:rPr>
              <w:t>Flag</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A</w:t>
            </w:r>
          </w:p>
        </w:tc>
        <w:tc>
          <w:tcPr>
            <w:tcW w:w="95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预约赎回标志</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257</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FrozenMethod</w:t>
            </w:r>
          </w:p>
        </w:tc>
        <w:tc>
          <w:tcPr>
            <w:tcW w:w="72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冻结方式</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261</w:t>
            </w:r>
          </w:p>
        </w:tc>
        <w:tc>
          <w:tcPr>
            <w:tcW w:w="2182" w:type="dxa"/>
          </w:tcPr>
          <w:p w:rsidR="005527B7" w:rsidRPr="009579CE" w:rsidRDefault="005527B7">
            <w:pPr>
              <w:rPr>
                <w:rFonts w:ascii="宋体" w:eastAsia="宋体" w:hAnsi="宋体" w:hint="eastAsia"/>
                <w:sz w:val="18"/>
              </w:rPr>
            </w:pPr>
            <w:r w:rsidRPr="009579CE">
              <w:rPr>
                <w:rFonts w:ascii="宋体" w:eastAsia="宋体" w:hAnsi="宋体"/>
                <w:sz w:val="18"/>
              </w:rPr>
              <w:t>Original</w:t>
            </w:r>
            <w:r w:rsidRPr="009579CE">
              <w:rPr>
                <w:rFonts w:ascii="宋体" w:eastAsia="宋体" w:hAnsi="宋体" w:hint="eastAsia"/>
                <w:sz w:val="18"/>
              </w:rPr>
              <w:t>CfmDate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kern w:val="0"/>
                <w:sz w:val="18"/>
              </w:rPr>
              <w:t>TA的原确认日期</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hint="eastAsia"/>
                <w:sz w:val="18"/>
              </w:rPr>
            </w:pPr>
            <w:r w:rsidRPr="009579CE">
              <w:rPr>
                <w:rFonts w:ascii="宋体" w:eastAsia="宋体" w:hAnsi="宋体" w:hint="eastAsia"/>
                <w:sz w:val="18"/>
              </w:rPr>
              <w:t>263</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RedemptionReason</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强行赎回原因</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34</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CodeOfTargetFund</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6</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转换时的目标基金代码</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55</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TotalTransFee</w:t>
            </w:r>
          </w:p>
        </w:tc>
        <w:tc>
          <w:tcPr>
            <w:tcW w:w="720" w:type="dxa"/>
          </w:tcPr>
          <w:p w:rsidR="005527B7" w:rsidRPr="009579CE" w:rsidRDefault="005527B7">
            <w:pPr>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10（两位小数）</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交易确认费用合计</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280</w:t>
            </w:r>
          </w:p>
        </w:tc>
        <w:tc>
          <w:tcPr>
            <w:tcW w:w="2182" w:type="dxa"/>
          </w:tcPr>
          <w:p w:rsidR="005527B7" w:rsidRPr="009579CE" w:rsidRDefault="005527B7">
            <w:pPr>
              <w:snapToGrid w:val="0"/>
              <w:rPr>
                <w:rFonts w:ascii="宋体" w:eastAsia="宋体" w:hAnsi="宋体" w:hint="eastAsia"/>
                <w:sz w:val="18"/>
              </w:rPr>
            </w:pPr>
            <w:r w:rsidRPr="009579CE">
              <w:rPr>
                <w:rFonts w:ascii="宋体" w:hAnsi="宋体" w:hint="eastAsia"/>
                <w:sz w:val="18"/>
              </w:rPr>
              <w:t>VarietyCode</w:t>
            </w:r>
            <w:r w:rsidRPr="009579CE">
              <w:rPr>
                <w:rFonts w:ascii="宋体" w:hAnsi="宋体"/>
                <w:sz w:val="18"/>
              </w:rPr>
              <w:t>OfPeriodicSubs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5</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定时定额品种代码</w:t>
            </w:r>
          </w:p>
        </w:tc>
        <w:tc>
          <w:tcPr>
            <w:tcW w:w="2493" w:type="dxa"/>
          </w:tcPr>
          <w:p w:rsidR="005527B7" w:rsidRPr="009579CE" w:rsidRDefault="005527B7">
            <w:pPr>
              <w:widowControl/>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281</w:t>
            </w:r>
          </w:p>
        </w:tc>
        <w:tc>
          <w:tcPr>
            <w:tcW w:w="2182" w:type="dxa"/>
          </w:tcPr>
          <w:p w:rsidR="005527B7" w:rsidRPr="009579CE" w:rsidRDefault="005527B7">
            <w:pPr>
              <w:snapToGrid w:val="0"/>
              <w:rPr>
                <w:rFonts w:ascii="宋体" w:hAnsi="宋体" w:hint="eastAsia"/>
                <w:sz w:val="18"/>
              </w:rPr>
            </w:pPr>
            <w:r w:rsidRPr="009579CE">
              <w:rPr>
                <w:rFonts w:ascii="宋体" w:hAnsi="宋体"/>
                <w:sz w:val="18"/>
              </w:rPr>
              <w:t>SerialNoOfPeriodicSubs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5</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定时定额申购序号</w:t>
            </w:r>
          </w:p>
        </w:tc>
        <w:tc>
          <w:tcPr>
            <w:tcW w:w="2493" w:type="dxa"/>
          </w:tcPr>
          <w:p w:rsidR="005527B7" w:rsidRPr="009579CE" w:rsidRDefault="005527B7">
            <w:pPr>
              <w:widowControl/>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299</w:t>
            </w:r>
          </w:p>
        </w:tc>
        <w:tc>
          <w:tcPr>
            <w:tcW w:w="2182"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RationType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1</w:t>
            </w:r>
          </w:p>
        </w:tc>
        <w:tc>
          <w:tcPr>
            <w:tcW w:w="2030" w:type="dxa"/>
          </w:tcPr>
          <w:p w:rsidR="005527B7" w:rsidRPr="009579CE" w:rsidRDefault="005527B7">
            <w:pPr>
              <w:widowControl/>
              <w:rPr>
                <w:rFonts w:ascii="宋体" w:eastAsia="宋体" w:hAnsi="宋体" w:hint="eastAsia"/>
                <w:sz w:val="18"/>
              </w:rPr>
            </w:pPr>
            <w:r w:rsidRPr="009579CE">
              <w:rPr>
                <w:rFonts w:ascii="宋体" w:eastAsia="宋体" w:hAnsi="宋体" w:hint="eastAsia"/>
                <w:sz w:val="18"/>
              </w:rPr>
              <w:t>定期定额种类</w:t>
            </w:r>
          </w:p>
        </w:tc>
        <w:tc>
          <w:tcPr>
            <w:tcW w:w="2493" w:type="dxa"/>
          </w:tcPr>
          <w:p w:rsidR="005527B7" w:rsidRPr="009579CE" w:rsidRDefault="005527B7">
            <w:pPr>
              <w:widowControl/>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147</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TargetTAAccountID</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12</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对方</w:t>
            </w:r>
            <w:r w:rsidR="00B86479" w:rsidRPr="009579CE">
              <w:rPr>
                <w:rFonts w:ascii="宋体" w:eastAsia="宋体" w:hAnsi="宋体" w:hint="eastAsia"/>
                <w:kern w:val="0"/>
                <w:sz w:val="18"/>
              </w:rPr>
              <w:t>基金</w:t>
            </w:r>
            <w:r w:rsidRPr="009579CE">
              <w:rPr>
                <w:rFonts w:ascii="宋体" w:eastAsia="宋体" w:hAnsi="宋体" w:hint="eastAsia"/>
                <w:kern w:val="0"/>
                <w:sz w:val="18"/>
              </w:rPr>
              <w:t>账号</w:t>
            </w:r>
          </w:p>
        </w:tc>
        <w:tc>
          <w:tcPr>
            <w:tcW w:w="2493" w:type="dxa"/>
          </w:tcPr>
          <w:p w:rsidR="005527B7" w:rsidRPr="009579CE" w:rsidRDefault="005527B7">
            <w:pPr>
              <w:widowControl/>
              <w:rPr>
                <w:rFonts w:ascii="宋体" w:eastAsia="宋体" w:hAnsi="宋体"/>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617</w:t>
            </w:r>
          </w:p>
        </w:tc>
        <w:tc>
          <w:tcPr>
            <w:tcW w:w="2182"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Target</w:t>
            </w:r>
            <w:r w:rsidRPr="009579CE">
              <w:rPr>
                <w:rFonts w:ascii="宋体" w:eastAsia="宋体" w:hAnsi="宋体"/>
                <w:kern w:val="0"/>
                <w:sz w:val="18"/>
              </w:rPr>
              <w:t>RegistrarCode</w:t>
            </w:r>
          </w:p>
        </w:tc>
        <w:tc>
          <w:tcPr>
            <w:tcW w:w="72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2</w:t>
            </w:r>
          </w:p>
        </w:tc>
        <w:tc>
          <w:tcPr>
            <w:tcW w:w="203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对方TA代码</w:t>
            </w:r>
          </w:p>
        </w:tc>
        <w:tc>
          <w:tcPr>
            <w:tcW w:w="2493" w:type="dxa"/>
          </w:tcPr>
          <w:p w:rsidR="005527B7" w:rsidRPr="009579CE" w:rsidRDefault="005527B7">
            <w:pPr>
              <w:autoSpaceDE w:val="0"/>
              <w:autoSpaceDN w:val="0"/>
              <w:adjustRightIn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524</w:t>
            </w:r>
          </w:p>
        </w:tc>
        <w:tc>
          <w:tcPr>
            <w:tcW w:w="2182"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NetNo</w:t>
            </w:r>
          </w:p>
        </w:tc>
        <w:tc>
          <w:tcPr>
            <w:tcW w:w="72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9</w:t>
            </w:r>
          </w:p>
        </w:tc>
        <w:tc>
          <w:tcPr>
            <w:tcW w:w="2030" w:type="dxa"/>
            <w:vAlign w:val="center"/>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操作（清算）网点编号</w:t>
            </w:r>
          </w:p>
        </w:tc>
        <w:tc>
          <w:tcPr>
            <w:tcW w:w="2493" w:type="dxa"/>
          </w:tcPr>
          <w:p w:rsidR="005527B7" w:rsidRPr="009579CE" w:rsidRDefault="005527B7">
            <w:pPr>
              <w:autoSpaceDE w:val="0"/>
              <w:autoSpaceDN w:val="0"/>
              <w:adjustRightInd w:val="0"/>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297</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CustomerNo</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12</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TA客户编号</w:t>
            </w:r>
          </w:p>
        </w:tc>
        <w:tc>
          <w:tcPr>
            <w:tcW w:w="249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526</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TargetShareType</w:t>
            </w:r>
          </w:p>
        </w:tc>
        <w:tc>
          <w:tcPr>
            <w:tcW w:w="72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对方基金份额类别</w:t>
            </w:r>
          </w:p>
        </w:tc>
        <w:tc>
          <w:tcPr>
            <w:tcW w:w="2493" w:type="dxa"/>
            <w:vAlign w:val="center"/>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298</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kern w:val="0"/>
                <w:sz w:val="18"/>
              </w:rPr>
              <w:t>Ration</w:t>
            </w:r>
            <w:r w:rsidRPr="009579CE">
              <w:rPr>
                <w:rFonts w:ascii="宋体" w:eastAsia="宋体" w:hAnsi="宋体" w:hint="eastAsia"/>
                <w:sz w:val="18"/>
              </w:rPr>
              <w:t>ProtocolNo</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20</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定期定额协议号</w:t>
            </w:r>
          </w:p>
        </w:tc>
        <w:tc>
          <w:tcPr>
            <w:tcW w:w="249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269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Begin</w:t>
            </w:r>
            <w:r w:rsidRPr="009579CE">
              <w:rPr>
                <w:rFonts w:ascii="宋体" w:eastAsia="宋体" w:hAnsi="宋体"/>
                <w:sz w:val="18"/>
              </w:rPr>
              <w:t>DateOfPeriodicSubs</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定时定额申购起始日期</w:t>
            </w:r>
          </w:p>
        </w:tc>
        <w:tc>
          <w:tcPr>
            <w:tcW w:w="249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270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End</w:t>
            </w:r>
            <w:r w:rsidRPr="009579CE">
              <w:rPr>
                <w:rFonts w:ascii="宋体" w:eastAsia="宋体" w:hAnsi="宋体"/>
                <w:sz w:val="18"/>
              </w:rPr>
              <w:t>DateOfPeriodicSubs</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定时定额申购终止日期</w:t>
            </w:r>
          </w:p>
        </w:tc>
        <w:tc>
          <w:tcPr>
            <w:tcW w:w="249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271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SendDay</w:t>
            </w:r>
            <w:r w:rsidRPr="009579CE">
              <w:rPr>
                <w:rFonts w:ascii="宋体" w:eastAsia="宋体" w:hAnsi="宋体"/>
                <w:sz w:val="18"/>
              </w:rPr>
              <w:t>OfPeriodicSubs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定时定额申购每月发送日</w:t>
            </w:r>
          </w:p>
        </w:tc>
        <w:tc>
          <w:tcPr>
            <w:tcW w:w="2493"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rPr>
                <w:rFonts w:ascii="宋体" w:eastAsia="宋体" w:hAnsi="宋体"/>
                <w:sz w:val="18"/>
              </w:rPr>
            </w:pPr>
            <w:r w:rsidRPr="009579CE">
              <w:rPr>
                <w:rFonts w:ascii="宋体" w:eastAsia="宋体" w:hAnsi="宋体"/>
                <w:sz w:val="18"/>
              </w:rPr>
              <w:t>530</w:t>
            </w:r>
          </w:p>
        </w:tc>
        <w:tc>
          <w:tcPr>
            <w:tcW w:w="2182" w:type="dxa"/>
            <w:vAlign w:val="center"/>
          </w:tcPr>
          <w:p w:rsidR="005527B7" w:rsidRPr="009579CE" w:rsidRDefault="005527B7">
            <w:pPr>
              <w:widowControl/>
              <w:rPr>
                <w:rFonts w:ascii="宋体" w:eastAsia="宋体" w:hAnsi="宋体"/>
                <w:sz w:val="18"/>
              </w:rPr>
            </w:pPr>
            <w:r w:rsidRPr="009579CE">
              <w:rPr>
                <w:rFonts w:ascii="宋体" w:eastAsia="宋体" w:hAnsi="宋体"/>
                <w:sz w:val="18"/>
              </w:rPr>
              <w:t>Broker</w:t>
            </w:r>
          </w:p>
        </w:tc>
        <w:tc>
          <w:tcPr>
            <w:tcW w:w="720" w:type="dxa"/>
            <w:vAlign w:val="center"/>
          </w:tcPr>
          <w:p w:rsidR="005527B7" w:rsidRPr="009579CE" w:rsidRDefault="005527B7">
            <w:pPr>
              <w:widowControl/>
              <w:rPr>
                <w:rFonts w:ascii="宋体" w:eastAsia="宋体" w:hAnsi="宋体"/>
                <w:sz w:val="18"/>
              </w:rPr>
            </w:pPr>
            <w:r w:rsidRPr="009579CE">
              <w:rPr>
                <w:rFonts w:ascii="宋体" w:eastAsia="宋体" w:hAnsi="宋体"/>
                <w:sz w:val="18"/>
              </w:rPr>
              <w:t>C</w:t>
            </w:r>
          </w:p>
        </w:tc>
        <w:tc>
          <w:tcPr>
            <w:tcW w:w="950" w:type="dxa"/>
            <w:vAlign w:val="center"/>
          </w:tcPr>
          <w:p w:rsidR="005527B7" w:rsidRPr="009579CE" w:rsidRDefault="005527B7">
            <w:pPr>
              <w:widowControl/>
              <w:rPr>
                <w:rFonts w:ascii="宋体" w:eastAsia="宋体" w:hAnsi="宋体"/>
                <w:sz w:val="18"/>
              </w:rPr>
            </w:pPr>
            <w:r w:rsidRPr="009579CE">
              <w:rPr>
                <w:rFonts w:ascii="宋体" w:eastAsia="宋体" w:hAnsi="宋体"/>
                <w:sz w:val="18"/>
              </w:rPr>
              <w:t>12</w:t>
            </w:r>
          </w:p>
        </w:tc>
        <w:tc>
          <w:tcPr>
            <w:tcW w:w="2030" w:type="dxa"/>
            <w:vAlign w:val="center"/>
          </w:tcPr>
          <w:p w:rsidR="005527B7" w:rsidRPr="009579CE" w:rsidRDefault="005527B7">
            <w:pPr>
              <w:widowControl/>
              <w:rPr>
                <w:rFonts w:ascii="宋体" w:eastAsia="宋体" w:hAnsi="宋体"/>
                <w:sz w:val="18"/>
              </w:rPr>
            </w:pPr>
            <w:r w:rsidRPr="009579CE">
              <w:rPr>
                <w:rFonts w:ascii="宋体" w:eastAsia="宋体" w:hAnsi="宋体" w:hint="eastAsia"/>
                <w:sz w:val="18"/>
              </w:rPr>
              <w:t>经纪人</w:t>
            </w:r>
          </w:p>
        </w:tc>
        <w:tc>
          <w:tcPr>
            <w:tcW w:w="2493" w:type="dxa"/>
            <w:vAlign w:val="center"/>
          </w:tcPr>
          <w:p w:rsidR="005527B7" w:rsidRPr="009579CE" w:rsidRDefault="005527B7">
            <w:pPr>
              <w:widowControl/>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301</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sz w:val="18"/>
              </w:rPr>
              <w:t>SalesPromotion</w:t>
            </w:r>
          </w:p>
        </w:tc>
        <w:tc>
          <w:tcPr>
            <w:tcW w:w="720" w:type="dxa"/>
            <w:vAlign w:val="center"/>
          </w:tcPr>
          <w:p w:rsidR="005527B7" w:rsidRPr="009579CE" w:rsidRDefault="005527B7">
            <w:pPr>
              <w:rPr>
                <w:rFonts w:ascii="宋体" w:eastAsia="宋体" w:hAnsi="宋体"/>
                <w:sz w:val="18"/>
              </w:rPr>
            </w:pPr>
            <w:r w:rsidRPr="009579CE">
              <w:rPr>
                <w:rFonts w:ascii="宋体" w:eastAsia="宋体" w:hAnsi="宋体"/>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3</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促销活动代码</w:t>
            </w:r>
          </w:p>
        </w:tc>
        <w:tc>
          <w:tcPr>
            <w:tcW w:w="249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302</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sz w:val="18"/>
              </w:rPr>
              <w:t>AcceptMethod</w:t>
            </w:r>
          </w:p>
        </w:tc>
        <w:tc>
          <w:tcPr>
            <w:tcW w:w="720" w:type="dxa"/>
            <w:vAlign w:val="center"/>
          </w:tcPr>
          <w:p w:rsidR="005527B7" w:rsidRPr="009579CE" w:rsidRDefault="005527B7">
            <w:pPr>
              <w:rPr>
                <w:rFonts w:ascii="宋体" w:eastAsia="宋体" w:hAnsi="宋体"/>
                <w:sz w:val="18"/>
              </w:rPr>
            </w:pPr>
            <w:r w:rsidRPr="009579CE">
              <w:rPr>
                <w:rFonts w:ascii="宋体" w:eastAsia="宋体" w:hAnsi="宋体"/>
                <w:sz w:val="18"/>
              </w:rPr>
              <w:t>C</w:t>
            </w:r>
          </w:p>
        </w:tc>
        <w:tc>
          <w:tcPr>
            <w:tcW w:w="95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1</w:t>
            </w:r>
          </w:p>
        </w:tc>
        <w:tc>
          <w:tcPr>
            <w:tcW w:w="2030" w:type="dxa"/>
            <w:vAlign w:val="center"/>
          </w:tcPr>
          <w:p w:rsidR="005527B7" w:rsidRPr="009579CE" w:rsidRDefault="005527B7">
            <w:pPr>
              <w:rPr>
                <w:rFonts w:ascii="宋体" w:eastAsia="宋体" w:hAnsi="宋体"/>
                <w:sz w:val="18"/>
              </w:rPr>
            </w:pPr>
            <w:r w:rsidRPr="009579CE">
              <w:rPr>
                <w:rFonts w:ascii="宋体" w:eastAsia="宋体" w:hAnsi="宋体" w:hint="eastAsia"/>
                <w:sz w:val="18"/>
              </w:rPr>
              <w:t>受理方式</w:t>
            </w:r>
          </w:p>
        </w:tc>
        <w:tc>
          <w:tcPr>
            <w:tcW w:w="2493" w:type="dxa"/>
            <w:vAlign w:val="center"/>
          </w:tcPr>
          <w:p w:rsidR="005527B7" w:rsidRPr="009579CE" w:rsidRDefault="005527B7">
            <w:pPr>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303</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ForceRedemptionType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强制赎回类型</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349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AlternationDate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最后更新日</w:t>
            </w:r>
          </w:p>
        </w:tc>
        <w:tc>
          <w:tcPr>
            <w:tcW w:w="2493"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327</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TakeIncomeFlag</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带走收益标志</w:t>
            </w:r>
          </w:p>
        </w:tc>
        <w:tc>
          <w:tcPr>
            <w:tcW w:w="2493"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328</w:t>
            </w:r>
          </w:p>
        </w:tc>
        <w:tc>
          <w:tcPr>
            <w:tcW w:w="2182" w:type="dxa"/>
          </w:tcPr>
          <w:p w:rsidR="005527B7" w:rsidRPr="009579CE" w:rsidRDefault="005527B7">
            <w:pPr>
              <w:snapToGrid w:val="0"/>
              <w:rPr>
                <w:rFonts w:ascii="宋体" w:eastAsia="宋体" w:hAnsi="宋体"/>
                <w:sz w:val="18"/>
              </w:rPr>
            </w:pPr>
            <w:r w:rsidRPr="009579CE">
              <w:rPr>
                <w:rFonts w:ascii="宋体" w:hAnsi="宋体" w:hint="eastAsia"/>
                <w:sz w:val="18"/>
              </w:rPr>
              <w:t>Purpose</w:t>
            </w:r>
            <w:r w:rsidRPr="009579CE">
              <w:rPr>
                <w:rFonts w:ascii="宋体" w:hAnsi="宋体"/>
                <w:sz w:val="18"/>
              </w:rPr>
              <w:t>OfPe</w:t>
            </w:r>
            <w:r w:rsidRPr="009579CE">
              <w:rPr>
                <w:rFonts w:ascii="宋体" w:hAnsi="宋体" w:hint="eastAsia"/>
                <w:sz w:val="18"/>
              </w:rPr>
              <w:t>Subs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定投目的</w:t>
            </w:r>
          </w:p>
        </w:tc>
        <w:tc>
          <w:tcPr>
            <w:tcW w:w="2493" w:type="dxa"/>
          </w:tcPr>
          <w:p w:rsidR="005527B7" w:rsidRPr="009579CE" w:rsidRDefault="005527B7">
            <w:pPr>
              <w:rPr>
                <w:rFonts w:ascii="宋体" w:eastAsia="宋体" w:hAnsi="宋体" w:hint="eastAsia"/>
                <w:sz w:val="18"/>
              </w:rPr>
            </w:pPr>
          </w:p>
        </w:tc>
      </w:tr>
      <w:tr w:rsidR="009057A5" w:rsidRPr="009579CE">
        <w:tblPrEx>
          <w:tblCellMar>
            <w:top w:w="0" w:type="dxa"/>
            <w:bottom w:w="0" w:type="dxa"/>
          </w:tblCellMar>
        </w:tblPrEx>
        <w:trPr>
          <w:jc w:val="center"/>
        </w:trPr>
        <w:tc>
          <w:tcPr>
            <w:tcW w:w="648" w:type="dxa"/>
          </w:tcPr>
          <w:p w:rsidR="009057A5" w:rsidRPr="009579CE" w:rsidRDefault="009057A5">
            <w:pPr>
              <w:widowControl/>
              <w:rPr>
                <w:rFonts w:ascii="宋体" w:eastAsia="宋体" w:hAnsi="宋体" w:hint="eastAsia"/>
                <w:kern w:val="0"/>
                <w:sz w:val="18"/>
              </w:rPr>
            </w:pPr>
            <w:r w:rsidRPr="009579CE">
              <w:rPr>
                <w:rFonts w:ascii="宋体" w:eastAsia="宋体" w:hAnsi="宋体" w:hint="eastAsia"/>
                <w:kern w:val="0"/>
                <w:sz w:val="18"/>
              </w:rPr>
              <w:t>329</w:t>
            </w:r>
          </w:p>
        </w:tc>
        <w:tc>
          <w:tcPr>
            <w:tcW w:w="2182" w:type="dxa"/>
          </w:tcPr>
          <w:p w:rsidR="009057A5" w:rsidRPr="009579CE" w:rsidRDefault="009057A5">
            <w:pPr>
              <w:rPr>
                <w:rFonts w:ascii="宋体" w:eastAsia="宋体" w:hAnsi="宋体" w:hint="eastAsia"/>
                <w:sz w:val="18"/>
              </w:rPr>
            </w:pPr>
            <w:r w:rsidRPr="009579CE">
              <w:rPr>
                <w:rFonts w:ascii="宋体" w:eastAsia="宋体" w:hAnsi="宋体" w:hint="eastAsia"/>
                <w:sz w:val="18"/>
              </w:rPr>
              <w:t>Frequency</w:t>
            </w:r>
            <w:r w:rsidRPr="009579CE">
              <w:rPr>
                <w:rFonts w:ascii="宋体" w:hAnsi="宋体"/>
                <w:sz w:val="18"/>
              </w:rPr>
              <w:t>OfPe</w:t>
            </w:r>
            <w:r w:rsidRPr="009579CE">
              <w:rPr>
                <w:rFonts w:ascii="宋体" w:hAnsi="宋体" w:hint="eastAsia"/>
                <w:sz w:val="18"/>
              </w:rPr>
              <w:t>Subs</w:t>
            </w:r>
          </w:p>
        </w:tc>
        <w:tc>
          <w:tcPr>
            <w:tcW w:w="720" w:type="dxa"/>
          </w:tcPr>
          <w:p w:rsidR="009057A5" w:rsidRPr="009579CE" w:rsidRDefault="009057A5" w:rsidP="009057A5">
            <w:pPr>
              <w:rPr>
                <w:rFonts w:ascii="宋体" w:eastAsia="宋体" w:hAnsi="宋体" w:hint="eastAsia"/>
                <w:sz w:val="18"/>
              </w:rPr>
            </w:pPr>
            <w:r w:rsidRPr="009579CE">
              <w:rPr>
                <w:rFonts w:ascii="宋体" w:eastAsia="宋体" w:hAnsi="宋体" w:hint="eastAsia"/>
                <w:sz w:val="18"/>
              </w:rPr>
              <w:t>N</w:t>
            </w:r>
          </w:p>
        </w:tc>
        <w:tc>
          <w:tcPr>
            <w:tcW w:w="950" w:type="dxa"/>
          </w:tcPr>
          <w:p w:rsidR="009057A5" w:rsidRPr="009579CE" w:rsidRDefault="009057A5" w:rsidP="009057A5">
            <w:pPr>
              <w:rPr>
                <w:rFonts w:ascii="宋体" w:eastAsia="宋体" w:hAnsi="宋体" w:hint="eastAsia"/>
                <w:sz w:val="18"/>
              </w:rPr>
            </w:pPr>
            <w:r w:rsidRPr="009579CE">
              <w:rPr>
                <w:rFonts w:ascii="宋体" w:eastAsia="宋体" w:hAnsi="宋体" w:hint="eastAsia"/>
                <w:sz w:val="18"/>
              </w:rPr>
              <w:t>5</w:t>
            </w:r>
          </w:p>
        </w:tc>
        <w:tc>
          <w:tcPr>
            <w:tcW w:w="2030" w:type="dxa"/>
          </w:tcPr>
          <w:p w:rsidR="009057A5" w:rsidRPr="009579CE" w:rsidRDefault="009057A5">
            <w:pPr>
              <w:rPr>
                <w:rFonts w:ascii="宋体" w:eastAsia="宋体" w:hAnsi="宋体" w:hint="eastAsia"/>
                <w:sz w:val="18"/>
              </w:rPr>
            </w:pPr>
            <w:r w:rsidRPr="009579CE">
              <w:rPr>
                <w:rFonts w:ascii="宋体" w:eastAsia="宋体" w:hAnsi="宋体" w:hint="eastAsia"/>
                <w:sz w:val="18"/>
              </w:rPr>
              <w:t>定投频率</w:t>
            </w:r>
          </w:p>
        </w:tc>
        <w:tc>
          <w:tcPr>
            <w:tcW w:w="2493" w:type="dxa"/>
          </w:tcPr>
          <w:p w:rsidR="009057A5" w:rsidRPr="009579CE" w:rsidRDefault="009057A5">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rsidP="002B6CA3">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395</w:t>
            </w:r>
          </w:p>
        </w:tc>
        <w:tc>
          <w:tcPr>
            <w:tcW w:w="2182" w:type="dxa"/>
          </w:tcPr>
          <w:p w:rsidR="001B65A1" w:rsidRPr="009579CE" w:rsidRDefault="001B65A1" w:rsidP="002B6CA3">
            <w:pPr>
              <w:snapToGrid w:val="0"/>
              <w:rPr>
                <w:rFonts w:ascii="宋体" w:hAnsi="宋体" w:hint="eastAsia"/>
                <w:sz w:val="18"/>
              </w:rPr>
            </w:pPr>
            <w:r w:rsidRPr="009579CE">
              <w:rPr>
                <w:rFonts w:ascii="宋体" w:hAnsi="宋体"/>
                <w:sz w:val="18"/>
              </w:rPr>
              <w:t>PeriodSub</w:t>
            </w:r>
            <w:r w:rsidRPr="009579CE">
              <w:rPr>
                <w:rFonts w:ascii="宋体" w:hAnsi="宋体" w:hint="eastAsia"/>
                <w:sz w:val="18"/>
              </w:rPr>
              <w:t>TimeUnit</w:t>
            </w:r>
          </w:p>
        </w:tc>
        <w:tc>
          <w:tcPr>
            <w:tcW w:w="720" w:type="dxa"/>
          </w:tcPr>
          <w:p w:rsidR="001B65A1" w:rsidRPr="009579CE" w:rsidRDefault="001B65A1" w:rsidP="002B6CA3">
            <w:pPr>
              <w:rPr>
                <w:rFonts w:ascii="宋体" w:eastAsia="宋体" w:hAnsi="宋体" w:hint="eastAsia"/>
                <w:sz w:val="18"/>
              </w:rPr>
            </w:pPr>
            <w:r w:rsidRPr="009579CE">
              <w:rPr>
                <w:rFonts w:ascii="宋体" w:eastAsia="宋体" w:hAnsi="宋体" w:hint="eastAsia"/>
                <w:sz w:val="18"/>
              </w:rPr>
              <w:t>C</w:t>
            </w:r>
          </w:p>
        </w:tc>
        <w:tc>
          <w:tcPr>
            <w:tcW w:w="950" w:type="dxa"/>
          </w:tcPr>
          <w:p w:rsidR="001B65A1" w:rsidRPr="009579CE" w:rsidRDefault="001B65A1" w:rsidP="002B6CA3">
            <w:pPr>
              <w:rPr>
                <w:rFonts w:ascii="宋体" w:eastAsia="宋体" w:hAnsi="宋体" w:hint="eastAsia"/>
                <w:sz w:val="18"/>
              </w:rPr>
            </w:pPr>
            <w:r w:rsidRPr="009579CE">
              <w:rPr>
                <w:rFonts w:ascii="宋体" w:eastAsia="宋体" w:hAnsi="宋体" w:hint="eastAsia"/>
                <w:sz w:val="18"/>
              </w:rPr>
              <w:t>1</w:t>
            </w:r>
          </w:p>
        </w:tc>
        <w:tc>
          <w:tcPr>
            <w:tcW w:w="2030" w:type="dxa"/>
          </w:tcPr>
          <w:p w:rsidR="001B65A1" w:rsidRPr="009579CE" w:rsidRDefault="001B65A1" w:rsidP="002B6CA3">
            <w:pPr>
              <w:widowControl/>
              <w:rPr>
                <w:rFonts w:ascii="宋体" w:eastAsia="宋体" w:hAnsi="宋体" w:hint="eastAsia"/>
                <w:kern w:val="0"/>
                <w:sz w:val="18"/>
              </w:rPr>
            </w:pPr>
            <w:r w:rsidRPr="009579CE">
              <w:rPr>
                <w:rFonts w:ascii="宋体" w:eastAsia="宋体" w:hAnsi="宋体" w:hint="eastAsia"/>
                <w:kern w:val="0"/>
                <w:sz w:val="18"/>
              </w:rPr>
              <w:t>定投周期单位</w:t>
            </w:r>
          </w:p>
        </w:tc>
        <w:tc>
          <w:tcPr>
            <w:tcW w:w="2493" w:type="dxa"/>
          </w:tcPr>
          <w:p w:rsidR="001B65A1" w:rsidRPr="009579CE" w:rsidRDefault="001B65A1" w:rsidP="002B6CA3">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330</w:t>
            </w:r>
          </w:p>
        </w:tc>
        <w:tc>
          <w:tcPr>
            <w:tcW w:w="2182" w:type="dxa"/>
          </w:tcPr>
          <w:p w:rsidR="001B65A1" w:rsidRPr="009579CE" w:rsidRDefault="001B65A1">
            <w:pPr>
              <w:rPr>
                <w:rFonts w:ascii="宋体" w:eastAsia="宋体" w:hAnsi="宋体" w:hint="eastAsia"/>
                <w:sz w:val="18"/>
              </w:rPr>
            </w:pPr>
            <w:r w:rsidRPr="009579CE">
              <w:rPr>
                <w:rFonts w:ascii="宋体" w:eastAsia="宋体" w:hAnsi="宋体" w:hint="eastAsia"/>
                <w:sz w:val="18"/>
              </w:rPr>
              <w:t>BatchNum</w:t>
            </w:r>
            <w:r w:rsidRPr="009579CE">
              <w:rPr>
                <w:rFonts w:ascii="宋体" w:hAnsi="宋体"/>
                <w:sz w:val="18"/>
              </w:rPr>
              <w:t>OfPe</w:t>
            </w:r>
            <w:r w:rsidRPr="009579CE">
              <w:rPr>
                <w:rFonts w:ascii="宋体" w:hAnsi="宋体" w:hint="eastAsia"/>
                <w:sz w:val="18"/>
              </w:rPr>
              <w:t>Subs</w:t>
            </w:r>
          </w:p>
        </w:tc>
        <w:tc>
          <w:tcPr>
            <w:tcW w:w="720" w:type="dxa"/>
          </w:tcPr>
          <w:p w:rsidR="001B65A1" w:rsidRPr="009579CE" w:rsidRDefault="001B65A1">
            <w:pPr>
              <w:rPr>
                <w:rFonts w:ascii="宋体" w:eastAsia="宋体" w:hAnsi="宋体" w:hint="eastAsia"/>
                <w:sz w:val="18"/>
              </w:rPr>
            </w:pPr>
            <w:r w:rsidRPr="009579CE">
              <w:rPr>
                <w:rFonts w:ascii="宋体" w:eastAsia="宋体" w:hAnsi="宋体" w:hint="eastAsia"/>
                <w:sz w:val="18"/>
              </w:rPr>
              <w:t>N</w:t>
            </w:r>
          </w:p>
        </w:tc>
        <w:tc>
          <w:tcPr>
            <w:tcW w:w="950" w:type="dxa"/>
          </w:tcPr>
          <w:p w:rsidR="001B65A1" w:rsidRPr="009579CE" w:rsidRDefault="001B65A1">
            <w:pPr>
              <w:rPr>
                <w:rFonts w:ascii="宋体" w:eastAsia="宋体" w:hAnsi="宋体" w:hint="eastAsia"/>
                <w:sz w:val="18"/>
              </w:rPr>
            </w:pPr>
            <w:r w:rsidRPr="009579CE">
              <w:rPr>
                <w:rFonts w:ascii="宋体" w:eastAsia="宋体" w:hAnsi="宋体"/>
                <w:sz w:val="18"/>
              </w:rPr>
              <w:t>16（两位小数）</w:t>
            </w:r>
          </w:p>
        </w:tc>
        <w:tc>
          <w:tcPr>
            <w:tcW w:w="2030" w:type="dxa"/>
          </w:tcPr>
          <w:p w:rsidR="001B65A1" w:rsidRPr="009579CE" w:rsidRDefault="001B65A1">
            <w:pPr>
              <w:rPr>
                <w:rFonts w:ascii="宋体" w:eastAsia="宋体" w:hAnsi="宋体" w:hint="eastAsia"/>
                <w:sz w:val="18"/>
              </w:rPr>
            </w:pPr>
            <w:r w:rsidRPr="009579CE">
              <w:rPr>
                <w:rFonts w:ascii="宋体" w:eastAsia="宋体" w:hAnsi="宋体" w:hint="eastAsia"/>
                <w:sz w:val="18"/>
              </w:rPr>
              <w:t>定投期数</w:t>
            </w:r>
          </w:p>
        </w:tc>
        <w:tc>
          <w:tcPr>
            <w:tcW w:w="2493" w:type="dxa"/>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345</w:t>
            </w:r>
          </w:p>
        </w:tc>
        <w:tc>
          <w:tcPr>
            <w:tcW w:w="2182"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CapitalMode</w:t>
            </w:r>
          </w:p>
        </w:tc>
        <w:tc>
          <w:tcPr>
            <w:tcW w:w="72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C</w:t>
            </w:r>
          </w:p>
        </w:tc>
        <w:tc>
          <w:tcPr>
            <w:tcW w:w="95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2</w:t>
            </w:r>
          </w:p>
        </w:tc>
        <w:tc>
          <w:tcPr>
            <w:tcW w:w="203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资金方式</w:t>
            </w:r>
          </w:p>
        </w:tc>
        <w:tc>
          <w:tcPr>
            <w:tcW w:w="2493" w:type="dxa"/>
            <w:vAlign w:val="center"/>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346</w:t>
            </w:r>
          </w:p>
        </w:tc>
        <w:tc>
          <w:tcPr>
            <w:tcW w:w="2182"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DetailCapticalMode</w:t>
            </w:r>
          </w:p>
        </w:tc>
        <w:tc>
          <w:tcPr>
            <w:tcW w:w="720" w:type="dxa"/>
          </w:tcPr>
          <w:p w:rsidR="001B65A1" w:rsidRPr="009579CE" w:rsidRDefault="001B65A1">
            <w:pPr>
              <w:widowControl/>
              <w:rPr>
                <w:rFonts w:ascii="宋体" w:eastAsia="宋体" w:hAnsi="宋体" w:hint="eastAsia"/>
                <w:sz w:val="18"/>
              </w:rPr>
            </w:pPr>
            <w:r w:rsidRPr="009579CE">
              <w:rPr>
                <w:rFonts w:ascii="宋体" w:eastAsia="宋体" w:hAnsi="宋体"/>
                <w:sz w:val="18"/>
              </w:rPr>
              <w:t>C</w:t>
            </w:r>
          </w:p>
        </w:tc>
        <w:tc>
          <w:tcPr>
            <w:tcW w:w="95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2</w:t>
            </w:r>
          </w:p>
        </w:tc>
        <w:tc>
          <w:tcPr>
            <w:tcW w:w="203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明细资金方式</w:t>
            </w:r>
          </w:p>
        </w:tc>
        <w:tc>
          <w:tcPr>
            <w:tcW w:w="2493" w:type="dxa"/>
            <w:vAlign w:val="center"/>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347</w:t>
            </w:r>
          </w:p>
        </w:tc>
        <w:tc>
          <w:tcPr>
            <w:tcW w:w="2182"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BackenloadDiscount</w:t>
            </w:r>
          </w:p>
        </w:tc>
        <w:tc>
          <w:tcPr>
            <w:tcW w:w="720" w:type="dxa"/>
          </w:tcPr>
          <w:p w:rsidR="001B65A1" w:rsidRPr="009579CE" w:rsidRDefault="001B65A1">
            <w:pPr>
              <w:widowControl/>
              <w:rPr>
                <w:rFonts w:ascii="宋体" w:eastAsia="宋体" w:hAnsi="宋体"/>
                <w:sz w:val="18"/>
              </w:rPr>
            </w:pPr>
            <w:r w:rsidRPr="009579CE">
              <w:rPr>
                <w:rFonts w:ascii="宋体" w:eastAsia="宋体" w:hAnsi="宋体" w:hint="eastAsia"/>
                <w:sz w:val="18"/>
              </w:rPr>
              <w:t>N</w:t>
            </w:r>
          </w:p>
        </w:tc>
        <w:tc>
          <w:tcPr>
            <w:tcW w:w="95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5（4位小数）</w:t>
            </w:r>
          </w:p>
        </w:tc>
        <w:tc>
          <w:tcPr>
            <w:tcW w:w="203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补差费折扣率</w:t>
            </w:r>
          </w:p>
        </w:tc>
        <w:tc>
          <w:tcPr>
            <w:tcW w:w="2493" w:type="dxa"/>
            <w:vAlign w:val="center"/>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348</w:t>
            </w:r>
          </w:p>
        </w:tc>
        <w:tc>
          <w:tcPr>
            <w:tcW w:w="2182"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CombineNum</w:t>
            </w:r>
          </w:p>
        </w:tc>
        <w:tc>
          <w:tcPr>
            <w:tcW w:w="72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C</w:t>
            </w:r>
          </w:p>
        </w:tc>
        <w:tc>
          <w:tcPr>
            <w:tcW w:w="95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6</w:t>
            </w:r>
          </w:p>
        </w:tc>
        <w:tc>
          <w:tcPr>
            <w:tcW w:w="2030" w:type="dxa"/>
          </w:tcPr>
          <w:p w:rsidR="001B65A1" w:rsidRPr="009579CE" w:rsidRDefault="001B65A1">
            <w:pPr>
              <w:widowControl/>
              <w:rPr>
                <w:rFonts w:ascii="宋体" w:eastAsia="宋体" w:hAnsi="宋体" w:hint="eastAsia"/>
                <w:sz w:val="18"/>
              </w:rPr>
            </w:pPr>
            <w:r w:rsidRPr="009579CE">
              <w:rPr>
                <w:rFonts w:ascii="宋体" w:eastAsia="宋体" w:hAnsi="宋体" w:hint="eastAsia"/>
                <w:sz w:val="18"/>
              </w:rPr>
              <w:t>组合编号</w:t>
            </w:r>
          </w:p>
        </w:tc>
        <w:tc>
          <w:tcPr>
            <w:tcW w:w="2493" w:type="dxa"/>
            <w:vAlign w:val="center"/>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283</w:t>
            </w:r>
          </w:p>
        </w:tc>
        <w:tc>
          <w:tcPr>
            <w:tcW w:w="2182" w:type="dxa"/>
          </w:tcPr>
          <w:p w:rsidR="001B65A1" w:rsidRPr="009579CE" w:rsidRDefault="001B65A1">
            <w:pPr>
              <w:snapToGrid w:val="0"/>
              <w:rPr>
                <w:rFonts w:ascii="宋体" w:eastAsia="宋体" w:hAnsi="宋体" w:hint="eastAsia"/>
                <w:sz w:val="18"/>
              </w:rPr>
            </w:pPr>
            <w:r w:rsidRPr="009579CE">
              <w:rPr>
                <w:rFonts w:ascii="宋体" w:eastAsia="宋体" w:hAnsi="宋体" w:hint="eastAsia"/>
                <w:sz w:val="18"/>
              </w:rPr>
              <w:t>RefundAmount</w:t>
            </w:r>
          </w:p>
        </w:tc>
        <w:tc>
          <w:tcPr>
            <w:tcW w:w="720" w:type="dxa"/>
          </w:tcPr>
          <w:p w:rsidR="001B65A1" w:rsidRPr="009579CE" w:rsidRDefault="001B65A1">
            <w:pPr>
              <w:rPr>
                <w:rFonts w:ascii="宋体" w:eastAsia="宋体" w:hAnsi="宋体" w:hint="eastAsia"/>
                <w:sz w:val="18"/>
              </w:rPr>
            </w:pPr>
            <w:r w:rsidRPr="009579CE">
              <w:rPr>
                <w:rFonts w:ascii="宋体" w:eastAsia="宋体" w:hAnsi="宋体"/>
                <w:sz w:val="18"/>
              </w:rPr>
              <w:t>N</w:t>
            </w:r>
          </w:p>
        </w:tc>
        <w:tc>
          <w:tcPr>
            <w:tcW w:w="950" w:type="dxa"/>
          </w:tcPr>
          <w:p w:rsidR="001B65A1" w:rsidRPr="009579CE" w:rsidRDefault="001B65A1">
            <w:pPr>
              <w:rPr>
                <w:rFonts w:ascii="宋体" w:eastAsia="宋体" w:hAnsi="宋体"/>
                <w:sz w:val="18"/>
              </w:rPr>
            </w:pPr>
            <w:r w:rsidRPr="009579CE">
              <w:rPr>
                <w:rFonts w:ascii="宋体" w:eastAsia="宋体" w:hAnsi="宋体"/>
                <w:sz w:val="18"/>
              </w:rPr>
              <w:t>16（两位小数）</w:t>
            </w:r>
          </w:p>
        </w:tc>
        <w:tc>
          <w:tcPr>
            <w:tcW w:w="2030" w:type="dxa"/>
          </w:tcPr>
          <w:p w:rsidR="001B65A1" w:rsidRPr="009579CE" w:rsidRDefault="001B65A1">
            <w:pPr>
              <w:snapToGrid w:val="0"/>
              <w:rPr>
                <w:rFonts w:ascii="宋体" w:eastAsia="宋体" w:hAnsi="宋体" w:hint="eastAsia"/>
                <w:sz w:val="18"/>
              </w:rPr>
            </w:pPr>
            <w:r w:rsidRPr="009579CE">
              <w:rPr>
                <w:rFonts w:ascii="宋体" w:eastAsia="宋体" w:hAnsi="宋体" w:hint="eastAsia"/>
                <w:sz w:val="18"/>
              </w:rPr>
              <w:t>退款金额</w:t>
            </w:r>
          </w:p>
        </w:tc>
        <w:tc>
          <w:tcPr>
            <w:tcW w:w="2493" w:type="dxa"/>
          </w:tcPr>
          <w:p w:rsidR="001B65A1" w:rsidRPr="009579CE" w:rsidRDefault="001B65A1">
            <w:pPr>
              <w:widowControl/>
              <w:rPr>
                <w:rFonts w:ascii="宋体" w:eastAsia="宋体" w:hAnsi="宋体" w:hint="eastAsia"/>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285</w:t>
            </w:r>
          </w:p>
        </w:tc>
        <w:tc>
          <w:tcPr>
            <w:tcW w:w="2182" w:type="dxa"/>
          </w:tcPr>
          <w:p w:rsidR="001B65A1" w:rsidRPr="009579CE" w:rsidRDefault="001B65A1">
            <w:pPr>
              <w:snapToGrid w:val="0"/>
              <w:rPr>
                <w:rFonts w:ascii="宋体" w:eastAsia="宋体" w:hAnsi="宋体" w:hint="eastAsia"/>
                <w:sz w:val="18"/>
              </w:rPr>
            </w:pPr>
            <w:r w:rsidRPr="009579CE">
              <w:rPr>
                <w:rFonts w:ascii="宋体" w:eastAsia="宋体" w:hAnsi="宋体" w:hint="eastAsia"/>
                <w:sz w:val="18"/>
              </w:rPr>
              <w:t>SalePercent</w:t>
            </w:r>
          </w:p>
        </w:tc>
        <w:tc>
          <w:tcPr>
            <w:tcW w:w="72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N</w:t>
            </w:r>
          </w:p>
        </w:tc>
        <w:tc>
          <w:tcPr>
            <w:tcW w:w="950"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8</w:t>
            </w:r>
            <w:r w:rsidRPr="009579CE">
              <w:rPr>
                <w:rFonts w:ascii="宋体" w:eastAsia="宋体" w:hAnsi="宋体"/>
                <w:kern w:val="0"/>
                <w:sz w:val="18"/>
              </w:rPr>
              <w:t>(</w:t>
            </w:r>
            <w:r w:rsidRPr="009579CE">
              <w:rPr>
                <w:rFonts w:ascii="宋体" w:eastAsia="宋体" w:hAnsi="宋体" w:hint="eastAsia"/>
                <w:kern w:val="0"/>
                <w:sz w:val="18"/>
              </w:rPr>
              <w:t>五</w:t>
            </w:r>
            <w:r w:rsidRPr="009579CE">
              <w:rPr>
                <w:rFonts w:ascii="宋体" w:eastAsia="宋体" w:hAnsi="宋体"/>
                <w:kern w:val="0"/>
                <w:sz w:val="18"/>
              </w:rPr>
              <w:t>位小数)</w:t>
            </w:r>
          </w:p>
        </w:tc>
        <w:tc>
          <w:tcPr>
            <w:tcW w:w="2030" w:type="dxa"/>
          </w:tcPr>
          <w:p w:rsidR="001B65A1" w:rsidRPr="009579CE" w:rsidRDefault="001B65A1">
            <w:pPr>
              <w:snapToGrid w:val="0"/>
              <w:rPr>
                <w:rFonts w:ascii="宋体" w:eastAsia="宋体" w:hAnsi="宋体" w:hint="eastAsia"/>
                <w:sz w:val="18"/>
              </w:rPr>
            </w:pPr>
            <w:r w:rsidRPr="009579CE">
              <w:rPr>
                <w:rFonts w:ascii="宋体" w:eastAsia="宋体" w:hAnsi="宋体" w:hint="eastAsia"/>
                <w:sz w:val="18"/>
              </w:rPr>
              <w:t>配售比例</w:t>
            </w:r>
          </w:p>
        </w:tc>
        <w:tc>
          <w:tcPr>
            <w:tcW w:w="2493" w:type="dxa"/>
          </w:tcPr>
          <w:p w:rsidR="001B65A1" w:rsidRPr="009579CE" w:rsidRDefault="001B65A1">
            <w:pPr>
              <w:widowControl/>
              <w:rPr>
                <w:rFonts w:ascii="宋体" w:eastAsia="宋体" w:hAnsi="宋体" w:hint="eastAsia"/>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560</w:t>
            </w:r>
          </w:p>
        </w:tc>
        <w:tc>
          <w:tcPr>
            <w:tcW w:w="2182"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ManagerRealRatio</w:t>
            </w:r>
          </w:p>
        </w:tc>
        <w:tc>
          <w:tcPr>
            <w:tcW w:w="72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N</w:t>
            </w:r>
          </w:p>
        </w:tc>
        <w:tc>
          <w:tcPr>
            <w:tcW w:w="950" w:type="dxa"/>
          </w:tcPr>
          <w:p w:rsidR="001B65A1" w:rsidRPr="009579CE" w:rsidRDefault="001B65A1">
            <w:pPr>
              <w:widowControl/>
              <w:rPr>
                <w:rFonts w:ascii="宋体" w:eastAsia="宋体" w:hAnsi="宋体" w:hint="eastAsia"/>
                <w:kern w:val="0"/>
                <w:sz w:val="18"/>
              </w:rPr>
            </w:pPr>
            <w:r w:rsidRPr="009579CE">
              <w:rPr>
                <w:rFonts w:ascii="宋体" w:eastAsia="宋体" w:hAnsi="宋体"/>
                <w:kern w:val="0"/>
                <w:sz w:val="18"/>
              </w:rPr>
              <w:t>7(四位小数)</w:t>
            </w:r>
          </w:p>
        </w:tc>
        <w:tc>
          <w:tcPr>
            <w:tcW w:w="2030" w:type="dxa"/>
          </w:tcPr>
          <w:p w:rsidR="001B65A1" w:rsidRPr="009579CE" w:rsidRDefault="001B65A1">
            <w:pPr>
              <w:widowControl/>
              <w:rPr>
                <w:rFonts w:ascii="宋体" w:eastAsia="宋体" w:hAnsi="宋体"/>
                <w:kern w:val="0"/>
                <w:sz w:val="18"/>
              </w:rPr>
            </w:pPr>
            <w:r w:rsidRPr="009579CE">
              <w:rPr>
                <w:rFonts w:ascii="宋体" w:eastAsia="宋体" w:hAnsi="宋体" w:hint="eastAsia"/>
                <w:kern w:val="0"/>
                <w:sz w:val="18"/>
              </w:rPr>
              <w:t>实际计算折扣</w:t>
            </w:r>
          </w:p>
        </w:tc>
        <w:tc>
          <w:tcPr>
            <w:tcW w:w="2493" w:type="dxa"/>
          </w:tcPr>
          <w:p w:rsidR="001B65A1" w:rsidRPr="009579CE" w:rsidRDefault="001B65A1">
            <w:pPr>
              <w:widowControl/>
              <w:rPr>
                <w:rFonts w:ascii="宋体" w:eastAsia="宋体" w:hAnsi="宋体"/>
                <w:kern w:val="0"/>
                <w:sz w:val="18"/>
              </w:rPr>
            </w:pPr>
          </w:p>
        </w:tc>
      </w:tr>
      <w:tr w:rsidR="001B65A1" w:rsidRPr="009579CE">
        <w:tblPrEx>
          <w:tblCellMar>
            <w:top w:w="0" w:type="dxa"/>
            <w:bottom w:w="0" w:type="dxa"/>
          </w:tblCellMar>
        </w:tblPrEx>
        <w:trPr>
          <w:jc w:val="center"/>
        </w:trPr>
        <w:tc>
          <w:tcPr>
            <w:tcW w:w="648" w:type="dxa"/>
            <w:vAlign w:val="center"/>
          </w:tcPr>
          <w:p w:rsidR="001B65A1" w:rsidRPr="009579CE" w:rsidRDefault="001B65A1">
            <w:pPr>
              <w:widowControl/>
              <w:rPr>
                <w:rFonts w:ascii="宋体" w:eastAsia="宋体" w:hAnsi="宋体"/>
                <w:kern w:val="0"/>
                <w:sz w:val="18"/>
              </w:rPr>
            </w:pPr>
            <w:r w:rsidRPr="009579CE">
              <w:rPr>
                <w:rFonts w:ascii="宋体" w:eastAsia="宋体" w:hAnsi="宋体"/>
                <w:kern w:val="0"/>
                <w:sz w:val="18"/>
              </w:rPr>
              <w:t>542</w:t>
            </w:r>
          </w:p>
        </w:tc>
        <w:tc>
          <w:tcPr>
            <w:tcW w:w="2182" w:type="dxa"/>
            <w:vAlign w:val="center"/>
          </w:tcPr>
          <w:p w:rsidR="001B65A1" w:rsidRPr="009579CE" w:rsidRDefault="001B65A1">
            <w:pPr>
              <w:widowControl/>
              <w:rPr>
                <w:rFonts w:ascii="宋体" w:eastAsia="宋体" w:hAnsi="宋体"/>
                <w:kern w:val="0"/>
                <w:sz w:val="18"/>
              </w:rPr>
            </w:pPr>
            <w:r w:rsidRPr="009579CE">
              <w:rPr>
                <w:rFonts w:ascii="宋体" w:eastAsia="宋体" w:hAnsi="宋体"/>
                <w:kern w:val="0"/>
                <w:sz w:val="18"/>
              </w:rPr>
              <w:t>ChangeFee</w:t>
            </w:r>
          </w:p>
        </w:tc>
        <w:tc>
          <w:tcPr>
            <w:tcW w:w="720" w:type="dxa"/>
            <w:vAlign w:val="center"/>
          </w:tcPr>
          <w:p w:rsidR="001B65A1" w:rsidRPr="009579CE" w:rsidRDefault="001B65A1">
            <w:pPr>
              <w:widowControl/>
              <w:rPr>
                <w:rFonts w:ascii="宋体" w:eastAsia="宋体" w:hAnsi="宋体"/>
                <w:kern w:val="0"/>
                <w:sz w:val="18"/>
              </w:rPr>
            </w:pPr>
            <w:r w:rsidRPr="009579CE">
              <w:rPr>
                <w:rFonts w:ascii="宋体" w:eastAsia="宋体" w:hAnsi="宋体"/>
                <w:kern w:val="0"/>
                <w:sz w:val="18"/>
              </w:rPr>
              <w:t>N</w:t>
            </w:r>
          </w:p>
        </w:tc>
        <w:tc>
          <w:tcPr>
            <w:tcW w:w="950" w:type="dxa"/>
            <w:vAlign w:val="center"/>
          </w:tcPr>
          <w:p w:rsidR="001B65A1" w:rsidRPr="009579CE" w:rsidRDefault="001B65A1">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1B65A1" w:rsidRPr="009579CE" w:rsidRDefault="001B65A1">
            <w:pPr>
              <w:widowControl/>
              <w:rPr>
                <w:rFonts w:ascii="宋体" w:eastAsia="宋体" w:hAnsi="宋体"/>
                <w:kern w:val="0"/>
                <w:sz w:val="18"/>
              </w:rPr>
            </w:pPr>
            <w:r w:rsidRPr="009579CE">
              <w:rPr>
                <w:rFonts w:ascii="宋体" w:eastAsia="宋体" w:hAnsi="宋体" w:hint="eastAsia"/>
                <w:kern w:val="0"/>
                <w:sz w:val="18"/>
              </w:rPr>
              <w:t>转换费</w:t>
            </w:r>
          </w:p>
        </w:tc>
        <w:tc>
          <w:tcPr>
            <w:tcW w:w="2493" w:type="dxa"/>
          </w:tcPr>
          <w:p w:rsidR="001B65A1" w:rsidRPr="009579CE" w:rsidRDefault="001B65A1">
            <w:pPr>
              <w:widowControl/>
              <w:rPr>
                <w:rFonts w:ascii="宋体" w:eastAsia="宋体" w:hAnsi="宋体"/>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541</w:t>
            </w:r>
          </w:p>
        </w:tc>
        <w:tc>
          <w:tcPr>
            <w:tcW w:w="2182"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RecuperateFee</w:t>
            </w:r>
          </w:p>
        </w:tc>
        <w:tc>
          <w:tcPr>
            <w:tcW w:w="72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N</w:t>
            </w:r>
          </w:p>
        </w:tc>
        <w:tc>
          <w:tcPr>
            <w:tcW w:w="95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1B65A1" w:rsidRPr="009579CE" w:rsidRDefault="001B65A1">
            <w:pPr>
              <w:widowControl/>
              <w:rPr>
                <w:rFonts w:ascii="宋体" w:eastAsia="宋体" w:hAnsi="宋体"/>
                <w:kern w:val="0"/>
                <w:sz w:val="18"/>
              </w:rPr>
            </w:pPr>
            <w:r w:rsidRPr="009579CE">
              <w:rPr>
                <w:rFonts w:ascii="宋体" w:eastAsia="宋体" w:hAnsi="宋体" w:hint="eastAsia"/>
                <w:kern w:val="0"/>
                <w:sz w:val="18"/>
              </w:rPr>
              <w:t>补差费</w:t>
            </w:r>
          </w:p>
        </w:tc>
        <w:tc>
          <w:tcPr>
            <w:tcW w:w="2493" w:type="dxa"/>
          </w:tcPr>
          <w:p w:rsidR="001B65A1" w:rsidRPr="009579CE" w:rsidRDefault="001B65A1">
            <w:pPr>
              <w:widowControl/>
              <w:rPr>
                <w:rFonts w:ascii="宋体" w:eastAsia="宋体" w:hAnsi="宋体" w:hint="eastAsia"/>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543</w:t>
            </w:r>
          </w:p>
        </w:tc>
        <w:tc>
          <w:tcPr>
            <w:tcW w:w="2182"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AchievementPay</w:t>
            </w:r>
          </w:p>
        </w:tc>
        <w:tc>
          <w:tcPr>
            <w:tcW w:w="72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N</w:t>
            </w:r>
          </w:p>
        </w:tc>
        <w:tc>
          <w:tcPr>
            <w:tcW w:w="95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1B65A1" w:rsidRPr="009579CE" w:rsidRDefault="001B65A1">
            <w:pPr>
              <w:widowControl/>
              <w:rPr>
                <w:rFonts w:ascii="宋体" w:eastAsia="宋体" w:hAnsi="宋体"/>
                <w:kern w:val="0"/>
                <w:sz w:val="18"/>
              </w:rPr>
            </w:pPr>
            <w:r w:rsidRPr="009579CE">
              <w:rPr>
                <w:rFonts w:ascii="宋体" w:eastAsia="宋体" w:hAnsi="宋体" w:hint="eastAsia"/>
                <w:kern w:val="0"/>
                <w:sz w:val="18"/>
              </w:rPr>
              <w:t>业绩报酬</w:t>
            </w:r>
          </w:p>
        </w:tc>
        <w:tc>
          <w:tcPr>
            <w:tcW w:w="2493" w:type="dxa"/>
          </w:tcPr>
          <w:p w:rsidR="001B65A1" w:rsidRPr="009579CE" w:rsidRDefault="001B65A1">
            <w:pPr>
              <w:widowControl/>
              <w:rPr>
                <w:rFonts w:ascii="宋体" w:eastAsia="宋体" w:hAnsi="宋体" w:hint="eastAsia"/>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544</w:t>
            </w:r>
          </w:p>
        </w:tc>
        <w:tc>
          <w:tcPr>
            <w:tcW w:w="2182" w:type="dxa"/>
          </w:tcPr>
          <w:p w:rsidR="001B65A1" w:rsidRPr="009579CE" w:rsidRDefault="001B65A1">
            <w:pPr>
              <w:widowControl/>
              <w:rPr>
                <w:rFonts w:ascii="宋体" w:eastAsia="宋体" w:hAnsi="宋体" w:hint="eastAsia"/>
                <w:kern w:val="0"/>
                <w:sz w:val="18"/>
              </w:rPr>
            </w:pPr>
            <w:r w:rsidRPr="009579CE">
              <w:rPr>
                <w:rFonts w:ascii="宋体" w:eastAsia="宋体" w:hAnsi="宋体"/>
                <w:kern w:val="0"/>
                <w:sz w:val="18"/>
              </w:rPr>
              <w:t>Achievement</w:t>
            </w:r>
            <w:r w:rsidRPr="009579CE">
              <w:rPr>
                <w:rFonts w:ascii="宋体" w:eastAsia="宋体" w:hAnsi="宋体" w:hint="eastAsia"/>
                <w:kern w:val="0"/>
                <w:sz w:val="18"/>
              </w:rPr>
              <w:t>Compen</w:t>
            </w:r>
          </w:p>
        </w:tc>
        <w:tc>
          <w:tcPr>
            <w:tcW w:w="72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N</w:t>
            </w:r>
          </w:p>
        </w:tc>
        <w:tc>
          <w:tcPr>
            <w:tcW w:w="95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业绩补偿</w:t>
            </w:r>
          </w:p>
        </w:tc>
        <w:tc>
          <w:tcPr>
            <w:tcW w:w="2493" w:type="dxa"/>
          </w:tcPr>
          <w:p w:rsidR="001B65A1" w:rsidRPr="009579CE" w:rsidRDefault="001B65A1">
            <w:pPr>
              <w:widowControl/>
              <w:rPr>
                <w:rFonts w:ascii="宋体" w:eastAsia="宋体" w:hAnsi="宋体" w:hint="eastAsia"/>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603</w:t>
            </w:r>
          </w:p>
        </w:tc>
        <w:tc>
          <w:tcPr>
            <w:tcW w:w="2182"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SharesAdjustmentFlag</w:t>
            </w:r>
          </w:p>
        </w:tc>
        <w:tc>
          <w:tcPr>
            <w:tcW w:w="720"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1</w:t>
            </w:r>
          </w:p>
        </w:tc>
        <w:tc>
          <w:tcPr>
            <w:tcW w:w="2030"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份额强制调整标志</w:t>
            </w:r>
          </w:p>
        </w:tc>
        <w:tc>
          <w:tcPr>
            <w:tcW w:w="2493" w:type="dxa"/>
          </w:tcPr>
          <w:p w:rsidR="001B65A1" w:rsidRPr="009579CE" w:rsidRDefault="001B65A1">
            <w:pPr>
              <w:widowControl/>
              <w:rPr>
                <w:rFonts w:ascii="宋体" w:eastAsia="宋体" w:hAnsi="宋体"/>
                <w:kern w:val="0"/>
                <w:sz w:val="18"/>
              </w:rPr>
            </w:pPr>
          </w:p>
        </w:tc>
      </w:tr>
      <w:tr w:rsidR="001B65A1" w:rsidRPr="009579CE">
        <w:tblPrEx>
          <w:tblCellMar>
            <w:top w:w="0" w:type="dxa"/>
            <w:bottom w:w="0" w:type="dxa"/>
          </w:tblCellMar>
        </w:tblPrEx>
        <w:trPr>
          <w:jc w:val="center"/>
        </w:trPr>
        <w:tc>
          <w:tcPr>
            <w:tcW w:w="648" w:type="dxa"/>
            <w:vAlign w:val="center"/>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562</w:t>
            </w:r>
          </w:p>
        </w:tc>
        <w:tc>
          <w:tcPr>
            <w:tcW w:w="2182" w:type="dxa"/>
            <w:vAlign w:val="center"/>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General</w:t>
            </w:r>
            <w:r w:rsidRPr="009579CE">
              <w:rPr>
                <w:rFonts w:ascii="宋体" w:eastAsia="宋体" w:hAnsi="宋体"/>
                <w:kern w:val="0"/>
                <w:sz w:val="18"/>
              </w:rPr>
              <w:t>TASerialNO</w:t>
            </w:r>
          </w:p>
        </w:tc>
        <w:tc>
          <w:tcPr>
            <w:tcW w:w="720" w:type="dxa"/>
            <w:vAlign w:val="center"/>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A</w:t>
            </w:r>
          </w:p>
        </w:tc>
        <w:tc>
          <w:tcPr>
            <w:tcW w:w="950" w:type="dxa"/>
            <w:vAlign w:val="center"/>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20</w:t>
            </w:r>
          </w:p>
        </w:tc>
        <w:tc>
          <w:tcPr>
            <w:tcW w:w="2030" w:type="dxa"/>
            <w:vAlign w:val="center"/>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总TA确认流水号</w:t>
            </w:r>
          </w:p>
        </w:tc>
        <w:tc>
          <w:tcPr>
            <w:tcW w:w="2493" w:type="dxa"/>
            <w:vAlign w:val="bottom"/>
          </w:tcPr>
          <w:p w:rsidR="001B65A1" w:rsidRPr="009579CE" w:rsidRDefault="001B65A1">
            <w:pPr>
              <w:widowControl/>
              <w:rPr>
                <w:rFonts w:ascii="宋体" w:eastAsia="宋体" w:hAnsi="宋体" w:hint="eastAsia"/>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507</w:t>
            </w:r>
          </w:p>
        </w:tc>
        <w:tc>
          <w:tcPr>
            <w:tcW w:w="2182"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UndistributeMonetaryIncome</w:t>
            </w:r>
          </w:p>
        </w:tc>
        <w:tc>
          <w:tcPr>
            <w:tcW w:w="72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N</w:t>
            </w:r>
          </w:p>
        </w:tc>
        <w:tc>
          <w:tcPr>
            <w:tcW w:w="95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1B65A1" w:rsidRPr="009579CE" w:rsidRDefault="001B65A1">
            <w:pPr>
              <w:widowControl/>
              <w:rPr>
                <w:rFonts w:ascii="宋体" w:eastAsia="宋体" w:hAnsi="宋体"/>
                <w:kern w:val="0"/>
                <w:sz w:val="18"/>
              </w:rPr>
            </w:pPr>
            <w:r w:rsidRPr="009579CE">
              <w:rPr>
                <w:rFonts w:ascii="宋体" w:eastAsia="宋体" w:hAnsi="宋体" w:hint="eastAsia"/>
                <w:kern w:val="0"/>
                <w:sz w:val="18"/>
              </w:rPr>
              <w:t>货币基金未付收益金额</w:t>
            </w:r>
          </w:p>
        </w:tc>
        <w:tc>
          <w:tcPr>
            <w:tcW w:w="2493" w:type="dxa"/>
          </w:tcPr>
          <w:p w:rsidR="001B65A1" w:rsidRPr="009579CE" w:rsidRDefault="001B65A1">
            <w:pPr>
              <w:widowControl/>
              <w:rPr>
                <w:rFonts w:ascii="宋体" w:eastAsia="宋体" w:hAnsi="宋体" w:hint="eastAsia"/>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510</w:t>
            </w:r>
          </w:p>
        </w:tc>
        <w:tc>
          <w:tcPr>
            <w:tcW w:w="2182"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UndistributeMonetaryIncomeFlag</w:t>
            </w:r>
          </w:p>
        </w:tc>
        <w:tc>
          <w:tcPr>
            <w:tcW w:w="72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C</w:t>
            </w:r>
          </w:p>
        </w:tc>
        <w:tc>
          <w:tcPr>
            <w:tcW w:w="950" w:type="dxa"/>
          </w:tcPr>
          <w:p w:rsidR="001B65A1" w:rsidRPr="009579CE" w:rsidRDefault="001B65A1">
            <w:pPr>
              <w:widowControl/>
              <w:rPr>
                <w:rFonts w:ascii="宋体" w:eastAsia="宋体" w:hAnsi="宋体"/>
                <w:kern w:val="0"/>
                <w:sz w:val="18"/>
              </w:rPr>
            </w:pPr>
            <w:r w:rsidRPr="009579CE">
              <w:rPr>
                <w:rFonts w:ascii="宋体" w:eastAsia="宋体" w:hAnsi="宋体"/>
                <w:kern w:val="0"/>
                <w:sz w:val="18"/>
              </w:rPr>
              <w:t>1</w:t>
            </w:r>
          </w:p>
        </w:tc>
        <w:tc>
          <w:tcPr>
            <w:tcW w:w="2030" w:type="dxa"/>
          </w:tcPr>
          <w:p w:rsidR="001B65A1" w:rsidRPr="009579CE" w:rsidRDefault="001B65A1">
            <w:pPr>
              <w:widowControl/>
              <w:rPr>
                <w:rFonts w:ascii="宋体" w:eastAsia="宋体" w:hAnsi="宋体"/>
                <w:kern w:val="0"/>
                <w:sz w:val="18"/>
              </w:rPr>
            </w:pPr>
            <w:r w:rsidRPr="009579CE">
              <w:rPr>
                <w:rFonts w:ascii="宋体" w:eastAsia="宋体" w:hAnsi="宋体" w:hint="eastAsia"/>
                <w:kern w:val="0"/>
                <w:sz w:val="18"/>
              </w:rPr>
              <w:t>货币基金未付收益金额正负</w:t>
            </w:r>
          </w:p>
        </w:tc>
        <w:tc>
          <w:tcPr>
            <w:tcW w:w="2493" w:type="dxa"/>
          </w:tcPr>
          <w:p w:rsidR="001B65A1" w:rsidRPr="009579CE" w:rsidRDefault="001B65A1">
            <w:pPr>
              <w:widowControl/>
              <w:rPr>
                <w:rFonts w:ascii="宋体" w:eastAsia="宋体" w:hAnsi="宋体"/>
                <w:kern w:val="0"/>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300</w:t>
            </w:r>
          </w:p>
        </w:tc>
        <w:tc>
          <w:tcPr>
            <w:tcW w:w="2182" w:type="dxa"/>
            <w:vAlign w:val="center"/>
          </w:tcPr>
          <w:p w:rsidR="001B65A1" w:rsidRPr="009579CE" w:rsidRDefault="001B65A1">
            <w:pPr>
              <w:rPr>
                <w:rFonts w:ascii="宋体" w:eastAsia="宋体" w:hAnsi="宋体" w:hint="eastAsia"/>
                <w:sz w:val="18"/>
              </w:rPr>
            </w:pPr>
            <w:r w:rsidRPr="009579CE">
              <w:rPr>
                <w:rFonts w:ascii="宋体" w:eastAsia="宋体" w:hAnsi="宋体" w:hint="eastAsia"/>
                <w:sz w:val="18"/>
              </w:rPr>
              <w:t>BreachFee</w:t>
            </w:r>
          </w:p>
        </w:tc>
        <w:tc>
          <w:tcPr>
            <w:tcW w:w="720" w:type="dxa"/>
          </w:tcPr>
          <w:p w:rsidR="001B65A1" w:rsidRPr="009579CE" w:rsidRDefault="001B65A1">
            <w:pPr>
              <w:rPr>
                <w:rFonts w:ascii="宋体" w:eastAsia="宋体" w:hAnsi="宋体" w:hint="eastAsia"/>
                <w:sz w:val="18"/>
              </w:rPr>
            </w:pPr>
            <w:r w:rsidRPr="009579CE">
              <w:rPr>
                <w:rFonts w:ascii="宋体" w:eastAsia="宋体" w:hAnsi="宋体" w:hint="eastAsia"/>
                <w:sz w:val="18"/>
              </w:rPr>
              <w:t>N</w:t>
            </w:r>
          </w:p>
        </w:tc>
        <w:tc>
          <w:tcPr>
            <w:tcW w:w="950" w:type="dxa"/>
          </w:tcPr>
          <w:p w:rsidR="001B65A1" w:rsidRPr="009579CE" w:rsidRDefault="001B65A1">
            <w:r w:rsidRPr="009579CE">
              <w:rPr>
                <w:rFonts w:ascii="宋体" w:eastAsia="宋体" w:hAnsi="宋体"/>
                <w:kern w:val="0"/>
                <w:sz w:val="18"/>
              </w:rPr>
              <w:t>16(两位小数)</w:t>
            </w:r>
          </w:p>
        </w:tc>
        <w:tc>
          <w:tcPr>
            <w:tcW w:w="2030" w:type="dxa"/>
          </w:tcPr>
          <w:p w:rsidR="001B65A1" w:rsidRPr="009579CE" w:rsidRDefault="001B65A1">
            <w:pPr>
              <w:rPr>
                <w:rFonts w:ascii="宋体" w:eastAsia="宋体" w:hAnsi="宋体" w:hint="eastAsia"/>
                <w:sz w:val="18"/>
              </w:rPr>
            </w:pPr>
            <w:r w:rsidRPr="009579CE">
              <w:rPr>
                <w:rFonts w:ascii="宋体" w:eastAsia="宋体" w:hAnsi="宋体" w:hint="eastAsia"/>
                <w:sz w:val="18"/>
              </w:rPr>
              <w:t>违约金</w:t>
            </w:r>
          </w:p>
        </w:tc>
        <w:tc>
          <w:tcPr>
            <w:tcW w:w="2493" w:type="dxa"/>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306</w:t>
            </w:r>
          </w:p>
        </w:tc>
        <w:tc>
          <w:tcPr>
            <w:tcW w:w="2182" w:type="dxa"/>
            <w:vAlign w:val="center"/>
          </w:tcPr>
          <w:p w:rsidR="001B65A1" w:rsidRPr="009579CE" w:rsidRDefault="001B65A1">
            <w:pPr>
              <w:rPr>
                <w:rFonts w:ascii="宋体" w:eastAsia="宋体" w:hAnsi="宋体" w:hint="eastAsia"/>
                <w:sz w:val="18"/>
              </w:rPr>
            </w:pPr>
            <w:r w:rsidRPr="009579CE">
              <w:rPr>
                <w:rFonts w:ascii="宋体" w:eastAsia="宋体" w:hAnsi="宋体" w:hint="eastAsia"/>
                <w:sz w:val="18"/>
              </w:rPr>
              <w:t>BreachFeeBackToFund</w:t>
            </w:r>
          </w:p>
        </w:tc>
        <w:tc>
          <w:tcPr>
            <w:tcW w:w="720" w:type="dxa"/>
          </w:tcPr>
          <w:p w:rsidR="001B65A1" w:rsidRPr="009579CE" w:rsidRDefault="001B65A1">
            <w:pPr>
              <w:rPr>
                <w:rFonts w:ascii="宋体" w:eastAsia="宋体" w:hAnsi="宋体" w:hint="eastAsia"/>
                <w:sz w:val="18"/>
              </w:rPr>
            </w:pPr>
            <w:r w:rsidRPr="009579CE">
              <w:rPr>
                <w:rFonts w:ascii="宋体" w:eastAsia="宋体" w:hAnsi="宋体" w:hint="eastAsia"/>
                <w:sz w:val="18"/>
              </w:rPr>
              <w:t>N</w:t>
            </w:r>
          </w:p>
        </w:tc>
        <w:tc>
          <w:tcPr>
            <w:tcW w:w="950" w:type="dxa"/>
          </w:tcPr>
          <w:p w:rsidR="001B65A1" w:rsidRPr="009579CE" w:rsidRDefault="001B65A1">
            <w:r w:rsidRPr="009579CE">
              <w:rPr>
                <w:rFonts w:ascii="宋体" w:eastAsia="宋体" w:hAnsi="宋体"/>
                <w:kern w:val="0"/>
                <w:sz w:val="18"/>
              </w:rPr>
              <w:t>16(两位小数)</w:t>
            </w:r>
          </w:p>
        </w:tc>
        <w:tc>
          <w:tcPr>
            <w:tcW w:w="2030" w:type="dxa"/>
          </w:tcPr>
          <w:p w:rsidR="001B65A1" w:rsidRPr="009579CE" w:rsidRDefault="001B65A1">
            <w:pPr>
              <w:rPr>
                <w:rFonts w:ascii="宋体" w:eastAsia="宋体" w:hAnsi="宋体" w:hint="eastAsia"/>
                <w:sz w:val="18"/>
              </w:rPr>
            </w:pPr>
            <w:r w:rsidRPr="009579CE">
              <w:rPr>
                <w:rFonts w:ascii="宋体" w:eastAsia="宋体" w:hAnsi="宋体" w:hint="eastAsia"/>
                <w:sz w:val="18"/>
              </w:rPr>
              <w:t>违约金归基金资产金额</w:t>
            </w:r>
          </w:p>
        </w:tc>
        <w:tc>
          <w:tcPr>
            <w:tcW w:w="2493" w:type="dxa"/>
          </w:tcPr>
          <w:p w:rsidR="001B65A1" w:rsidRPr="009579CE" w:rsidRDefault="001B65A1">
            <w:pPr>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305</w:t>
            </w:r>
          </w:p>
        </w:tc>
        <w:tc>
          <w:tcPr>
            <w:tcW w:w="2182" w:type="dxa"/>
            <w:vAlign w:val="center"/>
          </w:tcPr>
          <w:p w:rsidR="001B65A1" w:rsidRPr="009579CE" w:rsidRDefault="001B65A1">
            <w:pPr>
              <w:rPr>
                <w:rFonts w:ascii="宋体" w:eastAsia="宋体" w:hAnsi="宋体" w:hint="eastAsia"/>
                <w:sz w:val="18"/>
              </w:rPr>
            </w:pPr>
            <w:r w:rsidRPr="009579CE">
              <w:rPr>
                <w:rFonts w:ascii="宋体" w:eastAsia="宋体" w:hAnsi="宋体" w:hint="eastAsia"/>
                <w:sz w:val="18"/>
              </w:rPr>
              <w:t>PunishFee</w:t>
            </w:r>
          </w:p>
        </w:tc>
        <w:tc>
          <w:tcPr>
            <w:tcW w:w="720" w:type="dxa"/>
          </w:tcPr>
          <w:p w:rsidR="001B65A1" w:rsidRPr="009579CE" w:rsidRDefault="001B65A1">
            <w:pPr>
              <w:rPr>
                <w:rFonts w:ascii="宋体" w:eastAsia="宋体" w:hAnsi="宋体" w:hint="eastAsia"/>
                <w:sz w:val="18"/>
              </w:rPr>
            </w:pPr>
            <w:r w:rsidRPr="009579CE">
              <w:rPr>
                <w:rFonts w:ascii="宋体" w:eastAsia="宋体" w:hAnsi="宋体" w:hint="eastAsia"/>
                <w:sz w:val="18"/>
              </w:rPr>
              <w:t>N</w:t>
            </w:r>
          </w:p>
        </w:tc>
        <w:tc>
          <w:tcPr>
            <w:tcW w:w="950" w:type="dxa"/>
          </w:tcPr>
          <w:p w:rsidR="001B65A1" w:rsidRPr="009579CE" w:rsidRDefault="001B65A1">
            <w:pPr>
              <w:rPr>
                <w:rFonts w:ascii="宋体" w:eastAsia="宋体" w:hAnsi="宋体" w:hint="eastAsia"/>
                <w:sz w:val="18"/>
              </w:rPr>
            </w:pPr>
            <w:r w:rsidRPr="009579CE">
              <w:rPr>
                <w:rFonts w:ascii="宋体" w:eastAsia="宋体" w:hAnsi="宋体"/>
                <w:kern w:val="0"/>
                <w:sz w:val="18"/>
              </w:rPr>
              <w:t>16(两位小数)</w:t>
            </w:r>
          </w:p>
        </w:tc>
        <w:tc>
          <w:tcPr>
            <w:tcW w:w="2030" w:type="dxa"/>
          </w:tcPr>
          <w:p w:rsidR="001B65A1" w:rsidRPr="009579CE" w:rsidRDefault="001B65A1">
            <w:pPr>
              <w:rPr>
                <w:rFonts w:ascii="宋体" w:eastAsia="宋体" w:hAnsi="宋体" w:hint="eastAsia"/>
                <w:sz w:val="18"/>
              </w:rPr>
            </w:pPr>
            <w:r w:rsidRPr="009579CE">
              <w:rPr>
                <w:rFonts w:ascii="宋体" w:eastAsia="宋体" w:hAnsi="宋体" w:hint="eastAsia"/>
                <w:sz w:val="18"/>
              </w:rPr>
              <w:t>惩罚性费用</w:t>
            </w:r>
          </w:p>
        </w:tc>
        <w:tc>
          <w:tcPr>
            <w:tcW w:w="2493" w:type="dxa"/>
          </w:tcPr>
          <w:p w:rsidR="001B65A1" w:rsidRPr="009579CE" w:rsidRDefault="001B65A1">
            <w:pPr>
              <w:rPr>
                <w:rFonts w:ascii="宋体" w:eastAsia="宋体" w:hAnsi="宋体" w:hint="eastAsia"/>
                <w:sz w:val="18"/>
              </w:rPr>
            </w:pPr>
          </w:p>
        </w:tc>
      </w:tr>
      <w:tr w:rsidR="001B65A1" w:rsidRPr="009579CE" w:rsidTr="0066576F">
        <w:tblPrEx>
          <w:tblCellMar>
            <w:top w:w="0" w:type="dxa"/>
            <w:bottom w:w="0" w:type="dxa"/>
          </w:tblCellMar>
        </w:tblPrEx>
        <w:trPr>
          <w:jc w:val="center"/>
        </w:trPr>
        <w:tc>
          <w:tcPr>
            <w:tcW w:w="648" w:type="dxa"/>
          </w:tcPr>
          <w:p w:rsidR="001B65A1" w:rsidRPr="009579CE" w:rsidRDefault="001B65A1" w:rsidP="00447C06">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164</w:t>
            </w:r>
          </w:p>
        </w:tc>
        <w:tc>
          <w:tcPr>
            <w:tcW w:w="2182" w:type="dxa"/>
          </w:tcPr>
          <w:p w:rsidR="001B65A1" w:rsidRPr="009579CE" w:rsidRDefault="001B65A1" w:rsidP="00447C06">
            <w:pPr>
              <w:snapToGrid w:val="0"/>
              <w:rPr>
                <w:rFonts w:ascii="宋体" w:eastAsia="宋体" w:hAnsi="宋体"/>
                <w:sz w:val="18"/>
              </w:rPr>
            </w:pPr>
            <w:r w:rsidRPr="009579CE">
              <w:rPr>
                <w:rFonts w:ascii="宋体" w:eastAsia="宋体" w:hAnsi="宋体"/>
                <w:sz w:val="18"/>
              </w:rPr>
              <w:t>TradingMethod</w:t>
            </w:r>
          </w:p>
        </w:tc>
        <w:tc>
          <w:tcPr>
            <w:tcW w:w="720" w:type="dxa"/>
          </w:tcPr>
          <w:p w:rsidR="001B65A1" w:rsidRPr="009579CE" w:rsidRDefault="001B65A1" w:rsidP="00447C06">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1B65A1" w:rsidRPr="009579CE" w:rsidRDefault="001B65A1" w:rsidP="00447C06">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1B65A1" w:rsidRPr="009579CE" w:rsidRDefault="001B65A1" w:rsidP="00447C06">
            <w:pPr>
              <w:snapToGrid w:val="0"/>
              <w:rPr>
                <w:rFonts w:ascii="宋体" w:eastAsia="宋体" w:hAnsi="宋体" w:hint="eastAsia"/>
                <w:sz w:val="18"/>
              </w:rPr>
            </w:pPr>
            <w:r w:rsidRPr="009579CE">
              <w:rPr>
                <w:rFonts w:ascii="宋体" w:eastAsia="宋体" w:hAnsi="宋体" w:hint="eastAsia"/>
                <w:sz w:val="18"/>
              </w:rPr>
              <w:t>使用的交易手段</w:t>
            </w:r>
          </w:p>
        </w:tc>
        <w:tc>
          <w:tcPr>
            <w:tcW w:w="2493" w:type="dxa"/>
          </w:tcPr>
          <w:p w:rsidR="001B65A1" w:rsidRPr="009579CE" w:rsidRDefault="001B65A1" w:rsidP="0066576F">
            <w:pPr>
              <w:snapToGrid w:val="0"/>
              <w:rPr>
                <w:rFonts w:ascii="宋体" w:eastAsia="宋体" w:hAnsi="宋体" w:hint="eastAsia"/>
                <w:sz w:val="18"/>
              </w:rPr>
            </w:pPr>
          </w:p>
        </w:tc>
      </w:tr>
      <w:tr w:rsidR="001B65A1" w:rsidRPr="009579CE" w:rsidTr="00E911F0">
        <w:tblPrEx>
          <w:tblCellMar>
            <w:top w:w="0" w:type="dxa"/>
            <w:bottom w:w="0" w:type="dxa"/>
          </w:tblCellMar>
        </w:tblPrEx>
        <w:trPr>
          <w:jc w:val="center"/>
        </w:trPr>
        <w:tc>
          <w:tcPr>
            <w:tcW w:w="648" w:type="dxa"/>
          </w:tcPr>
          <w:p w:rsidR="001B65A1" w:rsidRPr="009579CE" w:rsidRDefault="001B65A1" w:rsidP="007D2F5C">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386</w:t>
            </w:r>
          </w:p>
        </w:tc>
        <w:tc>
          <w:tcPr>
            <w:tcW w:w="2182" w:type="dxa"/>
          </w:tcPr>
          <w:p w:rsidR="001B65A1" w:rsidRPr="009579CE" w:rsidRDefault="001B65A1" w:rsidP="00E911F0">
            <w:pPr>
              <w:snapToGrid w:val="0"/>
              <w:rPr>
                <w:rFonts w:ascii="宋体" w:eastAsia="宋体" w:hAnsi="宋体" w:hint="eastAsia"/>
                <w:sz w:val="18"/>
              </w:rPr>
            </w:pPr>
            <w:r w:rsidRPr="009579CE">
              <w:rPr>
                <w:rFonts w:ascii="宋体" w:eastAsia="宋体" w:hAnsi="宋体" w:hint="eastAsia"/>
                <w:sz w:val="18"/>
              </w:rPr>
              <w:t>Change</w:t>
            </w:r>
            <w:r w:rsidRPr="009579CE">
              <w:rPr>
                <w:rFonts w:ascii="宋体" w:eastAsia="宋体" w:hAnsi="宋体"/>
                <w:sz w:val="18"/>
              </w:rPr>
              <w:t>AgencyFee</w:t>
            </w:r>
          </w:p>
        </w:tc>
        <w:tc>
          <w:tcPr>
            <w:tcW w:w="720" w:type="dxa"/>
            <w:vAlign w:val="center"/>
          </w:tcPr>
          <w:p w:rsidR="001B65A1" w:rsidRPr="009579CE" w:rsidRDefault="001B65A1" w:rsidP="00E911F0">
            <w:pPr>
              <w:widowControl/>
              <w:rPr>
                <w:rFonts w:ascii="宋体" w:eastAsia="宋体" w:hAnsi="宋体"/>
                <w:kern w:val="0"/>
                <w:sz w:val="18"/>
              </w:rPr>
            </w:pPr>
            <w:r w:rsidRPr="009579CE">
              <w:rPr>
                <w:rFonts w:ascii="宋体" w:eastAsia="宋体" w:hAnsi="宋体"/>
                <w:kern w:val="0"/>
                <w:sz w:val="18"/>
              </w:rPr>
              <w:t>N</w:t>
            </w:r>
          </w:p>
        </w:tc>
        <w:tc>
          <w:tcPr>
            <w:tcW w:w="950" w:type="dxa"/>
            <w:vAlign w:val="center"/>
          </w:tcPr>
          <w:p w:rsidR="001B65A1" w:rsidRPr="009579CE" w:rsidRDefault="001B65A1" w:rsidP="00E911F0">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1B65A1" w:rsidRPr="009579CE" w:rsidRDefault="001B65A1" w:rsidP="00E911F0">
            <w:pPr>
              <w:widowControl/>
              <w:rPr>
                <w:rFonts w:ascii="宋体" w:eastAsia="宋体" w:hAnsi="宋体"/>
                <w:kern w:val="0"/>
                <w:sz w:val="18"/>
              </w:rPr>
            </w:pPr>
            <w:r w:rsidRPr="009579CE">
              <w:rPr>
                <w:rFonts w:ascii="宋体" w:eastAsia="宋体" w:hAnsi="宋体" w:hint="eastAsia"/>
                <w:kern w:val="0"/>
                <w:sz w:val="18"/>
              </w:rPr>
              <w:t>转换代理费</w:t>
            </w:r>
          </w:p>
        </w:tc>
        <w:tc>
          <w:tcPr>
            <w:tcW w:w="2493" w:type="dxa"/>
          </w:tcPr>
          <w:p w:rsidR="001B65A1" w:rsidRPr="009579CE" w:rsidRDefault="001B65A1" w:rsidP="0066576F">
            <w:pPr>
              <w:snapToGrid w:val="0"/>
              <w:rPr>
                <w:rFonts w:ascii="宋体" w:eastAsia="宋体" w:hAnsi="宋体" w:hint="eastAsia"/>
                <w:sz w:val="18"/>
              </w:rPr>
            </w:pPr>
          </w:p>
        </w:tc>
      </w:tr>
      <w:tr w:rsidR="001B65A1" w:rsidRPr="009579CE" w:rsidTr="00E911F0">
        <w:tblPrEx>
          <w:tblCellMar>
            <w:top w:w="0" w:type="dxa"/>
            <w:bottom w:w="0" w:type="dxa"/>
          </w:tblCellMar>
        </w:tblPrEx>
        <w:trPr>
          <w:jc w:val="center"/>
        </w:trPr>
        <w:tc>
          <w:tcPr>
            <w:tcW w:w="648" w:type="dxa"/>
          </w:tcPr>
          <w:p w:rsidR="001B65A1" w:rsidRPr="009579CE" w:rsidRDefault="001B65A1" w:rsidP="007D2F5C">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387</w:t>
            </w:r>
          </w:p>
        </w:tc>
        <w:tc>
          <w:tcPr>
            <w:tcW w:w="2182" w:type="dxa"/>
          </w:tcPr>
          <w:p w:rsidR="001B65A1" w:rsidRPr="009579CE" w:rsidRDefault="001B65A1" w:rsidP="00E911F0">
            <w:pPr>
              <w:snapToGrid w:val="0"/>
              <w:rPr>
                <w:rFonts w:ascii="宋体" w:eastAsia="宋体" w:hAnsi="宋体" w:hint="eastAsia"/>
                <w:sz w:val="18"/>
              </w:rPr>
            </w:pPr>
            <w:r w:rsidRPr="009579CE">
              <w:rPr>
                <w:rFonts w:ascii="宋体" w:eastAsia="宋体" w:hAnsi="宋体"/>
                <w:kern w:val="0"/>
                <w:sz w:val="18"/>
              </w:rPr>
              <w:t>Recuperate</w:t>
            </w:r>
            <w:r w:rsidRPr="009579CE">
              <w:rPr>
                <w:rFonts w:ascii="宋体" w:eastAsia="宋体" w:hAnsi="宋体"/>
                <w:sz w:val="18"/>
              </w:rPr>
              <w:t>AgencyFee</w:t>
            </w:r>
          </w:p>
        </w:tc>
        <w:tc>
          <w:tcPr>
            <w:tcW w:w="720" w:type="dxa"/>
            <w:vAlign w:val="center"/>
          </w:tcPr>
          <w:p w:rsidR="001B65A1" w:rsidRPr="009579CE" w:rsidRDefault="001B65A1" w:rsidP="00E911F0">
            <w:pPr>
              <w:widowControl/>
              <w:rPr>
                <w:rFonts w:ascii="宋体" w:eastAsia="宋体" w:hAnsi="宋体"/>
                <w:kern w:val="0"/>
                <w:sz w:val="18"/>
              </w:rPr>
            </w:pPr>
            <w:r w:rsidRPr="009579CE">
              <w:rPr>
                <w:rFonts w:ascii="宋体" w:eastAsia="宋体" w:hAnsi="宋体"/>
                <w:kern w:val="0"/>
                <w:sz w:val="18"/>
              </w:rPr>
              <w:t>N</w:t>
            </w:r>
          </w:p>
        </w:tc>
        <w:tc>
          <w:tcPr>
            <w:tcW w:w="950" w:type="dxa"/>
            <w:vAlign w:val="center"/>
          </w:tcPr>
          <w:p w:rsidR="001B65A1" w:rsidRPr="009579CE" w:rsidRDefault="001B65A1" w:rsidP="00E911F0">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1B65A1" w:rsidRPr="009579CE" w:rsidRDefault="001B65A1" w:rsidP="00E911F0">
            <w:pPr>
              <w:widowControl/>
              <w:rPr>
                <w:rFonts w:ascii="宋体" w:eastAsia="宋体" w:hAnsi="宋体"/>
                <w:kern w:val="0"/>
                <w:sz w:val="18"/>
              </w:rPr>
            </w:pPr>
            <w:r w:rsidRPr="009579CE">
              <w:rPr>
                <w:rFonts w:ascii="宋体" w:eastAsia="宋体" w:hAnsi="宋体" w:hint="eastAsia"/>
                <w:kern w:val="0"/>
                <w:sz w:val="18"/>
              </w:rPr>
              <w:t>补差代理费</w:t>
            </w:r>
          </w:p>
        </w:tc>
        <w:tc>
          <w:tcPr>
            <w:tcW w:w="2493" w:type="dxa"/>
          </w:tcPr>
          <w:p w:rsidR="001B65A1" w:rsidRPr="009579CE" w:rsidRDefault="001B65A1" w:rsidP="0066576F">
            <w:pPr>
              <w:snapToGrid w:val="0"/>
              <w:rPr>
                <w:rFonts w:ascii="宋体" w:eastAsia="宋体" w:hAnsi="宋体" w:hint="eastAsia"/>
                <w:sz w:val="18"/>
              </w:rPr>
            </w:pPr>
          </w:p>
        </w:tc>
      </w:tr>
      <w:tr w:rsidR="001B65A1" w:rsidRPr="009579CE">
        <w:tblPrEx>
          <w:tblCellMar>
            <w:top w:w="0" w:type="dxa"/>
            <w:bottom w:w="0" w:type="dxa"/>
          </w:tblCellMar>
        </w:tblPrEx>
        <w:trPr>
          <w:jc w:val="center"/>
        </w:trPr>
        <w:tc>
          <w:tcPr>
            <w:tcW w:w="648" w:type="dxa"/>
          </w:tcPr>
          <w:p w:rsidR="001B65A1" w:rsidRPr="009579CE" w:rsidRDefault="001B65A1">
            <w:pPr>
              <w:widowControl/>
              <w:rPr>
                <w:rFonts w:ascii="宋体" w:eastAsia="宋体" w:hAnsi="宋体" w:hint="eastAsia"/>
                <w:kern w:val="0"/>
                <w:sz w:val="18"/>
              </w:rPr>
            </w:pPr>
            <w:r w:rsidRPr="009579CE">
              <w:rPr>
                <w:rFonts w:ascii="宋体" w:eastAsia="宋体" w:hAnsi="宋体" w:hint="eastAsia"/>
                <w:kern w:val="0"/>
                <w:sz w:val="18"/>
              </w:rPr>
              <w:t>309</w:t>
            </w:r>
          </w:p>
        </w:tc>
        <w:tc>
          <w:tcPr>
            <w:tcW w:w="2182" w:type="dxa"/>
            <w:vAlign w:val="center"/>
          </w:tcPr>
          <w:p w:rsidR="001B65A1" w:rsidRPr="009579CE" w:rsidRDefault="001B65A1">
            <w:pPr>
              <w:rPr>
                <w:rFonts w:ascii="宋体" w:eastAsia="宋体" w:hAnsi="宋体"/>
                <w:sz w:val="18"/>
              </w:rPr>
            </w:pPr>
            <w:r w:rsidRPr="009579CE">
              <w:rPr>
                <w:rFonts w:ascii="宋体" w:eastAsia="宋体" w:hAnsi="宋体"/>
                <w:sz w:val="18"/>
              </w:rPr>
              <w:t>ErrorDetail</w:t>
            </w:r>
          </w:p>
        </w:tc>
        <w:tc>
          <w:tcPr>
            <w:tcW w:w="720" w:type="dxa"/>
            <w:vAlign w:val="center"/>
          </w:tcPr>
          <w:p w:rsidR="001B65A1" w:rsidRPr="009579CE" w:rsidRDefault="001B65A1">
            <w:pPr>
              <w:rPr>
                <w:rFonts w:ascii="宋体" w:eastAsia="宋体" w:hAnsi="宋体" w:hint="eastAsia"/>
                <w:sz w:val="18"/>
              </w:rPr>
            </w:pPr>
            <w:r w:rsidRPr="009579CE">
              <w:rPr>
                <w:rFonts w:ascii="宋体" w:eastAsia="宋体" w:hAnsi="宋体" w:hint="eastAsia"/>
                <w:sz w:val="18"/>
              </w:rPr>
              <w:t>C</w:t>
            </w:r>
          </w:p>
        </w:tc>
        <w:tc>
          <w:tcPr>
            <w:tcW w:w="950" w:type="dxa"/>
            <w:vAlign w:val="center"/>
          </w:tcPr>
          <w:p w:rsidR="001B65A1" w:rsidRPr="009579CE" w:rsidRDefault="001B65A1">
            <w:pPr>
              <w:rPr>
                <w:rFonts w:ascii="宋体" w:eastAsia="宋体" w:hAnsi="宋体" w:hint="eastAsia"/>
                <w:sz w:val="18"/>
              </w:rPr>
            </w:pPr>
            <w:r w:rsidRPr="009579CE">
              <w:rPr>
                <w:rFonts w:ascii="宋体" w:eastAsia="宋体" w:hAnsi="宋体" w:hint="eastAsia"/>
                <w:sz w:val="18"/>
              </w:rPr>
              <w:t>60</w:t>
            </w:r>
          </w:p>
        </w:tc>
        <w:tc>
          <w:tcPr>
            <w:tcW w:w="2030" w:type="dxa"/>
            <w:vAlign w:val="center"/>
          </w:tcPr>
          <w:p w:rsidR="001B65A1" w:rsidRPr="009579CE" w:rsidRDefault="001B65A1">
            <w:pPr>
              <w:rPr>
                <w:rFonts w:ascii="宋体" w:eastAsia="宋体" w:hAnsi="宋体" w:hint="eastAsia"/>
                <w:sz w:val="18"/>
              </w:rPr>
            </w:pPr>
            <w:r w:rsidRPr="009579CE">
              <w:rPr>
                <w:rFonts w:ascii="宋体" w:eastAsia="宋体" w:hAnsi="宋体" w:hint="eastAsia"/>
                <w:sz w:val="18"/>
              </w:rPr>
              <w:t>出错详细信息</w:t>
            </w:r>
          </w:p>
        </w:tc>
        <w:tc>
          <w:tcPr>
            <w:tcW w:w="2493" w:type="dxa"/>
          </w:tcPr>
          <w:p w:rsidR="001B65A1" w:rsidRPr="009579CE" w:rsidRDefault="001B65A1">
            <w:pPr>
              <w:rPr>
                <w:rFonts w:ascii="宋体" w:eastAsia="宋体" w:hAnsi="宋体" w:hint="eastAsia"/>
                <w:sz w:val="18"/>
              </w:rPr>
            </w:pPr>
          </w:p>
        </w:tc>
      </w:tr>
      <w:tr w:rsidR="00FB2777" w:rsidRPr="009579CE" w:rsidTr="001957C8">
        <w:tblPrEx>
          <w:tblCellMar>
            <w:top w:w="0" w:type="dxa"/>
            <w:bottom w:w="0" w:type="dxa"/>
          </w:tblCellMar>
        </w:tblPrEx>
        <w:trPr>
          <w:jc w:val="center"/>
        </w:trPr>
        <w:tc>
          <w:tcPr>
            <w:tcW w:w="648" w:type="dxa"/>
          </w:tcPr>
          <w:p w:rsidR="00FB2777" w:rsidRPr="009579CE" w:rsidRDefault="00FB2777" w:rsidP="001957C8">
            <w:pPr>
              <w:snapToGrid w:val="0"/>
              <w:jc w:val="center"/>
              <w:rPr>
                <w:rFonts w:ascii="宋体" w:eastAsia="宋体" w:hAnsi="宋体" w:hint="eastAsia"/>
                <w:sz w:val="18"/>
              </w:rPr>
            </w:pPr>
            <w:r w:rsidRPr="009579CE">
              <w:rPr>
                <w:rFonts w:ascii="宋体" w:eastAsia="宋体" w:hAnsi="宋体"/>
                <w:sz w:val="18"/>
              </w:rPr>
              <w:t>275</w:t>
            </w:r>
          </w:p>
        </w:tc>
        <w:tc>
          <w:tcPr>
            <w:tcW w:w="2182" w:type="dxa"/>
          </w:tcPr>
          <w:p w:rsidR="00FB2777" w:rsidRPr="009579CE" w:rsidRDefault="00FB2777" w:rsidP="001957C8">
            <w:pPr>
              <w:snapToGrid w:val="0"/>
              <w:rPr>
                <w:rFonts w:ascii="宋体" w:eastAsia="宋体" w:hAnsi="宋体" w:hint="eastAsia"/>
                <w:sz w:val="18"/>
              </w:rPr>
            </w:pPr>
            <w:r w:rsidRPr="009579CE">
              <w:rPr>
                <w:rFonts w:ascii="宋体" w:eastAsia="宋体" w:hAnsi="宋体" w:hint="eastAsia"/>
                <w:sz w:val="18"/>
              </w:rPr>
              <w:t>LargeBuy</w:t>
            </w:r>
            <w:r w:rsidRPr="009579CE">
              <w:rPr>
                <w:rFonts w:ascii="宋体" w:eastAsia="宋体" w:hAnsi="宋体"/>
                <w:sz w:val="18"/>
              </w:rPr>
              <w:t>Flag</w:t>
            </w:r>
          </w:p>
        </w:tc>
        <w:tc>
          <w:tcPr>
            <w:tcW w:w="720" w:type="dxa"/>
          </w:tcPr>
          <w:p w:rsidR="00FB2777" w:rsidRPr="009579CE" w:rsidRDefault="00FB2777" w:rsidP="001957C8">
            <w:pPr>
              <w:snapToGrid w:val="0"/>
              <w:rPr>
                <w:rFonts w:ascii="宋体" w:eastAsia="宋体" w:hAnsi="宋体" w:hint="eastAsia"/>
                <w:sz w:val="18"/>
              </w:rPr>
            </w:pPr>
            <w:r w:rsidRPr="009579CE">
              <w:rPr>
                <w:rFonts w:ascii="宋体" w:eastAsia="宋体" w:hAnsi="宋体"/>
                <w:sz w:val="18"/>
              </w:rPr>
              <w:t>A</w:t>
            </w:r>
          </w:p>
        </w:tc>
        <w:tc>
          <w:tcPr>
            <w:tcW w:w="950" w:type="dxa"/>
          </w:tcPr>
          <w:p w:rsidR="00FB2777" w:rsidRPr="009579CE" w:rsidRDefault="00FB2777" w:rsidP="001957C8">
            <w:pPr>
              <w:snapToGrid w:val="0"/>
              <w:rPr>
                <w:rFonts w:ascii="宋体" w:eastAsia="宋体" w:hAnsi="宋体" w:hint="eastAsia"/>
                <w:sz w:val="18"/>
              </w:rPr>
            </w:pPr>
            <w:r w:rsidRPr="009579CE">
              <w:rPr>
                <w:rFonts w:ascii="宋体" w:eastAsia="宋体" w:hAnsi="宋体"/>
                <w:sz w:val="18"/>
              </w:rPr>
              <w:t>1</w:t>
            </w:r>
          </w:p>
        </w:tc>
        <w:tc>
          <w:tcPr>
            <w:tcW w:w="2030" w:type="dxa"/>
          </w:tcPr>
          <w:p w:rsidR="00FB2777" w:rsidRPr="009579CE" w:rsidRDefault="00FB2777" w:rsidP="001957C8">
            <w:pPr>
              <w:snapToGrid w:val="0"/>
              <w:rPr>
                <w:rFonts w:ascii="宋体" w:eastAsia="宋体" w:hAnsi="宋体" w:hint="eastAsia"/>
                <w:sz w:val="18"/>
              </w:rPr>
            </w:pPr>
            <w:r w:rsidRPr="009579CE">
              <w:rPr>
                <w:rFonts w:ascii="宋体" w:eastAsia="宋体" w:hAnsi="宋体" w:hint="eastAsia"/>
                <w:sz w:val="18"/>
              </w:rPr>
              <w:t>巨额购买处理标志</w:t>
            </w:r>
          </w:p>
        </w:tc>
        <w:tc>
          <w:tcPr>
            <w:tcW w:w="2493" w:type="dxa"/>
          </w:tcPr>
          <w:p w:rsidR="00FB2777" w:rsidRPr="009579CE" w:rsidRDefault="00FB2777">
            <w:pPr>
              <w:rPr>
                <w:rFonts w:ascii="宋体" w:eastAsia="宋体" w:hAnsi="宋体" w:hint="eastAsia"/>
                <w:sz w:val="18"/>
              </w:rPr>
            </w:pPr>
          </w:p>
        </w:tc>
      </w:tr>
      <w:tr w:rsidR="00FB2777" w:rsidRPr="009579CE" w:rsidTr="009057A5">
        <w:tblPrEx>
          <w:tblCellMar>
            <w:top w:w="0" w:type="dxa"/>
            <w:bottom w:w="0" w:type="dxa"/>
          </w:tblCellMar>
        </w:tblPrEx>
        <w:trPr>
          <w:jc w:val="center"/>
        </w:trPr>
        <w:tc>
          <w:tcPr>
            <w:tcW w:w="648" w:type="dxa"/>
          </w:tcPr>
          <w:p w:rsidR="00FB2777" w:rsidRPr="009579CE" w:rsidRDefault="00FB2777" w:rsidP="009057A5">
            <w:pPr>
              <w:snapToGrid w:val="0"/>
              <w:jc w:val="center"/>
              <w:rPr>
                <w:rFonts w:ascii="宋体" w:eastAsia="宋体" w:hAnsi="宋体" w:hint="eastAsia"/>
                <w:sz w:val="18"/>
              </w:rPr>
            </w:pPr>
            <w:r w:rsidRPr="009579CE">
              <w:rPr>
                <w:rFonts w:ascii="宋体" w:eastAsia="宋体" w:hAnsi="宋体"/>
                <w:sz w:val="18"/>
              </w:rPr>
              <w:t>225</w:t>
            </w:r>
          </w:p>
        </w:tc>
        <w:tc>
          <w:tcPr>
            <w:tcW w:w="2182" w:type="dxa"/>
          </w:tcPr>
          <w:p w:rsidR="00FB2777" w:rsidRPr="009579CE" w:rsidRDefault="00FB2777" w:rsidP="009057A5">
            <w:pPr>
              <w:snapToGrid w:val="0"/>
              <w:rPr>
                <w:rFonts w:ascii="宋体" w:eastAsia="宋体" w:hAnsi="宋体" w:hint="eastAsia"/>
                <w:sz w:val="18"/>
              </w:rPr>
            </w:pPr>
            <w:r w:rsidRPr="009579CE">
              <w:rPr>
                <w:rFonts w:ascii="宋体" w:eastAsia="宋体" w:hAnsi="宋体"/>
                <w:sz w:val="18"/>
              </w:rPr>
              <w:t>RaiseInterest</w:t>
            </w:r>
          </w:p>
        </w:tc>
        <w:tc>
          <w:tcPr>
            <w:tcW w:w="720" w:type="dxa"/>
          </w:tcPr>
          <w:p w:rsidR="00FB2777" w:rsidRPr="009579CE" w:rsidRDefault="00FB2777" w:rsidP="009057A5">
            <w:pPr>
              <w:snapToGrid w:val="0"/>
              <w:rPr>
                <w:rFonts w:ascii="宋体" w:eastAsia="宋体" w:hAnsi="宋体"/>
                <w:sz w:val="18"/>
              </w:rPr>
            </w:pPr>
            <w:r w:rsidRPr="009579CE">
              <w:rPr>
                <w:rFonts w:ascii="宋体" w:eastAsia="宋体" w:hAnsi="宋体"/>
                <w:sz w:val="18"/>
              </w:rPr>
              <w:t>N</w:t>
            </w:r>
          </w:p>
        </w:tc>
        <w:tc>
          <w:tcPr>
            <w:tcW w:w="950" w:type="dxa"/>
          </w:tcPr>
          <w:p w:rsidR="00FB2777" w:rsidRPr="009579CE" w:rsidRDefault="00FB2777" w:rsidP="009057A5">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认购期间利息</w:t>
            </w:r>
          </w:p>
        </w:tc>
        <w:tc>
          <w:tcPr>
            <w:tcW w:w="2493" w:type="dxa"/>
          </w:tcPr>
          <w:p w:rsidR="00FB2777" w:rsidRPr="009579CE" w:rsidRDefault="00FB2777" w:rsidP="009057A5">
            <w:pPr>
              <w:snapToGrid w:val="0"/>
              <w:rPr>
                <w:rFonts w:ascii="宋体" w:eastAsia="宋体" w:hAnsi="宋体" w:hint="eastAsia"/>
                <w:sz w:val="18"/>
              </w:rPr>
            </w:pPr>
          </w:p>
        </w:tc>
      </w:tr>
      <w:tr w:rsidR="00FB2777" w:rsidRPr="009579CE" w:rsidTr="009057A5">
        <w:tblPrEx>
          <w:tblCellMar>
            <w:top w:w="0" w:type="dxa"/>
            <w:bottom w:w="0" w:type="dxa"/>
          </w:tblCellMar>
        </w:tblPrEx>
        <w:trPr>
          <w:jc w:val="center"/>
        </w:trPr>
        <w:tc>
          <w:tcPr>
            <w:tcW w:w="648" w:type="dxa"/>
          </w:tcPr>
          <w:p w:rsidR="00FB2777" w:rsidRPr="009579CE" w:rsidRDefault="00FB2777" w:rsidP="009057A5">
            <w:pPr>
              <w:snapToGrid w:val="0"/>
              <w:jc w:val="center"/>
              <w:rPr>
                <w:rFonts w:ascii="宋体" w:eastAsia="宋体" w:hAnsi="宋体" w:hint="eastAsia"/>
                <w:sz w:val="18"/>
              </w:rPr>
            </w:pPr>
            <w:r w:rsidRPr="009579CE">
              <w:rPr>
                <w:rFonts w:ascii="宋体" w:eastAsia="宋体" w:hAnsi="宋体" w:hint="eastAsia"/>
                <w:sz w:val="18"/>
              </w:rPr>
              <w:t>276</w:t>
            </w:r>
          </w:p>
        </w:tc>
        <w:tc>
          <w:tcPr>
            <w:tcW w:w="2182"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FeeCalculator</w:t>
            </w:r>
          </w:p>
        </w:tc>
        <w:tc>
          <w:tcPr>
            <w:tcW w:w="720"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计费人</w:t>
            </w:r>
          </w:p>
        </w:tc>
        <w:tc>
          <w:tcPr>
            <w:tcW w:w="2493" w:type="dxa"/>
          </w:tcPr>
          <w:p w:rsidR="00FB2777" w:rsidRPr="009579CE" w:rsidRDefault="00FB2777" w:rsidP="009057A5">
            <w:pPr>
              <w:snapToGrid w:val="0"/>
              <w:rPr>
                <w:rFonts w:ascii="宋体" w:eastAsia="宋体" w:hAnsi="宋体" w:hint="eastAsia"/>
                <w:sz w:val="18"/>
              </w:rPr>
            </w:pPr>
          </w:p>
        </w:tc>
      </w:tr>
      <w:tr w:rsidR="00FB2777" w:rsidRPr="009579CE" w:rsidTr="009057A5">
        <w:tblPrEx>
          <w:tblCellMar>
            <w:top w:w="0" w:type="dxa"/>
            <w:bottom w:w="0" w:type="dxa"/>
          </w:tblCellMar>
        </w:tblPrEx>
        <w:trPr>
          <w:jc w:val="center"/>
        </w:trPr>
        <w:tc>
          <w:tcPr>
            <w:tcW w:w="648" w:type="dxa"/>
          </w:tcPr>
          <w:p w:rsidR="00FB2777" w:rsidRPr="009579CE" w:rsidRDefault="00FB2777" w:rsidP="009057A5">
            <w:pPr>
              <w:snapToGrid w:val="0"/>
              <w:jc w:val="center"/>
              <w:rPr>
                <w:rFonts w:ascii="宋体" w:eastAsia="宋体" w:hAnsi="宋体" w:hint="eastAsia"/>
                <w:sz w:val="18"/>
              </w:rPr>
            </w:pPr>
            <w:r w:rsidRPr="009579CE">
              <w:rPr>
                <w:rFonts w:ascii="宋体" w:eastAsia="宋体" w:hAnsi="宋体" w:hint="eastAsia"/>
                <w:sz w:val="18"/>
              </w:rPr>
              <w:t>274</w:t>
            </w:r>
          </w:p>
        </w:tc>
        <w:tc>
          <w:tcPr>
            <w:tcW w:w="2182"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ShareRegisterDate</w:t>
            </w:r>
          </w:p>
        </w:tc>
        <w:tc>
          <w:tcPr>
            <w:tcW w:w="720"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FB2777" w:rsidRPr="009579CE" w:rsidRDefault="00FB2777" w:rsidP="009057A5">
            <w:pPr>
              <w:snapToGrid w:val="0"/>
              <w:rPr>
                <w:rFonts w:ascii="宋体" w:eastAsia="宋体" w:hAnsi="宋体" w:hint="eastAsia"/>
                <w:sz w:val="18"/>
              </w:rPr>
            </w:pPr>
            <w:r w:rsidRPr="009579CE">
              <w:rPr>
                <w:rFonts w:ascii="宋体" w:eastAsia="宋体" w:hAnsi="宋体" w:hint="eastAsia"/>
                <w:sz w:val="18"/>
              </w:rPr>
              <w:t>份额注册日期</w:t>
            </w:r>
          </w:p>
        </w:tc>
        <w:tc>
          <w:tcPr>
            <w:tcW w:w="2493" w:type="dxa"/>
          </w:tcPr>
          <w:p w:rsidR="00FB2777" w:rsidRPr="009579CE" w:rsidRDefault="00FB2777" w:rsidP="009057A5">
            <w:pPr>
              <w:snapToGrid w:val="0"/>
              <w:rPr>
                <w:rFonts w:ascii="宋体" w:eastAsia="宋体" w:hAnsi="宋体" w:hint="eastAsia"/>
                <w:sz w:val="18"/>
              </w:rPr>
            </w:pPr>
          </w:p>
        </w:tc>
      </w:tr>
      <w:tr w:rsidR="007C2754" w:rsidRPr="009579CE" w:rsidTr="009057A5">
        <w:tblPrEx>
          <w:tblCellMar>
            <w:top w:w="0" w:type="dxa"/>
            <w:bottom w:w="0" w:type="dxa"/>
          </w:tblCellMar>
        </w:tblPrEx>
        <w:trPr>
          <w:jc w:val="center"/>
        </w:trPr>
        <w:tc>
          <w:tcPr>
            <w:tcW w:w="648" w:type="dxa"/>
          </w:tcPr>
          <w:p w:rsidR="007C2754" w:rsidRPr="009579CE" w:rsidRDefault="007C2754" w:rsidP="00D464D4">
            <w:pPr>
              <w:autoSpaceDE w:val="0"/>
              <w:autoSpaceDN w:val="0"/>
              <w:adjustRightInd w:val="0"/>
              <w:snapToGrid w:val="0"/>
              <w:jc w:val="center"/>
              <w:rPr>
                <w:rFonts w:ascii="宋体" w:eastAsia="宋体" w:hAnsi="宋体"/>
                <w:sz w:val="18"/>
              </w:rPr>
            </w:pPr>
            <w:r w:rsidRPr="009579CE">
              <w:rPr>
                <w:rFonts w:ascii="宋体" w:eastAsia="宋体" w:hAnsi="宋体"/>
                <w:sz w:val="18"/>
              </w:rPr>
              <w:t>59</w:t>
            </w:r>
          </w:p>
        </w:tc>
        <w:tc>
          <w:tcPr>
            <w:tcW w:w="2182" w:type="dxa"/>
          </w:tcPr>
          <w:p w:rsidR="007C2754" w:rsidRPr="009579CE" w:rsidRDefault="007C2754" w:rsidP="00D464D4">
            <w:pPr>
              <w:snapToGrid w:val="0"/>
              <w:rPr>
                <w:rFonts w:ascii="宋体" w:eastAsia="宋体" w:hAnsi="宋体" w:hint="eastAsia"/>
                <w:sz w:val="18"/>
              </w:rPr>
            </w:pPr>
            <w:r w:rsidRPr="009579CE">
              <w:rPr>
                <w:rFonts w:ascii="宋体" w:eastAsia="宋体" w:hAnsi="宋体"/>
                <w:sz w:val="18"/>
              </w:rPr>
              <w:t>TotalFrozenVol</w:t>
            </w:r>
          </w:p>
        </w:tc>
        <w:tc>
          <w:tcPr>
            <w:tcW w:w="720" w:type="dxa"/>
          </w:tcPr>
          <w:p w:rsidR="007C2754" w:rsidRPr="009579CE" w:rsidRDefault="007C2754" w:rsidP="00D464D4">
            <w:pPr>
              <w:snapToGrid w:val="0"/>
              <w:rPr>
                <w:rFonts w:ascii="宋体" w:eastAsia="宋体" w:hAnsi="宋体"/>
                <w:sz w:val="18"/>
              </w:rPr>
            </w:pPr>
            <w:r w:rsidRPr="009579CE">
              <w:rPr>
                <w:rFonts w:ascii="宋体" w:eastAsia="宋体" w:hAnsi="宋体" w:hint="eastAsia"/>
                <w:sz w:val="18"/>
              </w:rPr>
              <w:t>N</w:t>
            </w:r>
          </w:p>
        </w:tc>
        <w:tc>
          <w:tcPr>
            <w:tcW w:w="950" w:type="dxa"/>
          </w:tcPr>
          <w:p w:rsidR="007C2754" w:rsidRPr="009579CE" w:rsidRDefault="007C2754" w:rsidP="00D464D4">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7C2754" w:rsidRPr="009579CE" w:rsidRDefault="007C2754" w:rsidP="00D464D4">
            <w:pPr>
              <w:snapToGrid w:val="0"/>
              <w:rPr>
                <w:rFonts w:ascii="宋体" w:eastAsia="宋体" w:hAnsi="宋体"/>
                <w:sz w:val="18"/>
              </w:rPr>
            </w:pPr>
            <w:r w:rsidRPr="009579CE">
              <w:rPr>
                <w:rFonts w:ascii="宋体" w:eastAsia="宋体" w:hAnsi="宋体" w:hint="eastAsia"/>
                <w:sz w:val="18"/>
              </w:rPr>
              <w:t>基金冻结总份数</w:t>
            </w:r>
          </w:p>
        </w:tc>
        <w:tc>
          <w:tcPr>
            <w:tcW w:w="2493" w:type="dxa"/>
          </w:tcPr>
          <w:p w:rsidR="007C2754" w:rsidRPr="009579CE" w:rsidRDefault="007C2754" w:rsidP="009057A5">
            <w:pPr>
              <w:snapToGrid w:val="0"/>
              <w:rPr>
                <w:rFonts w:ascii="宋体" w:eastAsia="宋体" w:hAnsi="宋体" w:hint="eastAsia"/>
                <w:sz w:val="18"/>
              </w:rPr>
            </w:pPr>
          </w:p>
        </w:tc>
      </w:tr>
      <w:tr w:rsidR="001D6D9C" w:rsidRPr="009579CE" w:rsidTr="009057A5">
        <w:tblPrEx>
          <w:tblCellMar>
            <w:top w:w="0" w:type="dxa"/>
            <w:bottom w:w="0" w:type="dxa"/>
          </w:tblCellMar>
        </w:tblPrEx>
        <w:trPr>
          <w:jc w:val="center"/>
        </w:trPr>
        <w:tc>
          <w:tcPr>
            <w:tcW w:w="648" w:type="dxa"/>
          </w:tcPr>
          <w:p w:rsidR="001D6D9C" w:rsidRPr="009579CE" w:rsidRDefault="001D6D9C" w:rsidP="00F507AD">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157</w:t>
            </w:r>
          </w:p>
        </w:tc>
        <w:tc>
          <w:tcPr>
            <w:tcW w:w="2182" w:type="dxa"/>
          </w:tcPr>
          <w:p w:rsidR="001D6D9C" w:rsidRPr="009579CE" w:rsidRDefault="001D6D9C" w:rsidP="00F507AD">
            <w:pPr>
              <w:snapToGrid w:val="0"/>
              <w:rPr>
                <w:rFonts w:ascii="宋体" w:eastAsia="宋体" w:hAnsi="宋体"/>
                <w:sz w:val="18"/>
              </w:rPr>
            </w:pPr>
            <w:r w:rsidRPr="009579CE">
              <w:rPr>
                <w:rFonts w:ascii="宋体" w:eastAsia="宋体" w:hAnsi="宋体"/>
                <w:sz w:val="18"/>
              </w:rPr>
              <w:t>FundVolBalance</w:t>
            </w:r>
          </w:p>
        </w:tc>
        <w:tc>
          <w:tcPr>
            <w:tcW w:w="720" w:type="dxa"/>
          </w:tcPr>
          <w:p w:rsidR="001D6D9C" w:rsidRPr="009579CE" w:rsidRDefault="001D6D9C" w:rsidP="00F507AD">
            <w:pPr>
              <w:snapToGrid w:val="0"/>
              <w:rPr>
                <w:rFonts w:ascii="宋体" w:eastAsia="宋体" w:hAnsi="宋体"/>
                <w:sz w:val="18"/>
              </w:rPr>
            </w:pPr>
            <w:r w:rsidRPr="009579CE">
              <w:rPr>
                <w:rFonts w:ascii="宋体" w:eastAsia="宋体" w:hAnsi="宋体"/>
                <w:sz w:val="18"/>
              </w:rPr>
              <w:t>N</w:t>
            </w:r>
          </w:p>
        </w:tc>
        <w:tc>
          <w:tcPr>
            <w:tcW w:w="950" w:type="dxa"/>
          </w:tcPr>
          <w:p w:rsidR="001D6D9C" w:rsidRPr="009579CE" w:rsidRDefault="001D6D9C" w:rsidP="00F507AD">
            <w:pPr>
              <w:snapToGrid w:val="0"/>
              <w:rPr>
                <w:rFonts w:ascii="宋体" w:eastAsia="宋体" w:hAnsi="宋体"/>
                <w:sz w:val="18"/>
              </w:rPr>
            </w:pPr>
            <w:r w:rsidRPr="009579CE">
              <w:rPr>
                <w:rFonts w:ascii="宋体" w:eastAsia="宋体" w:hAnsi="宋体"/>
                <w:sz w:val="18"/>
              </w:rPr>
              <w:t>16（两位小数）</w:t>
            </w:r>
          </w:p>
        </w:tc>
        <w:tc>
          <w:tcPr>
            <w:tcW w:w="2030" w:type="dxa"/>
          </w:tcPr>
          <w:p w:rsidR="001D6D9C" w:rsidRPr="009579CE" w:rsidRDefault="001D6D9C" w:rsidP="00F507AD">
            <w:pPr>
              <w:snapToGrid w:val="0"/>
              <w:rPr>
                <w:rFonts w:ascii="宋体" w:eastAsia="宋体" w:hAnsi="宋体" w:hint="eastAsia"/>
                <w:sz w:val="18"/>
              </w:rPr>
            </w:pPr>
            <w:r w:rsidRPr="009579CE">
              <w:rPr>
                <w:rFonts w:ascii="宋体" w:eastAsia="宋体" w:hAnsi="宋体" w:hint="eastAsia"/>
                <w:sz w:val="18"/>
              </w:rPr>
              <w:t>基金份数余额</w:t>
            </w:r>
          </w:p>
        </w:tc>
        <w:tc>
          <w:tcPr>
            <w:tcW w:w="2493" w:type="dxa"/>
          </w:tcPr>
          <w:p w:rsidR="001D6D9C" w:rsidRPr="009579CE" w:rsidRDefault="001D6D9C" w:rsidP="009057A5">
            <w:pPr>
              <w:snapToGrid w:val="0"/>
              <w:rPr>
                <w:rFonts w:ascii="宋体" w:eastAsia="宋体" w:hAnsi="宋体" w:hint="eastAsia"/>
                <w:sz w:val="18"/>
              </w:rPr>
            </w:pPr>
          </w:p>
        </w:tc>
      </w:tr>
      <w:tr w:rsidR="001D6D9C" w:rsidRPr="009579CE" w:rsidTr="009057A5">
        <w:tblPrEx>
          <w:tblCellMar>
            <w:top w:w="0" w:type="dxa"/>
            <w:bottom w:w="0" w:type="dxa"/>
          </w:tblCellMar>
        </w:tblPrEx>
        <w:trPr>
          <w:jc w:val="center"/>
        </w:trPr>
        <w:tc>
          <w:tcPr>
            <w:tcW w:w="648" w:type="dxa"/>
          </w:tcPr>
          <w:p w:rsidR="001D6D9C" w:rsidRPr="009579CE" w:rsidRDefault="001D6D9C" w:rsidP="00D464D4">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187</w:t>
            </w:r>
          </w:p>
        </w:tc>
        <w:tc>
          <w:tcPr>
            <w:tcW w:w="2182" w:type="dxa"/>
          </w:tcPr>
          <w:p w:rsidR="001D6D9C" w:rsidRPr="009579CE" w:rsidRDefault="001D6D9C" w:rsidP="00D464D4">
            <w:pPr>
              <w:snapToGrid w:val="0"/>
              <w:rPr>
                <w:rFonts w:ascii="宋体" w:eastAsia="宋体" w:hAnsi="宋体" w:hint="eastAsia"/>
                <w:sz w:val="18"/>
              </w:rPr>
            </w:pPr>
            <w:r w:rsidRPr="009579CE">
              <w:rPr>
                <w:rFonts w:ascii="宋体" w:eastAsia="宋体" w:hAnsi="宋体"/>
                <w:sz w:val="18"/>
              </w:rPr>
              <w:t>FrozenBalance</w:t>
            </w:r>
          </w:p>
        </w:tc>
        <w:tc>
          <w:tcPr>
            <w:tcW w:w="720" w:type="dxa"/>
          </w:tcPr>
          <w:p w:rsidR="001D6D9C" w:rsidRPr="009579CE" w:rsidRDefault="001D6D9C" w:rsidP="00D464D4">
            <w:pPr>
              <w:snapToGrid w:val="0"/>
              <w:rPr>
                <w:rFonts w:ascii="宋体" w:eastAsia="宋体" w:hAnsi="宋体"/>
                <w:sz w:val="18"/>
              </w:rPr>
            </w:pPr>
            <w:r w:rsidRPr="009579CE">
              <w:rPr>
                <w:rFonts w:ascii="宋体" w:eastAsia="宋体" w:hAnsi="宋体"/>
                <w:sz w:val="18"/>
              </w:rPr>
              <w:t>N</w:t>
            </w:r>
          </w:p>
        </w:tc>
        <w:tc>
          <w:tcPr>
            <w:tcW w:w="950" w:type="dxa"/>
          </w:tcPr>
          <w:p w:rsidR="001D6D9C" w:rsidRPr="009579CE" w:rsidRDefault="001D6D9C" w:rsidP="00D464D4">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1D6D9C" w:rsidRPr="009579CE" w:rsidRDefault="001D6D9C" w:rsidP="00D464D4">
            <w:pPr>
              <w:snapToGrid w:val="0"/>
              <w:rPr>
                <w:rFonts w:ascii="宋体" w:eastAsia="宋体" w:hAnsi="宋体" w:hint="eastAsia"/>
                <w:sz w:val="18"/>
              </w:rPr>
            </w:pPr>
            <w:r w:rsidRPr="009579CE">
              <w:rPr>
                <w:rFonts w:ascii="宋体" w:eastAsia="宋体" w:hAnsi="宋体" w:hint="eastAsia"/>
                <w:sz w:val="18"/>
              </w:rPr>
              <w:t>冻结金额</w:t>
            </w:r>
          </w:p>
        </w:tc>
        <w:tc>
          <w:tcPr>
            <w:tcW w:w="2493" w:type="dxa"/>
          </w:tcPr>
          <w:p w:rsidR="001D6D9C" w:rsidRPr="009579CE" w:rsidRDefault="001D6D9C" w:rsidP="00D464D4">
            <w:pPr>
              <w:snapToGrid w:val="0"/>
              <w:rPr>
                <w:rFonts w:ascii="宋体" w:eastAsia="宋体" w:hAnsi="宋体" w:hint="eastAsia"/>
                <w:sz w:val="18"/>
              </w:rPr>
            </w:pPr>
          </w:p>
        </w:tc>
      </w:tr>
      <w:tr w:rsidR="001D6D9C" w:rsidRPr="009579CE" w:rsidTr="00F507AD">
        <w:tblPrEx>
          <w:tblCellMar>
            <w:top w:w="0" w:type="dxa"/>
            <w:bottom w:w="0" w:type="dxa"/>
          </w:tblCellMar>
        </w:tblPrEx>
        <w:trPr>
          <w:jc w:val="center"/>
        </w:trPr>
        <w:tc>
          <w:tcPr>
            <w:tcW w:w="648" w:type="dxa"/>
            <w:vAlign w:val="center"/>
          </w:tcPr>
          <w:p w:rsidR="001D6D9C" w:rsidRPr="009579CE" w:rsidRDefault="001D6D9C" w:rsidP="00F507AD">
            <w:pPr>
              <w:widowControl/>
              <w:rPr>
                <w:rFonts w:ascii="宋体" w:eastAsia="宋体" w:hAnsi="宋体" w:hint="eastAsia"/>
                <w:kern w:val="0"/>
                <w:sz w:val="18"/>
              </w:rPr>
            </w:pPr>
            <w:r w:rsidRPr="009579CE">
              <w:rPr>
                <w:rFonts w:ascii="宋体" w:eastAsia="宋体" w:hAnsi="宋体" w:hint="eastAsia"/>
                <w:kern w:val="0"/>
                <w:sz w:val="18"/>
              </w:rPr>
              <w:t>307</w:t>
            </w:r>
          </w:p>
        </w:tc>
        <w:tc>
          <w:tcPr>
            <w:tcW w:w="2182" w:type="dxa"/>
            <w:vAlign w:val="center"/>
          </w:tcPr>
          <w:p w:rsidR="001D6D9C" w:rsidRPr="009579CE" w:rsidRDefault="001D6D9C" w:rsidP="00F507AD">
            <w:pPr>
              <w:rPr>
                <w:rFonts w:ascii="宋体" w:eastAsia="宋体" w:hAnsi="宋体" w:hint="eastAsia"/>
                <w:sz w:val="18"/>
              </w:rPr>
            </w:pPr>
            <w:r w:rsidRPr="009579CE">
              <w:rPr>
                <w:rFonts w:ascii="宋体" w:eastAsia="宋体" w:hAnsi="宋体" w:hint="eastAsia"/>
                <w:sz w:val="18"/>
              </w:rPr>
              <w:t>FutureSubscribeDate</w:t>
            </w:r>
          </w:p>
        </w:tc>
        <w:tc>
          <w:tcPr>
            <w:tcW w:w="720" w:type="dxa"/>
          </w:tcPr>
          <w:p w:rsidR="001D6D9C" w:rsidRPr="009579CE" w:rsidRDefault="001D6D9C" w:rsidP="00F507AD">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1D6D9C" w:rsidRPr="009579CE" w:rsidRDefault="001D6D9C" w:rsidP="00F507AD">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1D6D9C" w:rsidRPr="009579CE" w:rsidRDefault="001D6D9C" w:rsidP="00F507AD">
            <w:pPr>
              <w:rPr>
                <w:rFonts w:ascii="宋体" w:eastAsia="宋体" w:hAnsi="宋体" w:hint="eastAsia"/>
                <w:sz w:val="18"/>
              </w:rPr>
            </w:pPr>
            <w:r w:rsidRPr="009579CE">
              <w:rPr>
                <w:rFonts w:ascii="宋体" w:eastAsia="宋体" w:hAnsi="宋体" w:hint="eastAsia"/>
                <w:sz w:val="18"/>
              </w:rPr>
              <w:t>指定认购日期</w:t>
            </w:r>
          </w:p>
        </w:tc>
        <w:tc>
          <w:tcPr>
            <w:tcW w:w="2493" w:type="dxa"/>
          </w:tcPr>
          <w:p w:rsidR="001D6D9C" w:rsidRPr="009579CE" w:rsidRDefault="001D6D9C" w:rsidP="00D464D4">
            <w:pPr>
              <w:snapToGrid w:val="0"/>
              <w:rPr>
                <w:rFonts w:ascii="宋体" w:eastAsia="宋体" w:hAnsi="宋体" w:hint="eastAsia"/>
                <w:sz w:val="18"/>
              </w:rPr>
            </w:pPr>
          </w:p>
        </w:tc>
      </w:tr>
      <w:tr w:rsidR="001D6D9C" w:rsidRPr="009579CE" w:rsidTr="00F507AD">
        <w:tblPrEx>
          <w:tblCellMar>
            <w:top w:w="0" w:type="dxa"/>
            <w:bottom w:w="0" w:type="dxa"/>
          </w:tblCellMar>
        </w:tblPrEx>
        <w:trPr>
          <w:jc w:val="center"/>
        </w:trPr>
        <w:tc>
          <w:tcPr>
            <w:tcW w:w="648" w:type="dxa"/>
          </w:tcPr>
          <w:p w:rsidR="001D6D9C" w:rsidRPr="009579CE" w:rsidRDefault="001D6D9C" w:rsidP="00F507AD">
            <w:pPr>
              <w:autoSpaceDE w:val="0"/>
              <w:autoSpaceDN w:val="0"/>
              <w:adjustRightInd w:val="0"/>
              <w:snapToGrid w:val="0"/>
              <w:jc w:val="center"/>
              <w:rPr>
                <w:rFonts w:ascii="宋体" w:eastAsia="宋体" w:hAnsi="宋体"/>
                <w:sz w:val="18"/>
              </w:rPr>
            </w:pPr>
            <w:r w:rsidRPr="009579CE">
              <w:rPr>
                <w:rFonts w:ascii="宋体" w:eastAsia="宋体" w:hAnsi="宋体"/>
                <w:sz w:val="18"/>
              </w:rPr>
              <w:t>31</w:t>
            </w:r>
          </w:p>
        </w:tc>
        <w:tc>
          <w:tcPr>
            <w:tcW w:w="2182" w:type="dxa"/>
          </w:tcPr>
          <w:p w:rsidR="001D6D9C" w:rsidRPr="009579CE" w:rsidRDefault="001D6D9C" w:rsidP="00F507AD">
            <w:pPr>
              <w:snapToGrid w:val="0"/>
              <w:rPr>
                <w:rFonts w:ascii="宋体" w:eastAsia="宋体" w:hAnsi="宋体"/>
                <w:sz w:val="18"/>
              </w:rPr>
            </w:pPr>
            <w:r w:rsidRPr="009579CE">
              <w:rPr>
                <w:rFonts w:ascii="宋体" w:eastAsia="宋体" w:hAnsi="宋体"/>
                <w:sz w:val="18"/>
              </w:rPr>
              <w:t>TransferDateThroughClearingAgency</w:t>
            </w:r>
          </w:p>
        </w:tc>
        <w:tc>
          <w:tcPr>
            <w:tcW w:w="720" w:type="dxa"/>
          </w:tcPr>
          <w:p w:rsidR="001D6D9C" w:rsidRPr="009579CE" w:rsidRDefault="001D6D9C" w:rsidP="00F507AD">
            <w:pPr>
              <w:snapToGrid w:val="0"/>
              <w:rPr>
                <w:rFonts w:ascii="宋体" w:eastAsia="宋体" w:hAnsi="宋体"/>
                <w:sz w:val="18"/>
              </w:rPr>
            </w:pPr>
            <w:r w:rsidRPr="009579CE">
              <w:rPr>
                <w:rFonts w:ascii="宋体" w:eastAsia="宋体" w:hAnsi="宋体"/>
                <w:sz w:val="18"/>
              </w:rPr>
              <w:t>A</w:t>
            </w:r>
          </w:p>
        </w:tc>
        <w:tc>
          <w:tcPr>
            <w:tcW w:w="950" w:type="dxa"/>
          </w:tcPr>
          <w:p w:rsidR="001D6D9C" w:rsidRPr="009579CE" w:rsidRDefault="001D6D9C" w:rsidP="00F507AD">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1D6D9C" w:rsidRPr="009579CE" w:rsidRDefault="001D6D9C" w:rsidP="00F507AD">
            <w:pPr>
              <w:snapToGrid w:val="0"/>
              <w:rPr>
                <w:rFonts w:ascii="宋体" w:eastAsia="宋体" w:hAnsi="宋体" w:hint="eastAsia"/>
                <w:sz w:val="18"/>
              </w:rPr>
            </w:pPr>
            <w:r w:rsidRPr="009579CE">
              <w:rPr>
                <w:rFonts w:ascii="宋体" w:eastAsia="宋体" w:hAnsi="宋体" w:hint="eastAsia"/>
                <w:sz w:val="18"/>
              </w:rPr>
              <w:t>清算资金经清算人划出日期</w:t>
            </w:r>
          </w:p>
        </w:tc>
        <w:tc>
          <w:tcPr>
            <w:tcW w:w="2493" w:type="dxa"/>
          </w:tcPr>
          <w:p w:rsidR="001D6D9C" w:rsidRPr="009579CE" w:rsidRDefault="001D6D9C" w:rsidP="00F507AD">
            <w:pPr>
              <w:snapToGrid w:val="0"/>
              <w:rPr>
                <w:rFonts w:ascii="宋体" w:eastAsia="宋体" w:hAnsi="宋体" w:hint="eastAsia"/>
                <w:sz w:val="18"/>
              </w:rPr>
            </w:pPr>
          </w:p>
        </w:tc>
      </w:tr>
    </w:tbl>
    <w:p w:rsidR="005527B7" w:rsidRPr="009579CE" w:rsidRDefault="005527B7">
      <w:pPr>
        <w:pStyle w:val="af1"/>
        <w:ind w:firstLine="420"/>
        <w:rPr>
          <w:rFonts w:hint="eastAsia"/>
        </w:rPr>
      </w:pPr>
    </w:p>
    <w:p w:rsidR="005527B7" w:rsidRPr="009579CE" w:rsidRDefault="005527B7">
      <w:pPr>
        <w:pStyle w:val="afff7"/>
        <w:ind w:left="0"/>
        <w:rPr>
          <w:rFonts w:hint="eastAsia"/>
        </w:rPr>
      </w:pPr>
      <w:r w:rsidRPr="009579CE">
        <w:rPr>
          <w:rFonts w:hint="eastAsia"/>
        </w:rPr>
        <w:t>基金账户对账数据（05文件）</w:t>
      </w:r>
    </w:p>
    <w:p w:rsidR="005527B7" w:rsidRPr="009579CE" w:rsidRDefault="005527B7">
      <w:pPr>
        <w:pStyle w:val="af1"/>
        <w:ind w:firstLine="420"/>
        <w:rPr>
          <w:rFonts w:hint="eastAsia"/>
        </w:rPr>
      </w:pPr>
      <w:r w:rsidRPr="009579CE">
        <w:rPr>
          <w:rFonts w:hint="eastAsia"/>
        </w:rPr>
        <w:t>基金账户对账数据项见表7</w:t>
      </w:r>
      <w:r w:rsidR="00312A37" w:rsidRPr="009579CE">
        <w:rPr>
          <w:rFonts w:hint="eastAsia"/>
        </w:rPr>
        <w:t>3</w:t>
      </w:r>
      <w:r w:rsidRPr="009579CE">
        <w:rPr>
          <w:rFonts w:hint="eastAsia"/>
        </w:rPr>
        <w:t>。</w:t>
      </w:r>
    </w:p>
    <w:p w:rsidR="005527B7" w:rsidRPr="009579CE" w:rsidRDefault="005527B7">
      <w:pPr>
        <w:pStyle w:val="a"/>
        <w:rPr>
          <w:rFonts w:hint="eastAsia"/>
        </w:rPr>
      </w:pPr>
      <w:r w:rsidRPr="009579CE">
        <w:rPr>
          <w:rFonts w:hint="eastAsia"/>
        </w:rPr>
        <w:t>基金账户对账数据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w:t>
            </w:r>
          </w:p>
        </w:tc>
        <w:tc>
          <w:tcPr>
            <w:tcW w:w="2182" w:type="dxa"/>
            <w:tcBorders>
              <w:top w:val="single" w:sz="12" w:space="0" w:color="auto"/>
            </w:tcBorders>
          </w:tcPr>
          <w:p w:rsidR="005527B7" w:rsidRPr="009579CE" w:rsidRDefault="005527B7">
            <w:pPr>
              <w:snapToGrid w:val="0"/>
              <w:jc w:val="left"/>
              <w:rPr>
                <w:rFonts w:ascii="宋体" w:eastAsia="宋体" w:hAnsi="宋体"/>
                <w:sz w:val="18"/>
              </w:rPr>
            </w:pPr>
            <w:r w:rsidRPr="009579CE">
              <w:rPr>
                <w:rFonts w:ascii="宋体" w:eastAsia="宋体" w:hAnsi="宋体"/>
                <w:sz w:val="18"/>
              </w:rPr>
              <w:t>AvailableVol</w:t>
            </w:r>
          </w:p>
        </w:tc>
        <w:tc>
          <w:tcPr>
            <w:tcW w:w="720" w:type="dxa"/>
            <w:tcBorders>
              <w:top w:val="single" w:sz="12" w:space="0" w:color="auto"/>
            </w:tcBorders>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N</w:t>
            </w:r>
          </w:p>
        </w:tc>
        <w:tc>
          <w:tcPr>
            <w:tcW w:w="950" w:type="dxa"/>
            <w:tcBorders>
              <w:top w:val="single" w:sz="12" w:space="0" w:color="auto"/>
            </w:tcBorders>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16（两位小数）</w:t>
            </w:r>
          </w:p>
        </w:tc>
        <w:tc>
          <w:tcPr>
            <w:tcW w:w="2030" w:type="dxa"/>
            <w:tcBorders>
              <w:top w:val="single" w:sz="12" w:space="0" w:color="auto"/>
            </w:tcBorders>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持有人可用基金份数</w:t>
            </w:r>
          </w:p>
        </w:tc>
        <w:tc>
          <w:tcPr>
            <w:tcW w:w="2390" w:type="dxa"/>
            <w:tcBorders>
              <w:top w:val="single" w:sz="12" w:space="0" w:color="auto"/>
            </w:tcBorders>
          </w:tcPr>
          <w:p w:rsidR="005527B7" w:rsidRPr="009579CE" w:rsidRDefault="005527B7">
            <w:pPr>
              <w:snapToGrid w:val="0"/>
              <w:jc w:val="left"/>
              <w:rPr>
                <w:rFonts w:ascii="宋体" w:eastAsia="宋体" w:hAnsi="宋体" w:hint="eastAsia"/>
                <w:sz w:val="18"/>
              </w:rPr>
            </w:pPr>
          </w:p>
        </w:tc>
        <w:tc>
          <w:tcPr>
            <w:tcW w:w="620" w:type="dxa"/>
            <w:tcBorders>
              <w:top w:val="single" w:sz="12" w:space="0" w:color="auto"/>
            </w:tcBorders>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TotalVolOfDistributorInTA</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基金总份数（含冻结）</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32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TransactionCfmDate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交易确认日期</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格式为：YYYYMMDD</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TransactionAccountID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投资人基金交易账号</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投资人在销售机构内开设的用于交易的账号</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TAAccountID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12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投资人基金账号</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59</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TotalFrozenVol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基金冻结总份数</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仅包括账户类和交易类冻结业务及派生继续冻结的份额</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cantSplit/>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BranchCode</w:t>
            </w:r>
          </w:p>
        </w:tc>
        <w:tc>
          <w:tcPr>
            <w:tcW w:w="720" w:type="dxa"/>
          </w:tcPr>
          <w:p w:rsidR="005527B7" w:rsidRPr="009579CE" w:rsidRDefault="00FC4F59">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网点号码</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137</w:t>
            </w:r>
          </w:p>
        </w:tc>
        <w:tc>
          <w:tcPr>
            <w:tcW w:w="2182"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TASerialNO</w:t>
            </w:r>
          </w:p>
        </w:tc>
        <w:tc>
          <w:tcPr>
            <w:tcW w:w="720"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TA确认交易流水号</w:t>
            </w:r>
          </w:p>
        </w:tc>
        <w:tc>
          <w:tcPr>
            <w:tcW w:w="2390" w:type="dxa"/>
          </w:tcPr>
          <w:p w:rsidR="005527B7" w:rsidRPr="009579CE" w:rsidRDefault="005527B7">
            <w:pPr>
              <w:snapToGrid w:val="0"/>
              <w:jc w:val="left"/>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173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Total</w:t>
            </w:r>
            <w:r w:rsidRPr="009579CE">
              <w:rPr>
                <w:rFonts w:ascii="宋体" w:eastAsia="宋体" w:hAnsi="宋体"/>
                <w:sz w:val="18"/>
              </w:rPr>
              <w:t>BackendLoad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交易后端收费总额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260</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ShareClass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收费方式</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0-前收费，1-后收费</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DetailFlag</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明细标志</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0-非明细，1-明细</w:t>
            </w:r>
          </w:p>
          <w:p w:rsidR="005527B7" w:rsidRPr="009579CE" w:rsidRDefault="005527B7">
            <w:pPr>
              <w:snapToGrid w:val="0"/>
              <w:rPr>
                <w:rFonts w:ascii="宋体" w:eastAsia="宋体" w:hAnsi="宋体" w:hint="eastAsia"/>
                <w:sz w:val="18"/>
              </w:rPr>
            </w:pPr>
            <w:r w:rsidRPr="009579CE">
              <w:rPr>
                <w:rFonts w:ascii="宋体" w:eastAsia="宋体" w:hAnsi="宋体" w:hint="eastAsia"/>
                <w:sz w:val="18"/>
              </w:rPr>
              <w:t>非明细指针对基金账户的对账，明细指针对基金账户具体过户日或TA确认流水号的对账</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268</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AccountStatus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账户状态</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0-正常，1-冻结，2-挂失</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274</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ShareRegisterDate</w:t>
            </w:r>
          </w:p>
        </w:tc>
        <w:tc>
          <w:tcPr>
            <w:tcW w:w="72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A</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8</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份额注册日期</w:t>
            </w:r>
          </w:p>
        </w:tc>
        <w:tc>
          <w:tcPr>
            <w:tcW w:w="239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明细标志为1时必填</w:t>
            </w:r>
          </w:p>
        </w:tc>
        <w:tc>
          <w:tcPr>
            <w:tcW w:w="620"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507</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UndistributeMonetaryIncome</w:t>
            </w:r>
          </w:p>
        </w:tc>
        <w:tc>
          <w:tcPr>
            <w:tcW w:w="72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N</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货币基金未付收益金额</w:t>
            </w:r>
          </w:p>
        </w:tc>
        <w:tc>
          <w:tcPr>
            <w:tcW w:w="2390" w:type="dxa"/>
          </w:tcPr>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对货币基金，明细标志为0时必填</w:t>
            </w:r>
          </w:p>
        </w:tc>
        <w:tc>
          <w:tcPr>
            <w:tcW w:w="620" w:type="dxa"/>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510</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UndistributeMonetaryIncomeFlag</w:t>
            </w:r>
          </w:p>
        </w:tc>
        <w:tc>
          <w:tcPr>
            <w:tcW w:w="72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货币基金未付收益金额正负</w:t>
            </w:r>
          </w:p>
        </w:tc>
        <w:tc>
          <w:tcPr>
            <w:tcW w:w="2390" w:type="dxa"/>
          </w:tcPr>
          <w:p w:rsidR="005527B7" w:rsidRPr="009579CE" w:rsidRDefault="005527B7">
            <w:pPr>
              <w:widowControl/>
              <w:rPr>
                <w:rFonts w:ascii="宋体" w:eastAsia="宋体" w:hAnsi="宋体" w:hint="eastAsia"/>
                <w:kern w:val="0"/>
                <w:sz w:val="18"/>
              </w:rPr>
            </w:pPr>
            <w:r w:rsidRPr="009579CE">
              <w:rPr>
                <w:rFonts w:ascii="宋体" w:eastAsia="宋体" w:hAnsi="宋体"/>
                <w:kern w:val="0"/>
                <w:sz w:val="18"/>
              </w:rPr>
              <w:t>0</w:t>
            </w:r>
            <w:r w:rsidRPr="009579CE">
              <w:rPr>
                <w:rFonts w:ascii="宋体" w:eastAsia="宋体" w:hAnsi="宋体" w:hint="eastAsia"/>
                <w:kern w:val="0"/>
                <w:sz w:val="18"/>
              </w:rPr>
              <w:t>-正</w:t>
            </w:r>
            <w:r w:rsidRPr="009579CE">
              <w:rPr>
                <w:rFonts w:ascii="宋体" w:eastAsia="宋体" w:hAnsi="宋体"/>
                <w:kern w:val="0"/>
                <w:sz w:val="18"/>
              </w:rPr>
              <w:t xml:space="preserve">  1</w:t>
            </w:r>
            <w:r w:rsidRPr="009579CE">
              <w:rPr>
                <w:rFonts w:ascii="宋体" w:eastAsia="宋体" w:hAnsi="宋体" w:hint="eastAsia"/>
                <w:kern w:val="0"/>
                <w:sz w:val="18"/>
              </w:rPr>
              <w:t>-负</w:t>
            </w:r>
          </w:p>
          <w:p w:rsidR="005527B7" w:rsidRPr="009579CE" w:rsidRDefault="005527B7">
            <w:pPr>
              <w:widowControl/>
              <w:rPr>
                <w:rFonts w:ascii="宋体" w:eastAsia="宋体" w:hAnsi="宋体"/>
                <w:kern w:val="0"/>
                <w:sz w:val="18"/>
              </w:rPr>
            </w:pPr>
            <w:r w:rsidRPr="009579CE">
              <w:rPr>
                <w:rFonts w:ascii="宋体" w:eastAsia="宋体" w:hAnsi="宋体" w:hint="eastAsia"/>
                <w:sz w:val="18"/>
              </w:rPr>
              <w:t>对货币基金，明细标志为0时必填</w:t>
            </w:r>
          </w:p>
        </w:tc>
        <w:tc>
          <w:tcPr>
            <w:tcW w:w="620" w:type="dxa"/>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508</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GuaranteedAmount</w:t>
            </w:r>
          </w:p>
        </w:tc>
        <w:tc>
          <w:tcPr>
            <w:tcW w:w="72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N</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剩余保本金额</w:t>
            </w:r>
          </w:p>
        </w:tc>
        <w:tc>
          <w:tcPr>
            <w:tcW w:w="2390" w:type="dxa"/>
          </w:tcPr>
          <w:p w:rsidR="005527B7" w:rsidRPr="009579CE" w:rsidRDefault="005527B7">
            <w:pPr>
              <w:widowControl/>
              <w:rPr>
                <w:rFonts w:ascii="宋体" w:eastAsia="宋体" w:hAnsi="宋体" w:hint="eastAsia"/>
                <w:kern w:val="0"/>
                <w:sz w:val="18"/>
              </w:rPr>
            </w:pPr>
          </w:p>
        </w:tc>
        <w:tc>
          <w:tcPr>
            <w:tcW w:w="620" w:type="dxa"/>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527</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SourceType</w:t>
            </w:r>
          </w:p>
        </w:tc>
        <w:tc>
          <w:tcPr>
            <w:tcW w:w="72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份额原始来源</w:t>
            </w:r>
          </w:p>
        </w:tc>
        <w:tc>
          <w:tcPr>
            <w:tcW w:w="2390" w:type="dxa"/>
          </w:tcPr>
          <w:p w:rsidR="005527B7" w:rsidRPr="009579CE" w:rsidRDefault="005527B7">
            <w:pPr>
              <w:rPr>
                <w:rFonts w:ascii="宋体" w:eastAsia="宋体" w:hAnsi="宋体" w:hint="eastAsia"/>
                <w:sz w:val="18"/>
              </w:rPr>
            </w:pPr>
            <w:r w:rsidRPr="009579CE">
              <w:rPr>
                <w:rFonts w:ascii="宋体" w:eastAsia="宋体" w:hAnsi="宋体"/>
                <w:sz w:val="18"/>
              </w:rPr>
              <w:t>0-</w:t>
            </w:r>
            <w:r w:rsidRPr="009579CE">
              <w:rPr>
                <w:rFonts w:ascii="宋体" w:eastAsia="宋体" w:hAnsi="宋体" w:hint="eastAsia"/>
                <w:sz w:val="18"/>
              </w:rPr>
              <w:t>认购</w:t>
            </w:r>
            <w:r w:rsidRPr="009579CE">
              <w:rPr>
                <w:rFonts w:ascii="宋体" w:eastAsia="宋体" w:hAnsi="宋体"/>
                <w:sz w:val="18"/>
              </w:rPr>
              <w:t>1-申购 2-定期定额申购</w:t>
            </w:r>
            <w:r w:rsidRPr="009579CE">
              <w:rPr>
                <w:rFonts w:ascii="宋体" w:eastAsia="宋体" w:hAnsi="宋体" w:hint="eastAsia"/>
                <w:sz w:val="18"/>
              </w:rPr>
              <w:t>3-分红</w:t>
            </w:r>
          </w:p>
          <w:p w:rsidR="005527B7" w:rsidRPr="009579CE" w:rsidRDefault="005527B7">
            <w:pPr>
              <w:widowControl/>
              <w:rPr>
                <w:rFonts w:ascii="宋体" w:eastAsia="宋体" w:hAnsi="宋体" w:hint="eastAsia"/>
                <w:kern w:val="0"/>
                <w:sz w:val="18"/>
              </w:rPr>
            </w:pPr>
            <w:r w:rsidRPr="009579CE">
              <w:rPr>
                <w:rFonts w:ascii="宋体" w:eastAsia="宋体" w:hAnsi="宋体" w:hint="eastAsia"/>
                <w:sz w:val="18"/>
              </w:rPr>
              <w:t>明细标志为1时必填</w:t>
            </w:r>
          </w:p>
        </w:tc>
        <w:tc>
          <w:tcPr>
            <w:tcW w:w="620"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kern w:val="0"/>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24</w:t>
            </w:r>
          </w:p>
        </w:tc>
        <w:tc>
          <w:tcPr>
            <w:tcW w:w="2182" w:type="dxa"/>
          </w:tcPr>
          <w:p w:rsidR="005527B7" w:rsidRPr="009579CE" w:rsidRDefault="005527B7">
            <w:pPr>
              <w:rPr>
                <w:rFonts w:ascii="宋体" w:eastAsia="宋体" w:hAnsi="宋体"/>
                <w:sz w:val="18"/>
              </w:rPr>
            </w:pPr>
            <w:r w:rsidRPr="009579CE">
              <w:rPr>
                <w:rFonts w:ascii="宋体" w:eastAsia="宋体" w:hAnsi="宋体" w:hint="eastAsia"/>
                <w:sz w:val="18"/>
              </w:rPr>
              <w:t>De</w:t>
            </w:r>
            <w:r w:rsidRPr="009579CE">
              <w:rPr>
                <w:rFonts w:ascii="宋体" w:eastAsia="宋体" w:hAnsi="宋体"/>
                <w:sz w:val="18"/>
              </w:rPr>
              <w:t>fDividendMethod</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默认分红方式</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0-红利转投，1-现金分红</w:t>
            </w:r>
          </w:p>
        </w:tc>
        <w:tc>
          <w:tcPr>
            <w:tcW w:w="620" w:type="dxa"/>
            <w:vAlign w:val="center"/>
          </w:tcPr>
          <w:p w:rsidR="005527B7" w:rsidRPr="009579CE" w:rsidRDefault="005527B7">
            <w:pPr>
              <w:jc w:val="center"/>
              <w:rPr>
                <w:rFonts w:ascii="宋体" w:eastAsia="宋体" w:hAnsi="宋体" w:hint="eastAsia"/>
                <w:sz w:val="18"/>
              </w:rPr>
            </w:pPr>
            <w:r w:rsidRPr="009579CE">
              <w:rPr>
                <w:rFonts w:ascii="宋体" w:eastAsia="宋体" w:hAnsi="宋体" w:hint="eastAsia"/>
                <w:sz w:val="18"/>
              </w:rPr>
              <w:t>N</w:t>
            </w:r>
          </w:p>
        </w:tc>
      </w:tr>
    </w:tbl>
    <w:p w:rsidR="005527B7" w:rsidRPr="009579CE" w:rsidRDefault="005527B7">
      <w:pPr>
        <w:pStyle w:val="af1"/>
        <w:ind w:firstLine="420"/>
        <w:rPr>
          <w:rFonts w:hint="eastAsia"/>
        </w:rPr>
      </w:pPr>
    </w:p>
    <w:p w:rsidR="005527B7" w:rsidRPr="009579CE" w:rsidRDefault="005527B7">
      <w:pPr>
        <w:pStyle w:val="afff7"/>
        <w:ind w:left="0"/>
        <w:rPr>
          <w:rFonts w:hint="eastAsia"/>
        </w:rPr>
      </w:pPr>
      <w:r w:rsidRPr="009579CE">
        <w:rPr>
          <w:rFonts w:hint="eastAsia"/>
        </w:rPr>
        <w:t>分红数据（06文件）</w:t>
      </w:r>
    </w:p>
    <w:p w:rsidR="005527B7" w:rsidRPr="009579CE" w:rsidRDefault="005527B7">
      <w:pPr>
        <w:pStyle w:val="af1"/>
        <w:ind w:firstLine="420"/>
        <w:rPr>
          <w:rFonts w:hint="eastAsia"/>
        </w:rPr>
      </w:pPr>
      <w:r w:rsidRPr="009579CE">
        <w:rPr>
          <w:rFonts w:hint="eastAsia"/>
        </w:rPr>
        <w:t>分红数据项见表7</w:t>
      </w:r>
      <w:r w:rsidR="00312A37" w:rsidRPr="009579CE">
        <w:rPr>
          <w:rFonts w:hint="eastAsia"/>
        </w:rPr>
        <w:t>4</w:t>
      </w:r>
      <w:r w:rsidRPr="009579CE">
        <w:rPr>
          <w:rFonts w:hint="eastAsia"/>
        </w:rPr>
        <w:t>。</w:t>
      </w:r>
    </w:p>
    <w:p w:rsidR="005527B7" w:rsidRPr="009579CE" w:rsidRDefault="005527B7">
      <w:pPr>
        <w:pStyle w:val="a"/>
        <w:rPr>
          <w:rFonts w:hint="eastAsia"/>
        </w:rPr>
      </w:pPr>
      <w:r w:rsidRPr="009579CE">
        <w:rPr>
          <w:rFonts w:hint="eastAsia"/>
        </w:rPr>
        <w:t>分红数据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BasisforCalculatingDividend</w:t>
            </w:r>
          </w:p>
        </w:tc>
        <w:tc>
          <w:tcPr>
            <w:tcW w:w="72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红利/红利再投资基数</w:t>
            </w:r>
          </w:p>
        </w:tc>
        <w:tc>
          <w:tcPr>
            <w:tcW w:w="239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登记日基金持有人的基金份数</w:t>
            </w:r>
          </w:p>
        </w:tc>
        <w:tc>
          <w:tcPr>
            <w:tcW w:w="620" w:type="dxa"/>
            <w:tcBorders>
              <w:top w:val="single" w:sz="12"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32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TransactionCfmDate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交易确认日期</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格式为：YYYYMMDD</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37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CurrencyType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结算币种</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具体编码依</w:t>
            </w:r>
            <w:r w:rsidRPr="009579CE">
              <w:rPr>
                <w:rFonts w:ascii="宋体" w:eastAsia="仿宋_GB2312" w:hAnsi="宋体"/>
                <w:sz w:val="18"/>
              </w:rPr>
              <w:t>GB/T 12406-2008</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VolOfDividendforReinvestment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基金账户红利再投资基金份数</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投资人实得红股，含被续冻的红股</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DividentDate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分红日/发放日</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DividendAmount</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基金账户红利资金</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红利总金额,含冻结红利及再投资的红利</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XRDate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除权日</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ConfirmedAmount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w:t>
            </w:r>
            <w:r w:rsidRPr="009579CE">
              <w:rPr>
                <w:rFonts w:ascii="宋体" w:eastAsia="宋体" w:hAnsi="宋体"/>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每笔交易确认金额</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实发红利资金，不含冻结红利及再投资的红利</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113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RegistrationDate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权益登记日期</w:t>
            </w:r>
          </w:p>
        </w:tc>
        <w:tc>
          <w:tcPr>
            <w:tcW w:w="239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格式为：YYYYMMDD</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119</w:t>
            </w:r>
          </w:p>
        </w:tc>
        <w:tc>
          <w:tcPr>
            <w:tcW w:w="2182" w:type="dxa"/>
          </w:tcPr>
          <w:p w:rsidR="005527B7" w:rsidRPr="009579CE" w:rsidRDefault="005527B7">
            <w:pPr>
              <w:snapToGrid w:val="0"/>
              <w:jc w:val="left"/>
              <w:rPr>
                <w:rFonts w:ascii="宋体" w:eastAsia="宋体" w:hAnsi="宋体"/>
                <w:sz w:val="18"/>
              </w:rPr>
            </w:pPr>
            <w:r w:rsidRPr="009579CE">
              <w:rPr>
                <w:rFonts w:ascii="宋体" w:eastAsia="宋体" w:hAnsi="宋体"/>
                <w:sz w:val="18"/>
              </w:rPr>
              <w:t>ReturnCode</w:t>
            </w:r>
          </w:p>
        </w:tc>
        <w:tc>
          <w:tcPr>
            <w:tcW w:w="720"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交易处理返回代码</w:t>
            </w:r>
          </w:p>
        </w:tc>
        <w:tc>
          <w:tcPr>
            <w:tcW w:w="239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取值见附录B</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TransactionAccountID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投资人基金交易账号</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投资人在销售机构内开设的用于交易的账号</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业务代码</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编码见表4</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136</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TAAccountID</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12</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投资人基金账号</w:t>
            </w:r>
          </w:p>
        </w:tc>
        <w:tc>
          <w:tcPr>
            <w:tcW w:w="2390" w:type="dxa"/>
            <w:tcBorders>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widowControl/>
              <w:rPr>
                <w:rFonts w:ascii="宋体" w:eastAsia="宋体" w:hAnsi="宋体"/>
                <w:kern w:val="0"/>
                <w:sz w:val="18"/>
              </w:rPr>
            </w:pPr>
            <w:r w:rsidRPr="009579CE">
              <w:rPr>
                <w:rFonts w:ascii="宋体" w:eastAsia="宋体" w:hAnsi="宋体"/>
                <w:kern w:val="0"/>
                <w:sz w:val="18"/>
              </w:rPr>
              <w:t>155</w:t>
            </w:r>
          </w:p>
        </w:tc>
        <w:tc>
          <w:tcPr>
            <w:tcW w:w="2182" w:type="dxa"/>
            <w:tcBorders>
              <w:top w:val="single" w:sz="4" w:space="0" w:color="auto"/>
              <w:bottom w:val="single" w:sz="4" w:space="0" w:color="auto"/>
            </w:tcBorders>
          </w:tcPr>
          <w:p w:rsidR="005527B7" w:rsidRPr="009579CE" w:rsidRDefault="005527B7">
            <w:pPr>
              <w:widowControl/>
              <w:rPr>
                <w:rFonts w:ascii="宋体" w:eastAsia="宋体" w:hAnsi="宋体"/>
                <w:kern w:val="0"/>
                <w:sz w:val="18"/>
              </w:rPr>
            </w:pPr>
            <w:r w:rsidRPr="009579CE">
              <w:rPr>
                <w:rFonts w:ascii="宋体" w:eastAsia="宋体" w:hAnsi="宋体"/>
                <w:kern w:val="0"/>
                <w:sz w:val="18"/>
              </w:rPr>
              <w:t>DividendPerUnit</w:t>
            </w:r>
          </w:p>
        </w:tc>
        <w:tc>
          <w:tcPr>
            <w:tcW w:w="720" w:type="dxa"/>
            <w:tcBorders>
              <w:top w:val="single" w:sz="4" w:space="0" w:color="auto"/>
              <w:bottom w:val="single" w:sz="4" w:space="0" w:color="auto"/>
            </w:tcBorders>
          </w:tcPr>
          <w:p w:rsidR="005527B7" w:rsidRPr="009579CE" w:rsidRDefault="005527B7">
            <w:pPr>
              <w:widowControl/>
              <w:rPr>
                <w:rFonts w:ascii="宋体" w:eastAsia="宋体" w:hAnsi="宋体"/>
                <w:kern w:val="0"/>
                <w:sz w:val="18"/>
              </w:rPr>
            </w:pPr>
            <w:r w:rsidRPr="009579CE">
              <w:rPr>
                <w:rFonts w:ascii="宋体" w:eastAsia="宋体" w:hAnsi="宋体"/>
                <w:kern w:val="0"/>
                <w:sz w:val="18"/>
              </w:rPr>
              <w:t>N</w:t>
            </w:r>
          </w:p>
        </w:tc>
        <w:tc>
          <w:tcPr>
            <w:tcW w:w="950" w:type="dxa"/>
            <w:tcBorders>
              <w:top w:val="single" w:sz="4" w:space="0" w:color="auto"/>
              <w:bottom w:val="single" w:sz="4" w:space="0" w:color="auto"/>
            </w:tcBorders>
          </w:tcPr>
          <w:p w:rsidR="005527B7" w:rsidRPr="009579CE" w:rsidRDefault="005527B7">
            <w:pPr>
              <w:widowControl/>
              <w:rPr>
                <w:rFonts w:ascii="宋体" w:eastAsia="宋体" w:hAnsi="宋体"/>
                <w:kern w:val="0"/>
                <w:sz w:val="18"/>
              </w:rPr>
            </w:pPr>
            <w:r w:rsidRPr="009579CE">
              <w:rPr>
                <w:rFonts w:ascii="宋体" w:eastAsia="宋体" w:hAnsi="宋体"/>
                <w:kern w:val="0"/>
                <w:sz w:val="18"/>
              </w:rPr>
              <w:t>16(两位小数)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单位基金分红金额（含税）</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举例：每千份分两元，则此处填2。</w:t>
            </w: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24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De</w:t>
            </w:r>
            <w:r w:rsidRPr="009579CE">
              <w:rPr>
                <w:rFonts w:ascii="宋体" w:eastAsia="宋体" w:hAnsi="宋体"/>
                <w:sz w:val="18"/>
              </w:rPr>
              <w:t>fDividendMethod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默认分红方式</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0-红利转投，1-现金分红</w:t>
            </w:r>
          </w:p>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投资人本次分红的方式</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DepositAcct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投资人在销售人处用于交易的资金账号</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RegionCode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交易所在地区编号</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47</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DownLoaddate</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交易数据下传日期</w:t>
            </w:r>
          </w:p>
        </w:tc>
        <w:tc>
          <w:tcPr>
            <w:tcW w:w="2390" w:type="dxa"/>
            <w:tcBorders>
              <w:bottom w:val="single" w:sz="4" w:space="0" w:color="auto"/>
            </w:tcBorders>
          </w:tcPr>
          <w:p w:rsidR="005527B7" w:rsidRPr="009579CE" w:rsidRDefault="009F1391">
            <w:pPr>
              <w:snapToGrid w:val="0"/>
              <w:rPr>
                <w:rFonts w:ascii="宋体" w:eastAsia="宋体" w:hAnsi="宋体" w:hint="eastAsia"/>
                <w:sz w:val="18"/>
              </w:rPr>
            </w:pPr>
            <w:r w:rsidRPr="009579CE">
              <w:rPr>
                <w:rFonts w:ascii="宋体" w:eastAsia="宋体" w:hAnsi="宋体" w:hint="eastAsia"/>
                <w:sz w:val="18"/>
              </w:rPr>
              <w:t>指发送日期</w:t>
            </w:r>
          </w:p>
        </w:tc>
        <w:tc>
          <w:tcPr>
            <w:tcW w:w="620" w:type="dxa"/>
            <w:tcBorders>
              <w:bottom w:val="single" w:sz="4" w:space="0" w:color="auto"/>
            </w:tcBorders>
          </w:tcPr>
          <w:p w:rsidR="005527B7" w:rsidRPr="009579CE" w:rsidRDefault="009F1391">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52</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Charge</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10（两位小数）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kern w:val="0"/>
                <w:sz w:val="18"/>
              </w:rPr>
            </w:pPr>
            <w:r w:rsidRPr="009579CE">
              <w:rPr>
                <w:rFonts w:ascii="宋体" w:eastAsia="宋体" w:hAnsi="宋体" w:hint="eastAsia"/>
                <w:kern w:val="0"/>
                <w:sz w:val="18"/>
              </w:rPr>
              <w:t>手续费</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53</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AgencyFee</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10（两位小数）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代理费</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Borders>
              <w:top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59</w:t>
            </w:r>
          </w:p>
        </w:tc>
        <w:tc>
          <w:tcPr>
            <w:tcW w:w="2182" w:type="dxa"/>
            <w:tcBorders>
              <w:top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TotalFrozenVol</w:t>
            </w:r>
          </w:p>
        </w:tc>
        <w:tc>
          <w:tcPr>
            <w:tcW w:w="720" w:type="dxa"/>
            <w:tcBorders>
              <w:top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Borders>
              <w:top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Borders>
              <w:top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基金冻结总份数</w:t>
            </w:r>
          </w:p>
        </w:tc>
        <w:tc>
          <w:tcPr>
            <w:tcW w:w="2390" w:type="dxa"/>
            <w:tcBorders>
              <w:top w:val="single" w:sz="4" w:space="0" w:color="auto"/>
            </w:tcBorders>
          </w:tcPr>
          <w:p w:rsidR="005527B7" w:rsidRPr="009579CE" w:rsidRDefault="005527B7">
            <w:pPr>
              <w:snapToGrid w:val="0"/>
              <w:rPr>
                <w:rFonts w:ascii="宋体" w:eastAsia="宋体" w:hAnsi="宋体"/>
                <w:sz w:val="18"/>
              </w:rPr>
            </w:pPr>
          </w:p>
        </w:tc>
        <w:tc>
          <w:tcPr>
            <w:tcW w:w="620" w:type="dxa"/>
            <w:tcBorders>
              <w:top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86</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NAV</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基金单位净值</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BranchCode</w:t>
            </w:r>
          </w:p>
        </w:tc>
        <w:tc>
          <w:tcPr>
            <w:tcW w:w="720" w:type="dxa"/>
          </w:tcPr>
          <w:p w:rsidR="005527B7" w:rsidRPr="009579CE" w:rsidRDefault="00FC4F59">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网点号码</w:t>
            </w:r>
          </w:p>
        </w:tc>
        <w:tc>
          <w:tcPr>
            <w:tcW w:w="239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托管网点号码。对大集中方式的销售人，此字段与销售人代码相同。</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OtherFee1</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10（两位小数）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其他费用1</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OtherFee2</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其他费用2</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IndividualOrInstitution</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个人/机构标志</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DividendRatio</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红利比例</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137</w:t>
            </w:r>
          </w:p>
        </w:tc>
        <w:tc>
          <w:tcPr>
            <w:tcW w:w="2182"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TASerialNO</w:t>
            </w:r>
          </w:p>
        </w:tc>
        <w:tc>
          <w:tcPr>
            <w:tcW w:w="720"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TA确认交易流水号</w:t>
            </w:r>
          </w:p>
        </w:tc>
        <w:tc>
          <w:tcPr>
            <w:tcW w:w="239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TA对每笔确认的唯一标识，同一日不能重复，</w:t>
            </w:r>
          </w:p>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与交易确认日期TransactionCfmDate一起组成TA中一笔确认的唯一键</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138</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StampDuty</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w:t>
            </w:r>
            <w:r w:rsidRPr="009579CE">
              <w:rPr>
                <w:rFonts w:ascii="宋体" w:eastAsia="宋体" w:hAnsi="宋体"/>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印花税</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187</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FrozenBalance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冻结金额</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255</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TransferFee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10（两位小数）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过户费</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260</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ShareClass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收费方式</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0-前收费，1-后收费</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276</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FeeCalculator</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计费人</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0-TA计费  1-基金计费</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601</w:t>
            </w:r>
          </w:p>
        </w:tc>
        <w:tc>
          <w:tcPr>
            <w:tcW w:w="2182" w:type="dxa"/>
            <w:vAlign w:val="center"/>
          </w:tcPr>
          <w:p w:rsidR="005527B7" w:rsidRPr="009579CE" w:rsidRDefault="005527B7">
            <w:pPr>
              <w:autoSpaceDE w:val="0"/>
              <w:autoSpaceDN w:val="0"/>
              <w:adjustRightInd w:val="0"/>
              <w:snapToGrid w:val="0"/>
              <w:rPr>
                <w:rFonts w:ascii="宋体" w:eastAsia="宋体" w:hAnsi="宋体"/>
                <w:sz w:val="18"/>
              </w:rPr>
            </w:pPr>
            <w:r w:rsidRPr="009579CE">
              <w:rPr>
                <w:rFonts w:ascii="宋体" w:eastAsia="宋体" w:hAnsi="宋体"/>
                <w:sz w:val="18"/>
              </w:rPr>
              <w:t>DrawBonusUnit</w:t>
            </w:r>
          </w:p>
        </w:tc>
        <w:tc>
          <w:tcPr>
            <w:tcW w:w="720"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N</w:t>
            </w:r>
          </w:p>
        </w:tc>
        <w:tc>
          <w:tcPr>
            <w:tcW w:w="950"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10</w:t>
            </w:r>
          </w:p>
        </w:tc>
        <w:tc>
          <w:tcPr>
            <w:tcW w:w="2030"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分红单位</w:t>
            </w:r>
          </w:p>
        </w:tc>
        <w:tc>
          <w:tcPr>
            <w:tcW w:w="2390"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举例：每千份分多少，则分红单位就为一千</w:t>
            </w:r>
          </w:p>
        </w:tc>
        <w:tc>
          <w:tcPr>
            <w:tcW w:w="620"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602</w:t>
            </w:r>
          </w:p>
        </w:tc>
        <w:tc>
          <w:tcPr>
            <w:tcW w:w="2182" w:type="dxa"/>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FrozenSharesforReinvest</w:t>
            </w:r>
          </w:p>
        </w:tc>
        <w:tc>
          <w:tcPr>
            <w:tcW w:w="720"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N</w:t>
            </w:r>
          </w:p>
        </w:tc>
        <w:tc>
          <w:tcPr>
            <w:tcW w:w="950"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6</w:t>
            </w:r>
            <w:r w:rsidRPr="009579CE">
              <w:rPr>
                <w:rFonts w:ascii="宋体" w:eastAsia="宋体" w:hAnsi="宋体"/>
                <w:sz w:val="18"/>
              </w:rPr>
              <w:t>(两位小数)</w:t>
            </w:r>
          </w:p>
        </w:tc>
        <w:tc>
          <w:tcPr>
            <w:tcW w:w="2030"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冻结再投资份额</w:t>
            </w:r>
          </w:p>
        </w:tc>
        <w:tc>
          <w:tcPr>
            <w:tcW w:w="2390"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p>
        </w:tc>
        <w:tc>
          <w:tcPr>
            <w:tcW w:w="620"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354</w:t>
            </w:r>
          </w:p>
        </w:tc>
        <w:tc>
          <w:tcPr>
            <w:tcW w:w="2182"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sz w:val="18"/>
              </w:rPr>
              <w:t>Dividend</w:t>
            </w:r>
            <w:r w:rsidRPr="009579CE">
              <w:rPr>
                <w:rFonts w:ascii="宋体" w:eastAsia="宋体" w:hAnsi="宋体" w:hint="eastAsia"/>
                <w:sz w:val="18"/>
              </w:rPr>
              <w:t>Type</w:t>
            </w:r>
          </w:p>
        </w:tc>
        <w:tc>
          <w:tcPr>
            <w:tcW w:w="720"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C</w:t>
            </w:r>
          </w:p>
        </w:tc>
        <w:tc>
          <w:tcPr>
            <w:tcW w:w="950"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1</w:t>
            </w:r>
          </w:p>
        </w:tc>
        <w:tc>
          <w:tcPr>
            <w:tcW w:w="2030" w:type="dxa"/>
            <w:vAlign w:val="center"/>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分红类型</w:t>
            </w:r>
          </w:p>
        </w:tc>
        <w:tc>
          <w:tcPr>
            <w:tcW w:w="2390" w:type="dxa"/>
            <w:vAlign w:val="center"/>
          </w:tcPr>
          <w:p w:rsidR="005527B7" w:rsidRPr="009579CE" w:rsidRDefault="00C27150">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0-普通分红，1-质押基金分红，2-货币基金收益结转，3-保本基金赔付，4-专户到期处理</w:t>
            </w:r>
          </w:p>
        </w:tc>
        <w:tc>
          <w:tcPr>
            <w:tcW w:w="620"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OriginalAppSheetNo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原申请单编号</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对质押基金分红为Y项，表示原质押业务的申请单编号</w:t>
            </w:r>
          </w:p>
        </w:tc>
        <w:tc>
          <w:tcPr>
            <w:tcW w:w="620" w:type="dxa"/>
            <w:vAlign w:val="center"/>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N</w:t>
            </w:r>
          </w:p>
        </w:tc>
      </w:tr>
      <w:tr w:rsidR="00045E45" w:rsidRPr="009579CE">
        <w:tblPrEx>
          <w:tblCellMar>
            <w:top w:w="0" w:type="dxa"/>
            <w:bottom w:w="0" w:type="dxa"/>
          </w:tblCellMar>
        </w:tblPrEx>
        <w:trPr>
          <w:jc w:val="center"/>
        </w:trPr>
        <w:tc>
          <w:tcPr>
            <w:tcW w:w="648" w:type="dxa"/>
          </w:tcPr>
          <w:p w:rsidR="00045E45" w:rsidRPr="009579CE" w:rsidRDefault="00045E45" w:rsidP="002B6CA3">
            <w:pPr>
              <w:widowControl/>
              <w:rPr>
                <w:rFonts w:ascii="宋体" w:eastAsia="宋体" w:hAnsi="宋体"/>
                <w:kern w:val="0"/>
                <w:sz w:val="18"/>
              </w:rPr>
            </w:pPr>
            <w:r w:rsidRPr="009579CE">
              <w:rPr>
                <w:rFonts w:ascii="宋体" w:eastAsia="宋体" w:hAnsi="宋体"/>
                <w:kern w:val="0"/>
                <w:sz w:val="18"/>
              </w:rPr>
              <w:t>543</w:t>
            </w:r>
          </w:p>
        </w:tc>
        <w:tc>
          <w:tcPr>
            <w:tcW w:w="2182" w:type="dxa"/>
          </w:tcPr>
          <w:p w:rsidR="00045E45" w:rsidRPr="009579CE" w:rsidRDefault="00045E45" w:rsidP="002B6CA3">
            <w:pPr>
              <w:widowControl/>
              <w:rPr>
                <w:rFonts w:ascii="宋体" w:eastAsia="宋体" w:hAnsi="宋体"/>
                <w:kern w:val="0"/>
                <w:sz w:val="18"/>
              </w:rPr>
            </w:pPr>
            <w:r w:rsidRPr="009579CE">
              <w:rPr>
                <w:rFonts w:ascii="宋体" w:eastAsia="宋体" w:hAnsi="宋体"/>
                <w:kern w:val="0"/>
                <w:sz w:val="18"/>
              </w:rPr>
              <w:t>AchievementPay</w:t>
            </w:r>
          </w:p>
        </w:tc>
        <w:tc>
          <w:tcPr>
            <w:tcW w:w="720" w:type="dxa"/>
          </w:tcPr>
          <w:p w:rsidR="00045E45" w:rsidRPr="009579CE" w:rsidRDefault="00045E45" w:rsidP="002B6CA3">
            <w:pPr>
              <w:widowControl/>
              <w:rPr>
                <w:rFonts w:ascii="宋体" w:eastAsia="宋体" w:hAnsi="宋体"/>
                <w:kern w:val="0"/>
                <w:sz w:val="18"/>
              </w:rPr>
            </w:pPr>
            <w:r w:rsidRPr="009579CE">
              <w:rPr>
                <w:rFonts w:ascii="宋体" w:eastAsia="宋体" w:hAnsi="宋体"/>
                <w:kern w:val="0"/>
                <w:sz w:val="18"/>
              </w:rPr>
              <w:t>N</w:t>
            </w:r>
          </w:p>
        </w:tc>
        <w:tc>
          <w:tcPr>
            <w:tcW w:w="950" w:type="dxa"/>
          </w:tcPr>
          <w:p w:rsidR="00045E45" w:rsidRPr="009579CE" w:rsidRDefault="00045E45" w:rsidP="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045E45" w:rsidRPr="009579CE" w:rsidRDefault="00045E45" w:rsidP="002B6CA3">
            <w:pPr>
              <w:widowControl/>
              <w:rPr>
                <w:rFonts w:ascii="宋体" w:eastAsia="宋体" w:hAnsi="宋体"/>
                <w:kern w:val="0"/>
                <w:sz w:val="18"/>
              </w:rPr>
            </w:pPr>
            <w:r w:rsidRPr="009579CE">
              <w:rPr>
                <w:rFonts w:ascii="宋体" w:eastAsia="宋体" w:hAnsi="宋体" w:hint="eastAsia"/>
                <w:kern w:val="0"/>
                <w:sz w:val="18"/>
              </w:rPr>
              <w:t>业绩报酬</w:t>
            </w:r>
          </w:p>
        </w:tc>
        <w:tc>
          <w:tcPr>
            <w:tcW w:w="2390" w:type="dxa"/>
          </w:tcPr>
          <w:p w:rsidR="00045E45" w:rsidRPr="009579CE" w:rsidRDefault="00045E45" w:rsidP="002B6CA3">
            <w:pPr>
              <w:widowControl/>
              <w:rPr>
                <w:rFonts w:ascii="宋体" w:eastAsia="宋体" w:hAnsi="宋体" w:hint="eastAsia"/>
                <w:kern w:val="0"/>
                <w:sz w:val="18"/>
              </w:rPr>
            </w:pPr>
          </w:p>
        </w:tc>
        <w:tc>
          <w:tcPr>
            <w:tcW w:w="620" w:type="dxa"/>
            <w:vAlign w:val="center"/>
          </w:tcPr>
          <w:p w:rsidR="00045E45" w:rsidRPr="009579CE" w:rsidRDefault="00045E45">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Y</w:t>
            </w:r>
          </w:p>
        </w:tc>
      </w:tr>
      <w:tr w:rsidR="00045E45" w:rsidRPr="009579CE">
        <w:tblPrEx>
          <w:tblCellMar>
            <w:top w:w="0" w:type="dxa"/>
            <w:bottom w:w="0" w:type="dxa"/>
          </w:tblCellMar>
        </w:tblPrEx>
        <w:trPr>
          <w:jc w:val="center"/>
        </w:trPr>
        <w:tc>
          <w:tcPr>
            <w:tcW w:w="648" w:type="dxa"/>
          </w:tcPr>
          <w:p w:rsidR="00045E45" w:rsidRPr="009579CE" w:rsidRDefault="00045E45" w:rsidP="002B6CA3">
            <w:pPr>
              <w:widowControl/>
              <w:rPr>
                <w:rFonts w:ascii="宋体" w:eastAsia="宋体" w:hAnsi="宋体" w:hint="eastAsia"/>
                <w:kern w:val="0"/>
                <w:sz w:val="18"/>
              </w:rPr>
            </w:pPr>
            <w:r w:rsidRPr="009579CE">
              <w:rPr>
                <w:rFonts w:ascii="宋体" w:eastAsia="宋体" w:hAnsi="宋体" w:hint="eastAsia"/>
                <w:kern w:val="0"/>
                <w:sz w:val="18"/>
              </w:rPr>
              <w:t>544</w:t>
            </w:r>
          </w:p>
        </w:tc>
        <w:tc>
          <w:tcPr>
            <w:tcW w:w="2182" w:type="dxa"/>
          </w:tcPr>
          <w:p w:rsidR="00045E45" w:rsidRPr="009579CE" w:rsidRDefault="00045E45" w:rsidP="002B6CA3">
            <w:pPr>
              <w:widowControl/>
              <w:rPr>
                <w:rFonts w:ascii="宋体" w:eastAsia="宋体" w:hAnsi="宋体" w:hint="eastAsia"/>
                <w:kern w:val="0"/>
                <w:sz w:val="18"/>
              </w:rPr>
            </w:pPr>
            <w:r w:rsidRPr="009579CE">
              <w:rPr>
                <w:rFonts w:ascii="宋体" w:eastAsia="宋体" w:hAnsi="宋体"/>
                <w:kern w:val="0"/>
                <w:sz w:val="18"/>
              </w:rPr>
              <w:t>Achievement</w:t>
            </w:r>
            <w:r w:rsidRPr="009579CE">
              <w:rPr>
                <w:rFonts w:ascii="宋体" w:eastAsia="宋体" w:hAnsi="宋体" w:hint="eastAsia"/>
                <w:kern w:val="0"/>
                <w:sz w:val="18"/>
              </w:rPr>
              <w:t>Compen</w:t>
            </w:r>
          </w:p>
        </w:tc>
        <w:tc>
          <w:tcPr>
            <w:tcW w:w="720" w:type="dxa"/>
          </w:tcPr>
          <w:p w:rsidR="00045E45" w:rsidRPr="009579CE" w:rsidRDefault="00045E45" w:rsidP="002B6CA3">
            <w:pPr>
              <w:widowControl/>
              <w:rPr>
                <w:rFonts w:ascii="宋体" w:eastAsia="宋体" w:hAnsi="宋体"/>
                <w:kern w:val="0"/>
                <w:sz w:val="18"/>
              </w:rPr>
            </w:pPr>
            <w:r w:rsidRPr="009579CE">
              <w:rPr>
                <w:rFonts w:ascii="宋体" w:eastAsia="宋体" w:hAnsi="宋体"/>
                <w:kern w:val="0"/>
                <w:sz w:val="18"/>
              </w:rPr>
              <w:t>N</w:t>
            </w:r>
          </w:p>
        </w:tc>
        <w:tc>
          <w:tcPr>
            <w:tcW w:w="950" w:type="dxa"/>
          </w:tcPr>
          <w:p w:rsidR="00045E45" w:rsidRPr="009579CE" w:rsidRDefault="00045E45" w:rsidP="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045E45" w:rsidRPr="009579CE" w:rsidRDefault="00045E45" w:rsidP="002B6CA3">
            <w:pPr>
              <w:widowControl/>
              <w:rPr>
                <w:rFonts w:ascii="宋体" w:eastAsia="宋体" w:hAnsi="宋体" w:hint="eastAsia"/>
                <w:kern w:val="0"/>
                <w:sz w:val="18"/>
              </w:rPr>
            </w:pPr>
            <w:r w:rsidRPr="009579CE">
              <w:rPr>
                <w:rFonts w:ascii="宋体" w:eastAsia="宋体" w:hAnsi="宋体" w:hint="eastAsia"/>
                <w:kern w:val="0"/>
                <w:sz w:val="18"/>
              </w:rPr>
              <w:t>业绩补偿</w:t>
            </w:r>
          </w:p>
        </w:tc>
        <w:tc>
          <w:tcPr>
            <w:tcW w:w="2390" w:type="dxa"/>
          </w:tcPr>
          <w:p w:rsidR="00045E45" w:rsidRPr="009579CE" w:rsidRDefault="00045E45" w:rsidP="002B6CA3">
            <w:pPr>
              <w:widowControl/>
              <w:rPr>
                <w:rFonts w:ascii="宋体" w:eastAsia="宋体" w:hAnsi="宋体" w:hint="eastAsia"/>
                <w:kern w:val="0"/>
                <w:sz w:val="18"/>
              </w:rPr>
            </w:pPr>
          </w:p>
        </w:tc>
        <w:tc>
          <w:tcPr>
            <w:tcW w:w="620" w:type="dxa"/>
            <w:vAlign w:val="center"/>
          </w:tcPr>
          <w:p w:rsidR="00045E45" w:rsidRPr="009579CE" w:rsidRDefault="00045E45">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Y</w:t>
            </w:r>
          </w:p>
        </w:tc>
      </w:tr>
    </w:tbl>
    <w:p w:rsidR="005527B7" w:rsidRPr="009579CE" w:rsidRDefault="005527B7">
      <w:pPr>
        <w:pStyle w:val="af1"/>
        <w:ind w:firstLine="420"/>
        <w:rPr>
          <w:rFonts w:hint="eastAsia"/>
        </w:rPr>
      </w:pPr>
    </w:p>
    <w:p w:rsidR="005527B7" w:rsidRPr="009579CE" w:rsidRDefault="005527B7">
      <w:pPr>
        <w:pStyle w:val="afff7"/>
        <w:ind w:left="0"/>
        <w:rPr>
          <w:rFonts w:hint="eastAsia"/>
        </w:rPr>
      </w:pPr>
      <w:r w:rsidRPr="009579CE">
        <w:rPr>
          <w:rFonts w:hint="eastAsia"/>
        </w:rPr>
        <w:t>基金</w:t>
      </w:r>
      <w:r w:rsidR="00E14B63" w:rsidRPr="009579CE">
        <w:rPr>
          <w:rFonts w:hint="eastAsia"/>
        </w:rPr>
        <w:t>动态</w:t>
      </w:r>
      <w:r w:rsidRPr="009579CE">
        <w:rPr>
          <w:rFonts w:hint="eastAsia"/>
        </w:rPr>
        <w:t>信息数据项</w:t>
      </w:r>
      <w:bookmarkEnd w:id="1308"/>
      <w:r w:rsidRPr="009579CE">
        <w:rPr>
          <w:rFonts w:hint="eastAsia"/>
        </w:rPr>
        <w:t>（07文件）</w:t>
      </w:r>
    </w:p>
    <w:p w:rsidR="005527B7" w:rsidRPr="009579CE" w:rsidRDefault="005527B7">
      <w:pPr>
        <w:pStyle w:val="af1"/>
        <w:ind w:firstLine="420"/>
        <w:rPr>
          <w:rFonts w:hint="eastAsia"/>
        </w:rPr>
      </w:pPr>
      <w:r w:rsidRPr="009579CE">
        <w:rPr>
          <w:rFonts w:hint="eastAsia"/>
        </w:rPr>
        <w:t>基金</w:t>
      </w:r>
      <w:r w:rsidR="00E14B63" w:rsidRPr="009579CE">
        <w:rPr>
          <w:rFonts w:hint="eastAsia"/>
        </w:rPr>
        <w:t>动态</w:t>
      </w:r>
      <w:r w:rsidRPr="009579CE">
        <w:rPr>
          <w:rFonts w:hint="eastAsia"/>
        </w:rPr>
        <w:t>信息数据项见表7</w:t>
      </w:r>
      <w:r w:rsidR="00312A37" w:rsidRPr="009579CE">
        <w:rPr>
          <w:rFonts w:hint="eastAsia"/>
        </w:rPr>
        <w:t>5</w:t>
      </w:r>
      <w:r w:rsidRPr="009579CE">
        <w:rPr>
          <w:rFonts w:hint="eastAsia"/>
        </w:rPr>
        <w:t>。</w:t>
      </w:r>
    </w:p>
    <w:p w:rsidR="005527B7" w:rsidRPr="009579CE" w:rsidRDefault="005527B7">
      <w:pPr>
        <w:pStyle w:val="af1"/>
        <w:ind w:firstLine="420"/>
        <w:rPr>
          <w:rFonts w:hint="eastAsia"/>
        </w:rPr>
      </w:pPr>
    </w:p>
    <w:p w:rsidR="005527B7" w:rsidRPr="009579CE" w:rsidRDefault="005527B7">
      <w:pPr>
        <w:pStyle w:val="a"/>
        <w:rPr>
          <w:rFonts w:hint="eastAsia"/>
        </w:rPr>
      </w:pPr>
      <w:r w:rsidRPr="009579CE">
        <w:rPr>
          <w:rFonts w:hint="eastAsia"/>
        </w:rPr>
        <w:t>基金信息数据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63</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FundName</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4</w:t>
            </w:r>
            <w:r w:rsidRPr="009579CE">
              <w:rPr>
                <w:rFonts w:ascii="宋体" w:eastAsia="宋体" w:hAnsi="宋体"/>
                <w:sz w:val="18"/>
              </w:rPr>
              <w:t>0</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基金名称</w:t>
            </w:r>
          </w:p>
        </w:tc>
        <w:tc>
          <w:tcPr>
            <w:tcW w:w="2390" w:type="dxa"/>
            <w:tcBorders>
              <w:top w:val="single" w:sz="12" w:space="0" w:color="auto"/>
            </w:tcBorders>
          </w:tcPr>
          <w:p w:rsidR="005527B7" w:rsidRPr="009579CE" w:rsidRDefault="005527B7">
            <w:pPr>
              <w:snapToGrid w:val="0"/>
              <w:rPr>
                <w:rFonts w:ascii="宋体" w:eastAsia="宋体" w:hAnsi="宋体"/>
                <w:sz w:val="18"/>
              </w:rPr>
            </w:pPr>
          </w:p>
        </w:tc>
        <w:tc>
          <w:tcPr>
            <w:tcW w:w="620" w:type="dxa"/>
            <w:tcBorders>
              <w:top w:val="single" w:sz="12"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66</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TotalFundVol</w:t>
            </w:r>
          </w:p>
        </w:tc>
        <w:tc>
          <w:tcPr>
            <w:tcW w:w="72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16（两位小数）</w:t>
            </w:r>
          </w:p>
        </w:tc>
        <w:tc>
          <w:tcPr>
            <w:tcW w:w="203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基金总份数</w:t>
            </w:r>
          </w:p>
        </w:tc>
        <w:tc>
          <w:tcPr>
            <w:tcW w:w="2390" w:type="dxa"/>
            <w:tcBorders>
              <w:bottom w:val="single" w:sz="4" w:space="0" w:color="auto"/>
            </w:tcBorders>
          </w:tcPr>
          <w:p w:rsidR="005527B7" w:rsidRPr="009579CE" w:rsidRDefault="005527B7">
            <w:pPr>
              <w:snapToGrid w:val="0"/>
              <w:rPr>
                <w:rFonts w:ascii="宋体" w:eastAsia="宋体" w:hAnsi="宋体"/>
                <w:sz w:val="18"/>
              </w:rPr>
            </w:pPr>
          </w:p>
        </w:tc>
        <w:tc>
          <w:tcPr>
            <w:tcW w:w="620" w:type="dxa"/>
            <w:tcBorders>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trHeight w:val="1022"/>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68</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FundStatus</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基金状态</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0-</w:t>
            </w:r>
            <w:r w:rsidRPr="009579CE">
              <w:rPr>
                <w:rFonts w:ascii="宋体" w:eastAsia="宋体" w:hAnsi="宋体" w:hint="eastAsia"/>
                <w:sz w:val="18"/>
              </w:rPr>
              <w:t>可申购赎回，1-发行</w:t>
            </w:r>
          </w:p>
          <w:p w:rsidR="005527B7" w:rsidRPr="009579CE" w:rsidRDefault="005527B7">
            <w:pPr>
              <w:snapToGrid w:val="0"/>
              <w:rPr>
                <w:rFonts w:ascii="宋体" w:eastAsia="宋体" w:hAnsi="宋体" w:hint="eastAsia"/>
                <w:sz w:val="18"/>
              </w:rPr>
            </w:pPr>
            <w:r w:rsidRPr="009579CE">
              <w:rPr>
                <w:rFonts w:ascii="宋体" w:eastAsia="宋体" w:hAnsi="宋体" w:hint="eastAsia"/>
                <w:sz w:val="18"/>
              </w:rPr>
              <w:t>4-停止申购赎回</w:t>
            </w:r>
          </w:p>
          <w:p w:rsidR="005527B7" w:rsidRPr="009579CE" w:rsidRDefault="005527B7">
            <w:pPr>
              <w:snapToGrid w:val="0"/>
              <w:rPr>
                <w:rFonts w:ascii="宋体" w:eastAsia="宋体" w:hAnsi="宋体" w:hint="eastAsia"/>
                <w:sz w:val="18"/>
              </w:rPr>
            </w:pPr>
            <w:r w:rsidRPr="009579CE">
              <w:rPr>
                <w:rFonts w:ascii="宋体" w:eastAsia="宋体" w:hAnsi="宋体" w:hint="eastAsia"/>
                <w:sz w:val="18"/>
              </w:rPr>
              <w:t>5-停止申购，6-停止赎回</w:t>
            </w:r>
          </w:p>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8-基金终止，9-基金封闭 </w:t>
            </w: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86</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NAV</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基金单位净值</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602F07" w:rsidRPr="009579CE">
        <w:tblPrEx>
          <w:tblCellMar>
            <w:top w:w="0" w:type="dxa"/>
            <w:bottom w:w="0" w:type="dxa"/>
          </w:tblCellMar>
        </w:tblPrEx>
        <w:trPr>
          <w:jc w:val="center"/>
        </w:trPr>
        <w:tc>
          <w:tcPr>
            <w:tcW w:w="648" w:type="dxa"/>
          </w:tcPr>
          <w:p w:rsidR="00602F07" w:rsidRPr="009579CE" w:rsidRDefault="00602F07" w:rsidP="00BA621A">
            <w:pPr>
              <w:autoSpaceDE w:val="0"/>
              <w:autoSpaceDN w:val="0"/>
              <w:adjustRightInd w:val="0"/>
              <w:snapToGrid w:val="0"/>
              <w:jc w:val="center"/>
              <w:rPr>
                <w:rFonts w:ascii="宋体" w:eastAsia="宋体" w:hAnsi="宋体"/>
                <w:sz w:val="18"/>
              </w:rPr>
            </w:pPr>
            <w:r w:rsidRPr="009579CE">
              <w:rPr>
                <w:rFonts w:ascii="宋体" w:eastAsia="宋体" w:hAnsi="宋体"/>
                <w:sz w:val="18"/>
              </w:rPr>
              <w:t>149</w:t>
            </w:r>
          </w:p>
        </w:tc>
        <w:tc>
          <w:tcPr>
            <w:tcW w:w="2182" w:type="dxa"/>
          </w:tcPr>
          <w:p w:rsidR="00602F07" w:rsidRPr="009579CE" w:rsidRDefault="00602F07" w:rsidP="00BA621A">
            <w:pPr>
              <w:snapToGrid w:val="0"/>
              <w:rPr>
                <w:rFonts w:ascii="宋体" w:eastAsia="宋体" w:hAnsi="宋体" w:hint="eastAsia"/>
                <w:sz w:val="18"/>
              </w:rPr>
            </w:pPr>
            <w:r w:rsidRPr="009579CE">
              <w:rPr>
                <w:rFonts w:ascii="宋体" w:eastAsia="宋体" w:hAnsi="宋体"/>
                <w:sz w:val="18"/>
              </w:rPr>
              <w:t>UpdateDate</w:t>
            </w:r>
          </w:p>
        </w:tc>
        <w:tc>
          <w:tcPr>
            <w:tcW w:w="720" w:type="dxa"/>
          </w:tcPr>
          <w:p w:rsidR="00602F07" w:rsidRPr="009579CE" w:rsidRDefault="00602F07" w:rsidP="00BA621A">
            <w:pPr>
              <w:snapToGrid w:val="0"/>
              <w:rPr>
                <w:rFonts w:ascii="宋体" w:eastAsia="宋体" w:hAnsi="宋体"/>
                <w:sz w:val="18"/>
              </w:rPr>
            </w:pPr>
            <w:r w:rsidRPr="009579CE">
              <w:rPr>
                <w:rFonts w:ascii="宋体" w:eastAsia="宋体" w:hAnsi="宋体" w:hint="eastAsia"/>
                <w:sz w:val="18"/>
              </w:rPr>
              <w:t>A</w:t>
            </w:r>
          </w:p>
        </w:tc>
        <w:tc>
          <w:tcPr>
            <w:tcW w:w="950" w:type="dxa"/>
          </w:tcPr>
          <w:p w:rsidR="00602F07" w:rsidRPr="009579CE" w:rsidRDefault="00602F07" w:rsidP="00BA621A">
            <w:pPr>
              <w:snapToGrid w:val="0"/>
              <w:rPr>
                <w:rFonts w:ascii="宋体" w:eastAsia="宋体" w:hAnsi="宋体"/>
                <w:sz w:val="18"/>
              </w:rPr>
            </w:pPr>
            <w:r w:rsidRPr="009579CE">
              <w:rPr>
                <w:rFonts w:ascii="宋体" w:eastAsia="宋体" w:hAnsi="宋体"/>
                <w:sz w:val="18"/>
              </w:rPr>
              <w:t>8</w:t>
            </w:r>
          </w:p>
        </w:tc>
        <w:tc>
          <w:tcPr>
            <w:tcW w:w="2030" w:type="dxa"/>
          </w:tcPr>
          <w:p w:rsidR="00602F07" w:rsidRPr="009579CE" w:rsidRDefault="00602F07" w:rsidP="00BA621A">
            <w:pPr>
              <w:snapToGrid w:val="0"/>
              <w:rPr>
                <w:rFonts w:ascii="宋体" w:eastAsia="宋体" w:hAnsi="宋体"/>
                <w:sz w:val="18"/>
              </w:rPr>
            </w:pPr>
            <w:r w:rsidRPr="009579CE">
              <w:rPr>
                <w:rFonts w:ascii="宋体" w:eastAsia="宋体" w:hAnsi="宋体" w:hint="eastAsia"/>
                <w:sz w:val="18"/>
              </w:rPr>
              <w:t>基金净值日期</w:t>
            </w:r>
          </w:p>
        </w:tc>
        <w:tc>
          <w:tcPr>
            <w:tcW w:w="2390" w:type="dxa"/>
          </w:tcPr>
          <w:p w:rsidR="00602F07" w:rsidRPr="009579CE" w:rsidRDefault="00602F07" w:rsidP="00BA621A">
            <w:pPr>
              <w:snapToGrid w:val="0"/>
              <w:rPr>
                <w:rFonts w:ascii="宋体" w:eastAsia="宋体" w:hAnsi="宋体" w:hint="eastAsia"/>
                <w:sz w:val="18"/>
              </w:rPr>
            </w:pPr>
            <w:r w:rsidRPr="009579CE">
              <w:rPr>
                <w:rFonts w:ascii="宋体" w:eastAsia="宋体" w:hAnsi="宋体" w:hint="eastAsia"/>
                <w:sz w:val="18"/>
              </w:rPr>
              <w:t>格式为：YYYYMMDD</w:t>
            </w:r>
          </w:p>
          <w:p w:rsidR="00602F07" w:rsidRPr="009579CE" w:rsidRDefault="00602F07" w:rsidP="00BA621A">
            <w:pPr>
              <w:snapToGrid w:val="0"/>
              <w:rPr>
                <w:rFonts w:ascii="宋体" w:eastAsia="宋体" w:hAnsi="宋体"/>
                <w:sz w:val="18"/>
              </w:rPr>
            </w:pPr>
            <w:r w:rsidRPr="009579CE">
              <w:rPr>
                <w:rFonts w:ascii="宋体" w:eastAsia="宋体" w:hAnsi="宋体" w:hint="eastAsia"/>
                <w:sz w:val="18"/>
              </w:rPr>
              <w:t>对ETF、QDII基金的申购或赎回净值，此字段的含义为该申购或赎回净值适用的交易申请的日期。</w:t>
            </w:r>
          </w:p>
        </w:tc>
        <w:tc>
          <w:tcPr>
            <w:tcW w:w="620" w:type="dxa"/>
          </w:tcPr>
          <w:p w:rsidR="00602F07" w:rsidRPr="009579CE" w:rsidRDefault="00602F07" w:rsidP="00BA621A">
            <w:pPr>
              <w:snapToGrid w:val="0"/>
              <w:jc w:val="center"/>
              <w:rPr>
                <w:rFonts w:ascii="宋体" w:eastAsia="宋体" w:hAnsi="宋体" w:hint="eastAsia"/>
                <w:sz w:val="18"/>
              </w:rPr>
            </w:pPr>
            <w:r w:rsidRPr="009579CE">
              <w:rPr>
                <w:rFonts w:ascii="宋体" w:eastAsia="宋体" w:hAnsi="宋体" w:hint="eastAsia"/>
                <w:sz w:val="18"/>
              </w:rPr>
              <w:t>Y</w:t>
            </w:r>
          </w:p>
        </w:tc>
      </w:tr>
      <w:tr w:rsidR="008C1D5B" w:rsidRPr="009579CE" w:rsidTr="00BA621A">
        <w:tblPrEx>
          <w:tblCellMar>
            <w:top w:w="0" w:type="dxa"/>
            <w:bottom w:w="0" w:type="dxa"/>
          </w:tblCellMar>
        </w:tblPrEx>
        <w:trPr>
          <w:jc w:val="center"/>
        </w:trPr>
        <w:tc>
          <w:tcPr>
            <w:tcW w:w="648" w:type="dxa"/>
            <w:vAlign w:val="center"/>
          </w:tcPr>
          <w:p w:rsidR="008C1D5B" w:rsidRPr="009579CE" w:rsidRDefault="008C1D5B" w:rsidP="00BA621A">
            <w:pPr>
              <w:widowControl/>
              <w:rPr>
                <w:rFonts w:ascii="宋体" w:eastAsia="宋体" w:hAnsi="宋体"/>
                <w:kern w:val="0"/>
                <w:sz w:val="18"/>
              </w:rPr>
            </w:pPr>
            <w:r w:rsidRPr="009579CE">
              <w:rPr>
                <w:rFonts w:ascii="宋体" w:eastAsia="宋体" w:hAnsi="宋体"/>
                <w:kern w:val="0"/>
                <w:sz w:val="18"/>
              </w:rPr>
              <w:t>555</w:t>
            </w:r>
          </w:p>
        </w:tc>
        <w:tc>
          <w:tcPr>
            <w:tcW w:w="2182" w:type="dxa"/>
            <w:vAlign w:val="center"/>
          </w:tcPr>
          <w:p w:rsidR="008C1D5B" w:rsidRPr="009579CE" w:rsidRDefault="008C1D5B" w:rsidP="00BA621A">
            <w:pPr>
              <w:widowControl/>
              <w:rPr>
                <w:rFonts w:ascii="宋体" w:eastAsia="宋体" w:hAnsi="宋体"/>
                <w:kern w:val="0"/>
                <w:sz w:val="18"/>
              </w:rPr>
            </w:pPr>
            <w:r w:rsidRPr="009579CE">
              <w:rPr>
                <w:rFonts w:ascii="宋体" w:eastAsia="宋体" w:hAnsi="宋体"/>
                <w:kern w:val="0"/>
                <w:sz w:val="18"/>
              </w:rPr>
              <w:t>NetValueType</w:t>
            </w:r>
          </w:p>
        </w:tc>
        <w:tc>
          <w:tcPr>
            <w:tcW w:w="720" w:type="dxa"/>
            <w:vAlign w:val="center"/>
          </w:tcPr>
          <w:p w:rsidR="008C1D5B" w:rsidRPr="009579CE" w:rsidRDefault="008C1D5B" w:rsidP="00BA621A">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8C1D5B" w:rsidRPr="009579CE" w:rsidRDefault="008C1D5B" w:rsidP="00BA621A">
            <w:pPr>
              <w:widowControl/>
              <w:rPr>
                <w:rFonts w:ascii="宋体" w:eastAsia="宋体" w:hAnsi="宋体"/>
                <w:kern w:val="0"/>
                <w:sz w:val="18"/>
              </w:rPr>
            </w:pPr>
            <w:r w:rsidRPr="009579CE">
              <w:rPr>
                <w:rFonts w:ascii="宋体" w:eastAsia="宋体" w:hAnsi="宋体"/>
                <w:kern w:val="0"/>
                <w:sz w:val="18"/>
              </w:rPr>
              <w:t>1</w:t>
            </w:r>
          </w:p>
        </w:tc>
        <w:tc>
          <w:tcPr>
            <w:tcW w:w="2030" w:type="dxa"/>
            <w:vAlign w:val="center"/>
          </w:tcPr>
          <w:p w:rsidR="008C1D5B" w:rsidRPr="009579CE" w:rsidRDefault="008C1D5B" w:rsidP="00BA621A">
            <w:pPr>
              <w:widowControl/>
              <w:rPr>
                <w:rFonts w:ascii="宋体" w:eastAsia="宋体" w:hAnsi="宋体"/>
                <w:kern w:val="0"/>
                <w:sz w:val="18"/>
              </w:rPr>
            </w:pPr>
            <w:r w:rsidRPr="009579CE">
              <w:rPr>
                <w:rFonts w:ascii="宋体" w:eastAsia="宋体" w:hAnsi="宋体" w:hint="eastAsia"/>
                <w:kern w:val="0"/>
                <w:sz w:val="18"/>
              </w:rPr>
              <w:t>净值类型</w:t>
            </w:r>
          </w:p>
        </w:tc>
        <w:tc>
          <w:tcPr>
            <w:tcW w:w="2390" w:type="dxa"/>
            <w:vAlign w:val="center"/>
          </w:tcPr>
          <w:p w:rsidR="008C1D5B" w:rsidRPr="009579CE" w:rsidRDefault="008C1D5B" w:rsidP="00BA621A">
            <w:pPr>
              <w:widowControl/>
              <w:rPr>
                <w:rFonts w:ascii="宋体" w:eastAsia="宋体" w:hAnsi="宋体" w:hint="eastAsia"/>
                <w:kern w:val="0"/>
                <w:sz w:val="18"/>
              </w:rPr>
            </w:pPr>
            <w:r w:rsidRPr="009579CE">
              <w:rPr>
                <w:rFonts w:ascii="宋体" w:eastAsia="宋体" w:hAnsi="宋体" w:hint="eastAsia"/>
                <w:kern w:val="0"/>
                <w:sz w:val="18"/>
              </w:rPr>
              <w:t xml:space="preserve">0-普通净值1-申购净值 2-赎回净值 </w:t>
            </w:r>
          </w:p>
          <w:p w:rsidR="008C1D5B" w:rsidRPr="009579CE" w:rsidRDefault="008C1D5B" w:rsidP="00BA621A">
            <w:pPr>
              <w:widowControl/>
              <w:rPr>
                <w:rFonts w:ascii="宋体" w:eastAsia="宋体" w:hAnsi="宋体" w:hint="eastAsia"/>
                <w:kern w:val="0"/>
                <w:sz w:val="18"/>
              </w:rPr>
            </w:pPr>
            <w:r w:rsidRPr="009579CE">
              <w:rPr>
                <w:rFonts w:ascii="宋体" w:eastAsia="宋体" w:hAnsi="宋体" w:hint="eastAsia"/>
                <w:kern w:val="0"/>
                <w:sz w:val="18"/>
              </w:rPr>
              <w:t>对ETF、QDII基金可同时下发3条净值记录，通过此字段区分基金单位净值及基金净值日期的含义。</w:t>
            </w:r>
          </w:p>
        </w:tc>
        <w:tc>
          <w:tcPr>
            <w:tcW w:w="620" w:type="dxa"/>
          </w:tcPr>
          <w:p w:rsidR="008C1D5B" w:rsidRPr="009579CE" w:rsidRDefault="008C1D5B" w:rsidP="00BA621A">
            <w:pPr>
              <w:snapToGrid w:val="0"/>
              <w:jc w:val="center"/>
              <w:rPr>
                <w:rFonts w:ascii="宋体" w:eastAsia="宋体" w:hAnsi="宋体" w:hint="eastAsia"/>
                <w:sz w:val="18"/>
              </w:rPr>
            </w:pPr>
            <w:r w:rsidRPr="009579CE">
              <w:rPr>
                <w:rFonts w:ascii="宋体" w:eastAsia="宋体" w:hAnsi="宋体" w:hint="eastAsia"/>
                <w:sz w:val="18"/>
              </w:rPr>
              <w:t>Y</w:t>
            </w:r>
          </w:p>
        </w:tc>
      </w:tr>
      <w:tr w:rsidR="00C14C98" w:rsidRPr="009579CE" w:rsidTr="00BA621A">
        <w:tblPrEx>
          <w:tblCellMar>
            <w:top w:w="0" w:type="dxa"/>
            <w:bottom w:w="0" w:type="dxa"/>
          </w:tblCellMar>
        </w:tblPrEx>
        <w:trPr>
          <w:jc w:val="center"/>
        </w:trPr>
        <w:tc>
          <w:tcPr>
            <w:tcW w:w="648" w:type="dxa"/>
          </w:tcPr>
          <w:p w:rsidR="00C14C98" w:rsidRPr="009579CE" w:rsidRDefault="00C14C98" w:rsidP="00BA621A">
            <w:pPr>
              <w:snapToGrid w:val="0"/>
              <w:jc w:val="left"/>
              <w:rPr>
                <w:rFonts w:ascii="宋体" w:eastAsia="宋体" w:hAnsi="宋体" w:hint="eastAsia"/>
                <w:sz w:val="18"/>
              </w:rPr>
            </w:pPr>
            <w:r w:rsidRPr="009579CE">
              <w:rPr>
                <w:rFonts w:ascii="宋体" w:eastAsia="宋体" w:hAnsi="宋体" w:hint="eastAsia"/>
                <w:sz w:val="18"/>
              </w:rPr>
              <w:t>273</w:t>
            </w:r>
          </w:p>
        </w:tc>
        <w:tc>
          <w:tcPr>
            <w:tcW w:w="2182" w:type="dxa"/>
          </w:tcPr>
          <w:p w:rsidR="00C14C98" w:rsidRPr="009579CE" w:rsidRDefault="00C14C98" w:rsidP="00BA621A">
            <w:pPr>
              <w:snapToGrid w:val="0"/>
              <w:rPr>
                <w:rFonts w:ascii="宋体" w:eastAsia="宋体" w:hAnsi="宋体" w:hint="eastAsia"/>
                <w:sz w:val="18"/>
              </w:rPr>
            </w:pPr>
            <w:r w:rsidRPr="009579CE">
              <w:rPr>
                <w:rFonts w:ascii="宋体" w:eastAsia="宋体" w:hAnsi="宋体"/>
                <w:sz w:val="18"/>
              </w:rPr>
              <w:t>Accumulative</w:t>
            </w:r>
            <w:r w:rsidRPr="009579CE">
              <w:rPr>
                <w:rFonts w:ascii="宋体" w:eastAsia="宋体" w:hAnsi="宋体" w:hint="eastAsia"/>
                <w:sz w:val="18"/>
              </w:rPr>
              <w:t>NAV</w:t>
            </w:r>
          </w:p>
        </w:tc>
        <w:tc>
          <w:tcPr>
            <w:tcW w:w="720" w:type="dxa"/>
          </w:tcPr>
          <w:p w:rsidR="00C14C98" w:rsidRPr="009579CE" w:rsidRDefault="00C14C98" w:rsidP="00BA621A">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C14C98" w:rsidRPr="009579CE" w:rsidRDefault="00C14C98" w:rsidP="00BA621A">
            <w:pPr>
              <w:snapToGrid w:val="0"/>
              <w:rPr>
                <w:rFonts w:ascii="宋体" w:eastAsia="宋体" w:hAnsi="宋体" w:hint="eastAsia"/>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C14C98" w:rsidRPr="009579CE" w:rsidRDefault="00C14C98" w:rsidP="00BA621A">
            <w:pPr>
              <w:snapToGrid w:val="0"/>
              <w:rPr>
                <w:rFonts w:ascii="宋体" w:eastAsia="宋体" w:hAnsi="宋体" w:hint="eastAsia"/>
                <w:sz w:val="18"/>
              </w:rPr>
            </w:pPr>
            <w:r w:rsidRPr="009579CE">
              <w:rPr>
                <w:rFonts w:ascii="宋体" w:eastAsia="宋体" w:hAnsi="宋体" w:hint="eastAsia"/>
                <w:sz w:val="18"/>
              </w:rPr>
              <w:t>累计基金单位净值</w:t>
            </w:r>
          </w:p>
        </w:tc>
        <w:tc>
          <w:tcPr>
            <w:tcW w:w="2390" w:type="dxa"/>
          </w:tcPr>
          <w:p w:rsidR="00C14C98" w:rsidRPr="009579CE" w:rsidRDefault="00C14C98" w:rsidP="00BA621A">
            <w:pPr>
              <w:snapToGrid w:val="0"/>
              <w:rPr>
                <w:rFonts w:ascii="宋体" w:eastAsia="宋体" w:hAnsi="宋体" w:hint="eastAsia"/>
                <w:sz w:val="18"/>
              </w:rPr>
            </w:pPr>
          </w:p>
        </w:tc>
        <w:tc>
          <w:tcPr>
            <w:tcW w:w="620" w:type="dxa"/>
          </w:tcPr>
          <w:p w:rsidR="00C14C98" w:rsidRPr="009579CE" w:rsidRDefault="00C14C98" w:rsidP="00BA621A">
            <w:pPr>
              <w:snapToGrid w:val="0"/>
              <w:jc w:val="center"/>
              <w:rPr>
                <w:rFonts w:ascii="宋体" w:eastAsia="宋体" w:hAnsi="宋体" w:hint="eastAsia"/>
                <w:sz w:val="18"/>
              </w:rPr>
            </w:pPr>
            <w:r w:rsidRPr="009579CE">
              <w:rPr>
                <w:rFonts w:ascii="宋体" w:eastAsia="宋体" w:hAnsi="宋体" w:hint="eastAsia"/>
                <w:sz w:val="18"/>
              </w:rPr>
              <w:t>Y</w:t>
            </w:r>
          </w:p>
        </w:tc>
      </w:tr>
      <w:tr w:rsidR="00533135" w:rsidRPr="009579CE" w:rsidTr="00BA621A">
        <w:tblPrEx>
          <w:tblCellMar>
            <w:top w:w="0" w:type="dxa"/>
            <w:bottom w:w="0" w:type="dxa"/>
          </w:tblCellMar>
        </w:tblPrEx>
        <w:trPr>
          <w:jc w:val="center"/>
        </w:trPr>
        <w:tc>
          <w:tcPr>
            <w:tcW w:w="648" w:type="dxa"/>
          </w:tcPr>
          <w:p w:rsidR="00533135" w:rsidRPr="009579CE" w:rsidRDefault="00533135" w:rsidP="00533135">
            <w:pPr>
              <w:autoSpaceDE w:val="0"/>
              <w:autoSpaceDN w:val="0"/>
              <w:adjustRightInd w:val="0"/>
              <w:snapToGrid w:val="0"/>
              <w:rPr>
                <w:rFonts w:ascii="宋体" w:eastAsia="宋体" w:hAnsi="宋体"/>
                <w:sz w:val="18"/>
              </w:rPr>
            </w:pPr>
            <w:r w:rsidRPr="009579CE">
              <w:rPr>
                <w:rFonts w:ascii="宋体" w:eastAsia="宋体" w:hAnsi="宋体" w:hint="eastAsia"/>
                <w:sz w:val="18"/>
              </w:rPr>
              <w:t>180</w:t>
            </w:r>
          </w:p>
        </w:tc>
        <w:tc>
          <w:tcPr>
            <w:tcW w:w="2182" w:type="dxa"/>
          </w:tcPr>
          <w:p w:rsidR="00533135" w:rsidRPr="009579CE" w:rsidRDefault="00533135" w:rsidP="00BA621A">
            <w:pPr>
              <w:snapToGrid w:val="0"/>
              <w:jc w:val="left"/>
              <w:rPr>
                <w:rFonts w:ascii="宋体" w:eastAsia="宋体" w:hAnsi="宋体"/>
                <w:sz w:val="18"/>
              </w:rPr>
            </w:pPr>
            <w:r w:rsidRPr="009579CE">
              <w:rPr>
                <w:rFonts w:ascii="宋体" w:eastAsia="宋体" w:hAnsi="宋体" w:hint="eastAsia"/>
                <w:sz w:val="18"/>
              </w:rPr>
              <w:t>ConvertStatus</w:t>
            </w:r>
          </w:p>
        </w:tc>
        <w:tc>
          <w:tcPr>
            <w:tcW w:w="720" w:type="dxa"/>
          </w:tcPr>
          <w:p w:rsidR="00533135" w:rsidRPr="009579CE" w:rsidRDefault="00533135" w:rsidP="00BA621A">
            <w:pPr>
              <w:snapToGrid w:val="0"/>
              <w:jc w:val="left"/>
              <w:rPr>
                <w:rFonts w:ascii="宋体" w:eastAsia="宋体" w:hAnsi="宋体" w:hint="eastAsia"/>
                <w:sz w:val="18"/>
              </w:rPr>
            </w:pPr>
            <w:r w:rsidRPr="009579CE">
              <w:rPr>
                <w:rFonts w:ascii="宋体" w:eastAsia="宋体" w:hAnsi="宋体"/>
                <w:sz w:val="18"/>
              </w:rPr>
              <w:t>C</w:t>
            </w:r>
          </w:p>
        </w:tc>
        <w:tc>
          <w:tcPr>
            <w:tcW w:w="950" w:type="dxa"/>
          </w:tcPr>
          <w:p w:rsidR="00533135" w:rsidRPr="009579CE" w:rsidRDefault="00533135" w:rsidP="00BA621A">
            <w:pPr>
              <w:snapToGrid w:val="0"/>
              <w:jc w:val="left"/>
              <w:rPr>
                <w:rFonts w:ascii="宋体" w:eastAsia="宋体" w:hAnsi="宋体" w:hint="eastAsia"/>
                <w:sz w:val="18"/>
              </w:rPr>
            </w:pPr>
            <w:r w:rsidRPr="009579CE">
              <w:rPr>
                <w:rFonts w:ascii="宋体" w:eastAsia="宋体" w:hAnsi="宋体" w:hint="eastAsia"/>
                <w:sz w:val="18"/>
              </w:rPr>
              <w:t>1</w:t>
            </w:r>
          </w:p>
        </w:tc>
        <w:tc>
          <w:tcPr>
            <w:tcW w:w="2030" w:type="dxa"/>
          </w:tcPr>
          <w:p w:rsidR="00533135" w:rsidRPr="009579CE" w:rsidRDefault="00533135" w:rsidP="00BA621A">
            <w:pPr>
              <w:snapToGrid w:val="0"/>
              <w:jc w:val="left"/>
              <w:rPr>
                <w:rFonts w:ascii="宋体" w:eastAsia="宋体" w:hAnsi="宋体" w:hint="eastAsia"/>
                <w:sz w:val="18"/>
              </w:rPr>
            </w:pPr>
            <w:r w:rsidRPr="009579CE">
              <w:rPr>
                <w:rFonts w:ascii="宋体" w:eastAsia="宋体" w:hAnsi="宋体" w:hint="eastAsia"/>
                <w:sz w:val="18"/>
              </w:rPr>
              <w:t>基金转换状态</w:t>
            </w:r>
          </w:p>
        </w:tc>
        <w:tc>
          <w:tcPr>
            <w:tcW w:w="2390" w:type="dxa"/>
          </w:tcPr>
          <w:p w:rsidR="00533135" w:rsidRPr="009579CE" w:rsidRDefault="00533135" w:rsidP="00BA621A">
            <w:pPr>
              <w:snapToGrid w:val="0"/>
              <w:rPr>
                <w:rFonts w:ascii="宋体" w:eastAsia="宋体" w:hAnsi="宋体" w:hint="eastAsia"/>
                <w:sz w:val="18"/>
              </w:rPr>
            </w:pPr>
            <w:r w:rsidRPr="009579CE">
              <w:rPr>
                <w:rFonts w:ascii="宋体" w:eastAsia="宋体" w:hAnsi="宋体" w:hint="eastAsia"/>
                <w:sz w:val="18"/>
              </w:rPr>
              <w:t>0</w:t>
            </w:r>
            <w:r w:rsidRPr="009579CE">
              <w:rPr>
                <w:rFonts w:ascii="宋体" w:eastAsia="宋体" w:hAnsi="宋体"/>
                <w:sz w:val="18"/>
              </w:rPr>
              <w:t>-</w:t>
            </w:r>
            <w:r w:rsidRPr="009579CE">
              <w:rPr>
                <w:rFonts w:ascii="宋体" w:eastAsia="宋体" w:hAnsi="宋体" w:hint="eastAsia"/>
                <w:sz w:val="18"/>
              </w:rPr>
              <w:t>可转入，可转出</w:t>
            </w:r>
          </w:p>
          <w:p w:rsidR="00533135" w:rsidRPr="009579CE" w:rsidRDefault="00533135" w:rsidP="00BA621A">
            <w:pPr>
              <w:snapToGrid w:val="0"/>
              <w:rPr>
                <w:rFonts w:ascii="宋体" w:eastAsia="宋体" w:hAnsi="宋体" w:hint="eastAsia"/>
                <w:sz w:val="18"/>
              </w:rPr>
            </w:pPr>
            <w:r w:rsidRPr="009579CE">
              <w:rPr>
                <w:rFonts w:ascii="宋体" w:eastAsia="宋体" w:hAnsi="宋体" w:hint="eastAsia"/>
                <w:sz w:val="18"/>
              </w:rPr>
              <w:t>1-只可转入</w:t>
            </w:r>
          </w:p>
          <w:p w:rsidR="00533135" w:rsidRPr="009579CE" w:rsidRDefault="00533135" w:rsidP="00BA621A">
            <w:pPr>
              <w:snapToGrid w:val="0"/>
              <w:rPr>
                <w:rFonts w:ascii="宋体" w:eastAsia="宋体" w:hAnsi="宋体" w:hint="eastAsia"/>
                <w:sz w:val="18"/>
              </w:rPr>
            </w:pPr>
            <w:r w:rsidRPr="009579CE">
              <w:rPr>
                <w:rFonts w:ascii="宋体" w:eastAsia="宋体" w:hAnsi="宋体" w:hint="eastAsia"/>
                <w:sz w:val="18"/>
              </w:rPr>
              <w:t>2-只可转出</w:t>
            </w:r>
          </w:p>
          <w:p w:rsidR="00533135" w:rsidRPr="009579CE" w:rsidRDefault="00533135" w:rsidP="00BA621A">
            <w:pPr>
              <w:snapToGrid w:val="0"/>
              <w:jc w:val="left"/>
              <w:rPr>
                <w:rFonts w:ascii="宋体" w:eastAsia="宋体" w:hAnsi="宋体" w:hint="eastAsia"/>
                <w:sz w:val="18"/>
              </w:rPr>
            </w:pPr>
            <w:r w:rsidRPr="009579CE">
              <w:rPr>
                <w:rFonts w:ascii="宋体" w:eastAsia="宋体" w:hAnsi="宋体" w:hint="eastAsia"/>
                <w:sz w:val="18"/>
              </w:rPr>
              <w:t>3-不可转换</w:t>
            </w:r>
          </w:p>
        </w:tc>
        <w:tc>
          <w:tcPr>
            <w:tcW w:w="620" w:type="dxa"/>
          </w:tcPr>
          <w:p w:rsidR="00533135" w:rsidRPr="009579CE" w:rsidRDefault="00533135" w:rsidP="00BA621A">
            <w:pPr>
              <w:snapToGrid w:val="0"/>
              <w:jc w:val="center"/>
              <w:rPr>
                <w:rFonts w:ascii="宋体" w:eastAsia="宋体" w:hAnsi="宋体" w:hint="eastAsia"/>
                <w:sz w:val="18"/>
              </w:rPr>
            </w:pPr>
            <w:r w:rsidRPr="009579CE">
              <w:rPr>
                <w:rFonts w:ascii="宋体" w:eastAsia="宋体" w:hAnsi="宋体" w:hint="eastAsia"/>
                <w:sz w:val="18"/>
              </w:rPr>
              <w:t>Y</w:t>
            </w:r>
          </w:p>
        </w:tc>
      </w:tr>
      <w:tr w:rsidR="00533135" w:rsidRPr="009579CE" w:rsidTr="00BA621A">
        <w:tblPrEx>
          <w:tblCellMar>
            <w:top w:w="0" w:type="dxa"/>
            <w:bottom w:w="0" w:type="dxa"/>
          </w:tblCellMar>
        </w:tblPrEx>
        <w:trPr>
          <w:jc w:val="center"/>
        </w:trPr>
        <w:tc>
          <w:tcPr>
            <w:tcW w:w="648"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604</w:t>
            </w:r>
          </w:p>
        </w:tc>
        <w:tc>
          <w:tcPr>
            <w:tcW w:w="2182"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PeriodicStatus</w:t>
            </w:r>
          </w:p>
        </w:tc>
        <w:tc>
          <w:tcPr>
            <w:tcW w:w="720"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1</w:t>
            </w:r>
          </w:p>
        </w:tc>
        <w:tc>
          <w:tcPr>
            <w:tcW w:w="2030"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定期定额状态</w:t>
            </w:r>
          </w:p>
        </w:tc>
        <w:tc>
          <w:tcPr>
            <w:tcW w:w="2390" w:type="dxa"/>
            <w:vAlign w:val="bottom"/>
          </w:tcPr>
          <w:p w:rsidR="00533135" w:rsidRPr="009579CE" w:rsidRDefault="00533135" w:rsidP="00BA621A">
            <w:pPr>
              <w:rPr>
                <w:rFonts w:ascii="宋体" w:eastAsia="宋体" w:hAnsi="宋体" w:hint="eastAsia"/>
                <w:sz w:val="18"/>
              </w:rPr>
            </w:pPr>
            <w:r w:rsidRPr="009579CE">
              <w:rPr>
                <w:rFonts w:ascii="宋体" w:eastAsia="宋体" w:hAnsi="宋体"/>
                <w:sz w:val="18"/>
              </w:rPr>
              <w:t>0</w:t>
            </w:r>
            <w:r w:rsidRPr="009579CE">
              <w:rPr>
                <w:rFonts w:ascii="宋体" w:eastAsia="宋体" w:hAnsi="宋体" w:hint="eastAsia"/>
                <w:sz w:val="18"/>
              </w:rPr>
              <w:t>-允许定期定额业务</w:t>
            </w:r>
          </w:p>
          <w:p w:rsidR="00533135" w:rsidRPr="009579CE" w:rsidRDefault="00533135" w:rsidP="00BA621A">
            <w:pPr>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仅允许定投业务</w:t>
            </w:r>
          </w:p>
          <w:p w:rsidR="00533135" w:rsidRPr="009579CE" w:rsidRDefault="00533135" w:rsidP="00BA621A">
            <w:pPr>
              <w:rPr>
                <w:rFonts w:ascii="宋体" w:eastAsia="宋体" w:hAnsi="宋体" w:hint="eastAsia"/>
                <w:sz w:val="18"/>
              </w:rPr>
            </w:pPr>
            <w:r w:rsidRPr="009579CE">
              <w:rPr>
                <w:rFonts w:ascii="宋体" w:eastAsia="宋体" w:hAnsi="宋体"/>
                <w:sz w:val="18"/>
              </w:rPr>
              <w:t>2-</w:t>
            </w:r>
            <w:r w:rsidRPr="009579CE">
              <w:rPr>
                <w:rFonts w:ascii="宋体" w:eastAsia="宋体" w:hAnsi="宋体" w:hint="eastAsia"/>
                <w:sz w:val="18"/>
              </w:rPr>
              <w:t>仅允许定赎业务</w:t>
            </w:r>
          </w:p>
          <w:p w:rsidR="00533135" w:rsidRPr="009579CE" w:rsidRDefault="00533135" w:rsidP="00BA621A">
            <w:pPr>
              <w:widowControl/>
              <w:rPr>
                <w:rFonts w:ascii="宋体" w:eastAsia="宋体" w:hAnsi="宋体"/>
                <w:kern w:val="0"/>
                <w:sz w:val="18"/>
              </w:rPr>
            </w:pPr>
            <w:r w:rsidRPr="009579CE">
              <w:rPr>
                <w:rFonts w:ascii="宋体" w:eastAsia="宋体" w:hAnsi="宋体"/>
                <w:sz w:val="18"/>
              </w:rPr>
              <w:t>3-</w:t>
            </w:r>
            <w:r w:rsidRPr="009579CE">
              <w:rPr>
                <w:rFonts w:ascii="宋体" w:eastAsia="宋体" w:hAnsi="宋体" w:hint="eastAsia"/>
                <w:sz w:val="18"/>
              </w:rPr>
              <w:t>禁止定期定额业务</w:t>
            </w:r>
          </w:p>
        </w:tc>
        <w:tc>
          <w:tcPr>
            <w:tcW w:w="620" w:type="dxa"/>
            <w:vAlign w:val="bottom"/>
          </w:tcPr>
          <w:p w:rsidR="00533135" w:rsidRPr="009579CE" w:rsidRDefault="00533135" w:rsidP="00BA621A">
            <w:pPr>
              <w:widowControl/>
              <w:jc w:val="center"/>
              <w:rPr>
                <w:rFonts w:ascii="宋体" w:eastAsia="宋体" w:hAnsi="宋体" w:hint="eastAsia"/>
                <w:kern w:val="0"/>
                <w:sz w:val="18"/>
              </w:rPr>
            </w:pPr>
            <w:r w:rsidRPr="009579CE">
              <w:rPr>
                <w:rFonts w:ascii="宋体" w:eastAsia="宋体" w:hAnsi="宋体" w:hint="eastAsia"/>
                <w:kern w:val="0"/>
                <w:sz w:val="18"/>
              </w:rPr>
              <w:t>Y</w:t>
            </w:r>
          </w:p>
        </w:tc>
      </w:tr>
      <w:tr w:rsidR="00533135" w:rsidRPr="009579CE" w:rsidTr="00BA621A">
        <w:tblPrEx>
          <w:tblCellMar>
            <w:top w:w="0" w:type="dxa"/>
            <w:bottom w:w="0" w:type="dxa"/>
          </w:tblCellMar>
        </w:tblPrEx>
        <w:trPr>
          <w:jc w:val="center"/>
        </w:trPr>
        <w:tc>
          <w:tcPr>
            <w:tcW w:w="648"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605</w:t>
            </w:r>
          </w:p>
        </w:tc>
        <w:tc>
          <w:tcPr>
            <w:tcW w:w="2182"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TransferAgencyStatus</w:t>
            </w:r>
          </w:p>
        </w:tc>
        <w:tc>
          <w:tcPr>
            <w:tcW w:w="720"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C</w:t>
            </w:r>
          </w:p>
        </w:tc>
        <w:tc>
          <w:tcPr>
            <w:tcW w:w="950"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1</w:t>
            </w:r>
          </w:p>
        </w:tc>
        <w:tc>
          <w:tcPr>
            <w:tcW w:w="2030" w:type="dxa"/>
            <w:vAlign w:val="center"/>
          </w:tcPr>
          <w:p w:rsidR="00533135" w:rsidRPr="009579CE" w:rsidRDefault="00533135" w:rsidP="00BA621A">
            <w:pPr>
              <w:widowControl/>
              <w:rPr>
                <w:rFonts w:ascii="宋体" w:eastAsia="宋体" w:hAnsi="宋体" w:hint="eastAsia"/>
                <w:kern w:val="0"/>
                <w:sz w:val="18"/>
              </w:rPr>
            </w:pPr>
            <w:r w:rsidRPr="009579CE">
              <w:rPr>
                <w:rFonts w:ascii="宋体" w:eastAsia="宋体" w:hAnsi="宋体" w:hint="eastAsia"/>
                <w:kern w:val="0"/>
                <w:sz w:val="18"/>
              </w:rPr>
              <w:t>转托管状态</w:t>
            </w:r>
          </w:p>
        </w:tc>
        <w:tc>
          <w:tcPr>
            <w:tcW w:w="2390" w:type="dxa"/>
            <w:vAlign w:val="center"/>
          </w:tcPr>
          <w:p w:rsidR="00533135" w:rsidRPr="009579CE" w:rsidRDefault="00533135" w:rsidP="00BA621A">
            <w:pPr>
              <w:rPr>
                <w:rFonts w:ascii="宋体" w:eastAsia="宋体" w:hAnsi="宋体" w:hint="eastAsia"/>
                <w:sz w:val="18"/>
              </w:rPr>
            </w:pPr>
            <w:r w:rsidRPr="009579CE">
              <w:rPr>
                <w:rFonts w:ascii="宋体" w:eastAsia="宋体" w:hAnsi="宋体"/>
                <w:sz w:val="18"/>
              </w:rPr>
              <w:t>0-</w:t>
            </w:r>
            <w:r w:rsidRPr="009579CE">
              <w:rPr>
                <w:rFonts w:ascii="宋体" w:eastAsia="宋体" w:hAnsi="宋体" w:hint="eastAsia"/>
                <w:sz w:val="18"/>
              </w:rPr>
              <w:t>允许所有转托管</w:t>
            </w:r>
          </w:p>
          <w:p w:rsidR="00533135" w:rsidRPr="009579CE" w:rsidRDefault="00533135" w:rsidP="00BA621A">
            <w:pPr>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仅允许场外转托管</w:t>
            </w:r>
          </w:p>
          <w:p w:rsidR="00533135" w:rsidRPr="009579CE" w:rsidRDefault="00533135" w:rsidP="00BA621A">
            <w:pPr>
              <w:rPr>
                <w:rFonts w:ascii="宋体" w:eastAsia="宋体" w:hAnsi="宋体" w:hint="eastAsia"/>
                <w:sz w:val="18"/>
              </w:rPr>
            </w:pPr>
            <w:r w:rsidRPr="009579CE">
              <w:rPr>
                <w:rFonts w:ascii="宋体" w:eastAsia="宋体" w:hAnsi="宋体"/>
                <w:sz w:val="18"/>
              </w:rPr>
              <w:t>2-</w:t>
            </w:r>
            <w:r w:rsidRPr="009579CE">
              <w:rPr>
                <w:rFonts w:ascii="宋体" w:eastAsia="宋体" w:hAnsi="宋体" w:hint="eastAsia"/>
                <w:sz w:val="18"/>
              </w:rPr>
              <w:t>仅允许跨市场转托管</w:t>
            </w:r>
          </w:p>
          <w:p w:rsidR="00533135" w:rsidRPr="009579CE" w:rsidRDefault="00533135" w:rsidP="00BA621A">
            <w:pPr>
              <w:rPr>
                <w:rFonts w:ascii="宋体" w:eastAsia="宋体" w:hAnsi="宋体"/>
                <w:sz w:val="18"/>
              </w:rPr>
            </w:pPr>
            <w:r w:rsidRPr="009579CE">
              <w:rPr>
                <w:rFonts w:ascii="宋体" w:eastAsia="宋体" w:hAnsi="宋体"/>
                <w:sz w:val="18"/>
              </w:rPr>
              <w:t>3-</w:t>
            </w:r>
            <w:r w:rsidRPr="009579CE">
              <w:rPr>
                <w:rFonts w:ascii="宋体" w:eastAsia="宋体" w:hAnsi="宋体" w:hint="eastAsia"/>
                <w:sz w:val="18"/>
              </w:rPr>
              <w:t>禁止所有转托管</w:t>
            </w:r>
          </w:p>
        </w:tc>
        <w:tc>
          <w:tcPr>
            <w:tcW w:w="620" w:type="dxa"/>
            <w:vAlign w:val="bottom"/>
          </w:tcPr>
          <w:p w:rsidR="00533135" w:rsidRPr="009579CE" w:rsidRDefault="00533135" w:rsidP="00BA621A">
            <w:pPr>
              <w:widowControl/>
              <w:jc w:val="center"/>
              <w:rPr>
                <w:rFonts w:ascii="宋体" w:eastAsia="宋体" w:hAnsi="宋体" w:hint="eastAsia"/>
                <w:kern w:val="0"/>
                <w:sz w:val="18"/>
              </w:rPr>
            </w:pPr>
            <w:r w:rsidRPr="009579CE">
              <w:rPr>
                <w:rFonts w:ascii="宋体" w:eastAsia="宋体" w:hAnsi="宋体" w:hint="eastAsia"/>
                <w:kern w:val="0"/>
                <w:sz w:val="18"/>
              </w:rPr>
              <w:t>Y</w:t>
            </w:r>
          </w:p>
        </w:tc>
      </w:tr>
      <w:tr w:rsidR="00AF2FCD" w:rsidRPr="009579CE" w:rsidTr="00BA621A">
        <w:tblPrEx>
          <w:tblCellMar>
            <w:top w:w="0" w:type="dxa"/>
            <w:bottom w:w="0" w:type="dxa"/>
          </w:tblCellMar>
        </w:tblPrEx>
        <w:trPr>
          <w:jc w:val="center"/>
        </w:trPr>
        <w:tc>
          <w:tcPr>
            <w:tcW w:w="648" w:type="dxa"/>
          </w:tcPr>
          <w:p w:rsidR="00AF2FCD" w:rsidRPr="009579CE" w:rsidRDefault="00AF2FCD" w:rsidP="00BA621A">
            <w:pPr>
              <w:autoSpaceDE w:val="0"/>
              <w:autoSpaceDN w:val="0"/>
              <w:adjustRightInd w:val="0"/>
              <w:snapToGrid w:val="0"/>
              <w:jc w:val="center"/>
              <w:rPr>
                <w:rFonts w:ascii="宋体" w:eastAsia="宋体" w:hAnsi="宋体"/>
                <w:sz w:val="18"/>
              </w:rPr>
            </w:pPr>
            <w:r w:rsidRPr="009579CE">
              <w:rPr>
                <w:rFonts w:ascii="宋体" w:eastAsia="宋体" w:hAnsi="宋体"/>
                <w:sz w:val="18"/>
              </w:rPr>
              <w:t>129</w:t>
            </w:r>
          </w:p>
        </w:tc>
        <w:tc>
          <w:tcPr>
            <w:tcW w:w="2182" w:type="dxa"/>
          </w:tcPr>
          <w:p w:rsidR="00AF2FCD" w:rsidRPr="009579CE" w:rsidRDefault="00AF2FCD" w:rsidP="00BA621A">
            <w:pPr>
              <w:snapToGrid w:val="0"/>
              <w:rPr>
                <w:rFonts w:ascii="宋体" w:eastAsia="宋体" w:hAnsi="宋体"/>
                <w:sz w:val="18"/>
              </w:rPr>
            </w:pPr>
            <w:r w:rsidRPr="009579CE">
              <w:rPr>
                <w:rFonts w:ascii="宋体" w:eastAsia="宋体" w:hAnsi="宋体"/>
                <w:sz w:val="18"/>
              </w:rPr>
              <w:t>FundSize</w:t>
            </w:r>
          </w:p>
        </w:tc>
        <w:tc>
          <w:tcPr>
            <w:tcW w:w="720" w:type="dxa"/>
          </w:tcPr>
          <w:p w:rsidR="00AF2FCD" w:rsidRPr="009579CE" w:rsidRDefault="00AF2FCD" w:rsidP="00BA621A">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AF2FCD" w:rsidRPr="009579CE" w:rsidRDefault="00AF2FCD" w:rsidP="00BA621A">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Pr>
          <w:p w:rsidR="00AF2FCD" w:rsidRPr="009579CE" w:rsidRDefault="00AF2FCD" w:rsidP="00BA621A">
            <w:pPr>
              <w:snapToGrid w:val="0"/>
              <w:rPr>
                <w:rFonts w:ascii="宋体" w:eastAsia="宋体" w:hAnsi="宋体" w:hint="eastAsia"/>
                <w:sz w:val="18"/>
              </w:rPr>
            </w:pPr>
            <w:r w:rsidRPr="009579CE">
              <w:rPr>
                <w:rFonts w:ascii="宋体" w:eastAsia="宋体" w:hAnsi="宋体" w:hint="eastAsia"/>
                <w:sz w:val="18"/>
              </w:rPr>
              <w:t>基金规模</w:t>
            </w:r>
          </w:p>
        </w:tc>
        <w:tc>
          <w:tcPr>
            <w:tcW w:w="2390" w:type="dxa"/>
          </w:tcPr>
          <w:p w:rsidR="00AF2FCD" w:rsidRPr="009579CE" w:rsidRDefault="00AF2FCD" w:rsidP="00BA621A">
            <w:pPr>
              <w:snapToGrid w:val="0"/>
              <w:rPr>
                <w:rFonts w:ascii="宋体" w:eastAsia="宋体" w:hAnsi="宋体" w:hint="eastAsia"/>
                <w:sz w:val="18"/>
              </w:rPr>
            </w:pPr>
            <w:r w:rsidRPr="009579CE">
              <w:rPr>
                <w:rFonts w:ascii="宋体" w:eastAsia="宋体" w:hAnsi="宋体" w:hint="eastAsia"/>
                <w:sz w:val="18"/>
              </w:rPr>
              <w:t>基金的金额规模</w:t>
            </w:r>
          </w:p>
        </w:tc>
        <w:tc>
          <w:tcPr>
            <w:tcW w:w="620" w:type="dxa"/>
          </w:tcPr>
          <w:p w:rsidR="00AF2FCD" w:rsidRPr="009579CE" w:rsidRDefault="00AF2FCD" w:rsidP="00BA621A">
            <w:pPr>
              <w:snapToGrid w:val="0"/>
              <w:jc w:val="center"/>
              <w:rPr>
                <w:rFonts w:ascii="宋体" w:eastAsia="宋体" w:hAnsi="宋体" w:hint="eastAsia"/>
                <w:sz w:val="18"/>
              </w:rPr>
            </w:pPr>
            <w:r w:rsidRPr="009579CE">
              <w:rPr>
                <w:rFonts w:ascii="宋体" w:eastAsia="宋体" w:hAnsi="宋体" w:hint="eastAsia"/>
                <w:sz w:val="18"/>
              </w:rPr>
              <w:t>Y</w:t>
            </w:r>
          </w:p>
        </w:tc>
      </w:tr>
      <w:tr w:rsidR="004718BB" w:rsidRPr="009579CE" w:rsidTr="00BA621A">
        <w:tblPrEx>
          <w:tblCellMar>
            <w:top w:w="0" w:type="dxa"/>
            <w:bottom w:w="0" w:type="dxa"/>
          </w:tblCellMar>
        </w:tblPrEx>
        <w:trPr>
          <w:jc w:val="center"/>
        </w:trPr>
        <w:tc>
          <w:tcPr>
            <w:tcW w:w="648" w:type="dxa"/>
          </w:tcPr>
          <w:p w:rsidR="004718BB" w:rsidRPr="009579CE" w:rsidRDefault="004718BB" w:rsidP="00BA621A">
            <w:pPr>
              <w:autoSpaceDE w:val="0"/>
              <w:autoSpaceDN w:val="0"/>
              <w:adjustRightInd w:val="0"/>
              <w:snapToGrid w:val="0"/>
              <w:jc w:val="center"/>
              <w:rPr>
                <w:rFonts w:ascii="宋体" w:eastAsia="宋体" w:hAnsi="宋体"/>
                <w:sz w:val="18"/>
              </w:rPr>
            </w:pPr>
            <w:r w:rsidRPr="009579CE">
              <w:rPr>
                <w:rFonts w:ascii="宋体" w:eastAsia="宋体" w:hAnsi="宋体"/>
                <w:sz w:val="18"/>
              </w:rPr>
              <w:t>37</w:t>
            </w:r>
          </w:p>
        </w:tc>
        <w:tc>
          <w:tcPr>
            <w:tcW w:w="2182" w:type="dxa"/>
          </w:tcPr>
          <w:p w:rsidR="004718BB" w:rsidRPr="009579CE" w:rsidRDefault="004718BB" w:rsidP="00BA621A">
            <w:pPr>
              <w:snapToGrid w:val="0"/>
              <w:rPr>
                <w:rFonts w:ascii="宋体" w:eastAsia="宋体" w:hAnsi="宋体"/>
                <w:sz w:val="18"/>
              </w:rPr>
            </w:pPr>
            <w:r w:rsidRPr="009579CE">
              <w:rPr>
                <w:rFonts w:ascii="宋体" w:eastAsia="宋体" w:hAnsi="宋体"/>
                <w:sz w:val="18"/>
              </w:rPr>
              <w:t>CurrencyType</w:t>
            </w:r>
          </w:p>
        </w:tc>
        <w:tc>
          <w:tcPr>
            <w:tcW w:w="720" w:type="dxa"/>
          </w:tcPr>
          <w:p w:rsidR="004718BB" w:rsidRPr="009579CE" w:rsidRDefault="004718BB" w:rsidP="00BA621A">
            <w:pPr>
              <w:snapToGrid w:val="0"/>
              <w:rPr>
                <w:rFonts w:ascii="宋体" w:eastAsia="宋体" w:hAnsi="宋体"/>
                <w:sz w:val="18"/>
              </w:rPr>
            </w:pPr>
            <w:r w:rsidRPr="009579CE">
              <w:rPr>
                <w:rFonts w:ascii="宋体" w:eastAsia="宋体" w:hAnsi="宋体" w:hint="eastAsia"/>
                <w:sz w:val="18"/>
              </w:rPr>
              <w:t>A</w:t>
            </w:r>
          </w:p>
        </w:tc>
        <w:tc>
          <w:tcPr>
            <w:tcW w:w="950" w:type="dxa"/>
          </w:tcPr>
          <w:p w:rsidR="004718BB" w:rsidRPr="009579CE" w:rsidRDefault="004718BB" w:rsidP="00BA621A">
            <w:pPr>
              <w:snapToGrid w:val="0"/>
              <w:rPr>
                <w:rFonts w:ascii="宋体" w:eastAsia="宋体" w:hAnsi="宋体" w:hint="eastAsia"/>
                <w:sz w:val="18"/>
              </w:rPr>
            </w:pPr>
            <w:r w:rsidRPr="009579CE">
              <w:rPr>
                <w:rFonts w:ascii="宋体" w:eastAsia="宋体" w:hAnsi="宋体" w:hint="eastAsia"/>
                <w:sz w:val="18"/>
              </w:rPr>
              <w:t>3</w:t>
            </w:r>
          </w:p>
        </w:tc>
        <w:tc>
          <w:tcPr>
            <w:tcW w:w="2030" w:type="dxa"/>
          </w:tcPr>
          <w:p w:rsidR="004718BB" w:rsidRPr="009579CE" w:rsidRDefault="004718BB" w:rsidP="00BA621A">
            <w:pPr>
              <w:snapToGrid w:val="0"/>
              <w:rPr>
                <w:rFonts w:ascii="宋体" w:eastAsia="宋体" w:hAnsi="宋体" w:hint="eastAsia"/>
                <w:sz w:val="18"/>
              </w:rPr>
            </w:pPr>
            <w:r w:rsidRPr="009579CE">
              <w:rPr>
                <w:rFonts w:ascii="宋体" w:eastAsia="宋体" w:hAnsi="宋体" w:hint="eastAsia"/>
                <w:sz w:val="18"/>
              </w:rPr>
              <w:t>结算币种</w:t>
            </w:r>
          </w:p>
        </w:tc>
        <w:tc>
          <w:tcPr>
            <w:tcW w:w="2390" w:type="dxa"/>
          </w:tcPr>
          <w:p w:rsidR="004718BB" w:rsidRPr="009579CE" w:rsidRDefault="004718BB" w:rsidP="00BA621A">
            <w:pPr>
              <w:snapToGrid w:val="0"/>
              <w:rPr>
                <w:rFonts w:ascii="宋体" w:eastAsia="宋体" w:hAnsi="宋体" w:hint="eastAsia"/>
                <w:sz w:val="18"/>
              </w:rPr>
            </w:pPr>
            <w:r w:rsidRPr="009579CE">
              <w:rPr>
                <w:rFonts w:ascii="宋体" w:eastAsia="宋体" w:hAnsi="宋体" w:hint="eastAsia"/>
                <w:sz w:val="18"/>
              </w:rPr>
              <w:t>具体编码依</w:t>
            </w:r>
            <w:r w:rsidRPr="009579CE">
              <w:rPr>
                <w:rFonts w:ascii="宋体" w:eastAsia="仿宋_GB2312" w:hAnsi="宋体"/>
                <w:sz w:val="18"/>
              </w:rPr>
              <w:t>GB/T 12406-2008</w:t>
            </w:r>
          </w:p>
        </w:tc>
        <w:tc>
          <w:tcPr>
            <w:tcW w:w="620" w:type="dxa"/>
          </w:tcPr>
          <w:p w:rsidR="004718BB" w:rsidRPr="009579CE" w:rsidRDefault="004718BB" w:rsidP="00BA621A">
            <w:pPr>
              <w:snapToGrid w:val="0"/>
              <w:jc w:val="center"/>
              <w:rPr>
                <w:rFonts w:ascii="宋体" w:eastAsia="宋体" w:hAnsi="宋体" w:hint="eastAsia"/>
                <w:sz w:val="18"/>
              </w:rPr>
            </w:pPr>
            <w:r w:rsidRPr="009579CE">
              <w:rPr>
                <w:rFonts w:ascii="宋体" w:eastAsia="宋体" w:hAnsi="宋体" w:hint="eastAsia"/>
                <w:sz w:val="18"/>
              </w:rPr>
              <w:t>Y</w:t>
            </w:r>
          </w:p>
        </w:tc>
      </w:tr>
      <w:tr w:rsidR="004718BB" w:rsidRPr="009579CE" w:rsidTr="00BA621A">
        <w:tblPrEx>
          <w:tblCellMar>
            <w:top w:w="0" w:type="dxa"/>
            <w:bottom w:w="0" w:type="dxa"/>
          </w:tblCellMar>
        </w:tblPrEx>
        <w:trPr>
          <w:jc w:val="center"/>
        </w:trPr>
        <w:tc>
          <w:tcPr>
            <w:tcW w:w="648" w:type="dxa"/>
          </w:tcPr>
          <w:p w:rsidR="004718BB" w:rsidRPr="009579CE" w:rsidRDefault="004718BB" w:rsidP="00BA621A">
            <w:pPr>
              <w:widowControl/>
              <w:jc w:val="center"/>
              <w:rPr>
                <w:rFonts w:ascii="宋体" w:eastAsia="宋体" w:hAnsi="宋体" w:hint="eastAsia"/>
                <w:kern w:val="0"/>
                <w:sz w:val="18"/>
              </w:rPr>
            </w:pPr>
            <w:r w:rsidRPr="009579CE">
              <w:rPr>
                <w:rFonts w:ascii="宋体" w:eastAsia="宋体" w:hAnsi="宋体" w:hint="eastAsia"/>
                <w:kern w:val="0"/>
                <w:sz w:val="18"/>
              </w:rPr>
              <w:t>317</w:t>
            </w:r>
          </w:p>
        </w:tc>
        <w:tc>
          <w:tcPr>
            <w:tcW w:w="2182" w:type="dxa"/>
          </w:tcPr>
          <w:p w:rsidR="004718BB" w:rsidRPr="009579CE" w:rsidRDefault="004718BB" w:rsidP="00BA621A">
            <w:pPr>
              <w:rPr>
                <w:rFonts w:ascii="宋体" w:eastAsia="宋体" w:hAnsi="宋体" w:hint="eastAsia"/>
                <w:sz w:val="18"/>
              </w:rPr>
            </w:pPr>
            <w:r w:rsidRPr="009579CE">
              <w:rPr>
                <w:rFonts w:ascii="宋体" w:eastAsia="宋体" w:hAnsi="宋体"/>
                <w:sz w:val="18"/>
              </w:rPr>
              <w:t>Announc</w:t>
            </w:r>
            <w:r w:rsidRPr="009579CE">
              <w:rPr>
                <w:rFonts w:ascii="宋体" w:eastAsia="宋体" w:hAnsi="宋体" w:hint="eastAsia"/>
                <w:sz w:val="18"/>
              </w:rPr>
              <w:t>Flag</w:t>
            </w:r>
          </w:p>
        </w:tc>
        <w:tc>
          <w:tcPr>
            <w:tcW w:w="720" w:type="dxa"/>
          </w:tcPr>
          <w:p w:rsidR="004718BB" w:rsidRPr="009579CE" w:rsidRDefault="004718BB" w:rsidP="00BA621A">
            <w:pPr>
              <w:rPr>
                <w:rFonts w:ascii="宋体" w:eastAsia="宋体" w:hAnsi="宋体" w:hint="eastAsia"/>
                <w:sz w:val="18"/>
              </w:rPr>
            </w:pPr>
            <w:r w:rsidRPr="009579CE">
              <w:rPr>
                <w:rFonts w:ascii="宋体" w:eastAsia="宋体" w:hAnsi="宋体" w:hint="eastAsia"/>
                <w:sz w:val="18"/>
              </w:rPr>
              <w:t>C</w:t>
            </w:r>
          </w:p>
        </w:tc>
        <w:tc>
          <w:tcPr>
            <w:tcW w:w="950" w:type="dxa"/>
          </w:tcPr>
          <w:p w:rsidR="004718BB" w:rsidRPr="009579CE" w:rsidRDefault="004718BB" w:rsidP="00BA621A">
            <w:pPr>
              <w:rPr>
                <w:rFonts w:ascii="宋体" w:eastAsia="宋体" w:hAnsi="宋体" w:hint="eastAsia"/>
                <w:sz w:val="18"/>
              </w:rPr>
            </w:pPr>
            <w:r w:rsidRPr="009579CE">
              <w:rPr>
                <w:rFonts w:ascii="宋体" w:eastAsia="宋体" w:hAnsi="宋体" w:hint="eastAsia"/>
                <w:sz w:val="18"/>
              </w:rPr>
              <w:t>1</w:t>
            </w:r>
          </w:p>
        </w:tc>
        <w:tc>
          <w:tcPr>
            <w:tcW w:w="2030" w:type="dxa"/>
          </w:tcPr>
          <w:p w:rsidR="004718BB" w:rsidRPr="009579CE" w:rsidRDefault="004718BB" w:rsidP="00BA621A">
            <w:pPr>
              <w:rPr>
                <w:rFonts w:ascii="宋体" w:eastAsia="宋体" w:hAnsi="宋体" w:hint="eastAsia"/>
                <w:sz w:val="18"/>
              </w:rPr>
            </w:pPr>
            <w:r w:rsidRPr="009579CE">
              <w:rPr>
                <w:rFonts w:ascii="宋体" w:eastAsia="宋体" w:hAnsi="宋体" w:hint="eastAsia"/>
                <w:sz w:val="18"/>
              </w:rPr>
              <w:t>公告标志</w:t>
            </w:r>
          </w:p>
        </w:tc>
        <w:tc>
          <w:tcPr>
            <w:tcW w:w="2390" w:type="dxa"/>
          </w:tcPr>
          <w:p w:rsidR="004718BB" w:rsidRPr="009579CE" w:rsidRDefault="004718BB" w:rsidP="00BA621A">
            <w:pPr>
              <w:rPr>
                <w:rFonts w:ascii="宋体" w:eastAsia="宋体" w:hAnsi="宋体" w:hint="eastAsia"/>
                <w:sz w:val="18"/>
              </w:rPr>
            </w:pPr>
            <w:r w:rsidRPr="009579CE">
              <w:rPr>
                <w:rFonts w:ascii="宋体" w:eastAsia="宋体" w:hAnsi="宋体" w:hint="eastAsia"/>
                <w:sz w:val="18"/>
              </w:rPr>
              <w:t>0-公告  1-不公告</w:t>
            </w:r>
          </w:p>
        </w:tc>
        <w:tc>
          <w:tcPr>
            <w:tcW w:w="620" w:type="dxa"/>
            <w:vAlign w:val="bottom"/>
          </w:tcPr>
          <w:p w:rsidR="004718BB" w:rsidRPr="009579CE" w:rsidRDefault="004718BB" w:rsidP="00BA621A">
            <w:pPr>
              <w:widowControl/>
              <w:jc w:val="center"/>
              <w:rPr>
                <w:rFonts w:ascii="宋体" w:eastAsia="宋体" w:hAnsi="宋体" w:hint="eastAsia"/>
                <w:kern w:val="0"/>
                <w:sz w:val="18"/>
              </w:rPr>
            </w:pPr>
            <w:r w:rsidRPr="009579CE">
              <w:rPr>
                <w:rFonts w:ascii="宋体" w:eastAsia="宋体" w:hAnsi="宋体" w:hint="eastAsia"/>
                <w:kern w:val="0"/>
                <w:sz w:val="18"/>
              </w:rPr>
              <w:t>Y</w:t>
            </w:r>
          </w:p>
        </w:tc>
      </w:tr>
      <w:tr w:rsidR="00B34C67" w:rsidRPr="009579CE" w:rsidTr="00BA621A">
        <w:tblPrEx>
          <w:tblCellMar>
            <w:top w:w="0" w:type="dxa"/>
            <w:bottom w:w="0" w:type="dxa"/>
          </w:tblCellMar>
        </w:tblPrEx>
        <w:trPr>
          <w:jc w:val="center"/>
        </w:trPr>
        <w:tc>
          <w:tcPr>
            <w:tcW w:w="648" w:type="dxa"/>
          </w:tcPr>
          <w:p w:rsidR="00B34C67" w:rsidRPr="009579CE" w:rsidRDefault="00B34C67" w:rsidP="00B34C6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24</w:t>
            </w:r>
          </w:p>
        </w:tc>
        <w:tc>
          <w:tcPr>
            <w:tcW w:w="2182" w:type="dxa"/>
          </w:tcPr>
          <w:p w:rsidR="00B34C67" w:rsidRPr="009579CE" w:rsidRDefault="00B34C67" w:rsidP="00B34C67">
            <w:pPr>
              <w:snapToGrid w:val="0"/>
              <w:rPr>
                <w:rFonts w:ascii="宋体" w:eastAsia="宋体" w:hAnsi="宋体"/>
                <w:sz w:val="18"/>
              </w:rPr>
            </w:pPr>
            <w:r w:rsidRPr="009579CE">
              <w:rPr>
                <w:rFonts w:ascii="宋体" w:eastAsia="宋体" w:hAnsi="宋体" w:hint="eastAsia"/>
                <w:sz w:val="18"/>
              </w:rPr>
              <w:t>De</w:t>
            </w:r>
            <w:r w:rsidRPr="009579CE">
              <w:rPr>
                <w:rFonts w:ascii="宋体" w:eastAsia="宋体" w:hAnsi="宋体"/>
                <w:sz w:val="18"/>
              </w:rPr>
              <w:t>fDividendMethod</w:t>
            </w:r>
          </w:p>
        </w:tc>
        <w:tc>
          <w:tcPr>
            <w:tcW w:w="720" w:type="dxa"/>
          </w:tcPr>
          <w:p w:rsidR="00B34C67" w:rsidRPr="009579CE" w:rsidRDefault="00B34C67" w:rsidP="00B34C6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B34C67" w:rsidRPr="009579CE" w:rsidRDefault="00B34C67" w:rsidP="00B34C6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B34C67" w:rsidRPr="009579CE" w:rsidRDefault="00B34C67" w:rsidP="00B34C67">
            <w:pPr>
              <w:snapToGrid w:val="0"/>
              <w:rPr>
                <w:rFonts w:ascii="宋体" w:eastAsia="宋体" w:hAnsi="宋体" w:hint="eastAsia"/>
                <w:sz w:val="18"/>
              </w:rPr>
            </w:pPr>
            <w:r w:rsidRPr="009579CE">
              <w:rPr>
                <w:rFonts w:ascii="宋体" w:eastAsia="宋体" w:hAnsi="宋体" w:hint="eastAsia"/>
                <w:sz w:val="18"/>
              </w:rPr>
              <w:t>默认分红方式</w:t>
            </w:r>
          </w:p>
        </w:tc>
        <w:tc>
          <w:tcPr>
            <w:tcW w:w="2390" w:type="dxa"/>
          </w:tcPr>
          <w:p w:rsidR="00B34C67" w:rsidRPr="009579CE" w:rsidRDefault="00B34C67" w:rsidP="00B34C67">
            <w:pPr>
              <w:rPr>
                <w:rFonts w:ascii="宋体" w:eastAsia="宋体" w:hAnsi="宋体" w:hint="eastAsia"/>
                <w:sz w:val="18"/>
              </w:rPr>
            </w:pPr>
          </w:p>
        </w:tc>
        <w:tc>
          <w:tcPr>
            <w:tcW w:w="620" w:type="dxa"/>
            <w:vAlign w:val="bottom"/>
          </w:tcPr>
          <w:p w:rsidR="00B34C67" w:rsidRPr="009579CE" w:rsidRDefault="00B34C67" w:rsidP="00B34C67">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B34C67" w:rsidRPr="009579CE">
        <w:tblPrEx>
          <w:tblCellMar>
            <w:top w:w="0" w:type="dxa"/>
            <w:bottom w:w="0" w:type="dxa"/>
          </w:tblCellMar>
        </w:tblPrEx>
        <w:trPr>
          <w:jc w:val="center"/>
        </w:trPr>
        <w:tc>
          <w:tcPr>
            <w:tcW w:w="648" w:type="dxa"/>
          </w:tcPr>
          <w:p w:rsidR="00B34C67" w:rsidRPr="009579CE" w:rsidRDefault="00B34C67">
            <w:pPr>
              <w:autoSpaceDE w:val="0"/>
              <w:autoSpaceDN w:val="0"/>
              <w:adjustRightInd w:val="0"/>
              <w:snapToGrid w:val="0"/>
              <w:jc w:val="center"/>
              <w:rPr>
                <w:rFonts w:ascii="宋体" w:eastAsia="宋体" w:hAnsi="宋体"/>
                <w:sz w:val="18"/>
              </w:rPr>
            </w:pPr>
            <w:r w:rsidRPr="009579CE">
              <w:rPr>
                <w:rFonts w:ascii="宋体" w:eastAsia="宋体" w:hAnsi="宋体"/>
                <w:sz w:val="18"/>
              </w:rPr>
              <w:t>2</w:t>
            </w:r>
          </w:p>
        </w:tc>
        <w:tc>
          <w:tcPr>
            <w:tcW w:w="2182" w:type="dxa"/>
          </w:tcPr>
          <w:p w:rsidR="00B34C67" w:rsidRPr="009579CE" w:rsidRDefault="00B34C67">
            <w:pPr>
              <w:snapToGrid w:val="0"/>
              <w:rPr>
                <w:rFonts w:ascii="宋体" w:eastAsia="宋体" w:hAnsi="宋体"/>
                <w:sz w:val="18"/>
              </w:rPr>
            </w:pPr>
            <w:r w:rsidRPr="009579CE">
              <w:rPr>
                <w:rFonts w:ascii="宋体" w:eastAsia="宋体" w:hAnsi="宋体"/>
                <w:sz w:val="18"/>
              </w:rPr>
              <w:t>InstAppSubsAmnt</w:t>
            </w:r>
          </w:p>
        </w:tc>
        <w:tc>
          <w:tcPr>
            <w:tcW w:w="720" w:type="dxa"/>
          </w:tcPr>
          <w:p w:rsidR="00B34C67" w:rsidRPr="009579CE" w:rsidRDefault="00B34C67">
            <w:pPr>
              <w:snapToGrid w:val="0"/>
              <w:rPr>
                <w:rFonts w:ascii="宋体" w:eastAsia="宋体" w:hAnsi="宋体"/>
                <w:sz w:val="18"/>
              </w:rPr>
            </w:pPr>
            <w:r w:rsidRPr="009579CE">
              <w:rPr>
                <w:rFonts w:ascii="宋体" w:eastAsia="宋体" w:hAnsi="宋体"/>
                <w:sz w:val="18"/>
              </w:rPr>
              <w:t>N</w:t>
            </w:r>
          </w:p>
        </w:tc>
        <w:tc>
          <w:tcPr>
            <w:tcW w:w="950" w:type="dxa"/>
          </w:tcPr>
          <w:p w:rsidR="00B34C67" w:rsidRPr="009579CE" w:rsidRDefault="00B34C67">
            <w:pPr>
              <w:snapToGrid w:val="0"/>
              <w:rPr>
                <w:rFonts w:ascii="宋体" w:eastAsia="宋体" w:hAnsi="宋体"/>
                <w:sz w:val="18"/>
              </w:rPr>
            </w:pPr>
            <w:r w:rsidRPr="009579CE">
              <w:rPr>
                <w:rFonts w:ascii="宋体" w:eastAsia="宋体" w:hAnsi="宋体"/>
                <w:sz w:val="18"/>
              </w:rPr>
              <w:t>16（两位小数）</w:t>
            </w:r>
          </w:p>
        </w:tc>
        <w:tc>
          <w:tcPr>
            <w:tcW w:w="2030" w:type="dxa"/>
          </w:tcPr>
          <w:p w:rsidR="00B34C67" w:rsidRPr="009579CE" w:rsidRDefault="00B34C67">
            <w:pPr>
              <w:snapToGrid w:val="0"/>
              <w:rPr>
                <w:rFonts w:ascii="宋体" w:eastAsia="宋体" w:hAnsi="宋体" w:hint="eastAsia"/>
                <w:sz w:val="18"/>
              </w:rPr>
            </w:pPr>
            <w:r w:rsidRPr="009579CE">
              <w:rPr>
                <w:rFonts w:ascii="宋体" w:eastAsia="宋体" w:hAnsi="宋体" w:hint="eastAsia"/>
                <w:sz w:val="18"/>
              </w:rPr>
              <w:t>法人追加认购金额</w:t>
            </w:r>
          </w:p>
        </w:tc>
        <w:tc>
          <w:tcPr>
            <w:tcW w:w="2390" w:type="dxa"/>
          </w:tcPr>
          <w:p w:rsidR="00B34C67" w:rsidRPr="009579CE" w:rsidRDefault="00B34C67">
            <w:pPr>
              <w:snapToGrid w:val="0"/>
              <w:rPr>
                <w:rFonts w:ascii="宋体" w:eastAsia="宋体" w:hAnsi="宋体"/>
                <w:sz w:val="18"/>
              </w:rPr>
            </w:pPr>
          </w:p>
        </w:tc>
        <w:tc>
          <w:tcPr>
            <w:tcW w:w="620" w:type="dxa"/>
          </w:tcPr>
          <w:p w:rsidR="00B34C67" w:rsidRPr="009579CE" w:rsidRDefault="00B34C67">
            <w:pPr>
              <w:snapToGrid w:val="0"/>
              <w:jc w:val="center"/>
              <w:rPr>
                <w:rFonts w:ascii="宋体" w:eastAsia="宋体" w:hAnsi="宋体"/>
                <w:sz w:val="18"/>
              </w:rPr>
            </w:pPr>
            <w:r w:rsidRPr="009579CE">
              <w:rPr>
                <w:rFonts w:ascii="宋体" w:eastAsia="宋体" w:hAnsi="宋体"/>
                <w:sz w:val="18"/>
              </w:rPr>
              <w:t>N</w:t>
            </w:r>
          </w:p>
        </w:tc>
      </w:tr>
      <w:tr w:rsidR="00B34C67" w:rsidRPr="009579CE">
        <w:tblPrEx>
          <w:tblCellMar>
            <w:top w:w="0" w:type="dxa"/>
            <w:bottom w:w="0" w:type="dxa"/>
          </w:tblCellMar>
        </w:tblPrEx>
        <w:trPr>
          <w:jc w:val="center"/>
        </w:trPr>
        <w:tc>
          <w:tcPr>
            <w:tcW w:w="648" w:type="dxa"/>
          </w:tcPr>
          <w:p w:rsidR="00B34C67" w:rsidRPr="009579CE" w:rsidRDefault="00B34C67">
            <w:pPr>
              <w:autoSpaceDE w:val="0"/>
              <w:autoSpaceDN w:val="0"/>
              <w:adjustRightInd w:val="0"/>
              <w:snapToGrid w:val="0"/>
              <w:jc w:val="center"/>
              <w:rPr>
                <w:rFonts w:ascii="宋体" w:eastAsia="宋体" w:hAnsi="宋体"/>
                <w:sz w:val="18"/>
              </w:rPr>
            </w:pPr>
            <w:r w:rsidRPr="009579CE">
              <w:rPr>
                <w:rFonts w:ascii="宋体" w:eastAsia="宋体" w:hAnsi="宋体"/>
                <w:sz w:val="18"/>
              </w:rPr>
              <w:t>3</w:t>
            </w:r>
          </w:p>
        </w:tc>
        <w:tc>
          <w:tcPr>
            <w:tcW w:w="2182" w:type="dxa"/>
          </w:tcPr>
          <w:p w:rsidR="00B34C67" w:rsidRPr="009579CE" w:rsidRDefault="00B34C67">
            <w:pPr>
              <w:snapToGrid w:val="0"/>
              <w:rPr>
                <w:rFonts w:ascii="宋体" w:eastAsia="宋体" w:hAnsi="宋体"/>
                <w:sz w:val="18"/>
              </w:rPr>
            </w:pPr>
            <w:r w:rsidRPr="009579CE">
              <w:rPr>
                <w:rFonts w:ascii="宋体" w:eastAsia="宋体" w:hAnsi="宋体"/>
                <w:sz w:val="18"/>
              </w:rPr>
              <w:t>InstAppSubsVol</w:t>
            </w:r>
          </w:p>
        </w:tc>
        <w:tc>
          <w:tcPr>
            <w:tcW w:w="720" w:type="dxa"/>
          </w:tcPr>
          <w:p w:rsidR="00B34C67" w:rsidRPr="009579CE" w:rsidRDefault="00B34C67">
            <w:pPr>
              <w:snapToGrid w:val="0"/>
              <w:rPr>
                <w:rFonts w:ascii="宋体" w:eastAsia="宋体" w:hAnsi="宋体"/>
                <w:sz w:val="18"/>
              </w:rPr>
            </w:pPr>
            <w:r w:rsidRPr="009579CE">
              <w:rPr>
                <w:rFonts w:ascii="宋体" w:eastAsia="宋体" w:hAnsi="宋体"/>
                <w:sz w:val="18"/>
              </w:rPr>
              <w:t>N</w:t>
            </w:r>
          </w:p>
        </w:tc>
        <w:tc>
          <w:tcPr>
            <w:tcW w:w="950" w:type="dxa"/>
          </w:tcPr>
          <w:p w:rsidR="00B34C67" w:rsidRPr="009579CE" w:rsidRDefault="00B34C67">
            <w:pPr>
              <w:snapToGrid w:val="0"/>
              <w:rPr>
                <w:rFonts w:ascii="宋体" w:eastAsia="宋体" w:hAnsi="宋体"/>
                <w:sz w:val="18"/>
              </w:rPr>
            </w:pPr>
            <w:r w:rsidRPr="009579CE">
              <w:rPr>
                <w:rFonts w:ascii="宋体" w:eastAsia="宋体" w:hAnsi="宋体"/>
                <w:sz w:val="18"/>
              </w:rPr>
              <w:t>16（两位小数）</w:t>
            </w:r>
          </w:p>
        </w:tc>
        <w:tc>
          <w:tcPr>
            <w:tcW w:w="2030" w:type="dxa"/>
          </w:tcPr>
          <w:p w:rsidR="00B34C67" w:rsidRPr="009579CE" w:rsidRDefault="00B34C67">
            <w:pPr>
              <w:snapToGrid w:val="0"/>
              <w:rPr>
                <w:rFonts w:ascii="宋体" w:eastAsia="宋体" w:hAnsi="宋体"/>
                <w:sz w:val="18"/>
              </w:rPr>
            </w:pPr>
            <w:r w:rsidRPr="009579CE">
              <w:rPr>
                <w:rFonts w:ascii="宋体" w:eastAsia="宋体" w:hAnsi="宋体" w:hint="eastAsia"/>
                <w:sz w:val="18"/>
              </w:rPr>
              <w:t>法人追加认购份数</w:t>
            </w:r>
          </w:p>
        </w:tc>
        <w:tc>
          <w:tcPr>
            <w:tcW w:w="2390" w:type="dxa"/>
          </w:tcPr>
          <w:p w:rsidR="00B34C67" w:rsidRPr="009579CE" w:rsidRDefault="00B34C67">
            <w:pPr>
              <w:snapToGrid w:val="0"/>
              <w:rPr>
                <w:rFonts w:ascii="宋体" w:eastAsia="宋体" w:hAnsi="宋体"/>
                <w:sz w:val="18"/>
              </w:rPr>
            </w:pPr>
          </w:p>
        </w:tc>
        <w:tc>
          <w:tcPr>
            <w:tcW w:w="620" w:type="dxa"/>
          </w:tcPr>
          <w:p w:rsidR="00B34C67" w:rsidRPr="009579CE" w:rsidRDefault="00B34C6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35</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MinAmountByInst</w:t>
            </w:r>
          </w:p>
        </w:tc>
        <w:tc>
          <w:tcPr>
            <w:tcW w:w="72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16</w:t>
            </w:r>
            <w:r w:rsidRPr="009579CE">
              <w:rPr>
                <w:rFonts w:ascii="宋体" w:eastAsia="宋体" w:hAnsi="宋体"/>
                <w:sz w:val="18"/>
              </w:rPr>
              <w:t>（两位小数）</w:t>
            </w:r>
          </w:p>
        </w:tc>
        <w:tc>
          <w:tcPr>
            <w:tcW w:w="2030" w:type="dxa"/>
          </w:tcPr>
          <w:p w:rsidR="00106707" w:rsidRPr="009579CE" w:rsidRDefault="00106707" w:rsidP="00462699">
            <w:pPr>
              <w:snapToGrid w:val="0"/>
              <w:rPr>
                <w:rFonts w:ascii="宋体" w:eastAsia="宋体" w:hAnsi="宋体" w:hint="eastAsia"/>
                <w:sz w:val="18"/>
              </w:rPr>
            </w:pPr>
            <w:r w:rsidRPr="009579CE">
              <w:rPr>
                <w:rFonts w:ascii="宋体" w:eastAsia="宋体" w:hAnsi="宋体" w:hint="eastAsia"/>
                <w:sz w:val="18"/>
              </w:rPr>
              <w:t>法人首次认购最低金额</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36</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MinVolByInst</w:t>
            </w:r>
          </w:p>
        </w:tc>
        <w:tc>
          <w:tcPr>
            <w:tcW w:w="72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16</w:t>
            </w:r>
            <w:r w:rsidRPr="009579CE">
              <w:rPr>
                <w:rFonts w:ascii="宋体" w:eastAsia="宋体" w:hAnsi="宋体"/>
                <w:sz w:val="18"/>
              </w:rPr>
              <w:t>（两位小数）</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法人首次认购最低份数</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38</w:t>
            </w:r>
          </w:p>
        </w:tc>
        <w:tc>
          <w:tcPr>
            <w:tcW w:w="2182" w:type="dxa"/>
          </w:tcPr>
          <w:p w:rsidR="00106707" w:rsidRPr="009579CE" w:rsidRDefault="00106707">
            <w:pPr>
              <w:snapToGrid w:val="0"/>
              <w:rPr>
                <w:rFonts w:ascii="宋体" w:eastAsia="宋体" w:hAnsi="宋体" w:hint="eastAsia"/>
                <w:sz w:val="18"/>
              </w:rPr>
            </w:pPr>
            <w:r w:rsidRPr="009579CE">
              <w:rPr>
                <w:rFonts w:ascii="宋体" w:eastAsia="宋体" w:hAnsi="宋体"/>
                <w:sz w:val="18"/>
              </w:rPr>
              <w:t>CustodianCode</w:t>
            </w:r>
          </w:p>
        </w:tc>
        <w:tc>
          <w:tcPr>
            <w:tcW w:w="720" w:type="dxa"/>
          </w:tcPr>
          <w:p w:rsidR="00106707" w:rsidRPr="009579CE" w:rsidRDefault="002927A3">
            <w:pPr>
              <w:snapToGrid w:val="0"/>
              <w:rPr>
                <w:rFonts w:ascii="宋体" w:eastAsia="宋体" w:hAnsi="宋体"/>
                <w:sz w:val="18"/>
              </w:rPr>
            </w:pPr>
            <w:r>
              <w:rPr>
                <w:rFonts w:ascii="宋体" w:eastAsia="宋体" w:hAnsi="宋体" w:hint="eastAsia"/>
                <w:sz w:val="18"/>
              </w:rPr>
              <w:t>C</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sz w:val="18"/>
              </w:rPr>
              <w:t>3</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托管人代码</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39</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AmountOfPeriodicSubs</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16</w:t>
            </w:r>
            <w:r w:rsidRPr="009579CE">
              <w:rPr>
                <w:rFonts w:ascii="宋体" w:eastAsia="宋体" w:hAnsi="宋体"/>
                <w:sz w:val="18"/>
              </w:rPr>
              <w:t>（两位小数）</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定时定额申购的金额</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40</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DateOfPeriodicSubs</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A</w:t>
            </w:r>
          </w:p>
        </w:tc>
        <w:tc>
          <w:tcPr>
            <w:tcW w:w="95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定时定额申购日期</w:t>
            </w:r>
          </w:p>
        </w:tc>
        <w:tc>
          <w:tcPr>
            <w:tcW w:w="239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格式为：YYYYMMDD</w:t>
            </w: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70</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MaxRedemptionVol</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sz w:val="18"/>
              </w:rPr>
              <w:t>16（两位小数）</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基金最高赎回份数</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71</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MinAccountBalance</w:t>
            </w:r>
          </w:p>
        </w:tc>
        <w:tc>
          <w:tcPr>
            <w:tcW w:w="72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sz w:val="18"/>
              </w:rPr>
              <w:t>16（两位小数）</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基金最低持有份数</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78</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IPOStartDate</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A</w:t>
            </w:r>
          </w:p>
        </w:tc>
        <w:tc>
          <w:tcPr>
            <w:tcW w:w="95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基金募集开始日期</w:t>
            </w:r>
          </w:p>
        </w:tc>
        <w:tc>
          <w:tcPr>
            <w:tcW w:w="239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格式为：YYYYMMDD</w:t>
            </w: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79</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IPOEndDate</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A</w:t>
            </w:r>
          </w:p>
        </w:tc>
        <w:tc>
          <w:tcPr>
            <w:tcW w:w="95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基金募集结束日期</w:t>
            </w:r>
          </w:p>
        </w:tc>
        <w:tc>
          <w:tcPr>
            <w:tcW w:w="239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格式为：YYYYMMDD</w:t>
            </w: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82</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FundManagerCode</w:t>
            </w:r>
          </w:p>
        </w:tc>
        <w:tc>
          <w:tcPr>
            <w:tcW w:w="72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sz w:val="18"/>
              </w:rPr>
              <w:t>3</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基金管理人</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99</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IndiAppSubsVol</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sz w:val="18"/>
              </w:rPr>
              <w:t>16（两位小数）</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个人追加认购份数</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100</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hint="eastAsia"/>
                <w:sz w:val="18"/>
              </w:rPr>
              <w:t>IndiAppSubsAmount</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sz w:val="18"/>
              </w:rPr>
              <w:t>16（两位小数）</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个人追加认购金额</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104</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MinSubsVolByIndi</w:t>
            </w:r>
          </w:p>
        </w:tc>
        <w:tc>
          <w:tcPr>
            <w:tcW w:w="72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16</w:t>
            </w:r>
            <w:r w:rsidRPr="009579CE">
              <w:rPr>
                <w:rFonts w:ascii="宋体" w:eastAsia="宋体" w:hAnsi="宋体"/>
                <w:sz w:val="18"/>
              </w:rPr>
              <w:t>（两位小数）</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个人首次认购最低份数</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105</w:t>
            </w:r>
          </w:p>
        </w:tc>
        <w:tc>
          <w:tcPr>
            <w:tcW w:w="2182" w:type="dxa"/>
          </w:tcPr>
          <w:p w:rsidR="00106707" w:rsidRPr="009579CE" w:rsidRDefault="00106707">
            <w:pPr>
              <w:snapToGrid w:val="0"/>
              <w:rPr>
                <w:rFonts w:ascii="宋体" w:eastAsia="宋体" w:hAnsi="宋体" w:hint="eastAsia"/>
                <w:sz w:val="18"/>
              </w:rPr>
            </w:pPr>
            <w:r w:rsidRPr="009579CE">
              <w:rPr>
                <w:rFonts w:ascii="宋体" w:eastAsia="宋体" w:hAnsi="宋体"/>
                <w:sz w:val="18"/>
              </w:rPr>
              <w:t>MinSubsAmountByIndi</w:t>
            </w:r>
          </w:p>
        </w:tc>
        <w:tc>
          <w:tcPr>
            <w:tcW w:w="72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16</w:t>
            </w:r>
            <w:r w:rsidRPr="009579CE">
              <w:rPr>
                <w:rFonts w:ascii="宋体" w:eastAsia="宋体" w:hAnsi="宋体"/>
                <w:sz w:val="18"/>
              </w:rPr>
              <w:t>（两位小数）</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个人首次认购最低金额</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114</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RegistrarCode</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C</w:t>
            </w:r>
          </w:p>
        </w:tc>
        <w:tc>
          <w:tcPr>
            <w:tcW w:w="95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2</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注册登记人代码</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130</w:t>
            </w:r>
          </w:p>
        </w:tc>
        <w:tc>
          <w:tcPr>
            <w:tcW w:w="2182" w:type="dxa"/>
          </w:tcPr>
          <w:p w:rsidR="00106707" w:rsidRPr="009579CE" w:rsidRDefault="00106707">
            <w:pPr>
              <w:snapToGrid w:val="0"/>
              <w:rPr>
                <w:rFonts w:ascii="宋体" w:eastAsia="宋体" w:hAnsi="宋体"/>
                <w:sz w:val="18"/>
              </w:rPr>
            </w:pPr>
            <w:r w:rsidRPr="009579CE">
              <w:rPr>
                <w:rFonts w:ascii="宋体" w:eastAsia="宋体" w:hAnsi="宋体"/>
                <w:sz w:val="18"/>
              </w:rPr>
              <w:t>FundSponsor</w:t>
            </w:r>
          </w:p>
        </w:tc>
        <w:tc>
          <w:tcPr>
            <w:tcW w:w="720" w:type="dxa"/>
          </w:tcPr>
          <w:p w:rsidR="00106707" w:rsidRPr="009579CE" w:rsidRDefault="00106707">
            <w:pPr>
              <w:snapToGrid w:val="0"/>
              <w:rPr>
                <w:rFonts w:ascii="宋体" w:eastAsia="宋体" w:hAnsi="宋体"/>
                <w:sz w:val="18"/>
              </w:rPr>
            </w:pPr>
            <w:r w:rsidRPr="009579CE">
              <w:rPr>
                <w:rFonts w:ascii="宋体" w:eastAsia="宋体" w:hAnsi="宋体" w:hint="eastAsia"/>
                <w:sz w:val="18"/>
              </w:rPr>
              <w:t>A</w:t>
            </w:r>
          </w:p>
        </w:tc>
        <w:tc>
          <w:tcPr>
            <w:tcW w:w="95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3</w:t>
            </w:r>
          </w:p>
        </w:tc>
        <w:tc>
          <w:tcPr>
            <w:tcW w:w="2030" w:type="dxa"/>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基金发起人</w:t>
            </w:r>
          </w:p>
        </w:tc>
        <w:tc>
          <w:tcPr>
            <w:tcW w:w="2390" w:type="dxa"/>
          </w:tcPr>
          <w:p w:rsidR="00106707" w:rsidRPr="009579CE" w:rsidRDefault="00106707">
            <w:pPr>
              <w:snapToGrid w:val="0"/>
              <w:rPr>
                <w:rFonts w:ascii="宋体" w:eastAsia="宋体" w:hAnsi="宋体"/>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snapToGrid w:val="0"/>
              <w:jc w:val="center"/>
              <w:rPr>
                <w:rFonts w:ascii="宋体" w:eastAsia="宋体" w:hAnsi="宋体" w:hint="eastAsia"/>
                <w:sz w:val="18"/>
              </w:rPr>
            </w:pPr>
            <w:r w:rsidRPr="009579CE">
              <w:rPr>
                <w:rFonts w:ascii="宋体" w:eastAsia="宋体" w:hAnsi="宋体"/>
                <w:sz w:val="18"/>
              </w:rPr>
              <w:t>133</w:t>
            </w:r>
          </w:p>
        </w:tc>
        <w:tc>
          <w:tcPr>
            <w:tcW w:w="2182"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TradingPrice</w:t>
            </w:r>
          </w:p>
        </w:tc>
        <w:tc>
          <w:tcPr>
            <w:tcW w:w="720" w:type="dxa"/>
          </w:tcPr>
          <w:p w:rsidR="00106707" w:rsidRPr="009579CE" w:rsidRDefault="00106707">
            <w:pPr>
              <w:snapToGrid w:val="0"/>
              <w:jc w:val="left"/>
              <w:rPr>
                <w:rFonts w:ascii="宋体" w:eastAsia="宋体" w:hAnsi="宋体"/>
                <w:sz w:val="18"/>
              </w:rPr>
            </w:pPr>
            <w:r w:rsidRPr="009579CE">
              <w:rPr>
                <w:rFonts w:ascii="宋体" w:eastAsia="宋体" w:hAnsi="宋体"/>
                <w:sz w:val="18"/>
              </w:rPr>
              <w:t>N</w:t>
            </w:r>
          </w:p>
        </w:tc>
        <w:tc>
          <w:tcPr>
            <w:tcW w:w="950"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交易价格</w:t>
            </w:r>
          </w:p>
        </w:tc>
        <w:tc>
          <w:tcPr>
            <w:tcW w:w="2390" w:type="dxa"/>
          </w:tcPr>
          <w:p w:rsidR="00106707" w:rsidRPr="009579CE" w:rsidRDefault="00106707">
            <w:pPr>
              <w:snapToGrid w:val="0"/>
              <w:jc w:val="left"/>
              <w:rPr>
                <w:rFonts w:ascii="宋体" w:eastAsia="宋体" w:hAnsi="宋体" w:hint="eastAsia"/>
                <w:sz w:val="18"/>
              </w:rPr>
            </w:pPr>
          </w:p>
        </w:tc>
        <w:tc>
          <w:tcPr>
            <w:tcW w:w="620" w:type="dxa"/>
          </w:tcPr>
          <w:p w:rsidR="00106707" w:rsidRPr="009579CE" w:rsidRDefault="00106707">
            <w:pPr>
              <w:snapToGrid w:val="0"/>
              <w:jc w:val="center"/>
              <w:rPr>
                <w:rFonts w:ascii="宋体" w:eastAsia="宋体" w:hAnsi="宋体" w:hint="eastAsia"/>
                <w:sz w:val="18"/>
              </w:rPr>
            </w:pPr>
            <w:r w:rsidRPr="009579CE">
              <w:rPr>
                <w:rFonts w:ascii="宋体" w:eastAsia="宋体" w:hAnsi="宋体" w:hint="eastAsia"/>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autoSpaceDE w:val="0"/>
              <w:autoSpaceDN w:val="0"/>
              <w:adjustRightInd w:val="0"/>
              <w:snapToGrid w:val="0"/>
              <w:jc w:val="center"/>
              <w:rPr>
                <w:rFonts w:ascii="宋体" w:eastAsia="宋体" w:hAnsi="宋体"/>
                <w:sz w:val="18"/>
              </w:rPr>
            </w:pPr>
            <w:r w:rsidRPr="009579CE">
              <w:rPr>
                <w:rFonts w:ascii="宋体" w:eastAsia="宋体" w:hAnsi="宋体"/>
                <w:sz w:val="18"/>
              </w:rPr>
              <w:t>151</w:t>
            </w:r>
          </w:p>
        </w:tc>
        <w:tc>
          <w:tcPr>
            <w:tcW w:w="2182" w:type="dxa"/>
          </w:tcPr>
          <w:p w:rsidR="00106707" w:rsidRPr="009579CE" w:rsidRDefault="00106707">
            <w:pPr>
              <w:snapToGrid w:val="0"/>
              <w:jc w:val="left"/>
              <w:rPr>
                <w:rFonts w:ascii="宋体" w:eastAsia="宋体" w:hAnsi="宋体"/>
                <w:sz w:val="18"/>
              </w:rPr>
            </w:pPr>
            <w:r w:rsidRPr="009579CE">
              <w:rPr>
                <w:rFonts w:ascii="宋体" w:eastAsia="宋体" w:hAnsi="宋体"/>
                <w:sz w:val="18"/>
              </w:rPr>
              <w:t>Face</w:t>
            </w:r>
            <w:r w:rsidRPr="009579CE">
              <w:rPr>
                <w:rFonts w:ascii="宋体" w:eastAsia="宋体" w:hAnsi="宋体" w:hint="eastAsia"/>
                <w:sz w:val="18"/>
              </w:rPr>
              <w:t>Value</w:t>
            </w:r>
          </w:p>
        </w:tc>
        <w:tc>
          <w:tcPr>
            <w:tcW w:w="720" w:type="dxa"/>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N</w:t>
            </w:r>
          </w:p>
        </w:tc>
        <w:tc>
          <w:tcPr>
            <w:tcW w:w="950" w:type="dxa"/>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7（四位小数）</w:t>
            </w:r>
          </w:p>
        </w:tc>
        <w:tc>
          <w:tcPr>
            <w:tcW w:w="2030" w:type="dxa"/>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基金面值</w:t>
            </w:r>
          </w:p>
        </w:tc>
        <w:tc>
          <w:tcPr>
            <w:tcW w:w="2390" w:type="dxa"/>
          </w:tcPr>
          <w:p w:rsidR="00106707" w:rsidRPr="009579CE" w:rsidRDefault="00106707">
            <w:pPr>
              <w:snapToGrid w:val="0"/>
              <w:jc w:val="left"/>
              <w:rPr>
                <w:rFonts w:ascii="宋体" w:eastAsia="宋体" w:hAnsi="宋体" w:hint="eastAsia"/>
                <w:sz w:val="18"/>
              </w:rPr>
            </w:pPr>
          </w:p>
        </w:tc>
        <w:tc>
          <w:tcPr>
            <w:tcW w:w="620" w:type="dxa"/>
          </w:tcPr>
          <w:p w:rsidR="00106707" w:rsidRPr="009579CE" w:rsidRDefault="00106707">
            <w:pPr>
              <w:snapToGrid w:val="0"/>
              <w:jc w:val="center"/>
              <w:rPr>
                <w:rFonts w:ascii="宋体" w:eastAsia="宋体" w:hAnsi="宋体"/>
                <w:sz w:val="18"/>
              </w:rPr>
            </w:pPr>
            <w:r w:rsidRPr="009579CE">
              <w:rPr>
                <w:rFonts w:ascii="宋体" w:eastAsia="宋体" w:hAnsi="宋体"/>
                <w:sz w:val="18"/>
              </w:rPr>
              <w:t>N</w:t>
            </w:r>
          </w:p>
        </w:tc>
      </w:tr>
      <w:tr w:rsidR="00106707" w:rsidRPr="009579CE" w:rsidTr="00422D2A">
        <w:tblPrEx>
          <w:tblCellMar>
            <w:top w:w="0" w:type="dxa"/>
            <w:bottom w:w="0" w:type="dxa"/>
          </w:tblCellMar>
        </w:tblPrEx>
        <w:trPr>
          <w:jc w:val="center"/>
        </w:trPr>
        <w:tc>
          <w:tcPr>
            <w:tcW w:w="648" w:type="dxa"/>
            <w:tcBorders>
              <w:bottom w:val="single" w:sz="4" w:space="0" w:color="auto"/>
            </w:tcBorders>
          </w:tcPr>
          <w:p w:rsidR="00106707" w:rsidRPr="009579CE" w:rsidRDefault="00106707" w:rsidP="00422D2A">
            <w:pPr>
              <w:autoSpaceDE w:val="0"/>
              <w:autoSpaceDN w:val="0"/>
              <w:adjustRightInd w:val="0"/>
              <w:snapToGrid w:val="0"/>
              <w:jc w:val="center"/>
              <w:rPr>
                <w:rFonts w:ascii="宋体" w:eastAsia="宋体" w:hAnsi="宋体"/>
                <w:sz w:val="18"/>
              </w:rPr>
            </w:pPr>
            <w:r w:rsidRPr="009579CE">
              <w:rPr>
                <w:rFonts w:ascii="宋体" w:eastAsia="宋体" w:hAnsi="宋体"/>
                <w:sz w:val="18"/>
              </w:rPr>
              <w:t>42</w:t>
            </w:r>
          </w:p>
        </w:tc>
        <w:tc>
          <w:tcPr>
            <w:tcW w:w="2182" w:type="dxa"/>
            <w:tcBorders>
              <w:bottom w:val="single" w:sz="4" w:space="0" w:color="auto"/>
            </w:tcBorders>
          </w:tcPr>
          <w:p w:rsidR="00106707" w:rsidRPr="009579CE" w:rsidRDefault="00106707" w:rsidP="00422D2A">
            <w:pPr>
              <w:snapToGrid w:val="0"/>
              <w:rPr>
                <w:rFonts w:ascii="宋体" w:eastAsia="宋体" w:hAnsi="宋体"/>
                <w:sz w:val="18"/>
              </w:rPr>
            </w:pPr>
            <w:r w:rsidRPr="009579CE">
              <w:rPr>
                <w:rFonts w:ascii="宋体" w:eastAsia="宋体" w:hAnsi="宋体"/>
                <w:sz w:val="18"/>
              </w:rPr>
              <w:t>DividentDate</w:t>
            </w:r>
          </w:p>
        </w:tc>
        <w:tc>
          <w:tcPr>
            <w:tcW w:w="720" w:type="dxa"/>
            <w:tcBorders>
              <w:bottom w:val="single" w:sz="4" w:space="0" w:color="auto"/>
            </w:tcBorders>
          </w:tcPr>
          <w:p w:rsidR="00106707" w:rsidRPr="009579CE" w:rsidRDefault="00106707" w:rsidP="00422D2A">
            <w:pPr>
              <w:snapToGrid w:val="0"/>
              <w:rPr>
                <w:rFonts w:ascii="宋体" w:eastAsia="宋体" w:hAnsi="宋体"/>
                <w:sz w:val="18"/>
              </w:rPr>
            </w:pPr>
            <w:r w:rsidRPr="009579CE">
              <w:rPr>
                <w:rFonts w:ascii="宋体" w:eastAsia="宋体" w:hAnsi="宋体"/>
                <w:sz w:val="18"/>
              </w:rPr>
              <w:t>A</w:t>
            </w:r>
          </w:p>
        </w:tc>
        <w:tc>
          <w:tcPr>
            <w:tcW w:w="950" w:type="dxa"/>
            <w:tcBorders>
              <w:bottom w:val="single" w:sz="4" w:space="0" w:color="auto"/>
            </w:tcBorders>
          </w:tcPr>
          <w:p w:rsidR="00106707" w:rsidRPr="009579CE" w:rsidRDefault="00106707" w:rsidP="00422D2A">
            <w:pPr>
              <w:snapToGrid w:val="0"/>
              <w:rPr>
                <w:rFonts w:ascii="宋体" w:eastAsia="宋体" w:hAnsi="宋体" w:hint="eastAsia"/>
                <w:sz w:val="18"/>
              </w:rPr>
            </w:pPr>
            <w:r w:rsidRPr="009579CE">
              <w:rPr>
                <w:rFonts w:ascii="宋体" w:eastAsia="宋体" w:hAnsi="宋体" w:hint="eastAsia"/>
                <w:sz w:val="18"/>
              </w:rPr>
              <w:t>8</w:t>
            </w:r>
          </w:p>
        </w:tc>
        <w:tc>
          <w:tcPr>
            <w:tcW w:w="2030" w:type="dxa"/>
            <w:tcBorders>
              <w:bottom w:val="single" w:sz="4" w:space="0" w:color="auto"/>
            </w:tcBorders>
          </w:tcPr>
          <w:p w:rsidR="00106707" w:rsidRPr="009579CE" w:rsidRDefault="00106707" w:rsidP="00422D2A">
            <w:pPr>
              <w:snapToGrid w:val="0"/>
              <w:rPr>
                <w:rFonts w:ascii="宋体" w:eastAsia="宋体" w:hAnsi="宋体" w:hint="eastAsia"/>
                <w:sz w:val="18"/>
              </w:rPr>
            </w:pPr>
            <w:r w:rsidRPr="009579CE">
              <w:rPr>
                <w:rFonts w:ascii="宋体" w:eastAsia="宋体" w:hAnsi="宋体" w:hint="eastAsia"/>
                <w:sz w:val="18"/>
              </w:rPr>
              <w:t>分红日/发放日</w:t>
            </w:r>
          </w:p>
        </w:tc>
        <w:tc>
          <w:tcPr>
            <w:tcW w:w="2390" w:type="dxa"/>
            <w:tcBorders>
              <w:bottom w:val="single" w:sz="4" w:space="0" w:color="auto"/>
            </w:tcBorders>
            <w:vAlign w:val="bottom"/>
          </w:tcPr>
          <w:p w:rsidR="00106707" w:rsidRPr="009579CE" w:rsidRDefault="00106707">
            <w:pPr>
              <w:snapToGrid w:val="0"/>
              <w:jc w:val="left"/>
              <w:rPr>
                <w:rFonts w:ascii="宋体" w:eastAsia="宋体" w:hAnsi="宋体" w:hint="eastAsia"/>
                <w:sz w:val="18"/>
              </w:rPr>
            </w:pPr>
          </w:p>
        </w:tc>
        <w:tc>
          <w:tcPr>
            <w:tcW w:w="620" w:type="dxa"/>
            <w:tcBorders>
              <w:bottom w:val="single" w:sz="4" w:space="0" w:color="auto"/>
            </w:tcBorders>
          </w:tcPr>
          <w:p w:rsidR="00106707" w:rsidRPr="009579CE" w:rsidRDefault="00106707">
            <w:pPr>
              <w:snapToGrid w:val="0"/>
              <w:jc w:val="center"/>
              <w:rPr>
                <w:rFonts w:ascii="宋体" w:eastAsia="宋体" w:hAnsi="宋体" w:hint="eastAsia"/>
                <w:sz w:val="18"/>
              </w:rPr>
            </w:pPr>
            <w:r w:rsidRPr="009579CE">
              <w:rPr>
                <w:rFonts w:ascii="宋体" w:eastAsia="宋体" w:hAnsi="宋体" w:hint="eastAsia"/>
                <w:sz w:val="18"/>
              </w:rPr>
              <w:t>N</w:t>
            </w:r>
          </w:p>
        </w:tc>
      </w:tr>
      <w:tr w:rsidR="0051032F" w:rsidRPr="009579CE" w:rsidTr="009057A5">
        <w:tblPrEx>
          <w:tblCellMar>
            <w:top w:w="0" w:type="dxa"/>
            <w:bottom w:w="0" w:type="dxa"/>
          </w:tblCellMar>
        </w:tblPrEx>
        <w:trPr>
          <w:jc w:val="center"/>
        </w:trPr>
        <w:tc>
          <w:tcPr>
            <w:tcW w:w="648" w:type="dxa"/>
            <w:tcBorders>
              <w:top w:val="single" w:sz="4" w:space="0" w:color="auto"/>
              <w:bottom w:val="single" w:sz="4" w:space="0" w:color="auto"/>
            </w:tcBorders>
          </w:tcPr>
          <w:p w:rsidR="0051032F" w:rsidRPr="009579CE" w:rsidRDefault="0051032F" w:rsidP="009057A5">
            <w:pPr>
              <w:autoSpaceDE w:val="0"/>
              <w:autoSpaceDN w:val="0"/>
              <w:adjustRightInd w:val="0"/>
              <w:snapToGrid w:val="0"/>
              <w:jc w:val="center"/>
              <w:rPr>
                <w:rFonts w:ascii="宋体" w:eastAsia="宋体" w:hAnsi="宋体"/>
                <w:sz w:val="18"/>
              </w:rPr>
            </w:pPr>
            <w:r w:rsidRPr="009579CE">
              <w:rPr>
                <w:rFonts w:ascii="宋体" w:eastAsia="宋体" w:hAnsi="宋体"/>
                <w:sz w:val="18"/>
              </w:rPr>
              <w:t>113</w:t>
            </w:r>
          </w:p>
        </w:tc>
        <w:tc>
          <w:tcPr>
            <w:tcW w:w="2182" w:type="dxa"/>
            <w:tcBorders>
              <w:top w:val="single" w:sz="4" w:space="0" w:color="auto"/>
              <w:bottom w:val="single" w:sz="4" w:space="0" w:color="auto"/>
            </w:tcBorders>
          </w:tcPr>
          <w:p w:rsidR="0051032F" w:rsidRPr="009579CE" w:rsidRDefault="0051032F" w:rsidP="009057A5">
            <w:pPr>
              <w:snapToGrid w:val="0"/>
              <w:rPr>
                <w:rFonts w:ascii="宋体" w:eastAsia="宋体" w:hAnsi="宋体"/>
                <w:sz w:val="18"/>
              </w:rPr>
            </w:pPr>
            <w:r w:rsidRPr="009579CE">
              <w:rPr>
                <w:rFonts w:ascii="宋体" w:eastAsia="宋体" w:hAnsi="宋体"/>
                <w:sz w:val="18"/>
              </w:rPr>
              <w:t>RegistrationDate</w:t>
            </w:r>
          </w:p>
        </w:tc>
        <w:tc>
          <w:tcPr>
            <w:tcW w:w="720" w:type="dxa"/>
            <w:tcBorders>
              <w:top w:val="single" w:sz="4" w:space="0" w:color="auto"/>
              <w:bottom w:val="single" w:sz="4" w:space="0" w:color="auto"/>
            </w:tcBorders>
          </w:tcPr>
          <w:p w:rsidR="0051032F" w:rsidRPr="009579CE" w:rsidRDefault="0051032F" w:rsidP="009057A5">
            <w:pPr>
              <w:snapToGrid w:val="0"/>
              <w:rPr>
                <w:rFonts w:ascii="宋体" w:eastAsia="宋体" w:hAnsi="宋体"/>
                <w:sz w:val="18"/>
              </w:rPr>
            </w:pPr>
            <w:r w:rsidRPr="009579CE">
              <w:rPr>
                <w:rFonts w:ascii="宋体" w:eastAsia="宋体" w:hAnsi="宋体"/>
                <w:sz w:val="18"/>
              </w:rPr>
              <w:t>A</w:t>
            </w:r>
          </w:p>
        </w:tc>
        <w:tc>
          <w:tcPr>
            <w:tcW w:w="950" w:type="dxa"/>
            <w:tcBorders>
              <w:top w:val="single" w:sz="4" w:space="0" w:color="auto"/>
              <w:bottom w:val="single" w:sz="4" w:space="0" w:color="auto"/>
            </w:tcBorders>
          </w:tcPr>
          <w:p w:rsidR="0051032F" w:rsidRPr="009579CE" w:rsidRDefault="0051032F" w:rsidP="009057A5">
            <w:pPr>
              <w:snapToGrid w:val="0"/>
              <w:rPr>
                <w:rFonts w:ascii="宋体" w:eastAsia="宋体" w:hAnsi="宋体"/>
                <w:sz w:val="18"/>
              </w:rPr>
            </w:pPr>
            <w:r w:rsidRPr="009579CE">
              <w:rPr>
                <w:rFonts w:ascii="宋体" w:eastAsia="宋体" w:hAnsi="宋体"/>
                <w:sz w:val="18"/>
              </w:rPr>
              <w:t>8</w:t>
            </w:r>
          </w:p>
        </w:tc>
        <w:tc>
          <w:tcPr>
            <w:tcW w:w="2030" w:type="dxa"/>
            <w:tcBorders>
              <w:top w:val="single" w:sz="4" w:space="0" w:color="auto"/>
              <w:bottom w:val="single" w:sz="4" w:space="0" w:color="auto"/>
            </w:tcBorders>
          </w:tcPr>
          <w:p w:rsidR="0051032F" w:rsidRPr="009579CE" w:rsidRDefault="0051032F" w:rsidP="009057A5">
            <w:pPr>
              <w:snapToGrid w:val="0"/>
              <w:rPr>
                <w:rFonts w:ascii="宋体" w:eastAsia="宋体" w:hAnsi="宋体" w:hint="eastAsia"/>
                <w:sz w:val="18"/>
              </w:rPr>
            </w:pPr>
            <w:r w:rsidRPr="009579CE">
              <w:rPr>
                <w:rFonts w:ascii="宋体" w:eastAsia="宋体" w:hAnsi="宋体" w:hint="eastAsia"/>
                <w:sz w:val="18"/>
              </w:rPr>
              <w:t>权益登记日期</w:t>
            </w:r>
          </w:p>
        </w:tc>
        <w:tc>
          <w:tcPr>
            <w:tcW w:w="2390" w:type="dxa"/>
            <w:tcBorders>
              <w:top w:val="single" w:sz="4" w:space="0" w:color="auto"/>
              <w:bottom w:val="single" w:sz="4" w:space="0" w:color="auto"/>
            </w:tcBorders>
            <w:vAlign w:val="bottom"/>
          </w:tcPr>
          <w:p w:rsidR="0051032F" w:rsidRPr="009579CE" w:rsidRDefault="0051032F">
            <w:pPr>
              <w:snapToGrid w:val="0"/>
              <w:jc w:val="left"/>
              <w:rPr>
                <w:rFonts w:ascii="宋体" w:eastAsia="宋体" w:hAnsi="宋体" w:hint="eastAsia"/>
                <w:sz w:val="18"/>
              </w:rPr>
            </w:pPr>
            <w:r w:rsidRPr="009579CE">
              <w:rPr>
                <w:rFonts w:ascii="宋体" w:eastAsia="宋体" w:hAnsi="宋体" w:hint="eastAsia"/>
                <w:sz w:val="18"/>
              </w:rPr>
              <w:t>格式为：YYYYMMDD</w:t>
            </w:r>
          </w:p>
        </w:tc>
        <w:tc>
          <w:tcPr>
            <w:tcW w:w="620" w:type="dxa"/>
            <w:tcBorders>
              <w:top w:val="single" w:sz="4" w:space="0" w:color="auto"/>
              <w:bottom w:val="single" w:sz="4" w:space="0" w:color="auto"/>
            </w:tcBorders>
          </w:tcPr>
          <w:p w:rsidR="0051032F" w:rsidRPr="009579CE" w:rsidRDefault="0051032F">
            <w:pPr>
              <w:snapToGrid w:val="0"/>
              <w:jc w:val="center"/>
              <w:rPr>
                <w:rFonts w:ascii="宋体" w:eastAsia="宋体" w:hAnsi="宋体" w:hint="eastAsia"/>
                <w:sz w:val="18"/>
              </w:rPr>
            </w:pPr>
            <w:r w:rsidRPr="009579CE">
              <w:rPr>
                <w:rFonts w:ascii="宋体" w:eastAsia="宋体" w:hAnsi="宋体" w:hint="eastAsia"/>
                <w:sz w:val="18"/>
              </w:rPr>
              <w:t>N</w:t>
            </w:r>
          </w:p>
        </w:tc>
      </w:tr>
      <w:tr w:rsidR="00106707" w:rsidRPr="009579CE">
        <w:tblPrEx>
          <w:tblCellMar>
            <w:top w:w="0" w:type="dxa"/>
            <w:bottom w:w="0" w:type="dxa"/>
          </w:tblCellMar>
        </w:tblPrEx>
        <w:trPr>
          <w:jc w:val="center"/>
        </w:trPr>
        <w:tc>
          <w:tcPr>
            <w:tcW w:w="648" w:type="dxa"/>
            <w:tcBorders>
              <w:top w:val="single" w:sz="4" w:space="0" w:color="auto"/>
              <w:bottom w:val="single" w:sz="4" w:space="0" w:color="auto"/>
            </w:tcBorders>
          </w:tcPr>
          <w:p w:rsidR="00106707" w:rsidRPr="009579CE" w:rsidRDefault="00106707">
            <w:pPr>
              <w:autoSpaceDE w:val="0"/>
              <w:autoSpaceDN w:val="0"/>
              <w:adjustRightInd w:val="0"/>
              <w:snapToGrid w:val="0"/>
              <w:rPr>
                <w:rFonts w:ascii="宋体" w:eastAsia="宋体" w:hAnsi="宋体"/>
                <w:sz w:val="18"/>
              </w:rPr>
            </w:pPr>
            <w:r w:rsidRPr="009579CE">
              <w:rPr>
                <w:rFonts w:ascii="宋体" w:eastAsia="宋体" w:hAnsi="宋体"/>
                <w:sz w:val="18"/>
              </w:rPr>
              <w:t>46</w:t>
            </w:r>
          </w:p>
        </w:tc>
        <w:tc>
          <w:tcPr>
            <w:tcW w:w="2182" w:type="dxa"/>
            <w:tcBorders>
              <w:top w:val="single" w:sz="4" w:space="0" w:color="auto"/>
              <w:bottom w:val="single" w:sz="4" w:space="0" w:color="auto"/>
            </w:tcBorders>
          </w:tcPr>
          <w:p w:rsidR="00106707" w:rsidRPr="009579CE" w:rsidRDefault="00106707">
            <w:pPr>
              <w:snapToGrid w:val="0"/>
              <w:rPr>
                <w:rFonts w:ascii="宋体" w:eastAsia="宋体" w:hAnsi="宋体"/>
                <w:sz w:val="18"/>
              </w:rPr>
            </w:pPr>
            <w:r w:rsidRPr="009579CE">
              <w:rPr>
                <w:rFonts w:ascii="宋体" w:eastAsia="宋体" w:hAnsi="宋体"/>
                <w:sz w:val="18"/>
              </w:rPr>
              <w:t>XRDate</w:t>
            </w:r>
          </w:p>
        </w:tc>
        <w:tc>
          <w:tcPr>
            <w:tcW w:w="720" w:type="dxa"/>
            <w:tcBorders>
              <w:top w:val="single" w:sz="4" w:space="0" w:color="auto"/>
              <w:bottom w:val="single" w:sz="4" w:space="0" w:color="auto"/>
            </w:tcBorders>
          </w:tcPr>
          <w:p w:rsidR="00106707" w:rsidRPr="009579CE" w:rsidRDefault="00106707">
            <w:pPr>
              <w:snapToGrid w:val="0"/>
              <w:rPr>
                <w:rFonts w:ascii="宋体" w:eastAsia="宋体" w:hAnsi="宋体"/>
                <w:sz w:val="18"/>
              </w:rPr>
            </w:pPr>
            <w:r w:rsidRPr="009579CE">
              <w:rPr>
                <w:rFonts w:ascii="宋体" w:eastAsia="宋体" w:hAnsi="宋体"/>
                <w:sz w:val="18"/>
              </w:rPr>
              <w:t>A</w:t>
            </w:r>
          </w:p>
        </w:tc>
        <w:tc>
          <w:tcPr>
            <w:tcW w:w="950" w:type="dxa"/>
            <w:tcBorders>
              <w:top w:val="single" w:sz="4" w:space="0" w:color="auto"/>
              <w:bottom w:val="single" w:sz="4" w:space="0" w:color="auto"/>
            </w:tcBorders>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8</w:t>
            </w:r>
          </w:p>
        </w:tc>
        <w:tc>
          <w:tcPr>
            <w:tcW w:w="2030" w:type="dxa"/>
            <w:tcBorders>
              <w:top w:val="single" w:sz="4" w:space="0" w:color="auto"/>
              <w:bottom w:val="single" w:sz="4" w:space="0" w:color="auto"/>
            </w:tcBorders>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除权日</w:t>
            </w:r>
          </w:p>
        </w:tc>
        <w:tc>
          <w:tcPr>
            <w:tcW w:w="2390" w:type="dxa"/>
            <w:tcBorders>
              <w:top w:val="single" w:sz="4" w:space="0" w:color="auto"/>
              <w:bottom w:val="single" w:sz="4" w:space="0" w:color="auto"/>
            </w:tcBorders>
          </w:tcPr>
          <w:p w:rsidR="00106707" w:rsidRPr="009579CE" w:rsidRDefault="00106707">
            <w:pPr>
              <w:snapToGrid w:val="0"/>
              <w:rPr>
                <w:rFonts w:ascii="宋体" w:eastAsia="宋体" w:hAnsi="宋体" w:hint="eastAsia"/>
                <w:sz w:val="18"/>
              </w:rPr>
            </w:pPr>
            <w:r w:rsidRPr="009579CE">
              <w:rPr>
                <w:rFonts w:ascii="宋体" w:eastAsia="宋体" w:hAnsi="宋体" w:hint="eastAsia"/>
                <w:sz w:val="18"/>
              </w:rPr>
              <w:t>表示最近一次除权日期</w:t>
            </w:r>
          </w:p>
        </w:tc>
        <w:tc>
          <w:tcPr>
            <w:tcW w:w="620" w:type="dxa"/>
            <w:tcBorders>
              <w:top w:val="single" w:sz="4" w:space="0" w:color="auto"/>
              <w:bottom w:val="single" w:sz="4" w:space="0" w:color="auto"/>
            </w:tcBorders>
          </w:tcPr>
          <w:p w:rsidR="00106707" w:rsidRPr="009579CE" w:rsidRDefault="00106707">
            <w:pPr>
              <w:snapToGrid w:val="0"/>
              <w:jc w:val="center"/>
              <w:rPr>
                <w:rFonts w:ascii="宋体" w:eastAsia="宋体" w:hAnsi="宋体" w:hint="eastAsia"/>
                <w:sz w:val="18"/>
              </w:rPr>
            </w:pPr>
            <w:r w:rsidRPr="009579CE">
              <w:rPr>
                <w:rFonts w:ascii="宋体" w:eastAsia="宋体" w:hAnsi="宋体"/>
                <w:sz w:val="18"/>
              </w:rPr>
              <w:t>N</w:t>
            </w:r>
          </w:p>
        </w:tc>
      </w:tr>
      <w:tr w:rsidR="00106707" w:rsidRPr="009579CE">
        <w:tblPrEx>
          <w:tblCellMar>
            <w:top w:w="0" w:type="dxa"/>
            <w:bottom w:w="0" w:type="dxa"/>
          </w:tblCellMar>
        </w:tblPrEx>
        <w:trPr>
          <w:jc w:val="center"/>
        </w:trPr>
        <w:tc>
          <w:tcPr>
            <w:tcW w:w="648"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198</w:t>
            </w:r>
          </w:p>
        </w:tc>
        <w:tc>
          <w:tcPr>
            <w:tcW w:w="2182"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MaxSubsVolByIndi</w:t>
            </w:r>
          </w:p>
        </w:tc>
        <w:tc>
          <w:tcPr>
            <w:tcW w:w="720" w:type="dxa"/>
            <w:tcBorders>
              <w:top w:val="single" w:sz="4" w:space="0" w:color="auto"/>
              <w:bottom w:val="single" w:sz="4" w:space="0" w:color="auto"/>
            </w:tcBorders>
          </w:tcPr>
          <w:p w:rsidR="00106707" w:rsidRPr="009579CE" w:rsidRDefault="00106707">
            <w:pPr>
              <w:snapToGrid w:val="0"/>
              <w:jc w:val="left"/>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个人最高认购份数</w:t>
            </w:r>
          </w:p>
        </w:tc>
        <w:tc>
          <w:tcPr>
            <w:tcW w:w="2390"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p>
        </w:tc>
        <w:tc>
          <w:tcPr>
            <w:tcW w:w="620" w:type="dxa"/>
            <w:tcBorders>
              <w:top w:val="single" w:sz="4" w:space="0" w:color="auto"/>
              <w:bottom w:val="single" w:sz="4" w:space="0" w:color="auto"/>
            </w:tcBorders>
          </w:tcPr>
          <w:p w:rsidR="00106707" w:rsidRPr="009579CE" w:rsidRDefault="00106707">
            <w:pPr>
              <w:snapToGrid w:val="0"/>
              <w:jc w:val="center"/>
              <w:rPr>
                <w:rFonts w:ascii="宋体" w:eastAsia="宋体" w:hAnsi="宋体" w:hint="eastAsia"/>
                <w:sz w:val="18"/>
              </w:rPr>
            </w:pPr>
            <w:r w:rsidRPr="009579CE">
              <w:rPr>
                <w:rFonts w:ascii="宋体" w:eastAsia="宋体" w:hAnsi="宋体" w:hint="eastAsia"/>
                <w:sz w:val="18"/>
              </w:rPr>
              <w:t>N</w:t>
            </w:r>
          </w:p>
        </w:tc>
      </w:tr>
      <w:tr w:rsidR="00106707" w:rsidRPr="009579CE">
        <w:tblPrEx>
          <w:tblCellMar>
            <w:top w:w="0" w:type="dxa"/>
            <w:bottom w:w="0" w:type="dxa"/>
          </w:tblCellMar>
        </w:tblPrEx>
        <w:trPr>
          <w:jc w:val="center"/>
        </w:trPr>
        <w:tc>
          <w:tcPr>
            <w:tcW w:w="648"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199</w:t>
            </w:r>
          </w:p>
        </w:tc>
        <w:tc>
          <w:tcPr>
            <w:tcW w:w="2182"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MaxSubsAmountByIndi</w:t>
            </w:r>
          </w:p>
        </w:tc>
        <w:tc>
          <w:tcPr>
            <w:tcW w:w="720" w:type="dxa"/>
            <w:tcBorders>
              <w:top w:val="single" w:sz="4" w:space="0" w:color="auto"/>
              <w:bottom w:val="single" w:sz="4" w:space="0" w:color="auto"/>
            </w:tcBorders>
          </w:tcPr>
          <w:p w:rsidR="00106707" w:rsidRPr="009579CE" w:rsidRDefault="00106707">
            <w:pPr>
              <w:snapToGrid w:val="0"/>
              <w:jc w:val="left"/>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个人最高认购金额</w:t>
            </w:r>
          </w:p>
        </w:tc>
        <w:tc>
          <w:tcPr>
            <w:tcW w:w="2390" w:type="dxa"/>
            <w:tcBorders>
              <w:top w:val="single" w:sz="4" w:space="0" w:color="auto"/>
              <w:bottom w:val="single" w:sz="4" w:space="0" w:color="auto"/>
            </w:tcBorders>
          </w:tcPr>
          <w:p w:rsidR="00106707" w:rsidRPr="009579CE" w:rsidRDefault="00106707">
            <w:pPr>
              <w:snapToGrid w:val="0"/>
              <w:jc w:val="left"/>
              <w:rPr>
                <w:rFonts w:ascii="宋体" w:eastAsia="宋体" w:hAnsi="宋体" w:hint="eastAsia"/>
                <w:sz w:val="18"/>
              </w:rPr>
            </w:pPr>
          </w:p>
        </w:tc>
        <w:tc>
          <w:tcPr>
            <w:tcW w:w="620" w:type="dxa"/>
            <w:tcBorders>
              <w:top w:val="single" w:sz="4" w:space="0" w:color="auto"/>
              <w:bottom w:val="single" w:sz="4" w:space="0" w:color="auto"/>
            </w:tcBorders>
          </w:tcPr>
          <w:p w:rsidR="00106707" w:rsidRPr="009579CE" w:rsidRDefault="00106707">
            <w:pPr>
              <w:snapToGrid w:val="0"/>
              <w:jc w:val="center"/>
              <w:rPr>
                <w:rFonts w:ascii="宋体" w:eastAsia="宋体" w:hAnsi="宋体" w:hint="eastAsia"/>
                <w:sz w:val="18"/>
              </w:rPr>
            </w:pPr>
            <w:r w:rsidRPr="009579CE">
              <w:rPr>
                <w:rFonts w:ascii="宋体" w:eastAsia="宋体" w:hAnsi="宋体" w:hint="eastAsia"/>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200</w:t>
            </w:r>
          </w:p>
        </w:tc>
        <w:tc>
          <w:tcPr>
            <w:tcW w:w="2182"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MaxSubsVolByInst</w:t>
            </w:r>
          </w:p>
        </w:tc>
        <w:tc>
          <w:tcPr>
            <w:tcW w:w="720" w:type="dxa"/>
          </w:tcPr>
          <w:p w:rsidR="00106707" w:rsidRPr="009579CE" w:rsidRDefault="00106707">
            <w:pPr>
              <w:snapToGrid w:val="0"/>
              <w:jc w:val="left"/>
              <w:rPr>
                <w:rFonts w:ascii="宋体" w:eastAsia="宋体" w:hAnsi="宋体"/>
                <w:sz w:val="18"/>
              </w:rPr>
            </w:pPr>
            <w:r w:rsidRPr="009579CE">
              <w:rPr>
                <w:rFonts w:ascii="宋体" w:eastAsia="宋体" w:hAnsi="宋体"/>
                <w:sz w:val="18"/>
              </w:rPr>
              <w:t>N</w:t>
            </w:r>
          </w:p>
        </w:tc>
        <w:tc>
          <w:tcPr>
            <w:tcW w:w="950"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法人最高认购份数</w:t>
            </w:r>
          </w:p>
        </w:tc>
        <w:tc>
          <w:tcPr>
            <w:tcW w:w="2390" w:type="dxa"/>
          </w:tcPr>
          <w:p w:rsidR="00106707" w:rsidRPr="009579CE" w:rsidRDefault="00106707">
            <w:pPr>
              <w:snapToGrid w:val="0"/>
              <w:jc w:val="left"/>
              <w:rPr>
                <w:rFonts w:ascii="宋体" w:eastAsia="宋体" w:hAnsi="宋体" w:hint="eastAsia"/>
                <w:sz w:val="18"/>
              </w:rPr>
            </w:pPr>
          </w:p>
        </w:tc>
        <w:tc>
          <w:tcPr>
            <w:tcW w:w="620" w:type="dxa"/>
          </w:tcPr>
          <w:p w:rsidR="00106707" w:rsidRPr="009579CE" w:rsidRDefault="00106707">
            <w:pPr>
              <w:snapToGrid w:val="0"/>
              <w:jc w:val="center"/>
              <w:rPr>
                <w:rFonts w:ascii="宋体" w:eastAsia="宋体" w:hAnsi="宋体" w:hint="eastAsia"/>
                <w:sz w:val="18"/>
              </w:rPr>
            </w:pPr>
            <w:r w:rsidRPr="009579CE">
              <w:rPr>
                <w:rFonts w:ascii="宋体" w:eastAsia="宋体" w:hAnsi="宋体" w:hint="eastAsia"/>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201</w:t>
            </w:r>
          </w:p>
        </w:tc>
        <w:tc>
          <w:tcPr>
            <w:tcW w:w="2182"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MaxSubsAmountByInst</w:t>
            </w:r>
          </w:p>
        </w:tc>
        <w:tc>
          <w:tcPr>
            <w:tcW w:w="720" w:type="dxa"/>
          </w:tcPr>
          <w:p w:rsidR="00106707" w:rsidRPr="009579CE" w:rsidRDefault="00106707">
            <w:pPr>
              <w:snapToGrid w:val="0"/>
              <w:jc w:val="left"/>
              <w:rPr>
                <w:rFonts w:ascii="宋体" w:eastAsia="宋体" w:hAnsi="宋体"/>
                <w:sz w:val="18"/>
              </w:rPr>
            </w:pPr>
            <w:r w:rsidRPr="009579CE">
              <w:rPr>
                <w:rFonts w:ascii="宋体" w:eastAsia="宋体" w:hAnsi="宋体"/>
                <w:sz w:val="18"/>
              </w:rPr>
              <w:t>N</w:t>
            </w:r>
          </w:p>
        </w:tc>
        <w:tc>
          <w:tcPr>
            <w:tcW w:w="950"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法人最高认购金额</w:t>
            </w:r>
          </w:p>
        </w:tc>
        <w:tc>
          <w:tcPr>
            <w:tcW w:w="2390" w:type="dxa"/>
          </w:tcPr>
          <w:p w:rsidR="00106707" w:rsidRPr="009579CE" w:rsidRDefault="00106707">
            <w:pPr>
              <w:snapToGrid w:val="0"/>
              <w:jc w:val="left"/>
              <w:rPr>
                <w:rFonts w:ascii="宋体" w:eastAsia="宋体" w:hAnsi="宋体" w:hint="eastAsia"/>
                <w:sz w:val="18"/>
              </w:rPr>
            </w:pPr>
          </w:p>
        </w:tc>
        <w:tc>
          <w:tcPr>
            <w:tcW w:w="620" w:type="dxa"/>
          </w:tcPr>
          <w:p w:rsidR="00106707" w:rsidRPr="009579CE" w:rsidRDefault="00106707">
            <w:pPr>
              <w:snapToGrid w:val="0"/>
              <w:jc w:val="center"/>
              <w:rPr>
                <w:rFonts w:ascii="宋体" w:eastAsia="宋体" w:hAnsi="宋体" w:hint="eastAsia"/>
                <w:sz w:val="18"/>
              </w:rPr>
            </w:pPr>
            <w:r w:rsidRPr="009579CE">
              <w:rPr>
                <w:rFonts w:ascii="宋体" w:eastAsia="宋体" w:hAnsi="宋体" w:hint="eastAsia"/>
                <w:sz w:val="18"/>
              </w:rPr>
              <w:t>N</w:t>
            </w:r>
          </w:p>
        </w:tc>
      </w:tr>
      <w:tr w:rsidR="00106707" w:rsidRPr="009579CE">
        <w:tblPrEx>
          <w:tblCellMar>
            <w:top w:w="0" w:type="dxa"/>
            <w:bottom w:w="0" w:type="dxa"/>
          </w:tblCellMar>
        </w:tblPrEx>
        <w:trPr>
          <w:jc w:val="center"/>
        </w:trPr>
        <w:tc>
          <w:tcPr>
            <w:tcW w:w="648"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202</w:t>
            </w:r>
          </w:p>
        </w:tc>
        <w:tc>
          <w:tcPr>
            <w:tcW w:w="2182"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UnitSubsVolByIndi</w:t>
            </w:r>
          </w:p>
        </w:tc>
        <w:tc>
          <w:tcPr>
            <w:tcW w:w="720" w:type="dxa"/>
          </w:tcPr>
          <w:p w:rsidR="00106707" w:rsidRPr="009579CE" w:rsidRDefault="00106707">
            <w:pPr>
              <w:snapToGrid w:val="0"/>
              <w:jc w:val="left"/>
              <w:rPr>
                <w:rFonts w:ascii="宋体" w:eastAsia="宋体" w:hAnsi="宋体"/>
                <w:sz w:val="18"/>
              </w:rPr>
            </w:pPr>
            <w:r w:rsidRPr="009579CE">
              <w:rPr>
                <w:rFonts w:ascii="宋体" w:eastAsia="宋体" w:hAnsi="宋体"/>
                <w:sz w:val="18"/>
              </w:rPr>
              <w:t>N</w:t>
            </w:r>
          </w:p>
        </w:tc>
        <w:tc>
          <w:tcPr>
            <w:tcW w:w="950" w:type="dxa"/>
          </w:tcPr>
          <w:p w:rsidR="00106707" w:rsidRPr="009579CE" w:rsidRDefault="00106707">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106707" w:rsidRPr="009579CE" w:rsidRDefault="00106707">
            <w:pPr>
              <w:snapToGrid w:val="0"/>
              <w:jc w:val="left"/>
              <w:rPr>
                <w:rFonts w:ascii="宋体" w:eastAsia="宋体" w:hAnsi="宋体" w:hint="eastAsia"/>
                <w:sz w:val="18"/>
              </w:rPr>
            </w:pPr>
            <w:r w:rsidRPr="009579CE">
              <w:rPr>
                <w:rFonts w:ascii="宋体" w:eastAsia="宋体" w:hAnsi="宋体" w:hint="eastAsia"/>
                <w:sz w:val="18"/>
              </w:rPr>
              <w:t>个人认购份数单位</w:t>
            </w:r>
          </w:p>
        </w:tc>
        <w:tc>
          <w:tcPr>
            <w:tcW w:w="2390" w:type="dxa"/>
          </w:tcPr>
          <w:p w:rsidR="00106707" w:rsidRPr="009579CE" w:rsidRDefault="002B6CA3">
            <w:pPr>
              <w:snapToGrid w:val="0"/>
              <w:jc w:val="left"/>
              <w:rPr>
                <w:rFonts w:ascii="宋体" w:eastAsia="宋体" w:hAnsi="宋体" w:hint="eastAsia"/>
                <w:sz w:val="18"/>
              </w:rPr>
            </w:pPr>
            <w:r w:rsidRPr="009579CE">
              <w:rPr>
                <w:rFonts w:ascii="宋体" w:eastAsia="宋体" w:hAnsi="宋体" w:hint="eastAsia"/>
                <w:sz w:val="18"/>
              </w:rPr>
              <w:t>表示</w:t>
            </w:r>
            <w:r w:rsidR="003F3635" w:rsidRPr="009579CE">
              <w:rPr>
                <w:rFonts w:ascii="宋体" w:eastAsia="宋体" w:hAnsi="宋体" w:hint="eastAsia"/>
                <w:sz w:val="18"/>
              </w:rPr>
              <w:t>级</w:t>
            </w:r>
            <w:r w:rsidRPr="009579CE">
              <w:rPr>
                <w:rFonts w:ascii="宋体" w:eastAsia="宋体" w:hAnsi="宋体" w:hint="eastAsia"/>
                <w:sz w:val="18"/>
              </w:rPr>
              <w:t>差含义</w:t>
            </w:r>
          </w:p>
        </w:tc>
        <w:tc>
          <w:tcPr>
            <w:tcW w:w="620" w:type="dxa"/>
          </w:tcPr>
          <w:p w:rsidR="00106707" w:rsidRPr="009579CE" w:rsidRDefault="00106707">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203</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UnitSubsAmountByIndi</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个人认购金额单位</w:t>
            </w:r>
          </w:p>
        </w:tc>
        <w:tc>
          <w:tcPr>
            <w:tcW w:w="2390" w:type="dxa"/>
          </w:tcPr>
          <w:p w:rsidR="002B6CA3" w:rsidRPr="009579CE" w:rsidRDefault="002B6CA3" w:rsidP="002B6CA3">
            <w:pPr>
              <w:snapToGrid w:val="0"/>
              <w:jc w:val="left"/>
              <w:rPr>
                <w:rFonts w:ascii="宋体" w:eastAsia="宋体" w:hAnsi="宋体" w:hint="eastAsia"/>
                <w:sz w:val="18"/>
              </w:rPr>
            </w:pPr>
            <w:r w:rsidRPr="009579CE">
              <w:rPr>
                <w:rFonts w:ascii="宋体" w:eastAsia="宋体" w:hAnsi="宋体" w:hint="eastAsia"/>
                <w:sz w:val="18"/>
              </w:rPr>
              <w:t>表示</w:t>
            </w:r>
            <w:r w:rsidR="003F3635" w:rsidRPr="009579CE">
              <w:rPr>
                <w:rFonts w:ascii="宋体" w:eastAsia="宋体" w:hAnsi="宋体" w:hint="eastAsia"/>
                <w:sz w:val="18"/>
              </w:rPr>
              <w:t>级</w:t>
            </w:r>
            <w:r w:rsidRPr="009579CE">
              <w:rPr>
                <w:rFonts w:ascii="宋体" w:eastAsia="宋体" w:hAnsi="宋体" w:hint="eastAsia"/>
                <w:sz w:val="18"/>
              </w:rPr>
              <w:t>差含义</w:t>
            </w: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204</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UnitSubsVolByInst</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法人认购份数单位</w:t>
            </w:r>
          </w:p>
        </w:tc>
        <w:tc>
          <w:tcPr>
            <w:tcW w:w="2390" w:type="dxa"/>
          </w:tcPr>
          <w:p w:rsidR="002B6CA3" w:rsidRPr="009579CE" w:rsidRDefault="002B6CA3" w:rsidP="002B6CA3">
            <w:pPr>
              <w:snapToGrid w:val="0"/>
              <w:jc w:val="left"/>
              <w:rPr>
                <w:rFonts w:ascii="宋体" w:eastAsia="宋体" w:hAnsi="宋体" w:hint="eastAsia"/>
                <w:sz w:val="18"/>
              </w:rPr>
            </w:pPr>
            <w:r w:rsidRPr="009579CE">
              <w:rPr>
                <w:rFonts w:ascii="宋体" w:eastAsia="宋体" w:hAnsi="宋体" w:hint="eastAsia"/>
                <w:sz w:val="18"/>
              </w:rPr>
              <w:t>表示</w:t>
            </w:r>
            <w:r w:rsidR="003F3635" w:rsidRPr="009579CE">
              <w:rPr>
                <w:rFonts w:ascii="宋体" w:eastAsia="宋体" w:hAnsi="宋体" w:hint="eastAsia"/>
                <w:sz w:val="18"/>
              </w:rPr>
              <w:t>级</w:t>
            </w:r>
            <w:r w:rsidRPr="009579CE">
              <w:rPr>
                <w:rFonts w:ascii="宋体" w:eastAsia="宋体" w:hAnsi="宋体" w:hint="eastAsia"/>
                <w:sz w:val="18"/>
              </w:rPr>
              <w:t>差含义</w:t>
            </w: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205</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UnitSubsAmountByInst</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法人认购金额单位</w:t>
            </w:r>
          </w:p>
        </w:tc>
        <w:tc>
          <w:tcPr>
            <w:tcW w:w="2390" w:type="dxa"/>
          </w:tcPr>
          <w:p w:rsidR="002B6CA3" w:rsidRPr="009579CE" w:rsidRDefault="002B6CA3" w:rsidP="002B6CA3">
            <w:pPr>
              <w:snapToGrid w:val="0"/>
              <w:jc w:val="left"/>
              <w:rPr>
                <w:rFonts w:ascii="宋体" w:eastAsia="宋体" w:hAnsi="宋体" w:hint="eastAsia"/>
                <w:sz w:val="18"/>
              </w:rPr>
            </w:pPr>
            <w:r w:rsidRPr="009579CE">
              <w:rPr>
                <w:rFonts w:ascii="宋体" w:eastAsia="宋体" w:hAnsi="宋体" w:hint="eastAsia"/>
                <w:sz w:val="18"/>
              </w:rPr>
              <w:t>表示</w:t>
            </w:r>
            <w:r w:rsidR="003F3635" w:rsidRPr="009579CE">
              <w:rPr>
                <w:rFonts w:ascii="宋体" w:eastAsia="宋体" w:hAnsi="宋体" w:hint="eastAsia"/>
                <w:sz w:val="18"/>
              </w:rPr>
              <w:t>级</w:t>
            </w:r>
            <w:r w:rsidRPr="009579CE">
              <w:rPr>
                <w:rFonts w:ascii="宋体" w:eastAsia="宋体" w:hAnsi="宋体" w:hint="eastAsia"/>
                <w:sz w:val="18"/>
              </w:rPr>
              <w:t>差含义</w:t>
            </w: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206</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MinBidsAmountByIndi</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个人首次申购最低金额</w:t>
            </w:r>
          </w:p>
        </w:tc>
        <w:tc>
          <w:tcPr>
            <w:tcW w:w="2390" w:type="dxa"/>
          </w:tcPr>
          <w:p w:rsidR="002B6CA3" w:rsidRPr="009579CE" w:rsidRDefault="002B6CA3">
            <w:pPr>
              <w:snapToGrid w:val="0"/>
              <w:jc w:val="left"/>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207</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MinBidsAmountByInst</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法人首次申购最低金额</w:t>
            </w:r>
          </w:p>
        </w:tc>
        <w:tc>
          <w:tcPr>
            <w:tcW w:w="2390" w:type="dxa"/>
          </w:tcPr>
          <w:p w:rsidR="002B6CA3" w:rsidRPr="009579CE" w:rsidRDefault="002B6CA3">
            <w:pPr>
              <w:snapToGrid w:val="0"/>
              <w:jc w:val="left"/>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208</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MinAppBidsAmountByIndi</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个人追加申购最低金额</w:t>
            </w:r>
          </w:p>
        </w:tc>
        <w:tc>
          <w:tcPr>
            <w:tcW w:w="2390" w:type="dxa"/>
          </w:tcPr>
          <w:p w:rsidR="002B6CA3" w:rsidRPr="009579CE" w:rsidRDefault="002B6CA3">
            <w:pPr>
              <w:snapToGrid w:val="0"/>
              <w:jc w:val="left"/>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209</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MinAppBidsAmountByInst</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法人追加申购最低金额</w:t>
            </w:r>
          </w:p>
        </w:tc>
        <w:tc>
          <w:tcPr>
            <w:tcW w:w="2390" w:type="dxa"/>
          </w:tcPr>
          <w:p w:rsidR="002B6CA3" w:rsidRPr="009579CE" w:rsidRDefault="002B6CA3">
            <w:pPr>
              <w:snapToGrid w:val="0"/>
              <w:jc w:val="left"/>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210</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MinRedemptionVol</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基金最少赎回份数</w:t>
            </w:r>
          </w:p>
        </w:tc>
        <w:tc>
          <w:tcPr>
            <w:tcW w:w="2390" w:type="dxa"/>
          </w:tcPr>
          <w:p w:rsidR="002B6CA3" w:rsidRPr="009579CE" w:rsidRDefault="002B6CA3">
            <w:pPr>
              <w:snapToGrid w:val="0"/>
              <w:jc w:val="left"/>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211</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MinInterconvertVol</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N</w:t>
            </w:r>
          </w:p>
        </w:tc>
        <w:tc>
          <w:tcPr>
            <w:tcW w:w="95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16（两位小数）</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最低基金转换份数</w:t>
            </w:r>
          </w:p>
        </w:tc>
        <w:tc>
          <w:tcPr>
            <w:tcW w:w="2390" w:type="dxa"/>
          </w:tcPr>
          <w:p w:rsidR="002B6CA3" w:rsidRPr="009579CE" w:rsidRDefault="002B6CA3">
            <w:pPr>
              <w:snapToGrid w:val="0"/>
              <w:jc w:val="left"/>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rPr>
                <w:rFonts w:ascii="宋体" w:eastAsia="宋体" w:hAnsi="宋体" w:hint="eastAsia"/>
                <w:sz w:val="18"/>
              </w:rPr>
            </w:pPr>
            <w:r w:rsidRPr="009579CE">
              <w:rPr>
                <w:rFonts w:ascii="宋体" w:eastAsia="宋体" w:hAnsi="宋体"/>
                <w:sz w:val="18"/>
              </w:rPr>
              <w:t>212</w:t>
            </w:r>
          </w:p>
        </w:tc>
        <w:tc>
          <w:tcPr>
            <w:tcW w:w="2182" w:type="dxa"/>
          </w:tcPr>
          <w:p w:rsidR="002B6CA3" w:rsidRPr="009579CE" w:rsidRDefault="002B6CA3">
            <w:pPr>
              <w:snapToGrid w:val="0"/>
              <w:rPr>
                <w:rFonts w:ascii="宋体" w:eastAsia="宋体" w:hAnsi="宋体" w:hint="eastAsia"/>
                <w:sz w:val="18"/>
              </w:rPr>
            </w:pPr>
            <w:r w:rsidRPr="009579CE">
              <w:rPr>
                <w:rFonts w:ascii="宋体" w:eastAsia="宋体" w:hAnsi="宋体"/>
                <w:sz w:val="18"/>
              </w:rPr>
              <w:t>IssueTypeByIndi</w:t>
            </w:r>
          </w:p>
        </w:tc>
        <w:tc>
          <w:tcPr>
            <w:tcW w:w="720" w:type="dxa"/>
          </w:tcPr>
          <w:p w:rsidR="002B6CA3" w:rsidRPr="009579CE" w:rsidRDefault="002B6CA3">
            <w:pPr>
              <w:snapToGrid w:val="0"/>
              <w:rPr>
                <w:rFonts w:ascii="宋体" w:eastAsia="宋体" w:hAnsi="宋体"/>
                <w:sz w:val="18"/>
              </w:rPr>
            </w:pPr>
            <w:r w:rsidRPr="009579CE">
              <w:rPr>
                <w:rFonts w:ascii="宋体" w:eastAsia="宋体" w:hAnsi="宋体"/>
                <w:sz w:val="18"/>
              </w:rPr>
              <w:t>C</w:t>
            </w:r>
          </w:p>
        </w:tc>
        <w:tc>
          <w:tcPr>
            <w:tcW w:w="950" w:type="dxa"/>
          </w:tcPr>
          <w:p w:rsidR="002B6CA3" w:rsidRPr="009579CE" w:rsidRDefault="002B6CA3">
            <w:pPr>
              <w:snapToGrid w:val="0"/>
              <w:rPr>
                <w:rFonts w:ascii="宋体" w:eastAsia="宋体" w:hAnsi="宋体" w:hint="eastAsia"/>
                <w:sz w:val="18"/>
              </w:rPr>
            </w:pPr>
            <w:r w:rsidRPr="009579CE">
              <w:rPr>
                <w:rFonts w:ascii="宋体" w:eastAsia="宋体" w:hAnsi="宋体"/>
                <w:sz w:val="18"/>
              </w:rPr>
              <w:t>1</w:t>
            </w:r>
          </w:p>
        </w:tc>
        <w:tc>
          <w:tcPr>
            <w:tcW w:w="2030"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个人发行方式</w:t>
            </w:r>
          </w:p>
        </w:tc>
        <w:tc>
          <w:tcPr>
            <w:tcW w:w="239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-比例发行</w:t>
            </w:r>
          </w:p>
          <w:p w:rsidR="002B6CA3" w:rsidRPr="009579CE" w:rsidRDefault="002B6CA3">
            <w:pPr>
              <w:snapToGrid w:val="0"/>
              <w:jc w:val="left"/>
              <w:rPr>
                <w:rFonts w:ascii="宋体" w:eastAsia="宋体" w:hAnsi="宋体" w:hint="eastAsia"/>
                <w:sz w:val="18"/>
              </w:rPr>
            </w:pPr>
            <w:r w:rsidRPr="009579CE">
              <w:rPr>
                <w:rFonts w:ascii="宋体" w:eastAsia="宋体" w:hAnsi="宋体"/>
                <w:sz w:val="18"/>
              </w:rPr>
              <w:t>2</w:t>
            </w:r>
            <w:r w:rsidRPr="009579CE">
              <w:rPr>
                <w:rFonts w:ascii="宋体" w:eastAsia="宋体" w:hAnsi="宋体" w:hint="eastAsia"/>
                <w:sz w:val="18"/>
              </w:rPr>
              <w:t>-摇号</w:t>
            </w:r>
          </w:p>
          <w:p w:rsidR="002B6CA3" w:rsidRPr="009579CE" w:rsidRDefault="002B6CA3">
            <w:pPr>
              <w:snapToGrid w:val="0"/>
              <w:jc w:val="left"/>
              <w:rPr>
                <w:rFonts w:ascii="宋体" w:eastAsia="宋体" w:hAnsi="宋体" w:hint="eastAsia"/>
                <w:sz w:val="18"/>
              </w:rPr>
            </w:pPr>
            <w:r w:rsidRPr="009579CE">
              <w:rPr>
                <w:rFonts w:ascii="宋体" w:eastAsia="宋体" w:hAnsi="宋体"/>
                <w:sz w:val="18"/>
              </w:rPr>
              <w:t>3</w:t>
            </w:r>
            <w:r w:rsidRPr="009579CE">
              <w:rPr>
                <w:rFonts w:ascii="宋体" w:eastAsia="宋体" w:hAnsi="宋体" w:hint="eastAsia"/>
                <w:sz w:val="18"/>
              </w:rPr>
              <w:t>-先来先买</w:t>
            </w: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rPr>
                <w:rFonts w:ascii="宋体" w:eastAsia="宋体" w:hAnsi="宋体" w:hint="eastAsia"/>
                <w:sz w:val="18"/>
              </w:rPr>
            </w:pPr>
            <w:r w:rsidRPr="009579CE">
              <w:rPr>
                <w:rFonts w:ascii="宋体" w:eastAsia="宋体" w:hAnsi="宋体"/>
                <w:sz w:val="18"/>
              </w:rPr>
              <w:t>213</w:t>
            </w:r>
          </w:p>
        </w:tc>
        <w:tc>
          <w:tcPr>
            <w:tcW w:w="2182" w:type="dxa"/>
          </w:tcPr>
          <w:p w:rsidR="002B6CA3" w:rsidRPr="009579CE" w:rsidRDefault="002B6CA3">
            <w:pPr>
              <w:snapToGrid w:val="0"/>
              <w:rPr>
                <w:rFonts w:ascii="宋体" w:eastAsia="宋体" w:hAnsi="宋体" w:hint="eastAsia"/>
                <w:sz w:val="18"/>
              </w:rPr>
            </w:pPr>
            <w:r w:rsidRPr="009579CE">
              <w:rPr>
                <w:rFonts w:ascii="宋体" w:eastAsia="宋体" w:hAnsi="宋体"/>
                <w:sz w:val="18"/>
              </w:rPr>
              <w:t>IssueTypeByInst</w:t>
            </w:r>
          </w:p>
        </w:tc>
        <w:tc>
          <w:tcPr>
            <w:tcW w:w="720" w:type="dxa"/>
          </w:tcPr>
          <w:p w:rsidR="002B6CA3" w:rsidRPr="009579CE" w:rsidRDefault="002B6CA3">
            <w:pPr>
              <w:snapToGrid w:val="0"/>
              <w:rPr>
                <w:rFonts w:ascii="宋体" w:eastAsia="宋体" w:hAnsi="宋体"/>
                <w:sz w:val="18"/>
              </w:rPr>
            </w:pPr>
            <w:r w:rsidRPr="009579CE">
              <w:rPr>
                <w:rFonts w:ascii="宋体" w:eastAsia="宋体" w:hAnsi="宋体"/>
                <w:sz w:val="18"/>
              </w:rPr>
              <w:t>C</w:t>
            </w:r>
          </w:p>
        </w:tc>
        <w:tc>
          <w:tcPr>
            <w:tcW w:w="950" w:type="dxa"/>
          </w:tcPr>
          <w:p w:rsidR="002B6CA3" w:rsidRPr="009579CE" w:rsidRDefault="002B6CA3">
            <w:pPr>
              <w:snapToGrid w:val="0"/>
              <w:rPr>
                <w:rFonts w:ascii="宋体" w:eastAsia="宋体" w:hAnsi="宋体" w:hint="eastAsia"/>
                <w:sz w:val="18"/>
              </w:rPr>
            </w:pPr>
            <w:r w:rsidRPr="009579CE">
              <w:rPr>
                <w:rFonts w:ascii="宋体" w:eastAsia="宋体" w:hAnsi="宋体"/>
                <w:sz w:val="18"/>
              </w:rPr>
              <w:t>1</w:t>
            </w:r>
          </w:p>
        </w:tc>
        <w:tc>
          <w:tcPr>
            <w:tcW w:w="2030"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机构发行方式</w:t>
            </w:r>
          </w:p>
        </w:tc>
        <w:tc>
          <w:tcPr>
            <w:tcW w:w="239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-比例发行</w:t>
            </w:r>
          </w:p>
          <w:p w:rsidR="002B6CA3" w:rsidRPr="009579CE" w:rsidRDefault="002B6CA3">
            <w:pPr>
              <w:snapToGrid w:val="0"/>
              <w:jc w:val="left"/>
              <w:rPr>
                <w:rFonts w:ascii="宋体" w:eastAsia="宋体" w:hAnsi="宋体" w:hint="eastAsia"/>
                <w:sz w:val="18"/>
              </w:rPr>
            </w:pPr>
            <w:r w:rsidRPr="009579CE">
              <w:rPr>
                <w:rFonts w:ascii="宋体" w:eastAsia="宋体" w:hAnsi="宋体"/>
                <w:sz w:val="18"/>
              </w:rPr>
              <w:t>2</w:t>
            </w:r>
            <w:r w:rsidRPr="009579CE">
              <w:rPr>
                <w:rFonts w:ascii="宋体" w:eastAsia="宋体" w:hAnsi="宋体" w:hint="eastAsia"/>
                <w:sz w:val="18"/>
              </w:rPr>
              <w:t>-摇号</w:t>
            </w:r>
          </w:p>
          <w:p w:rsidR="002B6CA3" w:rsidRPr="009579CE" w:rsidRDefault="002B6CA3">
            <w:pPr>
              <w:snapToGrid w:val="0"/>
              <w:jc w:val="left"/>
              <w:rPr>
                <w:rFonts w:ascii="宋体" w:eastAsia="宋体" w:hAnsi="宋体" w:hint="eastAsia"/>
                <w:sz w:val="18"/>
              </w:rPr>
            </w:pPr>
            <w:r w:rsidRPr="009579CE">
              <w:rPr>
                <w:rFonts w:ascii="宋体" w:eastAsia="宋体" w:hAnsi="宋体"/>
                <w:sz w:val="18"/>
              </w:rPr>
              <w:t>3</w:t>
            </w:r>
            <w:r w:rsidRPr="009579CE">
              <w:rPr>
                <w:rFonts w:ascii="宋体" w:eastAsia="宋体" w:hAnsi="宋体" w:hint="eastAsia"/>
                <w:sz w:val="18"/>
              </w:rPr>
              <w:t>-先来先买</w:t>
            </w: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rPr>
                <w:rFonts w:ascii="宋体" w:eastAsia="宋体" w:hAnsi="宋体" w:hint="eastAsia"/>
                <w:sz w:val="18"/>
              </w:rPr>
            </w:pPr>
            <w:r w:rsidRPr="009579CE">
              <w:rPr>
                <w:rFonts w:ascii="宋体" w:eastAsia="宋体" w:hAnsi="宋体"/>
                <w:sz w:val="18"/>
              </w:rPr>
              <w:t>214</w:t>
            </w:r>
          </w:p>
        </w:tc>
        <w:tc>
          <w:tcPr>
            <w:tcW w:w="2182" w:type="dxa"/>
          </w:tcPr>
          <w:p w:rsidR="002B6CA3" w:rsidRPr="009579CE" w:rsidRDefault="002B6CA3">
            <w:pPr>
              <w:snapToGrid w:val="0"/>
              <w:rPr>
                <w:rFonts w:ascii="宋体" w:eastAsia="宋体" w:hAnsi="宋体" w:hint="eastAsia"/>
                <w:sz w:val="18"/>
              </w:rPr>
            </w:pPr>
            <w:r w:rsidRPr="009579CE">
              <w:rPr>
                <w:rFonts w:ascii="宋体" w:eastAsia="宋体" w:hAnsi="宋体"/>
                <w:sz w:val="18"/>
              </w:rPr>
              <w:t>SubsType</w:t>
            </w:r>
          </w:p>
        </w:tc>
        <w:tc>
          <w:tcPr>
            <w:tcW w:w="720" w:type="dxa"/>
          </w:tcPr>
          <w:p w:rsidR="002B6CA3" w:rsidRPr="009579CE" w:rsidRDefault="002B6CA3">
            <w:pPr>
              <w:snapToGrid w:val="0"/>
              <w:rPr>
                <w:rFonts w:ascii="宋体" w:eastAsia="宋体" w:hAnsi="宋体"/>
                <w:sz w:val="18"/>
              </w:rPr>
            </w:pPr>
            <w:r w:rsidRPr="009579CE">
              <w:rPr>
                <w:rFonts w:ascii="宋体" w:eastAsia="宋体" w:hAnsi="宋体"/>
                <w:sz w:val="18"/>
              </w:rPr>
              <w:t>C</w:t>
            </w:r>
          </w:p>
        </w:tc>
        <w:tc>
          <w:tcPr>
            <w:tcW w:w="950" w:type="dxa"/>
          </w:tcPr>
          <w:p w:rsidR="002B6CA3" w:rsidRPr="009579CE" w:rsidRDefault="002B6CA3">
            <w:pPr>
              <w:snapToGrid w:val="0"/>
              <w:rPr>
                <w:rFonts w:ascii="宋体" w:eastAsia="宋体" w:hAnsi="宋体" w:hint="eastAsia"/>
                <w:sz w:val="18"/>
              </w:rPr>
            </w:pPr>
            <w:r w:rsidRPr="009579CE">
              <w:rPr>
                <w:rFonts w:ascii="宋体" w:eastAsia="宋体" w:hAnsi="宋体"/>
                <w:sz w:val="18"/>
              </w:rPr>
              <w:t>1</w:t>
            </w:r>
          </w:p>
        </w:tc>
        <w:tc>
          <w:tcPr>
            <w:tcW w:w="2030"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认购方式</w:t>
            </w:r>
          </w:p>
        </w:tc>
        <w:tc>
          <w:tcPr>
            <w:tcW w:w="239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0-金额认购</w:t>
            </w:r>
          </w:p>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1-份数认购</w:t>
            </w: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rPr>
                <w:rFonts w:ascii="宋体" w:eastAsia="宋体" w:hAnsi="宋体" w:hint="eastAsia"/>
                <w:sz w:val="18"/>
              </w:rPr>
            </w:pPr>
            <w:r w:rsidRPr="009579CE">
              <w:rPr>
                <w:rFonts w:ascii="宋体" w:eastAsia="宋体" w:hAnsi="宋体"/>
                <w:sz w:val="18"/>
              </w:rPr>
              <w:t>215</w:t>
            </w:r>
          </w:p>
        </w:tc>
        <w:tc>
          <w:tcPr>
            <w:tcW w:w="2182" w:type="dxa"/>
          </w:tcPr>
          <w:p w:rsidR="002B6CA3" w:rsidRPr="009579CE" w:rsidRDefault="002B6CA3">
            <w:pPr>
              <w:snapToGrid w:val="0"/>
              <w:rPr>
                <w:rFonts w:ascii="宋体" w:eastAsia="宋体" w:hAnsi="宋体" w:hint="eastAsia"/>
                <w:sz w:val="18"/>
              </w:rPr>
            </w:pPr>
            <w:r w:rsidRPr="009579CE">
              <w:rPr>
                <w:rFonts w:ascii="宋体" w:eastAsia="宋体" w:hAnsi="宋体"/>
                <w:sz w:val="18"/>
              </w:rPr>
              <w:t>CollectFeeType</w:t>
            </w:r>
          </w:p>
        </w:tc>
        <w:tc>
          <w:tcPr>
            <w:tcW w:w="720" w:type="dxa"/>
          </w:tcPr>
          <w:p w:rsidR="002B6CA3" w:rsidRPr="009579CE" w:rsidRDefault="002B6CA3">
            <w:pPr>
              <w:snapToGrid w:val="0"/>
              <w:rPr>
                <w:rFonts w:ascii="宋体" w:eastAsia="宋体" w:hAnsi="宋体"/>
                <w:sz w:val="18"/>
              </w:rPr>
            </w:pPr>
            <w:r w:rsidRPr="009579CE">
              <w:rPr>
                <w:rFonts w:ascii="宋体" w:eastAsia="宋体" w:hAnsi="宋体"/>
                <w:sz w:val="18"/>
              </w:rPr>
              <w:t>C</w:t>
            </w:r>
          </w:p>
        </w:tc>
        <w:tc>
          <w:tcPr>
            <w:tcW w:w="950" w:type="dxa"/>
          </w:tcPr>
          <w:p w:rsidR="002B6CA3" w:rsidRPr="009579CE" w:rsidRDefault="002B6CA3">
            <w:pPr>
              <w:snapToGrid w:val="0"/>
              <w:rPr>
                <w:rFonts w:ascii="宋体" w:eastAsia="宋体" w:hAnsi="宋体" w:hint="eastAsia"/>
                <w:sz w:val="18"/>
              </w:rPr>
            </w:pPr>
            <w:r w:rsidRPr="009579CE">
              <w:rPr>
                <w:rFonts w:ascii="宋体" w:eastAsia="宋体" w:hAnsi="宋体"/>
                <w:sz w:val="18"/>
              </w:rPr>
              <w:t>1</w:t>
            </w:r>
          </w:p>
        </w:tc>
        <w:tc>
          <w:tcPr>
            <w:tcW w:w="2030"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交易费收取方式</w:t>
            </w:r>
          </w:p>
        </w:tc>
        <w:tc>
          <w:tcPr>
            <w:tcW w:w="2390"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0</w:t>
            </w:r>
            <w:r w:rsidRPr="009579CE">
              <w:rPr>
                <w:rFonts w:ascii="宋体" w:eastAsia="宋体" w:hAnsi="宋体" w:hint="eastAsia"/>
                <w:sz w:val="18"/>
              </w:rPr>
              <w:t>-价内费</w:t>
            </w:r>
          </w:p>
          <w:p w:rsidR="002B6CA3" w:rsidRPr="009579CE" w:rsidRDefault="002B6CA3">
            <w:pPr>
              <w:snapToGrid w:val="0"/>
              <w:jc w:val="left"/>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-价外费</w:t>
            </w: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216</w:t>
            </w:r>
          </w:p>
        </w:tc>
        <w:tc>
          <w:tcPr>
            <w:tcW w:w="2182" w:type="dxa"/>
          </w:tcPr>
          <w:p w:rsidR="002B6CA3" w:rsidRPr="009579CE" w:rsidRDefault="002B6CA3">
            <w:pPr>
              <w:snapToGrid w:val="0"/>
              <w:jc w:val="left"/>
              <w:rPr>
                <w:rFonts w:ascii="宋体" w:eastAsia="宋体" w:hAnsi="宋体" w:hint="eastAsia"/>
                <w:sz w:val="18"/>
              </w:rPr>
            </w:pPr>
            <w:r w:rsidRPr="009579CE">
              <w:rPr>
                <w:rFonts w:ascii="宋体" w:eastAsia="宋体" w:hAnsi="宋体"/>
                <w:sz w:val="18"/>
              </w:rPr>
              <w:t>NextTradeDate</w:t>
            </w:r>
          </w:p>
        </w:tc>
        <w:tc>
          <w:tcPr>
            <w:tcW w:w="720" w:type="dxa"/>
          </w:tcPr>
          <w:p w:rsidR="002B6CA3" w:rsidRPr="009579CE" w:rsidRDefault="002B6CA3">
            <w:pPr>
              <w:snapToGrid w:val="0"/>
              <w:jc w:val="left"/>
              <w:rPr>
                <w:rFonts w:ascii="宋体" w:eastAsia="宋体" w:hAnsi="宋体"/>
                <w:sz w:val="18"/>
              </w:rPr>
            </w:pPr>
            <w:r w:rsidRPr="009579CE">
              <w:rPr>
                <w:rFonts w:ascii="宋体" w:eastAsia="宋体" w:hAnsi="宋体"/>
                <w:sz w:val="18"/>
              </w:rPr>
              <w:t>A</w:t>
            </w:r>
          </w:p>
        </w:tc>
        <w:tc>
          <w:tcPr>
            <w:tcW w:w="950" w:type="dxa"/>
          </w:tcPr>
          <w:p w:rsidR="002B6CA3" w:rsidRPr="009579CE" w:rsidRDefault="002B6CA3" w:rsidP="005527B7">
            <w:pPr>
              <w:pStyle w:val="afff4"/>
              <w:tabs>
                <w:tab w:val="clear" w:pos="4153"/>
                <w:tab w:val="clear" w:pos="8306"/>
              </w:tabs>
              <w:ind w:right="210"/>
              <w:rPr>
                <w:rFonts w:ascii="宋体" w:eastAsia="宋体" w:hAnsi="宋体" w:hint="eastAsia"/>
              </w:rPr>
            </w:pPr>
            <w:r w:rsidRPr="009579CE">
              <w:rPr>
                <w:rFonts w:ascii="宋体" w:eastAsia="宋体" w:hAnsi="宋体"/>
              </w:rPr>
              <w:t>8</w:t>
            </w:r>
          </w:p>
        </w:tc>
        <w:tc>
          <w:tcPr>
            <w:tcW w:w="2030"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下一</w:t>
            </w:r>
            <w:r w:rsidR="00C67B93" w:rsidRPr="009579CE">
              <w:rPr>
                <w:rFonts w:ascii="宋体" w:eastAsia="宋体" w:hAnsi="宋体" w:hint="eastAsia"/>
                <w:sz w:val="18"/>
              </w:rPr>
              <w:t>开放</w:t>
            </w:r>
            <w:r w:rsidRPr="009579CE">
              <w:rPr>
                <w:rFonts w:ascii="宋体" w:eastAsia="宋体" w:hAnsi="宋体" w:hint="eastAsia"/>
                <w:sz w:val="18"/>
              </w:rPr>
              <w:t>日</w:t>
            </w:r>
          </w:p>
        </w:tc>
        <w:tc>
          <w:tcPr>
            <w:tcW w:w="2390" w:type="dxa"/>
          </w:tcPr>
          <w:p w:rsidR="002B6CA3" w:rsidRPr="009579CE" w:rsidRDefault="002B6CA3">
            <w:pPr>
              <w:snapToGrid w:val="0"/>
              <w:jc w:val="left"/>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snapToGrid w:val="0"/>
              <w:jc w:val="left"/>
              <w:rPr>
                <w:rFonts w:ascii="宋体" w:eastAsia="宋体" w:hAnsi="宋体" w:hint="eastAsia"/>
                <w:sz w:val="18"/>
              </w:rPr>
            </w:pPr>
            <w:r w:rsidRPr="009579CE">
              <w:rPr>
                <w:rFonts w:ascii="宋体" w:eastAsia="宋体" w:hAnsi="宋体" w:hint="eastAsia"/>
                <w:sz w:val="18"/>
              </w:rPr>
              <w:t>267</w:t>
            </w:r>
          </w:p>
        </w:tc>
        <w:tc>
          <w:tcPr>
            <w:tcW w:w="2182"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ValueLine</w:t>
            </w:r>
          </w:p>
        </w:tc>
        <w:tc>
          <w:tcPr>
            <w:tcW w:w="720"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7（两位小数）</w:t>
            </w:r>
          </w:p>
        </w:tc>
        <w:tc>
          <w:tcPr>
            <w:tcW w:w="2030"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产品价值线数值</w:t>
            </w:r>
          </w:p>
        </w:tc>
        <w:tc>
          <w:tcPr>
            <w:tcW w:w="2390" w:type="dxa"/>
          </w:tcPr>
          <w:p w:rsidR="002B6CA3" w:rsidRPr="009579CE" w:rsidRDefault="002B6CA3">
            <w:pPr>
              <w:snapToGrid w:val="0"/>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308</w:t>
            </w:r>
          </w:p>
        </w:tc>
        <w:tc>
          <w:tcPr>
            <w:tcW w:w="2182" w:type="dxa"/>
            <w:vAlign w:val="center"/>
          </w:tcPr>
          <w:p w:rsidR="002B6CA3" w:rsidRPr="009579CE" w:rsidRDefault="002B6CA3">
            <w:pPr>
              <w:rPr>
                <w:rFonts w:ascii="宋体" w:eastAsia="宋体" w:hAnsi="宋体"/>
                <w:sz w:val="18"/>
              </w:rPr>
            </w:pPr>
            <w:r w:rsidRPr="009579CE">
              <w:rPr>
                <w:rFonts w:ascii="宋体" w:eastAsia="宋体" w:hAnsi="宋体"/>
                <w:sz w:val="18"/>
              </w:rPr>
              <w:t>TotalDivident</w:t>
            </w:r>
          </w:p>
        </w:tc>
        <w:tc>
          <w:tcPr>
            <w:tcW w:w="720" w:type="dxa"/>
            <w:vAlign w:val="center"/>
          </w:tcPr>
          <w:p w:rsidR="002B6CA3" w:rsidRPr="009579CE" w:rsidRDefault="002B6CA3">
            <w:pPr>
              <w:rPr>
                <w:rFonts w:ascii="宋体" w:eastAsia="宋体" w:hAnsi="宋体" w:hint="eastAsia"/>
                <w:sz w:val="18"/>
              </w:rPr>
            </w:pPr>
            <w:r w:rsidRPr="009579CE">
              <w:rPr>
                <w:rFonts w:ascii="宋体" w:eastAsia="宋体" w:hAnsi="宋体" w:hint="eastAsia"/>
                <w:sz w:val="18"/>
              </w:rPr>
              <w:t>N</w:t>
            </w:r>
          </w:p>
        </w:tc>
        <w:tc>
          <w:tcPr>
            <w:tcW w:w="95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8</w:t>
            </w:r>
            <w:r w:rsidRPr="009579CE">
              <w:rPr>
                <w:rFonts w:ascii="宋体" w:eastAsia="宋体" w:hAnsi="宋体"/>
                <w:kern w:val="0"/>
                <w:sz w:val="18"/>
              </w:rPr>
              <w:t>(</w:t>
            </w:r>
            <w:r w:rsidRPr="009579CE">
              <w:rPr>
                <w:rFonts w:ascii="宋体" w:eastAsia="宋体" w:hAnsi="宋体" w:hint="eastAsia"/>
                <w:kern w:val="0"/>
                <w:sz w:val="18"/>
              </w:rPr>
              <w:t>五</w:t>
            </w:r>
            <w:r w:rsidRPr="009579CE">
              <w:rPr>
                <w:rFonts w:ascii="宋体" w:eastAsia="宋体" w:hAnsi="宋体"/>
                <w:kern w:val="0"/>
                <w:sz w:val="18"/>
              </w:rPr>
              <w:t>位小数)</w:t>
            </w:r>
          </w:p>
        </w:tc>
        <w:tc>
          <w:tcPr>
            <w:tcW w:w="2030" w:type="dxa"/>
          </w:tcPr>
          <w:p w:rsidR="002B6CA3" w:rsidRPr="009579CE" w:rsidRDefault="002B6CA3">
            <w:pPr>
              <w:snapToGrid w:val="0"/>
              <w:rPr>
                <w:rFonts w:ascii="宋体" w:eastAsia="宋体" w:hAnsi="宋体" w:hint="eastAsia"/>
                <w:sz w:val="18"/>
              </w:rPr>
            </w:pPr>
            <w:r w:rsidRPr="009579CE">
              <w:rPr>
                <w:rFonts w:ascii="宋体" w:eastAsia="宋体" w:hAnsi="宋体" w:hint="eastAsia"/>
                <w:sz w:val="18"/>
              </w:rPr>
              <w:t>累计单位分红</w:t>
            </w:r>
          </w:p>
        </w:tc>
        <w:tc>
          <w:tcPr>
            <w:tcW w:w="2390" w:type="dxa"/>
          </w:tcPr>
          <w:p w:rsidR="002B6CA3" w:rsidRPr="009579CE" w:rsidRDefault="002B6CA3">
            <w:pPr>
              <w:snapToGrid w:val="0"/>
              <w:rPr>
                <w:rFonts w:ascii="宋体" w:eastAsia="宋体" w:hAnsi="宋体" w:hint="eastAsia"/>
                <w:sz w:val="18"/>
              </w:rPr>
            </w:pP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501</w:t>
            </w:r>
          </w:p>
        </w:tc>
        <w:tc>
          <w:tcPr>
            <w:tcW w:w="2182"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FundIncome</w:t>
            </w:r>
          </w:p>
        </w:tc>
        <w:tc>
          <w:tcPr>
            <w:tcW w:w="72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N</w:t>
            </w:r>
          </w:p>
        </w:tc>
        <w:tc>
          <w:tcPr>
            <w:tcW w:w="95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8(五位小数)</w:t>
            </w:r>
          </w:p>
        </w:tc>
        <w:tc>
          <w:tcPr>
            <w:tcW w:w="203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货币基金万份收益</w:t>
            </w:r>
          </w:p>
        </w:tc>
        <w:tc>
          <w:tcPr>
            <w:tcW w:w="2390" w:type="dxa"/>
            <w:vAlign w:val="bottom"/>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货币基金必填</w:t>
            </w: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502</w:t>
            </w:r>
          </w:p>
        </w:tc>
        <w:tc>
          <w:tcPr>
            <w:tcW w:w="2182"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FundIncomeFlag</w:t>
            </w:r>
          </w:p>
        </w:tc>
        <w:tc>
          <w:tcPr>
            <w:tcW w:w="72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C</w:t>
            </w:r>
          </w:p>
        </w:tc>
        <w:tc>
          <w:tcPr>
            <w:tcW w:w="95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1</w:t>
            </w:r>
          </w:p>
        </w:tc>
        <w:tc>
          <w:tcPr>
            <w:tcW w:w="203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货币基金万份收益正负</w:t>
            </w:r>
          </w:p>
        </w:tc>
        <w:tc>
          <w:tcPr>
            <w:tcW w:w="2390" w:type="dxa"/>
            <w:vAlign w:val="bottom"/>
          </w:tcPr>
          <w:p w:rsidR="002B6CA3" w:rsidRPr="009579CE" w:rsidRDefault="002B6CA3">
            <w:pPr>
              <w:widowControl/>
              <w:rPr>
                <w:rFonts w:ascii="宋体" w:eastAsia="宋体" w:hAnsi="宋体" w:hint="eastAsia"/>
                <w:kern w:val="0"/>
                <w:sz w:val="18"/>
              </w:rPr>
            </w:pPr>
            <w:r w:rsidRPr="009579CE">
              <w:rPr>
                <w:rFonts w:ascii="宋体" w:eastAsia="宋体" w:hAnsi="宋体"/>
                <w:kern w:val="0"/>
                <w:sz w:val="18"/>
              </w:rPr>
              <w:t>0</w:t>
            </w:r>
            <w:r w:rsidRPr="009579CE">
              <w:rPr>
                <w:rFonts w:ascii="宋体" w:eastAsia="宋体" w:hAnsi="宋体" w:hint="eastAsia"/>
                <w:kern w:val="0"/>
                <w:sz w:val="18"/>
              </w:rPr>
              <w:t>-正</w:t>
            </w:r>
            <w:r w:rsidRPr="009579CE">
              <w:rPr>
                <w:rFonts w:ascii="宋体" w:eastAsia="宋体" w:hAnsi="宋体"/>
                <w:kern w:val="0"/>
                <w:sz w:val="18"/>
              </w:rPr>
              <w:t xml:space="preserve">  1</w:t>
            </w:r>
            <w:r w:rsidRPr="009579CE">
              <w:rPr>
                <w:rFonts w:ascii="宋体" w:eastAsia="宋体" w:hAnsi="宋体" w:hint="eastAsia"/>
                <w:kern w:val="0"/>
                <w:sz w:val="18"/>
              </w:rPr>
              <w:t>-负</w:t>
            </w:r>
          </w:p>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货币基金必填</w:t>
            </w: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503</w:t>
            </w:r>
          </w:p>
        </w:tc>
        <w:tc>
          <w:tcPr>
            <w:tcW w:w="2182"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Yield</w:t>
            </w:r>
          </w:p>
        </w:tc>
        <w:tc>
          <w:tcPr>
            <w:tcW w:w="72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N</w:t>
            </w:r>
          </w:p>
        </w:tc>
        <w:tc>
          <w:tcPr>
            <w:tcW w:w="95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8(五位小数)</w:t>
            </w:r>
          </w:p>
        </w:tc>
        <w:tc>
          <w:tcPr>
            <w:tcW w:w="203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货币基金七日年化收益率</w:t>
            </w:r>
          </w:p>
        </w:tc>
        <w:tc>
          <w:tcPr>
            <w:tcW w:w="239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货币基金必填</w:t>
            </w: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504</w:t>
            </w:r>
          </w:p>
        </w:tc>
        <w:tc>
          <w:tcPr>
            <w:tcW w:w="2182"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YieldFlag</w:t>
            </w:r>
          </w:p>
        </w:tc>
        <w:tc>
          <w:tcPr>
            <w:tcW w:w="72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C</w:t>
            </w:r>
          </w:p>
        </w:tc>
        <w:tc>
          <w:tcPr>
            <w:tcW w:w="95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1</w:t>
            </w:r>
          </w:p>
        </w:tc>
        <w:tc>
          <w:tcPr>
            <w:tcW w:w="203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货币基金七日年化收益率正负</w:t>
            </w:r>
          </w:p>
        </w:tc>
        <w:tc>
          <w:tcPr>
            <w:tcW w:w="2390" w:type="dxa"/>
            <w:vAlign w:val="bottom"/>
          </w:tcPr>
          <w:p w:rsidR="002B6CA3" w:rsidRPr="009579CE" w:rsidRDefault="002B6CA3">
            <w:pPr>
              <w:widowControl/>
              <w:rPr>
                <w:rFonts w:ascii="宋体" w:eastAsia="宋体" w:hAnsi="宋体" w:hint="eastAsia"/>
                <w:kern w:val="0"/>
                <w:sz w:val="18"/>
              </w:rPr>
            </w:pPr>
            <w:r w:rsidRPr="009579CE">
              <w:rPr>
                <w:rFonts w:ascii="宋体" w:eastAsia="宋体" w:hAnsi="宋体"/>
                <w:kern w:val="0"/>
                <w:sz w:val="18"/>
              </w:rPr>
              <w:t>0</w:t>
            </w:r>
            <w:r w:rsidRPr="009579CE">
              <w:rPr>
                <w:rFonts w:ascii="宋体" w:eastAsia="宋体" w:hAnsi="宋体" w:hint="eastAsia"/>
                <w:kern w:val="0"/>
                <w:sz w:val="18"/>
              </w:rPr>
              <w:t>-正</w:t>
            </w:r>
            <w:r w:rsidRPr="009579CE">
              <w:rPr>
                <w:rFonts w:ascii="宋体" w:eastAsia="宋体" w:hAnsi="宋体"/>
                <w:kern w:val="0"/>
                <w:sz w:val="18"/>
              </w:rPr>
              <w:t xml:space="preserve">  1</w:t>
            </w:r>
            <w:r w:rsidRPr="009579CE">
              <w:rPr>
                <w:rFonts w:ascii="宋体" w:eastAsia="宋体" w:hAnsi="宋体" w:hint="eastAsia"/>
                <w:kern w:val="0"/>
                <w:sz w:val="18"/>
              </w:rPr>
              <w:t>-负</w:t>
            </w:r>
          </w:p>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货币基金必填</w:t>
            </w: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505</w:t>
            </w:r>
          </w:p>
        </w:tc>
        <w:tc>
          <w:tcPr>
            <w:tcW w:w="2182"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GuaranteedNAV</w:t>
            </w:r>
          </w:p>
        </w:tc>
        <w:tc>
          <w:tcPr>
            <w:tcW w:w="72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N</w:t>
            </w:r>
          </w:p>
        </w:tc>
        <w:tc>
          <w:tcPr>
            <w:tcW w:w="95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7(四位小数)</w:t>
            </w:r>
          </w:p>
        </w:tc>
        <w:tc>
          <w:tcPr>
            <w:tcW w:w="203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保本净值</w:t>
            </w:r>
          </w:p>
        </w:tc>
        <w:tc>
          <w:tcPr>
            <w:tcW w:w="239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 xml:space="preserve">　</w:t>
            </w:r>
          </w:p>
        </w:tc>
        <w:tc>
          <w:tcPr>
            <w:tcW w:w="620" w:type="dxa"/>
            <w:vAlign w:val="bottom"/>
          </w:tcPr>
          <w:p w:rsidR="002B6CA3" w:rsidRPr="009579CE" w:rsidRDefault="002B6CA3">
            <w:pPr>
              <w:widowControl/>
              <w:jc w:val="center"/>
              <w:rPr>
                <w:rFonts w:ascii="宋体" w:eastAsia="宋体" w:hAnsi="宋体"/>
                <w:kern w:val="0"/>
                <w:sz w:val="18"/>
              </w:rPr>
            </w:pPr>
            <w:r w:rsidRPr="009579CE">
              <w:rPr>
                <w:rFonts w:ascii="宋体" w:eastAsia="宋体" w:hAnsi="宋体"/>
                <w:kern w:val="0"/>
                <w:sz w:val="18"/>
              </w:rPr>
              <w:t>N</w:t>
            </w:r>
          </w:p>
        </w:tc>
      </w:tr>
      <w:tr w:rsidR="002B6CA3" w:rsidRPr="009579CE">
        <w:tblPrEx>
          <w:tblCellMar>
            <w:top w:w="0" w:type="dxa"/>
            <w:bottom w:w="0" w:type="dxa"/>
          </w:tblCellMar>
        </w:tblPrEx>
        <w:trPr>
          <w:jc w:val="center"/>
        </w:trPr>
        <w:tc>
          <w:tcPr>
            <w:tcW w:w="648"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556</w:t>
            </w:r>
          </w:p>
        </w:tc>
        <w:tc>
          <w:tcPr>
            <w:tcW w:w="2182"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FundYearIncomeRate</w:t>
            </w:r>
          </w:p>
        </w:tc>
        <w:tc>
          <w:tcPr>
            <w:tcW w:w="72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N</w:t>
            </w:r>
          </w:p>
        </w:tc>
        <w:tc>
          <w:tcPr>
            <w:tcW w:w="95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8(五位小数)</w:t>
            </w:r>
          </w:p>
        </w:tc>
        <w:tc>
          <w:tcPr>
            <w:tcW w:w="203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货币基金年收益率</w:t>
            </w:r>
          </w:p>
        </w:tc>
        <w:tc>
          <w:tcPr>
            <w:tcW w:w="239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最近一年来的收益率</w:t>
            </w: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557</w:t>
            </w:r>
          </w:p>
        </w:tc>
        <w:tc>
          <w:tcPr>
            <w:tcW w:w="2182"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FundYearIncomeRateFlag</w:t>
            </w:r>
          </w:p>
        </w:tc>
        <w:tc>
          <w:tcPr>
            <w:tcW w:w="72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C</w:t>
            </w:r>
          </w:p>
        </w:tc>
        <w:tc>
          <w:tcPr>
            <w:tcW w:w="95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1</w:t>
            </w:r>
          </w:p>
        </w:tc>
        <w:tc>
          <w:tcPr>
            <w:tcW w:w="2030" w:type="dxa"/>
            <w:vAlign w:val="bottom"/>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货币基金年收益率正负</w:t>
            </w:r>
          </w:p>
        </w:tc>
        <w:tc>
          <w:tcPr>
            <w:tcW w:w="2390" w:type="dxa"/>
            <w:vAlign w:val="bottom"/>
          </w:tcPr>
          <w:p w:rsidR="002B6CA3" w:rsidRPr="009579CE" w:rsidRDefault="002B6CA3">
            <w:pPr>
              <w:widowControl/>
              <w:rPr>
                <w:rFonts w:ascii="宋体" w:eastAsia="宋体" w:hAnsi="宋体"/>
                <w:kern w:val="0"/>
                <w:sz w:val="18"/>
              </w:rPr>
            </w:pPr>
            <w:r w:rsidRPr="009579CE">
              <w:rPr>
                <w:rFonts w:ascii="宋体" w:eastAsia="宋体" w:hAnsi="宋体"/>
                <w:kern w:val="0"/>
                <w:sz w:val="18"/>
              </w:rPr>
              <w:t xml:space="preserve">　</w:t>
            </w: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609</w:t>
            </w:r>
          </w:p>
        </w:tc>
        <w:tc>
          <w:tcPr>
            <w:tcW w:w="2182"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IndiMaxPurchase</w:t>
            </w:r>
          </w:p>
        </w:tc>
        <w:tc>
          <w:tcPr>
            <w:tcW w:w="72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N</w:t>
            </w:r>
          </w:p>
        </w:tc>
        <w:tc>
          <w:tcPr>
            <w:tcW w:w="950" w:type="dxa"/>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个人最大申购金额</w:t>
            </w:r>
          </w:p>
        </w:tc>
        <w:tc>
          <w:tcPr>
            <w:tcW w:w="2390" w:type="dxa"/>
            <w:vAlign w:val="center"/>
          </w:tcPr>
          <w:p w:rsidR="002B6CA3" w:rsidRPr="009579CE" w:rsidRDefault="002B6CA3">
            <w:pPr>
              <w:rPr>
                <w:rFonts w:ascii="宋体" w:eastAsia="宋体" w:hAnsi="宋体" w:hint="eastAsia"/>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610</w:t>
            </w:r>
          </w:p>
        </w:tc>
        <w:tc>
          <w:tcPr>
            <w:tcW w:w="2182"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InstMaxPurchase</w:t>
            </w:r>
          </w:p>
        </w:tc>
        <w:tc>
          <w:tcPr>
            <w:tcW w:w="72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N</w:t>
            </w:r>
          </w:p>
        </w:tc>
        <w:tc>
          <w:tcPr>
            <w:tcW w:w="950" w:type="dxa"/>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法人最大申购金额</w:t>
            </w:r>
          </w:p>
        </w:tc>
        <w:tc>
          <w:tcPr>
            <w:tcW w:w="2390" w:type="dxa"/>
            <w:vAlign w:val="center"/>
          </w:tcPr>
          <w:p w:rsidR="002B6CA3" w:rsidRPr="009579CE" w:rsidRDefault="002B6CA3">
            <w:pPr>
              <w:rPr>
                <w:rFonts w:ascii="宋体" w:eastAsia="宋体" w:hAnsi="宋体"/>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611</w:t>
            </w:r>
          </w:p>
        </w:tc>
        <w:tc>
          <w:tcPr>
            <w:tcW w:w="2182"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IndiDayMaxSumBuy</w:t>
            </w:r>
          </w:p>
        </w:tc>
        <w:tc>
          <w:tcPr>
            <w:tcW w:w="72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N</w:t>
            </w:r>
          </w:p>
        </w:tc>
        <w:tc>
          <w:tcPr>
            <w:tcW w:w="950" w:type="dxa"/>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个人当日累计购买最大金额</w:t>
            </w:r>
          </w:p>
        </w:tc>
        <w:tc>
          <w:tcPr>
            <w:tcW w:w="2390" w:type="dxa"/>
            <w:vAlign w:val="center"/>
          </w:tcPr>
          <w:p w:rsidR="002B6CA3" w:rsidRPr="009579CE" w:rsidRDefault="002B6CA3">
            <w:pPr>
              <w:rPr>
                <w:rFonts w:ascii="宋体" w:eastAsia="宋体" w:hAnsi="宋体"/>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612</w:t>
            </w:r>
          </w:p>
        </w:tc>
        <w:tc>
          <w:tcPr>
            <w:tcW w:w="2182"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InstDayMaxSumBuy</w:t>
            </w:r>
          </w:p>
        </w:tc>
        <w:tc>
          <w:tcPr>
            <w:tcW w:w="72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N</w:t>
            </w:r>
          </w:p>
        </w:tc>
        <w:tc>
          <w:tcPr>
            <w:tcW w:w="950" w:type="dxa"/>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法人当日累计购买最大金额</w:t>
            </w:r>
          </w:p>
        </w:tc>
        <w:tc>
          <w:tcPr>
            <w:tcW w:w="2390" w:type="dxa"/>
            <w:vAlign w:val="center"/>
          </w:tcPr>
          <w:p w:rsidR="002B6CA3" w:rsidRPr="009579CE" w:rsidRDefault="002B6CA3">
            <w:pPr>
              <w:rPr>
                <w:rFonts w:ascii="宋体" w:eastAsia="宋体" w:hAnsi="宋体"/>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613</w:t>
            </w:r>
          </w:p>
        </w:tc>
        <w:tc>
          <w:tcPr>
            <w:tcW w:w="2182"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IndiDayMaxSumRedeem</w:t>
            </w:r>
          </w:p>
        </w:tc>
        <w:tc>
          <w:tcPr>
            <w:tcW w:w="72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N</w:t>
            </w:r>
          </w:p>
        </w:tc>
        <w:tc>
          <w:tcPr>
            <w:tcW w:w="950" w:type="dxa"/>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个人当日累计赎回最大份额</w:t>
            </w:r>
          </w:p>
        </w:tc>
        <w:tc>
          <w:tcPr>
            <w:tcW w:w="2390" w:type="dxa"/>
            <w:vAlign w:val="center"/>
          </w:tcPr>
          <w:p w:rsidR="002B6CA3" w:rsidRPr="009579CE" w:rsidRDefault="002B6CA3">
            <w:pPr>
              <w:rPr>
                <w:rFonts w:ascii="宋体" w:eastAsia="宋体" w:hAnsi="宋体"/>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614</w:t>
            </w:r>
          </w:p>
        </w:tc>
        <w:tc>
          <w:tcPr>
            <w:tcW w:w="2182"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InstDayMaxSumRedeem</w:t>
            </w:r>
          </w:p>
        </w:tc>
        <w:tc>
          <w:tcPr>
            <w:tcW w:w="72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N</w:t>
            </w:r>
          </w:p>
        </w:tc>
        <w:tc>
          <w:tcPr>
            <w:tcW w:w="950" w:type="dxa"/>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法人当日累计赎回最大份额</w:t>
            </w:r>
          </w:p>
        </w:tc>
        <w:tc>
          <w:tcPr>
            <w:tcW w:w="2390" w:type="dxa"/>
            <w:vAlign w:val="center"/>
          </w:tcPr>
          <w:p w:rsidR="002B6CA3" w:rsidRPr="009579CE" w:rsidRDefault="002B6CA3">
            <w:pPr>
              <w:rPr>
                <w:rFonts w:ascii="宋体" w:eastAsia="宋体" w:hAnsi="宋体"/>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615</w:t>
            </w:r>
          </w:p>
        </w:tc>
        <w:tc>
          <w:tcPr>
            <w:tcW w:w="2182"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IndiMaxRedeem</w:t>
            </w:r>
          </w:p>
        </w:tc>
        <w:tc>
          <w:tcPr>
            <w:tcW w:w="72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N</w:t>
            </w:r>
          </w:p>
        </w:tc>
        <w:tc>
          <w:tcPr>
            <w:tcW w:w="950" w:type="dxa"/>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个人最大赎回份额</w:t>
            </w:r>
          </w:p>
        </w:tc>
        <w:tc>
          <w:tcPr>
            <w:tcW w:w="2390" w:type="dxa"/>
            <w:vAlign w:val="center"/>
          </w:tcPr>
          <w:p w:rsidR="002B6CA3" w:rsidRPr="009579CE" w:rsidRDefault="002B6CA3">
            <w:pPr>
              <w:rPr>
                <w:rFonts w:ascii="宋体" w:eastAsia="宋体" w:hAnsi="宋体"/>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616</w:t>
            </w:r>
          </w:p>
        </w:tc>
        <w:tc>
          <w:tcPr>
            <w:tcW w:w="2182"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InstMaxRedeem</w:t>
            </w:r>
          </w:p>
        </w:tc>
        <w:tc>
          <w:tcPr>
            <w:tcW w:w="72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N</w:t>
            </w:r>
          </w:p>
        </w:tc>
        <w:tc>
          <w:tcPr>
            <w:tcW w:w="950" w:type="dxa"/>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法人最大赎回份额</w:t>
            </w:r>
          </w:p>
        </w:tc>
        <w:tc>
          <w:tcPr>
            <w:tcW w:w="2390" w:type="dxa"/>
            <w:vAlign w:val="center"/>
          </w:tcPr>
          <w:p w:rsidR="002B6CA3" w:rsidRPr="009579CE" w:rsidRDefault="002B6CA3">
            <w:pPr>
              <w:rPr>
                <w:rFonts w:ascii="宋体" w:eastAsia="宋体" w:hAnsi="宋体"/>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vAlign w:val="center"/>
          </w:tcPr>
          <w:p w:rsidR="002B6CA3" w:rsidRPr="009579CE" w:rsidRDefault="002B6CA3">
            <w:pPr>
              <w:widowControl/>
              <w:rPr>
                <w:rFonts w:ascii="宋体" w:eastAsia="宋体" w:hAnsi="宋体"/>
                <w:kern w:val="0"/>
                <w:sz w:val="18"/>
              </w:rPr>
            </w:pPr>
            <w:r w:rsidRPr="009579CE">
              <w:rPr>
                <w:rFonts w:ascii="宋体" w:eastAsia="宋体" w:hAnsi="宋体"/>
                <w:kern w:val="0"/>
                <w:sz w:val="18"/>
              </w:rPr>
              <w:t>535</w:t>
            </w:r>
          </w:p>
        </w:tc>
        <w:tc>
          <w:tcPr>
            <w:tcW w:w="2182" w:type="dxa"/>
            <w:vAlign w:val="center"/>
          </w:tcPr>
          <w:p w:rsidR="002B6CA3" w:rsidRPr="009579CE" w:rsidRDefault="002B6CA3">
            <w:pPr>
              <w:widowControl/>
              <w:rPr>
                <w:rFonts w:ascii="宋体" w:eastAsia="宋体" w:hAnsi="宋体"/>
                <w:kern w:val="0"/>
                <w:sz w:val="18"/>
              </w:rPr>
            </w:pPr>
            <w:r w:rsidRPr="009579CE">
              <w:rPr>
                <w:rFonts w:ascii="宋体" w:eastAsia="宋体" w:hAnsi="宋体"/>
                <w:kern w:val="0"/>
                <w:sz w:val="18"/>
              </w:rPr>
              <w:t>Fund</w:t>
            </w:r>
            <w:r w:rsidRPr="009579CE">
              <w:rPr>
                <w:rFonts w:ascii="宋体" w:eastAsia="宋体" w:hAnsi="宋体" w:hint="eastAsia"/>
                <w:kern w:val="0"/>
                <w:sz w:val="18"/>
              </w:rPr>
              <w:t>DayI</w:t>
            </w:r>
            <w:r w:rsidRPr="009579CE">
              <w:rPr>
                <w:rFonts w:ascii="宋体" w:eastAsia="宋体" w:hAnsi="宋体"/>
                <w:kern w:val="0"/>
                <w:sz w:val="18"/>
              </w:rPr>
              <w:t>ncomeFlag</w:t>
            </w:r>
          </w:p>
        </w:tc>
        <w:tc>
          <w:tcPr>
            <w:tcW w:w="720" w:type="dxa"/>
            <w:vAlign w:val="center"/>
          </w:tcPr>
          <w:p w:rsidR="002B6CA3" w:rsidRPr="009579CE" w:rsidRDefault="002B6CA3">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2B6CA3" w:rsidRPr="009579CE" w:rsidRDefault="002B6CA3">
            <w:pPr>
              <w:widowControl/>
              <w:rPr>
                <w:rFonts w:ascii="宋体" w:eastAsia="宋体" w:hAnsi="宋体"/>
                <w:kern w:val="0"/>
                <w:sz w:val="18"/>
              </w:rPr>
            </w:pPr>
            <w:r w:rsidRPr="009579CE">
              <w:rPr>
                <w:rFonts w:ascii="宋体" w:eastAsia="宋体" w:hAnsi="宋体"/>
                <w:kern w:val="0"/>
                <w:sz w:val="18"/>
              </w:rPr>
              <w:t>1</w:t>
            </w:r>
          </w:p>
        </w:tc>
        <w:tc>
          <w:tcPr>
            <w:tcW w:w="2030" w:type="dxa"/>
            <w:vAlign w:val="center"/>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基金当日总收益正负</w:t>
            </w:r>
          </w:p>
        </w:tc>
        <w:tc>
          <w:tcPr>
            <w:tcW w:w="2390" w:type="dxa"/>
            <w:vAlign w:val="center"/>
          </w:tcPr>
          <w:p w:rsidR="002B6CA3" w:rsidRPr="009579CE" w:rsidRDefault="002B6CA3">
            <w:pPr>
              <w:widowControl/>
              <w:rPr>
                <w:rFonts w:ascii="宋体" w:eastAsia="宋体" w:hAnsi="宋体" w:hint="eastAsia"/>
                <w:kern w:val="0"/>
                <w:sz w:val="18"/>
              </w:rPr>
            </w:pPr>
            <w:r w:rsidRPr="009579CE">
              <w:rPr>
                <w:rFonts w:ascii="宋体" w:eastAsia="宋体" w:hAnsi="宋体"/>
                <w:kern w:val="0"/>
                <w:sz w:val="18"/>
              </w:rPr>
              <w:t xml:space="preserve">　</w:t>
            </w:r>
            <w:r w:rsidRPr="009579CE">
              <w:rPr>
                <w:rFonts w:ascii="宋体" w:eastAsia="宋体" w:hAnsi="宋体" w:hint="eastAsia"/>
                <w:kern w:val="0"/>
                <w:sz w:val="18"/>
              </w:rPr>
              <w:t>货币基金必填</w:t>
            </w: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vAlign w:val="center"/>
          </w:tcPr>
          <w:p w:rsidR="002B6CA3" w:rsidRPr="009579CE" w:rsidRDefault="002B6CA3">
            <w:pPr>
              <w:widowControl/>
              <w:rPr>
                <w:rFonts w:ascii="宋体" w:eastAsia="宋体" w:hAnsi="宋体"/>
                <w:kern w:val="0"/>
                <w:sz w:val="18"/>
              </w:rPr>
            </w:pPr>
            <w:r w:rsidRPr="009579CE">
              <w:rPr>
                <w:rFonts w:ascii="宋体" w:eastAsia="宋体" w:hAnsi="宋体"/>
                <w:kern w:val="0"/>
                <w:sz w:val="18"/>
              </w:rPr>
              <w:t>536</w:t>
            </w:r>
          </w:p>
        </w:tc>
        <w:tc>
          <w:tcPr>
            <w:tcW w:w="2182" w:type="dxa"/>
            <w:vAlign w:val="center"/>
          </w:tcPr>
          <w:p w:rsidR="002B6CA3" w:rsidRPr="009579CE" w:rsidRDefault="002B6CA3">
            <w:pPr>
              <w:widowControl/>
              <w:rPr>
                <w:rFonts w:ascii="宋体" w:eastAsia="宋体" w:hAnsi="宋体"/>
                <w:kern w:val="0"/>
                <w:sz w:val="18"/>
              </w:rPr>
            </w:pPr>
            <w:r w:rsidRPr="009579CE">
              <w:rPr>
                <w:rFonts w:ascii="宋体" w:eastAsia="宋体" w:hAnsi="宋体"/>
                <w:kern w:val="0"/>
                <w:sz w:val="18"/>
              </w:rPr>
              <w:t>Fund</w:t>
            </w:r>
            <w:r w:rsidRPr="009579CE">
              <w:rPr>
                <w:rFonts w:ascii="宋体" w:eastAsia="宋体" w:hAnsi="宋体" w:hint="eastAsia"/>
                <w:kern w:val="0"/>
                <w:sz w:val="18"/>
              </w:rPr>
              <w:t>Day</w:t>
            </w:r>
            <w:r w:rsidRPr="009579CE">
              <w:rPr>
                <w:rFonts w:ascii="宋体" w:eastAsia="宋体" w:hAnsi="宋体"/>
                <w:kern w:val="0"/>
                <w:sz w:val="18"/>
              </w:rPr>
              <w:t>Income</w:t>
            </w:r>
          </w:p>
        </w:tc>
        <w:tc>
          <w:tcPr>
            <w:tcW w:w="720" w:type="dxa"/>
            <w:vAlign w:val="center"/>
          </w:tcPr>
          <w:p w:rsidR="002B6CA3" w:rsidRPr="009579CE" w:rsidRDefault="002B6CA3">
            <w:pPr>
              <w:widowControl/>
              <w:rPr>
                <w:rFonts w:ascii="宋体" w:eastAsia="宋体" w:hAnsi="宋体"/>
                <w:kern w:val="0"/>
                <w:sz w:val="18"/>
              </w:rPr>
            </w:pPr>
            <w:r w:rsidRPr="009579CE">
              <w:rPr>
                <w:rFonts w:ascii="宋体" w:eastAsia="宋体" w:hAnsi="宋体"/>
                <w:kern w:val="0"/>
                <w:sz w:val="18"/>
              </w:rPr>
              <w:t>N</w:t>
            </w:r>
          </w:p>
        </w:tc>
        <w:tc>
          <w:tcPr>
            <w:tcW w:w="950" w:type="dxa"/>
            <w:vAlign w:val="center"/>
          </w:tcPr>
          <w:p w:rsidR="002B6CA3" w:rsidRPr="009579CE" w:rsidRDefault="002B6CA3">
            <w:pPr>
              <w:widowControl/>
              <w:rPr>
                <w:rFonts w:ascii="宋体" w:eastAsia="宋体" w:hAnsi="宋体"/>
                <w:kern w:val="0"/>
                <w:sz w:val="18"/>
              </w:rPr>
            </w:pPr>
            <w:r w:rsidRPr="009579CE">
              <w:rPr>
                <w:rFonts w:ascii="宋体" w:eastAsia="宋体" w:hAnsi="宋体"/>
                <w:kern w:val="0"/>
                <w:sz w:val="18"/>
              </w:rPr>
              <w:t>16(两位小数)</w:t>
            </w:r>
          </w:p>
        </w:tc>
        <w:tc>
          <w:tcPr>
            <w:tcW w:w="2030" w:type="dxa"/>
            <w:vAlign w:val="center"/>
          </w:tcPr>
          <w:p w:rsidR="002B6CA3" w:rsidRPr="009579CE" w:rsidRDefault="002B6CA3">
            <w:pPr>
              <w:widowControl/>
              <w:rPr>
                <w:rFonts w:ascii="宋体" w:eastAsia="宋体" w:hAnsi="宋体"/>
                <w:kern w:val="0"/>
                <w:sz w:val="18"/>
              </w:rPr>
            </w:pPr>
            <w:r w:rsidRPr="009579CE">
              <w:rPr>
                <w:rFonts w:ascii="宋体" w:eastAsia="宋体" w:hAnsi="宋体" w:hint="eastAsia"/>
                <w:kern w:val="0"/>
                <w:sz w:val="18"/>
              </w:rPr>
              <w:t>基金当日总收益</w:t>
            </w:r>
          </w:p>
        </w:tc>
        <w:tc>
          <w:tcPr>
            <w:tcW w:w="2390" w:type="dxa"/>
            <w:vAlign w:val="center"/>
          </w:tcPr>
          <w:p w:rsidR="002B6CA3" w:rsidRPr="009579CE" w:rsidRDefault="002B6CA3">
            <w:pPr>
              <w:widowControl/>
              <w:rPr>
                <w:rFonts w:ascii="宋体" w:eastAsia="宋体" w:hAnsi="宋体" w:hint="eastAsia"/>
                <w:kern w:val="0"/>
                <w:sz w:val="18"/>
              </w:rPr>
            </w:pPr>
            <w:r w:rsidRPr="009579CE">
              <w:rPr>
                <w:rFonts w:ascii="宋体" w:eastAsia="宋体" w:hAnsi="宋体"/>
                <w:kern w:val="0"/>
                <w:sz w:val="18"/>
              </w:rPr>
              <w:t xml:space="preserve">　</w:t>
            </w:r>
            <w:r w:rsidRPr="009579CE">
              <w:rPr>
                <w:rFonts w:ascii="宋体" w:eastAsia="宋体" w:hAnsi="宋体" w:hint="eastAsia"/>
                <w:kern w:val="0"/>
                <w:sz w:val="18"/>
              </w:rPr>
              <w:t>货币基金必填</w:t>
            </w: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rPr>
                <w:rFonts w:ascii="宋体" w:eastAsia="宋体" w:hAnsi="宋体" w:hint="eastAsia"/>
                <w:kern w:val="0"/>
                <w:sz w:val="18"/>
              </w:rPr>
            </w:pPr>
            <w:r w:rsidRPr="009579CE">
              <w:rPr>
                <w:rFonts w:ascii="宋体" w:eastAsia="宋体" w:hAnsi="宋体" w:hint="eastAsia"/>
                <w:kern w:val="0"/>
                <w:sz w:val="18"/>
              </w:rPr>
              <w:t>304</w:t>
            </w:r>
          </w:p>
        </w:tc>
        <w:tc>
          <w:tcPr>
            <w:tcW w:w="2182" w:type="dxa"/>
            <w:vAlign w:val="center"/>
          </w:tcPr>
          <w:p w:rsidR="002B6CA3" w:rsidRPr="009579CE" w:rsidRDefault="002B6CA3">
            <w:pPr>
              <w:rPr>
                <w:rFonts w:ascii="宋体" w:eastAsia="宋体" w:hAnsi="宋体" w:hint="eastAsia"/>
                <w:sz w:val="18"/>
              </w:rPr>
            </w:pPr>
            <w:r w:rsidRPr="009579CE">
              <w:rPr>
                <w:rFonts w:ascii="宋体" w:eastAsia="宋体" w:hAnsi="宋体" w:hint="eastAsia"/>
                <w:sz w:val="18"/>
              </w:rPr>
              <w:t>AllowBreachRedempt</w:t>
            </w:r>
          </w:p>
        </w:tc>
        <w:tc>
          <w:tcPr>
            <w:tcW w:w="720" w:type="dxa"/>
          </w:tcPr>
          <w:p w:rsidR="002B6CA3" w:rsidRPr="009579CE" w:rsidRDefault="002B6CA3">
            <w:pPr>
              <w:rPr>
                <w:rFonts w:ascii="宋体" w:eastAsia="宋体" w:hAnsi="宋体" w:hint="eastAsia"/>
                <w:sz w:val="18"/>
              </w:rPr>
            </w:pPr>
            <w:r w:rsidRPr="009579CE">
              <w:rPr>
                <w:rFonts w:ascii="宋体" w:eastAsia="宋体" w:hAnsi="宋体" w:hint="eastAsia"/>
                <w:sz w:val="18"/>
              </w:rPr>
              <w:t>C</w:t>
            </w:r>
          </w:p>
        </w:tc>
        <w:tc>
          <w:tcPr>
            <w:tcW w:w="950" w:type="dxa"/>
          </w:tcPr>
          <w:p w:rsidR="002B6CA3" w:rsidRPr="009579CE" w:rsidRDefault="002B6CA3">
            <w:pPr>
              <w:rPr>
                <w:rFonts w:ascii="宋体" w:eastAsia="宋体" w:hAnsi="宋体" w:hint="eastAsia"/>
                <w:sz w:val="18"/>
              </w:rPr>
            </w:pPr>
            <w:r w:rsidRPr="009579CE">
              <w:rPr>
                <w:rFonts w:ascii="宋体" w:eastAsia="宋体" w:hAnsi="宋体" w:hint="eastAsia"/>
                <w:sz w:val="18"/>
              </w:rPr>
              <w:t>1</w:t>
            </w:r>
          </w:p>
        </w:tc>
        <w:tc>
          <w:tcPr>
            <w:tcW w:w="2030" w:type="dxa"/>
          </w:tcPr>
          <w:p w:rsidR="002B6CA3" w:rsidRPr="009579CE" w:rsidRDefault="002B6CA3">
            <w:pPr>
              <w:rPr>
                <w:rFonts w:ascii="宋体" w:eastAsia="宋体" w:hAnsi="宋体" w:hint="eastAsia"/>
                <w:sz w:val="18"/>
              </w:rPr>
            </w:pPr>
            <w:r w:rsidRPr="009579CE">
              <w:rPr>
                <w:rFonts w:ascii="宋体" w:eastAsia="宋体" w:hAnsi="宋体" w:hint="eastAsia"/>
                <w:sz w:val="18"/>
              </w:rPr>
              <w:t>允许违约赎回标志</w:t>
            </w:r>
          </w:p>
        </w:tc>
        <w:tc>
          <w:tcPr>
            <w:tcW w:w="2390" w:type="dxa"/>
          </w:tcPr>
          <w:p w:rsidR="002B6CA3" w:rsidRPr="009579CE" w:rsidRDefault="002B6CA3">
            <w:pPr>
              <w:rPr>
                <w:rFonts w:ascii="宋体" w:eastAsia="宋体" w:hAnsi="宋体" w:hint="eastAsia"/>
                <w:sz w:val="18"/>
              </w:rPr>
            </w:pPr>
            <w:r w:rsidRPr="009579CE">
              <w:rPr>
                <w:rFonts w:ascii="宋体" w:eastAsia="宋体" w:hAnsi="宋体" w:hint="eastAsia"/>
                <w:sz w:val="18"/>
              </w:rPr>
              <w:t>0-允许，1-不允许</w:t>
            </w:r>
          </w:p>
        </w:tc>
        <w:tc>
          <w:tcPr>
            <w:tcW w:w="620" w:type="dxa"/>
          </w:tcPr>
          <w:p w:rsidR="002B6CA3" w:rsidRPr="009579CE" w:rsidRDefault="002B6CA3">
            <w:pPr>
              <w:snapToGrid w:val="0"/>
              <w:jc w:val="center"/>
              <w:rPr>
                <w:rFonts w:ascii="宋体" w:eastAsia="宋体" w:hAnsi="宋体" w:hint="eastAsia"/>
                <w:sz w:val="18"/>
              </w:rPr>
            </w:pPr>
            <w:r w:rsidRPr="009579CE">
              <w:rPr>
                <w:rFonts w:ascii="宋体" w:eastAsia="宋体" w:hAnsi="宋体" w:hint="eastAsia"/>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310</w:t>
            </w:r>
          </w:p>
        </w:tc>
        <w:tc>
          <w:tcPr>
            <w:tcW w:w="2182" w:type="dxa"/>
          </w:tcPr>
          <w:p w:rsidR="002B6CA3" w:rsidRPr="009579CE" w:rsidRDefault="002B6CA3">
            <w:pPr>
              <w:rPr>
                <w:rFonts w:ascii="宋体" w:eastAsia="宋体" w:hAnsi="宋体"/>
                <w:sz w:val="18"/>
              </w:rPr>
            </w:pPr>
            <w:r w:rsidRPr="009579CE">
              <w:rPr>
                <w:rFonts w:ascii="宋体" w:eastAsia="宋体" w:hAnsi="宋体"/>
                <w:sz w:val="18"/>
              </w:rPr>
              <w:t>FundType</w:t>
            </w:r>
          </w:p>
        </w:tc>
        <w:tc>
          <w:tcPr>
            <w:tcW w:w="720" w:type="dxa"/>
          </w:tcPr>
          <w:p w:rsidR="002B6CA3" w:rsidRPr="009579CE" w:rsidRDefault="002B6CA3">
            <w:pPr>
              <w:rPr>
                <w:rFonts w:ascii="宋体" w:eastAsia="宋体" w:hAnsi="宋体" w:hint="eastAsia"/>
                <w:sz w:val="18"/>
              </w:rPr>
            </w:pPr>
            <w:r w:rsidRPr="009579CE">
              <w:rPr>
                <w:rFonts w:ascii="宋体" w:eastAsia="宋体" w:hAnsi="宋体" w:hint="eastAsia"/>
                <w:sz w:val="18"/>
              </w:rPr>
              <w:t>C</w:t>
            </w:r>
          </w:p>
        </w:tc>
        <w:tc>
          <w:tcPr>
            <w:tcW w:w="950" w:type="dxa"/>
          </w:tcPr>
          <w:p w:rsidR="002B6CA3" w:rsidRPr="009579CE" w:rsidRDefault="002B6CA3">
            <w:pPr>
              <w:rPr>
                <w:rFonts w:ascii="宋体" w:eastAsia="宋体" w:hAnsi="宋体" w:hint="eastAsia"/>
                <w:sz w:val="18"/>
              </w:rPr>
            </w:pPr>
            <w:r w:rsidRPr="009579CE">
              <w:rPr>
                <w:rFonts w:ascii="宋体" w:eastAsia="宋体" w:hAnsi="宋体" w:hint="eastAsia"/>
                <w:sz w:val="18"/>
              </w:rPr>
              <w:t>2</w:t>
            </w:r>
          </w:p>
        </w:tc>
        <w:tc>
          <w:tcPr>
            <w:tcW w:w="2030" w:type="dxa"/>
          </w:tcPr>
          <w:p w:rsidR="002B6CA3" w:rsidRPr="009579CE" w:rsidRDefault="002B6CA3">
            <w:pPr>
              <w:rPr>
                <w:rFonts w:ascii="宋体" w:eastAsia="宋体" w:hAnsi="宋体" w:hint="eastAsia"/>
                <w:sz w:val="18"/>
              </w:rPr>
            </w:pPr>
            <w:r w:rsidRPr="009579CE">
              <w:rPr>
                <w:rFonts w:ascii="宋体" w:eastAsia="宋体" w:hAnsi="宋体" w:hint="eastAsia"/>
                <w:sz w:val="18"/>
              </w:rPr>
              <w:t>基金类型</w:t>
            </w:r>
          </w:p>
        </w:tc>
        <w:tc>
          <w:tcPr>
            <w:tcW w:w="2390" w:type="dxa"/>
          </w:tcPr>
          <w:p w:rsidR="002B6CA3" w:rsidRPr="009579CE" w:rsidRDefault="002B6CA3">
            <w:pPr>
              <w:rPr>
                <w:rFonts w:ascii="宋体" w:eastAsia="宋体" w:hAnsi="宋体" w:hint="eastAsia"/>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331</w:t>
            </w:r>
          </w:p>
        </w:tc>
        <w:tc>
          <w:tcPr>
            <w:tcW w:w="2182" w:type="dxa"/>
          </w:tcPr>
          <w:p w:rsidR="002B6CA3" w:rsidRPr="009579CE" w:rsidRDefault="002B6CA3">
            <w:pPr>
              <w:rPr>
                <w:rFonts w:ascii="宋体" w:eastAsia="宋体" w:hAnsi="宋体"/>
                <w:sz w:val="18"/>
              </w:rPr>
            </w:pPr>
            <w:r w:rsidRPr="009579CE">
              <w:rPr>
                <w:rFonts w:ascii="宋体" w:eastAsia="宋体" w:hAnsi="宋体"/>
                <w:sz w:val="18"/>
              </w:rPr>
              <w:t>FundTypeName</w:t>
            </w:r>
          </w:p>
        </w:tc>
        <w:tc>
          <w:tcPr>
            <w:tcW w:w="720" w:type="dxa"/>
          </w:tcPr>
          <w:p w:rsidR="002B6CA3" w:rsidRPr="009579CE" w:rsidRDefault="002B6CA3">
            <w:pPr>
              <w:rPr>
                <w:rFonts w:ascii="宋体" w:eastAsia="宋体" w:hAnsi="宋体" w:hint="eastAsia"/>
                <w:sz w:val="18"/>
              </w:rPr>
            </w:pPr>
            <w:r w:rsidRPr="009579CE">
              <w:rPr>
                <w:rFonts w:ascii="宋体" w:eastAsia="宋体" w:hAnsi="宋体" w:hint="eastAsia"/>
                <w:sz w:val="18"/>
              </w:rPr>
              <w:t>C</w:t>
            </w:r>
          </w:p>
        </w:tc>
        <w:tc>
          <w:tcPr>
            <w:tcW w:w="950" w:type="dxa"/>
          </w:tcPr>
          <w:p w:rsidR="002B6CA3" w:rsidRPr="009579CE" w:rsidRDefault="002B6CA3">
            <w:pPr>
              <w:rPr>
                <w:rFonts w:ascii="宋体" w:eastAsia="宋体" w:hAnsi="宋体" w:hint="eastAsia"/>
                <w:sz w:val="18"/>
              </w:rPr>
            </w:pPr>
            <w:r w:rsidRPr="009579CE">
              <w:rPr>
                <w:rFonts w:ascii="宋体" w:eastAsia="宋体" w:hAnsi="宋体" w:hint="eastAsia"/>
                <w:sz w:val="18"/>
              </w:rPr>
              <w:t>30</w:t>
            </w:r>
          </w:p>
        </w:tc>
        <w:tc>
          <w:tcPr>
            <w:tcW w:w="2030" w:type="dxa"/>
          </w:tcPr>
          <w:p w:rsidR="002B6CA3" w:rsidRPr="009579CE" w:rsidRDefault="002B6CA3">
            <w:pPr>
              <w:rPr>
                <w:rFonts w:ascii="宋体" w:eastAsia="宋体" w:hAnsi="宋体" w:hint="eastAsia"/>
                <w:sz w:val="18"/>
              </w:rPr>
            </w:pPr>
            <w:r w:rsidRPr="009579CE">
              <w:rPr>
                <w:rFonts w:ascii="宋体" w:eastAsia="宋体" w:hAnsi="宋体" w:hint="eastAsia"/>
                <w:sz w:val="18"/>
              </w:rPr>
              <w:t>基金类型名称</w:t>
            </w:r>
          </w:p>
        </w:tc>
        <w:tc>
          <w:tcPr>
            <w:tcW w:w="2390" w:type="dxa"/>
          </w:tcPr>
          <w:p w:rsidR="002B6CA3" w:rsidRPr="009579CE" w:rsidRDefault="002B6CA3">
            <w:pPr>
              <w:rPr>
                <w:rFonts w:ascii="宋体" w:eastAsia="宋体" w:hAnsi="宋体" w:hint="eastAsia"/>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332</w:t>
            </w:r>
          </w:p>
        </w:tc>
        <w:tc>
          <w:tcPr>
            <w:tcW w:w="2182" w:type="dxa"/>
          </w:tcPr>
          <w:p w:rsidR="002B6CA3" w:rsidRPr="009579CE" w:rsidRDefault="002B6CA3">
            <w:pPr>
              <w:rPr>
                <w:rFonts w:ascii="宋体" w:eastAsia="宋体" w:hAnsi="宋体"/>
                <w:sz w:val="18"/>
              </w:rPr>
            </w:pPr>
            <w:r w:rsidRPr="009579CE">
              <w:rPr>
                <w:rFonts w:ascii="宋体" w:eastAsia="宋体" w:hAnsi="宋体"/>
                <w:sz w:val="18"/>
              </w:rPr>
              <w:t>RegistrarName</w:t>
            </w:r>
          </w:p>
        </w:tc>
        <w:tc>
          <w:tcPr>
            <w:tcW w:w="720" w:type="dxa"/>
          </w:tcPr>
          <w:p w:rsidR="002B6CA3" w:rsidRPr="009579CE" w:rsidRDefault="002B6CA3">
            <w:pPr>
              <w:rPr>
                <w:rFonts w:ascii="宋体" w:eastAsia="宋体" w:hAnsi="宋体" w:hint="eastAsia"/>
                <w:sz w:val="18"/>
              </w:rPr>
            </w:pPr>
            <w:r w:rsidRPr="009579CE">
              <w:rPr>
                <w:rFonts w:ascii="宋体" w:eastAsia="宋体" w:hAnsi="宋体" w:hint="eastAsia"/>
                <w:sz w:val="18"/>
              </w:rPr>
              <w:t>C</w:t>
            </w:r>
          </w:p>
        </w:tc>
        <w:tc>
          <w:tcPr>
            <w:tcW w:w="950" w:type="dxa"/>
          </w:tcPr>
          <w:p w:rsidR="002B6CA3" w:rsidRPr="009579CE" w:rsidRDefault="002B6CA3">
            <w:pPr>
              <w:rPr>
                <w:rFonts w:ascii="宋体" w:eastAsia="宋体" w:hAnsi="宋体" w:hint="eastAsia"/>
                <w:sz w:val="18"/>
              </w:rPr>
            </w:pPr>
            <w:r w:rsidRPr="009579CE">
              <w:rPr>
                <w:rFonts w:ascii="宋体" w:eastAsia="宋体" w:hAnsi="宋体" w:hint="eastAsia"/>
                <w:sz w:val="18"/>
              </w:rPr>
              <w:t>40</w:t>
            </w:r>
          </w:p>
        </w:tc>
        <w:tc>
          <w:tcPr>
            <w:tcW w:w="2030" w:type="dxa"/>
          </w:tcPr>
          <w:p w:rsidR="002B6CA3" w:rsidRPr="009579CE" w:rsidRDefault="002B6CA3">
            <w:pPr>
              <w:rPr>
                <w:rFonts w:ascii="宋体" w:eastAsia="宋体" w:hAnsi="宋体" w:hint="eastAsia"/>
                <w:sz w:val="18"/>
              </w:rPr>
            </w:pPr>
            <w:r w:rsidRPr="009579CE">
              <w:rPr>
                <w:rFonts w:ascii="宋体" w:eastAsia="宋体" w:hAnsi="宋体" w:hint="eastAsia"/>
                <w:sz w:val="18"/>
              </w:rPr>
              <w:t>注册登记人名称</w:t>
            </w:r>
          </w:p>
        </w:tc>
        <w:tc>
          <w:tcPr>
            <w:tcW w:w="2390" w:type="dxa"/>
          </w:tcPr>
          <w:p w:rsidR="002B6CA3" w:rsidRPr="009579CE" w:rsidRDefault="002B6CA3">
            <w:pPr>
              <w:rPr>
                <w:rFonts w:ascii="宋体" w:eastAsia="宋体" w:hAnsi="宋体" w:hint="eastAsia"/>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333</w:t>
            </w:r>
          </w:p>
        </w:tc>
        <w:tc>
          <w:tcPr>
            <w:tcW w:w="2182" w:type="dxa"/>
          </w:tcPr>
          <w:p w:rsidR="002B6CA3" w:rsidRPr="009579CE" w:rsidRDefault="002B6CA3">
            <w:pPr>
              <w:rPr>
                <w:rFonts w:ascii="宋体" w:eastAsia="宋体" w:hAnsi="宋体"/>
                <w:sz w:val="18"/>
              </w:rPr>
            </w:pPr>
            <w:r w:rsidRPr="009579CE">
              <w:rPr>
                <w:rFonts w:ascii="宋体" w:eastAsia="宋体" w:hAnsi="宋体"/>
                <w:sz w:val="18"/>
              </w:rPr>
              <w:t>FundManagerName</w:t>
            </w:r>
          </w:p>
        </w:tc>
        <w:tc>
          <w:tcPr>
            <w:tcW w:w="720" w:type="dxa"/>
          </w:tcPr>
          <w:p w:rsidR="002B6CA3" w:rsidRPr="009579CE" w:rsidRDefault="002B6CA3">
            <w:pPr>
              <w:rPr>
                <w:rFonts w:ascii="宋体" w:eastAsia="宋体" w:hAnsi="宋体" w:hint="eastAsia"/>
                <w:sz w:val="18"/>
              </w:rPr>
            </w:pPr>
            <w:r w:rsidRPr="009579CE">
              <w:rPr>
                <w:rFonts w:ascii="宋体" w:eastAsia="宋体" w:hAnsi="宋体" w:hint="eastAsia"/>
                <w:sz w:val="18"/>
              </w:rPr>
              <w:t>C</w:t>
            </w:r>
          </w:p>
        </w:tc>
        <w:tc>
          <w:tcPr>
            <w:tcW w:w="950" w:type="dxa"/>
          </w:tcPr>
          <w:p w:rsidR="002B6CA3" w:rsidRPr="009579CE" w:rsidRDefault="002B6CA3">
            <w:pPr>
              <w:rPr>
                <w:rFonts w:ascii="宋体" w:eastAsia="宋体" w:hAnsi="宋体" w:hint="eastAsia"/>
                <w:sz w:val="18"/>
              </w:rPr>
            </w:pPr>
            <w:r w:rsidRPr="009579CE">
              <w:rPr>
                <w:rFonts w:ascii="宋体" w:eastAsia="宋体" w:hAnsi="宋体" w:hint="eastAsia"/>
                <w:sz w:val="18"/>
              </w:rPr>
              <w:t>40</w:t>
            </w:r>
          </w:p>
        </w:tc>
        <w:tc>
          <w:tcPr>
            <w:tcW w:w="2030" w:type="dxa"/>
          </w:tcPr>
          <w:p w:rsidR="002B6CA3" w:rsidRPr="009579CE" w:rsidRDefault="002B6CA3">
            <w:pPr>
              <w:rPr>
                <w:rFonts w:ascii="宋体" w:eastAsia="宋体" w:hAnsi="宋体" w:hint="eastAsia"/>
                <w:sz w:val="18"/>
              </w:rPr>
            </w:pPr>
            <w:r w:rsidRPr="009579CE">
              <w:rPr>
                <w:rFonts w:ascii="宋体" w:eastAsia="宋体" w:hAnsi="宋体" w:hint="eastAsia"/>
                <w:sz w:val="18"/>
              </w:rPr>
              <w:t>基金管理人名称</w:t>
            </w:r>
          </w:p>
        </w:tc>
        <w:tc>
          <w:tcPr>
            <w:tcW w:w="2390" w:type="dxa"/>
          </w:tcPr>
          <w:p w:rsidR="002B6CA3" w:rsidRPr="009579CE" w:rsidRDefault="002B6CA3">
            <w:pPr>
              <w:rPr>
                <w:rFonts w:ascii="宋体" w:eastAsia="宋体" w:hAnsi="宋体" w:hint="eastAsia"/>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314</w:t>
            </w:r>
          </w:p>
        </w:tc>
        <w:tc>
          <w:tcPr>
            <w:tcW w:w="2182" w:type="dxa"/>
          </w:tcPr>
          <w:p w:rsidR="002B6CA3" w:rsidRPr="009579CE" w:rsidRDefault="002B6CA3">
            <w:pPr>
              <w:rPr>
                <w:rFonts w:ascii="宋体" w:eastAsia="宋体" w:hAnsi="宋体"/>
                <w:sz w:val="18"/>
              </w:rPr>
            </w:pPr>
            <w:r w:rsidRPr="009579CE">
              <w:rPr>
                <w:rFonts w:ascii="宋体" w:eastAsia="宋体" w:hAnsi="宋体"/>
                <w:sz w:val="18"/>
              </w:rPr>
              <w:t>FundServerTel</w:t>
            </w:r>
          </w:p>
        </w:tc>
        <w:tc>
          <w:tcPr>
            <w:tcW w:w="720" w:type="dxa"/>
          </w:tcPr>
          <w:p w:rsidR="002B6CA3" w:rsidRPr="009579CE" w:rsidRDefault="002B6CA3">
            <w:pPr>
              <w:rPr>
                <w:rFonts w:ascii="宋体" w:eastAsia="宋体" w:hAnsi="宋体" w:hint="eastAsia"/>
                <w:sz w:val="18"/>
              </w:rPr>
            </w:pPr>
            <w:r w:rsidRPr="009579CE">
              <w:rPr>
                <w:rFonts w:ascii="宋体" w:eastAsia="宋体" w:hAnsi="宋体" w:hint="eastAsia"/>
                <w:sz w:val="18"/>
              </w:rPr>
              <w:t>C</w:t>
            </w:r>
          </w:p>
        </w:tc>
        <w:tc>
          <w:tcPr>
            <w:tcW w:w="950" w:type="dxa"/>
          </w:tcPr>
          <w:p w:rsidR="002B6CA3" w:rsidRPr="009579CE" w:rsidRDefault="002B6CA3">
            <w:pPr>
              <w:rPr>
                <w:rFonts w:ascii="宋体" w:eastAsia="宋体" w:hAnsi="宋体" w:hint="eastAsia"/>
                <w:sz w:val="18"/>
              </w:rPr>
            </w:pPr>
            <w:r w:rsidRPr="009579CE">
              <w:rPr>
                <w:rFonts w:ascii="宋体" w:eastAsia="宋体" w:hAnsi="宋体" w:hint="eastAsia"/>
                <w:sz w:val="18"/>
              </w:rPr>
              <w:t>30</w:t>
            </w:r>
          </w:p>
        </w:tc>
        <w:tc>
          <w:tcPr>
            <w:tcW w:w="2030" w:type="dxa"/>
          </w:tcPr>
          <w:p w:rsidR="002B6CA3" w:rsidRPr="009579CE" w:rsidRDefault="002B6CA3">
            <w:pPr>
              <w:rPr>
                <w:rFonts w:ascii="宋体" w:eastAsia="宋体" w:hAnsi="宋体" w:hint="eastAsia"/>
                <w:sz w:val="18"/>
              </w:rPr>
            </w:pPr>
            <w:r w:rsidRPr="009579CE">
              <w:rPr>
                <w:rFonts w:ascii="宋体" w:eastAsia="宋体" w:hAnsi="宋体" w:hint="eastAsia"/>
                <w:sz w:val="18"/>
              </w:rPr>
              <w:t>基金公司客服电话</w:t>
            </w:r>
          </w:p>
        </w:tc>
        <w:tc>
          <w:tcPr>
            <w:tcW w:w="2390" w:type="dxa"/>
          </w:tcPr>
          <w:p w:rsidR="002B6CA3" w:rsidRPr="009579CE" w:rsidRDefault="002B6CA3">
            <w:pPr>
              <w:rPr>
                <w:rFonts w:ascii="宋体" w:eastAsia="宋体" w:hAnsi="宋体" w:hint="eastAsia"/>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r w:rsidR="002B6CA3" w:rsidRPr="009579CE">
        <w:tblPrEx>
          <w:tblCellMar>
            <w:top w:w="0" w:type="dxa"/>
            <w:bottom w:w="0" w:type="dxa"/>
          </w:tblCellMar>
        </w:tblPrEx>
        <w:trPr>
          <w:jc w:val="center"/>
        </w:trPr>
        <w:tc>
          <w:tcPr>
            <w:tcW w:w="648" w:type="dxa"/>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315</w:t>
            </w:r>
          </w:p>
        </w:tc>
        <w:tc>
          <w:tcPr>
            <w:tcW w:w="2182" w:type="dxa"/>
          </w:tcPr>
          <w:p w:rsidR="002B6CA3" w:rsidRPr="009579CE" w:rsidRDefault="002B6CA3">
            <w:pPr>
              <w:rPr>
                <w:rFonts w:ascii="宋体" w:eastAsia="宋体" w:hAnsi="宋体"/>
                <w:sz w:val="18"/>
              </w:rPr>
            </w:pPr>
            <w:r w:rsidRPr="009579CE">
              <w:rPr>
                <w:rFonts w:ascii="宋体" w:eastAsia="宋体" w:hAnsi="宋体"/>
                <w:sz w:val="18"/>
              </w:rPr>
              <w:t>FundInternetAddress</w:t>
            </w:r>
          </w:p>
        </w:tc>
        <w:tc>
          <w:tcPr>
            <w:tcW w:w="720" w:type="dxa"/>
          </w:tcPr>
          <w:p w:rsidR="002B6CA3" w:rsidRPr="009579CE" w:rsidRDefault="002B6CA3">
            <w:pPr>
              <w:rPr>
                <w:rFonts w:ascii="宋体" w:eastAsia="宋体" w:hAnsi="宋体" w:hint="eastAsia"/>
                <w:sz w:val="18"/>
              </w:rPr>
            </w:pPr>
            <w:r w:rsidRPr="009579CE">
              <w:rPr>
                <w:rFonts w:ascii="宋体" w:eastAsia="宋体" w:hAnsi="宋体" w:hint="eastAsia"/>
                <w:sz w:val="18"/>
              </w:rPr>
              <w:t>C</w:t>
            </w:r>
          </w:p>
        </w:tc>
        <w:tc>
          <w:tcPr>
            <w:tcW w:w="950" w:type="dxa"/>
          </w:tcPr>
          <w:p w:rsidR="002B6CA3" w:rsidRPr="009579CE" w:rsidRDefault="002B6CA3">
            <w:pPr>
              <w:rPr>
                <w:rFonts w:ascii="宋体" w:eastAsia="宋体" w:hAnsi="宋体" w:hint="eastAsia"/>
                <w:sz w:val="18"/>
              </w:rPr>
            </w:pPr>
            <w:r w:rsidRPr="009579CE">
              <w:rPr>
                <w:rFonts w:ascii="宋体" w:eastAsia="宋体" w:hAnsi="宋体" w:hint="eastAsia"/>
                <w:sz w:val="18"/>
              </w:rPr>
              <w:t>40</w:t>
            </w:r>
          </w:p>
        </w:tc>
        <w:tc>
          <w:tcPr>
            <w:tcW w:w="2030" w:type="dxa"/>
          </w:tcPr>
          <w:p w:rsidR="002B6CA3" w:rsidRPr="009579CE" w:rsidRDefault="002B6CA3">
            <w:pPr>
              <w:rPr>
                <w:rFonts w:ascii="宋体" w:eastAsia="宋体" w:hAnsi="宋体" w:hint="eastAsia"/>
                <w:sz w:val="18"/>
              </w:rPr>
            </w:pPr>
            <w:r w:rsidRPr="009579CE">
              <w:rPr>
                <w:rFonts w:ascii="宋体" w:eastAsia="宋体" w:hAnsi="宋体" w:hint="eastAsia"/>
                <w:sz w:val="18"/>
              </w:rPr>
              <w:t>基金公司网站网址</w:t>
            </w:r>
          </w:p>
        </w:tc>
        <w:tc>
          <w:tcPr>
            <w:tcW w:w="2390" w:type="dxa"/>
          </w:tcPr>
          <w:p w:rsidR="002B6CA3" w:rsidRPr="009579CE" w:rsidRDefault="002B6CA3">
            <w:pPr>
              <w:rPr>
                <w:rFonts w:ascii="宋体" w:eastAsia="宋体" w:hAnsi="宋体" w:hint="eastAsia"/>
                <w:sz w:val="18"/>
              </w:rPr>
            </w:pPr>
          </w:p>
        </w:tc>
        <w:tc>
          <w:tcPr>
            <w:tcW w:w="620" w:type="dxa"/>
            <w:vAlign w:val="bottom"/>
          </w:tcPr>
          <w:p w:rsidR="002B6CA3" w:rsidRPr="009579CE" w:rsidRDefault="002B6CA3">
            <w:pPr>
              <w:widowControl/>
              <w:jc w:val="center"/>
              <w:rPr>
                <w:rFonts w:ascii="宋体" w:eastAsia="宋体" w:hAnsi="宋体" w:hint="eastAsia"/>
                <w:kern w:val="0"/>
                <w:sz w:val="18"/>
              </w:rPr>
            </w:pPr>
            <w:r w:rsidRPr="009579CE">
              <w:rPr>
                <w:rFonts w:ascii="宋体" w:eastAsia="宋体" w:hAnsi="宋体" w:hint="eastAsia"/>
                <w:kern w:val="0"/>
                <w:sz w:val="18"/>
              </w:rPr>
              <w:t>N</w:t>
            </w:r>
          </w:p>
        </w:tc>
      </w:tr>
    </w:tbl>
    <w:p w:rsidR="005527B7" w:rsidRPr="009579CE" w:rsidRDefault="005527B7">
      <w:pPr>
        <w:rPr>
          <w:sz w:val="15"/>
        </w:rPr>
      </w:pPr>
    </w:p>
    <w:p w:rsidR="005527B7" w:rsidRPr="009579CE" w:rsidRDefault="005527B7">
      <w:pPr>
        <w:pStyle w:val="afff7"/>
        <w:ind w:left="0"/>
        <w:rPr>
          <w:rFonts w:hint="eastAsia"/>
        </w:rPr>
      </w:pPr>
      <w:bookmarkStart w:id="1309" w:name="_Toc40429203"/>
      <w:r w:rsidRPr="009579CE">
        <w:rPr>
          <w:rFonts w:hint="eastAsia"/>
        </w:rPr>
        <w:t>公告</w:t>
      </w:r>
      <w:bookmarkEnd w:id="1309"/>
      <w:r w:rsidRPr="009579CE">
        <w:rPr>
          <w:rFonts w:hint="eastAsia"/>
        </w:rPr>
        <w:t>（08文件）</w:t>
      </w:r>
    </w:p>
    <w:p w:rsidR="005527B7" w:rsidRPr="009579CE" w:rsidRDefault="005527B7">
      <w:pPr>
        <w:pStyle w:val="af1"/>
        <w:ind w:firstLine="420"/>
        <w:rPr>
          <w:rFonts w:hint="eastAsia"/>
        </w:rPr>
      </w:pPr>
      <w:r w:rsidRPr="009579CE">
        <w:rPr>
          <w:rFonts w:hint="eastAsia"/>
        </w:rPr>
        <w:t>公告数据项见表7</w:t>
      </w:r>
      <w:r w:rsidR="00312A37" w:rsidRPr="009579CE">
        <w:rPr>
          <w:rFonts w:hint="eastAsia"/>
        </w:rPr>
        <w:t>6</w:t>
      </w:r>
      <w:r w:rsidRPr="009579CE">
        <w:rPr>
          <w:rFonts w:hint="eastAsia"/>
        </w:rPr>
        <w:t>。</w:t>
      </w:r>
    </w:p>
    <w:p w:rsidR="005527B7" w:rsidRPr="009579CE" w:rsidRDefault="005527B7">
      <w:pPr>
        <w:pStyle w:val="a"/>
        <w:rPr>
          <w:rFonts w:hint="eastAsia"/>
        </w:rPr>
      </w:pPr>
      <w:r w:rsidRPr="009579CE">
        <w:rPr>
          <w:rFonts w:hint="eastAsia"/>
        </w:rPr>
        <w:t>公告数据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4"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4"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4"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4"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4"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4"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4"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33</w:t>
            </w:r>
          </w:p>
        </w:tc>
        <w:tc>
          <w:tcPr>
            <w:tcW w:w="2182" w:type="dxa"/>
            <w:tcBorders>
              <w:top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AnnContent</w:t>
            </w:r>
          </w:p>
        </w:tc>
        <w:tc>
          <w:tcPr>
            <w:tcW w:w="720" w:type="dxa"/>
            <w:tcBorders>
              <w:top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4" w:space="0" w:color="auto"/>
            </w:tcBorders>
          </w:tcPr>
          <w:p w:rsidR="005527B7" w:rsidRPr="009579CE" w:rsidRDefault="005B74EC">
            <w:pPr>
              <w:snapToGrid w:val="0"/>
              <w:rPr>
                <w:rFonts w:ascii="宋体" w:eastAsia="宋体" w:hAnsi="宋体" w:hint="eastAsia"/>
                <w:sz w:val="18"/>
              </w:rPr>
            </w:pPr>
            <w:r w:rsidRPr="009579CE">
              <w:rPr>
                <w:rFonts w:ascii="宋体" w:eastAsia="宋体" w:hAnsi="宋体" w:hint="eastAsia"/>
                <w:sz w:val="18"/>
              </w:rPr>
              <w:t>4000</w:t>
            </w:r>
          </w:p>
        </w:tc>
        <w:tc>
          <w:tcPr>
            <w:tcW w:w="2030" w:type="dxa"/>
            <w:tcBorders>
              <w:top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公告内容</w:t>
            </w:r>
          </w:p>
        </w:tc>
        <w:tc>
          <w:tcPr>
            <w:tcW w:w="2390" w:type="dxa"/>
            <w:tcBorders>
              <w:top w:val="single" w:sz="4" w:space="0" w:color="auto"/>
            </w:tcBorders>
          </w:tcPr>
          <w:p w:rsidR="005527B7" w:rsidRPr="009579CE" w:rsidRDefault="005527B7">
            <w:pPr>
              <w:snapToGrid w:val="0"/>
              <w:rPr>
                <w:rFonts w:ascii="宋体" w:eastAsia="宋体" w:hAnsi="宋体"/>
                <w:sz w:val="18"/>
              </w:rPr>
            </w:pPr>
          </w:p>
        </w:tc>
        <w:tc>
          <w:tcPr>
            <w:tcW w:w="620" w:type="dxa"/>
            <w:tcBorders>
              <w:top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57</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AnnouncementNo</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13</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公告文件号</w:t>
            </w:r>
          </w:p>
        </w:tc>
        <w:tc>
          <w:tcPr>
            <w:tcW w:w="239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基金管理公司编码：(NNN) +YYYYMMDD+序号(NN)</w:t>
            </w:r>
          </w:p>
        </w:tc>
        <w:tc>
          <w:tcPr>
            <w:tcW w:w="620" w:type="dxa"/>
            <w:tcBorders>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74</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AnnouncementDate</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公告日期</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格式为：YYYYMMDD</w:t>
            </w: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75</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AnnouncementType</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公告类别</w:t>
            </w:r>
            <w:r w:rsidRPr="009579CE">
              <w:rPr>
                <w:rFonts w:ascii="宋体" w:eastAsia="宋体" w:hAnsi="宋体"/>
                <w:sz w:val="18"/>
              </w:rPr>
              <w:t xml:space="preserve"> </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0-常规，1-异常</w:t>
            </w: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81</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LengthOfAnnouncement</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10</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公告内容长度</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Borders>
              <w:top w:val="single" w:sz="4" w:space="0" w:color="auto"/>
              <w:bottom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131</w:t>
            </w:r>
          </w:p>
        </w:tc>
        <w:tc>
          <w:tcPr>
            <w:tcW w:w="2182" w:type="dxa"/>
            <w:tcBorders>
              <w:top w:val="single" w:sz="4" w:space="0" w:color="auto"/>
              <w:bottom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AnnouncementTitle</w:t>
            </w:r>
          </w:p>
        </w:tc>
        <w:tc>
          <w:tcPr>
            <w:tcW w:w="720" w:type="dxa"/>
            <w:tcBorders>
              <w:top w:val="single" w:sz="4" w:space="0" w:color="auto"/>
              <w:bottom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4" w:space="0" w:color="auto"/>
              <w:bottom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100</w:t>
            </w:r>
          </w:p>
        </w:tc>
        <w:tc>
          <w:tcPr>
            <w:tcW w:w="2030" w:type="dxa"/>
            <w:tcBorders>
              <w:top w:val="single" w:sz="4" w:space="0" w:color="auto"/>
              <w:bottom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公告标题</w:t>
            </w:r>
          </w:p>
        </w:tc>
        <w:tc>
          <w:tcPr>
            <w:tcW w:w="2390" w:type="dxa"/>
            <w:tcBorders>
              <w:top w:val="single" w:sz="4" w:space="0" w:color="auto"/>
              <w:bottom w:val="single" w:sz="12" w:space="0" w:color="auto"/>
            </w:tcBorders>
          </w:tcPr>
          <w:p w:rsidR="005527B7" w:rsidRPr="009579CE" w:rsidRDefault="005527B7">
            <w:pPr>
              <w:snapToGrid w:val="0"/>
              <w:rPr>
                <w:rFonts w:ascii="宋体" w:eastAsia="宋体" w:hAnsi="宋体"/>
                <w:sz w:val="18"/>
              </w:rPr>
            </w:pPr>
          </w:p>
        </w:tc>
        <w:tc>
          <w:tcPr>
            <w:tcW w:w="620" w:type="dxa"/>
            <w:tcBorders>
              <w:top w:val="single" w:sz="4" w:space="0" w:color="auto"/>
              <w:bottom w:val="single" w:sz="12"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bl>
    <w:p w:rsidR="005527B7" w:rsidRPr="009579CE" w:rsidRDefault="005527B7">
      <w:pPr>
        <w:rPr>
          <w:sz w:val="15"/>
        </w:rPr>
      </w:pPr>
    </w:p>
    <w:p w:rsidR="005527B7" w:rsidRPr="009579CE" w:rsidRDefault="005527B7">
      <w:pPr>
        <w:pStyle w:val="afff7"/>
        <w:ind w:left="0"/>
        <w:rPr>
          <w:rFonts w:hint="eastAsia"/>
        </w:rPr>
      </w:pPr>
      <w:bookmarkStart w:id="1310" w:name="_Toc40429204"/>
      <w:r w:rsidRPr="009579CE">
        <w:rPr>
          <w:rFonts w:hint="eastAsia"/>
        </w:rPr>
        <w:t>红利汇总数据项</w:t>
      </w:r>
      <w:bookmarkEnd w:id="1310"/>
      <w:r w:rsidRPr="009579CE">
        <w:rPr>
          <w:rFonts w:hint="eastAsia"/>
        </w:rPr>
        <w:t>（09文件）</w:t>
      </w:r>
    </w:p>
    <w:p w:rsidR="005527B7" w:rsidRPr="009579CE" w:rsidRDefault="005527B7">
      <w:pPr>
        <w:pStyle w:val="af1"/>
        <w:ind w:firstLine="420"/>
        <w:rPr>
          <w:rFonts w:hint="eastAsia"/>
        </w:rPr>
      </w:pPr>
      <w:r w:rsidRPr="009579CE">
        <w:rPr>
          <w:rFonts w:hint="eastAsia"/>
        </w:rPr>
        <w:t>红利汇总数据项见表7</w:t>
      </w:r>
      <w:r w:rsidR="00312A37" w:rsidRPr="009579CE">
        <w:rPr>
          <w:rFonts w:hint="eastAsia"/>
        </w:rPr>
        <w:t>7</w:t>
      </w:r>
      <w:r w:rsidRPr="009579CE">
        <w:rPr>
          <w:rFonts w:hint="eastAsia"/>
        </w:rPr>
        <w:t>。</w:t>
      </w:r>
    </w:p>
    <w:p w:rsidR="005527B7" w:rsidRPr="009579CE" w:rsidRDefault="005527B7">
      <w:pPr>
        <w:pStyle w:val="a"/>
        <w:rPr>
          <w:rFonts w:hint="eastAsia"/>
        </w:rPr>
      </w:pPr>
      <w:r w:rsidRPr="009579CE">
        <w:rPr>
          <w:rFonts w:hint="eastAsia"/>
        </w:rPr>
        <w:t>红利汇总数据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42</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DividentDate</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分红日/发放日</w:t>
            </w:r>
          </w:p>
        </w:tc>
        <w:tc>
          <w:tcPr>
            <w:tcW w:w="2390" w:type="dxa"/>
            <w:tcBorders>
              <w:top w:val="single" w:sz="12" w:space="0" w:color="auto"/>
            </w:tcBorders>
          </w:tcPr>
          <w:p w:rsidR="005527B7" w:rsidRPr="009579CE" w:rsidRDefault="005527B7">
            <w:pPr>
              <w:snapToGrid w:val="0"/>
              <w:rPr>
                <w:rFonts w:ascii="宋体" w:eastAsia="宋体" w:hAnsi="宋体"/>
                <w:sz w:val="18"/>
              </w:rPr>
            </w:pPr>
          </w:p>
        </w:tc>
        <w:tc>
          <w:tcPr>
            <w:tcW w:w="620" w:type="dxa"/>
            <w:tcBorders>
              <w:top w:val="single" w:sz="12"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TotalDividendAmount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基金红利总额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TotalDividendIndeed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基金实发红利总金额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TotalFeeForDividend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10（两位小数）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分红费用合计</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116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TotalReinvestmentDividend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红利自动再投资总金额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125</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DocumentSendDate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文件发送日期</w:t>
            </w:r>
          </w:p>
        </w:tc>
        <w:tc>
          <w:tcPr>
            <w:tcW w:w="239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格式为：YYYYMMDD</w:t>
            </w: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139</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Tax</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税金</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hint="eastAsia"/>
                <w:sz w:val="18"/>
              </w:rPr>
              <w:t>272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TotalVolumeofReinvestmentDividend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红利再投资份额总额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bl>
    <w:p w:rsidR="005527B7" w:rsidRPr="009579CE" w:rsidRDefault="005527B7">
      <w:pPr>
        <w:pStyle w:val="afff7"/>
        <w:spacing w:beforeLines="50"/>
        <w:ind w:left="0"/>
        <w:rPr>
          <w:rFonts w:hint="eastAsia"/>
        </w:rPr>
      </w:pPr>
      <w:bookmarkStart w:id="1311" w:name="_Toc40429205"/>
      <w:r w:rsidRPr="009579CE">
        <w:rPr>
          <w:rFonts w:hint="eastAsia"/>
        </w:rPr>
        <w:t>日交割汇总数据项</w:t>
      </w:r>
      <w:bookmarkEnd w:id="1311"/>
      <w:r w:rsidRPr="009579CE">
        <w:rPr>
          <w:rFonts w:hint="eastAsia"/>
        </w:rPr>
        <w:t>（10文件）</w:t>
      </w:r>
    </w:p>
    <w:p w:rsidR="005527B7" w:rsidRPr="009579CE" w:rsidRDefault="005527B7">
      <w:pPr>
        <w:pStyle w:val="af1"/>
        <w:ind w:firstLine="420"/>
        <w:rPr>
          <w:rFonts w:hint="eastAsia"/>
        </w:rPr>
      </w:pPr>
      <w:r w:rsidRPr="009579CE">
        <w:rPr>
          <w:rFonts w:hint="eastAsia"/>
        </w:rPr>
        <w:t>日交割数据项见表7</w:t>
      </w:r>
      <w:r w:rsidR="00312A37" w:rsidRPr="009579CE">
        <w:rPr>
          <w:rFonts w:hint="eastAsia"/>
        </w:rPr>
        <w:t>8</w:t>
      </w:r>
      <w:r w:rsidRPr="009579CE">
        <w:rPr>
          <w:rFonts w:hint="eastAsia"/>
        </w:rPr>
        <w:t>。</w:t>
      </w:r>
    </w:p>
    <w:p w:rsidR="005527B7" w:rsidRPr="009579CE" w:rsidRDefault="005527B7">
      <w:pPr>
        <w:pStyle w:val="af1"/>
        <w:ind w:firstLine="420"/>
        <w:rPr>
          <w:rFonts w:hint="eastAsia"/>
        </w:rPr>
      </w:pPr>
    </w:p>
    <w:p w:rsidR="005527B7" w:rsidRPr="009579CE" w:rsidRDefault="005527B7">
      <w:pPr>
        <w:pStyle w:val="a"/>
        <w:rPr>
          <w:rFonts w:hint="eastAsia"/>
        </w:rPr>
      </w:pPr>
      <w:r w:rsidRPr="009579CE">
        <w:rPr>
          <w:rFonts w:hint="eastAsia"/>
        </w:rPr>
        <w:t>日交割汇总数据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trHeight w:val="343"/>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TotalSubsAmnt</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申购总金额</w:t>
            </w:r>
          </w:p>
        </w:tc>
        <w:tc>
          <w:tcPr>
            <w:tcW w:w="2390" w:type="dxa"/>
            <w:tcBorders>
              <w:top w:val="single" w:sz="12" w:space="0" w:color="auto"/>
            </w:tcBorders>
          </w:tcPr>
          <w:p w:rsidR="005527B7" w:rsidRPr="009579CE" w:rsidRDefault="005527B7">
            <w:pPr>
              <w:snapToGrid w:val="0"/>
              <w:rPr>
                <w:rFonts w:ascii="宋体" w:eastAsia="宋体" w:hAnsi="宋体"/>
                <w:sz w:val="18"/>
              </w:rPr>
            </w:pPr>
          </w:p>
        </w:tc>
        <w:tc>
          <w:tcPr>
            <w:tcW w:w="620" w:type="dxa"/>
            <w:tcBorders>
              <w:top w:val="single" w:sz="12"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11</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TotalSubsCharge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申购手续费总金额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TotalSubsVol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申购总份数</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109</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TotalRedemptionAmount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基金赎回总金额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111</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TotalFeeOfRedemption</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赎回手续费总金额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118</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TotalRedemptionVol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赎回总份数</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15</w:t>
            </w:r>
          </w:p>
        </w:tc>
        <w:tc>
          <w:tcPr>
            <w:tcW w:w="2182" w:type="dxa"/>
          </w:tcPr>
          <w:p w:rsidR="005527B7" w:rsidRPr="009579CE" w:rsidRDefault="005527B7">
            <w:pPr>
              <w:snapToGrid w:val="0"/>
              <w:jc w:val="left"/>
              <w:rPr>
                <w:rFonts w:ascii="宋体" w:eastAsia="宋体" w:hAnsi="宋体"/>
                <w:sz w:val="18"/>
              </w:rPr>
            </w:pPr>
            <w:r w:rsidRPr="009579CE">
              <w:rPr>
                <w:rFonts w:ascii="宋体" w:eastAsia="宋体" w:hAnsi="宋体"/>
                <w:sz w:val="18"/>
              </w:rPr>
              <w:t>AmntReinbursed</w:t>
            </w:r>
          </w:p>
        </w:tc>
        <w:tc>
          <w:tcPr>
            <w:tcW w:w="72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退回金额</w:t>
            </w:r>
          </w:p>
        </w:tc>
        <w:tc>
          <w:tcPr>
            <w:tcW w:w="2390" w:type="dxa"/>
          </w:tcPr>
          <w:p w:rsidR="005527B7" w:rsidRPr="009579CE" w:rsidRDefault="005527B7">
            <w:pPr>
              <w:snapToGrid w:val="0"/>
              <w:jc w:val="left"/>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18</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TotalVolOfDistributorInTA</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代销机构在注册登记机构处的单只基金总份数（含冻结）</w:t>
            </w:r>
          </w:p>
        </w:tc>
        <w:tc>
          <w:tcPr>
            <w:tcW w:w="2390" w:type="dxa"/>
            <w:tcBorders>
              <w:bottom w:val="single" w:sz="4" w:space="0" w:color="auto"/>
            </w:tcBorders>
          </w:tcPr>
          <w:p w:rsidR="005527B7" w:rsidRPr="009579CE" w:rsidRDefault="005527B7">
            <w:pPr>
              <w:snapToGrid w:val="0"/>
              <w:rPr>
                <w:rFonts w:ascii="宋体" w:eastAsia="宋体" w:hAnsi="宋体"/>
                <w:sz w:val="18"/>
              </w:rPr>
            </w:pPr>
          </w:p>
        </w:tc>
        <w:tc>
          <w:tcPr>
            <w:tcW w:w="620" w:type="dxa"/>
            <w:tcBorders>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41</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VolOfDividendforReinvestment</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红利转投资部分总份数</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43</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DividendAmount</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红利现金部分总金额</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Borders>
              <w:top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44</w:t>
            </w:r>
          </w:p>
        </w:tc>
        <w:tc>
          <w:tcPr>
            <w:tcW w:w="2182" w:type="dxa"/>
            <w:tcBorders>
              <w:top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TotalDividendAmount</w:t>
            </w:r>
          </w:p>
        </w:tc>
        <w:tc>
          <w:tcPr>
            <w:tcW w:w="720" w:type="dxa"/>
            <w:tcBorders>
              <w:top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top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分红总金额</w:t>
            </w:r>
          </w:p>
        </w:tc>
        <w:tc>
          <w:tcPr>
            <w:tcW w:w="2390" w:type="dxa"/>
            <w:tcBorders>
              <w:top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56</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TotalFeeForDividend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10（两位小数）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分红手续费</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sz w:val="18"/>
              </w:rPr>
              <w:t>N</w:t>
            </w:r>
          </w:p>
        </w:tc>
      </w:tr>
      <w:tr w:rsidR="00180F02" w:rsidRPr="009579CE">
        <w:tblPrEx>
          <w:tblCellMar>
            <w:top w:w="0" w:type="dxa"/>
            <w:bottom w:w="0" w:type="dxa"/>
          </w:tblCellMar>
        </w:tblPrEx>
        <w:trPr>
          <w:jc w:val="center"/>
        </w:trPr>
        <w:tc>
          <w:tcPr>
            <w:tcW w:w="648" w:type="dxa"/>
            <w:tcBorders>
              <w:bottom w:val="single" w:sz="4" w:space="0" w:color="auto"/>
            </w:tcBorders>
          </w:tcPr>
          <w:p w:rsidR="00180F02" w:rsidRPr="009579CE" w:rsidRDefault="00180F02" w:rsidP="009057A5">
            <w:pPr>
              <w:autoSpaceDE w:val="0"/>
              <w:autoSpaceDN w:val="0"/>
              <w:adjustRightInd w:val="0"/>
              <w:snapToGrid w:val="0"/>
              <w:jc w:val="center"/>
              <w:rPr>
                <w:rFonts w:ascii="宋体" w:eastAsia="宋体" w:hAnsi="宋体"/>
                <w:sz w:val="18"/>
              </w:rPr>
            </w:pPr>
            <w:r w:rsidRPr="009579CE">
              <w:rPr>
                <w:rFonts w:ascii="宋体" w:eastAsia="宋体" w:hAnsi="宋体"/>
                <w:sz w:val="18"/>
              </w:rPr>
              <w:t>77</w:t>
            </w:r>
          </w:p>
        </w:tc>
        <w:tc>
          <w:tcPr>
            <w:tcW w:w="2182" w:type="dxa"/>
            <w:tcBorders>
              <w:bottom w:val="single" w:sz="4" w:space="0" w:color="auto"/>
            </w:tcBorders>
          </w:tcPr>
          <w:p w:rsidR="00180F02" w:rsidRPr="009579CE" w:rsidRDefault="00180F02" w:rsidP="009057A5">
            <w:pPr>
              <w:snapToGrid w:val="0"/>
              <w:rPr>
                <w:rFonts w:ascii="宋体" w:eastAsia="宋体" w:hAnsi="宋体"/>
                <w:sz w:val="18"/>
              </w:rPr>
            </w:pPr>
            <w:r w:rsidRPr="009579CE">
              <w:rPr>
                <w:rFonts w:ascii="宋体" w:eastAsia="宋体" w:hAnsi="宋体"/>
                <w:sz w:val="18"/>
              </w:rPr>
              <w:t>BackAmountByInvalid</w:t>
            </w:r>
          </w:p>
        </w:tc>
        <w:tc>
          <w:tcPr>
            <w:tcW w:w="720" w:type="dxa"/>
            <w:tcBorders>
              <w:bottom w:val="single" w:sz="4" w:space="0" w:color="auto"/>
            </w:tcBorders>
          </w:tcPr>
          <w:p w:rsidR="00180F02" w:rsidRPr="009579CE" w:rsidRDefault="00180F02" w:rsidP="009057A5">
            <w:pPr>
              <w:snapToGrid w:val="0"/>
              <w:rPr>
                <w:rFonts w:ascii="宋体" w:eastAsia="宋体" w:hAnsi="宋体"/>
                <w:sz w:val="18"/>
              </w:rPr>
            </w:pPr>
            <w:r w:rsidRPr="009579CE">
              <w:rPr>
                <w:rFonts w:ascii="宋体" w:eastAsia="宋体" w:hAnsi="宋体" w:hint="eastAsia"/>
                <w:sz w:val="18"/>
              </w:rPr>
              <w:t>N</w:t>
            </w:r>
          </w:p>
        </w:tc>
        <w:tc>
          <w:tcPr>
            <w:tcW w:w="950" w:type="dxa"/>
            <w:tcBorders>
              <w:bottom w:val="single" w:sz="4" w:space="0" w:color="auto"/>
            </w:tcBorders>
          </w:tcPr>
          <w:p w:rsidR="00180F02" w:rsidRPr="009579CE" w:rsidRDefault="00180F02" w:rsidP="009057A5">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Borders>
              <w:bottom w:val="single" w:sz="4" w:space="0" w:color="auto"/>
            </w:tcBorders>
          </w:tcPr>
          <w:p w:rsidR="00180F02" w:rsidRPr="009579CE" w:rsidRDefault="00180F02">
            <w:pPr>
              <w:snapToGrid w:val="0"/>
              <w:rPr>
                <w:rFonts w:ascii="宋体" w:eastAsia="宋体" w:hAnsi="宋体" w:hint="eastAsia"/>
                <w:sz w:val="18"/>
              </w:rPr>
            </w:pPr>
            <w:r w:rsidRPr="009579CE">
              <w:rPr>
                <w:rFonts w:ascii="宋体" w:eastAsia="宋体" w:hAnsi="宋体" w:hint="eastAsia"/>
                <w:sz w:val="18"/>
              </w:rPr>
              <w:t>因为无效而划回投资人的资金</w:t>
            </w:r>
          </w:p>
        </w:tc>
        <w:tc>
          <w:tcPr>
            <w:tcW w:w="2390" w:type="dxa"/>
            <w:tcBorders>
              <w:bottom w:val="single" w:sz="4" w:space="0" w:color="auto"/>
            </w:tcBorders>
          </w:tcPr>
          <w:p w:rsidR="00180F02" w:rsidRPr="009579CE" w:rsidRDefault="00180F02">
            <w:pPr>
              <w:snapToGrid w:val="0"/>
              <w:rPr>
                <w:rFonts w:ascii="宋体" w:eastAsia="宋体" w:hAnsi="宋体"/>
                <w:sz w:val="18"/>
              </w:rPr>
            </w:pPr>
          </w:p>
        </w:tc>
        <w:tc>
          <w:tcPr>
            <w:tcW w:w="620" w:type="dxa"/>
            <w:tcBorders>
              <w:bottom w:val="single" w:sz="4" w:space="0" w:color="auto"/>
            </w:tcBorders>
          </w:tcPr>
          <w:p w:rsidR="00180F02" w:rsidRPr="009579CE" w:rsidRDefault="00180F02">
            <w:pPr>
              <w:snapToGrid w:val="0"/>
              <w:jc w:val="center"/>
              <w:rPr>
                <w:rFonts w:ascii="宋体" w:eastAsia="宋体" w:hAnsi="宋体"/>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95</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OtherFee2</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其他费用2</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OtherFee3</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其他费用3</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116</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TotalReinvestmentDividend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红利转投资部分总金额</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sz w:val="18"/>
              </w:rPr>
              <w:t>N</w:t>
            </w:r>
          </w:p>
        </w:tc>
      </w:tr>
      <w:tr w:rsidR="0033323B" w:rsidRPr="009579CE">
        <w:tblPrEx>
          <w:tblCellMar>
            <w:top w:w="0" w:type="dxa"/>
            <w:bottom w:w="0" w:type="dxa"/>
          </w:tblCellMar>
        </w:tblPrEx>
        <w:trPr>
          <w:jc w:val="center"/>
        </w:trPr>
        <w:tc>
          <w:tcPr>
            <w:tcW w:w="648" w:type="dxa"/>
          </w:tcPr>
          <w:p w:rsidR="0033323B" w:rsidRPr="009579CE" w:rsidRDefault="0033323B" w:rsidP="009057A5">
            <w:pPr>
              <w:autoSpaceDE w:val="0"/>
              <w:autoSpaceDN w:val="0"/>
              <w:adjustRightInd w:val="0"/>
              <w:snapToGrid w:val="0"/>
              <w:jc w:val="center"/>
              <w:rPr>
                <w:rFonts w:ascii="宋体" w:eastAsia="宋体" w:hAnsi="宋体"/>
                <w:sz w:val="18"/>
              </w:rPr>
            </w:pPr>
            <w:r w:rsidRPr="009579CE">
              <w:rPr>
                <w:rFonts w:ascii="宋体" w:eastAsia="宋体" w:hAnsi="宋体"/>
                <w:sz w:val="18"/>
              </w:rPr>
              <w:t>117</w:t>
            </w:r>
          </w:p>
        </w:tc>
        <w:tc>
          <w:tcPr>
            <w:tcW w:w="2182" w:type="dxa"/>
          </w:tcPr>
          <w:p w:rsidR="0033323B" w:rsidRPr="009579CE" w:rsidRDefault="0033323B" w:rsidP="009057A5">
            <w:pPr>
              <w:snapToGrid w:val="0"/>
              <w:rPr>
                <w:rFonts w:ascii="宋体" w:eastAsia="宋体" w:hAnsi="宋体"/>
                <w:sz w:val="18"/>
              </w:rPr>
            </w:pPr>
            <w:r w:rsidRPr="009579CE">
              <w:rPr>
                <w:rFonts w:ascii="宋体" w:eastAsia="宋体" w:hAnsi="宋体"/>
                <w:sz w:val="18"/>
              </w:rPr>
              <w:t>BackAmountByExcess</w:t>
            </w:r>
          </w:p>
        </w:tc>
        <w:tc>
          <w:tcPr>
            <w:tcW w:w="720" w:type="dxa"/>
          </w:tcPr>
          <w:p w:rsidR="0033323B" w:rsidRPr="009579CE" w:rsidRDefault="0033323B" w:rsidP="009057A5">
            <w:pPr>
              <w:snapToGrid w:val="0"/>
              <w:rPr>
                <w:rFonts w:ascii="宋体" w:eastAsia="宋体" w:hAnsi="宋体"/>
                <w:sz w:val="18"/>
              </w:rPr>
            </w:pPr>
            <w:r w:rsidRPr="009579CE">
              <w:rPr>
                <w:rFonts w:ascii="宋体" w:eastAsia="宋体" w:hAnsi="宋体" w:hint="eastAsia"/>
                <w:sz w:val="18"/>
              </w:rPr>
              <w:t>N</w:t>
            </w:r>
          </w:p>
        </w:tc>
        <w:tc>
          <w:tcPr>
            <w:tcW w:w="950" w:type="dxa"/>
          </w:tcPr>
          <w:p w:rsidR="0033323B" w:rsidRPr="009579CE" w:rsidRDefault="0033323B" w:rsidP="009057A5">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33323B" w:rsidRPr="009579CE" w:rsidRDefault="0033323B">
            <w:pPr>
              <w:snapToGrid w:val="0"/>
              <w:rPr>
                <w:rFonts w:ascii="宋体" w:eastAsia="宋体" w:hAnsi="宋体" w:hint="eastAsia"/>
                <w:sz w:val="18"/>
              </w:rPr>
            </w:pPr>
            <w:r w:rsidRPr="009579CE">
              <w:rPr>
                <w:rFonts w:ascii="宋体" w:eastAsia="宋体" w:hAnsi="宋体" w:hint="eastAsia"/>
                <w:sz w:val="18"/>
              </w:rPr>
              <w:t>因为剩余而划回投资人的资金</w:t>
            </w:r>
          </w:p>
        </w:tc>
        <w:tc>
          <w:tcPr>
            <w:tcW w:w="2390" w:type="dxa"/>
          </w:tcPr>
          <w:p w:rsidR="0033323B" w:rsidRPr="009579CE" w:rsidRDefault="0033323B">
            <w:pPr>
              <w:snapToGrid w:val="0"/>
              <w:rPr>
                <w:rFonts w:ascii="宋体" w:eastAsia="宋体" w:hAnsi="宋体"/>
                <w:sz w:val="18"/>
              </w:rPr>
            </w:pPr>
          </w:p>
        </w:tc>
        <w:tc>
          <w:tcPr>
            <w:tcW w:w="620" w:type="dxa"/>
          </w:tcPr>
          <w:p w:rsidR="0033323B" w:rsidRPr="009579CE" w:rsidRDefault="0033323B">
            <w:pPr>
              <w:snapToGrid w:val="0"/>
              <w:jc w:val="center"/>
              <w:rPr>
                <w:rFonts w:ascii="宋体" w:eastAsia="宋体" w:hAnsi="宋体"/>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139</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Tax</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税金</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144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Ag</w:t>
            </w:r>
            <w:r w:rsidR="00521876" w:rsidRPr="009579CE">
              <w:rPr>
                <w:rFonts w:ascii="宋体" w:eastAsia="宋体" w:hAnsi="宋体" w:hint="eastAsia"/>
                <w:sz w:val="18"/>
              </w:rPr>
              <w:t>g</w:t>
            </w:r>
            <w:r w:rsidRPr="009579CE">
              <w:rPr>
                <w:rFonts w:ascii="宋体" w:eastAsia="宋体" w:hAnsi="宋体"/>
                <w:sz w:val="18"/>
              </w:rPr>
              <w:t>regationDate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汇总日期</w:t>
            </w:r>
          </w:p>
        </w:tc>
        <w:tc>
          <w:tcPr>
            <w:tcW w:w="239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格式为：YYYYMMDD</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TrailCommission</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尾随佣金</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172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TotalFrontendFee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交易前端收费总额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173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Total</w:t>
            </w:r>
            <w:r w:rsidRPr="009579CE">
              <w:rPr>
                <w:rFonts w:ascii="宋体" w:eastAsia="宋体" w:hAnsi="宋体"/>
                <w:sz w:val="18"/>
              </w:rPr>
              <w:t>BackendLoad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交易后端收费总额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217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SalerNetReceivableAmount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销售人净收结算金额</w:t>
            </w:r>
          </w:p>
        </w:tc>
        <w:tc>
          <w:tcPr>
            <w:tcW w:w="2390" w:type="dxa"/>
          </w:tcPr>
          <w:p w:rsidR="005527B7" w:rsidRPr="009579CE" w:rsidRDefault="005527B7">
            <w:pPr>
              <w:snapToGrid w:val="0"/>
              <w:rPr>
                <w:rFonts w:ascii="宋体" w:eastAsia="宋体" w:hAnsi="宋体"/>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218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SalerNetPayableAmount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销售人净付结算金额</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219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SalerTotalFee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销售人收取费用总额</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SalerB</w:t>
            </w:r>
            <w:r w:rsidR="0051032F" w:rsidRPr="009579CE">
              <w:rPr>
                <w:rFonts w:ascii="宋体" w:eastAsia="宋体" w:hAnsi="宋体" w:hint="eastAsia"/>
                <w:sz w:val="18"/>
              </w:rPr>
              <w:t>uy</w:t>
            </w:r>
            <w:r w:rsidRPr="009579CE">
              <w:rPr>
                <w:rFonts w:ascii="宋体" w:eastAsia="宋体" w:hAnsi="宋体"/>
                <w:sz w:val="18"/>
              </w:rPr>
              <w:t>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销售人收取申购费用</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SalerBidFee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销售人收取赎回费用</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FundTotalFee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赎回费用总额（扣除保留在基金资产部分）</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RaiseTotalAmount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认购资金总额</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AccumulativeTotalRaiseAmount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累计认购资金总额</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RaiseInterest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认购期间利息</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SalerRaiseFee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销售人认购费</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ConversionInAmount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转入款</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ConvertingToAmount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转出款</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229</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SalerExchangeFee</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销售人转换费</w:t>
            </w:r>
          </w:p>
        </w:tc>
        <w:tc>
          <w:tcPr>
            <w:tcW w:w="2390" w:type="dxa"/>
            <w:tcBorders>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230</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BidTax</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申购印花税</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231</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RedemptionTax</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赎回印花税</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Borders>
              <w:top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232</w:t>
            </w:r>
          </w:p>
        </w:tc>
        <w:tc>
          <w:tcPr>
            <w:tcW w:w="2182" w:type="dxa"/>
            <w:tcBorders>
              <w:top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IndividualCapitalGainTax</w:t>
            </w:r>
          </w:p>
        </w:tc>
        <w:tc>
          <w:tcPr>
            <w:tcW w:w="720" w:type="dxa"/>
            <w:tcBorders>
              <w:top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top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分红个人利得所得税</w:t>
            </w:r>
          </w:p>
        </w:tc>
        <w:tc>
          <w:tcPr>
            <w:tcW w:w="2390" w:type="dxa"/>
            <w:tcBorders>
              <w:top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InstituteCapitalGainTax</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分红机构利得所得税</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234</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IndividualIncomeTax</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分红个人增值所得税</w:t>
            </w:r>
          </w:p>
        </w:tc>
        <w:tc>
          <w:tcPr>
            <w:tcW w:w="2390" w:type="dxa"/>
            <w:tcBorders>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235</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InstituteIncomeTax</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分红机构增值所得税</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c>
          <w:tcPr>
            <w:tcW w:w="620" w:type="dxa"/>
            <w:tcBorders>
              <w:top w:val="single" w:sz="4" w:space="0" w:color="auto"/>
              <w:bottom w:val="single" w:sz="4" w:space="0" w:color="auto"/>
            </w:tcBorders>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SalerReinvestmentFee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销售人再投资费</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SubFeeRetTA</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申购归注册登记人所得费用</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包括注册登记人的费用</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RedemFeeRetTA</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赎回归注册登记人所得费用</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包括注册登记人的费用</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TotalTransInAmount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基金转换入总金额</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TotalFeeOfTransInAmount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基金转换入手续费总金额</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TotalTransInVol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基金转换入总份数</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TotalTransOutAmount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基金转换出总金额</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TotalFeeOfTransOutAmount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基金转换出手续费总金额</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TotalTransOutVol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基金转换出总份数</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BidTrade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13</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成功申购总户数</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RedeemTrade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13</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成功赎回总户数</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FreezeTotal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冻结总份数</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 xml:space="preserve">　</w:t>
            </w: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ManagerCode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vAlign w:val="bottom"/>
          </w:tcPr>
          <w:p w:rsidR="005527B7" w:rsidRPr="009579CE" w:rsidRDefault="005527B7">
            <w:pPr>
              <w:snapToGrid w:val="0"/>
              <w:rPr>
                <w:rFonts w:ascii="宋体" w:eastAsia="宋体" w:hAnsi="宋体"/>
                <w:sz w:val="18"/>
              </w:rPr>
            </w:pPr>
            <w:r w:rsidRPr="009579CE">
              <w:rPr>
                <w:rFonts w:ascii="宋体" w:eastAsia="宋体" w:hAnsi="宋体"/>
                <w:sz w:val="18"/>
              </w:rPr>
              <w:t>3</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管理人代码</w:t>
            </w:r>
          </w:p>
        </w:tc>
        <w:tc>
          <w:tcPr>
            <w:tcW w:w="2390" w:type="dxa"/>
            <w:vAlign w:val="bottom"/>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249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NetBidTotalAmount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申购成功资金总额（不含费用，不含税）</w:t>
            </w:r>
          </w:p>
        </w:tc>
        <w:tc>
          <w:tcPr>
            <w:tcW w:w="2390" w:type="dxa"/>
            <w:vAlign w:val="bottom"/>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250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NetRedeemTotalAmount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赎回成功资金总额（不含费用，不含税）</w:t>
            </w:r>
          </w:p>
        </w:tc>
        <w:tc>
          <w:tcPr>
            <w:tcW w:w="2390" w:type="dxa"/>
            <w:vAlign w:val="bottom"/>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N</w:t>
            </w:r>
          </w:p>
        </w:tc>
      </w:tr>
    </w:tbl>
    <w:p w:rsidR="005527B7" w:rsidRPr="009579CE" w:rsidRDefault="005527B7">
      <w:pPr>
        <w:rPr>
          <w:rFonts w:hint="eastAsia"/>
          <w:sz w:val="15"/>
        </w:rPr>
      </w:pPr>
    </w:p>
    <w:p w:rsidR="005527B7" w:rsidRPr="009579CE" w:rsidRDefault="00C179DA">
      <w:pPr>
        <w:pStyle w:val="afff7"/>
        <w:ind w:left="0"/>
        <w:rPr>
          <w:rFonts w:hint="eastAsia"/>
        </w:rPr>
      </w:pPr>
      <w:bookmarkStart w:id="1312" w:name="_Toc40429206"/>
      <w:r w:rsidRPr="009579CE">
        <w:rPr>
          <w:rFonts w:hint="eastAsia"/>
        </w:rPr>
        <w:t>TA发送的</w:t>
      </w:r>
      <w:r w:rsidR="005527B7" w:rsidRPr="009579CE">
        <w:rPr>
          <w:rFonts w:hint="eastAsia"/>
        </w:rPr>
        <w:t>业务申请汇总数据项</w:t>
      </w:r>
      <w:bookmarkEnd w:id="1312"/>
      <w:r w:rsidR="005527B7" w:rsidRPr="009579CE">
        <w:rPr>
          <w:rFonts w:hint="eastAsia"/>
        </w:rPr>
        <w:t>（11文件）</w:t>
      </w:r>
    </w:p>
    <w:p w:rsidR="004F2645" w:rsidRPr="009579CE" w:rsidRDefault="004F2645">
      <w:pPr>
        <w:pStyle w:val="af1"/>
        <w:ind w:firstLine="420"/>
        <w:rPr>
          <w:rFonts w:hint="eastAsia"/>
        </w:rPr>
      </w:pPr>
      <w:r w:rsidRPr="009579CE">
        <w:rPr>
          <w:rFonts w:hint="eastAsia"/>
        </w:rPr>
        <w:t>TA接收基金销售人申报并经合法性检查后，向基金销售人</w:t>
      </w:r>
      <w:r w:rsidR="0053074B" w:rsidRPr="009579CE">
        <w:rPr>
          <w:rFonts w:hint="eastAsia"/>
        </w:rPr>
        <w:t>发送</w:t>
      </w:r>
      <w:r w:rsidRPr="009579CE">
        <w:rPr>
          <w:rFonts w:hint="eastAsia"/>
        </w:rPr>
        <w:t>业务申请汇总文件。</w:t>
      </w:r>
    </w:p>
    <w:p w:rsidR="005527B7" w:rsidRPr="009579CE" w:rsidRDefault="005527B7">
      <w:pPr>
        <w:pStyle w:val="af1"/>
        <w:ind w:firstLine="420"/>
        <w:rPr>
          <w:rFonts w:hint="eastAsia"/>
        </w:rPr>
      </w:pPr>
      <w:r w:rsidRPr="009579CE">
        <w:rPr>
          <w:rFonts w:hint="eastAsia"/>
        </w:rPr>
        <w:t>业务申请汇总数据项见表7</w:t>
      </w:r>
      <w:r w:rsidR="00312A37" w:rsidRPr="009579CE">
        <w:rPr>
          <w:rFonts w:hint="eastAsia"/>
        </w:rPr>
        <w:t>9</w:t>
      </w:r>
      <w:r w:rsidRPr="009579CE">
        <w:rPr>
          <w:rFonts w:hint="eastAsia"/>
        </w:rPr>
        <w:t>。</w:t>
      </w:r>
    </w:p>
    <w:p w:rsidR="005527B7" w:rsidRPr="009579CE" w:rsidRDefault="005527B7">
      <w:pPr>
        <w:pStyle w:val="a"/>
        <w:rPr>
          <w:rFonts w:hint="eastAsia"/>
        </w:rPr>
      </w:pPr>
      <w:r w:rsidRPr="009579CE">
        <w:rPr>
          <w:rFonts w:hint="eastAsia"/>
        </w:rPr>
        <w:t>业务申请汇总数据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Borders>
              <w:top w:val="single" w:sz="12" w:space="0" w:color="auto"/>
            </w:tcBorders>
          </w:tcPr>
          <w:p w:rsidR="005527B7" w:rsidRPr="009579CE" w:rsidRDefault="005527B7">
            <w:pPr>
              <w:snapToGrid w:val="0"/>
              <w:rPr>
                <w:rFonts w:ascii="宋体" w:eastAsia="宋体" w:hAnsi="宋体" w:hint="eastAsia"/>
                <w:sz w:val="18"/>
              </w:rPr>
            </w:pPr>
          </w:p>
        </w:tc>
        <w:tc>
          <w:tcPr>
            <w:tcW w:w="620" w:type="dxa"/>
            <w:tcBorders>
              <w:top w:val="single" w:sz="12"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tabs>
                <w:tab w:val="right" w:pos="2174"/>
              </w:tabs>
              <w:snapToGrid w:val="0"/>
              <w:rPr>
                <w:rFonts w:ascii="宋体" w:eastAsia="宋体" w:hAnsi="宋体" w:hint="eastAsia"/>
                <w:sz w:val="18"/>
              </w:rPr>
            </w:pPr>
            <w:r w:rsidRPr="009579CE">
              <w:rPr>
                <w:rFonts w:ascii="宋体" w:eastAsia="宋体" w:hAnsi="宋体"/>
                <w:sz w:val="18"/>
              </w:rPr>
              <w:tab/>
            </w: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pStyle w:val="affffe"/>
              <w:widowControl w:val="0"/>
              <w:snapToGrid w:val="0"/>
              <w:spacing w:before="0"/>
              <w:rPr>
                <w:rFonts w:ascii="宋体" w:hAnsi="宋体" w:hint="eastAsia"/>
                <w:kern w:val="2"/>
              </w:rPr>
            </w:pPr>
            <w:r w:rsidRPr="009579CE">
              <w:rPr>
                <w:rFonts w:ascii="宋体" w:hAnsi="宋体" w:hint="eastAsia"/>
                <w:kern w:val="2"/>
              </w:rPr>
              <w:t>业务代码</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编码见表4</w:t>
            </w: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AggregationOfTransactionByBusinessType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每种业务笔数汇总</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AggregationDate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汇总日期</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格式为：YYYYMMDD</w:t>
            </w: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154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TotalSuccessfulVol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份数汇总</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7</w:t>
            </w:r>
            <w:r w:rsidRPr="009579CE">
              <w:rPr>
                <w:rFonts w:ascii="宋体" w:eastAsia="宋体" w:hAnsi="宋体"/>
                <w:sz w:val="18"/>
              </w:rPr>
              <w:t>5</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TotalSuccessful</w:t>
            </w:r>
            <w:r w:rsidRPr="009579CE">
              <w:rPr>
                <w:rFonts w:ascii="宋体" w:eastAsia="宋体" w:hAnsi="宋体" w:hint="eastAsia"/>
                <w:sz w:val="18"/>
              </w:rPr>
              <w:t>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金额汇总</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bl>
    <w:p w:rsidR="005527B7" w:rsidRPr="009579CE" w:rsidRDefault="005527B7">
      <w:pPr>
        <w:rPr>
          <w:rFonts w:hint="eastAsia"/>
          <w:sz w:val="15"/>
        </w:rPr>
      </w:pPr>
    </w:p>
    <w:p w:rsidR="005527B7" w:rsidRPr="009579CE" w:rsidRDefault="00C179DA">
      <w:pPr>
        <w:pStyle w:val="afff7"/>
        <w:ind w:left="0"/>
        <w:rPr>
          <w:rFonts w:hint="eastAsia"/>
        </w:rPr>
      </w:pPr>
      <w:bookmarkStart w:id="1313" w:name="_Toc40429207"/>
      <w:r w:rsidRPr="009579CE">
        <w:rPr>
          <w:rFonts w:hint="eastAsia"/>
        </w:rPr>
        <w:t>TA发送的</w:t>
      </w:r>
      <w:r w:rsidR="005527B7" w:rsidRPr="009579CE">
        <w:rPr>
          <w:rFonts w:hint="eastAsia"/>
        </w:rPr>
        <w:t>业务确认汇总数据项</w:t>
      </w:r>
      <w:bookmarkEnd w:id="1313"/>
      <w:r w:rsidR="005527B7" w:rsidRPr="009579CE">
        <w:rPr>
          <w:rFonts w:hint="eastAsia"/>
        </w:rPr>
        <w:t>（12文件）</w:t>
      </w:r>
    </w:p>
    <w:p w:rsidR="00D62F9A" w:rsidRPr="009579CE" w:rsidRDefault="00D62F9A" w:rsidP="00D62F9A">
      <w:pPr>
        <w:pStyle w:val="af1"/>
        <w:ind w:firstLine="420"/>
        <w:rPr>
          <w:rFonts w:hint="eastAsia"/>
        </w:rPr>
      </w:pPr>
      <w:r w:rsidRPr="009579CE">
        <w:rPr>
          <w:rFonts w:hint="eastAsia"/>
        </w:rPr>
        <w:t>TA</w:t>
      </w:r>
      <w:r w:rsidR="00640DE6" w:rsidRPr="009579CE">
        <w:rPr>
          <w:rFonts w:hint="eastAsia"/>
        </w:rPr>
        <w:t>完成对</w:t>
      </w:r>
      <w:r w:rsidRPr="009579CE">
        <w:rPr>
          <w:rFonts w:hint="eastAsia"/>
        </w:rPr>
        <w:t>基金销售人申报数据的确认之后，向基金销售人</w:t>
      </w:r>
      <w:r w:rsidR="0053074B" w:rsidRPr="009579CE">
        <w:rPr>
          <w:rFonts w:hint="eastAsia"/>
        </w:rPr>
        <w:t>发送</w:t>
      </w:r>
      <w:r w:rsidRPr="009579CE">
        <w:rPr>
          <w:rFonts w:hint="eastAsia"/>
        </w:rPr>
        <w:t>业务</w:t>
      </w:r>
      <w:r w:rsidR="00221BF0" w:rsidRPr="009579CE">
        <w:rPr>
          <w:rFonts w:hint="eastAsia"/>
        </w:rPr>
        <w:t>确认</w:t>
      </w:r>
      <w:r w:rsidRPr="009579CE">
        <w:rPr>
          <w:rFonts w:hint="eastAsia"/>
        </w:rPr>
        <w:t>汇总文件。</w:t>
      </w:r>
    </w:p>
    <w:p w:rsidR="005527B7" w:rsidRPr="009579CE" w:rsidRDefault="005527B7">
      <w:pPr>
        <w:pStyle w:val="af1"/>
        <w:ind w:firstLine="420"/>
        <w:rPr>
          <w:rFonts w:hint="eastAsia"/>
        </w:rPr>
      </w:pPr>
      <w:r w:rsidRPr="009579CE">
        <w:rPr>
          <w:rFonts w:hint="eastAsia"/>
        </w:rPr>
        <w:t>业务确认数据项见表</w:t>
      </w:r>
      <w:r w:rsidR="00312A37" w:rsidRPr="009579CE">
        <w:rPr>
          <w:rFonts w:hint="eastAsia"/>
        </w:rPr>
        <w:t>80</w:t>
      </w:r>
      <w:r w:rsidRPr="009579CE">
        <w:rPr>
          <w:rFonts w:hint="eastAsia"/>
        </w:rPr>
        <w:t>。</w:t>
      </w:r>
    </w:p>
    <w:p w:rsidR="005527B7" w:rsidRPr="009579CE" w:rsidRDefault="005527B7">
      <w:pPr>
        <w:pStyle w:val="a"/>
        <w:rPr>
          <w:rFonts w:hint="eastAsia"/>
        </w:rPr>
      </w:pPr>
      <w:r w:rsidRPr="009579CE">
        <w:rPr>
          <w:rFonts w:hint="eastAsia"/>
        </w:rPr>
        <w:t>业务确认汇总数据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Borders>
              <w:top w:val="single" w:sz="12" w:space="0" w:color="auto"/>
            </w:tcBorders>
          </w:tcPr>
          <w:p w:rsidR="005527B7" w:rsidRPr="009579CE" w:rsidRDefault="005527B7">
            <w:pPr>
              <w:snapToGrid w:val="0"/>
              <w:rPr>
                <w:rFonts w:ascii="宋体" w:eastAsia="宋体" w:hAnsi="宋体" w:hint="eastAsia"/>
                <w:sz w:val="18"/>
              </w:rPr>
            </w:pPr>
          </w:p>
        </w:tc>
        <w:tc>
          <w:tcPr>
            <w:tcW w:w="620" w:type="dxa"/>
            <w:tcBorders>
              <w:top w:val="single" w:sz="12" w:space="0" w:color="auto"/>
            </w:tcBorders>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pStyle w:val="affffe"/>
              <w:widowControl w:val="0"/>
              <w:snapToGrid w:val="0"/>
              <w:spacing w:before="0"/>
              <w:rPr>
                <w:rFonts w:ascii="宋体" w:hAnsi="宋体" w:hint="eastAsia"/>
                <w:kern w:val="2"/>
              </w:rPr>
            </w:pPr>
            <w:r w:rsidRPr="009579CE">
              <w:rPr>
                <w:rFonts w:ascii="宋体" w:hAnsi="宋体" w:hint="eastAsia"/>
                <w:kern w:val="2"/>
              </w:rPr>
              <w:t>业务代码</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编码见表4</w:t>
            </w: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AggregationOfTransactionByBusinessType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每种业务笔数汇总</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AggregationDate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汇总日期</w:t>
            </w:r>
          </w:p>
        </w:tc>
        <w:tc>
          <w:tcPr>
            <w:tcW w:w="239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格式为：YYYYMMDD</w:t>
            </w: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153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TotalFailingVol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失败份数汇总</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154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TotalSuccessfulVol</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成功份数汇总</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174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TotalFailing</w:t>
            </w:r>
            <w:r w:rsidRPr="009579CE">
              <w:rPr>
                <w:rFonts w:ascii="宋体" w:eastAsia="宋体" w:hAnsi="宋体" w:hint="eastAsia"/>
                <w:sz w:val="18"/>
              </w:rPr>
              <w:t>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失败金额汇总</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7</w:t>
            </w:r>
            <w:r w:rsidRPr="009579CE">
              <w:rPr>
                <w:rFonts w:ascii="宋体" w:eastAsia="宋体" w:hAnsi="宋体"/>
                <w:sz w:val="18"/>
              </w:rPr>
              <w:t>5</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TotalSuccessful</w:t>
            </w:r>
            <w:r w:rsidRPr="009579CE">
              <w:rPr>
                <w:rFonts w:ascii="宋体" w:eastAsia="宋体" w:hAnsi="宋体" w:hint="eastAsia"/>
                <w:sz w:val="18"/>
              </w:rPr>
              <w:t>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成功金额汇总</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hint="eastAsia"/>
                <w:sz w:val="18"/>
              </w:rPr>
              <w:t xml:space="preserve">178 </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TotalFailingDealingNum</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6</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失败交易笔数</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hint="eastAsia"/>
                <w:sz w:val="18"/>
              </w:rPr>
              <w:t>179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Total</w:t>
            </w:r>
            <w:r w:rsidRPr="009579CE">
              <w:rPr>
                <w:rFonts w:ascii="宋体" w:eastAsia="宋体" w:hAnsi="宋体"/>
                <w:sz w:val="18"/>
              </w:rPr>
              <w:t>Successful</w:t>
            </w:r>
            <w:r w:rsidRPr="009579CE">
              <w:rPr>
                <w:rFonts w:ascii="宋体" w:eastAsia="宋体" w:hAnsi="宋体" w:hint="eastAsia"/>
                <w:sz w:val="18"/>
              </w:rPr>
              <w:t>DealingNum</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6</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成功交易笔数</w:t>
            </w:r>
          </w:p>
        </w:tc>
        <w:tc>
          <w:tcPr>
            <w:tcW w:w="2390" w:type="dxa"/>
          </w:tcPr>
          <w:p w:rsidR="005527B7" w:rsidRPr="009579CE" w:rsidRDefault="005527B7">
            <w:pPr>
              <w:snapToGrid w:val="0"/>
              <w:rPr>
                <w:rFonts w:ascii="宋体" w:eastAsia="宋体" w:hAnsi="宋体" w:hint="eastAsia"/>
                <w:sz w:val="18"/>
              </w:rPr>
            </w:pPr>
          </w:p>
        </w:tc>
        <w:tc>
          <w:tcPr>
            <w:tcW w:w="620" w:type="dxa"/>
          </w:tcPr>
          <w:p w:rsidR="005527B7" w:rsidRPr="009579CE" w:rsidRDefault="005527B7">
            <w:pPr>
              <w:snapToGrid w:val="0"/>
              <w:jc w:val="center"/>
              <w:rPr>
                <w:rFonts w:ascii="宋体" w:eastAsia="宋体" w:hAnsi="宋体"/>
                <w:sz w:val="18"/>
              </w:rPr>
            </w:pPr>
            <w:r w:rsidRPr="009579CE">
              <w:rPr>
                <w:rFonts w:ascii="宋体" w:eastAsia="宋体" w:hAnsi="宋体"/>
                <w:sz w:val="18"/>
              </w:rPr>
              <w:t>Y</w:t>
            </w:r>
          </w:p>
        </w:tc>
      </w:tr>
    </w:tbl>
    <w:p w:rsidR="005527B7" w:rsidRPr="009579CE" w:rsidRDefault="005527B7">
      <w:pPr>
        <w:rPr>
          <w:rFonts w:hint="eastAsia"/>
          <w:sz w:val="15"/>
        </w:rPr>
      </w:pPr>
    </w:p>
    <w:p w:rsidR="00C179DA" w:rsidRPr="009579CE" w:rsidRDefault="00C179DA" w:rsidP="00C179DA">
      <w:pPr>
        <w:pStyle w:val="afff7"/>
        <w:ind w:left="0"/>
        <w:rPr>
          <w:rFonts w:hint="eastAsia"/>
        </w:rPr>
      </w:pPr>
      <w:r w:rsidRPr="009579CE">
        <w:rPr>
          <w:rFonts w:hint="eastAsia"/>
        </w:rPr>
        <w:t>销售人发送的业务申请汇总数据项（13文件）</w:t>
      </w:r>
    </w:p>
    <w:p w:rsidR="0053074B" w:rsidRPr="009579CE" w:rsidRDefault="0053074B" w:rsidP="0053074B">
      <w:pPr>
        <w:pStyle w:val="af1"/>
        <w:ind w:firstLine="420"/>
        <w:rPr>
          <w:rFonts w:hint="eastAsia"/>
        </w:rPr>
      </w:pPr>
      <w:r w:rsidRPr="009579CE">
        <w:rPr>
          <w:rFonts w:hint="eastAsia"/>
        </w:rPr>
        <w:t>基金销售人根据当日申报数据生成业务申请汇总文件，发送给TA。</w:t>
      </w:r>
    </w:p>
    <w:p w:rsidR="00C179DA" w:rsidRPr="009579CE" w:rsidRDefault="00C179DA" w:rsidP="00C179DA">
      <w:pPr>
        <w:pStyle w:val="af1"/>
        <w:ind w:firstLine="420"/>
        <w:rPr>
          <w:rFonts w:hint="eastAsia"/>
        </w:rPr>
      </w:pPr>
      <w:r w:rsidRPr="009579CE">
        <w:rPr>
          <w:rFonts w:hint="eastAsia"/>
        </w:rPr>
        <w:t>业务申请汇总数据项见表81。</w:t>
      </w:r>
    </w:p>
    <w:p w:rsidR="00C179DA" w:rsidRPr="009579CE" w:rsidRDefault="00C179DA" w:rsidP="00C179DA">
      <w:pPr>
        <w:pStyle w:val="a"/>
        <w:rPr>
          <w:rFonts w:hint="eastAsia"/>
        </w:rPr>
      </w:pPr>
      <w:r w:rsidRPr="009579CE">
        <w:rPr>
          <w:rFonts w:hint="eastAsia"/>
        </w:rPr>
        <w:t>业务申请汇总数据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C179DA" w:rsidRPr="009579CE" w:rsidTr="00070658">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C179DA" w:rsidRPr="009579CE" w:rsidRDefault="00C179DA" w:rsidP="00070658">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C179DA" w:rsidRPr="009579CE" w:rsidRDefault="00C179DA" w:rsidP="00070658">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C179DA" w:rsidRPr="009579CE" w:rsidRDefault="00C179DA" w:rsidP="00070658">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C179DA" w:rsidRPr="009579CE" w:rsidRDefault="00C179DA" w:rsidP="00070658">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C179DA" w:rsidRPr="009579CE" w:rsidRDefault="00C179DA" w:rsidP="00070658">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C179DA" w:rsidRPr="009579CE" w:rsidRDefault="00C179DA" w:rsidP="00070658">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C179DA" w:rsidRPr="009579CE" w:rsidRDefault="00C179DA" w:rsidP="00070658">
            <w:pPr>
              <w:snapToGrid w:val="0"/>
              <w:jc w:val="center"/>
              <w:rPr>
                <w:rFonts w:ascii="宋体" w:eastAsia="宋体" w:hAnsi="宋体" w:hint="eastAsia"/>
                <w:sz w:val="18"/>
              </w:rPr>
            </w:pPr>
            <w:r w:rsidRPr="009579CE">
              <w:rPr>
                <w:rFonts w:ascii="宋体" w:eastAsia="宋体" w:hAnsi="宋体" w:hint="eastAsia"/>
                <w:sz w:val="18"/>
              </w:rPr>
              <w:t>是否</w:t>
            </w:r>
          </w:p>
          <w:p w:rsidR="00C179DA" w:rsidRPr="009579CE" w:rsidRDefault="00C179DA" w:rsidP="00070658">
            <w:pPr>
              <w:snapToGrid w:val="0"/>
              <w:jc w:val="center"/>
              <w:rPr>
                <w:rFonts w:ascii="宋体" w:eastAsia="宋体" w:hAnsi="宋体" w:hint="eastAsia"/>
                <w:sz w:val="18"/>
              </w:rPr>
            </w:pPr>
            <w:r w:rsidRPr="009579CE">
              <w:rPr>
                <w:rFonts w:ascii="宋体" w:eastAsia="宋体" w:hAnsi="宋体" w:hint="eastAsia"/>
                <w:sz w:val="18"/>
              </w:rPr>
              <w:t>必需</w:t>
            </w:r>
          </w:p>
        </w:tc>
      </w:tr>
      <w:tr w:rsidR="00C179DA" w:rsidRPr="009579CE" w:rsidTr="00070658">
        <w:tblPrEx>
          <w:tblCellMar>
            <w:top w:w="0" w:type="dxa"/>
            <w:bottom w:w="0" w:type="dxa"/>
          </w:tblCellMar>
        </w:tblPrEx>
        <w:trPr>
          <w:jc w:val="center"/>
        </w:trPr>
        <w:tc>
          <w:tcPr>
            <w:tcW w:w="648" w:type="dxa"/>
            <w:tcBorders>
              <w:top w:val="single" w:sz="12" w:space="0" w:color="auto"/>
            </w:tcBorders>
          </w:tcPr>
          <w:p w:rsidR="00C179DA" w:rsidRPr="009579CE" w:rsidRDefault="00C179DA" w:rsidP="00070658">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Borders>
              <w:top w:val="single" w:sz="12" w:space="0" w:color="auto"/>
            </w:tcBorders>
          </w:tcPr>
          <w:p w:rsidR="00C179DA" w:rsidRPr="009579CE" w:rsidRDefault="00C179DA" w:rsidP="00070658">
            <w:pPr>
              <w:snapToGrid w:val="0"/>
              <w:rPr>
                <w:rFonts w:ascii="宋体" w:eastAsia="宋体" w:hAnsi="宋体"/>
                <w:sz w:val="18"/>
              </w:rPr>
            </w:pPr>
            <w:r w:rsidRPr="009579CE">
              <w:rPr>
                <w:rFonts w:ascii="宋体" w:eastAsia="宋体" w:hAnsi="宋体"/>
                <w:sz w:val="18"/>
              </w:rPr>
              <w:t>FundCode</w:t>
            </w:r>
          </w:p>
        </w:tc>
        <w:tc>
          <w:tcPr>
            <w:tcW w:w="720" w:type="dxa"/>
            <w:tcBorders>
              <w:top w:val="single" w:sz="12" w:space="0" w:color="auto"/>
            </w:tcBorders>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C</w:t>
            </w:r>
          </w:p>
        </w:tc>
        <w:tc>
          <w:tcPr>
            <w:tcW w:w="950" w:type="dxa"/>
            <w:tcBorders>
              <w:top w:val="single" w:sz="12" w:space="0" w:color="auto"/>
            </w:tcBorders>
          </w:tcPr>
          <w:p w:rsidR="00C179DA" w:rsidRPr="009579CE" w:rsidRDefault="00C179DA" w:rsidP="00070658">
            <w:pPr>
              <w:snapToGrid w:val="0"/>
              <w:rPr>
                <w:rFonts w:ascii="宋体" w:eastAsia="宋体" w:hAnsi="宋体"/>
                <w:sz w:val="18"/>
              </w:rPr>
            </w:pPr>
            <w:r w:rsidRPr="009579CE">
              <w:rPr>
                <w:rFonts w:ascii="宋体" w:eastAsia="宋体" w:hAnsi="宋体"/>
                <w:sz w:val="18"/>
              </w:rPr>
              <w:t>6</w:t>
            </w:r>
          </w:p>
        </w:tc>
        <w:tc>
          <w:tcPr>
            <w:tcW w:w="2030" w:type="dxa"/>
            <w:tcBorders>
              <w:top w:val="single" w:sz="12" w:space="0" w:color="auto"/>
            </w:tcBorders>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Borders>
              <w:top w:val="single" w:sz="12" w:space="0" w:color="auto"/>
            </w:tcBorders>
          </w:tcPr>
          <w:p w:rsidR="00C179DA" w:rsidRPr="009579CE" w:rsidRDefault="00C179DA" w:rsidP="00070658">
            <w:pPr>
              <w:snapToGrid w:val="0"/>
              <w:rPr>
                <w:rFonts w:ascii="宋体" w:eastAsia="宋体" w:hAnsi="宋体" w:hint="eastAsia"/>
                <w:sz w:val="18"/>
              </w:rPr>
            </w:pPr>
          </w:p>
        </w:tc>
        <w:tc>
          <w:tcPr>
            <w:tcW w:w="620" w:type="dxa"/>
            <w:tcBorders>
              <w:top w:val="single" w:sz="12" w:space="0" w:color="auto"/>
            </w:tcBorders>
          </w:tcPr>
          <w:p w:rsidR="00C179DA" w:rsidRPr="009579CE" w:rsidRDefault="00C179DA" w:rsidP="00070658">
            <w:pPr>
              <w:snapToGrid w:val="0"/>
              <w:jc w:val="center"/>
              <w:rPr>
                <w:rFonts w:ascii="宋体" w:eastAsia="宋体" w:hAnsi="宋体"/>
                <w:sz w:val="18"/>
              </w:rPr>
            </w:pPr>
            <w:r w:rsidRPr="009579CE">
              <w:rPr>
                <w:rFonts w:ascii="宋体" w:eastAsia="宋体" w:hAnsi="宋体"/>
                <w:sz w:val="18"/>
              </w:rPr>
              <w:t>Y</w:t>
            </w:r>
          </w:p>
        </w:tc>
      </w:tr>
      <w:tr w:rsidR="00C179DA" w:rsidRPr="009579CE" w:rsidTr="00070658">
        <w:tblPrEx>
          <w:tblCellMar>
            <w:top w:w="0" w:type="dxa"/>
            <w:bottom w:w="0" w:type="dxa"/>
          </w:tblCellMar>
        </w:tblPrEx>
        <w:trPr>
          <w:jc w:val="center"/>
        </w:trPr>
        <w:tc>
          <w:tcPr>
            <w:tcW w:w="648" w:type="dxa"/>
          </w:tcPr>
          <w:p w:rsidR="00C179DA" w:rsidRPr="009579CE" w:rsidRDefault="00C179DA" w:rsidP="00070658">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DistributorCode</w:t>
            </w:r>
          </w:p>
        </w:tc>
        <w:tc>
          <w:tcPr>
            <w:tcW w:w="720" w:type="dxa"/>
          </w:tcPr>
          <w:p w:rsidR="00C179DA" w:rsidRPr="009579CE" w:rsidRDefault="00C179DA" w:rsidP="00070658">
            <w:pPr>
              <w:snapToGrid w:val="0"/>
              <w:rPr>
                <w:rFonts w:ascii="宋体" w:eastAsia="宋体" w:hAnsi="宋体"/>
                <w:sz w:val="18"/>
              </w:rPr>
            </w:pPr>
            <w:r w:rsidRPr="009579CE">
              <w:rPr>
                <w:rFonts w:ascii="宋体" w:eastAsia="宋体" w:hAnsi="宋体" w:hint="eastAsia"/>
                <w:sz w:val="18"/>
              </w:rPr>
              <w:t>C</w:t>
            </w:r>
          </w:p>
        </w:tc>
        <w:tc>
          <w:tcPr>
            <w:tcW w:w="950" w:type="dxa"/>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C179DA" w:rsidRPr="009579CE" w:rsidRDefault="00C179DA" w:rsidP="00070658">
            <w:pPr>
              <w:tabs>
                <w:tab w:val="right" w:pos="2174"/>
              </w:tabs>
              <w:snapToGrid w:val="0"/>
              <w:rPr>
                <w:rFonts w:ascii="宋体" w:eastAsia="宋体" w:hAnsi="宋体" w:hint="eastAsia"/>
                <w:sz w:val="18"/>
              </w:rPr>
            </w:pPr>
            <w:r w:rsidRPr="009579CE">
              <w:rPr>
                <w:rFonts w:ascii="宋体" w:eastAsia="宋体" w:hAnsi="宋体"/>
                <w:sz w:val="18"/>
              </w:rPr>
              <w:tab/>
            </w:r>
          </w:p>
        </w:tc>
        <w:tc>
          <w:tcPr>
            <w:tcW w:w="620" w:type="dxa"/>
          </w:tcPr>
          <w:p w:rsidR="00C179DA" w:rsidRPr="009579CE" w:rsidRDefault="00C179DA" w:rsidP="00070658">
            <w:pPr>
              <w:snapToGrid w:val="0"/>
              <w:jc w:val="center"/>
              <w:rPr>
                <w:rFonts w:ascii="宋体" w:eastAsia="宋体" w:hAnsi="宋体"/>
                <w:sz w:val="18"/>
              </w:rPr>
            </w:pPr>
            <w:r w:rsidRPr="009579CE">
              <w:rPr>
                <w:rFonts w:ascii="宋体" w:eastAsia="宋体" w:hAnsi="宋体"/>
                <w:sz w:val="18"/>
              </w:rPr>
              <w:t>Y</w:t>
            </w:r>
          </w:p>
        </w:tc>
      </w:tr>
      <w:tr w:rsidR="00C179DA" w:rsidRPr="009579CE" w:rsidTr="00070658">
        <w:tblPrEx>
          <w:tblCellMar>
            <w:top w:w="0" w:type="dxa"/>
            <w:bottom w:w="0" w:type="dxa"/>
          </w:tblCellMar>
        </w:tblPrEx>
        <w:trPr>
          <w:jc w:val="center"/>
        </w:trPr>
        <w:tc>
          <w:tcPr>
            <w:tcW w:w="648" w:type="dxa"/>
          </w:tcPr>
          <w:p w:rsidR="00C179DA" w:rsidRPr="009579CE" w:rsidRDefault="00C179DA" w:rsidP="00070658">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BusinessCode</w:t>
            </w:r>
          </w:p>
        </w:tc>
        <w:tc>
          <w:tcPr>
            <w:tcW w:w="720" w:type="dxa"/>
          </w:tcPr>
          <w:p w:rsidR="00C179DA" w:rsidRPr="009579CE" w:rsidRDefault="00C179DA" w:rsidP="00070658">
            <w:pPr>
              <w:snapToGrid w:val="0"/>
              <w:rPr>
                <w:rFonts w:ascii="宋体" w:eastAsia="宋体" w:hAnsi="宋体"/>
                <w:sz w:val="18"/>
              </w:rPr>
            </w:pPr>
            <w:r w:rsidRPr="009579CE">
              <w:rPr>
                <w:rFonts w:ascii="宋体" w:eastAsia="宋体" w:hAnsi="宋体" w:hint="eastAsia"/>
                <w:sz w:val="18"/>
              </w:rPr>
              <w:t>A</w:t>
            </w:r>
          </w:p>
        </w:tc>
        <w:tc>
          <w:tcPr>
            <w:tcW w:w="950" w:type="dxa"/>
          </w:tcPr>
          <w:p w:rsidR="00C179DA" w:rsidRPr="009579CE" w:rsidRDefault="00C179DA" w:rsidP="00070658">
            <w:pPr>
              <w:snapToGrid w:val="0"/>
              <w:rPr>
                <w:rFonts w:ascii="宋体" w:eastAsia="宋体" w:hAnsi="宋体"/>
                <w:sz w:val="18"/>
              </w:rPr>
            </w:pPr>
            <w:r w:rsidRPr="009579CE">
              <w:rPr>
                <w:rFonts w:ascii="宋体" w:eastAsia="宋体" w:hAnsi="宋体" w:hint="eastAsia"/>
                <w:sz w:val="18"/>
              </w:rPr>
              <w:t>3</w:t>
            </w:r>
          </w:p>
        </w:tc>
        <w:tc>
          <w:tcPr>
            <w:tcW w:w="2030" w:type="dxa"/>
          </w:tcPr>
          <w:p w:rsidR="00C179DA" w:rsidRPr="009579CE" w:rsidRDefault="00C179DA" w:rsidP="00070658">
            <w:pPr>
              <w:pStyle w:val="affffe"/>
              <w:widowControl w:val="0"/>
              <w:snapToGrid w:val="0"/>
              <w:spacing w:before="0"/>
              <w:rPr>
                <w:rFonts w:ascii="宋体" w:hAnsi="宋体" w:hint="eastAsia"/>
                <w:kern w:val="2"/>
              </w:rPr>
            </w:pPr>
            <w:r w:rsidRPr="009579CE">
              <w:rPr>
                <w:rFonts w:ascii="宋体" w:hAnsi="宋体" w:hint="eastAsia"/>
                <w:kern w:val="2"/>
              </w:rPr>
              <w:t>业务代码</w:t>
            </w:r>
          </w:p>
        </w:tc>
        <w:tc>
          <w:tcPr>
            <w:tcW w:w="2390" w:type="dxa"/>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编码见表4</w:t>
            </w:r>
          </w:p>
        </w:tc>
        <w:tc>
          <w:tcPr>
            <w:tcW w:w="620" w:type="dxa"/>
          </w:tcPr>
          <w:p w:rsidR="00C179DA" w:rsidRPr="009579CE" w:rsidRDefault="00C179DA" w:rsidP="00070658">
            <w:pPr>
              <w:snapToGrid w:val="0"/>
              <w:jc w:val="center"/>
              <w:rPr>
                <w:rFonts w:ascii="宋体" w:eastAsia="宋体" w:hAnsi="宋体"/>
                <w:sz w:val="18"/>
              </w:rPr>
            </w:pPr>
            <w:r w:rsidRPr="009579CE">
              <w:rPr>
                <w:rFonts w:ascii="宋体" w:eastAsia="宋体" w:hAnsi="宋体"/>
                <w:sz w:val="18"/>
              </w:rPr>
              <w:t>Y</w:t>
            </w:r>
          </w:p>
        </w:tc>
      </w:tr>
      <w:tr w:rsidR="00C179DA" w:rsidRPr="009579CE" w:rsidTr="00070658">
        <w:tblPrEx>
          <w:tblCellMar>
            <w:top w:w="0" w:type="dxa"/>
            <w:bottom w:w="0" w:type="dxa"/>
          </w:tblCellMar>
        </w:tblPrEx>
        <w:trPr>
          <w:jc w:val="center"/>
        </w:trPr>
        <w:tc>
          <w:tcPr>
            <w:tcW w:w="648" w:type="dxa"/>
          </w:tcPr>
          <w:p w:rsidR="00C179DA" w:rsidRPr="009579CE" w:rsidRDefault="00C179DA" w:rsidP="00070658">
            <w:pPr>
              <w:autoSpaceDE w:val="0"/>
              <w:autoSpaceDN w:val="0"/>
              <w:adjustRightInd w:val="0"/>
              <w:snapToGrid w:val="0"/>
              <w:jc w:val="center"/>
              <w:rPr>
                <w:rFonts w:ascii="宋体" w:eastAsia="宋体" w:hAnsi="宋体"/>
                <w:sz w:val="18"/>
              </w:rPr>
            </w:pPr>
            <w:r w:rsidRPr="009579CE">
              <w:rPr>
                <w:rFonts w:ascii="宋体" w:eastAsia="宋体" w:hAnsi="宋体"/>
                <w:sz w:val="18"/>
              </w:rPr>
              <w:t>143</w:t>
            </w:r>
          </w:p>
        </w:tc>
        <w:tc>
          <w:tcPr>
            <w:tcW w:w="2182"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AggregationOfTransactionByBusinessType</w:t>
            </w:r>
          </w:p>
        </w:tc>
        <w:tc>
          <w:tcPr>
            <w:tcW w:w="720"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N</w:t>
            </w:r>
          </w:p>
        </w:tc>
        <w:tc>
          <w:tcPr>
            <w:tcW w:w="950"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8</w:t>
            </w:r>
          </w:p>
        </w:tc>
        <w:tc>
          <w:tcPr>
            <w:tcW w:w="2030" w:type="dxa"/>
          </w:tcPr>
          <w:p w:rsidR="00C179DA" w:rsidRPr="009579CE" w:rsidRDefault="00C179DA" w:rsidP="00070658">
            <w:pPr>
              <w:snapToGrid w:val="0"/>
              <w:jc w:val="left"/>
              <w:rPr>
                <w:rFonts w:ascii="宋体" w:eastAsia="宋体" w:hAnsi="宋体" w:hint="eastAsia"/>
                <w:sz w:val="18"/>
              </w:rPr>
            </w:pPr>
            <w:r w:rsidRPr="009579CE">
              <w:rPr>
                <w:rFonts w:ascii="宋体" w:eastAsia="宋体" w:hAnsi="宋体" w:hint="eastAsia"/>
                <w:sz w:val="18"/>
              </w:rPr>
              <w:t>每种业务笔数汇总</w:t>
            </w:r>
          </w:p>
        </w:tc>
        <w:tc>
          <w:tcPr>
            <w:tcW w:w="2390" w:type="dxa"/>
          </w:tcPr>
          <w:p w:rsidR="00C179DA" w:rsidRPr="009579CE" w:rsidRDefault="00C179DA" w:rsidP="00070658">
            <w:pPr>
              <w:snapToGrid w:val="0"/>
              <w:rPr>
                <w:rFonts w:ascii="宋体" w:eastAsia="宋体" w:hAnsi="宋体" w:hint="eastAsia"/>
                <w:sz w:val="18"/>
              </w:rPr>
            </w:pPr>
          </w:p>
        </w:tc>
        <w:tc>
          <w:tcPr>
            <w:tcW w:w="620" w:type="dxa"/>
          </w:tcPr>
          <w:p w:rsidR="00C179DA" w:rsidRPr="009579CE" w:rsidRDefault="00C179DA" w:rsidP="00070658">
            <w:pPr>
              <w:snapToGrid w:val="0"/>
              <w:jc w:val="center"/>
              <w:rPr>
                <w:rFonts w:ascii="宋体" w:eastAsia="宋体" w:hAnsi="宋体"/>
                <w:sz w:val="18"/>
              </w:rPr>
            </w:pPr>
            <w:r w:rsidRPr="009579CE">
              <w:rPr>
                <w:rFonts w:ascii="宋体" w:eastAsia="宋体" w:hAnsi="宋体"/>
                <w:sz w:val="18"/>
              </w:rPr>
              <w:t>Y</w:t>
            </w:r>
          </w:p>
        </w:tc>
      </w:tr>
      <w:tr w:rsidR="00C179DA" w:rsidRPr="009579CE" w:rsidTr="00070658">
        <w:tblPrEx>
          <w:tblCellMar>
            <w:top w:w="0" w:type="dxa"/>
            <w:bottom w:w="0" w:type="dxa"/>
          </w:tblCellMar>
        </w:tblPrEx>
        <w:trPr>
          <w:jc w:val="center"/>
        </w:trPr>
        <w:tc>
          <w:tcPr>
            <w:tcW w:w="648" w:type="dxa"/>
          </w:tcPr>
          <w:p w:rsidR="00C179DA" w:rsidRPr="009579CE" w:rsidRDefault="00C179DA" w:rsidP="00070658">
            <w:pPr>
              <w:autoSpaceDE w:val="0"/>
              <w:autoSpaceDN w:val="0"/>
              <w:adjustRightInd w:val="0"/>
              <w:snapToGrid w:val="0"/>
              <w:jc w:val="center"/>
              <w:rPr>
                <w:rFonts w:ascii="宋体" w:eastAsia="宋体" w:hAnsi="宋体"/>
                <w:sz w:val="18"/>
              </w:rPr>
            </w:pPr>
            <w:r w:rsidRPr="009579CE">
              <w:rPr>
                <w:rFonts w:ascii="宋体" w:eastAsia="宋体" w:hAnsi="宋体"/>
                <w:sz w:val="18"/>
              </w:rPr>
              <w:t>144</w:t>
            </w:r>
          </w:p>
        </w:tc>
        <w:tc>
          <w:tcPr>
            <w:tcW w:w="2182"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AggregationDate</w:t>
            </w:r>
          </w:p>
        </w:tc>
        <w:tc>
          <w:tcPr>
            <w:tcW w:w="720"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A</w:t>
            </w:r>
          </w:p>
        </w:tc>
        <w:tc>
          <w:tcPr>
            <w:tcW w:w="950" w:type="dxa"/>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C179DA" w:rsidRPr="009579CE" w:rsidRDefault="00C179DA" w:rsidP="00070658">
            <w:pPr>
              <w:snapToGrid w:val="0"/>
              <w:jc w:val="left"/>
              <w:rPr>
                <w:rFonts w:ascii="宋体" w:eastAsia="宋体" w:hAnsi="宋体" w:hint="eastAsia"/>
                <w:sz w:val="18"/>
              </w:rPr>
            </w:pPr>
            <w:r w:rsidRPr="009579CE">
              <w:rPr>
                <w:rFonts w:ascii="宋体" w:eastAsia="宋体" w:hAnsi="宋体" w:hint="eastAsia"/>
                <w:sz w:val="18"/>
              </w:rPr>
              <w:t>汇总日期</w:t>
            </w:r>
          </w:p>
        </w:tc>
        <w:tc>
          <w:tcPr>
            <w:tcW w:w="2390" w:type="dxa"/>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格式为：YYYYMMDD</w:t>
            </w:r>
          </w:p>
        </w:tc>
        <w:tc>
          <w:tcPr>
            <w:tcW w:w="620" w:type="dxa"/>
          </w:tcPr>
          <w:p w:rsidR="00C179DA" w:rsidRPr="009579CE" w:rsidRDefault="00C179DA" w:rsidP="00070658">
            <w:pPr>
              <w:snapToGrid w:val="0"/>
              <w:jc w:val="center"/>
              <w:rPr>
                <w:rFonts w:ascii="宋体" w:eastAsia="宋体" w:hAnsi="宋体"/>
                <w:sz w:val="18"/>
              </w:rPr>
            </w:pPr>
            <w:r w:rsidRPr="009579CE">
              <w:rPr>
                <w:rFonts w:ascii="宋体" w:eastAsia="宋体" w:hAnsi="宋体"/>
                <w:sz w:val="18"/>
              </w:rPr>
              <w:t>Y</w:t>
            </w:r>
          </w:p>
        </w:tc>
      </w:tr>
      <w:tr w:rsidR="00C179DA" w:rsidRPr="009579CE" w:rsidTr="00070658">
        <w:tblPrEx>
          <w:tblCellMar>
            <w:top w:w="0" w:type="dxa"/>
            <w:bottom w:w="0" w:type="dxa"/>
          </w:tblCellMar>
        </w:tblPrEx>
        <w:trPr>
          <w:jc w:val="center"/>
        </w:trPr>
        <w:tc>
          <w:tcPr>
            <w:tcW w:w="648" w:type="dxa"/>
          </w:tcPr>
          <w:p w:rsidR="00C179DA" w:rsidRPr="009579CE" w:rsidRDefault="00C179DA" w:rsidP="00070658">
            <w:pPr>
              <w:autoSpaceDE w:val="0"/>
              <w:autoSpaceDN w:val="0"/>
              <w:adjustRightInd w:val="0"/>
              <w:snapToGrid w:val="0"/>
              <w:jc w:val="center"/>
              <w:rPr>
                <w:rFonts w:ascii="宋体" w:eastAsia="宋体" w:hAnsi="宋体"/>
                <w:sz w:val="18"/>
              </w:rPr>
            </w:pPr>
            <w:r w:rsidRPr="009579CE">
              <w:rPr>
                <w:rFonts w:ascii="宋体" w:eastAsia="宋体" w:hAnsi="宋体"/>
                <w:sz w:val="18"/>
              </w:rPr>
              <w:t>154</w:t>
            </w:r>
          </w:p>
        </w:tc>
        <w:tc>
          <w:tcPr>
            <w:tcW w:w="2182" w:type="dxa"/>
          </w:tcPr>
          <w:p w:rsidR="00C179DA" w:rsidRPr="009579CE" w:rsidRDefault="00C179DA" w:rsidP="00070658">
            <w:pPr>
              <w:snapToGrid w:val="0"/>
              <w:rPr>
                <w:rFonts w:ascii="宋体" w:eastAsia="宋体" w:hAnsi="宋体" w:hint="eastAsia"/>
                <w:sz w:val="18"/>
              </w:rPr>
            </w:pPr>
            <w:r w:rsidRPr="009579CE">
              <w:rPr>
                <w:rFonts w:ascii="宋体" w:eastAsia="宋体" w:hAnsi="宋体"/>
                <w:sz w:val="18"/>
              </w:rPr>
              <w:t>TotalSuccessfulVol</w:t>
            </w:r>
          </w:p>
        </w:tc>
        <w:tc>
          <w:tcPr>
            <w:tcW w:w="720"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N</w:t>
            </w:r>
          </w:p>
        </w:tc>
        <w:tc>
          <w:tcPr>
            <w:tcW w:w="950"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16（两位小数）</w:t>
            </w:r>
          </w:p>
        </w:tc>
        <w:tc>
          <w:tcPr>
            <w:tcW w:w="2030" w:type="dxa"/>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份数汇总</w:t>
            </w:r>
          </w:p>
        </w:tc>
        <w:tc>
          <w:tcPr>
            <w:tcW w:w="2390" w:type="dxa"/>
          </w:tcPr>
          <w:p w:rsidR="00C179DA" w:rsidRPr="009579CE" w:rsidRDefault="00C179DA" w:rsidP="00070658">
            <w:pPr>
              <w:snapToGrid w:val="0"/>
              <w:rPr>
                <w:rFonts w:ascii="宋体" w:eastAsia="宋体" w:hAnsi="宋体" w:hint="eastAsia"/>
                <w:sz w:val="18"/>
              </w:rPr>
            </w:pPr>
          </w:p>
        </w:tc>
        <w:tc>
          <w:tcPr>
            <w:tcW w:w="620" w:type="dxa"/>
          </w:tcPr>
          <w:p w:rsidR="00C179DA" w:rsidRPr="009579CE" w:rsidRDefault="00C179DA" w:rsidP="00070658">
            <w:pPr>
              <w:snapToGrid w:val="0"/>
              <w:jc w:val="center"/>
              <w:rPr>
                <w:rFonts w:ascii="宋体" w:eastAsia="宋体" w:hAnsi="宋体"/>
                <w:sz w:val="18"/>
              </w:rPr>
            </w:pPr>
            <w:r w:rsidRPr="009579CE">
              <w:rPr>
                <w:rFonts w:ascii="宋体" w:eastAsia="宋体" w:hAnsi="宋体"/>
                <w:sz w:val="18"/>
              </w:rPr>
              <w:t>Y</w:t>
            </w:r>
          </w:p>
        </w:tc>
      </w:tr>
      <w:tr w:rsidR="00C179DA" w:rsidRPr="009579CE" w:rsidTr="00070658">
        <w:tblPrEx>
          <w:tblCellMar>
            <w:top w:w="0" w:type="dxa"/>
            <w:bottom w:w="0" w:type="dxa"/>
          </w:tblCellMar>
        </w:tblPrEx>
        <w:trPr>
          <w:jc w:val="center"/>
        </w:trPr>
        <w:tc>
          <w:tcPr>
            <w:tcW w:w="648" w:type="dxa"/>
          </w:tcPr>
          <w:p w:rsidR="00C179DA" w:rsidRPr="009579CE" w:rsidRDefault="00C179DA" w:rsidP="00070658">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w:t>
            </w:r>
            <w:r w:rsidRPr="009579CE">
              <w:rPr>
                <w:rFonts w:ascii="宋体" w:eastAsia="宋体" w:hAnsi="宋体" w:hint="eastAsia"/>
                <w:sz w:val="18"/>
              </w:rPr>
              <w:t>7</w:t>
            </w:r>
            <w:r w:rsidRPr="009579CE">
              <w:rPr>
                <w:rFonts w:ascii="宋体" w:eastAsia="宋体" w:hAnsi="宋体"/>
                <w:sz w:val="18"/>
              </w:rPr>
              <w:t>5</w:t>
            </w:r>
          </w:p>
        </w:tc>
        <w:tc>
          <w:tcPr>
            <w:tcW w:w="2182" w:type="dxa"/>
          </w:tcPr>
          <w:p w:rsidR="00C179DA" w:rsidRPr="009579CE" w:rsidRDefault="00C179DA" w:rsidP="00070658">
            <w:pPr>
              <w:snapToGrid w:val="0"/>
              <w:rPr>
                <w:rFonts w:ascii="宋体" w:eastAsia="宋体" w:hAnsi="宋体" w:hint="eastAsia"/>
                <w:sz w:val="18"/>
              </w:rPr>
            </w:pPr>
            <w:r w:rsidRPr="009579CE">
              <w:rPr>
                <w:rFonts w:ascii="宋体" w:eastAsia="宋体" w:hAnsi="宋体"/>
                <w:sz w:val="18"/>
              </w:rPr>
              <w:t>TotalSuccessful</w:t>
            </w:r>
            <w:r w:rsidRPr="009579CE">
              <w:rPr>
                <w:rFonts w:ascii="宋体" w:eastAsia="宋体" w:hAnsi="宋体" w:hint="eastAsia"/>
                <w:sz w:val="18"/>
              </w:rPr>
              <w:t>Amount</w:t>
            </w:r>
          </w:p>
        </w:tc>
        <w:tc>
          <w:tcPr>
            <w:tcW w:w="720"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N</w:t>
            </w:r>
          </w:p>
        </w:tc>
        <w:tc>
          <w:tcPr>
            <w:tcW w:w="950" w:type="dxa"/>
          </w:tcPr>
          <w:p w:rsidR="00C179DA" w:rsidRPr="009579CE" w:rsidRDefault="00C179DA" w:rsidP="00070658">
            <w:pPr>
              <w:snapToGrid w:val="0"/>
              <w:rPr>
                <w:rFonts w:ascii="宋体" w:eastAsia="宋体" w:hAnsi="宋体"/>
                <w:sz w:val="18"/>
              </w:rPr>
            </w:pPr>
            <w:r w:rsidRPr="009579CE">
              <w:rPr>
                <w:rFonts w:ascii="宋体" w:eastAsia="宋体" w:hAnsi="宋体"/>
                <w:sz w:val="18"/>
              </w:rPr>
              <w:t>16（两位小数）</w:t>
            </w:r>
          </w:p>
        </w:tc>
        <w:tc>
          <w:tcPr>
            <w:tcW w:w="2030" w:type="dxa"/>
          </w:tcPr>
          <w:p w:rsidR="00C179DA" w:rsidRPr="009579CE" w:rsidRDefault="00C179DA" w:rsidP="00070658">
            <w:pPr>
              <w:snapToGrid w:val="0"/>
              <w:rPr>
                <w:rFonts w:ascii="宋体" w:eastAsia="宋体" w:hAnsi="宋体" w:hint="eastAsia"/>
                <w:sz w:val="18"/>
              </w:rPr>
            </w:pPr>
            <w:r w:rsidRPr="009579CE">
              <w:rPr>
                <w:rFonts w:ascii="宋体" w:eastAsia="宋体" w:hAnsi="宋体" w:hint="eastAsia"/>
                <w:sz w:val="18"/>
              </w:rPr>
              <w:t>金额汇总</w:t>
            </w:r>
          </w:p>
        </w:tc>
        <w:tc>
          <w:tcPr>
            <w:tcW w:w="2390" w:type="dxa"/>
          </w:tcPr>
          <w:p w:rsidR="00C179DA" w:rsidRPr="009579CE" w:rsidRDefault="00C179DA" w:rsidP="00070658">
            <w:pPr>
              <w:snapToGrid w:val="0"/>
              <w:rPr>
                <w:rFonts w:ascii="宋体" w:eastAsia="宋体" w:hAnsi="宋体" w:hint="eastAsia"/>
                <w:sz w:val="18"/>
              </w:rPr>
            </w:pPr>
          </w:p>
        </w:tc>
        <w:tc>
          <w:tcPr>
            <w:tcW w:w="620" w:type="dxa"/>
          </w:tcPr>
          <w:p w:rsidR="00C179DA" w:rsidRPr="009579CE" w:rsidRDefault="00C179DA" w:rsidP="00070658">
            <w:pPr>
              <w:snapToGrid w:val="0"/>
              <w:jc w:val="center"/>
              <w:rPr>
                <w:rFonts w:ascii="宋体" w:eastAsia="宋体" w:hAnsi="宋体"/>
                <w:sz w:val="18"/>
              </w:rPr>
            </w:pPr>
            <w:r w:rsidRPr="009579CE">
              <w:rPr>
                <w:rFonts w:ascii="宋体" w:eastAsia="宋体" w:hAnsi="宋体"/>
                <w:sz w:val="18"/>
              </w:rPr>
              <w:t>Y</w:t>
            </w:r>
          </w:p>
        </w:tc>
      </w:tr>
    </w:tbl>
    <w:p w:rsidR="005527B7" w:rsidRPr="009579CE" w:rsidRDefault="005527B7">
      <w:pPr>
        <w:pStyle w:val="afff7"/>
        <w:ind w:left="0"/>
        <w:rPr>
          <w:rFonts w:hint="eastAsia"/>
        </w:rPr>
      </w:pPr>
      <w:r w:rsidRPr="009579CE">
        <w:rPr>
          <w:rFonts w:hint="eastAsia"/>
        </w:rPr>
        <w:t>参与人及结算席位文件（21文件）</w:t>
      </w:r>
    </w:p>
    <w:p w:rsidR="005527B7" w:rsidRPr="009579CE" w:rsidRDefault="005527B7">
      <w:pPr>
        <w:pStyle w:val="af1"/>
        <w:ind w:firstLine="420"/>
        <w:rPr>
          <w:rFonts w:hint="eastAsia"/>
        </w:rPr>
      </w:pPr>
      <w:r w:rsidRPr="009579CE">
        <w:rPr>
          <w:rFonts w:hint="eastAsia"/>
        </w:rPr>
        <w:t>参与人及结算席位数据项见表8</w:t>
      </w:r>
      <w:r w:rsidR="00C179DA" w:rsidRPr="009579CE">
        <w:rPr>
          <w:rFonts w:hint="eastAsia"/>
        </w:rPr>
        <w:t>2</w:t>
      </w:r>
      <w:r w:rsidRPr="009579CE">
        <w:rPr>
          <w:rFonts w:hint="eastAsia"/>
        </w:rPr>
        <w:t>。</w:t>
      </w:r>
    </w:p>
    <w:p w:rsidR="005527B7" w:rsidRPr="009579CE" w:rsidRDefault="005527B7">
      <w:pPr>
        <w:pStyle w:val="a"/>
        <w:rPr>
          <w:rFonts w:hint="eastAsia"/>
        </w:rPr>
      </w:pPr>
      <w:r w:rsidRPr="009579CE">
        <w:rPr>
          <w:rFonts w:hint="eastAsia"/>
        </w:rPr>
        <w:t>参与人及结算席位文件</w:t>
      </w:r>
    </w:p>
    <w:p w:rsidR="005527B7" w:rsidRPr="009579CE" w:rsidRDefault="005527B7">
      <w:pPr>
        <w:pStyle w:val="af1"/>
        <w:ind w:firstLine="420"/>
        <w:rPr>
          <w:rFonts w:hint="eastAsia"/>
        </w:rPr>
      </w:pPr>
      <w:r w:rsidRPr="009579CE">
        <w:rPr>
          <w:rFonts w:hint="eastAsia"/>
        </w:rPr>
        <w:t>基金参与人及结算席位文件用于TA系统向基金销售代理人发送基金参与人和结算席位信息。</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324</w:t>
            </w:r>
          </w:p>
        </w:tc>
        <w:tc>
          <w:tcPr>
            <w:tcW w:w="2182" w:type="dxa"/>
            <w:tcBorders>
              <w:top w:val="single" w:sz="12" w:space="0" w:color="auto"/>
            </w:tcBorders>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SeatCode</w:t>
            </w:r>
          </w:p>
        </w:tc>
        <w:tc>
          <w:tcPr>
            <w:tcW w:w="72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6</w:t>
            </w:r>
          </w:p>
        </w:tc>
        <w:tc>
          <w:tcPr>
            <w:tcW w:w="2030" w:type="dxa"/>
            <w:tcBorders>
              <w:top w:val="single" w:sz="12" w:space="0" w:color="auto"/>
            </w:tcBorders>
          </w:tcPr>
          <w:p w:rsidR="005527B7" w:rsidRPr="009579CE" w:rsidRDefault="005527B7">
            <w:pPr>
              <w:spacing w:line="240" w:lineRule="atLeast"/>
              <w:rPr>
                <w:rFonts w:ascii="宋体" w:eastAsia="宋体" w:hAnsi="宋体"/>
                <w:sz w:val="18"/>
              </w:rPr>
            </w:pPr>
            <w:r w:rsidRPr="009579CE">
              <w:rPr>
                <w:rFonts w:ascii="宋体" w:eastAsia="宋体" w:hAnsi="宋体" w:hint="eastAsia"/>
                <w:sz w:val="18"/>
              </w:rPr>
              <w:t>席位</w:t>
            </w:r>
            <w:r w:rsidRPr="009579CE">
              <w:rPr>
                <w:rFonts w:ascii="宋体" w:eastAsia="宋体" w:hAnsi="宋体"/>
                <w:sz w:val="18"/>
              </w:rPr>
              <w:t>代码</w:t>
            </w:r>
          </w:p>
        </w:tc>
        <w:tc>
          <w:tcPr>
            <w:tcW w:w="239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场内席位必填</w:t>
            </w:r>
          </w:p>
        </w:tc>
        <w:tc>
          <w:tcPr>
            <w:tcW w:w="620" w:type="dxa"/>
            <w:tcBorders>
              <w:top w:val="single" w:sz="12" w:space="0" w:color="auto"/>
            </w:tcBorders>
          </w:tcPr>
          <w:p w:rsidR="005527B7" w:rsidRPr="009579CE" w:rsidRDefault="005527B7">
            <w:pPr>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rPr>
                <w:rFonts w:ascii="宋体" w:eastAsia="宋体" w:hAnsi="宋体"/>
                <w:sz w:val="18"/>
              </w:rPr>
            </w:pPr>
            <w:r w:rsidRPr="009579CE">
              <w:rPr>
                <w:rFonts w:ascii="宋体" w:eastAsia="宋体" w:hAnsi="宋体"/>
                <w:sz w:val="18"/>
              </w:rPr>
              <w:t>121</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场外销售人必填</w:t>
            </w:r>
          </w:p>
        </w:tc>
        <w:tc>
          <w:tcPr>
            <w:tcW w:w="620" w:type="dxa"/>
            <w:tcBorders>
              <w:top w:val="single" w:sz="12" w:space="0" w:color="auto"/>
            </w:tcBorders>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6C4FFC">
            <w:pPr>
              <w:widowControl/>
              <w:rPr>
                <w:rFonts w:ascii="宋体" w:eastAsia="宋体" w:hAnsi="宋体" w:hint="eastAsia"/>
                <w:kern w:val="0"/>
                <w:sz w:val="18"/>
              </w:rPr>
            </w:pPr>
            <w:r w:rsidRPr="009579CE">
              <w:rPr>
                <w:rFonts w:ascii="宋体" w:eastAsia="宋体" w:hAnsi="宋体" w:hint="eastAsia"/>
                <w:kern w:val="0"/>
                <w:sz w:val="18"/>
              </w:rPr>
              <w:t>32</w:t>
            </w:r>
            <w:r w:rsidR="005527B7" w:rsidRPr="009579CE">
              <w:rPr>
                <w:rFonts w:ascii="宋体" w:eastAsia="宋体" w:hAnsi="宋体" w:hint="eastAsia"/>
                <w:kern w:val="0"/>
                <w:sz w:val="18"/>
              </w:rPr>
              <w:t>6</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DistributorName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80</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销售人名称</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席位或销售人的名称</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rPr>
                <w:rFonts w:ascii="宋体" w:eastAsia="宋体" w:hAnsi="宋体" w:hint="eastAsia"/>
                <w:sz w:val="18"/>
              </w:rPr>
            </w:pPr>
            <w:r w:rsidRPr="009579CE">
              <w:rPr>
                <w:rFonts w:ascii="宋体" w:eastAsia="宋体" w:hAnsi="宋体" w:hint="eastAsia"/>
                <w:sz w:val="18"/>
              </w:rPr>
              <w:t>318</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sz w:val="18"/>
              </w:rPr>
              <w:t>TransferPermitFlag</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跨市场转入允许标志</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0-允许，1-不允许</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47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DownLoaddate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交易数据下传日期</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格式为：YYYYMMDD</w:t>
            </w:r>
          </w:p>
          <w:p w:rsidR="005527B7" w:rsidRPr="009579CE" w:rsidRDefault="005527B7">
            <w:pPr>
              <w:rPr>
                <w:rFonts w:ascii="宋体" w:eastAsia="宋体" w:hAnsi="宋体" w:hint="eastAsia"/>
                <w:sz w:val="18"/>
              </w:rPr>
            </w:pPr>
            <w:r w:rsidRPr="009579CE">
              <w:rPr>
                <w:rFonts w:ascii="宋体" w:eastAsia="宋体" w:hAnsi="宋体" w:hint="eastAsia"/>
                <w:sz w:val="18"/>
              </w:rPr>
              <w:t>指发送日期</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bl>
    <w:p w:rsidR="005527B7" w:rsidRPr="009579CE" w:rsidRDefault="005527B7">
      <w:pPr>
        <w:pStyle w:val="af1"/>
        <w:ind w:firstLine="420"/>
        <w:rPr>
          <w:rFonts w:hint="eastAsia"/>
        </w:rPr>
      </w:pPr>
      <w:bookmarkStart w:id="1314" w:name="_Toc53458911"/>
    </w:p>
    <w:p w:rsidR="005527B7" w:rsidRPr="009579CE" w:rsidRDefault="005527B7">
      <w:pPr>
        <w:pStyle w:val="afff7"/>
        <w:ind w:left="0"/>
        <w:rPr>
          <w:rFonts w:hint="eastAsia"/>
        </w:rPr>
      </w:pPr>
      <w:r w:rsidRPr="009579CE">
        <w:rPr>
          <w:rFonts w:hint="eastAsia"/>
        </w:rPr>
        <w:t>其它类申请文件（23文件）</w:t>
      </w:r>
    </w:p>
    <w:p w:rsidR="005527B7" w:rsidRPr="009579CE" w:rsidRDefault="005527B7" w:rsidP="001E178D">
      <w:pPr>
        <w:ind w:firstLineChars="200" w:firstLine="420"/>
        <w:rPr>
          <w:rFonts w:ascii="宋体" w:eastAsia="宋体" w:hint="eastAsia"/>
          <w:kern w:val="0"/>
          <w:lang w:val="en-US" w:eastAsia="zh-CN"/>
        </w:rPr>
      </w:pPr>
      <w:r w:rsidRPr="009579CE">
        <w:rPr>
          <w:rFonts w:ascii="宋体" w:eastAsia="宋体" w:hint="eastAsia"/>
          <w:kern w:val="0"/>
          <w:lang w:val="en-US" w:eastAsia="zh-CN"/>
        </w:rPr>
        <w:t xml:space="preserve">包含确权、联名卡业务。 </w:t>
      </w:r>
    </w:p>
    <w:p w:rsidR="005527B7" w:rsidRPr="009579CE" w:rsidRDefault="005527B7" w:rsidP="00312A37">
      <w:pPr>
        <w:pStyle w:val="af1"/>
        <w:ind w:firstLine="420"/>
        <w:rPr>
          <w:rFonts w:hAnsi="宋体" w:hint="eastAsia"/>
          <w:lang w:eastAsia="zh-CN"/>
        </w:rPr>
      </w:pPr>
      <w:r w:rsidRPr="009579CE">
        <w:rPr>
          <w:rFonts w:hAnsi="宋体" w:hint="eastAsia"/>
        </w:rPr>
        <w:t>其它类申请数据项见表8</w:t>
      </w:r>
      <w:r w:rsidR="00C179DA" w:rsidRPr="009579CE">
        <w:rPr>
          <w:rFonts w:hAnsi="宋体" w:hint="eastAsia"/>
        </w:rPr>
        <w:t>3</w:t>
      </w:r>
      <w:r w:rsidRPr="009579CE">
        <w:rPr>
          <w:rFonts w:hAnsi="宋体" w:hint="eastAsia"/>
        </w:rPr>
        <w:t>。</w:t>
      </w:r>
      <w:r w:rsidR="002800C1" w:rsidRPr="009579CE">
        <w:rPr>
          <w:rFonts w:hint="eastAsia"/>
        </w:rPr>
        <w:t>各字段是否必需根据业务类型而不同，详见前述各章节。</w:t>
      </w:r>
    </w:p>
    <w:p w:rsidR="005527B7" w:rsidRPr="009579CE" w:rsidRDefault="005527B7">
      <w:pPr>
        <w:pStyle w:val="a"/>
        <w:rPr>
          <w:rFonts w:ascii="Times New Roman" w:hint="eastAsia"/>
        </w:rPr>
      </w:pPr>
      <w:r w:rsidRPr="009579CE">
        <w:rPr>
          <w:rFonts w:hint="eastAsia"/>
        </w:rPr>
        <w:t>其它类申请数据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AppSheetSerialNo</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24</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申请单编号</w:t>
            </w:r>
          </w:p>
        </w:tc>
        <w:tc>
          <w:tcPr>
            <w:tcW w:w="2390" w:type="dxa"/>
            <w:tcBorders>
              <w:top w:val="single" w:sz="12"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37</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CurrencyType</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结算币种</w:t>
            </w:r>
          </w:p>
        </w:tc>
        <w:tc>
          <w:tcPr>
            <w:tcW w:w="2390" w:type="dxa"/>
            <w:tcBorders>
              <w:top w:val="single" w:sz="12"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136</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TAAccountID</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12</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投资人基金账号</w:t>
            </w:r>
          </w:p>
        </w:tc>
        <w:tc>
          <w:tcPr>
            <w:tcW w:w="2390" w:type="dxa"/>
            <w:tcBorders>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120</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TransactionAccountID</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17</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投资人基金交易账号</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trHeight w:val="372"/>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284</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sz w:val="18"/>
              </w:rPr>
              <w:t>SecuritiesAccountID</w:t>
            </w:r>
          </w:p>
        </w:tc>
        <w:tc>
          <w:tcPr>
            <w:tcW w:w="72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Borders>
              <w:top w:val="single" w:sz="4" w:space="0" w:color="auto"/>
              <w:bottom w:val="single" w:sz="4"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10</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证券账号</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324</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SeatCode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6</w:t>
            </w:r>
          </w:p>
        </w:tc>
        <w:tc>
          <w:tcPr>
            <w:tcW w:w="2030" w:type="dxa"/>
          </w:tcPr>
          <w:p w:rsidR="005527B7" w:rsidRPr="009579CE" w:rsidRDefault="005527B7">
            <w:pPr>
              <w:spacing w:line="240" w:lineRule="atLeast"/>
              <w:rPr>
                <w:rFonts w:ascii="宋体" w:eastAsia="宋体" w:hAnsi="宋体"/>
                <w:sz w:val="18"/>
              </w:rPr>
            </w:pPr>
            <w:r w:rsidRPr="009579CE">
              <w:rPr>
                <w:rFonts w:ascii="宋体" w:eastAsia="宋体" w:hAnsi="宋体" w:hint="eastAsia"/>
                <w:sz w:val="18"/>
              </w:rPr>
              <w:t>席位</w:t>
            </w:r>
            <w:r w:rsidRPr="009579CE">
              <w:rPr>
                <w:rFonts w:ascii="宋体" w:eastAsia="宋体" w:hAnsi="宋体"/>
                <w:sz w:val="18"/>
              </w:rPr>
              <w:t>代码</w:t>
            </w:r>
          </w:p>
        </w:tc>
        <w:tc>
          <w:tcPr>
            <w:tcW w:w="2390" w:type="dxa"/>
          </w:tcPr>
          <w:p w:rsidR="005527B7" w:rsidRPr="009579CE" w:rsidRDefault="005527B7">
            <w:pPr>
              <w:jc w:val="cente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InvestorName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投资人户名</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IndividualOrInstitution</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个人/机构标志</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CertificateType</w:t>
            </w:r>
          </w:p>
        </w:tc>
        <w:tc>
          <w:tcPr>
            <w:tcW w:w="720" w:type="dxa"/>
          </w:tcPr>
          <w:p w:rsidR="00671C26" w:rsidRPr="009579CE" w:rsidRDefault="00671C26">
            <w:pPr>
              <w:snapToGrid w:val="0"/>
              <w:rPr>
                <w:rFonts w:ascii="宋体" w:eastAsia="宋体" w:hAnsi="宋体"/>
                <w:sz w:val="18"/>
              </w:rPr>
            </w:pPr>
            <w:r w:rsidRPr="009579CE">
              <w:rPr>
                <w:rFonts w:ascii="宋体" w:eastAsia="宋体" w:hAnsi="宋体" w:hint="eastAsia"/>
                <w:sz w:val="18"/>
              </w:rPr>
              <w:t>C</w:t>
            </w:r>
          </w:p>
          <w:p w:rsidR="005527B7" w:rsidRPr="009579CE" w:rsidRDefault="005527B7" w:rsidP="00671C26">
            <w:pPr>
              <w:rPr>
                <w:rFonts w:ascii="宋体" w:eastAsia="宋体" w:hAnsi="宋体" w:hint="eastAsia"/>
                <w:sz w:val="18"/>
              </w:rPr>
            </w:pP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个人证件类型及机构证件类型</w:t>
            </w:r>
          </w:p>
        </w:tc>
        <w:tc>
          <w:tcPr>
            <w:tcW w:w="2390" w:type="dxa"/>
          </w:tcPr>
          <w:p w:rsidR="005527B7" w:rsidRPr="009579CE" w:rsidRDefault="005527B7">
            <w:pPr>
              <w:snapToGrid w:val="0"/>
              <w:jc w:val="left"/>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72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CertificateNo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投资人证件号码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92</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TransactionDate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交易发生日期</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TransactionTime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交易发生时间</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业务代码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ApplicationVol</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申请基金份数</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BranchCode</w:t>
            </w:r>
          </w:p>
        </w:tc>
        <w:tc>
          <w:tcPr>
            <w:tcW w:w="720" w:type="dxa"/>
          </w:tcPr>
          <w:p w:rsidR="005527B7" w:rsidRPr="009579CE" w:rsidRDefault="00FC4F59">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网点号码</w:t>
            </w:r>
          </w:p>
        </w:tc>
        <w:tc>
          <w:tcPr>
            <w:tcW w:w="2390"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DepositAcct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投资人在销售人处用于交易的资金账号</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524</w:t>
            </w:r>
          </w:p>
        </w:tc>
        <w:tc>
          <w:tcPr>
            <w:tcW w:w="2182"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NetNo</w:t>
            </w:r>
          </w:p>
        </w:tc>
        <w:tc>
          <w:tcPr>
            <w:tcW w:w="72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9</w:t>
            </w:r>
          </w:p>
        </w:tc>
        <w:tc>
          <w:tcPr>
            <w:tcW w:w="2030" w:type="dxa"/>
            <w:vAlign w:val="center"/>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操作（清算）网点编号</w:t>
            </w:r>
          </w:p>
        </w:tc>
        <w:tc>
          <w:tcPr>
            <w:tcW w:w="2390" w:type="dxa"/>
          </w:tcPr>
          <w:p w:rsidR="005527B7" w:rsidRPr="009579CE" w:rsidRDefault="005527B7">
            <w:pPr>
              <w:autoSpaceDE w:val="0"/>
              <w:autoSpaceDN w:val="0"/>
              <w:adjustRightInd w:val="0"/>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RegionCode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交易所在地区编号</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140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TelNo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投资人电话号码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MobileTelNo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24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投资人手机号码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Address</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通讯地址</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PostCode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投资人邮政编码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EmailAddress</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投资人E-MAIL地址</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TransactorCertNo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经办人证件号码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TransactorCertType</w:t>
            </w:r>
          </w:p>
        </w:tc>
        <w:tc>
          <w:tcPr>
            <w:tcW w:w="720" w:type="dxa"/>
          </w:tcPr>
          <w:p w:rsidR="005527B7" w:rsidRPr="009579CE" w:rsidRDefault="001A5DDF">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经办人证件类型</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108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TransactorName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经办人姓名</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Investor</w:t>
            </w:r>
            <w:r w:rsidRPr="009579CE">
              <w:rPr>
                <w:rFonts w:ascii="宋体" w:eastAsia="宋体" w:hAnsi="宋体"/>
                <w:sz w:val="18"/>
              </w:rPr>
              <w:t>s</w:t>
            </w:r>
            <w:r w:rsidRPr="009579CE">
              <w:rPr>
                <w:rFonts w:ascii="宋体" w:eastAsia="宋体" w:hAnsi="宋体" w:hint="eastAsia"/>
                <w:sz w:val="18"/>
              </w:rPr>
              <w:t>Birthday</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投资人出生日期</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48</w:t>
            </w:r>
          </w:p>
        </w:tc>
        <w:tc>
          <w:tcPr>
            <w:tcW w:w="2182"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EducationLevel</w:t>
            </w:r>
          </w:p>
        </w:tc>
        <w:tc>
          <w:tcPr>
            <w:tcW w:w="720" w:type="dxa"/>
            <w:tcBorders>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Borders>
              <w:bottom w:val="single" w:sz="4" w:space="0" w:color="auto"/>
            </w:tcBorders>
          </w:tcPr>
          <w:p w:rsidR="005527B7" w:rsidRPr="009579CE" w:rsidRDefault="00417429">
            <w:pPr>
              <w:snapToGrid w:val="0"/>
              <w:rPr>
                <w:rFonts w:ascii="宋体" w:eastAsia="宋体" w:hAnsi="宋体" w:hint="eastAsia"/>
                <w:sz w:val="18"/>
              </w:rPr>
            </w:pPr>
            <w:r w:rsidRPr="009579CE">
              <w:rPr>
                <w:rFonts w:ascii="宋体" w:eastAsia="宋体" w:hAnsi="宋体" w:hint="eastAsia"/>
                <w:sz w:val="18"/>
              </w:rPr>
              <w:t>3</w:t>
            </w:r>
          </w:p>
        </w:tc>
        <w:tc>
          <w:tcPr>
            <w:tcW w:w="2030" w:type="dxa"/>
            <w:tcBorders>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投资人学历</w:t>
            </w:r>
          </w:p>
        </w:tc>
        <w:tc>
          <w:tcPr>
            <w:tcW w:w="2390" w:type="dxa"/>
            <w:tcBorders>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51</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FaxNo</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24</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投资人传真号码</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65</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VocationCode</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w:t>
            </w:r>
          </w:p>
        </w:tc>
        <w:tc>
          <w:tcPr>
            <w:tcW w:w="950" w:type="dxa"/>
            <w:tcBorders>
              <w:top w:val="single" w:sz="4" w:space="0" w:color="auto"/>
              <w:bottom w:val="single" w:sz="4" w:space="0" w:color="auto"/>
            </w:tcBorders>
          </w:tcPr>
          <w:p w:rsidR="005527B7" w:rsidRPr="009579CE" w:rsidRDefault="00417429">
            <w:pPr>
              <w:snapToGrid w:val="0"/>
              <w:rPr>
                <w:rFonts w:ascii="宋体" w:eastAsia="宋体" w:hAnsi="宋体" w:hint="eastAsia"/>
                <w:sz w:val="18"/>
              </w:rPr>
            </w:pPr>
            <w:r w:rsidRPr="009579CE">
              <w:rPr>
                <w:rFonts w:ascii="宋体" w:eastAsia="宋体" w:hAnsi="宋体" w:hint="eastAsia"/>
                <w:sz w:val="18"/>
              </w:rPr>
              <w:t>3</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投资人职业代码</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4" w:space="0" w:color="auto"/>
              <w:bottom w:val="single" w:sz="4"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69</w:t>
            </w:r>
          </w:p>
        </w:tc>
        <w:tc>
          <w:tcPr>
            <w:tcW w:w="2182"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Home</w:t>
            </w:r>
            <w:r w:rsidRPr="009579CE">
              <w:rPr>
                <w:rFonts w:ascii="宋体" w:eastAsia="宋体" w:hAnsi="宋体"/>
                <w:sz w:val="18"/>
              </w:rPr>
              <w:t>TelNo</w:t>
            </w:r>
          </w:p>
        </w:tc>
        <w:tc>
          <w:tcPr>
            <w:tcW w:w="720" w:type="dxa"/>
            <w:tcBorders>
              <w:top w:val="single" w:sz="4" w:space="0" w:color="auto"/>
              <w:bottom w:val="single" w:sz="4"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22</w:t>
            </w:r>
          </w:p>
        </w:tc>
        <w:tc>
          <w:tcPr>
            <w:tcW w:w="203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投资人住址电话</w:t>
            </w:r>
          </w:p>
        </w:tc>
        <w:tc>
          <w:tcPr>
            <w:tcW w:w="2390" w:type="dxa"/>
            <w:tcBorders>
              <w:top w:val="single" w:sz="4" w:space="0" w:color="auto"/>
              <w:bottom w:val="single" w:sz="4"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73</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AnnualIncome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投资人年收入</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88</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OfficeTelNo</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投资人单位电话号码</w:t>
            </w:r>
          </w:p>
        </w:tc>
        <w:tc>
          <w:tcPr>
            <w:tcW w:w="2390"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AccountAbbr</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12</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投资人户名简称</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126</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Sex</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投资人性别</w:t>
            </w:r>
          </w:p>
        </w:tc>
        <w:tc>
          <w:tcPr>
            <w:tcW w:w="2390"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ApplicationAmount</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申请金额</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167</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MinorFlag</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未成年人标志</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169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DeliverType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对账单寄送选择</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170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Transactor</w:t>
            </w:r>
            <w:r w:rsidRPr="009579CE">
              <w:rPr>
                <w:rFonts w:ascii="宋体" w:eastAsia="宋体" w:hAnsi="宋体" w:hint="eastAsia"/>
                <w:sz w:val="18"/>
              </w:rPr>
              <w:t>IDType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经办人识别方式</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260</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ShareClass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收费方式</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265</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DeliverWay</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对账单寄送方式</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TargetDistributorCode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对方销售人代码</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141</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TargetBranchCode</w:t>
            </w:r>
          </w:p>
        </w:tc>
        <w:tc>
          <w:tcPr>
            <w:tcW w:w="720" w:type="dxa"/>
          </w:tcPr>
          <w:p w:rsidR="005527B7" w:rsidRPr="009579CE" w:rsidRDefault="00FC4F59">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对方网点号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142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TargetTransactionAccountID</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对方销售人处投资人基金交易帐号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152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w:t>
            </w:r>
            <w:r w:rsidRPr="009579CE">
              <w:rPr>
                <w:rFonts w:ascii="宋体" w:eastAsia="宋体" w:hAnsi="宋体" w:hint="eastAsia"/>
                <w:sz w:val="18"/>
              </w:rPr>
              <w:t>RegionCode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对方所在地区编号</w:t>
            </w:r>
          </w:p>
        </w:tc>
        <w:tc>
          <w:tcPr>
            <w:tcW w:w="2390" w:type="dxa"/>
          </w:tcPr>
          <w:p w:rsidR="005527B7" w:rsidRPr="009579CE" w:rsidRDefault="005527B7">
            <w:pPr>
              <w:rPr>
                <w:rFonts w:ascii="宋体" w:eastAsia="宋体" w:hAnsi="宋体" w:hint="eastAsia"/>
                <w:sz w:val="18"/>
              </w:rPr>
            </w:pPr>
          </w:p>
        </w:tc>
      </w:tr>
    </w:tbl>
    <w:p w:rsidR="005527B7" w:rsidRPr="009579CE" w:rsidRDefault="005527B7">
      <w:pPr>
        <w:pStyle w:val="af1"/>
        <w:ind w:firstLine="420"/>
        <w:rPr>
          <w:rFonts w:hint="eastAsia"/>
        </w:rPr>
      </w:pPr>
    </w:p>
    <w:p w:rsidR="005527B7" w:rsidRPr="009579CE" w:rsidRDefault="005527B7">
      <w:pPr>
        <w:pStyle w:val="afff7"/>
        <w:ind w:left="0"/>
        <w:rPr>
          <w:rFonts w:hint="eastAsia"/>
        </w:rPr>
      </w:pPr>
      <w:r w:rsidRPr="009579CE">
        <w:rPr>
          <w:rFonts w:hint="eastAsia"/>
        </w:rPr>
        <w:t>其它类确认文件（24文件）</w:t>
      </w:r>
    </w:p>
    <w:p w:rsidR="005527B7" w:rsidRPr="009579CE" w:rsidRDefault="005527B7">
      <w:pPr>
        <w:pStyle w:val="af1"/>
        <w:ind w:firstLine="420"/>
        <w:rPr>
          <w:rFonts w:hint="eastAsia"/>
        </w:rPr>
      </w:pPr>
      <w:r w:rsidRPr="009579CE">
        <w:rPr>
          <w:rFonts w:hint="eastAsia"/>
        </w:rPr>
        <w:t>包含确权、联名卡、积分确认业务。</w:t>
      </w:r>
      <w:r w:rsidR="002800C1" w:rsidRPr="009579CE">
        <w:rPr>
          <w:rFonts w:hint="eastAsia"/>
        </w:rPr>
        <w:t>各字段是否必需根据业务类型而不同，详见前述各章节。</w:t>
      </w:r>
    </w:p>
    <w:p w:rsidR="005527B7" w:rsidRPr="009579CE" w:rsidRDefault="005527B7">
      <w:pPr>
        <w:pStyle w:val="af1"/>
        <w:ind w:firstLine="420"/>
        <w:rPr>
          <w:rFonts w:hAnsi="宋体" w:hint="eastAsia"/>
        </w:rPr>
      </w:pPr>
      <w:r w:rsidRPr="009579CE">
        <w:rPr>
          <w:rFonts w:hAnsi="宋体" w:hint="eastAsia"/>
        </w:rPr>
        <w:t>其它类确认数据项见表</w:t>
      </w:r>
      <w:r w:rsidR="002C1646" w:rsidRPr="009579CE">
        <w:rPr>
          <w:rFonts w:hAnsi="宋体" w:hint="eastAsia"/>
        </w:rPr>
        <w:t>8</w:t>
      </w:r>
      <w:r w:rsidR="00C179DA" w:rsidRPr="009579CE">
        <w:rPr>
          <w:rFonts w:hAnsi="宋体" w:hint="eastAsia"/>
        </w:rPr>
        <w:t>4</w:t>
      </w:r>
      <w:r w:rsidRPr="009579CE">
        <w:rPr>
          <w:rFonts w:hAnsi="宋体" w:hint="eastAsia"/>
        </w:rPr>
        <w:t>。</w:t>
      </w:r>
    </w:p>
    <w:p w:rsidR="005527B7" w:rsidRPr="009579CE" w:rsidRDefault="005527B7">
      <w:pPr>
        <w:pStyle w:val="a"/>
        <w:rPr>
          <w:rFonts w:hint="eastAsia"/>
        </w:rPr>
      </w:pPr>
      <w:r w:rsidRPr="009579CE">
        <w:rPr>
          <w:rFonts w:hint="eastAsia"/>
        </w:rPr>
        <w:t>其它类确认数据</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AppSheetSerialNo</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24</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申请单编号</w:t>
            </w:r>
          </w:p>
        </w:tc>
        <w:tc>
          <w:tcPr>
            <w:tcW w:w="2390" w:type="dxa"/>
            <w:tcBorders>
              <w:top w:val="single" w:sz="12"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37</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CurrencyType</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3</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结算币种</w:t>
            </w:r>
          </w:p>
        </w:tc>
        <w:tc>
          <w:tcPr>
            <w:tcW w:w="2390" w:type="dxa"/>
            <w:tcBorders>
              <w:top w:val="single" w:sz="12"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136</w:t>
            </w:r>
          </w:p>
        </w:tc>
        <w:tc>
          <w:tcPr>
            <w:tcW w:w="2182"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sz w:val="18"/>
              </w:rPr>
              <w:t>TAAccountID</w:t>
            </w:r>
          </w:p>
        </w:tc>
        <w:tc>
          <w:tcPr>
            <w:tcW w:w="72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Borders>
              <w:top w:val="single" w:sz="12" w:space="0" w:color="auto"/>
            </w:tcBorders>
          </w:tcPr>
          <w:p w:rsidR="005527B7" w:rsidRPr="009579CE" w:rsidRDefault="005527B7">
            <w:pPr>
              <w:snapToGrid w:val="0"/>
              <w:rPr>
                <w:rFonts w:ascii="宋体" w:eastAsia="宋体" w:hAnsi="宋体"/>
                <w:sz w:val="18"/>
              </w:rPr>
            </w:pPr>
            <w:r w:rsidRPr="009579CE">
              <w:rPr>
                <w:rFonts w:ascii="宋体" w:eastAsia="宋体" w:hAnsi="宋体" w:hint="eastAsia"/>
                <w:sz w:val="18"/>
              </w:rPr>
              <w:t>12</w:t>
            </w:r>
          </w:p>
        </w:tc>
        <w:tc>
          <w:tcPr>
            <w:tcW w:w="2030" w:type="dxa"/>
            <w:tcBorders>
              <w:top w:val="single" w:sz="12" w:space="0" w:color="auto"/>
            </w:tcBorders>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投资人基金账号</w:t>
            </w:r>
          </w:p>
        </w:tc>
        <w:tc>
          <w:tcPr>
            <w:tcW w:w="2390" w:type="dxa"/>
            <w:tcBorders>
              <w:top w:val="single" w:sz="12" w:space="0" w:color="auto"/>
            </w:tcBorders>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120</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TransactionAccountID</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投资人基金交易账号</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284</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SecuritiesAccountID</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10</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证券账号</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324</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SeatCode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6</w:t>
            </w:r>
          </w:p>
        </w:tc>
        <w:tc>
          <w:tcPr>
            <w:tcW w:w="2030" w:type="dxa"/>
          </w:tcPr>
          <w:p w:rsidR="005527B7" w:rsidRPr="009579CE" w:rsidRDefault="005527B7">
            <w:pPr>
              <w:spacing w:line="240" w:lineRule="atLeast"/>
              <w:rPr>
                <w:rFonts w:ascii="宋体" w:eastAsia="宋体" w:hAnsi="宋体"/>
                <w:sz w:val="18"/>
              </w:rPr>
            </w:pPr>
            <w:r w:rsidRPr="009579CE">
              <w:rPr>
                <w:rFonts w:ascii="宋体" w:eastAsia="宋体" w:hAnsi="宋体" w:hint="eastAsia"/>
                <w:sz w:val="18"/>
              </w:rPr>
              <w:t>席位</w:t>
            </w:r>
            <w:r w:rsidRPr="009579CE">
              <w:rPr>
                <w:rFonts w:ascii="宋体" w:eastAsia="宋体" w:hAnsi="宋体"/>
                <w:sz w:val="18"/>
              </w:rPr>
              <w:t>代码</w:t>
            </w:r>
          </w:p>
        </w:tc>
        <w:tc>
          <w:tcPr>
            <w:tcW w:w="2390" w:type="dxa"/>
          </w:tcPr>
          <w:p w:rsidR="005527B7" w:rsidRPr="009579CE" w:rsidRDefault="005527B7">
            <w:pPr>
              <w:jc w:val="cente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92</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TransactionDate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交易发生日期</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TransactionTime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交易发生时间</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业务代码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ApplicationVol</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申请基金份数</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ConfirmedVol</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基金账户交易确认份数</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32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TransactionCfmDate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交易确认日期</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47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DownLoaddate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交易数据下传日期</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BranchCode</w:t>
            </w:r>
          </w:p>
        </w:tc>
        <w:tc>
          <w:tcPr>
            <w:tcW w:w="720" w:type="dxa"/>
          </w:tcPr>
          <w:p w:rsidR="005527B7" w:rsidRPr="009579CE" w:rsidRDefault="00FC4F59">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网点号码</w:t>
            </w:r>
          </w:p>
        </w:tc>
        <w:tc>
          <w:tcPr>
            <w:tcW w:w="2390" w:type="dxa"/>
          </w:tcPr>
          <w:p w:rsidR="005527B7" w:rsidRPr="009579CE" w:rsidRDefault="005527B7">
            <w:pPr>
              <w:snapToGrid w:val="0"/>
              <w:rPr>
                <w:rFonts w:ascii="宋体" w:eastAsia="宋体" w:hAnsi="宋体"/>
                <w:sz w:val="18"/>
              </w:rPr>
            </w:pPr>
          </w:p>
        </w:tc>
      </w:tr>
      <w:tr w:rsidR="005527B7" w:rsidRPr="009579CE">
        <w:tblPrEx>
          <w:tblCellMar>
            <w:top w:w="0" w:type="dxa"/>
            <w:bottom w:w="0" w:type="dxa"/>
          </w:tblCellMar>
        </w:tblPrEx>
        <w:trPr>
          <w:jc w:val="center"/>
        </w:trPr>
        <w:tc>
          <w:tcPr>
            <w:tcW w:w="648" w:type="dxa"/>
            <w:vAlign w:val="center"/>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524</w:t>
            </w:r>
          </w:p>
        </w:tc>
        <w:tc>
          <w:tcPr>
            <w:tcW w:w="2182"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NetNo</w:t>
            </w:r>
          </w:p>
        </w:tc>
        <w:tc>
          <w:tcPr>
            <w:tcW w:w="72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vAlign w:val="center"/>
          </w:tcPr>
          <w:p w:rsidR="005527B7" w:rsidRPr="009579CE" w:rsidRDefault="005527B7">
            <w:pPr>
              <w:widowControl/>
              <w:rPr>
                <w:rFonts w:ascii="宋体" w:eastAsia="宋体" w:hAnsi="宋体"/>
                <w:kern w:val="0"/>
                <w:sz w:val="18"/>
              </w:rPr>
            </w:pPr>
            <w:r w:rsidRPr="009579CE">
              <w:rPr>
                <w:rFonts w:ascii="宋体" w:eastAsia="宋体" w:hAnsi="宋体"/>
                <w:kern w:val="0"/>
                <w:sz w:val="18"/>
              </w:rPr>
              <w:t>9</w:t>
            </w:r>
          </w:p>
        </w:tc>
        <w:tc>
          <w:tcPr>
            <w:tcW w:w="2030" w:type="dxa"/>
            <w:vAlign w:val="center"/>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操作（清算）网点编号</w:t>
            </w:r>
          </w:p>
        </w:tc>
        <w:tc>
          <w:tcPr>
            <w:tcW w:w="2390" w:type="dxa"/>
          </w:tcPr>
          <w:p w:rsidR="005527B7" w:rsidRPr="009579CE" w:rsidRDefault="005527B7">
            <w:pPr>
              <w:autoSpaceDE w:val="0"/>
              <w:autoSpaceDN w:val="0"/>
              <w:adjustRightInd w:val="0"/>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29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hint="eastAsia"/>
                <w:sz w:val="18"/>
              </w:rPr>
              <w:t>RegionCode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交易所在地区编号</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137</w:t>
            </w:r>
          </w:p>
        </w:tc>
        <w:tc>
          <w:tcPr>
            <w:tcW w:w="2182"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TASerialNO</w:t>
            </w:r>
          </w:p>
        </w:tc>
        <w:tc>
          <w:tcPr>
            <w:tcW w:w="720" w:type="dxa"/>
          </w:tcPr>
          <w:p w:rsidR="005527B7" w:rsidRPr="009579CE" w:rsidRDefault="005527B7">
            <w:pPr>
              <w:snapToGrid w:val="0"/>
              <w:jc w:val="left"/>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20</w:t>
            </w:r>
          </w:p>
        </w:tc>
        <w:tc>
          <w:tcPr>
            <w:tcW w:w="2030" w:type="dxa"/>
          </w:tcPr>
          <w:p w:rsidR="005527B7" w:rsidRPr="009579CE" w:rsidRDefault="005527B7">
            <w:pPr>
              <w:snapToGrid w:val="0"/>
              <w:jc w:val="left"/>
              <w:rPr>
                <w:rFonts w:ascii="宋体" w:eastAsia="宋体" w:hAnsi="宋体" w:hint="eastAsia"/>
                <w:sz w:val="18"/>
              </w:rPr>
            </w:pPr>
            <w:r w:rsidRPr="009579CE">
              <w:rPr>
                <w:rFonts w:ascii="宋体" w:eastAsia="宋体" w:hAnsi="宋体" w:hint="eastAsia"/>
                <w:sz w:val="18"/>
              </w:rPr>
              <w:t>TA确认交易流水号</w:t>
            </w:r>
          </w:p>
        </w:tc>
        <w:tc>
          <w:tcPr>
            <w:tcW w:w="2390" w:type="dxa"/>
          </w:tcPr>
          <w:p w:rsidR="005527B7" w:rsidRPr="009579CE" w:rsidRDefault="005527B7">
            <w:pPr>
              <w:snapToGrid w:val="0"/>
              <w:jc w:val="left"/>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jc w:val="center"/>
              <w:rPr>
                <w:rFonts w:ascii="宋体" w:eastAsia="宋体" w:hAnsi="宋体"/>
                <w:sz w:val="18"/>
              </w:rPr>
            </w:pPr>
            <w:r w:rsidRPr="009579CE">
              <w:rPr>
                <w:rFonts w:ascii="宋体" w:eastAsia="宋体" w:hAnsi="宋体"/>
                <w:sz w:val="18"/>
              </w:rPr>
              <w:t>119</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ReturnCode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交易处理返回代码</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256</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FromTAFlag</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是否注册登记人发起业务标志</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260</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ShareClass</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收费方式</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309</w:t>
            </w:r>
          </w:p>
        </w:tc>
        <w:tc>
          <w:tcPr>
            <w:tcW w:w="2182" w:type="dxa"/>
            <w:vAlign w:val="center"/>
          </w:tcPr>
          <w:p w:rsidR="005527B7" w:rsidRPr="009579CE" w:rsidRDefault="005527B7">
            <w:pPr>
              <w:rPr>
                <w:rFonts w:ascii="宋体" w:eastAsia="宋体" w:hAnsi="宋体"/>
                <w:sz w:val="18"/>
              </w:rPr>
            </w:pPr>
            <w:r w:rsidRPr="009579CE">
              <w:rPr>
                <w:rFonts w:ascii="宋体" w:eastAsia="宋体" w:hAnsi="宋体"/>
                <w:sz w:val="18"/>
              </w:rPr>
              <w:t>ErrorDetail</w:t>
            </w:r>
          </w:p>
        </w:tc>
        <w:tc>
          <w:tcPr>
            <w:tcW w:w="72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60</w:t>
            </w:r>
          </w:p>
        </w:tc>
        <w:tc>
          <w:tcPr>
            <w:tcW w:w="2030"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出错详细信息</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52</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Charge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10(</w:t>
            </w:r>
            <w:r w:rsidRPr="009579CE">
              <w:rPr>
                <w:rFonts w:ascii="宋体" w:eastAsia="宋体" w:hAnsi="宋体" w:hint="eastAsia"/>
                <w:sz w:val="18"/>
              </w:rPr>
              <w:t>两位小数</w:t>
            </w:r>
            <w:r w:rsidRPr="009579CE">
              <w:rPr>
                <w:rFonts w:ascii="宋体" w:eastAsia="宋体" w:hAnsi="宋体"/>
                <w:sz w:val="18"/>
              </w:rPr>
              <w:t>)</w:t>
            </w:r>
          </w:p>
        </w:tc>
        <w:tc>
          <w:tcPr>
            <w:tcW w:w="2030" w:type="dxa"/>
          </w:tcPr>
          <w:p w:rsidR="005527B7" w:rsidRPr="009579CE" w:rsidRDefault="005527B7">
            <w:pPr>
              <w:snapToGrid w:val="0"/>
              <w:rPr>
                <w:rFonts w:ascii="宋体" w:eastAsia="宋体" w:hAnsi="宋体" w:hint="eastAsia"/>
                <w:kern w:val="0"/>
                <w:sz w:val="18"/>
              </w:rPr>
            </w:pPr>
            <w:r w:rsidRPr="009579CE">
              <w:rPr>
                <w:rFonts w:ascii="宋体" w:eastAsia="宋体" w:hAnsi="宋体" w:hint="eastAsia"/>
                <w:kern w:val="0"/>
                <w:sz w:val="18"/>
              </w:rPr>
              <w:t>手续费</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53</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AgencyFee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10（两位小数）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代理费</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86</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sz w:val="18"/>
              </w:rPr>
              <w:t>NAV</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基金单位净值</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94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OtherFee1</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10（两位小数）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其他费用1</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hint="eastAsia"/>
                <w:sz w:val="18"/>
              </w:rPr>
              <w:t>173</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TotalBackendLoad</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sz w:val="18"/>
              </w:rPr>
              <w:t>16</w:t>
            </w:r>
            <w:r w:rsidRPr="009579CE">
              <w:rPr>
                <w:rFonts w:ascii="宋体" w:eastAsia="宋体" w:hAnsi="宋体" w:hint="eastAsia"/>
                <w:sz w:val="18"/>
              </w:rPr>
              <w:t>（两位小数）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后端收费总额</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hint="eastAsia"/>
                <w:sz w:val="18"/>
              </w:rPr>
              <w:t>193</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RateFee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N</w:t>
            </w:r>
          </w:p>
        </w:tc>
        <w:tc>
          <w:tcPr>
            <w:tcW w:w="950" w:type="dxa"/>
          </w:tcPr>
          <w:p w:rsidR="005527B7" w:rsidRPr="009579CE" w:rsidRDefault="000B4420">
            <w:pPr>
              <w:snapToGrid w:val="0"/>
              <w:rPr>
                <w:rFonts w:ascii="宋体" w:eastAsia="宋体" w:hAnsi="宋体" w:hint="eastAsia"/>
                <w:sz w:val="18"/>
              </w:rPr>
            </w:pPr>
            <w:r w:rsidRPr="009579CE">
              <w:rPr>
                <w:rFonts w:ascii="宋体" w:eastAsia="宋体" w:hAnsi="宋体" w:hint="eastAsia"/>
                <w:sz w:val="18"/>
              </w:rPr>
              <w:t>9（八位小数）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费率</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255</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TransferFee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10（两位小数）</w:t>
            </w:r>
          </w:p>
        </w:tc>
        <w:tc>
          <w:tcPr>
            <w:tcW w:w="2030" w:type="dxa"/>
          </w:tcPr>
          <w:p w:rsidR="005527B7" w:rsidRPr="009579CE" w:rsidRDefault="005527B7">
            <w:pPr>
              <w:pStyle w:val="11"/>
              <w:pBdr>
                <w:bottom w:val="none" w:sz="0" w:space="0" w:color="auto"/>
              </w:pBdr>
              <w:rPr>
                <w:rFonts w:ascii="宋体" w:hAnsi="宋体" w:hint="eastAsia"/>
              </w:rPr>
            </w:pPr>
            <w:r w:rsidRPr="009579CE">
              <w:rPr>
                <w:rFonts w:ascii="宋体" w:hAnsi="宋体" w:hint="eastAsia"/>
              </w:rPr>
              <w:t>过户费</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261</w:t>
            </w:r>
          </w:p>
        </w:tc>
        <w:tc>
          <w:tcPr>
            <w:tcW w:w="2182"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OriginalCfmDate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TA的原确认日期</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313</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FundCorpCode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基金公司代码</w:t>
            </w:r>
          </w:p>
        </w:tc>
        <w:tc>
          <w:tcPr>
            <w:tcW w:w="2390" w:type="dxa"/>
          </w:tcPr>
          <w:p w:rsidR="005527B7" w:rsidRPr="009579CE" w:rsidRDefault="005527B7">
            <w:pPr>
              <w:widowControl/>
              <w:jc w:val="center"/>
              <w:rPr>
                <w:rFonts w:ascii="宋体" w:eastAsia="宋体" w:hAnsi="宋体" w:hint="eastAsia"/>
                <w:kern w:val="0"/>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311</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PointsType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积分类型</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316</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PointsStatus</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积分状态</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hint="eastAsia"/>
                <w:kern w:val="0"/>
                <w:sz w:val="18"/>
              </w:rPr>
            </w:pPr>
            <w:r w:rsidRPr="009579CE">
              <w:rPr>
                <w:rFonts w:ascii="宋体" w:eastAsia="宋体" w:hAnsi="宋体" w:hint="eastAsia"/>
                <w:kern w:val="0"/>
                <w:sz w:val="18"/>
              </w:rPr>
              <w:t>312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Points</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N</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15（两位小数）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积分值</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349</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AlternationDate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最后更新日</w:t>
            </w:r>
          </w:p>
        </w:tc>
        <w:tc>
          <w:tcPr>
            <w:tcW w:w="2390" w:type="dxa"/>
          </w:tcPr>
          <w:p w:rsidR="005527B7" w:rsidRPr="009579CE" w:rsidRDefault="005527B7">
            <w:pPr>
              <w:snapToGrid w:val="0"/>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97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TargetDistributorCode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kern w:val="0"/>
                <w:sz w:val="18"/>
              </w:rPr>
            </w:pPr>
            <w:r w:rsidRPr="009579CE">
              <w:rPr>
                <w:rFonts w:ascii="宋体" w:eastAsia="宋体" w:hAnsi="宋体" w:hint="eastAsia"/>
                <w:kern w:val="0"/>
                <w:sz w:val="18"/>
              </w:rPr>
              <w:t>对方销售人代码</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141</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TargetBranchCode</w:t>
            </w:r>
          </w:p>
        </w:tc>
        <w:tc>
          <w:tcPr>
            <w:tcW w:w="720" w:type="dxa"/>
          </w:tcPr>
          <w:p w:rsidR="005527B7" w:rsidRPr="009579CE" w:rsidRDefault="00FC4F59">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对方网点号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142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TargetTransactionAccountID</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17</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对方销售人处投资人基金交易帐号</w:t>
            </w:r>
          </w:p>
        </w:tc>
        <w:tc>
          <w:tcPr>
            <w:tcW w:w="2390" w:type="dxa"/>
          </w:tcPr>
          <w:p w:rsidR="005527B7" w:rsidRPr="009579CE" w:rsidRDefault="005527B7">
            <w:pPr>
              <w:rPr>
                <w:rFonts w:ascii="宋体" w:eastAsia="宋体" w:hAnsi="宋体" w:hint="eastAsia"/>
                <w:sz w:val="18"/>
              </w:rPr>
            </w:pP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152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Target</w:t>
            </w:r>
            <w:r w:rsidRPr="009579CE">
              <w:rPr>
                <w:rFonts w:ascii="宋体" w:eastAsia="宋体" w:hAnsi="宋体" w:hint="eastAsia"/>
                <w:sz w:val="18"/>
              </w:rPr>
              <w:t>RegionCode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4</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对方所在地区编号</w:t>
            </w:r>
          </w:p>
        </w:tc>
        <w:tc>
          <w:tcPr>
            <w:tcW w:w="2390" w:type="dxa"/>
          </w:tcPr>
          <w:p w:rsidR="005527B7" w:rsidRPr="009579CE" w:rsidRDefault="005527B7">
            <w:pPr>
              <w:rPr>
                <w:rFonts w:ascii="宋体" w:eastAsia="宋体" w:hAnsi="宋体" w:hint="eastAsia"/>
                <w:sz w:val="18"/>
              </w:rPr>
            </w:pPr>
          </w:p>
        </w:tc>
      </w:tr>
    </w:tbl>
    <w:p w:rsidR="005527B7" w:rsidRPr="009579CE" w:rsidRDefault="005527B7">
      <w:pPr>
        <w:pStyle w:val="afff7"/>
        <w:ind w:left="0"/>
        <w:rPr>
          <w:rFonts w:hint="eastAsia"/>
        </w:rPr>
      </w:pPr>
      <w:r w:rsidRPr="009579CE">
        <w:rPr>
          <w:rFonts w:hint="eastAsia"/>
        </w:rPr>
        <w:t>资金清算文件（25文件）</w:t>
      </w:r>
    </w:p>
    <w:p w:rsidR="005527B7" w:rsidRPr="009579CE" w:rsidRDefault="005527B7">
      <w:pPr>
        <w:pStyle w:val="af1"/>
        <w:ind w:firstLine="420"/>
        <w:rPr>
          <w:rFonts w:hint="eastAsia"/>
        </w:rPr>
      </w:pPr>
      <w:r w:rsidRPr="009579CE">
        <w:rPr>
          <w:rFonts w:hint="eastAsia"/>
        </w:rPr>
        <w:t>TA系统在每个交易确认日，将场外、场内申购赎回委托等业务合并在一起进行资金清算，生成各基金、销售人之间的资金清算数据。对每一笔资金清算汇总数据，还可根据网点或席位进行细分，供基金参与人用于资金对账，或者发送给下属网点和席位进行资金对账使用.</w:t>
      </w:r>
    </w:p>
    <w:p w:rsidR="005527B7" w:rsidRPr="009579CE" w:rsidRDefault="005527B7">
      <w:pPr>
        <w:pStyle w:val="af1"/>
        <w:ind w:firstLine="420"/>
        <w:rPr>
          <w:rFonts w:hint="eastAsia"/>
        </w:rPr>
      </w:pPr>
      <w:r w:rsidRPr="009579CE">
        <w:rPr>
          <w:rFonts w:hAnsi="宋体" w:hint="eastAsia"/>
        </w:rPr>
        <w:t>资金清算数据项见表8</w:t>
      </w:r>
      <w:r w:rsidR="00C179DA" w:rsidRPr="009579CE">
        <w:rPr>
          <w:rFonts w:hAnsi="宋体" w:hint="eastAsia"/>
        </w:rPr>
        <w:t>5</w:t>
      </w:r>
      <w:r w:rsidRPr="009579CE">
        <w:rPr>
          <w:rFonts w:hAnsi="宋体" w:hint="eastAsia"/>
        </w:rPr>
        <w:t>。</w:t>
      </w:r>
    </w:p>
    <w:p w:rsidR="005527B7" w:rsidRPr="009579CE" w:rsidRDefault="005527B7">
      <w:pPr>
        <w:pStyle w:val="a"/>
        <w:rPr>
          <w:rFonts w:hint="eastAsia"/>
        </w:rPr>
      </w:pPr>
      <w:r w:rsidRPr="009579CE">
        <w:rPr>
          <w:rFonts w:hint="eastAsia"/>
        </w:rPr>
        <w:t>资金清算文件</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5527B7" w:rsidRPr="009579CE">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是否</w:t>
            </w:r>
          </w:p>
          <w:p w:rsidR="005527B7" w:rsidRPr="009579CE" w:rsidRDefault="005527B7">
            <w:pPr>
              <w:snapToGrid w:val="0"/>
              <w:jc w:val="center"/>
              <w:rPr>
                <w:rFonts w:ascii="宋体" w:eastAsia="宋体" w:hAnsi="宋体" w:hint="eastAsia"/>
                <w:sz w:val="18"/>
              </w:rPr>
            </w:pPr>
            <w:r w:rsidRPr="009579CE">
              <w:rPr>
                <w:rFonts w:ascii="宋体" w:eastAsia="宋体" w:hAnsi="宋体" w:hint="eastAsia"/>
                <w:sz w:val="18"/>
              </w:rPr>
              <w:t>必需</w:t>
            </w:r>
          </w:p>
        </w:tc>
      </w:tr>
      <w:tr w:rsidR="005527B7" w:rsidRPr="009579CE">
        <w:tblPrEx>
          <w:tblCellMar>
            <w:top w:w="0" w:type="dxa"/>
            <w:bottom w:w="0" w:type="dxa"/>
          </w:tblCellMar>
        </w:tblPrEx>
        <w:trPr>
          <w:jc w:val="center"/>
        </w:trPr>
        <w:tc>
          <w:tcPr>
            <w:tcW w:w="648" w:type="dxa"/>
            <w:tcBorders>
              <w:top w:val="single" w:sz="12" w:space="0" w:color="auto"/>
            </w:tcBorders>
          </w:tcPr>
          <w:p w:rsidR="005527B7" w:rsidRPr="009579CE" w:rsidRDefault="005527B7">
            <w:pPr>
              <w:jc w:val="center"/>
              <w:rPr>
                <w:rFonts w:ascii="宋体" w:eastAsia="宋体" w:hAnsi="宋体" w:hint="eastAsia"/>
                <w:sz w:val="18"/>
              </w:rPr>
            </w:pPr>
            <w:r w:rsidRPr="009579CE">
              <w:rPr>
                <w:rFonts w:ascii="宋体" w:eastAsia="宋体" w:hAnsi="宋体" w:hint="eastAsia"/>
                <w:sz w:val="18"/>
              </w:rPr>
              <w:t>355</w:t>
            </w:r>
          </w:p>
        </w:tc>
        <w:tc>
          <w:tcPr>
            <w:tcW w:w="2182" w:type="dxa"/>
            <w:tcBorders>
              <w:top w:val="single" w:sz="12"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SequenceNO</w:t>
            </w:r>
          </w:p>
        </w:tc>
        <w:tc>
          <w:tcPr>
            <w:tcW w:w="720" w:type="dxa"/>
            <w:tcBorders>
              <w:top w:val="single" w:sz="12" w:space="0" w:color="auto"/>
            </w:tcBorders>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20</w:t>
            </w:r>
          </w:p>
        </w:tc>
        <w:tc>
          <w:tcPr>
            <w:tcW w:w="203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序号</w:t>
            </w:r>
          </w:p>
        </w:tc>
        <w:tc>
          <w:tcPr>
            <w:tcW w:w="2390" w:type="dxa"/>
            <w:tcBorders>
              <w:top w:val="single" w:sz="12" w:space="0" w:color="auto"/>
            </w:tcBorders>
          </w:tcPr>
          <w:p w:rsidR="005527B7" w:rsidRPr="009579CE" w:rsidRDefault="005527B7">
            <w:pPr>
              <w:rPr>
                <w:rFonts w:ascii="宋体" w:eastAsia="宋体" w:hAnsi="宋体" w:hint="eastAsia"/>
                <w:sz w:val="18"/>
              </w:rPr>
            </w:pPr>
            <w:r w:rsidRPr="009579CE">
              <w:rPr>
                <w:rFonts w:ascii="宋体" w:eastAsia="宋体" w:hAnsi="宋体" w:hint="eastAsia"/>
                <w:sz w:val="18"/>
              </w:rPr>
              <w:t>唯一确定一条记录，不能重复</w:t>
            </w:r>
          </w:p>
        </w:tc>
        <w:tc>
          <w:tcPr>
            <w:tcW w:w="620" w:type="dxa"/>
            <w:tcBorders>
              <w:top w:val="single" w:sz="12" w:space="0" w:color="auto"/>
            </w:tcBorders>
            <w:vAlign w:val="center"/>
          </w:tcPr>
          <w:p w:rsidR="005527B7" w:rsidRPr="009579CE" w:rsidRDefault="005527B7">
            <w:pPr>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vAlign w:val="center"/>
          </w:tcPr>
          <w:p w:rsidR="005527B7" w:rsidRPr="009579CE" w:rsidRDefault="005527B7">
            <w:pPr>
              <w:jc w:val="center"/>
              <w:rPr>
                <w:rFonts w:ascii="宋体" w:eastAsia="宋体" w:hAnsi="宋体"/>
                <w:sz w:val="18"/>
              </w:rPr>
            </w:pPr>
            <w:r w:rsidRPr="009579CE">
              <w:rPr>
                <w:rFonts w:ascii="宋体" w:eastAsia="宋体" w:hAnsi="宋体"/>
                <w:sz w:val="18"/>
              </w:rPr>
              <w:t>92</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TransactionDate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交易发生日期</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格式为：YYYYMMDD</w:t>
            </w:r>
          </w:p>
          <w:p w:rsidR="005527B7" w:rsidRPr="009579CE" w:rsidRDefault="005527B7">
            <w:pPr>
              <w:rPr>
                <w:rFonts w:ascii="宋体" w:eastAsia="宋体" w:hAnsi="宋体" w:hint="eastAsia"/>
                <w:sz w:val="18"/>
              </w:rPr>
            </w:pPr>
            <w:r w:rsidRPr="009579CE">
              <w:rPr>
                <w:rFonts w:ascii="宋体" w:eastAsia="宋体" w:hAnsi="宋体" w:hint="eastAsia"/>
                <w:sz w:val="18"/>
              </w:rPr>
              <w:t>对130认购结果业务，此字段无意义</w:t>
            </w:r>
          </w:p>
        </w:tc>
        <w:tc>
          <w:tcPr>
            <w:tcW w:w="620" w:type="dxa"/>
          </w:tcPr>
          <w:p w:rsidR="005527B7" w:rsidRPr="009579CE" w:rsidRDefault="005527B7">
            <w:pPr>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32</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TransactionCfmDate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交易确认日期</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格式为：YYYYMMDD</w:t>
            </w:r>
          </w:p>
        </w:tc>
        <w:tc>
          <w:tcPr>
            <w:tcW w:w="620" w:type="dxa"/>
            <w:vAlign w:val="center"/>
          </w:tcPr>
          <w:p w:rsidR="005527B7" w:rsidRPr="009579CE" w:rsidRDefault="005527B7">
            <w:pPr>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rPr>
                <w:rFonts w:ascii="宋体" w:eastAsia="宋体" w:hAnsi="宋体"/>
                <w:sz w:val="18"/>
              </w:rPr>
            </w:pPr>
            <w:r w:rsidRPr="009579CE">
              <w:rPr>
                <w:rFonts w:ascii="宋体" w:eastAsia="宋体" w:hAnsi="宋体"/>
                <w:sz w:val="18"/>
              </w:rPr>
              <w:t>37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CurrencyType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3</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结算币种</w:t>
            </w:r>
          </w:p>
        </w:tc>
        <w:tc>
          <w:tcPr>
            <w:tcW w:w="2390" w:type="dxa"/>
          </w:tcPr>
          <w:p w:rsidR="005527B7" w:rsidRPr="009579CE" w:rsidRDefault="005527B7">
            <w:pPr>
              <w:rPr>
                <w:rFonts w:ascii="宋体" w:eastAsia="宋体" w:hAnsi="宋体" w:hint="eastAsia"/>
                <w:sz w:val="18"/>
              </w:rPr>
            </w:pPr>
          </w:p>
        </w:tc>
        <w:tc>
          <w:tcPr>
            <w:tcW w:w="620" w:type="dxa"/>
            <w:vAlign w:val="center"/>
          </w:tcPr>
          <w:p w:rsidR="005527B7" w:rsidRPr="009579CE" w:rsidRDefault="005527B7">
            <w:pPr>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widowControl/>
              <w:jc w:val="center"/>
              <w:rPr>
                <w:rFonts w:ascii="宋体" w:eastAsia="宋体" w:hAnsi="宋体"/>
                <w:kern w:val="0"/>
                <w:sz w:val="18"/>
              </w:rPr>
            </w:pPr>
            <w:r w:rsidRPr="009579CE">
              <w:rPr>
                <w:rFonts w:ascii="宋体" w:eastAsia="宋体" w:hAnsi="宋体"/>
                <w:kern w:val="0"/>
                <w:sz w:val="18"/>
              </w:rPr>
              <w:t>509</w:t>
            </w:r>
          </w:p>
        </w:tc>
        <w:tc>
          <w:tcPr>
            <w:tcW w:w="2182"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ExchangeFlag</w:t>
            </w:r>
          </w:p>
        </w:tc>
        <w:tc>
          <w:tcPr>
            <w:tcW w:w="72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C</w:t>
            </w:r>
          </w:p>
        </w:tc>
        <w:tc>
          <w:tcPr>
            <w:tcW w:w="950" w:type="dxa"/>
          </w:tcPr>
          <w:p w:rsidR="005527B7" w:rsidRPr="009579CE" w:rsidRDefault="005527B7">
            <w:pPr>
              <w:widowControl/>
              <w:rPr>
                <w:rFonts w:ascii="宋体" w:eastAsia="宋体" w:hAnsi="宋体"/>
                <w:kern w:val="0"/>
                <w:sz w:val="18"/>
              </w:rPr>
            </w:pPr>
            <w:r w:rsidRPr="009579CE">
              <w:rPr>
                <w:rFonts w:ascii="宋体" w:eastAsia="宋体" w:hAnsi="宋体"/>
                <w:kern w:val="0"/>
                <w:sz w:val="18"/>
              </w:rPr>
              <w:t>1</w:t>
            </w:r>
          </w:p>
        </w:tc>
        <w:tc>
          <w:tcPr>
            <w:tcW w:w="2030" w:type="dxa"/>
          </w:tcPr>
          <w:p w:rsidR="005527B7" w:rsidRPr="009579CE" w:rsidRDefault="005527B7">
            <w:pPr>
              <w:widowControl/>
              <w:rPr>
                <w:rFonts w:ascii="宋体" w:eastAsia="宋体" w:hAnsi="宋体"/>
                <w:kern w:val="0"/>
                <w:sz w:val="18"/>
              </w:rPr>
            </w:pPr>
            <w:r w:rsidRPr="009579CE">
              <w:rPr>
                <w:rFonts w:ascii="宋体" w:eastAsia="宋体" w:hAnsi="宋体" w:hint="eastAsia"/>
                <w:kern w:val="0"/>
                <w:sz w:val="18"/>
              </w:rPr>
              <w:t>交易所标志</w:t>
            </w:r>
          </w:p>
        </w:tc>
        <w:tc>
          <w:tcPr>
            <w:tcW w:w="2390" w:type="dxa"/>
          </w:tcPr>
          <w:p w:rsidR="005527B7" w:rsidRPr="009579CE" w:rsidRDefault="005527B7">
            <w:pPr>
              <w:autoSpaceDE w:val="0"/>
              <w:autoSpaceDN w:val="0"/>
              <w:adjustRightInd w:val="0"/>
              <w:rPr>
                <w:rFonts w:ascii="宋体" w:eastAsia="宋体" w:hAnsi="宋体"/>
                <w:kern w:val="0"/>
                <w:sz w:val="18"/>
              </w:rPr>
            </w:pPr>
            <w:r w:rsidRPr="009579CE">
              <w:rPr>
                <w:rFonts w:ascii="宋体" w:eastAsia="宋体" w:hAnsi="宋体"/>
                <w:kern w:val="0"/>
                <w:sz w:val="18"/>
              </w:rPr>
              <w:t>0-深圳场内</w:t>
            </w:r>
            <w:r w:rsidRPr="009579CE">
              <w:rPr>
                <w:rFonts w:ascii="宋体" w:eastAsia="宋体" w:hAnsi="宋体" w:hint="eastAsia"/>
                <w:kern w:val="0"/>
                <w:sz w:val="18"/>
              </w:rPr>
              <w:t xml:space="preserve"> </w:t>
            </w:r>
            <w:r w:rsidRPr="009579CE">
              <w:rPr>
                <w:rFonts w:ascii="宋体" w:eastAsia="宋体" w:hAnsi="宋体"/>
                <w:kern w:val="0"/>
                <w:sz w:val="18"/>
              </w:rPr>
              <w:t>1-上海场内</w:t>
            </w:r>
          </w:p>
          <w:p w:rsidR="005527B7" w:rsidRPr="009579CE" w:rsidRDefault="005527B7">
            <w:pPr>
              <w:widowControl/>
              <w:rPr>
                <w:rFonts w:ascii="宋体" w:eastAsia="宋体" w:hAnsi="宋体" w:hint="eastAsia"/>
                <w:kern w:val="0"/>
                <w:sz w:val="18"/>
              </w:rPr>
            </w:pPr>
            <w:r w:rsidRPr="009579CE">
              <w:rPr>
                <w:rFonts w:ascii="宋体" w:eastAsia="宋体" w:hAnsi="宋体"/>
                <w:kern w:val="0"/>
                <w:sz w:val="18"/>
              </w:rPr>
              <w:t>2-场外</w:t>
            </w:r>
          </w:p>
          <w:p w:rsidR="005527B7" w:rsidRPr="009579CE" w:rsidRDefault="005527B7">
            <w:pPr>
              <w:widowControl/>
              <w:rPr>
                <w:rFonts w:ascii="宋体" w:eastAsia="宋体" w:hAnsi="宋体" w:hint="eastAsia"/>
                <w:kern w:val="0"/>
                <w:sz w:val="18"/>
              </w:rPr>
            </w:pPr>
            <w:r w:rsidRPr="009579CE">
              <w:rPr>
                <w:rFonts w:ascii="宋体" w:eastAsia="宋体" w:hAnsi="宋体" w:hint="eastAsia"/>
                <w:kern w:val="0"/>
                <w:sz w:val="18"/>
              </w:rPr>
              <w:t>0表示席位在深圳，1表示席位在上海</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319</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InstAccount</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30</w:t>
            </w:r>
          </w:p>
        </w:tc>
        <w:tc>
          <w:tcPr>
            <w:tcW w:w="2030" w:type="dxa"/>
          </w:tcPr>
          <w:p w:rsidR="005527B7" w:rsidRPr="009579CE" w:rsidRDefault="005527B7">
            <w:pPr>
              <w:spacing w:line="240" w:lineRule="atLeast"/>
              <w:rPr>
                <w:rFonts w:ascii="宋体" w:eastAsia="宋体" w:hAnsi="宋体" w:hint="eastAsia"/>
                <w:sz w:val="18"/>
              </w:rPr>
            </w:pPr>
            <w:r w:rsidRPr="009579CE">
              <w:rPr>
                <w:rFonts w:ascii="宋体" w:eastAsia="宋体" w:hAnsi="宋体" w:hint="eastAsia"/>
                <w:sz w:val="18"/>
              </w:rPr>
              <w:t>销售人结算法人</w:t>
            </w:r>
            <w:r w:rsidRPr="009579CE">
              <w:rPr>
                <w:rFonts w:ascii="宋体" w:eastAsia="宋体" w:hAnsi="宋体"/>
                <w:sz w:val="18"/>
              </w:rPr>
              <w:t>资金帐</w:t>
            </w:r>
            <w:r w:rsidRPr="009579CE">
              <w:rPr>
                <w:rFonts w:ascii="宋体" w:eastAsia="宋体" w:hAnsi="宋体" w:hint="eastAsia"/>
                <w:sz w:val="18"/>
              </w:rPr>
              <w:t>号</w:t>
            </w:r>
          </w:p>
        </w:tc>
        <w:tc>
          <w:tcPr>
            <w:tcW w:w="2390" w:type="dxa"/>
          </w:tcPr>
          <w:p w:rsidR="005527B7" w:rsidRPr="009579CE" w:rsidRDefault="005527B7">
            <w:pPr>
              <w:rPr>
                <w:rFonts w:ascii="宋体" w:eastAsia="宋体" w:hAnsi="宋体" w:hint="eastAsia"/>
                <w:sz w:val="18"/>
              </w:rPr>
            </w:pP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67</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FundCode</w:t>
            </w:r>
          </w:p>
        </w:tc>
        <w:tc>
          <w:tcPr>
            <w:tcW w:w="72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sz w:val="18"/>
              </w:rPr>
              <w:t>6</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基金代码</w:t>
            </w:r>
          </w:p>
        </w:tc>
        <w:tc>
          <w:tcPr>
            <w:tcW w:w="2390" w:type="dxa"/>
          </w:tcPr>
          <w:p w:rsidR="005527B7" w:rsidRPr="009579CE" w:rsidRDefault="005527B7">
            <w:pPr>
              <w:rPr>
                <w:rFonts w:ascii="宋体" w:eastAsia="宋体" w:hAnsi="宋体" w:hint="eastAsia"/>
                <w:sz w:val="18"/>
              </w:rPr>
            </w:pP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121</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DistributorCode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销售人代码</w:t>
            </w:r>
          </w:p>
        </w:tc>
        <w:tc>
          <w:tcPr>
            <w:tcW w:w="2390" w:type="dxa"/>
          </w:tcPr>
          <w:p w:rsidR="005527B7" w:rsidRPr="009579CE" w:rsidRDefault="005527B7">
            <w:pPr>
              <w:rPr>
                <w:rFonts w:ascii="宋体" w:eastAsia="宋体" w:hAnsi="宋体" w:hint="eastAsia"/>
                <w:sz w:val="18"/>
              </w:rPr>
            </w:pP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324</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SeatCode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6</w:t>
            </w:r>
          </w:p>
        </w:tc>
        <w:tc>
          <w:tcPr>
            <w:tcW w:w="2030" w:type="dxa"/>
          </w:tcPr>
          <w:p w:rsidR="005527B7" w:rsidRPr="009579CE" w:rsidRDefault="005527B7">
            <w:pPr>
              <w:spacing w:line="240" w:lineRule="atLeast"/>
              <w:rPr>
                <w:rFonts w:ascii="宋体" w:eastAsia="宋体" w:hAnsi="宋体"/>
                <w:sz w:val="18"/>
              </w:rPr>
            </w:pPr>
            <w:r w:rsidRPr="009579CE">
              <w:rPr>
                <w:rFonts w:ascii="宋体" w:eastAsia="宋体" w:hAnsi="宋体" w:hint="eastAsia"/>
                <w:sz w:val="18"/>
              </w:rPr>
              <w:t>席位</w:t>
            </w:r>
            <w:r w:rsidRPr="009579CE">
              <w:rPr>
                <w:rFonts w:ascii="宋体" w:eastAsia="宋体" w:hAnsi="宋体"/>
                <w:sz w:val="18"/>
              </w:rPr>
              <w:t>代码</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场内业务必填，否则置空</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N</w:t>
            </w:r>
          </w:p>
        </w:tc>
      </w:tr>
      <w:tr w:rsidR="005527B7" w:rsidRPr="009579CE">
        <w:tblPrEx>
          <w:tblCellMar>
            <w:top w:w="0" w:type="dxa"/>
            <w:bottom w:w="0" w:type="dxa"/>
          </w:tblCellMar>
        </w:tblPrEx>
        <w:trPr>
          <w:jc w:val="center"/>
        </w:trPr>
        <w:tc>
          <w:tcPr>
            <w:tcW w:w="648" w:type="dxa"/>
            <w:vAlign w:val="center"/>
          </w:tcPr>
          <w:p w:rsidR="005527B7" w:rsidRPr="009579CE" w:rsidRDefault="005527B7">
            <w:pPr>
              <w:jc w:val="center"/>
              <w:rPr>
                <w:rFonts w:ascii="宋体" w:eastAsia="宋体" w:hAnsi="宋体"/>
                <w:sz w:val="18"/>
              </w:rPr>
            </w:pPr>
            <w:r w:rsidRPr="009579CE">
              <w:rPr>
                <w:rFonts w:ascii="宋体" w:eastAsia="宋体" w:hAnsi="宋体"/>
                <w:sz w:val="18"/>
              </w:rPr>
              <w:t>87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BranchCode</w:t>
            </w:r>
          </w:p>
        </w:tc>
        <w:tc>
          <w:tcPr>
            <w:tcW w:w="720" w:type="dxa"/>
          </w:tcPr>
          <w:p w:rsidR="005527B7" w:rsidRPr="009579CE" w:rsidRDefault="00FC4F59">
            <w:pPr>
              <w:rPr>
                <w:rFonts w:ascii="宋体" w:eastAsia="宋体" w:hAnsi="宋体"/>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9</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网点号码</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场外细分网点清算时必填，否则置空</w:t>
            </w:r>
          </w:p>
        </w:tc>
        <w:tc>
          <w:tcPr>
            <w:tcW w:w="620" w:type="dxa"/>
          </w:tcPr>
          <w:p w:rsidR="005527B7" w:rsidRPr="009579CE" w:rsidRDefault="005527B7">
            <w:pPr>
              <w:rPr>
                <w:rFonts w:ascii="宋体" w:eastAsia="宋体" w:hAnsi="宋体" w:hint="eastAsia"/>
                <w:sz w:val="18"/>
              </w:rPr>
            </w:pPr>
            <w:r w:rsidRPr="009579CE">
              <w:rPr>
                <w:rFonts w:ascii="宋体" w:eastAsia="宋体" w:hAnsi="宋体" w:hint="eastAsia"/>
                <w:sz w:val="18"/>
              </w:rPr>
              <w:t xml:space="preserve">  N</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135</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BusinessCode</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snapToGrid w:val="0"/>
              <w:rPr>
                <w:rFonts w:ascii="宋体" w:eastAsia="宋体" w:hAnsi="宋体"/>
                <w:sz w:val="18"/>
              </w:rPr>
            </w:pPr>
            <w:r w:rsidRPr="009579CE">
              <w:rPr>
                <w:rFonts w:ascii="宋体" w:eastAsia="宋体" w:hAnsi="宋体" w:hint="eastAsia"/>
                <w:sz w:val="18"/>
              </w:rPr>
              <w:t>3</w:t>
            </w:r>
          </w:p>
        </w:tc>
        <w:tc>
          <w:tcPr>
            <w:tcW w:w="2030" w:type="dxa"/>
          </w:tcPr>
          <w:p w:rsidR="005527B7" w:rsidRPr="009579CE" w:rsidRDefault="005527B7">
            <w:pPr>
              <w:pStyle w:val="affffe"/>
              <w:widowControl w:val="0"/>
              <w:snapToGrid w:val="0"/>
              <w:spacing w:before="0"/>
              <w:rPr>
                <w:rFonts w:ascii="宋体" w:hAnsi="宋体" w:hint="eastAsia"/>
                <w:kern w:val="2"/>
              </w:rPr>
            </w:pPr>
            <w:r w:rsidRPr="009579CE">
              <w:rPr>
                <w:rFonts w:ascii="宋体" w:hAnsi="宋体" w:hint="eastAsia"/>
                <w:kern w:val="2"/>
              </w:rPr>
              <w:t>业务代码</w:t>
            </w:r>
          </w:p>
        </w:tc>
        <w:tc>
          <w:tcPr>
            <w:tcW w:w="2390" w:type="dxa"/>
          </w:tcPr>
          <w:p w:rsidR="00655025" w:rsidRPr="009579CE" w:rsidRDefault="005527B7">
            <w:pPr>
              <w:rPr>
                <w:rFonts w:ascii="宋体" w:eastAsia="宋体" w:hAnsi="宋体" w:hint="eastAsia"/>
                <w:sz w:val="18"/>
              </w:rPr>
            </w:pPr>
            <w:r w:rsidRPr="009579CE">
              <w:rPr>
                <w:rFonts w:ascii="宋体" w:eastAsia="宋体" w:hAnsi="宋体" w:hint="eastAsia"/>
                <w:sz w:val="18"/>
              </w:rPr>
              <w:t>120为认购，122为申购，124为赎回（含163定额赎回</w:t>
            </w:r>
            <w:r w:rsidR="002B0BE4" w:rsidRPr="009579CE">
              <w:rPr>
                <w:rFonts w:ascii="宋体" w:eastAsia="宋体" w:hAnsi="宋体" w:hint="eastAsia"/>
                <w:sz w:val="18"/>
              </w:rPr>
              <w:t>、</w:t>
            </w:r>
            <w:r w:rsidRPr="009579CE">
              <w:rPr>
                <w:rFonts w:ascii="宋体" w:eastAsia="宋体" w:hAnsi="宋体" w:hint="eastAsia"/>
                <w:sz w:val="18"/>
              </w:rPr>
              <w:t>142强制赎回</w:t>
            </w:r>
            <w:r w:rsidR="002B0BE4" w:rsidRPr="009579CE">
              <w:rPr>
                <w:rFonts w:ascii="宋体" w:eastAsia="宋体" w:hAnsi="宋体" w:hint="eastAsia"/>
                <w:sz w:val="18"/>
              </w:rPr>
              <w:t>、基金清盘150、基金终止151</w:t>
            </w:r>
            <w:r w:rsidRPr="009579CE">
              <w:rPr>
                <w:rFonts w:ascii="宋体" w:eastAsia="宋体" w:hAnsi="宋体" w:hint="eastAsia"/>
                <w:sz w:val="18"/>
              </w:rPr>
              <w:t>），126为转托管，136为基金转换，139为定时定额申购，143为分红，130为认购结果</w:t>
            </w:r>
            <w:r w:rsidR="002B0BE4" w:rsidRPr="009579CE">
              <w:rPr>
                <w:rFonts w:ascii="宋体" w:eastAsia="宋体" w:hAnsi="宋体" w:hint="eastAsia"/>
                <w:sz w:val="18"/>
              </w:rPr>
              <w:t>（含募集失败149）</w:t>
            </w:r>
            <w:r w:rsidRPr="009579CE">
              <w:rPr>
                <w:rFonts w:ascii="宋体" w:eastAsia="宋体" w:hAnsi="宋体" w:hint="eastAsia"/>
                <w:sz w:val="18"/>
              </w:rPr>
              <w:t>，191为ETF基金申购，194为ETF基金赎回，171为资金调账，172为月费</w:t>
            </w:r>
            <w:r w:rsidR="00222A4B" w:rsidRPr="009579CE">
              <w:rPr>
                <w:rFonts w:ascii="宋体" w:eastAsia="宋体" w:hAnsi="宋体" w:hint="eastAsia"/>
                <w:sz w:val="18"/>
              </w:rPr>
              <w:t>划拨，173为销售服务费划拨，174为尾随佣金划拨</w:t>
            </w:r>
            <w:r w:rsidRPr="009579CE">
              <w:rPr>
                <w:rFonts w:ascii="宋体" w:eastAsia="宋体" w:hAnsi="宋体" w:hint="eastAsia"/>
                <w:sz w:val="18"/>
              </w:rPr>
              <w:t>。</w:t>
            </w:r>
          </w:p>
          <w:p w:rsidR="005527B7" w:rsidRPr="009579CE" w:rsidRDefault="00655025">
            <w:pPr>
              <w:rPr>
                <w:rFonts w:ascii="宋体" w:eastAsia="宋体" w:hAnsi="宋体" w:hint="eastAsia"/>
                <w:sz w:val="18"/>
              </w:rPr>
            </w:pPr>
            <w:r w:rsidRPr="009579CE">
              <w:rPr>
                <w:rFonts w:ascii="宋体" w:eastAsia="宋体" w:hAnsi="宋体" w:hint="eastAsia"/>
                <w:sz w:val="18"/>
              </w:rPr>
              <w:t>（对171/172/173/174等业务其资金类型一般只有“001-交易金额”）</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320</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CapitalType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3</w:t>
            </w:r>
          </w:p>
        </w:tc>
        <w:tc>
          <w:tcPr>
            <w:tcW w:w="2030" w:type="dxa"/>
          </w:tcPr>
          <w:p w:rsidR="005527B7" w:rsidRPr="009579CE" w:rsidRDefault="005527B7">
            <w:pPr>
              <w:spacing w:line="240" w:lineRule="atLeast"/>
              <w:rPr>
                <w:rFonts w:ascii="宋体" w:eastAsia="宋体" w:hAnsi="宋体"/>
                <w:sz w:val="18"/>
              </w:rPr>
            </w:pPr>
            <w:r w:rsidRPr="009579CE">
              <w:rPr>
                <w:rFonts w:ascii="宋体" w:eastAsia="宋体" w:hAnsi="宋体"/>
                <w:sz w:val="18"/>
              </w:rPr>
              <w:t>资金类型</w:t>
            </w:r>
          </w:p>
        </w:tc>
        <w:tc>
          <w:tcPr>
            <w:tcW w:w="2390" w:type="dxa"/>
          </w:tcPr>
          <w:p w:rsidR="005527B7" w:rsidRPr="009579CE" w:rsidRDefault="005527B7">
            <w:pPr>
              <w:rPr>
                <w:rFonts w:ascii="宋体" w:eastAsia="宋体" w:hAnsi="宋体" w:hint="eastAsia"/>
                <w:sz w:val="18"/>
              </w:rPr>
            </w:pPr>
            <w:r w:rsidRPr="009579CE">
              <w:rPr>
                <w:rFonts w:ascii="宋体" w:eastAsia="宋体" w:hAnsi="宋体"/>
                <w:kern w:val="0"/>
                <w:sz w:val="18"/>
                <w:lang w:val="zh-CN"/>
              </w:rPr>
              <w:t>001</w:t>
            </w:r>
            <w:r w:rsidRPr="009579CE">
              <w:rPr>
                <w:rFonts w:ascii="宋体" w:eastAsia="宋体" w:hAnsi="宋体" w:hint="eastAsia"/>
                <w:kern w:val="0"/>
                <w:sz w:val="18"/>
                <w:lang w:val="zh-CN"/>
              </w:rPr>
              <w:t>-</w:t>
            </w:r>
            <w:r w:rsidRPr="009579CE">
              <w:rPr>
                <w:rFonts w:ascii="宋体" w:eastAsia="宋体" w:hAnsi="宋体"/>
                <w:kern w:val="0"/>
                <w:sz w:val="18"/>
                <w:lang w:val="zh-CN"/>
              </w:rPr>
              <w:t>交易</w:t>
            </w:r>
            <w:r w:rsidRPr="009579CE">
              <w:rPr>
                <w:rFonts w:ascii="宋体" w:eastAsia="宋体" w:hAnsi="宋体" w:hint="eastAsia"/>
                <w:kern w:val="0"/>
                <w:sz w:val="18"/>
                <w:lang w:val="zh-CN"/>
              </w:rPr>
              <w:t>金</w:t>
            </w:r>
            <w:r w:rsidRPr="009579CE">
              <w:rPr>
                <w:rFonts w:ascii="宋体" w:eastAsia="宋体" w:hAnsi="宋体"/>
                <w:kern w:val="0"/>
                <w:sz w:val="18"/>
                <w:lang w:val="zh-CN"/>
              </w:rPr>
              <w:t>额002</w:t>
            </w:r>
            <w:r w:rsidRPr="009579CE">
              <w:rPr>
                <w:rFonts w:ascii="宋体" w:eastAsia="宋体" w:hAnsi="宋体" w:hint="eastAsia"/>
                <w:kern w:val="0"/>
                <w:sz w:val="18"/>
                <w:lang w:val="zh-CN"/>
              </w:rPr>
              <w:t>-</w:t>
            </w:r>
            <w:r w:rsidRPr="009579CE">
              <w:rPr>
                <w:rFonts w:ascii="宋体" w:eastAsia="宋体" w:hAnsi="宋体"/>
                <w:kern w:val="0"/>
                <w:sz w:val="18"/>
                <w:lang w:val="zh-CN"/>
              </w:rPr>
              <w:t>手续费003</w:t>
            </w:r>
            <w:r w:rsidRPr="009579CE">
              <w:rPr>
                <w:rFonts w:ascii="宋体" w:eastAsia="宋体" w:hAnsi="宋体" w:hint="eastAsia"/>
                <w:kern w:val="0"/>
                <w:sz w:val="18"/>
                <w:lang w:val="zh-CN"/>
              </w:rPr>
              <w:t>-</w:t>
            </w:r>
            <w:r w:rsidRPr="009579CE">
              <w:rPr>
                <w:rFonts w:ascii="宋体" w:eastAsia="宋体" w:hAnsi="宋体"/>
                <w:kern w:val="0"/>
                <w:sz w:val="18"/>
                <w:lang w:val="zh-CN"/>
              </w:rPr>
              <w:t>代理费004</w:t>
            </w:r>
            <w:r w:rsidRPr="009579CE">
              <w:rPr>
                <w:rFonts w:ascii="宋体" w:eastAsia="宋体" w:hAnsi="宋体" w:hint="eastAsia"/>
                <w:kern w:val="0"/>
                <w:sz w:val="18"/>
                <w:lang w:val="zh-CN"/>
              </w:rPr>
              <w:t>-</w:t>
            </w:r>
            <w:r w:rsidRPr="009579CE">
              <w:rPr>
                <w:rFonts w:ascii="宋体" w:eastAsia="宋体" w:hAnsi="宋体"/>
                <w:kern w:val="0"/>
                <w:sz w:val="18"/>
                <w:lang w:val="zh-CN"/>
              </w:rPr>
              <w:t>印花税005</w:t>
            </w:r>
            <w:r w:rsidRPr="009579CE">
              <w:rPr>
                <w:rFonts w:ascii="宋体" w:eastAsia="宋体" w:hAnsi="宋体" w:hint="eastAsia"/>
                <w:kern w:val="0"/>
                <w:sz w:val="18"/>
                <w:lang w:val="zh-CN"/>
              </w:rPr>
              <w:t>-认购成功</w:t>
            </w:r>
            <w:r w:rsidRPr="009579CE">
              <w:rPr>
                <w:rFonts w:ascii="宋体" w:eastAsia="宋体" w:hAnsi="宋体"/>
                <w:kern w:val="0"/>
                <w:sz w:val="18"/>
                <w:lang w:val="zh-CN"/>
              </w:rPr>
              <w:t>利息006</w:t>
            </w:r>
            <w:r w:rsidRPr="009579CE">
              <w:rPr>
                <w:rFonts w:ascii="宋体" w:eastAsia="宋体" w:hAnsi="宋体" w:hint="eastAsia"/>
                <w:kern w:val="0"/>
                <w:sz w:val="18"/>
                <w:lang w:val="zh-CN"/>
              </w:rPr>
              <w:t>-</w:t>
            </w:r>
            <w:r w:rsidRPr="009579CE">
              <w:rPr>
                <w:rFonts w:ascii="宋体" w:eastAsia="宋体" w:hAnsi="宋体"/>
                <w:kern w:val="0"/>
                <w:sz w:val="18"/>
                <w:lang w:val="zh-CN"/>
              </w:rPr>
              <w:t>利息税007</w:t>
            </w:r>
            <w:r w:rsidRPr="009579CE">
              <w:rPr>
                <w:rFonts w:ascii="宋体" w:eastAsia="宋体" w:hAnsi="宋体" w:hint="eastAsia"/>
                <w:kern w:val="0"/>
                <w:sz w:val="18"/>
                <w:lang w:val="zh-CN"/>
              </w:rPr>
              <w:t>-</w:t>
            </w:r>
            <w:r w:rsidRPr="009579CE">
              <w:rPr>
                <w:rFonts w:ascii="宋体" w:eastAsia="宋体" w:hAnsi="宋体"/>
                <w:kern w:val="0"/>
                <w:sz w:val="18"/>
                <w:lang w:val="zh-CN"/>
              </w:rPr>
              <w:t>过户费008</w:t>
            </w:r>
            <w:r w:rsidRPr="009579CE">
              <w:rPr>
                <w:rFonts w:ascii="宋体" w:eastAsia="宋体" w:hAnsi="宋体" w:hint="eastAsia"/>
                <w:kern w:val="0"/>
                <w:sz w:val="18"/>
                <w:lang w:val="zh-CN"/>
              </w:rPr>
              <w:t>-</w:t>
            </w:r>
            <w:r w:rsidRPr="009579CE">
              <w:rPr>
                <w:rFonts w:ascii="宋体" w:eastAsia="宋体" w:hAnsi="宋体"/>
                <w:kern w:val="0"/>
                <w:sz w:val="18"/>
                <w:lang w:val="zh-CN"/>
              </w:rPr>
              <w:t>其他费用009</w:t>
            </w:r>
            <w:r w:rsidRPr="009579CE">
              <w:rPr>
                <w:rFonts w:ascii="宋体" w:eastAsia="宋体" w:hAnsi="宋体" w:hint="eastAsia"/>
                <w:kern w:val="0"/>
                <w:sz w:val="18"/>
                <w:lang w:val="zh-CN"/>
              </w:rPr>
              <w:t>-</w:t>
            </w:r>
            <w:r w:rsidRPr="009579CE">
              <w:rPr>
                <w:rFonts w:ascii="宋体" w:eastAsia="宋体" w:hAnsi="宋体"/>
                <w:kern w:val="0"/>
                <w:sz w:val="18"/>
                <w:lang w:val="zh-CN"/>
              </w:rPr>
              <w:t>现金红利010</w:t>
            </w:r>
            <w:r w:rsidRPr="009579CE">
              <w:rPr>
                <w:rFonts w:ascii="宋体" w:eastAsia="宋体" w:hAnsi="宋体" w:hint="eastAsia"/>
                <w:kern w:val="0"/>
                <w:sz w:val="18"/>
                <w:lang w:val="zh-CN"/>
              </w:rPr>
              <w:t>-</w:t>
            </w:r>
            <w:r w:rsidRPr="009579CE">
              <w:rPr>
                <w:rFonts w:ascii="宋体" w:eastAsia="宋体" w:hAnsi="宋体"/>
                <w:kern w:val="0"/>
                <w:sz w:val="18"/>
                <w:lang w:val="zh-CN"/>
              </w:rPr>
              <w:t>红利所得税011</w:t>
            </w:r>
            <w:r w:rsidRPr="009579CE">
              <w:rPr>
                <w:rFonts w:ascii="宋体" w:eastAsia="宋体" w:hAnsi="宋体" w:hint="eastAsia"/>
                <w:kern w:val="0"/>
                <w:sz w:val="18"/>
                <w:lang w:val="zh-CN"/>
              </w:rPr>
              <w:t>-认购</w:t>
            </w:r>
            <w:r w:rsidRPr="009579CE">
              <w:rPr>
                <w:rFonts w:ascii="宋体" w:eastAsia="宋体" w:hAnsi="宋体"/>
                <w:kern w:val="0"/>
                <w:sz w:val="18"/>
                <w:lang w:val="zh-CN"/>
              </w:rPr>
              <w:t>退款金额</w:t>
            </w:r>
            <w:r w:rsidR="00D362ED" w:rsidRPr="009579CE">
              <w:rPr>
                <w:rFonts w:ascii="宋体" w:eastAsia="宋体" w:hAnsi="宋体" w:hint="eastAsia"/>
                <w:kern w:val="0"/>
                <w:sz w:val="18"/>
                <w:lang w:val="zh-CN"/>
              </w:rPr>
              <w:t>（基金退给销售</w:t>
            </w:r>
            <w:r w:rsidR="00E75D4F" w:rsidRPr="009579CE">
              <w:rPr>
                <w:rFonts w:ascii="宋体" w:eastAsia="宋体" w:hAnsi="宋体" w:hint="eastAsia"/>
                <w:kern w:val="0"/>
                <w:sz w:val="18"/>
                <w:lang w:val="zh-CN"/>
              </w:rPr>
              <w:t>人</w:t>
            </w:r>
            <w:r w:rsidR="00D362ED" w:rsidRPr="009579CE">
              <w:rPr>
                <w:rFonts w:ascii="宋体" w:eastAsia="宋体" w:hAnsi="宋体" w:hint="eastAsia"/>
                <w:kern w:val="0"/>
                <w:sz w:val="18"/>
                <w:lang w:val="zh-CN"/>
              </w:rPr>
              <w:t>的本金部分</w:t>
            </w:r>
            <w:r w:rsidR="0059202F" w:rsidRPr="009579CE">
              <w:rPr>
                <w:rFonts w:ascii="宋体" w:eastAsia="宋体" w:hAnsi="宋体" w:hint="eastAsia"/>
                <w:kern w:val="0"/>
                <w:sz w:val="18"/>
                <w:lang w:val="zh-CN"/>
              </w:rPr>
              <w:t>，对</w:t>
            </w:r>
            <w:r w:rsidR="00EF0828" w:rsidRPr="009579CE">
              <w:rPr>
                <w:rFonts w:ascii="宋体" w:eastAsia="宋体" w:hAnsi="宋体" w:hint="eastAsia"/>
                <w:kern w:val="0"/>
                <w:sz w:val="18"/>
                <w:lang w:val="zh-CN"/>
              </w:rPr>
              <w:t>认购结果、募集失败</w:t>
            </w:r>
            <w:r w:rsidR="0059202F" w:rsidRPr="009579CE">
              <w:rPr>
                <w:rFonts w:ascii="宋体" w:eastAsia="宋体" w:hAnsi="宋体" w:hint="eastAsia"/>
                <w:kern w:val="0"/>
                <w:sz w:val="18"/>
                <w:lang w:val="zh-CN"/>
              </w:rPr>
              <w:t>业务有效</w:t>
            </w:r>
            <w:r w:rsidR="00D362ED" w:rsidRPr="009579CE">
              <w:rPr>
                <w:rFonts w:ascii="宋体" w:eastAsia="宋体" w:hAnsi="宋体" w:hint="eastAsia"/>
                <w:kern w:val="0"/>
                <w:sz w:val="18"/>
                <w:lang w:val="zh-CN"/>
              </w:rPr>
              <w:t xml:space="preserve">） </w:t>
            </w:r>
            <w:r w:rsidRPr="009579CE">
              <w:rPr>
                <w:rFonts w:ascii="宋体" w:eastAsia="宋体" w:hAnsi="宋体"/>
                <w:kern w:val="0"/>
                <w:sz w:val="18"/>
                <w:lang w:val="zh-CN"/>
              </w:rPr>
              <w:t>012</w:t>
            </w:r>
            <w:r w:rsidRPr="009579CE">
              <w:rPr>
                <w:rFonts w:ascii="宋体" w:eastAsia="宋体" w:hAnsi="宋体" w:hint="eastAsia"/>
                <w:kern w:val="0"/>
                <w:sz w:val="18"/>
                <w:lang w:val="zh-CN"/>
              </w:rPr>
              <w:t>-认购</w:t>
            </w:r>
            <w:r w:rsidRPr="009579CE">
              <w:rPr>
                <w:rFonts w:ascii="宋体" w:eastAsia="宋体" w:hAnsi="宋体"/>
                <w:kern w:val="0"/>
                <w:sz w:val="18"/>
                <w:lang w:val="zh-CN"/>
              </w:rPr>
              <w:t>退款利息013</w:t>
            </w:r>
            <w:r w:rsidRPr="009579CE">
              <w:rPr>
                <w:rFonts w:ascii="宋体" w:eastAsia="宋体" w:hAnsi="宋体" w:hint="eastAsia"/>
                <w:kern w:val="0"/>
                <w:sz w:val="18"/>
                <w:lang w:val="zh-CN"/>
              </w:rPr>
              <w:t>-</w:t>
            </w:r>
            <w:r w:rsidRPr="009579CE">
              <w:rPr>
                <w:rFonts w:ascii="宋体" w:eastAsia="宋体" w:hAnsi="宋体"/>
                <w:kern w:val="0"/>
                <w:sz w:val="18"/>
                <w:lang w:val="zh-CN"/>
              </w:rPr>
              <w:t>现金分红手续费</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sz w:val="18"/>
              </w:rPr>
            </w:pPr>
            <w:r w:rsidRPr="009579CE">
              <w:rPr>
                <w:rFonts w:ascii="宋体" w:eastAsia="宋体" w:hAnsi="宋体"/>
                <w:sz w:val="18"/>
              </w:rPr>
              <w:t>64</w:t>
            </w:r>
          </w:p>
        </w:tc>
        <w:tc>
          <w:tcPr>
            <w:tcW w:w="2182" w:type="dxa"/>
          </w:tcPr>
          <w:p w:rsidR="005527B7" w:rsidRPr="009579CE" w:rsidRDefault="005527B7">
            <w:pPr>
              <w:snapToGrid w:val="0"/>
              <w:rPr>
                <w:rFonts w:ascii="宋体" w:eastAsia="宋体" w:hAnsi="宋体"/>
                <w:sz w:val="18"/>
              </w:rPr>
            </w:pPr>
            <w:r w:rsidRPr="009579CE">
              <w:rPr>
                <w:rFonts w:ascii="宋体" w:eastAsia="宋体" w:hAnsi="宋体"/>
                <w:sz w:val="18"/>
              </w:rPr>
              <w:t>ConfirmedAmount</w:t>
            </w:r>
          </w:p>
        </w:tc>
        <w:tc>
          <w:tcPr>
            <w:tcW w:w="720" w:type="dxa"/>
          </w:tcPr>
          <w:p w:rsidR="005527B7" w:rsidRPr="009579CE" w:rsidRDefault="005527B7">
            <w:pPr>
              <w:snapToGrid w:val="0"/>
              <w:rPr>
                <w:rFonts w:ascii="宋体" w:eastAsia="宋体" w:hAnsi="宋体"/>
                <w:sz w:val="18"/>
              </w:rPr>
            </w:pPr>
            <w:r w:rsidRPr="009579CE">
              <w:rPr>
                <w:rFonts w:ascii="宋体" w:eastAsia="宋体" w:hAnsi="宋体"/>
                <w:sz w:val="18"/>
              </w:rPr>
              <w:t>N</w:t>
            </w:r>
          </w:p>
        </w:tc>
        <w:tc>
          <w:tcPr>
            <w:tcW w:w="95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16(两位小数)</w:t>
            </w:r>
          </w:p>
        </w:tc>
        <w:tc>
          <w:tcPr>
            <w:tcW w:w="2030" w:type="dxa"/>
          </w:tcPr>
          <w:p w:rsidR="005527B7" w:rsidRPr="009579CE" w:rsidRDefault="005527B7">
            <w:pPr>
              <w:snapToGrid w:val="0"/>
              <w:rPr>
                <w:rFonts w:ascii="宋体" w:eastAsia="宋体" w:hAnsi="宋体" w:hint="eastAsia"/>
                <w:sz w:val="18"/>
              </w:rPr>
            </w:pPr>
            <w:r w:rsidRPr="009579CE">
              <w:rPr>
                <w:rFonts w:ascii="宋体" w:eastAsia="宋体" w:hAnsi="宋体" w:hint="eastAsia"/>
                <w:sz w:val="18"/>
              </w:rPr>
              <w:t>每笔交易确认金额</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各种资金类型的划付金额</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321</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ReceOrPayFlag</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spacing w:line="240" w:lineRule="atLeast"/>
              <w:rPr>
                <w:rFonts w:ascii="宋体" w:eastAsia="宋体" w:hAnsi="宋体" w:hint="eastAsia"/>
                <w:sz w:val="18"/>
              </w:rPr>
            </w:pPr>
            <w:r w:rsidRPr="009579CE">
              <w:rPr>
                <w:rFonts w:ascii="宋体" w:eastAsia="宋体" w:hAnsi="宋体" w:hint="eastAsia"/>
                <w:sz w:val="18"/>
              </w:rPr>
              <w:t>收付标志</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0-销售人收 1-销售人付</w:t>
            </w:r>
          </w:p>
          <w:p w:rsidR="005527B7" w:rsidRPr="009579CE" w:rsidRDefault="005527B7">
            <w:pPr>
              <w:rPr>
                <w:rFonts w:ascii="宋体" w:eastAsia="宋体" w:hAnsi="宋体" w:hint="eastAsia"/>
                <w:sz w:val="18"/>
              </w:rPr>
            </w:pPr>
            <w:r w:rsidRPr="009579CE">
              <w:rPr>
                <w:rFonts w:ascii="宋体" w:eastAsia="宋体" w:hAnsi="宋体" w:hint="eastAsia"/>
                <w:sz w:val="18"/>
              </w:rPr>
              <w:t>2-其它</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322</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CalculateDate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清算日期</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kern w:val="0"/>
                <w:sz w:val="18"/>
              </w:rPr>
              <w:t>生成划款指令的日期，一般</w:t>
            </w:r>
            <w:r w:rsidRPr="009579CE">
              <w:rPr>
                <w:rFonts w:ascii="宋体" w:eastAsia="宋体" w:hAnsi="宋体"/>
                <w:kern w:val="0"/>
                <w:sz w:val="18"/>
                <w:lang w:val="zh-CN"/>
              </w:rPr>
              <w:t>为T+1日</w:t>
            </w:r>
            <w:r w:rsidRPr="009579CE">
              <w:rPr>
                <w:rFonts w:ascii="宋体" w:eastAsia="宋体" w:hAnsi="宋体" w:hint="eastAsia"/>
                <w:kern w:val="0"/>
                <w:sz w:val="18"/>
                <w:lang w:val="zh-CN"/>
              </w:rPr>
              <w:t>，</w:t>
            </w:r>
            <w:r w:rsidRPr="009579CE">
              <w:rPr>
                <w:rFonts w:ascii="宋体" w:eastAsia="宋体" w:hAnsi="宋体"/>
                <w:kern w:val="0"/>
                <w:sz w:val="18"/>
                <w:lang w:val="zh-CN"/>
              </w:rPr>
              <w:t>其中T日为</w:t>
            </w:r>
            <w:r w:rsidR="00A4608C">
              <w:rPr>
                <w:rFonts w:ascii="宋体" w:eastAsia="宋体" w:hAnsi="宋体"/>
                <w:kern w:val="0"/>
                <w:sz w:val="18"/>
                <w:lang w:val="zh-CN"/>
              </w:rPr>
              <w:t>基金</w:t>
            </w:r>
            <w:r w:rsidRPr="009579CE">
              <w:rPr>
                <w:rFonts w:ascii="宋体" w:eastAsia="宋体" w:hAnsi="宋体"/>
                <w:kern w:val="0"/>
                <w:sz w:val="18"/>
                <w:lang w:val="zh-CN"/>
              </w:rPr>
              <w:t>交易申报日</w:t>
            </w:r>
            <w:r w:rsidRPr="009579CE">
              <w:rPr>
                <w:rFonts w:ascii="宋体" w:eastAsia="宋体" w:hAnsi="宋体" w:hint="eastAsia"/>
                <w:kern w:val="0"/>
                <w:sz w:val="18"/>
                <w:lang w:val="zh-CN"/>
              </w:rPr>
              <w:t>。</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autoSpaceDE w:val="0"/>
              <w:autoSpaceDN w:val="0"/>
              <w:adjustRightInd w:val="0"/>
              <w:snapToGrid w:val="0"/>
              <w:jc w:val="center"/>
              <w:rPr>
                <w:rFonts w:ascii="宋体" w:eastAsia="宋体" w:hAnsi="宋体" w:hint="eastAsia"/>
                <w:sz w:val="18"/>
              </w:rPr>
            </w:pPr>
            <w:r w:rsidRPr="009579CE">
              <w:rPr>
                <w:rFonts w:ascii="宋体" w:eastAsia="宋体" w:hAnsi="宋体" w:hint="eastAsia"/>
                <w:sz w:val="18"/>
              </w:rPr>
              <w:t>323</w:t>
            </w:r>
          </w:p>
        </w:tc>
        <w:tc>
          <w:tcPr>
            <w:tcW w:w="2182" w:type="dxa"/>
            <w:vAlign w:val="center"/>
          </w:tcPr>
          <w:p w:rsidR="005527B7" w:rsidRPr="009579CE" w:rsidRDefault="005527B7">
            <w:pPr>
              <w:rPr>
                <w:rFonts w:ascii="宋体" w:eastAsia="宋体" w:hAnsi="宋体" w:hint="eastAsia"/>
                <w:sz w:val="18"/>
              </w:rPr>
            </w:pPr>
            <w:r w:rsidRPr="009579CE">
              <w:rPr>
                <w:rFonts w:ascii="宋体" w:eastAsia="宋体" w:hAnsi="宋体" w:hint="eastAsia"/>
                <w:sz w:val="18"/>
              </w:rPr>
              <w:t>PayDate</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交收日期</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执行资金交收的日期</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jc w:val="center"/>
              <w:rPr>
                <w:rFonts w:ascii="宋体" w:eastAsia="宋体" w:hAnsi="宋体" w:hint="eastAsia"/>
                <w:sz w:val="18"/>
              </w:rPr>
            </w:pPr>
            <w:r w:rsidRPr="009579CE">
              <w:rPr>
                <w:rFonts w:ascii="宋体" w:eastAsia="宋体" w:hAnsi="宋体" w:hint="eastAsia"/>
                <w:sz w:val="18"/>
              </w:rPr>
              <w:t>264</w:t>
            </w:r>
          </w:p>
        </w:tc>
        <w:tc>
          <w:tcPr>
            <w:tcW w:w="2182" w:type="dxa"/>
          </w:tcPr>
          <w:p w:rsidR="005527B7" w:rsidRPr="009579CE" w:rsidRDefault="005527B7">
            <w:pPr>
              <w:rPr>
                <w:rFonts w:ascii="宋体" w:eastAsia="宋体" w:hAnsi="宋体" w:hint="eastAsia"/>
                <w:sz w:val="18"/>
              </w:rPr>
            </w:pPr>
            <w:r w:rsidRPr="009579CE">
              <w:rPr>
                <w:rFonts w:ascii="宋体" w:eastAsia="宋体" w:hAnsi="宋体" w:hint="eastAsia"/>
                <w:sz w:val="18"/>
              </w:rPr>
              <w:t>DetailFlag</w:t>
            </w:r>
          </w:p>
        </w:tc>
        <w:tc>
          <w:tcPr>
            <w:tcW w:w="720" w:type="dxa"/>
          </w:tcPr>
          <w:p w:rsidR="005527B7" w:rsidRPr="009579CE" w:rsidRDefault="005527B7">
            <w:pPr>
              <w:rPr>
                <w:rFonts w:ascii="宋体" w:eastAsia="宋体" w:hAnsi="宋体" w:hint="eastAsia"/>
                <w:sz w:val="18"/>
              </w:rPr>
            </w:pPr>
            <w:r w:rsidRPr="009579CE">
              <w:rPr>
                <w:rFonts w:ascii="宋体" w:eastAsia="宋体" w:hAnsi="宋体" w:hint="eastAsia"/>
                <w:sz w:val="18"/>
              </w:rPr>
              <w:t>C</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1</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数据明细标志</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0-非明细；1-明细</w:t>
            </w:r>
          </w:p>
          <w:p w:rsidR="00621BA6" w:rsidRPr="009579CE" w:rsidRDefault="00621BA6">
            <w:pPr>
              <w:rPr>
                <w:rFonts w:ascii="宋体" w:eastAsia="宋体" w:hAnsi="宋体" w:hint="eastAsia"/>
                <w:sz w:val="18"/>
              </w:rPr>
            </w:pPr>
            <w:r w:rsidRPr="009579CE">
              <w:rPr>
                <w:rFonts w:ascii="宋体" w:eastAsia="宋体" w:hAnsi="宋体" w:hint="eastAsia"/>
                <w:sz w:val="18"/>
              </w:rPr>
              <w:t>非明细指针对销售人的记录，明细指针对销售人下属</w:t>
            </w:r>
            <w:r w:rsidR="00452143" w:rsidRPr="009579CE">
              <w:rPr>
                <w:rFonts w:ascii="宋体" w:eastAsia="宋体" w:hAnsi="宋体" w:hint="eastAsia"/>
                <w:sz w:val="18"/>
              </w:rPr>
              <w:t>清算</w:t>
            </w:r>
            <w:r w:rsidRPr="009579CE">
              <w:rPr>
                <w:rFonts w:ascii="宋体" w:eastAsia="宋体" w:hAnsi="宋体" w:hint="eastAsia"/>
                <w:sz w:val="18"/>
              </w:rPr>
              <w:t>网点或</w:t>
            </w:r>
            <w:r w:rsidR="00452143" w:rsidRPr="009579CE">
              <w:rPr>
                <w:rFonts w:ascii="宋体" w:eastAsia="宋体" w:hAnsi="宋体" w:hint="eastAsia"/>
                <w:sz w:val="18"/>
              </w:rPr>
              <w:t>结算</w:t>
            </w:r>
            <w:r w:rsidRPr="009579CE">
              <w:rPr>
                <w:rFonts w:ascii="宋体" w:eastAsia="宋体" w:hAnsi="宋体" w:hint="eastAsia"/>
                <w:sz w:val="18"/>
              </w:rPr>
              <w:t>席位的记录</w:t>
            </w:r>
          </w:p>
        </w:tc>
        <w:tc>
          <w:tcPr>
            <w:tcW w:w="620" w:type="dxa"/>
            <w:vAlign w:val="center"/>
          </w:tcPr>
          <w:p w:rsidR="005527B7" w:rsidRPr="009579CE" w:rsidRDefault="005527B7">
            <w:pPr>
              <w:jc w:val="center"/>
              <w:rPr>
                <w:rFonts w:ascii="宋体" w:eastAsia="宋体" w:hAnsi="宋体" w:hint="eastAsia"/>
                <w:b/>
                <w:sz w:val="18"/>
              </w:rPr>
            </w:pPr>
            <w:r w:rsidRPr="009579CE">
              <w:rPr>
                <w:rFonts w:ascii="宋体" w:eastAsia="宋体" w:hAnsi="宋体" w:hint="eastAsia"/>
                <w:sz w:val="18"/>
              </w:rPr>
              <w:t>Y</w:t>
            </w:r>
          </w:p>
        </w:tc>
      </w:tr>
      <w:tr w:rsidR="005527B7" w:rsidRPr="009579CE">
        <w:tblPrEx>
          <w:tblCellMar>
            <w:top w:w="0" w:type="dxa"/>
            <w:bottom w:w="0" w:type="dxa"/>
          </w:tblCellMar>
        </w:tblPrEx>
        <w:trPr>
          <w:jc w:val="center"/>
        </w:trPr>
        <w:tc>
          <w:tcPr>
            <w:tcW w:w="648" w:type="dxa"/>
          </w:tcPr>
          <w:p w:rsidR="005527B7" w:rsidRPr="009579CE" w:rsidRDefault="005527B7">
            <w:pPr>
              <w:jc w:val="center"/>
              <w:rPr>
                <w:rFonts w:ascii="宋体" w:eastAsia="宋体" w:hAnsi="宋体"/>
                <w:sz w:val="18"/>
              </w:rPr>
            </w:pPr>
            <w:r w:rsidRPr="009579CE">
              <w:rPr>
                <w:rFonts w:ascii="宋体" w:eastAsia="宋体" w:hAnsi="宋体"/>
                <w:sz w:val="18"/>
              </w:rPr>
              <w:t>47</w:t>
            </w:r>
          </w:p>
        </w:tc>
        <w:tc>
          <w:tcPr>
            <w:tcW w:w="2182" w:type="dxa"/>
          </w:tcPr>
          <w:p w:rsidR="005527B7" w:rsidRPr="009579CE" w:rsidRDefault="005527B7">
            <w:pPr>
              <w:rPr>
                <w:rFonts w:ascii="宋体" w:eastAsia="宋体" w:hAnsi="宋体"/>
                <w:sz w:val="18"/>
              </w:rPr>
            </w:pPr>
            <w:r w:rsidRPr="009579CE">
              <w:rPr>
                <w:rFonts w:ascii="宋体" w:eastAsia="宋体" w:hAnsi="宋体"/>
                <w:sz w:val="18"/>
              </w:rPr>
              <w:t>DownLoaddate</w:t>
            </w:r>
          </w:p>
        </w:tc>
        <w:tc>
          <w:tcPr>
            <w:tcW w:w="720" w:type="dxa"/>
          </w:tcPr>
          <w:p w:rsidR="005527B7" w:rsidRPr="009579CE" w:rsidRDefault="005527B7">
            <w:pPr>
              <w:rPr>
                <w:rFonts w:ascii="宋体" w:eastAsia="宋体" w:hAnsi="宋体"/>
                <w:sz w:val="18"/>
              </w:rPr>
            </w:pPr>
            <w:r w:rsidRPr="009579CE">
              <w:rPr>
                <w:rFonts w:ascii="宋体" w:eastAsia="宋体" w:hAnsi="宋体" w:hint="eastAsia"/>
                <w:sz w:val="18"/>
              </w:rPr>
              <w:t>A</w:t>
            </w:r>
          </w:p>
        </w:tc>
        <w:tc>
          <w:tcPr>
            <w:tcW w:w="950" w:type="dxa"/>
          </w:tcPr>
          <w:p w:rsidR="005527B7" w:rsidRPr="009579CE" w:rsidRDefault="005527B7">
            <w:pPr>
              <w:rPr>
                <w:rFonts w:ascii="宋体" w:eastAsia="宋体" w:hAnsi="宋体" w:hint="eastAsia"/>
                <w:sz w:val="18"/>
              </w:rPr>
            </w:pPr>
            <w:r w:rsidRPr="009579CE">
              <w:rPr>
                <w:rFonts w:ascii="宋体" w:eastAsia="宋体" w:hAnsi="宋体" w:hint="eastAsia"/>
                <w:sz w:val="18"/>
              </w:rPr>
              <w:t>8</w:t>
            </w:r>
          </w:p>
        </w:tc>
        <w:tc>
          <w:tcPr>
            <w:tcW w:w="2030" w:type="dxa"/>
          </w:tcPr>
          <w:p w:rsidR="005527B7" w:rsidRPr="009579CE" w:rsidRDefault="005527B7">
            <w:pPr>
              <w:rPr>
                <w:rFonts w:ascii="宋体" w:eastAsia="宋体" w:hAnsi="宋体" w:hint="eastAsia"/>
                <w:sz w:val="18"/>
              </w:rPr>
            </w:pPr>
            <w:r w:rsidRPr="009579CE">
              <w:rPr>
                <w:rFonts w:ascii="宋体" w:eastAsia="宋体" w:hAnsi="宋体" w:hint="eastAsia"/>
                <w:sz w:val="18"/>
              </w:rPr>
              <w:t>交易数据下传日期</w:t>
            </w:r>
          </w:p>
        </w:tc>
        <w:tc>
          <w:tcPr>
            <w:tcW w:w="2390" w:type="dxa"/>
          </w:tcPr>
          <w:p w:rsidR="005527B7" w:rsidRPr="009579CE" w:rsidRDefault="005527B7">
            <w:pPr>
              <w:rPr>
                <w:rFonts w:ascii="宋体" w:eastAsia="宋体" w:hAnsi="宋体" w:hint="eastAsia"/>
                <w:sz w:val="18"/>
              </w:rPr>
            </w:pPr>
            <w:r w:rsidRPr="009579CE">
              <w:rPr>
                <w:rFonts w:ascii="宋体" w:eastAsia="宋体" w:hAnsi="宋体" w:hint="eastAsia"/>
                <w:sz w:val="18"/>
              </w:rPr>
              <w:t>格式为：YYYYMMDD</w:t>
            </w:r>
          </w:p>
          <w:p w:rsidR="001C5654" w:rsidRPr="009579CE" w:rsidRDefault="001C5654">
            <w:pPr>
              <w:rPr>
                <w:rFonts w:ascii="宋体" w:eastAsia="宋体" w:hAnsi="宋体" w:hint="eastAsia"/>
                <w:sz w:val="18"/>
              </w:rPr>
            </w:pPr>
            <w:r w:rsidRPr="009579CE">
              <w:rPr>
                <w:rFonts w:ascii="宋体" w:eastAsia="宋体" w:hAnsi="宋体" w:hint="eastAsia"/>
                <w:sz w:val="18"/>
              </w:rPr>
              <w:t>指文件发送日期</w:t>
            </w:r>
          </w:p>
        </w:tc>
        <w:tc>
          <w:tcPr>
            <w:tcW w:w="620" w:type="dxa"/>
            <w:vAlign w:val="center"/>
          </w:tcPr>
          <w:p w:rsidR="005527B7" w:rsidRPr="009579CE" w:rsidRDefault="005527B7">
            <w:pPr>
              <w:widowControl/>
              <w:jc w:val="center"/>
              <w:rPr>
                <w:rFonts w:ascii="宋体" w:eastAsia="宋体" w:hAnsi="宋体" w:hint="eastAsia"/>
                <w:sz w:val="18"/>
              </w:rPr>
            </w:pPr>
            <w:r w:rsidRPr="009579CE">
              <w:rPr>
                <w:rFonts w:ascii="宋体" w:eastAsia="宋体" w:hAnsi="宋体" w:hint="eastAsia"/>
                <w:sz w:val="18"/>
              </w:rPr>
              <w:t>Y</w:t>
            </w:r>
          </w:p>
        </w:tc>
      </w:tr>
    </w:tbl>
    <w:p w:rsidR="003E019E" w:rsidRPr="003E019E" w:rsidRDefault="003E019E" w:rsidP="003E019E">
      <w:pPr>
        <w:pStyle w:val="afff7"/>
        <w:ind w:left="0"/>
        <w:rPr>
          <w:rFonts w:hint="eastAsia"/>
          <w:color w:val="FF0000"/>
        </w:rPr>
      </w:pPr>
      <w:bookmarkStart w:id="1315" w:name="_Toc286320707"/>
      <w:bookmarkStart w:id="1316" w:name="_Toc287256134"/>
      <w:bookmarkStart w:id="1317" w:name="_Toc290644846"/>
      <w:r w:rsidRPr="003E019E">
        <w:rPr>
          <w:rFonts w:hint="eastAsia"/>
          <w:color w:val="FF0000"/>
        </w:rPr>
        <w:t>理财产品份额明细文件（26文件）</w:t>
      </w:r>
    </w:p>
    <w:p w:rsidR="003E019E" w:rsidRPr="00CB3A2C" w:rsidRDefault="003E019E" w:rsidP="003E019E">
      <w:pPr>
        <w:pStyle w:val="af1"/>
        <w:ind w:firstLine="420"/>
        <w:rPr>
          <w:rFonts w:hint="eastAsia"/>
          <w:color w:val="FF0000"/>
        </w:rPr>
      </w:pPr>
      <w:r w:rsidRPr="00CB3A2C">
        <w:rPr>
          <w:rFonts w:hAnsi="宋体" w:hint="eastAsia"/>
          <w:color w:val="FF0000"/>
        </w:rPr>
        <w:t>理财产品</w:t>
      </w:r>
      <w:r>
        <w:rPr>
          <w:rFonts w:hAnsi="宋体" w:hint="eastAsia"/>
          <w:color w:val="FF0000"/>
        </w:rPr>
        <w:t>份额明细</w:t>
      </w:r>
      <w:r w:rsidRPr="00CB3A2C">
        <w:rPr>
          <w:rFonts w:hAnsi="宋体" w:hint="eastAsia"/>
          <w:color w:val="FF0000"/>
        </w:rPr>
        <w:t>文件见表</w:t>
      </w:r>
      <w:r>
        <w:rPr>
          <w:rFonts w:hAnsi="宋体" w:hint="eastAsia"/>
          <w:color w:val="FF0000"/>
        </w:rPr>
        <w:t>86</w:t>
      </w:r>
      <w:r w:rsidRPr="00CB3A2C">
        <w:rPr>
          <w:rFonts w:hAnsi="宋体" w:hint="eastAsia"/>
          <w:color w:val="FF0000"/>
        </w:rPr>
        <w:t>。</w:t>
      </w:r>
    </w:p>
    <w:p w:rsidR="003E019E" w:rsidRPr="00CB3A2C" w:rsidRDefault="003E019E" w:rsidP="003E019E">
      <w:pPr>
        <w:pStyle w:val="a"/>
        <w:rPr>
          <w:rFonts w:hint="eastAsia"/>
          <w:color w:val="FF0000"/>
        </w:rPr>
      </w:pPr>
      <w:r w:rsidRPr="00CB3A2C">
        <w:rPr>
          <w:rFonts w:hint="eastAsia"/>
          <w:color w:val="FF0000"/>
        </w:rPr>
        <w:t>理财产品</w:t>
      </w:r>
      <w:r>
        <w:rPr>
          <w:rFonts w:hint="eastAsia"/>
          <w:color w:val="FF0000"/>
        </w:rPr>
        <w:t>份额明细</w:t>
      </w:r>
      <w:r w:rsidRPr="00CB3A2C">
        <w:rPr>
          <w:rFonts w:hint="eastAsia"/>
          <w:color w:val="FF0000"/>
        </w:rPr>
        <w:t>文件</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3E019E" w:rsidRPr="00CB3A2C" w:rsidTr="007F5D9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3E019E" w:rsidRPr="00CB3A2C" w:rsidRDefault="003E019E" w:rsidP="007F5D97">
            <w:pPr>
              <w:autoSpaceDE w:val="0"/>
              <w:autoSpaceDN w:val="0"/>
              <w:adjustRightInd w:val="0"/>
              <w:snapToGrid w:val="0"/>
              <w:jc w:val="center"/>
              <w:rPr>
                <w:rFonts w:ascii="宋体" w:eastAsia="宋体" w:hAnsi="宋体"/>
                <w:color w:val="FF0000"/>
                <w:sz w:val="18"/>
              </w:rPr>
            </w:pPr>
            <w:r w:rsidRPr="00CB3A2C">
              <w:rPr>
                <w:rFonts w:ascii="宋体" w:eastAsia="宋体" w:hAnsi="宋体"/>
                <w:color w:val="FF0000"/>
                <w:sz w:val="18"/>
              </w:rPr>
              <w:t>ID</w:t>
            </w:r>
          </w:p>
        </w:tc>
        <w:tc>
          <w:tcPr>
            <w:tcW w:w="2182" w:type="dxa"/>
            <w:tcBorders>
              <w:top w:val="single" w:sz="12" w:space="0" w:color="auto"/>
              <w:bottom w:val="single" w:sz="12" w:space="0" w:color="auto"/>
            </w:tcBorders>
            <w:vAlign w:val="center"/>
          </w:tcPr>
          <w:p w:rsidR="003E019E" w:rsidRPr="00CB3A2C" w:rsidRDefault="003E019E" w:rsidP="007F5D97">
            <w:pPr>
              <w:snapToGrid w:val="0"/>
              <w:jc w:val="center"/>
              <w:rPr>
                <w:rFonts w:ascii="宋体" w:eastAsia="宋体" w:hAnsi="宋体" w:hint="eastAsia"/>
                <w:color w:val="FF0000"/>
                <w:sz w:val="18"/>
              </w:rPr>
            </w:pPr>
            <w:r w:rsidRPr="00CB3A2C">
              <w:rPr>
                <w:rFonts w:ascii="宋体" w:eastAsia="宋体" w:hAnsi="宋体" w:hint="eastAsia"/>
                <w:color w:val="FF0000"/>
                <w:sz w:val="18"/>
              </w:rPr>
              <w:t>字段名</w:t>
            </w:r>
          </w:p>
        </w:tc>
        <w:tc>
          <w:tcPr>
            <w:tcW w:w="720" w:type="dxa"/>
            <w:tcBorders>
              <w:top w:val="single" w:sz="12" w:space="0" w:color="auto"/>
              <w:bottom w:val="single" w:sz="12" w:space="0" w:color="auto"/>
            </w:tcBorders>
            <w:vAlign w:val="center"/>
          </w:tcPr>
          <w:p w:rsidR="003E019E" w:rsidRPr="00CB3A2C" w:rsidRDefault="003E019E" w:rsidP="007F5D97">
            <w:pPr>
              <w:snapToGrid w:val="0"/>
              <w:jc w:val="center"/>
              <w:rPr>
                <w:rFonts w:ascii="宋体" w:eastAsia="宋体" w:hAnsi="宋体" w:hint="eastAsia"/>
                <w:color w:val="FF0000"/>
                <w:sz w:val="18"/>
              </w:rPr>
            </w:pPr>
            <w:r w:rsidRPr="00CB3A2C">
              <w:rPr>
                <w:rFonts w:ascii="宋体" w:eastAsia="宋体" w:hAnsi="宋体" w:hint="eastAsia"/>
                <w:color w:val="FF0000"/>
                <w:sz w:val="18"/>
              </w:rPr>
              <w:t>类型</w:t>
            </w:r>
          </w:p>
        </w:tc>
        <w:tc>
          <w:tcPr>
            <w:tcW w:w="950" w:type="dxa"/>
            <w:tcBorders>
              <w:top w:val="single" w:sz="12" w:space="0" w:color="auto"/>
              <w:bottom w:val="single" w:sz="12" w:space="0" w:color="auto"/>
            </w:tcBorders>
            <w:vAlign w:val="center"/>
          </w:tcPr>
          <w:p w:rsidR="003E019E" w:rsidRPr="00CB3A2C" w:rsidRDefault="003E019E" w:rsidP="007F5D97">
            <w:pPr>
              <w:snapToGrid w:val="0"/>
              <w:jc w:val="center"/>
              <w:rPr>
                <w:rFonts w:ascii="宋体" w:eastAsia="宋体" w:hAnsi="宋体" w:hint="eastAsia"/>
                <w:color w:val="FF0000"/>
                <w:sz w:val="18"/>
              </w:rPr>
            </w:pPr>
            <w:r w:rsidRPr="00CB3A2C">
              <w:rPr>
                <w:rFonts w:ascii="宋体" w:eastAsia="宋体" w:hAnsi="宋体" w:hint="eastAsia"/>
                <w:color w:val="FF0000"/>
                <w:sz w:val="18"/>
              </w:rPr>
              <w:t>长度</w:t>
            </w:r>
          </w:p>
        </w:tc>
        <w:tc>
          <w:tcPr>
            <w:tcW w:w="2030" w:type="dxa"/>
            <w:tcBorders>
              <w:top w:val="single" w:sz="12" w:space="0" w:color="auto"/>
              <w:bottom w:val="single" w:sz="12" w:space="0" w:color="auto"/>
            </w:tcBorders>
            <w:vAlign w:val="center"/>
          </w:tcPr>
          <w:p w:rsidR="003E019E" w:rsidRPr="00CB3A2C" w:rsidRDefault="003E019E" w:rsidP="007F5D97">
            <w:pPr>
              <w:snapToGrid w:val="0"/>
              <w:jc w:val="center"/>
              <w:rPr>
                <w:rFonts w:ascii="宋体" w:eastAsia="宋体" w:hAnsi="宋体" w:hint="eastAsia"/>
                <w:color w:val="FF0000"/>
                <w:sz w:val="18"/>
              </w:rPr>
            </w:pPr>
            <w:r w:rsidRPr="00CB3A2C">
              <w:rPr>
                <w:rFonts w:ascii="宋体" w:eastAsia="宋体" w:hAnsi="宋体" w:hint="eastAsia"/>
                <w:color w:val="FF0000"/>
                <w:sz w:val="18"/>
              </w:rPr>
              <w:t>描述</w:t>
            </w:r>
          </w:p>
        </w:tc>
        <w:tc>
          <w:tcPr>
            <w:tcW w:w="2390" w:type="dxa"/>
            <w:tcBorders>
              <w:top w:val="single" w:sz="12" w:space="0" w:color="auto"/>
              <w:bottom w:val="single" w:sz="12" w:space="0" w:color="auto"/>
            </w:tcBorders>
            <w:vAlign w:val="center"/>
          </w:tcPr>
          <w:p w:rsidR="003E019E" w:rsidRPr="00CB3A2C" w:rsidRDefault="003E019E" w:rsidP="007F5D97">
            <w:pPr>
              <w:snapToGrid w:val="0"/>
              <w:jc w:val="center"/>
              <w:rPr>
                <w:rFonts w:ascii="宋体" w:eastAsia="宋体" w:hAnsi="宋体" w:hint="eastAsia"/>
                <w:color w:val="FF0000"/>
                <w:sz w:val="18"/>
              </w:rPr>
            </w:pPr>
            <w:r w:rsidRPr="00CB3A2C">
              <w:rPr>
                <w:rFonts w:ascii="宋体" w:eastAsia="宋体" w:hAnsi="宋体" w:hint="eastAsia"/>
                <w:color w:val="FF0000"/>
                <w:sz w:val="18"/>
              </w:rPr>
              <w:t>备注</w:t>
            </w:r>
          </w:p>
        </w:tc>
        <w:tc>
          <w:tcPr>
            <w:tcW w:w="620" w:type="dxa"/>
            <w:tcBorders>
              <w:top w:val="single" w:sz="12" w:space="0" w:color="auto"/>
              <w:bottom w:val="single" w:sz="12" w:space="0" w:color="auto"/>
            </w:tcBorders>
            <w:vAlign w:val="center"/>
          </w:tcPr>
          <w:p w:rsidR="003E019E" w:rsidRPr="00CB3A2C" w:rsidRDefault="003E019E" w:rsidP="007F5D97">
            <w:pPr>
              <w:snapToGrid w:val="0"/>
              <w:jc w:val="center"/>
              <w:rPr>
                <w:rFonts w:ascii="宋体" w:eastAsia="宋体" w:hAnsi="宋体" w:hint="eastAsia"/>
                <w:color w:val="FF0000"/>
                <w:sz w:val="18"/>
              </w:rPr>
            </w:pPr>
            <w:r w:rsidRPr="00CB3A2C">
              <w:rPr>
                <w:rFonts w:ascii="宋体" w:eastAsia="宋体" w:hAnsi="宋体" w:hint="eastAsia"/>
                <w:color w:val="FF0000"/>
                <w:sz w:val="18"/>
              </w:rPr>
              <w:t>是否</w:t>
            </w:r>
          </w:p>
          <w:p w:rsidR="003E019E" w:rsidRPr="00CB3A2C" w:rsidRDefault="003E019E" w:rsidP="007F5D97">
            <w:pPr>
              <w:snapToGrid w:val="0"/>
              <w:jc w:val="center"/>
              <w:rPr>
                <w:rFonts w:ascii="宋体" w:eastAsia="宋体" w:hAnsi="宋体" w:hint="eastAsia"/>
                <w:color w:val="FF0000"/>
                <w:sz w:val="18"/>
              </w:rPr>
            </w:pPr>
            <w:r w:rsidRPr="00CB3A2C">
              <w:rPr>
                <w:rFonts w:ascii="宋体" w:eastAsia="宋体" w:hAnsi="宋体" w:hint="eastAsia"/>
                <w:color w:val="FF0000"/>
                <w:sz w:val="18"/>
              </w:rPr>
              <w:t>必需</w:t>
            </w:r>
          </w:p>
        </w:tc>
      </w:tr>
      <w:tr w:rsidR="003E019E" w:rsidTr="007F5D97">
        <w:tblPrEx>
          <w:tblCellMar>
            <w:top w:w="0" w:type="dxa"/>
            <w:bottom w:w="0" w:type="dxa"/>
          </w:tblCellMar>
        </w:tblPrEx>
        <w:trPr>
          <w:jc w:val="center"/>
        </w:trPr>
        <w:tc>
          <w:tcPr>
            <w:tcW w:w="648" w:type="dxa"/>
            <w:tcBorders>
              <w:top w:val="single" w:sz="12" w:space="0" w:color="auto"/>
            </w:tcBorders>
          </w:tcPr>
          <w:p w:rsidR="003E019E" w:rsidRDefault="003E019E" w:rsidP="007F5D9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w:t>
            </w:r>
          </w:p>
        </w:tc>
        <w:tc>
          <w:tcPr>
            <w:tcW w:w="2182" w:type="dxa"/>
            <w:tcBorders>
              <w:top w:val="single" w:sz="12" w:space="0" w:color="auto"/>
            </w:tcBorders>
          </w:tcPr>
          <w:p w:rsidR="003E019E" w:rsidRDefault="003E019E" w:rsidP="007F5D97">
            <w:pPr>
              <w:snapToGrid w:val="0"/>
              <w:jc w:val="left"/>
              <w:rPr>
                <w:rFonts w:ascii="宋体" w:eastAsia="宋体" w:hAnsi="宋体"/>
                <w:color w:val="000000"/>
                <w:sz w:val="18"/>
              </w:rPr>
            </w:pPr>
            <w:r>
              <w:rPr>
                <w:rFonts w:ascii="宋体" w:eastAsia="宋体" w:hAnsi="宋体"/>
                <w:color w:val="000000"/>
                <w:sz w:val="18"/>
              </w:rPr>
              <w:t>AvailableVol</w:t>
            </w:r>
          </w:p>
        </w:tc>
        <w:tc>
          <w:tcPr>
            <w:tcW w:w="720" w:type="dxa"/>
            <w:tcBorders>
              <w:top w:val="single" w:sz="12" w:space="0" w:color="auto"/>
            </w:tcBorders>
          </w:tcPr>
          <w:p w:rsidR="003E019E" w:rsidRDefault="003E019E" w:rsidP="007F5D97">
            <w:pPr>
              <w:snapToGrid w:val="0"/>
              <w:jc w:val="left"/>
              <w:rPr>
                <w:rFonts w:ascii="宋体" w:eastAsia="宋体" w:hAnsi="宋体" w:hint="eastAsia"/>
                <w:color w:val="000000"/>
                <w:sz w:val="18"/>
              </w:rPr>
            </w:pPr>
            <w:r>
              <w:rPr>
                <w:rFonts w:ascii="宋体" w:eastAsia="宋体" w:hAnsi="宋体" w:hint="eastAsia"/>
                <w:color w:val="000000"/>
                <w:sz w:val="18"/>
              </w:rPr>
              <w:t>N</w:t>
            </w:r>
          </w:p>
        </w:tc>
        <w:tc>
          <w:tcPr>
            <w:tcW w:w="950" w:type="dxa"/>
            <w:tcBorders>
              <w:top w:val="single" w:sz="12" w:space="0" w:color="auto"/>
            </w:tcBorders>
          </w:tcPr>
          <w:p w:rsidR="003E019E" w:rsidRDefault="003E019E" w:rsidP="007F5D97">
            <w:pPr>
              <w:snapToGrid w:val="0"/>
              <w:jc w:val="left"/>
              <w:rPr>
                <w:rFonts w:ascii="宋体" w:eastAsia="宋体" w:hAnsi="宋体" w:hint="eastAsia"/>
                <w:color w:val="000000"/>
                <w:sz w:val="18"/>
              </w:rPr>
            </w:pPr>
            <w:r>
              <w:rPr>
                <w:rFonts w:ascii="宋体" w:eastAsia="宋体" w:hAnsi="宋体" w:hint="eastAsia"/>
                <w:color w:val="000000"/>
                <w:sz w:val="18"/>
              </w:rPr>
              <w:t>16（两位小数）</w:t>
            </w:r>
          </w:p>
        </w:tc>
        <w:tc>
          <w:tcPr>
            <w:tcW w:w="2030" w:type="dxa"/>
            <w:tcBorders>
              <w:top w:val="single" w:sz="12" w:space="0" w:color="auto"/>
            </w:tcBorders>
          </w:tcPr>
          <w:p w:rsidR="003E019E" w:rsidRDefault="003E019E" w:rsidP="007F5D97">
            <w:pPr>
              <w:snapToGrid w:val="0"/>
              <w:jc w:val="left"/>
              <w:rPr>
                <w:rFonts w:ascii="宋体" w:eastAsia="宋体" w:hAnsi="宋体" w:hint="eastAsia"/>
                <w:color w:val="000000"/>
                <w:sz w:val="18"/>
              </w:rPr>
            </w:pPr>
            <w:r>
              <w:rPr>
                <w:rFonts w:ascii="宋体" w:eastAsia="宋体" w:hAnsi="宋体" w:hint="eastAsia"/>
                <w:color w:val="000000"/>
                <w:sz w:val="18"/>
              </w:rPr>
              <w:t>持有人可用基金份数</w:t>
            </w:r>
          </w:p>
        </w:tc>
        <w:tc>
          <w:tcPr>
            <w:tcW w:w="2390" w:type="dxa"/>
            <w:tcBorders>
              <w:top w:val="single" w:sz="12" w:space="0" w:color="auto"/>
            </w:tcBorders>
          </w:tcPr>
          <w:p w:rsidR="003E019E" w:rsidRDefault="003E019E" w:rsidP="007F5D97">
            <w:pPr>
              <w:snapToGrid w:val="0"/>
              <w:jc w:val="left"/>
              <w:rPr>
                <w:rFonts w:ascii="宋体" w:eastAsia="宋体" w:hAnsi="宋体" w:hint="eastAsia"/>
                <w:color w:val="000000"/>
                <w:sz w:val="18"/>
              </w:rPr>
            </w:pPr>
          </w:p>
        </w:tc>
        <w:tc>
          <w:tcPr>
            <w:tcW w:w="620" w:type="dxa"/>
            <w:tcBorders>
              <w:top w:val="single" w:sz="12" w:space="0" w:color="auto"/>
            </w:tcBorders>
          </w:tcPr>
          <w:p w:rsidR="003E019E" w:rsidRDefault="003E019E" w:rsidP="007F5D97">
            <w:pPr>
              <w:widowControl/>
              <w:jc w:val="center"/>
              <w:rPr>
                <w:rFonts w:ascii="宋体" w:eastAsia="宋体" w:hAnsi="宋体" w:hint="eastAsia"/>
                <w:color w:val="000000"/>
                <w:sz w:val="18"/>
              </w:rPr>
            </w:pPr>
            <w:r>
              <w:rPr>
                <w:rFonts w:ascii="宋体" w:eastAsia="宋体" w:hAnsi="宋体" w:hint="eastAsia"/>
                <w:color w:val="000000"/>
                <w:sz w:val="18"/>
              </w:rPr>
              <w:t>Y</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18</w:t>
            </w:r>
          </w:p>
        </w:tc>
        <w:tc>
          <w:tcPr>
            <w:tcW w:w="2182" w:type="dxa"/>
          </w:tcPr>
          <w:p w:rsidR="003E019E" w:rsidRDefault="003E019E" w:rsidP="007F5D97">
            <w:pPr>
              <w:snapToGrid w:val="0"/>
              <w:rPr>
                <w:rFonts w:ascii="宋体" w:eastAsia="宋体" w:hAnsi="宋体"/>
                <w:color w:val="000000"/>
                <w:sz w:val="18"/>
              </w:rPr>
            </w:pPr>
            <w:r>
              <w:rPr>
                <w:rFonts w:ascii="宋体" w:eastAsia="宋体" w:hAnsi="宋体"/>
                <w:color w:val="000000"/>
                <w:sz w:val="18"/>
              </w:rPr>
              <w:t>TotalVolOfDistributorInTA</w:t>
            </w:r>
          </w:p>
        </w:tc>
        <w:tc>
          <w:tcPr>
            <w:tcW w:w="720" w:type="dxa"/>
          </w:tcPr>
          <w:p w:rsidR="003E019E" w:rsidRDefault="003E019E" w:rsidP="007F5D9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3E019E" w:rsidRDefault="003E019E" w:rsidP="007F5D9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3E019E" w:rsidRDefault="003E019E" w:rsidP="007F5D97">
            <w:pPr>
              <w:snapToGrid w:val="0"/>
              <w:rPr>
                <w:rFonts w:ascii="宋体" w:eastAsia="宋体" w:hAnsi="宋体" w:hint="eastAsia"/>
                <w:color w:val="FF0000"/>
                <w:sz w:val="18"/>
              </w:rPr>
            </w:pPr>
            <w:r>
              <w:rPr>
                <w:rFonts w:ascii="宋体" w:eastAsia="宋体" w:hAnsi="宋体" w:hint="eastAsia"/>
                <w:color w:val="000000"/>
                <w:sz w:val="18"/>
              </w:rPr>
              <w:t>基金总份数（含冻结）</w:t>
            </w:r>
          </w:p>
        </w:tc>
        <w:tc>
          <w:tcPr>
            <w:tcW w:w="2390" w:type="dxa"/>
          </w:tcPr>
          <w:p w:rsidR="003E019E" w:rsidRDefault="003E019E" w:rsidP="007F5D97">
            <w:pPr>
              <w:snapToGrid w:val="0"/>
              <w:rPr>
                <w:rFonts w:ascii="宋体" w:eastAsia="宋体" w:hAnsi="宋体" w:hint="eastAsia"/>
                <w:color w:val="000000"/>
                <w:sz w:val="18"/>
              </w:rPr>
            </w:pPr>
          </w:p>
        </w:tc>
        <w:tc>
          <w:tcPr>
            <w:tcW w:w="620" w:type="dxa"/>
          </w:tcPr>
          <w:p w:rsidR="003E019E" w:rsidRDefault="003E019E" w:rsidP="007F5D97">
            <w:pPr>
              <w:widowControl/>
              <w:jc w:val="center"/>
              <w:rPr>
                <w:rFonts w:ascii="宋体" w:eastAsia="宋体" w:hAnsi="宋体" w:hint="eastAsia"/>
                <w:color w:val="000000"/>
                <w:sz w:val="18"/>
              </w:rPr>
            </w:pPr>
            <w:r>
              <w:rPr>
                <w:rFonts w:ascii="宋体" w:eastAsia="宋体" w:hAnsi="宋体" w:hint="eastAsia"/>
                <w:color w:val="000000"/>
                <w:sz w:val="18"/>
              </w:rPr>
              <w:t>Y</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Pr>
          <w:p w:rsidR="003E019E" w:rsidRDefault="003E019E" w:rsidP="007F5D97">
            <w:pPr>
              <w:snapToGrid w:val="0"/>
              <w:rPr>
                <w:rFonts w:ascii="宋体" w:eastAsia="宋体" w:hAnsi="宋体"/>
                <w:color w:val="000000"/>
                <w:sz w:val="18"/>
              </w:rPr>
            </w:pPr>
            <w:r>
              <w:rPr>
                <w:rFonts w:ascii="宋体" w:eastAsia="宋体" w:hAnsi="宋体"/>
                <w:color w:val="000000"/>
                <w:sz w:val="18"/>
              </w:rPr>
              <w:t>TransactionCfmDate</w:t>
            </w:r>
          </w:p>
        </w:tc>
        <w:tc>
          <w:tcPr>
            <w:tcW w:w="720" w:type="dxa"/>
          </w:tcPr>
          <w:p w:rsidR="003E019E" w:rsidRDefault="003E019E" w:rsidP="007F5D9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格式为：YYYYMMDD</w:t>
            </w:r>
          </w:p>
        </w:tc>
        <w:tc>
          <w:tcPr>
            <w:tcW w:w="620" w:type="dxa"/>
          </w:tcPr>
          <w:p w:rsidR="003E019E" w:rsidRDefault="003E019E" w:rsidP="007F5D9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3E019E" w:rsidRDefault="003E019E" w:rsidP="007F5D97">
            <w:pPr>
              <w:snapToGrid w:val="0"/>
              <w:rPr>
                <w:rFonts w:ascii="宋体" w:eastAsia="宋体" w:hAnsi="宋体"/>
                <w:color w:val="000000"/>
                <w:sz w:val="18"/>
              </w:rPr>
            </w:pPr>
            <w:r>
              <w:rPr>
                <w:rFonts w:ascii="宋体" w:eastAsia="宋体" w:hAnsi="宋体"/>
                <w:color w:val="000000"/>
                <w:sz w:val="18"/>
              </w:rPr>
              <w:t>FundCode</w:t>
            </w:r>
          </w:p>
        </w:tc>
        <w:tc>
          <w:tcPr>
            <w:tcW w:w="72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3E019E" w:rsidRDefault="003E019E" w:rsidP="007F5D97">
            <w:pPr>
              <w:snapToGrid w:val="0"/>
              <w:rPr>
                <w:rFonts w:ascii="宋体" w:eastAsia="宋体" w:hAnsi="宋体"/>
                <w:color w:val="000000"/>
                <w:sz w:val="18"/>
              </w:rPr>
            </w:pPr>
            <w:r>
              <w:rPr>
                <w:rFonts w:ascii="宋体" w:eastAsia="宋体" w:hAnsi="宋体"/>
                <w:color w:val="000000"/>
                <w:sz w:val="18"/>
              </w:rPr>
              <w:t>6</w:t>
            </w:r>
          </w:p>
        </w:tc>
        <w:tc>
          <w:tcPr>
            <w:tcW w:w="203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3E019E" w:rsidRDefault="003E019E" w:rsidP="007F5D97">
            <w:pPr>
              <w:snapToGrid w:val="0"/>
              <w:rPr>
                <w:rFonts w:ascii="宋体" w:eastAsia="宋体" w:hAnsi="宋体" w:hint="eastAsia"/>
                <w:color w:val="000000"/>
                <w:sz w:val="18"/>
              </w:rPr>
            </w:pPr>
          </w:p>
        </w:tc>
        <w:tc>
          <w:tcPr>
            <w:tcW w:w="620" w:type="dxa"/>
          </w:tcPr>
          <w:p w:rsidR="003E019E" w:rsidRDefault="003E019E" w:rsidP="007F5D97">
            <w:pPr>
              <w:snapToGrid w:val="0"/>
              <w:jc w:val="center"/>
              <w:rPr>
                <w:rFonts w:ascii="宋体" w:eastAsia="宋体" w:hAnsi="宋体"/>
                <w:color w:val="000000"/>
                <w:sz w:val="18"/>
              </w:rPr>
            </w:pPr>
            <w:r>
              <w:rPr>
                <w:rFonts w:ascii="宋体" w:eastAsia="宋体" w:hAnsi="宋体"/>
                <w:color w:val="000000"/>
                <w:sz w:val="18"/>
              </w:rPr>
              <w:t>Y</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3E019E" w:rsidRDefault="003E019E" w:rsidP="007F5D9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c>
          <w:tcPr>
            <w:tcW w:w="620" w:type="dxa"/>
          </w:tcPr>
          <w:p w:rsidR="003E019E" w:rsidRDefault="003E019E" w:rsidP="007F5D9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121</w:t>
            </w:r>
          </w:p>
        </w:tc>
        <w:tc>
          <w:tcPr>
            <w:tcW w:w="2182" w:type="dxa"/>
          </w:tcPr>
          <w:p w:rsidR="003E019E" w:rsidRDefault="003E019E" w:rsidP="007F5D97">
            <w:pPr>
              <w:snapToGrid w:val="0"/>
              <w:rPr>
                <w:rFonts w:ascii="宋体" w:eastAsia="宋体" w:hAnsi="宋体"/>
                <w:color w:val="000000"/>
                <w:sz w:val="18"/>
              </w:rPr>
            </w:pPr>
            <w:r>
              <w:rPr>
                <w:rFonts w:ascii="宋体" w:eastAsia="宋体" w:hAnsi="宋体"/>
                <w:color w:val="000000"/>
                <w:sz w:val="18"/>
              </w:rPr>
              <w:t>DistributorCode</w:t>
            </w:r>
          </w:p>
        </w:tc>
        <w:tc>
          <w:tcPr>
            <w:tcW w:w="720" w:type="dxa"/>
          </w:tcPr>
          <w:p w:rsidR="003E019E" w:rsidRDefault="003E019E" w:rsidP="007F5D9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3E019E" w:rsidRDefault="003E019E" w:rsidP="007F5D9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销售人代码</w:t>
            </w:r>
          </w:p>
        </w:tc>
        <w:tc>
          <w:tcPr>
            <w:tcW w:w="2390" w:type="dxa"/>
          </w:tcPr>
          <w:p w:rsidR="003E019E" w:rsidRDefault="003E019E" w:rsidP="007F5D97">
            <w:pPr>
              <w:snapToGrid w:val="0"/>
              <w:rPr>
                <w:rFonts w:ascii="宋体" w:eastAsia="宋体" w:hAnsi="宋体" w:hint="eastAsia"/>
                <w:color w:val="000000"/>
                <w:sz w:val="18"/>
              </w:rPr>
            </w:pPr>
          </w:p>
        </w:tc>
        <w:tc>
          <w:tcPr>
            <w:tcW w:w="620" w:type="dxa"/>
          </w:tcPr>
          <w:p w:rsidR="003E019E" w:rsidRDefault="003E019E" w:rsidP="007F5D97">
            <w:pPr>
              <w:snapToGrid w:val="0"/>
              <w:jc w:val="center"/>
              <w:rPr>
                <w:rFonts w:ascii="宋体" w:eastAsia="宋体" w:hAnsi="宋体"/>
                <w:color w:val="000000"/>
                <w:sz w:val="18"/>
              </w:rPr>
            </w:pPr>
            <w:r>
              <w:rPr>
                <w:rFonts w:ascii="宋体" w:eastAsia="宋体" w:hAnsi="宋体"/>
                <w:color w:val="000000"/>
                <w:sz w:val="18"/>
              </w:rPr>
              <w:t>Y</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136</w:t>
            </w:r>
          </w:p>
        </w:tc>
        <w:tc>
          <w:tcPr>
            <w:tcW w:w="2182" w:type="dxa"/>
          </w:tcPr>
          <w:p w:rsidR="003E019E" w:rsidRDefault="003E019E" w:rsidP="007F5D97">
            <w:pPr>
              <w:snapToGrid w:val="0"/>
              <w:rPr>
                <w:rFonts w:ascii="宋体" w:eastAsia="宋体" w:hAnsi="宋体"/>
                <w:color w:val="000000"/>
                <w:sz w:val="18"/>
              </w:rPr>
            </w:pPr>
            <w:r>
              <w:rPr>
                <w:rFonts w:ascii="宋体" w:eastAsia="宋体" w:hAnsi="宋体"/>
                <w:color w:val="000000"/>
                <w:sz w:val="18"/>
              </w:rPr>
              <w:t>TAAccountID</w:t>
            </w:r>
          </w:p>
        </w:tc>
        <w:tc>
          <w:tcPr>
            <w:tcW w:w="720" w:type="dxa"/>
          </w:tcPr>
          <w:p w:rsidR="003E019E" w:rsidRDefault="003E019E" w:rsidP="007F5D9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3E019E" w:rsidRDefault="003E019E" w:rsidP="007F5D97">
            <w:pPr>
              <w:snapToGrid w:val="0"/>
              <w:rPr>
                <w:rFonts w:ascii="宋体" w:eastAsia="宋体" w:hAnsi="宋体"/>
                <w:color w:val="000000"/>
                <w:sz w:val="18"/>
              </w:rPr>
            </w:pPr>
            <w:r>
              <w:rPr>
                <w:rFonts w:ascii="宋体" w:eastAsia="宋体" w:hAnsi="宋体" w:hint="eastAsia"/>
                <w:color w:val="000000"/>
                <w:sz w:val="18"/>
              </w:rPr>
              <w:t>12</w:t>
            </w:r>
          </w:p>
        </w:tc>
        <w:tc>
          <w:tcPr>
            <w:tcW w:w="2030" w:type="dxa"/>
          </w:tcPr>
          <w:p w:rsidR="003E019E" w:rsidRDefault="003E019E" w:rsidP="007F5D97">
            <w:pPr>
              <w:snapToGrid w:val="0"/>
              <w:rPr>
                <w:rFonts w:ascii="宋体" w:eastAsia="宋体" w:hAnsi="宋体" w:hint="eastAsia"/>
                <w:color w:val="000000"/>
                <w:sz w:val="18"/>
              </w:rPr>
            </w:pPr>
            <w:r>
              <w:rPr>
                <w:rFonts w:ascii="宋体" w:eastAsia="宋体" w:hAnsi="宋体" w:hint="eastAsia"/>
                <w:color w:val="000000"/>
                <w:sz w:val="18"/>
              </w:rPr>
              <w:t>投资人基金账号</w:t>
            </w:r>
          </w:p>
        </w:tc>
        <w:tc>
          <w:tcPr>
            <w:tcW w:w="2390" w:type="dxa"/>
          </w:tcPr>
          <w:p w:rsidR="003E019E" w:rsidRDefault="003E019E" w:rsidP="007F5D97">
            <w:pPr>
              <w:snapToGrid w:val="0"/>
              <w:rPr>
                <w:rFonts w:ascii="宋体" w:eastAsia="宋体" w:hAnsi="宋体" w:hint="eastAsia"/>
                <w:color w:val="000000"/>
                <w:sz w:val="18"/>
              </w:rPr>
            </w:pPr>
          </w:p>
        </w:tc>
        <w:tc>
          <w:tcPr>
            <w:tcW w:w="620" w:type="dxa"/>
          </w:tcPr>
          <w:p w:rsidR="003E019E" w:rsidRDefault="003E019E" w:rsidP="007F5D97">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sz w:val="18"/>
              </w:rPr>
            </w:pPr>
            <w:r>
              <w:rPr>
                <w:rFonts w:ascii="宋体" w:eastAsia="宋体" w:hAnsi="宋体"/>
                <w:sz w:val="18"/>
              </w:rPr>
              <w:t>59</w:t>
            </w:r>
          </w:p>
        </w:tc>
        <w:tc>
          <w:tcPr>
            <w:tcW w:w="2182" w:type="dxa"/>
          </w:tcPr>
          <w:p w:rsidR="003E019E" w:rsidRDefault="003E019E" w:rsidP="007F5D97">
            <w:pPr>
              <w:snapToGrid w:val="0"/>
              <w:rPr>
                <w:rFonts w:ascii="宋体" w:eastAsia="宋体" w:hAnsi="宋体" w:hint="eastAsia"/>
                <w:sz w:val="18"/>
              </w:rPr>
            </w:pPr>
            <w:r>
              <w:rPr>
                <w:rFonts w:ascii="宋体" w:eastAsia="宋体" w:hAnsi="宋体"/>
                <w:sz w:val="18"/>
              </w:rPr>
              <w:t>TotalFrozenVol</w:t>
            </w:r>
          </w:p>
        </w:tc>
        <w:tc>
          <w:tcPr>
            <w:tcW w:w="720" w:type="dxa"/>
          </w:tcPr>
          <w:p w:rsidR="003E019E" w:rsidRDefault="003E019E" w:rsidP="007F5D97">
            <w:pPr>
              <w:snapToGrid w:val="0"/>
              <w:rPr>
                <w:rFonts w:ascii="宋体" w:eastAsia="宋体" w:hAnsi="宋体"/>
                <w:sz w:val="18"/>
              </w:rPr>
            </w:pPr>
            <w:r>
              <w:rPr>
                <w:rFonts w:ascii="宋体" w:eastAsia="宋体" w:hAnsi="宋体" w:hint="eastAsia"/>
                <w:sz w:val="18"/>
              </w:rPr>
              <w:t>N</w:t>
            </w:r>
          </w:p>
        </w:tc>
        <w:tc>
          <w:tcPr>
            <w:tcW w:w="950" w:type="dxa"/>
          </w:tcPr>
          <w:p w:rsidR="003E019E" w:rsidRDefault="003E019E" w:rsidP="007F5D9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3E019E" w:rsidRDefault="003E019E" w:rsidP="007F5D97">
            <w:pPr>
              <w:snapToGrid w:val="0"/>
              <w:rPr>
                <w:rFonts w:ascii="宋体" w:eastAsia="宋体" w:hAnsi="宋体"/>
                <w:sz w:val="18"/>
              </w:rPr>
            </w:pPr>
            <w:r>
              <w:rPr>
                <w:rFonts w:ascii="宋体" w:eastAsia="宋体" w:hAnsi="宋体" w:hint="eastAsia"/>
                <w:sz w:val="18"/>
              </w:rPr>
              <w:t>基金冻结总份数</w:t>
            </w:r>
          </w:p>
        </w:tc>
        <w:tc>
          <w:tcPr>
            <w:tcW w:w="2390" w:type="dxa"/>
          </w:tcPr>
          <w:p w:rsidR="003E019E" w:rsidRDefault="003E019E" w:rsidP="007F5D97">
            <w:pPr>
              <w:snapToGrid w:val="0"/>
              <w:rPr>
                <w:rFonts w:ascii="宋体" w:eastAsia="宋体" w:hAnsi="宋体" w:hint="eastAsia"/>
                <w:sz w:val="18"/>
              </w:rPr>
            </w:pPr>
            <w:r>
              <w:rPr>
                <w:rFonts w:ascii="宋体" w:eastAsia="宋体" w:hAnsi="宋体" w:hint="eastAsia"/>
                <w:sz w:val="18"/>
              </w:rPr>
              <w:t>仅包括账户类和交易类冻结业务及派生继续冻结的份额</w:t>
            </w:r>
          </w:p>
        </w:tc>
        <w:tc>
          <w:tcPr>
            <w:tcW w:w="620" w:type="dxa"/>
          </w:tcPr>
          <w:p w:rsidR="003E019E" w:rsidRDefault="003E019E" w:rsidP="007F5D97">
            <w:pPr>
              <w:snapToGrid w:val="0"/>
              <w:jc w:val="center"/>
              <w:rPr>
                <w:rFonts w:ascii="宋体" w:eastAsia="宋体" w:hAnsi="宋体" w:hint="eastAsia"/>
                <w:sz w:val="18"/>
              </w:rPr>
            </w:pPr>
            <w:r>
              <w:rPr>
                <w:rFonts w:ascii="宋体" w:eastAsia="宋体" w:hAnsi="宋体" w:hint="eastAsia"/>
                <w:sz w:val="18"/>
              </w:rPr>
              <w:t>N</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sz w:val="18"/>
              </w:rPr>
            </w:pPr>
            <w:r>
              <w:rPr>
                <w:rFonts w:ascii="宋体" w:eastAsia="宋体" w:hAnsi="宋体"/>
                <w:sz w:val="18"/>
              </w:rPr>
              <w:t>87</w:t>
            </w:r>
          </w:p>
        </w:tc>
        <w:tc>
          <w:tcPr>
            <w:tcW w:w="2182" w:type="dxa"/>
          </w:tcPr>
          <w:p w:rsidR="003E019E" w:rsidRDefault="003E019E" w:rsidP="007F5D97">
            <w:pPr>
              <w:snapToGrid w:val="0"/>
              <w:rPr>
                <w:rFonts w:ascii="宋体" w:eastAsia="宋体" w:hAnsi="宋体"/>
                <w:sz w:val="18"/>
              </w:rPr>
            </w:pPr>
            <w:r>
              <w:rPr>
                <w:rFonts w:ascii="宋体" w:eastAsia="宋体" w:hAnsi="宋体"/>
                <w:sz w:val="18"/>
              </w:rPr>
              <w:t>BranchCode</w:t>
            </w:r>
          </w:p>
        </w:tc>
        <w:tc>
          <w:tcPr>
            <w:tcW w:w="720" w:type="dxa"/>
          </w:tcPr>
          <w:p w:rsidR="003E019E" w:rsidRDefault="003E019E" w:rsidP="007F5D97">
            <w:pPr>
              <w:snapToGrid w:val="0"/>
              <w:rPr>
                <w:rFonts w:ascii="宋体" w:eastAsia="宋体" w:hAnsi="宋体"/>
                <w:sz w:val="18"/>
              </w:rPr>
            </w:pPr>
            <w:r>
              <w:rPr>
                <w:rFonts w:ascii="宋体" w:eastAsia="宋体" w:hAnsi="宋体" w:hint="eastAsia"/>
                <w:sz w:val="18"/>
              </w:rPr>
              <w:t>C</w:t>
            </w:r>
          </w:p>
        </w:tc>
        <w:tc>
          <w:tcPr>
            <w:tcW w:w="950" w:type="dxa"/>
          </w:tcPr>
          <w:p w:rsidR="003E019E" w:rsidRDefault="003E019E" w:rsidP="007F5D97">
            <w:pPr>
              <w:snapToGrid w:val="0"/>
              <w:rPr>
                <w:rFonts w:ascii="宋体" w:eastAsia="宋体" w:hAnsi="宋体" w:hint="eastAsia"/>
                <w:sz w:val="18"/>
              </w:rPr>
            </w:pPr>
            <w:r>
              <w:rPr>
                <w:rFonts w:ascii="宋体" w:eastAsia="宋体" w:hAnsi="宋体" w:hint="eastAsia"/>
                <w:sz w:val="18"/>
              </w:rPr>
              <w:t>9</w:t>
            </w:r>
          </w:p>
        </w:tc>
        <w:tc>
          <w:tcPr>
            <w:tcW w:w="2030" w:type="dxa"/>
          </w:tcPr>
          <w:p w:rsidR="003E019E" w:rsidRDefault="003E019E" w:rsidP="007F5D97">
            <w:pPr>
              <w:snapToGrid w:val="0"/>
              <w:rPr>
                <w:rFonts w:ascii="宋体" w:eastAsia="宋体" w:hAnsi="宋体" w:hint="eastAsia"/>
                <w:sz w:val="18"/>
              </w:rPr>
            </w:pPr>
            <w:r>
              <w:rPr>
                <w:rFonts w:ascii="宋体" w:eastAsia="宋体" w:hAnsi="宋体" w:hint="eastAsia"/>
                <w:sz w:val="18"/>
              </w:rPr>
              <w:t>网点号码</w:t>
            </w:r>
          </w:p>
        </w:tc>
        <w:tc>
          <w:tcPr>
            <w:tcW w:w="2390" w:type="dxa"/>
          </w:tcPr>
          <w:p w:rsidR="003E019E" w:rsidRDefault="003E019E" w:rsidP="007F5D97">
            <w:pPr>
              <w:snapToGrid w:val="0"/>
              <w:rPr>
                <w:rFonts w:ascii="宋体" w:eastAsia="宋体" w:hAnsi="宋体"/>
                <w:sz w:val="18"/>
              </w:rPr>
            </w:pPr>
          </w:p>
        </w:tc>
        <w:tc>
          <w:tcPr>
            <w:tcW w:w="620" w:type="dxa"/>
          </w:tcPr>
          <w:p w:rsidR="003E019E" w:rsidRDefault="003E019E" w:rsidP="007F5D97">
            <w:pPr>
              <w:snapToGrid w:val="0"/>
              <w:jc w:val="center"/>
              <w:rPr>
                <w:rFonts w:ascii="宋体" w:eastAsia="宋体" w:hAnsi="宋体" w:hint="eastAsia"/>
                <w:sz w:val="18"/>
              </w:rPr>
            </w:pPr>
            <w:r>
              <w:rPr>
                <w:rFonts w:ascii="宋体" w:eastAsia="宋体" w:hAnsi="宋体" w:hint="eastAsia"/>
                <w:sz w:val="18"/>
              </w:rPr>
              <w:t>Y</w:t>
            </w:r>
          </w:p>
        </w:tc>
      </w:tr>
      <w:tr w:rsidR="003E019E" w:rsidTr="007F5D97">
        <w:tblPrEx>
          <w:tblCellMar>
            <w:top w:w="0" w:type="dxa"/>
            <w:bottom w:w="0" w:type="dxa"/>
          </w:tblCellMar>
        </w:tblPrEx>
        <w:trPr>
          <w:jc w:val="center"/>
        </w:trPr>
        <w:tc>
          <w:tcPr>
            <w:tcW w:w="648" w:type="dxa"/>
          </w:tcPr>
          <w:p w:rsidR="003E019E" w:rsidRDefault="003E019E" w:rsidP="007F5D97">
            <w:pPr>
              <w:autoSpaceDE w:val="0"/>
              <w:autoSpaceDN w:val="0"/>
              <w:adjustRightInd w:val="0"/>
              <w:snapToGrid w:val="0"/>
              <w:jc w:val="center"/>
              <w:rPr>
                <w:rFonts w:ascii="宋体" w:eastAsia="宋体" w:hAnsi="宋体"/>
                <w:sz w:val="18"/>
              </w:rPr>
            </w:pPr>
            <w:r>
              <w:rPr>
                <w:rFonts w:ascii="宋体" w:eastAsia="宋体" w:hAnsi="宋体"/>
                <w:sz w:val="18"/>
              </w:rPr>
              <w:t>137</w:t>
            </w:r>
          </w:p>
        </w:tc>
        <w:tc>
          <w:tcPr>
            <w:tcW w:w="2182" w:type="dxa"/>
          </w:tcPr>
          <w:p w:rsidR="003E019E" w:rsidRDefault="003E019E" w:rsidP="007F5D97">
            <w:pPr>
              <w:snapToGrid w:val="0"/>
              <w:jc w:val="left"/>
              <w:rPr>
                <w:rFonts w:ascii="宋体" w:eastAsia="宋体" w:hAnsi="宋体"/>
                <w:sz w:val="18"/>
              </w:rPr>
            </w:pPr>
            <w:r>
              <w:rPr>
                <w:rFonts w:ascii="宋体" w:eastAsia="宋体" w:hAnsi="宋体" w:hint="eastAsia"/>
                <w:sz w:val="18"/>
              </w:rPr>
              <w:t>TASerialNO</w:t>
            </w:r>
          </w:p>
        </w:tc>
        <w:tc>
          <w:tcPr>
            <w:tcW w:w="720" w:type="dxa"/>
          </w:tcPr>
          <w:p w:rsidR="003E019E" w:rsidRDefault="003E019E" w:rsidP="007F5D97">
            <w:pPr>
              <w:snapToGrid w:val="0"/>
              <w:jc w:val="left"/>
              <w:rPr>
                <w:rFonts w:ascii="宋体" w:eastAsia="宋体" w:hAnsi="宋体"/>
                <w:sz w:val="18"/>
              </w:rPr>
            </w:pPr>
            <w:r>
              <w:rPr>
                <w:rFonts w:ascii="宋体" w:eastAsia="宋体" w:hAnsi="宋体" w:hint="eastAsia"/>
                <w:sz w:val="18"/>
              </w:rPr>
              <w:t>A</w:t>
            </w:r>
          </w:p>
        </w:tc>
        <w:tc>
          <w:tcPr>
            <w:tcW w:w="950" w:type="dxa"/>
          </w:tcPr>
          <w:p w:rsidR="003E019E" w:rsidRDefault="003E019E" w:rsidP="007F5D97">
            <w:pPr>
              <w:snapToGrid w:val="0"/>
              <w:jc w:val="left"/>
              <w:rPr>
                <w:rFonts w:ascii="宋体" w:eastAsia="宋体" w:hAnsi="宋体" w:hint="eastAsia"/>
                <w:sz w:val="18"/>
              </w:rPr>
            </w:pPr>
            <w:r>
              <w:rPr>
                <w:rFonts w:ascii="宋体" w:eastAsia="宋体" w:hAnsi="宋体" w:hint="eastAsia"/>
                <w:sz w:val="18"/>
              </w:rPr>
              <w:t>20</w:t>
            </w:r>
          </w:p>
        </w:tc>
        <w:tc>
          <w:tcPr>
            <w:tcW w:w="2030" w:type="dxa"/>
          </w:tcPr>
          <w:p w:rsidR="003E019E" w:rsidRDefault="003E019E" w:rsidP="007F5D97">
            <w:pPr>
              <w:snapToGrid w:val="0"/>
              <w:jc w:val="left"/>
              <w:rPr>
                <w:rFonts w:ascii="宋体" w:eastAsia="宋体" w:hAnsi="宋体" w:hint="eastAsia"/>
                <w:sz w:val="18"/>
              </w:rPr>
            </w:pPr>
            <w:r>
              <w:rPr>
                <w:rFonts w:ascii="宋体" w:eastAsia="宋体" w:hAnsi="宋体" w:hint="eastAsia"/>
                <w:sz w:val="18"/>
              </w:rPr>
              <w:t>TA确认交易流水号</w:t>
            </w:r>
          </w:p>
        </w:tc>
        <w:tc>
          <w:tcPr>
            <w:tcW w:w="2390" w:type="dxa"/>
          </w:tcPr>
          <w:p w:rsidR="003E019E" w:rsidRDefault="003E019E" w:rsidP="007F5D97">
            <w:pPr>
              <w:snapToGrid w:val="0"/>
              <w:jc w:val="left"/>
              <w:rPr>
                <w:rFonts w:ascii="宋体" w:eastAsia="宋体" w:hAnsi="宋体" w:hint="eastAsia"/>
                <w:sz w:val="18"/>
              </w:rPr>
            </w:pPr>
          </w:p>
        </w:tc>
        <w:tc>
          <w:tcPr>
            <w:tcW w:w="620" w:type="dxa"/>
          </w:tcPr>
          <w:p w:rsidR="003E019E" w:rsidRDefault="003E019E" w:rsidP="007F5D97">
            <w:pPr>
              <w:snapToGrid w:val="0"/>
              <w:jc w:val="center"/>
              <w:rPr>
                <w:rFonts w:ascii="宋体" w:eastAsia="宋体" w:hAnsi="宋体" w:hint="eastAsia"/>
                <w:sz w:val="18"/>
              </w:rPr>
            </w:pPr>
            <w:r>
              <w:rPr>
                <w:rFonts w:ascii="宋体" w:eastAsia="宋体" w:hAnsi="宋体" w:hint="eastAsia"/>
                <w:sz w:val="18"/>
              </w:rPr>
              <w:t>N</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autoSpaceDE w:val="0"/>
              <w:autoSpaceDN w:val="0"/>
              <w:adjustRightInd w:val="0"/>
              <w:snapToGrid w:val="0"/>
              <w:jc w:val="center"/>
              <w:rPr>
                <w:rFonts w:ascii="宋体" w:eastAsia="宋体" w:hAnsi="宋体" w:hint="eastAsia"/>
                <w:sz w:val="18"/>
              </w:rPr>
            </w:pPr>
            <w:r w:rsidRPr="006A2C42">
              <w:rPr>
                <w:rFonts w:ascii="宋体" w:eastAsia="宋体" w:hAnsi="宋体" w:hint="eastAsia"/>
                <w:sz w:val="18"/>
              </w:rPr>
              <w:t>173</w:t>
            </w:r>
          </w:p>
        </w:tc>
        <w:tc>
          <w:tcPr>
            <w:tcW w:w="2182" w:type="dxa"/>
          </w:tcPr>
          <w:p w:rsidR="003E019E" w:rsidRPr="006A2C42" w:rsidRDefault="003E019E" w:rsidP="007F5D97">
            <w:pPr>
              <w:snapToGrid w:val="0"/>
              <w:rPr>
                <w:rFonts w:ascii="宋体" w:eastAsia="宋体" w:hAnsi="宋体"/>
                <w:sz w:val="18"/>
              </w:rPr>
            </w:pPr>
            <w:r w:rsidRPr="006A2C42">
              <w:rPr>
                <w:rFonts w:ascii="宋体" w:eastAsia="宋体" w:hAnsi="宋体" w:hint="eastAsia"/>
                <w:sz w:val="18"/>
              </w:rPr>
              <w:t>Total</w:t>
            </w:r>
            <w:r w:rsidRPr="006A2C42">
              <w:rPr>
                <w:rFonts w:ascii="宋体" w:eastAsia="宋体" w:hAnsi="宋体"/>
                <w:sz w:val="18"/>
              </w:rPr>
              <w:t>BackendLoad</w:t>
            </w:r>
          </w:p>
        </w:tc>
        <w:tc>
          <w:tcPr>
            <w:tcW w:w="720" w:type="dxa"/>
          </w:tcPr>
          <w:p w:rsidR="003E019E" w:rsidRPr="006A2C42" w:rsidRDefault="003E019E" w:rsidP="007F5D97">
            <w:pPr>
              <w:snapToGrid w:val="0"/>
              <w:rPr>
                <w:rFonts w:ascii="宋体" w:eastAsia="宋体" w:hAnsi="宋体"/>
                <w:sz w:val="18"/>
              </w:rPr>
            </w:pPr>
            <w:r w:rsidRPr="006A2C42">
              <w:rPr>
                <w:rFonts w:ascii="宋体" w:eastAsia="宋体" w:hAnsi="宋体"/>
                <w:sz w:val="18"/>
              </w:rPr>
              <w:t>N</w:t>
            </w:r>
          </w:p>
        </w:tc>
        <w:tc>
          <w:tcPr>
            <w:tcW w:w="950" w:type="dxa"/>
          </w:tcPr>
          <w:p w:rsidR="003E019E" w:rsidRPr="006A2C42" w:rsidRDefault="003E019E" w:rsidP="007F5D97">
            <w:pPr>
              <w:snapToGrid w:val="0"/>
              <w:rPr>
                <w:rFonts w:ascii="宋体" w:eastAsia="宋体" w:hAnsi="宋体"/>
                <w:sz w:val="18"/>
              </w:rPr>
            </w:pPr>
            <w:r w:rsidRPr="006A2C42">
              <w:rPr>
                <w:rFonts w:ascii="宋体" w:eastAsia="宋体" w:hAnsi="宋体"/>
                <w:sz w:val="18"/>
              </w:rPr>
              <w:t>16（两位小数）</w:t>
            </w:r>
          </w:p>
        </w:tc>
        <w:tc>
          <w:tcPr>
            <w:tcW w:w="203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交易后端收费总额</w:t>
            </w:r>
          </w:p>
        </w:tc>
        <w:tc>
          <w:tcPr>
            <w:tcW w:w="2390" w:type="dxa"/>
          </w:tcPr>
          <w:p w:rsidR="003E019E" w:rsidRPr="006A2C42" w:rsidRDefault="003E019E" w:rsidP="007F5D97">
            <w:pPr>
              <w:snapToGrid w:val="0"/>
              <w:rPr>
                <w:rFonts w:ascii="宋体" w:eastAsia="宋体" w:hAnsi="宋体"/>
                <w:sz w:val="18"/>
              </w:rPr>
            </w:pPr>
          </w:p>
        </w:tc>
        <w:tc>
          <w:tcPr>
            <w:tcW w:w="620" w:type="dxa"/>
          </w:tcPr>
          <w:p w:rsidR="003E019E" w:rsidRPr="006A2C42" w:rsidRDefault="003E019E" w:rsidP="007F5D97">
            <w:pPr>
              <w:snapToGrid w:val="0"/>
              <w:jc w:val="center"/>
              <w:rPr>
                <w:rFonts w:ascii="宋体" w:eastAsia="宋体" w:hAnsi="宋体" w:hint="eastAsia"/>
                <w:sz w:val="18"/>
              </w:rPr>
            </w:pPr>
            <w:r w:rsidRPr="006A2C42">
              <w:rPr>
                <w:rFonts w:ascii="宋体" w:eastAsia="宋体" w:hAnsi="宋体" w:hint="eastAsia"/>
                <w:sz w:val="18"/>
              </w:rPr>
              <w:t>N</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snapToGrid w:val="0"/>
              <w:jc w:val="center"/>
              <w:rPr>
                <w:rFonts w:ascii="宋体" w:eastAsia="宋体" w:hAnsi="宋体" w:hint="eastAsia"/>
                <w:sz w:val="18"/>
              </w:rPr>
            </w:pPr>
            <w:r w:rsidRPr="006A2C42">
              <w:rPr>
                <w:rFonts w:ascii="宋体" w:eastAsia="宋体" w:hAnsi="宋体" w:hint="eastAsia"/>
                <w:sz w:val="18"/>
              </w:rPr>
              <w:t>260</w:t>
            </w:r>
          </w:p>
        </w:tc>
        <w:tc>
          <w:tcPr>
            <w:tcW w:w="2182"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ShareClass</w:t>
            </w:r>
          </w:p>
        </w:tc>
        <w:tc>
          <w:tcPr>
            <w:tcW w:w="72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A</w:t>
            </w:r>
          </w:p>
        </w:tc>
        <w:tc>
          <w:tcPr>
            <w:tcW w:w="95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1</w:t>
            </w:r>
          </w:p>
        </w:tc>
        <w:tc>
          <w:tcPr>
            <w:tcW w:w="203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收费方式</w:t>
            </w:r>
          </w:p>
        </w:tc>
        <w:tc>
          <w:tcPr>
            <w:tcW w:w="239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0-前收费，1-后收费</w:t>
            </w:r>
          </w:p>
        </w:tc>
        <w:tc>
          <w:tcPr>
            <w:tcW w:w="620" w:type="dxa"/>
          </w:tcPr>
          <w:p w:rsidR="003E019E" w:rsidRPr="006A2C42" w:rsidRDefault="003E019E" w:rsidP="007F5D97">
            <w:pPr>
              <w:snapToGrid w:val="0"/>
              <w:jc w:val="center"/>
              <w:rPr>
                <w:rFonts w:ascii="宋体" w:eastAsia="宋体" w:hAnsi="宋体" w:hint="eastAsia"/>
                <w:sz w:val="18"/>
              </w:rPr>
            </w:pPr>
            <w:r w:rsidRPr="006A2C42">
              <w:rPr>
                <w:rFonts w:ascii="宋体" w:eastAsia="宋体" w:hAnsi="宋体" w:hint="eastAsia"/>
                <w:sz w:val="18"/>
              </w:rPr>
              <w:t>Y</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snapToGrid w:val="0"/>
              <w:jc w:val="center"/>
              <w:rPr>
                <w:rFonts w:ascii="宋体" w:eastAsia="宋体" w:hAnsi="宋体" w:hint="eastAsia"/>
                <w:sz w:val="18"/>
              </w:rPr>
            </w:pPr>
            <w:r w:rsidRPr="006A2C42">
              <w:rPr>
                <w:rFonts w:ascii="宋体" w:eastAsia="宋体" w:hAnsi="宋体" w:hint="eastAsia"/>
                <w:sz w:val="18"/>
              </w:rPr>
              <w:t>264</w:t>
            </w:r>
          </w:p>
        </w:tc>
        <w:tc>
          <w:tcPr>
            <w:tcW w:w="2182"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DetailFlag</w:t>
            </w:r>
          </w:p>
        </w:tc>
        <w:tc>
          <w:tcPr>
            <w:tcW w:w="72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A</w:t>
            </w:r>
          </w:p>
        </w:tc>
        <w:tc>
          <w:tcPr>
            <w:tcW w:w="95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1</w:t>
            </w:r>
          </w:p>
        </w:tc>
        <w:tc>
          <w:tcPr>
            <w:tcW w:w="203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明细标志</w:t>
            </w:r>
          </w:p>
        </w:tc>
        <w:tc>
          <w:tcPr>
            <w:tcW w:w="239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0-非明细，1-明细</w:t>
            </w:r>
          </w:p>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非明细指针对基金账户的对账，明细指针对基金账户具体过户日或TA确认流水号的对账</w:t>
            </w:r>
          </w:p>
        </w:tc>
        <w:tc>
          <w:tcPr>
            <w:tcW w:w="620" w:type="dxa"/>
          </w:tcPr>
          <w:p w:rsidR="003E019E" w:rsidRPr="006A2C42" w:rsidRDefault="003E019E" w:rsidP="007F5D97">
            <w:pPr>
              <w:snapToGrid w:val="0"/>
              <w:jc w:val="center"/>
              <w:rPr>
                <w:rFonts w:ascii="宋体" w:eastAsia="宋体" w:hAnsi="宋体" w:hint="eastAsia"/>
                <w:sz w:val="18"/>
              </w:rPr>
            </w:pPr>
            <w:r w:rsidRPr="006A2C42">
              <w:rPr>
                <w:rFonts w:ascii="宋体" w:eastAsia="宋体" w:hAnsi="宋体" w:hint="eastAsia"/>
                <w:sz w:val="18"/>
              </w:rPr>
              <w:t>Y</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snapToGrid w:val="0"/>
              <w:jc w:val="center"/>
              <w:rPr>
                <w:rFonts w:ascii="宋体" w:eastAsia="宋体" w:hAnsi="宋体" w:hint="eastAsia"/>
                <w:sz w:val="18"/>
              </w:rPr>
            </w:pPr>
            <w:r w:rsidRPr="006A2C42">
              <w:rPr>
                <w:rFonts w:ascii="宋体" w:eastAsia="宋体" w:hAnsi="宋体" w:hint="eastAsia"/>
                <w:sz w:val="18"/>
              </w:rPr>
              <w:t>268</w:t>
            </w:r>
          </w:p>
        </w:tc>
        <w:tc>
          <w:tcPr>
            <w:tcW w:w="2182"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AccountStatus</w:t>
            </w:r>
          </w:p>
        </w:tc>
        <w:tc>
          <w:tcPr>
            <w:tcW w:w="72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A</w:t>
            </w:r>
          </w:p>
        </w:tc>
        <w:tc>
          <w:tcPr>
            <w:tcW w:w="95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1</w:t>
            </w:r>
          </w:p>
        </w:tc>
        <w:tc>
          <w:tcPr>
            <w:tcW w:w="203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账户状态</w:t>
            </w:r>
          </w:p>
        </w:tc>
        <w:tc>
          <w:tcPr>
            <w:tcW w:w="2390" w:type="dxa"/>
          </w:tcPr>
          <w:p w:rsidR="003E019E" w:rsidRPr="006A2C42" w:rsidRDefault="003E019E" w:rsidP="007F5D97">
            <w:pPr>
              <w:snapToGrid w:val="0"/>
              <w:rPr>
                <w:rFonts w:ascii="宋体" w:eastAsia="宋体" w:hAnsi="宋体" w:hint="eastAsia"/>
                <w:sz w:val="18"/>
              </w:rPr>
            </w:pPr>
            <w:r w:rsidRPr="006A2C42">
              <w:rPr>
                <w:rFonts w:ascii="宋体" w:eastAsia="宋体" w:hAnsi="宋体" w:hint="eastAsia"/>
                <w:sz w:val="18"/>
              </w:rPr>
              <w:t>0-正常，1-冻结，2-挂失</w:t>
            </w:r>
          </w:p>
        </w:tc>
        <w:tc>
          <w:tcPr>
            <w:tcW w:w="620" w:type="dxa"/>
          </w:tcPr>
          <w:p w:rsidR="003E019E" w:rsidRPr="006A2C42" w:rsidRDefault="003E019E" w:rsidP="007F5D97">
            <w:pPr>
              <w:snapToGrid w:val="0"/>
              <w:jc w:val="center"/>
              <w:rPr>
                <w:rFonts w:ascii="宋体" w:eastAsia="宋体" w:hAnsi="宋体" w:hint="eastAsia"/>
                <w:sz w:val="18"/>
              </w:rPr>
            </w:pPr>
            <w:r w:rsidRPr="006A2C42">
              <w:rPr>
                <w:rFonts w:ascii="宋体" w:eastAsia="宋体" w:hAnsi="宋体" w:hint="eastAsia"/>
                <w:sz w:val="18"/>
              </w:rPr>
              <w:t>N</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274</w:t>
            </w:r>
          </w:p>
        </w:tc>
        <w:tc>
          <w:tcPr>
            <w:tcW w:w="2182"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ShareRegisterDate</w:t>
            </w:r>
          </w:p>
        </w:tc>
        <w:tc>
          <w:tcPr>
            <w:tcW w:w="72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A</w:t>
            </w:r>
          </w:p>
        </w:tc>
        <w:tc>
          <w:tcPr>
            <w:tcW w:w="95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8</w:t>
            </w:r>
          </w:p>
        </w:tc>
        <w:tc>
          <w:tcPr>
            <w:tcW w:w="2030" w:type="dxa"/>
          </w:tcPr>
          <w:p w:rsidR="003E019E" w:rsidRPr="006A2C42" w:rsidRDefault="003E019E" w:rsidP="007F5D97">
            <w:pPr>
              <w:widowControl/>
              <w:rPr>
                <w:rFonts w:ascii="宋体" w:eastAsia="宋体" w:hAnsi="宋体"/>
                <w:kern w:val="0"/>
                <w:sz w:val="18"/>
              </w:rPr>
            </w:pPr>
            <w:r w:rsidRPr="006A2C42">
              <w:rPr>
                <w:rFonts w:ascii="宋体" w:eastAsia="宋体" w:hAnsi="宋体" w:hint="eastAsia"/>
                <w:kern w:val="0"/>
                <w:sz w:val="18"/>
              </w:rPr>
              <w:t>份额注册日期</w:t>
            </w:r>
          </w:p>
        </w:tc>
        <w:tc>
          <w:tcPr>
            <w:tcW w:w="2390" w:type="dxa"/>
          </w:tcPr>
          <w:p w:rsidR="003E019E" w:rsidRPr="006A2C42" w:rsidRDefault="003E019E" w:rsidP="007F5D97">
            <w:pPr>
              <w:widowControl/>
              <w:rPr>
                <w:rFonts w:ascii="宋体" w:eastAsia="宋体" w:hAnsi="宋体" w:hint="eastAsia"/>
                <w:kern w:val="0"/>
                <w:sz w:val="18"/>
              </w:rPr>
            </w:pPr>
            <w:r w:rsidRPr="006A2C42">
              <w:rPr>
                <w:rFonts w:ascii="宋体" w:eastAsia="宋体" w:hAnsi="宋体" w:hint="eastAsia"/>
                <w:sz w:val="18"/>
              </w:rPr>
              <w:t>明细标志为1时必填</w:t>
            </w:r>
          </w:p>
        </w:tc>
        <w:tc>
          <w:tcPr>
            <w:tcW w:w="620" w:type="dxa"/>
          </w:tcPr>
          <w:p w:rsidR="003E019E" w:rsidRPr="006A2C42" w:rsidRDefault="003E019E" w:rsidP="007F5D97">
            <w:pPr>
              <w:widowControl/>
              <w:jc w:val="center"/>
              <w:rPr>
                <w:rFonts w:ascii="宋体" w:eastAsia="宋体" w:hAnsi="宋体" w:hint="eastAsia"/>
                <w:kern w:val="0"/>
                <w:sz w:val="18"/>
              </w:rPr>
            </w:pPr>
            <w:r w:rsidRPr="006A2C42">
              <w:rPr>
                <w:rFonts w:ascii="宋体" w:eastAsia="宋体" w:hAnsi="宋体" w:hint="eastAsia"/>
                <w:kern w:val="0"/>
                <w:sz w:val="18"/>
              </w:rPr>
              <w:t>N</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507</w:t>
            </w:r>
          </w:p>
        </w:tc>
        <w:tc>
          <w:tcPr>
            <w:tcW w:w="2182"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UndistributeMonetaryIncome</w:t>
            </w:r>
          </w:p>
        </w:tc>
        <w:tc>
          <w:tcPr>
            <w:tcW w:w="72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N</w:t>
            </w:r>
          </w:p>
        </w:tc>
        <w:tc>
          <w:tcPr>
            <w:tcW w:w="95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16(两位小数)</w:t>
            </w:r>
          </w:p>
        </w:tc>
        <w:tc>
          <w:tcPr>
            <w:tcW w:w="2030" w:type="dxa"/>
          </w:tcPr>
          <w:p w:rsidR="003E019E" w:rsidRPr="006A2C42" w:rsidRDefault="003E019E" w:rsidP="007F5D97">
            <w:pPr>
              <w:widowControl/>
              <w:rPr>
                <w:rFonts w:ascii="宋体" w:eastAsia="宋体" w:hAnsi="宋体"/>
                <w:kern w:val="0"/>
                <w:sz w:val="18"/>
              </w:rPr>
            </w:pPr>
            <w:r w:rsidRPr="006A2C42">
              <w:rPr>
                <w:rFonts w:ascii="宋体" w:eastAsia="宋体" w:hAnsi="宋体" w:hint="eastAsia"/>
                <w:kern w:val="0"/>
                <w:sz w:val="18"/>
              </w:rPr>
              <w:t>货币基金未付收益金额</w:t>
            </w:r>
          </w:p>
        </w:tc>
        <w:tc>
          <w:tcPr>
            <w:tcW w:w="2390" w:type="dxa"/>
          </w:tcPr>
          <w:p w:rsidR="003E019E" w:rsidRPr="006A2C42" w:rsidRDefault="003E019E" w:rsidP="007F5D97">
            <w:pPr>
              <w:widowControl/>
              <w:rPr>
                <w:rFonts w:ascii="宋体" w:eastAsia="宋体" w:hAnsi="宋体" w:hint="eastAsia"/>
                <w:kern w:val="0"/>
                <w:sz w:val="18"/>
              </w:rPr>
            </w:pPr>
            <w:r w:rsidRPr="006A2C42">
              <w:rPr>
                <w:rFonts w:ascii="宋体" w:eastAsia="宋体" w:hAnsi="宋体" w:hint="eastAsia"/>
                <w:sz w:val="18"/>
              </w:rPr>
              <w:t>对货币基金，明细标志为0时必填</w:t>
            </w:r>
          </w:p>
        </w:tc>
        <w:tc>
          <w:tcPr>
            <w:tcW w:w="620" w:type="dxa"/>
          </w:tcPr>
          <w:p w:rsidR="003E019E" w:rsidRPr="006A2C42" w:rsidRDefault="003E019E" w:rsidP="007F5D97">
            <w:pPr>
              <w:widowControl/>
              <w:jc w:val="center"/>
              <w:rPr>
                <w:rFonts w:ascii="宋体" w:eastAsia="宋体" w:hAnsi="宋体"/>
                <w:kern w:val="0"/>
                <w:sz w:val="18"/>
              </w:rPr>
            </w:pPr>
            <w:r w:rsidRPr="006A2C42">
              <w:rPr>
                <w:rFonts w:ascii="宋体" w:eastAsia="宋体" w:hAnsi="宋体"/>
                <w:kern w:val="0"/>
                <w:sz w:val="18"/>
              </w:rPr>
              <w:t>N</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510</w:t>
            </w:r>
          </w:p>
        </w:tc>
        <w:tc>
          <w:tcPr>
            <w:tcW w:w="2182"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UndistributeMonetaryIncomeFlag</w:t>
            </w:r>
          </w:p>
        </w:tc>
        <w:tc>
          <w:tcPr>
            <w:tcW w:w="72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C</w:t>
            </w:r>
          </w:p>
        </w:tc>
        <w:tc>
          <w:tcPr>
            <w:tcW w:w="95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1</w:t>
            </w:r>
          </w:p>
        </w:tc>
        <w:tc>
          <w:tcPr>
            <w:tcW w:w="2030" w:type="dxa"/>
          </w:tcPr>
          <w:p w:rsidR="003E019E" w:rsidRPr="006A2C42" w:rsidRDefault="003E019E" w:rsidP="007F5D97">
            <w:pPr>
              <w:widowControl/>
              <w:rPr>
                <w:rFonts w:ascii="宋体" w:eastAsia="宋体" w:hAnsi="宋体"/>
                <w:kern w:val="0"/>
                <w:sz w:val="18"/>
              </w:rPr>
            </w:pPr>
            <w:r w:rsidRPr="006A2C42">
              <w:rPr>
                <w:rFonts w:ascii="宋体" w:eastAsia="宋体" w:hAnsi="宋体" w:hint="eastAsia"/>
                <w:kern w:val="0"/>
                <w:sz w:val="18"/>
              </w:rPr>
              <w:t>货币基金未付收益金额正负</w:t>
            </w:r>
          </w:p>
        </w:tc>
        <w:tc>
          <w:tcPr>
            <w:tcW w:w="2390" w:type="dxa"/>
          </w:tcPr>
          <w:p w:rsidR="003E019E" w:rsidRPr="006A2C42" w:rsidRDefault="003E019E" w:rsidP="007F5D97">
            <w:pPr>
              <w:widowControl/>
              <w:rPr>
                <w:rFonts w:ascii="宋体" w:eastAsia="宋体" w:hAnsi="宋体" w:hint="eastAsia"/>
                <w:kern w:val="0"/>
                <w:sz w:val="18"/>
              </w:rPr>
            </w:pPr>
            <w:r w:rsidRPr="006A2C42">
              <w:rPr>
                <w:rFonts w:ascii="宋体" w:eastAsia="宋体" w:hAnsi="宋体"/>
                <w:kern w:val="0"/>
                <w:sz w:val="18"/>
              </w:rPr>
              <w:t>0</w:t>
            </w:r>
            <w:r w:rsidRPr="006A2C42">
              <w:rPr>
                <w:rFonts w:ascii="宋体" w:eastAsia="宋体" w:hAnsi="宋体" w:hint="eastAsia"/>
                <w:kern w:val="0"/>
                <w:sz w:val="18"/>
              </w:rPr>
              <w:t>-正</w:t>
            </w:r>
            <w:r w:rsidRPr="006A2C42">
              <w:rPr>
                <w:rFonts w:ascii="宋体" w:eastAsia="宋体" w:hAnsi="宋体"/>
                <w:kern w:val="0"/>
                <w:sz w:val="18"/>
              </w:rPr>
              <w:t xml:space="preserve">  1</w:t>
            </w:r>
            <w:r w:rsidRPr="006A2C42">
              <w:rPr>
                <w:rFonts w:ascii="宋体" w:eastAsia="宋体" w:hAnsi="宋体" w:hint="eastAsia"/>
                <w:kern w:val="0"/>
                <w:sz w:val="18"/>
              </w:rPr>
              <w:t>-负</w:t>
            </w:r>
          </w:p>
          <w:p w:rsidR="003E019E" w:rsidRPr="006A2C42" w:rsidRDefault="003E019E" w:rsidP="007F5D97">
            <w:pPr>
              <w:widowControl/>
              <w:rPr>
                <w:rFonts w:ascii="宋体" w:eastAsia="宋体" w:hAnsi="宋体"/>
                <w:kern w:val="0"/>
                <w:sz w:val="18"/>
              </w:rPr>
            </w:pPr>
            <w:r w:rsidRPr="006A2C42">
              <w:rPr>
                <w:rFonts w:ascii="宋体" w:eastAsia="宋体" w:hAnsi="宋体" w:hint="eastAsia"/>
                <w:sz w:val="18"/>
              </w:rPr>
              <w:t>对货币基金，明细标志为0时必填</w:t>
            </w:r>
          </w:p>
        </w:tc>
        <w:tc>
          <w:tcPr>
            <w:tcW w:w="620" w:type="dxa"/>
          </w:tcPr>
          <w:p w:rsidR="003E019E" w:rsidRPr="006A2C42" w:rsidRDefault="003E019E" w:rsidP="007F5D97">
            <w:pPr>
              <w:widowControl/>
              <w:jc w:val="center"/>
              <w:rPr>
                <w:rFonts w:ascii="宋体" w:eastAsia="宋体" w:hAnsi="宋体"/>
                <w:kern w:val="0"/>
                <w:sz w:val="18"/>
              </w:rPr>
            </w:pPr>
            <w:r w:rsidRPr="006A2C42">
              <w:rPr>
                <w:rFonts w:ascii="宋体" w:eastAsia="宋体" w:hAnsi="宋体"/>
                <w:kern w:val="0"/>
                <w:sz w:val="18"/>
              </w:rPr>
              <w:t>N</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508</w:t>
            </w:r>
          </w:p>
        </w:tc>
        <w:tc>
          <w:tcPr>
            <w:tcW w:w="2182"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GuaranteedAmount</w:t>
            </w:r>
          </w:p>
        </w:tc>
        <w:tc>
          <w:tcPr>
            <w:tcW w:w="72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N</w:t>
            </w:r>
          </w:p>
        </w:tc>
        <w:tc>
          <w:tcPr>
            <w:tcW w:w="95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16(两位小数)</w:t>
            </w:r>
          </w:p>
        </w:tc>
        <w:tc>
          <w:tcPr>
            <w:tcW w:w="2030" w:type="dxa"/>
          </w:tcPr>
          <w:p w:rsidR="003E019E" w:rsidRPr="006A2C42" w:rsidRDefault="003E019E" w:rsidP="007F5D97">
            <w:pPr>
              <w:widowControl/>
              <w:rPr>
                <w:rFonts w:ascii="宋体" w:eastAsia="宋体" w:hAnsi="宋体"/>
                <w:kern w:val="0"/>
                <w:sz w:val="18"/>
              </w:rPr>
            </w:pPr>
            <w:r w:rsidRPr="006A2C42">
              <w:rPr>
                <w:rFonts w:ascii="宋体" w:eastAsia="宋体" w:hAnsi="宋体" w:hint="eastAsia"/>
                <w:kern w:val="0"/>
                <w:sz w:val="18"/>
              </w:rPr>
              <w:t>剩余保本金额</w:t>
            </w:r>
          </w:p>
        </w:tc>
        <w:tc>
          <w:tcPr>
            <w:tcW w:w="2390" w:type="dxa"/>
          </w:tcPr>
          <w:p w:rsidR="003E019E" w:rsidRPr="006A2C42" w:rsidRDefault="003E019E" w:rsidP="007F5D97">
            <w:pPr>
              <w:widowControl/>
              <w:rPr>
                <w:rFonts w:ascii="宋体" w:eastAsia="宋体" w:hAnsi="宋体" w:hint="eastAsia"/>
                <w:kern w:val="0"/>
                <w:sz w:val="18"/>
              </w:rPr>
            </w:pPr>
          </w:p>
        </w:tc>
        <w:tc>
          <w:tcPr>
            <w:tcW w:w="620" w:type="dxa"/>
          </w:tcPr>
          <w:p w:rsidR="003E019E" w:rsidRPr="006A2C42" w:rsidRDefault="003E019E" w:rsidP="007F5D97">
            <w:pPr>
              <w:widowControl/>
              <w:jc w:val="center"/>
              <w:rPr>
                <w:rFonts w:ascii="宋体" w:eastAsia="宋体" w:hAnsi="宋体"/>
                <w:kern w:val="0"/>
                <w:sz w:val="18"/>
              </w:rPr>
            </w:pPr>
            <w:r w:rsidRPr="006A2C42">
              <w:rPr>
                <w:rFonts w:ascii="宋体" w:eastAsia="宋体" w:hAnsi="宋体"/>
                <w:kern w:val="0"/>
                <w:sz w:val="18"/>
              </w:rPr>
              <w:t>N</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527</w:t>
            </w:r>
          </w:p>
        </w:tc>
        <w:tc>
          <w:tcPr>
            <w:tcW w:w="2182"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SourceType</w:t>
            </w:r>
          </w:p>
        </w:tc>
        <w:tc>
          <w:tcPr>
            <w:tcW w:w="72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C</w:t>
            </w:r>
          </w:p>
        </w:tc>
        <w:tc>
          <w:tcPr>
            <w:tcW w:w="950" w:type="dxa"/>
          </w:tcPr>
          <w:p w:rsidR="003E019E" w:rsidRPr="006A2C42" w:rsidRDefault="003E019E" w:rsidP="007F5D97">
            <w:pPr>
              <w:widowControl/>
              <w:rPr>
                <w:rFonts w:ascii="宋体" w:eastAsia="宋体" w:hAnsi="宋体"/>
                <w:kern w:val="0"/>
                <w:sz w:val="18"/>
              </w:rPr>
            </w:pPr>
            <w:r w:rsidRPr="006A2C42">
              <w:rPr>
                <w:rFonts w:ascii="宋体" w:eastAsia="宋体" w:hAnsi="宋体"/>
                <w:kern w:val="0"/>
                <w:sz w:val="18"/>
              </w:rPr>
              <w:t>1</w:t>
            </w:r>
          </w:p>
        </w:tc>
        <w:tc>
          <w:tcPr>
            <w:tcW w:w="2030" w:type="dxa"/>
          </w:tcPr>
          <w:p w:rsidR="003E019E" w:rsidRPr="006A2C42" w:rsidRDefault="003E019E" w:rsidP="007F5D97">
            <w:pPr>
              <w:widowControl/>
              <w:rPr>
                <w:rFonts w:ascii="宋体" w:eastAsia="宋体" w:hAnsi="宋体"/>
                <w:kern w:val="0"/>
                <w:sz w:val="18"/>
              </w:rPr>
            </w:pPr>
            <w:r w:rsidRPr="006A2C42">
              <w:rPr>
                <w:rFonts w:ascii="宋体" w:eastAsia="宋体" w:hAnsi="宋体" w:hint="eastAsia"/>
                <w:kern w:val="0"/>
                <w:sz w:val="18"/>
              </w:rPr>
              <w:t>份额原始来源</w:t>
            </w:r>
          </w:p>
        </w:tc>
        <w:tc>
          <w:tcPr>
            <w:tcW w:w="2390" w:type="dxa"/>
          </w:tcPr>
          <w:p w:rsidR="003E019E" w:rsidRPr="006A2C42" w:rsidRDefault="003E019E" w:rsidP="007F5D97">
            <w:pPr>
              <w:rPr>
                <w:rFonts w:ascii="宋体" w:eastAsia="宋体" w:hAnsi="宋体" w:hint="eastAsia"/>
                <w:sz w:val="18"/>
              </w:rPr>
            </w:pPr>
            <w:r w:rsidRPr="006A2C42">
              <w:rPr>
                <w:rFonts w:ascii="宋体" w:eastAsia="宋体" w:hAnsi="宋体"/>
                <w:sz w:val="18"/>
              </w:rPr>
              <w:t>0-</w:t>
            </w:r>
            <w:r w:rsidRPr="006A2C42">
              <w:rPr>
                <w:rFonts w:ascii="宋体" w:eastAsia="宋体" w:hAnsi="宋体" w:hint="eastAsia"/>
                <w:sz w:val="18"/>
              </w:rPr>
              <w:t>认购</w:t>
            </w:r>
            <w:r w:rsidRPr="006A2C42">
              <w:rPr>
                <w:rFonts w:ascii="宋体" w:eastAsia="宋体" w:hAnsi="宋体"/>
                <w:sz w:val="18"/>
              </w:rPr>
              <w:t>1-申购 2-定期定额申购</w:t>
            </w:r>
            <w:r w:rsidRPr="006A2C42">
              <w:rPr>
                <w:rFonts w:ascii="宋体" w:eastAsia="宋体" w:hAnsi="宋体" w:hint="eastAsia"/>
                <w:sz w:val="18"/>
              </w:rPr>
              <w:t>3-分红</w:t>
            </w:r>
          </w:p>
          <w:p w:rsidR="003E019E" w:rsidRPr="006A2C42" w:rsidRDefault="003E019E" w:rsidP="007F5D97">
            <w:pPr>
              <w:widowControl/>
              <w:rPr>
                <w:rFonts w:ascii="宋体" w:eastAsia="宋体" w:hAnsi="宋体" w:hint="eastAsia"/>
                <w:kern w:val="0"/>
                <w:sz w:val="18"/>
              </w:rPr>
            </w:pPr>
            <w:r w:rsidRPr="006A2C42">
              <w:rPr>
                <w:rFonts w:ascii="宋体" w:eastAsia="宋体" w:hAnsi="宋体" w:hint="eastAsia"/>
                <w:sz w:val="18"/>
              </w:rPr>
              <w:t>明细标志为1时必填</w:t>
            </w:r>
          </w:p>
        </w:tc>
        <w:tc>
          <w:tcPr>
            <w:tcW w:w="620" w:type="dxa"/>
          </w:tcPr>
          <w:p w:rsidR="003E019E" w:rsidRPr="006A2C42" w:rsidRDefault="003E019E" w:rsidP="007F5D97">
            <w:pPr>
              <w:widowControl/>
              <w:jc w:val="center"/>
              <w:rPr>
                <w:rFonts w:ascii="宋体" w:eastAsia="宋体" w:hAnsi="宋体" w:hint="eastAsia"/>
                <w:kern w:val="0"/>
                <w:sz w:val="18"/>
              </w:rPr>
            </w:pPr>
            <w:r w:rsidRPr="006A2C42">
              <w:rPr>
                <w:rFonts w:ascii="宋体" w:eastAsia="宋体" w:hAnsi="宋体"/>
                <w:kern w:val="0"/>
                <w:sz w:val="18"/>
              </w:rPr>
              <w:t>N</w:t>
            </w:r>
          </w:p>
        </w:tc>
      </w:tr>
      <w:tr w:rsidR="003E019E" w:rsidRPr="006A2C42" w:rsidTr="007F5D97">
        <w:tblPrEx>
          <w:tblCellMar>
            <w:top w:w="0" w:type="dxa"/>
            <w:bottom w:w="0" w:type="dxa"/>
          </w:tblCellMar>
        </w:tblPrEx>
        <w:trPr>
          <w:jc w:val="center"/>
        </w:trPr>
        <w:tc>
          <w:tcPr>
            <w:tcW w:w="648" w:type="dxa"/>
          </w:tcPr>
          <w:p w:rsidR="003E019E" w:rsidRPr="006A2C42" w:rsidRDefault="003E019E" w:rsidP="007F5D97">
            <w:pPr>
              <w:rPr>
                <w:rFonts w:ascii="宋体" w:eastAsia="宋体" w:hAnsi="宋体"/>
                <w:sz w:val="18"/>
              </w:rPr>
            </w:pPr>
            <w:r w:rsidRPr="006A2C42">
              <w:rPr>
                <w:rFonts w:ascii="宋体" w:eastAsia="宋体" w:hAnsi="宋体"/>
                <w:sz w:val="18"/>
              </w:rPr>
              <w:t>24</w:t>
            </w:r>
          </w:p>
        </w:tc>
        <w:tc>
          <w:tcPr>
            <w:tcW w:w="2182" w:type="dxa"/>
          </w:tcPr>
          <w:p w:rsidR="003E019E" w:rsidRPr="006A2C42" w:rsidRDefault="003E019E" w:rsidP="007F5D97">
            <w:pPr>
              <w:rPr>
                <w:rFonts w:ascii="宋体" w:eastAsia="宋体" w:hAnsi="宋体"/>
                <w:sz w:val="18"/>
              </w:rPr>
            </w:pPr>
            <w:r w:rsidRPr="006A2C42">
              <w:rPr>
                <w:rFonts w:ascii="宋体" w:eastAsia="宋体" w:hAnsi="宋体" w:hint="eastAsia"/>
                <w:sz w:val="18"/>
              </w:rPr>
              <w:t>De</w:t>
            </w:r>
            <w:r w:rsidRPr="006A2C42">
              <w:rPr>
                <w:rFonts w:ascii="宋体" w:eastAsia="宋体" w:hAnsi="宋体"/>
                <w:sz w:val="18"/>
              </w:rPr>
              <w:t>fDividendMethod</w:t>
            </w:r>
          </w:p>
        </w:tc>
        <w:tc>
          <w:tcPr>
            <w:tcW w:w="720" w:type="dxa"/>
          </w:tcPr>
          <w:p w:rsidR="003E019E" w:rsidRPr="006A2C42" w:rsidRDefault="003E019E" w:rsidP="007F5D97">
            <w:pPr>
              <w:rPr>
                <w:rFonts w:ascii="宋体" w:eastAsia="宋体" w:hAnsi="宋体"/>
                <w:sz w:val="18"/>
              </w:rPr>
            </w:pPr>
            <w:r w:rsidRPr="006A2C42">
              <w:rPr>
                <w:rFonts w:ascii="宋体" w:eastAsia="宋体" w:hAnsi="宋体" w:hint="eastAsia"/>
                <w:sz w:val="18"/>
              </w:rPr>
              <w:t>A</w:t>
            </w:r>
          </w:p>
        </w:tc>
        <w:tc>
          <w:tcPr>
            <w:tcW w:w="950" w:type="dxa"/>
          </w:tcPr>
          <w:p w:rsidR="003E019E" w:rsidRPr="006A2C42" w:rsidRDefault="003E019E" w:rsidP="007F5D97">
            <w:pPr>
              <w:rPr>
                <w:rFonts w:ascii="宋体" w:eastAsia="宋体" w:hAnsi="宋体" w:hint="eastAsia"/>
                <w:sz w:val="18"/>
              </w:rPr>
            </w:pPr>
            <w:r w:rsidRPr="006A2C42">
              <w:rPr>
                <w:rFonts w:ascii="宋体" w:eastAsia="宋体" w:hAnsi="宋体" w:hint="eastAsia"/>
                <w:sz w:val="18"/>
              </w:rPr>
              <w:t>1</w:t>
            </w:r>
          </w:p>
        </w:tc>
        <w:tc>
          <w:tcPr>
            <w:tcW w:w="2030" w:type="dxa"/>
          </w:tcPr>
          <w:p w:rsidR="003E019E" w:rsidRPr="006A2C42" w:rsidRDefault="003E019E" w:rsidP="007F5D97">
            <w:pPr>
              <w:rPr>
                <w:rFonts w:ascii="宋体" w:eastAsia="宋体" w:hAnsi="宋体" w:hint="eastAsia"/>
                <w:sz w:val="18"/>
              </w:rPr>
            </w:pPr>
            <w:r w:rsidRPr="006A2C42">
              <w:rPr>
                <w:rFonts w:ascii="宋体" w:eastAsia="宋体" w:hAnsi="宋体" w:hint="eastAsia"/>
                <w:sz w:val="18"/>
              </w:rPr>
              <w:t>默认分红方式</w:t>
            </w:r>
          </w:p>
        </w:tc>
        <w:tc>
          <w:tcPr>
            <w:tcW w:w="2390" w:type="dxa"/>
          </w:tcPr>
          <w:p w:rsidR="003E019E" w:rsidRPr="006A2C42" w:rsidRDefault="003E019E" w:rsidP="007F5D97">
            <w:pPr>
              <w:rPr>
                <w:rFonts w:ascii="宋体" w:eastAsia="宋体" w:hAnsi="宋体" w:hint="eastAsia"/>
                <w:sz w:val="18"/>
              </w:rPr>
            </w:pPr>
            <w:r w:rsidRPr="006A2C42">
              <w:rPr>
                <w:rFonts w:ascii="宋体" w:eastAsia="宋体" w:hAnsi="宋体" w:hint="eastAsia"/>
                <w:sz w:val="18"/>
              </w:rPr>
              <w:t>0-红利转投，1-现金分红</w:t>
            </w:r>
          </w:p>
        </w:tc>
        <w:tc>
          <w:tcPr>
            <w:tcW w:w="620" w:type="dxa"/>
            <w:vAlign w:val="center"/>
          </w:tcPr>
          <w:p w:rsidR="003E019E" w:rsidRPr="006A2C42" w:rsidRDefault="003E019E" w:rsidP="007F5D97">
            <w:pPr>
              <w:jc w:val="center"/>
              <w:rPr>
                <w:rFonts w:ascii="宋体" w:eastAsia="宋体" w:hAnsi="宋体" w:hint="eastAsia"/>
                <w:sz w:val="18"/>
              </w:rPr>
            </w:pPr>
            <w:r w:rsidRPr="006A2C42">
              <w:rPr>
                <w:rFonts w:ascii="宋体" w:eastAsia="宋体" w:hAnsi="宋体" w:hint="eastAsia"/>
                <w:sz w:val="18"/>
              </w:rPr>
              <w:t>N</w:t>
            </w:r>
          </w:p>
        </w:tc>
      </w:tr>
      <w:tr w:rsidR="003E019E" w:rsidTr="007F5D97">
        <w:tblPrEx>
          <w:tblCellMar>
            <w:top w:w="0" w:type="dxa"/>
            <w:bottom w:w="0" w:type="dxa"/>
          </w:tblCellMar>
        </w:tblPrEx>
        <w:trPr>
          <w:jc w:val="center"/>
        </w:trPr>
        <w:tc>
          <w:tcPr>
            <w:tcW w:w="648" w:type="dxa"/>
          </w:tcPr>
          <w:p w:rsidR="003E019E" w:rsidRPr="009579CE" w:rsidRDefault="003E019E" w:rsidP="007F5D97">
            <w:pPr>
              <w:widowControl/>
              <w:jc w:val="center"/>
              <w:rPr>
                <w:rFonts w:ascii="宋体" w:eastAsia="宋体" w:hAnsi="宋体" w:hint="eastAsia"/>
                <w:kern w:val="0"/>
                <w:sz w:val="18"/>
              </w:rPr>
            </w:pPr>
            <w:r w:rsidRPr="009579CE">
              <w:rPr>
                <w:rFonts w:ascii="宋体" w:eastAsia="宋体" w:hAnsi="宋体" w:hint="eastAsia"/>
                <w:kern w:val="0"/>
                <w:sz w:val="18"/>
              </w:rPr>
              <w:t>618</w:t>
            </w:r>
          </w:p>
        </w:tc>
        <w:tc>
          <w:tcPr>
            <w:tcW w:w="2182" w:type="dxa"/>
          </w:tcPr>
          <w:p w:rsidR="003E019E" w:rsidRPr="009579CE" w:rsidRDefault="003E019E" w:rsidP="007F5D97">
            <w:pPr>
              <w:widowControl/>
              <w:rPr>
                <w:rFonts w:ascii="宋体" w:eastAsia="宋体" w:hAnsi="宋体" w:hint="eastAsia"/>
                <w:kern w:val="0"/>
                <w:sz w:val="18"/>
              </w:rPr>
            </w:pPr>
            <w:r w:rsidRPr="009579CE">
              <w:rPr>
                <w:rFonts w:ascii="宋体" w:eastAsia="宋体" w:hAnsi="宋体" w:hint="eastAsia"/>
                <w:kern w:val="0"/>
                <w:sz w:val="18"/>
              </w:rPr>
              <w:t>AllowRedemptDate</w:t>
            </w:r>
          </w:p>
        </w:tc>
        <w:tc>
          <w:tcPr>
            <w:tcW w:w="720" w:type="dxa"/>
          </w:tcPr>
          <w:p w:rsidR="003E019E" w:rsidRPr="009579CE" w:rsidRDefault="003E019E" w:rsidP="007F5D97">
            <w:pPr>
              <w:widowControl/>
              <w:rPr>
                <w:rFonts w:ascii="宋体" w:eastAsia="宋体" w:hAnsi="宋体" w:hint="eastAsia"/>
                <w:kern w:val="0"/>
                <w:sz w:val="18"/>
              </w:rPr>
            </w:pPr>
            <w:r w:rsidRPr="009579CE">
              <w:rPr>
                <w:rFonts w:ascii="宋体" w:eastAsia="宋体" w:hAnsi="宋体" w:hint="eastAsia"/>
                <w:kern w:val="0"/>
                <w:sz w:val="18"/>
              </w:rPr>
              <w:t>A</w:t>
            </w:r>
          </w:p>
        </w:tc>
        <w:tc>
          <w:tcPr>
            <w:tcW w:w="950" w:type="dxa"/>
          </w:tcPr>
          <w:p w:rsidR="003E019E" w:rsidRPr="009579CE" w:rsidRDefault="003E019E" w:rsidP="007F5D97">
            <w:pPr>
              <w:widowControl/>
              <w:rPr>
                <w:rFonts w:ascii="宋体" w:eastAsia="宋体" w:hAnsi="宋体" w:hint="eastAsia"/>
                <w:kern w:val="0"/>
                <w:sz w:val="18"/>
              </w:rPr>
            </w:pPr>
            <w:r w:rsidRPr="009579CE">
              <w:rPr>
                <w:rFonts w:ascii="宋体" w:eastAsia="宋体" w:hAnsi="宋体" w:hint="eastAsia"/>
                <w:kern w:val="0"/>
                <w:sz w:val="18"/>
              </w:rPr>
              <w:t>8</w:t>
            </w:r>
          </w:p>
        </w:tc>
        <w:tc>
          <w:tcPr>
            <w:tcW w:w="2030" w:type="dxa"/>
          </w:tcPr>
          <w:p w:rsidR="003E019E" w:rsidRPr="009579CE" w:rsidRDefault="003E019E" w:rsidP="007F5D97">
            <w:pPr>
              <w:widowControl/>
              <w:rPr>
                <w:rFonts w:ascii="宋体" w:eastAsia="宋体" w:hAnsi="宋体" w:hint="eastAsia"/>
                <w:kern w:val="0"/>
                <w:sz w:val="18"/>
              </w:rPr>
            </w:pPr>
            <w:r w:rsidRPr="009579CE">
              <w:rPr>
                <w:rFonts w:ascii="宋体" w:eastAsia="宋体" w:hAnsi="宋体" w:hint="eastAsia"/>
                <w:kern w:val="0"/>
                <w:sz w:val="18"/>
              </w:rPr>
              <w:t>可赎回日期</w:t>
            </w:r>
          </w:p>
        </w:tc>
        <w:tc>
          <w:tcPr>
            <w:tcW w:w="2390" w:type="dxa"/>
          </w:tcPr>
          <w:p w:rsidR="003E019E" w:rsidRPr="009579CE" w:rsidRDefault="003E019E" w:rsidP="007F5D97">
            <w:pPr>
              <w:snapToGrid w:val="0"/>
              <w:rPr>
                <w:rFonts w:ascii="宋体" w:eastAsia="宋体" w:hAnsi="宋体" w:hint="eastAsia"/>
                <w:sz w:val="18"/>
              </w:rPr>
            </w:pPr>
            <w:r w:rsidRPr="009579CE">
              <w:rPr>
                <w:rFonts w:ascii="宋体" w:eastAsia="宋体" w:hAnsi="宋体" w:hint="eastAsia"/>
                <w:sz w:val="18"/>
              </w:rPr>
              <w:t>最近的可提交赎回申请的日期</w:t>
            </w:r>
            <w:r w:rsidR="00CC0CE9" w:rsidRPr="009579CE">
              <w:rPr>
                <w:rFonts w:ascii="宋体" w:eastAsia="宋体" w:hAnsi="宋体" w:hint="eastAsia"/>
                <w:sz w:val="18"/>
              </w:rPr>
              <w:t>。</w:t>
            </w:r>
            <w:r w:rsidR="000867EE" w:rsidRPr="009579CE">
              <w:rPr>
                <w:rFonts w:ascii="宋体" w:eastAsia="宋体" w:hAnsi="宋体" w:hint="eastAsia"/>
                <w:sz w:val="18"/>
              </w:rPr>
              <w:t>如遇特殊情况无法准确</w:t>
            </w:r>
            <w:r w:rsidR="007B29F8" w:rsidRPr="009579CE">
              <w:rPr>
                <w:rFonts w:ascii="宋体" w:eastAsia="宋体" w:hAnsi="宋体" w:hint="eastAsia"/>
                <w:sz w:val="18"/>
              </w:rPr>
              <w:t>填写</w:t>
            </w:r>
            <w:r w:rsidR="000867EE" w:rsidRPr="009579CE">
              <w:rPr>
                <w:rFonts w:ascii="宋体" w:eastAsia="宋体" w:hAnsi="宋体" w:hint="eastAsia"/>
                <w:sz w:val="18"/>
              </w:rPr>
              <w:t>时，填</w:t>
            </w:r>
            <w:r w:rsidR="004860C3" w:rsidRPr="009579CE">
              <w:rPr>
                <w:rFonts w:ascii="宋体" w:eastAsia="宋体" w:hAnsi="宋体" w:hint="eastAsia"/>
                <w:sz w:val="18"/>
              </w:rPr>
              <w:t>‘</w:t>
            </w:r>
            <w:r w:rsidR="000867EE" w:rsidRPr="009579CE">
              <w:rPr>
                <w:rFonts w:ascii="宋体" w:eastAsia="宋体" w:hAnsi="宋体" w:hint="eastAsia"/>
                <w:sz w:val="18"/>
              </w:rPr>
              <w:t>00010101</w:t>
            </w:r>
            <w:r w:rsidR="004860C3" w:rsidRPr="009579CE">
              <w:rPr>
                <w:rFonts w:ascii="宋体" w:eastAsia="宋体" w:hAnsi="宋体" w:hint="eastAsia"/>
                <w:sz w:val="18"/>
              </w:rPr>
              <w:t>’</w:t>
            </w:r>
            <w:r w:rsidR="000867EE" w:rsidRPr="009579CE">
              <w:rPr>
                <w:rFonts w:ascii="宋体" w:eastAsia="宋体" w:hAnsi="宋体" w:hint="eastAsia"/>
                <w:sz w:val="18"/>
              </w:rPr>
              <w:t>。</w:t>
            </w:r>
          </w:p>
        </w:tc>
        <w:tc>
          <w:tcPr>
            <w:tcW w:w="620" w:type="dxa"/>
          </w:tcPr>
          <w:p w:rsidR="003E019E" w:rsidRPr="009579CE" w:rsidRDefault="003E019E" w:rsidP="007F5D97">
            <w:pPr>
              <w:snapToGrid w:val="0"/>
              <w:jc w:val="center"/>
              <w:rPr>
                <w:rFonts w:ascii="宋体" w:eastAsia="宋体" w:hAnsi="宋体" w:hint="eastAsia"/>
                <w:sz w:val="18"/>
              </w:rPr>
            </w:pPr>
            <w:r w:rsidRPr="009579CE">
              <w:rPr>
                <w:rFonts w:ascii="宋体" w:eastAsia="宋体" w:hAnsi="宋体" w:hint="eastAsia"/>
                <w:sz w:val="18"/>
              </w:rPr>
              <w:t>Y</w:t>
            </w:r>
          </w:p>
        </w:tc>
      </w:tr>
    </w:tbl>
    <w:p w:rsidR="00BD5410" w:rsidRDefault="00BD5410" w:rsidP="00BD5410">
      <w:pPr>
        <w:pStyle w:val="afff7"/>
        <w:ind w:left="0"/>
        <w:rPr>
          <w:rFonts w:hint="eastAsia"/>
          <w:color w:val="FF0000"/>
        </w:rPr>
      </w:pPr>
      <w:r>
        <w:rPr>
          <w:rFonts w:hint="eastAsia"/>
          <w:color w:val="FF0000"/>
        </w:rPr>
        <w:t>T日过户申请</w:t>
      </w:r>
      <w:r w:rsidRPr="003E019E">
        <w:rPr>
          <w:rFonts w:hint="eastAsia"/>
          <w:color w:val="FF0000"/>
        </w:rPr>
        <w:t>（</w:t>
      </w:r>
      <w:r>
        <w:rPr>
          <w:rFonts w:hint="eastAsia"/>
          <w:color w:val="FF0000"/>
        </w:rPr>
        <w:t>33</w:t>
      </w:r>
      <w:r w:rsidRPr="003E019E">
        <w:rPr>
          <w:rFonts w:hint="eastAsia"/>
          <w:color w:val="FF0000"/>
        </w:rPr>
        <w:t>文件）</w:t>
      </w:r>
    </w:p>
    <w:p w:rsidR="00BD5410" w:rsidRPr="00BD5410" w:rsidRDefault="00352004" w:rsidP="00BD5410">
      <w:pPr>
        <w:pStyle w:val="af1"/>
        <w:ind w:firstLine="420"/>
        <w:rPr>
          <w:rFonts w:hint="eastAsia"/>
        </w:rPr>
      </w:pPr>
      <w:r>
        <w:rPr>
          <w:rFonts w:hint="eastAsia"/>
        </w:rPr>
        <w:t>文件</w:t>
      </w:r>
      <w:r w:rsidR="0011455A">
        <w:rPr>
          <w:rFonts w:hint="eastAsia"/>
        </w:rPr>
        <w:t>结构</w:t>
      </w:r>
      <w:r>
        <w:rPr>
          <w:rFonts w:hint="eastAsia"/>
        </w:rPr>
        <w:t>同03文件。</w:t>
      </w:r>
      <w:r w:rsidR="00B85586">
        <w:rPr>
          <w:rFonts w:hint="eastAsia"/>
        </w:rPr>
        <w:t>销售人将需要</w:t>
      </w:r>
      <w:r>
        <w:rPr>
          <w:rFonts w:hint="eastAsia"/>
        </w:rPr>
        <w:t>T日过户的</w:t>
      </w:r>
      <w:r w:rsidR="007F5903">
        <w:rPr>
          <w:rFonts w:hint="eastAsia"/>
        </w:rPr>
        <w:t>业务</w:t>
      </w:r>
      <w:r>
        <w:rPr>
          <w:rFonts w:hint="eastAsia"/>
        </w:rPr>
        <w:t>数据</w:t>
      </w:r>
      <w:r w:rsidR="004B3FF3">
        <w:rPr>
          <w:rFonts w:hint="eastAsia"/>
        </w:rPr>
        <w:t>于</w:t>
      </w:r>
      <w:r w:rsidR="0011455A">
        <w:rPr>
          <w:rFonts w:hint="eastAsia"/>
        </w:rPr>
        <w:t>T</w:t>
      </w:r>
      <w:r w:rsidR="004B3FF3">
        <w:rPr>
          <w:rFonts w:hint="eastAsia"/>
        </w:rPr>
        <w:t>日发送给基金</w:t>
      </w:r>
      <w:r w:rsidR="0011455A">
        <w:rPr>
          <w:rFonts w:hint="eastAsia"/>
        </w:rPr>
        <w:t>注册登记人</w:t>
      </w:r>
      <w:r>
        <w:rPr>
          <w:rFonts w:hint="eastAsia"/>
        </w:rPr>
        <w:t>。</w:t>
      </w:r>
    </w:p>
    <w:p w:rsidR="00BD5410" w:rsidRDefault="00BD5410" w:rsidP="00BD5410">
      <w:pPr>
        <w:pStyle w:val="afff7"/>
        <w:ind w:left="0"/>
        <w:rPr>
          <w:rFonts w:hint="eastAsia"/>
          <w:color w:val="FF0000"/>
        </w:rPr>
      </w:pPr>
      <w:r>
        <w:rPr>
          <w:rFonts w:hint="eastAsia"/>
          <w:color w:val="FF0000"/>
        </w:rPr>
        <w:t>T日过户确认</w:t>
      </w:r>
      <w:r w:rsidRPr="003E019E">
        <w:rPr>
          <w:rFonts w:hint="eastAsia"/>
          <w:color w:val="FF0000"/>
        </w:rPr>
        <w:t>（</w:t>
      </w:r>
      <w:r>
        <w:rPr>
          <w:rFonts w:hint="eastAsia"/>
          <w:color w:val="FF0000"/>
        </w:rPr>
        <w:t>34</w:t>
      </w:r>
      <w:r w:rsidRPr="003E019E">
        <w:rPr>
          <w:rFonts w:hint="eastAsia"/>
          <w:color w:val="FF0000"/>
        </w:rPr>
        <w:t>文件）</w:t>
      </w:r>
    </w:p>
    <w:p w:rsidR="0011455A" w:rsidRPr="00BD5410" w:rsidRDefault="0011455A" w:rsidP="0011455A">
      <w:pPr>
        <w:pStyle w:val="af1"/>
        <w:ind w:firstLine="420"/>
        <w:rPr>
          <w:rFonts w:hint="eastAsia"/>
        </w:rPr>
      </w:pPr>
      <w:r>
        <w:rPr>
          <w:rFonts w:hint="eastAsia"/>
        </w:rPr>
        <w:t>文件结构同04文件。基金注册登记人将T日过户</w:t>
      </w:r>
      <w:r w:rsidR="007F5903">
        <w:rPr>
          <w:rFonts w:hint="eastAsia"/>
        </w:rPr>
        <w:t>业务</w:t>
      </w:r>
      <w:r>
        <w:rPr>
          <w:rFonts w:hint="eastAsia"/>
        </w:rPr>
        <w:t>的结果于T日发送给销售人。</w:t>
      </w:r>
    </w:p>
    <w:p w:rsidR="00BD5410" w:rsidRDefault="00BD5410" w:rsidP="00BD5410">
      <w:pPr>
        <w:pStyle w:val="afff7"/>
        <w:ind w:left="0"/>
        <w:rPr>
          <w:rFonts w:hint="eastAsia"/>
          <w:color w:val="FF0000"/>
        </w:rPr>
      </w:pPr>
      <w:r>
        <w:rPr>
          <w:rFonts w:hint="eastAsia"/>
          <w:color w:val="FF0000"/>
        </w:rPr>
        <w:t>T日过户对账</w:t>
      </w:r>
      <w:r w:rsidRPr="003E019E">
        <w:rPr>
          <w:rFonts w:hint="eastAsia"/>
          <w:color w:val="FF0000"/>
        </w:rPr>
        <w:t>（</w:t>
      </w:r>
      <w:r>
        <w:rPr>
          <w:rFonts w:hint="eastAsia"/>
          <w:color w:val="FF0000"/>
        </w:rPr>
        <w:t>35</w:t>
      </w:r>
      <w:r w:rsidRPr="003E019E">
        <w:rPr>
          <w:rFonts w:hint="eastAsia"/>
          <w:color w:val="FF0000"/>
        </w:rPr>
        <w:t>文件）</w:t>
      </w:r>
    </w:p>
    <w:p w:rsidR="007F5903" w:rsidRPr="007F5903" w:rsidRDefault="007F5903" w:rsidP="007F5903">
      <w:pPr>
        <w:pStyle w:val="af1"/>
        <w:ind w:firstLine="420"/>
        <w:rPr>
          <w:rFonts w:hint="eastAsia"/>
        </w:rPr>
      </w:pPr>
      <w:r>
        <w:rPr>
          <w:rFonts w:hint="eastAsia"/>
        </w:rPr>
        <w:t>文件结构同05文件。基金注册登记人将T日过户相关</w:t>
      </w:r>
      <w:r w:rsidR="00EE7299">
        <w:rPr>
          <w:rFonts w:hint="eastAsia"/>
        </w:rPr>
        <w:t>对账数据</w:t>
      </w:r>
      <w:r>
        <w:rPr>
          <w:rFonts w:hint="eastAsia"/>
        </w:rPr>
        <w:t>于T日发送给销售人。</w:t>
      </w:r>
    </w:p>
    <w:p w:rsidR="00CF33A1" w:rsidRDefault="008610B6" w:rsidP="00CF33A1">
      <w:pPr>
        <w:pStyle w:val="afff7"/>
        <w:ind w:left="0"/>
        <w:rPr>
          <w:rFonts w:hint="eastAsia"/>
          <w:color w:val="FF0000"/>
        </w:rPr>
      </w:pPr>
      <w:r>
        <w:rPr>
          <w:rFonts w:hint="eastAsia"/>
          <w:color w:val="FF0000"/>
        </w:rPr>
        <w:t>非居民</w:t>
      </w:r>
      <w:r w:rsidR="000248FF">
        <w:rPr>
          <w:rFonts w:hint="eastAsia"/>
          <w:color w:val="FF0000"/>
        </w:rPr>
        <w:t>涉税</w:t>
      </w:r>
      <w:r w:rsidR="00CF33A1">
        <w:rPr>
          <w:rFonts w:hint="eastAsia"/>
          <w:color w:val="FF0000"/>
        </w:rPr>
        <w:t>信息</w:t>
      </w:r>
      <w:r w:rsidR="00CF33A1" w:rsidRPr="003E019E">
        <w:rPr>
          <w:rFonts w:hint="eastAsia"/>
          <w:color w:val="FF0000"/>
        </w:rPr>
        <w:t>（</w:t>
      </w:r>
      <w:r w:rsidR="00CF33A1">
        <w:rPr>
          <w:rFonts w:hint="eastAsia"/>
          <w:color w:val="FF0000"/>
        </w:rPr>
        <w:t>R1</w:t>
      </w:r>
      <w:r w:rsidR="00CF33A1" w:rsidRPr="003E019E">
        <w:rPr>
          <w:rFonts w:hint="eastAsia"/>
          <w:color w:val="FF0000"/>
        </w:rPr>
        <w:t>文件）</w:t>
      </w:r>
    </w:p>
    <w:p w:rsidR="00EA457B" w:rsidRDefault="00EA457B" w:rsidP="00432D57">
      <w:pPr>
        <w:pStyle w:val="af1"/>
        <w:ind w:firstLine="420"/>
        <w:rPr>
          <w:rFonts w:hAnsi="宋体" w:hint="eastAsia"/>
        </w:rPr>
      </w:pPr>
      <w:r>
        <w:rPr>
          <w:rFonts w:hAnsi="宋体" w:hint="eastAsia"/>
        </w:rPr>
        <w:t>销售机构通过此文件报送非居民金融账户</w:t>
      </w:r>
      <w:r w:rsidR="000248FF">
        <w:rPr>
          <w:rFonts w:hAnsi="宋体" w:hint="eastAsia"/>
        </w:rPr>
        <w:t>涉税</w:t>
      </w:r>
      <w:r>
        <w:rPr>
          <w:rFonts w:hAnsi="宋体" w:hint="eastAsia"/>
        </w:rPr>
        <w:t>信息给TA</w:t>
      </w:r>
      <w:r w:rsidR="00112215">
        <w:rPr>
          <w:rFonts w:hAnsi="宋体" w:hint="eastAsia"/>
        </w:rPr>
        <w:t>（仅为中国税收居民不报送）</w:t>
      </w:r>
      <w:r>
        <w:rPr>
          <w:rFonts w:hAnsi="宋体" w:hint="eastAsia"/>
        </w:rPr>
        <w:t>。若同一投资人属于多个税收居民国（或</w:t>
      </w:r>
      <w:r w:rsidR="00DD0A49">
        <w:rPr>
          <w:rFonts w:hAnsi="宋体" w:hint="eastAsia"/>
        </w:rPr>
        <w:t>有</w:t>
      </w:r>
      <w:r>
        <w:rPr>
          <w:rFonts w:hAnsi="宋体" w:hint="eastAsia"/>
        </w:rPr>
        <w:t>多个纳税人识别号），则分别通过多条记录表示；若同一消极非金融机构存在多个控制人、或控制人属于多个税收居民国（或多个纳税人识别号），也分别通过多条记录表示。</w:t>
      </w:r>
    </w:p>
    <w:p w:rsidR="00EA457B" w:rsidRDefault="00EA457B" w:rsidP="00432D57">
      <w:pPr>
        <w:pStyle w:val="af1"/>
        <w:ind w:firstLine="420"/>
        <w:rPr>
          <w:rFonts w:hAnsi="宋体" w:hint="eastAsia"/>
        </w:rPr>
      </w:pPr>
      <w:r>
        <w:rPr>
          <w:rFonts w:hAnsi="宋体" w:hint="eastAsia"/>
        </w:rPr>
        <w:t>举例：一个消极非金融机构存在两个控制人，第一个控制人属于2个税收居民国、第二个控制人属于3个税收居民国，则应报送5条记录。</w:t>
      </w:r>
      <w:r w:rsidR="00CB0D56">
        <w:rPr>
          <w:rFonts w:hAnsi="宋体" w:hint="eastAsia"/>
        </w:rPr>
        <w:t>若此消极非金融机构本身属于两个税收居民国，则总共应报送10条记录</w:t>
      </w:r>
      <w:r w:rsidR="00BC2A2E">
        <w:rPr>
          <w:rFonts w:hAnsi="宋体" w:hint="eastAsia"/>
        </w:rPr>
        <w:t>（控制人信息需重复报送一</w:t>
      </w:r>
      <w:r w:rsidR="001E1D0D">
        <w:rPr>
          <w:rFonts w:hAnsi="宋体" w:hint="eastAsia"/>
        </w:rPr>
        <w:t>遍</w:t>
      </w:r>
      <w:r w:rsidR="00BC2A2E">
        <w:rPr>
          <w:rFonts w:hAnsi="宋体" w:hint="eastAsia"/>
        </w:rPr>
        <w:t>）</w:t>
      </w:r>
      <w:r w:rsidR="00CB0D56">
        <w:rPr>
          <w:rFonts w:hAnsi="宋体" w:hint="eastAsia"/>
        </w:rPr>
        <w:t>。</w:t>
      </w:r>
    </w:p>
    <w:p w:rsidR="001E1D0D" w:rsidRDefault="00DE4192" w:rsidP="00432D57">
      <w:pPr>
        <w:pStyle w:val="af1"/>
        <w:ind w:firstLine="420"/>
        <w:rPr>
          <w:rFonts w:hAnsi="宋体" w:hint="eastAsia"/>
        </w:rPr>
      </w:pPr>
      <w:r>
        <w:rPr>
          <w:rFonts w:hAnsi="宋体" w:hint="eastAsia"/>
        </w:rPr>
        <w:t>控制人信息各字段填法</w:t>
      </w:r>
      <w:r w:rsidR="00F41D1B">
        <w:rPr>
          <w:rFonts w:hAnsi="宋体" w:hint="eastAsia"/>
        </w:rPr>
        <w:t>及要求，</w:t>
      </w:r>
      <w:r>
        <w:rPr>
          <w:rFonts w:hAnsi="宋体" w:hint="eastAsia"/>
        </w:rPr>
        <w:t>参照投资人</w:t>
      </w:r>
      <w:r w:rsidR="00F41D1B">
        <w:rPr>
          <w:rFonts w:hAnsi="宋体" w:hint="eastAsia"/>
        </w:rPr>
        <w:t>（</w:t>
      </w:r>
      <w:r w:rsidR="001E1D0D">
        <w:rPr>
          <w:rFonts w:hAnsi="宋体" w:hint="eastAsia"/>
        </w:rPr>
        <w:t>指</w:t>
      </w:r>
      <w:r w:rsidR="00F41D1B">
        <w:rPr>
          <w:rFonts w:hAnsi="宋体" w:hint="eastAsia"/>
        </w:rPr>
        <w:t>个人）</w:t>
      </w:r>
      <w:r>
        <w:rPr>
          <w:rFonts w:hAnsi="宋体" w:hint="eastAsia"/>
        </w:rPr>
        <w:t>信息相应字段填法</w:t>
      </w:r>
      <w:r w:rsidR="00F41D1B">
        <w:rPr>
          <w:rFonts w:hAnsi="宋体" w:hint="eastAsia"/>
        </w:rPr>
        <w:t>及要求</w:t>
      </w:r>
      <w:r w:rsidR="001E1D0D">
        <w:rPr>
          <w:rFonts w:hAnsi="宋体" w:hint="eastAsia"/>
        </w:rPr>
        <w:t>。</w:t>
      </w:r>
    </w:p>
    <w:p w:rsidR="006B561D" w:rsidRDefault="006B561D" w:rsidP="00432D57">
      <w:pPr>
        <w:pStyle w:val="af1"/>
        <w:ind w:firstLine="420"/>
        <w:rPr>
          <w:rFonts w:hAnsi="宋体" w:hint="eastAsia"/>
        </w:rPr>
      </w:pPr>
      <w:r>
        <w:rPr>
          <w:rFonts w:hAnsi="宋体" w:hint="eastAsia"/>
        </w:rPr>
        <w:t>销售机构填报地址信息时，应尽量提供固定格式地址。</w:t>
      </w:r>
    </w:p>
    <w:p w:rsidR="00432D57" w:rsidRDefault="00F767B1" w:rsidP="00432D57">
      <w:pPr>
        <w:pStyle w:val="af1"/>
        <w:ind w:firstLine="420"/>
        <w:rPr>
          <w:rFonts w:hAnsi="宋体" w:hint="eastAsia"/>
        </w:rPr>
      </w:pPr>
      <w:r>
        <w:rPr>
          <w:rFonts w:hAnsi="宋体" w:hint="eastAsia"/>
        </w:rPr>
        <w:t>销售机构以基金账户为单位进行申报，只有新增和删除两种方式。新开基金账户和增开交易账户（下表中称新开账户）、修改账户资料都按新增方式申报，即必须报送该基金账户的全部涉税信息，不允许仅报送修改的内容。删除时仅报送一条记录即可（因为删除后销售系统不再留存涉税信息），表示该基金账户不再属于非居民涉税范围。</w:t>
      </w:r>
    </w:p>
    <w:p w:rsidR="00772FD2" w:rsidRDefault="00772FD2" w:rsidP="00432D57">
      <w:pPr>
        <w:pStyle w:val="af1"/>
        <w:ind w:firstLine="420"/>
        <w:rPr>
          <w:rFonts w:hAnsi="宋体" w:hint="eastAsia"/>
        </w:rPr>
      </w:pPr>
      <w:r>
        <w:rPr>
          <w:rFonts w:hAnsi="宋体" w:hint="eastAsia"/>
        </w:rPr>
        <w:t>对非居民涉税信息确认（R2）文件中返回的失败记录，销售机构应修正后，在下一次传送的R1文件中体现。</w:t>
      </w:r>
    </w:p>
    <w:p w:rsidR="00C40639" w:rsidRPr="00CB3A2C" w:rsidRDefault="00C40639" w:rsidP="00C40639">
      <w:pPr>
        <w:pStyle w:val="a"/>
        <w:rPr>
          <w:rFonts w:hint="eastAsia"/>
          <w:color w:val="FF0000"/>
        </w:rPr>
      </w:pPr>
      <w:r>
        <w:rPr>
          <w:rFonts w:hint="eastAsia"/>
          <w:color w:val="FF0000"/>
        </w:rPr>
        <w:t>非居民涉税信息</w:t>
      </w:r>
      <w:r w:rsidRPr="00CB3A2C">
        <w:rPr>
          <w:rFonts w:hint="eastAsia"/>
          <w:color w:val="FF0000"/>
        </w:rPr>
        <w:t>文件</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Change w:id="1318">
          <w:tblGrid>
            <w:gridCol w:w="648"/>
            <w:gridCol w:w="2182"/>
            <w:gridCol w:w="720"/>
            <w:gridCol w:w="950"/>
            <w:gridCol w:w="2030"/>
            <w:gridCol w:w="2390"/>
            <w:gridCol w:w="620"/>
          </w:tblGrid>
        </w:tblGridChange>
      </w:tblGrid>
      <w:tr w:rsidR="00CF33A1" w:rsidRPr="009579CE" w:rsidTr="00D17287">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CF33A1" w:rsidRPr="009579CE" w:rsidRDefault="00CF33A1" w:rsidP="00D17287">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CF33A1" w:rsidRPr="009579CE" w:rsidRDefault="00CF33A1" w:rsidP="00D17287">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CF33A1" w:rsidRPr="009579CE" w:rsidRDefault="00CF33A1" w:rsidP="00D17287">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CF33A1" w:rsidRPr="009579CE" w:rsidRDefault="00CF33A1" w:rsidP="00D17287">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CF33A1" w:rsidRPr="009579CE" w:rsidRDefault="00CF33A1" w:rsidP="00D17287">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CF33A1" w:rsidRPr="009579CE" w:rsidRDefault="00CF33A1" w:rsidP="00D17287">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CF33A1" w:rsidRPr="009579CE" w:rsidRDefault="00CF33A1" w:rsidP="00D17287">
            <w:pPr>
              <w:snapToGrid w:val="0"/>
              <w:jc w:val="center"/>
              <w:rPr>
                <w:rFonts w:ascii="宋体" w:eastAsia="宋体" w:hAnsi="宋体" w:hint="eastAsia"/>
                <w:sz w:val="18"/>
              </w:rPr>
            </w:pPr>
            <w:r w:rsidRPr="009579CE">
              <w:rPr>
                <w:rFonts w:ascii="宋体" w:eastAsia="宋体" w:hAnsi="宋体" w:hint="eastAsia"/>
                <w:sz w:val="18"/>
              </w:rPr>
              <w:t>是否</w:t>
            </w:r>
          </w:p>
          <w:p w:rsidR="00CF33A1" w:rsidRPr="009579CE" w:rsidRDefault="00CF33A1" w:rsidP="00D17287">
            <w:pPr>
              <w:snapToGrid w:val="0"/>
              <w:jc w:val="center"/>
              <w:rPr>
                <w:rFonts w:ascii="宋体" w:eastAsia="宋体" w:hAnsi="宋体" w:hint="eastAsia"/>
                <w:sz w:val="18"/>
              </w:rPr>
            </w:pPr>
            <w:r w:rsidRPr="009579CE">
              <w:rPr>
                <w:rFonts w:ascii="宋体" w:eastAsia="宋体" w:hAnsi="宋体" w:hint="eastAsia"/>
                <w:sz w:val="18"/>
              </w:rPr>
              <w:t>必需</w:t>
            </w:r>
          </w:p>
        </w:tc>
      </w:tr>
      <w:tr w:rsidR="00940042" w:rsidRPr="00145448" w:rsidTr="00D17287">
        <w:tblPrEx>
          <w:tblCellMar>
            <w:top w:w="0" w:type="dxa"/>
            <w:bottom w:w="0" w:type="dxa"/>
          </w:tblCellMar>
        </w:tblPrEx>
        <w:trPr>
          <w:jc w:val="center"/>
        </w:trPr>
        <w:tc>
          <w:tcPr>
            <w:tcW w:w="648" w:type="dxa"/>
            <w:tcBorders>
              <w:top w:val="single" w:sz="12" w:space="0" w:color="auto"/>
            </w:tcBorders>
          </w:tcPr>
          <w:p w:rsidR="00940042" w:rsidRPr="009579CE" w:rsidRDefault="00940042" w:rsidP="00D1728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8</w:t>
            </w:r>
          </w:p>
        </w:tc>
        <w:tc>
          <w:tcPr>
            <w:tcW w:w="2182" w:type="dxa"/>
            <w:tcBorders>
              <w:top w:val="single" w:sz="12" w:space="0" w:color="auto"/>
            </w:tcBorders>
          </w:tcPr>
          <w:p w:rsidR="00940042" w:rsidRPr="00AC7C25" w:rsidRDefault="00940042" w:rsidP="00D17287">
            <w:pPr>
              <w:widowControl/>
              <w:rPr>
                <w:rFonts w:ascii="宋体" w:eastAsia="宋体" w:hAnsi="宋体"/>
                <w:kern w:val="0"/>
                <w:sz w:val="18"/>
              </w:rPr>
            </w:pPr>
            <w:r w:rsidRPr="009579CE">
              <w:rPr>
                <w:rFonts w:ascii="宋体" w:eastAsia="宋体" w:hAnsi="宋体"/>
                <w:sz w:val="18"/>
              </w:rPr>
              <w:t>AppSheetSerialNo</w:t>
            </w:r>
          </w:p>
        </w:tc>
        <w:tc>
          <w:tcPr>
            <w:tcW w:w="720" w:type="dxa"/>
            <w:tcBorders>
              <w:top w:val="single" w:sz="12" w:space="0" w:color="auto"/>
            </w:tcBorders>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A</w:t>
            </w:r>
          </w:p>
        </w:tc>
        <w:tc>
          <w:tcPr>
            <w:tcW w:w="950" w:type="dxa"/>
            <w:tcBorders>
              <w:top w:val="single" w:sz="12" w:space="0" w:color="auto"/>
            </w:tcBorders>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24</w:t>
            </w:r>
          </w:p>
        </w:tc>
        <w:tc>
          <w:tcPr>
            <w:tcW w:w="2030" w:type="dxa"/>
            <w:tcBorders>
              <w:top w:val="single" w:sz="12" w:space="0" w:color="auto"/>
            </w:tcBorders>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申请单编号</w:t>
            </w:r>
          </w:p>
        </w:tc>
        <w:tc>
          <w:tcPr>
            <w:tcW w:w="2390" w:type="dxa"/>
            <w:tcBorders>
              <w:top w:val="single" w:sz="12" w:space="0" w:color="auto"/>
            </w:tcBorders>
          </w:tcPr>
          <w:p w:rsidR="00940042" w:rsidRPr="00AC7C25" w:rsidRDefault="00940042" w:rsidP="00D17287">
            <w:pPr>
              <w:widowControl/>
              <w:rPr>
                <w:rFonts w:ascii="宋体" w:eastAsia="宋体" w:hAnsi="宋体"/>
                <w:kern w:val="0"/>
                <w:sz w:val="18"/>
              </w:rPr>
            </w:pPr>
          </w:p>
        </w:tc>
        <w:tc>
          <w:tcPr>
            <w:tcW w:w="620" w:type="dxa"/>
            <w:tcBorders>
              <w:top w:val="single" w:sz="12" w:space="0" w:color="auto"/>
            </w:tcBorders>
          </w:tcPr>
          <w:p w:rsidR="00940042" w:rsidRPr="00AC7C25" w:rsidRDefault="00940042" w:rsidP="00D17287">
            <w:pPr>
              <w:widowControl/>
              <w:rPr>
                <w:rFonts w:ascii="宋体" w:eastAsia="宋体" w:hAnsi="宋体"/>
                <w:kern w:val="0"/>
                <w:sz w:val="18"/>
              </w:rPr>
            </w:pPr>
            <w:r w:rsidRPr="00AC7C25">
              <w:rPr>
                <w:rFonts w:ascii="宋体" w:eastAsia="宋体" w:hAnsi="宋体"/>
                <w:kern w:val="0"/>
                <w:sz w:val="18"/>
              </w:rPr>
              <w:t>Y</w:t>
            </w:r>
          </w:p>
        </w:tc>
      </w:tr>
      <w:tr w:rsidR="00940042" w:rsidRPr="00145448" w:rsidTr="00D17287">
        <w:tblPrEx>
          <w:tblCellMar>
            <w:top w:w="0" w:type="dxa"/>
            <w:bottom w:w="0" w:type="dxa"/>
          </w:tblCellMar>
        </w:tblPrEx>
        <w:trPr>
          <w:jc w:val="center"/>
        </w:trPr>
        <w:tc>
          <w:tcPr>
            <w:tcW w:w="648" w:type="dxa"/>
          </w:tcPr>
          <w:p w:rsidR="00940042" w:rsidRPr="009579CE" w:rsidRDefault="00940042" w:rsidP="00D1728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92</w:t>
            </w:r>
          </w:p>
        </w:tc>
        <w:tc>
          <w:tcPr>
            <w:tcW w:w="2182"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TransactionDate</w:t>
            </w:r>
          </w:p>
        </w:tc>
        <w:tc>
          <w:tcPr>
            <w:tcW w:w="720"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A</w:t>
            </w:r>
          </w:p>
        </w:tc>
        <w:tc>
          <w:tcPr>
            <w:tcW w:w="950"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8</w:t>
            </w:r>
          </w:p>
        </w:tc>
        <w:tc>
          <w:tcPr>
            <w:tcW w:w="2030"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交易发生日期</w:t>
            </w:r>
          </w:p>
        </w:tc>
        <w:tc>
          <w:tcPr>
            <w:tcW w:w="2390" w:type="dxa"/>
          </w:tcPr>
          <w:p w:rsidR="00940042" w:rsidRPr="00AC7C25" w:rsidRDefault="00940042" w:rsidP="00D17287">
            <w:pPr>
              <w:widowControl/>
              <w:rPr>
                <w:rFonts w:ascii="宋体" w:eastAsia="宋体" w:hAnsi="宋体"/>
                <w:kern w:val="0"/>
                <w:sz w:val="18"/>
              </w:rPr>
            </w:pPr>
          </w:p>
        </w:tc>
        <w:tc>
          <w:tcPr>
            <w:tcW w:w="620" w:type="dxa"/>
          </w:tcPr>
          <w:p w:rsidR="00940042" w:rsidRPr="00AC7C25" w:rsidRDefault="00940042" w:rsidP="00D17287">
            <w:pPr>
              <w:widowControl/>
              <w:rPr>
                <w:rFonts w:ascii="宋体" w:eastAsia="宋体" w:hAnsi="宋体"/>
                <w:kern w:val="0"/>
                <w:sz w:val="18"/>
              </w:rPr>
            </w:pPr>
            <w:r w:rsidRPr="00AC7C25">
              <w:rPr>
                <w:rFonts w:ascii="宋体" w:eastAsia="宋体" w:hAnsi="宋体"/>
                <w:kern w:val="0"/>
                <w:sz w:val="18"/>
              </w:rPr>
              <w:t>Y</w:t>
            </w:r>
          </w:p>
        </w:tc>
      </w:tr>
      <w:tr w:rsidR="00940042" w:rsidRPr="00145448" w:rsidTr="00D17287">
        <w:tblPrEx>
          <w:tblCellMar>
            <w:top w:w="0" w:type="dxa"/>
            <w:bottom w:w="0" w:type="dxa"/>
          </w:tblCellMar>
        </w:tblPrEx>
        <w:trPr>
          <w:jc w:val="center"/>
        </w:trPr>
        <w:tc>
          <w:tcPr>
            <w:tcW w:w="648" w:type="dxa"/>
          </w:tcPr>
          <w:p w:rsidR="00940042" w:rsidRPr="009579CE" w:rsidRDefault="00940042" w:rsidP="00D1728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93</w:t>
            </w:r>
          </w:p>
        </w:tc>
        <w:tc>
          <w:tcPr>
            <w:tcW w:w="2182"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TransactionTime</w:t>
            </w:r>
          </w:p>
        </w:tc>
        <w:tc>
          <w:tcPr>
            <w:tcW w:w="720" w:type="dxa"/>
          </w:tcPr>
          <w:p w:rsidR="00940042" w:rsidRPr="00AC7C25" w:rsidRDefault="00940042" w:rsidP="00D17287">
            <w:pPr>
              <w:widowControl/>
              <w:rPr>
                <w:rFonts w:ascii="宋体" w:eastAsia="宋体" w:hAnsi="宋体"/>
                <w:kern w:val="0"/>
                <w:sz w:val="18"/>
              </w:rPr>
            </w:pPr>
            <w:r w:rsidRPr="009579CE">
              <w:rPr>
                <w:rFonts w:ascii="宋体" w:eastAsia="宋体" w:hAnsi="宋体"/>
                <w:sz w:val="18"/>
              </w:rPr>
              <w:t>A</w:t>
            </w:r>
          </w:p>
        </w:tc>
        <w:tc>
          <w:tcPr>
            <w:tcW w:w="950" w:type="dxa"/>
          </w:tcPr>
          <w:p w:rsidR="00940042" w:rsidRPr="00AC7C25" w:rsidRDefault="00940042" w:rsidP="00D17287">
            <w:pPr>
              <w:widowControl/>
              <w:rPr>
                <w:rFonts w:ascii="宋体" w:eastAsia="宋体" w:hAnsi="宋体"/>
                <w:kern w:val="0"/>
                <w:sz w:val="18"/>
              </w:rPr>
            </w:pPr>
            <w:r w:rsidRPr="009579CE">
              <w:rPr>
                <w:rFonts w:ascii="宋体" w:eastAsia="宋体" w:hAnsi="宋体"/>
                <w:sz w:val="18"/>
              </w:rPr>
              <w:t>6</w:t>
            </w:r>
          </w:p>
        </w:tc>
        <w:tc>
          <w:tcPr>
            <w:tcW w:w="2030"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交易发生时间</w:t>
            </w:r>
          </w:p>
        </w:tc>
        <w:tc>
          <w:tcPr>
            <w:tcW w:w="2390" w:type="dxa"/>
          </w:tcPr>
          <w:p w:rsidR="00940042" w:rsidRPr="00AC7C25" w:rsidRDefault="00940042" w:rsidP="00D17287">
            <w:pPr>
              <w:widowControl/>
              <w:rPr>
                <w:rFonts w:ascii="宋体" w:eastAsia="宋体" w:hAnsi="宋体"/>
                <w:kern w:val="0"/>
                <w:sz w:val="18"/>
              </w:rPr>
            </w:pPr>
          </w:p>
        </w:tc>
        <w:tc>
          <w:tcPr>
            <w:tcW w:w="620" w:type="dxa"/>
          </w:tcPr>
          <w:p w:rsidR="00940042" w:rsidRPr="00AC7C25" w:rsidRDefault="00940042" w:rsidP="00D17287">
            <w:pPr>
              <w:widowControl/>
              <w:rPr>
                <w:rFonts w:ascii="宋体" w:eastAsia="宋体" w:hAnsi="宋体"/>
                <w:kern w:val="0"/>
                <w:sz w:val="18"/>
              </w:rPr>
            </w:pPr>
            <w:r w:rsidRPr="00AC7C25">
              <w:rPr>
                <w:rFonts w:ascii="宋体" w:eastAsia="宋体" w:hAnsi="宋体"/>
                <w:kern w:val="0"/>
                <w:sz w:val="18"/>
              </w:rPr>
              <w:t>Y</w:t>
            </w:r>
          </w:p>
        </w:tc>
      </w:tr>
      <w:tr w:rsidR="00940042" w:rsidRPr="00145448" w:rsidTr="00D17287">
        <w:tblPrEx>
          <w:tblCellMar>
            <w:top w:w="0" w:type="dxa"/>
            <w:bottom w:w="0" w:type="dxa"/>
          </w:tblCellMar>
        </w:tblPrEx>
        <w:trPr>
          <w:jc w:val="center"/>
        </w:trPr>
        <w:tc>
          <w:tcPr>
            <w:tcW w:w="648" w:type="dxa"/>
          </w:tcPr>
          <w:p w:rsidR="00940042" w:rsidRPr="009579CE" w:rsidRDefault="00940042" w:rsidP="00D1728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121</w:t>
            </w:r>
          </w:p>
        </w:tc>
        <w:tc>
          <w:tcPr>
            <w:tcW w:w="2182" w:type="dxa"/>
          </w:tcPr>
          <w:p w:rsidR="00940042" w:rsidRPr="00AC7C25" w:rsidRDefault="00940042" w:rsidP="00D17287">
            <w:pPr>
              <w:widowControl/>
              <w:rPr>
                <w:rFonts w:ascii="宋体" w:eastAsia="宋体" w:hAnsi="宋体"/>
                <w:kern w:val="0"/>
                <w:sz w:val="18"/>
              </w:rPr>
            </w:pPr>
            <w:r w:rsidRPr="009579CE">
              <w:rPr>
                <w:rFonts w:ascii="宋体" w:eastAsia="宋体" w:hAnsi="宋体"/>
                <w:sz w:val="18"/>
              </w:rPr>
              <w:t>DistributorCode</w:t>
            </w:r>
          </w:p>
        </w:tc>
        <w:tc>
          <w:tcPr>
            <w:tcW w:w="720"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C</w:t>
            </w:r>
          </w:p>
        </w:tc>
        <w:tc>
          <w:tcPr>
            <w:tcW w:w="950"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9</w:t>
            </w:r>
          </w:p>
        </w:tc>
        <w:tc>
          <w:tcPr>
            <w:tcW w:w="2030" w:type="dxa"/>
          </w:tcPr>
          <w:p w:rsidR="00940042" w:rsidRPr="00AC7C25" w:rsidRDefault="00940042" w:rsidP="00D17287">
            <w:pPr>
              <w:widowControl/>
              <w:rPr>
                <w:rFonts w:ascii="宋体" w:eastAsia="宋体" w:hAnsi="宋体"/>
                <w:kern w:val="0"/>
                <w:sz w:val="18"/>
              </w:rPr>
            </w:pPr>
            <w:r w:rsidRPr="009579CE">
              <w:rPr>
                <w:rFonts w:ascii="宋体" w:eastAsia="宋体" w:hAnsi="宋体" w:hint="eastAsia"/>
                <w:sz w:val="18"/>
              </w:rPr>
              <w:t>销售人代码</w:t>
            </w:r>
          </w:p>
        </w:tc>
        <w:tc>
          <w:tcPr>
            <w:tcW w:w="2390" w:type="dxa"/>
          </w:tcPr>
          <w:p w:rsidR="00940042" w:rsidRPr="00AC7C25" w:rsidRDefault="00940042" w:rsidP="00D17287">
            <w:pPr>
              <w:widowControl/>
              <w:rPr>
                <w:rFonts w:ascii="宋体" w:eastAsia="宋体" w:hAnsi="宋体"/>
                <w:kern w:val="0"/>
                <w:sz w:val="18"/>
              </w:rPr>
            </w:pPr>
          </w:p>
        </w:tc>
        <w:tc>
          <w:tcPr>
            <w:tcW w:w="620" w:type="dxa"/>
          </w:tcPr>
          <w:p w:rsidR="00940042" w:rsidRPr="00AC7C25" w:rsidRDefault="00940042" w:rsidP="00D17287">
            <w:pPr>
              <w:widowControl/>
              <w:rPr>
                <w:rFonts w:ascii="宋体" w:eastAsia="宋体" w:hAnsi="宋体"/>
                <w:kern w:val="0"/>
                <w:sz w:val="18"/>
              </w:rPr>
            </w:pPr>
            <w:r w:rsidRPr="00AC7C25">
              <w:rPr>
                <w:rFonts w:ascii="宋体" w:eastAsia="宋体" w:hAnsi="宋体"/>
                <w:kern w:val="0"/>
                <w:sz w:val="18"/>
              </w:rPr>
              <w:t>Y</w:t>
            </w:r>
          </w:p>
        </w:tc>
      </w:tr>
      <w:tr w:rsidR="004A5CF5" w:rsidRPr="00145448" w:rsidTr="00D17287">
        <w:tblPrEx>
          <w:tblCellMar>
            <w:top w:w="0" w:type="dxa"/>
            <w:bottom w:w="0" w:type="dxa"/>
          </w:tblCellMar>
        </w:tblPrEx>
        <w:trPr>
          <w:jc w:val="center"/>
        </w:trPr>
        <w:tc>
          <w:tcPr>
            <w:tcW w:w="648" w:type="dxa"/>
          </w:tcPr>
          <w:p w:rsidR="004A5CF5" w:rsidRPr="009579CE" w:rsidRDefault="004A5CF5" w:rsidP="00D17287">
            <w:pPr>
              <w:autoSpaceDE w:val="0"/>
              <w:autoSpaceDN w:val="0"/>
              <w:adjustRightInd w:val="0"/>
              <w:snapToGrid w:val="0"/>
              <w:jc w:val="center"/>
              <w:rPr>
                <w:rFonts w:ascii="宋体" w:eastAsia="宋体" w:hAnsi="宋体"/>
                <w:sz w:val="18"/>
              </w:rPr>
            </w:pPr>
            <w:r w:rsidRPr="004953A2">
              <w:rPr>
                <w:rFonts w:ascii="宋体" w:eastAsia="宋体" w:hAnsi="宋体"/>
                <w:sz w:val="18"/>
              </w:rPr>
              <w:t>87</w:t>
            </w:r>
          </w:p>
        </w:tc>
        <w:tc>
          <w:tcPr>
            <w:tcW w:w="2182" w:type="dxa"/>
          </w:tcPr>
          <w:p w:rsidR="004A5CF5" w:rsidRPr="009579CE" w:rsidRDefault="004A5CF5" w:rsidP="00D17287">
            <w:pPr>
              <w:widowControl/>
              <w:rPr>
                <w:rFonts w:ascii="宋体" w:eastAsia="宋体" w:hAnsi="宋体"/>
                <w:sz w:val="18"/>
              </w:rPr>
            </w:pPr>
            <w:r w:rsidRPr="004953A2">
              <w:rPr>
                <w:rFonts w:ascii="宋体" w:eastAsia="宋体" w:hAnsi="宋体"/>
                <w:sz w:val="18"/>
              </w:rPr>
              <w:t>BranchCode</w:t>
            </w:r>
          </w:p>
        </w:tc>
        <w:tc>
          <w:tcPr>
            <w:tcW w:w="720" w:type="dxa"/>
          </w:tcPr>
          <w:p w:rsidR="004A5CF5" w:rsidRPr="009579CE" w:rsidRDefault="004A5CF5" w:rsidP="00D17287">
            <w:pPr>
              <w:widowControl/>
              <w:rPr>
                <w:rFonts w:ascii="宋体" w:eastAsia="宋体" w:hAnsi="宋体" w:hint="eastAsia"/>
                <w:sz w:val="18"/>
              </w:rPr>
            </w:pPr>
            <w:r w:rsidRPr="004953A2">
              <w:rPr>
                <w:rFonts w:ascii="宋体" w:eastAsia="宋体" w:hAnsi="宋体" w:hint="eastAsia"/>
                <w:sz w:val="18"/>
              </w:rPr>
              <w:t>C</w:t>
            </w:r>
          </w:p>
        </w:tc>
        <w:tc>
          <w:tcPr>
            <w:tcW w:w="950" w:type="dxa"/>
          </w:tcPr>
          <w:p w:rsidR="004A5CF5" w:rsidRPr="009579CE" w:rsidRDefault="004A5CF5" w:rsidP="00D17287">
            <w:pPr>
              <w:widowControl/>
              <w:rPr>
                <w:rFonts w:ascii="宋体" w:eastAsia="宋体" w:hAnsi="宋体" w:hint="eastAsia"/>
                <w:sz w:val="18"/>
              </w:rPr>
            </w:pPr>
            <w:r w:rsidRPr="004953A2">
              <w:rPr>
                <w:rFonts w:ascii="宋体" w:eastAsia="宋体" w:hAnsi="宋体" w:hint="eastAsia"/>
                <w:sz w:val="18"/>
              </w:rPr>
              <w:t>9</w:t>
            </w:r>
          </w:p>
        </w:tc>
        <w:tc>
          <w:tcPr>
            <w:tcW w:w="2030" w:type="dxa"/>
          </w:tcPr>
          <w:p w:rsidR="004A5CF5" w:rsidRPr="009579CE" w:rsidRDefault="004A5CF5" w:rsidP="00D17287">
            <w:pPr>
              <w:widowControl/>
              <w:rPr>
                <w:rFonts w:ascii="宋体" w:eastAsia="宋体" w:hAnsi="宋体" w:hint="eastAsia"/>
                <w:sz w:val="18"/>
              </w:rPr>
            </w:pPr>
            <w:r w:rsidRPr="004953A2">
              <w:rPr>
                <w:rFonts w:ascii="宋体" w:eastAsia="宋体" w:hAnsi="宋体" w:hint="eastAsia"/>
                <w:sz w:val="18"/>
              </w:rPr>
              <w:t>网点号码</w:t>
            </w:r>
          </w:p>
        </w:tc>
        <w:tc>
          <w:tcPr>
            <w:tcW w:w="2390" w:type="dxa"/>
          </w:tcPr>
          <w:p w:rsidR="004A5CF5" w:rsidRPr="00AC7C25" w:rsidRDefault="004A5CF5" w:rsidP="00D17287">
            <w:pPr>
              <w:widowControl/>
              <w:rPr>
                <w:rFonts w:ascii="宋体" w:eastAsia="宋体" w:hAnsi="宋体"/>
                <w:kern w:val="0"/>
                <w:sz w:val="18"/>
              </w:rPr>
            </w:pPr>
          </w:p>
        </w:tc>
        <w:tc>
          <w:tcPr>
            <w:tcW w:w="620" w:type="dxa"/>
          </w:tcPr>
          <w:p w:rsidR="004A5CF5" w:rsidRPr="00AC7C25" w:rsidRDefault="004A5CF5" w:rsidP="00D17287">
            <w:pPr>
              <w:widowControl/>
              <w:rPr>
                <w:rFonts w:ascii="宋体" w:eastAsia="宋体" w:hAnsi="宋体"/>
                <w:kern w:val="0"/>
                <w:sz w:val="18"/>
              </w:rPr>
            </w:pPr>
            <w:r w:rsidRPr="00AC7C25">
              <w:rPr>
                <w:rFonts w:ascii="宋体" w:eastAsia="宋体" w:hAnsi="宋体"/>
                <w:kern w:val="0"/>
                <w:sz w:val="18"/>
              </w:rPr>
              <w:t>Y</w:t>
            </w:r>
          </w:p>
        </w:tc>
      </w:tr>
      <w:tr w:rsidR="004A5CF5" w:rsidRPr="00145448" w:rsidTr="00D17287">
        <w:tblPrEx>
          <w:tblCellMar>
            <w:top w:w="0" w:type="dxa"/>
            <w:bottom w:w="0" w:type="dxa"/>
          </w:tblCellMar>
        </w:tblPrEx>
        <w:trPr>
          <w:jc w:val="center"/>
        </w:trPr>
        <w:tc>
          <w:tcPr>
            <w:tcW w:w="648" w:type="dxa"/>
          </w:tcPr>
          <w:p w:rsidR="004A5CF5" w:rsidRPr="009579CE" w:rsidRDefault="004A5CF5" w:rsidP="00D1728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136</w:t>
            </w:r>
          </w:p>
        </w:tc>
        <w:tc>
          <w:tcPr>
            <w:tcW w:w="2182" w:type="dxa"/>
          </w:tcPr>
          <w:p w:rsidR="004A5CF5" w:rsidRPr="00AC7C25" w:rsidRDefault="004A5CF5" w:rsidP="00D17287">
            <w:pPr>
              <w:widowControl/>
              <w:rPr>
                <w:rFonts w:ascii="宋体" w:eastAsia="宋体" w:hAnsi="宋体"/>
                <w:kern w:val="0"/>
                <w:sz w:val="18"/>
              </w:rPr>
            </w:pPr>
            <w:r w:rsidRPr="009579CE">
              <w:rPr>
                <w:rFonts w:ascii="宋体" w:eastAsia="宋体" w:hAnsi="宋体"/>
                <w:sz w:val="18"/>
              </w:rPr>
              <w:t>TAAccountID</w:t>
            </w:r>
          </w:p>
        </w:tc>
        <w:tc>
          <w:tcPr>
            <w:tcW w:w="720" w:type="dxa"/>
          </w:tcPr>
          <w:p w:rsidR="004A5CF5" w:rsidRPr="00AC7C25" w:rsidRDefault="004A5CF5" w:rsidP="00D17287">
            <w:pPr>
              <w:widowControl/>
              <w:rPr>
                <w:rFonts w:ascii="宋体" w:eastAsia="宋体" w:hAnsi="宋体"/>
                <w:kern w:val="0"/>
                <w:sz w:val="18"/>
              </w:rPr>
            </w:pPr>
            <w:r w:rsidRPr="009579CE">
              <w:rPr>
                <w:rFonts w:ascii="宋体" w:eastAsia="宋体" w:hAnsi="宋体" w:hint="eastAsia"/>
                <w:sz w:val="18"/>
              </w:rPr>
              <w:t>A</w:t>
            </w:r>
          </w:p>
        </w:tc>
        <w:tc>
          <w:tcPr>
            <w:tcW w:w="950" w:type="dxa"/>
          </w:tcPr>
          <w:p w:rsidR="004A5CF5" w:rsidRPr="00AC7C25" w:rsidRDefault="004A5CF5" w:rsidP="00D17287">
            <w:pPr>
              <w:widowControl/>
              <w:rPr>
                <w:rFonts w:ascii="宋体" w:eastAsia="宋体" w:hAnsi="宋体"/>
                <w:kern w:val="0"/>
                <w:sz w:val="18"/>
              </w:rPr>
            </w:pPr>
            <w:r w:rsidRPr="009579CE">
              <w:rPr>
                <w:rFonts w:ascii="宋体" w:eastAsia="宋体" w:hAnsi="宋体" w:hint="eastAsia"/>
                <w:sz w:val="18"/>
              </w:rPr>
              <w:t>12</w:t>
            </w:r>
          </w:p>
        </w:tc>
        <w:tc>
          <w:tcPr>
            <w:tcW w:w="2030" w:type="dxa"/>
          </w:tcPr>
          <w:p w:rsidR="004A5CF5" w:rsidRPr="00AC7C25" w:rsidRDefault="004A5CF5" w:rsidP="00D17287">
            <w:pPr>
              <w:widowControl/>
              <w:rPr>
                <w:rFonts w:ascii="宋体" w:eastAsia="宋体" w:hAnsi="宋体"/>
                <w:kern w:val="0"/>
                <w:sz w:val="18"/>
              </w:rPr>
            </w:pPr>
            <w:r w:rsidRPr="009579CE">
              <w:rPr>
                <w:rFonts w:ascii="宋体" w:eastAsia="宋体" w:hAnsi="宋体" w:hint="eastAsia"/>
                <w:sz w:val="18"/>
              </w:rPr>
              <w:t>投资人基金帐号</w:t>
            </w:r>
          </w:p>
        </w:tc>
        <w:tc>
          <w:tcPr>
            <w:tcW w:w="2390" w:type="dxa"/>
          </w:tcPr>
          <w:p w:rsidR="004A5CF5" w:rsidRPr="00AC7C25" w:rsidRDefault="004A5CF5" w:rsidP="00940042">
            <w:pPr>
              <w:widowControl/>
              <w:rPr>
                <w:rFonts w:ascii="宋体" w:eastAsia="宋体" w:hAnsi="宋体" w:hint="eastAsia"/>
                <w:kern w:val="0"/>
                <w:sz w:val="18"/>
              </w:rPr>
            </w:pPr>
            <w:r>
              <w:rPr>
                <w:rFonts w:ascii="宋体" w:eastAsia="宋体" w:hAnsi="宋体" w:hint="eastAsia"/>
                <w:kern w:val="0"/>
                <w:sz w:val="18"/>
              </w:rPr>
              <w:t>新开户尚未获得基金账号情况下可填空（但须填报‘原申请日期’和‘原申请单编号’），否则必填</w:t>
            </w:r>
          </w:p>
        </w:tc>
        <w:tc>
          <w:tcPr>
            <w:tcW w:w="620" w:type="dxa"/>
          </w:tcPr>
          <w:p w:rsidR="004A5CF5" w:rsidRPr="00AC7C25" w:rsidRDefault="004A5CF5" w:rsidP="00D17287">
            <w:pPr>
              <w:widowControl/>
              <w:rPr>
                <w:rFonts w:ascii="宋体" w:eastAsia="宋体" w:hAnsi="宋体"/>
                <w:kern w:val="0"/>
                <w:sz w:val="18"/>
              </w:rPr>
            </w:pPr>
            <w:r>
              <w:rPr>
                <w:rFonts w:ascii="宋体" w:eastAsia="宋体" w:hAnsi="宋体" w:hint="eastAsia"/>
                <w:kern w:val="0"/>
                <w:sz w:val="18"/>
              </w:rPr>
              <w:t>N</w:t>
            </w:r>
          </w:p>
        </w:tc>
      </w:tr>
      <w:tr w:rsidR="004A5CF5" w:rsidRPr="00AC7C25" w:rsidTr="00D17287">
        <w:tblPrEx>
          <w:tblCellMar>
            <w:top w:w="0" w:type="dxa"/>
            <w:bottom w:w="0" w:type="dxa"/>
          </w:tblCellMar>
        </w:tblPrEx>
        <w:trPr>
          <w:jc w:val="center"/>
        </w:trPr>
        <w:tc>
          <w:tcPr>
            <w:tcW w:w="648" w:type="dxa"/>
          </w:tcPr>
          <w:p w:rsidR="004A5CF5" w:rsidRPr="009579CE" w:rsidRDefault="004A5CF5" w:rsidP="00D17287">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98</w:t>
            </w:r>
          </w:p>
        </w:tc>
        <w:tc>
          <w:tcPr>
            <w:tcW w:w="2182" w:type="dxa"/>
          </w:tcPr>
          <w:p w:rsidR="004A5CF5" w:rsidRPr="00AC7C25" w:rsidRDefault="004A5CF5" w:rsidP="00D17287">
            <w:pPr>
              <w:widowControl/>
              <w:rPr>
                <w:rFonts w:ascii="宋体" w:eastAsia="宋体" w:hAnsi="宋体"/>
                <w:kern w:val="0"/>
                <w:sz w:val="18"/>
              </w:rPr>
            </w:pPr>
            <w:r w:rsidRPr="009579CE">
              <w:rPr>
                <w:rFonts w:ascii="宋体" w:eastAsia="宋体" w:hAnsi="宋体"/>
                <w:sz w:val="18"/>
              </w:rPr>
              <w:t>IndividualOrInstitution</w:t>
            </w:r>
          </w:p>
        </w:tc>
        <w:tc>
          <w:tcPr>
            <w:tcW w:w="720" w:type="dxa"/>
          </w:tcPr>
          <w:p w:rsidR="004A5CF5" w:rsidRPr="00AC7C25" w:rsidRDefault="004A5CF5" w:rsidP="00D17287">
            <w:pPr>
              <w:widowControl/>
              <w:rPr>
                <w:rFonts w:ascii="宋体" w:eastAsia="宋体" w:hAnsi="宋体"/>
                <w:kern w:val="0"/>
                <w:sz w:val="18"/>
              </w:rPr>
            </w:pPr>
            <w:r w:rsidRPr="009579CE">
              <w:rPr>
                <w:rFonts w:ascii="宋体" w:eastAsia="宋体" w:hAnsi="宋体" w:hint="eastAsia"/>
                <w:sz w:val="18"/>
              </w:rPr>
              <w:t>A</w:t>
            </w:r>
          </w:p>
        </w:tc>
        <w:tc>
          <w:tcPr>
            <w:tcW w:w="950" w:type="dxa"/>
          </w:tcPr>
          <w:p w:rsidR="004A5CF5" w:rsidRPr="00AC7C25" w:rsidRDefault="004A5CF5" w:rsidP="00D17287">
            <w:pPr>
              <w:widowControl/>
              <w:rPr>
                <w:rFonts w:ascii="宋体" w:eastAsia="宋体" w:hAnsi="宋体"/>
                <w:kern w:val="0"/>
                <w:sz w:val="18"/>
              </w:rPr>
            </w:pPr>
            <w:r w:rsidRPr="009579CE">
              <w:rPr>
                <w:rFonts w:ascii="宋体" w:eastAsia="宋体" w:hAnsi="宋体" w:hint="eastAsia"/>
                <w:sz w:val="18"/>
              </w:rPr>
              <w:t>1</w:t>
            </w:r>
          </w:p>
        </w:tc>
        <w:tc>
          <w:tcPr>
            <w:tcW w:w="2030" w:type="dxa"/>
          </w:tcPr>
          <w:p w:rsidR="004A5CF5" w:rsidRPr="00AC7C25" w:rsidRDefault="004A5CF5" w:rsidP="00D17287">
            <w:pPr>
              <w:widowControl/>
              <w:rPr>
                <w:rFonts w:ascii="宋体" w:eastAsia="宋体" w:hAnsi="宋体"/>
                <w:kern w:val="0"/>
                <w:sz w:val="18"/>
              </w:rPr>
            </w:pPr>
            <w:r w:rsidRPr="009579CE">
              <w:rPr>
                <w:rFonts w:ascii="宋体" w:eastAsia="宋体" w:hAnsi="宋体" w:hint="eastAsia"/>
                <w:sz w:val="18"/>
              </w:rPr>
              <w:t>个人/机构标志</w:t>
            </w:r>
          </w:p>
        </w:tc>
        <w:tc>
          <w:tcPr>
            <w:tcW w:w="2390" w:type="dxa"/>
          </w:tcPr>
          <w:p w:rsidR="004A5CF5" w:rsidRPr="00AC7C25" w:rsidRDefault="00CA1F11" w:rsidP="00D17287">
            <w:pPr>
              <w:widowControl/>
              <w:rPr>
                <w:rFonts w:ascii="宋体" w:eastAsia="宋体" w:hAnsi="宋体"/>
                <w:kern w:val="0"/>
                <w:sz w:val="18"/>
              </w:rPr>
            </w:pPr>
            <w:r>
              <w:rPr>
                <w:rFonts w:ascii="宋体" w:eastAsia="宋体" w:hAnsi="宋体" w:hint="eastAsia"/>
                <w:color w:val="000000"/>
                <w:sz w:val="18"/>
              </w:rPr>
              <w:t>0-机构，1-个人</w:t>
            </w:r>
            <w:r w:rsidRPr="00A00895">
              <w:rPr>
                <w:rFonts w:ascii="宋体" w:hAnsi="宋体" w:hint="eastAsia"/>
                <w:kern w:val="0"/>
                <w:sz w:val="18"/>
                <w:szCs w:val="18"/>
              </w:rPr>
              <w:t>，</w:t>
            </w:r>
            <w:r>
              <w:rPr>
                <w:rFonts w:ascii="宋体" w:hAnsi="宋体" w:hint="eastAsia"/>
                <w:kern w:val="0"/>
                <w:sz w:val="18"/>
                <w:szCs w:val="18"/>
              </w:rPr>
              <w:t>2</w:t>
            </w:r>
            <w:r w:rsidRPr="00A00895">
              <w:rPr>
                <w:kern w:val="0"/>
                <w:sz w:val="18"/>
                <w:szCs w:val="18"/>
              </w:rPr>
              <w:t>-</w:t>
            </w:r>
            <w:r>
              <w:rPr>
                <w:rFonts w:hint="eastAsia"/>
                <w:kern w:val="0"/>
                <w:sz w:val="18"/>
                <w:szCs w:val="18"/>
              </w:rPr>
              <w:t>产品</w:t>
            </w:r>
          </w:p>
        </w:tc>
        <w:tc>
          <w:tcPr>
            <w:tcW w:w="620" w:type="dxa"/>
          </w:tcPr>
          <w:p w:rsidR="004A5CF5" w:rsidRPr="00AC7C25" w:rsidRDefault="004A5CF5" w:rsidP="00D17287">
            <w:pPr>
              <w:widowControl/>
              <w:rPr>
                <w:rFonts w:ascii="宋体" w:eastAsia="宋体" w:hAnsi="宋体"/>
                <w:kern w:val="0"/>
                <w:sz w:val="18"/>
              </w:rPr>
            </w:pPr>
            <w:r w:rsidRPr="00AC7C25">
              <w:rPr>
                <w:rFonts w:ascii="宋体" w:eastAsia="宋体" w:hAnsi="宋体"/>
                <w:kern w:val="0"/>
                <w:sz w:val="18"/>
              </w:rPr>
              <w:t>Y</w:t>
            </w:r>
          </w:p>
        </w:tc>
      </w:tr>
      <w:tr w:rsidR="004A5CF5" w:rsidRPr="00145448" w:rsidTr="00D17287">
        <w:tblPrEx>
          <w:tblCellMar>
            <w:top w:w="0" w:type="dxa"/>
            <w:bottom w:w="0" w:type="dxa"/>
          </w:tblCellMar>
        </w:tblPrEx>
        <w:trPr>
          <w:jc w:val="center"/>
        </w:trPr>
        <w:tc>
          <w:tcPr>
            <w:tcW w:w="648" w:type="dxa"/>
            <w:vAlign w:val="center"/>
          </w:tcPr>
          <w:p w:rsidR="004A5CF5" w:rsidRPr="009579CE" w:rsidRDefault="004A5CF5" w:rsidP="00D17287">
            <w:pPr>
              <w:autoSpaceDE w:val="0"/>
              <w:autoSpaceDN w:val="0"/>
              <w:adjustRightInd w:val="0"/>
              <w:snapToGrid w:val="0"/>
              <w:jc w:val="center"/>
              <w:rPr>
                <w:rFonts w:ascii="宋体" w:eastAsia="宋体" w:hAnsi="宋体"/>
                <w:sz w:val="18"/>
              </w:rPr>
            </w:pPr>
            <w:r w:rsidRPr="009579CE">
              <w:rPr>
                <w:rFonts w:ascii="宋体" w:eastAsia="宋体" w:hAnsi="宋体" w:hint="eastAsia"/>
                <w:sz w:val="18"/>
              </w:rPr>
              <w:t>258</w:t>
            </w:r>
          </w:p>
        </w:tc>
        <w:tc>
          <w:tcPr>
            <w:tcW w:w="2182" w:type="dxa"/>
            <w:vAlign w:val="center"/>
          </w:tcPr>
          <w:p w:rsidR="004A5CF5" w:rsidRPr="009579CE" w:rsidRDefault="004A5CF5" w:rsidP="00D17287">
            <w:pPr>
              <w:widowControl/>
              <w:rPr>
                <w:rFonts w:ascii="宋体" w:eastAsia="宋体" w:hAnsi="宋体"/>
                <w:sz w:val="18"/>
              </w:rPr>
            </w:pPr>
            <w:r w:rsidRPr="009579CE">
              <w:rPr>
                <w:rFonts w:ascii="宋体" w:eastAsia="宋体" w:hAnsi="宋体" w:hint="eastAsia"/>
                <w:sz w:val="18"/>
              </w:rPr>
              <w:t>OriginalAppDate</w:t>
            </w:r>
          </w:p>
        </w:tc>
        <w:tc>
          <w:tcPr>
            <w:tcW w:w="720" w:type="dxa"/>
            <w:vAlign w:val="center"/>
          </w:tcPr>
          <w:p w:rsidR="004A5CF5" w:rsidRPr="009579CE" w:rsidRDefault="004A5CF5" w:rsidP="00D17287">
            <w:pPr>
              <w:widowControl/>
              <w:rPr>
                <w:rFonts w:ascii="宋体" w:eastAsia="宋体" w:hAnsi="宋体" w:hint="eastAsia"/>
                <w:sz w:val="18"/>
              </w:rPr>
            </w:pPr>
            <w:r w:rsidRPr="009579CE">
              <w:rPr>
                <w:rFonts w:ascii="宋体" w:eastAsia="宋体" w:hAnsi="宋体" w:hint="eastAsia"/>
                <w:sz w:val="18"/>
              </w:rPr>
              <w:t>A</w:t>
            </w:r>
          </w:p>
        </w:tc>
        <w:tc>
          <w:tcPr>
            <w:tcW w:w="950" w:type="dxa"/>
            <w:vAlign w:val="center"/>
          </w:tcPr>
          <w:p w:rsidR="004A5CF5" w:rsidRPr="009579CE" w:rsidRDefault="004A5CF5" w:rsidP="00D17287">
            <w:pPr>
              <w:widowControl/>
              <w:rPr>
                <w:rFonts w:ascii="宋体" w:eastAsia="宋体" w:hAnsi="宋体" w:hint="eastAsia"/>
                <w:sz w:val="18"/>
              </w:rPr>
            </w:pPr>
            <w:r w:rsidRPr="009579CE">
              <w:rPr>
                <w:rFonts w:ascii="宋体" w:eastAsia="宋体" w:hAnsi="宋体" w:hint="eastAsia"/>
                <w:sz w:val="18"/>
              </w:rPr>
              <w:t>8</w:t>
            </w:r>
          </w:p>
        </w:tc>
        <w:tc>
          <w:tcPr>
            <w:tcW w:w="2030" w:type="dxa"/>
          </w:tcPr>
          <w:p w:rsidR="004A5CF5" w:rsidRPr="009579CE" w:rsidRDefault="004A5CF5" w:rsidP="00D17287">
            <w:pPr>
              <w:widowControl/>
              <w:rPr>
                <w:rFonts w:ascii="宋体" w:eastAsia="宋体" w:hAnsi="宋体" w:hint="eastAsia"/>
                <w:sz w:val="18"/>
              </w:rPr>
            </w:pPr>
            <w:r w:rsidRPr="009579CE">
              <w:rPr>
                <w:rFonts w:ascii="宋体" w:eastAsia="宋体" w:hAnsi="宋体" w:hint="eastAsia"/>
                <w:sz w:val="18"/>
              </w:rPr>
              <w:t>原申请日期</w:t>
            </w:r>
          </w:p>
        </w:tc>
        <w:tc>
          <w:tcPr>
            <w:tcW w:w="2390" w:type="dxa"/>
          </w:tcPr>
          <w:p w:rsidR="004A5CF5" w:rsidRPr="00AC7C25" w:rsidRDefault="004A5CF5" w:rsidP="00940042">
            <w:pPr>
              <w:widowControl/>
              <w:rPr>
                <w:rFonts w:ascii="宋体" w:eastAsia="宋体" w:hAnsi="宋体"/>
                <w:kern w:val="0"/>
                <w:sz w:val="18"/>
              </w:rPr>
            </w:pPr>
            <w:r>
              <w:rPr>
                <w:rFonts w:ascii="宋体" w:eastAsia="宋体" w:hAnsi="宋体" w:hint="eastAsia"/>
                <w:kern w:val="0"/>
                <w:sz w:val="18"/>
              </w:rPr>
              <w:t>新开基金账户的申请日期</w:t>
            </w:r>
          </w:p>
        </w:tc>
        <w:tc>
          <w:tcPr>
            <w:tcW w:w="620" w:type="dxa"/>
          </w:tcPr>
          <w:p w:rsidR="004A5CF5" w:rsidRPr="00AC7C25" w:rsidRDefault="004A5CF5" w:rsidP="00D17287">
            <w:pPr>
              <w:widowControl/>
              <w:rPr>
                <w:rFonts w:ascii="宋体" w:eastAsia="宋体" w:hAnsi="宋体"/>
                <w:kern w:val="0"/>
                <w:sz w:val="18"/>
              </w:rPr>
            </w:pPr>
            <w:r>
              <w:rPr>
                <w:rFonts w:ascii="宋体" w:eastAsia="宋体" w:hAnsi="宋体" w:hint="eastAsia"/>
                <w:kern w:val="0"/>
                <w:sz w:val="18"/>
              </w:rPr>
              <w:t>N</w:t>
            </w:r>
          </w:p>
        </w:tc>
      </w:tr>
      <w:tr w:rsidR="004A5CF5" w:rsidRPr="00145448" w:rsidTr="00D17287">
        <w:tblPrEx>
          <w:tblCellMar>
            <w:top w:w="0" w:type="dxa"/>
            <w:bottom w:w="0" w:type="dxa"/>
          </w:tblCellMar>
        </w:tblPrEx>
        <w:trPr>
          <w:jc w:val="center"/>
        </w:trPr>
        <w:tc>
          <w:tcPr>
            <w:tcW w:w="648" w:type="dxa"/>
            <w:vAlign w:val="center"/>
          </w:tcPr>
          <w:p w:rsidR="004A5CF5" w:rsidRPr="009579CE" w:rsidRDefault="004A5CF5" w:rsidP="00D17287">
            <w:pPr>
              <w:autoSpaceDE w:val="0"/>
              <w:autoSpaceDN w:val="0"/>
              <w:adjustRightInd w:val="0"/>
              <w:snapToGrid w:val="0"/>
              <w:jc w:val="center"/>
              <w:rPr>
                <w:rFonts w:ascii="宋体" w:eastAsia="宋体" w:hAnsi="宋体"/>
                <w:sz w:val="18"/>
              </w:rPr>
            </w:pPr>
            <w:r w:rsidRPr="009579CE">
              <w:rPr>
                <w:rFonts w:ascii="宋体" w:eastAsia="宋体" w:hAnsi="宋体"/>
                <w:sz w:val="18"/>
              </w:rPr>
              <w:t>90</w:t>
            </w:r>
          </w:p>
        </w:tc>
        <w:tc>
          <w:tcPr>
            <w:tcW w:w="2182" w:type="dxa"/>
          </w:tcPr>
          <w:p w:rsidR="004A5CF5" w:rsidRPr="009579CE" w:rsidRDefault="004A5CF5" w:rsidP="00D17287">
            <w:pPr>
              <w:widowControl/>
              <w:rPr>
                <w:rFonts w:ascii="宋体" w:eastAsia="宋体" w:hAnsi="宋体"/>
                <w:sz w:val="18"/>
              </w:rPr>
            </w:pPr>
            <w:r w:rsidRPr="009579CE">
              <w:rPr>
                <w:rFonts w:ascii="宋体" w:eastAsia="宋体" w:hAnsi="宋体"/>
                <w:sz w:val="18"/>
              </w:rPr>
              <w:t>OriginalAppSheetNo</w:t>
            </w:r>
          </w:p>
        </w:tc>
        <w:tc>
          <w:tcPr>
            <w:tcW w:w="720" w:type="dxa"/>
          </w:tcPr>
          <w:p w:rsidR="004A5CF5" w:rsidRPr="009579CE" w:rsidRDefault="004A5CF5" w:rsidP="00D17287">
            <w:pPr>
              <w:widowControl/>
              <w:rPr>
                <w:rFonts w:ascii="宋体" w:eastAsia="宋体" w:hAnsi="宋体" w:hint="eastAsia"/>
                <w:sz w:val="18"/>
              </w:rPr>
            </w:pPr>
            <w:r w:rsidRPr="009579CE">
              <w:rPr>
                <w:rFonts w:ascii="宋体" w:eastAsia="宋体" w:hAnsi="宋体"/>
                <w:sz w:val="18"/>
              </w:rPr>
              <w:t>A</w:t>
            </w:r>
          </w:p>
        </w:tc>
        <w:tc>
          <w:tcPr>
            <w:tcW w:w="950" w:type="dxa"/>
          </w:tcPr>
          <w:p w:rsidR="004A5CF5" w:rsidRPr="009579CE" w:rsidRDefault="004A5CF5" w:rsidP="00D17287">
            <w:pPr>
              <w:widowControl/>
              <w:rPr>
                <w:rFonts w:ascii="宋体" w:eastAsia="宋体" w:hAnsi="宋体" w:hint="eastAsia"/>
                <w:sz w:val="18"/>
              </w:rPr>
            </w:pPr>
            <w:r w:rsidRPr="009579CE">
              <w:rPr>
                <w:rFonts w:ascii="宋体" w:eastAsia="宋体" w:hAnsi="宋体" w:hint="eastAsia"/>
                <w:sz w:val="18"/>
              </w:rPr>
              <w:t>24</w:t>
            </w:r>
          </w:p>
        </w:tc>
        <w:tc>
          <w:tcPr>
            <w:tcW w:w="2030" w:type="dxa"/>
          </w:tcPr>
          <w:p w:rsidR="004A5CF5" w:rsidRPr="009579CE" w:rsidRDefault="004A5CF5" w:rsidP="00D17287">
            <w:pPr>
              <w:widowControl/>
              <w:rPr>
                <w:rFonts w:ascii="宋体" w:eastAsia="宋体" w:hAnsi="宋体" w:hint="eastAsia"/>
                <w:sz w:val="18"/>
              </w:rPr>
            </w:pPr>
            <w:r w:rsidRPr="009579CE">
              <w:rPr>
                <w:rFonts w:ascii="宋体" w:eastAsia="宋体" w:hAnsi="宋体" w:hint="eastAsia"/>
                <w:sz w:val="18"/>
              </w:rPr>
              <w:t>原申请单编号</w:t>
            </w:r>
          </w:p>
        </w:tc>
        <w:tc>
          <w:tcPr>
            <w:tcW w:w="2390" w:type="dxa"/>
          </w:tcPr>
          <w:p w:rsidR="004A5CF5" w:rsidRPr="00AC7C25" w:rsidRDefault="004A5CF5" w:rsidP="00940042">
            <w:pPr>
              <w:widowControl/>
              <w:rPr>
                <w:rFonts w:ascii="宋体" w:eastAsia="宋体" w:hAnsi="宋体"/>
                <w:kern w:val="0"/>
                <w:sz w:val="18"/>
              </w:rPr>
            </w:pPr>
            <w:r>
              <w:rPr>
                <w:rFonts w:ascii="宋体" w:eastAsia="宋体" w:hAnsi="宋体" w:hint="eastAsia"/>
                <w:kern w:val="0"/>
                <w:sz w:val="18"/>
              </w:rPr>
              <w:t>新开基金账户的申请单号</w:t>
            </w:r>
          </w:p>
        </w:tc>
        <w:tc>
          <w:tcPr>
            <w:tcW w:w="620" w:type="dxa"/>
          </w:tcPr>
          <w:p w:rsidR="004A5CF5" w:rsidRPr="00AC7C25" w:rsidRDefault="004A5CF5" w:rsidP="00D17287">
            <w:pPr>
              <w:widowControl/>
              <w:rPr>
                <w:rFonts w:ascii="宋体" w:eastAsia="宋体" w:hAnsi="宋体"/>
                <w:kern w:val="0"/>
                <w:sz w:val="18"/>
              </w:rPr>
            </w:pPr>
            <w:r>
              <w:rPr>
                <w:rFonts w:ascii="宋体" w:eastAsia="宋体" w:hAnsi="宋体" w:hint="eastAsia"/>
                <w:kern w:val="0"/>
                <w:sz w:val="18"/>
              </w:rPr>
              <w:t>N</w:t>
            </w:r>
          </w:p>
        </w:tc>
      </w:tr>
      <w:tr w:rsidR="00A46024" w:rsidRPr="00145448" w:rsidTr="00D17287">
        <w:tblPrEx>
          <w:tblCellMar>
            <w:top w:w="0" w:type="dxa"/>
            <w:bottom w:w="0" w:type="dxa"/>
          </w:tblCellMar>
        </w:tblPrEx>
        <w:trPr>
          <w:jc w:val="center"/>
        </w:trPr>
        <w:tc>
          <w:tcPr>
            <w:tcW w:w="648" w:type="dxa"/>
            <w:vAlign w:val="center"/>
          </w:tcPr>
          <w:p w:rsidR="00A46024" w:rsidRPr="009579CE" w:rsidRDefault="00224F89" w:rsidP="00D17287">
            <w:pPr>
              <w:autoSpaceDE w:val="0"/>
              <w:autoSpaceDN w:val="0"/>
              <w:adjustRightInd w:val="0"/>
              <w:snapToGrid w:val="0"/>
              <w:jc w:val="center"/>
              <w:rPr>
                <w:rFonts w:ascii="宋体" w:eastAsia="宋体" w:hAnsi="宋体"/>
                <w:sz w:val="18"/>
              </w:rPr>
            </w:pPr>
            <w:r>
              <w:rPr>
                <w:rFonts w:ascii="宋体" w:eastAsia="宋体" w:hAnsi="宋体" w:hint="eastAsia"/>
                <w:sz w:val="18"/>
              </w:rPr>
              <w:t>674</w:t>
            </w:r>
          </w:p>
        </w:tc>
        <w:tc>
          <w:tcPr>
            <w:tcW w:w="2182" w:type="dxa"/>
          </w:tcPr>
          <w:p w:rsidR="00A46024" w:rsidRPr="009579CE" w:rsidRDefault="00A46024" w:rsidP="00D17287">
            <w:pPr>
              <w:widowControl/>
              <w:rPr>
                <w:rFonts w:ascii="宋体" w:eastAsia="宋体" w:hAnsi="宋体"/>
                <w:sz w:val="18"/>
              </w:rPr>
            </w:pPr>
            <w:r>
              <w:rPr>
                <w:rFonts w:ascii="宋体" w:eastAsia="宋体" w:hAnsi="宋体" w:hint="eastAsia"/>
                <w:sz w:val="18"/>
              </w:rPr>
              <w:t>SurveyMethod</w:t>
            </w:r>
          </w:p>
        </w:tc>
        <w:tc>
          <w:tcPr>
            <w:tcW w:w="720" w:type="dxa"/>
          </w:tcPr>
          <w:p w:rsidR="00A46024" w:rsidRPr="009579CE" w:rsidRDefault="00A46024" w:rsidP="00D17287">
            <w:pPr>
              <w:widowControl/>
              <w:rPr>
                <w:rFonts w:ascii="宋体" w:eastAsia="宋体" w:hAnsi="宋体"/>
                <w:sz w:val="18"/>
              </w:rPr>
            </w:pPr>
            <w:r>
              <w:rPr>
                <w:rFonts w:ascii="宋体" w:eastAsia="宋体" w:hAnsi="宋体" w:hint="eastAsia"/>
                <w:sz w:val="18"/>
              </w:rPr>
              <w:t>C</w:t>
            </w:r>
          </w:p>
        </w:tc>
        <w:tc>
          <w:tcPr>
            <w:tcW w:w="950" w:type="dxa"/>
          </w:tcPr>
          <w:p w:rsidR="00A46024" w:rsidRPr="009579CE" w:rsidRDefault="00A46024" w:rsidP="00D17287">
            <w:pPr>
              <w:widowControl/>
              <w:rPr>
                <w:rFonts w:ascii="宋体" w:eastAsia="宋体" w:hAnsi="宋体" w:hint="eastAsia"/>
                <w:sz w:val="18"/>
              </w:rPr>
            </w:pPr>
            <w:r>
              <w:rPr>
                <w:rFonts w:ascii="宋体" w:eastAsia="宋体" w:hAnsi="宋体" w:hint="eastAsia"/>
                <w:sz w:val="18"/>
              </w:rPr>
              <w:t>1</w:t>
            </w:r>
          </w:p>
        </w:tc>
        <w:tc>
          <w:tcPr>
            <w:tcW w:w="2030" w:type="dxa"/>
          </w:tcPr>
          <w:p w:rsidR="00A46024" w:rsidRPr="009579CE" w:rsidRDefault="00A46024" w:rsidP="00D17287">
            <w:pPr>
              <w:widowControl/>
              <w:rPr>
                <w:rFonts w:ascii="宋体" w:eastAsia="宋体" w:hAnsi="宋体" w:hint="eastAsia"/>
                <w:sz w:val="18"/>
              </w:rPr>
            </w:pPr>
            <w:r>
              <w:rPr>
                <w:rFonts w:ascii="宋体" w:eastAsia="宋体" w:hAnsi="宋体" w:hint="eastAsia"/>
                <w:sz w:val="18"/>
              </w:rPr>
              <w:t>调查规则</w:t>
            </w:r>
          </w:p>
        </w:tc>
        <w:tc>
          <w:tcPr>
            <w:tcW w:w="2390" w:type="dxa"/>
          </w:tcPr>
          <w:p w:rsidR="00A46024" w:rsidRPr="00A46024" w:rsidRDefault="00A46024" w:rsidP="00A46024">
            <w:pPr>
              <w:widowControl/>
              <w:rPr>
                <w:rFonts w:ascii="宋体" w:eastAsia="宋体" w:hAnsi="宋体"/>
                <w:kern w:val="0"/>
                <w:sz w:val="18"/>
              </w:rPr>
            </w:pPr>
            <w:r w:rsidRPr="00A46024">
              <w:rPr>
                <w:rFonts w:ascii="宋体" w:eastAsia="宋体" w:hAnsi="宋体" w:hint="eastAsia"/>
                <w:kern w:val="0"/>
                <w:sz w:val="18"/>
              </w:rPr>
              <w:t>填写实际采取的尽职调查方式。</w:t>
            </w:r>
          </w:p>
          <w:p w:rsidR="00A46024" w:rsidRPr="00A46024" w:rsidRDefault="00A46024" w:rsidP="00A46024">
            <w:pPr>
              <w:widowControl/>
              <w:rPr>
                <w:rFonts w:ascii="宋体" w:eastAsia="宋体" w:hAnsi="宋体" w:hint="eastAsia"/>
                <w:kern w:val="0"/>
                <w:sz w:val="18"/>
              </w:rPr>
            </w:pPr>
            <w:r>
              <w:rPr>
                <w:rFonts w:ascii="宋体" w:eastAsia="宋体" w:hAnsi="宋体" w:hint="eastAsia"/>
                <w:kern w:val="0"/>
                <w:sz w:val="18"/>
              </w:rPr>
              <w:t>0</w:t>
            </w:r>
            <w:r w:rsidRPr="00A46024">
              <w:rPr>
                <w:rFonts w:ascii="宋体" w:eastAsia="宋体" w:hAnsi="宋体" w:hint="eastAsia"/>
                <w:kern w:val="0"/>
                <w:sz w:val="18"/>
              </w:rPr>
              <w:t>：新开账户</w:t>
            </w:r>
            <w:r>
              <w:rPr>
                <w:rFonts w:ascii="宋体" w:eastAsia="宋体" w:hAnsi="宋体" w:hint="eastAsia"/>
                <w:kern w:val="0"/>
                <w:sz w:val="18"/>
              </w:rPr>
              <w:t xml:space="preserve"> 1</w:t>
            </w:r>
            <w:r w:rsidRPr="00A46024">
              <w:rPr>
                <w:rFonts w:ascii="宋体" w:eastAsia="宋体" w:hAnsi="宋体" w:hint="eastAsia"/>
                <w:kern w:val="0"/>
                <w:sz w:val="18"/>
              </w:rPr>
              <w:t>：存量账户</w:t>
            </w:r>
          </w:p>
        </w:tc>
        <w:tc>
          <w:tcPr>
            <w:tcW w:w="620" w:type="dxa"/>
          </w:tcPr>
          <w:p w:rsidR="00A46024" w:rsidRDefault="00F55E07" w:rsidP="00D17287">
            <w:pPr>
              <w:widowControl/>
              <w:rPr>
                <w:rFonts w:ascii="宋体" w:eastAsia="宋体" w:hAnsi="宋体" w:hint="eastAsia"/>
                <w:kern w:val="0"/>
                <w:sz w:val="18"/>
              </w:rPr>
            </w:pPr>
            <w:r>
              <w:rPr>
                <w:rFonts w:ascii="宋体" w:eastAsia="宋体" w:hAnsi="宋体" w:hint="eastAsia"/>
                <w:kern w:val="0"/>
                <w:sz w:val="18"/>
              </w:rPr>
              <w:t>Y</w:t>
            </w:r>
          </w:p>
        </w:tc>
      </w:tr>
      <w:tr w:rsidR="00224F89" w:rsidRPr="00145448" w:rsidTr="00532B31">
        <w:tblPrEx>
          <w:tblCellMar>
            <w:top w:w="0" w:type="dxa"/>
            <w:bottom w:w="0" w:type="dxa"/>
          </w:tblCellMar>
        </w:tblPrEx>
        <w:trPr>
          <w:jc w:val="center"/>
        </w:trPr>
        <w:tc>
          <w:tcPr>
            <w:tcW w:w="648" w:type="dxa"/>
            <w:vAlign w:val="center"/>
          </w:tcPr>
          <w:p w:rsidR="00224F89" w:rsidRPr="009579CE" w:rsidRDefault="00224F89" w:rsidP="00224F89">
            <w:pPr>
              <w:autoSpaceDE w:val="0"/>
              <w:autoSpaceDN w:val="0"/>
              <w:adjustRightInd w:val="0"/>
              <w:snapToGrid w:val="0"/>
              <w:jc w:val="center"/>
              <w:rPr>
                <w:rFonts w:ascii="宋体" w:eastAsia="宋体" w:hAnsi="宋体" w:hint="eastAsia"/>
                <w:sz w:val="18"/>
              </w:rPr>
            </w:pPr>
            <w:r>
              <w:rPr>
                <w:rFonts w:ascii="宋体" w:eastAsia="宋体" w:hAnsi="宋体" w:hint="eastAsia"/>
                <w:sz w:val="18"/>
              </w:rPr>
              <w:t>675</w:t>
            </w:r>
          </w:p>
        </w:tc>
        <w:tc>
          <w:tcPr>
            <w:tcW w:w="2182" w:type="dxa"/>
          </w:tcPr>
          <w:p w:rsidR="00224F89" w:rsidRDefault="00224F89" w:rsidP="00D30307">
            <w:pPr>
              <w:widowControl/>
              <w:rPr>
                <w:rFonts w:ascii="宋体" w:eastAsia="宋体" w:hAnsi="宋体" w:hint="eastAsia"/>
                <w:kern w:val="0"/>
                <w:sz w:val="18"/>
              </w:rPr>
            </w:pPr>
            <w:r>
              <w:rPr>
                <w:rFonts w:ascii="宋体" w:eastAsia="宋体" w:hAnsi="宋体" w:hint="eastAsia"/>
                <w:kern w:val="0"/>
                <w:sz w:val="18"/>
              </w:rPr>
              <w:t>GetInvestCerFlag</w:t>
            </w:r>
          </w:p>
        </w:tc>
        <w:tc>
          <w:tcPr>
            <w:tcW w:w="720" w:type="dxa"/>
            <w:vAlign w:val="center"/>
          </w:tcPr>
          <w:p w:rsidR="00224F89" w:rsidRDefault="00224F89" w:rsidP="00D17287">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224F89" w:rsidRDefault="00224F89" w:rsidP="00D17287">
            <w:pPr>
              <w:widowControl/>
              <w:rPr>
                <w:rFonts w:ascii="宋体" w:eastAsia="宋体" w:hAnsi="宋体" w:hint="eastAsia"/>
                <w:sz w:val="18"/>
              </w:rPr>
            </w:pPr>
            <w:r>
              <w:rPr>
                <w:rFonts w:ascii="宋体" w:eastAsia="宋体" w:hAnsi="宋体" w:hint="eastAsia"/>
                <w:sz w:val="18"/>
              </w:rPr>
              <w:t>1</w:t>
            </w:r>
          </w:p>
        </w:tc>
        <w:tc>
          <w:tcPr>
            <w:tcW w:w="2030" w:type="dxa"/>
            <w:vAlign w:val="center"/>
          </w:tcPr>
          <w:p w:rsidR="00224F89" w:rsidRDefault="00224F89" w:rsidP="00D30307">
            <w:pPr>
              <w:widowControl/>
              <w:rPr>
                <w:rFonts w:ascii="宋体" w:eastAsia="宋体" w:hAnsi="宋体" w:hint="eastAsia"/>
                <w:sz w:val="18"/>
              </w:rPr>
            </w:pPr>
            <w:r>
              <w:rPr>
                <w:rFonts w:ascii="宋体" w:eastAsia="宋体" w:hAnsi="宋体" w:hint="eastAsia"/>
                <w:sz w:val="18"/>
              </w:rPr>
              <w:t>取得投资人</w:t>
            </w:r>
            <w:r w:rsidRPr="000703EC">
              <w:rPr>
                <w:rFonts w:ascii="宋体" w:eastAsia="宋体" w:hAnsi="宋体" w:hint="eastAsia"/>
                <w:sz w:val="18"/>
              </w:rPr>
              <w:t>声明</w:t>
            </w:r>
            <w:r>
              <w:rPr>
                <w:rFonts w:ascii="宋体" w:eastAsia="宋体" w:hAnsi="宋体" w:hint="eastAsia"/>
                <w:sz w:val="18"/>
              </w:rPr>
              <w:t>标识</w:t>
            </w:r>
          </w:p>
        </w:tc>
        <w:tc>
          <w:tcPr>
            <w:tcW w:w="2390" w:type="dxa"/>
          </w:tcPr>
          <w:p w:rsidR="00224F89" w:rsidRDefault="00224F89" w:rsidP="000703EC">
            <w:pPr>
              <w:rPr>
                <w:rFonts w:ascii="宋体" w:eastAsia="宋体" w:hAnsi="宋体" w:hint="eastAsia"/>
                <w:sz w:val="18"/>
              </w:rPr>
            </w:pPr>
            <w:r>
              <w:rPr>
                <w:rFonts w:ascii="宋体" w:eastAsia="宋体" w:hAnsi="宋体" w:hint="eastAsia"/>
                <w:sz w:val="18"/>
              </w:rPr>
              <w:t>0：否  1：是</w:t>
            </w:r>
          </w:p>
          <w:p w:rsidR="00224F89" w:rsidRDefault="00224F89" w:rsidP="00DB68E9">
            <w:pPr>
              <w:rPr>
                <w:rFonts w:ascii="宋体" w:eastAsia="宋体" w:hAnsi="宋体" w:hint="eastAsia"/>
                <w:sz w:val="18"/>
              </w:rPr>
            </w:pPr>
          </w:p>
        </w:tc>
        <w:tc>
          <w:tcPr>
            <w:tcW w:w="620" w:type="dxa"/>
          </w:tcPr>
          <w:p w:rsidR="00224F89" w:rsidRDefault="00224F89" w:rsidP="00D17287">
            <w:pPr>
              <w:widowControl/>
              <w:rPr>
                <w:rFonts w:ascii="宋体" w:eastAsia="宋体" w:hAnsi="宋体" w:hint="eastAsia"/>
                <w:kern w:val="0"/>
                <w:sz w:val="18"/>
              </w:rPr>
            </w:pPr>
            <w:r>
              <w:rPr>
                <w:rFonts w:ascii="宋体" w:eastAsia="宋体" w:hAnsi="宋体" w:hint="eastAsia"/>
                <w:kern w:val="0"/>
                <w:sz w:val="18"/>
              </w:rPr>
              <w:t>Y</w:t>
            </w:r>
          </w:p>
        </w:tc>
      </w:tr>
      <w:tr w:rsidR="00224F89" w:rsidRPr="00145448" w:rsidTr="00532B31">
        <w:tblPrEx>
          <w:tblCellMar>
            <w:top w:w="0" w:type="dxa"/>
            <w:bottom w:w="0" w:type="dxa"/>
          </w:tblCellMar>
        </w:tblPrEx>
        <w:trPr>
          <w:jc w:val="center"/>
        </w:trPr>
        <w:tc>
          <w:tcPr>
            <w:tcW w:w="648" w:type="dxa"/>
            <w:vAlign w:val="center"/>
          </w:tcPr>
          <w:p w:rsidR="00224F89" w:rsidRPr="009579CE" w:rsidRDefault="00224F89"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676</w:t>
            </w:r>
          </w:p>
        </w:tc>
        <w:tc>
          <w:tcPr>
            <w:tcW w:w="2182" w:type="dxa"/>
          </w:tcPr>
          <w:p w:rsidR="00224F89" w:rsidRDefault="00224F89" w:rsidP="00D30307">
            <w:pPr>
              <w:widowControl/>
              <w:rPr>
                <w:rFonts w:ascii="宋体" w:eastAsia="宋体" w:hAnsi="宋体" w:hint="eastAsia"/>
                <w:kern w:val="0"/>
                <w:sz w:val="18"/>
              </w:rPr>
            </w:pPr>
            <w:r>
              <w:rPr>
                <w:rFonts w:ascii="宋体" w:eastAsia="宋体" w:hAnsi="宋体" w:hint="eastAsia"/>
                <w:kern w:val="0"/>
                <w:sz w:val="18"/>
              </w:rPr>
              <w:t>NonResiFlag</w:t>
            </w:r>
          </w:p>
        </w:tc>
        <w:tc>
          <w:tcPr>
            <w:tcW w:w="720" w:type="dxa"/>
            <w:vAlign w:val="center"/>
          </w:tcPr>
          <w:p w:rsidR="00224F89" w:rsidRDefault="00224F89" w:rsidP="00D17287">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224F89" w:rsidRDefault="00224F89" w:rsidP="00D17287">
            <w:pPr>
              <w:widowControl/>
              <w:rPr>
                <w:rFonts w:ascii="宋体" w:eastAsia="宋体" w:hAnsi="宋体" w:hint="eastAsia"/>
                <w:sz w:val="18"/>
              </w:rPr>
            </w:pPr>
            <w:r>
              <w:rPr>
                <w:rFonts w:ascii="宋体" w:eastAsia="宋体" w:hAnsi="宋体" w:hint="eastAsia"/>
                <w:sz w:val="18"/>
              </w:rPr>
              <w:t>1</w:t>
            </w:r>
          </w:p>
        </w:tc>
        <w:tc>
          <w:tcPr>
            <w:tcW w:w="2030" w:type="dxa"/>
            <w:vAlign w:val="center"/>
          </w:tcPr>
          <w:p w:rsidR="00224F89" w:rsidRDefault="00224F89" w:rsidP="00D30307">
            <w:pPr>
              <w:widowControl/>
              <w:rPr>
                <w:rFonts w:ascii="宋体" w:eastAsia="宋体" w:hAnsi="宋体" w:hint="eastAsia"/>
                <w:sz w:val="18"/>
              </w:rPr>
            </w:pPr>
            <w:r>
              <w:rPr>
                <w:rFonts w:ascii="宋体" w:eastAsia="宋体" w:hAnsi="宋体" w:hint="eastAsia"/>
                <w:sz w:val="18"/>
              </w:rPr>
              <w:t>非居民标识</w:t>
            </w:r>
          </w:p>
        </w:tc>
        <w:tc>
          <w:tcPr>
            <w:tcW w:w="2390" w:type="dxa"/>
          </w:tcPr>
          <w:p w:rsidR="00224F89" w:rsidRDefault="00224F89" w:rsidP="00664C90">
            <w:pPr>
              <w:rPr>
                <w:rFonts w:ascii="宋体" w:eastAsia="宋体" w:hAnsi="宋体" w:hint="eastAsia"/>
                <w:sz w:val="18"/>
              </w:rPr>
            </w:pPr>
            <w:r>
              <w:rPr>
                <w:rFonts w:ascii="宋体" w:eastAsia="宋体" w:hAnsi="宋体" w:hint="eastAsia"/>
                <w:sz w:val="18"/>
              </w:rPr>
              <w:t>0：仅为中国税收居民</w:t>
            </w:r>
          </w:p>
          <w:p w:rsidR="00224F89" w:rsidRDefault="00224F89" w:rsidP="00664C90">
            <w:pPr>
              <w:rPr>
                <w:rFonts w:ascii="宋体" w:eastAsia="宋体" w:hAnsi="宋体" w:hint="eastAsia"/>
                <w:sz w:val="18"/>
              </w:rPr>
            </w:pPr>
            <w:r>
              <w:rPr>
                <w:rFonts w:ascii="宋体" w:eastAsia="宋体" w:hAnsi="宋体" w:hint="eastAsia"/>
                <w:sz w:val="18"/>
              </w:rPr>
              <w:t>1：仅为非居民</w:t>
            </w:r>
          </w:p>
          <w:p w:rsidR="00224F89" w:rsidRDefault="00224F89" w:rsidP="000703EC">
            <w:pPr>
              <w:rPr>
                <w:rFonts w:ascii="宋体" w:eastAsia="宋体" w:hAnsi="宋体" w:hint="eastAsia"/>
                <w:sz w:val="18"/>
              </w:rPr>
            </w:pPr>
            <w:r>
              <w:rPr>
                <w:rFonts w:ascii="宋体" w:eastAsia="宋体" w:hAnsi="宋体" w:hint="eastAsia"/>
                <w:sz w:val="18"/>
              </w:rPr>
              <w:t>2：同为中国和其它国税收居民</w:t>
            </w:r>
          </w:p>
          <w:p w:rsidR="00224F89" w:rsidRDefault="00224F89" w:rsidP="000703EC">
            <w:pPr>
              <w:rPr>
                <w:rFonts w:ascii="宋体" w:eastAsia="宋体" w:hAnsi="宋体" w:hint="eastAsia"/>
                <w:sz w:val="18"/>
              </w:rPr>
            </w:pPr>
            <w:r>
              <w:rPr>
                <w:rFonts w:ascii="宋体" w:eastAsia="宋体" w:hAnsi="宋体" w:hint="eastAsia"/>
                <w:sz w:val="18"/>
              </w:rPr>
              <w:t>3:不配合客户</w:t>
            </w:r>
          </w:p>
        </w:tc>
        <w:tc>
          <w:tcPr>
            <w:tcW w:w="620" w:type="dxa"/>
          </w:tcPr>
          <w:p w:rsidR="00224F89" w:rsidRDefault="00224F89" w:rsidP="00D17287">
            <w:pPr>
              <w:widowControl/>
              <w:rPr>
                <w:rFonts w:ascii="宋体" w:eastAsia="宋体" w:hAnsi="宋体" w:hint="eastAsia"/>
                <w:kern w:val="0"/>
                <w:sz w:val="18"/>
              </w:rPr>
            </w:pPr>
            <w:r>
              <w:rPr>
                <w:rFonts w:ascii="宋体" w:eastAsia="宋体" w:hAnsi="宋体" w:hint="eastAsia"/>
                <w:kern w:val="0"/>
                <w:sz w:val="18"/>
              </w:rPr>
              <w:t>Y</w:t>
            </w:r>
          </w:p>
        </w:tc>
      </w:tr>
      <w:tr w:rsidR="00224F89" w:rsidRPr="00145448" w:rsidTr="00D17287">
        <w:tblPrEx>
          <w:tblCellMar>
            <w:top w:w="0" w:type="dxa"/>
            <w:bottom w:w="0" w:type="dxa"/>
          </w:tblCellMar>
        </w:tblPrEx>
        <w:trPr>
          <w:jc w:val="center"/>
        </w:trPr>
        <w:tc>
          <w:tcPr>
            <w:tcW w:w="648" w:type="dxa"/>
            <w:vAlign w:val="center"/>
          </w:tcPr>
          <w:p w:rsidR="00224F89" w:rsidRPr="009579CE" w:rsidRDefault="00224F89" w:rsidP="00224F89">
            <w:pPr>
              <w:jc w:val="center"/>
              <w:rPr>
                <w:rFonts w:ascii="宋体" w:eastAsia="宋体" w:hAnsi="宋体"/>
                <w:sz w:val="18"/>
              </w:rPr>
            </w:pPr>
            <w:r>
              <w:rPr>
                <w:rFonts w:ascii="宋体" w:eastAsia="宋体" w:hAnsi="宋体" w:hint="eastAsia"/>
                <w:sz w:val="18"/>
              </w:rPr>
              <w:t>677</w:t>
            </w:r>
          </w:p>
        </w:tc>
        <w:tc>
          <w:tcPr>
            <w:tcW w:w="2182" w:type="dxa"/>
          </w:tcPr>
          <w:p w:rsidR="00224F89" w:rsidRDefault="00224F89" w:rsidP="00D17287">
            <w:pPr>
              <w:rPr>
                <w:rFonts w:ascii="宋体" w:eastAsia="宋体" w:hAnsi="宋体" w:hint="eastAsia"/>
                <w:sz w:val="18"/>
              </w:rPr>
            </w:pPr>
            <w:r>
              <w:rPr>
                <w:rFonts w:ascii="宋体" w:eastAsia="宋体" w:hAnsi="宋体" w:hint="eastAsia"/>
                <w:sz w:val="18"/>
              </w:rPr>
              <w:t>ChineseName</w:t>
            </w:r>
          </w:p>
        </w:tc>
        <w:tc>
          <w:tcPr>
            <w:tcW w:w="720" w:type="dxa"/>
            <w:vAlign w:val="center"/>
          </w:tcPr>
          <w:p w:rsidR="00224F89" w:rsidRDefault="00224F89"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224F89" w:rsidRDefault="00224F89" w:rsidP="00D17287">
            <w:pPr>
              <w:rPr>
                <w:rFonts w:ascii="宋体" w:eastAsia="宋体" w:hAnsi="宋体" w:hint="eastAsia"/>
                <w:sz w:val="18"/>
              </w:rPr>
            </w:pPr>
            <w:r>
              <w:rPr>
                <w:rFonts w:ascii="宋体" w:eastAsia="宋体" w:hAnsi="宋体" w:hint="eastAsia"/>
                <w:sz w:val="18"/>
              </w:rPr>
              <w:t>100</w:t>
            </w:r>
          </w:p>
        </w:tc>
        <w:tc>
          <w:tcPr>
            <w:tcW w:w="2030" w:type="dxa"/>
            <w:vAlign w:val="center"/>
          </w:tcPr>
          <w:p w:rsidR="00224F89" w:rsidRDefault="00224F89" w:rsidP="00847BC7">
            <w:pPr>
              <w:rPr>
                <w:rFonts w:ascii="宋体" w:eastAsia="宋体" w:hAnsi="宋体" w:hint="eastAsia"/>
                <w:sz w:val="18"/>
              </w:rPr>
            </w:pPr>
            <w:r>
              <w:rPr>
                <w:rFonts w:ascii="宋体" w:eastAsia="宋体" w:hAnsi="宋体" w:hint="eastAsia"/>
                <w:sz w:val="18"/>
              </w:rPr>
              <w:t>中文姓名</w:t>
            </w:r>
          </w:p>
        </w:tc>
        <w:tc>
          <w:tcPr>
            <w:tcW w:w="2390" w:type="dxa"/>
          </w:tcPr>
          <w:p w:rsidR="00224F89" w:rsidRPr="003A07E0" w:rsidRDefault="00224F89" w:rsidP="00D7705E">
            <w:pPr>
              <w:rPr>
                <w:rFonts w:ascii="宋体" w:eastAsia="宋体" w:hAnsi="宋体" w:hint="eastAsia"/>
                <w:sz w:val="18"/>
              </w:rPr>
            </w:pPr>
            <w:r w:rsidRPr="000B4BE4">
              <w:rPr>
                <w:rFonts w:ascii="宋体" w:eastAsia="宋体" w:hAnsi="宋体" w:hint="eastAsia"/>
                <w:sz w:val="18"/>
              </w:rPr>
              <w:t>开户证件有中文</w:t>
            </w:r>
            <w:r>
              <w:rPr>
                <w:rFonts w:ascii="宋体" w:eastAsia="宋体" w:hAnsi="宋体" w:hint="eastAsia"/>
                <w:sz w:val="18"/>
              </w:rPr>
              <w:t>名称</w:t>
            </w:r>
            <w:r w:rsidRPr="000B4BE4">
              <w:rPr>
                <w:rFonts w:ascii="宋体" w:eastAsia="宋体" w:hAnsi="宋体" w:hint="eastAsia"/>
                <w:sz w:val="18"/>
              </w:rPr>
              <w:t>的</w:t>
            </w:r>
            <w:r>
              <w:rPr>
                <w:rFonts w:ascii="宋体" w:eastAsia="宋体" w:hAnsi="宋体" w:hint="eastAsia"/>
                <w:sz w:val="18"/>
              </w:rPr>
              <w:t>必</w:t>
            </w:r>
            <w:r w:rsidRPr="000B4BE4">
              <w:rPr>
                <w:rFonts w:ascii="宋体" w:eastAsia="宋体" w:hAnsi="宋体" w:hint="eastAsia"/>
                <w:sz w:val="18"/>
              </w:rPr>
              <w:t>填。</w:t>
            </w:r>
          </w:p>
        </w:tc>
        <w:tc>
          <w:tcPr>
            <w:tcW w:w="620" w:type="dxa"/>
          </w:tcPr>
          <w:p w:rsidR="00224F89" w:rsidRDefault="00224F89" w:rsidP="00D17287">
            <w:pPr>
              <w:widowControl/>
              <w:rPr>
                <w:rFonts w:ascii="宋体" w:eastAsia="宋体" w:hAnsi="宋体" w:hint="eastAsia"/>
                <w:kern w:val="0"/>
                <w:sz w:val="18"/>
              </w:rPr>
            </w:pPr>
            <w:r>
              <w:rPr>
                <w:rFonts w:ascii="宋体" w:eastAsia="宋体" w:hAnsi="宋体" w:hint="eastAsia"/>
                <w:kern w:val="0"/>
                <w:sz w:val="18"/>
              </w:rPr>
              <w:t>N</w:t>
            </w:r>
          </w:p>
        </w:tc>
      </w:tr>
      <w:tr w:rsidR="00224F89" w:rsidRPr="00145448" w:rsidTr="00CB53A3">
        <w:tblPrEx>
          <w:tblCellMar>
            <w:top w:w="0" w:type="dxa"/>
            <w:bottom w:w="0" w:type="dxa"/>
          </w:tblCellMar>
        </w:tblPrEx>
        <w:trPr>
          <w:jc w:val="center"/>
        </w:trPr>
        <w:tc>
          <w:tcPr>
            <w:tcW w:w="648" w:type="dxa"/>
          </w:tcPr>
          <w:p w:rsidR="00224F89" w:rsidRPr="009579CE" w:rsidRDefault="00224F89" w:rsidP="00D17287">
            <w:pPr>
              <w:jc w:val="center"/>
              <w:rPr>
                <w:rFonts w:ascii="宋体" w:eastAsia="宋体" w:hAnsi="宋体"/>
                <w:sz w:val="18"/>
              </w:rPr>
            </w:pPr>
            <w:r>
              <w:rPr>
                <w:rFonts w:ascii="宋体" w:eastAsia="宋体" w:hAnsi="宋体" w:hint="eastAsia"/>
                <w:sz w:val="18"/>
              </w:rPr>
              <w:t>679</w:t>
            </w:r>
          </w:p>
        </w:tc>
        <w:tc>
          <w:tcPr>
            <w:tcW w:w="2182" w:type="dxa"/>
          </w:tcPr>
          <w:p w:rsidR="00224F89" w:rsidRDefault="00224F89" w:rsidP="00D17287">
            <w:pPr>
              <w:rPr>
                <w:rFonts w:ascii="宋体" w:eastAsia="宋体" w:hAnsi="宋体" w:hint="eastAsia"/>
                <w:sz w:val="18"/>
              </w:rPr>
            </w:pPr>
            <w:r w:rsidRPr="009579CE">
              <w:rPr>
                <w:rFonts w:ascii="宋体" w:eastAsia="宋体" w:hAnsi="宋体"/>
                <w:sz w:val="18"/>
              </w:rPr>
              <w:t>EnglishFamliyName</w:t>
            </w:r>
            <w:r>
              <w:rPr>
                <w:rFonts w:ascii="宋体" w:eastAsia="宋体" w:hAnsi="宋体" w:hint="eastAsia"/>
                <w:sz w:val="18"/>
              </w:rPr>
              <w:t>2</w:t>
            </w:r>
          </w:p>
        </w:tc>
        <w:tc>
          <w:tcPr>
            <w:tcW w:w="720" w:type="dxa"/>
          </w:tcPr>
          <w:p w:rsidR="00224F89" w:rsidRDefault="00224F89" w:rsidP="00D17287">
            <w:pPr>
              <w:rPr>
                <w:rFonts w:ascii="宋体" w:eastAsia="宋体" w:hAnsi="宋体" w:hint="eastAsia"/>
                <w:sz w:val="18"/>
              </w:rPr>
            </w:pPr>
            <w:r w:rsidRPr="009579CE">
              <w:rPr>
                <w:rFonts w:ascii="宋体" w:eastAsia="宋体" w:hAnsi="宋体" w:hint="eastAsia"/>
                <w:sz w:val="18"/>
              </w:rPr>
              <w:t>C</w:t>
            </w:r>
          </w:p>
        </w:tc>
        <w:tc>
          <w:tcPr>
            <w:tcW w:w="950" w:type="dxa"/>
          </w:tcPr>
          <w:p w:rsidR="00224F89" w:rsidRDefault="00224F89" w:rsidP="00D17287">
            <w:pPr>
              <w:rPr>
                <w:rFonts w:ascii="宋体" w:eastAsia="宋体" w:hAnsi="宋体" w:hint="eastAsia"/>
                <w:sz w:val="18"/>
              </w:rPr>
            </w:pPr>
            <w:r>
              <w:rPr>
                <w:rFonts w:ascii="宋体" w:eastAsia="宋体" w:hAnsi="宋体" w:hint="eastAsia"/>
                <w:sz w:val="18"/>
              </w:rPr>
              <w:t>100</w:t>
            </w:r>
          </w:p>
        </w:tc>
        <w:tc>
          <w:tcPr>
            <w:tcW w:w="2030" w:type="dxa"/>
          </w:tcPr>
          <w:p w:rsidR="00224F89" w:rsidRDefault="00224F89" w:rsidP="00847BC7">
            <w:pPr>
              <w:rPr>
                <w:rFonts w:ascii="宋体" w:eastAsia="宋体" w:hAnsi="宋体" w:hint="eastAsia"/>
                <w:sz w:val="18"/>
              </w:rPr>
            </w:pPr>
            <w:r w:rsidRPr="009579CE">
              <w:rPr>
                <w:rFonts w:ascii="宋体" w:eastAsia="宋体" w:hAnsi="宋体" w:hint="eastAsia"/>
                <w:sz w:val="18"/>
              </w:rPr>
              <w:t>英文姓</w:t>
            </w:r>
            <w:r>
              <w:rPr>
                <w:rFonts w:ascii="宋体" w:eastAsia="宋体" w:hAnsi="宋体" w:hint="eastAsia"/>
                <w:sz w:val="18"/>
              </w:rPr>
              <w:t>2</w:t>
            </w:r>
          </w:p>
        </w:tc>
        <w:tc>
          <w:tcPr>
            <w:tcW w:w="2390" w:type="dxa"/>
          </w:tcPr>
          <w:p w:rsidR="00224F89" w:rsidRDefault="00224F89" w:rsidP="001F122D">
            <w:pPr>
              <w:rPr>
                <w:rFonts w:ascii="宋体" w:eastAsia="宋体" w:hAnsi="宋体" w:hint="eastAsia"/>
                <w:sz w:val="18"/>
              </w:rPr>
            </w:pPr>
            <w:r>
              <w:rPr>
                <w:rFonts w:ascii="宋体" w:eastAsia="宋体" w:hAnsi="宋体" w:hint="eastAsia"/>
                <w:sz w:val="18"/>
              </w:rPr>
              <w:t>个人投资者必填。</w:t>
            </w:r>
          </w:p>
          <w:p w:rsidR="00224F89" w:rsidRDefault="00224F89" w:rsidP="001F122D">
            <w:pPr>
              <w:rPr>
                <w:rFonts w:ascii="宋体" w:eastAsia="宋体" w:hAnsi="宋体" w:hint="eastAsia"/>
                <w:sz w:val="18"/>
              </w:rPr>
            </w:pPr>
            <w:r w:rsidRPr="00F44DEB">
              <w:rPr>
                <w:rFonts w:ascii="宋体" w:eastAsia="宋体" w:hAnsi="宋体" w:hint="eastAsia"/>
                <w:sz w:val="18"/>
              </w:rPr>
              <w:t>身份证件只有中文的，填写拼音。</w:t>
            </w:r>
          </w:p>
          <w:p w:rsidR="00E41D01" w:rsidRPr="003A07E0" w:rsidRDefault="00E41D01" w:rsidP="00951AAD">
            <w:pPr>
              <w:rPr>
                <w:rFonts w:ascii="宋体" w:eastAsia="宋体" w:hAnsi="宋体" w:hint="eastAsia"/>
                <w:sz w:val="18"/>
              </w:rPr>
            </w:pPr>
            <w:r w:rsidRPr="00F44DEB">
              <w:rPr>
                <w:rFonts w:ascii="宋体" w:eastAsia="宋体" w:hAnsi="宋体" w:hint="eastAsia"/>
                <w:sz w:val="18"/>
              </w:rPr>
              <w:t>如果账户持有人的法定姓名是一个单名，不区分姓和名，则在</w:t>
            </w:r>
            <w:r>
              <w:rPr>
                <w:rFonts w:ascii="宋体" w:eastAsia="宋体" w:hAnsi="宋体" w:hint="eastAsia"/>
                <w:sz w:val="18"/>
              </w:rPr>
              <w:t>“英文姓”</w:t>
            </w:r>
            <w:r w:rsidRPr="00F44DEB">
              <w:rPr>
                <w:rFonts w:ascii="宋体" w:eastAsia="宋体" w:hAnsi="宋体" w:hint="eastAsia"/>
                <w:sz w:val="18"/>
              </w:rPr>
              <w:t>中填写该单名</w:t>
            </w:r>
            <w:r>
              <w:rPr>
                <w:rFonts w:ascii="宋体" w:eastAsia="宋体" w:hAnsi="宋体" w:hint="eastAsia"/>
                <w:sz w:val="18"/>
              </w:rPr>
              <w:t>，“英文名”</w:t>
            </w:r>
            <w:r w:rsidRPr="00F44DEB">
              <w:rPr>
                <w:rFonts w:ascii="宋体" w:eastAsia="宋体" w:hAnsi="宋体" w:hint="eastAsia"/>
                <w:sz w:val="18"/>
              </w:rPr>
              <w:t>中填写“</w:t>
            </w:r>
            <w:r w:rsidRPr="00F44DEB">
              <w:rPr>
                <w:rFonts w:ascii="宋体" w:eastAsia="宋体" w:hAnsi="宋体"/>
                <w:sz w:val="18"/>
              </w:rPr>
              <w:t>NFN</w:t>
            </w:r>
            <w:r w:rsidRPr="00F44DEB">
              <w:rPr>
                <w:rFonts w:ascii="宋体" w:eastAsia="宋体" w:hAnsi="宋体" w:hint="eastAsia"/>
                <w:sz w:val="18"/>
              </w:rPr>
              <w:t>”。</w:t>
            </w:r>
          </w:p>
        </w:tc>
        <w:tc>
          <w:tcPr>
            <w:tcW w:w="620" w:type="dxa"/>
          </w:tcPr>
          <w:p w:rsidR="00224F89" w:rsidRDefault="00224F89" w:rsidP="00D17287">
            <w:pPr>
              <w:widowControl/>
              <w:rPr>
                <w:rFonts w:ascii="宋体" w:eastAsia="宋体" w:hAnsi="宋体" w:hint="eastAsia"/>
                <w:kern w:val="0"/>
                <w:sz w:val="18"/>
              </w:rPr>
            </w:pPr>
            <w:r>
              <w:rPr>
                <w:rFonts w:ascii="宋体" w:eastAsia="宋体" w:hAnsi="宋体" w:hint="eastAsia"/>
                <w:kern w:val="0"/>
                <w:sz w:val="18"/>
              </w:rPr>
              <w:t>N</w:t>
            </w:r>
          </w:p>
        </w:tc>
      </w:tr>
      <w:tr w:rsidR="00E41D01" w:rsidTr="002C20F6">
        <w:tblPrEx>
          <w:tblCellMar>
            <w:top w:w="0" w:type="dxa"/>
            <w:bottom w:w="0" w:type="dxa"/>
          </w:tblCellMar>
        </w:tblPrEx>
        <w:trPr>
          <w:jc w:val="center"/>
        </w:trPr>
        <w:tc>
          <w:tcPr>
            <w:tcW w:w="648" w:type="dxa"/>
          </w:tcPr>
          <w:p w:rsidR="00E41D01" w:rsidRPr="009579CE" w:rsidRDefault="00E41D01" w:rsidP="002C20F6">
            <w:pPr>
              <w:jc w:val="center"/>
              <w:rPr>
                <w:rFonts w:ascii="宋体" w:eastAsia="宋体" w:hAnsi="宋体"/>
                <w:sz w:val="18"/>
              </w:rPr>
            </w:pPr>
            <w:r>
              <w:rPr>
                <w:rFonts w:ascii="宋体" w:eastAsia="宋体" w:hAnsi="宋体" w:hint="eastAsia"/>
                <w:sz w:val="18"/>
              </w:rPr>
              <w:t>678</w:t>
            </w:r>
          </w:p>
        </w:tc>
        <w:tc>
          <w:tcPr>
            <w:tcW w:w="2182" w:type="dxa"/>
          </w:tcPr>
          <w:p w:rsidR="00E41D01" w:rsidRDefault="00E41D01" w:rsidP="002C20F6">
            <w:pPr>
              <w:rPr>
                <w:rFonts w:ascii="宋体" w:eastAsia="宋体" w:hAnsi="宋体" w:hint="eastAsia"/>
                <w:sz w:val="18"/>
              </w:rPr>
            </w:pPr>
            <w:r w:rsidRPr="009579CE">
              <w:rPr>
                <w:rFonts w:ascii="宋体" w:eastAsia="宋体" w:hAnsi="宋体"/>
                <w:sz w:val="18"/>
              </w:rPr>
              <w:t>EnglishFirstName</w:t>
            </w:r>
            <w:r>
              <w:rPr>
                <w:rFonts w:ascii="宋体" w:eastAsia="宋体" w:hAnsi="宋体" w:hint="eastAsia"/>
                <w:sz w:val="18"/>
              </w:rPr>
              <w:t>2</w:t>
            </w:r>
          </w:p>
        </w:tc>
        <w:tc>
          <w:tcPr>
            <w:tcW w:w="720" w:type="dxa"/>
          </w:tcPr>
          <w:p w:rsidR="00E41D01" w:rsidRDefault="00E41D01" w:rsidP="002C20F6">
            <w:pPr>
              <w:rPr>
                <w:rFonts w:ascii="宋体" w:eastAsia="宋体" w:hAnsi="宋体" w:hint="eastAsia"/>
                <w:sz w:val="18"/>
              </w:rPr>
            </w:pPr>
            <w:r w:rsidRPr="009579CE">
              <w:rPr>
                <w:rFonts w:ascii="宋体" w:eastAsia="宋体" w:hAnsi="宋体" w:hint="eastAsia"/>
                <w:sz w:val="18"/>
              </w:rPr>
              <w:t>C</w:t>
            </w:r>
          </w:p>
        </w:tc>
        <w:tc>
          <w:tcPr>
            <w:tcW w:w="950" w:type="dxa"/>
          </w:tcPr>
          <w:p w:rsidR="00E41D01" w:rsidRDefault="00E41D01" w:rsidP="002C20F6">
            <w:pPr>
              <w:rPr>
                <w:rFonts w:ascii="宋体" w:eastAsia="宋体" w:hAnsi="宋体" w:hint="eastAsia"/>
                <w:sz w:val="18"/>
              </w:rPr>
            </w:pPr>
            <w:r>
              <w:rPr>
                <w:rFonts w:ascii="宋体" w:eastAsia="宋体" w:hAnsi="宋体" w:hint="eastAsia"/>
                <w:sz w:val="18"/>
              </w:rPr>
              <w:t>100</w:t>
            </w:r>
          </w:p>
        </w:tc>
        <w:tc>
          <w:tcPr>
            <w:tcW w:w="2030" w:type="dxa"/>
          </w:tcPr>
          <w:p w:rsidR="00E41D01" w:rsidRDefault="00E41D01" w:rsidP="002C20F6">
            <w:pPr>
              <w:rPr>
                <w:rFonts w:ascii="宋体" w:eastAsia="宋体" w:hAnsi="宋体" w:hint="eastAsia"/>
                <w:sz w:val="18"/>
              </w:rPr>
            </w:pPr>
            <w:r w:rsidRPr="009579CE">
              <w:rPr>
                <w:rFonts w:ascii="宋体" w:eastAsia="宋体" w:hAnsi="宋体" w:hint="eastAsia"/>
                <w:sz w:val="18"/>
              </w:rPr>
              <w:t>英文名</w:t>
            </w:r>
            <w:r>
              <w:rPr>
                <w:rFonts w:ascii="宋体" w:eastAsia="宋体" w:hAnsi="宋体" w:hint="eastAsia"/>
                <w:sz w:val="18"/>
              </w:rPr>
              <w:t>2</w:t>
            </w:r>
          </w:p>
        </w:tc>
        <w:tc>
          <w:tcPr>
            <w:tcW w:w="2390" w:type="dxa"/>
          </w:tcPr>
          <w:p w:rsidR="00E41D01" w:rsidRDefault="00E41D01" w:rsidP="002C20F6">
            <w:pPr>
              <w:rPr>
                <w:rFonts w:ascii="宋体" w:eastAsia="宋体" w:hAnsi="宋体" w:hint="eastAsia"/>
                <w:sz w:val="18"/>
              </w:rPr>
            </w:pPr>
            <w:r>
              <w:rPr>
                <w:rFonts w:ascii="宋体" w:eastAsia="宋体" w:hAnsi="宋体" w:hint="eastAsia"/>
                <w:sz w:val="18"/>
              </w:rPr>
              <w:t>个人投资者必填。</w:t>
            </w:r>
          </w:p>
          <w:p w:rsidR="00E41D01" w:rsidRPr="003A07E0" w:rsidRDefault="00E41D01" w:rsidP="00E41D01">
            <w:pPr>
              <w:rPr>
                <w:rFonts w:ascii="宋体" w:eastAsia="宋体" w:hAnsi="宋体" w:hint="eastAsia"/>
                <w:sz w:val="18"/>
              </w:rPr>
            </w:pPr>
            <w:r w:rsidRPr="00F44DEB">
              <w:rPr>
                <w:rFonts w:ascii="宋体" w:eastAsia="宋体" w:hAnsi="宋体" w:hint="eastAsia"/>
                <w:sz w:val="18"/>
              </w:rPr>
              <w:t>身份证件只有中文的，填写拼音。</w:t>
            </w:r>
          </w:p>
        </w:tc>
        <w:tc>
          <w:tcPr>
            <w:tcW w:w="620" w:type="dxa"/>
          </w:tcPr>
          <w:p w:rsidR="00E41D01" w:rsidRDefault="00E41D01" w:rsidP="002C20F6">
            <w:pPr>
              <w:widowControl/>
              <w:rPr>
                <w:rFonts w:ascii="宋体" w:eastAsia="宋体" w:hAnsi="宋体" w:hint="eastAsia"/>
                <w:kern w:val="0"/>
                <w:sz w:val="18"/>
              </w:rPr>
            </w:pPr>
            <w:r>
              <w:rPr>
                <w:rFonts w:ascii="宋体" w:eastAsia="宋体" w:hAnsi="宋体" w:hint="eastAsia"/>
                <w:kern w:val="0"/>
                <w:sz w:val="18"/>
              </w:rPr>
              <w:t>N</w:t>
            </w:r>
          </w:p>
        </w:tc>
      </w:tr>
      <w:tr w:rsidR="00224F89" w:rsidRPr="00145448" w:rsidTr="00D17287">
        <w:tblPrEx>
          <w:tblCellMar>
            <w:top w:w="0" w:type="dxa"/>
            <w:bottom w:w="0" w:type="dxa"/>
          </w:tblCellMar>
        </w:tblPrEx>
        <w:trPr>
          <w:jc w:val="center"/>
        </w:trPr>
        <w:tc>
          <w:tcPr>
            <w:tcW w:w="648" w:type="dxa"/>
            <w:vAlign w:val="center"/>
          </w:tcPr>
          <w:p w:rsidR="00224F89" w:rsidRPr="009579CE" w:rsidRDefault="00224F89" w:rsidP="00D17287">
            <w:pPr>
              <w:jc w:val="center"/>
              <w:rPr>
                <w:rFonts w:ascii="宋体" w:eastAsia="宋体" w:hAnsi="宋体"/>
                <w:sz w:val="18"/>
              </w:rPr>
            </w:pPr>
            <w:r>
              <w:rPr>
                <w:rFonts w:ascii="宋体" w:eastAsia="宋体" w:hAnsi="宋体" w:hint="eastAsia"/>
                <w:sz w:val="18"/>
              </w:rPr>
              <w:t>680</w:t>
            </w:r>
          </w:p>
        </w:tc>
        <w:tc>
          <w:tcPr>
            <w:tcW w:w="2182" w:type="dxa"/>
          </w:tcPr>
          <w:p w:rsidR="00224F89" w:rsidRPr="009579CE" w:rsidRDefault="00224F89" w:rsidP="00D17287">
            <w:pPr>
              <w:rPr>
                <w:rFonts w:ascii="宋体" w:eastAsia="宋体" w:hAnsi="宋体"/>
                <w:sz w:val="18"/>
              </w:rPr>
            </w:pPr>
            <w:r>
              <w:rPr>
                <w:rFonts w:ascii="宋体" w:eastAsia="宋体" w:hAnsi="宋体" w:hint="eastAsia"/>
                <w:sz w:val="18"/>
              </w:rPr>
              <w:t>EnglishName</w:t>
            </w:r>
          </w:p>
        </w:tc>
        <w:tc>
          <w:tcPr>
            <w:tcW w:w="720" w:type="dxa"/>
            <w:vAlign w:val="center"/>
          </w:tcPr>
          <w:p w:rsidR="00224F89" w:rsidRPr="009579CE" w:rsidRDefault="00224F89" w:rsidP="00D17287">
            <w:pPr>
              <w:rPr>
                <w:rFonts w:ascii="宋体" w:eastAsia="宋体" w:hAnsi="宋体"/>
                <w:sz w:val="18"/>
              </w:rPr>
            </w:pPr>
            <w:r>
              <w:rPr>
                <w:rFonts w:ascii="宋体" w:eastAsia="宋体" w:hAnsi="宋体" w:hint="eastAsia"/>
                <w:sz w:val="18"/>
              </w:rPr>
              <w:t>C</w:t>
            </w:r>
          </w:p>
        </w:tc>
        <w:tc>
          <w:tcPr>
            <w:tcW w:w="950" w:type="dxa"/>
            <w:vAlign w:val="center"/>
          </w:tcPr>
          <w:p w:rsidR="00224F89" w:rsidRPr="009579CE" w:rsidRDefault="00224F89" w:rsidP="00D17287">
            <w:pPr>
              <w:rPr>
                <w:rFonts w:ascii="宋体" w:eastAsia="宋体" w:hAnsi="宋体"/>
                <w:sz w:val="18"/>
              </w:rPr>
            </w:pPr>
            <w:r>
              <w:rPr>
                <w:rFonts w:ascii="宋体" w:eastAsia="宋体" w:hAnsi="宋体" w:hint="eastAsia"/>
                <w:sz w:val="18"/>
              </w:rPr>
              <w:t>200</w:t>
            </w:r>
          </w:p>
        </w:tc>
        <w:tc>
          <w:tcPr>
            <w:tcW w:w="2030" w:type="dxa"/>
            <w:vAlign w:val="center"/>
          </w:tcPr>
          <w:p w:rsidR="00224F89" w:rsidRPr="009579CE" w:rsidRDefault="00224F89" w:rsidP="00000580">
            <w:pPr>
              <w:rPr>
                <w:rFonts w:ascii="宋体" w:eastAsia="宋体" w:hAnsi="宋体" w:hint="eastAsia"/>
                <w:sz w:val="18"/>
              </w:rPr>
            </w:pPr>
            <w:r>
              <w:rPr>
                <w:rFonts w:ascii="宋体" w:eastAsia="宋体" w:hAnsi="宋体" w:hint="eastAsia"/>
                <w:sz w:val="18"/>
              </w:rPr>
              <w:t>英文全称</w:t>
            </w:r>
          </w:p>
        </w:tc>
        <w:tc>
          <w:tcPr>
            <w:tcW w:w="2390" w:type="dxa"/>
          </w:tcPr>
          <w:p w:rsidR="00224F89" w:rsidRDefault="00224F89" w:rsidP="00D17287">
            <w:pPr>
              <w:rPr>
                <w:rFonts w:ascii="宋体" w:eastAsia="宋体" w:hAnsi="宋体" w:hint="eastAsia"/>
                <w:sz w:val="18"/>
              </w:rPr>
            </w:pPr>
            <w:r>
              <w:rPr>
                <w:rFonts w:ascii="宋体" w:eastAsia="宋体" w:hAnsi="宋体" w:hint="eastAsia"/>
                <w:sz w:val="18"/>
              </w:rPr>
              <w:t>机构投资者必填。</w:t>
            </w:r>
          </w:p>
          <w:p w:rsidR="00224F89" w:rsidRPr="009579CE" w:rsidRDefault="00224F89" w:rsidP="00D7705E">
            <w:pPr>
              <w:rPr>
                <w:rFonts w:ascii="宋体" w:eastAsia="宋体" w:hAnsi="宋体" w:hint="eastAsia"/>
                <w:sz w:val="18"/>
              </w:rPr>
            </w:pPr>
            <w:r>
              <w:rPr>
                <w:rFonts w:ascii="宋体" w:eastAsia="宋体" w:hAnsi="宋体" w:hint="eastAsia"/>
                <w:sz w:val="18"/>
              </w:rPr>
              <w:t>投资人英文全称，</w:t>
            </w:r>
            <w:r w:rsidRPr="000B4BE4">
              <w:rPr>
                <w:rFonts w:ascii="宋体" w:eastAsia="宋体" w:hAnsi="宋体" w:hint="eastAsia"/>
                <w:sz w:val="18"/>
              </w:rPr>
              <w:t>只有中文名没有官方英文名的，填写拼音</w:t>
            </w:r>
            <w:r w:rsidR="00E75583">
              <w:rPr>
                <w:rFonts w:ascii="宋体" w:eastAsia="宋体" w:hAnsi="宋体" w:hint="eastAsia"/>
                <w:sz w:val="18"/>
              </w:rPr>
              <w:t>。</w:t>
            </w:r>
          </w:p>
        </w:tc>
        <w:tc>
          <w:tcPr>
            <w:tcW w:w="620" w:type="dxa"/>
          </w:tcPr>
          <w:p w:rsidR="00224F89" w:rsidRPr="00AC7C25" w:rsidRDefault="00224F89" w:rsidP="00D17287">
            <w:pPr>
              <w:widowControl/>
              <w:rPr>
                <w:rFonts w:ascii="宋体" w:eastAsia="宋体" w:hAnsi="宋体"/>
                <w:kern w:val="0"/>
                <w:sz w:val="18"/>
              </w:rPr>
            </w:pPr>
            <w:r>
              <w:rPr>
                <w:rFonts w:ascii="宋体" w:eastAsia="宋体" w:hAnsi="宋体" w:hint="eastAsia"/>
                <w:kern w:val="0"/>
                <w:sz w:val="18"/>
              </w:rPr>
              <w:t>N</w:t>
            </w:r>
          </w:p>
        </w:tc>
      </w:tr>
      <w:tr w:rsidR="00224F89" w:rsidRPr="00145448" w:rsidTr="007611E4">
        <w:tblPrEx>
          <w:tblCellMar>
            <w:top w:w="0" w:type="dxa"/>
            <w:bottom w:w="0" w:type="dxa"/>
          </w:tblCellMar>
        </w:tblPrEx>
        <w:trPr>
          <w:jc w:val="center"/>
        </w:trPr>
        <w:tc>
          <w:tcPr>
            <w:tcW w:w="648" w:type="dxa"/>
          </w:tcPr>
          <w:p w:rsidR="00224F89" w:rsidRPr="009579CE" w:rsidRDefault="00224F89" w:rsidP="00D17287">
            <w:pPr>
              <w:jc w:val="center"/>
              <w:rPr>
                <w:rFonts w:ascii="宋体" w:eastAsia="宋体" w:hAnsi="宋体"/>
                <w:sz w:val="18"/>
              </w:rPr>
            </w:pPr>
            <w:r w:rsidRPr="004953A2">
              <w:rPr>
                <w:rFonts w:ascii="宋体" w:eastAsia="宋体" w:hAnsi="宋体"/>
                <w:sz w:val="18"/>
              </w:rPr>
              <w:t>126</w:t>
            </w:r>
          </w:p>
        </w:tc>
        <w:tc>
          <w:tcPr>
            <w:tcW w:w="2182" w:type="dxa"/>
          </w:tcPr>
          <w:p w:rsidR="00224F89" w:rsidRDefault="00224F89" w:rsidP="00D17287">
            <w:pPr>
              <w:rPr>
                <w:rFonts w:ascii="宋体" w:eastAsia="宋体" w:hAnsi="宋体" w:hint="eastAsia"/>
                <w:sz w:val="18"/>
              </w:rPr>
            </w:pPr>
            <w:r w:rsidRPr="004953A2">
              <w:rPr>
                <w:rFonts w:ascii="宋体" w:eastAsia="宋体" w:hAnsi="宋体"/>
                <w:sz w:val="18"/>
              </w:rPr>
              <w:t>Sex</w:t>
            </w:r>
          </w:p>
        </w:tc>
        <w:tc>
          <w:tcPr>
            <w:tcW w:w="720" w:type="dxa"/>
          </w:tcPr>
          <w:p w:rsidR="00224F89" w:rsidRDefault="00224F89" w:rsidP="00D17287">
            <w:pPr>
              <w:rPr>
                <w:rFonts w:ascii="宋体" w:eastAsia="宋体" w:hAnsi="宋体" w:hint="eastAsia"/>
                <w:sz w:val="18"/>
              </w:rPr>
            </w:pPr>
            <w:r w:rsidRPr="004953A2">
              <w:rPr>
                <w:rFonts w:ascii="宋体" w:eastAsia="宋体" w:hAnsi="宋体"/>
                <w:sz w:val="18"/>
              </w:rPr>
              <w:t>A</w:t>
            </w:r>
          </w:p>
        </w:tc>
        <w:tc>
          <w:tcPr>
            <w:tcW w:w="950" w:type="dxa"/>
          </w:tcPr>
          <w:p w:rsidR="00224F89" w:rsidRDefault="00224F89" w:rsidP="00D17287">
            <w:pPr>
              <w:rPr>
                <w:rFonts w:ascii="宋体" w:eastAsia="宋体" w:hAnsi="宋体" w:hint="eastAsia"/>
                <w:sz w:val="18"/>
              </w:rPr>
            </w:pPr>
            <w:r w:rsidRPr="004953A2">
              <w:rPr>
                <w:rFonts w:ascii="宋体" w:eastAsia="宋体" w:hAnsi="宋体"/>
                <w:sz w:val="18"/>
              </w:rPr>
              <w:t>1</w:t>
            </w:r>
          </w:p>
        </w:tc>
        <w:tc>
          <w:tcPr>
            <w:tcW w:w="2030" w:type="dxa"/>
          </w:tcPr>
          <w:p w:rsidR="00224F89" w:rsidRDefault="00224F89" w:rsidP="00000580">
            <w:pPr>
              <w:rPr>
                <w:rFonts w:ascii="宋体" w:eastAsia="宋体" w:hAnsi="宋体" w:hint="eastAsia"/>
                <w:sz w:val="18"/>
              </w:rPr>
            </w:pPr>
            <w:r w:rsidRPr="004953A2">
              <w:rPr>
                <w:rFonts w:ascii="宋体" w:eastAsia="宋体" w:hAnsi="宋体" w:hint="eastAsia"/>
                <w:sz w:val="18"/>
              </w:rPr>
              <w:t>投资人性别</w:t>
            </w:r>
          </w:p>
        </w:tc>
        <w:tc>
          <w:tcPr>
            <w:tcW w:w="2390" w:type="dxa"/>
          </w:tcPr>
          <w:p w:rsidR="00224F89" w:rsidRDefault="00224F89" w:rsidP="00AC1CE0">
            <w:pPr>
              <w:rPr>
                <w:rFonts w:ascii="宋体" w:eastAsia="宋体" w:hAnsi="宋体" w:hint="eastAsia"/>
                <w:sz w:val="18"/>
              </w:rPr>
            </w:pPr>
            <w:r>
              <w:rPr>
                <w:rFonts w:ascii="宋体" w:eastAsia="宋体" w:hAnsi="宋体" w:hint="eastAsia"/>
                <w:sz w:val="18"/>
              </w:rPr>
              <w:t>个人投资者必填。</w:t>
            </w:r>
          </w:p>
        </w:tc>
        <w:tc>
          <w:tcPr>
            <w:tcW w:w="620" w:type="dxa"/>
          </w:tcPr>
          <w:p w:rsidR="00224F89" w:rsidRDefault="00224F89" w:rsidP="00D17287">
            <w:pPr>
              <w:widowControl/>
              <w:rPr>
                <w:rFonts w:ascii="宋体" w:eastAsia="宋体" w:hAnsi="宋体" w:hint="eastAsia"/>
                <w:kern w:val="0"/>
                <w:sz w:val="18"/>
              </w:rPr>
            </w:pPr>
            <w:r w:rsidRPr="004953A2">
              <w:rPr>
                <w:rFonts w:ascii="宋体" w:eastAsia="宋体" w:hAnsi="宋体"/>
                <w:sz w:val="18"/>
              </w:rPr>
              <w:t>N</w:t>
            </w:r>
          </w:p>
        </w:tc>
      </w:tr>
      <w:tr w:rsidR="00920BA7" w:rsidRPr="00B610FB" w:rsidTr="00E97504">
        <w:tblPrEx>
          <w:tblCellMar>
            <w:top w:w="0" w:type="dxa"/>
            <w:bottom w:w="0" w:type="dxa"/>
          </w:tblCellMar>
        </w:tblPrEx>
        <w:trPr>
          <w:jc w:val="center"/>
        </w:trPr>
        <w:tc>
          <w:tcPr>
            <w:tcW w:w="648" w:type="dxa"/>
            <w:vAlign w:val="center"/>
          </w:tcPr>
          <w:p w:rsidR="00920BA7" w:rsidRDefault="00920BA7" w:rsidP="00E97504">
            <w:pPr>
              <w:jc w:val="center"/>
              <w:rPr>
                <w:rFonts w:ascii="宋体" w:eastAsia="宋体" w:hAnsi="宋体" w:hint="eastAsia"/>
                <w:sz w:val="18"/>
              </w:rPr>
            </w:pPr>
            <w:r>
              <w:rPr>
                <w:rFonts w:ascii="宋体" w:eastAsia="宋体" w:hAnsi="宋体" w:hint="eastAsia"/>
                <w:sz w:val="18"/>
              </w:rPr>
              <w:t>690</w:t>
            </w:r>
          </w:p>
        </w:tc>
        <w:tc>
          <w:tcPr>
            <w:tcW w:w="2182" w:type="dxa"/>
          </w:tcPr>
          <w:p w:rsidR="00920BA7" w:rsidRDefault="00920BA7" w:rsidP="00775D8B">
            <w:pPr>
              <w:rPr>
                <w:rFonts w:ascii="宋体" w:eastAsia="宋体" w:hAnsi="宋体" w:hint="eastAsia"/>
                <w:sz w:val="18"/>
              </w:rPr>
            </w:pPr>
            <w:r>
              <w:rPr>
                <w:rFonts w:ascii="宋体" w:eastAsia="宋体" w:hAnsi="宋体" w:hint="eastAsia"/>
                <w:sz w:val="18"/>
              </w:rPr>
              <w:t>AddressType</w:t>
            </w:r>
          </w:p>
        </w:tc>
        <w:tc>
          <w:tcPr>
            <w:tcW w:w="720" w:type="dxa"/>
            <w:vAlign w:val="center"/>
          </w:tcPr>
          <w:p w:rsidR="00920BA7" w:rsidRDefault="00920BA7" w:rsidP="00E97504">
            <w:pPr>
              <w:rPr>
                <w:rFonts w:ascii="宋体" w:eastAsia="宋体" w:hAnsi="宋体" w:hint="eastAsia"/>
                <w:sz w:val="18"/>
              </w:rPr>
            </w:pPr>
            <w:r>
              <w:rPr>
                <w:rFonts w:ascii="宋体" w:eastAsia="宋体" w:hAnsi="宋体" w:hint="eastAsia"/>
                <w:sz w:val="18"/>
              </w:rPr>
              <w:t>C</w:t>
            </w:r>
          </w:p>
        </w:tc>
        <w:tc>
          <w:tcPr>
            <w:tcW w:w="950" w:type="dxa"/>
            <w:vAlign w:val="center"/>
          </w:tcPr>
          <w:p w:rsidR="00920BA7" w:rsidRDefault="00920BA7" w:rsidP="00E97504">
            <w:pPr>
              <w:rPr>
                <w:rFonts w:ascii="宋体" w:eastAsia="宋体" w:hAnsi="宋体" w:hint="eastAsia"/>
                <w:sz w:val="18"/>
              </w:rPr>
            </w:pPr>
            <w:r>
              <w:rPr>
                <w:rFonts w:ascii="宋体" w:eastAsia="宋体" w:hAnsi="宋体" w:hint="eastAsia"/>
                <w:sz w:val="18"/>
              </w:rPr>
              <w:t>3</w:t>
            </w:r>
          </w:p>
        </w:tc>
        <w:tc>
          <w:tcPr>
            <w:tcW w:w="2030" w:type="dxa"/>
            <w:vAlign w:val="center"/>
          </w:tcPr>
          <w:p w:rsidR="00920BA7" w:rsidRDefault="00920BA7" w:rsidP="00E97504">
            <w:pPr>
              <w:rPr>
                <w:rFonts w:ascii="宋体" w:eastAsia="宋体" w:hAnsi="宋体" w:hint="eastAsia"/>
                <w:sz w:val="18"/>
              </w:rPr>
            </w:pPr>
            <w:r>
              <w:rPr>
                <w:rFonts w:ascii="宋体" w:eastAsia="宋体" w:hAnsi="宋体" w:hint="eastAsia"/>
                <w:sz w:val="18"/>
              </w:rPr>
              <w:t>地址类型</w:t>
            </w:r>
          </w:p>
        </w:tc>
        <w:tc>
          <w:tcPr>
            <w:tcW w:w="2390" w:type="dxa"/>
          </w:tcPr>
          <w:p w:rsidR="00920BA7" w:rsidRDefault="00920BA7" w:rsidP="00E97504">
            <w:pPr>
              <w:rPr>
                <w:rFonts w:ascii="宋体" w:eastAsia="宋体" w:hAnsi="宋体" w:hint="eastAsia"/>
                <w:sz w:val="18"/>
              </w:rPr>
            </w:pPr>
            <w:r>
              <w:rPr>
                <w:rFonts w:ascii="宋体" w:eastAsia="宋体" w:hAnsi="宋体" w:hint="eastAsia"/>
                <w:sz w:val="18"/>
              </w:rPr>
              <w:t>机构投资者必填。</w:t>
            </w:r>
            <w:r w:rsidR="00351CC2">
              <w:rPr>
                <w:rFonts w:ascii="宋体" w:eastAsia="宋体" w:hAnsi="宋体" w:hint="eastAsia"/>
                <w:sz w:val="18"/>
              </w:rPr>
              <w:t>对机构，</w:t>
            </w:r>
            <w:r>
              <w:rPr>
                <w:rFonts w:ascii="宋体" w:eastAsia="宋体" w:hAnsi="宋体" w:hint="eastAsia"/>
                <w:sz w:val="18"/>
              </w:rPr>
              <w:t>后面的“现居国家”及各</w:t>
            </w:r>
            <w:r w:rsidR="00775D8B">
              <w:rPr>
                <w:rFonts w:ascii="宋体" w:eastAsia="宋体" w:hAnsi="宋体" w:hint="eastAsia"/>
                <w:sz w:val="18"/>
              </w:rPr>
              <w:t>“现居</w:t>
            </w:r>
            <w:r>
              <w:rPr>
                <w:rFonts w:ascii="宋体" w:eastAsia="宋体" w:hAnsi="宋体" w:hint="eastAsia"/>
                <w:sz w:val="18"/>
              </w:rPr>
              <w:t>地址</w:t>
            </w:r>
            <w:r w:rsidR="00775D8B">
              <w:rPr>
                <w:rFonts w:ascii="宋体" w:eastAsia="宋体" w:hAnsi="宋体" w:hint="eastAsia"/>
                <w:sz w:val="18"/>
              </w:rPr>
              <w:t>”</w:t>
            </w:r>
            <w:r w:rsidR="00273878">
              <w:rPr>
                <w:rFonts w:ascii="宋体" w:eastAsia="宋体" w:hAnsi="宋体" w:hint="eastAsia"/>
                <w:sz w:val="18"/>
              </w:rPr>
              <w:t>字段</w:t>
            </w:r>
            <w:r>
              <w:rPr>
                <w:rFonts w:ascii="宋体" w:eastAsia="宋体" w:hAnsi="宋体" w:hint="eastAsia"/>
                <w:sz w:val="18"/>
              </w:rPr>
              <w:t>，</w:t>
            </w:r>
            <w:r w:rsidR="00351CC2">
              <w:rPr>
                <w:rFonts w:ascii="宋体" w:eastAsia="宋体" w:hAnsi="宋体" w:hint="eastAsia"/>
                <w:sz w:val="18"/>
              </w:rPr>
              <w:t>应</w:t>
            </w:r>
            <w:r>
              <w:rPr>
                <w:rFonts w:ascii="宋体" w:eastAsia="宋体" w:hAnsi="宋体" w:hint="eastAsia"/>
                <w:sz w:val="18"/>
              </w:rPr>
              <w:t>同属于办公地址（或注册地址）。</w:t>
            </w:r>
          </w:p>
          <w:p w:rsidR="00920BA7" w:rsidRDefault="00920BA7" w:rsidP="00E97504">
            <w:pPr>
              <w:rPr>
                <w:rFonts w:ascii="宋体" w:eastAsia="宋体" w:hAnsi="宋体"/>
                <w:sz w:val="18"/>
              </w:rPr>
            </w:pPr>
            <w:r>
              <w:rPr>
                <w:rFonts w:ascii="宋体" w:eastAsia="宋体" w:hAnsi="宋体" w:hint="eastAsia"/>
                <w:sz w:val="18"/>
              </w:rPr>
              <w:t>0：办公地址  1：注册地址</w:t>
            </w:r>
          </w:p>
        </w:tc>
        <w:tc>
          <w:tcPr>
            <w:tcW w:w="620" w:type="dxa"/>
          </w:tcPr>
          <w:p w:rsidR="00920BA7" w:rsidRPr="00B610FB" w:rsidRDefault="00920BA7" w:rsidP="00E97504">
            <w:pPr>
              <w:widowControl/>
              <w:rPr>
                <w:rFonts w:ascii="宋体" w:eastAsia="宋体" w:hAnsi="宋体" w:hint="eastAsia"/>
                <w:kern w:val="0"/>
                <w:sz w:val="18"/>
              </w:rPr>
            </w:pPr>
            <w:r>
              <w:rPr>
                <w:rFonts w:ascii="宋体" w:eastAsia="宋体" w:hAnsi="宋体" w:hint="eastAsia"/>
                <w:kern w:val="0"/>
                <w:sz w:val="18"/>
              </w:rPr>
              <w:t>N</w:t>
            </w:r>
          </w:p>
        </w:tc>
      </w:tr>
      <w:tr w:rsidR="00224F89" w:rsidRPr="00145448" w:rsidTr="00D17287">
        <w:tblPrEx>
          <w:tblCellMar>
            <w:top w:w="0" w:type="dxa"/>
            <w:bottom w:w="0" w:type="dxa"/>
          </w:tblCellMar>
        </w:tblPrEx>
        <w:trPr>
          <w:jc w:val="center"/>
        </w:trPr>
        <w:tc>
          <w:tcPr>
            <w:tcW w:w="648" w:type="dxa"/>
            <w:vAlign w:val="center"/>
          </w:tcPr>
          <w:p w:rsidR="00224F89" w:rsidRPr="009579CE" w:rsidRDefault="00224F89" w:rsidP="00D17287">
            <w:pPr>
              <w:jc w:val="center"/>
              <w:rPr>
                <w:rFonts w:ascii="宋体" w:eastAsia="宋体" w:hAnsi="宋体"/>
                <w:sz w:val="18"/>
              </w:rPr>
            </w:pPr>
            <w:r>
              <w:rPr>
                <w:rFonts w:ascii="宋体" w:eastAsia="宋体" w:hAnsi="宋体" w:hint="eastAsia"/>
                <w:sz w:val="18"/>
              </w:rPr>
              <w:t>681</w:t>
            </w:r>
          </w:p>
        </w:tc>
        <w:tc>
          <w:tcPr>
            <w:tcW w:w="2182" w:type="dxa"/>
          </w:tcPr>
          <w:p w:rsidR="00224F89" w:rsidRPr="009579CE" w:rsidRDefault="00224F89" w:rsidP="00D17287">
            <w:pPr>
              <w:rPr>
                <w:rFonts w:ascii="宋体" w:eastAsia="宋体" w:hAnsi="宋体"/>
                <w:sz w:val="18"/>
              </w:rPr>
            </w:pPr>
            <w:r>
              <w:rPr>
                <w:rFonts w:ascii="宋体" w:eastAsia="宋体" w:hAnsi="宋体" w:hint="eastAsia"/>
                <w:sz w:val="18"/>
              </w:rPr>
              <w:t>LivingCountry</w:t>
            </w:r>
          </w:p>
        </w:tc>
        <w:tc>
          <w:tcPr>
            <w:tcW w:w="720" w:type="dxa"/>
            <w:vAlign w:val="center"/>
          </w:tcPr>
          <w:p w:rsidR="00224F89" w:rsidRDefault="00224F89"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224F89" w:rsidRDefault="00224F89" w:rsidP="00D17287">
            <w:pPr>
              <w:rPr>
                <w:rFonts w:ascii="宋体" w:eastAsia="宋体" w:hAnsi="宋体" w:hint="eastAsia"/>
                <w:sz w:val="18"/>
              </w:rPr>
            </w:pPr>
            <w:r>
              <w:rPr>
                <w:rFonts w:ascii="宋体" w:eastAsia="宋体" w:hAnsi="宋体" w:hint="eastAsia"/>
                <w:sz w:val="18"/>
              </w:rPr>
              <w:t>3</w:t>
            </w:r>
          </w:p>
        </w:tc>
        <w:tc>
          <w:tcPr>
            <w:tcW w:w="2030" w:type="dxa"/>
            <w:vAlign w:val="center"/>
          </w:tcPr>
          <w:p w:rsidR="00224F89" w:rsidRDefault="00224F89" w:rsidP="00D65E4A">
            <w:pPr>
              <w:rPr>
                <w:rFonts w:ascii="宋体" w:eastAsia="宋体" w:hAnsi="宋体" w:hint="eastAsia"/>
                <w:sz w:val="18"/>
              </w:rPr>
            </w:pPr>
            <w:r>
              <w:rPr>
                <w:rFonts w:ascii="宋体" w:eastAsia="宋体" w:hAnsi="宋体" w:hint="eastAsia"/>
                <w:sz w:val="18"/>
              </w:rPr>
              <w:t>现居国家</w:t>
            </w:r>
          </w:p>
        </w:tc>
        <w:tc>
          <w:tcPr>
            <w:tcW w:w="2390" w:type="dxa"/>
          </w:tcPr>
          <w:p w:rsidR="00224F89" w:rsidRDefault="00896567" w:rsidP="00D65E4A">
            <w:pPr>
              <w:rPr>
                <w:rFonts w:ascii="宋体" w:eastAsia="宋体" w:hAnsi="宋体" w:hint="eastAsia"/>
                <w:sz w:val="18"/>
              </w:rPr>
            </w:pPr>
            <w:r>
              <w:rPr>
                <w:rFonts w:ascii="宋体" w:eastAsia="宋体" w:hAnsi="宋体"/>
                <w:sz w:val="18"/>
              </w:rPr>
              <w:t>采用ISO 3166两位字母</w:t>
            </w:r>
            <w:r w:rsidR="00224F89">
              <w:rPr>
                <w:rFonts w:ascii="宋体" w:eastAsia="宋体" w:hAnsi="宋体" w:hint="eastAsia"/>
                <w:sz w:val="18"/>
              </w:rPr>
              <w:t>。</w:t>
            </w:r>
          </w:p>
          <w:p w:rsidR="00224F89" w:rsidRPr="009579CE" w:rsidRDefault="00224F89" w:rsidP="001537BC">
            <w:pPr>
              <w:rPr>
                <w:rFonts w:ascii="宋体" w:eastAsia="宋体" w:hAnsi="宋体" w:hint="eastAsia"/>
                <w:sz w:val="18"/>
              </w:rPr>
            </w:pPr>
            <w:r>
              <w:rPr>
                <w:rFonts w:ascii="宋体" w:eastAsia="宋体" w:hAnsi="宋体" w:hint="eastAsia"/>
                <w:sz w:val="18"/>
              </w:rPr>
              <w:t>对机构填写办公</w:t>
            </w:r>
            <w:r w:rsidR="00920BA7">
              <w:rPr>
                <w:rFonts w:ascii="宋体" w:eastAsia="宋体" w:hAnsi="宋体" w:hint="eastAsia"/>
                <w:sz w:val="18"/>
              </w:rPr>
              <w:t>（或注册）</w:t>
            </w:r>
            <w:r>
              <w:rPr>
                <w:rFonts w:ascii="宋体" w:eastAsia="宋体" w:hAnsi="宋体" w:hint="eastAsia"/>
                <w:sz w:val="18"/>
              </w:rPr>
              <w:t>所在国家。</w:t>
            </w:r>
          </w:p>
        </w:tc>
        <w:tc>
          <w:tcPr>
            <w:tcW w:w="620" w:type="dxa"/>
          </w:tcPr>
          <w:p w:rsidR="00224F89" w:rsidRPr="00AC7C25" w:rsidRDefault="00224F89" w:rsidP="00D17287">
            <w:pPr>
              <w:widowControl/>
              <w:rPr>
                <w:rFonts w:ascii="宋体" w:eastAsia="宋体" w:hAnsi="宋体"/>
                <w:kern w:val="0"/>
                <w:sz w:val="18"/>
              </w:rPr>
            </w:pPr>
            <w:r>
              <w:rPr>
                <w:rFonts w:ascii="宋体" w:eastAsia="宋体" w:hAnsi="宋体" w:hint="eastAsia"/>
                <w:kern w:val="0"/>
                <w:sz w:val="18"/>
              </w:rPr>
              <w:t>Y</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682</w:t>
            </w:r>
          </w:p>
        </w:tc>
        <w:tc>
          <w:tcPr>
            <w:tcW w:w="2182" w:type="dxa"/>
          </w:tcPr>
          <w:p w:rsidR="00B610FB" w:rsidRPr="009579CE" w:rsidRDefault="00B610FB" w:rsidP="00D17287">
            <w:pPr>
              <w:rPr>
                <w:rFonts w:ascii="宋体" w:eastAsia="宋体" w:hAnsi="宋体"/>
                <w:sz w:val="18"/>
              </w:rPr>
            </w:pPr>
            <w:r>
              <w:rPr>
                <w:rFonts w:ascii="宋体" w:eastAsia="宋体" w:hAnsi="宋体" w:hint="eastAsia"/>
                <w:sz w:val="18"/>
              </w:rPr>
              <w:t>LivingAddress</w:t>
            </w:r>
          </w:p>
        </w:tc>
        <w:tc>
          <w:tcPr>
            <w:tcW w:w="720" w:type="dxa"/>
            <w:vAlign w:val="center"/>
          </w:tcPr>
          <w:p w:rsidR="00B610FB" w:rsidRPr="009579CE" w:rsidRDefault="00B610FB" w:rsidP="00D17287">
            <w:pPr>
              <w:rPr>
                <w:rFonts w:ascii="宋体" w:eastAsia="宋体" w:hAnsi="宋体"/>
                <w:sz w:val="18"/>
              </w:rPr>
            </w:pPr>
            <w:r>
              <w:rPr>
                <w:rFonts w:ascii="宋体" w:eastAsia="宋体" w:hAnsi="宋体" w:hint="eastAsia"/>
                <w:sz w:val="18"/>
              </w:rPr>
              <w:t>C</w:t>
            </w:r>
          </w:p>
        </w:tc>
        <w:tc>
          <w:tcPr>
            <w:tcW w:w="950" w:type="dxa"/>
            <w:vAlign w:val="center"/>
          </w:tcPr>
          <w:p w:rsidR="00B610FB" w:rsidRPr="009579CE" w:rsidRDefault="00B610FB" w:rsidP="00D17287">
            <w:pPr>
              <w:rPr>
                <w:rFonts w:ascii="宋体" w:eastAsia="宋体" w:hAnsi="宋体"/>
                <w:sz w:val="18"/>
              </w:rPr>
            </w:pPr>
            <w:r>
              <w:rPr>
                <w:rFonts w:ascii="宋体" w:eastAsia="宋体" w:hAnsi="宋体" w:hint="eastAsia"/>
                <w:sz w:val="18"/>
              </w:rPr>
              <w:t>300</w:t>
            </w:r>
          </w:p>
        </w:tc>
        <w:tc>
          <w:tcPr>
            <w:tcW w:w="2030" w:type="dxa"/>
            <w:vAlign w:val="center"/>
          </w:tcPr>
          <w:p w:rsidR="00B610FB" w:rsidRPr="009579CE" w:rsidRDefault="00B610FB" w:rsidP="00D17287">
            <w:pPr>
              <w:rPr>
                <w:rFonts w:ascii="宋体" w:eastAsia="宋体" w:hAnsi="宋体" w:hint="eastAsia"/>
                <w:sz w:val="18"/>
              </w:rPr>
            </w:pPr>
            <w:r>
              <w:rPr>
                <w:rFonts w:ascii="宋体" w:eastAsia="宋体" w:hAnsi="宋体" w:hint="eastAsia"/>
                <w:sz w:val="18"/>
              </w:rPr>
              <w:t>现居地址</w:t>
            </w:r>
          </w:p>
        </w:tc>
        <w:tc>
          <w:tcPr>
            <w:tcW w:w="2390" w:type="dxa"/>
          </w:tcPr>
          <w:p w:rsidR="00B610FB" w:rsidRDefault="00B610FB" w:rsidP="00DB68E9">
            <w:pPr>
              <w:rPr>
                <w:rFonts w:ascii="宋体" w:eastAsia="宋体" w:hAnsi="宋体" w:hint="eastAsia"/>
                <w:sz w:val="18"/>
              </w:rPr>
            </w:pPr>
            <w:r>
              <w:rPr>
                <w:rFonts w:ascii="宋体" w:eastAsia="宋体" w:hAnsi="宋体" w:hint="eastAsia"/>
                <w:sz w:val="18"/>
              </w:rPr>
              <w:t>中文地址，自由格式，地址位于境内的必填。</w:t>
            </w:r>
          </w:p>
          <w:p w:rsidR="00B610FB" w:rsidRDefault="00B610FB" w:rsidP="00586FE0">
            <w:pPr>
              <w:rPr>
                <w:rFonts w:ascii="宋体" w:eastAsia="宋体" w:hAnsi="宋体" w:hint="eastAsia"/>
                <w:sz w:val="18"/>
              </w:rPr>
            </w:pPr>
            <w:r>
              <w:rPr>
                <w:rFonts w:ascii="宋体" w:eastAsia="宋体" w:hAnsi="宋体" w:hint="eastAsia"/>
                <w:sz w:val="18"/>
              </w:rPr>
              <w:t>对机构填写办公地址（或注册地址）。</w:t>
            </w:r>
          </w:p>
          <w:p w:rsidR="00B610FB" w:rsidRPr="009579CE" w:rsidRDefault="00B610FB" w:rsidP="004430EC">
            <w:pPr>
              <w:rPr>
                <w:rFonts w:ascii="宋体" w:eastAsia="宋体" w:hAnsi="宋体" w:hint="eastAsia"/>
                <w:sz w:val="18"/>
              </w:rPr>
            </w:pPr>
            <w:r>
              <w:rPr>
                <w:rFonts w:ascii="宋体" w:eastAsia="宋体" w:hAnsi="宋体" w:hint="eastAsia"/>
                <w:sz w:val="18"/>
              </w:rPr>
              <w:t>若个人投资者无</w:t>
            </w:r>
            <w:r w:rsidRPr="00B67AB2">
              <w:rPr>
                <w:rFonts w:ascii="宋体" w:eastAsia="宋体" w:hAnsi="宋体" w:hint="eastAsia"/>
                <w:sz w:val="18"/>
              </w:rPr>
              <w:t>现居地址，可填邮寄地址。</w:t>
            </w:r>
          </w:p>
        </w:tc>
        <w:tc>
          <w:tcPr>
            <w:tcW w:w="62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683</w:t>
            </w:r>
          </w:p>
        </w:tc>
        <w:tc>
          <w:tcPr>
            <w:tcW w:w="2182" w:type="dxa"/>
          </w:tcPr>
          <w:p w:rsidR="00B610FB" w:rsidRDefault="00B610FB" w:rsidP="00D17287">
            <w:pPr>
              <w:rPr>
                <w:rFonts w:ascii="宋体" w:eastAsia="宋体" w:hAnsi="宋体" w:hint="eastAsia"/>
                <w:sz w:val="18"/>
              </w:rPr>
            </w:pPr>
            <w:r>
              <w:rPr>
                <w:rFonts w:ascii="宋体" w:eastAsia="宋体" w:hAnsi="宋体" w:hint="eastAsia"/>
                <w:sz w:val="18"/>
              </w:rPr>
              <w:t>LivingAddress2</w:t>
            </w:r>
          </w:p>
        </w:tc>
        <w:tc>
          <w:tcPr>
            <w:tcW w:w="720" w:type="dxa"/>
            <w:vAlign w:val="center"/>
          </w:tcPr>
          <w:p w:rsidR="00B610FB" w:rsidRDefault="00B610FB"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rPr>
                <w:rFonts w:ascii="宋体" w:eastAsia="宋体" w:hAnsi="宋体" w:hint="eastAsia"/>
                <w:sz w:val="18"/>
              </w:rPr>
            </w:pPr>
            <w:r>
              <w:rPr>
                <w:rFonts w:ascii="宋体" w:eastAsia="宋体" w:hAnsi="宋体" w:hint="eastAsia"/>
                <w:sz w:val="18"/>
              </w:rPr>
              <w:t>300</w:t>
            </w:r>
          </w:p>
        </w:tc>
        <w:tc>
          <w:tcPr>
            <w:tcW w:w="2030" w:type="dxa"/>
            <w:vAlign w:val="center"/>
          </w:tcPr>
          <w:p w:rsidR="00B610FB" w:rsidRDefault="00B610FB" w:rsidP="00D17287">
            <w:pPr>
              <w:rPr>
                <w:rFonts w:ascii="宋体" w:eastAsia="宋体" w:hAnsi="宋体" w:hint="eastAsia"/>
                <w:sz w:val="18"/>
              </w:rPr>
            </w:pPr>
            <w:r>
              <w:rPr>
                <w:rFonts w:ascii="宋体" w:eastAsia="宋体" w:hAnsi="宋体" w:hint="eastAsia"/>
                <w:sz w:val="18"/>
              </w:rPr>
              <w:t>现居地址2</w:t>
            </w:r>
          </w:p>
        </w:tc>
        <w:tc>
          <w:tcPr>
            <w:tcW w:w="2390" w:type="dxa"/>
          </w:tcPr>
          <w:p w:rsidR="00B610FB" w:rsidRDefault="00B610FB" w:rsidP="00D21C2D">
            <w:pPr>
              <w:rPr>
                <w:rFonts w:ascii="宋体" w:eastAsia="宋体" w:hAnsi="宋体" w:hint="eastAsia"/>
                <w:sz w:val="18"/>
              </w:rPr>
            </w:pPr>
            <w:r>
              <w:rPr>
                <w:rFonts w:ascii="宋体" w:eastAsia="宋体" w:hAnsi="宋体" w:hint="eastAsia"/>
                <w:sz w:val="18"/>
              </w:rPr>
              <w:t>中文地址，固定格式：省|市|县|邮编。其中的“省、市、县”填写每年12月民政部发布的最新“中华人民共和国县以上行政区划代码”(六位数字)。填写时“省、市”为必需项。</w:t>
            </w:r>
          </w:p>
          <w:p w:rsidR="00B610FB" w:rsidRDefault="00B610FB" w:rsidP="00D21C2D">
            <w:pPr>
              <w:rPr>
                <w:rFonts w:ascii="宋体" w:eastAsia="宋体" w:hAnsi="宋体" w:hint="eastAsia"/>
                <w:sz w:val="18"/>
              </w:rPr>
            </w:pPr>
            <w:r>
              <w:rPr>
                <w:rFonts w:ascii="宋体" w:eastAsia="宋体" w:hAnsi="宋体" w:hint="eastAsia"/>
                <w:sz w:val="18"/>
              </w:rPr>
              <w:t>对机构填写办公地址（或注册地址）。</w:t>
            </w:r>
          </w:p>
          <w:p w:rsidR="00B610FB" w:rsidRDefault="00B610FB" w:rsidP="00DB68E9">
            <w:pPr>
              <w:rPr>
                <w:rFonts w:ascii="宋体" w:eastAsia="宋体" w:hAnsi="宋体" w:hint="eastAsia"/>
                <w:sz w:val="18"/>
              </w:rPr>
            </w:pPr>
            <w:r>
              <w:rPr>
                <w:rFonts w:ascii="宋体" w:eastAsia="宋体" w:hAnsi="宋体" w:hint="eastAsia"/>
                <w:sz w:val="18"/>
              </w:rPr>
              <w:t>若个人投资者无</w:t>
            </w:r>
            <w:r w:rsidRPr="00B67AB2">
              <w:rPr>
                <w:rFonts w:ascii="宋体" w:eastAsia="宋体" w:hAnsi="宋体" w:hint="eastAsia"/>
                <w:sz w:val="18"/>
              </w:rPr>
              <w:t>现居地址，可填邮寄地址。</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684</w:t>
            </w:r>
          </w:p>
        </w:tc>
        <w:tc>
          <w:tcPr>
            <w:tcW w:w="2182" w:type="dxa"/>
          </w:tcPr>
          <w:p w:rsidR="00B610FB" w:rsidRDefault="00B610FB" w:rsidP="00D17287">
            <w:pPr>
              <w:rPr>
                <w:rFonts w:ascii="宋体" w:eastAsia="宋体" w:hAnsi="宋体" w:hint="eastAsia"/>
                <w:sz w:val="18"/>
              </w:rPr>
            </w:pPr>
            <w:r>
              <w:rPr>
                <w:rFonts w:ascii="宋体" w:eastAsia="宋体" w:hAnsi="宋体" w:hint="eastAsia"/>
                <w:sz w:val="18"/>
              </w:rPr>
              <w:t>LivingAddress3</w:t>
            </w:r>
          </w:p>
        </w:tc>
        <w:tc>
          <w:tcPr>
            <w:tcW w:w="720" w:type="dxa"/>
            <w:vAlign w:val="center"/>
          </w:tcPr>
          <w:p w:rsidR="00B610FB" w:rsidRDefault="00B610FB"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rPr>
                <w:rFonts w:ascii="宋体" w:eastAsia="宋体" w:hAnsi="宋体" w:hint="eastAsia"/>
                <w:sz w:val="18"/>
              </w:rPr>
            </w:pPr>
            <w:r>
              <w:rPr>
                <w:rFonts w:ascii="宋体" w:eastAsia="宋体" w:hAnsi="宋体" w:hint="eastAsia"/>
                <w:sz w:val="18"/>
              </w:rPr>
              <w:t>300</w:t>
            </w:r>
          </w:p>
        </w:tc>
        <w:tc>
          <w:tcPr>
            <w:tcW w:w="2030" w:type="dxa"/>
            <w:vAlign w:val="center"/>
          </w:tcPr>
          <w:p w:rsidR="00B610FB" w:rsidRDefault="00B610FB" w:rsidP="00D17287">
            <w:pPr>
              <w:rPr>
                <w:rFonts w:ascii="宋体" w:eastAsia="宋体" w:hAnsi="宋体" w:hint="eastAsia"/>
                <w:sz w:val="18"/>
              </w:rPr>
            </w:pPr>
            <w:r>
              <w:rPr>
                <w:rFonts w:ascii="宋体" w:eastAsia="宋体" w:hAnsi="宋体" w:hint="eastAsia"/>
                <w:sz w:val="18"/>
              </w:rPr>
              <w:t>现居地址3</w:t>
            </w:r>
          </w:p>
        </w:tc>
        <w:tc>
          <w:tcPr>
            <w:tcW w:w="2390" w:type="dxa"/>
          </w:tcPr>
          <w:p w:rsidR="00B610FB" w:rsidRDefault="00B610FB" w:rsidP="003344B4">
            <w:pPr>
              <w:rPr>
                <w:rFonts w:ascii="宋体" w:eastAsia="宋体" w:hAnsi="宋体" w:hint="eastAsia"/>
                <w:sz w:val="18"/>
              </w:rPr>
            </w:pPr>
            <w:r>
              <w:rPr>
                <w:rFonts w:ascii="宋体" w:eastAsia="宋体" w:hAnsi="宋体" w:hint="eastAsia"/>
                <w:sz w:val="18"/>
              </w:rPr>
              <w:t>英文地址,自由格式，中国境内地址可填写拼音。</w:t>
            </w:r>
          </w:p>
          <w:p w:rsidR="00B610FB" w:rsidRDefault="00B610FB" w:rsidP="003344B4">
            <w:pPr>
              <w:rPr>
                <w:rFonts w:ascii="宋体" w:eastAsia="宋体" w:hAnsi="宋体" w:hint="eastAsia"/>
                <w:sz w:val="18"/>
              </w:rPr>
            </w:pPr>
            <w:r>
              <w:rPr>
                <w:rFonts w:ascii="宋体" w:eastAsia="宋体" w:hAnsi="宋体" w:hint="eastAsia"/>
                <w:sz w:val="18"/>
              </w:rPr>
              <w:t>对机构填写办公地址（或注册地址）。</w:t>
            </w:r>
          </w:p>
          <w:p w:rsidR="00B610FB" w:rsidRDefault="00B610FB" w:rsidP="003344B4">
            <w:pPr>
              <w:rPr>
                <w:rFonts w:ascii="宋体" w:eastAsia="宋体" w:hAnsi="宋体" w:hint="eastAsia"/>
                <w:sz w:val="18"/>
              </w:rPr>
            </w:pPr>
            <w:r>
              <w:rPr>
                <w:rFonts w:ascii="宋体" w:eastAsia="宋体" w:hAnsi="宋体" w:hint="eastAsia"/>
                <w:sz w:val="18"/>
              </w:rPr>
              <w:t>若个人投资者无</w:t>
            </w:r>
            <w:r w:rsidRPr="00B67AB2">
              <w:rPr>
                <w:rFonts w:ascii="宋体" w:eastAsia="宋体" w:hAnsi="宋体" w:hint="eastAsia"/>
                <w:sz w:val="18"/>
              </w:rPr>
              <w:t>现居地址，可填邮寄地址。</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Y</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685</w:t>
            </w:r>
          </w:p>
        </w:tc>
        <w:tc>
          <w:tcPr>
            <w:tcW w:w="2182" w:type="dxa"/>
          </w:tcPr>
          <w:p w:rsidR="00B610FB" w:rsidRDefault="00B610FB" w:rsidP="00BB598D">
            <w:pPr>
              <w:rPr>
                <w:rFonts w:ascii="宋体" w:eastAsia="宋体" w:hAnsi="宋体" w:hint="eastAsia"/>
                <w:sz w:val="18"/>
              </w:rPr>
            </w:pPr>
            <w:r>
              <w:rPr>
                <w:rFonts w:ascii="宋体" w:eastAsia="宋体" w:hAnsi="宋体" w:hint="eastAsia"/>
                <w:sz w:val="18"/>
              </w:rPr>
              <w:t>LivingAddress4</w:t>
            </w:r>
          </w:p>
        </w:tc>
        <w:tc>
          <w:tcPr>
            <w:tcW w:w="720" w:type="dxa"/>
            <w:vAlign w:val="center"/>
          </w:tcPr>
          <w:p w:rsidR="00B610FB" w:rsidRDefault="00B610FB"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rPr>
                <w:rFonts w:ascii="宋体" w:eastAsia="宋体" w:hAnsi="宋体" w:hint="eastAsia"/>
                <w:sz w:val="18"/>
              </w:rPr>
            </w:pPr>
            <w:r>
              <w:rPr>
                <w:rFonts w:ascii="宋体" w:eastAsia="宋体" w:hAnsi="宋体" w:hint="eastAsia"/>
                <w:sz w:val="18"/>
              </w:rPr>
              <w:t>300</w:t>
            </w:r>
          </w:p>
        </w:tc>
        <w:tc>
          <w:tcPr>
            <w:tcW w:w="2030" w:type="dxa"/>
            <w:vAlign w:val="center"/>
          </w:tcPr>
          <w:p w:rsidR="00B610FB" w:rsidRDefault="00B610FB" w:rsidP="00BB598D">
            <w:pPr>
              <w:rPr>
                <w:rFonts w:ascii="宋体" w:eastAsia="宋体" w:hAnsi="宋体" w:hint="eastAsia"/>
                <w:sz w:val="18"/>
              </w:rPr>
            </w:pPr>
            <w:r>
              <w:rPr>
                <w:rFonts w:ascii="宋体" w:eastAsia="宋体" w:hAnsi="宋体" w:hint="eastAsia"/>
                <w:sz w:val="18"/>
              </w:rPr>
              <w:t>现居地址4</w:t>
            </w:r>
          </w:p>
        </w:tc>
        <w:tc>
          <w:tcPr>
            <w:tcW w:w="2390" w:type="dxa"/>
          </w:tcPr>
          <w:p w:rsidR="00B610FB" w:rsidRDefault="00B610FB" w:rsidP="00CB53A3">
            <w:pPr>
              <w:rPr>
                <w:rFonts w:ascii="宋体" w:eastAsia="宋体" w:hAnsi="宋体" w:hint="eastAsia"/>
                <w:sz w:val="18"/>
              </w:rPr>
            </w:pPr>
            <w:r>
              <w:rPr>
                <w:rFonts w:ascii="宋体" w:eastAsia="宋体" w:hAnsi="宋体" w:hint="eastAsia"/>
                <w:sz w:val="18"/>
              </w:rPr>
              <w:t>英文地址，固定格式：城市|街道|楼号|房门号|楼层|区|邮箱|邮编|行政区划。</w:t>
            </w:r>
          </w:p>
          <w:p w:rsidR="00B610FB" w:rsidRDefault="00B610FB" w:rsidP="00CB53A3">
            <w:pPr>
              <w:rPr>
                <w:rFonts w:ascii="宋体" w:eastAsia="宋体" w:hAnsi="宋体" w:hint="eastAsia"/>
                <w:sz w:val="18"/>
              </w:rPr>
            </w:pPr>
            <w:r>
              <w:rPr>
                <w:rFonts w:ascii="宋体" w:eastAsia="宋体" w:hAnsi="宋体" w:hint="eastAsia"/>
                <w:sz w:val="18"/>
              </w:rPr>
              <w:t>新开账户必填。填写时“城市”为必需项。</w:t>
            </w:r>
          </w:p>
          <w:p w:rsidR="00B610FB" w:rsidRDefault="00B610FB" w:rsidP="001F122D">
            <w:pPr>
              <w:rPr>
                <w:rFonts w:ascii="宋体" w:eastAsia="宋体" w:hAnsi="宋体" w:hint="eastAsia"/>
                <w:sz w:val="18"/>
              </w:rPr>
            </w:pPr>
            <w:r>
              <w:rPr>
                <w:rFonts w:ascii="宋体" w:eastAsia="宋体" w:hAnsi="宋体" w:hint="eastAsia"/>
                <w:sz w:val="18"/>
              </w:rPr>
              <w:t>城市：境内地址填写直辖市、地级市或县级市拼音，境外地址填写英文。</w:t>
            </w:r>
          </w:p>
          <w:p w:rsidR="00B610FB" w:rsidRDefault="00B610FB" w:rsidP="001F122D">
            <w:pPr>
              <w:rPr>
                <w:rFonts w:ascii="宋体" w:eastAsia="宋体" w:hAnsi="宋体" w:hint="eastAsia"/>
                <w:sz w:val="18"/>
              </w:rPr>
            </w:pPr>
            <w:r>
              <w:rPr>
                <w:rFonts w:ascii="宋体" w:eastAsia="宋体" w:hAnsi="宋体" w:hint="eastAsia"/>
                <w:sz w:val="18"/>
              </w:rPr>
              <w:t>行政区划：境内地址填写省/自治区/直辖市的拼音，境外地址填写相应行政区划。</w:t>
            </w:r>
          </w:p>
          <w:p w:rsidR="00B610FB" w:rsidRDefault="00B610FB" w:rsidP="001F122D">
            <w:pPr>
              <w:rPr>
                <w:rFonts w:ascii="宋体" w:eastAsia="宋体" w:hAnsi="宋体" w:hint="eastAsia"/>
                <w:sz w:val="18"/>
              </w:rPr>
            </w:pPr>
            <w:r>
              <w:rPr>
                <w:rFonts w:ascii="宋体" w:eastAsia="宋体" w:hAnsi="宋体" w:hint="eastAsia"/>
                <w:sz w:val="18"/>
              </w:rPr>
              <w:t>对机构填写办公地址（或注册地址）。</w:t>
            </w:r>
          </w:p>
          <w:p w:rsidR="00B610FB" w:rsidRPr="00F212AD" w:rsidRDefault="00B610FB" w:rsidP="00764576">
            <w:pPr>
              <w:rPr>
                <w:rFonts w:ascii="宋体" w:eastAsia="宋体" w:hAnsi="宋体" w:hint="eastAsia"/>
                <w:sz w:val="18"/>
              </w:rPr>
            </w:pPr>
            <w:r>
              <w:rPr>
                <w:rFonts w:ascii="宋体" w:eastAsia="宋体" w:hAnsi="宋体" w:hint="eastAsia"/>
                <w:sz w:val="18"/>
              </w:rPr>
              <w:t>若个人投资者无</w:t>
            </w:r>
            <w:r w:rsidRPr="00B67AB2">
              <w:rPr>
                <w:rFonts w:ascii="宋体" w:eastAsia="宋体" w:hAnsi="宋体" w:hint="eastAsia"/>
                <w:sz w:val="18"/>
              </w:rPr>
              <w:t>现居地址，可填邮寄地址。</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AC7C25" w:rsidTr="00E805E1">
        <w:tblPrEx>
          <w:tblCellMar>
            <w:top w:w="0" w:type="dxa"/>
            <w:bottom w:w="0" w:type="dxa"/>
          </w:tblCellMar>
        </w:tblPrEx>
        <w:trPr>
          <w:jc w:val="center"/>
        </w:trPr>
        <w:tc>
          <w:tcPr>
            <w:tcW w:w="648" w:type="dxa"/>
            <w:vAlign w:val="center"/>
          </w:tcPr>
          <w:p w:rsidR="00B610FB" w:rsidRPr="009579CE" w:rsidRDefault="00B610FB" w:rsidP="00E805E1">
            <w:pPr>
              <w:jc w:val="center"/>
              <w:rPr>
                <w:rFonts w:ascii="宋体" w:eastAsia="宋体" w:hAnsi="宋体"/>
                <w:sz w:val="18"/>
              </w:rPr>
            </w:pPr>
            <w:r>
              <w:rPr>
                <w:rFonts w:ascii="宋体" w:eastAsia="宋体" w:hAnsi="宋体" w:hint="eastAsia"/>
                <w:sz w:val="18"/>
              </w:rPr>
              <w:t>686</w:t>
            </w:r>
          </w:p>
        </w:tc>
        <w:tc>
          <w:tcPr>
            <w:tcW w:w="2182" w:type="dxa"/>
          </w:tcPr>
          <w:p w:rsidR="00B610FB" w:rsidRPr="009579CE" w:rsidRDefault="00B610FB" w:rsidP="00E805E1">
            <w:pPr>
              <w:rPr>
                <w:rFonts w:ascii="宋体" w:eastAsia="宋体" w:hAnsi="宋体"/>
                <w:sz w:val="18"/>
              </w:rPr>
            </w:pPr>
            <w:r>
              <w:rPr>
                <w:rFonts w:ascii="宋体" w:eastAsia="宋体" w:hAnsi="宋体" w:hint="eastAsia"/>
                <w:sz w:val="18"/>
              </w:rPr>
              <w:t>BirthDate</w:t>
            </w:r>
          </w:p>
        </w:tc>
        <w:tc>
          <w:tcPr>
            <w:tcW w:w="720" w:type="dxa"/>
            <w:vAlign w:val="center"/>
          </w:tcPr>
          <w:p w:rsidR="00B610FB" w:rsidRPr="009579CE" w:rsidRDefault="00B610FB" w:rsidP="00E805E1">
            <w:pPr>
              <w:rPr>
                <w:rFonts w:ascii="宋体" w:eastAsia="宋体" w:hAnsi="宋体"/>
                <w:sz w:val="18"/>
              </w:rPr>
            </w:pPr>
            <w:r>
              <w:rPr>
                <w:rFonts w:ascii="宋体" w:eastAsia="宋体" w:hAnsi="宋体" w:hint="eastAsia"/>
                <w:sz w:val="18"/>
              </w:rPr>
              <w:t>C</w:t>
            </w:r>
          </w:p>
        </w:tc>
        <w:tc>
          <w:tcPr>
            <w:tcW w:w="950" w:type="dxa"/>
            <w:vAlign w:val="center"/>
          </w:tcPr>
          <w:p w:rsidR="00B610FB" w:rsidRPr="009579CE" w:rsidRDefault="00B610FB" w:rsidP="00E805E1">
            <w:pPr>
              <w:rPr>
                <w:rFonts w:ascii="宋体" w:eastAsia="宋体" w:hAnsi="宋体"/>
                <w:sz w:val="18"/>
              </w:rPr>
            </w:pPr>
            <w:r>
              <w:rPr>
                <w:rFonts w:ascii="宋体" w:eastAsia="宋体" w:hAnsi="宋体" w:hint="eastAsia"/>
                <w:sz w:val="18"/>
              </w:rPr>
              <w:t>8</w:t>
            </w:r>
          </w:p>
        </w:tc>
        <w:tc>
          <w:tcPr>
            <w:tcW w:w="2030" w:type="dxa"/>
            <w:vAlign w:val="center"/>
          </w:tcPr>
          <w:p w:rsidR="00B610FB" w:rsidRPr="009579CE" w:rsidRDefault="00B610FB" w:rsidP="00E805E1">
            <w:pPr>
              <w:rPr>
                <w:rFonts w:ascii="宋体" w:eastAsia="宋体" w:hAnsi="宋体" w:hint="eastAsia"/>
                <w:sz w:val="18"/>
              </w:rPr>
            </w:pPr>
            <w:r>
              <w:rPr>
                <w:rFonts w:ascii="宋体" w:eastAsia="宋体" w:hAnsi="宋体" w:hint="eastAsia"/>
                <w:sz w:val="18"/>
              </w:rPr>
              <w:t>出生日期</w:t>
            </w:r>
          </w:p>
        </w:tc>
        <w:tc>
          <w:tcPr>
            <w:tcW w:w="2390" w:type="dxa"/>
          </w:tcPr>
          <w:p w:rsidR="00B610FB" w:rsidRDefault="00B610FB" w:rsidP="00E805E1">
            <w:pPr>
              <w:rPr>
                <w:rFonts w:ascii="宋体" w:eastAsia="宋体" w:hAnsi="宋体" w:hint="eastAsia"/>
                <w:sz w:val="18"/>
              </w:rPr>
            </w:pPr>
            <w:r>
              <w:rPr>
                <w:rFonts w:ascii="宋体" w:eastAsia="宋体" w:hAnsi="宋体" w:hint="eastAsia"/>
                <w:sz w:val="18"/>
              </w:rPr>
              <w:t>格式YYYYMMDD</w:t>
            </w:r>
          </w:p>
          <w:p w:rsidR="00B610FB" w:rsidRPr="009579CE" w:rsidRDefault="00B610FB" w:rsidP="00764576">
            <w:pPr>
              <w:rPr>
                <w:rFonts w:ascii="宋体" w:eastAsia="宋体" w:hAnsi="宋体" w:hint="eastAsia"/>
                <w:sz w:val="18"/>
              </w:rPr>
            </w:pPr>
            <w:r>
              <w:rPr>
                <w:rFonts w:ascii="宋体" w:eastAsia="宋体" w:hAnsi="宋体" w:hint="eastAsia"/>
                <w:sz w:val="18"/>
              </w:rPr>
              <w:t>新开个人账户必填。</w:t>
            </w:r>
          </w:p>
        </w:tc>
        <w:tc>
          <w:tcPr>
            <w:tcW w:w="620" w:type="dxa"/>
          </w:tcPr>
          <w:p w:rsidR="00B610FB" w:rsidRPr="00AC7C25" w:rsidRDefault="00B610FB" w:rsidP="00E805E1">
            <w:pPr>
              <w:widowControl/>
              <w:rPr>
                <w:rFonts w:ascii="宋体" w:eastAsia="宋体" w:hAnsi="宋体"/>
                <w:kern w:val="0"/>
                <w:sz w:val="18"/>
              </w:rPr>
            </w:pPr>
            <w:r>
              <w:rPr>
                <w:rFonts w:ascii="宋体" w:eastAsia="宋体" w:hAnsi="宋体" w:hint="eastAsia"/>
                <w:kern w:val="0"/>
                <w:sz w:val="18"/>
              </w:rPr>
              <w:t>N</w:t>
            </w:r>
          </w:p>
        </w:tc>
      </w:tr>
      <w:tr w:rsidR="00B610FB" w:rsidRPr="00AC7C25" w:rsidTr="00E805E1">
        <w:tblPrEx>
          <w:tblCellMar>
            <w:top w:w="0" w:type="dxa"/>
            <w:bottom w:w="0" w:type="dxa"/>
          </w:tblCellMar>
        </w:tblPrEx>
        <w:trPr>
          <w:jc w:val="center"/>
        </w:trPr>
        <w:tc>
          <w:tcPr>
            <w:tcW w:w="648" w:type="dxa"/>
            <w:vAlign w:val="center"/>
          </w:tcPr>
          <w:p w:rsidR="00B610FB" w:rsidRPr="009579CE" w:rsidRDefault="00B610FB" w:rsidP="00E805E1">
            <w:pPr>
              <w:jc w:val="center"/>
              <w:rPr>
                <w:rFonts w:ascii="宋体" w:eastAsia="宋体" w:hAnsi="宋体"/>
                <w:sz w:val="18"/>
              </w:rPr>
            </w:pPr>
            <w:r>
              <w:rPr>
                <w:rFonts w:ascii="宋体" w:eastAsia="宋体" w:hAnsi="宋体" w:hint="eastAsia"/>
                <w:sz w:val="18"/>
              </w:rPr>
              <w:t>687</w:t>
            </w:r>
          </w:p>
        </w:tc>
        <w:tc>
          <w:tcPr>
            <w:tcW w:w="2182" w:type="dxa"/>
          </w:tcPr>
          <w:p w:rsidR="00B610FB" w:rsidRPr="009579CE" w:rsidRDefault="00B610FB" w:rsidP="00E805E1">
            <w:pPr>
              <w:rPr>
                <w:rFonts w:ascii="宋体" w:eastAsia="宋体" w:hAnsi="宋体"/>
                <w:sz w:val="18"/>
              </w:rPr>
            </w:pPr>
            <w:r>
              <w:rPr>
                <w:rFonts w:ascii="宋体" w:eastAsia="宋体" w:hAnsi="宋体" w:hint="eastAsia"/>
                <w:sz w:val="18"/>
              </w:rPr>
              <w:t>BirthCountry</w:t>
            </w:r>
          </w:p>
        </w:tc>
        <w:tc>
          <w:tcPr>
            <w:tcW w:w="720" w:type="dxa"/>
            <w:vAlign w:val="center"/>
          </w:tcPr>
          <w:p w:rsidR="00B610FB" w:rsidRDefault="00B610FB" w:rsidP="00E805E1">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E805E1">
            <w:pPr>
              <w:rPr>
                <w:rFonts w:ascii="宋体" w:eastAsia="宋体" w:hAnsi="宋体" w:hint="eastAsia"/>
                <w:sz w:val="18"/>
              </w:rPr>
            </w:pPr>
            <w:r>
              <w:rPr>
                <w:rFonts w:ascii="宋体" w:eastAsia="宋体" w:hAnsi="宋体" w:hint="eastAsia"/>
                <w:sz w:val="18"/>
              </w:rPr>
              <w:t>3</w:t>
            </w:r>
          </w:p>
        </w:tc>
        <w:tc>
          <w:tcPr>
            <w:tcW w:w="2030" w:type="dxa"/>
            <w:vAlign w:val="center"/>
          </w:tcPr>
          <w:p w:rsidR="00B610FB" w:rsidRDefault="00B610FB" w:rsidP="00E805E1">
            <w:pPr>
              <w:rPr>
                <w:rFonts w:ascii="宋体" w:eastAsia="宋体" w:hAnsi="宋体" w:hint="eastAsia"/>
                <w:sz w:val="18"/>
              </w:rPr>
            </w:pPr>
            <w:r>
              <w:rPr>
                <w:rFonts w:ascii="宋体" w:eastAsia="宋体" w:hAnsi="宋体" w:hint="eastAsia"/>
                <w:sz w:val="18"/>
              </w:rPr>
              <w:t>出生国家</w:t>
            </w:r>
          </w:p>
        </w:tc>
        <w:tc>
          <w:tcPr>
            <w:tcW w:w="2390" w:type="dxa"/>
          </w:tcPr>
          <w:p w:rsidR="00B610FB" w:rsidRDefault="00B610FB" w:rsidP="00E805E1">
            <w:pPr>
              <w:rPr>
                <w:rFonts w:ascii="宋体" w:eastAsia="宋体" w:hAnsi="宋体" w:hint="eastAsia"/>
                <w:sz w:val="18"/>
              </w:rPr>
            </w:pPr>
            <w:r>
              <w:rPr>
                <w:rFonts w:ascii="宋体" w:eastAsia="宋体" w:hAnsi="宋体"/>
                <w:sz w:val="18"/>
              </w:rPr>
              <w:t>采用ISO 3166两位字母</w:t>
            </w:r>
            <w:r>
              <w:rPr>
                <w:rFonts w:ascii="宋体" w:eastAsia="宋体" w:hAnsi="宋体" w:hint="eastAsia"/>
                <w:sz w:val="18"/>
              </w:rPr>
              <w:t>。</w:t>
            </w:r>
          </w:p>
          <w:p w:rsidR="00B610FB" w:rsidRPr="009579CE" w:rsidRDefault="00B610FB" w:rsidP="00764576">
            <w:pPr>
              <w:rPr>
                <w:rFonts w:ascii="宋体" w:eastAsia="宋体" w:hAnsi="宋体" w:hint="eastAsia"/>
                <w:sz w:val="18"/>
              </w:rPr>
            </w:pPr>
            <w:r>
              <w:rPr>
                <w:rFonts w:ascii="宋体" w:eastAsia="宋体" w:hAnsi="宋体" w:hint="eastAsia"/>
                <w:sz w:val="18"/>
              </w:rPr>
              <w:t>新开个人账户，若有国家代码则必填。</w:t>
            </w:r>
          </w:p>
        </w:tc>
        <w:tc>
          <w:tcPr>
            <w:tcW w:w="620" w:type="dxa"/>
          </w:tcPr>
          <w:p w:rsidR="00B610FB" w:rsidRPr="00AC7C25" w:rsidRDefault="00B610FB" w:rsidP="00E805E1">
            <w:pPr>
              <w:widowControl/>
              <w:rPr>
                <w:rFonts w:ascii="宋体" w:eastAsia="宋体" w:hAnsi="宋体"/>
                <w:kern w:val="0"/>
                <w:sz w:val="18"/>
              </w:rPr>
            </w:pPr>
            <w:r>
              <w:rPr>
                <w:rFonts w:ascii="宋体" w:eastAsia="宋体" w:hAnsi="宋体" w:hint="eastAsia"/>
                <w:kern w:val="0"/>
                <w:sz w:val="18"/>
              </w:rPr>
              <w:t>N</w:t>
            </w:r>
          </w:p>
        </w:tc>
      </w:tr>
      <w:tr w:rsidR="00B610FB" w:rsidTr="00E805E1">
        <w:tblPrEx>
          <w:tblCellMar>
            <w:top w:w="0" w:type="dxa"/>
            <w:bottom w:w="0" w:type="dxa"/>
          </w:tblCellMar>
        </w:tblPrEx>
        <w:trPr>
          <w:jc w:val="center"/>
        </w:trPr>
        <w:tc>
          <w:tcPr>
            <w:tcW w:w="648" w:type="dxa"/>
            <w:vAlign w:val="center"/>
          </w:tcPr>
          <w:p w:rsidR="00B610FB" w:rsidRPr="009579CE" w:rsidRDefault="00B610FB" w:rsidP="00E805E1">
            <w:pPr>
              <w:jc w:val="center"/>
              <w:rPr>
                <w:rFonts w:ascii="宋体" w:eastAsia="宋体" w:hAnsi="宋体"/>
                <w:sz w:val="18"/>
              </w:rPr>
            </w:pPr>
            <w:r>
              <w:rPr>
                <w:rFonts w:ascii="宋体" w:eastAsia="宋体" w:hAnsi="宋体" w:hint="eastAsia"/>
                <w:sz w:val="18"/>
              </w:rPr>
              <w:t>688</w:t>
            </w:r>
          </w:p>
        </w:tc>
        <w:tc>
          <w:tcPr>
            <w:tcW w:w="2182" w:type="dxa"/>
          </w:tcPr>
          <w:p w:rsidR="00B610FB" w:rsidRDefault="00B610FB" w:rsidP="00E805E1">
            <w:pPr>
              <w:rPr>
                <w:rFonts w:ascii="宋体" w:eastAsia="宋体" w:hAnsi="宋体" w:hint="eastAsia"/>
                <w:sz w:val="18"/>
              </w:rPr>
            </w:pPr>
            <w:r>
              <w:rPr>
                <w:rFonts w:ascii="宋体" w:eastAsia="宋体" w:hAnsi="宋体" w:hint="eastAsia"/>
                <w:sz w:val="18"/>
              </w:rPr>
              <w:t>BirthCountryEngName</w:t>
            </w:r>
          </w:p>
        </w:tc>
        <w:tc>
          <w:tcPr>
            <w:tcW w:w="720" w:type="dxa"/>
            <w:vAlign w:val="center"/>
          </w:tcPr>
          <w:p w:rsidR="00B610FB" w:rsidRDefault="00B610FB" w:rsidP="00E805E1">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E805E1">
            <w:pPr>
              <w:rPr>
                <w:rFonts w:ascii="宋体" w:eastAsia="宋体" w:hAnsi="宋体" w:hint="eastAsia"/>
                <w:sz w:val="18"/>
              </w:rPr>
            </w:pPr>
            <w:r>
              <w:rPr>
                <w:rFonts w:ascii="宋体" w:eastAsia="宋体" w:hAnsi="宋体" w:hint="eastAsia"/>
                <w:sz w:val="18"/>
              </w:rPr>
              <w:t>200</w:t>
            </w:r>
          </w:p>
        </w:tc>
        <w:tc>
          <w:tcPr>
            <w:tcW w:w="2030" w:type="dxa"/>
            <w:vAlign w:val="center"/>
          </w:tcPr>
          <w:p w:rsidR="00B610FB" w:rsidRDefault="00B610FB" w:rsidP="00E805E1">
            <w:pPr>
              <w:rPr>
                <w:rFonts w:ascii="宋体" w:eastAsia="宋体" w:hAnsi="宋体" w:hint="eastAsia"/>
                <w:sz w:val="18"/>
              </w:rPr>
            </w:pPr>
            <w:r>
              <w:rPr>
                <w:rFonts w:ascii="宋体" w:eastAsia="宋体" w:hAnsi="宋体" w:hint="eastAsia"/>
                <w:sz w:val="18"/>
              </w:rPr>
              <w:t>出生国英文名称</w:t>
            </w:r>
          </w:p>
        </w:tc>
        <w:tc>
          <w:tcPr>
            <w:tcW w:w="2390" w:type="dxa"/>
          </w:tcPr>
          <w:p w:rsidR="00B610FB" w:rsidRPr="004953A2" w:rsidRDefault="00B610FB" w:rsidP="00764576">
            <w:pPr>
              <w:rPr>
                <w:rFonts w:ascii="宋体" w:eastAsia="宋体" w:hAnsi="宋体"/>
                <w:sz w:val="18"/>
              </w:rPr>
            </w:pPr>
            <w:r>
              <w:rPr>
                <w:rFonts w:ascii="宋体" w:eastAsia="宋体" w:hAnsi="宋体" w:hint="eastAsia"/>
                <w:sz w:val="18"/>
              </w:rPr>
              <w:t>新开个人账户，出生国家若无代码则此字段必填。</w:t>
            </w:r>
          </w:p>
        </w:tc>
        <w:tc>
          <w:tcPr>
            <w:tcW w:w="620" w:type="dxa"/>
          </w:tcPr>
          <w:p w:rsidR="00B610FB" w:rsidRDefault="00B610FB" w:rsidP="00E805E1">
            <w:pPr>
              <w:widowControl/>
              <w:rPr>
                <w:rFonts w:ascii="宋体" w:eastAsia="宋体" w:hAnsi="宋体" w:hint="eastAsia"/>
                <w:kern w:val="0"/>
                <w:sz w:val="18"/>
              </w:rPr>
            </w:pPr>
            <w:r>
              <w:rPr>
                <w:rFonts w:ascii="宋体" w:eastAsia="宋体" w:hAnsi="宋体" w:hint="eastAsia"/>
                <w:kern w:val="0"/>
                <w:sz w:val="18"/>
              </w:rPr>
              <w:t>N</w:t>
            </w:r>
          </w:p>
        </w:tc>
      </w:tr>
      <w:tr w:rsidR="00B610FB" w:rsidRPr="00AC7C25" w:rsidTr="00E805E1">
        <w:tblPrEx>
          <w:tblCellMar>
            <w:top w:w="0" w:type="dxa"/>
            <w:bottom w:w="0" w:type="dxa"/>
          </w:tblCellMar>
        </w:tblPrEx>
        <w:trPr>
          <w:jc w:val="center"/>
        </w:trPr>
        <w:tc>
          <w:tcPr>
            <w:tcW w:w="648" w:type="dxa"/>
            <w:vAlign w:val="center"/>
          </w:tcPr>
          <w:p w:rsidR="00B610FB" w:rsidRPr="009579CE" w:rsidRDefault="00B610FB" w:rsidP="00E805E1">
            <w:pPr>
              <w:jc w:val="center"/>
              <w:rPr>
                <w:rFonts w:ascii="宋体" w:eastAsia="宋体" w:hAnsi="宋体"/>
                <w:sz w:val="18"/>
              </w:rPr>
            </w:pPr>
            <w:r>
              <w:rPr>
                <w:rFonts w:ascii="宋体" w:eastAsia="宋体" w:hAnsi="宋体" w:hint="eastAsia"/>
                <w:sz w:val="18"/>
              </w:rPr>
              <w:t>689</w:t>
            </w:r>
          </w:p>
        </w:tc>
        <w:tc>
          <w:tcPr>
            <w:tcW w:w="2182" w:type="dxa"/>
          </w:tcPr>
          <w:p w:rsidR="00B610FB" w:rsidRPr="006B6797" w:rsidRDefault="00B610FB" w:rsidP="00E805E1">
            <w:pPr>
              <w:rPr>
                <w:rFonts w:ascii="宋体" w:eastAsia="宋体" w:hAnsi="宋体"/>
                <w:color w:val="FF0000"/>
                <w:sz w:val="18"/>
              </w:rPr>
            </w:pPr>
            <w:r>
              <w:rPr>
                <w:rFonts w:ascii="宋体" w:eastAsia="宋体" w:hAnsi="宋体" w:hint="eastAsia"/>
                <w:sz w:val="18"/>
              </w:rPr>
              <w:t>BirthCity</w:t>
            </w:r>
          </w:p>
        </w:tc>
        <w:tc>
          <w:tcPr>
            <w:tcW w:w="720" w:type="dxa"/>
            <w:vAlign w:val="center"/>
          </w:tcPr>
          <w:p w:rsidR="00B610FB" w:rsidRPr="006B6797" w:rsidRDefault="00B610FB" w:rsidP="00E805E1">
            <w:pPr>
              <w:rPr>
                <w:rFonts w:ascii="宋体" w:eastAsia="宋体" w:hAnsi="宋体"/>
                <w:color w:val="FF0000"/>
                <w:sz w:val="18"/>
              </w:rPr>
            </w:pPr>
            <w:r>
              <w:rPr>
                <w:rFonts w:ascii="宋体" w:eastAsia="宋体" w:hAnsi="宋体" w:hint="eastAsia"/>
                <w:sz w:val="18"/>
              </w:rPr>
              <w:t>C</w:t>
            </w:r>
          </w:p>
        </w:tc>
        <w:tc>
          <w:tcPr>
            <w:tcW w:w="950" w:type="dxa"/>
            <w:vAlign w:val="center"/>
          </w:tcPr>
          <w:p w:rsidR="00B610FB" w:rsidRPr="006B6797" w:rsidRDefault="00B610FB" w:rsidP="00E805E1">
            <w:pPr>
              <w:rPr>
                <w:rFonts w:ascii="宋体" w:eastAsia="宋体" w:hAnsi="宋体"/>
                <w:color w:val="FF0000"/>
                <w:sz w:val="18"/>
              </w:rPr>
            </w:pPr>
            <w:r>
              <w:rPr>
                <w:rFonts w:ascii="宋体" w:eastAsia="宋体" w:hAnsi="宋体" w:hint="eastAsia"/>
                <w:sz w:val="18"/>
              </w:rPr>
              <w:t>200</w:t>
            </w:r>
          </w:p>
        </w:tc>
        <w:tc>
          <w:tcPr>
            <w:tcW w:w="2030" w:type="dxa"/>
            <w:vAlign w:val="center"/>
          </w:tcPr>
          <w:p w:rsidR="00B610FB" w:rsidRPr="006B6797" w:rsidRDefault="00B610FB" w:rsidP="00E805E1">
            <w:pPr>
              <w:rPr>
                <w:rFonts w:ascii="宋体" w:eastAsia="宋体" w:hAnsi="宋体" w:hint="eastAsia"/>
                <w:color w:val="FF0000"/>
                <w:sz w:val="18"/>
              </w:rPr>
            </w:pPr>
            <w:r>
              <w:rPr>
                <w:rFonts w:ascii="宋体" w:eastAsia="宋体" w:hAnsi="宋体" w:hint="eastAsia"/>
                <w:sz w:val="18"/>
              </w:rPr>
              <w:t>出生城市</w:t>
            </w:r>
          </w:p>
        </w:tc>
        <w:tc>
          <w:tcPr>
            <w:tcW w:w="2390" w:type="dxa"/>
          </w:tcPr>
          <w:p w:rsidR="00B610FB" w:rsidRPr="006B6797" w:rsidRDefault="00B610FB" w:rsidP="00B225A9">
            <w:pPr>
              <w:rPr>
                <w:rFonts w:ascii="宋体" w:eastAsia="宋体" w:hAnsi="宋体" w:hint="eastAsia"/>
                <w:color w:val="FF0000"/>
                <w:sz w:val="18"/>
              </w:rPr>
            </w:pPr>
            <w:r w:rsidRPr="003A07E0">
              <w:rPr>
                <w:rFonts w:ascii="宋体" w:eastAsia="宋体" w:hAnsi="宋体" w:hint="eastAsia"/>
                <w:sz w:val="18"/>
              </w:rPr>
              <w:t>中国境内城市填写拼音，境外城市填写英文名称。</w:t>
            </w:r>
          </w:p>
        </w:tc>
        <w:tc>
          <w:tcPr>
            <w:tcW w:w="620" w:type="dxa"/>
          </w:tcPr>
          <w:p w:rsidR="00B610FB" w:rsidRPr="00AC7C25" w:rsidRDefault="00B610FB" w:rsidP="00E805E1">
            <w:pPr>
              <w:widowControl/>
              <w:rPr>
                <w:rFonts w:ascii="宋体" w:eastAsia="宋体" w:hAnsi="宋体"/>
                <w:kern w:val="0"/>
                <w:sz w:val="18"/>
              </w:rPr>
            </w:pPr>
            <w:r>
              <w:rPr>
                <w:rFonts w:ascii="宋体" w:eastAsia="宋体" w:hAnsi="宋体" w:hint="eastAsia"/>
                <w:kern w:val="0"/>
                <w:sz w:val="18"/>
              </w:rPr>
              <w:t>N</w:t>
            </w:r>
          </w:p>
        </w:tc>
      </w:tr>
      <w:tr w:rsidR="00B610FB" w:rsidRPr="00145448" w:rsidTr="009C60C6">
        <w:tblPrEx>
          <w:tblCellMar>
            <w:top w:w="0" w:type="dxa"/>
            <w:bottom w:w="0" w:type="dxa"/>
          </w:tblCellMar>
        </w:tblPrEx>
        <w:trPr>
          <w:jc w:val="center"/>
        </w:trPr>
        <w:tc>
          <w:tcPr>
            <w:tcW w:w="648" w:type="dxa"/>
          </w:tcPr>
          <w:p w:rsidR="00B610FB" w:rsidRPr="00631644" w:rsidRDefault="00B610FB" w:rsidP="00D17287">
            <w:pPr>
              <w:jc w:val="center"/>
              <w:rPr>
                <w:rFonts w:ascii="宋体" w:eastAsia="宋体" w:hAnsi="宋体" w:hint="eastAsia"/>
                <w:kern w:val="0"/>
                <w:sz w:val="18"/>
              </w:rPr>
            </w:pPr>
            <w:r w:rsidRPr="00631644">
              <w:rPr>
                <w:rFonts w:ascii="宋体" w:eastAsia="宋体" w:hAnsi="宋体" w:hint="eastAsia"/>
                <w:kern w:val="0"/>
                <w:sz w:val="18"/>
              </w:rPr>
              <w:t>649</w:t>
            </w:r>
          </w:p>
        </w:tc>
        <w:tc>
          <w:tcPr>
            <w:tcW w:w="2182" w:type="dxa"/>
          </w:tcPr>
          <w:p w:rsidR="00B610FB" w:rsidRPr="00631644" w:rsidRDefault="00B610FB" w:rsidP="00D17287">
            <w:pPr>
              <w:rPr>
                <w:rFonts w:ascii="宋体" w:eastAsia="宋体" w:hAnsi="宋体" w:hint="eastAsia"/>
                <w:kern w:val="0"/>
                <w:sz w:val="18"/>
              </w:rPr>
            </w:pPr>
            <w:r w:rsidRPr="00631644">
              <w:rPr>
                <w:rFonts w:ascii="宋体" w:eastAsia="宋体" w:hAnsi="宋体" w:hint="eastAsia"/>
                <w:kern w:val="0"/>
                <w:sz w:val="18"/>
              </w:rPr>
              <w:t>RegRegion</w:t>
            </w:r>
            <w:r w:rsidRPr="00631644">
              <w:rPr>
                <w:rFonts w:ascii="宋体" w:eastAsia="宋体" w:hAnsi="宋体"/>
                <w:kern w:val="0"/>
                <w:sz w:val="18"/>
              </w:rPr>
              <w:t>Code</w:t>
            </w:r>
          </w:p>
        </w:tc>
        <w:tc>
          <w:tcPr>
            <w:tcW w:w="720" w:type="dxa"/>
          </w:tcPr>
          <w:p w:rsidR="00B610FB" w:rsidRPr="00631644" w:rsidRDefault="00B610FB" w:rsidP="00D17287">
            <w:pPr>
              <w:rPr>
                <w:rFonts w:ascii="宋体" w:eastAsia="宋体" w:hAnsi="宋体" w:hint="eastAsia"/>
                <w:kern w:val="0"/>
                <w:sz w:val="18"/>
              </w:rPr>
            </w:pPr>
            <w:r w:rsidRPr="00631644">
              <w:rPr>
                <w:rFonts w:ascii="宋体" w:eastAsia="宋体" w:hAnsi="宋体" w:hint="eastAsia"/>
                <w:kern w:val="0"/>
                <w:sz w:val="18"/>
              </w:rPr>
              <w:t>C</w:t>
            </w:r>
          </w:p>
        </w:tc>
        <w:tc>
          <w:tcPr>
            <w:tcW w:w="950" w:type="dxa"/>
          </w:tcPr>
          <w:p w:rsidR="00B610FB" w:rsidRPr="00631644" w:rsidRDefault="00B610FB" w:rsidP="00D17287">
            <w:pPr>
              <w:rPr>
                <w:rFonts w:ascii="宋体" w:eastAsia="宋体" w:hAnsi="宋体" w:hint="eastAsia"/>
                <w:kern w:val="0"/>
                <w:sz w:val="18"/>
              </w:rPr>
            </w:pPr>
            <w:r w:rsidRPr="00631644">
              <w:rPr>
                <w:rFonts w:ascii="宋体" w:eastAsia="宋体" w:hAnsi="宋体" w:hint="eastAsia"/>
                <w:kern w:val="0"/>
                <w:sz w:val="18"/>
              </w:rPr>
              <w:t>2</w:t>
            </w:r>
          </w:p>
        </w:tc>
        <w:tc>
          <w:tcPr>
            <w:tcW w:w="2030" w:type="dxa"/>
          </w:tcPr>
          <w:p w:rsidR="00B610FB" w:rsidRPr="00631644" w:rsidRDefault="00B610FB" w:rsidP="00D17287">
            <w:pPr>
              <w:rPr>
                <w:rFonts w:ascii="宋体" w:eastAsia="宋体" w:hAnsi="宋体" w:hint="eastAsia"/>
                <w:kern w:val="0"/>
                <w:sz w:val="18"/>
              </w:rPr>
            </w:pPr>
            <w:r w:rsidRPr="00631644">
              <w:rPr>
                <w:rFonts w:ascii="宋体" w:eastAsia="宋体" w:hAnsi="宋体" w:hint="eastAsia"/>
                <w:kern w:val="0"/>
                <w:sz w:val="18"/>
              </w:rPr>
              <w:t>注册地国家代码</w:t>
            </w:r>
          </w:p>
        </w:tc>
        <w:tc>
          <w:tcPr>
            <w:tcW w:w="2390" w:type="dxa"/>
          </w:tcPr>
          <w:p w:rsidR="00B610FB" w:rsidRDefault="00B610FB" w:rsidP="00E805E1">
            <w:pPr>
              <w:rPr>
                <w:rFonts w:ascii="宋体" w:eastAsia="宋体" w:hAnsi="宋体" w:hint="eastAsia"/>
                <w:sz w:val="18"/>
              </w:rPr>
            </w:pPr>
            <w:r>
              <w:rPr>
                <w:rFonts w:ascii="宋体" w:eastAsia="宋体" w:hAnsi="宋体"/>
                <w:sz w:val="18"/>
              </w:rPr>
              <w:t>采用ISO 3166两位字母</w:t>
            </w:r>
            <w:r>
              <w:rPr>
                <w:rFonts w:ascii="宋体" w:eastAsia="宋体" w:hAnsi="宋体" w:hint="eastAsia"/>
                <w:sz w:val="18"/>
              </w:rPr>
              <w:t>。</w:t>
            </w:r>
          </w:p>
          <w:p w:rsidR="00B610FB" w:rsidRPr="004953A2" w:rsidRDefault="00B610FB" w:rsidP="00DB68E9">
            <w:pPr>
              <w:rPr>
                <w:rFonts w:ascii="宋体" w:eastAsia="宋体" w:hAnsi="宋体"/>
                <w:sz w:val="18"/>
              </w:rPr>
            </w:pPr>
            <w:r>
              <w:rPr>
                <w:rFonts w:ascii="宋体" w:eastAsia="宋体" w:hAnsi="宋体" w:hint="eastAsia"/>
                <w:sz w:val="18"/>
              </w:rPr>
              <w:t>对个人表示国籍，对机构表示注册地国家。</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691</w:t>
            </w:r>
          </w:p>
        </w:tc>
        <w:tc>
          <w:tcPr>
            <w:tcW w:w="2182" w:type="dxa"/>
          </w:tcPr>
          <w:p w:rsidR="00B610FB" w:rsidRDefault="00B610FB" w:rsidP="00D17287">
            <w:pPr>
              <w:rPr>
                <w:rFonts w:ascii="宋体" w:eastAsia="宋体" w:hAnsi="宋体" w:hint="eastAsia"/>
                <w:sz w:val="18"/>
              </w:rPr>
            </w:pPr>
            <w:r>
              <w:rPr>
                <w:rFonts w:ascii="宋体" w:eastAsia="宋体" w:hAnsi="宋体" w:hint="eastAsia"/>
                <w:sz w:val="18"/>
              </w:rPr>
              <w:t>TaxCountry</w:t>
            </w:r>
          </w:p>
        </w:tc>
        <w:tc>
          <w:tcPr>
            <w:tcW w:w="720" w:type="dxa"/>
            <w:vAlign w:val="center"/>
          </w:tcPr>
          <w:p w:rsidR="00B610FB" w:rsidRDefault="00B610FB"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rPr>
                <w:rFonts w:ascii="宋体" w:eastAsia="宋体" w:hAnsi="宋体" w:hint="eastAsia"/>
                <w:sz w:val="18"/>
              </w:rPr>
            </w:pPr>
            <w:r>
              <w:rPr>
                <w:rFonts w:ascii="宋体" w:eastAsia="宋体" w:hAnsi="宋体" w:hint="eastAsia"/>
                <w:sz w:val="18"/>
              </w:rPr>
              <w:t>3</w:t>
            </w:r>
          </w:p>
        </w:tc>
        <w:tc>
          <w:tcPr>
            <w:tcW w:w="2030" w:type="dxa"/>
            <w:vAlign w:val="center"/>
          </w:tcPr>
          <w:p w:rsidR="00B610FB" w:rsidRDefault="00B610FB" w:rsidP="00DB68E9">
            <w:pPr>
              <w:rPr>
                <w:rFonts w:ascii="宋体" w:eastAsia="宋体" w:hAnsi="宋体" w:hint="eastAsia"/>
                <w:sz w:val="18"/>
              </w:rPr>
            </w:pPr>
            <w:r>
              <w:rPr>
                <w:rFonts w:ascii="宋体" w:eastAsia="宋体" w:hAnsi="宋体" w:hint="eastAsia"/>
                <w:sz w:val="18"/>
              </w:rPr>
              <w:t>税收居民国</w:t>
            </w:r>
          </w:p>
        </w:tc>
        <w:tc>
          <w:tcPr>
            <w:tcW w:w="2390" w:type="dxa"/>
          </w:tcPr>
          <w:p w:rsidR="00B610FB" w:rsidRPr="004953A2" w:rsidRDefault="00B610FB" w:rsidP="00803094">
            <w:pPr>
              <w:rPr>
                <w:rFonts w:ascii="宋体" w:eastAsia="宋体" w:hAnsi="宋体"/>
                <w:sz w:val="18"/>
              </w:rPr>
            </w:pPr>
            <w:r>
              <w:rPr>
                <w:rFonts w:ascii="宋体" w:eastAsia="宋体" w:hAnsi="宋体"/>
                <w:sz w:val="18"/>
              </w:rPr>
              <w:t>采用ISO 3166两位字母</w:t>
            </w:r>
            <w:r>
              <w:rPr>
                <w:rFonts w:ascii="宋体" w:eastAsia="宋体" w:hAnsi="宋体" w:hint="eastAsia"/>
                <w:sz w:val="18"/>
              </w:rPr>
              <w:t>。</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Y</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692</w:t>
            </w:r>
          </w:p>
        </w:tc>
        <w:tc>
          <w:tcPr>
            <w:tcW w:w="2182" w:type="dxa"/>
          </w:tcPr>
          <w:p w:rsidR="00B610FB" w:rsidRPr="009579CE" w:rsidRDefault="00B610FB" w:rsidP="00D17287">
            <w:pPr>
              <w:rPr>
                <w:rFonts w:ascii="宋体" w:eastAsia="宋体" w:hAnsi="宋体"/>
                <w:sz w:val="18"/>
              </w:rPr>
            </w:pPr>
            <w:r>
              <w:rPr>
                <w:rFonts w:ascii="宋体" w:eastAsia="宋体" w:hAnsi="宋体" w:hint="eastAsia"/>
                <w:sz w:val="18"/>
              </w:rPr>
              <w:t>TaxID</w:t>
            </w:r>
          </w:p>
        </w:tc>
        <w:tc>
          <w:tcPr>
            <w:tcW w:w="720" w:type="dxa"/>
            <w:vAlign w:val="center"/>
          </w:tcPr>
          <w:p w:rsidR="00B610FB" w:rsidRPr="009579CE" w:rsidRDefault="00B610FB" w:rsidP="00D17287">
            <w:pPr>
              <w:rPr>
                <w:rFonts w:ascii="宋体" w:eastAsia="宋体" w:hAnsi="宋体"/>
                <w:sz w:val="18"/>
              </w:rPr>
            </w:pPr>
            <w:r>
              <w:rPr>
                <w:rFonts w:ascii="宋体" w:eastAsia="宋体" w:hAnsi="宋体" w:hint="eastAsia"/>
                <w:sz w:val="18"/>
              </w:rPr>
              <w:t>C</w:t>
            </w:r>
          </w:p>
        </w:tc>
        <w:tc>
          <w:tcPr>
            <w:tcW w:w="950" w:type="dxa"/>
            <w:vAlign w:val="center"/>
          </w:tcPr>
          <w:p w:rsidR="00B610FB" w:rsidRPr="009579CE" w:rsidRDefault="00B610FB" w:rsidP="00D17287">
            <w:pPr>
              <w:rPr>
                <w:rFonts w:ascii="宋体" w:eastAsia="宋体" w:hAnsi="宋体"/>
                <w:sz w:val="18"/>
              </w:rPr>
            </w:pPr>
            <w:r>
              <w:rPr>
                <w:rFonts w:ascii="宋体" w:eastAsia="宋体" w:hAnsi="宋体" w:hint="eastAsia"/>
                <w:sz w:val="18"/>
              </w:rPr>
              <w:t>200</w:t>
            </w:r>
          </w:p>
        </w:tc>
        <w:tc>
          <w:tcPr>
            <w:tcW w:w="2030" w:type="dxa"/>
            <w:vAlign w:val="center"/>
          </w:tcPr>
          <w:p w:rsidR="00B610FB" w:rsidRPr="009579CE" w:rsidRDefault="00B610FB" w:rsidP="00D17287">
            <w:pPr>
              <w:rPr>
                <w:rFonts w:ascii="宋体" w:eastAsia="宋体" w:hAnsi="宋体" w:hint="eastAsia"/>
                <w:sz w:val="18"/>
              </w:rPr>
            </w:pPr>
            <w:r>
              <w:rPr>
                <w:rFonts w:ascii="宋体" w:eastAsia="宋体" w:hAnsi="宋体" w:hint="eastAsia"/>
                <w:sz w:val="18"/>
              </w:rPr>
              <w:t>纳税人识别号</w:t>
            </w:r>
          </w:p>
        </w:tc>
        <w:tc>
          <w:tcPr>
            <w:tcW w:w="2390" w:type="dxa"/>
          </w:tcPr>
          <w:p w:rsidR="00B610FB" w:rsidRPr="009579CE" w:rsidRDefault="00B610FB" w:rsidP="00D17287">
            <w:pPr>
              <w:rPr>
                <w:rFonts w:ascii="宋体" w:eastAsia="宋体" w:hAnsi="宋体" w:hint="eastAsia"/>
                <w:sz w:val="18"/>
              </w:rPr>
            </w:pPr>
            <w:r>
              <w:rPr>
                <w:rFonts w:ascii="宋体" w:eastAsia="宋体" w:hAnsi="宋体" w:hint="eastAsia"/>
                <w:sz w:val="18"/>
              </w:rPr>
              <w:t>若有则必填</w:t>
            </w:r>
          </w:p>
        </w:tc>
        <w:tc>
          <w:tcPr>
            <w:tcW w:w="62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N</w:t>
            </w:r>
          </w:p>
        </w:tc>
      </w:tr>
      <w:tr w:rsidR="00B610FB" w:rsidRPr="00145448" w:rsidTr="009C60C6">
        <w:tblPrEx>
          <w:tblCellMar>
            <w:top w:w="0" w:type="dxa"/>
            <w:bottom w:w="0" w:type="dxa"/>
          </w:tblCellMar>
        </w:tblPrEx>
        <w:trPr>
          <w:jc w:val="center"/>
        </w:trPr>
        <w:tc>
          <w:tcPr>
            <w:tcW w:w="648" w:type="dxa"/>
          </w:tcPr>
          <w:p w:rsidR="00B610FB" w:rsidRPr="009579CE" w:rsidRDefault="00B610FB" w:rsidP="00D17287">
            <w:pPr>
              <w:jc w:val="center"/>
              <w:rPr>
                <w:rFonts w:ascii="宋体" w:eastAsia="宋体" w:hAnsi="宋体"/>
                <w:sz w:val="18"/>
              </w:rPr>
            </w:pPr>
            <w:r w:rsidRPr="009579CE">
              <w:rPr>
                <w:rFonts w:ascii="宋体" w:eastAsia="宋体" w:hAnsi="宋体" w:hint="eastAsia"/>
                <w:sz w:val="18"/>
              </w:rPr>
              <w:t>254</w:t>
            </w:r>
          </w:p>
        </w:tc>
        <w:tc>
          <w:tcPr>
            <w:tcW w:w="2182" w:type="dxa"/>
          </w:tcPr>
          <w:p w:rsidR="00B610FB" w:rsidRPr="009579CE" w:rsidRDefault="00B610FB" w:rsidP="00D17287">
            <w:pPr>
              <w:rPr>
                <w:rFonts w:ascii="宋体" w:eastAsia="宋体" w:hAnsi="宋体"/>
                <w:sz w:val="18"/>
              </w:rPr>
            </w:pPr>
            <w:r w:rsidRPr="009579CE">
              <w:rPr>
                <w:rFonts w:ascii="宋体" w:eastAsia="宋体" w:hAnsi="宋体" w:hint="eastAsia"/>
                <w:sz w:val="18"/>
              </w:rPr>
              <w:t>Specification</w:t>
            </w:r>
          </w:p>
        </w:tc>
        <w:tc>
          <w:tcPr>
            <w:tcW w:w="720" w:type="dxa"/>
          </w:tcPr>
          <w:p w:rsidR="00B610FB" w:rsidRDefault="00B610FB" w:rsidP="00D17287">
            <w:pPr>
              <w:rPr>
                <w:rFonts w:ascii="宋体" w:eastAsia="宋体" w:hAnsi="宋体" w:hint="eastAsia"/>
                <w:sz w:val="18"/>
              </w:rPr>
            </w:pPr>
            <w:r w:rsidRPr="009579CE">
              <w:rPr>
                <w:rFonts w:ascii="宋体" w:eastAsia="宋体" w:hAnsi="宋体" w:hint="eastAsia"/>
                <w:sz w:val="18"/>
              </w:rPr>
              <w:t>C</w:t>
            </w:r>
          </w:p>
        </w:tc>
        <w:tc>
          <w:tcPr>
            <w:tcW w:w="950" w:type="dxa"/>
          </w:tcPr>
          <w:p w:rsidR="00B610FB" w:rsidRDefault="00B610FB" w:rsidP="00D17287">
            <w:pPr>
              <w:rPr>
                <w:rFonts w:ascii="宋体" w:eastAsia="宋体" w:hAnsi="宋体" w:hint="eastAsia"/>
                <w:sz w:val="18"/>
              </w:rPr>
            </w:pPr>
            <w:r w:rsidRPr="009579CE">
              <w:rPr>
                <w:rFonts w:ascii="宋体" w:eastAsia="宋体" w:hAnsi="宋体" w:hint="eastAsia"/>
                <w:sz w:val="18"/>
              </w:rPr>
              <w:t>60</w:t>
            </w:r>
          </w:p>
        </w:tc>
        <w:tc>
          <w:tcPr>
            <w:tcW w:w="2030" w:type="dxa"/>
            <w:vAlign w:val="center"/>
          </w:tcPr>
          <w:p w:rsidR="00B610FB" w:rsidRDefault="00B610FB" w:rsidP="00D17287">
            <w:pPr>
              <w:rPr>
                <w:rFonts w:ascii="宋体" w:eastAsia="宋体" w:hAnsi="宋体" w:hint="eastAsia"/>
                <w:sz w:val="18"/>
              </w:rPr>
            </w:pPr>
            <w:r w:rsidRPr="00763DFD">
              <w:rPr>
                <w:rFonts w:ascii="宋体" w:eastAsia="宋体" w:hAnsi="宋体" w:hint="eastAsia"/>
                <w:sz w:val="18"/>
              </w:rPr>
              <w:t>摘要/说明</w:t>
            </w:r>
          </w:p>
        </w:tc>
        <w:tc>
          <w:tcPr>
            <w:tcW w:w="2390" w:type="dxa"/>
          </w:tcPr>
          <w:p w:rsidR="00B610FB" w:rsidRPr="009579CE" w:rsidRDefault="00B610FB" w:rsidP="00D17287">
            <w:pPr>
              <w:rPr>
                <w:rFonts w:ascii="宋体" w:eastAsia="宋体" w:hAnsi="宋体" w:hint="eastAsia"/>
                <w:sz w:val="18"/>
              </w:rPr>
            </w:pPr>
            <w:r>
              <w:rPr>
                <w:rFonts w:ascii="宋体" w:eastAsia="宋体" w:hAnsi="宋体" w:hint="eastAsia"/>
                <w:sz w:val="18"/>
              </w:rPr>
              <w:t>若未提供纳税识别号此字段必填。填写‘0’表示‘</w:t>
            </w:r>
            <w:r w:rsidRPr="00140B4D">
              <w:rPr>
                <w:rFonts w:ascii="宋体" w:eastAsia="宋体" w:hAnsi="宋体" w:hint="eastAsia"/>
                <w:sz w:val="18"/>
              </w:rPr>
              <w:t>居民国不发放纳税人识别号</w:t>
            </w:r>
            <w:r>
              <w:rPr>
                <w:rFonts w:ascii="宋体" w:eastAsia="宋体" w:hAnsi="宋体" w:hint="eastAsia"/>
                <w:sz w:val="18"/>
              </w:rPr>
              <w:t>’；否则填写</w:t>
            </w:r>
            <w:r w:rsidRPr="00432D57">
              <w:rPr>
                <w:rFonts w:ascii="宋体" w:eastAsia="宋体" w:hAnsi="宋体" w:hint="eastAsia"/>
                <w:sz w:val="18"/>
              </w:rPr>
              <w:t>无法提供纳税识别号码原因</w:t>
            </w:r>
            <w:r>
              <w:rPr>
                <w:rFonts w:ascii="宋体" w:eastAsia="宋体" w:hAnsi="宋体" w:hint="eastAsia"/>
                <w:sz w:val="18"/>
              </w:rPr>
              <w:t>。</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693</w:t>
            </w:r>
          </w:p>
        </w:tc>
        <w:tc>
          <w:tcPr>
            <w:tcW w:w="2182" w:type="dxa"/>
          </w:tcPr>
          <w:p w:rsidR="00B610FB" w:rsidRPr="009579CE" w:rsidRDefault="00B610FB" w:rsidP="00D17287">
            <w:pPr>
              <w:rPr>
                <w:rFonts w:ascii="宋体" w:eastAsia="宋体" w:hAnsi="宋体"/>
                <w:sz w:val="18"/>
              </w:rPr>
            </w:pPr>
            <w:r>
              <w:rPr>
                <w:rFonts w:ascii="宋体" w:eastAsia="宋体" w:hAnsi="宋体" w:hint="eastAsia"/>
                <w:sz w:val="18"/>
              </w:rPr>
              <w:t>PassiveNonFinFlag</w:t>
            </w:r>
          </w:p>
        </w:tc>
        <w:tc>
          <w:tcPr>
            <w:tcW w:w="720" w:type="dxa"/>
            <w:vAlign w:val="center"/>
          </w:tcPr>
          <w:p w:rsidR="00B610FB" w:rsidRPr="009579CE" w:rsidRDefault="00B610FB" w:rsidP="00D17287">
            <w:pPr>
              <w:rPr>
                <w:rFonts w:ascii="宋体" w:eastAsia="宋体" w:hAnsi="宋体"/>
                <w:sz w:val="18"/>
              </w:rPr>
            </w:pPr>
            <w:r>
              <w:rPr>
                <w:rFonts w:ascii="宋体" w:eastAsia="宋体" w:hAnsi="宋体" w:hint="eastAsia"/>
                <w:sz w:val="18"/>
              </w:rPr>
              <w:t>C</w:t>
            </w:r>
          </w:p>
        </w:tc>
        <w:tc>
          <w:tcPr>
            <w:tcW w:w="950" w:type="dxa"/>
            <w:vAlign w:val="center"/>
          </w:tcPr>
          <w:p w:rsidR="00B610FB" w:rsidRPr="009579CE" w:rsidRDefault="00B610FB" w:rsidP="00D17287">
            <w:pPr>
              <w:rPr>
                <w:rFonts w:ascii="宋体" w:eastAsia="宋体" w:hAnsi="宋体"/>
                <w:sz w:val="18"/>
              </w:rPr>
            </w:pPr>
            <w:r>
              <w:rPr>
                <w:rFonts w:ascii="宋体" w:eastAsia="宋体" w:hAnsi="宋体" w:hint="eastAsia"/>
                <w:sz w:val="18"/>
              </w:rPr>
              <w:t>1</w:t>
            </w:r>
          </w:p>
        </w:tc>
        <w:tc>
          <w:tcPr>
            <w:tcW w:w="2030" w:type="dxa"/>
            <w:vAlign w:val="center"/>
          </w:tcPr>
          <w:p w:rsidR="00B610FB" w:rsidRPr="009579CE" w:rsidRDefault="00B610FB" w:rsidP="00D17287">
            <w:pPr>
              <w:rPr>
                <w:rFonts w:ascii="宋体" w:eastAsia="宋体" w:hAnsi="宋体" w:hint="eastAsia"/>
                <w:sz w:val="18"/>
              </w:rPr>
            </w:pPr>
            <w:r>
              <w:rPr>
                <w:rFonts w:ascii="宋体" w:eastAsia="宋体" w:hAnsi="宋体" w:hint="eastAsia"/>
                <w:sz w:val="18"/>
              </w:rPr>
              <w:t>消极非金融机构标识</w:t>
            </w:r>
          </w:p>
        </w:tc>
        <w:tc>
          <w:tcPr>
            <w:tcW w:w="2390" w:type="dxa"/>
          </w:tcPr>
          <w:p w:rsidR="00B610FB" w:rsidRDefault="00B610FB" w:rsidP="00803094">
            <w:pPr>
              <w:rPr>
                <w:rFonts w:ascii="宋体" w:eastAsia="宋体" w:hAnsi="宋体" w:hint="eastAsia"/>
                <w:sz w:val="18"/>
              </w:rPr>
            </w:pPr>
            <w:r>
              <w:rPr>
                <w:rFonts w:ascii="宋体" w:eastAsia="宋体" w:hAnsi="宋体" w:hint="eastAsia"/>
                <w:sz w:val="18"/>
              </w:rPr>
              <w:t>1:居民消极非金融机构</w:t>
            </w:r>
          </w:p>
          <w:p w:rsidR="00B610FB" w:rsidRDefault="00B610FB" w:rsidP="00803094">
            <w:pPr>
              <w:rPr>
                <w:rFonts w:ascii="宋体" w:eastAsia="宋体" w:hAnsi="宋体" w:hint="eastAsia"/>
                <w:sz w:val="18"/>
              </w:rPr>
            </w:pPr>
            <w:r>
              <w:rPr>
                <w:rFonts w:ascii="宋体" w:eastAsia="宋体" w:hAnsi="宋体" w:hint="eastAsia"/>
                <w:sz w:val="18"/>
              </w:rPr>
              <w:t>2:非居民消极非金融机构</w:t>
            </w:r>
          </w:p>
          <w:p w:rsidR="00B610FB" w:rsidRDefault="00B610FB" w:rsidP="00803094">
            <w:pPr>
              <w:rPr>
                <w:rFonts w:ascii="宋体" w:eastAsia="宋体" w:hAnsi="宋体" w:hint="eastAsia"/>
                <w:sz w:val="18"/>
              </w:rPr>
            </w:pPr>
            <w:r>
              <w:rPr>
                <w:rFonts w:ascii="宋体" w:eastAsia="宋体" w:hAnsi="宋体" w:hint="eastAsia"/>
                <w:sz w:val="18"/>
              </w:rPr>
              <w:t>3:其它机构</w:t>
            </w:r>
          </w:p>
          <w:p w:rsidR="00B610FB" w:rsidRPr="009579CE" w:rsidRDefault="00B610FB" w:rsidP="00803094">
            <w:pPr>
              <w:rPr>
                <w:rFonts w:ascii="宋体" w:eastAsia="宋体" w:hAnsi="宋体" w:hint="eastAsia"/>
                <w:sz w:val="18"/>
              </w:rPr>
            </w:pPr>
            <w:r>
              <w:rPr>
                <w:rFonts w:ascii="宋体" w:eastAsia="宋体" w:hAnsi="宋体" w:hint="eastAsia"/>
                <w:sz w:val="18"/>
              </w:rPr>
              <w:t>投资者为机构必填</w:t>
            </w:r>
          </w:p>
        </w:tc>
        <w:tc>
          <w:tcPr>
            <w:tcW w:w="62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694</w:t>
            </w:r>
          </w:p>
        </w:tc>
        <w:tc>
          <w:tcPr>
            <w:tcW w:w="2182" w:type="dxa"/>
          </w:tcPr>
          <w:p w:rsidR="00B610FB" w:rsidRPr="009579CE" w:rsidRDefault="00B610FB" w:rsidP="00AE03AA">
            <w:pPr>
              <w:rPr>
                <w:rFonts w:ascii="宋体" w:eastAsia="宋体" w:hAnsi="宋体"/>
                <w:sz w:val="18"/>
              </w:rPr>
            </w:pPr>
            <w:r>
              <w:rPr>
                <w:rFonts w:ascii="宋体" w:eastAsia="宋体" w:hAnsi="宋体" w:hint="eastAsia"/>
                <w:sz w:val="18"/>
              </w:rPr>
              <w:t>HaveNonResConFlag</w:t>
            </w:r>
          </w:p>
        </w:tc>
        <w:tc>
          <w:tcPr>
            <w:tcW w:w="720" w:type="dxa"/>
            <w:vAlign w:val="center"/>
          </w:tcPr>
          <w:p w:rsidR="00B610FB" w:rsidRDefault="00B610FB"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rPr>
                <w:rFonts w:ascii="宋体" w:eastAsia="宋体" w:hAnsi="宋体" w:hint="eastAsia"/>
                <w:sz w:val="18"/>
              </w:rPr>
            </w:pPr>
            <w:r>
              <w:rPr>
                <w:rFonts w:ascii="宋体" w:eastAsia="宋体" w:hAnsi="宋体" w:hint="eastAsia"/>
                <w:sz w:val="18"/>
              </w:rPr>
              <w:t>1</w:t>
            </w:r>
          </w:p>
        </w:tc>
        <w:tc>
          <w:tcPr>
            <w:tcW w:w="2030" w:type="dxa"/>
            <w:vAlign w:val="center"/>
          </w:tcPr>
          <w:p w:rsidR="00B610FB" w:rsidRDefault="00B610FB" w:rsidP="00D17287">
            <w:pPr>
              <w:rPr>
                <w:rFonts w:ascii="宋体" w:eastAsia="宋体" w:hAnsi="宋体" w:hint="eastAsia"/>
                <w:sz w:val="18"/>
              </w:rPr>
            </w:pPr>
            <w:r>
              <w:rPr>
                <w:rFonts w:ascii="宋体" w:eastAsia="宋体" w:hAnsi="宋体" w:hint="eastAsia"/>
                <w:sz w:val="18"/>
              </w:rPr>
              <w:t>存在非居民控制人标识</w:t>
            </w:r>
          </w:p>
        </w:tc>
        <w:tc>
          <w:tcPr>
            <w:tcW w:w="2390" w:type="dxa"/>
          </w:tcPr>
          <w:p w:rsidR="00B610FB" w:rsidRDefault="00B610FB" w:rsidP="00DB68E9">
            <w:pPr>
              <w:rPr>
                <w:rFonts w:ascii="宋体" w:eastAsia="宋体" w:hAnsi="宋体" w:hint="eastAsia"/>
                <w:sz w:val="18"/>
              </w:rPr>
            </w:pPr>
            <w:r>
              <w:rPr>
                <w:rFonts w:ascii="宋体" w:eastAsia="宋体" w:hAnsi="宋体" w:hint="eastAsia"/>
                <w:sz w:val="18"/>
              </w:rPr>
              <w:t>0：否  1：是</w:t>
            </w:r>
          </w:p>
          <w:p w:rsidR="00B610FB" w:rsidRDefault="00B610FB" w:rsidP="00803094">
            <w:pPr>
              <w:rPr>
                <w:rFonts w:ascii="宋体" w:eastAsia="宋体" w:hAnsi="宋体" w:hint="eastAsia"/>
                <w:sz w:val="18"/>
              </w:rPr>
            </w:pPr>
            <w:r>
              <w:rPr>
                <w:rFonts w:ascii="宋体" w:eastAsia="宋体" w:hAnsi="宋体" w:hint="eastAsia"/>
                <w:sz w:val="18"/>
              </w:rPr>
              <w:t>投资者若为消极非金融机构必填。</w:t>
            </w:r>
          </w:p>
        </w:tc>
        <w:tc>
          <w:tcPr>
            <w:tcW w:w="62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N</w:t>
            </w:r>
          </w:p>
        </w:tc>
      </w:tr>
      <w:tr w:rsidR="00B610FB" w:rsidRPr="00145448" w:rsidTr="00E805E1">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695</w:t>
            </w:r>
          </w:p>
        </w:tc>
        <w:tc>
          <w:tcPr>
            <w:tcW w:w="2182" w:type="dxa"/>
          </w:tcPr>
          <w:p w:rsidR="00B610FB" w:rsidRPr="009579CE" w:rsidRDefault="00B610FB" w:rsidP="001E4B99">
            <w:pPr>
              <w:rPr>
                <w:rFonts w:ascii="宋体" w:eastAsia="宋体" w:hAnsi="宋体"/>
                <w:sz w:val="18"/>
              </w:rPr>
            </w:pPr>
            <w:r>
              <w:rPr>
                <w:rFonts w:ascii="宋体" w:eastAsia="宋体" w:hAnsi="宋体" w:hint="eastAsia"/>
                <w:sz w:val="18"/>
              </w:rPr>
              <w:t>ChineseName2</w:t>
            </w:r>
          </w:p>
        </w:tc>
        <w:tc>
          <w:tcPr>
            <w:tcW w:w="720" w:type="dxa"/>
            <w:vAlign w:val="center"/>
          </w:tcPr>
          <w:p w:rsidR="00B610FB" w:rsidRPr="009579CE" w:rsidRDefault="00B610FB" w:rsidP="00D17287">
            <w:pPr>
              <w:rPr>
                <w:rFonts w:ascii="宋体" w:eastAsia="宋体" w:hAnsi="宋体"/>
                <w:sz w:val="18"/>
              </w:rPr>
            </w:pPr>
            <w:r>
              <w:rPr>
                <w:rFonts w:ascii="宋体" w:eastAsia="宋体" w:hAnsi="宋体" w:hint="eastAsia"/>
                <w:sz w:val="18"/>
              </w:rPr>
              <w:t>C</w:t>
            </w:r>
          </w:p>
        </w:tc>
        <w:tc>
          <w:tcPr>
            <w:tcW w:w="950" w:type="dxa"/>
            <w:vAlign w:val="center"/>
          </w:tcPr>
          <w:p w:rsidR="00B610FB" w:rsidRPr="009579CE" w:rsidRDefault="00B610FB" w:rsidP="00D17287">
            <w:pPr>
              <w:rPr>
                <w:rFonts w:ascii="宋体" w:eastAsia="宋体" w:hAnsi="宋体"/>
                <w:sz w:val="18"/>
              </w:rPr>
            </w:pPr>
            <w:r>
              <w:rPr>
                <w:rFonts w:ascii="宋体" w:eastAsia="宋体" w:hAnsi="宋体" w:hint="eastAsia"/>
                <w:sz w:val="18"/>
              </w:rPr>
              <w:t>100</w:t>
            </w:r>
          </w:p>
        </w:tc>
        <w:tc>
          <w:tcPr>
            <w:tcW w:w="2030" w:type="dxa"/>
            <w:vAlign w:val="center"/>
          </w:tcPr>
          <w:p w:rsidR="00B610FB" w:rsidRPr="009579CE" w:rsidRDefault="00B610FB" w:rsidP="00DB68E9">
            <w:pPr>
              <w:rPr>
                <w:rFonts w:ascii="宋体" w:eastAsia="宋体" w:hAnsi="宋体" w:hint="eastAsia"/>
                <w:sz w:val="18"/>
              </w:rPr>
            </w:pPr>
            <w:r>
              <w:rPr>
                <w:rFonts w:ascii="宋体" w:eastAsia="宋体" w:hAnsi="宋体" w:hint="eastAsia"/>
                <w:sz w:val="18"/>
              </w:rPr>
              <w:t>中文姓名2</w:t>
            </w:r>
          </w:p>
        </w:tc>
        <w:tc>
          <w:tcPr>
            <w:tcW w:w="2390" w:type="dxa"/>
            <w:vAlign w:val="center"/>
          </w:tcPr>
          <w:p w:rsidR="00B610FB" w:rsidRDefault="00B610FB" w:rsidP="00D17287">
            <w:pPr>
              <w:rPr>
                <w:rFonts w:ascii="宋体" w:eastAsia="宋体" w:hAnsi="宋体" w:hint="eastAsia"/>
                <w:sz w:val="18"/>
              </w:rPr>
            </w:pPr>
            <w:r>
              <w:rPr>
                <w:rFonts w:ascii="宋体" w:eastAsia="宋体" w:hAnsi="宋体" w:hint="eastAsia"/>
                <w:sz w:val="18"/>
              </w:rPr>
              <w:t>控制人中文姓名。</w:t>
            </w:r>
          </w:p>
          <w:p w:rsidR="00B610FB" w:rsidRPr="009579CE" w:rsidRDefault="00B610FB" w:rsidP="00D17287">
            <w:pPr>
              <w:rPr>
                <w:rFonts w:ascii="宋体" w:eastAsia="宋体" w:hAnsi="宋体" w:hint="eastAsia"/>
                <w:sz w:val="18"/>
              </w:rPr>
            </w:pPr>
            <w:r>
              <w:rPr>
                <w:rFonts w:ascii="宋体" w:eastAsia="宋体" w:hAnsi="宋体" w:hint="eastAsia"/>
                <w:sz w:val="18"/>
              </w:rPr>
              <w:t>控制人若有中文姓名则必填</w:t>
            </w:r>
          </w:p>
        </w:tc>
        <w:tc>
          <w:tcPr>
            <w:tcW w:w="62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N</w:t>
            </w:r>
          </w:p>
        </w:tc>
      </w:tr>
      <w:tr w:rsidR="00B610FB" w:rsidTr="002C20F6">
        <w:tblPrEx>
          <w:tblCellMar>
            <w:top w:w="0" w:type="dxa"/>
            <w:bottom w:w="0" w:type="dxa"/>
          </w:tblCellMar>
        </w:tblPrEx>
        <w:trPr>
          <w:jc w:val="center"/>
        </w:trPr>
        <w:tc>
          <w:tcPr>
            <w:tcW w:w="648" w:type="dxa"/>
          </w:tcPr>
          <w:p w:rsidR="00B610FB" w:rsidRPr="009579CE" w:rsidRDefault="00B610FB" w:rsidP="002C20F6">
            <w:pPr>
              <w:jc w:val="center"/>
              <w:rPr>
                <w:rFonts w:ascii="宋体" w:eastAsia="宋体" w:hAnsi="宋体"/>
                <w:sz w:val="18"/>
              </w:rPr>
            </w:pPr>
            <w:r>
              <w:rPr>
                <w:rFonts w:ascii="宋体" w:eastAsia="宋体" w:hAnsi="宋体" w:hint="eastAsia"/>
                <w:sz w:val="18"/>
              </w:rPr>
              <w:t>697</w:t>
            </w:r>
          </w:p>
        </w:tc>
        <w:tc>
          <w:tcPr>
            <w:tcW w:w="2182" w:type="dxa"/>
          </w:tcPr>
          <w:p w:rsidR="00B610FB" w:rsidRDefault="00B610FB" w:rsidP="002C20F6">
            <w:pPr>
              <w:rPr>
                <w:rFonts w:ascii="宋体" w:eastAsia="宋体" w:hAnsi="宋体" w:hint="eastAsia"/>
                <w:sz w:val="18"/>
              </w:rPr>
            </w:pPr>
            <w:r w:rsidRPr="009579CE">
              <w:rPr>
                <w:rFonts w:ascii="宋体" w:eastAsia="宋体" w:hAnsi="宋体"/>
                <w:sz w:val="18"/>
              </w:rPr>
              <w:t>EnglishFamliyName</w:t>
            </w:r>
            <w:r>
              <w:rPr>
                <w:rFonts w:ascii="宋体" w:eastAsia="宋体" w:hAnsi="宋体" w:hint="eastAsia"/>
                <w:sz w:val="18"/>
              </w:rPr>
              <w:t>3</w:t>
            </w:r>
          </w:p>
        </w:tc>
        <w:tc>
          <w:tcPr>
            <w:tcW w:w="720" w:type="dxa"/>
          </w:tcPr>
          <w:p w:rsidR="00B610FB" w:rsidRDefault="00B610FB" w:rsidP="002C20F6">
            <w:pPr>
              <w:rPr>
                <w:rFonts w:ascii="宋体" w:eastAsia="宋体" w:hAnsi="宋体" w:hint="eastAsia"/>
                <w:sz w:val="18"/>
              </w:rPr>
            </w:pPr>
            <w:r w:rsidRPr="009579CE">
              <w:rPr>
                <w:rFonts w:ascii="宋体" w:eastAsia="宋体" w:hAnsi="宋体" w:hint="eastAsia"/>
                <w:sz w:val="18"/>
              </w:rPr>
              <w:t>C</w:t>
            </w:r>
          </w:p>
        </w:tc>
        <w:tc>
          <w:tcPr>
            <w:tcW w:w="950" w:type="dxa"/>
          </w:tcPr>
          <w:p w:rsidR="00B610FB" w:rsidRDefault="00B610FB" w:rsidP="002C20F6">
            <w:pPr>
              <w:rPr>
                <w:rFonts w:ascii="宋体" w:eastAsia="宋体" w:hAnsi="宋体" w:hint="eastAsia"/>
                <w:sz w:val="18"/>
              </w:rPr>
            </w:pPr>
            <w:r>
              <w:rPr>
                <w:rFonts w:ascii="宋体" w:eastAsia="宋体" w:hAnsi="宋体" w:hint="eastAsia"/>
                <w:sz w:val="18"/>
              </w:rPr>
              <w:t>100</w:t>
            </w:r>
          </w:p>
        </w:tc>
        <w:tc>
          <w:tcPr>
            <w:tcW w:w="2030" w:type="dxa"/>
          </w:tcPr>
          <w:p w:rsidR="00B610FB" w:rsidRDefault="00B610FB" w:rsidP="002C20F6">
            <w:pPr>
              <w:rPr>
                <w:rFonts w:ascii="宋体" w:eastAsia="宋体" w:hAnsi="宋体" w:hint="eastAsia"/>
                <w:sz w:val="18"/>
              </w:rPr>
            </w:pPr>
            <w:r w:rsidRPr="009579CE">
              <w:rPr>
                <w:rFonts w:ascii="宋体" w:eastAsia="宋体" w:hAnsi="宋体" w:hint="eastAsia"/>
                <w:sz w:val="18"/>
              </w:rPr>
              <w:t>英文姓</w:t>
            </w:r>
            <w:r>
              <w:rPr>
                <w:rFonts w:ascii="宋体" w:eastAsia="宋体" w:hAnsi="宋体" w:hint="eastAsia"/>
                <w:sz w:val="18"/>
              </w:rPr>
              <w:t>3</w:t>
            </w:r>
          </w:p>
        </w:tc>
        <w:tc>
          <w:tcPr>
            <w:tcW w:w="2390" w:type="dxa"/>
          </w:tcPr>
          <w:p w:rsidR="00B610FB" w:rsidRDefault="00B610FB" w:rsidP="002C20F6">
            <w:pPr>
              <w:rPr>
                <w:rFonts w:ascii="宋体" w:eastAsia="宋体" w:hAnsi="宋体" w:hint="eastAsia"/>
                <w:sz w:val="18"/>
              </w:rPr>
            </w:pPr>
            <w:r>
              <w:rPr>
                <w:rFonts w:ascii="宋体" w:eastAsia="宋体" w:hAnsi="宋体" w:hint="eastAsia"/>
                <w:sz w:val="18"/>
              </w:rPr>
              <w:t>控制人</w:t>
            </w:r>
            <w:r w:rsidRPr="009579CE">
              <w:rPr>
                <w:rFonts w:ascii="宋体" w:eastAsia="宋体" w:hAnsi="宋体" w:hint="eastAsia"/>
                <w:sz w:val="18"/>
              </w:rPr>
              <w:t>英文姓</w:t>
            </w:r>
            <w:r>
              <w:rPr>
                <w:rFonts w:ascii="宋体" w:eastAsia="宋体" w:hAnsi="宋体" w:hint="eastAsia"/>
                <w:sz w:val="18"/>
              </w:rPr>
              <w:t>。</w:t>
            </w:r>
          </w:p>
          <w:p w:rsidR="00B610FB" w:rsidRDefault="00B610FB" w:rsidP="002C20F6">
            <w:pPr>
              <w:rPr>
                <w:rFonts w:ascii="宋体" w:eastAsia="宋体" w:hAnsi="宋体" w:hint="eastAsia"/>
                <w:sz w:val="18"/>
              </w:rPr>
            </w:pPr>
            <w:r w:rsidRPr="00F44DEB">
              <w:rPr>
                <w:rFonts w:ascii="宋体" w:eastAsia="宋体" w:hAnsi="宋体" w:hint="eastAsia"/>
                <w:sz w:val="18"/>
              </w:rPr>
              <w:t>身份证件只有中文的，填写拼音。</w:t>
            </w:r>
          </w:p>
          <w:p w:rsidR="00B610FB" w:rsidRPr="009579CE" w:rsidRDefault="00B610FB" w:rsidP="002C20F6">
            <w:pPr>
              <w:rPr>
                <w:rFonts w:ascii="宋体" w:eastAsia="宋体" w:hAnsi="宋体" w:hint="eastAsia"/>
                <w:sz w:val="18"/>
              </w:rPr>
            </w:pPr>
            <w:r>
              <w:rPr>
                <w:rFonts w:ascii="宋体" w:eastAsia="宋体" w:hAnsi="宋体" w:hint="eastAsia"/>
                <w:sz w:val="18"/>
              </w:rPr>
              <w:t>若有控制人则此字段必填。</w:t>
            </w:r>
          </w:p>
        </w:tc>
        <w:tc>
          <w:tcPr>
            <w:tcW w:w="620" w:type="dxa"/>
          </w:tcPr>
          <w:p w:rsidR="00B610FB" w:rsidRDefault="00B610FB" w:rsidP="002C20F6">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CB53A3">
        <w:tblPrEx>
          <w:tblCellMar>
            <w:top w:w="0" w:type="dxa"/>
            <w:bottom w:w="0" w:type="dxa"/>
          </w:tblCellMar>
        </w:tblPrEx>
        <w:trPr>
          <w:jc w:val="center"/>
        </w:trPr>
        <w:tc>
          <w:tcPr>
            <w:tcW w:w="648" w:type="dxa"/>
          </w:tcPr>
          <w:p w:rsidR="00B610FB" w:rsidRPr="009579CE" w:rsidRDefault="00B610FB" w:rsidP="00D17287">
            <w:pPr>
              <w:jc w:val="center"/>
              <w:rPr>
                <w:rFonts w:ascii="宋体" w:eastAsia="宋体" w:hAnsi="宋体"/>
                <w:sz w:val="18"/>
              </w:rPr>
            </w:pPr>
            <w:r>
              <w:rPr>
                <w:rFonts w:ascii="宋体" w:eastAsia="宋体" w:hAnsi="宋体" w:hint="eastAsia"/>
                <w:sz w:val="18"/>
              </w:rPr>
              <w:t>696</w:t>
            </w:r>
          </w:p>
        </w:tc>
        <w:tc>
          <w:tcPr>
            <w:tcW w:w="2182" w:type="dxa"/>
          </w:tcPr>
          <w:p w:rsidR="00B610FB" w:rsidRDefault="00B610FB" w:rsidP="00D17287">
            <w:pPr>
              <w:rPr>
                <w:rFonts w:ascii="宋体" w:eastAsia="宋体" w:hAnsi="宋体" w:hint="eastAsia"/>
                <w:sz w:val="18"/>
              </w:rPr>
            </w:pPr>
            <w:r w:rsidRPr="009579CE">
              <w:rPr>
                <w:rFonts w:ascii="宋体" w:eastAsia="宋体" w:hAnsi="宋体"/>
                <w:sz w:val="18"/>
              </w:rPr>
              <w:t>EnglishFirstName</w:t>
            </w:r>
            <w:r>
              <w:rPr>
                <w:rFonts w:ascii="宋体" w:eastAsia="宋体" w:hAnsi="宋体" w:hint="eastAsia"/>
                <w:sz w:val="18"/>
              </w:rPr>
              <w:t>3</w:t>
            </w:r>
          </w:p>
        </w:tc>
        <w:tc>
          <w:tcPr>
            <w:tcW w:w="720" w:type="dxa"/>
          </w:tcPr>
          <w:p w:rsidR="00B610FB" w:rsidRDefault="00B610FB" w:rsidP="00D17287">
            <w:pPr>
              <w:rPr>
                <w:rFonts w:ascii="宋体" w:eastAsia="宋体" w:hAnsi="宋体" w:hint="eastAsia"/>
                <w:sz w:val="18"/>
              </w:rPr>
            </w:pPr>
            <w:r w:rsidRPr="009579CE">
              <w:rPr>
                <w:rFonts w:ascii="宋体" w:eastAsia="宋体" w:hAnsi="宋体" w:hint="eastAsia"/>
                <w:sz w:val="18"/>
              </w:rPr>
              <w:t>C</w:t>
            </w:r>
          </w:p>
        </w:tc>
        <w:tc>
          <w:tcPr>
            <w:tcW w:w="950" w:type="dxa"/>
          </w:tcPr>
          <w:p w:rsidR="00B610FB" w:rsidRDefault="00B610FB" w:rsidP="00D17287">
            <w:pPr>
              <w:rPr>
                <w:rFonts w:ascii="宋体" w:eastAsia="宋体" w:hAnsi="宋体" w:hint="eastAsia"/>
                <w:sz w:val="18"/>
              </w:rPr>
            </w:pPr>
            <w:r>
              <w:rPr>
                <w:rFonts w:ascii="宋体" w:eastAsia="宋体" w:hAnsi="宋体" w:hint="eastAsia"/>
                <w:sz w:val="18"/>
              </w:rPr>
              <w:t>100</w:t>
            </w:r>
          </w:p>
        </w:tc>
        <w:tc>
          <w:tcPr>
            <w:tcW w:w="2030" w:type="dxa"/>
          </w:tcPr>
          <w:p w:rsidR="00B610FB" w:rsidRDefault="00B610FB" w:rsidP="00DE4192">
            <w:pPr>
              <w:rPr>
                <w:rFonts w:ascii="宋体" w:eastAsia="宋体" w:hAnsi="宋体" w:hint="eastAsia"/>
                <w:sz w:val="18"/>
              </w:rPr>
            </w:pPr>
            <w:r w:rsidRPr="009579CE">
              <w:rPr>
                <w:rFonts w:ascii="宋体" w:eastAsia="宋体" w:hAnsi="宋体" w:hint="eastAsia"/>
                <w:sz w:val="18"/>
              </w:rPr>
              <w:t>英文名</w:t>
            </w:r>
            <w:r>
              <w:rPr>
                <w:rFonts w:ascii="宋体" w:eastAsia="宋体" w:hAnsi="宋体" w:hint="eastAsia"/>
                <w:sz w:val="18"/>
              </w:rPr>
              <w:t>3</w:t>
            </w:r>
          </w:p>
        </w:tc>
        <w:tc>
          <w:tcPr>
            <w:tcW w:w="2390" w:type="dxa"/>
          </w:tcPr>
          <w:p w:rsidR="00B610FB" w:rsidRDefault="00B610FB" w:rsidP="00D17287">
            <w:pPr>
              <w:rPr>
                <w:rFonts w:ascii="宋体" w:eastAsia="宋体" w:hAnsi="宋体" w:hint="eastAsia"/>
                <w:sz w:val="18"/>
              </w:rPr>
            </w:pPr>
            <w:r>
              <w:rPr>
                <w:rFonts w:ascii="宋体" w:eastAsia="宋体" w:hAnsi="宋体" w:hint="eastAsia"/>
                <w:sz w:val="18"/>
              </w:rPr>
              <w:t>控制人</w:t>
            </w:r>
            <w:r w:rsidRPr="009579CE">
              <w:rPr>
                <w:rFonts w:ascii="宋体" w:eastAsia="宋体" w:hAnsi="宋体" w:hint="eastAsia"/>
                <w:sz w:val="18"/>
              </w:rPr>
              <w:t>英文名</w:t>
            </w:r>
            <w:r>
              <w:rPr>
                <w:rFonts w:ascii="宋体" w:eastAsia="宋体" w:hAnsi="宋体" w:hint="eastAsia"/>
                <w:sz w:val="18"/>
              </w:rPr>
              <w:t>。</w:t>
            </w:r>
          </w:p>
          <w:p w:rsidR="00B610FB" w:rsidRDefault="00B610FB" w:rsidP="000940B0">
            <w:pPr>
              <w:rPr>
                <w:rFonts w:ascii="宋体" w:eastAsia="宋体" w:hAnsi="宋体" w:hint="eastAsia"/>
                <w:sz w:val="18"/>
              </w:rPr>
            </w:pPr>
            <w:r w:rsidRPr="00F44DEB">
              <w:rPr>
                <w:rFonts w:ascii="宋体" w:eastAsia="宋体" w:hAnsi="宋体" w:hint="eastAsia"/>
                <w:sz w:val="18"/>
              </w:rPr>
              <w:t>身份证件只有中文的，填写拼音。</w:t>
            </w:r>
          </w:p>
          <w:p w:rsidR="00B610FB" w:rsidRPr="009579CE" w:rsidRDefault="00B610FB" w:rsidP="000940B0">
            <w:pPr>
              <w:rPr>
                <w:rFonts w:ascii="宋体" w:eastAsia="宋体" w:hAnsi="宋体" w:hint="eastAsia"/>
                <w:sz w:val="18"/>
              </w:rPr>
            </w:pPr>
            <w:r>
              <w:rPr>
                <w:rFonts w:ascii="宋体" w:eastAsia="宋体" w:hAnsi="宋体" w:hint="eastAsia"/>
                <w:sz w:val="18"/>
              </w:rPr>
              <w:t>若有控制人则此字段必填。</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698</w:t>
            </w:r>
          </w:p>
        </w:tc>
        <w:tc>
          <w:tcPr>
            <w:tcW w:w="2182" w:type="dxa"/>
          </w:tcPr>
          <w:p w:rsidR="00B610FB" w:rsidRDefault="00B610FB" w:rsidP="00823CD5">
            <w:pPr>
              <w:rPr>
                <w:rFonts w:ascii="宋体" w:eastAsia="宋体" w:hAnsi="宋体" w:hint="eastAsia"/>
                <w:sz w:val="18"/>
              </w:rPr>
            </w:pPr>
            <w:r>
              <w:rPr>
                <w:rFonts w:ascii="宋体" w:eastAsia="宋体" w:hAnsi="宋体" w:hint="eastAsia"/>
                <w:sz w:val="18"/>
              </w:rPr>
              <w:t>ControllerType</w:t>
            </w:r>
          </w:p>
        </w:tc>
        <w:tc>
          <w:tcPr>
            <w:tcW w:w="720" w:type="dxa"/>
            <w:vAlign w:val="center"/>
          </w:tcPr>
          <w:p w:rsidR="00B610FB" w:rsidRDefault="00B610FB"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rPr>
                <w:rFonts w:ascii="宋体" w:eastAsia="宋体" w:hAnsi="宋体" w:hint="eastAsia"/>
                <w:sz w:val="18"/>
              </w:rPr>
            </w:pPr>
            <w:r>
              <w:rPr>
                <w:rFonts w:ascii="宋体" w:eastAsia="宋体" w:hAnsi="宋体" w:hint="eastAsia"/>
                <w:sz w:val="18"/>
              </w:rPr>
              <w:t>6</w:t>
            </w:r>
          </w:p>
        </w:tc>
        <w:tc>
          <w:tcPr>
            <w:tcW w:w="2030" w:type="dxa"/>
            <w:vAlign w:val="center"/>
          </w:tcPr>
          <w:p w:rsidR="00B610FB" w:rsidRDefault="00B610FB" w:rsidP="00DB68E9">
            <w:pPr>
              <w:rPr>
                <w:rFonts w:ascii="宋体" w:eastAsia="宋体" w:hAnsi="宋体" w:hint="eastAsia"/>
                <w:sz w:val="18"/>
              </w:rPr>
            </w:pPr>
            <w:r>
              <w:rPr>
                <w:rFonts w:ascii="宋体" w:eastAsia="宋体" w:hAnsi="宋体" w:hint="eastAsia"/>
                <w:sz w:val="18"/>
              </w:rPr>
              <w:t>控制人类型</w:t>
            </w:r>
          </w:p>
        </w:tc>
        <w:tc>
          <w:tcPr>
            <w:tcW w:w="2390" w:type="dxa"/>
          </w:tcPr>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01</w:t>
            </w:r>
            <w:r w:rsidRPr="00BA3B29">
              <w:rPr>
                <w:rFonts w:ascii="宋体" w:eastAsia="宋体" w:hAnsi="宋体" w:hint="eastAsia"/>
                <w:sz w:val="18"/>
              </w:rPr>
              <w:t>：</w:t>
            </w:r>
            <w:bookmarkStart w:id="1319" w:name="OLE_LINK75"/>
            <w:bookmarkStart w:id="1320" w:name="OLE_LINK76"/>
            <w:r w:rsidRPr="00BA3B29">
              <w:rPr>
                <w:rFonts w:ascii="宋体" w:eastAsia="宋体" w:hAnsi="宋体" w:hint="eastAsia"/>
                <w:sz w:val="18"/>
              </w:rPr>
              <w:t>法人控制人</w:t>
            </w:r>
            <w:r w:rsidRPr="00BA3B29">
              <w:rPr>
                <w:rFonts w:ascii="宋体" w:eastAsia="宋体" w:hAnsi="宋体"/>
                <w:sz w:val="18"/>
              </w:rPr>
              <w:t>-</w:t>
            </w:r>
            <w:bookmarkEnd w:id="1319"/>
            <w:bookmarkEnd w:id="1320"/>
            <w:r w:rsidRPr="00BA3B29">
              <w:rPr>
                <w:rFonts w:ascii="宋体" w:eastAsia="宋体" w:hAnsi="宋体" w:hint="eastAsia"/>
                <w:sz w:val="18"/>
              </w:rPr>
              <w:t>所有权；</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02</w:t>
            </w:r>
            <w:r w:rsidRPr="00BA3B29">
              <w:rPr>
                <w:rFonts w:ascii="宋体" w:eastAsia="宋体" w:hAnsi="宋体" w:hint="eastAsia"/>
                <w:sz w:val="18"/>
              </w:rPr>
              <w:t>：法人控制人</w:t>
            </w:r>
            <w:r w:rsidRPr="00BA3B29">
              <w:rPr>
                <w:rFonts w:ascii="宋体" w:eastAsia="宋体" w:hAnsi="宋体"/>
                <w:sz w:val="18"/>
              </w:rPr>
              <w:t>-</w:t>
            </w:r>
            <w:r w:rsidRPr="00BA3B29">
              <w:rPr>
                <w:rFonts w:ascii="宋体" w:eastAsia="宋体" w:hAnsi="宋体" w:hint="eastAsia"/>
                <w:sz w:val="18"/>
              </w:rPr>
              <w:t>其他；</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03</w:t>
            </w:r>
            <w:r w:rsidRPr="00BA3B29">
              <w:rPr>
                <w:rFonts w:ascii="宋体" w:eastAsia="宋体" w:hAnsi="宋体" w:hint="eastAsia"/>
                <w:sz w:val="18"/>
              </w:rPr>
              <w:t>：法人控制人</w:t>
            </w:r>
            <w:r w:rsidRPr="00BA3B29">
              <w:rPr>
                <w:rFonts w:ascii="宋体" w:eastAsia="宋体" w:hAnsi="宋体"/>
                <w:sz w:val="18"/>
              </w:rPr>
              <w:t>-</w:t>
            </w:r>
            <w:r w:rsidRPr="00BA3B29">
              <w:rPr>
                <w:rFonts w:ascii="宋体" w:eastAsia="宋体" w:hAnsi="宋体" w:hint="eastAsia"/>
                <w:sz w:val="18"/>
              </w:rPr>
              <w:t>高管人员；</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04</w:t>
            </w:r>
            <w:r w:rsidRPr="00BA3B29">
              <w:rPr>
                <w:rFonts w:ascii="宋体" w:eastAsia="宋体" w:hAnsi="宋体" w:hint="eastAsia"/>
                <w:sz w:val="18"/>
              </w:rPr>
              <w:t>：信托</w:t>
            </w:r>
            <w:r w:rsidRPr="00BA3B29">
              <w:rPr>
                <w:rFonts w:ascii="宋体" w:eastAsia="宋体" w:hAnsi="宋体"/>
                <w:sz w:val="18"/>
              </w:rPr>
              <w:t>-</w:t>
            </w:r>
            <w:r w:rsidRPr="00BA3B29">
              <w:rPr>
                <w:rFonts w:ascii="宋体" w:eastAsia="宋体" w:hAnsi="宋体" w:hint="eastAsia"/>
                <w:sz w:val="18"/>
              </w:rPr>
              <w:t>委托人；</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05</w:t>
            </w:r>
            <w:r w:rsidRPr="00BA3B29">
              <w:rPr>
                <w:rFonts w:ascii="宋体" w:eastAsia="宋体" w:hAnsi="宋体" w:hint="eastAsia"/>
                <w:sz w:val="18"/>
              </w:rPr>
              <w:t>：信托</w:t>
            </w:r>
            <w:r w:rsidRPr="00BA3B29">
              <w:rPr>
                <w:rFonts w:ascii="宋体" w:eastAsia="宋体" w:hAnsi="宋体"/>
                <w:sz w:val="18"/>
              </w:rPr>
              <w:t>-</w:t>
            </w:r>
            <w:r w:rsidRPr="00BA3B29">
              <w:rPr>
                <w:rFonts w:ascii="宋体" w:eastAsia="宋体" w:hAnsi="宋体" w:hint="eastAsia"/>
                <w:sz w:val="18"/>
              </w:rPr>
              <w:t>受托人；</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06</w:t>
            </w:r>
            <w:r w:rsidRPr="00BA3B29">
              <w:rPr>
                <w:rFonts w:ascii="宋体" w:eastAsia="宋体" w:hAnsi="宋体" w:hint="eastAsia"/>
                <w:sz w:val="18"/>
              </w:rPr>
              <w:t>：信托</w:t>
            </w:r>
            <w:r w:rsidRPr="00BA3B29">
              <w:rPr>
                <w:rFonts w:ascii="宋体" w:eastAsia="宋体" w:hAnsi="宋体"/>
                <w:sz w:val="18"/>
              </w:rPr>
              <w:t>-</w:t>
            </w:r>
            <w:r w:rsidRPr="00BA3B29">
              <w:rPr>
                <w:rFonts w:ascii="宋体" w:eastAsia="宋体" w:hAnsi="宋体" w:hint="eastAsia"/>
                <w:sz w:val="18"/>
              </w:rPr>
              <w:t>监察人；</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07</w:t>
            </w:r>
            <w:r w:rsidRPr="00BA3B29">
              <w:rPr>
                <w:rFonts w:ascii="宋体" w:eastAsia="宋体" w:hAnsi="宋体" w:hint="eastAsia"/>
                <w:sz w:val="18"/>
              </w:rPr>
              <w:t>：信托</w:t>
            </w:r>
            <w:r w:rsidRPr="00BA3B29">
              <w:rPr>
                <w:rFonts w:ascii="宋体" w:eastAsia="宋体" w:hAnsi="宋体"/>
                <w:sz w:val="18"/>
              </w:rPr>
              <w:t>-</w:t>
            </w:r>
            <w:r w:rsidRPr="00BA3B29">
              <w:rPr>
                <w:rFonts w:ascii="宋体" w:eastAsia="宋体" w:hAnsi="宋体" w:hint="eastAsia"/>
                <w:sz w:val="18"/>
              </w:rPr>
              <w:t>受益人；</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08</w:t>
            </w:r>
            <w:r w:rsidRPr="00BA3B29">
              <w:rPr>
                <w:rFonts w:ascii="宋体" w:eastAsia="宋体" w:hAnsi="宋体" w:hint="eastAsia"/>
                <w:sz w:val="18"/>
              </w:rPr>
              <w:t>：信托</w:t>
            </w:r>
            <w:r w:rsidRPr="00BA3B29">
              <w:rPr>
                <w:rFonts w:ascii="宋体" w:eastAsia="宋体" w:hAnsi="宋体"/>
                <w:sz w:val="18"/>
              </w:rPr>
              <w:t>-</w:t>
            </w:r>
            <w:r w:rsidRPr="00BA3B29">
              <w:rPr>
                <w:rFonts w:ascii="宋体" w:eastAsia="宋体" w:hAnsi="宋体" w:hint="eastAsia"/>
                <w:sz w:val="18"/>
              </w:rPr>
              <w:t>其他控制人；</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09</w:t>
            </w:r>
            <w:r w:rsidRPr="00BA3B29">
              <w:rPr>
                <w:rFonts w:ascii="宋体" w:eastAsia="宋体" w:hAnsi="宋体" w:hint="eastAsia"/>
                <w:sz w:val="18"/>
              </w:rPr>
              <w:t>：其他</w:t>
            </w:r>
            <w:r w:rsidRPr="00BA3B29">
              <w:rPr>
                <w:rFonts w:ascii="宋体" w:eastAsia="宋体" w:hAnsi="宋体"/>
                <w:sz w:val="18"/>
              </w:rPr>
              <w:t>-</w:t>
            </w:r>
            <w:r w:rsidRPr="00BA3B29">
              <w:rPr>
                <w:rFonts w:ascii="宋体" w:eastAsia="宋体" w:hAnsi="宋体" w:hint="eastAsia"/>
                <w:sz w:val="18"/>
              </w:rPr>
              <w:t>等同于委托人；</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10</w:t>
            </w:r>
            <w:r w:rsidRPr="00BA3B29">
              <w:rPr>
                <w:rFonts w:ascii="宋体" w:eastAsia="宋体" w:hAnsi="宋体" w:hint="eastAsia"/>
                <w:sz w:val="18"/>
              </w:rPr>
              <w:t>：其他</w:t>
            </w:r>
            <w:r w:rsidRPr="00BA3B29">
              <w:rPr>
                <w:rFonts w:ascii="宋体" w:eastAsia="宋体" w:hAnsi="宋体"/>
                <w:sz w:val="18"/>
              </w:rPr>
              <w:t>-</w:t>
            </w:r>
            <w:r w:rsidRPr="00BA3B29">
              <w:rPr>
                <w:rFonts w:ascii="宋体" w:eastAsia="宋体" w:hAnsi="宋体" w:hint="eastAsia"/>
                <w:sz w:val="18"/>
              </w:rPr>
              <w:t>等同于受托人；</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11</w:t>
            </w:r>
            <w:r w:rsidRPr="00BA3B29">
              <w:rPr>
                <w:rFonts w:ascii="宋体" w:eastAsia="宋体" w:hAnsi="宋体" w:hint="eastAsia"/>
                <w:sz w:val="18"/>
              </w:rPr>
              <w:t>：其他</w:t>
            </w:r>
            <w:r w:rsidRPr="00BA3B29">
              <w:rPr>
                <w:rFonts w:ascii="宋体" w:eastAsia="宋体" w:hAnsi="宋体"/>
                <w:sz w:val="18"/>
              </w:rPr>
              <w:t>-</w:t>
            </w:r>
            <w:r w:rsidRPr="00BA3B29">
              <w:rPr>
                <w:rFonts w:ascii="宋体" w:eastAsia="宋体" w:hAnsi="宋体" w:hint="eastAsia"/>
                <w:sz w:val="18"/>
              </w:rPr>
              <w:t>等同于监察人；</w:t>
            </w:r>
          </w:p>
          <w:p w:rsidR="00B610FB" w:rsidRPr="00BA3B29" w:rsidRDefault="00B610FB" w:rsidP="00BA3B29">
            <w:pPr>
              <w:rPr>
                <w:rFonts w:ascii="宋体" w:eastAsia="宋体" w:hAnsi="宋体"/>
                <w:sz w:val="18"/>
              </w:rPr>
            </w:pPr>
            <w:r>
              <w:rPr>
                <w:rFonts w:ascii="宋体" w:eastAsia="宋体" w:hAnsi="宋体" w:hint="eastAsia"/>
                <w:sz w:val="18"/>
              </w:rPr>
              <w:t>0</w:t>
            </w:r>
            <w:r w:rsidRPr="00BA3B29">
              <w:rPr>
                <w:rFonts w:ascii="宋体" w:eastAsia="宋体" w:hAnsi="宋体"/>
                <w:sz w:val="18"/>
              </w:rPr>
              <w:t>12</w:t>
            </w:r>
            <w:r w:rsidRPr="00BA3B29">
              <w:rPr>
                <w:rFonts w:ascii="宋体" w:eastAsia="宋体" w:hAnsi="宋体" w:hint="eastAsia"/>
                <w:sz w:val="18"/>
              </w:rPr>
              <w:t>：其他</w:t>
            </w:r>
            <w:r w:rsidRPr="00BA3B29">
              <w:rPr>
                <w:rFonts w:ascii="宋体" w:eastAsia="宋体" w:hAnsi="宋体"/>
                <w:sz w:val="18"/>
              </w:rPr>
              <w:t>-</w:t>
            </w:r>
            <w:r w:rsidRPr="00BA3B29">
              <w:rPr>
                <w:rFonts w:ascii="宋体" w:eastAsia="宋体" w:hAnsi="宋体" w:hint="eastAsia"/>
                <w:sz w:val="18"/>
              </w:rPr>
              <w:t>等同于受益人；</w:t>
            </w:r>
          </w:p>
          <w:p w:rsidR="00B610FB" w:rsidRPr="009579CE" w:rsidRDefault="00B610FB" w:rsidP="00BA3B29">
            <w:pPr>
              <w:rPr>
                <w:rFonts w:ascii="宋体" w:eastAsia="宋体" w:hAnsi="宋体" w:hint="eastAsia"/>
                <w:sz w:val="18"/>
              </w:rPr>
            </w:pPr>
            <w:r>
              <w:rPr>
                <w:rFonts w:ascii="宋体" w:eastAsia="宋体" w:hAnsi="宋体" w:hint="eastAsia"/>
                <w:sz w:val="18"/>
              </w:rPr>
              <w:t>0</w:t>
            </w:r>
            <w:r w:rsidRPr="00BA3B29">
              <w:rPr>
                <w:rFonts w:ascii="宋体" w:eastAsia="宋体" w:hAnsi="宋体"/>
                <w:sz w:val="18"/>
              </w:rPr>
              <w:t>13</w:t>
            </w:r>
            <w:r w:rsidRPr="00BA3B29">
              <w:rPr>
                <w:rFonts w:ascii="宋体" w:eastAsia="宋体" w:hAnsi="宋体" w:hint="eastAsia"/>
                <w:sz w:val="18"/>
              </w:rPr>
              <w:t>：其他</w:t>
            </w:r>
            <w:r w:rsidRPr="00BA3B29">
              <w:rPr>
                <w:rFonts w:ascii="宋体" w:eastAsia="宋体" w:hAnsi="宋体"/>
                <w:sz w:val="18"/>
              </w:rPr>
              <w:t>-</w:t>
            </w:r>
            <w:r w:rsidRPr="00BA3B29">
              <w:rPr>
                <w:rFonts w:ascii="宋体" w:eastAsia="宋体" w:hAnsi="宋体" w:hint="eastAsia"/>
                <w:sz w:val="18"/>
              </w:rPr>
              <w:t>等同于其他控制人。</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vAlign w:val="center"/>
          </w:tcPr>
          <w:p w:rsidR="00B610FB" w:rsidRPr="009579CE" w:rsidRDefault="00B610FB" w:rsidP="00D17287">
            <w:pPr>
              <w:jc w:val="center"/>
              <w:rPr>
                <w:rFonts w:ascii="宋体" w:eastAsia="宋体" w:hAnsi="宋体"/>
                <w:sz w:val="18"/>
              </w:rPr>
            </w:pPr>
            <w:r>
              <w:rPr>
                <w:rFonts w:ascii="宋体" w:eastAsia="宋体" w:hAnsi="宋体" w:hint="eastAsia"/>
                <w:sz w:val="18"/>
              </w:rPr>
              <w:t>699</w:t>
            </w:r>
          </w:p>
        </w:tc>
        <w:tc>
          <w:tcPr>
            <w:tcW w:w="2182" w:type="dxa"/>
          </w:tcPr>
          <w:p w:rsidR="00B610FB" w:rsidRDefault="00B610FB" w:rsidP="00823CD5">
            <w:pPr>
              <w:rPr>
                <w:rFonts w:ascii="宋体" w:eastAsia="宋体" w:hAnsi="宋体" w:hint="eastAsia"/>
                <w:sz w:val="18"/>
              </w:rPr>
            </w:pPr>
            <w:r>
              <w:rPr>
                <w:rFonts w:ascii="宋体" w:eastAsia="宋体" w:hAnsi="宋体" w:hint="eastAsia"/>
                <w:kern w:val="0"/>
                <w:sz w:val="18"/>
              </w:rPr>
              <w:t>ConNonResiFlag</w:t>
            </w:r>
          </w:p>
        </w:tc>
        <w:tc>
          <w:tcPr>
            <w:tcW w:w="720" w:type="dxa"/>
            <w:vAlign w:val="center"/>
          </w:tcPr>
          <w:p w:rsidR="00B610FB" w:rsidRDefault="00B610FB" w:rsidP="00D17287">
            <w:pPr>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rPr>
                <w:rFonts w:ascii="宋体" w:eastAsia="宋体" w:hAnsi="宋体" w:hint="eastAsia"/>
                <w:sz w:val="18"/>
              </w:rPr>
            </w:pPr>
            <w:r>
              <w:rPr>
                <w:rFonts w:ascii="宋体" w:eastAsia="宋体" w:hAnsi="宋体" w:hint="eastAsia"/>
                <w:sz w:val="18"/>
              </w:rPr>
              <w:t>1</w:t>
            </w:r>
          </w:p>
        </w:tc>
        <w:tc>
          <w:tcPr>
            <w:tcW w:w="2030" w:type="dxa"/>
            <w:vAlign w:val="center"/>
          </w:tcPr>
          <w:p w:rsidR="00B610FB" w:rsidRDefault="00B610FB" w:rsidP="00DB68E9">
            <w:pPr>
              <w:rPr>
                <w:rFonts w:ascii="宋体" w:eastAsia="宋体" w:hAnsi="宋体" w:hint="eastAsia"/>
                <w:sz w:val="18"/>
              </w:rPr>
            </w:pPr>
            <w:r>
              <w:rPr>
                <w:rFonts w:ascii="宋体" w:eastAsia="宋体" w:hAnsi="宋体" w:hint="eastAsia"/>
                <w:sz w:val="18"/>
              </w:rPr>
              <w:t>控制人非居民标识</w:t>
            </w:r>
          </w:p>
        </w:tc>
        <w:tc>
          <w:tcPr>
            <w:tcW w:w="2390" w:type="dxa"/>
          </w:tcPr>
          <w:p w:rsidR="00B610FB" w:rsidRDefault="00B610FB" w:rsidP="00BA3B29">
            <w:pPr>
              <w:rPr>
                <w:rFonts w:ascii="宋体" w:eastAsia="宋体" w:hAnsi="宋体" w:hint="eastAsia"/>
                <w:sz w:val="18"/>
              </w:rPr>
            </w:pPr>
            <w:r>
              <w:rPr>
                <w:rFonts w:ascii="宋体" w:eastAsia="宋体" w:hAnsi="宋体" w:hint="eastAsia"/>
                <w:sz w:val="18"/>
              </w:rPr>
              <w:t>若有控制人则此字段必填。</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700</w:t>
            </w:r>
          </w:p>
        </w:tc>
        <w:tc>
          <w:tcPr>
            <w:tcW w:w="2182"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ConShareRatio</w:t>
            </w:r>
          </w:p>
        </w:tc>
        <w:tc>
          <w:tcPr>
            <w:tcW w:w="720" w:type="dxa"/>
          </w:tcPr>
          <w:p w:rsidR="00B610FB" w:rsidRPr="00AC7C25" w:rsidRDefault="00B610FB" w:rsidP="00D17287">
            <w:pPr>
              <w:widowControl/>
              <w:rPr>
                <w:rFonts w:ascii="宋体" w:eastAsia="宋体" w:hAnsi="宋体"/>
                <w:kern w:val="0"/>
                <w:sz w:val="18"/>
              </w:rPr>
            </w:pPr>
            <w:r w:rsidRPr="009579CE">
              <w:rPr>
                <w:rFonts w:ascii="宋体" w:eastAsia="宋体" w:hAnsi="宋体" w:hint="eastAsia"/>
                <w:sz w:val="18"/>
              </w:rPr>
              <w:t>N</w:t>
            </w:r>
          </w:p>
        </w:tc>
        <w:tc>
          <w:tcPr>
            <w:tcW w:w="950" w:type="dxa"/>
          </w:tcPr>
          <w:p w:rsidR="00B610FB" w:rsidRPr="00AC7C25" w:rsidRDefault="00B610FB" w:rsidP="00D17287">
            <w:pPr>
              <w:widowControl/>
              <w:rPr>
                <w:rFonts w:ascii="宋体" w:eastAsia="宋体" w:hAnsi="宋体"/>
                <w:kern w:val="0"/>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B610FB" w:rsidRPr="00AC7C25" w:rsidRDefault="00B610FB" w:rsidP="00DB68E9">
            <w:pPr>
              <w:widowControl/>
              <w:rPr>
                <w:rFonts w:ascii="宋体" w:eastAsia="宋体" w:hAnsi="宋体"/>
                <w:kern w:val="0"/>
                <w:sz w:val="18"/>
              </w:rPr>
            </w:pPr>
            <w:r>
              <w:rPr>
                <w:rFonts w:ascii="宋体" w:eastAsia="宋体" w:hAnsi="宋体" w:hint="eastAsia"/>
                <w:sz w:val="18"/>
              </w:rPr>
              <w:t>控制人持股比例</w:t>
            </w:r>
          </w:p>
        </w:tc>
        <w:tc>
          <w:tcPr>
            <w:tcW w:w="239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填写小数，比如0.6</w:t>
            </w:r>
          </w:p>
        </w:tc>
        <w:tc>
          <w:tcPr>
            <w:tcW w:w="62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701</w:t>
            </w:r>
          </w:p>
        </w:tc>
        <w:tc>
          <w:tcPr>
            <w:tcW w:w="2182" w:type="dxa"/>
          </w:tcPr>
          <w:p w:rsidR="00B610FB" w:rsidRPr="00AC7C25" w:rsidRDefault="00B610FB" w:rsidP="00D17287">
            <w:pPr>
              <w:widowControl/>
              <w:rPr>
                <w:rFonts w:ascii="宋体" w:eastAsia="宋体" w:hAnsi="宋体"/>
                <w:kern w:val="0"/>
                <w:sz w:val="18"/>
              </w:rPr>
            </w:pPr>
            <w:r>
              <w:rPr>
                <w:rFonts w:ascii="宋体" w:eastAsia="宋体" w:hAnsi="宋体" w:hint="eastAsia"/>
                <w:sz w:val="18"/>
              </w:rPr>
              <w:t>LivingCountry2</w:t>
            </w:r>
          </w:p>
        </w:tc>
        <w:tc>
          <w:tcPr>
            <w:tcW w:w="720" w:type="dxa"/>
            <w:vAlign w:val="center"/>
          </w:tcPr>
          <w:p w:rsidR="00B610FB" w:rsidRPr="009579CE" w:rsidRDefault="00B610FB" w:rsidP="00D17287">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Pr="009579CE" w:rsidRDefault="00B610FB" w:rsidP="00D17287">
            <w:pPr>
              <w:widowControl/>
              <w:rPr>
                <w:rFonts w:ascii="宋体" w:eastAsia="宋体" w:hAnsi="宋体"/>
                <w:sz w:val="18"/>
              </w:rPr>
            </w:pPr>
            <w:r>
              <w:rPr>
                <w:rFonts w:ascii="宋体" w:eastAsia="宋体" w:hAnsi="宋体" w:hint="eastAsia"/>
                <w:sz w:val="18"/>
              </w:rPr>
              <w:t>3</w:t>
            </w:r>
          </w:p>
        </w:tc>
        <w:tc>
          <w:tcPr>
            <w:tcW w:w="2030" w:type="dxa"/>
            <w:vAlign w:val="center"/>
          </w:tcPr>
          <w:p w:rsidR="00B610FB" w:rsidRDefault="00B610FB" w:rsidP="00DB68E9">
            <w:pPr>
              <w:widowControl/>
              <w:rPr>
                <w:rFonts w:ascii="宋体" w:eastAsia="宋体" w:hAnsi="宋体" w:hint="eastAsia"/>
                <w:sz w:val="18"/>
              </w:rPr>
            </w:pPr>
            <w:r>
              <w:rPr>
                <w:rFonts w:ascii="宋体" w:eastAsia="宋体" w:hAnsi="宋体" w:hint="eastAsia"/>
                <w:sz w:val="18"/>
              </w:rPr>
              <w:t>现居国家2</w:t>
            </w:r>
          </w:p>
        </w:tc>
        <w:tc>
          <w:tcPr>
            <w:tcW w:w="2390" w:type="dxa"/>
          </w:tcPr>
          <w:p w:rsidR="00B610FB" w:rsidRDefault="00B610FB" w:rsidP="00D17620">
            <w:pPr>
              <w:rPr>
                <w:rFonts w:ascii="宋体" w:eastAsia="宋体" w:hAnsi="宋体" w:hint="eastAsia"/>
                <w:sz w:val="18"/>
              </w:rPr>
            </w:pPr>
            <w:r>
              <w:rPr>
                <w:rFonts w:ascii="宋体" w:eastAsia="宋体" w:hAnsi="宋体" w:hint="eastAsia"/>
                <w:sz w:val="18"/>
              </w:rPr>
              <w:t>控制人现居国家</w:t>
            </w:r>
          </w:p>
          <w:p w:rsidR="00B610FB" w:rsidRDefault="00B610FB" w:rsidP="00D17620">
            <w:pPr>
              <w:rPr>
                <w:rFonts w:ascii="宋体" w:eastAsia="宋体" w:hAnsi="宋体" w:hint="eastAsia"/>
                <w:kern w:val="0"/>
                <w:sz w:val="18"/>
              </w:rPr>
            </w:pPr>
            <w:r>
              <w:rPr>
                <w:rFonts w:ascii="宋体" w:eastAsia="宋体" w:hAnsi="宋体"/>
                <w:sz w:val="18"/>
              </w:rPr>
              <w:t>采用ISO 3166两位字母</w:t>
            </w:r>
            <w:r>
              <w:rPr>
                <w:rFonts w:ascii="宋体" w:eastAsia="宋体" w:hAnsi="宋体" w:hint="eastAsia"/>
                <w:sz w:val="18"/>
              </w:rPr>
              <w:t>。</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702</w:t>
            </w:r>
          </w:p>
        </w:tc>
        <w:tc>
          <w:tcPr>
            <w:tcW w:w="2182" w:type="dxa"/>
          </w:tcPr>
          <w:p w:rsidR="00B610FB" w:rsidRPr="00AC7C25" w:rsidRDefault="00B610FB" w:rsidP="00D17287">
            <w:pPr>
              <w:widowControl/>
              <w:rPr>
                <w:rFonts w:ascii="宋体" w:eastAsia="宋体" w:hAnsi="宋体"/>
                <w:kern w:val="0"/>
                <w:sz w:val="18"/>
              </w:rPr>
            </w:pPr>
            <w:r>
              <w:rPr>
                <w:rFonts w:ascii="宋体" w:eastAsia="宋体" w:hAnsi="宋体" w:hint="eastAsia"/>
                <w:sz w:val="18"/>
              </w:rPr>
              <w:t>LivingAddress5</w:t>
            </w:r>
          </w:p>
        </w:tc>
        <w:tc>
          <w:tcPr>
            <w:tcW w:w="720" w:type="dxa"/>
            <w:vAlign w:val="center"/>
          </w:tcPr>
          <w:p w:rsidR="00B610FB" w:rsidRPr="009579CE" w:rsidRDefault="00B610FB" w:rsidP="00D17287">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Pr="009579CE" w:rsidRDefault="00B610FB" w:rsidP="00D17287">
            <w:pPr>
              <w:widowControl/>
              <w:rPr>
                <w:rFonts w:ascii="宋体" w:eastAsia="宋体" w:hAnsi="宋体"/>
                <w:sz w:val="18"/>
              </w:rPr>
            </w:pPr>
            <w:r>
              <w:rPr>
                <w:rFonts w:ascii="宋体" w:eastAsia="宋体" w:hAnsi="宋体" w:hint="eastAsia"/>
                <w:sz w:val="18"/>
              </w:rPr>
              <w:t>300</w:t>
            </w:r>
          </w:p>
        </w:tc>
        <w:tc>
          <w:tcPr>
            <w:tcW w:w="2030" w:type="dxa"/>
            <w:vAlign w:val="center"/>
          </w:tcPr>
          <w:p w:rsidR="00B610FB" w:rsidRDefault="00B610FB" w:rsidP="00324A56">
            <w:pPr>
              <w:widowControl/>
              <w:rPr>
                <w:rFonts w:ascii="宋体" w:eastAsia="宋体" w:hAnsi="宋体" w:hint="eastAsia"/>
                <w:sz w:val="18"/>
              </w:rPr>
            </w:pPr>
            <w:r>
              <w:rPr>
                <w:rFonts w:ascii="宋体" w:eastAsia="宋体" w:hAnsi="宋体" w:hint="eastAsia"/>
                <w:sz w:val="18"/>
              </w:rPr>
              <w:t>现居地址5</w:t>
            </w:r>
          </w:p>
        </w:tc>
        <w:tc>
          <w:tcPr>
            <w:tcW w:w="2390" w:type="dxa"/>
          </w:tcPr>
          <w:p w:rsidR="00B610FB" w:rsidRDefault="00B610FB" w:rsidP="001F122D">
            <w:pPr>
              <w:widowControl/>
              <w:rPr>
                <w:rFonts w:ascii="宋体" w:eastAsia="宋体" w:hAnsi="宋体" w:hint="eastAsia"/>
                <w:sz w:val="18"/>
              </w:rPr>
            </w:pPr>
            <w:r>
              <w:rPr>
                <w:rFonts w:ascii="宋体" w:eastAsia="宋体" w:hAnsi="宋体" w:hint="eastAsia"/>
                <w:sz w:val="18"/>
              </w:rPr>
              <w:t>控制人现居地址</w:t>
            </w:r>
          </w:p>
          <w:p w:rsidR="00B610FB" w:rsidRDefault="00B610FB" w:rsidP="00881FF6">
            <w:pPr>
              <w:widowControl/>
              <w:rPr>
                <w:rFonts w:ascii="宋体" w:eastAsia="宋体" w:hAnsi="宋体" w:hint="eastAsia"/>
                <w:kern w:val="0"/>
                <w:sz w:val="18"/>
              </w:rPr>
            </w:pPr>
            <w:r>
              <w:rPr>
                <w:rFonts w:ascii="宋体" w:eastAsia="宋体" w:hAnsi="宋体" w:hint="eastAsia"/>
                <w:sz w:val="18"/>
              </w:rPr>
              <w:t>中文地址，自由格式，地址位于境内的必填。</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703</w:t>
            </w:r>
          </w:p>
        </w:tc>
        <w:tc>
          <w:tcPr>
            <w:tcW w:w="2182" w:type="dxa"/>
          </w:tcPr>
          <w:p w:rsidR="00B610FB" w:rsidRDefault="00B610FB" w:rsidP="00D17287">
            <w:pPr>
              <w:widowControl/>
              <w:rPr>
                <w:rFonts w:ascii="宋体" w:eastAsia="宋体" w:hAnsi="宋体" w:hint="eastAsia"/>
                <w:sz w:val="18"/>
              </w:rPr>
            </w:pPr>
            <w:r>
              <w:rPr>
                <w:rFonts w:ascii="宋体" w:eastAsia="宋体" w:hAnsi="宋体" w:hint="eastAsia"/>
                <w:sz w:val="18"/>
              </w:rPr>
              <w:t>LivingAddress6</w:t>
            </w:r>
          </w:p>
        </w:tc>
        <w:tc>
          <w:tcPr>
            <w:tcW w:w="72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300</w:t>
            </w:r>
          </w:p>
        </w:tc>
        <w:tc>
          <w:tcPr>
            <w:tcW w:w="2030" w:type="dxa"/>
            <w:vAlign w:val="center"/>
          </w:tcPr>
          <w:p w:rsidR="00B610FB" w:rsidRDefault="00B610FB" w:rsidP="00324A56">
            <w:pPr>
              <w:widowControl/>
              <w:rPr>
                <w:rFonts w:ascii="宋体" w:eastAsia="宋体" w:hAnsi="宋体" w:hint="eastAsia"/>
                <w:sz w:val="18"/>
              </w:rPr>
            </w:pPr>
            <w:r>
              <w:rPr>
                <w:rFonts w:ascii="宋体" w:eastAsia="宋体" w:hAnsi="宋体" w:hint="eastAsia"/>
                <w:sz w:val="18"/>
              </w:rPr>
              <w:t>现居地址6</w:t>
            </w:r>
          </w:p>
        </w:tc>
        <w:tc>
          <w:tcPr>
            <w:tcW w:w="2390" w:type="dxa"/>
          </w:tcPr>
          <w:p w:rsidR="00B610FB" w:rsidRDefault="00B610FB" w:rsidP="00324A56">
            <w:pPr>
              <w:widowControl/>
              <w:rPr>
                <w:rFonts w:ascii="宋体" w:eastAsia="宋体" w:hAnsi="宋体" w:hint="eastAsia"/>
                <w:sz w:val="18"/>
              </w:rPr>
            </w:pPr>
            <w:r>
              <w:rPr>
                <w:rFonts w:ascii="宋体" w:eastAsia="宋体" w:hAnsi="宋体" w:hint="eastAsia"/>
                <w:sz w:val="18"/>
              </w:rPr>
              <w:t>中文地址，固定格式。</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704</w:t>
            </w:r>
          </w:p>
        </w:tc>
        <w:tc>
          <w:tcPr>
            <w:tcW w:w="2182" w:type="dxa"/>
          </w:tcPr>
          <w:p w:rsidR="00B610FB" w:rsidRDefault="00B610FB" w:rsidP="00324A56">
            <w:pPr>
              <w:widowControl/>
              <w:rPr>
                <w:rFonts w:ascii="宋体" w:eastAsia="宋体" w:hAnsi="宋体" w:hint="eastAsia"/>
                <w:kern w:val="0"/>
                <w:sz w:val="18"/>
              </w:rPr>
            </w:pPr>
            <w:r>
              <w:rPr>
                <w:rFonts w:ascii="宋体" w:eastAsia="宋体" w:hAnsi="宋体" w:hint="eastAsia"/>
                <w:sz w:val="18"/>
              </w:rPr>
              <w:t>LivingAddress7</w:t>
            </w:r>
          </w:p>
        </w:tc>
        <w:tc>
          <w:tcPr>
            <w:tcW w:w="72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300</w:t>
            </w:r>
          </w:p>
        </w:tc>
        <w:tc>
          <w:tcPr>
            <w:tcW w:w="2030" w:type="dxa"/>
            <w:vAlign w:val="center"/>
          </w:tcPr>
          <w:p w:rsidR="00B610FB" w:rsidRDefault="00B610FB" w:rsidP="00324A56">
            <w:pPr>
              <w:widowControl/>
              <w:rPr>
                <w:rFonts w:ascii="宋体" w:eastAsia="宋体" w:hAnsi="宋体" w:hint="eastAsia"/>
                <w:sz w:val="18"/>
              </w:rPr>
            </w:pPr>
            <w:r>
              <w:rPr>
                <w:rFonts w:ascii="宋体" w:eastAsia="宋体" w:hAnsi="宋体" w:hint="eastAsia"/>
                <w:sz w:val="18"/>
              </w:rPr>
              <w:t>现居地址7</w:t>
            </w:r>
          </w:p>
        </w:tc>
        <w:tc>
          <w:tcPr>
            <w:tcW w:w="2390" w:type="dxa"/>
          </w:tcPr>
          <w:p w:rsidR="00B610FB" w:rsidRDefault="00B610FB" w:rsidP="00D17287">
            <w:pPr>
              <w:widowControl/>
              <w:rPr>
                <w:rFonts w:ascii="宋体" w:eastAsia="宋体" w:hAnsi="宋体" w:hint="eastAsia"/>
                <w:sz w:val="18"/>
              </w:rPr>
            </w:pPr>
            <w:r>
              <w:rPr>
                <w:rFonts w:ascii="宋体" w:eastAsia="宋体" w:hAnsi="宋体" w:hint="eastAsia"/>
                <w:sz w:val="18"/>
              </w:rPr>
              <w:t>控制人现居地址。</w:t>
            </w:r>
          </w:p>
          <w:p w:rsidR="00B610FB" w:rsidRDefault="00B610FB" w:rsidP="00BC5DD1">
            <w:pPr>
              <w:widowControl/>
              <w:rPr>
                <w:rFonts w:ascii="宋体" w:eastAsia="宋体" w:hAnsi="宋体" w:hint="eastAsia"/>
                <w:sz w:val="18"/>
              </w:rPr>
            </w:pPr>
            <w:r>
              <w:rPr>
                <w:rFonts w:ascii="宋体" w:eastAsia="宋体" w:hAnsi="宋体" w:hint="eastAsia"/>
                <w:sz w:val="18"/>
              </w:rPr>
              <w:t>英文地址,自由格式。若有控制人则此字段必填。</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705</w:t>
            </w:r>
          </w:p>
        </w:tc>
        <w:tc>
          <w:tcPr>
            <w:tcW w:w="2182" w:type="dxa"/>
          </w:tcPr>
          <w:p w:rsidR="00B610FB" w:rsidRDefault="00B610FB" w:rsidP="00324A56">
            <w:pPr>
              <w:widowControl/>
              <w:rPr>
                <w:rFonts w:ascii="宋体" w:eastAsia="宋体" w:hAnsi="宋体" w:hint="eastAsia"/>
                <w:kern w:val="0"/>
                <w:sz w:val="18"/>
              </w:rPr>
            </w:pPr>
            <w:r>
              <w:rPr>
                <w:rFonts w:ascii="宋体" w:eastAsia="宋体" w:hAnsi="宋体" w:hint="eastAsia"/>
                <w:sz w:val="18"/>
              </w:rPr>
              <w:t>LivingAddress8</w:t>
            </w:r>
          </w:p>
        </w:tc>
        <w:tc>
          <w:tcPr>
            <w:tcW w:w="72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300</w:t>
            </w:r>
          </w:p>
        </w:tc>
        <w:tc>
          <w:tcPr>
            <w:tcW w:w="2030" w:type="dxa"/>
            <w:vAlign w:val="center"/>
          </w:tcPr>
          <w:p w:rsidR="00B610FB" w:rsidRDefault="00B610FB" w:rsidP="00324A56">
            <w:pPr>
              <w:widowControl/>
              <w:rPr>
                <w:rFonts w:ascii="宋体" w:eastAsia="宋体" w:hAnsi="宋体" w:hint="eastAsia"/>
                <w:sz w:val="18"/>
              </w:rPr>
            </w:pPr>
            <w:r>
              <w:rPr>
                <w:rFonts w:ascii="宋体" w:eastAsia="宋体" w:hAnsi="宋体" w:hint="eastAsia"/>
                <w:sz w:val="18"/>
              </w:rPr>
              <w:t>现居地址8</w:t>
            </w:r>
          </w:p>
        </w:tc>
        <w:tc>
          <w:tcPr>
            <w:tcW w:w="2390" w:type="dxa"/>
          </w:tcPr>
          <w:p w:rsidR="00B610FB" w:rsidRDefault="00B610FB" w:rsidP="00D30307">
            <w:pPr>
              <w:widowControl/>
              <w:rPr>
                <w:rFonts w:ascii="宋体" w:eastAsia="宋体" w:hAnsi="宋体" w:hint="eastAsia"/>
                <w:sz w:val="18"/>
              </w:rPr>
            </w:pPr>
            <w:r>
              <w:rPr>
                <w:rFonts w:ascii="宋体" w:eastAsia="宋体" w:hAnsi="宋体" w:hint="eastAsia"/>
                <w:sz w:val="18"/>
              </w:rPr>
              <w:t>控制人现居地址。</w:t>
            </w:r>
          </w:p>
          <w:p w:rsidR="00B610FB" w:rsidRDefault="00B610FB" w:rsidP="00D30307">
            <w:pPr>
              <w:widowControl/>
              <w:rPr>
                <w:rFonts w:ascii="宋体" w:eastAsia="宋体" w:hAnsi="宋体" w:hint="eastAsia"/>
                <w:sz w:val="18"/>
              </w:rPr>
            </w:pPr>
            <w:r>
              <w:rPr>
                <w:rFonts w:ascii="宋体" w:eastAsia="宋体" w:hAnsi="宋体" w:hint="eastAsia"/>
                <w:sz w:val="18"/>
              </w:rPr>
              <w:t>英文地址，固定格式。新开账户，若有控制人则此字段必填。</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82755C">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706</w:t>
            </w:r>
          </w:p>
        </w:tc>
        <w:tc>
          <w:tcPr>
            <w:tcW w:w="2182" w:type="dxa"/>
          </w:tcPr>
          <w:p w:rsidR="00B610FB" w:rsidRDefault="00B610FB" w:rsidP="00823CD5">
            <w:pPr>
              <w:widowControl/>
              <w:rPr>
                <w:rFonts w:ascii="宋体" w:eastAsia="宋体" w:hAnsi="宋体" w:hint="eastAsia"/>
                <w:kern w:val="0"/>
                <w:sz w:val="18"/>
              </w:rPr>
            </w:pPr>
            <w:r w:rsidRPr="00631644">
              <w:rPr>
                <w:rFonts w:ascii="宋体" w:eastAsia="宋体" w:hAnsi="宋体" w:hint="eastAsia"/>
                <w:kern w:val="0"/>
                <w:sz w:val="18"/>
              </w:rPr>
              <w:t>RegRegion</w:t>
            </w:r>
            <w:r w:rsidRPr="00631644">
              <w:rPr>
                <w:rFonts w:ascii="宋体" w:eastAsia="宋体" w:hAnsi="宋体"/>
                <w:kern w:val="0"/>
                <w:sz w:val="18"/>
              </w:rPr>
              <w:t>Code</w:t>
            </w:r>
            <w:r>
              <w:rPr>
                <w:rFonts w:ascii="宋体" w:eastAsia="宋体" w:hAnsi="宋体" w:hint="eastAsia"/>
                <w:kern w:val="0"/>
                <w:sz w:val="18"/>
              </w:rPr>
              <w:t>2</w:t>
            </w:r>
          </w:p>
        </w:tc>
        <w:tc>
          <w:tcPr>
            <w:tcW w:w="720" w:type="dxa"/>
          </w:tcPr>
          <w:p w:rsidR="00B610FB" w:rsidRDefault="00B610FB" w:rsidP="00D17287">
            <w:pPr>
              <w:widowControl/>
              <w:rPr>
                <w:rFonts w:ascii="宋体" w:eastAsia="宋体" w:hAnsi="宋体" w:hint="eastAsia"/>
                <w:sz w:val="18"/>
              </w:rPr>
            </w:pPr>
            <w:r w:rsidRPr="00631644">
              <w:rPr>
                <w:rFonts w:ascii="宋体" w:eastAsia="宋体" w:hAnsi="宋体" w:hint="eastAsia"/>
                <w:kern w:val="0"/>
                <w:sz w:val="18"/>
              </w:rPr>
              <w:t>C</w:t>
            </w:r>
          </w:p>
        </w:tc>
        <w:tc>
          <w:tcPr>
            <w:tcW w:w="950" w:type="dxa"/>
          </w:tcPr>
          <w:p w:rsidR="00B610FB" w:rsidRDefault="00B610FB" w:rsidP="00D17287">
            <w:pPr>
              <w:widowControl/>
              <w:rPr>
                <w:rFonts w:ascii="宋体" w:eastAsia="宋体" w:hAnsi="宋体" w:hint="eastAsia"/>
                <w:sz w:val="18"/>
              </w:rPr>
            </w:pPr>
            <w:r w:rsidRPr="00631644">
              <w:rPr>
                <w:rFonts w:ascii="宋体" w:eastAsia="宋体" w:hAnsi="宋体" w:hint="eastAsia"/>
                <w:kern w:val="0"/>
                <w:sz w:val="18"/>
              </w:rPr>
              <w:t>2</w:t>
            </w:r>
          </w:p>
        </w:tc>
        <w:tc>
          <w:tcPr>
            <w:tcW w:w="2030" w:type="dxa"/>
          </w:tcPr>
          <w:p w:rsidR="00B610FB" w:rsidRDefault="00B610FB" w:rsidP="00823CD5">
            <w:pPr>
              <w:widowControl/>
              <w:rPr>
                <w:rFonts w:ascii="宋体" w:eastAsia="宋体" w:hAnsi="宋体" w:hint="eastAsia"/>
                <w:sz w:val="18"/>
              </w:rPr>
            </w:pPr>
            <w:r>
              <w:rPr>
                <w:rFonts w:ascii="宋体" w:eastAsia="宋体" w:hAnsi="宋体" w:hint="eastAsia"/>
                <w:kern w:val="0"/>
                <w:sz w:val="18"/>
              </w:rPr>
              <w:t>国籍2</w:t>
            </w:r>
          </w:p>
        </w:tc>
        <w:tc>
          <w:tcPr>
            <w:tcW w:w="239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控制人国籍</w:t>
            </w:r>
          </w:p>
          <w:p w:rsidR="00B610FB" w:rsidRDefault="00B610FB" w:rsidP="00D17287">
            <w:pPr>
              <w:widowControl/>
              <w:rPr>
                <w:rFonts w:ascii="宋体" w:eastAsia="宋体" w:hAnsi="宋体" w:hint="eastAsia"/>
                <w:sz w:val="18"/>
              </w:rPr>
            </w:pPr>
            <w:r>
              <w:rPr>
                <w:rFonts w:ascii="宋体" w:eastAsia="宋体" w:hAnsi="宋体"/>
                <w:sz w:val="18"/>
              </w:rPr>
              <w:t>采用ISO 3166两位字母</w:t>
            </w:r>
            <w:r>
              <w:rPr>
                <w:rFonts w:ascii="宋体" w:eastAsia="宋体" w:hAnsi="宋体" w:hint="eastAsia"/>
                <w:sz w:val="18"/>
              </w:rPr>
              <w:t>。</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Tr="00E805E1">
        <w:tblPrEx>
          <w:tblCellMar>
            <w:top w:w="0" w:type="dxa"/>
            <w:bottom w:w="0" w:type="dxa"/>
          </w:tblCellMar>
        </w:tblPrEx>
        <w:trPr>
          <w:jc w:val="center"/>
        </w:trPr>
        <w:tc>
          <w:tcPr>
            <w:tcW w:w="648" w:type="dxa"/>
          </w:tcPr>
          <w:p w:rsidR="00B610FB" w:rsidRPr="009579CE" w:rsidRDefault="00B610FB" w:rsidP="00E805E1">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707</w:t>
            </w:r>
          </w:p>
        </w:tc>
        <w:tc>
          <w:tcPr>
            <w:tcW w:w="2182" w:type="dxa"/>
          </w:tcPr>
          <w:p w:rsidR="00B610FB" w:rsidRPr="00AC7C25" w:rsidRDefault="00B610FB" w:rsidP="00E805E1">
            <w:pPr>
              <w:widowControl/>
              <w:rPr>
                <w:rFonts w:ascii="宋体" w:eastAsia="宋体" w:hAnsi="宋体"/>
                <w:kern w:val="0"/>
                <w:sz w:val="18"/>
              </w:rPr>
            </w:pPr>
            <w:r>
              <w:rPr>
                <w:rFonts w:ascii="宋体" w:eastAsia="宋体" w:hAnsi="宋体" w:hint="eastAsia"/>
                <w:sz w:val="18"/>
              </w:rPr>
              <w:t>BirthDate2</w:t>
            </w:r>
          </w:p>
        </w:tc>
        <w:tc>
          <w:tcPr>
            <w:tcW w:w="720" w:type="dxa"/>
            <w:vAlign w:val="center"/>
          </w:tcPr>
          <w:p w:rsidR="00B610FB" w:rsidRPr="009579CE" w:rsidRDefault="00B610FB" w:rsidP="00E805E1">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Pr="009579CE" w:rsidRDefault="00B610FB" w:rsidP="00E805E1">
            <w:pPr>
              <w:widowControl/>
              <w:rPr>
                <w:rFonts w:ascii="宋体" w:eastAsia="宋体" w:hAnsi="宋体"/>
                <w:sz w:val="18"/>
              </w:rPr>
            </w:pPr>
            <w:r>
              <w:rPr>
                <w:rFonts w:ascii="宋体" w:eastAsia="宋体" w:hAnsi="宋体" w:hint="eastAsia"/>
                <w:sz w:val="18"/>
              </w:rPr>
              <w:t>8</w:t>
            </w:r>
          </w:p>
        </w:tc>
        <w:tc>
          <w:tcPr>
            <w:tcW w:w="2030" w:type="dxa"/>
            <w:vAlign w:val="center"/>
          </w:tcPr>
          <w:p w:rsidR="00B610FB" w:rsidRDefault="00B610FB" w:rsidP="00E805E1">
            <w:pPr>
              <w:widowControl/>
              <w:rPr>
                <w:rFonts w:ascii="宋体" w:eastAsia="宋体" w:hAnsi="宋体" w:hint="eastAsia"/>
                <w:sz w:val="18"/>
              </w:rPr>
            </w:pPr>
            <w:r>
              <w:rPr>
                <w:rFonts w:ascii="宋体" w:eastAsia="宋体" w:hAnsi="宋体" w:hint="eastAsia"/>
                <w:sz w:val="18"/>
              </w:rPr>
              <w:t>出生日期2</w:t>
            </w:r>
          </w:p>
        </w:tc>
        <w:tc>
          <w:tcPr>
            <w:tcW w:w="2390" w:type="dxa"/>
          </w:tcPr>
          <w:p w:rsidR="00B610FB" w:rsidRDefault="00B610FB" w:rsidP="00E805E1">
            <w:pPr>
              <w:widowControl/>
              <w:rPr>
                <w:rFonts w:ascii="宋体" w:eastAsia="宋体" w:hAnsi="宋体" w:hint="eastAsia"/>
                <w:sz w:val="18"/>
              </w:rPr>
            </w:pPr>
            <w:r>
              <w:rPr>
                <w:rFonts w:ascii="宋体" w:eastAsia="宋体" w:hAnsi="宋体" w:hint="eastAsia"/>
                <w:sz w:val="18"/>
              </w:rPr>
              <w:t>控制人出生日期。</w:t>
            </w:r>
          </w:p>
          <w:p w:rsidR="00B610FB" w:rsidRDefault="00B610FB" w:rsidP="00764576">
            <w:pPr>
              <w:widowControl/>
              <w:rPr>
                <w:rFonts w:ascii="宋体" w:eastAsia="宋体" w:hAnsi="宋体" w:hint="eastAsia"/>
                <w:kern w:val="0"/>
                <w:sz w:val="18"/>
              </w:rPr>
            </w:pPr>
            <w:r>
              <w:rPr>
                <w:rFonts w:ascii="宋体" w:eastAsia="宋体" w:hAnsi="宋体" w:hint="eastAsia"/>
                <w:sz w:val="18"/>
              </w:rPr>
              <w:t>新开账户，若有控制人此字段必填。</w:t>
            </w:r>
          </w:p>
        </w:tc>
        <w:tc>
          <w:tcPr>
            <w:tcW w:w="620" w:type="dxa"/>
          </w:tcPr>
          <w:p w:rsidR="00B610FB" w:rsidRDefault="00B610FB" w:rsidP="00E805E1">
            <w:pPr>
              <w:widowControl/>
              <w:rPr>
                <w:rFonts w:ascii="宋体" w:eastAsia="宋体" w:hAnsi="宋体" w:hint="eastAsia"/>
                <w:kern w:val="0"/>
                <w:sz w:val="18"/>
              </w:rPr>
            </w:pPr>
            <w:r>
              <w:rPr>
                <w:rFonts w:ascii="宋体" w:eastAsia="宋体" w:hAnsi="宋体" w:hint="eastAsia"/>
                <w:kern w:val="0"/>
                <w:sz w:val="18"/>
              </w:rPr>
              <w:t>N</w:t>
            </w:r>
          </w:p>
        </w:tc>
      </w:tr>
      <w:tr w:rsidR="00B610FB" w:rsidTr="00E805E1">
        <w:tblPrEx>
          <w:tblCellMar>
            <w:top w:w="0" w:type="dxa"/>
            <w:bottom w:w="0" w:type="dxa"/>
          </w:tblCellMar>
        </w:tblPrEx>
        <w:trPr>
          <w:jc w:val="center"/>
        </w:trPr>
        <w:tc>
          <w:tcPr>
            <w:tcW w:w="648" w:type="dxa"/>
          </w:tcPr>
          <w:p w:rsidR="00B610FB" w:rsidRPr="009579CE" w:rsidRDefault="00B610FB" w:rsidP="00E805E1">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708</w:t>
            </w:r>
          </w:p>
        </w:tc>
        <w:tc>
          <w:tcPr>
            <w:tcW w:w="2182" w:type="dxa"/>
          </w:tcPr>
          <w:p w:rsidR="00B610FB" w:rsidRPr="00AC7C25" w:rsidRDefault="00B610FB" w:rsidP="00E805E1">
            <w:pPr>
              <w:widowControl/>
              <w:rPr>
                <w:rFonts w:ascii="宋体" w:eastAsia="宋体" w:hAnsi="宋体"/>
                <w:kern w:val="0"/>
                <w:sz w:val="18"/>
              </w:rPr>
            </w:pPr>
            <w:r>
              <w:rPr>
                <w:rFonts w:ascii="宋体" w:eastAsia="宋体" w:hAnsi="宋体" w:hint="eastAsia"/>
                <w:sz w:val="18"/>
              </w:rPr>
              <w:t>BirthCountry2</w:t>
            </w:r>
          </w:p>
        </w:tc>
        <w:tc>
          <w:tcPr>
            <w:tcW w:w="720" w:type="dxa"/>
            <w:vAlign w:val="center"/>
          </w:tcPr>
          <w:p w:rsidR="00B610FB" w:rsidRPr="009579CE" w:rsidRDefault="00B610FB" w:rsidP="00E805E1">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Pr="009579CE" w:rsidRDefault="00B610FB" w:rsidP="00E805E1">
            <w:pPr>
              <w:widowControl/>
              <w:rPr>
                <w:rFonts w:ascii="宋体" w:eastAsia="宋体" w:hAnsi="宋体"/>
                <w:sz w:val="18"/>
              </w:rPr>
            </w:pPr>
            <w:r>
              <w:rPr>
                <w:rFonts w:ascii="宋体" w:eastAsia="宋体" w:hAnsi="宋体" w:hint="eastAsia"/>
                <w:sz w:val="18"/>
              </w:rPr>
              <w:t>3</w:t>
            </w:r>
          </w:p>
        </w:tc>
        <w:tc>
          <w:tcPr>
            <w:tcW w:w="2030" w:type="dxa"/>
            <w:vAlign w:val="center"/>
          </w:tcPr>
          <w:p w:rsidR="00B610FB" w:rsidRDefault="00B610FB" w:rsidP="00E805E1">
            <w:pPr>
              <w:widowControl/>
              <w:rPr>
                <w:rFonts w:ascii="宋体" w:eastAsia="宋体" w:hAnsi="宋体" w:hint="eastAsia"/>
                <w:sz w:val="18"/>
              </w:rPr>
            </w:pPr>
            <w:r>
              <w:rPr>
                <w:rFonts w:ascii="宋体" w:eastAsia="宋体" w:hAnsi="宋体" w:hint="eastAsia"/>
                <w:sz w:val="18"/>
              </w:rPr>
              <w:t>出生国家2</w:t>
            </w:r>
          </w:p>
        </w:tc>
        <w:tc>
          <w:tcPr>
            <w:tcW w:w="2390" w:type="dxa"/>
          </w:tcPr>
          <w:p w:rsidR="00B610FB" w:rsidRDefault="00B610FB" w:rsidP="00E805E1">
            <w:pPr>
              <w:widowControl/>
              <w:rPr>
                <w:rFonts w:ascii="宋体" w:eastAsia="宋体" w:hAnsi="宋体" w:hint="eastAsia"/>
                <w:sz w:val="18"/>
              </w:rPr>
            </w:pPr>
            <w:r>
              <w:rPr>
                <w:rFonts w:ascii="宋体" w:eastAsia="宋体" w:hAnsi="宋体" w:hint="eastAsia"/>
                <w:sz w:val="18"/>
              </w:rPr>
              <w:t>控制人出生国家。</w:t>
            </w:r>
          </w:p>
          <w:p w:rsidR="00B610FB" w:rsidRDefault="00B610FB" w:rsidP="00E805E1">
            <w:pPr>
              <w:widowControl/>
              <w:rPr>
                <w:rFonts w:ascii="宋体" w:eastAsia="宋体" w:hAnsi="宋体" w:hint="eastAsia"/>
                <w:sz w:val="18"/>
              </w:rPr>
            </w:pPr>
            <w:r>
              <w:rPr>
                <w:rFonts w:ascii="宋体" w:eastAsia="宋体" w:hAnsi="宋体" w:hint="eastAsia"/>
                <w:sz w:val="18"/>
              </w:rPr>
              <w:t>新开账户，若有控制人且控制人有出生国家代码则必填。</w:t>
            </w:r>
          </w:p>
          <w:p w:rsidR="00B610FB" w:rsidRDefault="00B610FB" w:rsidP="00E805E1">
            <w:pPr>
              <w:widowControl/>
              <w:rPr>
                <w:rFonts w:ascii="宋体" w:eastAsia="宋体" w:hAnsi="宋体" w:hint="eastAsia"/>
                <w:kern w:val="0"/>
                <w:sz w:val="18"/>
              </w:rPr>
            </w:pPr>
            <w:r>
              <w:rPr>
                <w:rFonts w:ascii="宋体" w:eastAsia="宋体" w:hAnsi="宋体"/>
                <w:sz w:val="18"/>
              </w:rPr>
              <w:t>采用ISO 3166两位字母</w:t>
            </w:r>
            <w:r>
              <w:rPr>
                <w:rFonts w:ascii="宋体" w:eastAsia="宋体" w:hAnsi="宋体" w:hint="eastAsia"/>
                <w:sz w:val="18"/>
              </w:rPr>
              <w:t>。</w:t>
            </w:r>
          </w:p>
        </w:tc>
        <w:tc>
          <w:tcPr>
            <w:tcW w:w="620" w:type="dxa"/>
          </w:tcPr>
          <w:p w:rsidR="00B610FB" w:rsidRDefault="00B610FB" w:rsidP="00E805E1">
            <w:pPr>
              <w:widowControl/>
              <w:rPr>
                <w:rFonts w:ascii="宋体" w:eastAsia="宋体" w:hAnsi="宋体" w:hint="eastAsia"/>
                <w:kern w:val="0"/>
                <w:sz w:val="18"/>
              </w:rPr>
            </w:pPr>
            <w:r>
              <w:rPr>
                <w:rFonts w:ascii="宋体" w:eastAsia="宋体" w:hAnsi="宋体" w:hint="eastAsia"/>
                <w:kern w:val="0"/>
                <w:sz w:val="18"/>
              </w:rPr>
              <w:t>N</w:t>
            </w:r>
          </w:p>
        </w:tc>
      </w:tr>
      <w:tr w:rsidR="00B610FB" w:rsidTr="00E805E1">
        <w:tblPrEx>
          <w:tblCellMar>
            <w:top w:w="0" w:type="dxa"/>
            <w:bottom w:w="0" w:type="dxa"/>
          </w:tblCellMar>
        </w:tblPrEx>
        <w:trPr>
          <w:jc w:val="center"/>
        </w:trPr>
        <w:tc>
          <w:tcPr>
            <w:tcW w:w="648" w:type="dxa"/>
          </w:tcPr>
          <w:p w:rsidR="00B610FB" w:rsidRPr="009579CE" w:rsidRDefault="00B610FB" w:rsidP="00E805E1">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709</w:t>
            </w:r>
          </w:p>
        </w:tc>
        <w:tc>
          <w:tcPr>
            <w:tcW w:w="2182" w:type="dxa"/>
          </w:tcPr>
          <w:p w:rsidR="00B610FB" w:rsidRPr="00AC7C25" w:rsidRDefault="00B610FB" w:rsidP="00E805E1">
            <w:pPr>
              <w:widowControl/>
              <w:rPr>
                <w:rFonts w:ascii="宋体" w:eastAsia="宋体" w:hAnsi="宋体"/>
                <w:kern w:val="0"/>
                <w:sz w:val="18"/>
              </w:rPr>
            </w:pPr>
            <w:r>
              <w:rPr>
                <w:rFonts w:ascii="宋体" w:eastAsia="宋体" w:hAnsi="宋体" w:hint="eastAsia"/>
                <w:sz w:val="18"/>
              </w:rPr>
              <w:t>BirthCouEngName2</w:t>
            </w:r>
          </w:p>
        </w:tc>
        <w:tc>
          <w:tcPr>
            <w:tcW w:w="720" w:type="dxa"/>
            <w:vAlign w:val="center"/>
          </w:tcPr>
          <w:p w:rsidR="00B610FB" w:rsidRPr="009579CE" w:rsidRDefault="00B610FB" w:rsidP="00E805E1">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Pr="009579CE" w:rsidRDefault="00B610FB" w:rsidP="00E805E1">
            <w:pPr>
              <w:widowControl/>
              <w:rPr>
                <w:rFonts w:ascii="宋体" w:eastAsia="宋体" w:hAnsi="宋体"/>
                <w:sz w:val="18"/>
              </w:rPr>
            </w:pPr>
            <w:r>
              <w:rPr>
                <w:rFonts w:ascii="宋体" w:eastAsia="宋体" w:hAnsi="宋体" w:hint="eastAsia"/>
                <w:sz w:val="18"/>
              </w:rPr>
              <w:t>200</w:t>
            </w:r>
          </w:p>
        </w:tc>
        <w:tc>
          <w:tcPr>
            <w:tcW w:w="2030" w:type="dxa"/>
            <w:vAlign w:val="center"/>
          </w:tcPr>
          <w:p w:rsidR="00B610FB" w:rsidRDefault="00B610FB" w:rsidP="00E805E1">
            <w:pPr>
              <w:widowControl/>
              <w:rPr>
                <w:rFonts w:ascii="宋体" w:eastAsia="宋体" w:hAnsi="宋体" w:hint="eastAsia"/>
                <w:sz w:val="18"/>
              </w:rPr>
            </w:pPr>
            <w:r>
              <w:rPr>
                <w:rFonts w:ascii="宋体" w:eastAsia="宋体" w:hAnsi="宋体" w:hint="eastAsia"/>
                <w:sz w:val="18"/>
              </w:rPr>
              <w:t>出生国英文名称2</w:t>
            </w:r>
          </w:p>
        </w:tc>
        <w:tc>
          <w:tcPr>
            <w:tcW w:w="2390" w:type="dxa"/>
          </w:tcPr>
          <w:p w:rsidR="00B610FB" w:rsidRDefault="00B610FB" w:rsidP="00E805E1">
            <w:pPr>
              <w:widowControl/>
              <w:rPr>
                <w:rFonts w:ascii="宋体" w:eastAsia="宋体" w:hAnsi="宋体" w:hint="eastAsia"/>
                <w:sz w:val="18"/>
              </w:rPr>
            </w:pPr>
            <w:r>
              <w:rPr>
                <w:rFonts w:ascii="宋体" w:eastAsia="宋体" w:hAnsi="宋体" w:hint="eastAsia"/>
                <w:sz w:val="18"/>
              </w:rPr>
              <w:t>控制人出生国英文名称。</w:t>
            </w:r>
          </w:p>
          <w:p w:rsidR="00B610FB" w:rsidRDefault="00B610FB" w:rsidP="00764576">
            <w:pPr>
              <w:widowControl/>
              <w:rPr>
                <w:rFonts w:ascii="宋体" w:eastAsia="宋体" w:hAnsi="宋体" w:hint="eastAsia"/>
                <w:kern w:val="0"/>
                <w:sz w:val="18"/>
              </w:rPr>
            </w:pPr>
            <w:r>
              <w:rPr>
                <w:rFonts w:ascii="宋体" w:eastAsia="宋体" w:hAnsi="宋体" w:hint="eastAsia"/>
                <w:sz w:val="18"/>
              </w:rPr>
              <w:t>新开账户，控制人出生国家若无代码则此字段必填。</w:t>
            </w:r>
          </w:p>
        </w:tc>
        <w:tc>
          <w:tcPr>
            <w:tcW w:w="620" w:type="dxa"/>
          </w:tcPr>
          <w:p w:rsidR="00B610FB" w:rsidRDefault="00B610FB" w:rsidP="00E805E1">
            <w:pPr>
              <w:widowControl/>
              <w:rPr>
                <w:rFonts w:ascii="宋体" w:eastAsia="宋体" w:hAnsi="宋体" w:hint="eastAsia"/>
                <w:kern w:val="0"/>
                <w:sz w:val="18"/>
              </w:rPr>
            </w:pPr>
            <w:r>
              <w:rPr>
                <w:rFonts w:ascii="宋体" w:eastAsia="宋体" w:hAnsi="宋体" w:hint="eastAsia"/>
                <w:kern w:val="0"/>
                <w:sz w:val="18"/>
              </w:rPr>
              <w:t>N</w:t>
            </w:r>
          </w:p>
        </w:tc>
      </w:tr>
      <w:tr w:rsidR="00B610FB" w:rsidTr="00E805E1">
        <w:tblPrEx>
          <w:tblCellMar>
            <w:top w:w="0" w:type="dxa"/>
            <w:bottom w:w="0" w:type="dxa"/>
          </w:tblCellMar>
        </w:tblPrEx>
        <w:trPr>
          <w:jc w:val="center"/>
        </w:trPr>
        <w:tc>
          <w:tcPr>
            <w:tcW w:w="648" w:type="dxa"/>
          </w:tcPr>
          <w:p w:rsidR="00B610FB" w:rsidRPr="009579CE" w:rsidRDefault="00B610FB" w:rsidP="00E805E1">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710</w:t>
            </w:r>
          </w:p>
        </w:tc>
        <w:tc>
          <w:tcPr>
            <w:tcW w:w="2182" w:type="dxa"/>
          </w:tcPr>
          <w:p w:rsidR="00B610FB" w:rsidRDefault="00B610FB" w:rsidP="00E805E1">
            <w:pPr>
              <w:widowControl/>
              <w:rPr>
                <w:rFonts w:ascii="宋体" w:eastAsia="宋体" w:hAnsi="宋体" w:hint="eastAsia"/>
                <w:kern w:val="0"/>
                <w:sz w:val="18"/>
              </w:rPr>
            </w:pPr>
            <w:r>
              <w:rPr>
                <w:rFonts w:ascii="宋体" w:eastAsia="宋体" w:hAnsi="宋体" w:hint="eastAsia"/>
                <w:sz w:val="18"/>
              </w:rPr>
              <w:t>BirthCity2</w:t>
            </w:r>
          </w:p>
        </w:tc>
        <w:tc>
          <w:tcPr>
            <w:tcW w:w="720" w:type="dxa"/>
            <w:vAlign w:val="center"/>
          </w:tcPr>
          <w:p w:rsidR="00B610FB" w:rsidRDefault="00B610FB" w:rsidP="00E805E1">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E805E1">
            <w:pPr>
              <w:widowControl/>
              <w:rPr>
                <w:rFonts w:ascii="宋体" w:eastAsia="宋体" w:hAnsi="宋体" w:hint="eastAsia"/>
                <w:sz w:val="18"/>
              </w:rPr>
            </w:pPr>
            <w:r>
              <w:rPr>
                <w:rFonts w:ascii="宋体" w:eastAsia="宋体" w:hAnsi="宋体" w:hint="eastAsia"/>
                <w:sz w:val="18"/>
              </w:rPr>
              <w:t>120</w:t>
            </w:r>
          </w:p>
        </w:tc>
        <w:tc>
          <w:tcPr>
            <w:tcW w:w="2030" w:type="dxa"/>
            <w:vAlign w:val="center"/>
          </w:tcPr>
          <w:p w:rsidR="00B610FB" w:rsidRDefault="00B610FB" w:rsidP="00E805E1">
            <w:pPr>
              <w:widowControl/>
              <w:rPr>
                <w:rFonts w:ascii="宋体" w:eastAsia="宋体" w:hAnsi="宋体" w:hint="eastAsia"/>
                <w:sz w:val="18"/>
              </w:rPr>
            </w:pPr>
            <w:r>
              <w:rPr>
                <w:rFonts w:ascii="宋体" w:eastAsia="宋体" w:hAnsi="宋体" w:hint="eastAsia"/>
                <w:sz w:val="18"/>
              </w:rPr>
              <w:t>出生城市2</w:t>
            </w:r>
          </w:p>
        </w:tc>
        <w:tc>
          <w:tcPr>
            <w:tcW w:w="2390" w:type="dxa"/>
          </w:tcPr>
          <w:p w:rsidR="00B610FB" w:rsidRDefault="00B610FB" w:rsidP="00E805E1">
            <w:pPr>
              <w:widowControl/>
              <w:rPr>
                <w:rFonts w:ascii="宋体" w:eastAsia="宋体" w:hAnsi="宋体" w:hint="eastAsia"/>
                <w:sz w:val="18"/>
              </w:rPr>
            </w:pPr>
            <w:r>
              <w:rPr>
                <w:rFonts w:ascii="宋体" w:eastAsia="宋体" w:hAnsi="宋体" w:hint="eastAsia"/>
                <w:sz w:val="18"/>
              </w:rPr>
              <w:t>控制人出生城市。</w:t>
            </w:r>
          </w:p>
          <w:p w:rsidR="00B610FB" w:rsidRDefault="00B610FB" w:rsidP="00E805E1">
            <w:pPr>
              <w:widowControl/>
              <w:rPr>
                <w:rFonts w:ascii="宋体" w:eastAsia="宋体" w:hAnsi="宋体" w:hint="eastAsia"/>
                <w:sz w:val="18"/>
              </w:rPr>
            </w:pPr>
            <w:r w:rsidRPr="003A07E0">
              <w:rPr>
                <w:rFonts w:ascii="宋体" w:eastAsia="宋体" w:hAnsi="宋体" w:hint="eastAsia"/>
                <w:sz w:val="18"/>
              </w:rPr>
              <w:t>中国境内城市填写拼音，境外城市填写英文名称。</w:t>
            </w:r>
          </w:p>
        </w:tc>
        <w:tc>
          <w:tcPr>
            <w:tcW w:w="620" w:type="dxa"/>
          </w:tcPr>
          <w:p w:rsidR="00B610FB" w:rsidRDefault="00B610FB" w:rsidP="00E805E1">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711</w:t>
            </w:r>
          </w:p>
        </w:tc>
        <w:tc>
          <w:tcPr>
            <w:tcW w:w="2182" w:type="dxa"/>
          </w:tcPr>
          <w:p w:rsidR="00B610FB" w:rsidRPr="00AC7C25" w:rsidRDefault="00B610FB" w:rsidP="00D17287">
            <w:pPr>
              <w:widowControl/>
              <w:rPr>
                <w:rFonts w:ascii="宋体" w:eastAsia="宋体" w:hAnsi="宋体"/>
                <w:kern w:val="0"/>
                <w:sz w:val="18"/>
              </w:rPr>
            </w:pPr>
            <w:r>
              <w:rPr>
                <w:rFonts w:ascii="宋体" w:eastAsia="宋体" w:hAnsi="宋体" w:hint="eastAsia"/>
                <w:sz w:val="18"/>
              </w:rPr>
              <w:t>TaxCountry2</w:t>
            </w:r>
          </w:p>
        </w:tc>
        <w:tc>
          <w:tcPr>
            <w:tcW w:w="720" w:type="dxa"/>
            <w:vAlign w:val="center"/>
          </w:tcPr>
          <w:p w:rsidR="00B610FB" w:rsidRPr="00AC7C25" w:rsidRDefault="00B610FB" w:rsidP="00D17287">
            <w:pPr>
              <w:widowControl/>
              <w:rPr>
                <w:rFonts w:ascii="宋体" w:eastAsia="宋体" w:hAnsi="宋体"/>
                <w:kern w:val="0"/>
                <w:sz w:val="18"/>
              </w:rPr>
            </w:pPr>
            <w:r>
              <w:rPr>
                <w:rFonts w:ascii="宋体" w:eastAsia="宋体" w:hAnsi="宋体" w:hint="eastAsia"/>
                <w:sz w:val="18"/>
              </w:rPr>
              <w:t>C</w:t>
            </w:r>
          </w:p>
        </w:tc>
        <w:tc>
          <w:tcPr>
            <w:tcW w:w="950" w:type="dxa"/>
            <w:vAlign w:val="center"/>
          </w:tcPr>
          <w:p w:rsidR="00B610FB" w:rsidRPr="00AC7C25" w:rsidRDefault="00B610FB" w:rsidP="00D17287">
            <w:pPr>
              <w:widowControl/>
              <w:rPr>
                <w:rFonts w:ascii="宋体" w:eastAsia="宋体" w:hAnsi="宋体"/>
                <w:kern w:val="0"/>
                <w:sz w:val="18"/>
              </w:rPr>
            </w:pPr>
            <w:r>
              <w:rPr>
                <w:rFonts w:ascii="宋体" w:eastAsia="宋体" w:hAnsi="宋体" w:hint="eastAsia"/>
                <w:sz w:val="18"/>
              </w:rPr>
              <w:t>3</w:t>
            </w:r>
          </w:p>
        </w:tc>
        <w:tc>
          <w:tcPr>
            <w:tcW w:w="2030" w:type="dxa"/>
            <w:vAlign w:val="center"/>
          </w:tcPr>
          <w:p w:rsidR="00B610FB" w:rsidRPr="00AC7C25" w:rsidRDefault="00B610FB" w:rsidP="00D17287">
            <w:pPr>
              <w:widowControl/>
              <w:rPr>
                <w:rFonts w:ascii="宋体" w:eastAsia="宋体" w:hAnsi="宋体"/>
                <w:kern w:val="0"/>
                <w:sz w:val="18"/>
              </w:rPr>
            </w:pPr>
            <w:r>
              <w:rPr>
                <w:rFonts w:ascii="宋体" w:eastAsia="宋体" w:hAnsi="宋体" w:hint="eastAsia"/>
                <w:sz w:val="18"/>
              </w:rPr>
              <w:t>税收居民国2</w:t>
            </w:r>
          </w:p>
        </w:tc>
        <w:tc>
          <w:tcPr>
            <w:tcW w:w="2390" w:type="dxa"/>
          </w:tcPr>
          <w:p w:rsidR="00B610FB" w:rsidRDefault="00B610FB" w:rsidP="00D17287">
            <w:pPr>
              <w:widowControl/>
              <w:rPr>
                <w:rFonts w:ascii="宋体" w:eastAsia="宋体" w:hAnsi="宋体" w:hint="eastAsia"/>
                <w:sz w:val="18"/>
              </w:rPr>
            </w:pPr>
            <w:r>
              <w:rPr>
                <w:rFonts w:ascii="宋体" w:eastAsia="宋体" w:hAnsi="宋体" w:hint="eastAsia"/>
                <w:sz w:val="18"/>
              </w:rPr>
              <w:t>控制人税收居民国。</w:t>
            </w:r>
          </w:p>
          <w:p w:rsidR="00B610FB" w:rsidRDefault="00B610FB" w:rsidP="00D17287">
            <w:pPr>
              <w:widowControl/>
              <w:rPr>
                <w:rFonts w:ascii="宋体" w:eastAsia="宋体" w:hAnsi="宋体" w:hint="eastAsia"/>
                <w:sz w:val="18"/>
              </w:rPr>
            </w:pPr>
            <w:r>
              <w:rPr>
                <w:rFonts w:ascii="宋体" w:eastAsia="宋体" w:hAnsi="宋体"/>
                <w:sz w:val="18"/>
              </w:rPr>
              <w:t>采用ISO 3166两位字母</w:t>
            </w:r>
            <w:r>
              <w:rPr>
                <w:rFonts w:ascii="宋体" w:eastAsia="宋体" w:hAnsi="宋体" w:hint="eastAsia"/>
                <w:sz w:val="18"/>
              </w:rPr>
              <w:t>。</w:t>
            </w:r>
          </w:p>
          <w:p w:rsidR="00B610FB" w:rsidRPr="003B420C" w:rsidRDefault="00B610FB" w:rsidP="003B420C">
            <w:pPr>
              <w:widowControl/>
              <w:rPr>
                <w:rFonts w:ascii="宋体" w:eastAsia="宋体" w:hAnsi="宋体"/>
                <w:kern w:val="0"/>
                <w:sz w:val="18"/>
              </w:rPr>
            </w:pPr>
            <w:r>
              <w:rPr>
                <w:rFonts w:ascii="宋体" w:eastAsia="宋体" w:hAnsi="宋体" w:hint="eastAsia"/>
                <w:sz w:val="18"/>
              </w:rPr>
              <w:t>若有控制人此字段必填。</w:t>
            </w:r>
          </w:p>
        </w:tc>
        <w:tc>
          <w:tcPr>
            <w:tcW w:w="62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712</w:t>
            </w:r>
          </w:p>
        </w:tc>
        <w:tc>
          <w:tcPr>
            <w:tcW w:w="2182" w:type="dxa"/>
          </w:tcPr>
          <w:p w:rsidR="00B610FB" w:rsidRPr="00AC7C25" w:rsidRDefault="00B610FB" w:rsidP="00D17287">
            <w:pPr>
              <w:widowControl/>
              <w:rPr>
                <w:rFonts w:ascii="宋体" w:eastAsia="宋体" w:hAnsi="宋体"/>
                <w:kern w:val="0"/>
                <w:sz w:val="18"/>
              </w:rPr>
            </w:pPr>
            <w:r>
              <w:rPr>
                <w:rFonts w:ascii="宋体" w:eastAsia="宋体" w:hAnsi="宋体" w:hint="eastAsia"/>
                <w:sz w:val="18"/>
              </w:rPr>
              <w:t>TaxID2</w:t>
            </w:r>
          </w:p>
        </w:tc>
        <w:tc>
          <w:tcPr>
            <w:tcW w:w="72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C</w:t>
            </w:r>
          </w:p>
        </w:tc>
        <w:tc>
          <w:tcPr>
            <w:tcW w:w="95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200</w:t>
            </w:r>
          </w:p>
        </w:tc>
        <w:tc>
          <w:tcPr>
            <w:tcW w:w="2030" w:type="dxa"/>
            <w:vAlign w:val="center"/>
          </w:tcPr>
          <w:p w:rsidR="00B610FB" w:rsidRDefault="00B610FB" w:rsidP="00D17287">
            <w:pPr>
              <w:widowControl/>
              <w:rPr>
                <w:rFonts w:ascii="宋体" w:eastAsia="宋体" w:hAnsi="宋体" w:hint="eastAsia"/>
                <w:sz w:val="18"/>
              </w:rPr>
            </w:pPr>
            <w:r>
              <w:rPr>
                <w:rFonts w:ascii="宋体" w:eastAsia="宋体" w:hAnsi="宋体" w:hint="eastAsia"/>
                <w:sz w:val="18"/>
              </w:rPr>
              <w:t>纳税人识别号2</w:t>
            </w:r>
          </w:p>
        </w:tc>
        <w:tc>
          <w:tcPr>
            <w:tcW w:w="2390" w:type="dxa"/>
          </w:tcPr>
          <w:p w:rsidR="00B610FB" w:rsidRPr="004953A2" w:rsidRDefault="00B610FB" w:rsidP="00D17287">
            <w:pPr>
              <w:widowControl/>
              <w:rPr>
                <w:rFonts w:ascii="宋体" w:eastAsia="宋体" w:hAnsi="宋体" w:hint="eastAsia"/>
                <w:sz w:val="18"/>
              </w:rPr>
            </w:pPr>
            <w:r>
              <w:rPr>
                <w:rFonts w:ascii="宋体" w:eastAsia="宋体" w:hAnsi="宋体" w:hint="eastAsia"/>
                <w:sz w:val="18"/>
              </w:rPr>
              <w:t>控制人纳税人识别号。若有则必填。</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9C60C6">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713</w:t>
            </w:r>
          </w:p>
        </w:tc>
        <w:tc>
          <w:tcPr>
            <w:tcW w:w="2182" w:type="dxa"/>
          </w:tcPr>
          <w:p w:rsidR="00B610FB" w:rsidRPr="00AC7C25" w:rsidRDefault="00B610FB" w:rsidP="00AE03AA">
            <w:pPr>
              <w:widowControl/>
              <w:rPr>
                <w:rFonts w:ascii="宋体" w:eastAsia="宋体" w:hAnsi="宋体"/>
                <w:kern w:val="0"/>
                <w:sz w:val="18"/>
              </w:rPr>
            </w:pPr>
            <w:r w:rsidRPr="009579CE">
              <w:rPr>
                <w:rFonts w:ascii="宋体" w:eastAsia="宋体" w:hAnsi="宋体" w:hint="eastAsia"/>
                <w:sz w:val="18"/>
              </w:rPr>
              <w:t>Specification</w:t>
            </w:r>
            <w:r>
              <w:rPr>
                <w:rFonts w:ascii="宋体" w:eastAsia="宋体" w:hAnsi="宋体" w:hint="eastAsia"/>
                <w:sz w:val="18"/>
              </w:rPr>
              <w:t>2</w:t>
            </w:r>
          </w:p>
        </w:tc>
        <w:tc>
          <w:tcPr>
            <w:tcW w:w="720" w:type="dxa"/>
          </w:tcPr>
          <w:p w:rsidR="00B610FB" w:rsidRDefault="00B610FB" w:rsidP="00D17287">
            <w:pPr>
              <w:widowControl/>
              <w:rPr>
                <w:rFonts w:ascii="宋体" w:eastAsia="宋体" w:hAnsi="宋体" w:hint="eastAsia"/>
                <w:sz w:val="18"/>
              </w:rPr>
            </w:pPr>
            <w:r w:rsidRPr="009579CE">
              <w:rPr>
                <w:rFonts w:ascii="宋体" w:eastAsia="宋体" w:hAnsi="宋体" w:hint="eastAsia"/>
                <w:sz w:val="18"/>
              </w:rPr>
              <w:t>C</w:t>
            </w:r>
          </w:p>
        </w:tc>
        <w:tc>
          <w:tcPr>
            <w:tcW w:w="950" w:type="dxa"/>
          </w:tcPr>
          <w:p w:rsidR="00B610FB" w:rsidRDefault="00B610FB" w:rsidP="00D17287">
            <w:pPr>
              <w:widowControl/>
              <w:rPr>
                <w:rFonts w:ascii="宋体" w:eastAsia="宋体" w:hAnsi="宋体" w:hint="eastAsia"/>
                <w:sz w:val="18"/>
              </w:rPr>
            </w:pPr>
            <w:r w:rsidRPr="009579CE">
              <w:rPr>
                <w:rFonts w:ascii="宋体" w:eastAsia="宋体" w:hAnsi="宋体" w:hint="eastAsia"/>
                <w:sz w:val="18"/>
              </w:rPr>
              <w:t>60</w:t>
            </w:r>
          </w:p>
        </w:tc>
        <w:tc>
          <w:tcPr>
            <w:tcW w:w="2030" w:type="dxa"/>
            <w:vAlign w:val="center"/>
          </w:tcPr>
          <w:p w:rsidR="00B610FB" w:rsidRDefault="00B610FB" w:rsidP="00D17287">
            <w:pPr>
              <w:widowControl/>
              <w:rPr>
                <w:rFonts w:ascii="宋体" w:eastAsia="宋体" w:hAnsi="宋体" w:hint="eastAsia"/>
                <w:sz w:val="18"/>
              </w:rPr>
            </w:pPr>
            <w:r w:rsidRPr="00763DFD">
              <w:rPr>
                <w:rFonts w:ascii="宋体" w:eastAsia="宋体" w:hAnsi="宋体" w:hint="eastAsia"/>
                <w:sz w:val="18"/>
              </w:rPr>
              <w:t>摘要/说明</w:t>
            </w:r>
            <w:r>
              <w:rPr>
                <w:rFonts w:ascii="宋体" w:eastAsia="宋体" w:hAnsi="宋体" w:hint="eastAsia"/>
                <w:sz w:val="18"/>
              </w:rPr>
              <w:t>2</w:t>
            </w:r>
          </w:p>
        </w:tc>
        <w:tc>
          <w:tcPr>
            <w:tcW w:w="2390" w:type="dxa"/>
          </w:tcPr>
          <w:p w:rsidR="00B610FB" w:rsidRPr="00140B4D" w:rsidRDefault="00B610FB" w:rsidP="00140B4D">
            <w:pPr>
              <w:widowControl/>
              <w:rPr>
                <w:rFonts w:ascii="宋体" w:eastAsia="宋体" w:hAnsi="宋体" w:hint="eastAsia"/>
                <w:sz w:val="18"/>
              </w:rPr>
            </w:pPr>
            <w:r>
              <w:rPr>
                <w:rFonts w:ascii="宋体" w:eastAsia="宋体" w:hAnsi="宋体" w:hint="eastAsia"/>
                <w:sz w:val="18"/>
              </w:rPr>
              <w:t>若有控制人但未提供控制人纳税识别号则此字段必填。填写‘0’表示‘控制人</w:t>
            </w:r>
            <w:r w:rsidRPr="00140B4D">
              <w:rPr>
                <w:rFonts w:ascii="宋体" w:eastAsia="宋体" w:hAnsi="宋体" w:hint="eastAsia"/>
                <w:sz w:val="18"/>
              </w:rPr>
              <w:t>居民国不发放纳税人识别号</w:t>
            </w:r>
            <w:r>
              <w:rPr>
                <w:rFonts w:ascii="宋体" w:eastAsia="宋体" w:hAnsi="宋体" w:hint="eastAsia"/>
                <w:sz w:val="18"/>
              </w:rPr>
              <w:t>’；否则填写</w:t>
            </w:r>
            <w:r w:rsidRPr="00432D57">
              <w:rPr>
                <w:rFonts w:ascii="宋体" w:eastAsia="宋体" w:hAnsi="宋体" w:hint="eastAsia"/>
                <w:sz w:val="18"/>
              </w:rPr>
              <w:t>无法提供纳税识别号码原因</w:t>
            </w:r>
            <w:r>
              <w:rPr>
                <w:rFonts w:ascii="宋体" w:eastAsia="宋体" w:hAnsi="宋体" w:hint="eastAsia"/>
                <w:sz w:val="18"/>
              </w:rPr>
              <w:t>。</w:t>
            </w: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9579CE" w:rsidRDefault="00B610FB" w:rsidP="00D17287">
            <w:pPr>
              <w:autoSpaceDE w:val="0"/>
              <w:autoSpaceDN w:val="0"/>
              <w:adjustRightInd w:val="0"/>
              <w:snapToGrid w:val="0"/>
              <w:jc w:val="center"/>
              <w:rPr>
                <w:rFonts w:ascii="宋体" w:eastAsia="宋体" w:hAnsi="宋体" w:hint="eastAsia"/>
                <w:sz w:val="18"/>
              </w:rPr>
            </w:pPr>
            <w:r w:rsidRPr="00763DFD">
              <w:rPr>
                <w:rFonts w:ascii="宋体" w:eastAsia="宋体" w:hAnsi="宋体" w:hint="eastAsia"/>
                <w:kern w:val="0"/>
                <w:sz w:val="18"/>
              </w:rPr>
              <w:t>619</w:t>
            </w:r>
          </w:p>
        </w:tc>
        <w:tc>
          <w:tcPr>
            <w:tcW w:w="2182" w:type="dxa"/>
          </w:tcPr>
          <w:p w:rsidR="00B610FB" w:rsidRPr="00145448" w:rsidRDefault="00B610FB" w:rsidP="00D17287">
            <w:pPr>
              <w:widowControl/>
              <w:rPr>
                <w:rFonts w:ascii="宋体" w:eastAsia="宋体" w:hAnsi="宋体"/>
                <w:kern w:val="0"/>
                <w:sz w:val="18"/>
              </w:rPr>
            </w:pPr>
            <w:r w:rsidRPr="00763DFD">
              <w:rPr>
                <w:rFonts w:ascii="宋体" w:eastAsia="宋体" w:hAnsi="宋体" w:hint="eastAsia"/>
                <w:kern w:val="0"/>
                <w:sz w:val="18"/>
              </w:rPr>
              <w:t>AddFlag</w:t>
            </w:r>
          </w:p>
        </w:tc>
        <w:tc>
          <w:tcPr>
            <w:tcW w:w="720" w:type="dxa"/>
          </w:tcPr>
          <w:p w:rsidR="00B610FB" w:rsidRPr="00145448" w:rsidRDefault="00B610FB" w:rsidP="00D17287">
            <w:pPr>
              <w:widowControl/>
              <w:rPr>
                <w:rFonts w:ascii="宋体" w:eastAsia="宋体" w:hAnsi="宋体"/>
                <w:kern w:val="0"/>
                <w:sz w:val="18"/>
              </w:rPr>
            </w:pPr>
            <w:r w:rsidRPr="00763DFD">
              <w:rPr>
                <w:rFonts w:ascii="宋体" w:eastAsia="宋体" w:hAnsi="宋体" w:hint="eastAsia"/>
                <w:kern w:val="0"/>
                <w:sz w:val="18"/>
              </w:rPr>
              <w:t>C</w:t>
            </w:r>
          </w:p>
        </w:tc>
        <w:tc>
          <w:tcPr>
            <w:tcW w:w="950" w:type="dxa"/>
          </w:tcPr>
          <w:p w:rsidR="00B610FB" w:rsidRPr="00145448" w:rsidRDefault="00B610FB" w:rsidP="00D17287">
            <w:pPr>
              <w:widowControl/>
              <w:rPr>
                <w:rFonts w:ascii="宋体" w:eastAsia="宋体" w:hAnsi="宋体"/>
                <w:kern w:val="0"/>
                <w:sz w:val="18"/>
              </w:rPr>
            </w:pPr>
            <w:r w:rsidRPr="00763DFD">
              <w:rPr>
                <w:rFonts w:ascii="宋体" w:eastAsia="宋体" w:hAnsi="宋体" w:hint="eastAsia"/>
                <w:kern w:val="0"/>
                <w:sz w:val="18"/>
              </w:rPr>
              <w:t>1</w:t>
            </w:r>
          </w:p>
        </w:tc>
        <w:tc>
          <w:tcPr>
            <w:tcW w:w="2030" w:type="dxa"/>
          </w:tcPr>
          <w:p w:rsidR="00B610FB" w:rsidRPr="00145448" w:rsidRDefault="00B610FB" w:rsidP="00D17287">
            <w:pPr>
              <w:widowControl/>
              <w:rPr>
                <w:rFonts w:ascii="宋体" w:eastAsia="宋体" w:hAnsi="宋体"/>
                <w:kern w:val="0"/>
                <w:sz w:val="18"/>
              </w:rPr>
            </w:pPr>
            <w:r w:rsidRPr="00763DFD">
              <w:rPr>
                <w:rFonts w:ascii="宋体" w:eastAsia="宋体" w:hAnsi="宋体" w:hint="eastAsia"/>
                <w:kern w:val="0"/>
                <w:sz w:val="18"/>
              </w:rPr>
              <w:t>增删标志</w:t>
            </w:r>
          </w:p>
        </w:tc>
        <w:tc>
          <w:tcPr>
            <w:tcW w:w="2390" w:type="dxa"/>
          </w:tcPr>
          <w:p w:rsidR="00B610FB" w:rsidRPr="000278FF" w:rsidRDefault="00B610FB" w:rsidP="00C42EB9">
            <w:pPr>
              <w:snapToGrid w:val="0"/>
              <w:rPr>
                <w:rFonts w:ascii="宋体" w:eastAsia="宋体" w:hAnsi="宋体"/>
                <w:kern w:val="0"/>
                <w:sz w:val="18"/>
              </w:rPr>
            </w:pPr>
            <w:r w:rsidRPr="00763DFD">
              <w:rPr>
                <w:rFonts w:ascii="宋体" w:eastAsia="宋体" w:hAnsi="宋体" w:hint="eastAsia"/>
                <w:sz w:val="18"/>
              </w:rPr>
              <w:t>0-作废，1-新增</w:t>
            </w:r>
          </w:p>
        </w:tc>
        <w:tc>
          <w:tcPr>
            <w:tcW w:w="620" w:type="dxa"/>
          </w:tcPr>
          <w:p w:rsidR="00B610FB" w:rsidRPr="00AC7C25" w:rsidRDefault="00B610FB" w:rsidP="00D17287">
            <w:pPr>
              <w:widowControl/>
              <w:rPr>
                <w:rFonts w:ascii="宋体" w:eastAsia="宋体" w:hAnsi="宋体"/>
                <w:kern w:val="0"/>
                <w:sz w:val="18"/>
              </w:rPr>
            </w:pPr>
            <w:r>
              <w:rPr>
                <w:rFonts w:ascii="宋体" w:eastAsia="宋体" w:hAnsi="宋体" w:hint="eastAsia"/>
                <w:kern w:val="0"/>
                <w:sz w:val="18"/>
              </w:rPr>
              <w:t>Y</w:t>
            </w:r>
          </w:p>
        </w:tc>
      </w:tr>
      <w:tr w:rsidR="00B610FB" w:rsidRPr="00145448" w:rsidTr="00D17287">
        <w:tblPrEx>
          <w:tblCellMar>
            <w:top w:w="0" w:type="dxa"/>
            <w:bottom w:w="0" w:type="dxa"/>
          </w:tblCellMar>
        </w:tblPrEx>
        <w:trPr>
          <w:jc w:val="center"/>
        </w:trPr>
        <w:tc>
          <w:tcPr>
            <w:tcW w:w="648" w:type="dxa"/>
          </w:tcPr>
          <w:p w:rsidR="00B610FB" w:rsidRPr="00763DFD" w:rsidRDefault="00B610FB" w:rsidP="00D17287">
            <w:pPr>
              <w:autoSpaceDE w:val="0"/>
              <w:autoSpaceDN w:val="0"/>
              <w:adjustRightInd w:val="0"/>
              <w:snapToGrid w:val="0"/>
              <w:jc w:val="center"/>
              <w:rPr>
                <w:rFonts w:ascii="宋体" w:eastAsia="宋体" w:hAnsi="宋体" w:hint="eastAsia"/>
                <w:kern w:val="0"/>
                <w:sz w:val="18"/>
              </w:rPr>
            </w:pPr>
            <w:r>
              <w:rPr>
                <w:rFonts w:ascii="宋体" w:eastAsia="宋体" w:hAnsi="宋体" w:hint="eastAsia"/>
                <w:sz w:val="18"/>
              </w:rPr>
              <w:t>635</w:t>
            </w:r>
          </w:p>
        </w:tc>
        <w:tc>
          <w:tcPr>
            <w:tcW w:w="2182"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ReservedField1</w:t>
            </w:r>
          </w:p>
        </w:tc>
        <w:tc>
          <w:tcPr>
            <w:tcW w:w="72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C</w:t>
            </w:r>
          </w:p>
        </w:tc>
        <w:tc>
          <w:tcPr>
            <w:tcW w:w="95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20</w:t>
            </w:r>
          </w:p>
        </w:tc>
        <w:tc>
          <w:tcPr>
            <w:tcW w:w="203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hint="eastAsia"/>
                <w:kern w:val="0"/>
                <w:sz w:val="18"/>
              </w:rPr>
              <w:t>预留字段</w:t>
            </w:r>
            <w:r w:rsidRPr="00145448">
              <w:rPr>
                <w:rFonts w:ascii="宋体" w:eastAsia="宋体" w:hAnsi="宋体"/>
                <w:kern w:val="0"/>
                <w:sz w:val="18"/>
              </w:rPr>
              <w:t>1</w:t>
            </w:r>
          </w:p>
        </w:tc>
        <w:tc>
          <w:tcPr>
            <w:tcW w:w="2390" w:type="dxa"/>
          </w:tcPr>
          <w:p w:rsidR="00B610FB" w:rsidRPr="00763DFD" w:rsidRDefault="00B610FB" w:rsidP="004E0452">
            <w:pPr>
              <w:snapToGrid w:val="0"/>
              <w:rPr>
                <w:rFonts w:ascii="宋体" w:eastAsia="宋体" w:hAnsi="宋体" w:hint="eastAsia"/>
                <w:sz w:val="18"/>
              </w:rPr>
            </w:pP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763DFD" w:rsidRDefault="00B610FB" w:rsidP="00D17287">
            <w:pPr>
              <w:autoSpaceDE w:val="0"/>
              <w:autoSpaceDN w:val="0"/>
              <w:adjustRightInd w:val="0"/>
              <w:snapToGrid w:val="0"/>
              <w:jc w:val="center"/>
              <w:rPr>
                <w:rFonts w:ascii="宋体" w:eastAsia="宋体" w:hAnsi="宋体" w:hint="eastAsia"/>
                <w:kern w:val="0"/>
                <w:sz w:val="18"/>
              </w:rPr>
            </w:pPr>
            <w:r>
              <w:rPr>
                <w:rFonts w:ascii="宋体" w:eastAsia="宋体" w:hAnsi="宋体" w:hint="eastAsia"/>
                <w:sz w:val="18"/>
              </w:rPr>
              <w:t>636</w:t>
            </w:r>
          </w:p>
        </w:tc>
        <w:tc>
          <w:tcPr>
            <w:tcW w:w="2182"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ReservedField2</w:t>
            </w:r>
          </w:p>
        </w:tc>
        <w:tc>
          <w:tcPr>
            <w:tcW w:w="72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C</w:t>
            </w:r>
          </w:p>
        </w:tc>
        <w:tc>
          <w:tcPr>
            <w:tcW w:w="95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20</w:t>
            </w:r>
          </w:p>
        </w:tc>
        <w:tc>
          <w:tcPr>
            <w:tcW w:w="203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hint="eastAsia"/>
                <w:kern w:val="0"/>
                <w:sz w:val="18"/>
              </w:rPr>
              <w:t>预留字段</w:t>
            </w:r>
            <w:r w:rsidRPr="00145448">
              <w:rPr>
                <w:rFonts w:ascii="宋体" w:eastAsia="宋体" w:hAnsi="宋体"/>
                <w:kern w:val="0"/>
                <w:sz w:val="18"/>
              </w:rPr>
              <w:t>2</w:t>
            </w:r>
          </w:p>
        </w:tc>
        <w:tc>
          <w:tcPr>
            <w:tcW w:w="2390" w:type="dxa"/>
          </w:tcPr>
          <w:p w:rsidR="00B610FB" w:rsidRPr="00763DFD" w:rsidRDefault="00B610FB" w:rsidP="004E0452">
            <w:pPr>
              <w:snapToGrid w:val="0"/>
              <w:rPr>
                <w:rFonts w:ascii="宋体" w:eastAsia="宋体" w:hAnsi="宋体" w:hint="eastAsia"/>
                <w:sz w:val="18"/>
              </w:rPr>
            </w:pP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763DFD" w:rsidRDefault="00B610FB" w:rsidP="00D17287">
            <w:pPr>
              <w:autoSpaceDE w:val="0"/>
              <w:autoSpaceDN w:val="0"/>
              <w:adjustRightInd w:val="0"/>
              <w:snapToGrid w:val="0"/>
              <w:jc w:val="center"/>
              <w:rPr>
                <w:rFonts w:ascii="宋体" w:eastAsia="宋体" w:hAnsi="宋体" w:hint="eastAsia"/>
                <w:kern w:val="0"/>
                <w:sz w:val="18"/>
              </w:rPr>
            </w:pPr>
            <w:r>
              <w:rPr>
                <w:rFonts w:ascii="宋体" w:eastAsia="宋体" w:hAnsi="宋体" w:hint="eastAsia"/>
                <w:sz w:val="18"/>
              </w:rPr>
              <w:t>637</w:t>
            </w:r>
          </w:p>
        </w:tc>
        <w:tc>
          <w:tcPr>
            <w:tcW w:w="2182"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ReservedField3</w:t>
            </w:r>
          </w:p>
        </w:tc>
        <w:tc>
          <w:tcPr>
            <w:tcW w:w="72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C</w:t>
            </w:r>
          </w:p>
        </w:tc>
        <w:tc>
          <w:tcPr>
            <w:tcW w:w="950" w:type="dxa"/>
          </w:tcPr>
          <w:p w:rsidR="00B610FB" w:rsidRPr="00763DFD" w:rsidRDefault="00B610FB" w:rsidP="00D17287">
            <w:pPr>
              <w:widowControl/>
              <w:rPr>
                <w:rFonts w:ascii="宋体" w:eastAsia="宋体" w:hAnsi="宋体" w:hint="eastAsia"/>
                <w:kern w:val="0"/>
                <w:sz w:val="18"/>
              </w:rPr>
            </w:pPr>
            <w:r>
              <w:rPr>
                <w:rFonts w:ascii="宋体" w:eastAsia="宋体" w:hAnsi="宋体" w:hint="eastAsia"/>
                <w:kern w:val="0"/>
                <w:sz w:val="18"/>
              </w:rPr>
              <w:t>30</w:t>
            </w:r>
          </w:p>
        </w:tc>
        <w:tc>
          <w:tcPr>
            <w:tcW w:w="203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hint="eastAsia"/>
                <w:kern w:val="0"/>
                <w:sz w:val="18"/>
              </w:rPr>
              <w:t>预留字段</w:t>
            </w:r>
            <w:r w:rsidRPr="00145448">
              <w:rPr>
                <w:rFonts w:ascii="宋体" w:eastAsia="宋体" w:hAnsi="宋体"/>
                <w:kern w:val="0"/>
                <w:sz w:val="18"/>
              </w:rPr>
              <w:t>3</w:t>
            </w:r>
          </w:p>
        </w:tc>
        <w:tc>
          <w:tcPr>
            <w:tcW w:w="2390" w:type="dxa"/>
          </w:tcPr>
          <w:p w:rsidR="00B610FB" w:rsidRPr="00763DFD" w:rsidRDefault="00B610FB" w:rsidP="004E0452">
            <w:pPr>
              <w:snapToGrid w:val="0"/>
              <w:rPr>
                <w:rFonts w:ascii="宋体" w:eastAsia="宋体" w:hAnsi="宋体" w:hint="eastAsia"/>
                <w:sz w:val="18"/>
              </w:rPr>
            </w:pP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763DFD" w:rsidRDefault="00B610FB" w:rsidP="00D17287">
            <w:pPr>
              <w:autoSpaceDE w:val="0"/>
              <w:autoSpaceDN w:val="0"/>
              <w:adjustRightInd w:val="0"/>
              <w:snapToGrid w:val="0"/>
              <w:jc w:val="center"/>
              <w:rPr>
                <w:rFonts w:ascii="宋体" w:eastAsia="宋体" w:hAnsi="宋体" w:hint="eastAsia"/>
                <w:kern w:val="0"/>
                <w:sz w:val="18"/>
              </w:rPr>
            </w:pPr>
            <w:r>
              <w:rPr>
                <w:rFonts w:ascii="宋体" w:eastAsia="宋体" w:hAnsi="宋体" w:hint="eastAsia"/>
                <w:sz w:val="18"/>
              </w:rPr>
              <w:t>638</w:t>
            </w:r>
          </w:p>
        </w:tc>
        <w:tc>
          <w:tcPr>
            <w:tcW w:w="2182"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ReservedField4</w:t>
            </w:r>
          </w:p>
        </w:tc>
        <w:tc>
          <w:tcPr>
            <w:tcW w:w="72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N</w:t>
            </w:r>
          </w:p>
        </w:tc>
        <w:tc>
          <w:tcPr>
            <w:tcW w:w="950" w:type="dxa"/>
          </w:tcPr>
          <w:p w:rsidR="00B610FB" w:rsidRPr="00763DFD" w:rsidRDefault="00B610FB" w:rsidP="00D17287">
            <w:pPr>
              <w:widowControl/>
              <w:rPr>
                <w:rFonts w:ascii="宋体" w:eastAsia="宋体" w:hAnsi="宋体" w:hint="eastAsia"/>
                <w:kern w:val="0"/>
                <w:sz w:val="18"/>
              </w:rPr>
            </w:pPr>
            <w:r w:rsidRPr="006A2C42">
              <w:rPr>
                <w:rFonts w:ascii="宋体" w:eastAsia="宋体" w:hAnsi="宋体"/>
                <w:kern w:val="0"/>
                <w:sz w:val="18"/>
              </w:rPr>
              <w:t>16(两位小数)</w:t>
            </w:r>
          </w:p>
        </w:tc>
        <w:tc>
          <w:tcPr>
            <w:tcW w:w="203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hint="eastAsia"/>
                <w:kern w:val="0"/>
                <w:sz w:val="18"/>
              </w:rPr>
              <w:t>预留字段</w:t>
            </w:r>
            <w:r w:rsidRPr="00145448">
              <w:rPr>
                <w:rFonts w:ascii="宋体" w:eastAsia="宋体" w:hAnsi="宋体"/>
                <w:kern w:val="0"/>
                <w:sz w:val="18"/>
              </w:rPr>
              <w:t>4</w:t>
            </w:r>
          </w:p>
        </w:tc>
        <w:tc>
          <w:tcPr>
            <w:tcW w:w="2390" w:type="dxa"/>
          </w:tcPr>
          <w:p w:rsidR="00B610FB" w:rsidRPr="00763DFD" w:rsidRDefault="00B610FB" w:rsidP="004E0452">
            <w:pPr>
              <w:snapToGrid w:val="0"/>
              <w:rPr>
                <w:rFonts w:ascii="宋体" w:eastAsia="宋体" w:hAnsi="宋体" w:hint="eastAsia"/>
                <w:sz w:val="18"/>
              </w:rPr>
            </w:pP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Pr="00763DFD" w:rsidRDefault="00B610FB" w:rsidP="00D17287">
            <w:pPr>
              <w:autoSpaceDE w:val="0"/>
              <w:autoSpaceDN w:val="0"/>
              <w:adjustRightInd w:val="0"/>
              <w:snapToGrid w:val="0"/>
              <w:jc w:val="center"/>
              <w:rPr>
                <w:rFonts w:ascii="宋体" w:eastAsia="宋体" w:hAnsi="宋体" w:hint="eastAsia"/>
                <w:kern w:val="0"/>
                <w:sz w:val="18"/>
              </w:rPr>
            </w:pPr>
            <w:r>
              <w:rPr>
                <w:rFonts w:ascii="宋体" w:eastAsia="宋体" w:hAnsi="宋体" w:hint="eastAsia"/>
                <w:sz w:val="18"/>
              </w:rPr>
              <w:t>639</w:t>
            </w:r>
          </w:p>
        </w:tc>
        <w:tc>
          <w:tcPr>
            <w:tcW w:w="2182"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ReservedField5</w:t>
            </w:r>
          </w:p>
        </w:tc>
        <w:tc>
          <w:tcPr>
            <w:tcW w:w="72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kern w:val="0"/>
                <w:sz w:val="18"/>
              </w:rPr>
              <w:t>N</w:t>
            </w:r>
          </w:p>
        </w:tc>
        <w:tc>
          <w:tcPr>
            <w:tcW w:w="950" w:type="dxa"/>
          </w:tcPr>
          <w:p w:rsidR="00B610FB" w:rsidRPr="00763DFD" w:rsidRDefault="00B610FB" w:rsidP="00D17287">
            <w:pPr>
              <w:widowControl/>
              <w:rPr>
                <w:rFonts w:ascii="宋体" w:eastAsia="宋体" w:hAnsi="宋体" w:hint="eastAsia"/>
                <w:kern w:val="0"/>
                <w:sz w:val="18"/>
              </w:rPr>
            </w:pPr>
            <w:r w:rsidRPr="006A2C42">
              <w:rPr>
                <w:rFonts w:ascii="宋体" w:eastAsia="宋体" w:hAnsi="宋体"/>
                <w:kern w:val="0"/>
                <w:sz w:val="18"/>
              </w:rPr>
              <w:t>16(两位小数)</w:t>
            </w:r>
          </w:p>
        </w:tc>
        <w:tc>
          <w:tcPr>
            <w:tcW w:w="2030" w:type="dxa"/>
          </w:tcPr>
          <w:p w:rsidR="00B610FB" w:rsidRPr="00763DFD" w:rsidRDefault="00B610FB" w:rsidP="00D17287">
            <w:pPr>
              <w:widowControl/>
              <w:rPr>
                <w:rFonts w:ascii="宋体" w:eastAsia="宋体" w:hAnsi="宋体" w:hint="eastAsia"/>
                <w:kern w:val="0"/>
                <w:sz w:val="18"/>
              </w:rPr>
            </w:pPr>
            <w:r w:rsidRPr="00145448">
              <w:rPr>
                <w:rFonts w:ascii="宋体" w:eastAsia="宋体" w:hAnsi="宋体" w:hint="eastAsia"/>
                <w:kern w:val="0"/>
                <w:sz w:val="18"/>
              </w:rPr>
              <w:t>预留字段</w:t>
            </w:r>
            <w:r w:rsidRPr="00145448">
              <w:rPr>
                <w:rFonts w:ascii="宋体" w:eastAsia="宋体" w:hAnsi="宋体"/>
                <w:kern w:val="0"/>
                <w:sz w:val="18"/>
              </w:rPr>
              <w:t>5</w:t>
            </w:r>
          </w:p>
        </w:tc>
        <w:tc>
          <w:tcPr>
            <w:tcW w:w="2390" w:type="dxa"/>
          </w:tcPr>
          <w:p w:rsidR="00B610FB" w:rsidRPr="00763DFD" w:rsidRDefault="00B610FB" w:rsidP="004E0452">
            <w:pPr>
              <w:snapToGrid w:val="0"/>
              <w:rPr>
                <w:rFonts w:ascii="宋体" w:eastAsia="宋体" w:hAnsi="宋体" w:hint="eastAsia"/>
                <w:sz w:val="18"/>
              </w:rPr>
            </w:pP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r w:rsidR="00B610FB" w:rsidRPr="00145448" w:rsidTr="00D17287">
        <w:tblPrEx>
          <w:tblCellMar>
            <w:top w:w="0" w:type="dxa"/>
            <w:bottom w:w="0" w:type="dxa"/>
          </w:tblCellMar>
        </w:tblPrEx>
        <w:trPr>
          <w:jc w:val="center"/>
        </w:trPr>
        <w:tc>
          <w:tcPr>
            <w:tcW w:w="648" w:type="dxa"/>
          </w:tcPr>
          <w:p w:rsidR="00B610FB" w:rsidRDefault="00B610FB" w:rsidP="00D1728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714</w:t>
            </w:r>
          </w:p>
        </w:tc>
        <w:tc>
          <w:tcPr>
            <w:tcW w:w="2182" w:type="dxa"/>
          </w:tcPr>
          <w:p w:rsidR="00B610FB" w:rsidRPr="00145448" w:rsidRDefault="00B610FB" w:rsidP="00D17287">
            <w:pPr>
              <w:widowControl/>
              <w:rPr>
                <w:rFonts w:ascii="宋体" w:eastAsia="宋体" w:hAnsi="宋体"/>
                <w:kern w:val="0"/>
                <w:sz w:val="18"/>
              </w:rPr>
            </w:pPr>
            <w:r w:rsidRPr="00145448">
              <w:rPr>
                <w:rFonts w:ascii="宋体" w:eastAsia="宋体" w:hAnsi="宋体"/>
                <w:kern w:val="0"/>
                <w:sz w:val="18"/>
              </w:rPr>
              <w:t>Reserved</w:t>
            </w:r>
            <w:r>
              <w:rPr>
                <w:rFonts w:ascii="宋体" w:eastAsia="宋体" w:hAnsi="宋体"/>
                <w:kern w:val="0"/>
                <w:sz w:val="18"/>
              </w:rPr>
              <w:t>Field</w:t>
            </w:r>
            <w:r>
              <w:rPr>
                <w:rFonts w:ascii="宋体" w:eastAsia="宋体" w:hAnsi="宋体" w:hint="eastAsia"/>
                <w:kern w:val="0"/>
                <w:sz w:val="18"/>
              </w:rPr>
              <w:t>6</w:t>
            </w:r>
          </w:p>
        </w:tc>
        <w:tc>
          <w:tcPr>
            <w:tcW w:w="720" w:type="dxa"/>
          </w:tcPr>
          <w:p w:rsidR="00B610FB" w:rsidRPr="00145448" w:rsidRDefault="00B610FB" w:rsidP="00D17287">
            <w:pPr>
              <w:widowControl/>
              <w:rPr>
                <w:rFonts w:ascii="宋体" w:eastAsia="宋体" w:hAnsi="宋体"/>
                <w:kern w:val="0"/>
                <w:sz w:val="18"/>
              </w:rPr>
            </w:pPr>
            <w:r>
              <w:rPr>
                <w:rFonts w:ascii="宋体" w:eastAsia="宋体" w:hAnsi="宋体" w:hint="eastAsia"/>
                <w:kern w:val="0"/>
                <w:sz w:val="18"/>
              </w:rPr>
              <w:t>C</w:t>
            </w:r>
          </w:p>
        </w:tc>
        <w:tc>
          <w:tcPr>
            <w:tcW w:w="950" w:type="dxa"/>
          </w:tcPr>
          <w:p w:rsidR="00B610FB" w:rsidRPr="006A2C42" w:rsidRDefault="00B610FB" w:rsidP="00D17287">
            <w:pPr>
              <w:widowControl/>
              <w:rPr>
                <w:rFonts w:ascii="宋体" w:eastAsia="宋体" w:hAnsi="宋体"/>
                <w:kern w:val="0"/>
                <w:sz w:val="18"/>
              </w:rPr>
            </w:pPr>
            <w:r>
              <w:rPr>
                <w:rFonts w:ascii="宋体" w:eastAsia="宋体" w:hAnsi="宋体" w:hint="eastAsia"/>
                <w:kern w:val="0"/>
                <w:sz w:val="18"/>
              </w:rPr>
              <w:t>300</w:t>
            </w:r>
          </w:p>
        </w:tc>
        <w:tc>
          <w:tcPr>
            <w:tcW w:w="2030" w:type="dxa"/>
          </w:tcPr>
          <w:p w:rsidR="00B610FB" w:rsidRPr="00145448" w:rsidRDefault="00B610FB" w:rsidP="00D17287">
            <w:pPr>
              <w:widowControl/>
              <w:rPr>
                <w:rFonts w:ascii="宋体" w:eastAsia="宋体" w:hAnsi="宋体" w:hint="eastAsia"/>
                <w:kern w:val="0"/>
                <w:sz w:val="18"/>
              </w:rPr>
            </w:pPr>
            <w:r w:rsidRPr="00145448">
              <w:rPr>
                <w:rFonts w:ascii="宋体" w:eastAsia="宋体" w:hAnsi="宋体" w:hint="eastAsia"/>
                <w:kern w:val="0"/>
                <w:sz w:val="18"/>
              </w:rPr>
              <w:t>预留字段</w:t>
            </w:r>
            <w:r>
              <w:rPr>
                <w:rFonts w:ascii="宋体" w:eastAsia="宋体" w:hAnsi="宋体" w:hint="eastAsia"/>
                <w:kern w:val="0"/>
                <w:sz w:val="18"/>
              </w:rPr>
              <w:t>6</w:t>
            </w:r>
          </w:p>
        </w:tc>
        <w:tc>
          <w:tcPr>
            <w:tcW w:w="2390" w:type="dxa"/>
          </w:tcPr>
          <w:p w:rsidR="00B610FB" w:rsidRPr="00763DFD" w:rsidRDefault="00B610FB" w:rsidP="004E0452">
            <w:pPr>
              <w:snapToGrid w:val="0"/>
              <w:rPr>
                <w:rFonts w:ascii="宋体" w:eastAsia="宋体" w:hAnsi="宋体" w:hint="eastAsia"/>
                <w:sz w:val="18"/>
              </w:rPr>
            </w:pPr>
          </w:p>
        </w:tc>
        <w:tc>
          <w:tcPr>
            <w:tcW w:w="620" w:type="dxa"/>
          </w:tcPr>
          <w:p w:rsidR="00B610FB" w:rsidRDefault="00B610FB" w:rsidP="00D17287">
            <w:pPr>
              <w:widowControl/>
              <w:rPr>
                <w:rFonts w:ascii="宋体" w:eastAsia="宋体" w:hAnsi="宋体" w:hint="eastAsia"/>
                <w:kern w:val="0"/>
                <w:sz w:val="18"/>
              </w:rPr>
            </w:pPr>
            <w:r>
              <w:rPr>
                <w:rFonts w:ascii="宋体" w:eastAsia="宋体" w:hAnsi="宋体" w:hint="eastAsia"/>
                <w:kern w:val="0"/>
                <w:sz w:val="18"/>
              </w:rPr>
              <w:t>N</w:t>
            </w:r>
          </w:p>
        </w:tc>
      </w:tr>
    </w:tbl>
    <w:p w:rsidR="003D6E16" w:rsidRDefault="003D6E16" w:rsidP="003D6E16">
      <w:pPr>
        <w:pStyle w:val="afff7"/>
        <w:ind w:left="0"/>
        <w:rPr>
          <w:rFonts w:hint="eastAsia"/>
          <w:color w:val="FF0000"/>
        </w:rPr>
      </w:pPr>
      <w:r>
        <w:rPr>
          <w:rFonts w:hint="eastAsia"/>
          <w:color w:val="FF0000"/>
        </w:rPr>
        <w:t>非居民</w:t>
      </w:r>
      <w:r w:rsidR="000248FF">
        <w:rPr>
          <w:rFonts w:hint="eastAsia"/>
          <w:color w:val="FF0000"/>
        </w:rPr>
        <w:t>涉税</w:t>
      </w:r>
      <w:r>
        <w:rPr>
          <w:rFonts w:hint="eastAsia"/>
          <w:color w:val="FF0000"/>
        </w:rPr>
        <w:t>信息确认</w:t>
      </w:r>
      <w:r w:rsidRPr="003E019E">
        <w:rPr>
          <w:rFonts w:hint="eastAsia"/>
          <w:color w:val="FF0000"/>
        </w:rPr>
        <w:t>（</w:t>
      </w:r>
      <w:r>
        <w:rPr>
          <w:rFonts w:hint="eastAsia"/>
          <w:color w:val="FF0000"/>
        </w:rPr>
        <w:t>R2</w:t>
      </w:r>
      <w:r w:rsidRPr="003E019E">
        <w:rPr>
          <w:rFonts w:hint="eastAsia"/>
          <w:color w:val="FF0000"/>
        </w:rPr>
        <w:t>文件）</w:t>
      </w:r>
    </w:p>
    <w:p w:rsidR="00C40639" w:rsidRPr="00CB3A2C" w:rsidRDefault="00C40639" w:rsidP="00C40639">
      <w:pPr>
        <w:pStyle w:val="a"/>
        <w:rPr>
          <w:rFonts w:hint="eastAsia"/>
          <w:color w:val="FF0000"/>
        </w:rPr>
      </w:pPr>
      <w:r>
        <w:rPr>
          <w:rFonts w:hint="eastAsia"/>
          <w:color w:val="FF0000"/>
        </w:rPr>
        <w:t>非居民涉税信息确认</w:t>
      </w:r>
      <w:r w:rsidRPr="00CB3A2C">
        <w:rPr>
          <w:rFonts w:hint="eastAsia"/>
          <w:color w:val="FF0000"/>
        </w:rPr>
        <w:t>文件</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3D6E16" w:rsidRPr="009579CE" w:rsidTr="001114EB">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3D6E16" w:rsidRPr="009579CE" w:rsidRDefault="003D6E16" w:rsidP="001114EB">
            <w:pPr>
              <w:autoSpaceDE w:val="0"/>
              <w:autoSpaceDN w:val="0"/>
              <w:adjustRightInd w:val="0"/>
              <w:snapToGrid w:val="0"/>
              <w:jc w:val="center"/>
              <w:rPr>
                <w:rFonts w:ascii="宋体" w:eastAsia="宋体" w:hAnsi="宋体"/>
                <w:sz w:val="18"/>
              </w:rPr>
            </w:pPr>
            <w:r w:rsidRPr="009579CE">
              <w:rPr>
                <w:rFonts w:ascii="宋体" w:eastAsia="宋体" w:hAnsi="宋体"/>
                <w:sz w:val="18"/>
              </w:rPr>
              <w:t>ID</w:t>
            </w:r>
          </w:p>
        </w:tc>
        <w:tc>
          <w:tcPr>
            <w:tcW w:w="2182" w:type="dxa"/>
            <w:tcBorders>
              <w:top w:val="single" w:sz="12" w:space="0" w:color="auto"/>
              <w:bottom w:val="single" w:sz="12" w:space="0" w:color="auto"/>
            </w:tcBorders>
            <w:vAlign w:val="center"/>
          </w:tcPr>
          <w:p w:rsidR="003D6E16" w:rsidRPr="009579CE" w:rsidRDefault="003D6E16" w:rsidP="001114EB">
            <w:pPr>
              <w:snapToGrid w:val="0"/>
              <w:jc w:val="center"/>
              <w:rPr>
                <w:rFonts w:ascii="宋体" w:eastAsia="宋体" w:hAnsi="宋体" w:hint="eastAsia"/>
                <w:sz w:val="18"/>
              </w:rPr>
            </w:pPr>
            <w:r w:rsidRPr="009579CE">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3D6E16" w:rsidRPr="009579CE" w:rsidRDefault="003D6E16" w:rsidP="001114EB">
            <w:pPr>
              <w:snapToGrid w:val="0"/>
              <w:jc w:val="center"/>
              <w:rPr>
                <w:rFonts w:ascii="宋体" w:eastAsia="宋体" w:hAnsi="宋体" w:hint="eastAsia"/>
                <w:sz w:val="18"/>
              </w:rPr>
            </w:pPr>
            <w:r w:rsidRPr="009579CE">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3D6E16" w:rsidRPr="009579CE" w:rsidRDefault="003D6E16" w:rsidP="001114EB">
            <w:pPr>
              <w:snapToGrid w:val="0"/>
              <w:jc w:val="center"/>
              <w:rPr>
                <w:rFonts w:ascii="宋体" w:eastAsia="宋体" w:hAnsi="宋体" w:hint="eastAsia"/>
                <w:sz w:val="18"/>
              </w:rPr>
            </w:pPr>
            <w:r w:rsidRPr="009579CE">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3D6E16" w:rsidRPr="009579CE" w:rsidRDefault="003D6E16" w:rsidP="001114EB">
            <w:pPr>
              <w:snapToGrid w:val="0"/>
              <w:jc w:val="center"/>
              <w:rPr>
                <w:rFonts w:ascii="宋体" w:eastAsia="宋体" w:hAnsi="宋体" w:hint="eastAsia"/>
                <w:sz w:val="18"/>
              </w:rPr>
            </w:pPr>
            <w:r w:rsidRPr="009579CE">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3D6E16" w:rsidRPr="009579CE" w:rsidRDefault="003D6E16" w:rsidP="001114EB">
            <w:pPr>
              <w:snapToGrid w:val="0"/>
              <w:jc w:val="center"/>
              <w:rPr>
                <w:rFonts w:ascii="宋体" w:eastAsia="宋体" w:hAnsi="宋体" w:hint="eastAsia"/>
                <w:sz w:val="18"/>
              </w:rPr>
            </w:pPr>
            <w:r w:rsidRPr="009579CE">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3D6E16" w:rsidRPr="009579CE" w:rsidRDefault="003D6E16" w:rsidP="001114EB">
            <w:pPr>
              <w:snapToGrid w:val="0"/>
              <w:jc w:val="center"/>
              <w:rPr>
                <w:rFonts w:ascii="宋体" w:eastAsia="宋体" w:hAnsi="宋体" w:hint="eastAsia"/>
                <w:sz w:val="18"/>
              </w:rPr>
            </w:pPr>
            <w:r w:rsidRPr="009579CE">
              <w:rPr>
                <w:rFonts w:ascii="宋体" w:eastAsia="宋体" w:hAnsi="宋体" w:hint="eastAsia"/>
                <w:sz w:val="18"/>
              </w:rPr>
              <w:t>是否</w:t>
            </w:r>
          </w:p>
          <w:p w:rsidR="003D6E16" w:rsidRPr="009579CE" w:rsidRDefault="003D6E16" w:rsidP="001114EB">
            <w:pPr>
              <w:snapToGrid w:val="0"/>
              <w:jc w:val="center"/>
              <w:rPr>
                <w:rFonts w:ascii="宋体" w:eastAsia="宋体" w:hAnsi="宋体" w:hint="eastAsia"/>
                <w:sz w:val="18"/>
              </w:rPr>
            </w:pPr>
            <w:r w:rsidRPr="009579CE">
              <w:rPr>
                <w:rFonts w:ascii="宋体" w:eastAsia="宋体" w:hAnsi="宋体" w:hint="eastAsia"/>
                <w:sz w:val="18"/>
              </w:rPr>
              <w:t>必需</w:t>
            </w:r>
          </w:p>
        </w:tc>
      </w:tr>
      <w:tr w:rsidR="003D6E16" w:rsidRPr="00145448" w:rsidTr="001114EB">
        <w:tblPrEx>
          <w:tblCellMar>
            <w:top w:w="0" w:type="dxa"/>
            <w:bottom w:w="0" w:type="dxa"/>
          </w:tblCellMar>
        </w:tblPrEx>
        <w:trPr>
          <w:jc w:val="center"/>
        </w:trPr>
        <w:tc>
          <w:tcPr>
            <w:tcW w:w="648" w:type="dxa"/>
            <w:tcBorders>
              <w:top w:val="single" w:sz="12" w:space="0" w:color="auto"/>
            </w:tcBorders>
          </w:tcPr>
          <w:p w:rsidR="003D6E16" w:rsidRPr="009579CE" w:rsidRDefault="003D6E16" w:rsidP="001114EB">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8</w:t>
            </w:r>
          </w:p>
        </w:tc>
        <w:tc>
          <w:tcPr>
            <w:tcW w:w="2182" w:type="dxa"/>
            <w:tcBorders>
              <w:top w:val="single" w:sz="12" w:space="0" w:color="auto"/>
            </w:tcBorders>
          </w:tcPr>
          <w:p w:rsidR="003D6E16" w:rsidRPr="00AC7C25" w:rsidRDefault="003D6E16" w:rsidP="001114EB">
            <w:pPr>
              <w:widowControl/>
              <w:rPr>
                <w:rFonts w:ascii="宋体" w:eastAsia="宋体" w:hAnsi="宋体"/>
                <w:kern w:val="0"/>
                <w:sz w:val="18"/>
              </w:rPr>
            </w:pPr>
            <w:r w:rsidRPr="009579CE">
              <w:rPr>
                <w:rFonts w:ascii="宋体" w:eastAsia="宋体" w:hAnsi="宋体"/>
                <w:sz w:val="18"/>
              </w:rPr>
              <w:t>AppSheetSerialNo</w:t>
            </w:r>
          </w:p>
        </w:tc>
        <w:tc>
          <w:tcPr>
            <w:tcW w:w="720" w:type="dxa"/>
            <w:tcBorders>
              <w:top w:val="single" w:sz="12" w:space="0" w:color="auto"/>
            </w:tcBorders>
          </w:tcPr>
          <w:p w:rsidR="003D6E16" w:rsidRPr="00AC7C25" w:rsidRDefault="003D6E16" w:rsidP="001114EB">
            <w:pPr>
              <w:widowControl/>
              <w:rPr>
                <w:rFonts w:ascii="宋体" w:eastAsia="宋体" w:hAnsi="宋体"/>
                <w:kern w:val="0"/>
                <w:sz w:val="18"/>
              </w:rPr>
            </w:pPr>
            <w:r w:rsidRPr="009579CE">
              <w:rPr>
                <w:rFonts w:ascii="宋体" w:eastAsia="宋体" w:hAnsi="宋体" w:hint="eastAsia"/>
                <w:sz w:val="18"/>
              </w:rPr>
              <w:t>A</w:t>
            </w:r>
          </w:p>
        </w:tc>
        <w:tc>
          <w:tcPr>
            <w:tcW w:w="950" w:type="dxa"/>
            <w:tcBorders>
              <w:top w:val="single" w:sz="12" w:space="0" w:color="auto"/>
            </w:tcBorders>
          </w:tcPr>
          <w:p w:rsidR="003D6E16" w:rsidRPr="00AC7C25" w:rsidRDefault="003D6E16" w:rsidP="001114EB">
            <w:pPr>
              <w:widowControl/>
              <w:rPr>
                <w:rFonts w:ascii="宋体" w:eastAsia="宋体" w:hAnsi="宋体"/>
                <w:kern w:val="0"/>
                <w:sz w:val="18"/>
              </w:rPr>
            </w:pPr>
            <w:r w:rsidRPr="009579CE">
              <w:rPr>
                <w:rFonts w:ascii="宋体" w:eastAsia="宋体" w:hAnsi="宋体" w:hint="eastAsia"/>
                <w:sz w:val="18"/>
              </w:rPr>
              <w:t>24</w:t>
            </w:r>
          </w:p>
        </w:tc>
        <w:tc>
          <w:tcPr>
            <w:tcW w:w="2030" w:type="dxa"/>
            <w:tcBorders>
              <w:top w:val="single" w:sz="12" w:space="0" w:color="auto"/>
            </w:tcBorders>
          </w:tcPr>
          <w:p w:rsidR="003D6E16" w:rsidRPr="00AC7C25" w:rsidRDefault="003D6E16" w:rsidP="001114EB">
            <w:pPr>
              <w:widowControl/>
              <w:rPr>
                <w:rFonts w:ascii="宋体" w:eastAsia="宋体" w:hAnsi="宋体"/>
                <w:kern w:val="0"/>
                <w:sz w:val="18"/>
              </w:rPr>
            </w:pPr>
            <w:r w:rsidRPr="009579CE">
              <w:rPr>
                <w:rFonts w:ascii="宋体" w:eastAsia="宋体" w:hAnsi="宋体" w:hint="eastAsia"/>
                <w:sz w:val="18"/>
              </w:rPr>
              <w:t>申请单编号</w:t>
            </w:r>
          </w:p>
        </w:tc>
        <w:tc>
          <w:tcPr>
            <w:tcW w:w="2390" w:type="dxa"/>
            <w:tcBorders>
              <w:top w:val="single" w:sz="12" w:space="0" w:color="auto"/>
            </w:tcBorders>
          </w:tcPr>
          <w:p w:rsidR="003D6E16" w:rsidRPr="00AC7C25" w:rsidRDefault="003D6E16" w:rsidP="001114EB">
            <w:pPr>
              <w:widowControl/>
              <w:rPr>
                <w:rFonts w:ascii="宋体" w:eastAsia="宋体" w:hAnsi="宋体"/>
                <w:kern w:val="0"/>
                <w:sz w:val="18"/>
              </w:rPr>
            </w:pPr>
          </w:p>
        </w:tc>
        <w:tc>
          <w:tcPr>
            <w:tcW w:w="620" w:type="dxa"/>
            <w:tcBorders>
              <w:top w:val="single" w:sz="12" w:space="0" w:color="auto"/>
            </w:tcBorders>
          </w:tcPr>
          <w:p w:rsidR="003D6E16" w:rsidRPr="00AC7C25" w:rsidRDefault="003D6E16" w:rsidP="001114EB">
            <w:pPr>
              <w:widowControl/>
              <w:rPr>
                <w:rFonts w:ascii="宋体" w:eastAsia="宋体" w:hAnsi="宋体"/>
                <w:kern w:val="0"/>
                <w:sz w:val="18"/>
              </w:rPr>
            </w:pPr>
            <w:r w:rsidRPr="00AC7C25">
              <w:rPr>
                <w:rFonts w:ascii="宋体" w:eastAsia="宋体" w:hAnsi="宋体"/>
                <w:kern w:val="0"/>
                <w:sz w:val="18"/>
              </w:rPr>
              <w:t>Y</w:t>
            </w:r>
          </w:p>
        </w:tc>
      </w:tr>
      <w:tr w:rsidR="003D6E16" w:rsidRPr="00145448" w:rsidTr="001114EB">
        <w:tblPrEx>
          <w:tblCellMar>
            <w:top w:w="0" w:type="dxa"/>
            <w:bottom w:w="0" w:type="dxa"/>
          </w:tblCellMar>
        </w:tblPrEx>
        <w:trPr>
          <w:jc w:val="center"/>
        </w:trPr>
        <w:tc>
          <w:tcPr>
            <w:tcW w:w="648" w:type="dxa"/>
          </w:tcPr>
          <w:p w:rsidR="003D6E16" w:rsidRPr="009579CE" w:rsidRDefault="003D6E16" w:rsidP="001114EB">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92</w:t>
            </w:r>
          </w:p>
        </w:tc>
        <w:tc>
          <w:tcPr>
            <w:tcW w:w="2182" w:type="dxa"/>
          </w:tcPr>
          <w:p w:rsidR="003D6E16" w:rsidRPr="00AC7C25" w:rsidRDefault="003D6E16" w:rsidP="001114EB">
            <w:pPr>
              <w:widowControl/>
              <w:rPr>
                <w:rFonts w:ascii="宋体" w:eastAsia="宋体" w:hAnsi="宋体"/>
                <w:kern w:val="0"/>
                <w:sz w:val="18"/>
              </w:rPr>
            </w:pPr>
            <w:r w:rsidRPr="009579CE">
              <w:rPr>
                <w:rFonts w:ascii="宋体" w:eastAsia="宋体" w:hAnsi="宋体" w:hint="eastAsia"/>
                <w:sz w:val="18"/>
              </w:rPr>
              <w:t>TransactionDate</w:t>
            </w:r>
          </w:p>
        </w:tc>
        <w:tc>
          <w:tcPr>
            <w:tcW w:w="720" w:type="dxa"/>
          </w:tcPr>
          <w:p w:rsidR="003D6E16" w:rsidRPr="00AC7C25" w:rsidRDefault="003D6E16" w:rsidP="001114EB">
            <w:pPr>
              <w:widowControl/>
              <w:rPr>
                <w:rFonts w:ascii="宋体" w:eastAsia="宋体" w:hAnsi="宋体"/>
                <w:kern w:val="0"/>
                <w:sz w:val="18"/>
              </w:rPr>
            </w:pPr>
            <w:r w:rsidRPr="009579CE">
              <w:rPr>
                <w:rFonts w:ascii="宋体" w:eastAsia="宋体" w:hAnsi="宋体" w:hint="eastAsia"/>
                <w:sz w:val="18"/>
              </w:rPr>
              <w:t>A</w:t>
            </w:r>
          </w:p>
        </w:tc>
        <w:tc>
          <w:tcPr>
            <w:tcW w:w="950" w:type="dxa"/>
          </w:tcPr>
          <w:p w:rsidR="003D6E16" w:rsidRPr="00AC7C25" w:rsidRDefault="003D6E16" w:rsidP="001114EB">
            <w:pPr>
              <w:widowControl/>
              <w:rPr>
                <w:rFonts w:ascii="宋体" w:eastAsia="宋体" w:hAnsi="宋体"/>
                <w:kern w:val="0"/>
                <w:sz w:val="18"/>
              </w:rPr>
            </w:pPr>
            <w:r w:rsidRPr="009579CE">
              <w:rPr>
                <w:rFonts w:ascii="宋体" w:eastAsia="宋体" w:hAnsi="宋体" w:hint="eastAsia"/>
                <w:sz w:val="18"/>
              </w:rPr>
              <w:t>8</w:t>
            </w:r>
          </w:p>
        </w:tc>
        <w:tc>
          <w:tcPr>
            <w:tcW w:w="2030" w:type="dxa"/>
          </w:tcPr>
          <w:p w:rsidR="003D6E16" w:rsidRPr="00AC7C25" w:rsidRDefault="003D6E16" w:rsidP="001114EB">
            <w:pPr>
              <w:widowControl/>
              <w:rPr>
                <w:rFonts w:ascii="宋体" w:eastAsia="宋体" w:hAnsi="宋体"/>
                <w:kern w:val="0"/>
                <w:sz w:val="18"/>
              </w:rPr>
            </w:pPr>
            <w:r w:rsidRPr="009579CE">
              <w:rPr>
                <w:rFonts w:ascii="宋体" w:eastAsia="宋体" w:hAnsi="宋体" w:hint="eastAsia"/>
                <w:sz w:val="18"/>
              </w:rPr>
              <w:t>交易发生日期</w:t>
            </w:r>
          </w:p>
        </w:tc>
        <w:tc>
          <w:tcPr>
            <w:tcW w:w="2390" w:type="dxa"/>
          </w:tcPr>
          <w:p w:rsidR="003D6E16" w:rsidRPr="00AC7C25" w:rsidRDefault="003D6E16" w:rsidP="001114EB">
            <w:pPr>
              <w:widowControl/>
              <w:rPr>
                <w:rFonts w:ascii="宋体" w:eastAsia="宋体" w:hAnsi="宋体"/>
                <w:kern w:val="0"/>
                <w:sz w:val="18"/>
              </w:rPr>
            </w:pPr>
          </w:p>
        </w:tc>
        <w:tc>
          <w:tcPr>
            <w:tcW w:w="620" w:type="dxa"/>
          </w:tcPr>
          <w:p w:rsidR="003D6E16" w:rsidRPr="00AC7C25" w:rsidRDefault="003D6E16" w:rsidP="001114EB">
            <w:pPr>
              <w:widowControl/>
              <w:rPr>
                <w:rFonts w:ascii="宋体" w:eastAsia="宋体" w:hAnsi="宋体"/>
                <w:kern w:val="0"/>
                <w:sz w:val="18"/>
              </w:rPr>
            </w:pPr>
            <w:r w:rsidRPr="00AC7C25">
              <w:rPr>
                <w:rFonts w:ascii="宋体" w:eastAsia="宋体" w:hAnsi="宋体"/>
                <w:kern w:val="0"/>
                <w:sz w:val="18"/>
              </w:rPr>
              <w:t>Y</w:t>
            </w:r>
          </w:p>
        </w:tc>
      </w:tr>
      <w:tr w:rsidR="007C7603" w:rsidRPr="00145448" w:rsidTr="001114EB">
        <w:tblPrEx>
          <w:tblCellMar>
            <w:top w:w="0" w:type="dxa"/>
            <w:bottom w:w="0" w:type="dxa"/>
          </w:tblCellMar>
        </w:tblPrEx>
        <w:trPr>
          <w:jc w:val="center"/>
        </w:trPr>
        <w:tc>
          <w:tcPr>
            <w:tcW w:w="648" w:type="dxa"/>
          </w:tcPr>
          <w:p w:rsidR="007C7603" w:rsidRPr="009579CE" w:rsidRDefault="007C7603" w:rsidP="001114EB">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32</w:t>
            </w:r>
          </w:p>
        </w:tc>
        <w:tc>
          <w:tcPr>
            <w:tcW w:w="2182" w:type="dxa"/>
          </w:tcPr>
          <w:p w:rsidR="007C7603" w:rsidRPr="00AC7C25" w:rsidRDefault="007C7603" w:rsidP="001114EB">
            <w:pPr>
              <w:widowControl/>
              <w:rPr>
                <w:rFonts w:ascii="宋体" w:eastAsia="宋体" w:hAnsi="宋体"/>
                <w:kern w:val="0"/>
                <w:sz w:val="18"/>
              </w:rPr>
            </w:pPr>
            <w:r w:rsidRPr="009579CE">
              <w:rPr>
                <w:rFonts w:ascii="宋体" w:eastAsia="宋体" w:hAnsi="宋体"/>
                <w:sz w:val="18"/>
              </w:rPr>
              <w:t>TransactionCfmDate</w:t>
            </w:r>
          </w:p>
        </w:tc>
        <w:tc>
          <w:tcPr>
            <w:tcW w:w="720" w:type="dxa"/>
          </w:tcPr>
          <w:p w:rsidR="007C7603" w:rsidRPr="00AC7C25" w:rsidRDefault="007C7603" w:rsidP="001114EB">
            <w:pPr>
              <w:widowControl/>
              <w:rPr>
                <w:rFonts w:ascii="宋体" w:eastAsia="宋体" w:hAnsi="宋体"/>
                <w:kern w:val="0"/>
                <w:sz w:val="18"/>
              </w:rPr>
            </w:pPr>
            <w:r w:rsidRPr="009579CE">
              <w:rPr>
                <w:rFonts w:ascii="宋体" w:eastAsia="宋体" w:hAnsi="宋体" w:hint="eastAsia"/>
                <w:sz w:val="18"/>
              </w:rPr>
              <w:t>A</w:t>
            </w:r>
          </w:p>
        </w:tc>
        <w:tc>
          <w:tcPr>
            <w:tcW w:w="950" w:type="dxa"/>
          </w:tcPr>
          <w:p w:rsidR="007C7603" w:rsidRPr="00AC7C25" w:rsidRDefault="007C7603" w:rsidP="001114EB">
            <w:pPr>
              <w:widowControl/>
              <w:rPr>
                <w:rFonts w:ascii="宋体" w:eastAsia="宋体" w:hAnsi="宋体"/>
                <w:kern w:val="0"/>
                <w:sz w:val="18"/>
              </w:rPr>
            </w:pPr>
            <w:r w:rsidRPr="009579CE">
              <w:rPr>
                <w:rFonts w:ascii="宋体" w:eastAsia="宋体" w:hAnsi="宋体" w:hint="eastAsia"/>
                <w:sz w:val="18"/>
              </w:rPr>
              <w:t>8</w:t>
            </w:r>
          </w:p>
        </w:tc>
        <w:tc>
          <w:tcPr>
            <w:tcW w:w="2030" w:type="dxa"/>
          </w:tcPr>
          <w:p w:rsidR="007C7603" w:rsidRPr="00AC7C25" w:rsidRDefault="007C7603" w:rsidP="001114EB">
            <w:pPr>
              <w:widowControl/>
              <w:rPr>
                <w:rFonts w:ascii="宋体" w:eastAsia="宋体" w:hAnsi="宋体"/>
                <w:kern w:val="0"/>
                <w:sz w:val="18"/>
              </w:rPr>
            </w:pPr>
            <w:r w:rsidRPr="009579CE">
              <w:rPr>
                <w:rFonts w:ascii="宋体" w:eastAsia="宋体" w:hAnsi="宋体" w:hint="eastAsia"/>
                <w:sz w:val="18"/>
              </w:rPr>
              <w:t>交易确认日期</w:t>
            </w:r>
          </w:p>
        </w:tc>
        <w:tc>
          <w:tcPr>
            <w:tcW w:w="2390" w:type="dxa"/>
          </w:tcPr>
          <w:p w:rsidR="007C7603" w:rsidRPr="00AC7C25" w:rsidRDefault="007C7603" w:rsidP="001114EB">
            <w:pPr>
              <w:widowControl/>
              <w:rPr>
                <w:rFonts w:ascii="宋体" w:eastAsia="宋体" w:hAnsi="宋体"/>
                <w:kern w:val="0"/>
                <w:sz w:val="18"/>
              </w:rPr>
            </w:pPr>
          </w:p>
        </w:tc>
        <w:tc>
          <w:tcPr>
            <w:tcW w:w="620" w:type="dxa"/>
          </w:tcPr>
          <w:p w:rsidR="007C7603" w:rsidRPr="00AC7C25" w:rsidRDefault="007C7603" w:rsidP="001114EB">
            <w:pPr>
              <w:widowControl/>
              <w:rPr>
                <w:rFonts w:ascii="宋体" w:eastAsia="宋体" w:hAnsi="宋体"/>
                <w:kern w:val="0"/>
                <w:sz w:val="18"/>
              </w:rPr>
            </w:pPr>
            <w:r w:rsidRPr="00AC7C25">
              <w:rPr>
                <w:rFonts w:ascii="宋体" w:eastAsia="宋体" w:hAnsi="宋体"/>
                <w:kern w:val="0"/>
                <w:sz w:val="18"/>
              </w:rPr>
              <w:t>Y</w:t>
            </w:r>
          </w:p>
        </w:tc>
      </w:tr>
      <w:tr w:rsidR="007C7603" w:rsidRPr="00145448" w:rsidTr="001114EB">
        <w:tblPrEx>
          <w:tblCellMar>
            <w:top w:w="0" w:type="dxa"/>
            <w:bottom w:w="0" w:type="dxa"/>
          </w:tblCellMar>
        </w:tblPrEx>
        <w:trPr>
          <w:jc w:val="center"/>
        </w:trPr>
        <w:tc>
          <w:tcPr>
            <w:tcW w:w="648" w:type="dxa"/>
          </w:tcPr>
          <w:p w:rsidR="007C7603" w:rsidRPr="009579CE" w:rsidRDefault="007C7603" w:rsidP="001114EB">
            <w:pPr>
              <w:autoSpaceDE w:val="0"/>
              <w:autoSpaceDN w:val="0"/>
              <w:adjustRightInd w:val="0"/>
              <w:snapToGrid w:val="0"/>
              <w:jc w:val="center"/>
              <w:rPr>
                <w:rFonts w:ascii="宋体" w:eastAsia="宋体" w:hAnsi="宋体" w:hint="eastAsia"/>
                <w:sz w:val="18"/>
              </w:rPr>
            </w:pPr>
            <w:r w:rsidRPr="009579CE">
              <w:rPr>
                <w:rFonts w:ascii="宋体" w:eastAsia="宋体" w:hAnsi="宋体"/>
                <w:sz w:val="18"/>
              </w:rPr>
              <w:t>137</w:t>
            </w:r>
          </w:p>
        </w:tc>
        <w:tc>
          <w:tcPr>
            <w:tcW w:w="2182" w:type="dxa"/>
          </w:tcPr>
          <w:p w:rsidR="007C7603" w:rsidRPr="00AC7C25" w:rsidRDefault="007C7603" w:rsidP="001114EB">
            <w:pPr>
              <w:widowControl/>
              <w:rPr>
                <w:rFonts w:ascii="宋体" w:eastAsia="宋体" w:hAnsi="宋体"/>
                <w:kern w:val="0"/>
                <w:sz w:val="18"/>
              </w:rPr>
            </w:pPr>
            <w:r w:rsidRPr="009579CE">
              <w:rPr>
                <w:rFonts w:ascii="宋体" w:eastAsia="宋体" w:hAnsi="宋体" w:hint="eastAsia"/>
                <w:sz w:val="18"/>
              </w:rPr>
              <w:t>TASerialNO</w:t>
            </w:r>
          </w:p>
        </w:tc>
        <w:tc>
          <w:tcPr>
            <w:tcW w:w="720" w:type="dxa"/>
          </w:tcPr>
          <w:p w:rsidR="007C7603" w:rsidRPr="00AC7C25" w:rsidRDefault="007C7603" w:rsidP="001114EB">
            <w:pPr>
              <w:widowControl/>
              <w:rPr>
                <w:rFonts w:ascii="宋体" w:eastAsia="宋体" w:hAnsi="宋体"/>
                <w:kern w:val="0"/>
                <w:sz w:val="18"/>
              </w:rPr>
            </w:pPr>
            <w:r w:rsidRPr="009579CE">
              <w:rPr>
                <w:rFonts w:ascii="宋体" w:eastAsia="宋体" w:hAnsi="宋体" w:hint="eastAsia"/>
                <w:sz w:val="18"/>
              </w:rPr>
              <w:t>A</w:t>
            </w:r>
          </w:p>
        </w:tc>
        <w:tc>
          <w:tcPr>
            <w:tcW w:w="950" w:type="dxa"/>
          </w:tcPr>
          <w:p w:rsidR="007C7603" w:rsidRPr="00AC7C25" w:rsidRDefault="007C7603" w:rsidP="001114EB">
            <w:pPr>
              <w:widowControl/>
              <w:rPr>
                <w:rFonts w:ascii="宋体" w:eastAsia="宋体" w:hAnsi="宋体"/>
                <w:kern w:val="0"/>
                <w:sz w:val="18"/>
              </w:rPr>
            </w:pPr>
            <w:r w:rsidRPr="009579CE">
              <w:rPr>
                <w:rFonts w:ascii="宋体" w:eastAsia="宋体" w:hAnsi="宋体" w:hint="eastAsia"/>
                <w:sz w:val="18"/>
              </w:rPr>
              <w:t>20</w:t>
            </w:r>
          </w:p>
        </w:tc>
        <w:tc>
          <w:tcPr>
            <w:tcW w:w="2030" w:type="dxa"/>
          </w:tcPr>
          <w:p w:rsidR="007C7603" w:rsidRPr="00AC7C25" w:rsidRDefault="007C7603" w:rsidP="001114EB">
            <w:pPr>
              <w:widowControl/>
              <w:rPr>
                <w:rFonts w:ascii="宋体" w:eastAsia="宋体" w:hAnsi="宋体"/>
                <w:kern w:val="0"/>
                <w:sz w:val="18"/>
              </w:rPr>
            </w:pPr>
            <w:r w:rsidRPr="009579CE">
              <w:rPr>
                <w:rFonts w:ascii="宋体" w:eastAsia="宋体" w:hAnsi="宋体" w:hint="eastAsia"/>
                <w:sz w:val="18"/>
              </w:rPr>
              <w:t>TA确认交易流水号</w:t>
            </w:r>
          </w:p>
        </w:tc>
        <w:tc>
          <w:tcPr>
            <w:tcW w:w="2390" w:type="dxa"/>
          </w:tcPr>
          <w:p w:rsidR="007C7603" w:rsidRPr="00AC7C25" w:rsidRDefault="007C7603" w:rsidP="001114EB">
            <w:pPr>
              <w:widowControl/>
              <w:rPr>
                <w:rFonts w:ascii="宋体" w:eastAsia="宋体" w:hAnsi="宋体"/>
                <w:kern w:val="0"/>
                <w:sz w:val="18"/>
              </w:rPr>
            </w:pPr>
          </w:p>
        </w:tc>
        <w:tc>
          <w:tcPr>
            <w:tcW w:w="620" w:type="dxa"/>
          </w:tcPr>
          <w:p w:rsidR="007C7603" w:rsidRPr="00AC7C25" w:rsidRDefault="007C7603" w:rsidP="001114EB">
            <w:pPr>
              <w:widowControl/>
              <w:rPr>
                <w:rFonts w:ascii="宋体" w:eastAsia="宋体" w:hAnsi="宋体"/>
                <w:kern w:val="0"/>
                <w:sz w:val="18"/>
              </w:rPr>
            </w:pPr>
            <w:r w:rsidRPr="00AC7C25">
              <w:rPr>
                <w:rFonts w:ascii="宋体" w:eastAsia="宋体" w:hAnsi="宋体"/>
                <w:kern w:val="0"/>
                <w:sz w:val="18"/>
              </w:rPr>
              <w:t>Y</w:t>
            </w:r>
          </w:p>
        </w:tc>
      </w:tr>
      <w:tr w:rsidR="007C7603" w:rsidRPr="00145448" w:rsidTr="001114EB">
        <w:tblPrEx>
          <w:tblCellMar>
            <w:top w:w="0" w:type="dxa"/>
            <w:bottom w:w="0" w:type="dxa"/>
          </w:tblCellMar>
        </w:tblPrEx>
        <w:trPr>
          <w:jc w:val="center"/>
        </w:trPr>
        <w:tc>
          <w:tcPr>
            <w:tcW w:w="648" w:type="dxa"/>
          </w:tcPr>
          <w:p w:rsidR="007C7603" w:rsidRPr="009579CE" w:rsidRDefault="007C7603" w:rsidP="001114EB">
            <w:pPr>
              <w:autoSpaceDE w:val="0"/>
              <w:autoSpaceDN w:val="0"/>
              <w:adjustRightInd w:val="0"/>
              <w:snapToGrid w:val="0"/>
              <w:jc w:val="center"/>
              <w:rPr>
                <w:rFonts w:ascii="宋体" w:eastAsia="宋体" w:hAnsi="宋体"/>
                <w:sz w:val="18"/>
              </w:rPr>
            </w:pPr>
            <w:r w:rsidRPr="009579CE">
              <w:rPr>
                <w:rFonts w:ascii="宋体" w:eastAsia="宋体" w:hAnsi="宋体"/>
                <w:sz w:val="18"/>
              </w:rPr>
              <w:t>119</w:t>
            </w:r>
          </w:p>
        </w:tc>
        <w:tc>
          <w:tcPr>
            <w:tcW w:w="2182" w:type="dxa"/>
          </w:tcPr>
          <w:p w:rsidR="007C7603" w:rsidRPr="009579CE" w:rsidRDefault="007C7603" w:rsidP="001114EB">
            <w:pPr>
              <w:widowControl/>
              <w:rPr>
                <w:rFonts w:ascii="宋体" w:eastAsia="宋体" w:hAnsi="宋体"/>
                <w:sz w:val="18"/>
              </w:rPr>
            </w:pPr>
            <w:r w:rsidRPr="009579CE">
              <w:rPr>
                <w:rFonts w:ascii="宋体" w:eastAsia="宋体" w:hAnsi="宋体"/>
                <w:sz w:val="18"/>
              </w:rPr>
              <w:t>ReturnCode</w:t>
            </w:r>
          </w:p>
        </w:tc>
        <w:tc>
          <w:tcPr>
            <w:tcW w:w="720" w:type="dxa"/>
          </w:tcPr>
          <w:p w:rsidR="007C7603" w:rsidRPr="009579CE" w:rsidRDefault="007C7603" w:rsidP="001114EB">
            <w:pPr>
              <w:widowControl/>
              <w:rPr>
                <w:rFonts w:ascii="宋体" w:eastAsia="宋体" w:hAnsi="宋体" w:hint="eastAsia"/>
                <w:sz w:val="18"/>
              </w:rPr>
            </w:pPr>
            <w:r w:rsidRPr="009579CE">
              <w:rPr>
                <w:rFonts w:ascii="宋体" w:eastAsia="宋体" w:hAnsi="宋体" w:hint="eastAsia"/>
                <w:sz w:val="18"/>
              </w:rPr>
              <w:t>A</w:t>
            </w:r>
          </w:p>
        </w:tc>
        <w:tc>
          <w:tcPr>
            <w:tcW w:w="950" w:type="dxa"/>
          </w:tcPr>
          <w:p w:rsidR="007C7603" w:rsidRPr="009579CE" w:rsidRDefault="007C7603" w:rsidP="001114EB">
            <w:pPr>
              <w:widowControl/>
              <w:rPr>
                <w:rFonts w:ascii="宋体" w:eastAsia="宋体" w:hAnsi="宋体" w:hint="eastAsia"/>
                <w:sz w:val="18"/>
              </w:rPr>
            </w:pPr>
            <w:r w:rsidRPr="009579CE">
              <w:rPr>
                <w:rFonts w:ascii="宋体" w:eastAsia="宋体" w:hAnsi="宋体" w:hint="eastAsia"/>
                <w:sz w:val="18"/>
              </w:rPr>
              <w:t>4</w:t>
            </w:r>
          </w:p>
        </w:tc>
        <w:tc>
          <w:tcPr>
            <w:tcW w:w="2030" w:type="dxa"/>
          </w:tcPr>
          <w:p w:rsidR="007C7603" w:rsidRPr="009579CE" w:rsidRDefault="007C7603" w:rsidP="001114EB">
            <w:pPr>
              <w:widowControl/>
              <w:rPr>
                <w:rFonts w:ascii="宋体" w:eastAsia="宋体" w:hAnsi="宋体" w:hint="eastAsia"/>
                <w:sz w:val="18"/>
              </w:rPr>
            </w:pPr>
            <w:r w:rsidRPr="009579CE">
              <w:rPr>
                <w:rFonts w:ascii="宋体" w:eastAsia="宋体" w:hAnsi="宋体" w:hint="eastAsia"/>
                <w:sz w:val="18"/>
              </w:rPr>
              <w:t>交易处理返回代码</w:t>
            </w:r>
          </w:p>
        </w:tc>
        <w:tc>
          <w:tcPr>
            <w:tcW w:w="2390" w:type="dxa"/>
          </w:tcPr>
          <w:p w:rsidR="007C7603" w:rsidRPr="00AC7C25" w:rsidRDefault="007C7603" w:rsidP="001114EB">
            <w:pPr>
              <w:widowControl/>
              <w:rPr>
                <w:rFonts w:ascii="宋体" w:eastAsia="宋体" w:hAnsi="宋体"/>
                <w:kern w:val="0"/>
                <w:sz w:val="18"/>
              </w:rPr>
            </w:pPr>
          </w:p>
        </w:tc>
        <w:tc>
          <w:tcPr>
            <w:tcW w:w="620" w:type="dxa"/>
          </w:tcPr>
          <w:p w:rsidR="007C7603" w:rsidRPr="00AC7C25" w:rsidRDefault="007C7603" w:rsidP="001114EB">
            <w:pPr>
              <w:widowControl/>
              <w:rPr>
                <w:rFonts w:ascii="宋体" w:eastAsia="宋体" w:hAnsi="宋体"/>
                <w:kern w:val="0"/>
                <w:sz w:val="18"/>
              </w:rPr>
            </w:pPr>
            <w:r w:rsidRPr="00AC7C25">
              <w:rPr>
                <w:rFonts w:ascii="宋体" w:eastAsia="宋体" w:hAnsi="宋体"/>
                <w:kern w:val="0"/>
                <w:sz w:val="18"/>
              </w:rPr>
              <w:t>Y</w:t>
            </w:r>
          </w:p>
        </w:tc>
      </w:tr>
      <w:tr w:rsidR="007C7603" w:rsidRPr="00145448" w:rsidTr="001114EB">
        <w:tblPrEx>
          <w:tblCellMar>
            <w:top w:w="0" w:type="dxa"/>
            <w:bottom w:w="0" w:type="dxa"/>
          </w:tblCellMar>
        </w:tblPrEx>
        <w:trPr>
          <w:jc w:val="center"/>
        </w:trPr>
        <w:tc>
          <w:tcPr>
            <w:tcW w:w="648" w:type="dxa"/>
          </w:tcPr>
          <w:p w:rsidR="007C7603" w:rsidRPr="009579CE" w:rsidRDefault="007C7603" w:rsidP="001114EB">
            <w:pPr>
              <w:autoSpaceDE w:val="0"/>
              <w:autoSpaceDN w:val="0"/>
              <w:adjustRightInd w:val="0"/>
              <w:snapToGrid w:val="0"/>
              <w:jc w:val="center"/>
              <w:rPr>
                <w:rFonts w:ascii="宋体" w:eastAsia="宋体" w:hAnsi="宋体"/>
                <w:sz w:val="18"/>
              </w:rPr>
            </w:pPr>
            <w:r w:rsidRPr="009579CE">
              <w:rPr>
                <w:rFonts w:ascii="宋体" w:eastAsia="宋体" w:hAnsi="宋体" w:hint="eastAsia"/>
                <w:kern w:val="0"/>
                <w:sz w:val="18"/>
              </w:rPr>
              <w:t>309</w:t>
            </w:r>
          </w:p>
        </w:tc>
        <w:tc>
          <w:tcPr>
            <w:tcW w:w="2182" w:type="dxa"/>
            <w:vAlign w:val="center"/>
          </w:tcPr>
          <w:p w:rsidR="007C7603" w:rsidRPr="009579CE" w:rsidRDefault="007C7603" w:rsidP="001114EB">
            <w:pPr>
              <w:widowControl/>
              <w:rPr>
                <w:rFonts w:ascii="宋体" w:eastAsia="宋体" w:hAnsi="宋体"/>
                <w:sz w:val="18"/>
              </w:rPr>
            </w:pPr>
            <w:r w:rsidRPr="009579CE">
              <w:rPr>
                <w:rFonts w:ascii="宋体" w:eastAsia="宋体" w:hAnsi="宋体"/>
                <w:sz w:val="18"/>
              </w:rPr>
              <w:t>ErrorDetail</w:t>
            </w:r>
          </w:p>
        </w:tc>
        <w:tc>
          <w:tcPr>
            <w:tcW w:w="720" w:type="dxa"/>
            <w:vAlign w:val="center"/>
          </w:tcPr>
          <w:p w:rsidR="007C7603" w:rsidRPr="009579CE" w:rsidRDefault="007C7603" w:rsidP="001114EB">
            <w:pPr>
              <w:widowControl/>
              <w:rPr>
                <w:rFonts w:ascii="宋体" w:eastAsia="宋体" w:hAnsi="宋体" w:hint="eastAsia"/>
                <w:sz w:val="18"/>
              </w:rPr>
            </w:pPr>
            <w:r w:rsidRPr="009579CE">
              <w:rPr>
                <w:rFonts w:ascii="宋体" w:eastAsia="宋体" w:hAnsi="宋体" w:hint="eastAsia"/>
                <w:sz w:val="18"/>
              </w:rPr>
              <w:t>C</w:t>
            </w:r>
          </w:p>
        </w:tc>
        <w:tc>
          <w:tcPr>
            <w:tcW w:w="950" w:type="dxa"/>
            <w:vAlign w:val="center"/>
          </w:tcPr>
          <w:p w:rsidR="007C7603" w:rsidRPr="009579CE" w:rsidRDefault="007C7603" w:rsidP="001114EB">
            <w:pPr>
              <w:widowControl/>
              <w:rPr>
                <w:rFonts w:ascii="宋体" w:eastAsia="宋体" w:hAnsi="宋体" w:hint="eastAsia"/>
                <w:sz w:val="18"/>
              </w:rPr>
            </w:pPr>
            <w:r w:rsidRPr="009579CE">
              <w:rPr>
                <w:rFonts w:ascii="宋体" w:eastAsia="宋体" w:hAnsi="宋体" w:hint="eastAsia"/>
                <w:sz w:val="18"/>
              </w:rPr>
              <w:t>60</w:t>
            </w:r>
          </w:p>
        </w:tc>
        <w:tc>
          <w:tcPr>
            <w:tcW w:w="2030" w:type="dxa"/>
            <w:vAlign w:val="center"/>
          </w:tcPr>
          <w:p w:rsidR="007C7603" w:rsidRPr="009579CE" w:rsidRDefault="007C7603" w:rsidP="001114EB">
            <w:pPr>
              <w:widowControl/>
              <w:rPr>
                <w:rFonts w:ascii="宋体" w:eastAsia="宋体" w:hAnsi="宋体" w:hint="eastAsia"/>
                <w:sz w:val="18"/>
              </w:rPr>
            </w:pPr>
            <w:r w:rsidRPr="009579CE">
              <w:rPr>
                <w:rFonts w:ascii="宋体" w:eastAsia="宋体" w:hAnsi="宋体" w:hint="eastAsia"/>
                <w:sz w:val="18"/>
              </w:rPr>
              <w:t>出错详细信息</w:t>
            </w:r>
          </w:p>
        </w:tc>
        <w:tc>
          <w:tcPr>
            <w:tcW w:w="2390" w:type="dxa"/>
          </w:tcPr>
          <w:p w:rsidR="007C7603" w:rsidRPr="00AC7C25" w:rsidRDefault="007C7603" w:rsidP="001114EB">
            <w:pPr>
              <w:widowControl/>
              <w:rPr>
                <w:rFonts w:ascii="宋体" w:eastAsia="宋体" w:hAnsi="宋体"/>
                <w:kern w:val="0"/>
                <w:sz w:val="18"/>
              </w:rPr>
            </w:pPr>
          </w:p>
        </w:tc>
        <w:tc>
          <w:tcPr>
            <w:tcW w:w="620" w:type="dxa"/>
          </w:tcPr>
          <w:p w:rsidR="007C7603" w:rsidRPr="00AC7C25" w:rsidRDefault="007C7603" w:rsidP="001114EB">
            <w:pPr>
              <w:widowControl/>
              <w:rPr>
                <w:rFonts w:ascii="宋体" w:eastAsia="宋体" w:hAnsi="宋体"/>
                <w:kern w:val="0"/>
                <w:sz w:val="18"/>
              </w:rPr>
            </w:pPr>
            <w:r>
              <w:rPr>
                <w:rFonts w:ascii="宋体" w:eastAsia="宋体" w:hAnsi="宋体" w:hint="eastAsia"/>
                <w:kern w:val="0"/>
                <w:sz w:val="18"/>
              </w:rPr>
              <w:t>N</w:t>
            </w:r>
          </w:p>
        </w:tc>
      </w:tr>
      <w:tr w:rsidR="007C7603" w:rsidRPr="00145448" w:rsidTr="001114EB">
        <w:tblPrEx>
          <w:tblCellMar>
            <w:top w:w="0" w:type="dxa"/>
            <w:bottom w:w="0" w:type="dxa"/>
          </w:tblCellMar>
        </w:tblPrEx>
        <w:trPr>
          <w:jc w:val="center"/>
        </w:trPr>
        <w:tc>
          <w:tcPr>
            <w:tcW w:w="648" w:type="dxa"/>
          </w:tcPr>
          <w:p w:rsidR="007C7603" w:rsidRPr="00763DFD" w:rsidRDefault="007C7603" w:rsidP="001114EB">
            <w:pPr>
              <w:autoSpaceDE w:val="0"/>
              <w:autoSpaceDN w:val="0"/>
              <w:adjustRightInd w:val="0"/>
              <w:snapToGrid w:val="0"/>
              <w:jc w:val="center"/>
              <w:rPr>
                <w:rFonts w:ascii="宋体" w:eastAsia="宋体" w:hAnsi="宋体" w:hint="eastAsia"/>
                <w:kern w:val="0"/>
                <w:sz w:val="18"/>
              </w:rPr>
            </w:pPr>
            <w:r>
              <w:rPr>
                <w:rFonts w:ascii="宋体" w:eastAsia="宋体" w:hAnsi="宋体" w:hint="eastAsia"/>
                <w:sz w:val="18"/>
              </w:rPr>
              <w:t>635</w:t>
            </w:r>
          </w:p>
        </w:tc>
        <w:tc>
          <w:tcPr>
            <w:tcW w:w="2182"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kern w:val="0"/>
                <w:sz w:val="18"/>
              </w:rPr>
              <w:t>ReservedField1</w:t>
            </w:r>
          </w:p>
        </w:tc>
        <w:tc>
          <w:tcPr>
            <w:tcW w:w="720"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kern w:val="0"/>
                <w:sz w:val="18"/>
              </w:rPr>
              <w:t>C</w:t>
            </w:r>
          </w:p>
        </w:tc>
        <w:tc>
          <w:tcPr>
            <w:tcW w:w="950"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kern w:val="0"/>
                <w:sz w:val="18"/>
              </w:rPr>
              <w:t>20</w:t>
            </w:r>
          </w:p>
        </w:tc>
        <w:tc>
          <w:tcPr>
            <w:tcW w:w="2030"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hint="eastAsia"/>
                <w:kern w:val="0"/>
                <w:sz w:val="18"/>
              </w:rPr>
              <w:t>预留字段</w:t>
            </w:r>
            <w:r w:rsidRPr="00145448">
              <w:rPr>
                <w:rFonts w:ascii="宋体" w:eastAsia="宋体" w:hAnsi="宋体"/>
                <w:kern w:val="0"/>
                <w:sz w:val="18"/>
              </w:rPr>
              <w:t>1</w:t>
            </w:r>
          </w:p>
        </w:tc>
        <w:tc>
          <w:tcPr>
            <w:tcW w:w="2390" w:type="dxa"/>
          </w:tcPr>
          <w:p w:rsidR="007C7603" w:rsidRPr="00763DFD" w:rsidRDefault="007C7603" w:rsidP="001114EB">
            <w:pPr>
              <w:snapToGrid w:val="0"/>
              <w:rPr>
                <w:rFonts w:ascii="宋体" w:eastAsia="宋体" w:hAnsi="宋体" w:hint="eastAsia"/>
                <w:sz w:val="18"/>
              </w:rPr>
            </w:pPr>
          </w:p>
        </w:tc>
        <w:tc>
          <w:tcPr>
            <w:tcW w:w="620" w:type="dxa"/>
          </w:tcPr>
          <w:p w:rsidR="007C7603" w:rsidRDefault="007C7603" w:rsidP="001114EB">
            <w:pPr>
              <w:widowControl/>
              <w:rPr>
                <w:rFonts w:ascii="宋体" w:eastAsia="宋体" w:hAnsi="宋体" w:hint="eastAsia"/>
                <w:kern w:val="0"/>
                <w:sz w:val="18"/>
              </w:rPr>
            </w:pPr>
            <w:r>
              <w:rPr>
                <w:rFonts w:ascii="宋体" w:eastAsia="宋体" w:hAnsi="宋体" w:hint="eastAsia"/>
                <w:kern w:val="0"/>
                <w:sz w:val="18"/>
              </w:rPr>
              <w:t>N</w:t>
            </w:r>
          </w:p>
        </w:tc>
      </w:tr>
      <w:tr w:rsidR="007C7603" w:rsidRPr="00145448" w:rsidTr="001114EB">
        <w:tblPrEx>
          <w:tblCellMar>
            <w:top w:w="0" w:type="dxa"/>
            <w:bottom w:w="0" w:type="dxa"/>
          </w:tblCellMar>
        </w:tblPrEx>
        <w:trPr>
          <w:jc w:val="center"/>
        </w:trPr>
        <w:tc>
          <w:tcPr>
            <w:tcW w:w="648" w:type="dxa"/>
          </w:tcPr>
          <w:p w:rsidR="007C7603" w:rsidRPr="00763DFD" w:rsidRDefault="007C7603" w:rsidP="001114EB">
            <w:pPr>
              <w:autoSpaceDE w:val="0"/>
              <w:autoSpaceDN w:val="0"/>
              <w:adjustRightInd w:val="0"/>
              <w:snapToGrid w:val="0"/>
              <w:jc w:val="center"/>
              <w:rPr>
                <w:rFonts w:ascii="宋体" w:eastAsia="宋体" w:hAnsi="宋体" w:hint="eastAsia"/>
                <w:kern w:val="0"/>
                <w:sz w:val="18"/>
              </w:rPr>
            </w:pPr>
            <w:r>
              <w:rPr>
                <w:rFonts w:ascii="宋体" w:eastAsia="宋体" w:hAnsi="宋体" w:hint="eastAsia"/>
                <w:sz w:val="18"/>
              </w:rPr>
              <w:t>636</w:t>
            </w:r>
          </w:p>
        </w:tc>
        <w:tc>
          <w:tcPr>
            <w:tcW w:w="2182"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kern w:val="0"/>
                <w:sz w:val="18"/>
              </w:rPr>
              <w:t>ReservedField2</w:t>
            </w:r>
          </w:p>
        </w:tc>
        <w:tc>
          <w:tcPr>
            <w:tcW w:w="720"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kern w:val="0"/>
                <w:sz w:val="18"/>
              </w:rPr>
              <w:t>C</w:t>
            </w:r>
          </w:p>
        </w:tc>
        <w:tc>
          <w:tcPr>
            <w:tcW w:w="950"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kern w:val="0"/>
                <w:sz w:val="18"/>
              </w:rPr>
              <w:t>20</w:t>
            </w:r>
          </w:p>
        </w:tc>
        <w:tc>
          <w:tcPr>
            <w:tcW w:w="2030"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hint="eastAsia"/>
                <w:kern w:val="0"/>
                <w:sz w:val="18"/>
              </w:rPr>
              <w:t>预留字段</w:t>
            </w:r>
            <w:r w:rsidRPr="00145448">
              <w:rPr>
                <w:rFonts w:ascii="宋体" w:eastAsia="宋体" w:hAnsi="宋体"/>
                <w:kern w:val="0"/>
                <w:sz w:val="18"/>
              </w:rPr>
              <w:t>2</w:t>
            </w:r>
          </w:p>
        </w:tc>
        <w:tc>
          <w:tcPr>
            <w:tcW w:w="2390" w:type="dxa"/>
          </w:tcPr>
          <w:p w:rsidR="007C7603" w:rsidRPr="00763DFD" w:rsidRDefault="007C7603" w:rsidP="001114EB">
            <w:pPr>
              <w:snapToGrid w:val="0"/>
              <w:rPr>
                <w:rFonts w:ascii="宋体" w:eastAsia="宋体" w:hAnsi="宋体" w:hint="eastAsia"/>
                <w:sz w:val="18"/>
              </w:rPr>
            </w:pPr>
          </w:p>
        </w:tc>
        <w:tc>
          <w:tcPr>
            <w:tcW w:w="620" w:type="dxa"/>
          </w:tcPr>
          <w:p w:rsidR="007C7603" w:rsidRDefault="007C7603" w:rsidP="001114EB">
            <w:pPr>
              <w:widowControl/>
              <w:rPr>
                <w:rFonts w:ascii="宋体" w:eastAsia="宋体" w:hAnsi="宋体" w:hint="eastAsia"/>
                <w:kern w:val="0"/>
                <w:sz w:val="18"/>
              </w:rPr>
            </w:pPr>
            <w:r>
              <w:rPr>
                <w:rFonts w:ascii="宋体" w:eastAsia="宋体" w:hAnsi="宋体" w:hint="eastAsia"/>
                <w:kern w:val="0"/>
                <w:sz w:val="18"/>
              </w:rPr>
              <w:t>N</w:t>
            </w:r>
          </w:p>
        </w:tc>
      </w:tr>
      <w:tr w:rsidR="007C7603" w:rsidRPr="00145448" w:rsidTr="001114EB">
        <w:tblPrEx>
          <w:tblCellMar>
            <w:top w:w="0" w:type="dxa"/>
            <w:bottom w:w="0" w:type="dxa"/>
          </w:tblCellMar>
        </w:tblPrEx>
        <w:trPr>
          <w:jc w:val="center"/>
        </w:trPr>
        <w:tc>
          <w:tcPr>
            <w:tcW w:w="648" w:type="dxa"/>
          </w:tcPr>
          <w:p w:rsidR="007C7603" w:rsidRPr="00763DFD" w:rsidRDefault="007C7603" w:rsidP="001114EB">
            <w:pPr>
              <w:autoSpaceDE w:val="0"/>
              <w:autoSpaceDN w:val="0"/>
              <w:adjustRightInd w:val="0"/>
              <w:snapToGrid w:val="0"/>
              <w:jc w:val="center"/>
              <w:rPr>
                <w:rFonts w:ascii="宋体" w:eastAsia="宋体" w:hAnsi="宋体" w:hint="eastAsia"/>
                <w:kern w:val="0"/>
                <w:sz w:val="18"/>
              </w:rPr>
            </w:pPr>
            <w:r>
              <w:rPr>
                <w:rFonts w:ascii="宋体" w:eastAsia="宋体" w:hAnsi="宋体" w:hint="eastAsia"/>
                <w:sz w:val="18"/>
              </w:rPr>
              <w:t>637</w:t>
            </w:r>
          </w:p>
        </w:tc>
        <w:tc>
          <w:tcPr>
            <w:tcW w:w="2182"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kern w:val="0"/>
                <w:sz w:val="18"/>
              </w:rPr>
              <w:t>ReservedField3</w:t>
            </w:r>
          </w:p>
        </w:tc>
        <w:tc>
          <w:tcPr>
            <w:tcW w:w="720"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kern w:val="0"/>
                <w:sz w:val="18"/>
              </w:rPr>
              <w:t>C</w:t>
            </w:r>
          </w:p>
        </w:tc>
        <w:tc>
          <w:tcPr>
            <w:tcW w:w="950" w:type="dxa"/>
          </w:tcPr>
          <w:p w:rsidR="007C7603" w:rsidRPr="00763DFD" w:rsidRDefault="007C7603" w:rsidP="001114EB">
            <w:pPr>
              <w:widowControl/>
              <w:rPr>
                <w:rFonts w:ascii="宋体" w:eastAsia="宋体" w:hAnsi="宋体" w:hint="eastAsia"/>
                <w:kern w:val="0"/>
                <w:sz w:val="18"/>
              </w:rPr>
            </w:pPr>
            <w:r>
              <w:rPr>
                <w:rFonts w:ascii="宋体" w:eastAsia="宋体" w:hAnsi="宋体" w:hint="eastAsia"/>
                <w:kern w:val="0"/>
                <w:sz w:val="18"/>
              </w:rPr>
              <w:t>30</w:t>
            </w:r>
          </w:p>
        </w:tc>
        <w:tc>
          <w:tcPr>
            <w:tcW w:w="2030" w:type="dxa"/>
          </w:tcPr>
          <w:p w:rsidR="007C7603" w:rsidRPr="00763DFD" w:rsidRDefault="007C7603" w:rsidP="001114EB">
            <w:pPr>
              <w:widowControl/>
              <w:rPr>
                <w:rFonts w:ascii="宋体" w:eastAsia="宋体" w:hAnsi="宋体" w:hint="eastAsia"/>
                <w:kern w:val="0"/>
                <w:sz w:val="18"/>
              </w:rPr>
            </w:pPr>
            <w:r w:rsidRPr="00145448">
              <w:rPr>
                <w:rFonts w:ascii="宋体" w:eastAsia="宋体" w:hAnsi="宋体" w:hint="eastAsia"/>
                <w:kern w:val="0"/>
                <w:sz w:val="18"/>
              </w:rPr>
              <w:t>预留字段</w:t>
            </w:r>
            <w:r w:rsidRPr="00145448">
              <w:rPr>
                <w:rFonts w:ascii="宋体" w:eastAsia="宋体" w:hAnsi="宋体"/>
                <w:kern w:val="0"/>
                <w:sz w:val="18"/>
              </w:rPr>
              <w:t>3</w:t>
            </w:r>
          </w:p>
        </w:tc>
        <w:tc>
          <w:tcPr>
            <w:tcW w:w="2390" w:type="dxa"/>
          </w:tcPr>
          <w:p w:rsidR="007C7603" w:rsidRPr="00763DFD" w:rsidRDefault="007C7603" w:rsidP="001114EB">
            <w:pPr>
              <w:snapToGrid w:val="0"/>
              <w:rPr>
                <w:rFonts w:ascii="宋体" w:eastAsia="宋体" w:hAnsi="宋体" w:hint="eastAsia"/>
                <w:sz w:val="18"/>
              </w:rPr>
            </w:pPr>
          </w:p>
        </w:tc>
        <w:tc>
          <w:tcPr>
            <w:tcW w:w="620" w:type="dxa"/>
          </w:tcPr>
          <w:p w:rsidR="007C7603" w:rsidRDefault="007C7603" w:rsidP="001114EB">
            <w:pPr>
              <w:widowControl/>
              <w:rPr>
                <w:rFonts w:ascii="宋体" w:eastAsia="宋体" w:hAnsi="宋体" w:hint="eastAsia"/>
                <w:kern w:val="0"/>
                <w:sz w:val="18"/>
              </w:rPr>
            </w:pPr>
            <w:r>
              <w:rPr>
                <w:rFonts w:ascii="宋体" w:eastAsia="宋体" w:hAnsi="宋体" w:hint="eastAsia"/>
                <w:kern w:val="0"/>
                <w:sz w:val="18"/>
              </w:rPr>
              <w:t>N</w:t>
            </w:r>
          </w:p>
        </w:tc>
      </w:tr>
    </w:tbl>
    <w:p w:rsidR="003E019E" w:rsidRPr="00BD5410" w:rsidRDefault="003E019E" w:rsidP="003E019E">
      <w:pPr>
        <w:pStyle w:val="af1"/>
        <w:ind w:firstLine="420"/>
        <w:rPr>
          <w:rFonts w:hint="eastAsia"/>
        </w:rPr>
      </w:pPr>
    </w:p>
    <w:p w:rsidR="005527B7" w:rsidRPr="009579CE" w:rsidRDefault="005527B7" w:rsidP="00357F5E">
      <w:pPr>
        <w:pStyle w:val="afff8"/>
        <w:rPr>
          <w:rFonts w:hint="eastAsia"/>
        </w:rPr>
      </w:pPr>
      <w:bookmarkStart w:id="1321" w:name="_Toc499714563"/>
      <w:r w:rsidRPr="009579CE">
        <w:rPr>
          <w:rFonts w:hint="eastAsia"/>
        </w:rPr>
        <w:t>TA与销售人</w:t>
      </w:r>
      <w:r w:rsidR="00DB5243" w:rsidRPr="009579CE">
        <w:rPr>
          <w:rFonts w:hint="eastAsia"/>
        </w:rPr>
        <w:t>参数类</w:t>
      </w:r>
      <w:r w:rsidRPr="009579CE">
        <w:rPr>
          <w:rFonts w:hint="eastAsia"/>
        </w:rPr>
        <w:t>汇总数据</w:t>
      </w:r>
      <w:bookmarkEnd w:id="1315"/>
      <w:bookmarkEnd w:id="1316"/>
      <w:bookmarkEnd w:id="1317"/>
      <w:bookmarkEnd w:id="1321"/>
    </w:p>
    <w:p w:rsidR="001D6432" w:rsidRDefault="001D6432" w:rsidP="001D6432">
      <w:pPr>
        <w:pStyle w:val="af1"/>
        <w:ind w:firstLine="420"/>
        <w:rPr>
          <w:rFonts w:hint="eastAsia"/>
        </w:rPr>
      </w:pPr>
      <w:r>
        <w:rPr>
          <w:rFonts w:hint="eastAsia"/>
        </w:rPr>
        <w:t>TA系统</w:t>
      </w:r>
      <w:r w:rsidR="00330DE4">
        <w:rPr>
          <w:rFonts w:hint="eastAsia"/>
        </w:rPr>
        <w:t>应于每个</w:t>
      </w:r>
      <w:r>
        <w:rPr>
          <w:rFonts w:hint="eastAsia"/>
        </w:rPr>
        <w:t>工作日</w:t>
      </w:r>
      <w:r w:rsidR="00330DE4">
        <w:rPr>
          <w:rFonts w:hint="eastAsia"/>
        </w:rPr>
        <w:t>上午</w:t>
      </w:r>
      <w:r>
        <w:rPr>
          <w:rFonts w:hint="eastAsia"/>
        </w:rPr>
        <w:t>，</w:t>
      </w:r>
      <w:r w:rsidR="00330DE4">
        <w:rPr>
          <w:rFonts w:hint="eastAsia"/>
        </w:rPr>
        <w:t>将</w:t>
      </w:r>
      <w:r w:rsidR="0052456F" w:rsidRPr="00560667">
        <w:rPr>
          <w:rFonts w:hint="eastAsia"/>
        </w:rPr>
        <w:t>参数信息发</w:t>
      </w:r>
      <w:r w:rsidR="0052456F">
        <w:rPr>
          <w:rFonts w:hint="eastAsia"/>
        </w:rPr>
        <w:t>送给销售人。</w:t>
      </w:r>
      <w:r w:rsidR="003153C0">
        <w:rPr>
          <w:rFonts w:hint="eastAsia"/>
        </w:rPr>
        <w:t>可以</w:t>
      </w:r>
      <w:r w:rsidR="007B64F0">
        <w:rPr>
          <w:rFonts w:hint="eastAsia"/>
        </w:rPr>
        <w:t>按</w:t>
      </w:r>
      <w:r w:rsidR="003153C0">
        <w:rPr>
          <w:rFonts w:hint="eastAsia"/>
        </w:rPr>
        <w:t>全量或者增量（增量指仅传送变动的内容）</w:t>
      </w:r>
      <w:r w:rsidR="007B64F0">
        <w:rPr>
          <w:rFonts w:hint="eastAsia"/>
        </w:rPr>
        <w:t>方式进行传输</w:t>
      </w:r>
      <w:r w:rsidR="003153C0">
        <w:rPr>
          <w:rFonts w:hint="eastAsia"/>
        </w:rPr>
        <w:t>，</w:t>
      </w:r>
      <w:r w:rsidR="00F45FA6">
        <w:rPr>
          <w:rFonts w:hint="eastAsia"/>
        </w:rPr>
        <w:t>通过</w:t>
      </w:r>
      <w:r w:rsidR="003153C0">
        <w:rPr>
          <w:rFonts w:hint="eastAsia"/>
        </w:rPr>
        <w:t>“全量标志”进行区分</w:t>
      </w:r>
      <w:r w:rsidR="005E7EE4">
        <w:rPr>
          <w:rFonts w:hint="eastAsia"/>
        </w:rPr>
        <w:t>，注意</w:t>
      </w:r>
      <w:r w:rsidR="00E16A97">
        <w:rPr>
          <w:rFonts w:hint="eastAsia"/>
        </w:rPr>
        <w:t>所</w:t>
      </w:r>
      <w:r w:rsidR="005E7EE4">
        <w:rPr>
          <w:rFonts w:hint="eastAsia"/>
        </w:rPr>
        <w:t>有记录的“全量标志”</w:t>
      </w:r>
      <w:r w:rsidR="00D40B78">
        <w:rPr>
          <w:rFonts w:hint="eastAsia"/>
        </w:rPr>
        <w:t>应当</w:t>
      </w:r>
      <w:r w:rsidR="005E7EE4">
        <w:rPr>
          <w:rFonts w:hint="eastAsia"/>
        </w:rPr>
        <w:t>相同</w:t>
      </w:r>
      <w:r w:rsidR="003153C0">
        <w:rPr>
          <w:rFonts w:hint="eastAsia"/>
        </w:rPr>
        <w:t>。如果是进行增量传输，则应通过“修改方式”字段指明该条参数记录属于新增、修改或者删除。</w:t>
      </w:r>
    </w:p>
    <w:p w:rsidR="00A20D09" w:rsidRPr="001D6432" w:rsidRDefault="00A20D09" w:rsidP="001D6432">
      <w:pPr>
        <w:pStyle w:val="af1"/>
        <w:ind w:firstLine="420"/>
        <w:rPr>
          <w:rFonts w:hint="eastAsia"/>
        </w:rPr>
      </w:pPr>
      <w:r>
        <w:rPr>
          <w:rFonts w:hint="eastAsia"/>
        </w:rPr>
        <w:t>对于“上限”类的参数，如果没有</w:t>
      </w:r>
      <w:r w:rsidR="006D0AB6">
        <w:rPr>
          <w:rFonts w:hint="eastAsia"/>
        </w:rPr>
        <w:t>指定</w:t>
      </w:r>
      <w:r>
        <w:rPr>
          <w:rFonts w:hint="eastAsia"/>
        </w:rPr>
        <w:t>的数值，而该参数又是数值型，则应按照该参数的长度全部填‘9’</w:t>
      </w:r>
      <w:r w:rsidR="00EB6538">
        <w:rPr>
          <w:rFonts w:hint="eastAsia"/>
        </w:rPr>
        <w:t>（包括小数点以后的小数位）</w:t>
      </w:r>
      <w:r>
        <w:rPr>
          <w:rFonts w:hint="eastAsia"/>
        </w:rPr>
        <w:t>。</w:t>
      </w:r>
    </w:p>
    <w:p w:rsidR="005527B7" w:rsidRDefault="005527B7" w:rsidP="005527B7">
      <w:pPr>
        <w:pStyle w:val="afff7"/>
        <w:ind w:left="0"/>
        <w:rPr>
          <w:rFonts w:hint="eastAsia"/>
        </w:rPr>
      </w:pPr>
      <w:r>
        <w:rPr>
          <w:rFonts w:hint="eastAsia"/>
        </w:rPr>
        <w:t>基金基础</w:t>
      </w:r>
      <w:r w:rsidR="00F42BD9">
        <w:rPr>
          <w:rFonts w:hint="eastAsia"/>
        </w:rPr>
        <w:t>参数</w:t>
      </w:r>
      <w:r>
        <w:rPr>
          <w:rFonts w:hint="eastAsia"/>
        </w:rPr>
        <w:t>（</w:t>
      </w:r>
      <w:r w:rsidR="009E32AB">
        <w:rPr>
          <w:rFonts w:hint="eastAsia"/>
        </w:rPr>
        <w:t>C</w:t>
      </w:r>
      <w:r>
        <w:rPr>
          <w:rFonts w:hint="eastAsia"/>
        </w:rPr>
        <w:t>1文件）</w:t>
      </w:r>
    </w:p>
    <w:p w:rsidR="005527B7" w:rsidRPr="00763DFD" w:rsidRDefault="00525A48" w:rsidP="005527B7">
      <w:pPr>
        <w:pStyle w:val="af1"/>
        <w:ind w:firstLine="420"/>
        <w:rPr>
          <w:rFonts w:hint="eastAsia"/>
        </w:rPr>
      </w:pPr>
      <w:r w:rsidRPr="00763DFD">
        <w:rPr>
          <w:rFonts w:hAnsi="宋体" w:hint="eastAsia"/>
        </w:rPr>
        <w:t>基金基础参数信息</w:t>
      </w:r>
      <w:r w:rsidR="005527B7" w:rsidRPr="00763DFD">
        <w:rPr>
          <w:rFonts w:hAnsi="宋体" w:hint="eastAsia"/>
        </w:rPr>
        <w:t>见</w:t>
      </w:r>
      <w:r w:rsidR="00C40639">
        <w:rPr>
          <w:rFonts w:hAnsi="宋体" w:hint="eastAsia"/>
        </w:rPr>
        <w:t>下</w:t>
      </w:r>
      <w:r w:rsidR="005527B7" w:rsidRPr="00763DFD">
        <w:rPr>
          <w:rFonts w:hAnsi="宋体" w:hint="eastAsia"/>
        </w:rPr>
        <w:t>表。</w:t>
      </w:r>
    </w:p>
    <w:p w:rsidR="004A67BE" w:rsidRPr="00763DFD" w:rsidRDefault="004A67BE" w:rsidP="004A67BE">
      <w:pPr>
        <w:pStyle w:val="a"/>
        <w:rPr>
          <w:rFonts w:hint="eastAsia"/>
        </w:rPr>
      </w:pPr>
      <w:r w:rsidRPr="00763DFD">
        <w:rPr>
          <w:rFonts w:hint="eastAsia"/>
        </w:rPr>
        <w:t>基金</w:t>
      </w:r>
      <w:r w:rsidR="00212415" w:rsidRPr="00763DFD">
        <w:rPr>
          <w:rFonts w:hint="eastAsia"/>
        </w:rPr>
        <w:t>基础参数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4A67BE" w:rsidRPr="00763DFD" w:rsidTr="00FE2382">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4A67BE" w:rsidRPr="00763DFD" w:rsidRDefault="004A67BE"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ID</w:t>
            </w:r>
          </w:p>
        </w:tc>
        <w:tc>
          <w:tcPr>
            <w:tcW w:w="2182" w:type="dxa"/>
            <w:tcBorders>
              <w:top w:val="single" w:sz="12" w:space="0" w:color="auto"/>
              <w:bottom w:val="single" w:sz="12" w:space="0" w:color="auto"/>
            </w:tcBorders>
            <w:vAlign w:val="center"/>
          </w:tcPr>
          <w:p w:rsidR="004A67BE" w:rsidRPr="00763DFD" w:rsidRDefault="004A67BE" w:rsidP="00FE2382">
            <w:pPr>
              <w:snapToGrid w:val="0"/>
              <w:jc w:val="center"/>
              <w:rPr>
                <w:rFonts w:ascii="宋体" w:eastAsia="宋体" w:hAnsi="宋体" w:hint="eastAsia"/>
                <w:sz w:val="18"/>
              </w:rPr>
            </w:pPr>
            <w:r w:rsidRPr="00763DFD">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4A67BE" w:rsidRPr="00763DFD" w:rsidRDefault="004A67BE" w:rsidP="00FE2382">
            <w:pPr>
              <w:snapToGrid w:val="0"/>
              <w:jc w:val="center"/>
              <w:rPr>
                <w:rFonts w:ascii="宋体" w:eastAsia="宋体" w:hAnsi="宋体" w:hint="eastAsia"/>
                <w:sz w:val="18"/>
              </w:rPr>
            </w:pPr>
            <w:r w:rsidRPr="00763DFD">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4A67BE" w:rsidRPr="00763DFD" w:rsidRDefault="004A67BE" w:rsidP="00FE2382">
            <w:pPr>
              <w:snapToGrid w:val="0"/>
              <w:jc w:val="center"/>
              <w:rPr>
                <w:rFonts w:ascii="宋体" w:eastAsia="宋体" w:hAnsi="宋体" w:hint="eastAsia"/>
                <w:sz w:val="18"/>
              </w:rPr>
            </w:pPr>
            <w:r w:rsidRPr="00763DFD">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4A67BE" w:rsidRPr="00763DFD" w:rsidRDefault="004A67BE" w:rsidP="00FE2382">
            <w:pPr>
              <w:snapToGrid w:val="0"/>
              <w:jc w:val="center"/>
              <w:rPr>
                <w:rFonts w:ascii="宋体" w:eastAsia="宋体" w:hAnsi="宋体" w:hint="eastAsia"/>
                <w:sz w:val="18"/>
              </w:rPr>
            </w:pPr>
            <w:r w:rsidRPr="00763DFD">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4A67BE" w:rsidRPr="00763DFD" w:rsidRDefault="004A67BE" w:rsidP="00FE2382">
            <w:pPr>
              <w:snapToGrid w:val="0"/>
              <w:jc w:val="center"/>
              <w:rPr>
                <w:rFonts w:ascii="宋体" w:eastAsia="宋体" w:hAnsi="宋体" w:hint="eastAsia"/>
                <w:sz w:val="18"/>
              </w:rPr>
            </w:pPr>
            <w:r w:rsidRPr="00763DFD">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4A67BE" w:rsidRPr="00763DFD" w:rsidRDefault="004A67BE" w:rsidP="00FE2382">
            <w:pPr>
              <w:snapToGrid w:val="0"/>
              <w:jc w:val="center"/>
              <w:rPr>
                <w:rFonts w:ascii="宋体" w:eastAsia="宋体" w:hAnsi="宋体" w:hint="eastAsia"/>
                <w:sz w:val="18"/>
              </w:rPr>
            </w:pPr>
            <w:r w:rsidRPr="00763DFD">
              <w:rPr>
                <w:rFonts w:ascii="宋体" w:eastAsia="宋体" w:hAnsi="宋体" w:hint="eastAsia"/>
                <w:sz w:val="18"/>
              </w:rPr>
              <w:t>是否</w:t>
            </w:r>
          </w:p>
          <w:p w:rsidR="004A67BE" w:rsidRPr="00763DFD" w:rsidRDefault="004A67BE" w:rsidP="00FE2382">
            <w:pPr>
              <w:snapToGrid w:val="0"/>
              <w:jc w:val="center"/>
              <w:rPr>
                <w:rFonts w:ascii="宋体" w:eastAsia="宋体" w:hAnsi="宋体" w:hint="eastAsia"/>
                <w:sz w:val="18"/>
              </w:rPr>
            </w:pPr>
            <w:r w:rsidRPr="00763DFD">
              <w:rPr>
                <w:rFonts w:ascii="宋体" w:eastAsia="宋体" w:hAnsi="宋体" w:hint="eastAsia"/>
                <w:sz w:val="18"/>
              </w:rPr>
              <w:t>必需</w:t>
            </w:r>
          </w:p>
        </w:tc>
      </w:tr>
      <w:tr w:rsidR="00A95832" w:rsidRPr="00763DFD" w:rsidTr="00711796">
        <w:tblPrEx>
          <w:tblCellMar>
            <w:top w:w="0" w:type="dxa"/>
            <w:bottom w:w="0" w:type="dxa"/>
          </w:tblCellMar>
        </w:tblPrEx>
        <w:trPr>
          <w:jc w:val="center"/>
        </w:trPr>
        <w:tc>
          <w:tcPr>
            <w:tcW w:w="648" w:type="dxa"/>
            <w:tcBorders>
              <w:top w:val="single" w:sz="12" w:space="0" w:color="auto"/>
            </w:tcBorders>
          </w:tcPr>
          <w:p w:rsidR="00A95832" w:rsidRPr="00763DFD" w:rsidRDefault="00A95832" w:rsidP="00711796">
            <w:pPr>
              <w:jc w:val="center"/>
              <w:rPr>
                <w:rFonts w:ascii="宋体" w:eastAsia="宋体" w:hAnsi="宋体" w:hint="eastAsia"/>
                <w:sz w:val="18"/>
              </w:rPr>
            </w:pPr>
            <w:r w:rsidRPr="00763DFD">
              <w:rPr>
                <w:rFonts w:ascii="宋体" w:eastAsia="宋体" w:hAnsi="宋体" w:hint="eastAsia"/>
                <w:sz w:val="18"/>
              </w:rPr>
              <w:t>355</w:t>
            </w:r>
          </w:p>
        </w:tc>
        <w:tc>
          <w:tcPr>
            <w:tcW w:w="2182" w:type="dxa"/>
            <w:tcBorders>
              <w:top w:val="single" w:sz="12" w:space="0" w:color="auto"/>
            </w:tcBorders>
          </w:tcPr>
          <w:p w:rsidR="00A95832" w:rsidRPr="00763DFD" w:rsidRDefault="00A95832" w:rsidP="00711796">
            <w:pPr>
              <w:rPr>
                <w:rFonts w:ascii="宋体" w:eastAsia="宋体" w:hAnsi="宋体"/>
                <w:sz w:val="18"/>
              </w:rPr>
            </w:pPr>
            <w:r w:rsidRPr="00763DFD">
              <w:rPr>
                <w:rFonts w:ascii="宋体" w:eastAsia="宋体" w:hAnsi="宋体" w:hint="eastAsia"/>
                <w:sz w:val="18"/>
              </w:rPr>
              <w:t>SequenceNO</w:t>
            </w:r>
          </w:p>
        </w:tc>
        <w:tc>
          <w:tcPr>
            <w:tcW w:w="720" w:type="dxa"/>
            <w:tcBorders>
              <w:top w:val="single" w:sz="12" w:space="0" w:color="auto"/>
            </w:tcBorders>
          </w:tcPr>
          <w:p w:rsidR="00A95832" w:rsidRPr="00763DFD" w:rsidRDefault="00A95832" w:rsidP="00711796">
            <w:pPr>
              <w:rPr>
                <w:rFonts w:ascii="宋体" w:eastAsia="宋体" w:hAnsi="宋体"/>
                <w:sz w:val="18"/>
              </w:rPr>
            </w:pPr>
            <w:r w:rsidRPr="00763DFD">
              <w:rPr>
                <w:rFonts w:ascii="宋体" w:eastAsia="宋体" w:hAnsi="宋体" w:hint="eastAsia"/>
                <w:sz w:val="18"/>
              </w:rPr>
              <w:t>A</w:t>
            </w:r>
          </w:p>
        </w:tc>
        <w:tc>
          <w:tcPr>
            <w:tcW w:w="950" w:type="dxa"/>
            <w:tcBorders>
              <w:top w:val="single" w:sz="12" w:space="0" w:color="auto"/>
            </w:tcBorders>
          </w:tcPr>
          <w:p w:rsidR="00A95832" w:rsidRPr="00763DFD" w:rsidRDefault="00A95832" w:rsidP="00711796">
            <w:pPr>
              <w:rPr>
                <w:rFonts w:ascii="宋体" w:eastAsia="宋体" w:hAnsi="宋体" w:hint="eastAsia"/>
                <w:sz w:val="18"/>
              </w:rPr>
            </w:pPr>
            <w:r w:rsidRPr="00763DFD">
              <w:rPr>
                <w:rFonts w:ascii="宋体" w:eastAsia="宋体" w:hAnsi="宋体" w:hint="eastAsia"/>
                <w:sz w:val="18"/>
              </w:rPr>
              <w:t>20</w:t>
            </w:r>
          </w:p>
        </w:tc>
        <w:tc>
          <w:tcPr>
            <w:tcW w:w="2030" w:type="dxa"/>
            <w:tcBorders>
              <w:top w:val="single" w:sz="12" w:space="0" w:color="auto"/>
            </w:tcBorders>
          </w:tcPr>
          <w:p w:rsidR="00A95832" w:rsidRPr="00763DFD" w:rsidRDefault="00A95832" w:rsidP="00711796">
            <w:pPr>
              <w:rPr>
                <w:rFonts w:ascii="宋体" w:eastAsia="宋体" w:hAnsi="宋体" w:hint="eastAsia"/>
                <w:sz w:val="18"/>
              </w:rPr>
            </w:pPr>
            <w:r w:rsidRPr="00763DFD">
              <w:rPr>
                <w:rFonts w:ascii="宋体" w:eastAsia="宋体" w:hAnsi="宋体" w:hint="eastAsia"/>
                <w:sz w:val="18"/>
              </w:rPr>
              <w:t>序号</w:t>
            </w:r>
          </w:p>
        </w:tc>
        <w:tc>
          <w:tcPr>
            <w:tcW w:w="2390" w:type="dxa"/>
            <w:tcBorders>
              <w:top w:val="single" w:sz="12" w:space="0" w:color="auto"/>
            </w:tcBorders>
          </w:tcPr>
          <w:p w:rsidR="00A95832" w:rsidRPr="00763DFD" w:rsidRDefault="00A95832" w:rsidP="00711796">
            <w:pPr>
              <w:rPr>
                <w:rFonts w:ascii="宋体" w:eastAsia="宋体" w:hAnsi="宋体" w:hint="eastAsia"/>
                <w:sz w:val="18"/>
              </w:rPr>
            </w:pPr>
            <w:r w:rsidRPr="00763DFD">
              <w:rPr>
                <w:rFonts w:ascii="宋体" w:eastAsia="宋体" w:hAnsi="宋体" w:hint="eastAsia"/>
                <w:sz w:val="18"/>
              </w:rPr>
              <w:t>唯一确定一条记录，不能重复</w:t>
            </w:r>
          </w:p>
        </w:tc>
        <w:tc>
          <w:tcPr>
            <w:tcW w:w="620" w:type="dxa"/>
            <w:tcBorders>
              <w:top w:val="single" w:sz="12" w:space="0" w:color="auto"/>
            </w:tcBorders>
            <w:vAlign w:val="center"/>
          </w:tcPr>
          <w:p w:rsidR="00A95832" w:rsidRPr="00763DFD" w:rsidRDefault="00A95832" w:rsidP="00711796">
            <w:pPr>
              <w:jc w:val="center"/>
              <w:rPr>
                <w:rFonts w:ascii="宋体" w:eastAsia="宋体" w:hAnsi="宋体" w:hint="eastAsia"/>
                <w:sz w:val="18"/>
              </w:rPr>
            </w:pPr>
            <w:r w:rsidRPr="00763DFD">
              <w:rPr>
                <w:rFonts w:ascii="宋体" w:eastAsia="宋体" w:hAnsi="宋体" w:hint="eastAsia"/>
                <w:sz w:val="18"/>
              </w:rPr>
              <w:t>Y</w:t>
            </w:r>
          </w:p>
        </w:tc>
      </w:tr>
      <w:tr w:rsidR="00A95832" w:rsidRPr="00763DFD" w:rsidTr="00FE2382">
        <w:tblPrEx>
          <w:tblCellMar>
            <w:top w:w="0" w:type="dxa"/>
            <w:bottom w:w="0" w:type="dxa"/>
          </w:tblCellMar>
        </w:tblPrEx>
        <w:trPr>
          <w:jc w:val="center"/>
        </w:trPr>
        <w:tc>
          <w:tcPr>
            <w:tcW w:w="648" w:type="dxa"/>
            <w:tcBorders>
              <w:top w:val="single" w:sz="4" w:space="0" w:color="auto"/>
              <w:bottom w:val="single" w:sz="4" w:space="0" w:color="auto"/>
            </w:tcBorders>
          </w:tcPr>
          <w:p w:rsidR="00A95832" w:rsidRPr="00763DFD" w:rsidRDefault="00A95832"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67</w:t>
            </w:r>
          </w:p>
        </w:tc>
        <w:tc>
          <w:tcPr>
            <w:tcW w:w="2182" w:type="dxa"/>
            <w:tcBorders>
              <w:top w:val="single" w:sz="4" w:space="0" w:color="auto"/>
              <w:bottom w:val="single" w:sz="4" w:space="0" w:color="auto"/>
            </w:tcBorders>
          </w:tcPr>
          <w:p w:rsidR="00A95832" w:rsidRPr="00763DFD" w:rsidRDefault="00A95832" w:rsidP="00FE2382">
            <w:pPr>
              <w:snapToGrid w:val="0"/>
              <w:rPr>
                <w:rFonts w:ascii="宋体" w:eastAsia="宋体" w:hAnsi="宋体"/>
                <w:sz w:val="18"/>
              </w:rPr>
            </w:pPr>
            <w:r w:rsidRPr="00763DFD">
              <w:rPr>
                <w:rFonts w:ascii="宋体" w:eastAsia="宋体" w:hAnsi="宋体"/>
                <w:sz w:val="18"/>
              </w:rPr>
              <w:t>FundCode</w:t>
            </w:r>
          </w:p>
        </w:tc>
        <w:tc>
          <w:tcPr>
            <w:tcW w:w="720" w:type="dxa"/>
            <w:tcBorders>
              <w:top w:val="single" w:sz="4" w:space="0" w:color="auto"/>
              <w:bottom w:val="single" w:sz="4" w:space="0" w:color="auto"/>
            </w:tcBorders>
          </w:tcPr>
          <w:p w:rsidR="00A95832" w:rsidRPr="00763DFD" w:rsidRDefault="00A95832" w:rsidP="00FE2382">
            <w:pPr>
              <w:snapToGrid w:val="0"/>
              <w:rPr>
                <w:rFonts w:ascii="宋体" w:eastAsia="宋体" w:hAnsi="宋体" w:hint="eastAsia"/>
                <w:sz w:val="18"/>
              </w:rPr>
            </w:pPr>
            <w:r w:rsidRPr="00763DFD">
              <w:rPr>
                <w:rFonts w:ascii="宋体" w:eastAsia="宋体" w:hAnsi="宋体" w:hint="eastAsia"/>
                <w:sz w:val="18"/>
              </w:rPr>
              <w:t>C</w:t>
            </w:r>
          </w:p>
        </w:tc>
        <w:tc>
          <w:tcPr>
            <w:tcW w:w="950" w:type="dxa"/>
            <w:tcBorders>
              <w:top w:val="single" w:sz="4" w:space="0" w:color="auto"/>
              <w:bottom w:val="single" w:sz="4" w:space="0" w:color="auto"/>
            </w:tcBorders>
          </w:tcPr>
          <w:p w:rsidR="00A95832" w:rsidRPr="00763DFD" w:rsidRDefault="00A95832" w:rsidP="00FE2382">
            <w:pPr>
              <w:snapToGrid w:val="0"/>
              <w:rPr>
                <w:rFonts w:ascii="宋体" w:eastAsia="宋体" w:hAnsi="宋体"/>
                <w:sz w:val="18"/>
              </w:rPr>
            </w:pPr>
            <w:r w:rsidRPr="00763DFD">
              <w:rPr>
                <w:rFonts w:ascii="宋体" w:eastAsia="宋体" w:hAnsi="宋体"/>
                <w:sz w:val="18"/>
              </w:rPr>
              <w:t>6</w:t>
            </w:r>
          </w:p>
        </w:tc>
        <w:tc>
          <w:tcPr>
            <w:tcW w:w="2030" w:type="dxa"/>
            <w:tcBorders>
              <w:top w:val="single" w:sz="4" w:space="0" w:color="auto"/>
              <w:bottom w:val="single" w:sz="4" w:space="0" w:color="auto"/>
            </w:tcBorders>
          </w:tcPr>
          <w:p w:rsidR="00A95832" w:rsidRPr="00763DFD" w:rsidRDefault="00A95832" w:rsidP="00FE2382">
            <w:pPr>
              <w:snapToGrid w:val="0"/>
              <w:rPr>
                <w:rFonts w:ascii="宋体" w:eastAsia="宋体" w:hAnsi="宋体" w:hint="eastAsia"/>
                <w:sz w:val="18"/>
              </w:rPr>
            </w:pPr>
            <w:r w:rsidRPr="00763DFD">
              <w:rPr>
                <w:rFonts w:ascii="宋体" w:eastAsia="宋体" w:hAnsi="宋体" w:hint="eastAsia"/>
                <w:sz w:val="18"/>
              </w:rPr>
              <w:t>基金代码</w:t>
            </w:r>
          </w:p>
        </w:tc>
        <w:tc>
          <w:tcPr>
            <w:tcW w:w="2390" w:type="dxa"/>
            <w:tcBorders>
              <w:top w:val="single" w:sz="4" w:space="0" w:color="auto"/>
              <w:bottom w:val="single" w:sz="4" w:space="0" w:color="auto"/>
            </w:tcBorders>
          </w:tcPr>
          <w:p w:rsidR="00A95832" w:rsidRPr="00763DFD" w:rsidRDefault="00A95832" w:rsidP="00FE2382">
            <w:pPr>
              <w:snapToGrid w:val="0"/>
              <w:rPr>
                <w:rFonts w:ascii="宋体" w:eastAsia="宋体" w:hAnsi="宋体" w:hint="eastAsia"/>
                <w:sz w:val="18"/>
              </w:rPr>
            </w:pPr>
          </w:p>
        </w:tc>
        <w:tc>
          <w:tcPr>
            <w:tcW w:w="620" w:type="dxa"/>
            <w:tcBorders>
              <w:top w:val="single" w:sz="4" w:space="0" w:color="auto"/>
              <w:bottom w:val="single" w:sz="4" w:space="0" w:color="auto"/>
            </w:tcBorders>
          </w:tcPr>
          <w:p w:rsidR="00A95832" w:rsidRPr="00763DFD" w:rsidRDefault="00A95832" w:rsidP="00FE2382">
            <w:pPr>
              <w:snapToGrid w:val="0"/>
              <w:jc w:val="center"/>
              <w:rPr>
                <w:rFonts w:ascii="宋体" w:eastAsia="宋体" w:hAnsi="宋体"/>
                <w:sz w:val="18"/>
              </w:rPr>
            </w:pPr>
            <w:r w:rsidRPr="00763DFD">
              <w:rPr>
                <w:rFonts w:ascii="宋体" w:eastAsia="宋体" w:hAnsi="宋体"/>
                <w:sz w:val="18"/>
              </w:rPr>
              <w:t>Y</w:t>
            </w:r>
          </w:p>
        </w:tc>
      </w:tr>
      <w:tr w:rsidR="00A95832" w:rsidRPr="00763DFD" w:rsidTr="00FE2382">
        <w:tblPrEx>
          <w:tblCellMar>
            <w:top w:w="0" w:type="dxa"/>
            <w:bottom w:w="0" w:type="dxa"/>
          </w:tblCellMar>
        </w:tblPrEx>
        <w:trPr>
          <w:jc w:val="center"/>
        </w:trPr>
        <w:tc>
          <w:tcPr>
            <w:tcW w:w="648" w:type="dxa"/>
            <w:tcBorders>
              <w:top w:val="single" w:sz="4" w:space="0" w:color="auto"/>
              <w:bottom w:val="single" w:sz="4" w:space="0" w:color="auto"/>
            </w:tcBorders>
          </w:tcPr>
          <w:p w:rsidR="00A95832" w:rsidRPr="00763DFD" w:rsidRDefault="00A95832" w:rsidP="00711796">
            <w:pPr>
              <w:snapToGrid w:val="0"/>
              <w:jc w:val="center"/>
              <w:rPr>
                <w:rFonts w:ascii="宋体" w:eastAsia="宋体" w:hAnsi="宋体" w:hint="eastAsia"/>
                <w:sz w:val="18"/>
              </w:rPr>
            </w:pPr>
            <w:r w:rsidRPr="00763DFD">
              <w:rPr>
                <w:rFonts w:ascii="宋体" w:eastAsia="宋体" w:hAnsi="宋体" w:hint="eastAsia"/>
                <w:sz w:val="18"/>
              </w:rPr>
              <w:t>260</w:t>
            </w:r>
          </w:p>
        </w:tc>
        <w:tc>
          <w:tcPr>
            <w:tcW w:w="2182" w:type="dxa"/>
            <w:tcBorders>
              <w:top w:val="single" w:sz="4" w:space="0" w:color="auto"/>
              <w:bottom w:val="single" w:sz="4" w:space="0" w:color="auto"/>
            </w:tcBorders>
          </w:tcPr>
          <w:p w:rsidR="00A95832" w:rsidRPr="00763DFD" w:rsidRDefault="00A95832" w:rsidP="00711796">
            <w:pPr>
              <w:snapToGrid w:val="0"/>
              <w:rPr>
                <w:rFonts w:ascii="宋体" w:eastAsia="宋体" w:hAnsi="宋体" w:hint="eastAsia"/>
                <w:sz w:val="18"/>
              </w:rPr>
            </w:pPr>
            <w:r w:rsidRPr="00763DFD">
              <w:rPr>
                <w:rFonts w:ascii="宋体" w:eastAsia="宋体" w:hAnsi="宋体" w:hint="eastAsia"/>
                <w:sz w:val="18"/>
              </w:rPr>
              <w:t>ShareClass</w:t>
            </w:r>
          </w:p>
        </w:tc>
        <w:tc>
          <w:tcPr>
            <w:tcW w:w="720" w:type="dxa"/>
            <w:tcBorders>
              <w:top w:val="single" w:sz="4" w:space="0" w:color="auto"/>
              <w:bottom w:val="single" w:sz="4" w:space="0" w:color="auto"/>
            </w:tcBorders>
          </w:tcPr>
          <w:p w:rsidR="00A95832" w:rsidRPr="00763DFD" w:rsidRDefault="00A95832" w:rsidP="00711796">
            <w:pPr>
              <w:snapToGrid w:val="0"/>
              <w:rPr>
                <w:rFonts w:ascii="宋体" w:eastAsia="宋体" w:hAnsi="宋体" w:hint="eastAsia"/>
                <w:sz w:val="18"/>
              </w:rPr>
            </w:pPr>
            <w:r w:rsidRPr="00763DFD">
              <w:rPr>
                <w:rFonts w:ascii="宋体" w:eastAsia="宋体" w:hAnsi="宋体" w:hint="eastAsia"/>
                <w:sz w:val="18"/>
              </w:rPr>
              <w:t>A</w:t>
            </w:r>
          </w:p>
        </w:tc>
        <w:tc>
          <w:tcPr>
            <w:tcW w:w="950" w:type="dxa"/>
            <w:tcBorders>
              <w:top w:val="single" w:sz="4" w:space="0" w:color="auto"/>
              <w:bottom w:val="single" w:sz="4" w:space="0" w:color="auto"/>
            </w:tcBorders>
          </w:tcPr>
          <w:p w:rsidR="00A95832" w:rsidRPr="00763DFD" w:rsidRDefault="00A95832" w:rsidP="00711796">
            <w:pPr>
              <w:snapToGrid w:val="0"/>
              <w:rPr>
                <w:rFonts w:ascii="宋体" w:eastAsia="宋体" w:hAnsi="宋体" w:hint="eastAsia"/>
                <w:sz w:val="18"/>
              </w:rPr>
            </w:pPr>
            <w:r w:rsidRPr="00763DFD">
              <w:rPr>
                <w:rFonts w:ascii="宋体" w:eastAsia="宋体" w:hAnsi="宋体" w:hint="eastAsia"/>
                <w:sz w:val="18"/>
              </w:rPr>
              <w:t>1</w:t>
            </w:r>
          </w:p>
        </w:tc>
        <w:tc>
          <w:tcPr>
            <w:tcW w:w="2030" w:type="dxa"/>
            <w:tcBorders>
              <w:top w:val="single" w:sz="4" w:space="0" w:color="auto"/>
              <w:bottom w:val="single" w:sz="4" w:space="0" w:color="auto"/>
            </w:tcBorders>
          </w:tcPr>
          <w:p w:rsidR="00A95832" w:rsidRPr="00763DFD" w:rsidRDefault="00A95832" w:rsidP="00711796">
            <w:pPr>
              <w:snapToGrid w:val="0"/>
              <w:rPr>
                <w:rFonts w:ascii="宋体" w:eastAsia="宋体" w:hAnsi="宋体" w:hint="eastAsia"/>
                <w:sz w:val="18"/>
              </w:rPr>
            </w:pPr>
            <w:r w:rsidRPr="00763DFD">
              <w:rPr>
                <w:rFonts w:ascii="宋体" w:eastAsia="宋体" w:hAnsi="宋体" w:hint="eastAsia"/>
                <w:sz w:val="18"/>
              </w:rPr>
              <w:t>收费方式</w:t>
            </w:r>
          </w:p>
        </w:tc>
        <w:tc>
          <w:tcPr>
            <w:tcW w:w="2390" w:type="dxa"/>
            <w:tcBorders>
              <w:top w:val="single" w:sz="4" w:space="0" w:color="auto"/>
              <w:bottom w:val="single" w:sz="4" w:space="0" w:color="auto"/>
            </w:tcBorders>
          </w:tcPr>
          <w:p w:rsidR="005334F4" w:rsidRPr="00763DFD" w:rsidRDefault="005334F4" w:rsidP="005334F4">
            <w:pPr>
              <w:snapToGrid w:val="0"/>
              <w:rPr>
                <w:rFonts w:ascii="宋体" w:eastAsia="宋体" w:hAnsi="宋体" w:hint="eastAsia"/>
                <w:sz w:val="18"/>
              </w:rPr>
            </w:pPr>
            <w:r w:rsidRPr="00763DFD">
              <w:rPr>
                <w:rFonts w:ascii="宋体" w:eastAsia="宋体" w:hAnsi="宋体" w:hint="eastAsia"/>
                <w:sz w:val="18"/>
              </w:rPr>
              <w:t>0-前收费，1-后收费</w:t>
            </w:r>
          </w:p>
          <w:p w:rsidR="00A95832" w:rsidRPr="00763DFD" w:rsidRDefault="005334F4" w:rsidP="005334F4">
            <w:pPr>
              <w:snapToGrid w:val="0"/>
              <w:rPr>
                <w:rFonts w:ascii="宋体" w:eastAsia="宋体" w:hAnsi="宋体" w:hint="eastAsia"/>
                <w:sz w:val="18"/>
              </w:rPr>
            </w:pPr>
            <w:r w:rsidRPr="00763DFD">
              <w:rPr>
                <w:rFonts w:ascii="宋体" w:eastAsia="宋体" w:hAnsi="宋体" w:hint="eastAsia"/>
                <w:sz w:val="18"/>
              </w:rPr>
              <w:t>2-前后收费共用（基金代码）</w:t>
            </w:r>
          </w:p>
        </w:tc>
        <w:tc>
          <w:tcPr>
            <w:tcW w:w="620" w:type="dxa"/>
            <w:tcBorders>
              <w:top w:val="single" w:sz="4" w:space="0" w:color="auto"/>
              <w:bottom w:val="single" w:sz="4" w:space="0" w:color="auto"/>
            </w:tcBorders>
          </w:tcPr>
          <w:p w:rsidR="00A95832" w:rsidRPr="00763DFD" w:rsidRDefault="00A95832" w:rsidP="00711796">
            <w:pPr>
              <w:snapToGrid w:val="0"/>
              <w:jc w:val="center"/>
              <w:rPr>
                <w:rFonts w:ascii="宋体" w:eastAsia="宋体" w:hAnsi="宋体" w:hint="eastAsia"/>
                <w:sz w:val="18"/>
              </w:rPr>
            </w:pPr>
            <w:r w:rsidRPr="00763DFD">
              <w:rPr>
                <w:rFonts w:ascii="宋体" w:eastAsia="宋体" w:hAnsi="宋体" w:hint="eastAsia"/>
                <w:sz w:val="18"/>
              </w:rPr>
              <w:t>Y</w:t>
            </w:r>
          </w:p>
        </w:tc>
      </w:tr>
      <w:tr w:rsidR="00A95832" w:rsidRPr="00763DFD" w:rsidTr="00FE2382">
        <w:tblPrEx>
          <w:tblCellMar>
            <w:top w:w="0" w:type="dxa"/>
            <w:bottom w:w="0" w:type="dxa"/>
          </w:tblCellMar>
        </w:tblPrEx>
        <w:trPr>
          <w:jc w:val="center"/>
        </w:trPr>
        <w:tc>
          <w:tcPr>
            <w:tcW w:w="648" w:type="dxa"/>
            <w:tcBorders>
              <w:top w:val="single" w:sz="4" w:space="0" w:color="auto"/>
              <w:bottom w:val="single" w:sz="4" w:space="0" w:color="auto"/>
            </w:tcBorders>
          </w:tcPr>
          <w:p w:rsidR="00A95832" w:rsidRPr="00763DFD" w:rsidRDefault="00A95832" w:rsidP="00711796">
            <w:pPr>
              <w:autoSpaceDE w:val="0"/>
              <w:autoSpaceDN w:val="0"/>
              <w:adjustRightInd w:val="0"/>
              <w:snapToGrid w:val="0"/>
              <w:jc w:val="center"/>
              <w:rPr>
                <w:rFonts w:ascii="宋体" w:eastAsia="宋体" w:hAnsi="宋体"/>
                <w:sz w:val="18"/>
              </w:rPr>
            </w:pPr>
            <w:r w:rsidRPr="00763DFD">
              <w:rPr>
                <w:rFonts w:ascii="宋体" w:eastAsia="宋体" w:hAnsi="宋体"/>
                <w:sz w:val="18"/>
              </w:rPr>
              <w:t>63</w:t>
            </w:r>
          </w:p>
        </w:tc>
        <w:tc>
          <w:tcPr>
            <w:tcW w:w="2182" w:type="dxa"/>
            <w:tcBorders>
              <w:top w:val="single" w:sz="4" w:space="0" w:color="auto"/>
              <w:bottom w:val="single" w:sz="4" w:space="0" w:color="auto"/>
            </w:tcBorders>
          </w:tcPr>
          <w:p w:rsidR="00A95832" w:rsidRPr="00763DFD" w:rsidRDefault="00A95832" w:rsidP="00711796">
            <w:pPr>
              <w:snapToGrid w:val="0"/>
              <w:rPr>
                <w:rFonts w:ascii="宋体" w:eastAsia="宋体" w:hAnsi="宋体"/>
                <w:sz w:val="18"/>
              </w:rPr>
            </w:pPr>
            <w:r w:rsidRPr="00763DFD">
              <w:rPr>
                <w:rFonts w:ascii="宋体" w:eastAsia="宋体" w:hAnsi="宋体"/>
                <w:sz w:val="18"/>
              </w:rPr>
              <w:t>FundName</w:t>
            </w:r>
          </w:p>
        </w:tc>
        <w:tc>
          <w:tcPr>
            <w:tcW w:w="720" w:type="dxa"/>
            <w:tcBorders>
              <w:top w:val="single" w:sz="4" w:space="0" w:color="auto"/>
              <w:bottom w:val="single" w:sz="4" w:space="0" w:color="auto"/>
            </w:tcBorders>
          </w:tcPr>
          <w:p w:rsidR="00A95832" w:rsidRPr="00763DFD" w:rsidRDefault="00A95832" w:rsidP="00711796">
            <w:pPr>
              <w:snapToGrid w:val="0"/>
              <w:rPr>
                <w:rFonts w:ascii="宋体" w:eastAsia="宋体" w:hAnsi="宋体"/>
                <w:sz w:val="18"/>
              </w:rPr>
            </w:pPr>
            <w:r w:rsidRPr="00763DFD">
              <w:rPr>
                <w:rFonts w:ascii="宋体" w:eastAsia="宋体" w:hAnsi="宋体"/>
                <w:sz w:val="18"/>
              </w:rPr>
              <w:t>C</w:t>
            </w:r>
          </w:p>
        </w:tc>
        <w:tc>
          <w:tcPr>
            <w:tcW w:w="950" w:type="dxa"/>
            <w:tcBorders>
              <w:top w:val="single" w:sz="4" w:space="0" w:color="auto"/>
              <w:bottom w:val="single" w:sz="4" w:space="0" w:color="auto"/>
            </w:tcBorders>
          </w:tcPr>
          <w:p w:rsidR="00A95832" w:rsidRPr="00763DFD" w:rsidRDefault="00A95832" w:rsidP="00711796">
            <w:pPr>
              <w:snapToGrid w:val="0"/>
              <w:rPr>
                <w:rFonts w:ascii="宋体" w:eastAsia="宋体" w:hAnsi="宋体"/>
                <w:sz w:val="18"/>
              </w:rPr>
            </w:pPr>
            <w:r w:rsidRPr="00763DFD">
              <w:rPr>
                <w:rFonts w:ascii="宋体" w:eastAsia="宋体" w:hAnsi="宋体" w:hint="eastAsia"/>
                <w:sz w:val="18"/>
              </w:rPr>
              <w:t>4</w:t>
            </w:r>
            <w:r w:rsidRPr="00763DFD">
              <w:rPr>
                <w:rFonts w:ascii="宋体" w:eastAsia="宋体" w:hAnsi="宋体"/>
                <w:sz w:val="18"/>
              </w:rPr>
              <w:t>0</w:t>
            </w:r>
          </w:p>
        </w:tc>
        <w:tc>
          <w:tcPr>
            <w:tcW w:w="2030" w:type="dxa"/>
            <w:tcBorders>
              <w:top w:val="single" w:sz="4" w:space="0" w:color="auto"/>
              <w:bottom w:val="single" w:sz="4" w:space="0" w:color="auto"/>
            </w:tcBorders>
          </w:tcPr>
          <w:p w:rsidR="00A95832" w:rsidRPr="00763DFD" w:rsidRDefault="00A95832" w:rsidP="00711796">
            <w:pPr>
              <w:snapToGrid w:val="0"/>
              <w:rPr>
                <w:rFonts w:ascii="宋体" w:eastAsia="宋体" w:hAnsi="宋体" w:hint="eastAsia"/>
                <w:sz w:val="18"/>
              </w:rPr>
            </w:pPr>
            <w:r w:rsidRPr="00763DFD">
              <w:rPr>
                <w:rFonts w:ascii="宋体" w:eastAsia="宋体" w:hAnsi="宋体" w:hint="eastAsia"/>
                <w:sz w:val="18"/>
              </w:rPr>
              <w:t>基金名称</w:t>
            </w:r>
          </w:p>
        </w:tc>
        <w:tc>
          <w:tcPr>
            <w:tcW w:w="2390" w:type="dxa"/>
            <w:tcBorders>
              <w:top w:val="single" w:sz="4" w:space="0" w:color="auto"/>
              <w:bottom w:val="single" w:sz="4" w:space="0" w:color="auto"/>
            </w:tcBorders>
          </w:tcPr>
          <w:p w:rsidR="00A95832" w:rsidRPr="00763DFD" w:rsidRDefault="00A95832" w:rsidP="00711796">
            <w:pPr>
              <w:snapToGrid w:val="0"/>
              <w:rPr>
                <w:rFonts w:ascii="宋体" w:eastAsia="宋体" w:hAnsi="宋体"/>
                <w:sz w:val="18"/>
              </w:rPr>
            </w:pPr>
          </w:p>
        </w:tc>
        <w:tc>
          <w:tcPr>
            <w:tcW w:w="620" w:type="dxa"/>
            <w:tcBorders>
              <w:top w:val="single" w:sz="4" w:space="0" w:color="auto"/>
              <w:bottom w:val="single" w:sz="4" w:space="0" w:color="auto"/>
            </w:tcBorders>
          </w:tcPr>
          <w:p w:rsidR="00A95832" w:rsidRPr="00763DFD" w:rsidRDefault="00A95832" w:rsidP="00711796">
            <w:pPr>
              <w:snapToGrid w:val="0"/>
              <w:jc w:val="center"/>
              <w:rPr>
                <w:rFonts w:ascii="宋体" w:eastAsia="宋体" w:hAnsi="宋体"/>
                <w:sz w:val="18"/>
              </w:rPr>
            </w:pPr>
            <w:r w:rsidRPr="00763DFD">
              <w:rPr>
                <w:rFonts w:ascii="宋体" w:eastAsia="宋体" w:hAnsi="宋体"/>
                <w:sz w:val="18"/>
              </w:rPr>
              <w:t>Y</w:t>
            </w:r>
          </w:p>
        </w:tc>
      </w:tr>
      <w:tr w:rsidR="00A95832" w:rsidRPr="00763DFD" w:rsidTr="00FE2382">
        <w:tblPrEx>
          <w:tblCellMar>
            <w:top w:w="0" w:type="dxa"/>
            <w:bottom w:w="0" w:type="dxa"/>
          </w:tblCellMar>
        </w:tblPrEx>
        <w:trPr>
          <w:jc w:val="center"/>
        </w:trPr>
        <w:tc>
          <w:tcPr>
            <w:tcW w:w="648" w:type="dxa"/>
            <w:tcBorders>
              <w:top w:val="single" w:sz="4" w:space="0" w:color="auto"/>
              <w:bottom w:val="single" w:sz="4" w:space="0" w:color="auto"/>
            </w:tcBorders>
          </w:tcPr>
          <w:p w:rsidR="00A95832" w:rsidRPr="00763DFD" w:rsidRDefault="00767FC4" w:rsidP="00711796">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367</w:t>
            </w:r>
          </w:p>
        </w:tc>
        <w:tc>
          <w:tcPr>
            <w:tcW w:w="2182" w:type="dxa"/>
            <w:tcBorders>
              <w:top w:val="single" w:sz="4" w:space="0" w:color="auto"/>
              <w:bottom w:val="single" w:sz="4" w:space="0" w:color="auto"/>
            </w:tcBorders>
          </w:tcPr>
          <w:p w:rsidR="00A95832" w:rsidRPr="00763DFD" w:rsidRDefault="00A95832" w:rsidP="00711796">
            <w:pPr>
              <w:snapToGrid w:val="0"/>
              <w:rPr>
                <w:rFonts w:ascii="宋体" w:eastAsia="宋体" w:hAnsi="宋体" w:hint="eastAsia"/>
                <w:sz w:val="18"/>
              </w:rPr>
            </w:pPr>
            <w:r w:rsidRPr="00763DFD">
              <w:rPr>
                <w:rFonts w:ascii="宋体" w:eastAsia="宋体" w:hAnsi="宋体"/>
                <w:sz w:val="18"/>
              </w:rPr>
              <w:t>FundName</w:t>
            </w:r>
            <w:r w:rsidRPr="00763DFD">
              <w:rPr>
                <w:rFonts w:ascii="宋体" w:eastAsia="宋体" w:hAnsi="宋体" w:hint="eastAsia"/>
                <w:sz w:val="18"/>
              </w:rPr>
              <w:t>Abbr</w:t>
            </w:r>
          </w:p>
        </w:tc>
        <w:tc>
          <w:tcPr>
            <w:tcW w:w="720" w:type="dxa"/>
            <w:tcBorders>
              <w:top w:val="single" w:sz="4" w:space="0" w:color="auto"/>
              <w:bottom w:val="single" w:sz="4" w:space="0" w:color="auto"/>
            </w:tcBorders>
          </w:tcPr>
          <w:p w:rsidR="00A95832" w:rsidRPr="00763DFD" w:rsidRDefault="00A95832" w:rsidP="00711796">
            <w:pPr>
              <w:snapToGrid w:val="0"/>
              <w:rPr>
                <w:rFonts w:ascii="宋体" w:eastAsia="宋体" w:hAnsi="宋体"/>
                <w:sz w:val="18"/>
              </w:rPr>
            </w:pPr>
            <w:r w:rsidRPr="00763DFD">
              <w:rPr>
                <w:rFonts w:ascii="宋体" w:eastAsia="宋体" w:hAnsi="宋体"/>
                <w:sz w:val="18"/>
              </w:rPr>
              <w:t>C</w:t>
            </w:r>
          </w:p>
        </w:tc>
        <w:tc>
          <w:tcPr>
            <w:tcW w:w="950" w:type="dxa"/>
            <w:tcBorders>
              <w:top w:val="single" w:sz="4" w:space="0" w:color="auto"/>
              <w:bottom w:val="single" w:sz="4" w:space="0" w:color="auto"/>
            </w:tcBorders>
          </w:tcPr>
          <w:p w:rsidR="00A95832" w:rsidRPr="00763DFD" w:rsidRDefault="00A95832" w:rsidP="00711796">
            <w:pPr>
              <w:snapToGrid w:val="0"/>
              <w:rPr>
                <w:rFonts w:ascii="宋体" w:eastAsia="宋体" w:hAnsi="宋体" w:hint="eastAsia"/>
                <w:sz w:val="18"/>
              </w:rPr>
            </w:pPr>
            <w:r w:rsidRPr="00763DFD">
              <w:rPr>
                <w:rFonts w:ascii="宋体" w:eastAsia="宋体" w:hAnsi="宋体" w:hint="eastAsia"/>
                <w:sz w:val="18"/>
              </w:rPr>
              <w:t>20</w:t>
            </w:r>
          </w:p>
        </w:tc>
        <w:tc>
          <w:tcPr>
            <w:tcW w:w="2030" w:type="dxa"/>
            <w:tcBorders>
              <w:top w:val="single" w:sz="4" w:space="0" w:color="auto"/>
              <w:bottom w:val="single" w:sz="4" w:space="0" w:color="auto"/>
            </w:tcBorders>
          </w:tcPr>
          <w:p w:rsidR="00A95832" w:rsidRPr="00763DFD" w:rsidRDefault="00A95832" w:rsidP="00711796">
            <w:pPr>
              <w:snapToGrid w:val="0"/>
              <w:rPr>
                <w:rFonts w:ascii="宋体" w:eastAsia="宋体" w:hAnsi="宋体" w:hint="eastAsia"/>
                <w:sz w:val="18"/>
              </w:rPr>
            </w:pPr>
            <w:r w:rsidRPr="00763DFD">
              <w:rPr>
                <w:rFonts w:ascii="宋体" w:eastAsia="宋体" w:hAnsi="宋体" w:hint="eastAsia"/>
                <w:sz w:val="18"/>
              </w:rPr>
              <w:t>基金简称</w:t>
            </w:r>
          </w:p>
        </w:tc>
        <w:tc>
          <w:tcPr>
            <w:tcW w:w="2390" w:type="dxa"/>
            <w:tcBorders>
              <w:top w:val="single" w:sz="4" w:space="0" w:color="auto"/>
              <w:bottom w:val="single" w:sz="4" w:space="0" w:color="auto"/>
            </w:tcBorders>
          </w:tcPr>
          <w:p w:rsidR="00A95832" w:rsidRPr="00763DFD" w:rsidRDefault="00A95832" w:rsidP="00711796">
            <w:pPr>
              <w:snapToGrid w:val="0"/>
              <w:rPr>
                <w:rFonts w:ascii="宋体" w:eastAsia="宋体" w:hAnsi="宋体"/>
                <w:sz w:val="18"/>
              </w:rPr>
            </w:pPr>
          </w:p>
        </w:tc>
        <w:tc>
          <w:tcPr>
            <w:tcW w:w="620" w:type="dxa"/>
            <w:tcBorders>
              <w:top w:val="single" w:sz="4" w:space="0" w:color="auto"/>
              <w:bottom w:val="single" w:sz="4" w:space="0" w:color="auto"/>
            </w:tcBorders>
          </w:tcPr>
          <w:p w:rsidR="00A95832" w:rsidRPr="00763DFD" w:rsidRDefault="00A95832" w:rsidP="00711796">
            <w:pPr>
              <w:snapToGrid w:val="0"/>
              <w:jc w:val="center"/>
              <w:rPr>
                <w:rFonts w:ascii="宋体" w:eastAsia="宋体" w:hAnsi="宋体" w:hint="eastAsia"/>
                <w:sz w:val="18"/>
              </w:rPr>
            </w:pPr>
            <w:r w:rsidRPr="00763DFD">
              <w:rPr>
                <w:rFonts w:ascii="宋体" w:eastAsia="宋体" w:hAnsi="宋体"/>
                <w:sz w:val="18"/>
              </w:rPr>
              <w:t>Y</w:t>
            </w:r>
          </w:p>
          <w:p w:rsidR="00E51B0A" w:rsidRPr="00763DFD" w:rsidRDefault="00E51B0A" w:rsidP="00711796">
            <w:pPr>
              <w:snapToGrid w:val="0"/>
              <w:jc w:val="center"/>
              <w:rPr>
                <w:rFonts w:ascii="宋体" w:eastAsia="宋体" w:hAnsi="宋体" w:hint="eastAsia"/>
                <w:sz w:val="18"/>
              </w:rPr>
            </w:pPr>
          </w:p>
        </w:tc>
      </w:tr>
      <w:tr w:rsidR="00E51B0A" w:rsidRPr="00763DFD" w:rsidTr="00FE2382">
        <w:tblPrEx>
          <w:tblCellMar>
            <w:top w:w="0" w:type="dxa"/>
            <w:bottom w:w="0" w:type="dxa"/>
          </w:tblCellMar>
        </w:tblPrEx>
        <w:trPr>
          <w:jc w:val="center"/>
        </w:trPr>
        <w:tc>
          <w:tcPr>
            <w:tcW w:w="648" w:type="dxa"/>
            <w:tcBorders>
              <w:top w:val="single" w:sz="4" w:space="0" w:color="auto"/>
              <w:bottom w:val="single" w:sz="4" w:space="0" w:color="auto"/>
            </w:tcBorders>
          </w:tcPr>
          <w:p w:rsidR="00E51B0A" w:rsidRPr="00763DFD" w:rsidRDefault="00E51B0A" w:rsidP="00711796">
            <w:pPr>
              <w:autoSpaceDE w:val="0"/>
              <w:autoSpaceDN w:val="0"/>
              <w:adjustRightInd w:val="0"/>
              <w:snapToGrid w:val="0"/>
              <w:jc w:val="center"/>
              <w:rPr>
                <w:rFonts w:ascii="宋体" w:eastAsia="宋体" w:hAnsi="宋体"/>
                <w:sz w:val="18"/>
              </w:rPr>
            </w:pPr>
            <w:r w:rsidRPr="00763DFD">
              <w:rPr>
                <w:rFonts w:ascii="宋体" w:eastAsia="宋体" w:hAnsi="宋体"/>
                <w:sz w:val="18"/>
              </w:rPr>
              <w:t>66</w:t>
            </w:r>
          </w:p>
        </w:tc>
        <w:tc>
          <w:tcPr>
            <w:tcW w:w="2182" w:type="dxa"/>
            <w:tcBorders>
              <w:top w:val="single" w:sz="4" w:space="0" w:color="auto"/>
              <w:bottom w:val="single" w:sz="4" w:space="0" w:color="auto"/>
            </w:tcBorders>
          </w:tcPr>
          <w:p w:rsidR="00E51B0A" w:rsidRPr="00763DFD" w:rsidRDefault="00E51B0A" w:rsidP="00711796">
            <w:pPr>
              <w:snapToGrid w:val="0"/>
              <w:rPr>
                <w:rFonts w:ascii="宋体" w:eastAsia="宋体" w:hAnsi="宋体"/>
                <w:sz w:val="18"/>
              </w:rPr>
            </w:pPr>
            <w:r w:rsidRPr="00763DFD">
              <w:rPr>
                <w:rFonts w:ascii="宋体" w:eastAsia="宋体" w:hAnsi="宋体"/>
                <w:sz w:val="18"/>
              </w:rPr>
              <w:t>TotalFundVol</w:t>
            </w:r>
          </w:p>
        </w:tc>
        <w:tc>
          <w:tcPr>
            <w:tcW w:w="720" w:type="dxa"/>
            <w:tcBorders>
              <w:top w:val="single" w:sz="4" w:space="0" w:color="auto"/>
              <w:bottom w:val="single" w:sz="4" w:space="0" w:color="auto"/>
            </w:tcBorders>
          </w:tcPr>
          <w:p w:rsidR="00E51B0A" w:rsidRPr="00763DFD" w:rsidRDefault="00E51B0A" w:rsidP="00711796">
            <w:pPr>
              <w:snapToGrid w:val="0"/>
              <w:rPr>
                <w:rFonts w:ascii="宋体" w:eastAsia="宋体" w:hAnsi="宋体" w:hint="eastAsia"/>
                <w:sz w:val="18"/>
              </w:rPr>
            </w:pPr>
            <w:r w:rsidRPr="00763DFD">
              <w:rPr>
                <w:rFonts w:ascii="宋体" w:eastAsia="宋体" w:hAnsi="宋体" w:hint="eastAsia"/>
                <w:sz w:val="18"/>
              </w:rPr>
              <w:t>N</w:t>
            </w:r>
          </w:p>
        </w:tc>
        <w:tc>
          <w:tcPr>
            <w:tcW w:w="950" w:type="dxa"/>
            <w:tcBorders>
              <w:top w:val="single" w:sz="4" w:space="0" w:color="auto"/>
              <w:bottom w:val="single" w:sz="4" w:space="0" w:color="auto"/>
            </w:tcBorders>
          </w:tcPr>
          <w:p w:rsidR="00E51B0A" w:rsidRPr="00763DFD" w:rsidRDefault="00E51B0A" w:rsidP="00711796">
            <w:pPr>
              <w:snapToGrid w:val="0"/>
              <w:rPr>
                <w:rFonts w:ascii="宋体" w:eastAsia="宋体" w:hAnsi="宋体" w:hint="eastAsia"/>
                <w:sz w:val="18"/>
              </w:rPr>
            </w:pPr>
            <w:r w:rsidRPr="00763DFD">
              <w:rPr>
                <w:rFonts w:ascii="宋体" w:eastAsia="宋体" w:hAnsi="宋体"/>
                <w:sz w:val="18"/>
              </w:rPr>
              <w:t>16（两位小数）</w:t>
            </w:r>
          </w:p>
        </w:tc>
        <w:tc>
          <w:tcPr>
            <w:tcW w:w="2030" w:type="dxa"/>
            <w:tcBorders>
              <w:top w:val="single" w:sz="4" w:space="0" w:color="auto"/>
              <w:bottom w:val="single" w:sz="4" w:space="0" w:color="auto"/>
            </w:tcBorders>
          </w:tcPr>
          <w:p w:rsidR="00E51B0A" w:rsidRPr="00763DFD" w:rsidRDefault="00E51B0A" w:rsidP="00711796">
            <w:pPr>
              <w:snapToGrid w:val="0"/>
              <w:rPr>
                <w:rFonts w:ascii="宋体" w:eastAsia="宋体" w:hAnsi="宋体"/>
                <w:sz w:val="18"/>
              </w:rPr>
            </w:pPr>
            <w:r w:rsidRPr="00763DFD">
              <w:rPr>
                <w:rFonts w:ascii="宋体" w:eastAsia="宋体" w:hAnsi="宋体" w:hint="eastAsia"/>
                <w:sz w:val="18"/>
              </w:rPr>
              <w:t>基金总份数</w:t>
            </w:r>
          </w:p>
        </w:tc>
        <w:tc>
          <w:tcPr>
            <w:tcW w:w="2390" w:type="dxa"/>
            <w:tcBorders>
              <w:top w:val="single" w:sz="4" w:space="0" w:color="auto"/>
              <w:bottom w:val="single" w:sz="4" w:space="0" w:color="auto"/>
            </w:tcBorders>
          </w:tcPr>
          <w:p w:rsidR="00E51B0A" w:rsidRPr="00763DFD" w:rsidRDefault="00E51B0A" w:rsidP="00711796">
            <w:pPr>
              <w:snapToGrid w:val="0"/>
              <w:rPr>
                <w:rFonts w:ascii="宋体" w:eastAsia="宋体" w:hAnsi="宋体"/>
                <w:sz w:val="18"/>
              </w:rPr>
            </w:pPr>
          </w:p>
        </w:tc>
        <w:tc>
          <w:tcPr>
            <w:tcW w:w="620" w:type="dxa"/>
            <w:tcBorders>
              <w:top w:val="single" w:sz="4" w:space="0" w:color="auto"/>
              <w:bottom w:val="single" w:sz="4" w:space="0" w:color="auto"/>
            </w:tcBorders>
          </w:tcPr>
          <w:p w:rsidR="00E51B0A" w:rsidRPr="00763DFD" w:rsidRDefault="00602F07" w:rsidP="00711796">
            <w:pPr>
              <w:snapToGrid w:val="0"/>
              <w:jc w:val="center"/>
              <w:rPr>
                <w:rFonts w:ascii="宋体" w:eastAsia="宋体" w:hAnsi="宋体" w:hint="eastAsia"/>
                <w:sz w:val="18"/>
              </w:rPr>
            </w:pPr>
            <w:r w:rsidRPr="00763DFD">
              <w:rPr>
                <w:rFonts w:ascii="宋体" w:eastAsia="宋体" w:hAnsi="宋体" w:hint="eastAsia"/>
                <w:sz w:val="18"/>
              </w:rPr>
              <w:t>N</w:t>
            </w:r>
          </w:p>
        </w:tc>
      </w:tr>
      <w:tr w:rsidR="00E51B0A" w:rsidRPr="00763DFD" w:rsidTr="00FE2382">
        <w:tblPrEx>
          <w:tblCellMar>
            <w:top w:w="0" w:type="dxa"/>
            <w:bottom w:w="0" w:type="dxa"/>
          </w:tblCellMar>
        </w:tblPrEx>
        <w:trPr>
          <w:jc w:val="center"/>
        </w:trPr>
        <w:tc>
          <w:tcPr>
            <w:tcW w:w="648" w:type="dxa"/>
          </w:tcPr>
          <w:p w:rsidR="00E51B0A" w:rsidRPr="00763DFD" w:rsidRDefault="00E51B0A" w:rsidP="00711796">
            <w:pPr>
              <w:widowControl/>
              <w:jc w:val="center"/>
              <w:rPr>
                <w:rFonts w:ascii="宋体" w:eastAsia="宋体" w:hAnsi="宋体" w:hint="eastAsia"/>
                <w:kern w:val="0"/>
                <w:sz w:val="18"/>
              </w:rPr>
            </w:pPr>
            <w:r w:rsidRPr="00763DFD">
              <w:rPr>
                <w:rFonts w:ascii="宋体" w:eastAsia="宋体" w:hAnsi="宋体" w:hint="eastAsia"/>
                <w:kern w:val="0"/>
                <w:sz w:val="18"/>
              </w:rPr>
              <w:t>310</w:t>
            </w:r>
          </w:p>
        </w:tc>
        <w:tc>
          <w:tcPr>
            <w:tcW w:w="2182" w:type="dxa"/>
          </w:tcPr>
          <w:p w:rsidR="00E51B0A" w:rsidRPr="00763DFD" w:rsidRDefault="00E51B0A" w:rsidP="00711796">
            <w:pPr>
              <w:rPr>
                <w:rFonts w:ascii="宋体" w:eastAsia="宋体" w:hAnsi="宋体"/>
                <w:sz w:val="18"/>
              </w:rPr>
            </w:pPr>
            <w:r w:rsidRPr="00763DFD">
              <w:rPr>
                <w:rFonts w:ascii="宋体" w:eastAsia="宋体" w:hAnsi="宋体"/>
                <w:sz w:val="18"/>
              </w:rPr>
              <w:t>FundType</w:t>
            </w:r>
          </w:p>
        </w:tc>
        <w:tc>
          <w:tcPr>
            <w:tcW w:w="720" w:type="dxa"/>
          </w:tcPr>
          <w:p w:rsidR="00E51B0A" w:rsidRPr="00763DFD" w:rsidRDefault="00E51B0A" w:rsidP="00711796">
            <w:pPr>
              <w:rPr>
                <w:rFonts w:ascii="宋体" w:eastAsia="宋体" w:hAnsi="宋体" w:hint="eastAsia"/>
                <w:sz w:val="18"/>
              </w:rPr>
            </w:pPr>
            <w:r w:rsidRPr="00763DFD">
              <w:rPr>
                <w:rFonts w:ascii="宋体" w:eastAsia="宋体" w:hAnsi="宋体" w:hint="eastAsia"/>
                <w:sz w:val="18"/>
              </w:rPr>
              <w:t>C</w:t>
            </w:r>
          </w:p>
        </w:tc>
        <w:tc>
          <w:tcPr>
            <w:tcW w:w="950" w:type="dxa"/>
          </w:tcPr>
          <w:p w:rsidR="00E51B0A" w:rsidRPr="00763DFD" w:rsidRDefault="00E51B0A" w:rsidP="00711796">
            <w:pPr>
              <w:rPr>
                <w:rFonts w:ascii="宋体" w:eastAsia="宋体" w:hAnsi="宋体" w:hint="eastAsia"/>
                <w:sz w:val="18"/>
              </w:rPr>
            </w:pPr>
            <w:r w:rsidRPr="00763DFD">
              <w:rPr>
                <w:rFonts w:ascii="宋体" w:eastAsia="宋体" w:hAnsi="宋体" w:hint="eastAsia"/>
                <w:sz w:val="18"/>
              </w:rPr>
              <w:t>2</w:t>
            </w:r>
          </w:p>
        </w:tc>
        <w:tc>
          <w:tcPr>
            <w:tcW w:w="2030" w:type="dxa"/>
          </w:tcPr>
          <w:p w:rsidR="00E51B0A" w:rsidRPr="00763DFD" w:rsidRDefault="00E51B0A" w:rsidP="00711796">
            <w:pPr>
              <w:rPr>
                <w:rFonts w:ascii="宋体" w:eastAsia="宋体" w:hAnsi="宋体" w:hint="eastAsia"/>
                <w:sz w:val="18"/>
              </w:rPr>
            </w:pPr>
            <w:r w:rsidRPr="00763DFD">
              <w:rPr>
                <w:rFonts w:ascii="宋体" w:eastAsia="宋体" w:hAnsi="宋体" w:hint="eastAsia"/>
                <w:sz w:val="18"/>
              </w:rPr>
              <w:t>基金类型</w:t>
            </w:r>
          </w:p>
        </w:tc>
        <w:tc>
          <w:tcPr>
            <w:tcW w:w="2390" w:type="dxa"/>
          </w:tcPr>
          <w:p w:rsidR="00E51B0A" w:rsidRPr="00763DFD" w:rsidRDefault="00B67548" w:rsidP="00FE2382">
            <w:pPr>
              <w:snapToGrid w:val="0"/>
              <w:rPr>
                <w:rFonts w:ascii="宋体" w:eastAsia="宋体" w:hAnsi="宋体" w:hint="eastAsia"/>
                <w:sz w:val="18"/>
              </w:rPr>
            </w:pPr>
            <w:r w:rsidRPr="00763DFD">
              <w:rPr>
                <w:rFonts w:ascii="宋体" w:eastAsia="宋体" w:hAnsi="宋体" w:hint="eastAsia"/>
                <w:sz w:val="18"/>
              </w:rPr>
              <w:t>01-股票型02-债券型03-混合型04-货币型</w:t>
            </w:r>
          </w:p>
        </w:tc>
        <w:tc>
          <w:tcPr>
            <w:tcW w:w="620" w:type="dxa"/>
          </w:tcPr>
          <w:p w:rsidR="00E51B0A" w:rsidRPr="00763DFD" w:rsidRDefault="00E51B0A"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E51B0A" w:rsidRPr="00763DFD" w:rsidTr="00711796">
        <w:tblPrEx>
          <w:tblCellMar>
            <w:top w:w="0" w:type="dxa"/>
            <w:bottom w:w="0" w:type="dxa"/>
          </w:tblCellMar>
        </w:tblPrEx>
        <w:trPr>
          <w:jc w:val="center"/>
        </w:trPr>
        <w:tc>
          <w:tcPr>
            <w:tcW w:w="648" w:type="dxa"/>
          </w:tcPr>
          <w:p w:rsidR="00E51B0A" w:rsidRPr="00763DFD" w:rsidRDefault="00E51B0A" w:rsidP="00711796">
            <w:pPr>
              <w:widowControl/>
              <w:jc w:val="center"/>
              <w:rPr>
                <w:rFonts w:ascii="宋体" w:eastAsia="宋体" w:hAnsi="宋体" w:hint="eastAsia"/>
                <w:kern w:val="0"/>
                <w:sz w:val="18"/>
              </w:rPr>
            </w:pPr>
            <w:r w:rsidRPr="00763DFD">
              <w:rPr>
                <w:rFonts w:ascii="宋体" w:eastAsia="宋体" w:hAnsi="宋体" w:hint="eastAsia"/>
                <w:kern w:val="0"/>
                <w:sz w:val="18"/>
              </w:rPr>
              <w:t>331</w:t>
            </w:r>
          </w:p>
        </w:tc>
        <w:tc>
          <w:tcPr>
            <w:tcW w:w="2182" w:type="dxa"/>
          </w:tcPr>
          <w:p w:rsidR="00E51B0A" w:rsidRPr="00763DFD" w:rsidRDefault="00E51B0A" w:rsidP="00711796">
            <w:pPr>
              <w:rPr>
                <w:rFonts w:ascii="宋体" w:eastAsia="宋体" w:hAnsi="宋体"/>
                <w:sz w:val="18"/>
              </w:rPr>
            </w:pPr>
            <w:r w:rsidRPr="00763DFD">
              <w:rPr>
                <w:rFonts w:ascii="宋体" w:eastAsia="宋体" w:hAnsi="宋体"/>
                <w:sz w:val="18"/>
              </w:rPr>
              <w:t>FundTypeName</w:t>
            </w:r>
          </w:p>
        </w:tc>
        <w:tc>
          <w:tcPr>
            <w:tcW w:w="720" w:type="dxa"/>
          </w:tcPr>
          <w:p w:rsidR="00E51B0A" w:rsidRPr="00763DFD" w:rsidRDefault="00E51B0A" w:rsidP="00711796">
            <w:pPr>
              <w:rPr>
                <w:rFonts w:ascii="宋体" w:eastAsia="宋体" w:hAnsi="宋体" w:hint="eastAsia"/>
                <w:sz w:val="18"/>
              </w:rPr>
            </w:pPr>
            <w:r w:rsidRPr="00763DFD">
              <w:rPr>
                <w:rFonts w:ascii="宋体" w:eastAsia="宋体" w:hAnsi="宋体" w:hint="eastAsia"/>
                <w:sz w:val="18"/>
              </w:rPr>
              <w:t>C</w:t>
            </w:r>
          </w:p>
        </w:tc>
        <w:tc>
          <w:tcPr>
            <w:tcW w:w="950" w:type="dxa"/>
          </w:tcPr>
          <w:p w:rsidR="00E51B0A" w:rsidRPr="00763DFD" w:rsidRDefault="00E51B0A" w:rsidP="00711796">
            <w:pPr>
              <w:rPr>
                <w:rFonts w:ascii="宋体" w:eastAsia="宋体" w:hAnsi="宋体" w:hint="eastAsia"/>
                <w:sz w:val="18"/>
              </w:rPr>
            </w:pPr>
            <w:r w:rsidRPr="00763DFD">
              <w:rPr>
                <w:rFonts w:ascii="宋体" w:eastAsia="宋体" w:hAnsi="宋体" w:hint="eastAsia"/>
                <w:sz w:val="18"/>
              </w:rPr>
              <w:t>30</w:t>
            </w:r>
          </w:p>
        </w:tc>
        <w:tc>
          <w:tcPr>
            <w:tcW w:w="2030" w:type="dxa"/>
          </w:tcPr>
          <w:p w:rsidR="00E51B0A" w:rsidRPr="00763DFD" w:rsidRDefault="00E51B0A" w:rsidP="00711796">
            <w:pPr>
              <w:rPr>
                <w:rFonts w:ascii="宋体" w:eastAsia="宋体" w:hAnsi="宋体" w:hint="eastAsia"/>
                <w:sz w:val="18"/>
              </w:rPr>
            </w:pPr>
            <w:r w:rsidRPr="00763DFD">
              <w:rPr>
                <w:rFonts w:ascii="宋体" w:eastAsia="宋体" w:hAnsi="宋体" w:hint="eastAsia"/>
                <w:sz w:val="18"/>
              </w:rPr>
              <w:t>基金类型名称</w:t>
            </w:r>
          </w:p>
        </w:tc>
        <w:tc>
          <w:tcPr>
            <w:tcW w:w="2390" w:type="dxa"/>
          </w:tcPr>
          <w:p w:rsidR="00E51B0A" w:rsidRPr="00763DFD" w:rsidRDefault="00E51B0A" w:rsidP="00711796">
            <w:pPr>
              <w:rPr>
                <w:rFonts w:ascii="宋体" w:eastAsia="宋体" w:hAnsi="宋体" w:hint="eastAsia"/>
                <w:sz w:val="18"/>
              </w:rPr>
            </w:pPr>
          </w:p>
        </w:tc>
        <w:tc>
          <w:tcPr>
            <w:tcW w:w="620" w:type="dxa"/>
            <w:vAlign w:val="bottom"/>
          </w:tcPr>
          <w:p w:rsidR="00E51B0A" w:rsidRPr="00763DFD" w:rsidRDefault="00E51B0A" w:rsidP="00711796">
            <w:pPr>
              <w:widowControl/>
              <w:jc w:val="center"/>
              <w:rPr>
                <w:rFonts w:ascii="宋体" w:eastAsia="宋体" w:hAnsi="宋体" w:hint="eastAsia"/>
                <w:kern w:val="0"/>
                <w:sz w:val="18"/>
              </w:rPr>
            </w:pPr>
            <w:r w:rsidRPr="00763DFD">
              <w:rPr>
                <w:rFonts w:ascii="宋体" w:eastAsia="宋体" w:hAnsi="宋体" w:hint="eastAsia"/>
                <w:kern w:val="0"/>
                <w:sz w:val="18"/>
              </w:rPr>
              <w:t>N</w:t>
            </w:r>
          </w:p>
        </w:tc>
      </w:tr>
      <w:tr w:rsidR="007B4CEE" w:rsidRPr="00763DFD" w:rsidTr="00711796">
        <w:tblPrEx>
          <w:tblCellMar>
            <w:top w:w="0" w:type="dxa"/>
            <w:bottom w:w="0" w:type="dxa"/>
          </w:tblCellMar>
        </w:tblPrEx>
        <w:trPr>
          <w:jc w:val="center"/>
        </w:trPr>
        <w:tc>
          <w:tcPr>
            <w:tcW w:w="648" w:type="dxa"/>
          </w:tcPr>
          <w:p w:rsidR="007B4CEE" w:rsidRPr="00763DFD" w:rsidRDefault="007B4CEE" w:rsidP="00711796">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368</w:t>
            </w:r>
          </w:p>
        </w:tc>
        <w:tc>
          <w:tcPr>
            <w:tcW w:w="2182"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IsGuaranteedFund</w:t>
            </w:r>
          </w:p>
        </w:tc>
        <w:tc>
          <w:tcPr>
            <w:tcW w:w="72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C</w:t>
            </w:r>
          </w:p>
        </w:tc>
        <w:tc>
          <w:tcPr>
            <w:tcW w:w="95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1</w:t>
            </w:r>
          </w:p>
        </w:tc>
        <w:tc>
          <w:tcPr>
            <w:tcW w:w="203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是否保本基金</w:t>
            </w:r>
          </w:p>
        </w:tc>
        <w:tc>
          <w:tcPr>
            <w:tcW w:w="2390" w:type="dxa"/>
          </w:tcPr>
          <w:p w:rsidR="007B4CEE" w:rsidRPr="00763DFD" w:rsidRDefault="007B4CEE" w:rsidP="00711796">
            <w:pPr>
              <w:rPr>
                <w:rFonts w:ascii="宋体" w:eastAsia="宋体" w:hAnsi="宋体" w:hint="eastAsia"/>
                <w:sz w:val="18"/>
              </w:rPr>
            </w:pPr>
          </w:p>
        </w:tc>
        <w:tc>
          <w:tcPr>
            <w:tcW w:w="620" w:type="dxa"/>
            <w:vAlign w:val="bottom"/>
          </w:tcPr>
          <w:p w:rsidR="007B4CEE" w:rsidRPr="00763DFD" w:rsidRDefault="007B4CEE" w:rsidP="00711796">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7B4CEE" w:rsidRPr="00763DFD" w:rsidTr="00711796">
        <w:tblPrEx>
          <w:tblCellMar>
            <w:top w:w="0" w:type="dxa"/>
            <w:bottom w:w="0" w:type="dxa"/>
          </w:tblCellMar>
        </w:tblPrEx>
        <w:trPr>
          <w:jc w:val="center"/>
        </w:trPr>
        <w:tc>
          <w:tcPr>
            <w:tcW w:w="648" w:type="dxa"/>
          </w:tcPr>
          <w:p w:rsidR="007B4CEE" w:rsidRPr="00763DFD" w:rsidRDefault="007B4CEE" w:rsidP="00711796">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369</w:t>
            </w:r>
          </w:p>
        </w:tc>
        <w:tc>
          <w:tcPr>
            <w:tcW w:w="2182"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IsLOFFund</w:t>
            </w:r>
          </w:p>
        </w:tc>
        <w:tc>
          <w:tcPr>
            <w:tcW w:w="72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C</w:t>
            </w:r>
          </w:p>
        </w:tc>
        <w:tc>
          <w:tcPr>
            <w:tcW w:w="95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1</w:t>
            </w:r>
          </w:p>
        </w:tc>
        <w:tc>
          <w:tcPr>
            <w:tcW w:w="203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是否LOF基金</w:t>
            </w:r>
          </w:p>
        </w:tc>
        <w:tc>
          <w:tcPr>
            <w:tcW w:w="2390" w:type="dxa"/>
          </w:tcPr>
          <w:p w:rsidR="007B4CEE" w:rsidRPr="00763DFD" w:rsidRDefault="007B4CEE" w:rsidP="00711796">
            <w:pPr>
              <w:rPr>
                <w:rFonts w:ascii="宋体" w:eastAsia="宋体" w:hAnsi="宋体" w:hint="eastAsia"/>
                <w:sz w:val="18"/>
              </w:rPr>
            </w:pPr>
          </w:p>
        </w:tc>
        <w:tc>
          <w:tcPr>
            <w:tcW w:w="620" w:type="dxa"/>
            <w:vAlign w:val="bottom"/>
          </w:tcPr>
          <w:p w:rsidR="007B4CEE" w:rsidRPr="00763DFD" w:rsidRDefault="007B4CEE" w:rsidP="00711796">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7B4CEE" w:rsidRPr="00763DFD" w:rsidTr="00711796">
        <w:tblPrEx>
          <w:tblCellMar>
            <w:top w:w="0" w:type="dxa"/>
            <w:bottom w:w="0" w:type="dxa"/>
          </w:tblCellMar>
        </w:tblPrEx>
        <w:trPr>
          <w:jc w:val="center"/>
        </w:trPr>
        <w:tc>
          <w:tcPr>
            <w:tcW w:w="648" w:type="dxa"/>
          </w:tcPr>
          <w:p w:rsidR="007B4CEE" w:rsidRPr="00763DFD" w:rsidRDefault="007B4CEE" w:rsidP="00711796">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370</w:t>
            </w:r>
          </w:p>
        </w:tc>
        <w:tc>
          <w:tcPr>
            <w:tcW w:w="2182"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IsQDIIFund</w:t>
            </w:r>
          </w:p>
        </w:tc>
        <w:tc>
          <w:tcPr>
            <w:tcW w:w="72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C</w:t>
            </w:r>
          </w:p>
        </w:tc>
        <w:tc>
          <w:tcPr>
            <w:tcW w:w="95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1</w:t>
            </w:r>
          </w:p>
        </w:tc>
        <w:tc>
          <w:tcPr>
            <w:tcW w:w="203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是否QDII基金</w:t>
            </w:r>
          </w:p>
        </w:tc>
        <w:tc>
          <w:tcPr>
            <w:tcW w:w="2390" w:type="dxa"/>
          </w:tcPr>
          <w:p w:rsidR="007B4CEE" w:rsidRPr="00763DFD" w:rsidRDefault="007B4CEE" w:rsidP="00711796">
            <w:pPr>
              <w:rPr>
                <w:rFonts w:ascii="宋体" w:eastAsia="宋体" w:hAnsi="宋体" w:hint="eastAsia"/>
                <w:sz w:val="18"/>
              </w:rPr>
            </w:pPr>
          </w:p>
        </w:tc>
        <w:tc>
          <w:tcPr>
            <w:tcW w:w="620" w:type="dxa"/>
            <w:vAlign w:val="bottom"/>
          </w:tcPr>
          <w:p w:rsidR="007B4CEE" w:rsidRPr="00763DFD" w:rsidRDefault="007B4CEE" w:rsidP="00711796">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7B4CEE" w:rsidRPr="00763DFD" w:rsidTr="00711796">
        <w:tblPrEx>
          <w:tblCellMar>
            <w:top w:w="0" w:type="dxa"/>
            <w:bottom w:w="0" w:type="dxa"/>
          </w:tblCellMar>
        </w:tblPrEx>
        <w:trPr>
          <w:jc w:val="center"/>
        </w:trPr>
        <w:tc>
          <w:tcPr>
            <w:tcW w:w="648" w:type="dxa"/>
          </w:tcPr>
          <w:p w:rsidR="007B4CEE" w:rsidRPr="00763DFD" w:rsidRDefault="007B4CEE" w:rsidP="00711796">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371</w:t>
            </w:r>
          </w:p>
        </w:tc>
        <w:tc>
          <w:tcPr>
            <w:tcW w:w="2182"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IsETFFund</w:t>
            </w:r>
          </w:p>
        </w:tc>
        <w:tc>
          <w:tcPr>
            <w:tcW w:w="72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C</w:t>
            </w:r>
          </w:p>
        </w:tc>
        <w:tc>
          <w:tcPr>
            <w:tcW w:w="95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1</w:t>
            </w:r>
          </w:p>
        </w:tc>
        <w:tc>
          <w:tcPr>
            <w:tcW w:w="2030" w:type="dxa"/>
          </w:tcPr>
          <w:p w:rsidR="007B4CEE" w:rsidRPr="00763DFD" w:rsidRDefault="007B4CEE" w:rsidP="00711796">
            <w:pPr>
              <w:rPr>
                <w:rFonts w:ascii="宋体" w:eastAsia="宋体" w:hAnsi="宋体" w:hint="eastAsia"/>
                <w:sz w:val="18"/>
              </w:rPr>
            </w:pPr>
            <w:r w:rsidRPr="00763DFD">
              <w:rPr>
                <w:rFonts w:ascii="宋体" w:eastAsia="宋体" w:hAnsi="宋体" w:hint="eastAsia"/>
                <w:sz w:val="18"/>
              </w:rPr>
              <w:t>是否ETF基金</w:t>
            </w:r>
          </w:p>
        </w:tc>
        <w:tc>
          <w:tcPr>
            <w:tcW w:w="2390" w:type="dxa"/>
          </w:tcPr>
          <w:p w:rsidR="007B4CEE" w:rsidRPr="00763DFD" w:rsidRDefault="007B4CEE" w:rsidP="00711796">
            <w:pPr>
              <w:rPr>
                <w:rFonts w:ascii="宋体" w:eastAsia="宋体" w:hAnsi="宋体" w:hint="eastAsia"/>
                <w:sz w:val="18"/>
              </w:rPr>
            </w:pPr>
          </w:p>
        </w:tc>
        <w:tc>
          <w:tcPr>
            <w:tcW w:w="620" w:type="dxa"/>
            <w:vAlign w:val="bottom"/>
          </w:tcPr>
          <w:p w:rsidR="007B4CEE" w:rsidRPr="00763DFD" w:rsidRDefault="007B4CEE" w:rsidP="00711796">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4F097F" w:rsidRPr="00763DFD" w:rsidTr="00711796">
        <w:tblPrEx>
          <w:tblCellMar>
            <w:top w:w="0" w:type="dxa"/>
            <w:bottom w:w="0" w:type="dxa"/>
          </w:tblCellMar>
        </w:tblPrEx>
        <w:trPr>
          <w:jc w:val="center"/>
        </w:trPr>
        <w:tc>
          <w:tcPr>
            <w:tcW w:w="648" w:type="dxa"/>
          </w:tcPr>
          <w:p w:rsidR="004F097F" w:rsidRPr="00763DFD" w:rsidRDefault="004F097F"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372</w:t>
            </w:r>
          </w:p>
        </w:tc>
        <w:tc>
          <w:tcPr>
            <w:tcW w:w="2182" w:type="dxa"/>
          </w:tcPr>
          <w:p w:rsidR="004F097F" w:rsidRPr="00763DFD" w:rsidRDefault="004F097F" w:rsidP="00BA621A">
            <w:pPr>
              <w:snapToGrid w:val="0"/>
              <w:rPr>
                <w:rFonts w:ascii="宋体" w:eastAsia="宋体" w:hAnsi="宋体"/>
                <w:sz w:val="18"/>
              </w:rPr>
            </w:pPr>
            <w:r w:rsidRPr="00763DFD">
              <w:rPr>
                <w:rFonts w:ascii="宋体" w:eastAsia="宋体" w:hAnsi="宋体" w:hint="eastAsia"/>
                <w:sz w:val="18"/>
              </w:rPr>
              <w:t>Red</w:t>
            </w:r>
            <w:r w:rsidR="006A4C3A" w:rsidRPr="00763DFD">
              <w:rPr>
                <w:rFonts w:ascii="宋体" w:eastAsia="宋体" w:hAnsi="宋体" w:hint="eastAsia"/>
                <w:sz w:val="18"/>
              </w:rPr>
              <w:t>e</w:t>
            </w:r>
            <w:r w:rsidRPr="00763DFD">
              <w:rPr>
                <w:rFonts w:ascii="宋体" w:eastAsia="宋体" w:hAnsi="宋体" w:hint="eastAsia"/>
                <w:sz w:val="18"/>
              </w:rPr>
              <w:t>emFeeBack</w:t>
            </w:r>
            <w:r w:rsidRPr="00763DFD">
              <w:rPr>
                <w:rFonts w:ascii="宋体" w:eastAsia="宋体" w:hAnsi="宋体"/>
                <w:sz w:val="18"/>
              </w:rPr>
              <w:t>Ratio</w:t>
            </w:r>
          </w:p>
        </w:tc>
        <w:tc>
          <w:tcPr>
            <w:tcW w:w="720" w:type="dxa"/>
          </w:tcPr>
          <w:p w:rsidR="004F097F" w:rsidRPr="00763DFD" w:rsidRDefault="004F097F" w:rsidP="00BA621A">
            <w:pPr>
              <w:snapToGrid w:val="0"/>
              <w:rPr>
                <w:rFonts w:ascii="宋体" w:eastAsia="宋体" w:hAnsi="宋体" w:hint="eastAsia"/>
                <w:sz w:val="18"/>
              </w:rPr>
            </w:pPr>
            <w:r w:rsidRPr="00763DFD">
              <w:rPr>
                <w:rFonts w:ascii="宋体" w:eastAsia="宋体" w:hAnsi="宋体" w:hint="eastAsia"/>
                <w:sz w:val="18"/>
              </w:rPr>
              <w:t>N</w:t>
            </w:r>
          </w:p>
        </w:tc>
        <w:tc>
          <w:tcPr>
            <w:tcW w:w="950" w:type="dxa"/>
          </w:tcPr>
          <w:p w:rsidR="004F097F" w:rsidRPr="00763DFD" w:rsidRDefault="004F097F" w:rsidP="00BA621A">
            <w:pPr>
              <w:snapToGrid w:val="0"/>
              <w:rPr>
                <w:rFonts w:ascii="宋体" w:eastAsia="宋体" w:hAnsi="宋体" w:hint="eastAsia"/>
                <w:sz w:val="18"/>
              </w:rPr>
            </w:pPr>
            <w:r w:rsidRPr="00763DFD">
              <w:rPr>
                <w:rFonts w:ascii="宋体" w:eastAsia="宋体" w:hAnsi="宋体" w:hint="eastAsia"/>
                <w:sz w:val="18"/>
              </w:rPr>
              <w:t>16（两位小数）</w:t>
            </w:r>
          </w:p>
        </w:tc>
        <w:tc>
          <w:tcPr>
            <w:tcW w:w="2030" w:type="dxa"/>
          </w:tcPr>
          <w:p w:rsidR="004F097F" w:rsidRPr="00763DFD" w:rsidRDefault="004F097F" w:rsidP="00BA621A">
            <w:pPr>
              <w:snapToGrid w:val="0"/>
              <w:rPr>
                <w:rFonts w:ascii="宋体" w:eastAsia="宋体" w:hAnsi="宋体"/>
                <w:sz w:val="18"/>
              </w:rPr>
            </w:pPr>
            <w:r w:rsidRPr="00763DFD">
              <w:rPr>
                <w:rFonts w:ascii="宋体" w:eastAsia="宋体" w:hAnsi="宋体" w:hint="eastAsia"/>
                <w:sz w:val="18"/>
              </w:rPr>
              <w:t>赎回费归基金资产比例</w:t>
            </w:r>
          </w:p>
        </w:tc>
        <w:tc>
          <w:tcPr>
            <w:tcW w:w="2390" w:type="dxa"/>
          </w:tcPr>
          <w:p w:rsidR="004F097F" w:rsidRPr="00763DFD" w:rsidRDefault="004F097F" w:rsidP="00711796">
            <w:pPr>
              <w:rPr>
                <w:rFonts w:ascii="宋体" w:eastAsia="宋体" w:hAnsi="宋体" w:hint="eastAsia"/>
                <w:sz w:val="18"/>
              </w:rPr>
            </w:pPr>
          </w:p>
        </w:tc>
        <w:tc>
          <w:tcPr>
            <w:tcW w:w="620" w:type="dxa"/>
            <w:vAlign w:val="bottom"/>
          </w:tcPr>
          <w:p w:rsidR="004F097F" w:rsidRPr="00763DFD" w:rsidRDefault="00095CAB" w:rsidP="00711796">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B34C67" w:rsidRPr="00763DFD" w:rsidTr="00711796">
        <w:tblPrEx>
          <w:tblCellMar>
            <w:top w:w="0" w:type="dxa"/>
            <w:bottom w:w="0" w:type="dxa"/>
          </w:tblCellMar>
        </w:tblPrEx>
        <w:trPr>
          <w:jc w:val="center"/>
        </w:trPr>
        <w:tc>
          <w:tcPr>
            <w:tcW w:w="648" w:type="dxa"/>
          </w:tcPr>
          <w:p w:rsidR="00B34C67" w:rsidRPr="00763DFD" w:rsidRDefault="00B34C67" w:rsidP="00B34C67">
            <w:pPr>
              <w:autoSpaceDE w:val="0"/>
              <w:autoSpaceDN w:val="0"/>
              <w:adjustRightInd w:val="0"/>
              <w:snapToGrid w:val="0"/>
              <w:jc w:val="center"/>
              <w:rPr>
                <w:rFonts w:ascii="宋体" w:eastAsia="宋体" w:hAnsi="宋体" w:hint="eastAsia"/>
                <w:sz w:val="18"/>
              </w:rPr>
            </w:pPr>
            <w:r w:rsidRPr="00763DFD">
              <w:rPr>
                <w:rFonts w:ascii="宋体" w:eastAsia="宋体" w:hAnsi="宋体"/>
                <w:sz w:val="18"/>
              </w:rPr>
              <w:t>24</w:t>
            </w:r>
          </w:p>
        </w:tc>
        <w:tc>
          <w:tcPr>
            <w:tcW w:w="2182" w:type="dxa"/>
          </w:tcPr>
          <w:p w:rsidR="00B34C67" w:rsidRPr="00763DFD" w:rsidRDefault="00B34C67" w:rsidP="00B34C67">
            <w:pPr>
              <w:snapToGrid w:val="0"/>
              <w:rPr>
                <w:rFonts w:ascii="宋体" w:eastAsia="宋体" w:hAnsi="宋体"/>
                <w:sz w:val="18"/>
              </w:rPr>
            </w:pPr>
            <w:r w:rsidRPr="00763DFD">
              <w:rPr>
                <w:rFonts w:ascii="宋体" w:eastAsia="宋体" w:hAnsi="宋体" w:hint="eastAsia"/>
                <w:sz w:val="18"/>
              </w:rPr>
              <w:t>De</w:t>
            </w:r>
            <w:r w:rsidRPr="00763DFD">
              <w:rPr>
                <w:rFonts w:ascii="宋体" w:eastAsia="宋体" w:hAnsi="宋体"/>
                <w:sz w:val="18"/>
              </w:rPr>
              <w:t>fDividendMethod</w:t>
            </w:r>
          </w:p>
        </w:tc>
        <w:tc>
          <w:tcPr>
            <w:tcW w:w="720" w:type="dxa"/>
          </w:tcPr>
          <w:p w:rsidR="00B34C67" w:rsidRPr="00763DFD" w:rsidRDefault="00B34C67" w:rsidP="00B34C67">
            <w:pPr>
              <w:snapToGrid w:val="0"/>
              <w:rPr>
                <w:rFonts w:ascii="宋体" w:eastAsia="宋体" w:hAnsi="宋体" w:hint="eastAsia"/>
                <w:sz w:val="18"/>
              </w:rPr>
            </w:pPr>
            <w:r w:rsidRPr="00763DFD">
              <w:rPr>
                <w:rFonts w:ascii="宋体" w:eastAsia="宋体" w:hAnsi="宋体" w:hint="eastAsia"/>
                <w:sz w:val="18"/>
              </w:rPr>
              <w:t>A</w:t>
            </w:r>
          </w:p>
        </w:tc>
        <w:tc>
          <w:tcPr>
            <w:tcW w:w="950" w:type="dxa"/>
          </w:tcPr>
          <w:p w:rsidR="00B34C67" w:rsidRPr="00763DFD" w:rsidRDefault="00B34C67" w:rsidP="00B34C67">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B34C67" w:rsidRPr="00763DFD" w:rsidRDefault="00B34C67" w:rsidP="00B34C67">
            <w:pPr>
              <w:snapToGrid w:val="0"/>
              <w:rPr>
                <w:rFonts w:ascii="宋体" w:eastAsia="宋体" w:hAnsi="宋体" w:hint="eastAsia"/>
                <w:sz w:val="18"/>
              </w:rPr>
            </w:pPr>
            <w:r w:rsidRPr="00763DFD">
              <w:rPr>
                <w:rFonts w:ascii="宋体" w:eastAsia="宋体" w:hAnsi="宋体" w:hint="eastAsia"/>
                <w:sz w:val="18"/>
              </w:rPr>
              <w:t>默认分红方式</w:t>
            </w:r>
          </w:p>
        </w:tc>
        <w:tc>
          <w:tcPr>
            <w:tcW w:w="2390" w:type="dxa"/>
          </w:tcPr>
          <w:p w:rsidR="00B34C67" w:rsidRPr="00763DFD" w:rsidRDefault="00B34C67" w:rsidP="00711796">
            <w:pPr>
              <w:rPr>
                <w:rFonts w:ascii="宋体" w:eastAsia="宋体" w:hAnsi="宋体" w:hint="eastAsia"/>
                <w:sz w:val="18"/>
              </w:rPr>
            </w:pPr>
          </w:p>
        </w:tc>
        <w:tc>
          <w:tcPr>
            <w:tcW w:w="620" w:type="dxa"/>
            <w:vAlign w:val="bottom"/>
          </w:tcPr>
          <w:p w:rsidR="00B34C67" w:rsidRPr="00763DFD" w:rsidRDefault="00B34C67" w:rsidP="00711796">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18794F">
        <w:tblPrEx>
          <w:tblCellMar>
            <w:top w:w="0" w:type="dxa"/>
            <w:bottom w:w="0" w:type="dxa"/>
          </w:tblCellMar>
        </w:tblPrEx>
        <w:trPr>
          <w:jc w:val="center"/>
        </w:trPr>
        <w:tc>
          <w:tcPr>
            <w:tcW w:w="648" w:type="dxa"/>
          </w:tcPr>
          <w:p w:rsidR="00FC2461" w:rsidRPr="00763DFD" w:rsidRDefault="00FC2461" w:rsidP="0018794F">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388</w:t>
            </w:r>
          </w:p>
        </w:tc>
        <w:tc>
          <w:tcPr>
            <w:tcW w:w="2182" w:type="dxa"/>
          </w:tcPr>
          <w:p w:rsidR="00FC2461" w:rsidRPr="00763DFD" w:rsidRDefault="00FC2461" w:rsidP="0018794F">
            <w:pPr>
              <w:snapToGrid w:val="0"/>
              <w:rPr>
                <w:rFonts w:ascii="宋体" w:eastAsia="宋体" w:hAnsi="宋体" w:hint="eastAsia"/>
                <w:kern w:val="0"/>
                <w:sz w:val="18"/>
              </w:rPr>
            </w:pPr>
            <w:r w:rsidRPr="00763DFD">
              <w:rPr>
                <w:rFonts w:ascii="宋体" w:eastAsia="宋体" w:hAnsi="宋体" w:hint="eastAsia"/>
                <w:sz w:val="18"/>
              </w:rPr>
              <w:t>Re</w:t>
            </w:r>
            <w:r w:rsidRPr="00763DFD">
              <w:rPr>
                <w:rFonts w:ascii="宋体" w:eastAsia="宋体" w:hAnsi="宋体"/>
                <w:sz w:val="18"/>
              </w:rPr>
              <w:t>demption</w:t>
            </w:r>
            <w:r w:rsidRPr="00763DFD">
              <w:rPr>
                <w:rFonts w:ascii="宋体" w:eastAsia="宋体" w:hAnsi="宋体" w:hint="eastAsia"/>
                <w:sz w:val="18"/>
              </w:rPr>
              <w:t>Sequence</w:t>
            </w:r>
          </w:p>
        </w:tc>
        <w:tc>
          <w:tcPr>
            <w:tcW w:w="720" w:type="dxa"/>
            <w:vAlign w:val="center"/>
          </w:tcPr>
          <w:p w:rsidR="00FC2461" w:rsidRPr="00763DFD" w:rsidRDefault="00FC2461" w:rsidP="0018794F">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vAlign w:val="center"/>
          </w:tcPr>
          <w:p w:rsidR="00FC2461" w:rsidRPr="00763DFD" w:rsidRDefault="00FC2461" w:rsidP="0018794F">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FC2461" w:rsidRPr="00763DFD" w:rsidRDefault="00FC2461" w:rsidP="0018794F">
            <w:pPr>
              <w:widowControl/>
              <w:rPr>
                <w:rFonts w:ascii="宋体" w:eastAsia="宋体" w:hAnsi="宋体" w:hint="eastAsia"/>
                <w:kern w:val="0"/>
                <w:sz w:val="18"/>
              </w:rPr>
            </w:pPr>
            <w:r w:rsidRPr="00763DFD">
              <w:rPr>
                <w:rFonts w:ascii="宋体" w:eastAsia="宋体" w:hAnsi="宋体" w:hint="eastAsia"/>
                <w:kern w:val="0"/>
                <w:sz w:val="18"/>
              </w:rPr>
              <w:t>指定赎回方式</w:t>
            </w:r>
          </w:p>
        </w:tc>
        <w:tc>
          <w:tcPr>
            <w:tcW w:w="2390" w:type="dxa"/>
          </w:tcPr>
          <w:p w:rsidR="00FC2461" w:rsidRPr="00763DFD" w:rsidRDefault="00FC2461" w:rsidP="0018794F">
            <w:pPr>
              <w:snapToGrid w:val="0"/>
              <w:rPr>
                <w:rFonts w:ascii="宋体" w:eastAsia="宋体" w:hAnsi="宋体" w:hint="eastAsia"/>
                <w:sz w:val="18"/>
              </w:rPr>
            </w:pPr>
            <w:r w:rsidRPr="00763DFD">
              <w:rPr>
                <w:rFonts w:ascii="宋体" w:eastAsia="宋体" w:hAnsi="宋体" w:hint="eastAsia"/>
                <w:sz w:val="18"/>
              </w:rPr>
              <w:t>0-先进先出 1-后进先出</w:t>
            </w:r>
          </w:p>
        </w:tc>
        <w:tc>
          <w:tcPr>
            <w:tcW w:w="620" w:type="dxa"/>
            <w:vAlign w:val="bottom"/>
          </w:tcPr>
          <w:p w:rsidR="00FC2461" w:rsidRPr="00763DFD" w:rsidRDefault="00792778" w:rsidP="00711796">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AB6142">
        <w:tblPrEx>
          <w:tblCellMar>
            <w:top w:w="0" w:type="dxa"/>
            <w:bottom w:w="0" w:type="dxa"/>
          </w:tblCellMar>
        </w:tblPrEx>
        <w:trPr>
          <w:jc w:val="center"/>
        </w:trPr>
        <w:tc>
          <w:tcPr>
            <w:tcW w:w="648" w:type="dxa"/>
          </w:tcPr>
          <w:p w:rsidR="00FC2461" w:rsidRPr="00763DFD" w:rsidRDefault="00FC2461" w:rsidP="00AB6142">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389</w:t>
            </w:r>
          </w:p>
        </w:tc>
        <w:tc>
          <w:tcPr>
            <w:tcW w:w="2182" w:type="dxa"/>
          </w:tcPr>
          <w:p w:rsidR="00FC2461" w:rsidRPr="00763DFD" w:rsidRDefault="00FC2461" w:rsidP="00AB6142">
            <w:pPr>
              <w:snapToGrid w:val="0"/>
              <w:rPr>
                <w:rFonts w:ascii="宋体" w:eastAsia="宋体" w:hAnsi="宋体" w:hint="eastAsia"/>
                <w:sz w:val="18"/>
              </w:rPr>
            </w:pPr>
            <w:r w:rsidRPr="00763DFD">
              <w:rPr>
                <w:rFonts w:ascii="宋体" w:eastAsia="宋体" w:hAnsi="宋体" w:hint="eastAsia"/>
                <w:sz w:val="18"/>
              </w:rPr>
              <w:t>BuyUpperAmount</w:t>
            </w:r>
          </w:p>
        </w:tc>
        <w:tc>
          <w:tcPr>
            <w:tcW w:w="720" w:type="dxa"/>
            <w:vAlign w:val="center"/>
          </w:tcPr>
          <w:p w:rsidR="00FC2461" w:rsidRPr="00763DFD" w:rsidRDefault="00FC2461" w:rsidP="00AB6142">
            <w:pPr>
              <w:widowControl/>
              <w:rPr>
                <w:rFonts w:ascii="宋体" w:eastAsia="宋体" w:hAnsi="宋体"/>
                <w:kern w:val="0"/>
                <w:sz w:val="18"/>
              </w:rPr>
            </w:pPr>
            <w:r w:rsidRPr="00763DFD">
              <w:rPr>
                <w:rFonts w:ascii="宋体" w:eastAsia="宋体" w:hAnsi="宋体"/>
                <w:kern w:val="0"/>
                <w:sz w:val="18"/>
              </w:rPr>
              <w:t>N</w:t>
            </w:r>
          </w:p>
        </w:tc>
        <w:tc>
          <w:tcPr>
            <w:tcW w:w="950" w:type="dxa"/>
            <w:vAlign w:val="center"/>
          </w:tcPr>
          <w:p w:rsidR="00FC2461" w:rsidRPr="00763DFD" w:rsidRDefault="00FC2461" w:rsidP="00AB614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AB6142">
            <w:pPr>
              <w:widowControl/>
              <w:rPr>
                <w:rFonts w:ascii="宋体" w:eastAsia="宋体" w:hAnsi="宋体" w:hint="eastAsia"/>
                <w:kern w:val="0"/>
                <w:sz w:val="18"/>
              </w:rPr>
            </w:pPr>
            <w:r w:rsidRPr="00763DFD">
              <w:rPr>
                <w:rFonts w:ascii="宋体" w:eastAsia="宋体" w:hAnsi="宋体" w:hint="eastAsia"/>
                <w:kern w:val="0"/>
                <w:sz w:val="18"/>
              </w:rPr>
              <w:t>申购金额上限</w:t>
            </w:r>
          </w:p>
        </w:tc>
        <w:tc>
          <w:tcPr>
            <w:tcW w:w="2390" w:type="dxa"/>
          </w:tcPr>
          <w:p w:rsidR="00FC2461" w:rsidRPr="00763DFD" w:rsidRDefault="00FC2461" w:rsidP="00711796">
            <w:pPr>
              <w:rPr>
                <w:rFonts w:ascii="宋体" w:eastAsia="宋体" w:hAnsi="宋体" w:hint="eastAsia"/>
                <w:sz w:val="18"/>
              </w:rPr>
            </w:pPr>
          </w:p>
        </w:tc>
        <w:tc>
          <w:tcPr>
            <w:tcW w:w="620" w:type="dxa"/>
            <w:vAlign w:val="bottom"/>
          </w:tcPr>
          <w:p w:rsidR="00FC2461" w:rsidRPr="00763DFD" w:rsidRDefault="00FC2461" w:rsidP="00AB614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AB6142">
        <w:tblPrEx>
          <w:tblCellMar>
            <w:top w:w="0" w:type="dxa"/>
            <w:bottom w:w="0" w:type="dxa"/>
          </w:tblCellMar>
        </w:tblPrEx>
        <w:trPr>
          <w:jc w:val="center"/>
        </w:trPr>
        <w:tc>
          <w:tcPr>
            <w:tcW w:w="648" w:type="dxa"/>
          </w:tcPr>
          <w:p w:rsidR="00FC2461" w:rsidRPr="00763DFD" w:rsidRDefault="00FC2461" w:rsidP="00AB6142">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390</w:t>
            </w:r>
          </w:p>
        </w:tc>
        <w:tc>
          <w:tcPr>
            <w:tcW w:w="2182" w:type="dxa"/>
          </w:tcPr>
          <w:p w:rsidR="00FC2461" w:rsidRPr="00763DFD" w:rsidRDefault="00FC2461" w:rsidP="00AB6142">
            <w:pPr>
              <w:snapToGrid w:val="0"/>
              <w:rPr>
                <w:rFonts w:ascii="宋体" w:eastAsia="宋体" w:hAnsi="宋体" w:hint="eastAsia"/>
                <w:sz w:val="18"/>
              </w:rPr>
            </w:pPr>
            <w:r w:rsidRPr="00763DFD">
              <w:rPr>
                <w:rFonts w:ascii="宋体" w:eastAsia="宋体" w:hAnsi="宋体" w:hint="eastAsia"/>
                <w:sz w:val="18"/>
              </w:rPr>
              <w:t>CovertInUpperAmount</w:t>
            </w:r>
          </w:p>
        </w:tc>
        <w:tc>
          <w:tcPr>
            <w:tcW w:w="720" w:type="dxa"/>
            <w:vAlign w:val="center"/>
          </w:tcPr>
          <w:p w:rsidR="00FC2461" w:rsidRPr="00763DFD" w:rsidRDefault="00FC2461" w:rsidP="00AB6142">
            <w:pPr>
              <w:widowControl/>
              <w:rPr>
                <w:rFonts w:ascii="宋体" w:eastAsia="宋体" w:hAnsi="宋体"/>
                <w:kern w:val="0"/>
                <w:sz w:val="18"/>
              </w:rPr>
            </w:pPr>
            <w:r w:rsidRPr="00763DFD">
              <w:rPr>
                <w:rFonts w:ascii="宋体" w:eastAsia="宋体" w:hAnsi="宋体"/>
                <w:kern w:val="0"/>
                <w:sz w:val="18"/>
              </w:rPr>
              <w:t>N</w:t>
            </w:r>
          </w:p>
        </w:tc>
        <w:tc>
          <w:tcPr>
            <w:tcW w:w="950" w:type="dxa"/>
            <w:vAlign w:val="center"/>
          </w:tcPr>
          <w:p w:rsidR="00FC2461" w:rsidRPr="00763DFD" w:rsidRDefault="00FC2461" w:rsidP="00AB614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AB6142">
            <w:pPr>
              <w:widowControl/>
              <w:rPr>
                <w:rFonts w:ascii="宋体" w:eastAsia="宋体" w:hAnsi="宋体" w:hint="eastAsia"/>
                <w:kern w:val="0"/>
                <w:sz w:val="18"/>
              </w:rPr>
            </w:pPr>
            <w:r w:rsidRPr="00763DFD">
              <w:rPr>
                <w:rFonts w:ascii="宋体" w:eastAsia="宋体" w:hAnsi="宋体" w:hint="eastAsia"/>
                <w:kern w:val="0"/>
                <w:sz w:val="18"/>
              </w:rPr>
              <w:t>基金转换转入金额上限</w:t>
            </w:r>
          </w:p>
        </w:tc>
        <w:tc>
          <w:tcPr>
            <w:tcW w:w="2390" w:type="dxa"/>
          </w:tcPr>
          <w:p w:rsidR="00FC2461" w:rsidRPr="00763DFD" w:rsidRDefault="00FC2461" w:rsidP="00711796">
            <w:pPr>
              <w:rPr>
                <w:rFonts w:ascii="宋体" w:eastAsia="宋体" w:hAnsi="宋体" w:hint="eastAsia"/>
                <w:sz w:val="18"/>
              </w:rPr>
            </w:pPr>
          </w:p>
        </w:tc>
        <w:tc>
          <w:tcPr>
            <w:tcW w:w="620" w:type="dxa"/>
            <w:vAlign w:val="bottom"/>
          </w:tcPr>
          <w:p w:rsidR="00FC2461" w:rsidRPr="00763DFD" w:rsidRDefault="00FC2461" w:rsidP="00AB614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AB6142">
        <w:tblPrEx>
          <w:tblCellMar>
            <w:top w:w="0" w:type="dxa"/>
            <w:bottom w:w="0" w:type="dxa"/>
          </w:tblCellMar>
        </w:tblPrEx>
        <w:trPr>
          <w:jc w:val="center"/>
        </w:trPr>
        <w:tc>
          <w:tcPr>
            <w:tcW w:w="648" w:type="dxa"/>
          </w:tcPr>
          <w:p w:rsidR="00FC2461" w:rsidRPr="00763DFD" w:rsidRDefault="00FC2461" w:rsidP="00AB6142">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391</w:t>
            </w:r>
          </w:p>
        </w:tc>
        <w:tc>
          <w:tcPr>
            <w:tcW w:w="2182" w:type="dxa"/>
          </w:tcPr>
          <w:p w:rsidR="00FC2461" w:rsidRPr="00763DFD" w:rsidRDefault="00FC2461" w:rsidP="00AB6142">
            <w:pPr>
              <w:snapToGrid w:val="0"/>
              <w:rPr>
                <w:rFonts w:ascii="宋体" w:eastAsia="宋体" w:hAnsi="宋体" w:hint="eastAsia"/>
                <w:sz w:val="18"/>
              </w:rPr>
            </w:pPr>
            <w:r w:rsidRPr="00763DFD">
              <w:rPr>
                <w:rFonts w:ascii="宋体" w:hAnsi="宋体"/>
                <w:sz w:val="18"/>
              </w:rPr>
              <w:t>PeriodSub</w:t>
            </w:r>
            <w:r w:rsidRPr="00763DFD">
              <w:rPr>
                <w:rFonts w:ascii="宋体" w:eastAsia="宋体" w:hAnsi="宋体" w:hint="eastAsia"/>
                <w:sz w:val="18"/>
              </w:rPr>
              <w:t>UpperAmount</w:t>
            </w:r>
          </w:p>
        </w:tc>
        <w:tc>
          <w:tcPr>
            <w:tcW w:w="720" w:type="dxa"/>
            <w:vAlign w:val="center"/>
          </w:tcPr>
          <w:p w:rsidR="00FC2461" w:rsidRPr="00763DFD" w:rsidRDefault="00FC2461" w:rsidP="00AB6142">
            <w:pPr>
              <w:widowControl/>
              <w:rPr>
                <w:rFonts w:ascii="宋体" w:eastAsia="宋体" w:hAnsi="宋体"/>
                <w:kern w:val="0"/>
                <w:sz w:val="18"/>
              </w:rPr>
            </w:pPr>
            <w:r w:rsidRPr="00763DFD">
              <w:rPr>
                <w:rFonts w:ascii="宋体" w:eastAsia="宋体" w:hAnsi="宋体"/>
                <w:kern w:val="0"/>
                <w:sz w:val="18"/>
              </w:rPr>
              <w:t>N</w:t>
            </w:r>
          </w:p>
        </w:tc>
        <w:tc>
          <w:tcPr>
            <w:tcW w:w="950" w:type="dxa"/>
            <w:vAlign w:val="center"/>
          </w:tcPr>
          <w:p w:rsidR="00FC2461" w:rsidRPr="00763DFD" w:rsidRDefault="00FC2461" w:rsidP="00AB614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AB6142">
            <w:pPr>
              <w:widowControl/>
              <w:rPr>
                <w:rFonts w:ascii="宋体" w:eastAsia="宋体" w:hAnsi="宋体" w:hint="eastAsia"/>
                <w:kern w:val="0"/>
                <w:sz w:val="18"/>
              </w:rPr>
            </w:pPr>
            <w:r w:rsidRPr="00763DFD">
              <w:rPr>
                <w:rFonts w:ascii="宋体" w:eastAsia="宋体" w:hAnsi="宋体" w:hint="eastAsia"/>
                <w:kern w:val="0"/>
                <w:sz w:val="18"/>
              </w:rPr>
              <w:t>定时定额申购金额上限</w:t>
            </w:r>
          </w:p>
        </w:tc>
        <w:tc>
          <w:tcPr>
            <w:tcW w:w="2390" w:type="dxa"/>
          </w:tcPr>
          <w:p w:rsidR="00FC2461" w:rsidRPr="00763DFD" w:rsidRDefault="00FC2461" w:rsidP="00711796">
            <w:pPr>
              <w:rPr>
                <w:rFonts w:ascii="宋体" w:eastAsia="宋体" w:hAnsi="宋体" w:hint="eastAsia"/>
                <w:sz w:val="18"/>
              </w:rPr>
            </w:pPr>
          </w:p>
        </w:tc>
        <w:tc>
          <w:tcPr>
            <w:tcW w:w="620" w:type="dxa"/>
            <w:vAlign w:val="bottom"/>
          </w:tcPr>
          <w:p w:rsidR="00FC2461" w:rsidRPr="00763DFD" w:rsidRDefault="00FC2461" w:rsidP="00AB614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2</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InstAppSubsAmnt</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16（两位小数）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法人追加认购金额</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3</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InstAppSubsVol</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16（两位小数）</w:t>
            </w:r>
          </w:p>
        </w:tc>
        <w:tc>
          <w:tcPr>
            <w:tcW w:w="203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法人追加认购份数</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35</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MinAmountByInst</w:t>
            </w:r>
          </w:p>
        </w:tc>
        <w:tc>
          <w:tcPr>
            <w:tcW w:w="72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16</w:t>
            </w:r>
            <w:r w:rsidRPr="00763DFD">
              <w:rPr>
                <w:rFonts w:ascii="宋体" w:eastAsia="宋体" w:hAnsi="宋体"/>
                <w:sz w:val="18"/>
              </w:rPr>
              <w:t>（两位小数）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法人首次认购最低金额</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36</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MinVolByInst</w:t>
            </w:r>
          </w:p>
        </w:tc>
        <w:tc>
          <w:tcPr>
            <w:tcW w:w="72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16</w:t>
            </w:r>
            <w:r w:rsidRPr="00763DFD">
              <w:rPr>
                <w:rFonts w:ascii="宋体" w:eastAsia="宋体" w:hAnsi="宋体"/>
                <w:sz w:val="18"/>
              </w:rPr>
              <w:t>（两位小数）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法人首次认购最低份数</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BA621A">
            <w:pPr>
              <w:autoSpaceDE w:val="0"/>
              <w:autoSpaceDN w:val="0"/>
              <w:adjustRightInd w:val="0"/>
              <w:snapToGrid w:val="0"/>
              <w:jc w:val="center"/>
              <w:rPr>
                <w:rFonts w:ascii="宋体" w:eastAsia="宋体" w:hAnsi="宋体"/>
                <w:sz w:val="18"/>
              </w:rPr>
            </w:pPr>
            <w:r w:rsidRPr="00763DFD">
              <w:rPr>
                <w:rFonts w:ascii="宋体" w:eastAsia="宋体" w:hAnsi="宋体"/>
                <w:sz w:val="18"/>
              </w:rPr>
              <w:t>37</w:t>
            </w:r>
          </w:p>
        </w:tc>
        <w:tc>
          <w:tcPr>
            <w:tcW w:w="2182" w:type="dxa"/>
          </w:tcPr>
          <w:p w:rsidR="00FC2461" w:rsidRPr="00763DFD" w:rsidRDefault="00FC2461" w:rsidP="00BA621A">
            <w:pPr>
              <w:snapToGrid w:val="0"/>
              <w:rPr>
                <w:rFonts w:ascii="宋体" w:eastAsia="宋体" w:hAnsi="宋体"/>
                <w:sz w:val="18"/>
              </w:rPr>
            </w:pPr>
            <w:r w:rsidRPr="00763DFD">
              <w:rPr>
                <w:rFonts w:ascii="宋体" w:eastAsia="宋体" w:hAnsi="宋体"/>
                <w:sz w:val="18"/>
              </w:rPr>
              <w:t>CurrencyType</w:t>
            </w:r>
          </w:p>
        </w:tc>
        <w:tc>
          <w:tcPr>
            <w:tcW w:w="720" w:type="dxa"/>
          </w:tcPr>
          <w:p w:rsidR="00FC2461" w:rsidRPr="00763DFD" w:rsidRDefault="00FC2461" w:rsidP="00BA621A">
            <w:pPr>
              <w:snapToGrid w:val="0"/>
              <w:rPr>
                <w:rFonts w:ascii="宋体" w:eastAsia="宋体" w:hAnsi="宋体"/>
                <w:sz w:val="18"/>
              </w:rPr>
            </w:pPr>
            <w:r w:rsidRPr="00763DFD">
              <w:rPr>
                <w:rFonts w:ascii="宋体" w:eastAsia="宋体" w:hAnsi="宋体" w:hint="eastAsia"/>
                <w:sz w:val="18"/>
              </w:rPr>
              <w:t>A</w:t>
            </w:r>
          </w:p>
        </w:tc>
        <w:tc>
          <w:tcPr>
            <w:tcW w:w="95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3</w:t>
            </w:r>
          </w:p>
        </w:tc>
        <w:tc>
          <w:tcPr>
            <w:tcW w:w="203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结算币种</w:t>
            </w:r>
          </w:p>
        </w:tc>
        <w:tc>
          <w:tcPr>
            <w:tcW w:w="239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具体编码依</w:t>
            </w:r>
            <w:r w:rsidRPr="00763DFD">
              <w:rPr>
                <w:rFonts w:ascii="宋体" w:eastAsia="仿宋_GB2312" w:hAnsi="宋体"/>
                <w:sz w:val="18"/>
              </w:rPr>
              <w:t>GB/T 12406-2008</w:t>
            </w:r>
          </w:p>
        </w:tc>
        <w:tc>
          <w:tcPr>
            <w:tcW w:w="620" w:type="dxa"/>
          </w:tcPr>
          <w:p w:rsidR="00FC2461" w:rsidRPr="00763DFD" w:rsidRDefault="00FC2461" w:rsidP="00BA621A">
            <w:pPr>
              <w:snapToGrid w:val="0"/>
              <w:jc w:val="center"/>
              <w:rPr>
                <w:rFonts w:ascii="宋体" w:eastAsia="宋体" w:hAnsi="宋体" w:hint="eastAsia"/>
                <w:sz w:val="18"/>
              </w:rPr>
            </w:pPr>
            <w:r w:rsidRPr="00763DFD">
              <w:rPr>
                <w:rFonts w:ascii="宋体" w:eastAsia="宋体" w:hAnsi="宋体" w:hint="eastAsia"/>
                <w:sz w:val="18"/>
              </w:rPr>
              <w:t>N</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38</w:t>
            </w:r>
          </w:p>
        </w:tc>
        <w:tc>
          <w:tcPr>
            <w:tcW w:w="2182"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CustodianCode</w:t>
            </w:r>
          </w:p>
        </w:tc>
        <w:tc>
          <w:tcPr>
            <w:tcW w:w="720" w:type="dxa"/>
          </w:tcPr>
          <w:p w:rsidR="00FC2461" w:rsidRPr="00763DFD" w:rsidRDefault="002927A3" w:rsidP="00FE2382">
            <w:pPr>
              <w:snapToGrid w:val="0"/>
              <w:rPr>
                <w:rFonts w:ascii="宋体" w:eastAsia="宋体" w:hAnsi="宋体"/>
                <w:sz w:val="18"/>
              </w:rPr>
            </w:pPr>
            <w:r>
              <w:rPr>
                <w:rFonts w:ascii="宋体" w:eastAsia="宋体" w:hAnsi="宋体" w:hint="eastAsia"/>
                <w:sz w:val="18"/>
              </w:rPr>
              <w:t>C</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3</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托管人代码</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39</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AmountOfPeriodicSubs</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16</w:t>
            </w:r>
            <w:r w:rsidRPr="00763DFD">
              <w:rPr>
                <w:rFonts w:ascii="宋体" w:eastAsia="宋体" w:hAnsi="宋体"/>
                <w:sz w:val="18"/>
              </w:rPr>
              <w:t>（两位小数）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定时定额申购的金额</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40</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DateOfPeriodicSubs</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A</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定时定额申购日期</w:t>
            </w:r>
          </w:p>
        </w:tc>
        <w:tc>
          <w:tcPr>
            <w:tcW w:w="239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格式为：YYYYMMDD</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70</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MaxRedemptionVol</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16（两位小数）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基金最高赎回份数</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71</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MinAccountBalance</w:t>
            </w:r>
          </w:p>
        </w:tc>
        <w:tc>
          <w:tcPr>
            <w:tcW w:w="72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16（两位小数）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基金最低持有份数</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78</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IPOStartDate</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A</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基金募集开始日期</w:t>
            </w:r>
          </w:p>
        </w:tc>
        <w:tc>
          <w:tcPr>
            <w:tcW w:w="239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格式为：YYYYMMDD</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79</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IPOEndDate</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A</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基金募集结束日期</w:t>
            </w:r>
          </w:p>
        </w:tc>
        <w:tc>
          <w:tcPr>
            <w:tcW w:w="239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格式为：YYYYMMDD</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373</w:t>
            </w:r>
          </w:p>
        </w:tc>
        <w:tc>
          <w:tcPr>
            <w:tcW w:w="2182"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FundEstablishDate</w:t>
            </w:r>
          </w:p>
        </w:tc>
        <w:tc>
          <w:tcPr>
            <w:tcW w:w="720" w:type="dxa"/>
          </w:tcPr>
          <w:p w:rsidR="00FC2461" w:rsidRPr="00763DFD" w:rsidRDefault="00FC2461" w:rsidP="00BA621A">
            <w:pPr>
              <w:snapToGrid w:val="0"/>
              <w:rPr>
                <w:rFonts w:ascii="宋体" w:eastAsia="宋体" w:hAnsi="宋体"/>
                <w:sz w:val="18"/>
              </w:rPr>
            </w:pPr>
            <w:r w:rsidRPr="00763DFD">
              <w:rPr>
                <w:rFonts w:ascii="宋体" w:eastAsia="宋体" w:hAnsi="宋体" w:hint="eastAsia"/>
                <w:sz w:val="18"/>
              </w:rPr>
              <w:t>A</w:t>
            </w:r>
          </w:p>
        </w:tc>
        <w:tc>
          <w:tcPr>
            <w:tcW w:w="95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FC2461" w:rsidRPr="00763DFD" w:rsidRDefault="00FC2461" w:rsidP="00BA621A">
            <w:pPr>
              <w:snapToGrid w:val="0"/>
              <w:jc w:val="left"/>
              <w:rPr>
                <w:rFonts w:ascii="宋体" w:eastAsia="宋体" w:hAnsi="宋体" w:hint="eastAsia"/>
                <w:sz w:val="18"/>
              </w:rPr>
            </w:pPr>
            <w:r w:rsidRPr="00763DFD">
              <w:rPr>
                <w:rFonts w:ascii="宋体" w:eastAsia="宋体" w:hAnsi="宋体" w:hint="eastAsia"/>
                <w:sz w:val="18"/>
              </w:rPr>
              <w:t>基金成立日期</w:t>
            </w:r>
          </w:p>
        </w:tc>
        <w:tc>
          <w:tcPr>
            <w:tcW w:w="239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YYYYMMDD</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82</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FundManagerCode</w:t>
            </w:r>
          </w:p>
        </w:tc>
        <w:tc>
          <w:tcPr>
            <w:tcW w:w="72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3</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基金管理人</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99</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IndiAppSubsVol</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16（两位小数）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个人追加认购份数</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100</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IndiAppSubsAmount</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16（两位小数）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个人追加认购金额</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104</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MinSubsVolByIndi</w:t>
            </w:r>
          </w:p>
        </w:tc>
        <w:tc>
          <w:tcPr>
            <w:tcW w:w="72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16</w:t>
            </w:r>
            <w:r w:rsidRPr="00763DFD">
              <w:rPr>
                <w:rFonts w:ascii="宋体" w:eastAsia="宋体" w:hAnsi="宋体"/>
                <w:sz w:val="18"/>
              </w:rPr>
              <w:t>（两位小数）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个人首次认购最低份数</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105</w:t>
            </w:r>
          </w:p>
        </w:tc>
        <w:tc>
          <w:tcPr>
            <w:tcW w:w="2182"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MinSubsAmountByIndi</w:t>
            </w:r>
          </w:p>
        </w:tc>
        <w:tc>
          <w:tcPr>
            <w:tcW w:w="72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N</w:t>
            </w:r>
          </w:p>
        </w:tc>
        <w:tc>
          <w:tcPr>
            <w:tcW w:w="95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16</w:t>
            </w:r>
            <w:r w:rsidRPr="00763DFD">
              <w:rPr>
                <w:rFonts w:ascii="宋体" w:eastAsia="宋体" w:hAnsi="宋体"/>
                <w:sz w:val="18"/>
              </w:rPr>
              <w:t>（两位小数）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个人首次认购最低金额</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114</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RegistrarCode</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C</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2</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注册登记人代码</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129</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FundSize</w:t>
            </w:r>
          </w:p>
        </w:tc>
        <w:tc>
          <w:tcPr>
            <w:tcW w:w="72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N</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16（两位小数）</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基金规模</w:t>
            </w:r>
          </w:p>
        </w:tc>
        <w:tc>
          <w:tcPr>
            <w:tcW w:w="239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基金的金额规模</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N</w:t>
            </w:r>
          </w:p>
        </w:tc>
      </w:tr>
      <w:tr w:rsidR="00FC2461" w:rsidRPr="00763DFD" w:rsidTr="00FE2382">
        <w:tblPrEx>
          <w:tblCellMar>
            <w:top w:w="0" w:type="dxa"/>
            <w:bottom w:w="0" w:type="dxa"/>
          </w:tblCellMar>
        </w:tblPrEx>
        <w:trPr>
          <w:jc w:val="center"/>
        </w:trPr>
        <w:tc>
          <w:tcPr>
            <w:tcW w:w="648" w:type="dxa"/>
          </w:tcPr>
          <w:p w:rsidR="00FC2461" w:rsidRPr="00763DFD" w:rsidRDefault="00FC2461" w:rsidP="00711796">
            <w:pPr>
              <w:widowControl/>
              <w:jc w:val="center"/>
              <w:rPr>
                <w:rFonts w:ascii="宋体" w:eastAsia="宋体" w:hAnsi="宋体"/>
                <w:kern w:val="0"/>
                <w:sz w:val="18"/>
              </w:rPr>
            </w:pPr>
            <w:r w:rsidRPr="00763DFD">
              <w:rPr>
                <w:rFonts w:ascii="宋体" w:eastAsia="宋体" w:hAnsi="宋体"/>
                <w:kern w:val="0"/>
                <w:sz w:val="18"/>
              </w:rPr>
              <w:t>509</w:t>
            </w:r>
          </w:p>
        </w:tc>
        <w:tc>
          <w:tcPr>
            <w:tcW w:w="2182" w:type="dxa"/>
          </w:tcPr>
          <w:p w:rsidR="00FC2461" w:rsidRPr="00763DFD" w:rsidRDefault="00FC2461" w:rsidP="00711796">
            <w:pPr>
              <w:widowControl/>
              <w:rPr>
                <w:rFonts w:ascii="宋体" w:eastAsia="宋体" w:hAnsi="宋体"/>
                <w:kern w:val="0"/>
                <w:sz w:val="18"/>
              </w:rPr>
            </w:pPr>
            <w:r w:rsidRPr="00763DFD">
              <w:rPr>
                <w:rFonts w:ascii="宋体" w:eastAsia="宋体" w:hAnsi="宋体"/>
                <w:kern w:val="0"/>
                <w:sz w:val="18"/>
              </w:rPr>
              <w:t>ExchangeFlag</w:t>
            </w:r>
          </w:p>
        </w:tc>
        <w:tc>
          <w:tcPr>
            <w:tcW w:w="720" w:type="dxa"/>
          </w:tcPr>
          <w:p w:rsidR="00FC2461" w:rsidRPr="00763DFD" w:rsidRDefault="00FC2461" w:rsidP="00711796">
            <w:pPr>
              <w:widowControl/>
              <w:rPr>
                <w:rFonts w:ascii="宋体" w:eastAsia="宋体" w:hAnsi="宋体"/>
                <w:kern w:val="0"/>
                <w:sz w:val="18"/>
              </w:rPr>
            </w:pPr>
            <w:r w:rsidRPr="00763DFD">
              <w:rPr>
                <w:rFonts w:ascii="宋体" w:eastAsia="宋体" w:hAnsi="宋体"/>
                <w:kern w:val="0"/>
                <w:sz w:val="18"/>
              </w:rPr>
              <w:t>C</w:t>
            </w:r>
          </w:p>
        </w:tc>
        <w:tc>
          <w:tcPr>
            <w:tcW w:w="950" w:type="dxa"/>
          </w:tcPr>
          <w:p w:rsidR="00FC2461" w:rsidRPr="00763DFD" w:rsidRDefault="00FC2461" w:rsidP="00711796">
            <w:pPr>
              <w:widowControl/>
              <w:rPr>
                <w:rFonts w:ascii="宋体" w:eastAsia="宋体" w:hAnsi="宋体"/>
                <w:kern w:val="0"/>
                <w:sz w:val="18"/>
              </w:rPr>
            </w:pPr>
            <w:r w:rsidRPr="00763DFD">
              <w:rPr>
                <w:rFonts w:ascii="宋体" w:eastAsia="宋体" w:hAnsi="宋体"/>
                <w:kern w:val="0"/>
                <w:sz w:val="18"/>
              </w:rPr>
              <w:t>1</w:t>
            </w:r>
          </w:p>
        </w:tc>
        <w:tc>
          <w:tcPr>
            <w:tcW w:w="2030" w:type="dxa"/>
          </w:tcPr>
          <w:p w:rsidR="00FC2461" w:rsidRPr="00763DFD" w:rsidRDefault="00FC2461" w:rsidP="00711796">
            <w:pPr>
              <w:widowControl/>
              <w:rPr>
                <w:rFonts w:ascii="宋体" w:eastAsia="宋体" w:hAnsi="宋体"/>
                <w:kern w:val="0"/>
                <w:sz w:val="18"/>
              </w:rPr>
            </w:pPr>
            <w:r w:rsidRPr="00763DFD">
              <w:rPr>
                <w:rFonts w:ascii="宋体" w:eastAsia="宋体" w:hAnsi="宋体" w:hint="eastAsia"/>
                <w:kern w:val="0"/>
                <w:sz w:val="18"/>
              </w:rPr>
              <w:t>交易所标志</w:t>
            </w:r>
          </w:p>
        </w:tc>
        <w:tc>
          <w:tcPr>
            <w:tcW w:w="2390" w:type="dxa"/>
          </w:tcPr>
          <w:p w:rsidR="00FC2461" w:rsidRPr="00763DFD" w:rsidRDefault="00FC2461" w:rsidP="00711796">
            <w:pPr>
              <w:autoSpaceDE w:val="0"/>
              <w:autoSpaceDN w:val="0"/>
              <w:adjustRightInd w:val="0"/>
              <w:rPr>
                <w:rFonts w:ascii="宋体" w:eastAsia="宋体" w:hAnsi="宋体" w:hint="eastAsia"/>
                <w:kern w:val="0"/>
                <w:sz w:val="18"/>
              </w:rPr>
            </w:pPr>
            <w:r w:rsidRPr="00763DFD">
              <w:rPr>
                <w:rFonts w:ascii="宋体" w:eastAsia="宋体" w:hAnsi="宋体" w:hint="eastAsia"/>
                <w:kern w:val="0"/>
                <w:sz w:val="18"/>
              </w:rPr>
              <w:t>指基金发行渠道</w:t>
            </w:r>
          </w:p>
          <w:p w:rsidR="00FC2461" w:rsidRPr="00763DFD" w:rsidRDefault="00FC2461" w:rsidP="00711796">
            <w:pPr>
              <w:autoSpaceDE w:val="0"/>
              <w:autoSpaceDN w:val="0"/>
              <w:adjustRightInd w:val="0"/>
              <w:rPr>
                <w:rFonts w:ascii="宋体" w:eastAsia="宋体" w:hAnsi="宋体" w:hint="eastAsia"/>
                <w:kern w:val="0"/>
                <w:sz w:val="18"/>
              </w:rPr>
            </w:pPr>
            <w:r w:rsidRPr="00763DFD">
              <w:rPr>
                <w:rFonts w:ascii="宋体" w:eastAsia="宋体" w:hAnsi="宋体"/>
                <w:kern w:val="0"/>
                <w:sz w:val="18"/>
              </w:rPr>
              <w:t>0-深圳场内</w:t>
            </w:r>
            <w:r w:rsidRPr="00763DFD">
              <w:rPr>
                <w:rFonts w:ascii="宋体" w:eastAsia="宋体" w:hAnsi="宋体" w:hint="eastAsia"/>
                <w:kern w:val="0"/>
                <w:sz w:val="18"/>
              </w:rPr>
              <w:t>（含场外）</w:t>
            </w:r>
          </w:p>
          <w:p w:rsidR="00FC2461" w:rsidRPr="00763DFD" w:rsidRDefault="00FC2461" w:rsidP="00711796">
            <w:pPr>
              <w:autoSpaceDE w:val="0"/>
              <w:autoSpaceDN w:val="0"/>
              <w:adjustRightInd w:val="0"/>
              <w:rPr>
                <w:rFonts w:ascii="宋体" w:eastAsia="宋体" w:hAnsi="宋体" w:hint="eastAsia"/>
                <w:kern w:val="0"/>
                <w:sz w:val="18"/>
              </w:rPr>
            </w:pPr>
            <w:r w:rsidRPr="00763DFD">
              <w:rPr>
                <w:rFonts w:ascii="宋体" w:eastAsia="宋体" w:hAnsi="宋体"/>
                <w:kern w:val="0"/>
                <w:sz w:val="18"/>
              </w:rPr>
              <w:t>1-上海场内</w:t>
            </w:r>
            <w:r w:rsidRPr="00763DFD">
              <w:rPr>
                <w:rFonts w:ascii="宋体" w:eastAsia="宋体" w:hAnsi="宋体" w:hint="eastAsia"/>
                <w:kern w:val="0"/>
                <w:sz w:val="18"/>
              </w:rPr>
              <w:t>（含场外）</w:t>
            </w:r>
          </w:p>
          <w:p w:rsidR="00FC2461" w:rsidRPr="00763DFD" w:rsidRDefault="00FC2461" w:rsidP="00711796">
            <w:pPr>
              <w:widowControl/>
              <w:rPr>
                <w:rFonts w:ascii="宋体" w:eastAsia="宋体" w:hAnsi="宋体"/>
                <w:kern w:val="0"/>
                <w:sz w:val="18"/>
              </w:rPr>
            </w:pPr>
            <w:r w:rsidRPr="00763DFD">
              <w:rPr>
                <w:rFonts w:ascii="宋体" w:eastAsia="宋体" w:hAnsi="宋体"/>
                <w:kern w:val="0"/>
                <w:sz w:val="18"/>
              </w:rPr>
              <w:t>2-场外</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130</w:t>
            </w:r>
          </w:p>
        </w:tc>
        <w:tc>
          <w:tcPr>
            <w:tcW w:w="2182"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FundSponsor</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hint="eastAsia"/>
                <w:sz w:val="18"/>
              </w:rPr>
              <w:t>A</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3</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基金发起人</w:t>
            </w:r>
          </w:p>
        </w:tc>
        <w:tc>
          <w:tcPr>
            <w:tcW w:w="2390" w:type="dxa"/>
          </w:tcPr>
          <w:p w:rsidR="00FC2461" w:rsidRPr="00763DFD" w:rsidRDefault="00FC2461" w:rsidP="00FE2382">
            <w:pPr>
              <w:snapToGrid w:val="0"/>
              <w:rPr>
                <w:rFonts w:ascii="宋体" w:eastAsia="宋体" w:hAnsi="宋体"/>
                <w:sz w:val="18"/>
              </w:rPr>
            </w:pPr>
          </w:p>
        </w:tc>
        <w:tc>
          <w:tcPr>
            <w:tcW w:w="620" w:type="dxa"/>
          </w:tcPr>
          <w:p w:rsidR="00FC2461" w:rsidRPr="00763DFD" w:rsidRDefault="00FC2461" w:rsidP="00FE2382">
            <w:pPr>
              <w:snapToGrid w:val="0"/>
              <w:jc w:val="center"/>
              <w:rPr>
                <w:rFonts w:ascii="宋体" w:eastAsia="宋体" w:hAnsi="宋体"/>
                <w:sz w:val="18"/>
              </w:rPr>
            </w:pPr>
            <w:r w:rsidRPr="00763DFD">
              <w:rPr>
                <w:rFonts w:ascii="宋体" w:eastAsia="宋体" w:hAnsi="宋体"/>
                <w:sz w:val="18"/>
              </w:rPr>
              <w:t>N</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autoSpaceDE w:val="0"/>
              <w:autoSpaceDN w:val="0"/>
              <w:adjustRightInd w:val="0"/>
              <w:snapToGrid w:val="0"/>
              <w:jc w:val="center"/>
              <w:rPr>
                <w:rFonts w:ascii="宋体" w:eastAsia="宋体" w:hAnsi="宋体"/>
                <w:sz w:val="18"/>
              </w:rPr>
            </w:pPr>
            <w:r w:rsidRPr="00763DFD">
              <w:rPr>
                <w:rFonts w:ascii="宋体" w:eastAsia="宋体" w:hAnsi="宋体"/>
                <w:sz w:val="18"/>
              </w:rPr>
              <w:t>151</w:t>
            </w:r>
          </w:p>
        </w:tc>
        <w:tc>
          <w:tcPr>
            <w:tcW w:w="2182"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Face</w:t>
            </w:r>
            <w:r w:rsidRPr="00763DFD">
              <w:rPr>
                <w:rFonts w:ascii="宋体" w:eastAsia="宋体" w:hAnsi="宋体" w:hint="eastAsia"/>
                <w:sz w:val="18"/>
              </w:rPr>
              <w:t>Value</w:t>
            </w:r>
          </w:p>
        </w:tc>
        <w:tc>
          <w:tcPr>
            <w:tcW w:w="72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7（四位小数）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基金面值</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198</w:t>
            </w:r>
          </w:p>
        </w:tc>
        <w:tc>
          <w:tcPr>
            <w:tcW w:w="2182"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MaxSubsVolByIndi</w:t>
            </w:r>
          </w:p>
        </w:tc>
        <w:tc>
          <w:tcPr>
            <w:tcW w:w="720"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个人最高认购份数</w:t>
            </w:r>
          </w:p>
        </w:tc>
        <w:tc>
          <w:tcPr>
            <w:tcW w:w="2390"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p>
        </w:tc>
        <w:tc>
          <w:tcPr>
            <w:tcW w:w="620" w:type="dxa"/>
            <w:tcBorders>
              <w:top w:val="single" w:sz="4" w:space="0" w:color="auto"/>
              <w:bottom w:val="single" w:sz="4" w:space="0" w:color="auto"/>
            </w:tcBorders>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199</w:t>
            </w:r>
          </w:p>
        </w:tc>
        <w:tc>
          <w:tcPr>
            <w:tcW w:w="2182"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MaxSubsAmountByIndi</w:t>
            </w:r>
          </w:p>
        </w:tc>
        <w:tc>
          <w:tcPr>
            <w:tcW w:w="720"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个人最高认购金额</w:t>
            </w:r>
          </w:p>
        </w:tc>
        <w:tc>
          <w:tcPr>
            <w:tcW w:w="2390" w:type="dxa"/>
            <w:tcBorders>
              <w:top w:val="single" w:sz="4" w:space="0" w:color="auto"/>
              <w:bottom w:val="single" w:sz="4" w:space="0" w:color="auto"/>
            </w:tcBorders>
          </w:tcPr>
          <w:p w:rsidR="00FC2461" w:rsidRPr="00763DFD" w:rsidRDefault="00FC2461" w:rsidP="00FE2382">
            <w:pPr>
              <w:snapToGrid w:val="0"/>
              <w:jc w:val="left"/>
              <w:rPr>
                <w:rFonts w:ascii="宋体" w:eastAsia="宋体" w:hAnsi="宋体" w:hint="eastAsia"/>
                <w:sz w:val="18"/>
              </w:rPr>
            </w:pPr>
          </w:p>
        </w:tc>
        <w:tc>
          <w:tcPr>
            <w:tcW w:w="620" w:type="dxa"/>
            <w:tcBorders>
              <w:top w:val="single" w:sz="4" w:space="0" w:color="auto"/>
              <w:bottom w:val="single" w:sz="4" w:space="0" w:color="auto"/>
            </w:tcBorders>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200</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MaxSubsVolByInst</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法人最高认购份数</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201</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MaxSubsAmountByInst</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法人最高认购金额</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202</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UnitSubsVolByIndi</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个人认购份数单位</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203</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UnitSubsAmountByIndi</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个人认购金额单位</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204</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UnitSubsVolByInst</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法人认购份数单位</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205</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UnitSubsAmountByInst</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法人认购金额单位</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206</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MinBidsAmountByIndi</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个人首次申购最低金额</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207</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MinBidsAmountByInst</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法人首次申购最低金额</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208</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MinAppBidsAmountByIndi</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个人追加申购最低金额</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209</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MinAppBidsAmountByInst</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法人追加申购最低金额</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210</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MinRedemptionVol</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基金最少赎回份数</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211</w:t>
            </w:r>
          </w:p>
        </w:tc>
        <w:tc>
          <w:tcPr>
            <w:tcW w:w="2182"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MinInterconvertVol</w:t>
            </w:r>
          </w:p>
        </w:tc>
        <w:tc>
          <w:tcPr>
            <w:tcW w:w="720" w:type="dxa"/>
          </w:tcPr>
          <w:p w:rsidR="00FC2461" w:rsidRPr="00763DFD" w:rsidRDefault="00FC2461" w:rsidP="00FE2382">
            <w:pPr>
              <w:snapToGrid w:val="0"/>
              <w:jc w:val="left"/>
              <w:rPr>
                <w:rFonts w:ascii="宋体" w:eastAsia="宋体" w:hAnsi="宋体"/>
                <w:sz w:val="18"/>
              </w:rPr>
            </w:pPr>
            <w:r w:rsidRPr="00763DFD">
              <w:rPr>
                <w:rFonts w:ascii="宋体" w:eastAsia="宋体" w:hAnsi="宋体"/>
                <w:sz w:val="18"/>
              </w:rPr>
              <w:t>N</w:t>
            </w:r>
          </w:p>
        </w:tc>
        <w:tc>
          <w:tcPr>
            <w:tcW w:w="95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16（两位小数）</w:t>
            </w:r>
          </w:p>
        </w:tc>
        <w:tc>
          <w:tcPr>
            <w:tcW w:w="203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最低基金转换份数</w:t>
            </w:r>
          </w:p>
        </w:tc>
        <w:tc>
          <w:tcPr>
            <w:tcW w:w="2390" w:type="dxa"/>
          </w:tcPr>
          <w:p w:rsidR="00FC2461" w:rsidRPr="00763DFD" w:rsidRDefault="00FC2461" w:rsidP="00FE2382">
            <w:pPr>
              <w:snapToGrid w:val="0"/>
              <w:jc w:val="left"/>
              <w:rPr>
                <w:rFonts w:ascii="宋体" w:eastAsia="宋体" w:hAnsi="宋体" w:hint="eastAsia"/>
                <w:sz w:val="18"/>
              </w:rPr>
            </w:pP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212</w:t>
            </w:r>
          </w:p>
        </w:tc>
        <w:tc>
          <w:tcPr>
            <w:tcW w:w="2182"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IssueTypeByIndi</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C</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1</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个人发行方式</w:t>
            </w:r>
          </w:p>
        </w:tc>
        <w:tc>
          <w:tcPr>
            <w:tcW w:w="239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w:t>
            </w:r>
            <w:r w:rsidRPr="00763DFD">
              <w:rPr>
                <w:rFonts w:ascii="宋体" w:eastAsia="宋体" w:hAnsi="宋体" w:hint="eastAsia"/>
                <w:sz w:val="18"/>
              </w:rPr>
              <w:t>-比例发行</w:t>
            </w:r>
          </w:p>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w:t>
            </w:r>
            <w:r w:rsidRPr="00763DFD">
              <w:rPr>
                <w:rFonts w:ascii="宋体" w:eastAsia="宋体" w:hAnsi="宋体" w:hint="eastAsia"/>
                <w:sz w:val="18"/>
              </w:rPr>
              <w:t>-摇号</w:t>
            </w:r>
          </w:p>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3</w:t>
            </w:r>
            <w:r w:rsidRPr="00763DFD">
              <w:rPr>
                <w:rFonts w:ascii="宋体" w:eastAsia="宋体" w:hAnsi="宋体" w:hint="eastAsia"/>
                <w:sz w:val="18"/>
              </w:rPr>
              <w:t>-先来先买</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213</w:t>
            </w:r>
          </w:p>
        </w:tc>
        <w:tc>
          <w:tcPr>
            <w:tcW w:w="2182"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IssueTypeByInst</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C</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1</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机构发行方式</w:t>
            </w:r>
          </w:p>
        </w:tc>
        <w:tc>
          <w:tcPr>
            <w:tcW w:w="239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w:t>
            </w:r>
            <w:r w:rsidRPr="00763DFD">
              <w:rPr>
                <w:rFonts w:ascii="宋体" w:eastAsia="宋体" w:hAnsi="宋体" w:hint="eastAsia"/>
                <w:sz w:val="18"/>
              </w:rPr>
              <w:t>-比例发行</w:t>
            </w:r>
          </w:p>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2</w:t>
            </w:r>
            <w:r w:rsidRPr="00763DFD">
              <w:rPr>
                <w:rFonts w:ascii="宋体" w:eastAsia="宋体" w:hAnsi="宋体" w:hint="eastAsia"/>
                <w:sz w:val="18"/>
              </w:rPr>
              <w:t>-摇号</w:t>
            </w:r>
          </w:p>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3</w:t>
            </w:r>
            <w:r w:rsidRPr="00763DFD">
              <w:rPr>
                <w:rFonts w:ascii="宋体" w:eastAsia="宋体" w:hAnsi="宋体" w:hint="eastAsia"/>
                <w:sz w:val="18"/>
              </w:rPr>
              <w:t>-先来先买</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214</w:t>
            </w:r>
          </w:p>
        </w:tc>
        <w:tc>
          <w:tcPr>
            <w:tcW w:w="2182"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SubsType</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C</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1</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认购方式</w:t>
            </w:r>
          </w:p>
        </w:tc>
        <w:tc>
          <w:tcPr>
            <w:tcW w:w="239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0-金额认购</w:t>
            </w:r>
          </w:p>
          <w:p w:rsidR="00FC2461" w:rsidRPr="00763DFD" w:rsidRDefault="00FC2461" w:rsidP="00FE2382">
            <w:pPr>
              <w:snapToGrid w:val="0"/>
              <w:jc w:val="left"/>
              <w:rPr>
                <w:rFonts w:ascii="宋体" w:eastAsia="宋体" w:hAnsi="宋体" w:hint="eastAsia"/>
                <w:sz w:val="18"/>
              </w:rPr>
            </w:pPr>
            <w:r w:rsidRPr="00763DFD">
              <w:rPr>
                <w:rFonts w:ascii="宋体" w:eastAsia="宋体" w:hAnsi="宋体" w:hint="eastAsia"/>
                <w:sz w:val="18"/>
              </w:rPr>
              <w:t>1-份数认购</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215</w:t>
            </w:r>
          </w:p>
        </w:tc>
        <w:tc>
          <w:tcPr>
            <w:tcW w:w="2182"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CollectFeeType</w:t>
            </w:r>
          </w:p>
        </w:tc>
        <w:tc>
          <w:tcPr>
            <w:tcW w:w="720" w:type="dxa"/>
          </w:tcPr>
          <w:p w:rsidR="00FC2461" w:rsidRPr="00763DFD" w:rsidRDefault="00FC2461" w:rsidP="00FE2382">
            <w:pPr>
              <w:snapToGrid w:val="0"/>
              <w:rPr>
                <w:rFonts w:ascii="宋体" w:eastAsia="宋体" w:hAnsi="宋体"/>
                <w:sz w:val="18"/>
              </w:rPr>
            </w:pPr>
            <w:r w:rsidRPr="00763DFD">
              <w:rPr>
                <w:rFonts w:ascii="宋体" w:eastAsia="宋体" w:hAnsi="宋体"/>
                <w:sz w:val="18"/>
              </w:rPr>
              <w:t>C</w:t>
            </w:r>
          </w:p>
        </w:tc>
        <w:tc>
          <w:tcPr>
            <w:tcW w:w="950" w:type="dxa"/>
          </w:tcPr>
          <w:p w:rsidR="00FC2461" w:rsidRPr="00763DFD" w:rsidRDefault="00FC2461" w:rsidP="00FE2382">
            <w:pPr>
              <w:snapToGrid w:val="0"/>
              <w:rPr>
                <w:rFonts w:ascii="宋体" w:eastAsia="宋体" w:hAnsi="宋体" w:hint="eastAsia"/>
                <w:sz w:val="18"/>
              </w:rPr>
            </w:pPr>
            <w:r w:rsidRPr="00763DFD">
              <w:rPr>
                <w:rFonts w:ascii="宋体" w:eastAsia="宋体" w:hAnsi="宋体"/>
                <w:sz w:val="18"/>
              </w:rPr>
              <w:t>1</w:t>
            </w:r>
          </w:p>
        </w:tc>
        <w:tc>
          <w:tcPr>
            <w:tcW w:w="2030" w:type="dxa"/>
          </w:tcPr>
          <w:p w:rsidR="00FC2461" w:rsidRPr="00763DFD" w:rsidRDefault="00FC2461" w:rsidP="00FE2382">
            <w:pPr>
              <w:snapToGrid w:val="0"/>
              <w:rPr>
                <w:rFonts w:ascii="宋体" w:eastAsia="宋体" w:hAnsi="宋体" w:hint="eastAsia"/>
                <w:sz w:val="18"/>
              </w:rPr>
            </w:pPr>
            <w:r w:rsidRPr="00763DFD">
              <w:rPr>
                <w:rFonts w:ascii="宋体" w:eastAsia="宋体" w:hAnsi="宋体" w:hint="eastAsia"/>
                <w:sz w:val="18"/>
              </w:rPr>
              <w:t>交易费收取方式</w:t>
            </w:r>
          </w:p>
        </w:tc>
        <w:tc>
          <w:tcPr>
            <w:tcW w:w="2390" w:type="dxa"/>
          </w:tcPr>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0</w:t>
            </w:r>
            <w:r w:rsidRPr="00763DFD">
              <w:rPr>
                <w:rFonts w:ascii="宋体" w:eastAsia="宋体" w:hAnsi="宋体" w:hint="eastAsia"/>
                <w:sz w:val="18"/>
              </w:rPr>
              <w:t>-价内费</w:t>
            </w:r>
          </w:p>
          <w:p w:rsidR="00FC2461" w:rsidRPr="00763DFD" w:rsidRDefault="00FC2461" w:rsidP="00FE2382">
            <w:pPr>
              <w:snapToGrid w:val="0"/>
              <w:jc w:val="left"/>
              <w:rPr>
                <w:rFonts w:ascii="宋体" w:eastAsia="宋体" w:hAnsi="宋体" w:hint="eastAsia"/>
                <w:sz w:val="18"/>
              </w:rPr>
            </w:pPr>
            <w:r w:rsidRPr="00763DFD">
              <w:rPr>
                <w:rFonts w:ascii="宋体" w:eastAsia="宋体" w:hAnsi="宋体"/>
                <w:sz w:val="18"/>
              </w:rPr>
              <w:t>1</w:t>
            </w:r>
            <w:r w:rsidRPr="00763DFD">
              <w:rPr>
                <w:rFonts w:ascii="宋体" w:eastAsia="宋体" w:hAnsi="宋体" w:hint="eastAsia"/>
                <w:sz w:val="18"/>
              </w:rPr>
              <w:t>-价外费</w:t>
            </w:r>
          </w:p>
        </w:tc>
        <w:tc>
          <w:tcPr>
            <w:tcW w:w="620" w:type="dxa"/>
          </w:tcPr>
          <w:p w:rsidR="00FC2461" w:rsidRPr="00763DFD" w:rsidRDefault="00FC2461" w:rsidP="00FE2382">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609</w:t>
            </w:r>
          </w:p>
        </w:tc>
        <w:tc>
          <w:tcPr>
            <w:tcW w:w="2182"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IndiMaxPurchase</w:t>
            </w:r>
          </w:p>
        </w:tc>
        <w:tc>
          <w:tcPr>
            <w:tcW w:w="72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FC2461" w:rsidRPr="00763DFD" w:rsidRDefault="00FC2461" w:rsidP="00FE238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个人最大申购金额</w:t>
            </w:r>
          </w:p>
        </w:tc>
        <w:tc>
          <w:tcPr>
            <w:tcW w:w="2390" w:type="dxa"/>
            <w:vAlign w:val="center"/>
          </w:tcPr>
          <w:p w:rsidR="00FC2461" w:rsidRPr="00763DFD" w:rsidRDefault="00FC2461" w:rsidP="00FE2382">
            <w:pPr>
              <w:rPr>
                <w:rFonts w:ascii="宋体" w:eastAsia="宋体" w:hAnsi="宋体" w:hint="eastAsia"/>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610</w:t>
            </w:r>
          </w:p>
        </w:tc>
        <w:tc>
          <w:tcPr>
            <w:tcW w:w="2182"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InstMaxPurchase</w:t>
            </w:r>
          </w:p>
        </w:tc>
        <w:tc>
          <w:tcPr>
            <w:tcW w:w="72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FC2461" w:rsidRPr="00763DFD" w:rsidRDefault="00FC2461" w:rsidP="00FE238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法人最大申购金额</w:t>
            </w:r>
          </w:p>
        </w:tc>
        <w:tc>
          <w:tcPr>
            <w:tcW w:w="2390" w:type="dxa"/>
            <w:vAlign w:val="center"/>
          </w:tcPr>
          <w:p w:rsidR="00FC2461" w:rsidRPr="00763DFD" w:rsidRDefault="00FC2461" w:rsidP="00FE2382">
            <w:pPr>
              <w:rPr>
                <w:rFonts w:ascii="宋体" w:eastAsia="宋体" w:hAnsi="宋体"/>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611</w:t>
            </w:r>
          </w:p>
        </w:tc>
        <w:tc>
          <w:tcPr>
            <w:tcW w:w="2182"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IndiDayMaxSumBuy</w:t>
            </w:r>
          </w:p>
        </w:tc>
        <w:tc>
          <w:tcPr>
            <w:tcW w:w="72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FC2461" w:rsidRPr="00763DFD" w:rsidRDefault="00FC2461" w:rsidP="00FE238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个人当日累计购买最大金额</w:t>
            </w:r>
          </w:p>
        </w:tc>
        <w:tc>
          <w:tcPr>
            <w:tcW w:w="2390" w:type="dxa"/>
            <w:vAlign w:val="center"/>
          </w:tcPr>
          <w:p w:rsidR="00FC2461" w:rsidRPr="00763DFD" w:rsidRDefault="00FC2461" w:rsidP="00FE2382">
            <w:pPr>
              <w:rPr>
                <w:rFonts w:ascii="宋体" w:eastAsia="宋体" w:hAnsi="宋体"/>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612</w:t>
            </w:r>
          </w:p>
        </w:tc>
        <w:tc>
          <w:tcPr>
            <w:tcW w:w="2182"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InstDayMaxSumBuy</w:t>
            </w:r>
          </w:p>
        </w:tc>
        <w:tc>
          <w:tcPr>
            <w:tcW w:w="72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FC2461" w:rsidRPr="00763DFD" w:rsidRDefault="00FC2461" w:rsidP="00FE238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法人当日累计购买最大金额</w:t>
            </w:r>
          </w:p>
        </w:tc>
        <w:tc>
          <w:tcPr>
            <w:tcW w:w="2390" w:type="dxa"/>
            <w:vAlign w:val="center"/>
          </w:tcPr>
          <w:p w:rsidR="00FC2461" w:rsidRPr="00763DFD" w:rsidRDefault="00FC2461" w:rsidP="00FE2382">
            <w:pPr>
              <w:rPr>
                <w:rFonts w:ascii="宋体" w:eastAsia="宋体" w:hAnsi="宋体"/>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613</w:t>
            </w:r>
          </w:p>
        </w:tc>
        <w:tc>
          <w:tcPr>
            <w:tcW w:w="2182"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IndiDayMaxSumRedeem</w:t>
            </w:r>
          </w:p>
        </w:tc>
        <w:tc>
          <w:tcPr>
            <w:tcW w:w="72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FC2461" w:rsidRPr="00763DFD" w:rsidRDefault="00FC2461" w:rsidP="00FE238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个人当日累计赎回最大份额</w:t>
            </w:r>
          </w:p>
        </w:tc>
        <w:tc>
          <w:tcPr>
            <w:tcW w:w="2390" w:type="dxa"/>
            <w:vAlign w:val="center"/>
          </w:tcPr>
          <w:p w:rsidR="00FC2461" w:rsidRPr="00763DFD" w:rsidRDefault="00FC2461" w:rsidP="00FE2382">
            <w:pPr>
              <w:rPr>
                <w:rFonts w:ascii="宋体" w:eastAsia="宋体" w:hAnsi="宋体"/>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614</w:t>
            </w:r>
          </w:p>
        </w:tc>
        <w:tc>
          <w:tcPr>
            <w:tcW w:w="2182"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InstDayMaxSumRedeem</w:t>
            </w:r>
          </w:p>
        </w:tc>
        <w:tc>
          <w:tcPr>
            <w:tcW w:w="72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FC2461" w:rsidRPr="00763DFD" w:rsidRDefault="00FC2461" w:rsidP="00FE238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法人当日累计赎回最大份额</w:t>
            </w:r>
          </w:p>
        </w:tc>
        <w:tc>
          <w:tcPr>
            <w:tcW w:w="2390" w:type="dxa"/>
            <w:vAlign w:val="center"/>
          </w:tcPr>
          <w:p w:rsidR="00FC2461" w:rsidRPr="00763DFD" w:rsidRDefault="00FC2461" w:rsidP="00FE2382">
            <w:pPr>
              <w:rPr>
                <w:rFonts w:ascii="宋体" w:eastAsia="宋体" w:hAnsi="宋体"/>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615</w:t>
            </w:r>
          </w:p>
        </w:tc>
        <w:tc>
          <w:tcPr>
            <w:tcW w:w="2182"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IndiMaxRedeem</w:t>
            </w:r>
          </w:p>
        </w:tc>
        <w:tc>
          <w:tcPr>
            <w:tcW w:w="72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FC2461" w:rsidRPr="00763DFD" w:rsidRDefault="00FC2461" w:rsidP="00FE238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个人最大赎回份额</w:t>
            </w:r>
          </w:p>
        </w:tc>
        <w:tc>
          <w:tcPr>
            <w:tcW w:w="2390" w:type="dxa"/>
            <w:vAlign w:val="center"/>
          </w:tcPr>
          <w:p w:rsidR="00FC2461" w:rsidRPr="00763DFD" w:rsidRDefault="00FC2461" w:rsidP="00FE2382">
            <w:pPr>
              <w:rPr>
                <w:rFonts w:ascii="宋体" w:eastAsia="宋体" w:hAnsi="宋体"/>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616</w:t>
            </w:r>
          </w:p>
        </w:tc>
        <w:tc>
          <w:tcPr>
            <w:tcW w:w="2182"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InstMaxRedeem</w:t>
            </w:r>
          </w:p>
        </w:tc>
        <w:tc>
          <w:tcPr>
            <w:tcW w:w="72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FC2461" w:rsidRPr="00763DFD" w:rsidRDefault="00FC2461" w:rsidP="00FE2382">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FC2461" w:rsidRPr="00763DFD" w:rsidRDefault="00FC2461" w:rsidP="00FE2382">
            <w:pPr>
              <w:widowControl/>
              <w:rPr>
                <w:rFonts w:ascii="宋体" w:eastAsia="宋体" w:hAnsi="宋体" w:hint="eastAsia"/>
                <w:kern w:val="0"/>
                <w:sz w:val="18"/>
              </w:rPr>
            </w:pPr>
            <w:r w:rsidRPr="00763DFD">
              <w:rPr>
                <w:rFonts w:ascii="宋体" w:eastAsia="宋体" w:hAnsi="宋体" w:hint="eastAsia"/>
                <w:kern w:val="0"/>
                <w:sz w:val="18"/>
              </w:rPr>
              <w:t>法人最大赎回份额</w:t>
            </w:r>
          </w:p>
        </w:tc>
        <w:tc>
          <w:tcPr>
            <w:tcW w:w="2390" w:type="dxa"/>
            <w:vAlign w:val="center"/>
          </w:tcPr>
          <w:p w:rsidR="00FC2461" w:rsidRPr="00763DFD" w:rsidRDefault="00FC2461" w:rsidP="00FE2382">
            <w:pPr>
              <w:rPr>
                <w:rFonts w:ascii="宋体" w:eastAsia="宋体" w:hAnsi="宋体"/>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332</w:t>
            </w:r>
          </w:p>
        </w:tc>
        <w:tc>
          <w:tcPr>
            <w:tcW w:w="2182" w:type="dxa"/>
          </w:tcPr>
          <w:p w:rsidR="00FC2461" w:rsidRPr="00763DFD" w:rsidRDefault="00FC2461" w:rsidP="00FE2382">
            <w:pPr>
              <w:rPr>
                <w:rFonts w:ascii="宋体" w:eastAsia="宋体" w:hAnsi="宋体"/>
                <w:sz w:val="18"/>
              </w:rPr>
            </w:pPr>
            <w:r w:rsidRPr="00763DFD">
              <w:rPr>
                <w:rFonts w:ascii="宋体" w:eastAsia="宋体" w:hAnsi="宋体"/>
                <w:sz w:val="18"/>
              </w:rPr>
              <w:t>RegistrarName</w:t>
            </w:r>
          </w:p>
        </w:tc>
        <w:tc>
          <w:tcPr>
            <w:tcW w:w="72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C</w:t>
            </w:r>
          </w:p>
        </w:tc>
        <w:tc>
          <w:tcPr>
            <w:tcW w:w="95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40</w:t>
            </w:r>
          </w:p>
        </w:tc>
        <w:tc>
          <w:tcPr>
            <w:tcW w:w="203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注册登记人名称</w:t>
            </w:r>
          </w:p>
        </w:tc>
        <w:tc>
          <w:tcPr>
            <w:tcW w:w="2390" w:type="dxa"/>
          </w:tcPr>
          <w:p w:rsidR="00FC2461" w:rsidRPr="00763DFD" w:rsidRDefault="00FC2461" w:rsidP="00FE2382">
            <w:pPr>
              <w:rPr>
                <w:rFonts w:ascii="宋体" w:eastAsia="宋体" w:hAnsi="宋体" w:hint="eastAsia"/>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333</w:t>
            </w:r>
          </w:p>
        </w:tc>
        <w:tc>
          <w:tcPr>
            <w:tcW w:w="2182" w:type="dxa"/>
          </w:tcPr>
          <w:p w:rsidR="00FC2461" w:rsidRPr="00763DFD" w:rsidRDefault="00FC2461" w:rsidP="00FE2382">
            <w:pPr>
              <w:rPr>
                <w:rFonts w:ascii="宋体" w:eastAsia="宋体" w:hAnsi="宋体"/>
                <w:sz w:val="18"/>
              </w:rPr>
            </w:pPr>
            <w:r w:rsidRPr="00763DFD">
              <w:rPr>
                <w:rFonts w:ascii="宋体" w:eastAsia="宋体" w:hAnsi="宋体"/>
                <w:sz w:val="18"/>
              </w:rPr>
              <w:t>FundManagerName</w:t>
            </w:r>
          </w:p>
        </w:tc>
        <w:tc>
          <w:tcPr>
            <w:tcW w:w="72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C</w:t>
            </w:r>
          </w:p>
        </w:tc>
        <w:tc>
          <w:tcPr>
            <w:tcW w:w="95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40</w:t>
            </w:r>
          </w:p>
        </w:tc>
        <w:tc>
          <w:tcPr>
            <w:tcW w:w="203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基金管理人名称</w:t>
            </w:r>
          </w:p>
        </w:tc>
        <w:tc>
          <w:tcPr>
            <w:tcW w:w="2390" w:type="dxa"/>
          </w:tcPr>
          <w:p w:rsidR="00FC2461" w:rsidRPr="00763DFD" w:rsidRDefault="00FC2461" w:rsidP="00FE2382">
            <w:pPr>
              <w:rPr>
                <w:rFonts w:ascii="宋体" w:eastAsia="宋体" w:hAnsi="宋体" w:hint="eastAsia"/>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314</w:t>
            </w:r>
          </w:p>
        </w:tc>
        <w:tc>
          <w:tcPr>
            <w:tcW w:w="2182" w:type="dxa"/>
          </w:tcPr>
          <w:p w:rsidR="00FC2461" w:rsidRPr="00763DFD" w:rsidRDefault="00FC2461" w:rsidP="00FE2382">
            <w:pPr>
              <w:rPr>
                <w:rFonts w:ascii="宋体" w:eastAsia="宋体" w:hAnsi="宋体"/>
                <w:sz w:val="18"/>
              </w:rPr>
            </w:pPr>
            <w:r w:rsidRPr="00763DFD">
              <w:rPr>
                <w:rFonts w:ascii="宋体" w:eastAsia="宋体" w:hAnsi="宋体"/>
                <w:sz w:val="18"/>
              </w:rPr>
              <w:t>FundServerTel</w:t>
            </w:r>
          </w:p>
        </w:tc>
        <w:tc>
          <w:tcPr>
            <w:tcW w:w="72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C</w:t>
            </w:r>
          </w:p>
        </w:tc>
        <w:tc>
          <w:tcPr>
            <w:tcW w:w="95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30</w:t>
            </w:r>
          </w:p>
        </w:tc>
        <w:tc>
          <w:tcPr>
            <w:tcW w:w="203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基金公司客服电话</w:t>
            </w:r>
          </w:p>
        </w:tc>
        <w:tc>
          <w:tcPr>
            <w:tcW w:w="2390" w:type="dxa"/>
          </w:tcPr>
          <w:p w:rsidR="00FC2461" w:rsidRPr="00763DFD" w:rsidRDefault="00FC2461" w:rsidP="00FE2382">
            <w:pPr>
              <w:rPr>
                <w:rFonts w:ascii="宋体" w:eastAsia="宋体" w:hAnsi="宋体" w:hint="eastAsia"/>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FE2382">
        <w:tblPrEx>
          <w:tblCellMar>
            <w:top w:w="0" w:type="dxa"/>
            <w:bottom w:w="0" w:type="dxa"/>
          </w:tblCellMar>
        </w:tblPrEx>
        <w:trPr>
          <w:jc w:val="center"/>
        </w:trPr>
        <w:tc>
          <w:tcPr>
            <w:tcW w:w="648" w:type="dxa"/>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315</w:t>
            </w:r>
          </w:p>
        </w:tc>
        <w:tc>
          <w:tcPr>
            <w:tcW w:w="2182" w:type="dxa"/>
          </w:tcPr>
          <w:p w:rsidR="00FC2461" w:rsidRPr="00763DFD" w:rsidRDefault="00FC2461" w:rsidP="00FE2382">
            <w:pPr>
              <w:rPr>
                <w:rFonts w:ascii="宋体" w:eastAsia="宋体" w:hAnsi="宋体"/>
                <w:sz w:val="18"/>
              </w:rPr>
            </w:pPr>
            <w:r w:rsidRPr="00763DFD">
              <w:rPr>
                <w:rFonts w:ascii="宋体" w:eastAsia="宋体" w:hAnsi="宋体"/>
                <w:sz w:val="18"/>
              </w:rPr>
              <w:t>FundInternetAddress</w:t>
            </w:r>
          </w:p>
        </w:tc>
        <w:tc>
          <w:tcPr>
            <w:tcW w:w="72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C</w:t>
            </w:r>
          </w:p>
        </w:tc>
        <w:tc>
          <w:tcPr>
            <w:tcW w:w="95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40</w:t>
            </w:r>
          </w:p>
        </w:tc>
        <w:tc>
          <w:tcPr>
            <w:tcW w:w="2030" w:type="dxa"/>
          </w:tcPr>
          <w:p w:rsidR="00FC2461" w:rsidRPr="00763DFD" w:rsidRDefault="00FC2461" w:rsidP="00FE2382">
            <w:pPr>
              <w:rPr>
                <w:rFonts w:ascii="宋体" w:eastAsia="宋体" w:hAnsi="宋体" w:hint="eastAsia"/>
                <w:sz w:val="18"/>
              </w:rPr>
            </w:pPr>
            <w:r w:rsidRPr="00763DFD">
              <w:rPr>
                <w:rFonts w:ascii="宋体" w:eastAsia="宋体" w:hAnsi="宋体" w:hint="eastAsia"/>
                <w:sz w:val="18"/>
              </w:rPr>
              <w:t>基金公司网站网址</w:t>
            </w:r>
          </w:p>
        </w:tc>
        <w:tc>
          <w:tcPr>
            <w:tcW w:w="2390" w:type="dxa"/>
          </w:tcPr>
          <w:p w:rsidR="00FC2461" w:rsidRPr="00763DFD" w:rsidRDefault="00FC2461" w:rsidP="00FE2382">
            <w:pPr>
              <w:rPr>
                <w:rFonts w:ascii="宋体" w:eastAsia="宋体" w:hAnsi="宋体" w:hint="eastAsia"/>
                <w:sz w:val="18"/>
              </w:rPr>
            </w:pPr>
          </w:p>
        </w:tc>
        <w:tc>
          <w:tcPr>
            <w:tcW w:w="620" w:type="dxa"/>
            <w:vAlign w:val="bottom"/>
          </w:tcPr>
          <w:p w:rsidR="00FC2461" w:rsidRPr="00763DFD" w:rsidRDefault="00FC2461" w:rsidP="00FE2382">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711796">
        <w:tblPrEx>
          <w:tblCellMar>
            <w:top w:w="0" w:type="dxa"/>
            <w:bottom w:w="0" w:type="dxa"/>
          </w:tblCellMar>
        </w:tblPrEx>
        <w:trPr>
          <w:jc w:val="center"/>
        </w:trPr>
        <w:tc>
          <w:tcPr>
            <w:tcW w:w="648" w:type="dxa"/>
          </w:tcPr>
          <w:p w:rsidR="00FC2461" w:rsidRPr="00763DFD" w:rsidRDefault="00FC2461" w:rsidP="00711796">
            <w:pPr>
              <w:snapToGrid w:val="0"/>
              <w:jc w:val="center"/>
              <w:rPr>
                <w:rFonts w:ascii="宋体" w:eastAsia="宋体" w:hAnsi="宋体" w:hint="eastAsia"/>
                <w:sz w:val="18"/>
              </w:rPr>
            </w:pPr>
            <w:r w:rsidRPr="00763DFD">
              <w:rPr>
                <w:rFonts w:ascii="宋体" w:eastAsia="宋体" w:hAnsi="宋体" w:hint="eastAsia"/>
                <w:sz w:val="18"/>
              </w:rPr>
              <w:t>254</w:t>
            </w:r>
          </w:p>
        </w:tc>
        <w:tc>
          <w:tcPr>
            <w:tcW w:w="2182" w:type="dxa"/>
          </w:tcPr>
          <w:p w:rsidR="00FC2461" w:rsidRPr="00763DFD" w:rsidRDefault="00FC2461" w:rsidP="00711796">
            <w:pPr>
              <w:snapToGrid w:val="0"/>
              <w:rPr>
                <w:rFonts w:ascii="宋体" w:eastAsia="宋体" w:hAnsi="宋体" w:hint="eastAsia"/>
                <w:sz w:val="18"/>
              </w:rPr>
            </w:pPr>
            <w:r w:rsidRPr="00763DFD">
              <w:rPr>
                <w:rFonts w:ascii="宋体" w:eastAsia="宋体" w:hAnsi="宋体" w:hint="eastAsia"/>
                <w:sz w:val="18"/>
              </w:rPr>
              <w:t>Specification</w:t>
            </w:r>
          </w:p>
        </w:tc>
        <w:tc>
          <w:tcPr>
            <w:tcW w:w="720" w:type="dxa"/>
          </w:tcPr>
          <w:p w:rsidR="00FC2461" w:rsidRPr="00763DFD" w:rsidRDefault="00FC2461" w:rsidP="00711796">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FC2461" w:rsidRPr="00763DFD" w:rsidRDefault="00FC2461" w:rsidP="00711796">
            <w:pPr>
              <w:snapToGrid w:val="0"/>
              <w:rPr>
                <w:rFonts w:ascii="宋体" w:eastAsia="宋体" w:hAnsi="宋体" w:hint="eastAsia"/>
                <w:sz w:val="18"/>
              </w:rPr>
            </w:pPr>
            <w:r w:rsidRPr="00763DFD">
              <w:rPr>
                <w:rFonts w:ascii="宋体" w:eastAsia="宋体" w:hAnsi="宋体" w:hint="eastAsia"/>
                <w:sz w:val="18"/>
              </w:rPr>
              <w:t>60</w:t>
            </w:r>
          </w:p>
        </w:tc>
        <w:tc>
          <w:tcPr>
            <w:tcW w:w="2030" w:type="dxa"/>
          </w:tcPr>
          <w:p w:rsidR="00FC2461" w:rsidRPr="00763DFD" w:rsidRDefault="00FC2461" w:rsidP="00711796">
            <w:pPr>
              <w:snapToGrid w:val="0"/>
              <w:rPr>
                <w:rFonts w:ascii="宋体" w:eastAsia="宋体" w:hAnsi="宋体" w:hint="eastAsia"/>
                <w:sz w:val="18"/>
              </w:rPr>
            </w:pPr>
            <w:r w:rsidRPr="00763DFD">
              <w:rPr>
                <w:rFonts w:ascii="宋体" w:eastAsia="宋体" w:hAnsi="宋体" w:hint="eastAsia"/>
                <w:sz w:val="18"/>
              </w:rPr>
              <w:t>摘要/说明</w:t>
            </w:r>
          </w:p>
        </w:tc>
        <w:tc>
          <w:tcPr>
            <w:tcW w:w="2390" w:type="dxa"/>
          </w:tcPr>
          <w:p w:rsidR="00FC2461" w:rsidRPr="00763DFD" w:rsidRDefault="00FC2461" w:rsidP="00711796">
            <w:pPr>
              <w:snapToGrid w:val="0"/>
              <w:rPr>
                <w:rFonts w:ascii="宋体" w:eastAsia="宋体" w:hAnsi="宋体" w:hint="eastAsia"/>
                <w:sz w:val="18"/>
              </w:rPr>
            </w:pPr>
          </w:p>
        </w:tc>
        <w:tc>
          <w:tcPr>
            <w:tcW w:w="620" w:type="dxa"/>
          </w:tcPr>
          <w:p w:rsidR="00FC2461" w:rsidRPr="00763DFD" w:rsidRDefault="00FC2461" w:rsidP="00711796">
            <w:pPr>
              <w:snapToGrid w:val="0"/>
              <w:jc w:val="center"/>
              <w:rPr>
                <w:rFonts w:ascii="宋体" w:eastAsia="宋体" w:hAnsi="宋体" w:hint="eastAsia"/>
                <w:sz w:val="18"/>
              </w:rPr>
            </w:pPr>
            <w:r w:rsidRPr="00763DFD">
              <w:rPr>
                <w:rFonts w:ascii="宋体" w:eastAsia="宋体" w:hAnsi="宋体" w:hint="eastAsia"/>
                <w:sz w:val="18"/>
              </w:rPr>
              <w:t>N</w:t>
            </w:r>
          </w:p>
        </w:tc>
      </w:tr>
      <w:tr w:rsidR="00FC2461" w:rsidRPr="00763DFD" w:rsidTr="00D71C79">
        <w:tblPrEx>
          <w:tblCellMar>
            <w:top w:w="0" w:type="dxa"/>
            <w:bottom w:w="0" w:type="dxa"/>
          </w:tblCellMar>
        </w:tblPrEx>
        <w:trPr>
          <w:jc w:val="center"/>
        </w:trPr>
        <w:tc>
          <w:tcPr>
            <w:tcW w:w="648" w:type="dxa"/>
          </w:tcPr>
          <w:p w:rsidR="00FC2461" w:rsidRPr="00763DFD" w:rsidRDefault="00FC2461"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384</w:t>
            </w:r>
          </w:p>
        </w:tc>
        <w:tc>
          <w:tcPr>
            <w:tcW w:w="2182" w:type="dxa"/>
          </w:tcPr>
          <w:p w:rsidR="00FC2461" w:rsidRPr="00763DFD" w:rsidRDefault="00FC2461" w:rsidP="00D71C79">
            <w:pPr>
              <w:snapToGrid w:val="0"/>
              <w:rPr>
                <w:rFonts w:ascii="宋体" w:eastAsia="宋体" w:hAnsi="宋体" w:hint="eastAsia"/>
                <w:sz w:val="18"/>
              </w:rPr>
            </w:pPr>
            <w:r w:rsidRPr="00763DFD">
              <w:rPr>
                <w:rFonts w:ascii="宋体" w:eastAsia="宋体" w:hAnsi="宋体" w:hint="eastAsia"/>
                <w:sz w:val="18"/>
              </w:rPr>
              <w:t>WholeFlag</w:t>
            </w:r>
          </w:p>
        </w:tc>
        <w:tc>
          <w:tcPr>
            <w:tcW w:w="720" w:type="dxa"/>
          </w:tcPr>
          <w:p w:rsidR="00FC2461" w:rsidRPr="00763DFD" w:rsidRDefault="00FC2461"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FC2461" w:rsidRPr="00763DFD" w:rsidRDefault="00FC2461"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FC2461" w:rsidRPr="00763DFD" w:rsidRDefault="00FC2461" w:rsidP="00D71C79">
            <w:pPr>
              <w:snapToGrid w:val="0"/>
              <w:rPr>
                <w:rFonts w:ascii="宋体" w:eastAsia="宋体" w:hAnsi="宋体" w:hint="eastAsia"/>
                <w:sz w:val="18"/>
              </w:rPr>
            </w:pPr>
            <w:r w:rsidRPr="00763DFD">
              <w:rPr>
                <w:rFonts w:ascii="宋体" w:eastAsia="宋体" w:hAnsi="宋体" w:hint="eastAsia"/>
                <w:sz w:val="18"/>
              </w:rPr>
              <w:t>全量标志</w:t>
            </w:r>
          </w:p>
        </w:tc>
        <w:tc>
          <w:tcPr>
            <w:tcW w:w="2390" w:type="dxa"/>
          </w:tcPr>
          <w:p w:rsidR="00FC2461" w:rsidRPr="00763DFD" w:rsidRDefault="00FC2461" w:rsidP="00D71C79">
            <w:pPr>
              <w:snapToGrid w:val="0"/>
              <w:rPr>
                <w:rFonts w:ascii="宋体" w:eastAsia="宋体" w:hAnsi="宋体" w:hint="eastAsia"/>
                <w:sz w:val="18"/>
              </w:rPr>
            </w:pPr>
            <w:r w:rsidRPr="00763DFD">
              <w:rPr>
                <w:rFonts w:ascii="宋体" w:eastAsia="宋体" w:hAnsi="宋体" w:hint="eastAsia"/>
                <w:sz w:val="18"/>
              </w:rPr>
              <w:t>0-增量   1-全量</w:t>
            </w:r>
          </w:p>
        </w:tc>
        <w:tc>
          <w:tcPr>
            <w:tcW w:w="620" w:type="dxa"/>
            <w:vAlign w:val="bottom"/>
          </w:tcPr>
          <w:p w:rsidR="00FC2461" w:rsidRPr="00763DFD" w:rsidRDefault="00FC2461" w:rsidP="00D71C79">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C2461" w:rsidRPr="00763DFD" w:rsidTr="00D71C79">
        <w:tblPrEx>
          <w:tblCellMar>
            <w:top w:w="0" w:type="dxa"/>
            <w:bottom w:w="0" w:type="dxa"/>
          </w:tblCellMar>
        </w:tblPrEx>
        <w:trPr>
          <w:jc w:val="center"/>
        </w:trPr>
        <w:tc>
          <w:tcPr>
            <w:tcW w:w="648" w:type="dxa"/>
          </w:tcPr>
          <w:p w:rsidR="00FC2461" w:rsidRPr="00763DFD" w:rsidRDefault="00FC2461"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385</w:t>
            </w:r>
          </w:p>
        </w:tc>
        <w:tc>
          <w:tcPr>
            <w:tcW w:w="2182" w:type="dxa"/>
          </w:tcPr>
          <w:p w:rsidR="00FC2461" w:rsidRPr="00763DFD" w:rsidRDefault="00FC2461" w:rsidP="00D71C79">
            <w:pPr>
              <w:snapToGrid w:val="0"/>
              <w:rPr>
                <w:rFonts w:ascii="宋体" w:eastAsia="宋体" w:hAnsi="宋体" w:hint="eastAsia"/>
                <w:sz w:val="18"/>
              </w:rPr>
            </w:pPr>
            <w:r w:rsidRPr="00763DFD">
              <w:rPr>
                <w:rFonts w:ascii="宋体" w:eastAsia="宋体" w:hAnsi="宋体" w:hint="eastAsia"/>
                <w:sz w:val="18"/>
              </w:rPr>
              <w:t>ModifyWay</w:t>
            </w:r>
          </w:p>
        </w:tc>
        <w:tc>
          <w:tcPr>
            <w:tcW w:w="720" w:type="dxa"/>
          </w:tcPr>
          <w:p w:rsidR="00FC2461" w:rsidRPr="00763DFD" w:rsidRDefault="00FC2461"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FC2461" w:rsidRPr="00763DFD" w:rsidRDefault="00FC2461"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FC2461" w:rsidRPr="00763DFD" w:rsidRDefault="00FC2461" w:rsidP="00D71C79">
            <w:pPr>
              <w:snapToGrid w:val="0"/>
              <w:rPr>
                <w:rFonts w:ascii="宋体" w:eastAsia="宋体" w:hAnsi="宋体" w:hint="eastAsia"/>
                <w:sz w:val="18"/>
              </w:rPr>
            </w:pPr>
            <w:r w:rsidRPr="00763DFD">
              <w:rPr>
                <w:rFonts w:ascii="宋体" w:eastAsia="宋体" w:hAnsi="宋体" w:hint="eastAsia"/>
                <w:sz w:val="18"/>
              </w:rPr>
              <w:t>修改方式</w:t>
            </w:r>
          </w:p>
        </w:tc>
        <w:tc>
          <w:tcPr>
            <w:tcW w:w="2390" w:type="dxa"/>
          </w:tcPr>
          <w:p w:rsidR="00FC2461" w:rsidRPr="00763DFD" w:rsidRDefault="00FC2461" w:rsidP="00D71C79">
            <w:pPr>
              <w:snapToGrid w:val="0"/>
              <w:rPr>
                <w:rFonts w:ascii="宋体" w:eastAsia="宋体" w:hAnsi="宋体" w:hint="eastAsia"/>
                <w:sz w:val="18"/>
              </w:rPr>
            </w:pPr>
            <w:r w:rsidRPr="00763DFD">
              <w:rPr>
                <w:rFonts w:ascii="宋体" w:eastAsia="宋体" w:hAnsi="宋体" w:hint="eastAsia"/>
                <w:sz w:val="18"/>
              </w:rPr>
              <w:t>增量方式传递参数必填</w:t>
            </w:r>
          </w:p>
          <w:p w:rsidR="00FC2461" w:rsidRPr="00763DFD" w:rsidRDefault="00FC2461" w:rsidP="00D71C79">
            <w:pPr>
              <w:snapToGrid w:val="0"/>
              <w:rPr>
                <w:rFonts w:ascii="宋体" w:eastAsia="宋体" w:hAnsi="宋体" w:hint="eastAsia"/>
                <w:sz w:val="18"/>
              </w:rPr>
            </w:pPr>
            <w:r w:rsidRPr="00763DFD">
              <w:rPr>
                <w:rFonts w:ascii="宋体" w:eastAsia="宋体" w:hAnsi="宋体" w:hint="eastAsia"/>
                <w:sz w:val="18"/>
              </w:rPr>
              <w:t>0-新增  1-修改  2-删除</w:t>
            </w:r>
          </w:p>
        </w:tc>
        <w:tc>
          <w:tcPr>
            <w:tcW w:w="620" w:type="dxa"/>
            <w:vAlign w:val="bottom"/>
          </w:tcPr>
          <w:p w:rsidR="00FC2461" w:rsidRPr="00763DFD" w:rsidRDefault="00FC2461" w:rsidP="00D71C79">
            <w:pPr>
              <w:widowControl/>
              <w:jc w:val="center"/>
              <w:rPr>
                <w:rFonts w:ascii="宋体" w:eastAsia="宋体" w:hAnsi="宋体" w:hint="eastAsia"/>
                <w:kern w:val="0"/>
                <w:sz w:val="18"/>
              </w:rPr>
            </w:pPr>
            <w:r w:rsidRPr="00763DFD">
              <w:rPr>
                <w:rFonts w:ascii="宋体" w:eastAsia="宋体" w:hAnsi="宋体" w:hint="eastAsia"/>
                <w:kern w:val="0"/>
                <w:sz w:val="18"/>
              </w:rPr>
              <w:t>N</w:t>
            </w:r>
          </w:p>
        </w:tc>
      </w:tr>
      <w:tr w:rsidR="00FC2461" w:rsidRPr="00763DFD" w:rsidTr="00711796">
        <w:tblPrEx>
          <w:tblCellMar>
            <w:top w:w="0" w:type="dxa"/>
            <w:bottom w:w="0" w:type="dxa"/>
          </w:tblCellMar>
        </w:tblPrEx>
        <w:trPr>
          <w:jc w:val="center"/>
        </w:trPr>
        <w:tc>
          <w:tcPr>
            <w:tcW w:w="648" w:type="dxa"/>
          </w:tcPr>
          <w:p w:rsidR="00FC2461" w:rsidRPr="00763DFD" w:rsidRDefault="00FC2461"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356</w:t>
            </w:r>
          </w:p>
        </w:tc>
        <w:tc>
          <w:tcPr>
            <w:tcW w:w="2182"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OperateDate</w:t>
            </w:r>
          </w:p>
        </w:tc>
        <w:tc>
          <w:tcPr>
            <w:tcW w:w="720" w:type="dxa"/>
          </w:tcPr>
          <w:p w:rsidR="00FC2461" w:rsidRPr="00763DFD" w:rsidRDefault="00FC2461" w:rsidP="00BA621A">
            <w:pPr>
              <w:snapToGrid w:val="0"/>
              <w:rPr>
                <w:rFonts w:ascii="宋体" w:eastAsia="宋体" w:hAnsi="宋体"/>
                <w:sz w:val="18"/>
              </w:rPr>
            </w:pPr>
            <w:r w:rsidRPr="00763DFD">
              <w:rPr>
                <w:rFonts w:ascii="宋体" w:eastAsia="宋体" w:hAnsi="宋体" w:hint="eastAsia"/>
                <w:sz w:val="18"/>
              </w:rPr>
              <w:t>A</w:t>
            </w:r>
          </w:p>
        </w:tc>
        <w:tc>
          <w:tcPr>
            <w:tcW w:w="95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FC2461" w:rsidRPr="00763DFD" w:rsidRDefault="00FC2461" w:rsidP="00BA621A">
            <w:pPr>
              <w:snapToGrid w:val="0"/>
              <w:jc w:val="left"/>
              <w:rPr>
                <w:rFonts w:ascii="宋体" w:eastAsia="宋体" w:hAnsi="宋体" w:hint="eastAsia"/>
                <w:sz w:val="18"/>
              </w:rPr>
            </w:pPr>
            <w:r w:rsidRPr="00763DFD">
              <w:rPr>
                <w:rFonts w:ascii="宋体" w:eastAsia="宋体" w:hAnsi="宋体" w:hint="eastAsia"/>
                <w:sz w:val="18"/>
              </w:rPr>
              <w:t>生效日期</w:t>
            </w:r>
          </w:p>
        </w:tc>
        <w:tc>
          <w:tcPr>
            <w:tcW w:w="239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YYYYMMDD</w:t>
            </w:r>
          </w:p>
        </w:tc>
        <w:tc>
          <w:tcPr>
            <w:tcW w:w="620" w:type="dxa"/>
          </w:tcPr>
          <w:p w:rsidR="00FC2461" w:rsidRPr="00763DFD" w:rsidRDefault="00FC2461" w:rsidP="00BA621A">
            <w:pPr>
              <w:snapToGrid w:val="0"/>
              <w:jc w:val="center"/>
              <w:rPr>
                <w:rFonts w:ascii="宋体" w:eastAsia="宋体" w:hAnsi="宋体" w:hint="eastAsia"/>
                <w:sz w:val="18"/>
              </w:rPr>
            </w:pPr>
            <w:r w:rsidRPr="00763DFD">
              <w:rPr>
                <w:rFonts w:ascii="宋体" w:eastAsia="宋体" w:hAnsi="宋体" w:hint="eastAsia"/>
                <w:sz w:val="18"/>
              </w:rPr>
              <w:t>Y</w:t>
            </w:r>
          </w:p>
        </w:tc>
      </w:tr>
      <w:tr w:rsidR="00FC2461" w:rsidRPr="00763DFD" w:rsidTr="00711796">
        <w:tblPrEx>
          <w:tblCellMar>
            <w:top w:w="0" w:type="dxa"/>
            <w:bottom w:w="0" w:type="dxa"/>
          </w:tblCellMar>
        </w:tblPrEx>
        <w:trPr>
          <w:jc w:val="center"/>
        </w:trPr>
        <w:tc>
          <w:tcPr>
            <w:tcW w:w="648" w:type="dxa"/>
          </w:tcPr>
          <w:p w:rsidR="00FC2461" w:rsidRPr="00763DFD" w:rsidRDefault="00FC2461" w:rsidP="00BA621A">
            <w:pPr>
              <w:autoSpaceDE w:val="0"/>
              <w:autoSpaceDN w:val="0"/>
              <w:adjustRightInd w:val="0"/>
              <w:snapToGrid w:val="0"/>
              <w:jc w:val="center"/>
              <w:rPr>
                <w:rFonts w:ascii="宋体" w:eastAsia="宋体" w:hAnsi="宋体"/>
                <w:sz w:val="18"/>
              </w:rPr>
            </w:pPr>
            <w:r w:rsidRPr="00763DFD">
              <w:rPr>
                <w:rFonts w:ascii="宋体" w:eastAsia="宋体" w:hAnsi="宋体"/>
                <w:sz w:val="18"/>
              </w:rPr>
              <w:t>47</w:t>
            </w:r>
          </w:p>
        </w:tc>
        <w:tc>
          <w:tcPr>
            <w:tcW w:w="2182" w:type="dxa"/>
          </w:tcPr>
          <w:p w:rsidR="00FC2461" w:rsidRPr="00763DFD" w:rsidRDefault="00FC2461" w:rsidP="00BA621A">
            <w:pPr>
              <w:snapToGrid w:val="0"/>
              <w:rPr>
                <w:rFonts w:ascii="宋体" w:eastAsia="宋体" w:hAnsi="宋体"/>
                <w:sz w:val="18"/>
              </w:rPr>
            </w:pPr>
            <w:r w:rsidRPr="00763DFD">
              <w:rPr>
                <w:rFonts w:ascii="宋体" w:eastAsia="宋体" w:hAnsi="宋体"/>
                <w:sz w:val="18"/>
              </w:rPr>
              <w:t>DownLoaddate</w:t>
            </w:r>
          </w:p>
        </w:tc>
        <w:tc>
          <w:tcPr>
            <w:tcW w:w="720" w:type="dxa"/>
          </w:tcPr>
          <w:p w:rsidR="00FC2461" w:rsidRPr="00763DFD" w:rsidRDefault="00FC2461" w:rsidP="00BA621A">
            <w:pPr>
              <w:snapToGrid w:val="0"/>
              <w:rPr>
                <w:rFonts w:ascii="宋体" w:eastAsia="宋体" w:hAnsi="宋体"/>
                <w:sz w:val="18"/>
              </w:rPr>
            </w:pPr>
            <w:r w:rsidRPr="00763DFD">
              <w:rPr>
                <w:rFonts w:ascii="宋体" w:eastAsia="宋体" w:hAnsi="宋体" w:hint="eastAsia"/>
                <w:sz w:val="18"/>
              </w:rPr>
              <w:t>A</w:t>
            </w:r>
          </w:p>
        </w:tc>
        <w:tc>
          <w:tcPr>
            <w:tcW w:w="95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交易数据下传日期</w:t>
            </w:r>
          </w:p>
        </w:tc>
        <w:tc>
          <w:tcPr>
            <w:tcW w:w="2390" w:type="dxa"/>
          </w:tcPr>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格式为：YYYYMMDD</w:t>
            </w:r>
          </w:p>
          <w:p w:rsidR="00FC2461" w:rsidRPr="00763DFD" w:rsidRDefault="00FC2461" w:rsidP="00BA621A">
            <w:pPr>
              <w:snapToGrid w:val="0"/>
              <w:rPr>
                <w:rFonts w:ascii="宋体" w:eastAsia="宋体" w:hAnsi="宋体" w:hint="eastAsia"/>
                <w:sz w:val="18"/>
              </w:rPr>
            </w:pPr>
            <w:r w:rsidRPr="00763DFD">
              <w:rPr>
                <w:rFonts w:ascii="宋体" w:eastAsia="宋体" w:hAnsi="宋体" w:hint="eastAsia"/>
                <w:sz w:val="18"/>
              </w:rPr>
              <w:t>指文件发送日期</w:t>
            </w:r>
          </w:p>
        </w:tc>
        <w:tc>
          <w:tcPr>
            <w:tcW w:w="620" w:type="dxa"/>
          </w:tcPr>
          <w:p w:rsidR="00FC2461" w:rsidRPr="00763DFD" w:rsidRDefault="00FC2461" w:rsidP="00BA621A">
            <w:pPr>
              <w:snapToGrid w:val="0"/>
              <w:jc w:val="center"/>
              <w:rPr>
                <w:rFonts w:ascii="宋体" w:eastAsia="宋体" w:hAnsi="宋体" w:hint="eastAsia"/>
                <w:sz w:val="18"/>
              </w:rPr>
            </w:pPr>
            <w:r w:rsidRPr="00763DFD">
              <w:rPr>
                <w:rFonts w:ascii="宋体" w:eastAsia="宋体" w:hAnsi="宋体" w:hint="eastAsia"/>
                <w:sz w:val="18"/>
              </w:rPr>
              <w:t>Y</w:t>
            </w:r>
          </w:p>
        </w:tc>
      </w:tr>
    </w:tbl>
    <w:p w:rsidR="005527B7" w:rsidRPr="00763DFD" w:rsidRDefault="005527B7">
      <w:pPr>
        <w:pStyle w:val="af1"/>
        <w:ind w:firstLine="420"/>
        <w:rPr>
          <w:rFonts w:hint="eastAsia"/>
        </w:rPr>
      </w:pPr>
    </w:p>
    <w:p w:rsidR="0068495D" w:rsidRPr="00763DFD" w:rsidRDefault="0068495D" w:rsidP="0068495D">
      <w:pPr>
        <w:pStyle w:val="afff7"/>
        <w:ind w:left="0"/>
        <w:rPr>
          <w:rFonts w:hint="eastAsia"/>
        </w:rPr>
      </w:pPr>
      <w:r w:rsidRPr="00763DFD">
        <w:rPr>
          <w:rFonts w:hint="eastAsia"/>
        </w:rPr>
        <w:t>基金代理关系（</w:t>
      </w:r>
      <w:r w:rsidR="009E32AB" w:rsidRPr="00763DFD">
        <w:rPr>
          <w:rFonts w:hint="eastAsia"/>
        </w:rPr>
        <w:t>C</w:t>
      </w:r>
      <w:r w:rsidRPr="00763DFD">
        <w:rPr>
          <w:rFonts w:hint="eastAsia"/>
        </w:rPr>
        <w:t>2文件）</w:t>
      </w:r>
    </w:p>
    <w:p w:rsidR="0068495D" w:rsidRPr="00763DFD" w:rsidRDefault="0068495D" w:rsidP="0068495D">
      <w:pPr>
        <w:pStyle w:val="af1"/>
        <w:ind w:firstLine="420"/>
        <w:rPr>
          <w:rFonts w:hint="eastAsia"/>
        </w:rPr>
      </w:pPr>
      <w:r w:rsidRPr="00763DFD">
        <w:rPr>
          <w:rFonts w:hAnsi="宋体" w:hint="eastAsia"/>
        </w:rPr>
        <w:t>基金</w:t>
      </w:r>
      <w:r w:rsidR="00F9395B" w:rsidRPr="00763DFD">
        <w:rPr>
          <w:rFonts w:hAnsi="宋体" w:hint="eastAsia"/>
        </w:rPr>
        <w:t>代理关系参数</w:t>
      </w:r>
      <w:r w:rsidRPr="00763DFD">
        <w:rPr>
          <w:rFonts w:hAnsi="宋体" w:hint="eastAsia"/>
        </w:rPr>
        <w:t>信息见</w:t>
      </w:r>
      <w:r w:rsidR="00C40639">
        <w:rPr>
          <w:rFonts w:hAnsi="宋体" w:hint="eastAsia"/>
        </w:rPr>
        <w:t>下</w:t>
      </w:r>
      <w:r w:rsidRPr="00763DFD">
        <w:rPr>
          <w:rFonts w:hAnsi="宋体" w:hint="eastAsia"/>
        </w:rPr>
        <w:t>表。</w:t>
      </w:r>
    </w:p>
    <w:p w:rsidR="0068495D" w:rsidRPr="00763DFD" w:rsidRDefault="0068495D" w:rsidP="0068495D">
      <w:pPr>
        <w:pStyle w:val="a"/>
        <w:rPr>
          <w:rFonts w:hint="eastAsia"/>
        </w:rPr>
      </w:pPr>
      <w:r w:rsidRPr="00763DFD">
        <w:rPr>
          <w:rFonts w:hint="eastAsia"/>
        </w:rPr>
        <w:t>基金代理关系</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68495D" w:rsidRPr="00763DFD" w:rsidTr="00E82809">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68495D" w:rsidRPr="00763DFD" w:rsidRDefault="0068495D" w:rsidP="00E82809">
            <w:pPr>
              <w:autoSpaceDE w:val="0"/>
              <w:autoSpaceDN w:val="0"/>
              <w:adjustRightInd w:val="0"/>
              <w:snapToGrid w:val="0"/>
              <w:jc w:val="center"/>
              <w:rPr>
                <w:rFonts w:ascii="宋体" w:eastAsia="宋体" w:hAnsi="宋体"/>
                <w:sz w:val="18"/>
              </w:rPr>
            </w:pPr>
            <w:r w:rsidRPr="00763DFD">
              <w:rPr>
                <w:rFonts w:ascii="宋体" w:eastAsia="宋体" w:hAnsi="宋体"/>
                <w:sz w:val="18"/>
              </w:rPr>
              <w:t>ID</w:t>
            </w:r>
          </w:p>
        </w:tc>
        <w:tc>
          <w:tcPr>
            <w:tcW w:w="2182"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是否</w:t>
            </w:r>
          </w:p>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必需</w:t>
            </w:r>
          </w:p>
        </w:tc>
      </w:tr>
      <w:tr w:rsidR="00D845D1" w:rsidRPr="00763DFD" w:rsidTr="00E82809">
        <w:tblPrEx>
          <w:tblCellMar>
            <w:top w:w="0" w:type="dxa"/>
            <w:bottom w:w="0" w:type="dxa"/>
          </w:tblCellMar>
        </w:tblPrEx>
        <w:trPr>
          <w:jc w:val="center"/>
        </w:trPr>
        <w:tc>
          <w:tcPr>
            <w:tcW w:w="648" w:type="dxa"/>
            <w:tcBorders>
              <w:top w:val="single" w:sz="12" w:space="0" w:color="auto"/>
              <w:bottom w:val="single" w:sz="12" w:space="0" w:color="auto"/>
            </w:tcBorders>
          </w:tcPr>
          <w:p w:rsidR="00D845D1" w:rsidRPr="00763DFD" w:rsidRDefault="00D845D1" w:rsidP="00E82809">
            <w:pPr>
              <w:jc w:val="center"/>
              <w:rPr>
                <w:rFonts w:ascii="宋体" w:eastAsia="宋体" w:hAnsi="宋体" w:hint="eastAsia"/>
                <w:sz w:val="18"/>
              </w:rPr>
            </w:pPr>
            <w:r w:rsidRPr="00763DFD">
              <w:rPr>
                <w:rFonts w:ascii="宋体" w:eastAsia="宋体" w:hAnsi="宋体" w:hint="eastAsia"/>
                <w:sz w:val="18"/>
              </w:rPr>
              <w:t>355</w:t>
            </w:r>
          </w:p>
        </w:tc>
        <w:tc>
          <w:tcPr>
            <w:tcW w:w="2182" w:type="dxa"/>
            <w:tcBorders>
              <w:top w:val="single" w:sz="12" w:space="0" w:color="auto"/>
              <w:bottom w:val="single" w:sz="12" w:space="0" w:color="auto"/>
            </w:tcBorders>
          </w:tcPr>
          <w:p w:rsidR="00D845D1" w:rsidRPr="00763DFD" w:rsidRDefault="00D845D1" w:rsidP="00E82809">
            <w:pPr>
              <w:rPr>
                <w:rFonts w:ascii="宋体" w:eastAsia="宋体" w:hAnsi="宋体"/>
                <w:sz w:val="18"/>
              </w:rPr>
            </w:pPr>
            <w:r w:rsidRPr="00763DFD">
              <w:rPr>
                <w:rFonts w:ascii="宋体" w:eastAsia="宋体" w:hAnsi="宋体" w:hint="eastAsia"/>
                <w:sz w:val="18"/>
              </w:rPr>
              <w:t>SequenceNO</w:t>
            </w:r>
          </w:p>
        </w:tc>
        <w:tc>
          <w:tcPr>
            <w:tcW w:w="720" w:type="dxa"/>
            <w:tcBorders>
              <w:top w:val="single" w:sz="12" w:space="0" w:color="auto"/>
              <w:bottom w:val="single" w:sz="12" w:space="0" w:color="auto"/>
            </w:tcBorders>
          </w:tcPr>
          <w:p w:rsidR="00D845D1" w:rsidRPr="00763DFD" w:rsidRDefault="00D845D1" w:rsidP="00E82809">
            <w:pPr>
              <w:rPr>
                <w:rFonts w:ascii="宋体" w:eastAsia="宋体" w:hAnsi="宋体"/>
                <w:sz w:val="18"/>
              </w:rPr>
            </w:pPr>
            <w:r w:rsidRPr="00763DFD">
              <w:rPr>
                <w:rFonts w:ascii="宋体" w:eastAsia="宋体" w:hAnsi="宋体" w:hint="eastAsia"/>
                <w:sz w:val="18"/>
              </w:rPr>
              <w:t>A</w:t>
            </w:r>
          </w:p>
        </w:tc>
        <w:tc>
          <w:tcPr>
            <w:tcW w:w="950" w:type="dxa"/>
            <w:tcBorders>
              <w:top w:val="single" w:sz="12" w:space="0" w:color="auto"/>
              <w:bottom w:val="single" w:sz="12" w:space="0" w:color="auto"/>
            </w:tcBorders>
          </w:tcPr>
          <w:p w:rsidR="00D845D1" w:rsidRPr="00763DFD" w:rsidRDefault="00D845D1" w:rsidP="00E82809">
            <w:pPr>
              <w:rPr>
                <w:rFonts w:ascii="宋体" w:eastAsia="宋体" w:hAnsi="宋体" w:hint="eastAsia"/>
                <w:sz w:val="18"/>
              </w:rPr>
            </w:pPr>
            <w:r w:rsidRPr="00763DFD">
              <w:rPr>
                <w:rFonts w:ascii="宋体" w:eastAsia="宋体" w:hAnsi="宋体" w:hint="eastAsia"/>
                <w:sz w:val="18"/>
              </w:rPr>
              <w:t>20</w:t>
            </w:r>
          </w:p>
        </w:tc>
        <w:tc>
          <w:tcPr>
            <w:tcW w:w="2030" w:type="dxa"/>
            <w:tcBorders>
              <w:top w:val="single" w:sz="12" w:space="0" w:color="auto"/>
              <w:bottom w:val="single" w:sz="12" w:space="0" w:color="auto"/>
            </w:tcBorders>
          </w:tcPr>
          <w:p w:rsidR="00D845D1" w:rsidRPr="00763DFD" w:rsidRDefault="00D845D1" w:rsidP="00E82809">
            <w:pPr>
              <w:rPr>
                <w:rFonts w:ascii="宋体" w:eastAsia="宋体" w:hAnsi="宋体" w:hint="eastAsia"/>
                <w:sz w:val="18"/>
              </w:rPr>
            </w:pPr>
            <w:r w:rsidRPr="00763DFD">
              <w:rPr>
                <w:rFonts w:ascii="宋体" w:eastAsia="宋体" w:hAnsi="宋体" w:hint="eastAsia"/>
                <w:sz w:val="18"/>
              </w:rPr>
              <w:t>序号</w:t>
            </w:r>
          </w:p>
        </w:tc>
        <w:tc>
          <w:tcPr>
            <w:tcW w:w="2390" w:type="dxa"/>
            <w:tcBorders>
              <w:top w:val="single" w:sz="12" w:space="0" w:color="auto"/>
              <w:bottom w:val="single" w:sz="12" w:space="0" w:color="auto"/>
            </w:tcBorders>
          </w:tcPr>
          <w:p w:rsidR="00D845D1" w:rsidRPr="00763DFD" w:rsidRDefault="00D845D1" w:rsidP="00E82809">
            <w:pPr>
              <w:rPr>
                <w:rFonts w:ascii="宋体" w:eastAsia="宋体" w:hAnsi="宋体" w:hint="eastAsia"/>
                <w:sz w:val="18"/>
              </w:rPr>
            </w:pPr>
            <w:r w:rsidRPr="00763DFD">
              <w:rPr>
                <w:rFonts w:ascii="宋体" w:eastAsia="宋体" w:hAnsi="宋体" w:hint="eastAsia"/>
                <w:sz w:val="18"/>
              </w:rPr>
              <w:t>唯一确定一条记录，不能重复</w:t>
            </w:r>
          </w:p>
        </w:tc>
        <w:tc>
          <w:tcPr>
            <w:tcW w:w="620" w:type="dxa"/>
            <w:tcBorders>
              <w:top w:val="single" w:sz="12" w:space="0" w:color="auto"/>
              <w:bottom w:val="single" w:sz="12" w:space="0" w:color="auto"/>
            </w:tcBorders>
            <w:vAlign w:val="center"/>
          </w:tcPr>
          <w:p w:rsidR="00D845D1" w:rsidRPr="00763DFD" w:rsidRDefault="00D845D1" w:rsidP="00E82809">
            <w:pPr>
              <w:jc w:val="center"/>
              <w:rPr>
                <w:rFonts w:ascii="宋体" w:eastAsia="宋体" w:hAnsi="宋体" w:hint="eastAsia"/>
                <w:sz w:val="18"/>
              </w:rPr>
            </w:pPr>
            <w:r w:rsidRPr="00763DFD">
              <w:rPr>
                <w:rFonts w:ascii="宋体" w:eastAsia="宋体" w:hAnsi="宋体" w:hint="eastAsia"/>
                <w:sz w:val="18"/>
              </w:rPr>
              <w:t>Y</w:t>
            </w:r>
          </w:p>
        </w:tc>
      </w:tr>
      <w:tr w:rsidR="00D845D1" w:rsidRPr="00763DFD" w:rsidTr="00E82809">
        <w:tblPrEx>
          <w:tblCellMar>
            <w:top w:w="0" w:type="dxa"/>
            <w:bottom w:w="0" w:type="dxa"/>
          </w:tblCellMar>
        </w:tblPrEx>
        <w:trPr>
          <w:jc w:val="center"/>
        </w:trPr>
        <w:tc>
          <w:tcPr>
            <w:tcW w:w="648" w:type="dxa"/>
            <w:tcBorders>
              <w:top w:val="single" w:sz="12" w:space="0" w:color="auto"/>
            </w:tcBorders>
          </w:tcPr>
          <w:p w:rsidR="00D845D1" w:rsidRPr="00763DFD" w:rsidRDefault="00D845D1" w:rsidP="00E82809">
            <w:pPr>
              <w:autoSpaceDE w:val="0"/>
              <w:autoSpaceDN w:val="0"/>
              <w:adjustRightInd w:val="0"/>
              <w:snapToGrid w:val="0"/>
              <w:jc w:val="center"/>
              <w:rPr>
                <w:rFonts w:ascii="宋体" w:eastAsia="宋体" w:hAnsi="宋体"/>
                <w:sz w:val="18"/>
              </w:rPr>
            </w:pPr>
            <w:r w:rsidRPr="00763DFD">
              <w:rPr>
                <w:rFonts w:ascii="宋体" w:eastAsia="宋体" w:hAnsi="宋体"/>
                <w:sz w:val="18"/>
              </w:rPr>
              <w:t>67</w:t>
            </w:r>
          </w:p>
        </w:tc>
        <w:tc>
          <w:tcPr>
            <w:tcW w:w="2182" w:type="dxa"/>
            <w:tcBorders>
              <w:top w:val="single" w:sz="12" w:space="0" w:color="auto"/>
            </w:tcBorders>
          </w:tcPr>
          <w:p w:rsidR="00D845D1" w:rsidRPr="00763DFD" w:rsidRDefault="00D845D1" w:rsidP="00E82809">
            <w:pPr>
              <w:snapToGrid w:val="0"/>
              <w:rPr>
                <w:rFonts w:ascii="宋体" w:eastAsia="宋体" w:hAnsi="宋体"/>
                <w:sz w:val="18"/>
              </w:rPr>
            </w:pPr>
            <w:r w:rsidRPr="00763DFD">
              <w:rPr>
                <w:rFonts w:ascii="宋体" w:eastAsia="宋体" w:hAnsi="宋体"/>
                <w:sz w:val="18"/>
              </w:rPr>
              <w:t>FundCode</w:t>
            </w:r>
          </w:p>
        </w:tc>
        <w:tc>
          <w:tcPr>
            <w:tcW w:w="720" w:type="dxa"/>
            <w:tcBorders>
              <w:top w:val="single" w:sz="12" w:space="0" w:color="auto"/>
            </w:tcBorders>
          </w:tcPr>
          <w:p w:rsidR="00D845D1" w:rsidRPr="00763DFD" w:rsidRDefault="00D845D1" w:rsidP="00E82809">
            <w:pPr>
              <w:snapToGrid w:val="0"/>
              <w:rPr>
                <w:rFonts w:ascii="宋体" w:eastAsia="宋体" w:hAnsi="宋体" w:hint="eastAsia"/>
                <w:sz w:val="18"/>
              </w:rPr>
            </w:pPr>
            <w:r w:rsidRPr="00763DFD">
              <w:rPr>
                <w:rFonts w:ascii="宋体" w:eastAsia="宋体" w:hAnsi="宋体" w:hint="eastAsia"/>
                <w:sz w:val="18"/>
              </w:rPr>
              <w:t>C</w:t>
            </w:r>
          </w:p>
        </w:tc>
        <w:tc>
          <w:tcPr>
            <w:tcW w:w="950" w:type="dxa"/>
            <w:tcBorders>
              <w:top w:val="single" w:sz="12" w:space="0" w:color="auto"/>
            </w:tcBorders>
          </w:tcPr>
          <w:p w:rsidR="00D845D1" w:rsidRPr="00763DFD" w:rsidRDefault="00D845D1" w:rsidP="00E82809">
            <w:pPr>
              <w:snapToGrid w:val="0"/>
              <w:rPr>
                <w:rFonts w:ascii="宋体" w:eastAsia="宋体" w:hAnsi="宋体"/>
                <w:sz w:val="18"/>
              </w:rPr>
            </w:pPr>
            <w:r w:rsidRPr="00763DFD">
              <w:rPr>
                <w:rFonts w:ascii="宋体" w:eastAsia="宋体" w:hAnsi="宋体"/>
                <w:sz w:val="18"/>
              </w:rPr>
              <w:t>6</w:t>
            </w:r>
          </w:p>
        </w:tc>
        <w:tc>
          <w:tcPr>
            <w:tcW w:w="2030" w:type="dxa"/>
            <w:tcBorders>
              <w:top w:val="single" w:sz="12" w:space="0" w:color="auto"/>
            </w:tcBorders>
          </w:tcPr>
          <w:p w:rsidR="00D845D1" w:rsidRPr="00763DFD" w:rsidRDefault="00D845D1" w:rsidP="00E82809">
            <w:pPr>
              <w:snapToGrid w:val="0"/>
              <w:rPr>
                <w:rFonts w:ascii="宋体" w:eastAsia="宋体" w:hAnsi="宋体" w:hint="eastAsia"/>
                <w:sz w:val="18"/>
              </w:rPr>
            </w:pPr>
            <w:r w:rsidRPr="00763DFD">
              <w:rPr>
                <w:rFonts w:ascii="宋体" w:eastAsia="宋体" w:hAnsi="宋体" w:hint="eastAsia"/>
                <w:sz w:val="18"/>
              </w:rPr>
              <w:t>基金代码</w:t>
            </w:r>
          </w:p>
        </w:tc>
        <w:tc>
          <w:tcPr>
            <w:tcW w:w="2390" w:type="dxa"/>
            <w:tcBorders>
              <w:top w:val="single" w:sz="12" w:space="0" w:color="auto"/>
            </w:tcBorders>
          </w:tcPr>
          <w:p w:rsidR="00D845D1" w:rsidRPr="00763DFD" w:rsidRDefault="00D845D1" w:rsidP="00E82809">
            <w:pPr>
              <w:snapToGrid w:val="0"/>
              <w:rPr>
                <w:rFonts w:ascii="宋体" w:eastAsia="宋体" w:hAnsi="宋体" w:hint="eastAsia"/>
                <w:sz w:val="18"/>
              </w:rPr>
            </w:pPr>
          </w:p>
        </w:tc>
        <w:tc>
          <w:tcPr>
            <w:tcW w:w="620" w:type="dxa"/>
            <w:tcBorders>
              <w:top w:val="single" w:sz="12" w:space="0" w:color="auto"/>
            </w:tcBorders>
          </w:tcPr>
          <w:p w:rsidR="00D845D1" w:rsidRPr="00763DFD" w:rsidRDefault="00D845D1" w:rsidP="00E82809">
            <w:pPr>
              <w:snapToGrid w:val="0"/>
              <w:jc w:val="center"/>
              <w:rPr>
                <w:rFonts w:ascii="宋体" w:eastAsia="宋体" w:hAnsi="宋体" w:hint="eastAsia"/>
                <w:sz w:val="18"/>
              </w:rPr>
            </w:pPr>
            <w:r w:rsidRPr="00763DFD">
              <w:rPr>
                <w:rFonts w:ascii="宋体" w:eastAsia="宋体" w:hAnsi="宋体" w:hint="eastAsia"/>
                <w:sz w:val="18"/>
              </w:rPr>
              <w:t>Y</w:t>
            </w:r>
          </w:p>
        </w:tc>
      </w:tr>
      <w:tr w:rsidR="00740431" w:rsidRPr="00763DFD" w:rsidTr="00E82809">
        <w:tblPrEx>
          <w:tblCellMar>
            <w:top w:w="0" w:type="dxa"/>
            <w:bottom w:w="0" w:type="dxa"/>
          </w:tblCellMar>
        </w:tblPrEx>
        <w:trPr>
          <w:jc w:val="center"/>
        </w:trPr>
        <w:tc>
          <w:tcPr>
            <w:tcW w:w="648" w:type="dxa"/>
            <w:tcBorders>
              <w:top w:val="single" w:sz="12" w:space="0" w:color="auto"/>
            </w:tcBorders>
          </w:tcPr>
          <w:p w:rsidR="00740431" w:rsidRPr="00763DFD" w:rsidRDefault="00740431" w:rsidP="00B45B79">
            <w:pPr>
              <w:snapToGrid w:val="0"/>
              <w:jc w:val="center"/>
              <w:rPr>
                <w:rFonts w:ascii="宋体" w:eastAsia="宋体" w:hAnsi="宋体" w:hint="eastAsia"/>
                <w:sz w:val="18"/>
              </w:rPr>
            </w:pPr>
            <w:r w:rsidRPr="00763DFD">
              <w:rPr>
                <w:rFonts w:ascii="宋体" w:eastAsia="宋体" w:hAnsi="宋体" w:hint="eastAsia"/>
                <w:sz w:val="18"/>
              </w:rPr>
              <w:t>260</w:t>
            </w:r>
          </w:p>
        </w:tc>
        <w:tc>
          <w:tcPr>
            <w:tcW w:w="2182" w:type="dxa"/>
            <w:tcBorders>
              <w:top w:val="single" w:sz="12" w:space="0" w:color="auto"/>
            </w:tcBorders>
          </w:tcPr>
          <w:p w:rsidR="00740431" w:rsidRPr="00763DFD" w:rsidRDefault="00740431" w:rsidP="00B45B79">
            <w:pPr>
              <w:snapToGrid w:val="0"/>
              <w:rPr>
                <w:rFonts w:ascii="宋体" w:eastAsia="宋体" w:hAnsi="宋体" w:hint="eastAsia"/>
                <w:sz w:val="18"/>
              </w:rPr>
            </w:pPr>
            <w:r w:rsidRPr="00763DFD">
              <w:rPr>
                <w:rFonts w:ascii="宋体" w:eastAsia="宋体" w:hAnsi="宋体" w:hint="eastAsia"/>
                <w:sz w:val="18"/>
              </w:rPr>
              <w:t>ShareClass</w:t>
            </w:r>
          </w:p>
        </w:tc>
        <w:tc>
          <w:tcPr>
            <w:tcW w:w="720" w:type="dxa"/>
            <w:tcBorders>
              <w:top w:val="single" w:sz="12" w:space="0" w:color="auto"/>
            </w:tcBorders>
          </w:tcPr>
          <w:p w:rsidR="00740431" w:rsidRPr="00763DFD" w:rsidRDefault="00740431" w:rsidP="00B45B79">
            <w:pPr>
              <w:snapToGrid w:val="0"/>
              <w:rPr>
                <w:rFonts w:ascii="宋体" w:eastAsia="宋体" w:hAnsi="宋体" w:hint="eastAsia"/>
                <w:sz w:val="18"/>
              </w:rPr>
            </w:pPr>
            <w:r w:rsidRPr="00763DFD">
              <w:rPr>
                <w:rFonts w:ascii="宋体" w:eastAsia="宋体" w:hAnsi="宋体" w:hint="eastAsia"/>
                <w:sz w:val="18"/>
              </w:rPr>
              <w:t>A</w:t>
            </w:r>
          </w:p>
        </w:tc>
        <w:tc>
          <w:tcPr>
            <w:tcW w:w="950" w:type="dxa"/>
            <w:tcBorders>
              <w:top w:val="single" w:sz="12" w:space="0" w:color="auto"/>
            </w:tcBorders>
          </w:tcPr>
          <w:p w:rsidR="00740431" w:rsidRPr="00763DFD" w:rsidRDefault="00740431" w:rsidP="00B45B79">
            <w:pPr>
              <w:snapToGrid w:val="0"/>
              <w:rPr>
                <w:rFonts w:ascii="宋体" w:eastAsia="宋体" w:hAnsi="宋体" w:hint="eastAsia"/>
                <w:sz w:val="18"/>
              </w:rPr>
            </w:pPr>
            <w:r w:rsidRPr="00763DFD">
              <w:rPr>
                <w:rFonts w:ascii="宋体" w:eastAsia="宋体" w:hAnsi="宋体" w:hint="eastAsia"/>
                <w:sz w:val="18"/>
              </w:rPr>
              <w:t>1</w:t>
            </w:r>
          </w:p>
        </w:tc>
        <w:tc>
          <w:tcPr>
            <w:tcW w:w="2030" w:type="dxa"/>
            <w:tcBorders>
              <w:top w:val="single" w:sz="12" w:space="0" w:color="auto"/>
            </w:tcBorders>
          </w:tcPr>
          <w:p w:rsidR="00740431" w:rsidRPr="00763DFD" w:rsidRDefault="00740431" w:rsidP="00B45B79">
            <w:pPr>
              <w:snapToGrid w:val="0"/>
              <w:rPr>
                <w:rFonts w:ascii="宋体" w:eastAsia="宋体" w:hAnsi="宋体" w:hint="eastAsia"/>
                <w:sz w:val="18"/>
              </w:rPr>
            </w:pPr>
            <w:r w:rsidRPr="00763DFD">
              <w:rPr>
                <w:rFonts w:ascii="宋体" w:eastAsia="宋体" w:hAnsi="宋体" w:hint="eastAsia"/>
                <w:sz w:val="18"/>
              </w:rPr>
              <w:t>收费方式</w:t>
            </w:r>
          </w:p>
        </w:tc>
        <w:tc>
          <w:tcPr>
            <w:tcW w:w="2390" w:type="dxa"/>
            <w:tcBorders>
              <w:top w:val="single" w:sz="12" w:space="0" w:color="auto"/>
            </w:tcBorders>
          </w:tcPr>
          <w:p w:rsidR="005334F4" w:rsidRPr="00763DFD" w:rsidRDefault="005334F4" w:rsidP="005334F4">
            <w:pPr>
              <w:snapToGrid w:val="0"/>
              <w:rPr>
                <w:rFonts w:ascii="宋体" w:eastAsia="宋体" w:hAnsi="宋体" w:hint="eastAsia"/>
                <w:sz w:val="18"/>
              </w:rPr>
            </w:pPr>
            <w:r w:rsidRPr="00763DFD">
              <w:rPr>
                <w:rFonts w:ascii="宋体" w:eastAsia="宋体" w:hAnsi="宋体" w:hint="eastAsia"/>
                <w:sz w:val="18"/>
              </w:rPr>
              <w:t>0-前收费，1-后收费</w:t>
            </w:r>
          </w:p>
          <w:p w:rsidR="00740431" w:rsidRPr="00763DFD" w:rsidRDefault="005334F4" w:rsidP="005334F4">
            <w:pPr>
              <w:snapToGrid w:val="0"/>
              <w:rPr>
                <w:rFonts w:ascii="宋体" w:eastAsia="宋体" w:hAnsi="宋体" w:hint="eastAsia"/>
                <w:sz w:val="18"/>
              </w:rPr>
            </w:pPr>
            <w:r w:rsidRPr="00763DFD">
              <w:rPr>
                <w:rFonts w:ascii="宋体" w:eastAsia="宋体" w:hAnsi="宋体" w:hint="eastAsia"/>
                <w:sz w:val="18"/>
              </w:rPr>
              <w:t>2-前后收费共用（基金代码）</w:t>
            </w:r>
          </w:p>
        </w:tc>
        <w:tc>
          <w:tcPr>
            <w:tcW w:w="620" w:type="dxa"/>
            <w:tcBorders>
              <w:top w:val="single" w:sz="12" w:space="0" w:color="auto"/>
            </w:tcBorders>
          </w:tcPr>
          <w:p w:rsidR="00740431" w:rsidRPr="00763DFD" w:rsidRDefault="00740431"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740431" w:rsidRPr="00763DFD" w:rsidTr="00E82809">
        <w:tblPrEx>
          <w:tblCellMar>
            <w:top w:w="0" w:type="dxa"/>
            <w:bottom w:w="0" w:type="dxa"/>
          </w:tblCellMar>
        </w:tblPrEx>
        <w:trPr>
          <w:jc w:val="center"/>
        </w:trPr>
        <w:tc>
          <w:tcPr>
            <w:tcW w:w="648" w:type="dxa"/>
          </w:tcPr>
          <w:p w:rsidR="00740431" w:rsidRPr="00763DFD" w:rsidRDefault="00740431" w:rsidP="00E82809">
            <w:pPr>
              <w:autoSpaceDE w:val="0"/>
              <w:autoSpaceDN w:val="0"/>
              <w:adjustRightInd w:val="0"/>
              <w:snapToGrid w:val="0"/>
              <w:jc w:val="center"/>
              <w:rPr>
                <w:rFonts w:ascii="宋体" w:eastAsia="宋体" w:hAnsi="宋体"/>
                <w:sz w:val="18"/>
              </w:rPr>
            </w:pPr>
            <w:r w:rsidRPr="00763DFD">
              <w:rPr>
                <w:rFonts w:ascii="宋体" w:eastAsia="宋体" w:hAnsi="宋体"/>
                <w:sz w:val="18"/>
              </w:rPr>
              <w:t>121</w:t>
            </w:r>
          </w:p>
        </w:tc>
        <w:tc>
          <w:tcPr>
            <w:tcW w:w="2182" w:type="dxa"/>
          </w:tcPr>
          <w:p w:rsidR="00740431" w:rsidRPr="00763DFD" w:rsidRDefault="00740431" w:rsidP="00E82809">
            <w:pPr>
              <w:snapToGrid w:val="0"/>
              <w:rPr>
                <w:rFonts w:ascii="宋体" w:eastAsia="宋体" w:hAnsi="宋体"/>
                <w:sz w:val="18"/>
              </w:rPr>
            </w:pPr>
            <w:r w:rsidRPr="00763DFD">
              <w:rPr>
                <w:rFonts w:ascii="宋体" w:eastAsia="宋体" w:hAnsi="宋体"/>
                <w:sz w:val="18"/>
              </w:rPr>
              <w:t>DistributorCode</w:t>
            </w:r>
          </w:p>
        </w:tc>
        <w:tc>
          <w:tcPr>
            <w:tcW w:w="720" w:type="dxa"/>
          </w:tcPr>
          <w:p w:rsidR="00740431" w:rsidRPr="00763DFD" w:rsidRDefault="00740431" w:rsidP="00E82809">
            <w:pPr>
              <w:snapToGrid w:val="0"/>
              <w:rPr>
                <w:rFonts w:ascii="宋体" w:eastAsia="宋体" w:hAnsi="宋体"/>
                <w:sz w:val="18"/>
              </w:rPr>
            </w:pPr>
            <w:r w:rsidRPr="00763DFD">
              <w:rPr>
                <w:rFonts w:ascii="宋体" w:eastAsia="宋体" w:hAnsi="宋体" w:hint="eastAsia"/>
                <w:sz w:val="18"/>
              </w:rPr>
              <w:t>C</w:t>
            </w:r>
          </w:p>
        </w:tc>
        <w:tc>
          <w:tcPr>
            <w:tcW w:w="950" w:type="dxa"/>
          </w:tcPr>
          <w:p w:rsidR="00740431" w:rsidRPr="00763DFD" w:rsidRDefault="00740431" w:rsidP="00E82809">
            <w:pPr>
              <w:snapToGrid w:val="0"/>
              <w:rPr>
                <w:rFonts w:ascii="宋体" w:eastAsia="宋体" w:hAnsi="宋体" w:hint="eastAsia"/>
                <w:sz w:val="18"/>
              </w:rPr>
            </w:pPr>
            <w:r w:rsidRPr="00763DFD">
              <w:rPr>
                <w:rFonts w:ascii="宋体" w:eastAsia="宋体" w:hAnsi="宋体" w:hint="eastAsia"/>
                <w:sz w:val="18"/>
              </w:rPr>
              <w:t>9</w:t>
            </w:r>
          </w:p>
        </w:tc>
        <w:tc>
          <w:tcPr>
            <w:tcW w:w="2030" w:type="dxa"/>
          </w:tcPr>
          <w:p w:rsidR="00740431" w:rsidRPr="00763DFD" w:rsidRDefault="00740431" w:rsidP="00E82809">
            <w:pPr>
              <w:snapToGrid w:val="0"/>
              <w:rPr>
                <w:rFonts w:ascii="宋体" w:eastAsia="宋体" w:hAnsi="宋体" w:hint="eastAsia"/>
                <w:sz w:val="18"/>
              </w:rPr>
            </w:pPr>
            <w:r w:rsidRPr="00763DFD">
              <w:rPr>
                <w:rFonts w:ascii="宋体" w:eastAsia="宋体" w:hAnsi="宋体" w:hint="eastAsia"/>
                <w:sz w:val="18"/>
              </w:rPr>
              <w:t>销售人代码</w:t>
            </w:r>
          </w:p>
        </w:tc>
        <w:tc>
          <w:tcPr>
            <w:tcW w:w="2390" w:type="dxa"/>
          </w:tcPr>
          <w:p w:rsidR="00740431" w:rsidRPr="00763DFD" w:rsidRDefault="00740431" w:rsidP="00E82809">
            <w:pPr>
              <w:snapToGrid w:val="0"/>
              <w:rPr>
                <w:rFonts w:ascii="宋体" w:eastAsia="宋体" w:hAnsi="宋体" w:hint="eastAsia"/>
                <w:sz w:val="18"/>
              </w:rPr>
            </w:pPr>
          </w:p>
        </w:tc>
        <w:tc>
          <w:tcPr>
            <w:tcW w:w="620" w:type="dxa"/>
          </w:tcPr>
          <w:p w:rsidR="00740431" w:rsidRPr="00763DFD" w:rsidRDefault="00740431" w:rsidP="00E82809">
            <w:pPr>
              <w:snapToGrid w:val="0"/>
              <w:jc w:val="center"/>
              <w:rPr>
                <w:rFonts w:ascii="宋体" w:eastAsia="宋体" w:hAnsi="宋体" w:hint="eastAsia"/>
                <w:sz w:val="18"/>
              </w:rPr>
            </w:pPr>
            <w:r w:rsidRPr="00763DFD">
              <w:rPr>
                <w:rFonts w:ascii="宋体" w:eastAsia="宋体" w:hAnsi="宋体" w:hint="eastAsia"/>
                <w:sz w:val="18"/>
              </w:rPr>
              <w:t>Y</w:t>
            </w:r>
          </w:p>
        </w:tc>
      </w:tr>
      <w:tr w:rsidR="00740431" w:rsidRPr="00763DFD" w:rsidTr="00E82809">
        <w:tblPrEx>
          <w:tblCellMar>
            <w:top w:w="0" w:type="dxa"/>
            <w:bottom w:w="0" w:type="dxa"/>
          </w:tblCellMar>
        </w:tblPrEx>
        <w:trPr>
          <w:jc w:val="center"/>
        </w:trPr>
        <w:tc>
          <w:tcPr>
            <w:tcW w:w="648" w:type="dxa"/>
          </w:tcPr>
          <w:p w:rsidR="00740431" w:rsidRPr="00763DFD" w:rsidRDefault="00740431" w:rsidP="00E82809">
            <w:pPr>
              <w:autoSpaceDE w:val="0"/>
              <w:autoSpaceDN w:val="0"/>
              <w:adjustRightInd w:val="0"/>
              <w:snapToGrid w:val="0"/>
              <w:jc w:val="center"/>
              <w:rPr>
                <w:rFonts w:ascii="宋体" w:eastAsia="宋体" w:hAnsi="宋体"/>
                <w:sz w:val="18"/>
              </w:rPr>
            </w:pPr>
            <w:r w:rsidRPr="00763DFD">
              <w:rPr>
                <w:rFonts w:ascii="宋体" w:eastAsia="宋体" w:hAnsi="宋体"/>
                <w:sz w:val="18"/>
              </w:rPr>
              <w:t>87</w:t>
            </w:r>
          </w:p>
        </w:tc>
        <w:tc>
          <w:tcPr>
            <w:tcW w:w="2182" w:type="dxa"/>
          </w:tcPr>
          <w:p w:rsidR="00740431" w:rsidRPr="00763DFD" w:rsidRDefault="00740431" w:rsidP="00E82809">
            <w:pPr>
              <w:snapToGrid w:val="0"/>
              <w:rPr>
                <w:rFonts w:ascii="宋体" w:eastAsia="宋体" w:hAnsi="宋体"/>
                <w:sz w:val="18"/>
              </w:rPr>
            </w:pPr>
            <w:r w:rsidRPr="00763DFD">
              <w:rPr>
                <w:rFonts w:ascii="宋体" w:eastAsia="宋体" w:hAnsi="宋体"/>
                <w:sz w:val="18"/>
              </w:rPr>
              <w:t>BranchCode</w:t>
            </w:r>
          </w:p>
        </w:tc>
        <w:tc>
          <w:tcPr>
            <w:tcW w:w="720" w:type="dxa"/>
          </w:tcPr>
          <w:p w:rsidR="00740431" w:rsidRPr="00763DFD" w:rsidRDefault="00FC4F59" w:rsidP="00E82809">
            <w:pPr>
              <w:snapToGrid w:val="0"/>
              <w:rPr>
                <w:rFonts w:ascii="宋体" w:eastAsia="宋体" w:hAnsi="宋体"/>
                <w:sz w:val="18"/>
              </w:rPr>
            </w:pPr>
            <w:r w:rsidRPr="00763DFD">
              <w:rPr>
                <w:rFonts w:ascii="宋体" w:eastAsia="宋体" w:hAnsi="宋体" w:hint="eastAsia"/>
                <w:sz w:val="18"/>
              </w:rPr>
              <w:t>C</w:t>
            </w:r>
          </w:p>
        </w:tc>
        <w:tc>
          <w:tcPr>
            <w:tcW w:w="950" w:type="dxa"/>
          </w:tcPr>
          <w:p w:rsidR="00740431" w:rsidRPr="00763DFD" w:rsidRDefault="00740431" w:rsidP="00E82809">
            <w:pPr>
              <w:snapToGrid w:val="0"/>
              <w:rPr>
                <w:rFonts w:ascii="宋体" w:eastAsia="宋体" w:hAnsi="宋体" w:hint="eastAsia"/>
                <w:sz w:val="18"/>
              </w:rPr>
            </w:pPr>
            <w:r w:rsidRPr="00763DFD">
              <w:rPr>
                <w:rFonts w:ascii="宋体" w:eastAsia="宋体" w:hAnsi="宋体" w:hint="eastAsia"/>
                <w:sz w:val="18"/>
              </w:rPr>
              <w:t>9</w:t>
            </w:r>
          </w:p>
        </w:tc>
        <w:tc>
          <w:tcPr>
            <w:tcW w:w="2030" w:type="dxa"/>
          </w:tcPr>
          <w:p w:rsidR="00740431" w:rsidRPr="00763DFD" w:rsidRDefault="00740431" w:rsidP="00E82809">
            <w:pPr>
              <w:snapToGrid w:val="0"/>
              <w:rPr>
                <w:rFonts w:ascii="宋体" w:eastAsia="宋体" w:hAnsi="宋体" w:hint="eastAsia"/>
                <w:sz w:val="18"/>
              </w:rPr>
            </w:pPr>
            <w:r w:rsidRPr="00763DFD">
              <w:rPr>
                <w:rFonts w:ascii="宋体" w:eastAsia="宋体" w:hAnsi="宋体" w:hint="eastAsia"/>
                <w:sz w:val="18"/>
              </w:rPr>
              <w:t>网点号码</w:t>
            </w:r>
          </w:p>
        </w:tc>
        <w:tc>
          <w:tcPr>
            <w:tcW w:w="2390" w:type="dxa"/>
          </w:tcPr>
          <w:p w:rsidR="00740431" w:rsidRPr="00763DFD" w:rsidRDefault="00740431" w:rsidP="00E82809">
            <w:pPr>
              <w:snapToGrid w:val="0"/>
              <w:rPr>
                <w:rFonts w:ascii="宋体" w:eastAsia="宋体" w:hAnsi="宋体"/>
                <w:sz w:val="18"/>
              </w:rPr>
            </w:pPr>
            <w:r w:rsidRPr="00763DFD">
              <w:rPr>
                <w:rFonts w:ascii="宋体" w:eastAsia="宋体" w:hAnsi="宋体" w:hint="eastAsia"/>
                <w:sz w:val="18"/>
              </w:rPr>
              <w:t>托管网点号码。对大集中方式的销售人，此字段与销售人代码相同。</w:t>
            </w:r>
          </w:p>
        </w:tc>
        <w:tc>
          <w:tcPr>
            <w:tcW w:w="620" w:type="dxa"/>
          </w:tcPr>
          <w:p w:rsidR="00740431" w:rsidRPr="00763DFD" w:rsidRDefault="00740431" w:rsidP="00E82809">
            <w:pPr>
              <w:snapToGrid w:val="0"/>
              <w:jc w:val="center"/>
              <w:rPr>
                <w:rFonts w:ascii="宋体" w:eastAsia="宋体" w:hAnsi="宋体" w:hint="eastAsia"/>
                <w:sz w:val="18"/>
              </w:rPr>
            </w:pPr>
            <w:r w:rsidRPr="00763DFD">
              <w:rPr>
                <w:rFonts w:ascii="宋体" w:eastAsia="宋体" w:hAnsi="宋体" w:hint="eastAsia"/>
                <w:sz w:val="18"/>
              </w:rPr>
              <w:t>N</w:t>
            </w:r>
          </w:p>
        </w:tc>
      </w:tr>
      <w:tr w:rsidR="008A63C2" w:rsidRPr="00763DFD" w:rsidTr="00E82809">
        <w:tblPrEx>
          <w:tblCellMar>
            <w:top w:w="0" w:type="dxa"/>
            <w:bottom w:w="0" w:type="dxa"/>
          </w:tblCellMar>
        </w:tblPrEx>
        <w:trPr>
          <w:jc w:val="center"/>
        </w:trPr>
        <w:tc>
          <w:tcPr>
            <w:tcW w:w="648" w:type="dxa"/>
          </w:tcPr>
          <w:p w:rsidR="008A63C2" w:rsidRPr="00763DFD" w:rsidRDefault="008A63C2"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375</w:t>
            </w:r>
          </w:p>
        </w:tc>
        <w:tc>
          <w:tcPr>
            <w:tcW w:w="2182" w:type="dxa"/>
          </w:tcPr>
          <w:p w:rsidR="008A63C2" w:rsidRPr="00763DFD" w:rsidRDefault="008A63C2" w:rsidP="00BA621A">
            <w:pPr>
              <w:snapToGrid w:val="0"/>
              <w:rPr>
                <w:rFonts w:ascii="宋体" w:eastAsia="宋体" w:hAnsi="宋体" w:hint="eastAsia"/>
                <w:sz w:val="18"/>
              </w:rPr>
            </w:pPr>
            <w:r w:rsidRPr="00763DFD">
              <w:rPr>
                <w:rFonts w:ascii="宋体" w:eastAsia="宋体" w:hAnsi="宋体" w:hint="eastAsia"/>
                <w:sz w:val="18"/>
              </w:rPr>
              <w:t>Is</w:t>
            </w:r>
            <w:r w:rsidRPr="00763DFD">
              <w:rPr>
                <w:rFonts w:ascii="宋体" w:eastAsia="宋体" w:hAnsi="宋体"/>
                <w:sz w:val="18"/>
              </w:rPr>
              <w:t>Discount</w:t>
            </w:r>
          </w:p>
        </w:tc>
        <w:tc>
          <w:tcPr>
            <w:tcW w:w="720" w:type="dxa"/>
          </w:tcPr>
          <w:p w:rsidR="008A63C2" w:rsidRPr="00763DFD" w:rsidRDefault="008A63C2" w:rsidP="00BA621A">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8A63C2" w:rsidRPr="00763DFD" w:rsidRDefault="008A63C2" w:rsidP="00BA621A">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8A63C2" w:rsidRPr="00763DFD" w:rsidRDefault="008A63C2" w:rsidP="00BA621A">
            <w:pPr>
              <w:snapToGrid w:val="0"/>
              <w:rPr>
                <w:rFonts w:ascii="宋体" w:eastAsia="宋体" w:hAnsi="宋体" w:hint="eastAsia"/>
                <w:sz w:val="18"/>
              </w:rPr>
            </w:pPr>
            <w:r w:rsidRPr="00763DFD">
              <w:rPr>
                <w:rFonts w:ascii="宋体" w:eastAsia="宋体" w:hAnsi="宋体" w:hint="eastAsia"/>
                <w:sz w:val="18"/>
              </w:rPr>
              <w:t>是否允许打折</w:t>
            </w:r>
          </w:p>
        </w:tc>
        <w:tc>
          <w:tcPr>
            <w:tcW w:w="2390" w:type="dxa"/>
          </w:tcPr>
          <w:p w:rsidR="008A63C2" w:rsidRPr="00763DFD" w:rsidRDefault="008A63C2" w:rsidP="00BA621A">
            <w:pPr>
              <w:snapToGrid w:val="0"/>
              <w:rPr>
                <w:rFonts w:ascii="宋体" w:eastAsia="宋体" w:hAnsi="宋体" w:hint="eastAsia"/>
                <w:sz w:val="18"/>
              </w:rPr>
            </w:pPr>
            <w:r w:rsidRPr="00763DFD">
              <w:rPr>
                <w:rFonts w:ascii="宋体" w:eastAsia="宋体" w:hAnsi="宋体"/>
                <w:kern w:val="0"/>
                <w:sz w:val="18"/>
              </w:rPr>
              <w:t>0</w:t>
            </w:r>
            <w:r w:rsidRPr="00763DFD">
              <w:rPr>
                <w:rFonts w:ascii="宋体" w:eastAsia="宋体" w:hAnsi="宋体" w:hint="eastAsia"/>
                <w:kern w:val="0"/>
                <w:sz w:val="18"/>
              </w:rPr>
              <w:t>-非</w:t>
            </w:r>
            <w:r w:rsidRPr="00763DFD">
              <w:rPr>
                <w:rFonts w:ascii="宋体" w:eastAsia="宋体" w:hAnsi="宋体"/>
                <w:kern w:val="0"/>
                <w:sz w:val="18"/>
              </w:rPr>
              <w:t xml:space="preserve">  1</w:t>
            </w:r>
            <w:r w:rsidRPr="00763DFD">
              <w:rPr>
                <w:rFonts w:ascii="宋体" w:eastAsia="宋体" w:hAnsi="宋体" w:hint="eastAsia"/>
                <w:kern w:val="0"/>
                <w:sz w:val="18"/>
              </w:rPr>
              <w:t>-是</w:t>
            </w:r>
          </w:p>
        </w:tc>
        <w:tc>
          <w:tcPr>
            <w:tcW w:w="620" w:type="dxa"/>
          </w:tcPr>
          <w:p w:rsidR="008A63C2" w:rsidRPr="00763DFD" w:rsidRDefault="008A63C2"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sz w:val="18"/>
              </w:rPr>
              <w:t>N</w:t>
            </w:r>
          </w:p>
        </w:tc>
      </w:tr>
      <w:tr w:rsidR="008A63C2" w:rsidRPr="00763DFD" w:rsidTr="00E82809">
        <w:tblPrEx>
          <w:tblCellMar>
            <w:top w:w="0" w:type="dxa"/>
            <w:bottom w:w="0" w:type="dxa"/>
          </w:tblCellMar>
        </w:tblPrEx>
        <w:trPr>
          <w:jc w:val="center"/>
        </w:trPr>
        <w:tc>
          <w:tcPr>
            <w:tcW w:w="648" w:type="dxa"/>
          </w:tcPr>
          <w:p w:rsidR="008A63C2" w:rsidRPr="00763DFD" w:rsidRDefault="008A63C2"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376</w:t>
            </w:r>
          </w:p>
        </w:tc>
        <w:tc>
          <w:tcPr>
            <w:tcW w:w="2182" w:type="dxa"/>
          </w:tcPr>
          <w:p w:rsidR="008A63C2" w:rsidRPr="00763DFD" w:rsidRDefault="008A63C2" w:rsidP="00BA621A">
            <w:pPr>
              <w:snapToGrid w:val="0"/>
              <w:rPr>
                <w:rFonts w:ascii="宋体" w:eastAsia="宋体" w:hAnsi="宋体" w:hint="eastAsia"/>
                <w:sz w:val="18"/>
              </w:rPr>
            </w:pPr>
            <w:r w:rsidRPr="00763DFD">
              <w:rPr>
                <w:rFonts w:ascii="宋体" w:eastAsia="宋体" w:hAnsi="宋体" w:hint="eastAsia"/>
                <w:sz w:val="18"/>
              </w:rPr>
              <w:t>BuyPayPeriod</w:t>
            </w:r>
          </w:p>
        </w:tc>
        <w:tc>
          <w:tcPr>
            <w:tcW w:w="720" w:type="dxa"/>
          </w:tcPr>
          <w:p w:rsidR="008A63C2" w:rsidRPr="00763DFD" w:rsidRDefault="008A63C2" w:rsidP="00BA621A">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8A63C2" w:rsidRPr="00763DFD" w:rsidRDefault="008A63C2" w:rsidP="00BA621A">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8A63C2" w:rsidRPr="00763DFD" w:rsidRDefault="008A63C2" w:rsidP="00BA621A">
            <w:pPr>
              <w:snapToGrid w:val="0"/>
              <w:rPr>
                <w:rFonts w:ascii="宋体" w:eastAsia="宋体" w:hAnsi="宋体" w:hint="eastAsia"/>
                <w:sz w:val="18"/>
              </w:rPr>
            </w:pPr>
            <w:r w:rsidRPr="00763DFD">
              <w:rPr>
                <w:rFonts w:ascii="宋体" w:eastAsia="宋体" w:hAnsi="宋体" w:hint="eastAsia"/>
                <w:sz w:val="18"/>
              </w:rPr>
              <w:t>申购交收</w:t>
            </w:r>
            <w:r w:rsidR="000421FD" w:rsidRPr="00763DFD">
              <w:rPr>
                <w:rFonts w:ascii="宋体" w:eastAsia="宋体" w:hAnsi="宋体" w:hint="eastAsia"/>
                <w:sz w:val="18"/>
              </w:rPr>
              <w:t>天数</w:t>
            </w:r>
          </w:p>
        </w:tc>
        <w:tc>
          <w:tcPr>
            <w:tcW w:w="2390" w:type="dxa"/>
          </w:tcPr>
          <w:p w:rsidR="008A63C2" w:rsidRPr="00763DFD" w:rsidRDefault="000D0C9E" w:rsidP="00BA621A">
            <w:pPr>
              <w:snapToGrid w:val="0"/>
              <w:rPr>
                <w:rFonts w:ascii="宋体" w:eastAsia="宋体" w:hAnsi="宋体" w:hint="eastAsia"/>
                <w:sz w:val="18"/>
              </w:rPr>
            </w:pPr>
            <w:r w:rsidRPr="00763DFD">
              <w:rPr>
                <w:rFonts w:ascii="宋体" w:eastAsia="宋体" w:hAnsi="宋体" w:hint="eastAsia"/>
                <w:sz w:val="18"/>
              </w:rPr>
              <w:t>举例：T日申报申购交易，T+2日资金划付到基金备付金户，则申购交收天数为2</w:t>
            </w:r>
          </w:p>
        </w:tc>
        <w:tc>
          <w:tcPr>
            <w:tcW w:w="620" w:type="dxa"/>
          </w:tcPr>
          <w:p w:rsidR="008A63C2" w:rsidRPr="00763DFD" w:rsidRDefault="00D61E4A"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Y</w:t>
            </w:r>
          </w:p>
        </w:tc>
      </w:tr>
      <w:tr w:rsidR="008A63C2" w:rsidRPr="00763DFD" w:rsidTr="00E82809">
        <w:tblPrEx>
          <w:tblCellMar>
            <w:top w:w="0" w:type="dxa"/>
            <w:bottom w:w="0" w:type="dxa"/>
          </w:tblCellMar>
        </w:tblPrEx>
        <w:trPr>
          <w:jc w:val="center"/>
        </w:trPr>
        <w:tc>
          <w:tcPr>
            <w:tcW w:w="648" w:type="dxa"/>
          </w:tcPr>
          <w:p w:rsidR="008A63C2" w:rsidRPr="00763DFD" w:rsidRDefault="008A63C2"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377</w:t>
            </w:r>
          </w:p>
        </w:tc>
        <w:tc>
          <w:tcPr>
            <w:tcW w:w="2182" w:type="dxa"/>
          </w:tcPr>
          <w:p w:rsidR="008A63C2" w:rsidRPr="00763DFD" w:rsidRDefault="008A63C2" w:rsidP="00BA621A">
            <w:pPr>
              <w:snapToGrid w:val="0"/>
              <w:rPr>
                <w:rFonts w:ascii="宋体" w:eastAsia="宋体" w:hAnsi="宋体"/>
                <w:sz w:val="18"/>
              </w:rPr>
            </w:pPr>
            <w:r w:rsidRPr="00763DFD">
              <w:rPr>
                <w:rFonts w:ascii="宋体" w:eastAsia="宋体" w:hAnsi="宋体" w:hint="eastAsia"/>
                <w:sz w:val="18"/>
              </w:rPr>
              <w:t>Redempt</w:t>
            </w:r>
            <w:r w:rsidR="00F71CC5" w:rsidRPr="00763DFD">
              <w:rPr>
                <w:rFonts w:ascii="宋体" w:eastAsia="宋体" w:hAnsi="宋体" w:hint="eastAsia"/>
                <w:sz w:val="18"/>
              </w:rPr>
              <w:t>ion</w:t>
            </w:r>
            <w:r w:rsidRPr="00763DFD">
              <w:rPr>
                <w:rFonts w:ascii="宋体" w:eastAsia="宋体" w:hAnsi="宋体" w:hint="eastAsia"/>
                <w:sz w:val="18"/>
              </w:rPr>
              <w:t>PayPeriod</w:t>
            </w:r>
          </w:p>
        </w:tc>
        <w:tc>
          <w:tcPr>
            <w:tcW w:w="720" w:type="dxa"/>
          </w:tcPr>
          <w:p w:rsidR="008A63C2" w:rsidRPr="00763DFD" w:rsidRDefault="008A63C2" w:rsidP="00BA621A">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8A63C2" w:rsidRPr="00763DFD" w:rsidRDefault="008A63C2" w:rsidP="00BA621A">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8A63C2" w:rsidRPr="00763DFD" w:rsidRDefault="008A63C2" w:rsidP="00BA621A">
            <w:pPr>
              <w:snapToGrid w:val="0"/>
              <w:rPr>
                <w:rFonts w:ascii="宋体" w:eastAsia="宋体" w:hAnsi="宋体" w:hint="eastAsia"/>
                <w:sz w:val="18"/>
              </w:rPr>
            </w:pPr>
            <w:r w:rsidRPr="00763DFD">
              <w:rPr>
                <w:rFonts w:ascii="宋体" w:eastAsia="宋体" w:hAnsi="宋体" w:hint="eastAsia"/>
                <w:sz w:val="18"/>
              </w:rPr>
              <w:t>赎回交收</w:t>
            </w:r>
            <w:r w:rsidR="000421FD" w:rsidRPr="00763DFD">
              <w:rPr>
                <w:rFonts w:ascii="宋体" w:eastAsia="宋体" w:hAnsi="宋体" w:hint="eastAsia"/>
                <w:sz w:val="18"/>
              </w:rPr>
              <w:t>天数</w:t>
            </w:r>
          </w:p>
        </w:tc>
        <w:tc>
          <w:tcPr>
            <w:tcW w:w="2390" w:type="dxa"/>
          </w:tcPr>
          <w:p w:rsidR="008A63C2" w:rsidRPr="00763DFD" w:rsidRDefault="000D0C9E" w:rsidP="00BA621A">
            <w:pPr>
              <w:snapToGrid w:val="0"/>
              <w:rPr>
                <w:rFonts w:ascii="宋体" w:eastAsia="宋体" w:hAnsi="宋体" w:hint="eastAsia"/>
                <w:sz w:val="18"/>
              </w:rPr>
            </w:pPr>
            <w:r w:rsidRPr="00763DFD">
              <w:rPr>
                <w:rFonts w:ascii="宋体" w:eastAsia="宋体" w:hAnsi="宋体" w:hint="eastAsia"/>
                <w:sz w:val="18"/>
              </w:rPr>
              <w:t>举例：T日申报赎回交易，T+2日资金划付到销售人备付金户，则赎回交收天数为2</w:t>
            </w:r>
          </w:p>
        </w:tc>
        <w:tc>
          <w:tcPr>
            <w:tcW w:w="620" w:type="dxa"/>
          </w:tcPr>
          <w:p w:rsidR="008A63C2" w:rsidRPr="00763DFD" w:rsidRDefault="00D61E4A"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Y</w:t>
            </w:r>
          </w:p>
        </w:tc>
      </w:tr>
      <w:tr w:rsidR="008A63C2" w:rsidRPr="00763DFD" w:rsidTr="00E82809">
        <w:tblPrEx>
          <w:tblCellMar>
            <w:top w:w="0" w:type="dxa"/>
            <w:bottom w:w="0" w:type="dxa"/>
          </w:tblCellMar>
        </w:tblPrEx>
        <w:trPr>
          <w:jc w:val="center"/>
        </w:trPr>
        <w:tc>
          <w:tcPr>
            <w:tcW w:w="648" w:type="dxa"/>
          </w:tcPr>
          <w:p w:rsidR="008A63C2" w:rsidRPr="00763DFD" w:rsidRDefault="008A63C2"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378</w:t>
            </w:r>
          </w:p>
        </w:tc>
        <w:tc>
          <w:tcPr>
            <w:tcW w:w="2182" w:type="dxa"/>
          </w:tcPr>
          <w:p w:rsidR="008A63C2" w:rsidRPr="00763DFD" w:rsidRDefault="008A63C2" w:rsidP="00BA621A">
            <w:pPr>
              <w:snapToGrid w:val="0"/>
              <w:rPr>
                <w:rFonts w:ascii="宋体" w:eastAsia="宋体" w:hAnsi="宋体"/>
                <w:sz w:val="18"/>
              </w:rPr>
            </w:pPr>
            <w:r w:rsidRPr="00763DFD">
              <w:rPr>
                <w:rFonts w:ascii="宋体" w:eastAsia="宋体" w:hAnsi="宋体" w:hint="eastAsia"/>
                <w:sz w:val="18"/>
              </w:rPr>
              <w:t>ConversionPayPeriod</w:t>
            </w:r>
          </w:p>
        </w:tc>
        <w:tc>
          <w:tcPr>
            <w:tcW w:w="720" w:type="dxa"/>
          </w:tcPr>
          <w:p w:rsidR="008A63C2" w:rsidRPr="00763DFD" w:rsidRDefault="008A63C2" w:rsidP="00BA621A">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8A63C2" w:rsidRPr="00763DFD" w:rsidRDefault="008A63C2" w:rsidP="00BA621A">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8A63C2" w:rsidRPr="00763DFD" w:rsidRDefault="008A63C2" w:rsidP="00BA621A">
            <w:pPr>
              <w:snapToGrid w:val="0"/>
              <w:rPr>
                <w:rFonts w:ascii="宋体" w:eastAsia="宋体" w:hAnsi="宋体" w:hint="eastAsia"/>
                <w:sz w:val="18"/>
              </w:rPr>
            </w:pPr>
            <w:r w:rsidRPr="00763DFD">
              <w:rPr>
                <w:rFonts w:ascii="宋体" w:eastAsia="宋体" w:hAnsi="宋体" w:hint="eastAsia"/>
                <w:sz w:val="18"/>
              </w:rPr>
              <w:t>基金转换交收</w:t>
            </w:r>
            <w:r w:rsidR="000421FD" w:rsidRPr="00763DFD">
              <w:rPr>
                <w:rFonts w:ascii="宋体" w:eastAsia="宋体" w:hAnsi="宋体" w:hint="eastAsia"/>
                <w:sz w:val="18"/>
              </w:rPr>
              <w:t>天数</w:t>
            </w:r>
          </w:p>
        </w:tc>
        <w:tc>
          <w:tcPr>
            <w:tcW w:w="2390" w:type="dxa"/>
          </w:tcPr>
          <w:p w:rsidR="008A63C2" w:rsidRPr="00763DFD" w:rsidRDefault="00D051C1" w:rsidP="00BA621A">
            <w:pPr>
              <w:snapToGrid w:val="0"/>
              <w:rPr>
                <w:rFonts w:ascii="宋体" w:eastAsia="宋体" w:hAnsi="宋体" w:hint="eastAsia"/>
                <w:sz w:val="18"/>
              </w:rPr>
            </w:pPr>
            <w:r w:rsidRPr="00763DFD">
              <w:rPr>
                <w:rFonts w:ascii="宋体" w:eastAsia="宋体" w:hAnsi="宋体" w:hint="eastAsia"/>
                <w:sz w:val="18"/>
              </w:rPr>
              <w:t>指转出</w:t>
            </w:r>
            <w:r w:rsidR="00607307" w:rsidRPr="00763DFD">
              <w:rPr>
                <w:rFonts w:ascii="宋体" w:eastAsia="宋体" w:hAnsi="宋体" w:hint="eastAsia"/>
                <w:sz w:val="18"/>
              </w:rPr>
              <w:t>基金划出资金</w:t>
            </w:r>
            <w:r w:rsidR="008F6715" w:rsidRPr="00763DFD">
              <w:rPr>
                <w:rFonts w:ascii="宋体" w:eastAsia="宋体" w:hAnsi="宋体" w:hint="eastAsia"/>
                <w:sz w:val="18"/>
              </w:rPr>
              <w:t>到对方</w:t>
            </w:r>
            <w:r w:rsidR="000D0C9E" w:rsidRPr="00763DFD">
              <w:rPr>
                <w:rFonts w:ascii="宋体" w:eastAsia="宋体" w:hAnsi="宋体" w:hint="eastAsia"/>
                <w:sz w:val="18"/>
              </w:rPr>
              <w:t>基金</w:t>
            </w:r>
            <w:r w:rsidR="0068261A" w:rsidRPr="00763DFD">
              <w:rPr>
                <w:rFonts w:ascii="宋体" w:eastAsia="宋体" w:hAnsi="宋体" w:hint="eastAsia"/>
                <w:sz w:val="18"/>
              </w:rPr>
              <w:t>的时间</w:t>
            </w:r>
          </w:p>
        </w:tc>
        <w:tc>
          <w:tcPr>
            <w:tcW w:w="620" w:type="dxa"/>
          </w:tcPr>
          <w:p w:rsidR="008A63C2" w:rsidRPr="00763DFD" w:rsidRDefault="00D61E4A"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Y</w:t>
            </w:r>
          </w:p>
        </w:tc>
      </w:tr>
      <w:tr w:rsidR="003920F6" w:rsidRPr="00763DFD" w:rsidTr="00E82809">
        <w:tblPrEx>
          <w:tblCellMar>
            <w:top w:w="0" w:type="dxa"/>
            <w:bottom w:w="0" w:type="dxa"/>
          </w:tblCellMar>
        </w:tblPrEx>
        <w:trPr>
          <w:jc w:val="center"/>
        </w:trPr>
        <w:tc>
          <w:tcPr>
            <w:tcW w:w="648" w:type="dxa"/>
          </w:tcPr>
          <w:p w:rsidR="003920F6" w:rsidRPr="00763DFD" w:rsidRDefault="003920F6" w:rsidP="002F62CE">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382</w:t>
            </w:r>
          </w:p>
        </w:tc>
        <w:tc>
          <w:tcPr>
            <w:tcW w:w="2182" w:type="dxa"/>
          </w:tcPr>
          <w:p w:rsidR="003920F6" w:rsidRPr="00763DFD" w:rsidRDefault="003920F6" w:rsidP="002F62CE">
            <w:pPr>
              <w:snapToGrid w:val="0"/>
              <w:rPr>
                <w:rFonts w:ascii="宋体" w:eastAsia="宋体" w:hAnsi="宋体"/>
                <w:sz w:val="18"/>
              </w:rPr>
            </w:pPr>
            <w:r w:rsidRPr="00763DFD">
              <w:rPr>
                <w:rFonts w:ascii="宋体" w:eastAsia="宋体" w:hAnsi="宋体" w:hint="eastAsia"/>
                <w:sz w:val="18"/>
              </w:rPr>
              <w:t>SubPayBackPeriod</w:t>
            </w:r>
          </w:p>
        </w:tc>
        <w:tc>
          <w:tcPr>
            <w:tcW w:w="720" w:type="dxa"/>
          </w:tcPr>
          <w:p w:rsidR="003920F6" w:rsidRPr="00763DFD" w:rsidRDefault="003920F6" w:rsidP="002F62CE">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3920F6" w:rsidRPr="00763DFD" w:rsidRDefault="003920F6" w:rsidP="002F62CE">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3920F6" w:rsidRPr="00763DFD" w:rsidRDefault="003920F6" w:rsidP="002F62CE">
            <w:pPr>
              <w:snapToGrid w:val="0"/>
              <w:rPr>
                <w:rFonts w:ascii="宋体" w:eastAsia="宋体" w:hAnsi="宋体" w:hint="eastAsia"/>
                <w:sz w:val="18"/>
              </w:rPr>
            </w:pPr>
            <w:r w:rsidRPr="00763DFD">
              <w:rPr>
                <w:rFonts w:ascii="宋体" w:eastAsia="宋体" w:hAnsi="宋体" w:hint="eastAsia"/>
                <w:sz w:val="18"/>
              </w:rPr>
              <w:t>认购退款交收天数</w:t>
            </w:r>
          </w:p>
        </w:tc>
        <w:tc>
          <w:tcPr>
            <w:tcW w:w="2390" w:type="dxa"/>
          </w:tcPr>
          <w:p w:rsidR="003920F6" w:rsidRPr="00763DFD" w:rsidRDefault="0068261A" w:rsidP="00BA621A">
            <w:pPr>
              <w:snapToGrid w:val="0"/>
              <w:rPr>
                <w:rFonts w:ascii="宋体" w:eastAsia="宋体" w:hAnsi="宋体" w:hint="eastAsia"/>
                <w:sz w:val="18"/>
              </w:rPr>
            </w:pPr>
            <w:r w:rsidRPr="00763DFD">
              <w:rPr>
                <w:rFonts w:ascii="宋体" w:eastAsia="宋体" w:hAnsi="宋体" w:hint="eastAsia"/>
                <w:sz w:val="18"/>
              </w:rPr>
              <w:t>指认购未成功的金额划回到销售人账户</w:t>
            </w:r>
            <w:r w:rsidR="009236B4" w:rsidRPr="00763DFD">
              <w:rPr>
                <w:rFonts w:ascii="宋体" w:eastAsia="宋体" w:hAnsi="宋体" w:hint="eastAsia"/>
                <w:sz w:val="18"/>
              </w:rPr>
              <w:t>距离</w:t>
            </w:r>
            <w:r w:rsidR="00811F6F" w:rsidRPr="00763DFD">
              <w:rPr>
                <w:rFonts w:ascii="宋体" w:eastAsia="宋体" w:hAnsi="宋体" w:hint="eastAsia"/>
                <w:sz w:val="18"/>
              </w:rPr>
              <w:t>比例配售确认</w:t>
            </w:r>
            <w:r w:rsidR="009236B4" w:rsidRPr="00763DFD">
              <w:rPr>
                <w:rFonts w:ascii="宋体" w:eastAsia="宋体" w:hAnsi="宋体" w:hint="eastAsia"/>
                <w:sz w:val="18"/>
              </w:rPr>
              <w:t>日</w:t>
            </w:r>
            <w:r w:rsidRPr="00763DFD">
              <w:rPr>
                <w:rFonts w:ascii="宋体" w:eastAsia="宋体" w:hAnsi="宋体" w:hint="eastAsia"/>
                <w:sz w:val="18"/>
              </w:rPr>
              <w:t>的</w:t>
            </w:r>
            <w:r w:rsidR="009236B4" w:rsidRPr="00763DFD">
              <w:rPr>
                <w:rFonts w:ascii="宋体" w:eastAsia="宋体" w:hAnsi="宋体" w:hint="eastAsia"/>
                <w:sz w:val="18"/>
              </w:rPr>
              <w:t>天数</w:t>
            </w:r>
          </w:p>
        </w:tc>
        <w:tc>
          <w:tcPr>
            <w:tcW w:w="620" w:type="dxa"/>
          </w:tcPr>
          <w:p w:rsidR="003920F6" w:rsidRPr="00763DFD" w:rsidRDefault="003920F6"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N</w:t>
            </w:r>
          </w:p>
        </w:tc>
      </w:tr>
      <w:tr w:rsidR="003920F6" w:rsidRPr="00763DFD" w:rsidTr="00E82809">
        <w:tblPrEx>
          <w:tblCellMar>
            <w:top w:w="0" w:type="dxa"/>
            <w:bottom w:w="0" w:type="dxa"/>
          </w:tblCellMar>
        </w:tblPrEx>
        <w:trPr>
          <w:jc w:val="center"/>
        </w:trPr>
        <w:tc>
          <w:tcPr>
            <w:tcW w:w="648" w:type="dxa"/>
          </w:tcPr>
          <w:p w:rsidR="003920F6" w:rsidRPr="00763DFD" w:rsidRDefault="003920F6" w:rsidP="002F62CE">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383</w:t>
            </w:r>
          </w:p>
        </w:tc>
        <w:tc>
          <w:tcPr>
            <w:tcW w:w="2182" w:type="dxa"/>
          </w:tcPr>
          <w:p w:rsidR="003920F6" w:rsidRPr="00763DFD" w:rsidRDefault="003920F6" w:rsidP="002F62CE">
            <w:pPr>
              <w:snapToGrid w:val="0"/>
              <w:rPr>
                <w:rFonts w:ascii="宋体" w:eastAsia="宋体" w:hAnsi="宋体"/>
                <w:sz w:val="18"/>
              </w:rPr>
            </w:pPr>
            <w:r w:rsidRPr="00763DFD">
              <w:rPr>
                <w:rFonts w:ascii="宋体" w:eastAsia="宋体" w:hAnsi="宋体" w:hint="eastAsia"/>
                <w:sz w:val="18"/>
              </w:rPr>
              <w:t>DividendPayPeriod</w:t>
            </w:r>
          </w:p>
        </w:tc>
        <w:tc>
          <w:tcPr>
            <w:tcW w:w="720" w:type="dxa"/>
          </w:tcPr>
          <w:p w:rsidR="003920F6" w:rsidRPr="00763DFD" w:rsidRDefault="003920F6" w:rsidP="002F62CE">
            <w:pPr>
              <w:widowControl/>
              <w:rPr>
                <w:rFonts w:ascii="宋体" w:eastAsia="宋体" w:hAnsi="宋体" w:hint="eastAsia"/>
                <w:kern w:val="0"/>
                <w:sz w:val="18"/>
              </w:rPr>
            </w:pPr>
            <w:r w:rsidRPr="00763DFD">
              <w:rPr>
                <w:rFonts w:ascii="宋体" w:eastAsia="宋体" w:hAnsi="宋体" w:hint="eastAsia"/>
                <w:kern w:val="0"/>
                <w:sz w:val="18"/>
              </w:rPr>
              <w:t>N</w:t>
            </w:r>
          </w:p>
        </w:tc>
        <w:tc>
          <w:tcPr>
            <w:tcW w:w="950" w:type="dxa"/>
          </w:tcPr>
          <w:p w:rsidR="003920F6" w:rsidRPr="00763DFD" w:rsidRDefault="003920F6" w:rsidP="002F62CE">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3920F6" w:rsidRPr="00763DFD" w:rsidRDefault="003920F6" w:rsidP="002F62CE">
            <w:pPr>
              <w:snapToGrid w:val="0"/>
              <w:rPr>
                <w:rFonts w:ascii="宋体" w:eastAsia="宋体" w:hAnsi="宋体" w:hint="eastAsia"/>
                <w:sz w:val="18"/>
              </w:rPr>
            </w:pPr>
            <w:r w:rsidRPr="00763DFD">
              <w:rPr>
                <w:rFonts w:ascii="宋体" w:eastAsia="宋体" w:hAnsi="宋体" w:hint="eastAsia"/>
                <w:sz w:val="18"/>
              </w:rPr>
              <w:t>分红交收天数</w:t>
            </w:r>
          </w:p>
        </w:tc>
        <w:tc>
          <w:tcPr>
            <w:tcW w:w="2390" w:type="dxa"/>
          </w:tcPr>
          <w:p w:rsidR="003920F6" w:rsidRPr="00763DFD" w:rsidRDefault="0068261A" w:rsidP="00BA621A">
            <w:pPr>
              <w:snapToGrid w:val="0"/>
              <w:rPr>
                <w:rFonts w:ascii="宋体" w:eastAsia="宋体" w:hAnsi="宋体" w:hint="eastAsia"/>
                <w:sz w:val="18"/>
              </w:rPr>
            </w:pPr>
            <w:r w:rsidRPr="00763DFD">
              <w:rPr>
                <w:rFonts w:ascii="宋体" w:eastAsia="宋体" w:hAnsi="宋体" w:hint="eastAsia"/>
                <w:sz w:val="18"/>
              </w:rPr>
              <w:t>指分红款划到销售人账户</w:t>
            </w:r>
            <w:r w:rsidR="009236B4" w:rsidRPr="00763DFD">
              <w:rPr>
                <w:rFonts w:ascii="宋体" w:eastAsia="宋体" w:hAnsi="宋体" w:hint="eastAsia"/>
                <w:sz w:val="18"/>
              </w:rPr>
              <w:t>距离权益登记日的天数</w:t>
            </w:r>
          </w:p>
        </w:tc>
        <w:tc>
          <w:tcPr>
            <w:tcW w:w="620" w:type="dxa"/>
          </w:tcPr>
          <w:p w:rsidR="003920F6" w:rsidRPr="00763DFD" w:rsidRDefault="003920F6"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N</w:t>
            </w:r>
          </w:p>
        </w:tc>
      </w:tr>
      <w:tr w:rsidR="003920F6" w:rsidRPr="00763DFD" w:rsidTr="00C93DB7">
        <w:tblPrEx>
          <w:tblCellMar>
            <w:top w:w="0" w:type="dxa"/>
            <w:bottom w:w="0" w:type="dxa"/>
          </w:tblCellMar>
        </w:tblPrEx>
        <w:trPr>
          <w:jc w:val="center"/>
        </w:trPr>
        <w:tc>
          <w:tcPr>
            <w:tcW w:w="648" w:type="dxa"/>
          </w:tcPr>
          <w:p w:rsidR="003920F6" w:rsidRPr="00763DFD" w:rsidRDefault="003920F6" w:rsidP="00C93DB7">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379</w:t>
            </w:r>
          </w:p>
        </w:tc>
        <w:tc>
          <w:tcPr>
            <w:tcW w:w="2182" w:type="dxa"/>
          </w:tcPr>
          <w:p w:rsidR="003920F6" w:rsidRPr="00763DFD" w:rsidRDefault="003920F6" w:rsidP="00C93DB7">
            <w:pPr>
              <w:snapToGrid w:val="0"/>
              <w:rPr>
                <w:rFonts w:ascii="宋体" w:eastAsia="宋体" w:hAnsi="宋体" w:hint="eastAsia"/>
                <w:sz w:val="18"/>
              </w:rPr>
            </w:pPr>
            <w:r w:rsidRPr="00763DFD">
              <w:rPr>
                <w:rFonts w:ascii="宋体" w:eastAsia="宋体" w:hAnsi="宋体" w:hint="eastAsia"/>
                <w:sz w:val="18"/>
              </w:rPr>
              <w:t>ChargePayMethod</w:t>
            </w:r>
          </w:p>
        </w:tc>
        <w:tc>
          <w:tcPr>
            <w:tcW w:w="720" w:type="dxa"/>
            <w:vAlign w:val="bottom"/>
          </w:tcPr>
          <w:p w:rsidR="003920F6" w:rsidRPr="00763DFD" w:rsidRDefault="003920F6" w:rsidP="00C93DB7">
            <w:pPr>
              <w:widowControl/>
              <w:rPr>
                <w:rFonts w:ascii="宋体" w:eastAsia="宋体" w:hAnsi="宋体"/>
                <w:kern w:val="0"/>
                <w:sz w:val="18"/>
              </w:rPr>
            </w:pPr>
            <w:r w:rsidRPr="00763DFD">
              <w:rPr>
                <w:rFonts w:ascii="宋体" w:eastAsia="宋体" w:hAnsi="宋体"/>
                <w:kern w:val="0"/>
                <w:sz w:val="18"/>
              </w:rPr>
              <w:t>C</w:t>
            </w:r>
          </w:p>
        </w:tc>
        <w:tc>
          <w:tcPr>
            <w:tcW w:w="950" w:type="dxa"/>
            <w:vAlign w:val="bottom"/>
          </w:tcPr>
          <w:p w:rsidR="003920F6" w:rsidRPr="00763DFD" w:rsidRDefault="003920F6" w:rsidP="00C93DB7">
            <w:pPr>
              <w:widowControl/>
              <w:rPr>
                <w:rFonts w:ascii="宋体" w:eastAsia="宋体" w:hAnsi="宋体"/>
                <w:kern w:val="0"/>
                <w:sz w:val="18"/>
              </w:rPr>
            </w:pPr>
            <w:r w:rsidRPr="00763DFD">
              <w:rPr>
                <w:rFonts w:ascii="宋体" w:eastAsia="宋体" w:hAnsi="宋体"/>
                <w:kern w:val="0"/>
                <w:sz w:val="18"/>
              </w:rPr>
              <w:t>1</w:t>
            </w:r>
          </w:p>
        </w:tc>
        <w:tc>
          <w:tcPr>
            <w:tcW w:w="2030" w:type="dxa"/>
          </w:tcPr>
          <w:p w:rsidR="003920F6" w:rsidRPr="00763DFD" w:rsidRDefault="003920F6" w:rsidP="00C93DB7">
            <w:pPr>
              <w:snapToGrid w:val="0"/>
              <w:rPr>
                <w:rFonts w:ascii="宋体" w:eastAsia="宋体" w:hAnsi="宋体" w:hint="eastAsia"/>
                <w:sz w:val="18"/>
              </w:rPr>
            </w:pPr>
            <w:r w:rsidRPr="00763DFD">
              <w:rPr>
                <w:rFonts w:ascii="宋体" w:eastAsia="宋体" w:hAnsi="宋体" w:hint="eastAsia"/>
                <w:sz w:val="18"/>
              </w:rPr>
              <w:t>手续费结算方式</w:t>
            </w:r>
          </w:p>
        </w:tc>
        <w:tc>
          <w:tcPr>
            <w:tcW w:w="2390" w:type="dxa"/>
          </w:tcPr>
          <w:p w:rsidR="003920F6" w:rsidRPr="00763DFD" w:rsidRDefault="003920F6" w:rsidP="00C93DB7">
            <w:pPr>
              <w:snapToGrid w:val="0"/>
              <w:rPr>
                <w:rFonts w:ascii="宋体" w:eastAsia="宋体" w:hAnsi="宋体" w:hint="eastAsia"/>
                <w:sz w:val="18"/>
              </w:rPr>
            </w:pPr>
            <w:r w:rsidRPr="00763DFD">
              <w:rPr>
                <w:rFonts w:ascii="宋体" w:eastAsia="宋体" w:hAnsi="宋体"/>
                <w:kern w:val="0"/>
                <w:sz w:val="18"/>
              </w:rPr>
              <w:t>0</w:t>
            </w:r>
            <w:r w:rsidRPr="00763DFD">
              <w:rPr>
                <w:rFonts w:ascii="宋体" w:eastAsia="宋体" w:hAnsi="宋体" w:hint="eastAsia"/>
                <w:kern w:val="0"/>
                <w:sz w:val="18"/>
              </w:rPr>
              <w:t>-净额结算</w:t>
            </w:r>
            <w:r w:rsidRPr="00763DFD">
              <w:rPr>
                <w:rFonts w:ascii="宋体" w:eastAsia="宋体" w:hAnsi="宋体"/>
                <w:kern w:val="0"/>
                <w:sz w:val="18"/>
              </w:rPr>
              <w:t xml:space="preserve">  1</w:t>
            </w:r>
            <w:r w:rsidRPr="00763DFD">
              <w:rPr>
                <w:rFonts w:ascii="宋体" w:eastAsia="宋体" w:hAnsi="宋体" w:hint="eastAsia"/>
                <w:kern w:val="0"/>
                <w:sz w:val="18"/>
              </w:rPr>
              <w:t>-全额结算</w:t>
            </w:r>
          </w:p>
        </w:tc>
        <w:tc>
          <w:tcPr>
            <w:tcW w:w="620" w:type="dxa"/>
          </w:tcPr>
          <w:p w:rsidR="003920F6" w:rsidRPr="00763DFD" w:rsidRDefault="003920F6"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Y</w:t>
            </w:r>
          </w:p>
        </w:tc>
      </w:tr>
      <w:tr w:rsidR="0091445F" w:rsidRPr="00763DFD" w:rsidTr="00D71C79">
        <w:tblPrEx>
          <w:tblCellMar>
            <w:top w:w="0" w:type="dxa"/>
            <w:bottom w:w="0" w:type="dxa"/>
          </w:tblCellMar>
        </w:tblPrEx>
        <w:trPr>
          <w:jc w:val="center"/>
        </w:trPr>
        <w:tc>
          <w:tcPr>
            <w:tcW w:w="648" w:type="dxa"/>
          </w:tcPr>
          <w:p w:rsidR="0091445F" w:rsidRPr="00763DFD" w:rsidRDefault="0091445F"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384</w:t>
            </w:r>
          </w:p>
        </w:tc>
        <w:tc>
          <w:tcPr>
            <w:tcW w:w="2182" w:type="dxa"/>
          </w:tcPr>
          <w:p w:rsidR="0091445F" w:rsidRPr="00763DFD" w:rsidRDefault="0091445F" w:rsidP="00D71C79">
            <w:pPr>
              <w:snapToGrid w:val="0"/>
              <w:rPr>
                <w:rFonts w:ascii="宋体" w:eastAsia="宋体" w:hAnsi="宋体" w:hint="eastAsia"/>
                <w:sz w:val="18"/>
              </w:rPr>
            </w:pPr>
            <w:r w:rsidRPr="00763DFD">
              <w:rPr>
                <w:rFonts w:ascii="宋体" w:eastAsia="宋体" w:hAnsi="宋体" w:hint="eastAsia"/>
                <w:sz w:val="18"/>
              </w:rPr>
              <w:t>WholeFlag</w:t>
            </w:r>
          </w:p>
        </w:tc>
        <w:tc>
          <w:tcPr>
            <w:tcW w:w="720" w:type="dxa"/>
          </w:tcPr>
          <w:p w:rsidR="0091445F" w:rsidRPr="00763DFD" w:rsidRDefault="0091445F"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91445F" w:rsidRPr="00763DFD" w:rsidRDefault="0091445F"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91445F" w:rsidRPr="00763DFD" w:rsidRDefault="0091445F" w:rsidP="00D71C79">
            <w:pPr>
              <w:snapToGrid w:val="0"/>
              <w:rPr>
                <w:rFonts w:ascii="宋体" w:eastAsia="宋体" w:hAnsi="宋体" w:hint="eastAsia"/>
                <w:sz w:val="18"/>
              </w:rPr>
            </w:pPr>
            <w:r w:rsidRPr="00763DFD">
              <w:rPr>
                <w:rFonts w:ascii="宋体" w:eastAsia="宋体" w:hAnsi="宋体" w:hint="eastAsia"/>
                <w:sz w:val="18"/>
              </w:rPr>
              <w:t>全量标志</w:t>
            </w:r>
          </w:p>
        </w:tc>
        <w:tc>
          <w:tcPr>
            <w:tcW w:w="2390" w:type="dxa"/>
          </w:tcPr>
          <w:p w:rsidR="0091445F" w:rsidRPr="00763DFD" w:rsidRDefault="0091445F" w:rsidP="00D71C79">
            <w:pPr>
              <w:snapToGrid w:val="0"/>
              <w:rPr>
                <w:rFonts w:ascii="宋体" w:eastAsia="宋体" w:hAnsi="宋体" w:hint="eastAsia"/>
                <w:sz w:val="18"/>
              </w:rPr>
            </w:pPr>
            <w:r w:rsidRPr="00763DFD">
              <w:rPr>
                <w:rFonts w:ascii="宋体" w:eastAsia="宋体" w:hAnsi="宋体" w:hint="eastAsia"/>
                <w:sz w:val="18"/>
              </w:rPr>
              <w:t>0-增量   1-全量</w:t>
            </w:r>
          </w:p>
        </w:tc>
        <w:tc>
          <w:tcPr>
            <w:tcW w:w="620" w:type="dxa"/>
            <w:vAlign w:val="bottom"/>
          </w:tcPr>
          <w:p w:rsidR="0091445F" w:rsidRPr="00763DFD" w:rsidRDefault="0091445F" w:rsidP="00D71C79">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91445F" w:rsidRPr="00763DFD" w:rsidTr="00D71C79">
        <w:tblPrEx>
          <w:tblCellMar>
            <w:top w:w="0" w:type="dxa"/>
            <w:bottom w:w="0" w:type="dxa"/>
          </w:tblCellMar>
        </w:tblPrEx>
        <w:trPr>
          <w:jc w:val="center"/>
        </w:trPr>
        <w:tc>
          <w:tcPr>
            <w:tcW w:w="648" w:type="dxa"/>
          </w:tcPr>
          <w:p w:rsidR="0091445F" w:rsidRPr="00763DFD" w:rsidRDefault="0091445F"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385</w:t>
            </w:r>
          </w:p>
        </w:tc>
        <w:tc>
          <w:tcPr>
            <w:tcW w:w="2182" w:type="dxa"/>
          </w:tcPr>
          <w:p w:rsidR="0091445F" w:rsidRPr="00763DFD" w:rsidRDefault="0091445F" w:rsidP="00D71C79">
            <w:pPr>
              <w:snapToGrid w:val="0"/>
              <w:rPr>
                <w:rFonts w:ascii="宋体" w:eastAsia="宋体" w:hAnsi="宋体" w:hint="eastAsia"/>
                <w:sz w:val="18"/>
              </w:rPr>
            </w:pPr>
            <w:r w:rsidRPr="00763DFD">
              <w:rPr>
                <w:rFonts w:ascii="宋体" w:eastAsia="宋体" w:hAnsi="宋体" w:hint="eastAsia"/>
                <w:sz w:val="18"/>
              </w:rPr>
              <w:t>ModifyWay</w:t>
            </w:r>
          </w:p>
        </w:tc>
        <w:tc>
          <w:tcPr>
            <w:tcW w:w="720" w:type="dxa"/>
          </w:tcPr>
          <w:p w:rsidR="0091445F" w:rsidRPr="00763DFD" w:rsidRDefault="0091445F"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91445F" w:rsidRPr="00763DFD" w:rsidRDefault="0091445F"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91445F" w:rsidRPr="00763DFD" w:rsidRDefault="0091445F" w:rsidP="00D71C79">
            <w:pPr>
              <w:snapToGrid w:val="0"/>
              <w:rPr>
                <w:rFonts w:ascii="宋体" w:eastAsia="宋体" w:hAnsi="宋体" w:hint="eastAsia"/>
                <w:sz w:val="18"/>
              </w:rPr>
            </w:pPr>
            <w:r w:rsidRPr="00763DFD">
              <w:rPr>
                <w:rFonts w:ascii="宋体" w:eastAsia="宋体" w:hAnsi="宋体" w:hint="eastAsia"/>
                <w:sz w:val="18"/>
              </w:rPr>
              <w:t>修改方式</w:t>
            </w:r>
          </w:p>
        </w:tc>
        <w:tc>
          <w:tcPr>
            <w:tcW w:w="2390" w:type="dxa"/>
          </w:tcPr>
          <w:p w:rsidR="0091445F" w:rsidRPr="00763DFD" w:rsidRDefault="0091445F" w:rsidP="00D71C79">
            <w:pPr>
              <w:snapToGrid w:val="0"/>
              <w:rPr>
                <w:rFonts w:ascii="宋体" w:eastAsia="宋体" w:hAnsi="宋体" w:hint="eastAsia"/>
                <w:sz w:val="18"/>
              </w:rPr>
            </w:pPr>
            <w:r w:rsidRPr="00763DFD">
              <w:rPr>
                <w:rFonts w:ascii="宋体" w:eastAsia="宋体" w:hAnsi="宋体" w:hint="eastAsia"/>
                <w:sz w:val="18"/>
              </w:rPr>
              <w:t>增量方式传递参数必填</w:t>
            </w:r>
          </w:p>
          <w:p w:rsidR="0091445F" w:rsidRPr="00763DFD" w:rsidRDefault="0091445F" w:rsidP="00D71C79">
            <w:pPr>
              <w:snapToGrid w:val="0"/>
              <w:rPr>
                <w:rFonts w:ascii="宋体" w:eastAsia="宋体" w:hAnsi="宋体" w:hint="eastAsia"/>
                <w:sz w:val="18"/>
              </w:rPr>
            </w:pPr>
            <w:r w:rsidRPr="00763DFD">
              <w:rPr>
                <w:rFonts w:ascii="宋体" w:eastAsia="宋体" w:hAnsi="宋体" w:hint="eastAsia"/>
                <w:sz w:val="18"/>
              </w:rPr>
              <w:t>0-新增  1-修改  2-删除</w:t>
            </w:r>
          </w:p>
        </w:tc>
        <w:tc>
          <w:tcPr>
            <w:tcW w:w="620" w:type="dxa"/>
            <w:vAlign w:val="bottom"/>
          </w:tcPr>
          <w:p w:rsidR="0091445F" w:rsidRPr="00763DFD" w:rsidRDefault="0091445F" w:rsidP="00D71C79">
            <w:pPr>
              <w:widowControl/>
              <w:jc w:val="center"/>
              <w:rPr>
                <w:rFonts w:ascii="宋体" w:eastAsia="宋体" w:hAnsi="宋体" w:hint="eastAsia"/>
                <w:kern w:val="0"/>
                <w:sz w:val="18"/>
              </w:rPr>
            </w:pPr>
            <w:r w:rsidRPr="00763DFD">
              <w:rPr>
                <w:rFonts w:ascii="宋体" w:eastAsia="宋体" w:hAnsi="宋体" w:hint="eastAsia"/>
                <w:kern w:val="0"/>
                <w:sz w:val="18"/>
              </w:rPr>
              <w:t>N</w:t>
            </w:r>
          </w:p>
        </w:tc>
      </w:tr>
      <w:tr w:rsidR="0091445F" w:rsidRPr="00763DFD" w:rsidTr="00E82809">
        <w:tblPrEx>
          <w:tblCellMar>
            <w:top w:w="0" w:type="dxa"/>
            <w:bottom w:w="0" w:type="dxa"/>
          </w:tblCellMar>
        </w:tblPrEx>
        <w:trPr>
          <w:jc w:val="center"/>
        </w:trPr>
        <w:tc>
          <w:tcPr>
            <w:tcW w:w="648" w:type="dxa"/>
          </w:tcPr>
          <w:p w:rsidR="0091445F" w:rsidRPr="00763DFD" w:rsidRDefault="0091445F" w:rsidP="00E8280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356</w:t>
            </w:r>
          </w:p>
        </w:tc>
        <w:tc>
          <w:tcPr>
            <w:tcW w:w="2182" w:type="dxa"/>
          </w:tcPr>
          <w:p w:rsidR="0091445F" w:rsidRPr="00763DFD" w:rsidRDefault="0091445F" w:rsidP="00E82809">
            <w:pPr>
              <w:snapToGrid w:val="0"/>
              <w:rPr>
                <w:rFonts w:ascii="宋体" w:eastAsia="宋体" w:hAnsi="宋体" w:hint="eastAsia"/>
                <w:sz w:val="18"/>
              </w:rPr>
            </w:pPr>
            <w:r w:rsidRPr="00763DFD">
              <w:rPr>
                <w:rFonts w:ascii="宋体" w:eastAsia="宋体" w:hAnsi="宋体" w:hint="eastAsia"/>
                <w:sz w:val="18"/>
              </w:rPr>
              <w:t>OperateDate</w:t>
            </w:r>
          </w:p>
        </w:tc>
        <w:tc>
          <w:tcPr>
            <w:tcW w:w="720" w:type="dxa"/>
          </w:tcPr>
          <w:p w:rsidR="0091445F" w:rsidRPr="00763DFD" w:rsidRDefault="0091445F" w:rsidP="00E82809">
            <w:pPr>
              <w:snapToGrid w:val="0"/>
              <w:rPr>
                <w:rFonts w:ascii="宋体" w:eastAsia="宋体" w:hAnsi="宋体"/>
                <w:sz w:val="18"/>
              </w:rPr>
            </w:pPr>
            <w:r w:rsidRPr="00763DFD">
              <w:rPr>
                <w:rFonts w:ascii="宋体" w:eastAsia="宋体" w:hAnsi="宋体" w:hint="eastAsia"/>
                <w:sz w:val="18"/>
              </w:rPr>
              <w:t>A</w:t>
            </w:r>
          </w:p>
        </w:tc>
        <w:tc>
          <w:tcPr>
            <w:tcW w:w="950" w:type="dxa"/>
          </w:tcPr>
          <w:p w:rsidR="0091445F" w:rsidRPr="00763DFD" w:rsidRDefault="0091445F" w:rsidP="00E82809">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91445F" w:rsidRPr="00763DFD" w:rsidRDefault="0091445F" w:rsidP="00E82809">
            <w:pPr>
              <w:snapToGrid w:val="0"/>
              <w:jc w:val="left"/>
              <w:rPr>
                <w:rFonts w:ascii="宋体" w:eastAsia="宋体" w:hAnsi="宋体" w:hint="eastAsia"/>
                <w:sz w:val="18"/>
              </w:rPr>
            </w:pPr>
            <w:r w:rsidRPr="00763DFD">
              <w:rPr>
                <w:rFonts w:ascii="宋体" w:eastAsia="宋体" w:hAnsi="宋体" w:hint="eastAsia"/>
                <w:sz w:val="18"/>
              </w:rPr>
              <w:t>生效日期</w:t>
            </w:r>
          </w:p>
        </w:tc>
        <w:tc>
          <w:tcPr>
            <w:tcW w:w="2390" w:type="dxa"/>
          </w:tcPr>
          <w:p w:rsidR="0091445F" w:rsidRPr="00763DFD" w:rsidRDefault="0091445F" w:rsidP="00E82809">
            <w:pPr>
              <w:snapToGrid w:val="0"/>
              <w:rPr>
                <w:rFonts w:ascii="宋体" w:eastAsia="宋体" w:hAnsi="宋体" w:hint="eastAsia"/>
                <w:sz w:val="18"/>
              </w:rPr>
            </w:pPr>
            <w:r w:rsidRPr="00763DFD">
              <w:rPr>
                <w:rFonts w:ascii="宋体" w:eastAsia="宋体" w:hAnsi="宋体" w:hint="eastAsia"/>
                <w:sz w:val="18"/>
              </w:rPr>
              <w:t>YYYYMMDD</w:t>
            </w:r>
          </w:p>
        </w:tc>
        <w:tc>
          <w:tcPr>
            <w:tcW w:w="620" w:type="dxa"/>
          </w:tcPr>
          <w:p w:rsidR="0091445F" w:rsidRPr="00763DFD" w:rsidRDefault="0091445F" w:rsidP="00E82809">
            <w:pPr>
              <w:snapToGrid w:val="0"/>
              <w:jc w:val="center"/>
              <w:rPr>
                <w:rFonts w:ascii="宋体" w:eastAsia="宋体" w:hAnsi="宋体" w:hint="eastAsia"/>
                <w:sz w:val="18"/>
              </w:rPr>
            </w:pPr>
            <w:r w:rsidRPr="00763DFD">
              <w:rPr>
                <w:rFonts w:ascii="宋体" w:eastAsia="宋体" w:hAnsi="宋体" w:hint="eastAsia"/>
                <w:sz w:val="18"/>
              </w:rPr>
              <w:t>Y</w:t>
            </w:r>
          </w:p>
        </w:tc>
      </w:tr>
      <w:tr w:rsidR="0091445F" w:rsidRPr="00763DFD" w:rsidTr="00E82809">
        <w:tblPrEx>
          <w:tblCellMar>
            <w:top w:w="0" w:type="dxa"/>
            <w:bottom w:w="0" w:type="dxa"/>
          </w:tblCellMar>
        </w:tblPrEx>
        <w:trPr>
          <w:jc w:val="center"/>
        </w:trPr>
        <w:tc>
          <w:tcPr>
            <w:tcW w:w="648" w:type="dxa"/>
          </w:tcPr>
          <w:p w:rsidR="0091445F" w:rsidRPr="00763DFD" w:rsidRDefault="0091445F"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47</w:t>
            </w:r>
          </w:p>
        </w:tc>
        <w:tc>
          <w:tcPr>
            <w:tcW w:w="2182" w:type="dxa"/>
          </w:tcPr>
          <w:p w:rsidR="0091445F" w:rsidRPr="00763DFD" w:rsidRDefault="0091445F" w:rsidP="00B45B79">
            <w:pPr>
              <w:snapToGrid w:val="0"/>
              <w:rPr>
                <w:rFonts w:ascii="宋体" w:eastAsia="宋体" w:hAnsi="宋体"/>
                <w:sz w:val="18"/>
              </w:rPr>
            </w:pPr>
            <w:r w:rsidRPr="00763DFD">
              <w:rPr>
                <w:rFonts w:ascii="宋体" w:eastAsia="宋体" w:hAnsi="宋体"/>
                <w:sz w:val="18"/>
              </w:rPr>
              <w:t>DownLoaddate</w:t>
            </w:r>
          </w:p>
        </w:tc>
        <w:tc>
          <w:tcPr>
            <w:tcW w:w="720" w:type="dxa"/>
          </w:tcPr>
          <w:p w:rsidR="0091445F" w:rsidRPr="00763DFD" w:rsidRDefault="0091445F" w:rsidP="00B45B79">
            <w:pPr>
              <w:snapToGrid w:val="0"/>
              <w:rPr>
                <w:rFonts w:ascii="宋体" w:eastAsia="宋体" w:hAnsi="宋体"/>
                <w:sz w:val="18"/>
              </w:rPr>
            </w:pPr>
            <w:r w:rsidRPr="00763DFD">
              <w:rPr>
                <w:rFonts w:ascii="宋体" w:eastAsia="宋体" w:hAnsi="宋体" w:hint="eastAsia"/>
                <w:sz w:val="18"/>
              </w:rPr>
              <w:t>A</w:t>
            </w:r>
          </w:p>
        </w:tc>
        <w:tc>
          <w:tcPr>
            <w:tcW w:w="950" w:type="dxa"/>
          </w:tcPr>
          <w:p w:rsidR="0091445F" w:rsidRPr="00763DFD" w:rsidRDefault="0091445F" w:rsidP="00B45B79">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91445F" w:rsidRPr="00763DFD" w:rsidRDefault="0091445F" w:rsidP="00B45B79">
            <w:pPr>
              <w:snapToGrid w:val="0"/>
              <w:rPr>
                <w:rFonts w:ascii="宋体" w:eastAsia="宋体" w:hAnsi="宋体" w:hint="eastAsia"/>
                <w:sz w:val="18"/>
              </w:rPr>
            </w:pPr>
            <w:r w:rsidRPr="00763DFD">
              <w:rPr>
                <w:rFonts w:ascii="宋体" w:eastAsia="宋体" w:hAnsi="宋体" w:hint="eastAsia"/>
                <w:sz w:val="18"/>
              </w:rPr>
              <w:t>交易数据下传日期</w:t>
            </w:r>
          </w:p>
        </w:tc>
        <w:tc>
          <w:tcPr>
            <w:tcW w:w="2390" w:type="dxa"/>
          </w:tcPr>
          <w:p w:rsidR="0091445F" w:rsidRPr="00763DFD" w:rsidRDefault="0091445F" w:rsidP="00B45B79">
            <w:pPr>
              <w:snapToGrid w:val="0"/>
              <w:rPr>
                <w:rFonts w:ascii="宋体" w:eastAsia="宋体" w:hAnsi="宋体" w:hint="eastAsia"/>
                <w:sz w:val="18"/>
              </w:rPr>
            </w:pPr>
            <w:r w:rsidRPr="00763DFD">
              <w:rPr>
                <w:rFonts w:ascii="宋体" w:eastAsia="宋体" w:hAnsi="宋体" w:hint="eastAsia"/>
                <w:sz w:val="18"/>
              </w:rPr>
              <w:t>格式为：YYYYMMDD</w:t>
            </w:r>
          </w:p>
          <w:p w:rsidR="0091445F" w:rsidRPr="00763DFD" w:rsidRDefault="0091445F" w:rsidP="00B45B79">
            <w:pPr>
              <w:snapToGrid w:val="0"/>
              <w:rPr>
                <w:rFonts w:ascii="宋体" w:eastAsia="宋体" w:hAnsi="宋体" w:hint="eastAsia"/>
                <w:sz w:val="18"/>
              </w:rPr>
            </w:pPr>
            <w:r w:rsidRPr="00763DFD">
              <w:rPr>
                <w:rFonts w:ascii="宋体" w:eastAsia="宋体" w:hAnsi="宋体" w:hint="eastAsia"/>
                <w:sz w:val="18"/>
              </w:rPr>
              <w:t>指文件发送日期</w:t>
            </w:r>
          </w:p>
        </w:tc>
        <w:tc>
          <w:tcPr>
            <w:tcW w:w="620" w:type="dxa"/>
          </w:tcPr>
          <w:p w:rsidR="0091445F" w:rsidRPr="00763DFD" w:rsidRDefault="0091445F" w:rsidP="00B45B79">
            <w:pPr>
              <w:snapToGrid w:val="0"/>
              <w:jc w:val="center"/>
              <w:rPr>
                <w:rFonts w:ascii="宋体" w:eastAsia="宋体" w:hAnsi="宋体" w:hint="eastAsia"/>
                <w:sz w:val="18"/>
              </w:rPr>
            </w:pPr>
            <w:r w:rsidRPr="00763DFD">
              <w:rPr>
                <w:rFonts w:ascii="宋体" w:eastAsia="宋体" w:hAnsi="宋体" w:hint="eastAsia"/>
                <w:sz w:val="18"/>
              </w:rPr>
              <w:t>Y</w:t>
            </w:r>
          </w:p>
        </w:tc>
      </w:tr>
    </w:tbl>
    <w:p w:rsidR="0068495D" w:rsidRPr="00763DFD" w:rsidRDefault="0068495D" w:rsidP="0068495D">
      <w:pPr>
        <w:pStyle w:val="afff7"/>
        <w:ind w:left="0"/>
        <w:rPr>
          <w:rFonts w:hint="eastAsia"/>
        </w:rPr>
      </w:pPr>
      <w:r w:rsidRPr="00763DFD">
        <w:rPr>
          <w:rFonts w:hint="eastAsia"/>
        </w:rPr>
        <w:t>基金</w:t>
      </w:r>
      <w:r w:rsidR="002B11CA" w:rsidRPr="00763DFD">
        <w:rPr>
          <w:rFonts w:hint="eastAsia"/>
        </w:rPr>
        <w:t>转换</w:t>
      </w:r>
      <w:r w:rsidRPr="00763DFD">
        <w:rPr>
          <w:rFonts w:hint="eastAsia"/>
        </w:rPr>
        <w:t>关系（</w:t>
      </w:r>
      <w:r w:rsidR="009E32AB" w:rsidRPr="00763DFD">
        <w:rPr>
          <w:rFonts w:hint="eastAsia"/>
        </w:rPr>
        <w:t>C</w:t>
      </w:r>
      <w:r w:rsidR="002B11CA" w:rsidRPr="00763DFD">
        <w:rPr>
          <w:rFonts w:hint="eastAsia"/>
        </w:rPr>
        <w:t>3</w:t>
      </w:r>
      <w:r w:rsidRPr="00763DFD">
        <w:rPr>
          <w:rFonts w:hint="eastAsia"/>
        </w:rPr>
        <w:t>文件）</w:t>
      </w:r>
    </w:p>
    <w:p w:rsidR="0068495D" w:rsidRPr="00763DFD" w:rsidRDefault="0068495D" w:rsidP="0068495D">
      <w:pPr>
        <w:pStyle w:val="af1"/>
        <w:ind w:firstLine="420"/>
        <w:rPr>
          <w:rFonts w:hint="eastAsia"/>
        </w:rPr>
      </w:pPr>
      <w:r w:rsidRPr="00763DFD">
        <w:rPr>
          <w:rFonts w:hAnsi="宋体" w:hint="eastAsia"/>
        </w:rPr>
        <w:t>基金</w:t>
      </w:r>
      <w:r w:rsidR="00F9395B" w:rsidRPr="00763DFD">
        <w:rPr>
          <w:rFonts w:hAnsi="宋体" w:hint="eastAsia"/>
        </w:rPr>
        <w:t>转换关系</w:t>
      </w:r>
      <w:r w:rsidRPr="00763DFD">
        <w:rPr>
          <w:rFonts w:hAnsi="宋体" w:hint="eastAsia"/>
        </w:rPr>
        <w:t>参数信息见</w:t>
      </w:r>
      <w:r w:rsidR="00C40639">
        <w:rPr>
          <w:rFonts w:hAnsi="宋体" w:hint="eastAsia"/>
        </w:rPr>
        <w:t>下</w:t>
      </w:r>
      <w:r w:rsidRPr="00763DFD">
        <w:rPr>
          <w:rFonts w:hAnsi="宋体" w:hint="eastAsia"/>
        </w:rPr>
        <w:t>表。</w:t>
      </w:r>
    </w:p>
    <w:p w:rsidR="0068495D" w:rsidRPr="00763DFD" w:rsidRDefault="0068495D" w:rsidP="0068495D">
      <w:pPr>
        <w:pStyle w:val="a"/>
        <w:rPr>
          <w:rFonts w:hint="eastAsia"/>
        </w:rPr>
      </w:pPr>
      <w:r w:rsidRPr="00763DFD">
        <w:rPr>
          <w:rFonts w:hint="eastAsia"/>
        </w:rPr>
        <w:t>基金</w:t>
      </w:r>
      <w:r w:rsidR="00CD123B" w:rsidRPr="00763DFD">
        <w:rPr>
          <w:rFonts w:hint="eastAsia"/>
        </w:rPr>
        <w:t>转换</w:t>
      </w:r>
      <w:r w:rsidRPr="00763DFD">
        <w:rPr>
          <w:rFonts w:hint="eastAsia"/>
        </w:rPr>
        <w:t>关系</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68495D" w:rsidRPr="00763DFD" w:rsidTr="00E82809">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68495D" w:rsidRPr="00763DFD" w:rsidRDefault="0068495D" w:rsidP="00E82809">
            <w:pPr>
              <w:autoSpaceDE w:val="0"/>
              <w:autoSpaceDN w:val="0"/>
              <w:adjustRightInd w:val="0"/>
              <w:snapToGrid w:val="0"/>
              <w:jc w:val="center"/>
              <w:rPr>
                <w:rFonts w:ascii="宋体" w:eastAsia="宋体" w:hAnsi="宋体"/>
                <w:sz w:val="18"/>
              </w:rPr>
            </w:pPr>
            <w:r w:rsidRPr="00763DFD">
              <w:rPr>
                <w:rFonts w:ascii="宋体" w:eastAsia="宋体" w:hAnsi="宋体"/>
                <w:sz w:val="18"/>
              </w:rPr>
              <w:t>ID</w:t>
            </w:r>
          </w:p>
        </w:tc>
        <w:tc>
          <w:tcPr>
            <w:tcW w:w="2182"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是否</w:t>
            </w:r>
          </w:p>
          <w:p w:rsidR="0068495D" w:rsidRPr="00763DFD" w:rsidRDefault="0068495D" w:rsidP="00E82809">
            <w:pPr>
              <w:snapToGrid w:val="0"/>
              <w:jc w:val="center"/>
              <w:rPr>
                <w:rFonts w:ascii="宋体" w:eastAsia="宋体" w:hAnsi="宋体" w:hint="eastAsia"/>
                <w:sz w:val="18"/>
              </w:rPr>
            </w:pPr>
            <w:r w:rsidRPr="00763DFD">
              <w:rPr>
                <w:rFonts w:ascii="宋体" w:eastAsia="宋体" w:hAnsi="宋体" w:hint="eastAsia"/>
                <w:sz w:val="18"/>
              </w:rPr>
              <w:t>必需</w:t>
            </w:r>
          </w:p>
        </w:tc>
      </w:tr>
      <w:tr w:rsidR="0008452D" w:rsidRPr="00763DFD" w:rsidTr="00E82809">
        <w:tblPrEx>
          <w:tblCellMar>
            <w:top w:w="0" w:type="dxa"/>
            <w:bottom w:w="0" w:type="dxa"/>
          </w:tblCellMar>
        </w:tblPrEx>
        <w:trPr>
          <w:jc w:val="center"/>
        </w:trPr>
        <w:tc>
          <w:tcPr>
            <w:tcW w:w="648" w:type="dxa"/>
            <w:tcBorders>
              <w:top w:val="single" w:sz="12" w:space="0" w:color="auto"/>
            </w:tcBorders>
          </w:tcPr>
          <w:p w:rsidR="0008452D" w:rsidRPr="00763DFD" w:rsidRDefault="0008452D" w:rsidP="00F878A0">
            <w:pPr>
              <w:jc w:val="center"/>
              <w:rPr>
                <w:rFonts w:ascii="宋体" w:eastAsia="宋体" w:hAnsi="宋体" w:hint="eastAsia"/>
                <w:sz w:val="18"/>
              </w:rPr>
            </w:pPr>
            <w:r w:rsidRPr="00763DFD">
              <w:rPr>
                <w:rFonts w:ascii="宋体" w:eastAsia="宋体" w:hAnsi="宋体" w:hint="eastAsia"/>
                <w:sz w:val="18"/>
              </w:rPr>
              <w:t>355</w:t>
            </w:r>
          </w:p>
        </w:tc>
        <w:tc>
          <w:tcPr>
            <w:tcW w:w="2182" w:type="dxa"/>
            <w:tcBorders>
              <w:top w:val="single" w:sz="12" w:space="0" w:color="auto"/>
            </w:tcBorders>
          </w:tcPr>
          <w:p w:rsidR="0008452D" w:rsidRPr="00763DFD" w:rsidRDefault="0008452D" w:rsidP="00B45B79">
            <w:pPr>
              <w:rPr>
                <w:rFonts w:ascii="宋体" w:eastAsia="宋体" w:hAnsi="宋体"/>
                <w:sz w:val="18"/>
              </w:rPr>
            </w:pPr>
            <w:r w:rsidRPr="00763DFD">
              <w:rPr>
                <w:rFonts w:ascii="宋体" w:eastAsia="宋体" w:hAnsi="宋体" w:hint="eastAsia"/>
                <w:sz w:val="18"/>
              </w:rPr>
              <w:t>SequenceNO</w:t>
            </w:r>
          </w:p>
        </w:tc>
        <w:tc>
          <w:tcPr>
            <w:tcW w:w="720" w:type="dxa"/>
            <w:tcBorders>
              <w:top w:val="single" w:sz="12" w:space="0" w:color="auto"/>
            </w:tcBorders>
          </w:tcPr>
          <w:p w:rsidR="0008452D" w:rsidRPr="00763DFD" w:rsidRDefault="0008452D" w:rsidP="00B45B79">
            <w:pPr>
              <w:rPr>
                <w:rFonts w:ascii="宋体" w:eastAsia="宋体" w:hAnsi="宋体"/>
                <w:sz w:val="18"/>
              </w:rPr>
            </w:pPr>
            <w:r w:rsidRPr="00763DFD">
              <w:rPr>
                <w:rFonts w:ascii="宋体" w:eastAsia="宋体" w:hAnsi="宋体" w:hint="eastAsia"/>
                <w:sz w:val="18"/>
              </w:rPr>
              <w:t>A</w:t>
            </w:r>
          </w:p>
        </w:tc>
        <w:tc>
          <w:tcPr>
            <w:tcW w:w="950" w:type="dxa"/>
            <w:tcBorders>
              <w:top w:val="single" w:sz="12" w:space="0" w:color="auto"/>
            </w:tcBorders>
          </w:tcPr>
          <w:p w:rsidR="0008452D" w:rsidRPr="00763DFD" w:rsidRDefault="0008452D" w:rsidP="00B45B79">
            <w:pPr>
              <w:rPr>
                <w:rFonts w:ascii="宋体" w:eastAsia="宋体" w:hAnsi="宋体" w:hint="eastAsia"/>
                <w:sz w:val="18"/>
              </w:rPr>
            </w:pPr>
            <w:r w:rsidRPr="00763DFD">
              <w:rPr>
                <w:rFonts w:ascii="宋体" w:eastAsia="宋体" w:hAnsi="宋体" w:hint="eastAsia"/>
                <w:sz w:val="18"/>
              </w:rPr>
              <w:t>20</w:t>
            </w:r>
          </w:p>
        </w:tc>
        <w:tc>
          <w:tcPr>
            <w:tcW w:w="2030" w:type="dxa"/>
            <w:tcBorders>
              <w:top w:val="single" w:sz="12" w:space="0" w:color="auto"/>
            </w:tcBorders>
          </w:tcPr>
          <w:p w:rsidR="0008452D" w:rsidRPr="00763DFD" w:rsidRDefault="0008452D" w:rsidP="00B45B79">
            <w:pPr>
              <w:rPr>
                <w:rFonts w:ascii="宋体" w:eastAsia="宋体" w:hAnsi="宋体" w:hint="eastAsia"/>
                <w:sz w:val="18"/>
              </w:rPr>
            </w:pPr>
            <w:r w:rsidRPr="00763DFD">
              <w:rPr>
                <w:rFonts w:ascii="宋体" w:eastAsia="宋体" w:hAnsi="宋体" w:hint="eastAsia"/>
                <w:sz w:val="18"/>
              </w:rPr>
              <w:t>序号</w:t>
            </w:r>
          </w:p>
        </w:tc>
        <w:tc>
          <w:tcPr>
            <w:tcW w:w="2390" w:type="dxa"/>
            <w:tcBorders>
              <w:top w:val="single" w:sz="12" w:space="0" w:color="auto"/>
            </w:tcBorders>
          </w:tcPr>
          <w:p w:rsidR="0008452D" w:rsidRPr="00763DFD" w:rsidRDefault="0008452D" w:rsidP="00B45B79">
            <w:pPr>
              <w:rPr>
                <w:rFonts w:ascii="宋体" w:eastAsia="宋体" w:hAnsi="宋体" w:hint="eastAsia"/>
                <w:sz w:val="18"/>
              </w:rPr>
            </w:pPr>
            <w:r w:rsidRPr="00763DFD">
              <w:rPr>
                <w:rFonts w:ascii="宋体" w:eastAsia="宋体" w:hAnsi="宋体" w:hint="eastAsia"/>
                <w:sz w:val="18"/>
              </w:rPr>
              <w:t>唯一确定一条记录，不能重复</w:t>
            </w:r>
          </w:p>
        </w:tc>
        <w:tc>
          <w:tcPr>
            <w:tcW w:w="620" w:type="dxa"/>
            <w:tcBorders>
              <w:top w:val="single" w:sz="12" w:space="0" w:color="auto"/>
            </w:tcBorders>
            <w:vAlign w:val="center"/>
          </w:tcPr>
          <w:p w:rsidR="0008452D" w:rsidRPr="00763DFD" w:rsidRDefault="0008452D" w:rsidP="00B45B79">
            <w:pPr>
              <w:jc w:val="center"/>
              <w:rPr>
                <w:rFonts w:ascii="宋体" w:eastAsia="宋体" w:hAnsi="宋体" w:hint="eastAsia"/>
                <w:sz w:val="18"/>
              </w:rPr>
            </w:pPr>
            <w:r w:rsidRPr="00763DFD">
              <w:rPr>
                <w:rFonts w:ascii="宋体" w:eastAsia="宋体" w:hAnsi="宋体" w:hint="eastAsia"/>
                <w:sz w:val="18"/>
              </w:rPr>
              <w:t>Y</w:t>
            </w:r>
          </w:p>
        </w:tc>
      </w:tr>
      <w:tr w:rsidR="0008452D" w:rsidRPr="00763DFD" w:rsidTr="00B45B79">
        <w:tblPrEx>
          <w:tblCellMar>
            <w:top w:w="0" w:type="dxa"/>
            <w:bottom w:w="0" w:type="dxa"/>
          </w:tblCellMar>
        </w:tblPrEx>
        <w:trPr>
          <w:jc w:val="center"/>
        </w:trPr>
        <w:tc>
          <w:tcPr>
            <w:tcW w:w="648" w:type="dxa"/>
          </w:tcPr>
          <w:p w:rsidR="0008452D" w:rsidRPr="00763DFD" w:rsidRDefault="0008452D" w:rsidP="00F878A0">
            <w:pPr>
              <w:autoSpaceDE w:val="0"/>
              <w:autoSpaceDN w:val="0"/>
              <w:adjustRightInd w:val="0"/>
              <w:snapToGrid w:val="0"/>
              <w:jc w:val="center"/>
              <w:rPr>
                <w:rFonts w:ascii="宋体" w:eastAsia="宋体" w:hAnsi="宋体"/>
                <w:sz w:val="18"/>
              </w:rPr>
            </w:pPr>
            <w:r w:rsidRPr="00763DFD">
              <w:rPr>
                <w:rFonts w:ascii="宋体" w:eastAsia="宋体" w:hAnsi="宋体"/>
                <w:sz w:val="18"/>
              </w:rPr>
              <w:t>67</w:t>
            </w:r>
          </w:p>
        </w:tc>
        <w:tc>
          <w:tcPr>
            <w:tcW w:w="2182" w:type="dxa"/>
          </w:tcPr>
          <w:p w:rsidR="0008452D" w:rsidRPr="00763DFD" w:rsidRDefault="0008452D" w:rsidP="00B45B79">
            <w:pPr>
              <w:snapToGrid w:val="0"/>
              <w:rPr>
                <w:rFonts w:ascii="宋体" w:eastAsia="宋体" w:hAnsi="宋体"/>
                <w:sz w:val="18"/>
              </w:rPr>
            </w:pPr>
            <w:r w:rsidRPr="00763DFD">
              <w:rPr>
                <w:rFonts w:ascii="宋体" w:eastAsia="宋体" w:hAnsi="宋体"/>
                <w:sz w:val="18"/>
              </w:rPr>
              <w:t>FundCode</w:t>
            </w:r>
          </w:p>
        </w:tc>
        <w:tc>
          <w:tcPr>
            <w:tcW w:w="720" w:type="dxa"/>
          </w:tcPr>
          <w:p w:rsidR="0008452D" w:rsidRPr="00763DFD" w:rsidRDefault="0008452D" w:rsidP="00B45B79">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08452D" w:rsidRPr="00763DFD" w:rsidRDefault="0008452D" w:rsidP="00B45B79">
            <w:pPr>
              <w:snapToGrid w:val="0"/>
              <w:rPr>
                <w:rFonts w:ascii="宋体" w:eastAsia="宋体" w:hAnsi="宋体"/>
                <w:sz w:val="18"/>
              </w:rPr>
            </w:pPr>
            <w:r w:rsidRPr="00763DFD">
              <w:rPr>
                <w:rFonts w:ascii="宋体" w:eastAsia="宋体" w:hAnsi="宋体"/>
                <w:sz w:val="18"/>
              </w:rPr>
              <w:t>6</w:t>
            </w:r>
          </w:p>
        </w:tc>
        <w:tc>
          <w:tcPr>
            <w:tcW w:w="2030" w:type="dxa"/>
          </w:tcPr>
          <w:p w:rsidR="0008452D" w:rsidRPr="00763DFD" w:rsidRDefault="0008452D" w:rsidP="00B45B79">
            <w:pPr>
              <w:snapToGrid w:val="0"/>
              <w:rPr>
                <w:rFonts w:ascii="宋体" w:eastAsia="宋体" w:hAnsi="宋体" w:hint="eastAsia"/>
                <w:sz w:val="18"/>
              </w:rPr>
            </w:pPr>
            <w:r w:rsidRPr="00763DFD">
              <w:rPr>
                <w:rFonts w:ascii="宋体" w:eastAsia="宋体" w:hAnsi="宋体" w:hint="eastAsia"/>
                <w:sz w:val="18"/>
              </w:rPr>
              <w:t>基金代码</w:t>
            </w:r>
          </w:p>
        </w:tc>
        <w:tc>
          <w:tcPr>
            <w:tcW w:w="2390" w:type="dxa"/>
          </w:tcPr>
          <w:p w:rsidR="0008452D" w:rsidRPr="00763DFD" w:rsidRDefault="00DD2944" w:rsidP="00B45B79">
            <w:pPr>
              <w:snapToGrid w:val="0"/>
              <w:rPr>
                <w:rFonts w:ascii="宋体" w:eastAsia="宋体" w:hAnsi="宋体" w:hint="eastAsia"/>
                <w:sz w:val="18"/>
              </w:rPr>
            </w:pPr>
            <w:r w:rsidRPr="00763DFD">
              <w:rPr>
                <w:rFonts w:ascii="宋体" w:eastAsia="宋体" w:hAnsi="宋体" w:hint="eastAsia"/>
                <w:sz w:val="18"/>
              </w:rPr>
              <w:t>转出基金代码</w:t>
            </w:r>
          </w:p>
        </w:tc>
        <w:tc>
          <w:tcPr>
            <w:tcW w:w="620" w:type="dxa"/>
          </w:tcPr>
          <w:p w:rsidR="0008452D" w:rsidRPr="00763DFD" w:rsidRDefault="0008452D"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740431" w:rsidRPr="00763DFD" w:rsidTr="00B45B79">
        <w:tblPrEx>
          <w:tblCellMar>
            <w:top w:w="0" w:type="dxa"/>
            <w:bottom w:w="0" w:type="dxa"/>
          </w:tblCellMar>
        </w:tblPrEx>
        <w:trPr>
          <w:jc w:val="center"/>
        </w:trPr>
        <w:tc>
          <w:tcPr>
            <w:tcW w:w="648" w:type="dxa"/>
          </w:tcPr>
          <w:p w:rsidR="00740431" w:rsidRPr="00763DFD" w:rsidRDefault="00740431" w:rsidP="00F878A0">
            <w:pPr>
              <w:snapToGrid w:val="0"/>
              <w:jc w:val="center"/>
              <w:rPr>
                <w:rFonts w:ascii="宋体" w:eastAsia="宋体" w:hAnsi="宋体" w:hint="eastAsia"/>
                <w:sz w:val="18"/>
              </w:rPr>
            </w:pPr>
            <w:r w:rsidRPr="00763DFD">
              <w:rPr>
                <w:rFonts w:ascii="宋体" w:eastAsia="宋体" w:hAnsi="宋体" w:hint="eastAsia"/>
                <w:sz w:val="18"/>
              </w:rPr>
              <w:t>260</w:t>
            </w:r>
          </w:p>
        </w:tc>
        <w:tc>
          <w:tcPr>
            <w:tcW w:w="2182" w:type="dxa"/>
          </w:tcPr>
          <w:p w:rsidR="00740431" w:rsidRPr="00763DFD" w:rsidRDefault="00740431" w:rsidP="00B45B79">
            <w:pPr>
              <w:snapToGrid w:val="0"/>
              <w:rPr>
                <w:rFonts w:ascii="宋体" w:eastAsia="宋体" w:hAnsi="宋体" w:hint="eastAsia"/>
                <w:sz w:val="18"/>
              </w:rPr>
            </w:pPr>
            <w:r w:rsidRPr="00763DFD">
              <w:rPr>
                <w:rFonts w:ascii="宋体" w:eastAsia="宋体" w:hAnsi="宋体" w:hint="eastAsia"/>
                <w:sz w:val="18"/>
              </w:rPr>
              <w:t>ShareClass</w:t>
            </w:r>
          </w:p>
        </w:tc>
        <w:tc>
          <w:tcPr>
            <w:tcW w:w="720" w:type="dxa"/>
          </w:tcPr>
          <w:p w:rsidR="00740431" w:rsidRPr="00763DFD" w:rsidRDefault="00740431" w:rsidP="00B45B79">
            <w:pPr>
              <w:snapToGrid w:val="0"/>
              <w:rPr>
                <w:rFonts w:ascii="宋体" w:eastAsia="宋体" w:hAnsi="宋体" w:hint="eastAsia"/>
                <w:sz w:val="18"/>
              </w:rPr>
            </w:pPr>
            <w:r w:rsidRPr="00763DFD">
              <w:rPr>
                <w:rFonts w:ascii="宋体" w:eastAsia="宋体" w:hAnsi="宋体" w:hint="eastAsia"/>
                <w:sz w:val="18"/>
              </w:rPr>
              <w:t>A</w:t>
            </w:r>
          </w:p>
        </w:tc>
        <w:tc>
          <w:tcPr>
            <w:tcW w:w="950" w:type="dxa"/>
          </w:tcPr>
          <w:p w:rsidR="00740431" w:rsidRPr="00763DFD" w:rsidRDefault="00740431" w:rsidP="00B45B79">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740431" w:rsidRPr="00763DFD" w:rsidRDefault="00740431" w:rsidP="00B45B79">
            <w:pPr>
              <w:snapToGrid w:val="0"/>
              <w:rPr>
                <w:rFonts w:ascii="宋体" w:eastAsia="宋体" w:hAnsi="宋体" w:hint="eastAsia"/>
                <w:sz w:val="18"/>
              </w:rPr>
            </w:pPr>
            <w:r w:rsidRPr="00763DFD">
              <w:rPr>
                <w:rFonts w:ascii="宋体" w:eastAsia="宋体" w:hAnsi="宋体" w:hint="eastAsia"/>
                <w:sz w:val="18"/>
              </w:rPr>
              <w:t>收费方式</w:t>
            </w:r>
          </w:p>
        </w:tc>
        <w:tc>
          <w:tcPr>
            <w:tcW w:w="2390" w:type="dxa"/>
          </w:tcPr>
          <w:p w:rsidR="005334F4" w:rsidRPr="00763DFD" w:rsidRDefault="005334F4" w:rsidP="005334F4">
            <w:pPr>
              <w:snapToGrid w:val="0"/>
              <w:rPr>
                <w:rFonts w:ascii="宋体" w:eastAsia="宋体" w:hAnsi="宋体" w:hint="eastAsia"/>
                <w:sz w:val="18"/>
              </w:rPr>
            </w:pPr>
            <w:r w:rsidRPr="00763DFD">
              <w:rPr>
                <w:rFonts w:ascii="宋体" w:eastAsia="宋体" w:hAnsi="宋体" w:hint="eastAsia"/>
                <w:sz w:val="18"/>
              </w:rPr>
              <w:t>0-前收费，1-后收费</w:t>
            </w:r>
          </w:p>
          <w:p w:rsidR="00740431" w:rsidRPr="00763DFD" w:rsidRDefault="005334F4" w:rsidP="005334F4">
            <w:pPr>
              <w:snapToGrid w:val="0"/>
              <w:rPr>
                <w:rFonts w:ascii="宋体" w:eastAsia="宋体" w:hAnsi="宋体" w:hint="eastAsia"/>
                <w:sz w:val="18"/>
              </w:rPr>
            </w:pPr>
            <w:r w:rsidRPr="00763DFD">
              <w:rPr>
                <w:rFonts w:ascii="宋体" w:eastAsia="宋体" w:hAnsi="宋体" w:hint="eastAsia"/>
                <w:sz w:val="18"/>
              </w:rPr>
              <w:t>2-前后收费共用（基金代码）</w:t>
            </w:r>
          </w:p>
        </w:tc>
        <w:tc>
          <w:tcPr>
            <w:tcW w:w="620" w:type="dxa"/>
          </w:tcPr>
          <w:p w:rsidR="00740431" w:rsidRPr="00763DFD" w:rsidRDefault="00740431"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3E68FF" w:rsidRPr="00763DFD" w:rsidTr="00B45B79">
        <w:tblPrEx>
          <w:tblCellMar>
            <w:top w:w="0" w:type="dxa"/>
            <w:bottom w:w="0" w:type="dxa"/>
          </w:tblCellMar>
        </w:tblPrEx>
        <w:trPr>
          <w:jc w:val="center"/>
        </w:trPr>
        <w:tc>
          <w:tcPr>
            <w:tcW w:w="648" w:type="dxa"/>
          </w:tcPr>
          <w:p w:rsidR="003E68FF" w:rsidRPr="00763DFD" w:rsidRDefault="00CD1A6C" w:rsidP="00F878A0">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357</w:t>
            </w:r>
          </w:p>
        </w:tc>
        <w:tc>
          <w:tcPr>
            <w:tcW w:w="2182" w:type="dxa"/>
          </w:tcPr>
          <w:p w:rsidR="003E68FF" w:rsidRPr="00763DFD" w:rsidRDefault="00814856" w:rsidP="00B45B79">
            <w:pPr>
              <w:snapToGrid w:val="0"/>
              <w:rPr>
                <w:rFonts w:ascii="宋体" w:eastAsia="宋体" w:hAnsi="宋体" w:hint="eastAsia"/>
                <w:sz w:val="18"/>
              </w:rPr>
            </w:pPr>
            <w:r w:rsidRPr="00763DFD">
              <w:rPr>
                <w:rFonts w:ascii="宋体" w:eastAsia="宋体" w:hAnsi="宋体" w:hint="eastAsia"/>
                <w:sz w:val="18"/>
              </w:rPr>
              <w:t>VolLowerLimit</w:t>
            </w:r>
          </w:p>
        </w:tc>
        <w:tc>
          <w:tcPr>
            <w:tcW w:w="720" w:type="dxa"/>
          </w:tcPr>
          <w:p w:rsidR="003E68FF" w:rsidRPr="00763DFD" w:rsidRDefault="003E68FF" w:rsidP="00B45B79">
            <w:pPr>
              <w:snapToGrid w:val="0"/>
              <w:rPr>
                <w:rFonts w:ascii="宋体" w:eastAsia="宋体" w:hAnsi="宋体"/>
                <w:sz w:val="18"/>
              </w:rPr>
            </w:pPr>
            <w:r w:rsidRPr="00763DFD">
              <w:rPr>
                <w:rFonts w:ascii="宋体" w:eastAsia="宋体" w:hAnsi="宋体"/>
                <w:sz w:val="18"/>
              </w:rPr>
              <w:t>N</w:t>
            </w:r>
          </w:p>
        </w:tc>
        <w:tc>
          <w:tcPr>
            <w:tcW w:w="950" w:type="dxa"/>
          </w:tcPr>
          <w:p w:rsidR="003E68FF" w:rsidRPr="00763DFD" w:rsidRDefault="003E68FF" w:rsidP="00B45B79">
            <w:pPr>
              <w:snapToGrid w:val="0"/>
              <w:rPr>
                <w:rFonts w:ascii="宋体" w:eastAsia="宋体" w:hAnsi="宋体"/>
                <w:sz w:val="18"/>
              </w:rPr>
            </w:pPr>
            <w:r w:rsidRPr="00763DFD">
              <w:rPr>
                <w:rFonts w:ascii="宋体" w:eastAsia="宋体" w:hAnsi="宋体"/>
                <w:sz w:val="18"/>
              </w:rPr>
              <w:t>16</w:t>
            </w:r>
            <w:r w:rsidRPr="00763DFD">
              <w:rPr>
                <w:rFonts w:ascii="宋体" w:eastAsia="宋体" w:hAnsi="宋体" w:hint="eastAsia"/>
                <w:sz w:val="18"/>
              </w:rPr>
              <w:t>（两位小数）</w:t>
            </w:r>
          </w:p>
        </w:tc>
        <w:tc>
          <w:tcPr>
            <w:tcW w:w="2030" w:type="dxa"/>
          </w:tcPr>
          <w:p w:rsidR="003E68FF" w:rsidRPr="00763DFD" w:rsidRDefault="00C74DDE" w:rsidP="00B45B79">
            <w:pPr>
              <w:snapToGrid w:val="0"/>
              <w:rPr>
                <w:rFonts w:ascii="宋体" w:eastAsia="宋体" w:hAnsi="宋体" w:hint="eastAsia"/>
                <w:sz w:val="18"/>
              </w:rPr>
            </w:pPr>
            <w:r w:rsidRPr="00763DFD">
              <w:rPr>
                <w:rFonts w:ascii="宋体" w:eastAsia="宋体" w:hAnsi="宋体" w:hint="eastAsia"/>
                <w:sz w:val="18"/>
              </w:rPr>
              <w:t>份额</w:t>
            </w:r>
            <w:r w:rsidR="003E68FF" w:rsidRPr="00763DFD">
              <w:rPr>
                <w:rFonts w:ascii="宋体" w:eastAsia="宋体" w:hAnsi="宋体" w:hint="eastAsia"/>
                <w:sz w:val="18"/>
              </w:rPr>
              <w:t>下限</w:t>
            </w:r>
          </w:p>
        </w:tc>
        <w:tc>
          <w:tcPr>
            <w:tcW w:w="2390" w:type="dxa"/>
          </w:tcPr>
          <w:p w:rsidR="003E68FF" w:rsidRPr="00763DFD" w:rsidRDefault="008161FC" w:rsidP="00B45B79">
            <w:pPr>
              <w:snapToGrid w:val="0"/>
              <w:rPr>
                <w:rFonts w:ascii="宋体" w:eastAsia="宋体" w:hAnsi="宋体" w:hint="eastAsia"/>
                <w:sz w:val="18"/>
              </w:rPr>
            </w:pPr>
            <w:r w:rsidRPr="00763DFD">
              <w:rPr>
                <w:rFonts w:ascii="宋体" w:eastAsia="宋体" w:hAnsi="宋体" w:hint="eastAsia"/>
                <w:sz w:val="18"/>
              </w:rPr>
              <w:t>基金转出最低份额</w:t>
            </w:r>
          </w:p>
        </w:tc>
        <w:tc>
          <w:tcPr>
            <w:tcW w:w="620" w:type="dxa"/>
          </w:tcPr>
          <w:p w:rsidR="003E68FF" w:rsidRPr="00763DFD" w:rsidRDefault="008161FC"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D2315F" w:rsidRPr="00763DFD" w:rsidTr="00B45B79">
        <w:tblPrEx>
          <w:tblCellMar>
            <w:top w:w="0" w:type="dxa"/>
            <w:bottom w:w="0" w:type="dxa"/>
          </w:tblCellMar>
        </w:tblPrEx>
        <w:trPr>
          <w:jc w:val="center"/>
        </w:trPr>
        <w:tc>
          <w:tcPr>
            <w:tcW w:w="648" w:type="dxa"/>
          </w:tcPr>
          <w:p w:rsidR="00D2315F" w:rsidRPr="00763DFD" w:rsidRDefault="00D2315F" w:rsidP="00F878A0">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358</w:t>
            </w:r>
          </w:p>
        </w:tc>
        <w:tc>
          <w:tcPr>
            <w:tcW w:w="2182" w:type="dxa"/>
          </w:tcPr>
          <w:p w:rsidR="00D2315F" w:rsidRPr="00763DFD" w:rsidRDefault="00814856" w:rsidP="00B45B79">
            <w:pPr>
              <w:snapToGrid w:val="0"/>
              <w:rPr>
                <w:rFonts w:ascii="宋体" w:eastAsia="宋体" w:hAnsi="宋体" w:hint="eastAsia"/>
                <w:sz w:val="18"/>
              </w:rPr>
            </w:pPr>
            <w:r w:rsidRPr="00763DFD">
              <w:rPr>
                <w:rFonts w:ascii="宋体" w:eastAsia="宋体" w:hAnsi="宋体" w:hint="eastAsia"/>
                <w:sz w:val="18"/>
              </w:rPr>
              <w:t>Vol</w:t>
            </w:r>
            <w:r w:rsidR="00D2315F" w:rsidRPr="00763DFD">
              <w:rPr>
                <w:rFonts w:ascii="宋体" w:eastAsia="宋体" w:hAnsi="宋体" w:hint="eastAsia"/>
                <w:sz w:val="18"/>
              </w:rPr>
              <w:t>UpperLimit</w:t>
            </w:r>
          </w:p>
        </w:tc>
        <w:tc>
          <w:tcPr>
            <w:tcW w:w="720" w:type="dxa"/>
          </w:tcPr>
          <w:p w:rsidR="00D2315F" w:rsidRPr="00763DFD" w:rsidRDefault="00D2315F" w:rsidP="00B45B79">
            <w:pPr>
              <w:snapToGrid w:val="0"/>
              <w:rPr>
                <w:rFonts w:ascii="宋体" w:eastAsia="宋体" w:hAnsi="宋体"/>
                <w:sz w:val="18"/>
              </w:rPr>
            </w:pPr>
            <w:r w:rsidRPr="00763DFD">
              <w:rPr>
                <w:rFonts w:ascii="宋体" w:eastAsia="宋体" w:hAnsi="宋体"/>
                <w:sz w:val="18"/>
              </w:rPr>
              <w:t>N</w:t>
            </w:r>
          </w:p>
        </w:tc>
        <w:tc>
          <w:tcPr>
            <w:tcW w:w="950" w:type="dxa"/>
          </w:tcPr>
          <w:p w:rsidR="00D2315F" w:rsidRPr="00763DFD" w:rsidRDefault="00D2315F" w:rsidP="00B45B79">
            <w:pPr>
              <w:snapToGrid w:val="0"/>
              <w:rPr>
                <w:rFonts w:ascii="宋体" w:eastAsia="宋体" w:hAnsi="宋体"/>
                <w:sz w:val="18"/>
              </w:rPr>
            </w:pPr>
            <w:r w:rsidRPr="00763DFD">
              <w:rPr>
                <w:rFonts w:ascii="宋体" w:eastAsia="宋体" w:hAnsi="宋体"/>
                <w:sz w:val="18"/>
              </w:rPr>
              <w:t>16</w:t>
            </w:r>
            <w:r w:rsidRPr="00763DFD">
              <w:rPr>
                <w:rFonts w:ascii="宋体" w:eastAsia="宋体" w:hAnsi="宋体" w:hint="eastAsia"/>
                <w:sz w:val="18"/>
              </w:rPr>
              <w:t>（两位小数）</w:t>
            </w:r>
          </w:p>
        </w:tc>
        <w:tc>
          <w:tcPr>
            <w:tcW w:w="2030" w:type="dxa"/>
          </w:tcPr>
          <w:p w:rsidR="00D2315F" w:rsidRPr="00763DFD" w:rsidRDefault="00C74DDE" w:rsidP="00B45B79">
            <w:pPr>
              <w:snapToGrid w:val="0"/>
              <w:rPr>
                <w:rFonts w:ascii="宋体" w:eastAsia="宋体" w:hAnsi="宋体" w:hint="eastAsia"/>
                <w:sz w:val="18"/>
              </w:rPr>
            </w:pPr>
            <w:r w:rsidRPr="00763DFD">
              <w:rPr>
                <w:rFonts w:ascii="宋体" w:eastAsia="宋体" w:hAnsi="宋体" w:hint="eastAsia"/>
                <w:sz w:val="18"/>
              </w:rPr>
              <w:t>份额</w:t>
            </w:r>
            <w:r w:rsidR="00D2315F" w:rsidRPr="00763DFD">
              <w:rPr>
                <w:rFonts w:ascii="宋体" w:eastAsia="宋体" w:hAnsi="宋体" w:hint="eastAsia"/>
                <w:sz w:val="18"/>
              </w:rPr>
              <w:t>上限</w:t>
            </w:r>
          </w:p>
        </w:tc>
        <w:tc>
          <w:tcPr>
            <w:tcW w:w="2390" w:type="dxa"/>
          </w:tcPr>
          <w:p w:rsidR="00D2315F" w:rsidRPr="00763DFD" w:rsidRDefault="00D2315F" w:rsidP="00B45B79">
            <w:pPr>
              <w:snapToGrid w:val="0"/>
              <w:rPr>
                <w:rFonts w:ascii="宋体" w:eastAsia="宋体" w:hAnsi="宋体" w:hint="eastAsia"/>
                <w:sz w:val="18"/>
              </w:rPr>
            </w:pPr>
            <w:r w:rsidRPr="00763DFD">
              <w:rPr>
                <w:rFonts w:ascii="宋体" w:eastAsia="宋体" w:hAnsi="宋体" w:hint="eastAsia"/>
                <w:sz w:val="18"/>
              </w:rPr>
              <w:t>基金转出最高份额</w:t>
            </w:r>
          </w:p>
        </w:tc>
        <w:tc>
          <w:tcPr>
            <w:tcW w:w="620" w:type="dxa"/>
          </w:tcPr>
          <w:p w:rsidR="00D2315F" w:rsidRPr="00763DFD" w:rsidRDefault="00D2315F"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827599" w:rsidRPr="00763DFD" w:rsidTr="00BA621A">
        <w:tblPrEx>
          <w:tblCellMar>
            <w:top w:w="0" w:type="dxa"/>
            <w:bottom w:w="0" w:type="dxa"/>
          </w:tblCellMar>
        </w:tblPrEx>
        <w:trPr>
          <w:jc w:val="center"/>
        </w:trPr>
        <w:tc>
          <w:tcPr>
            <w:tcW w:w="648" w:type="dxa"/>
          </w:tcPr>
          <w:p w:rsidR="00827599" w:rsidRPr="00763DFD" w:rsidRDefault="00827599"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361</w:t>
            </w:r>
          </w:p>
        </w:tc>
        <w:tc>
          <w:tcPr>
            <w:tcW w:w="2182" w:type="dxa"/>
          </w:tcPr>
          <w:p w:rsidR="00827599" w:rsidRPr="00763DFD" w:rsidRDefault="00827599" w:rsidP="00BA621A">
            <w:pPr>
              <w:snapToGrid w:val="0"/>
              <w:rPr>
                <w:rFonts w:ascii="宋体" w:eastAsia="宋体" w:hAnsi="宋体" w:hint="eastAsia"/>
                <w:sz w:val="18"/>
              </w:rPr>
            </w:pPr>
            <w:r w:rsidRPr="00763DFD">
              <w:rPr>
                <w:rFonts w:ascii="宋体" w:eastAsia="宋体" w:hAnsi="宋体" w:hint="eastAsia"/>
                <w:sz w:val="18"/>
              </w:rPr>
              <w:t>Da</w:t>
            </w:r>
            <w:r w:rsidR="00422227" w:rsidRPr="00763DFD">
              <w:rPr>
                <w:rFonts w:ascii="宋体" w:eastAsia="宋体" w:hAnsi="宋体" w:hint="eastAsia"/>
                <w:sz w:val="18"/>
              </w:rPr>
              <w:t>ys</w:t>
            </w:r>
            <w:r w:rsidRPr="00763DFD">
              <w:rPr>
                <w:rFonts w:ascii="宋体" w:eastAsia="宋体" w:hAnsi="宋体" w:hint="eastAsia"/>
                <w:sz w:val="18"/>
              </w:rPr>
              <w:t>LowerLimit</w:t>
            </w:r>
          </w:p>
        </w:tc>
        <w:tc>
          <w:tcPr>
            <w:tcW w:w="720" w:type="dxa"/>
          </w:tcPr>
          <w:p w:rsidR="00827599" w:rsidRPr="00763DFD" w:rsidRDefault="00827599" w:rsidP="00BA621A">
            <w:pPr>
              <w:snapToGrid w:val="0"/>
              <w:rPr>
                <w:rFonts w:ascii="宋体" w:eastAsia="宋体" w:hAnsi="宋体"/>
                <w:sz w:val="18"/>
              </w:rPr>
            </w:pPr>
            <w:r w:rsidRPr="00763DFD">
              <w:rPr>
                <w:rFonts w:ascii="宋体" w:eastAsia="宋体" w:hAnsi="宋体"/>
                <w:sz w:val="18"/>
              </w:rPr>
              <w:t>N</w:t>
            </w:r>
          </w:p>
        </w:tc>
        <w:tc>
          <w:tcPr>
            <w:tcW w:w="950" w:type="dxa"/>
          </w:tcPr>
          <w:p w:rsidR="00827599" w:rsidRPr="00763DFD" w:rsidRDefault="00005653" w:rsidP="00BA621A">
            <w:pPr>
              <w:snapToGrid w:val="0"/>
              <w:rPr>
                <w:rFonts w:ascii="宋体" w:eastAsia="宋体" w:hAnsi="宋体" w:hint="eastAsia"/>
                <w:sz w:val="18"/>
              </w:rPr>
            </w:pPr>
            <w:r w:rsidRPr="00763DFD">
              <w:rPr>
                <w:rFonts w:ascii="宋体" w:eastAsia="宋体" w:hAnsi="宋体" w:hint="eastAsia"/>
                <w:sz w:val="18"/>
              </w:rPr>
              <w:t>5</w:t>
            </w:r>
          </w:p>
        </w:tc>
        <w:tc>
          <w:tcPr>
            <w:tcW w:w="2030" w:type="dxa"/>
          </w:tcPr>
          <w:p w:rsidR="00827599" w:rsidRPr="00763DFD" w:rsidRDefault="00827599" w:rsidP="00BA621A">
            <w:pPr>
              <w:snapToGrid w:val="0"/>
              <w:rPr>
                <w:rFonts w:ascii="宋体" w:eastAsia="宋体" w:hAnsi="宋体" w:hint="eastAsia"/>
                <w:sz w:val="18"/>
              </w:rPr>
            </w:pPr>
            <w:r w:rsidRPr="00763DFD">
              <w:rPr>
                <w:rFonts w:ascii="宋体" w:eastAsia="宋体" w:hAnsi="宋体" w:hint="eastAsia"/>
                <w:sz w:val="18"/>
              </w:rPr>
              <w:t>天数下限</w:t>
            </w:r>
          </w:p>
        </w:tc>
        <w:tc>
          <w:tcPr>
            <w:tcW w:w="2390" w:type="dxa"/>
          </w:tcPr>
          <w:p w:rsidR="00827599" w:rsidRPr="00763DFD" w:rsidRDefault="00827599" w:rsidP="00BA621A">
            <w:pPr>
              <w:snapToGrid w:val="0"/>
              <w:rPr>
                <w:rFonts w:ascii="宋体" w:eastAsia="宋体" w:hAnsi="宋体" w:hint="eastAsia"/>
                <w:sz w:val="18"/>
              </w:rPr>
            </w:pPr>
            <w:r w:rsidRPr="00763DFD">
              <w:rPr>
                <w:rFonts w:ascii="宋体" w:eastAsia="宋体" w:hAnsi="宋体" w:hint="eastAsia"/>
                <w:sz w:val="18"/>
              </w:rPr>
              <w:t>转出基金最小持有天数</w:t>
            </w:r>
          </w:p>
        </w:tc>
        <w:tc>
          <w:tcPr>
            <w:tcW w:w="620" w:type="dxa"/>
            <w:vAlign w:val="center"/>
          </w:tcPr>
          <w:p w:rsidR="00827599" w:rsidRPr="00763DFD" w:rsidRDefault="00827599" w:rsidP="00BA621A">
            <w:pPr>
              <w:jc w:val="center"/>
              <w:rPr>
                <w:rFonts w:ascii="宋体" w:eastAsia="宋体" w:hAnsi="宋体" w:hint="eastAsia"/>
                <w:sz w:val="18"/>
              </w:rPr>
            </w:pPr>
            <w:r w:rsidRPr="00763DFD">
              <w:rPr>
                <w:rFonts w:ascii="宋体" w:eastAsia="宋体" w:hAnsi="宋体" w:hint="eastAsia"/>
                <w:sz w:val="18"/>
              </w:rPr>
              <w:t>Y</w:t>
            </w:r>
          </w:p>
        </w:tc>
      </w:tr>
      <w:tr w:rsidR="00827599" w:rsidRPr="00763DFD" w:rsidTr="00B45B79">
        <w:tblPrEx>
          <w:tblCellMar>
            <w:top w:w="0" w:type="dxa"/>
            <w:bottom w:w="0" w:type="dxa"/>
          </w:tblCellMar>
        </w:tblPrEx>
        <w:trPr>
          <w:jc w:val="center"/>
        </w:trPr>
        <w:tc>
          <w:tcPr>
            <w:tcW w:w="648" w:type="dxa"/>
          </w:tcPr>
          <w:p w:rsidR="00827599" w:rsidRPr="00763DFD" w:rsidRDefault="00827599" w:rsidP="00F878A0">
            <w:pPr>
              <w:autoSpaceDE w:val="0"/>
              <w:autoSpaceDN w:val="0"/>
              <w:adjustRightInd w:val="0"/>
              <w:snapToGrid w:val="0"/>
              <w:jc w:val="center"/>
              <w:rPr>
                <w:rFonts w:ascii="宋体" w:eastAsia="宋体" w:hAnsi="宋体"/>
                <w:sz w:val="18"/>
              </w:rPr>
            </w:pPr>
            <w:r w:rsidRPr="00763DFD">
              <w:rPr>
                <w:rFonts w:ascii="宋体" w:eastAsia="宋体" w:hAnsi="宋体"/>
                <w:sz w:val="18"/>
              </w:rPr>
              <w:t>34</w:t>
            </w:r>
          </w:p>
        </w:tc>
        <w:tc>
          <w:tcPr>
            <w:tcW w:w="2182" w:type="dxa"/>
          </w:tcPr>
          <w:p w:rsidR="00827599" w:rsidRPr="00763DFD" w:rsidRDefault="00827599" w:rsidP="00B45B79">
            <w:pPr>
              <w:snapToGrid w:val="0"/>
              <w:rPr>
                <w:rFonts w:ascii="宋体" w:eastAsia="宋体" w:hAnsi="宋体"/>
                <w:sz w:val="18"/>
              </w:rPr>
            </w:pPr>
            <w:r w:rsidRPr="00763DFD">
              <w:rPr>
                <w:rFonts w:ascii="宋体" w:eastAsia="宋体" w:hAnsi="宋体"/>
                <w:sz w:val="18"/>
              </w:rPr>
              <w:t>CodeOfTargetFund</w:t>
            </w:r>
          </w:p>
        </w:tc>
        <w:tc>
          <w:tcPr>
            <w:tcW w:w="720" w:type="dxa"/>
          </w:tcPr>
          <w:p w:rsidR="00827599" w:rsidRPr="00763DFD" w:rsidRDefault="00827599" w:rsidP="00B45B79">
            <w:pPr>
              <w:snapToGrid w:val="0"/>
              <w:rPr>
                <w:rFonts w:ascii="宋体" w:eastAsia="宋体" w:hAnsi="宋体"/>
                <w:sz w:val="18"/>
              </w:rPr>
            </w:pPr>
            <w:r w:rsidRPr="00763DFD">
              <w:rPr>
                <w:rFonts w:ascii="宋体" w:eastAsia="宋体" w:hAnsi="宋体"/>
                <w:sz w:val="18"/>
              </w:rPr>
              <w:t>A</w:t>
            </w:r>
          </w:p>
        </w:tc>
        <w:tc>
          <w:tcPr>
            <w:tcW w:w="950" w:type="dxa"/>
          </w:tcPr>
          <w:p w:rsidR="00827599" w:rsidRPr="00763DFD" w:rsidRDefault="00827599" w:rsidP="00B45B79">
            <w:pPr>
              <w:snapToGrid w:val="0"/>
              <w:rPr>
                <w:rFonts w:ascii="宋体" w:eastAsia="宋体" w:hAnsi="宋体" w:hint="eastAsia"/>
                <w:sz w:val="18"/>
              </w:rPr>
            </w:pPr>
            <w:r w:rsidRPr="00763DFD">
              <w:rPr>
                <w:rFonts w:ascii="宋体" w:eastAsia="宋体" w:hAnsi="宋体" w:hint="eastAsia"/>
                <w:sz w:val="18"/>
              </w:rPr>
              <w:t>6</w:t>
            </w:r>
          </w:p>
        </w:tc>
        <w:tc>
          <w:tcPr>
            <w:tcW w:w="2030" w:type="dxa"/>
          </w:tcPr>
          <w:p w:rsidR="00827599" w:rsidRPr="00763DFD" w:rsidRDefault="00827599" w:rsidP="00B45B79">
            <w:pPr>
              <w:snapToGrid w:val="0"/>
              <w:rPr>
                <w:rFonts w:ascii="宋体" w:eastAsia="宋体" w:hAnsi="宋体" w:hint="eastAsia"/>
                <w:sz w:val="18"/>
              </w:rPr>
            </w:pPr>
            <w:r w:rsidRPr="00763DFD">
              <w:rPr>
                <w:rFonts w:ascii="宋体" w:eastAsia="宋体" w:hAnsi="宋体" w:hint="eastAsia"/>
                <w:sz w:val="18"/>
              </w:rPr>
              <w:t>转换时的目标基金代码</w:t>
            </w:r>
          </w:p>
        </w:tc>
        <w:tc>
          <w:tcPr>
            <w:tcW w:w="2390" w:type="dxa"/>
          </w:tcPr>
          <w:p w:rsidR="00827599" w:rsidRPr="00763DFD" w:rsidRDefault="00827599" w:rsidP="00B45B79">
            <w:pPr>
              <w:snapToGrid w:val="0"/>
              <w:rPr>
                <w:rFonts w:ascii="宋体" w:eastAsia="宋体" w:hAnsi="宋体" w:hint="eastAsia"/>
                <w:sz w:val="18"/>
              </w:rPr>
            </w:pPr>
          </w:p>
        </w:tc>
        <w:tc>
          <w:tcPr>
            <w:tcW w:w="620" w:type="dxa"/>
          </w:tcPr>
          <w:p w:rsidR="00827599" w:rsidRPr="00763DFD" w:rsidRDefault="00827599"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827599" w:rsidRPr="00763DFD" w:rsidTr="00B45B79">
        <w:tblPrEx>
          <w:tblCellMar>
            <w:top w:w="0" w:type="dxa"/>
            <w:bottom w:w="0" w:type="dxa"/>
          </w:tblCellMar>
        </w:tblPrEx>
        <w:trPr>
          <w:jc w:val="center"/>
        </w:trPr>
        <w:tc>
          <w:tcPr>
            <w:tcW w:w="648" w:type="dxa"/>
          </w:tcPr>
          <w:p w:rsidR="00827599" w:rsidRPr="00763DFD" w:rsidRDefault="00827599" w:rsidP="00F878A0">
            <w:pPr>
              <w:widowControl/>
              <w:jc w:val="center"/>
              <w:rPr>
                <w:rFonts w:ascii="宋体" w:eastAsia="宋体" w:hAnsi="宋体"/>
                <w:kern w:val="0"/>
                <w:sz w:val="18"/>
              </w:rPr>
            </w:pPr>
            <w:r w:rsidRPr="00763DFD">
              <w:rPr>
                <w:rFonts w:ascii="宋体" w:eastAsia="宋体" w:hAnsi="宋体"/>
                <w:kern w:val="0"/>
                <w:sz w:val="18"/>
              </w:rPr>
              <w:t>526</w:t>
            </w:r>
          </w:p>
        </w:tc>
        <w:tc>
          <w:tcPr>
            <w:tcW w:w="2182" w:type="dxa"/>
          </w:tcPr>
          <w:p w:rsidR="00827599" w:rsidRPr="00763DFD" w:rsidRDefault="00827599" w:rsidP="00B45B79">
            <w:pPr>
              <w:widowControl/>
              <w:rPr>
                <w:rFonts w:ascii="宋体" w:eastAsia="宋体" w:hAnsi="宋体"/>
                <w:kern w:val="0"/>
                <w:sz w:val="18"/>
              </w:rPr>
            </w:pPr>
            <w:r w:rsidRPr="00763DFD">
              <w:rPr>
                <w:rFonts w:ascii="宋体" w:eastAsia="宋体" w:hAnsi="宋体"/>
                <w:kern w:val="0"/>
                <w:sz w:val="18"/>
              </w:rPr>
              <w:t>TargetShareType</w:t>
            </w:r>
          </w:p>
        </w:tc>
        <w:tc>
          <w:tcPr>
            <w:tcW w:w="720" w:type="dxa"/>
          </w:tcPr>
          <w:p w:rsidR="00827599" w:rsidRPr="00763DFD" w:rsidRDefault="00827599" w:rsidP="00B45B79">
            <w:pPr>
              <w:widowControl/>
              <w:rPr>
                <w:rFonts w:ascii="宋体" w:eastAsia="宋体" w:hAnsi="宋体"/>
                <w:kern w:val="0"/>
                <w:sz w:val="18"/>
              </w:rPr>
            </w:pPr>
            <w:r w:rsidRPr="00763DFD">
              <w:rPr>
                <w:rFonts w:ascii="宋体" w:eastAsia="宋体" w:hAnsi="宋体"/>
                <w:kern w:val="0"/>
                <w:sz w:val="18"/>
              </w:rPr>
              <w:t>C</w:t>
            </w:r>
          </w:p>
        </w:tc>
        <w:tc>
          <w:tcPr>
            <w:tcW w:w="950" w:type="dxa"/>
          </w:tcPr>
          <w:p w:rsidR="00827599" w:rsidRPr="00763DFD" w:rsidRDefault="00827599" w:rsidP="00B45B79">
            <w:pPr>
              <w:widowControl/>
              <w:rPr>
                <w:rFonts w:ascii="宋体" w:eastAsia="宋体" w:hAnsi="宋体"/>
                <w:kern w:val="0"/>
                <w:sz w:val="18"/>
              </w:rPr>
            </w:pPr>
            <w:r w:rsidRPr="00763DFD">
              <w:rPr>
                <w:rFonts w:ascii="宋体" w:eastAsia="宋体" w:hAnsi="宋体"/>
                <w:kern w:val="0"/>
                <w:sz w:val="18"/>
              </w:rPr>
              <w:t>1</w:t>
            </w:r>
          </w:p>
        </w:tc>
        <w:tc>
          <w:tcPr>
            <w:tcW w:w="2030" w:type="dxa"/>
          </w:tcPr>
          <w:p w:rsidR="00827599" w:rsidRPr="00763DFD" w:rsidRDefault="00827599" w:rsidP="00B45B79">
            <w:pPr>
              <w:widowControl/>
              <w:rPr>
                <w:rFonts w:ascii="宋体" w:eastAsia="宋体" w:hAnsi="宋体"/>
                <w:kern w:val="0"/>
                <w:sz w:val="18"/>
              </w:rPr>
            </w:pPr>
            <w:r w:rsidRPr="00763DFD">
              <w:rPr>
                <w:rFonts w:ascii="宋体" w:eastAsia="宋体" w:hAnsi="宋体" w:hint="eastAsia"/>
                <w:kern w:val="0"/>
                <w:sz w:val="18"/>
              </w:rPr>
              <w:t>对方基金份额类别</w:t>
            </w:r>
          </w:p>
        </w:tc>
        <w:tc>
          <w:tcPr>
            <w:tcW w:w="2390" w:type="dxa"/>
            <w:vAlign w:val="center"/>
          </w:tcPr>
          <w:p w:rsidR="00827599" w:rsidRPr="00763DFD" w:rsidRDefault="00827599" w:rsidP="00B45B79">
            <w:pPr>
              <w:rPr>
                <w:rFonts w:ascii="宋体" w:eastAsia="宋体" w:hAnsi="宋体" w:hint="eastAsia"/>
                <w:sz w:val="18"/>
              </w:rPr>
            </w:pPr>
            <w:r w:rsidRPr="00763DFD">
              <w:rPr>
                <w:rFonts w:ascii="宋体" w:eastAsia="宋体" w:hAnsi="宋体" w:hint="eastAsia"/>
                <w:sz w:val="18"/>
              </w:rPr>
              <w:t>0-前收费  1-后收费</w:t>
            </w:r>
          </w:p>
        </w:tc>
        <w:tc>
          <w:tcPr>
            <w:tcW w:w="620" w:type="dxa"/>
            <w:vAlign w:val="center"/>
          </w:tcPr>
          <w:p w:rsidR="00827599" w:rsidRPr="00763DFD" w:rsidRDefault="00827599" w:rsidP="00B45B79">
            <w:pPr>
              <w:jc w:val="center"/>
              <w:rPr>
                <w:rFonts w:ascii="宋体" w:eastAsia="宋体" w:hAnsi="宋体" w:hint="eastAsia"/>
                <w:sz w:val="18"/>
              </w:rPr>
            </w:pPr>
            <w:r w:rsidRPr="00763DFD">
              <w:rPr>
                <w:rFonts w:ascii="宋体" w:eastAsia="宋体" w:hAnsi="宋体" w:hint="eastAsia"/>
                <w:sz w:val="18"/>
              </w:rPr>
              <w:t>Y</w:t>
            </w:r>
          </w:p>
        </w:tc>
      </w:tr>
      <w:tr w:rsidR="001F4A68" w:rsidRPr="00763DFD" w:rsidTr="00571FE6">
        <w:tblPrEx>
          <w:tblCellMar>
            <w:top w:w="0" w:type="dxa"/>
            <w:bottom w:w="0" w:type="dxa"/>
          </w:tblCellMar>
        </w:tblPrEx>
        <w:trPr>
          <w:jc w:val="center"/>
        </w:trPr>
        <w:tc>
          <w:tcPr>
            <w:tcW w:w="648" w:type="dxa"/>
          </w:tcPr>
          <w:p w:rsidR="001F4A68" w:rsidRPr="00763DFD" w:rsidRDefault="001F4A68" w:rsidP="00571FE6">
            <w:pPr>
              <w:autoSpaceDE w:val="0"/>
              <w:autoSpaceDN w:val="0"/>
              <w:adjustRightInd w:val="0"/>
              <w:snapToGrid w:val="0"/>
              <w:jc w:val="center"/>
              <w:rPr>
                <w:rFonts w:ascii="宋体" w:eastAsia="宋体" w:hAnsi="宋体"/>
                <w:sz w:val="18"/>
              </w:rPr>
            </w:pPr>
            <w:r w:rsidRPr="00763DFD">
              <w:rPr>
                <w:rFonts w:ascii="宋体" w:eastAsia="宋体" w:hAnsi="宋体"/>
                <w:sz w:val="18"/>
              </w:rPr>
              <w:t>98</w:t>
            </w:r>
          </w:p>
        </w:tc>
        <w:tc>
          <w:tcPr>
            <w:tcW w:w="2182" w:type="dxa"/>
          </w:tcPr>
          <w:p w:rsidR="001F4A68" w:rsidRPr="00763DFD" w:rsidRDefault="001F4A68" w:rsidP="00571FE6">
            <w:pPr>
              <w:snapToGrid w:val="0"/>
              <w:rPr>
                <w:rFonts w:ascii="宋体" w:eastAsia="宋体" w:hAnsi="宋体"/>
                <w:sz w:val="18"/>
              </w:rPr>
            </w:pPr>
            <w:r w:rsidRPr="00763DFD">
              <w:rPr>
                <w:rFonts w:ascii="宋体" w:eastAsia="宋体" w:hAnsi="宋体"/>
                <w:sz w:val="18"/>
              </w:rPr>
              <w:t>IndividualOrInstitution</w:t>
            </w:r>
          </w:p>
        </w:tc>
        <w:tc>
          <w:tcPr>
            <w:tcW w:w="720" w:type="dxa"/>
          </w:tcPr>
          <w:p w:rsidR="001F4A68" w:rsidRPr="00763DFD" w:rsidRDefault="001F4A68" w:rsidP="00571FE6">
            <w:pPr>
              <w:snapToGrid w:val="0"/>
              <w:rPr>
                <w:rFonts w:ascii="宋体" w:eastAsia="宋体" w:hAnsi="宋体"/>
                <w:sz w:val="18"/>
              </w:rPr>
            </w:pPr>
            <w:r w:rsidRPr="00763DFD">
              <w:rPr>
                <w:rFonts w:ascii="宋体" w:eastAsia="宋体" w:hAnsi="宋体" w:hint="eastAsia"/>
                <w:sz w:val="18"/>
              </w:rPr>
              <w:t>A</w:t>
            </w:r>
          </w:p>
        </w:tc>
        <w:tc>
          <w:tcPr>
            <w:tcW w:w="950" w:type="dxa"/>
          </w:tcPr>
          <w:p w:rsidR="001F4A68" w:rsidRPr="00763DFD" w:rsidRDefault="001F4A68" w:rsidP="00571FE6">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1F4A68" w:rsidRPr="00763DFD" w:rsidRDefault="001F4A68" w:rsidP="00571FE6">
            <w:pPr>
              <w:snapToGrid w:val="0"/>
              <w:rPr>
                <w:rFonts w:ascii="宋体" w:eastAsia="宋体" w:hAnsi="宋体" w:hint="eastAsia"/>
                <w:sz w:val="18"/>
              </w:rPr>
            </w:pPr>
            <w:r w:rsidRPr="00763DFD">
              <w:rPr>
                <w:rFonts w:ascii="宋体" w:eastAsia="宋体" w:hAnsi="宋体" w:hint="eastAsia"/>
                <w:sz w:val="18"/>
              </w:rPr>
              <w:t>个人/机构标志</w:t>
            </w:r>
          </w:p>
        </w:tc>
        <w:tc>
          <w:tcPr>
            <w:tcW w:w="2390" w:type="dxa"/>
          </w:tcPr>
          <w:p w:rsidR="001F4A68" w:rsidRPr="00763DFD" w:rsidRDefault="001F4A68" w:rsidP="00571FE6">
            <w:pPr>
              <w:snapToGrid w:val="0"/>
              <w:rPr>
                <w:rFonts w:ascii="宋体" w:eastAsia="宋体" w:hAnsi="宋体" w:hint="eastAsia"/>
                <w:sz w:val="18"/>
              </w:rPr>
            </w:pPr>
            <w:r w:rsidRPr="00763DFD">
              <w:rPr>
                <w:rFonts w:ascii="宋体" w:eastAsia="宋体" w:hAnsi="宋体" w:hint="eastAsia"/>
                <w:sz w:val="18"/>
              </w:rPr>
              <w:t>0-机构，1-个人，2-全部</w:t>
            </w:r>
          </w:p>
        </w:tc>
        <w:tc>
          <w:tcPr>
            <w:tcW w:w="620" w:type="dxa"/>
          </w:tcPr>
          <w:p w:rsidR="001F4A68" w:rsidRPr="00763DFD" w:rsidRDefault="001F4A68" w:rsidP="00571FE6">
            <w:pPr>
              <w:snapToGrid w:val="0"/>
              <w:jc w:val="center"/>
              <w:rPr>
                <w:rFonts w:ascii="宋体" w:eastAsia="宋体" w:hAnsi="宋体"/>
                <w:sz w:val="18"/>
              </w:rPr>
            </w:pPr>
            <w:r w:rsidRPr="00763DFD">
              <w:rPr>
                <w:rFonts w:ascii="宋体" w:eastAsia="宋体" w:hAnsi="宋体"/>
                <w:sz w:val="18"/>
              </w:rPr>
              <w:t>Y</w:t>
            </w:r>
          </w:p>
        </w:tc>
      </w:tr>
      <w:tr w:rsidR="001F4A68" w:rsidRPr="00763DFD" w:rsidTr="00711796">
        <w:tblPrEx>
          <w:tblCellMar>
            <w:top w:w="0" w:type="dxa"/>
            <w:bottom w:w="0" w:type="dxa"/>
          </w:tblCellMar>
        </w:tblPrEx>
        <w:trPr>
          <w:jc w:val="center"/>
        </w:trPr>
        <w:tc>
          <w:tcPr>
            <w:tcW w:w="648" w:type="dxa"/>
          </w:tcPr>
          <w:p w:rsidR="001F4A68" w:rsidRPr="00763DFD" w:rsidRDefault="001F4A68" w:rsidP="00F878A0">
            <w:pPr>
              <w:autoSpaceDE w:val="0"/>
              <w:autoSpaceDN w:val="0"/>
              <w:adjustRightInd w:val="0"/>
              <w:snapToGrid w:val="0"/>
              <w:jc w:val="center"/>
              <w:rPr>
                <w:rFonts w:ascii="宋体" w:eastAsia="宋体" w:hAnsi="宋体"/>
                <w:sz w:val="18"/>
              </w:rPr>
            </w:pPr>
            <w:r w:rsidRPr="00763DFD">
              <w:rPr>
                <w:rFonts w:ascii="宋体" w:eastAsia="宋体" w:hAnsi="宋体"/>
                <w:sz w:val="18"/>
              </w:rPr>
              <w:t>114</w:t>
            </w:r>
          </w:p>
        </w:tc>
        <w:tc>
          <w:tcPr>
            <w:tcW w:w="2182" w:type="dxa"/>
          </w:tcPr>
          <w:p w:rsidR="001F4A68" w:rsidRPr="00763DFD" w:rsidRDefault="001F4A68" w:rsidP="00711796">
            <w:pPr>
              <w:snapToGrid w:val="0"/>
              <w:rPr>
                <w:rFonts w:ascii="宋体" w:eastAsia="宋体" w:hAnsi="宋体"/>
                <w:sz w:val="18"/>
              </w:rPr>
            </w:pPr>
            <w:r w:rsidRPr="00763DFD">
              <w:rPr>
                <w:rFonts w:ascii="宋体" w:eastAsia="宋体" w:hAnsi="宋体"/>
                <w:sz w:val="18"/>
              </w:rPr>
              <w:t>RegistrarCode</w:t>
            </w:r>
          </w:p>
        </w:tc>
        <w:tc>
          <w:tcPr>
            <w:tcW w:w="720" w:type="dxa"/>
          </w:tcPr>
          <w:p w:rsidR="001F4A68" w:rsidRPr="00763DFD" w:rsidRDefault="001F4A68" w:rsidP="00711796">
            <w:pPr>
              <w:snapToGrid w:val="0"/>
              <w:rPr>
                <w:rFonts w:ascii="宋体" w:eastAsia="宋体" w:hAnsi="宋体"/>
                <w:sz w:val="18"/>
              </w:rPr>
            </w:pPr>
            <w:r w:rsidRPr="00763DFD">
              <w:rPr>
                <w:rFonts w:ascii="宋体" w:eastAsia="宋体" w:hAnsi="宋体" w:hint="eastAsia"/>
                <w:sz w:val="18"/>
              </w:rPr>
              <w:t>C</w:t>
            </w:r>
          </w:p>
        </w:tc>
        <w:tc>
          <w:tcPr>
            <w:tcW w:w="950" w:type="dxa"/>
          </w:tcPr>
          <w:p w:rsidR="001F4A68" w:rsidRPr="00763DFD" w:rsidRDefault="001F4A68" w:rsidP="00711796">
            <w:pPr>
              <w:snapToGrid w:val="0"/>
              <w:rPr>
                <w:rFonts w:ascii="宋体" w:eastAsia="宋体" w:hAnsi="宋体" w:hint="eastAsia"/>
                <w:sz w:val="18"/>
              </w:rPr>
            </w:pPr>
            <w:r w:rsidRPr="00763DFD">
              <w:rPr>
                <w:rFonts w:ascii="宋体" w:eastAsia="宋体" w:hAnsi="宋体" w:hint="eastAsia"/>
                <w:sz w:val="18"/>
              </w:rPr>
              <w:t>2</w:t>
            </w:r>
          </w:p>
        </w:tc>
        <w:tc>
          <w:tcPr>
            <w:tcW w:w="2030" w:type="dxa"/>
          </w:tcPr>
          <w:p w:rsidR="001F4A68" w:rsidRPr="00763DFD" w:rsidRDefault="001F4A68" w:rsidP="00711796">
            <w:pPr>
              <w:snapToGrid w:val="0"/>
              <w:rPr>
                <w:rFonts w:ascii="宋体" w:eastAsia="宋体" w:hAnsi="宋体" w:hint="eastAsia"/>
                <w:sz w:val="18"/>
              </w:rPr>
            </w:pPr>
            <w:r w:rsidRPr="00763DFD">
              <w:rPr>
                <w:rFonts w:ascii="宋体" w:eastAsia="宋体" w:hAnsi="宋体" w:hint="eastAsia"/>
                <w:sz w:val="18"/>
              </w:rPr>
              <w:t>注册登记人代码</w:t>
            </w:r>
          </w:p>
        </w:tc>
        <w:tc>
          <w:tcPr>
            <w:tcW w:w="2390" w:type="dxa"/>
          </w:tcPr>
          <w:p w:rsidR="001F4A68" w:rsidRPr="00763DFD" w:rsidRDefault="001F4A68" w:rsidP="00711796">
            <w:pPr>
              <w:snapToGrid w:val="0"/>
              <w:rPr>
                <w:rFonts w:ascii="宋体" w:eastAsia="宋体" w:hAnsi="宋体"/>
                <w:sz w:val="18"/>
                <w:szCs w:val="18"/>
              </w:rPr>
            </w:pPr>
            <w:r w:rsidRPr="00763DFD">
              <w:rPr>
                <w:rFonts w:ascii="宋体" w:eastAsia="宋体" w:hAnsi="宋体" w:hint="eastAsia"/>
                <w:kern w:val="0"/>
                <w:sz w:val="18"/>
                <w:szCs w:val="18"/>
              </w:rPr>
              <w:t>跨TA基金转换时必填</w:t>
            </w:r>
          </w:p>
        </w:tc>
        <w:tc>
          <w:tcPr>
            <w:tcW w:w="620" w:type="dxa"/>
          </w:tcPr>
          <w:p w:rsidR="001F4A68" w:rsidRPr="00763DFD" w:rsidRDefault="001F4A68" w:rsidP="00711796">
            <w:pPr>
              <w:snapToGrid w:val="0"/>
              <w:jc w:val="center"/>
              <w:rPr>
                <w:rFonts w:ascii="宋体" w:eastAsia="宋体" w:hAnsi="宋体" w:hint="eastAsia"/>
                <w:sz w:val="18"/>
              </w:rPr>
            </w:pPr>
            <w:r w:rsidRPr="00763DFD">
              <w:rPr>
                <w:rFonts w:ascii="宋体" w:eastAsia="宋体" w:hAnsi="宋体" w:hint="eastAsia"/>
                <w:sz w:val="18"/>
              </w:rPr>
              <w:t>N</w:t>
            </w:r>
          </w:p>
        </w:tc>
      </w:tr>
      <w:tr w:rsidR="001F4A68" w:rsidRPr="00763DFD" w:rsidTr="00B45B79">
        <w:tblPrEx>
          <w:tblCellMar>
            <w:top w:w="0" w:type="dxa"/>
            <w:bottom w:w="0" w:type="dxa"/>
          </w:tblCellMar>
        </w:tblPrEx>
        <w:trPr>
          <w:jc w:val="center"/>
        </w:trPr>
        <w:tc>
          <w:tcPr>
            <w:tcW w:w="648" w:type="dxa"/>
          </w:tcPr>
          <w:p w:rsidR="001F4A68" w:rsidRPr="00763DFD" w:rsidRDefault="001F4A68" w:rsidP="00F878A0">
            <w:pPr>
              <w:widowControl/>
              <w:jc w:val="center"/>
              <w:rPr>
                <w:rFonts w:ascii="宋体" w:eastAsia="宋体" w:hAnsi="宋体" w:hint="eastAsia"/>
                <w:kern w:val="0"/>
                <w:sz w:val="18"/>
              </w:rPr>
            </w:pPr>
            <w:r w:rsidRPr="00763DFD">
              <w:rPr>
                <w:rFonts w:ascii="宋体" w:eastAsia="宋体" w:hAnsi="宋体" w:hint="eastAsia"/>
                <w:kern w:val="0"/>
                <w:sz w:val="18"/>
              </w:rPr>
              <w:t>617</w:t>
            </w:r>
          </w:p>
        </w:tc>
        <w:tc>
          <w:tcPr>
            <w:tcW w:w="2182" w:type="dxa"/>
          </w:tcPr>
          <w:p w:rsidR="001F4A68" w:rsidRPr="00763DFD" w:rsidRDefault="001F4A68" w:rsidP="00B45B79">
            <w:pPr>
              <w:widowControl/>
              <w:rPr>
                <w:rFonts w:ascii="宋体" w:eastAsia="宋体" w:hAnsi="宋体" w:hint="eastAsia"/>
                <w:kern w:val="0"/>
                <w:sz w:val="18"/>
              </w:rPr>
            </w:pPr>
            <w:r w:rsidRPr="00763DFD">
              <w:rPr>
                <w:rFonts w:ascii="宋体" w:eastAsia="宋体" w:hAnsi="宋体" w:hint="eastAsia"/>
                <w:kern w:val="0"/>
                <w:sz w:val="18"/>
              </w:rPr>
              <w:t>Target</w:t>
            </w:r>
            <w:r w:rsidRPr="00763DFD">
              <w:rPr>
                <w:rFonts w:ascii="宋体" w:eastAsia="宋体" w:hAnsi="宋体"/>
                <w:kern w:val="0"/>
                <w:sz w:val="18"/>
              </w:rPr>
              <w:t>RegistrarCode</w:t>
            </w:r>
          </w:p>
        </w:tc>
        <w:tc>
          <w:tcPr>
            <w:tcW w:w="720" w:type="dxa"/>
          </w:tcPr>
          <w:p w:rsidR="001F4A68" w:rsidRPr="00763DFD" w:rsidRDefault="001F4A68" w:rsidP="00B45B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1F4A68" w:rsidRPr="00763DFD" w:rsidRDefault="001F4A68" w:rsidP="00B45B79">
            <w:pPr>
              <w:widowControl/>
              <w:rPr>
                <w:rFonts w:ascii="宋体" w:eastAsia="宋体" w:hAnsi="宋体" w:hint="eastAsia"/>
                <w:kern w:val="0"/>
                <w:sz w:val="18"/>
              </w:rPr>
            </w:pPr>
            <w:r w:rsidRPr="00763DFD">
              <w:rPr>
                <w:rFonts w:ascii="宋体" w:eastAsia="宋体" w:hAnsi="宋体" w:hint="eastAsia"/>
                <w:kern w:val="0"/>
                <w:sz w:val="18"/>
              </w:rPr>
              <w:t>2</w:t>
            </w:r>
          </w:p>
        </w:tc>
        <w:tc>
          <w:tcPr>
            <w:tcW w:w="2030" w:type="dxa"/>
          </w:tcPr>
          <w:p w:rsidR="001F4A68" w:rsidRPr="00763DFD" w:rsidRDefault="001F4A68" w:rsidP="00B45B79">
            <w:pPr>
              <w:widowControl/>
              <w:rPr>
                <w:rFonts w:ascii="宋体" w:eastAsia="宋体" w:hAnsi="宋体" w:hint="eastAsia"/>
                <w:kern w:val="0"/>
                <w:sz w:val="18"/>
              </w:rPr>
            </w:pPr>
            <w:r w:rsidRPr="00763DFD">
              <w:rPr>
                <w:rFonts w:ascii="宋体" w:eastAsia="宋体" w:hAnsi="宋体" w:hint="eastAsia"/>
                <w:kern w:val="0"/>
                <w:sz w:val="18"/>
              </w:rPr>
              <w:t>对方TA代码</w:t>
            </w:r>
          </w:p>
        </w:tc>
        <w:tc>
          <w:tcPr>
            <w:tcW w:w="2390" w:type="dxa"/>
          </w:tcPr>
          <w:p w:rsidR="001F4A68" w:rsidRPr="00763DFD" w:rsidRDefault="001F4A68" w:rsidP="00B45B79">
            <w:pPr>
              <w:autoSpaceDE w:val="0"/>
              <w:autoSpaceDN w:val="0"/>
              <w:adjustRightInd w:val="0"/>
              <w:rPr>
                <w:rFonts w:ascii="宋体" w:eastAsia="宋体" w:hAnsi="宋体" w:hint="eastAsia"/>
                <w:sz w:val="18"/>
              </w:rPr>
            </w:pPr>
            <w:r w:rsidRPr="00763DFD">
              <w:rPr>
                <w:rFonts w:ascii="宋体" w:eastAsia="宋体" w:hAnsi="宋体" w:hint="eastAsia"/>
                <w:kern w:val="0"/>
                <w:sz w:val="18"/>
              </w:rPr>
              <w:t>跨TA基金转换时必填</w:t>
            </w:r>
          </w:p>
        </w:tc>
        <w:tc>
          <w:tcPr>
            <w:tcW w:w="620" w:type="dxa"/>
            <w:vAlign w:val="center"/>
          </w:tcPr>
          <w:p w:rsidR="001F4A68" w:rsidRPr="00763DFD" w:rsidRDefault="001F4A68" w:rsidP="00B45B79">
            <w:pPr>
              <w:jc w:val="center"/>
              <w:rPr>
                <w:rFonts w:ascii="宋体" w:eastAsia="宋体" w:hAnsi="宋体" w:hint="eastAsia"/>
                <w:sz w:val="18"/>
              </w:rPr>
            </w:pPr>
            <w:r w:rsidRPr="00763DFD">
              <w:rPr>
                <w:rFonts w:ascii="宋体" w:eastAsia="宋体" w:hAnsi="宋体" w:hint="eastAsia"/>
                <w:sz w:val="18"/>
              </w:rPr>
              <w:t>N</w:t>
            </w:r>
          </w:p>
        </w:tc>
      </w:tr>
      <w:tr w:rsidR="001F4A68" w:rsidRPr="00763DFD" w:rsidTr="00D71C79">
        <w:tblPrEx>
          <w:tblCellMar>
            <w:top w:w="0" w:type="dxa"/>
            <w:bottom w:w="0" w:type="dxa"/>
          </w:tblCellMar>
        </w:tblPrEx>
        <w:trPr>
          <w:jc w:val="center"/>
        </w:trPr>
        <w:tc>
          <w:tcPr>
            <w:tcW w:w="648" w:type="dxa"/>
          </w:tcPr>
          <w:p w:rsidR="001F4A68" w:rsidRPr="00763DFD" w:rsidRDefault="001F4A68"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384</w:t>
            </w:r>
          </w:p>
        </w:tc>
        <w:tc>
          <w:tcPr>
            <w:tcW w:w="2182" w:type="dxa"/>
          </w:tcPr>
          <w:p w:rsidR="001F4A68" w:rsidRPr="00763DFD" w:rsidRDefault="001F4A68" w:rsidP="00D71C79">
            <w:pPr>
              <w:snapToGrid w:val="0"/>
              <w:rPr>
                <w:rFonts w:ascii="宋体" w:eastAsia="宋体" w:hAnsi="宋体" w:hint="eastAsia"/>
                <w:sz w:val="18"/>
              </w:rPr>
            </w:pPr>
            <w:r w:rsidRPr="00763DFD">
              <w:rPr>
                <w:rFonts w:ascii="宋体" w:eastAsia="宋体" w:hAnsi="宋体" w:hint="eastAsia"/>
                <w:sz w:val="18"/>
              </w:rPr>
              <w:t>WholeFlag</w:t>
            </w:r>
          </w:p>
        </w:tc>
        <w:tc>
          <w:tcPr>
            <w:tcW w:w="720" w:type="dxa"/>
          </w:tcPr>
          <w:p w:rsidR="001F4A68" w:rsidRPr="00763DFD" w:rsidRDefault="001F4A68"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1F4A68" w:rsidRPr="00763DFD" w:rsidRDefault="001F4A68"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1F4A68" w:rsidRPr="00763DFD" w:rsidRDefault="001F4A68" w:rsidP="00D71C79">
            <w:pPr>
              <w:snapToGrid w:val="0"/>
              <w:rPr>
                <w:rFonts w:ascii="宋体" w:eastAsia="宋体" w:hAnsi="宋体" w:hint="eastAsia"/>
                <w:sz w:val="18"/>
              </w:rPr>
            </w:pPr>
            <w:r w:rsidRPr="00763DFD">
              <w:rPr>
                <w:rFonts w:ascii="宋体" w:eastAsia="宋体" w:hAnsi="宋体" w:hint="eastAsia"/>
                <w:sz w:val="18"/>
              </w:rPr>
              <w:t>全量标志</w:t>
            </w:r>
          </w:p>
        </w:tc>
        <w:tc>
          <w:tcPr>
            <w:tcW w:w="2390" w:type="dxa"/>
          </w:tcPr>
          <w:p w:rsidR="001F4A68" w:rsidRPr="00763DFD" w:rsidRDefault="001F4A68" w:rsidP="00D71C79">
            <w:pPr>
              <w:snapToGrid w:val="0"/>
              <w:rPr>
                <w:rFonts w:ascii="宋体" w:eastAsia="宋体" w:hAnsi="宋体" w:hint="eastAsia"/>
                <w:sz w:val="18"/>
              </w:rPr>
            </w:pPr>
            <w:r w:rsidRPr="00763DFD">
              <w:rPr>
                <w:rFonts w:ascii="宋体" w:eastAsia="宋体" w:hAnsi="宋体" w:hint="eastAsia"/>
                <w:sz w:val="18"/>
              </w:rPr>
              <w:t>0-增量   1-全量</w:t>
            </w:r>
          </w:p>
        </w:tc>
        <w:tc>
          <w:tcPr>
            <w:tcW w:w="620" w:type="dxa"/>
            <w:vAlign w:val="bottom"/>
          </w:tcPr>
          <w:p w:rsidR="001F4A68" w:rsidRPr="00763DFD" w:rsidRDefault="001F4A68" w:rsidP="00D71C79">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1F4A68" w:rsidRPr="00763DFD" w:rsidTr="00D71C79">
        <w:tblPrEx>
          <w:tblCellMar>
            <w:top w:w="0" w:type="dxa"/>
            <w:bottom w:w="0" w:type="dxa"/>
          </w:tblCellMar>
        </w:tblPrEx>
        <w:trPr>
          <w:jc w:val="center"/>
        </w:trPr>
        <w:tc>
          <w:tcPr>
            <w:tcW w:w="648" w:type="dxa"/>
          </w:tcPr>
          <w:p w:rsidR="001F4A68" w:rsidRPr="00763DFD" w:rsidRDefault="001F4A68"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385</w:t>
            </w:r>
          </w:p>
        </w:tc>
        <w:tc>
          <w:tcPr>
            <w:tcW w:w="2182" w:type="dxa"/>
          </w:tcPr>
          <w:p w:rsidR="001F4A68" w:rsidRPr="00763DFD" w:rsidRDefault="001F4A68" w:rsidP="00D71C79">
            <w:pPr>
              <w:snapToGrid w:val="0"/>
              <w:rPr>
                <w:rFonts w:ascii="宋体" w:eastAsia="宋体" w:hAnsi="宋体" w:hint="eastAsia"/>
                <w:sz w:val="18"/>
              </w:rPr>
            </w:pPr>
            <w:r w:rsidRPr="00763DFD">
              <w:rPr>
                <w:rFonts w:ascii="宋体" w:eastAsia="宋体" w:hAnsi="宋体" w:hint="eastAsia"/>
                <w:sz w:val="18"/>
              </w:rPr>
              <w:t>ModifyWay</w:t>
            </w:r>
          </w:p>
        </w:tc>
        <w:tc>
          <w:tcPr>
            <w:tcW w:w="720" w:type="dxa"/>
          </w:tcPr>
          <w:p w:rsidR="001F4A68" w:rsidRPr="00763DFD" w:rsidRDefault="001F4A68"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1F4A68" w:rsidRPr="00763DFD" w:rsidRDefault="001F4A68"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1F4A68" w:rsidRPr="00763DFD" w:rsidRDefault="001F4A68" w:rsidP="00D71C79">
            <w:pPr>
              <w:snapToGrid w:val="0"/>
              <w:rPr>
                <w:rFonts w:ascii="宋体" w:eastAsia="宋体" w:hAnsi="宋体" w:hint="eastAsia"/>
                <w:sz w:val="18"/>
              </w:rPr>
            </w:pPr>
            <w:r w:rsidRPr="00763DFD">
              <w:rPr>
                <w:rFonts w:ascii="宋体" w:eastAsia="宋体" w:hAnsi="宋体" w:hint="eastAsia"/>
                <w:sz w:val="18"/>
              </w:rPr>
              <w:t>修改方式</w:t>
            </w:r>
          </w:p>
        </w:tc>
        <w:tc>
          <w:tcPr>
            <w:tcW w:w="2390" w:type="dxa"/>
          </w:tcPr>
          <w:p w:rsidR="001F4A68" w:rsidRPr="00763DFD" w:rsidRDefault="001F4A68" w:rsidP="00D71C79">
            <w:pPr>
              <w:snapToGrid w:val="0"/>
              <w:rPr>
                <w:rFonts w:ascii="宋体" w:eastAsia="宋体" w:hAnsi="宋体" w:hint="eastAsia"/>
                <w:sz w:val="18"/>
              </w:rPr>
            </w:pPr>
            <w:r w:rsidRPr="00763DFD">
              <w:rPr>
                <w:rFonts w:ascii="宋体" w:eastAsia="宋体" w:hAnsi="宋体" w:hint="eastAsia"/>
                <w:sz w:val="18"/>
              </w:rPr>
              <w:t>增量方式传递参数必填</w:t>
            </w:r>
          </w:p>
          <w:p w:rsidR="001F4A68" w:rsidRPr="00763DFD" w:rsidRDefault="001F4A68" w:rsidP="00D71C79">
            <w:pPr>
              <w:snapToGrid w:val="0"/>
              <w:rPr>
                <w:rFonts w:ascii="宋体" w:eastAsia="宋体" w:hAnsi="宋体" w:hint="eastAsia"/>
                <w:sz w:val="18"/>
              </w:rPr>
            </w:pPr>
            <w:r w:rsidRPr="00763DFD">
              <w:rPr>
                <w:rFonts w:ascii="宋体" w:eastAsia="宋体" w:hAnsi="宋体" w:hint="eastAsia"/>
                <w:sz w:val="18"/>
              </w:rPr>
              <w:t>0-新增  1-修改  2-删除</w:t>
            </w:r>
          </w:p>
        </w:tc>
        <w:tc>
          <w:tcPr>
            <w:tcW w:w="620" w:type="dxa"/>
            <w:vAlign w:val="bottom"/>
          </w:tcPr>
          <w:p w:rsidR="001F4A68" w:rsidRPr="00763DFD" w:rsidRDefault="001F4A68" w:rsidP="00D71C79">
            <w:pPr>
              <w:widowControl/>
              <w:jc w:val="center"/>
              <w:rPr>
                <w:rFonts w:ascii="宋体" w:eastAsia="宋体" w:hAnsi="宋体" w:hint="eastAsia"/>
                <w:kern w:val="0"/>
                <w:sz w:val="18"/>
              </w:rPr>
            </w:pPr>
            <w:r w:rsidRPr="00763DFD">
              <w:rPr>
                <w:rFonts w:ascii="宋体" w:eastAsia="宋体" w:hAnsi="宋体" w:hint="eastAsia"/>
                <w:kern w:val="0"/>
                <w:sz w:val="18"/>
              </w:rPr>
              <w:t>N</w:t>
            </w:r>
          </w:p>
        </w:tc>
      </w:tr>
      <w:tr w:rsidR="001F4A68" w:rsidRPr="00763DFD" w:rsidTr="00B45B79">
        <w:tblPrEx>
          <w:tblCellMar>
            <w:top w:w="0" w:type="dxa"/>
            <w:bottom w:w="0" w:type="dxa"/>
          </w:tblCellMar>
        </w:tblPrEx>
        <w:trPr>
          <w:jc w:val="center"/>
        </w:trPr>
        <w:tc>
          <w:tcPr>
            <w:tcW w:w="648" w:type="dxa"/>
          </w:tcPr>
          <w:p w:rsidR="001F4A68" w:rsidRPr="00763DFD" w:rsidRDefault="001F4A68" w:rsidP="00F878A0">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356</w:t>
            </w:r>
          </w:p>
        </w:tc>
        <w:tc>
          <w:tcPr>
            <w:tcW w:w="2182" w:type="dxa"/>
          </w:tcPr>
          <w:p w:rsidR="001F4A68" w:rsidRPr="00763DFD" w:rsidRDefault="001F4A68" w:rsidP="00B45B79">
            <w:pPr>
              <w:snapToGrid w:val="0"/>
              <w:rPr>
                <w:rFonts w:ascii="宋体" w:eastAsia="宋体" w:hAnsi="宋体" w:hint="eastAsia"/>
                <w:sz w:val="18"/>
              </w:rPr>
            </w:pPr>
            <w:r w:rsidRPr="00763DFD">
              <w:rPr>
                <w:rFonts w:ascii="宋体" w:eastAsia="宋体" w:hAnsi="宋体" w:hint="eastAsia"/>
                <w:sz w:val="18"/>
              </w:rPr>
              <w:t>OperateDate</w:t>
            </w:r>
          </w:p>
        </w:tc>
        <w:tc>
          <w:tcPr>
            <w:tcW w:w="720" w:type="dxa"/>
          </w:tcPr>
          <w:p w:rsidR="001F4A68" w:rsidRPr="00763DFD" w:rsidRDefault="001F4A68" w:rsidP="00B45B79">
            <w:pPr>
              <w:snapToGrid w:val="0"/>
              <w:rPr>
                <w:rFonts w:ascii="宋体" w:eastAsia="宋体" w:hAnsi="宋体"/>
                <w:sz w:val="18"/>
              </w:rPr>
            </w:pPr>
            <w:r w:rsidRPr="00763DFD">
              <w:rPr>
                <w:rFonts w:ascii="宋体" w:eastAsia="宋体" w:hAnsi="宋体" w:hint="eastAsia"/>
                <w:sz w:val="18"/>
              </w:rPr>
              <w:t>A</w:t>
            </w:r>
          </w:p>
        </w:tc>
        <w:tc>
          <w:tcPr>
            <w:tcW w:w="950" w:type="dxa"/>
          </w:tcPr>
          <w:p w:rsidR="001F4A68" w:rsidRPr="00763DFD" w:rsidRDefault="001F4A68" w:rsidP="00B45B79">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1F4A68" w:rsidRPr="00763DFD" w:rsidRDefault="001F4A68" w:rsidP="00B45B79">
            <w:pPr>
              <w:snapToGrid w:val="0"/>
              <w:jc w:val="left"/>
              <w:rPr>
                <w:rFonts w:ascii="宋体" w:eastAsia="宋体" w:hAnsi="宋体" w:hint="eastAsia"/>
                <w:sz w:val="18"/>
              </w:rPr>
            </w:pPr>
            <w:r w:rsidRPr="00763DFD">
              <w:rPr>
                <w:rFonts w:ascii="宋体" w:eastAsia="宋体" w:hAnsi="宋体" w:hint="eastAsia"/>
                <w:sz w:val="18"/>
              </w:rPr>
              <w:t>生效日期</w:t>
            </w:r>
          </w:p>
        </w:tc>
        <w:tc>
          <w:tcPr>
            <w:tcW w:w="2390" w:type="dxa"/>
          </w:tcPr>
          <w:p w:rsidR="001F4A68" w:rsidRPr="00763DFD" w:rsidRDefault="001F4A68" w:rsidP="00B45B79">
            <w:pPr>
              <w:snapToGrid w:val="0"/>
              <w:rPr>
                <w:rFonts w:ascii="宋体" w:eastAsia="宋体" w:hAnsi="宋体" w:hint="eastAsia"/>
                <w:sz w:val="18"/>
              </w:rPr>
            </w:pPr>
            <w:r w:rsidRPr="00763DFD">
              <w:rPr>
                <w:rFonts w:ascii="宋体" w:eastAsia="宋体" w:hAnsi="宋体" w:hint="eastAsia"/>
                <w:sz w:val="18"/>
              </w:rPr>
              <w:t>YYYYMMDD</w:t>
            </w:r>
          </w:p>
        </w:tc>
        <w:tc>
          <w:tcPr>
            <w:tcW w:w="620" w:type="dxa"/>
          </w:tcPr>
          <w:p w:rsidR="001F4A68" w:rsidRPr="00763DFD" w:rsidRDefault="001F4A68"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1F4A68" w:rsidRPr="00763DFD" w:rsidTr="00B45B79">
        <w:tblPrEx>
          <w:tblCellMar>
            <w:top w:w="0" w:type="dxa"/>
            <w:bottom w:w="0" w:type="dxa"/>
          </w:tblCellMar>
        </w:tblPrEx>
        <w:trPr>
          <w:jc w:val="center"/>
        </w:trPr>
        <w:tc>
          <w:tcPr>
            <w:tcW w:w="648" w:type="dxa"/>
          </w:tcPr>
          <w:p w:rsidR="001F4A68" w:rsidRPr="00763DFD" w:rsidRDefault="001F4A68"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47</w:t>
            </w:r>
          </w:p>
        </w:tc>
        <w:tc>
          <w:tcPr>
            <w:tcW w:w="2182" w:type="dxa"/>
          </w:tcPr>
          <w:p w:rsidR="001F4A68" w:rsidRPr="00763DFD" w:rsidRDefault="001F4A68" w:rsidP="00B45B79">
            <w:pPr>
              <w:snapToGrid w:val="0"/>
              <w:rPr>
                <w:rFonts w:ascii="宋体" w:eastAsia="宋体" w:hAnsi="宋体"/>
                <w:sz w:val="18"/>
              </w:rPr>
            </w:pPr>
            <w:r w:rsidRPr="00763DFD">
              <w:rPr>
                <w:rFonts w:ascii="宋体" w:eastAsia="宋体" w:hAnsi="宋体"/>
                <w:sz w:val="18"/>
              </w:rPr>
              <w:t>DownLoaddate</w:t>
            </w:r>
          </w:p>
        </w:tc>
        <w:tc>
          <w:tcPr>
            <w:tcW w:w="720" w:type="dxa"/>
          </w:tcPr>
          <w:p w:rsidR="001F4A68" w:rsidRPr="00763DFD" w:rsidRDefault="001F4A68" w:rsidP="00B45B79">
            <w:pPr>
              <w:snapToGrid w:val="0"/>
              <w:rPr>
                <w:rFonts w:ascii="宋体" w:eastAsia="宋体" w:hAnsi="宋体"/>
                <w:sz w:val="18"/>
              </w:rPr>
            </w:pPr>
            <w:r w:rsidRPr="00763DFD">
              <w:rPr>
                <w:rFonts w:ascii="宋体" w:eastAsia="宋体" w:hAnsi="宋体" w:hint="eastAsia"/>
                <w:sz w:val="18"/>
              </w:rPr>
              <w:t>A</w:t>
            </w:r>
          </w:p>
        </w:tc>
        <w:tc>
          <w:tcPr>
            <w:tcW w:w="950" w:type="dxa"/>
          </w:tcPr>
          <w:p w:rsidR="001F4A68" w:rsidRPr="00763DFD" w:rsidRDefault="001F4A68" w:rsidP="00B45B79">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1F4A68" w:rsidRPr="00763DFD" w:rsidRDefault="001F4A68" w:rsidP="00B45B79">
            <w:pPr>
              <w:snapToGrid w:val="0"/>
              <w:rPr>
                <w:rFonts w:ascii="宋体" w:eastAsia="宋体" w:hAnsi="宋体" w:hint="eastAsia"/>
                <w:sz w:val="18"/>
              </w:rPr>
            </w:pPr>
            <w:r w:rsidRPr="00763DFD">
              <w:rPr>
                <w:rFonts w:ascii="宋体" w:eastAsia="宋体" w:hAnsi="宋体" w:hint="eastAsia"/>
                <w:sz w:val="18"/>
              </w:rPr>
              <w:t>交易数据下传日期</w:t>
            </w:r>
          </w:p>
        </w:tc>
        <w:tc>
          <w:tcPr>
            <w:tcW w:w="2390" w:type="dxa"/>
          </w:tcPr>
          <w:p w:rsidR="001F4A68" w:rsidRPr="00763DFD" w:rsidRDefault="001F4A68" w:rsidP="00B45B79">
            <w:pPr>
              <w:snapToGrid w:val="0"/>
              <w:rPr>
                <w:rFonts w:ascii="宋体" w:eastAsia="宋体" w:hAnsi="宋体" w:hint="eastAsia"/>
                <w:sz w:val="18"/>
              </w:rPr>
            </w:pPr>
            <w:r w:rsidRPr="00763DFD">
              <w:rPr>
                <w:rFonts w:ascii="宋体" w:eastAsia="宋体" w:hAnsi="宋体" w:hint="eastAsia"/>
                <w:sz w:val="18"/>
              </w:rPr>
              <w:t>格式为：YYYYMMDD</w:t>
            </w:r>
          </w:p>
          <w:p w:rsidR="001F4A68" w:rsidRPr="00763DFD" w:rsidRDefault="001F4A68" w:rsidP="00B45B79">
            <w:pPr>
              <w:snapToGrid w:val="0"/>
              <w:rPr>
                <w:rFonts w:ascii="宋体" w:eastAsia="宋体" w:hAnsi="宋体" w:hint="eastAsia"/>
                <w:sz w:val="18"/>
              </w:rPr>
            </w:pPr>
            <w:r w:rsidRPr="00763DFD">
              <w:rPr>
                <w:rFonts w:ascii="宋体" w:eastAsia="宋体" w:hAnsi="宋体" w:hint="eastAsia"/>
                <w:sz w:val="18"/>
              </w:rPr>
              <w:t>指文件发送日期</w:t>
            </w:r>
          </w:p>
        </w:tc>
        <w:tc>
          <w:tcPr>
            <w:tcW w:w="620" w:type="dxa"/>
          </w:tcPr>
          <w:p w:rsidR="001F4A68" w:rsidRPr="00763DFD" w:rsidRDefault="001F4A68" w:rsidP="00B45B79">
            <w:pPr>
              <w:snapToGrid w:val="0"/>
              <w:jc w:val="center"/>
              <w:rPr>
                <w:rFonts w:ascii="宋体" w:eastAsia="宋体" w:hAnsi="宋体" w:hint="eastAsia"/>
                <w:sz w:val="18"/>
              </w:rPr>
            </w:pPr>
            <w:r w:rsidRPr="00763DFD">
              <w:rPr>
                <w:rFonts w:ascii="宋体" w:eastAsia="宋体" w:hAnsi="宋体" w:hint="eastAsia"/>
                <w:sz w:val="18"/>
              </w:rPr>
              <w:t>Y</w:t>
            </w:r>
          </w:p>
        </w:tc>
      </w:tr>
    </w:tbl>
    <w:p w:rsidR="0068495D" w:rsidRPr="00763DFD" w:rsidRDefault="0068495D" w:rsidP="0068495D">
      <w:pPr>
        <w:pStyle w:val="afff7"/>
        <w:ind w:left="0"/>
        <w:rPr>
          <w:rFonts w:hint="eastAsia"/>
        </w:rPr>
      </w:pPr>
      <w:r w:rsidRPr="00763DFD">
        <w:rPr>
          <w:rFonts w:hint="eastAsia"/>
        </w:rPr>
        <w:t>基金</w:t>
      </w:r>
      <w:r w:rsidR="002B11CA" w:rsidRPr="00763DFD">
        <w:rPr>
          <w:rFonts w:hint="eastAsia"/>
        </w:rPr>
        <w:t>分红方案</w:t>
      </w:r>
      <w:r w:rsidRPr="00763DFD">
        <w:rPr>
          <w:rFonts w:hint="eastAsia"/>
        </w:rPr>
        <w:t>（</w:t>
      </w:r>
      <w:r w:rsidR="009E32AB" w:rsidRPr="00763DFD">
        <w:rPr>
          <w:rFonts w:hint="eastAsia"/>
        </w:rPr>
        <w:t>C</w:t>
      </w:r>
      <w:r w:rsidR="002B11CA" w:rsidRPr="00763DFD">
        <w:rPr>
          <w:rFonts w:hint="eastAsia"/>
        </w:rPr>
        <w:t>4</w:t>
      </w:r>
      <w:r w:rsidRPr="00763DFD">
        <w:rPr>
          <w:rFonts w:hint="eastAsia"/>
        </w:rPr>
        <w:t>文件）</w:t>
      </w:r>
    </w:p>
    <w:p w:rsidR="0068495D" w:rsidRPr="00763DFD" w:rsidRDefault="0068495D" w:rsidP="0068495D">
      <w:pPr>
        <w:pStyle w:val="af1"/>
        <w:ind w:firstLine="420"/>
        <w:rPr>
          <w:rFonts w:hint="eastAsia"/>
        </w:rPr>
      </w:pPr>
      <w:r w:rsidRPr="00763DFD">
        <w:rPr>
          <w:rFonts w:hAnsi="宋体" w:hint="eastAsia"/>
        </w:rPr>
        <w:t>基金</w:t>
      </w:r>
      <w:r w:rsidR="00F9395B" w:rsidRPr="00763DFD">
        <w:rPr>
          <w:rFonts w:hAnsi="宋体" w:hint="eastAsia"/>
        </w:rPr>
        <w:t>分红方案参数</w:t>
      </w:r>
      <w:r w:rsidRPr="00763DFD">
        <w:rPr>
          <w:rFonts w:hAnsi="宋体" w:hint="eastAsia"/>
        </w:rPr>
        <w:t>信息见</w:t>
      </w:r>
      <w:r w:rsidR="00C40639">
        <w:rPr>
          <w:rFonts w:hAnsi="宋体" w:hint="eastAsia"/>
        </w:rPr>
        <w:t>下</w:t>
      </w:r>
      <w:r w:rsidRPr="00763DFD">
        <w:rPr>
          <w:rFonts w:hAnsi="宋体" w:hint="eastAsia"/>
        </w:rPr>
        <w:t>表。</w:t>
      </w:r>
    </w:p>
    <w:p w:rsidR="00CD123B" w:rsidRPr="00763DFD" w:rsidRDefault="00CD123B" w:rsidP="00CD123B">
      <w:pPr>
        <w:pStyle w:val="a"/>
        <w:rPr>
          <w:rFonts w:hint="eastAsia"/>
        </w:rPr>
      </w:pPr>
      <w:r w:rsidRPr="00763DFD">
        <w:rPr>
          <w:rFonts w:hint="eastAsia"/>
        </w:rPr>
        <w:t>基金分红方案</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CD123B" w:rsidRPr="00763DFD" w:rsidTr="00B45B79">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CD123B" w:rsidRPr="00763DFD" w:rsidRDefault="00CD123B"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ID</w:t>
            </w:r>
          </w:p>
        </w:tc>
        <w:tc>
          <w:tcPr>
            <w:tcW w:w="2182" w:type="dxa"/>
            <w:tcBorders>
              <w:top w:val="single" w:sz="12" w:space="0" w:color="auto"/>
              <w:bottom w:val="single" w:sz="12" w:space="0" w:color="auto"/>
            </w:tcBorders>
            <w:vAlign w:val="center"/>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是否</w:t>
            </w:r>
          </w:p>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必需</w:t>
            </w:r>
          </w:p>
        </w:tc>
      </w:tr>
      <w:tr w:rsidR="00CD123B" w:rsidRPr="00763DFD" w:rsidTr="00B45B79">
        <w:tblPrEx>
          <w:tblCellMar>
            <w:top w:w="0" w:type="dxa"/>
            <w:bottom w:w="0" w:type="dxa"/>
          </w:tblCellMar>
        </w:tblPrEx>
        <w:trPr>
          <w:jc w:val="center"/>
        </w:trPr>
        <w:tc>
          <w:tcPr>
            <w:tcW w:w="648" w:type="dxa"/>
            <w:tcBorders>
              <w:top w:val="single" w:sz="12" w:space="0" w:color="auto"/>
            </w:tcBorders>
          </w:tcPr>
          <w:p w:rsidR="00CD123B" w:rsidRPr="00763DFD" w:rsidRDefault="00CD123B" w:rsidP="00A6691E">
            <w:pPr>
              <w:jc w:val="center"/>
              <w:rPr>
                <w:rFonts w:ascii="宋体" w:eastAsia="宋体" w:hAnsi="宋体" w:hint="eastAsia"/>
                <w:sz w:val="18"/>
              </w:rPr>
            </w:pPr>
            <w:r w:rsidRPr="00763DFD">
              <w:rPr>
                <w:rFonts w:ascii="宋体" w:eastAsia="宋体" w:hAnsi="宋体" w:hint="eastAsia"/>
                <w:sz w:val="18"/>
              </w:rPr>
              <w:t>355</w:t>
            </w:r>
          </w:p>
        </w:tc>
        <w:tc>
          <w:tcPr>
            <w:tcW w:w="2182" w:type="dxa"/>
            <w:tcBorders>
              <w:top w:val="single" w:sz="12" w:space="0" w:color="auto"/>
            </w:tcBorders>
          </w:tcPr>
          <w:p w:rsidR="00CD123B" w:rsidRPr="00763DFD" w:rsidRDefault="00CD123B" w:rsidP="00B45B79">
            <w:pPr>
              <w:rPr>
                <w:rFonts w:ascii="宋体" w:eastAsia="宋体" w:hAnsi="宋体"/>
                <w:sz w:val="18"/>
              </w:rPr>
            </w:pPr>
            <w:r w:rsidRPr="00763DFD">
              <w:rPr>
                <w:rFonts w:ascii="宋体" w:eastAsia="宋体" w:hAnsi="宋体" w:hint="eastAsia"/>
                <w:sz w:val="18"/>
              </w:rPr>
              <w:t>SequenceNO</w:t>
            </w:r>
          </w:p>
        </w:tc>
        <w:tc>
          <w:tcPr>
            <w:tcW w:w="720" w:type="dxa"/>
            <w:tcBorders>
              <w:top w:val="single" w:sz="12" w:space="0" w:color="auto"/>
            </w:tcBorders>
          </w:tcPr>
          <w:p w:rsidR="00CD123B" w:rsidRPr="00763DFD" w:rsidRDefault="00CD123B" w:rsidP="00B45B79">
            <w:pPr>
              <w:rPr>
                <w:rFonts w:ascii="宋体" w:eastAsia="宋体" w:hAnsi="宋体"/>
                <w:sz w:val="18"/>
              </w:rPr>
            </w:pPr>
            <w:r w:rsidRPr="00763DFD">
              <w:rPr>
                <w:rFonts w:ascii="宋体" w:eastAsia="宋体" w:hAnsi="宋体" w:hint="eastAsia"/>
                <w:sz w:val="18"/>
              </w:rPr>
              <w:t>A</w:t>
            </w:r>
          </w:p>
        </w:tc>
        <w:tc>
          <w:tcPr>
            <w:tcW w:w="950" w:type="dxa"/>
            <w:tcBorders>
              <w:top w:val="single" w:sz="12" w:space="0" w:color="auto"/>
            </w:tcBorders>
          </w:tcPr>
          <w:p w:rsidR="00CD123B" w:rsidRPr="00763DFD" w:rsidRDefault="00CD123B" w:rsidP="00B45B79">
            <w:pPr>
              <w:rPr>
                <w:rFonts w:ascii="宋体" w:eastAsia="宋体" w:hAnsi="宋体" w:hint="eastAsia"/>
                <w:sz w:val="18"/>
              </w:rPr>
            </w:pPr>
            <w:r w:rsidRPr="00763DFD">
              <w:rPr>
                <w:rFonts w:ascii="宋体" w:eastAsia="宋体" w:hAnsi="宋体" w:hint="eastAsia"/>
                <w:sz w:val="18"/>
              </w:rPr>
              <w:t>20</w:t>
            </w:r>
          </w:p>
        </w:tc>
        <w:tc>
          <w:tcPr>
            <w:tcW w:w="2030" w:type="dxa"/>
            <w:tcBorders>
              <w:top w:val="single" w:sz="12" w:space="0" w:color="auto"/>
            </w:tcBorders>
          </w:tcPr>
          <w:p w:rsidR="00CD123B" w:rsidRPr="00763DFD" w:rsidRDefault="00CD123B" w:rsidP="00B45B79">
            <w:pPr>
              <w:rPr>
                <w:rFonts w:ascii="宋体" w:eastAsia="宋体" w:hAnsi="宋体" w:hint="eastAsia"/>
                <w:sz w:val="18"/>
              </w:rPr>
            </w:pPr>
            <w:r w:rsidRPr="00763DFD">
              <w:rPr>
                <w:rFonts w:ascii="宋体" w:eastAsia="宋体" w:hAnsi="宋体" w:hint="eastAsia"/>
                <w:sz w:val="18"/>
              </w:rPr>
              <w:t>序号</w:t>
            </w:r>
          </w:p>
        </w:tc>
        <w:tc>
          <w:tcPr>
            <w:tcW w:w="2390" w:type="dxa"/>
            <w:tcBorders>
              <w:top w:val="single" w:sz="12" w:space="0" w:color="auto"/>
            </w:tcBorders>
          </w:tcPr>
          <w:p w:rsidR="00CD123B" w:rsidRPr="00763DFD" w:rsidRDefault="00CD123B" w:rsidP="00B45B79">
            <w:pPr>
              <w:rPr>
                <w:rFonts w:ascii="宋体" w:eastAsia="宋体" w:hAnsi="宋体" w:hint="eastAsia"/>
                <w:sz w:val="18"/>
              </w:rPr>
            </w:pPr>
            <w:r w:rsidRPr="00763DFD">
              <w:rPr>
                <w:rFonts w:ascii="宋体" w:eastAsia="宋体" w:hAnsi="宋体" w:hint="eastAsia"/>
                <w:sz w:val="18"/>
              </w:rPr>
              <w:t>唯一确定一条记录，不能重复</w:t>
            </w:r>
          </w:p>
        </w:tc>
        <w:tc>
          <w:tcPr>
            <w:tcW w:w="620" w:type="dxa"/>
            <w:tcBorders>
              <w:top w:val="single" w:sz="12" w:space="0" w:color="auto"/>
            </w:tcBorders>
            <w:vAlign w:val="center"/>
          </w:tcPr>
          <w:p w:rsidR="00CD123B" w:rsidRPr="00763DFD" w:rsidRDefault="00CD123B" w:rsidP="00B45B79">
            <w:pPr>
              <w:jc w:val="center"/>
              <w:rPr>
                <w:rFonts w:ascii="宋体" w:eastAsia="宋体" w:hAnsi="宋体" w:hint="eastAsia"/>
                <w:sz w:val="18"/>
              </w:rPr>
            </w:pPr>
            <w:r w:rsidRPr="00763DFD">
              <w:rPr>
                <w:rFonts w:ascii="宋体" w:eastAsia="宋体" w:hAnsi="宋体" w:hint="eastAsia"/>
                <w:sz w:val="18"/>
              </w:rPr>
              <w:t>Y</w:t>
            </w:r>
          </w:p>
        </w:tc>
      </w:tr>
      <w:tr w:rsidR="00CD123B" w:rsidRPr="00763DFD" w:rsidTr="00B45B79">
        <w:tblPrEx>
          <w:tblCellMar>
            <w:top w:w="0" w:type="dxa"/>
            <w:bottom w:w="0" w:type="dxa"/>
          </w:tblCellMar>
        </w:tblPrEx>
        <w:trPr>
          <w:jc w:val="center"/>
        </w:trPr>
        <w:tc>
          <w:tcPr>
            <w:tcW w:w="648" w:type="dxa"/>
          </w:tcPr>
          <w:p w:rsidR="00CD123B" w:rsidRPr="00763DFD" w:rsidRDefault="00CD123B" w:rsidP="00A6691E">
            <w:pPr>
              <w:autoSpaceDE w:val="0"/>
              <w:autoSpaceDN w:val="0"/>
              <w:adjustRightInd w:val="0"/>
              <w:snapToGrid w:val="0"/>
              <w:jc w:val="center"/>
              <w:rPr>
                <w:rFonts w:ascii="宋体" w:eastAsia="宋体" w:hAnsi="宋体"/>
                <w:sz w:val="18"/>
              </w:rPr>
            </w:pPr>
            <w:r w:rsidRPr="00763DFD">
              <w:rPr>
                <w:rFonts w:ascii="宋体" w:eastAsia="宋体" w:hAnsi="宋体"/>
                <w:sz w:val="18"/>
              </w:rPr>
              <w:t>67</w:t>
            </w:r>
          </w:p>
        </w:tc>
        <w:tc>
          <w:tcPr>
            <w:tcW w:w="2182"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FundCode</w:t>
            </w:r>
          </w:p>
        </w:tc>
        <w:tc>
          <w:tcPr>
            <w:tcW w:w="72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6</w:t>
            </w:r>
          </w:p>
        </w:tc>
        <w:tc>
          <w:tcPr>
            <w:tcW w:w="203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基金代码</w:t>
            </w:r>
          </w:p>
        </w:tc>
        <w:tc>
          <w:tcPr>
            <w:tcW w:w="2390" w:type="dxa"/>
          </w:tcPr>
          <w:p w:rsidR="00CD123B" w:rsidRPr="00763DFD" w:rsidRDefault="00CD123B" w:rsidP="00B45B79">
            <w:pPr>
              <w:snapToGrid w:val="0"/>
              <w:rPr>
                <w:rFonts w:ascii="宋体" w:eastAsia="宋体" w:hAnsi="宋体" w:hint="eastAsia"/>
                <w:sz w:val="18"/>
              </w:rPr>
            </w:pPr>
          </w:p>
        </w:tc>
        <w:tc>
          <w:tcPr>
            <w:tcW w:w="620" w:type="dxa"/>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CD123B" w:rsidRPr="00763DFD" w:rsidTr="00B45B79">
        <w:tblPrEx>
          <w:tblCellMar>
            <w:top w:w="0" w:type="dxa"/>
            <w:bottom w:w="0" w:type="dxa"/>
          </w:tblCellMar>
        </w:tblPrEx>
        <w:trPr>
          <w:jc w:val="center"/>
        </w:trPr>
        <w:tc>
          <w:tcPr>
            <w:tcW w:w="648" w:type="dxa"/>
          </w:tcPr>
          <w:p w:rsidR="00CD123B" w:rsidRPr="00763DFD" w:rsidRDefault="00CD123B" w:rsidP="00A6691E">
            <w:pPr>
              <w:snapToGrid w:val="0"/>
              <w:jc w:val="center"/>
              <w:rPr>
                <w:rFonts w:ascii="宋体" w:eastAsia="宋体" w:hAnsi="宋体" w:hint="eastAsia"/>
                <w:sz w:val="18"/>
              </w:rPr>
            </w:pPr>
            <w:r w:rsidRPr="00763DFD">
              <w:rPr>
                <w:rFonts w:ascii="宋体" w:eastAsia="宋体" w:hAnsi="宋体" w:hint="eastAsia"/>
                <w:sz w:val="18"/>
              </w:rPr>
              <w:t>260</w:t>
            </w:r>
          </w:p>
        </w:tc>
        <w:tc>
          <w:tcPr>
            <w:tcW w:w="2182"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ShareClass</w:t>
            </w:r>
          </w:p>
        </w:tc>
        <w:tc>
          <w:tcPr>
            <w:tcW w:w="72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A</w:t>
            </w:r>
          </w:p>
        </w:tc>
        <w:tc>
          <w:tcPr>
            <w:tcW w:w="95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收费方式</w:t>
            </w:r>
          </w:p>
        </w:tc>
        <w:tc>
          <w:tcPr>
            <w:tcW w:w="2390" w:type="dxa"/>
          </w:tcPr>
          <w:p w:rsidR="005334F4" w:rsidRPr="00763DFD" w:rsidRDefault="005334F4" w:rsidP="005334F4">
            <w:pPr>
              <w:snapToGrid w:val="0"/>
              <w:rPr>
                <w:rFonts w:ascii="宋体" w:eastAsia="宋体" w:hAnsi="宋体" w:hint="eastAsia"/>
                <w:sz w:val="18"/>
              </w:rPr>
            </w:pPr>
            <w:r w:rsidRPr="00763DFD">
              <w:rPr>
                <w:rFonts w:ascii="宋体" w:eastAsia="宋体" w:hAnsi="宋体" w:hint="eastAsia"/>
                <w:sz w:val="18"/>
              </w:rPr>
              <w:t>0-前收费，1-后收费</w:t>
            </w:r>
          </w:p>
          <w:p w:rsidR="00CD123B" w:rsidRPr="00763DFD" w:rsidRDefault="005334F4" w:rsidP="005334F4">
            <w:pPr>
              <w:snapToGrid w:val="0"/>
              <w:rPr>
                <w:rFonts w:ascii="宋体" w:eastAsia="宋体" w:hAnsi="宋体" w:hint="eastAsia"/>
                <w:sz w:val="18"/>
              </w:rPr>
            </w:pPr>
            <w:r w:rsidRPr="00763DFD">
              <w:rPr>
                <w:rFonts w:ascii="宋体" w:eastAsia="宋体" w:hAnsi="宋体" w:hint="eastAsia"/>
                <w:sz w:val="18"/>
              </w:rPr>
              <w:t>2-前后收费共用（基金代码）</w:t>
            </w:r>
          </w:p>
        </w:tc>
        <w:tc>
          <w:tcPr>
            <w:tcW w:w="620" w:type="dxa"/>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CD123B" w:rsidRPr="00763DFD" w:rsidTr="00B45B79">
        <w:tblPrEx>
          <w:tblCellMar>
            <w:top w:w="0" w:type="dxa"/>
            <w:bottom w:w="0" w:type="dxa"/>
          </w:tblCellMar>
        </w:tblPrEx>
        <w:trPr>
          <w:jc w:val="center"/>
        </w:trPr>
        <w:tc>
          <w:tcPr>
            <w:tcW w:w="648" w:type="dxa"/>
          </w:tcPr>
          <w:p w:rsidR="00CD123B" w:rsidRPr="00763DFD" w:rsidRDefault="00CD123B" w:rsidP="00A6691E">
            <w:pPr>
              <w:autoSpaceDE w:val="0"/>
              <w:autoSpaceDN w:val="0"/>
              <w:adjustRightInd w:val="0"/>
              <w:snapToGrid w:val="0"/>
              <w:jc w:val="center"/>
              <w:rPr>
                <w:rFonts w:ascii="宋体" w:eastAsia="宋体" w:hAnsi="宋体"/>
                <w:sz w:val="18"/>
              </w:rPr>
            </w:pPr>
            <w:r w:rsidRPr="00763DFD">
              <w:rPr>
                <w:rFonts w:ascii="宋体" w:eastAsia="宋体" w:hAnsi="宋体"/>
                <w:sz w:val="18"/>
              </w:rPr>
              <w:t>113</w:t>
            </w:r>
          </w:p>
        </w:tc>
        <w:tc>
          <w:tcPr>
            <w:tcW w:w="2182"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RegistrationDate</w:t>
            </w:r>
          </w:p>
        </w:tc>
        <w:tc>
          <w:tcPr>
            <w:tcW w:w="720"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A</w:t>
            </w:r>
          </w:p>
        </w:tc>
        <w:tc>
          <w:tcPr>
            <w:tcW w:w="950"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8</w:t>
            </w:r>
          </w:p>
        </w:tc>
        <w:tc>
          <w:tcPr>
            <w:tcW w:w="203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权益登记日期</w:t>
            </w:r>
          </w:p>
        </w:tc>
        <w:tc>
          <w:tcPr>
            <w:tcW w:w="2390" w:type="dxa"/>
          </w:tcPr>
          <w:p w:rsidR="00CD123B" w:rsidRPr="00763DFD" w:rsidRDefault="00DF77C8" w:rsidP="00B45B79">
            <w:pPr>
              <w:snapToGrid w:val="0"/>
              <w:rPr>
                <w:rFonts w:ascii="宋体" w:eastAsia="宋体" w:hAnsi="宋体" w:hint="eastAsia"/>
                <w:sz w:val="18"/>
              </w:rPr>
            </w:pPr>
            <w:r w:rsidRPr="00763DFD">
              <w:rPr>
                <w:rFonts w:ascii="宋体" w:eastAsia="宋体" w:hAnsi="宋体" w:hint="eastAsia"/>
                <w:sz w:val="18"/>
              </w:rPr>
              <w:t>对分红必填</w:t>
            </w:r>
          </w:p>
        </w:tc>
        <w:tc>
          <w:tcPr>
            <w:tcW w:w="620" w:type="dxa"/>
          </w:tcPr>
          <w:p w:rsidR="00CD123B" w:rsidRPr="00763DFD" w:rsidRDefault="00DF77C8" w:rsidP="00B45B79">
            <w:pPr>
              <w:snapToGrid w:val="0"/>
              <w:jc w:val="center"/>
              <w:rPr>
                <w:rFonts w:ascii="宋体" w:eastAsia="宋体" w:hAnsi="宋体" w:hint="eastAsia"/>
                <w:sz w:val="18"/>
              </w:rPr>
            </w:pPr>
            <w:r w:rsidRPr="00763DFD">
              <w:rPr>
                <w:rFonts w:ascii="宋体" w:eastAsia="宋体" w:hAnsi="宋体" w:hint="eastAsia"/>
                <w:sz w:val="18"/>
              </w:rPr>
              <w:t>N</w:t>
            </w:r>
          </w:p>
        </w:tc>
      </w:tr>
      <w:tr w:rsidR="00CD123B" w:rsidRPr="00763DFD" w:rsidTr="00B45B79">
        <w:tblPrEx>
          <w:tblCellMar>
            <w:top w:w="0" w:type="dxa"/>
            <w:bottom w:w="0" w:type="dxa"/>
          </w:tblCellMar>
        </w:tblPrEx>
        <w:trPr>
          <w:jc w:val="center"/>
        </w:trPr>
        <w:tc>
          <w:tcPr>
            <w:tcW w:w="648" w:type="dxa"/>
          </w:tcPr>
          <w:p w:rsidR="00CD123B" w:rsidRPr="00763DFD" w:rsidRDefault="00CD123B" w:rsidP="00A6691E">
            <w:pPr>
              <w:autoSpaceDE w:val="0"/>
              <w:autoSpaceDN w:val="0"/>
              <w:adjustRightInd w:val="0"/>
              <w:snapToGrid w:val="0"/>
              <w:jc w:val="center"/>
              <w:rPr>
                <w:rFonts w:ascii="宋体" w:eastAsia="宋体" w:hAnsi="宋体"/>
                <w:sz w:val="18"/>
              </w:rPr>
            </w:pPr>
            <w:r w:rsidRPr="00763DFD">
              <w:rPr>
                <w:rFonts w:ascii="宋体" w:eastAsia="宋体" w:hAnsi="宋体"/>
                <w:sz w:val="18"/>
              </w:rPr>
              <w:t>42</w:t>
            </w:r>
          </w:p>
        </w:tc>
        <w:tc>
          <w:tcPr>
            <w:tcW w:w="2182"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DividentDate</w:t>
            </w:r>
          </w:p>
        </w:tc>
        <w:tc>
          <w:tcPr>
            <w:tcW w:w="720"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A</w:t>
            </w:r>
          </w:p>
        </w:tc>
        <w:tc>
          <w:tcPr>
            <w:tcW w:w="95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分红日/发放日</w:t>
            </w:r>
          </w:p>
        </w:tc>
        <w:tc>
          <w:tcPr>
            <w:tcW w:w="2390" w:type="dxa"/>
          </w:tcPr>
          <w:p w:rsidR="00CD123B" w:rsidRPr="00763DFD" w:rsidRDefault="00DF77C8" w:rsidP="00B45B79">
            <w:pPr>
              <w:snapToGrid w:val="0"/>
              <w:rPr>
                <w:rFonts w:ascii="宋体" w:eastAsia="宋体" w:hAnsi="宋体" w:hint="eastAsia"/>
                <w:sz w:val="18"/>
              </w:rPr>
            </w:pPr>
            <w:r w:rsidRPr="00763DFD">
              <w:rPr>
                <w:rFonts w:ascii="宋体" w:eastAsia="宋体" w:hAnsi="宋体" w:hint="eastAsia"/>
                <w:sz w:val="18"/>
              </w:rPr>
              <w:t>对分红必填</w:t>
            </w:r>
          </w:p>
        </w:tc>
        <w:tc>
          <w:tcPr>
            <w:tcW w:w="620" w:type="dxa"/>
          </w:tcPr>
          <w:p w:rsidR="00CD123B" w:rsidRPr="00763DFD" w:rsidRDefault="00DF77C8" w:rsidP="00B45B79">
            <w:pPr>
              <w:snapToGrid w:val="0"/>
              <w:jc w:val="center"/>
              <w:rPr>
                <w:rFonts w:ascii="宋体" w:eastAsia="宋体" w:hAnsi="宋体" w:hint="eastAsia"/>
                <w:sz w:val="18"/>
              </w:rPr>
            </w:pPr>
            <w:r w:rsidRPr="00763DFD">
              <w:rPr>
                <w:rFonts w:ascii="宋体" w:eastAsia="宋体" w:hAnsi="宋体" w:hint="eastAsia"/>
                <w:sz w:val="18"/>
              </w:rPr>
              <w:t>N</w:t>
            </w:r>
          </w:p>
        </w:tc>
      </w:tr>
      <w:tr w:rsidR="00CD123B" w:rsidRPr="00763DFD" w:rsidTr="00B45B79">
        <w:tblPrEx>
          <w:tblCellMar>
            <w:top w:w="0" w:type="dxa"/>
            <w:bottom w:w="0" w:type="dxa"/>
          </w:tblCellMar>
        </w:tblPrEx>
        <w:trPr>
          <w:jc w:val="center"/>
        </w:trPr>
        <w:tc>
          <w:tcPr>
            <w:tcW w:w="648" w:type="dxa"/>
          </w:tcPr>
          <w:p w:rsidR="00CD123B" w:rsidRPr="00763DFD" w:rsidRDefault="00CD123B" w:rsidP="00A6691E">
            <w:pPr>
              <w:autoSpaceDE w:val="0"/>
              <w:autoSpaceDN w:val="0"/>
              <w:adjustRightInd w:val="0"/>
              <w:snapToGrid w:val="0"/>
              <w:jc w:val="center"/>
              <w:rPr>
                <w:rFonts w:ascii="宋体" w:eastAsia="宋体" w:hAnsi="宋体"/>
                <w:sz w:val="18"/>
              </w:rPr>
            </w:pPr>
            <w:r w:rsidRPr="00763DFD">
              <w:rPr>
                <w:rFonts w:ascii="宋体" w:eastAsia="宋体" w:hAnsi="宋体"/>
                <w:sz w:val="18"/>
              </w:rPr>
              <w:t>46</w:t>
            </w:r>
          </w:p>
        </w:tc>
        <w:tc>
          <w:tcPr>
            <w:tcW w:w="2182"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XRDate</w:t>
            </w:r>
          </w:p>
        </w:tc>
        <w:tc>
          <w:tcPr>
            <w:tcW w:w="720" w:type="dxa"/>
          </w:tcPr>
          <w:p w:rsidR="00CD123B" w:rsidRPr="00763DFD" w:rsidRDefault="00CD123B" w:rsidP="00B45B79">
            <w:pPr>
              <w:snapToGrid w:val="0"/>
              <w:rPr>
                <w:rFonts w:ascii="宋体" w:eastAsia="宋体" w:hAnsi="宋体"/>
                <w:sz w:val="18"/>
              </w:rPr>
            </w:pPr>
            <w:r w:rsidRPr="00763DFD">
              <w:rPr>
                <w:rFonts w:ascii="宋体" w:eastAsia="宋体" w:hAnsi="宋体"/>
                <w:sz w:val="18"/>
              </w:rPr>
              <w:t>A</w:t>
            </w:r>
          </w:p>
        </w:tc>
        <w:tc>
          <w:tcPr>
            <w:tcW w:w="95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CD123B" w:rsidRPr="00763DFD" w:rsidRDefault="00CD123B" w:rsidP="00B45B79">
            <w:pPr>
              <w:snapToGrid w:val="0"/>
              <w:rPr>
                <w:rFonts w:ascii="宋体" w:eastAsia="宋体" w:hAnsi="宋体" w:hint="eastAsia"/>
                <w:sz w:val="18"/>
              </w:rPr>
            </w:pPr>
            <w:r w:rsidRPr="00763DFD">
              <w:rPr>
                <w:rFonts w:ascii="宋体" w:eastAsia="宋体" w:hAnsi="宋体" w:hint="eastAsia"/>
                <w:sz w:val="18"/>
              </w:rPr>
              <w:t>除权日</w:t>
            </w:r>
          </w:p>
        </w:tc>
        <w:tc>
          <w:tcPr>
            <w:tcW w:w="2390" w:type="dxa"/>
          </w:tcPr>
          <w:p w:rsidR="00CD123B" w:rsidRPr="00763DFD" w:rsidRDefault="00CD123B" w:rsidP="00B45B79">
            <w:pPr>
              <w:snapToGrid w:val="0"/>
              <w:rPr>
                <w:rFonts w:ascii="宋体" w:eastAsia="宋体" w:hAnsi="宋体"/>
                <w:sz w:val="18"/>
              </w:rPr>
            </w:pPr>
          </w:p>
        </w:tc>
        <w:tc>
          <w:tcPr>
            <w:tcW w:w="620" w:type="dxa"/>
          </w:tcPr>
          <w:p w:rsidR="00CD123B" w:rsidRPr="00763DFD" w:rsidRDefault="00CD123B"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7D4FC7" w:rsidRPr="00763DFD" w:rsidTr="00B45B79">
        <w:tblPrEx>
          <w:tblCellMar>
            <w:top w:w="0" w:type="dxa"/>
            <w:bottom w:w="0" w:type="dxa"/>
          </w:tblCellMar>
        </w:tblPrEx>
        <w:trPr>
          <w:jc w:val="center"/>
        </w:trPr>
        <w:tc>
          <w:tcPr>
            <w:tcW w:w="648" w:type="dxa"/>
          </w:tcPr>
          <w:p w:rsidR="007D4FC7" w:rsidRPr="00763DFD" w:rsidRDefault="007D4FC7" w:rsidP="00A6691E">
            <w:pPr>
              <w:widowControl/>
              <w:jc w:val="center"/>
              <w:rPr>
                <w:rFonts w:ascii="宋体" w:eastAsia="宋体" w:hAnsi="宋体"/>
                <w:kern w:val="0"/>
                <w:sz w:val="18"/>
              </w:rPr>
            </w:pPr>
            <w:r w:rsidRPr="00763DFD">
              <w:rPr>
                <w:rFonts w:ascii="宋体" w:eastAsia="宋体" w:hAnsi="宋体"/>
                <w:kern w:val="0"/>
                <w:sz w:val="18"/>
              </w:rPr>
              <w:t>155</w:t>
            </w:r>
          </w:p>
        </w:tc>
        <w:tc>
          <w:tcPr>
            <w:tcW w:w="2182" w:type="dxa"/>
          </w:tcPr>
          <w:p w:rsidR="007D4FC7" w:rsidRPr="00763DFD" w:rsidRDefault="007D4FC7" w:rsidP="00B45B79">
            <w:pPr>
              <w:widowControl/>
              <w:rPr>
                <w:rFonts w:ascii="宋体" w:eastAsia="宋体" w:hAnsi="宋体"/>
                <w:kern w:val="0"/>
                <w:sz w:val="18"/>
              </w:rPr>
            </w:pPr>
            <w:r w:rsidRPr="00763DFD">
              <w:rPr>
                <w:rFonts w:ascii="宋体" w:eastAsia="宋体" w:hAnsi="宋体"/>
                <w:kern w:val="0"/>
                <w:sz w:val="18"/>
              </w:rPr>
              <w:t>DividendPerUnit</w:t>
            </w:r>
          </w:p>
        </w:tc>
        <w:tc>
          <w:tcPr>
            <w:tcW w:w="720" w:type="dxa"/>
          </w:tcPr>
          <w:p w:rsidR="007D4FC7" w:rsidRPr="00763DFD" w:rsidRDefault="007D4FC7" w:rsidP="00B45B79">
            <w:pPr>
              <w:widowControl/>
              <w:rPr>
                <w:rFonts w:ascii="宋体" w:eastAsia="宋体" w:hAnsi="宋体"/>
                <w:kern w:val="0"/>
                <w:sz w:val="18"/>
              </w:rPr>
            </w:pPr>
            <w:r w:rsidRPr="00763DFD">
              <w:rPr>
                <w:rFonts w:ascii="宋体" w:eastAsia="宋体" w:hAnsi="宋体"/>
                <w:kern w:val="0"/>
                <w:sz w:val="18"/>
              </w:rPr>
              <w:t>N</w:t>
            </w:r>
          </w:p>
        </w:tc>
        <w:tc>
          <w:tcPr>
            <w:tcW w:w="950" w:type="dxa"/>
          </w:tcPr>
          <w:p w:rsidR="007D4FC7" w:rsidRPr="00763DFD" w:rsidRDefault="007D4FC7" w:rsidP="00B45B79">
            <w:pPr>
              <w:widowControl/>
              <w:rPr>
                <w:rFonts w:ascii="宋体" w:eastAsia="宋体" w:hAnsi="宋体"/>
                <w:kern w:val="0"/>
                <w:sz w:val="18"/>
              </w:rPr>
            </w:pPr>
            <w:r w:rsidRPr="00763DFD">
              <w:rPr>
                <w:rFonts w:ascii="宋体" w:eastAsia="宋体" w:hAnsi="宋体"/>
                <w:kern w:val="0"/>
                <w:sz w:val="18"/>
              </w:rPr>
              <w:t>16(两位小数)</w:t>
            </w:r>
          </w:p>
        </w:tc>
        <w:tc>
          <w:tcPr>
            <w:tcW w:w="2030" w:type="dxa"/>
          </w:tcPr>
          <w:p w:rsidR="007D4FC7" w:rsidRPr="00763DFD" w:rsidRDefault="007D4FC7" w:rsidP="00B45B79">
            <w:pPr>
              <w:snapToGrid w:val="0"/>
              <w:rPr>
                <w:rFonts w:ascii="宋体" w:eastAsia="宋体" w:hAnsi="宋体" w:hint="eastAsia"/>
                <w:sz w:val="18"/>
              </w:rPr>
            </w:pPr>
            <w:r w:rsidRPr="00763DFD">
              <w:rPr>
                <w:rFonts w:ascii="宋体" w:eastAsia="宋体" w:hAnsi="宋体" w:hint="eastAsia"/>
                <w:sz w:val="18"/>
              </w:rPr>
              <w:t>单位基金分红金额（含税）</w:t>
            </w:r>
          </w:p>
        </w:tc>
        <w:tc>
          <w:tcPr>
            <w:tcW w:w="2390" w:type="dxa"/>
          </w:tcPr>
          <w:p w:rsidR="00DF77C8" w:rsidRPr="00763DFD" w:rsidRDefault="00DF77C8" w:rsidP="00B45B79">
            <w:pPr>
              <w:snapToGrid w:val="0"/>
              <w:rPr>
                <w:rFonts w:ascii="宋体" w:eastAsia="宋体" w:hAnsi="宋体" w:hint="eastAsia"/>
                <w:sz w:val="18"/>
              </w:rPr>
            </w:pPr>
            <w:r w:rsidRPr="00763DFD">
              <w:rPr>
                <w:rFonts w:ascii="宋体" w:eastAsia="宋体" w:hAnsi="宋体" w:hint="eastAsia"/>
                <w:sz w:val="18"/>
              </w:rPr>
              <w:t>对分红必填。</w:t>
            </w:r>
          </w:p>
          <w:p w:rsidR="007D4FC7" w:rsidRPr="00763DFD" w:rsidRDefault="007D4FC7" w:rsidP="00B45B79">
            <w:pPr>
              <w:snapToGrid w:val="0"/>
              <w:rPr>
                <w:rFonts w:ascii="宋体" w:eastAsia="宋体" w:hAnsi="宋体" w:hint="eastAsia"/>
                <w:sz w:val="18"/>
              </w:rPr>
            </w:pPr>
            <w:r w:rsidRPr="00763DFD">
              <w:rPr>
                <w:rFonts w:ascii="宋体" w:eastAsia="宋体" w:hAnsi="宋体" w:hint="eastAsia"/>
                <w:sz w:val="18"/>
              </w:rPr>
              <w:t>举例：每千份分两元，则此处填2。</w:t>
            </w:r>
          </w:p>
        </w:tc>
        <w:tc>
          <w:tcPr>
            <w:tcW w:w="620" w:type="dxa"/>
          </w:tcPr>
          <w:p w:rsidR="007D4FC7" w:rsidRPr="00763DFD" w:rsidRDefault="00DF77C8" w:rsidP="00B45B79">
            <w:pPr>
              <w:snapToGrid w:val="0"/>
              <w:jc w:val="center"/>
              <w:rPr>
                <w:rFonts w:ascii="宋体" w:eastAsia="宋体" w:hAnsi="宋体" w:hint="eastAsia"/>
                <w:sz w:val="18"/>
              </w:rPr>
            </w:pPr>
            <w:r w:rsidRPr="00763DFD">
              <w:rPr>
                <w:rFonts w:ascii="宋体" w:eastAsia="宋体" w:hAnsi="宋体" w:hint="eastAsia"/>
                <w:sz w:val="18"/>
              </w:rPr>
              <w:t>N</w:t>
            </w:r>
          </w:p>
        </w:tc>
      </w:tr>
      <w:tr w:rsidR="007D4FC7" w:rsidRPr="00763DFD" w:rsidTr="00B45B79">
        <w:tblPrEx>
          <w:tblCellMar>
            <w:top w:w="0" w:type="dxa"/>
            <w:bottom w:w="0" w:type="dxa"/>
          </w:tblCellMar>
        </w:tblPrEx>
        <w:trPr>
          <w:jc w:val="center"/>
        </w:trPr>
        <w:tc>
          <w:tcPr>
            <w:tcW w:w="648" w:type="dxa"/>
            <w:vAlign w:val="center"/>
          </w:tcPr>
          <w:p w:rsidR="007D4FC7" w:rsidRPr="00763DFD" w:rsidRDefault="007D4FC7" w:rsidP="00A6691E">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601</w:t>
            </w:r>
          </w:p>
        </w:tc>
        <w:tc>
          <w:tcPr>
            <w:tcW w:w="2182" w:type="dxa"/>
            <w:vAlign w:val="center"/>
          </w:tcPr>
          <w:p w:rsidR="007D4FC7" w:rsidRPr="00763DFD" w:rsidRDefault="007D4FC7" w:rsidP="00B45B79">
            <w:pPr>
              <w:autoSpaceDE w:val="0"/>
              <w:autoSpaceDN w:val="0"/>
              <w:adjustRightInd w:val="0"/>
              <w:snapToGrid w:val="0"/>
              <w:rPr>
                <w:rFonts w:ascii="宋体" w:eastAsia="宋体" w:hAnsi="宋体"/>
                <w:sz w:val="18"/>
              </w:rPr>
            </w:pPr>
            <w:r w:rsidRPr="00763DFD">
              <w:rPr>
                <w:rFonts w:ascii="宋体" w:eastAsia="宋体" w:hAnsi="宋体"/>
                <w:sz w:val="18"/>
              </w:rPr>
              <w:t>DrawBonusUnit</w:t>
            </w:r>
          </w:p>
        </w:tc>
        <w:tc>
          <w:tcPr>
            <w:tcW w:w="720" w:type="dxa"/>
            <w:vAlign w:val="center"/>
          </w:tcPr>
          <w:p w:rsidR="007D4FC7" w:rsidRPr="00763DFD" w:rsidRDefault="007D4FC7" w:rsidP="00B45B79">
            <w:pPr>
              <w:autoSpaceDE w:val="0"/>
              <w:autoSpaceDN w:val="0"/>
              <w:adjustRightInd w:val="0"/>
              <w:snapToGrid w:val="0"/>
              <w:rPr>
                <w:rFonts w:ascii="宋体" w:eastAsia="宋体" w:hAnsi="宋体" w:hint="eastAsia"/>
                <w:sz w:val="18"/>
              </w:rPr>
            </w:pPr>
            <w:r w:rsidRPr="00763DFD">
              <w:rPr>
                <w:rFonts w:ascii="宋体" w:eastAsia="宋体" w:hAnsi="宋体" w:hint="eastAsia"/>
                <w:sz w:val="18"/>
              </w:rPr>
              <w:t>N</w:t>
            </w:r>
          </w:p>
        </w:tc>
        <w:tc>
          <w:tcPr>
            <w:tcW w:w="950" w:type="dxa"/>
            <w:vAlign w:val="center"/>
          </w:tcPr>
          <w:p w:rsidR="007D4FC7" w:rsidRPr="00763DFD" w:rsidRDefault="007D4FC7" w:rsidP="00B45B79">
            <w:pPr>
              <w:autoSpaceDE w:val="0"/>
              <w:autoSpaceDN w:val="0"/>
              <w:adjustRightInd w:val="0"/>
              <w:snapToGrid w:val="0"/>
              <w:rPr>
                <w:rFonts w:ascii="宋体" w:eastAsia="宋体" w:hAnsi="宋体" w:hint="eastAsia"/>
                <w:sz w:val="18"/>
              </w:rPr>
            </w:pPr>
            <w:r w:rsidRPr="00763DFD">
              <w:rPr>
                <w:rFonts w:ascii="宋体" w:eastAsia="宋体" w:hAnsi="宋体" w:hint="eastAsia"/>
                <w:sz w:val="18"/>
              </w:rPr>
              <w:t>10</w:t>
            </w:r>
          </w:p>
        </w:tc>
        <w:tc>
          <w:tcPr>
            <w:tcW w:w="2030" w:type="dxa"/>
            <w:vAlign w:val="center"/>
          </w:tcPr>
          <w:p w:rsidR="007D4FC7" w:rsidRPr="00763DFD" w:rsidRDefault="007D4FC7" w:rsidP="00B45B79">
            <w:pPr>
              <w:autoSpaceDE w:val="0"/>
              <w:autoSpaceDN w:val="0"/>
              <w:adjustRightInd w:val="0"/>
              <w:snapToGrid w:val="0"/>
              <w:rPr>
                <w:rFonts w:ascii="宋体" w:eastAsia="宋体" w:hAnsi="宋体" w:hint="eastAsia"/>
                <w:sz w:val="18"/>
              </w:rPr>
            </w:pPr>
            <w:r w:rsidRPr="00763DFD">
              <w:rPr>
                <w:rFonts w:ascii="宋体" w:eastAsia="宋体" w:hAnsi="宋体" w:hint="eastAsia"/>
                <w:sz w:val="18"/>
              </w:rPr>
              <w:t>分红单位</w:t>
            </w:r>
          </w:p>
        </w:tc>
        <w:tc>
          <w:tcPr>
            <w:tcW w:w="2390" w:type="dxa"/>
            <w:vAlign w:val="center"/>
          </w:tcPr>
          <w:p w:rsidR="00F136E6" w:rsidRPr="00763DFD" w:rsidRDefault="00F136E6"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对分红而言，表示分红的基数。</w:t>
            </w:r>
            <w:r w:rsidR="007D4FC7" w:rsidRPr="00763DFD">
              <w:rPr>
                <w:rFonts w:ascii="宋体" w:eastAsia="宋体" w:hAnsi="宋体" w:hint="eastAsia"/>
                <w:sz w:val="18"/>
              </w:rPr>
              <w:t>举例：每千份分多少，</w:t>
            </w:r>
          </w:p>
          <w:p w:rsidR="007D4FC7" w:rsidRPr="00763DFD" w:rsidRDefault="007D4FC7" w:rsidP="00F136E6">
            <w:pPr>
              <w:autoSpaceDE w:val="0"/>
              <w:autoSpaceDN w:val="0"/>
              <w:adjustRightInd w:val="0"/>
              <w:snapToGrid w:val="0"/>
              <w:rPr>
                <w:rFonts w:ascii="宋体" w:eastAsia="宋体" w:hAnsi="宋体" w:hint="eastAsia"/>
                <w:sz w:val="18"/>
              </w:rPr>
            </w:pPr>
            <w:r w:rsidRPr="00763DFD">
              <w:rPr>
                <w:rFonts w:ascii="宋体" w:eastAsia="宋体" w:hAnsi="宋体" w:hint="eastAsia"/>
                <w:sz w:val="18"/>
              </w:rPr>
              <w:t>则分红单位就为一千</w:t>
            </w:r>
            <w:r w:rsidR="00F136E6" w:rsidRPr="00763DFD">
              <w:rPr>
                <w:rFonts w:ascii="宋体" w:eastAsia="宋体" w:hAnsi="宋体" w:hint="eastAsia"/>
                <w:sz w:val="18"/>
              </w:rPr>
              <w:t>。对净值</w:t>
            </w:r>
            <w:r w:rsidR="006E04DC" w:rsidRPr="00763DFD">
              <w:rPr>
                <w:rFonts w:ascii="宋体" w:eastAsia="宋体" w:hAnsi="宋体" w:hint="eastAsia"/>
                <w:sz w:val="18"/>
              </w:rPr>
              <w:t>调整</w:t>
            </w:r>
            <w:r w:rsidR="00F136E6" w:rsidRPr="00763DFD">
              <w:rPr>
                <w:rFonts w:ascii="宋体" w:eastAsia="宋体" w:hAnsi="宋体" w:hint="eastAsia"/>
                <w:sz w:val="18"/>
              </w:rPr>
              <w:t>而言，表示净值归一所调整份额的基数。举例：每万份调减500份后净值归一，则分红单位为一万，除权值为500，除权值正负为‘1’。</w:t>
            </w:r>
          </w:p>
        </w:tc>
        <w:tc>
          <w:tcPr>
            <w:tcW w:w="620" w:type="dxa"/>
            <w:vAlign w:val="center"/>
          </w:tcPr>
          <w:p w:rsidR="007D4FC7" w:rsidRPr="00763DFD" w:rsidRDefault="007D4FC7"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Y</w:t>
            </w:r>
          </w:p>
        </w:tc>
      </w:tr>
      <w:tr w:rsidR="00940E96" w:rsidRPr="00763DFD" w:rsidTr="00DE4940">
        <w:tblPrEx>
          <w:tblCellMar>
            <w:top w:w="0" w:type="dxa"/>
            <w:bottom w:w="0" w:type="dxa"/>
          </w:tblCellMar>
        </w:tblPrEx>
        <w:trPr>
          <w:jc w:val="center"/>
        </w:trPr>
        <w:tc>
          <w:tcPr>
            <w:tcW w:w="648" w:type="dxa"/>
          </w:tcPr>
          <w:p w:rsidR="00940E96" w:rsidRPr="00763DFD" w:rsidRDefault="00940E96" w:rsidP="00A6691E">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351</w:t>
            </w:r>
          </w:p>
        </w:tc>
        <w:tc>
          <w:tcPr>
            <w:tcW w:w="2182"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XRValue</w:t>
            </w:r>
          </w:p>
        </w:tc>
        <w:tc>
          <w:tcPr>
            <w:tcW w:w="720" w:type="dxa"/>
          </w:tcPr>
          <w:p w:rsidR="00940E96" w:rsidRPr="00763DFD" w:rsidRDefault="00940E96" w:rsidP="00DE4940">
            <w:pPr>
              <w:snapToGrid w:val="0"/>
              <w:rPr>
                <w:rFonts w:ascii="宋体" w:eastAsia="宋体" w:hAnsi="宋体"/>
                <w:sz w:val="18"/>
              </w:rPr>
            </w:pPr>
            <w:r w:rsidRPr="00763DFD">
              <w:rPr>
                <w:rFonts w:ascii="宋体" w:eastAsia="宋体" w:hAnsi="宋体"/>
                <w:sz w:val="18"/>
              </w:rPr>
              <w:t>N</w:t>
            </w:r>
          </w:p>
        </w:tc>
        <w:tc>
          <w:tcPr>
            <w:tcW w:w="950" w:type="dxa"/>
          </w:tcPr>
          <w:p w:rsidR="00940E96" w:rsidRPr="00763DFD" w:rsidRDefault="00940E96" w:rsidP="00DE4940">
            <w:pPr>
              <w:rPr>
                <w:rFonts w:ascii="宋体" w:eastAsia="宋体" w:hAnsi="宋体" w:hint="eastAsia"/>
                <w:sz w:val="18"/>
              </w:rPr>
            </w:pPr>
            <w:r w:rsidRPr="00763DFD">
              <w:rPr>
                <w:rFonts w:ascii="宋体" w:eastAsia="宋体" w:hAnsi="宋体" w:hint="eastAsia"/>
                <w:sz w:val="18"/>
              </w:rPr>
              <w:t>16（两位小数）</w:t>
            </w:r>
          </w:p>
        </w:tc>
        <w:tc>
          <w:tcPr>
            <w:tcW w:w="2030"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除权值</w:t>
            </w:r>
          </w:p>
        </w:tc>
        <w:tc>
          <w:tcPr>
            <w:tcW w:w="2390" w:type="dxa"/>
          </w:tcPr>
          <w:p w:rsidR="00940E96" w:rsidRPr="00763DFD" w:rsidRDefault="00F136E6" w:rsidP="00DE4940">
            <w:pPr>
              <w:snapToGrid w:val="0"/>
              <w:rPr>
                <w:rFonts w:ascii="宋体" w:eastAsia="宋体" w:hAnsi="宋体" w:hint="eastAsia"/>
                <w:sz w:val="18"/>
              </w:rPr>
            </w:pPr>
            <w:r w:rsidRPr="00763DFD">
              <w:rPr>
                <w:rFonts w:ascii="宋体" w:eastAsia="宋体" w:hAnsi="宋体" w:hint="eastAsia"/>
                <w:sz w:val="18"/>
              </w:rPr>
              <w:t>表示</w:t>
            </w:r>
            <w:r w:rsidR="00940E96" w:rsidRPr="00763DFD">
              <w:rPr>
                <w:rFonts w:ascii="宋体" w:eastAsia="宋体" w:hAnsi="宋体" w:hint="eastAsia"/>
                <w:sz w:val="18"/>
              </w:rPr>
              <w:t>基金</w:t>
            </w:r>
            <w:r w:rsidRPr="00763DFD">
              <w:rPr>
                <w:rFonts w:ascii="宋体" w:eastAsia="宋体" w:hAnsi="宋体" w:hint="eastAsia"/>
                <w:sz w:val="18"/>
              </w:rPr>
              <w:t>净值</w:t>
            </w:r>
            <w:r w:rsidR="00940E96" w:rsidRPr="00763DFD">
              <w:rPr>
                <w:rFonts w:ascii="宋体" w:eastAsia="宋体" w:hAnsi="宋体" w:hint="eastAsia"/>
                <w:sz w:val="18"/>
              </w:rPr>
              <w:t>归一</w:t>
            </w:r>
            <w:r w:rsidR="000B4544" w:rsidRPr="00763DFD">
              <w:rPr>
                <w:rFonts w:ascii="宋体" w:eastAsia="宋体" w:hAnsi="宋体" w:hint="eastAsia"/>
                <w:sz w:val="18"/>
              </w:rPr>
              <w:t>所</w:t>
            </w:r>
            <w:r w:rsidR="00940E96" w:rsidRPr="00763DFD">
              <w:rPr>
                <w:rFonts w:ascii="宋体" w:eastAsia="宋体" w:hAnsi="宋体" w:hint="eastAsia"/>
                <w:sz w:val="18"/>
              </w:rPr>
              <w:t>调整</w:t>
            </w:r>
            <w:r w:rsidR="000B4544" w:rsidRPr="00763DFD">
              <w:rPr>
                <w:rFonts w:ascii="宋体" w:eastAsia="宋体" w:hAnsi="宋体" w:hint="eastAsia"/>
                <w:sz w:val="18"/>
              </w:rPr>
              <w:t>的</w:t>
            </w:r>
            <w:r w:rsidR="00940E96" w:rsidRPr="00763DFD">
              <w:rPr>
                <w:rFonts w:ascii="宋体" w:eastAsia="宋体" w:hAnsi="宋体" w:hint="eastAsia"/>
                <w:sz w:val="18"/>
              </w:rPr>
              <w:t>份额（正负值通过“除权值正负”字段表示）</w:t>
            </w:r>
          </w:p>
        </w:tc>
        <w:tc>
          <w:tcPr>
            <w:tcW w:w="620" w:type="dxa"/>
          </w:tcPr>
          <w:p w:rsidR="00940E96" w:rsidRPr="00763DFD" w:rsidRDefault="00940E96" w:rsidP="00DE4940">
            <w:pPr>
              <w:snapToGrid w:val="0"/>
              <w:jc w:val="center"/>
              <w:rPr>
                <w:rFonts w:ascii="宋体" w:eastAsia="宋体" w:hAnsi="宋体" w:hint="eastAsia"/>
                <w:sz w:val="18"/>
              </w:rPr>
            </w:pPr>
            <w:r w:rsidRPr="00763DFD">
              <w:rPr>
                <w:rFonts w:ascii="宋体" w:eastAsia="宋体" w:hAnsi="宋体" w:hint="eastAsia"/>
                <w:sz w:val="18"/>
              </w:rPr>
              <w:t>N</w:t>
            </w:r>
          </w:p>
        </w:tc>
      </w:tr>
      <w:tr w:rsidR="00940E96" w:rsidRPr="00763DFD" w:rsidTr="00DE4940">
        <w:tblPrEx>
          <w:tblCellMar>
            <w:top w:w="0" w:type="dxa"/>
            <w:bottom w:w="0" w:type="dxa"/>
          </w:tblCellMar>
        </w:tblPrEx>
        <w:trPr>
          <w:jc w:val="center"/>
        </w:trPr>
        <w:tc>
          <w:tcPr>
            <w:tcW w:w="648" w:type="dxa"/>
          </w:tcPr>
          <w:p w:rsidR="00940E96" w:rsidRPr="00763DFD" w:rsidRDefault="00940E96" w:rsidP="00A6691E">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352</w:t>
            </w:r>
          </w:p>
        </w:tc>
        <w:tc>
          <w:tcPr>
            <w:tcW w:w="2182"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XRValueFlag</w:t>
            </w:r>
          </w:p>
        </w:tc>
        <w:tc>
          <w:tcPr>
            <w:tcW w:w="720"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940E96" w:rsidRPr="00763DFD" w:rsidRDefault="00940E96" w:rsidP="00DE4940">
            <w:pPr>
              <w:rPr>
                <w:rFonts w:ascii="宋体" w:eastAsia="宋体" w:hAnsi="宋体" w:hint="eastAsia"/>
                <w:sz w:val="18"/>
              </w:rPr>
            </w:pPr>
            <w:r w:rsidRPr="00763DFD">
              <w:rPr>
                <w:rFonts w:ascii="宋体" w:eastAsia="宋体" w:hAnsi="宋体" w:hint="eastAsia"/>
                <w:sz w:val="18"/>
              </w:rPr>
              <w:t>1</w:t>
            </w:r>
          </w:p>
        </w:tc>
        <w:tc>
          <w:tcPr>
            <w:tcW w:w="2030"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除权值正负</w:t>
            </w:r>
          </w:p>
        </w:tc>
        <w:tc>
          <w:tcPr>
            <w:tcW w:w="2390" w:type="dxa"/>
          </w:tcPr>
          <w:p w:rsidR="00940E96" w:rsidRPr="00763DFD" w:rsidRDefault="00940E96" w:rsidP="00DE4940">
            <w:pPr>
              <w:snapToGrid w:val="0"/>
              <w:rPr>
                <w:rFonts w:ascii="宋体" w:eastAsia="宋体" w:hAnsi="宋体" w:hint="eastAsia"/>
                <w:sz w:val="18"/>
              </w:rPr>
            </w:pPr>
            <w:r w:rsidRPr="00763DFD">
              <w:rPr>
                <w:rFonts w:ascii="宋体" w:eastAsia="宋体" w:hAnsi="宋体"/>
                <w:kern w:val="0"/>
                <w:sz w:val="18"/>
              </w:rPr>
              <w:t>0</w:t>
            </w:r>
            <w:r w:rsidRPr="00763DFD">
              <w:rPr>
                <w:rFonts w:ascii="宋体" w:eastAsia="宋体" w:hAnsi="宋体" w:hint="eastAsia"/>
                <w:kern w:val="0"/>
                <w:sz w:val="18"/>
              </w:rPr>
              <w:t>-正</w:t>
            </w:r>
            <w:r w:rsidRPr="00763DFD">
              <w:rPr>
                <w:rFonts w:ascii="宋体" w:eastAsia="宋体" w:hAnsi="宋体"/>
                <w:kern w:val="0"/>
                <w:sz w:val="18"/>
              </w:rPr>
              <w:t xml:space="preserve">  1</w:t>
            </w:r>
            <w:r w:rsidRPr="00763DFD">
              <w:rPr>
                <w:rFonts w:ascii="宋体" w:eastAsia="宋体" w:hAnsi="宋体" w:hint="eastAsia"/>
                <w:kern w:val="0"/>
                <w:sz w:val="18"/>
              </w:rPr>
              <w:t>-负</w:t>
            </w:r>
          </w:p>
        </w:tc>
        <w:tc>
          <w:tcPr>
            <w:tcW w:w="620" w:type="dxa"/>
          </w:tcPr>
          <w:p w:rsidR="00940E96" w:rsidRPr="00763DFD" w:rsidRDefault="00940E96" w:rsidP="00DE4940">
            <w:pPr>
              <w:snapToGrid w:val="0"/>
              <w:jc w:val="center"/>
              <w:rPr>
                <w:rFonts w:ascii="宋体" w:eastAsia="宋体" w:hAnsi="宋体" w:hint="eastAsia"/>
                <w:sz w:val="18"/>
              </w:rPr>
            </w:pPr>
            <w:r w:rsidRPr="00763DFD">
              <w:rPr>
                <w:rFonts w:ascii="宋体" w:eastAsia="宋体" w:hAnsi="宋体" w:hint="eastAsia"/>
                <w:sz w:val="18"/>
              </w:rPr>
              <w:t>N</w:t>
            </w:r>
          </w:p>
        </w:tc>
      </w:tr>
      <w:tr w:rsidR="00940E96" w:rsidRPr="00763DFD" w:rsidTr="00DE4940">
        <w:tblPrEx>
          <w:tblCellMar>
            <w:top w:w="0" w:type="dxa"/>
            <w:bottom w:w="0" w:type="dxa"/>
          </w:tblCellMar>
        </w:tblPrEx>
        <w:trPr>
          <w:jc w:val="center"/>
        </w:trPr>
        <w:tc>
          <w:tcPr>
            <w:tcW w:w="648" w:type="dxa"/>
          </w:tcPr>
          <w:p w:rsidR="00940E96" w:rsidRPr="00763DFD" w:rsidRDefault="00940E96" w:rsidP="00A6691E">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353</w:t>
            </w:r>
          </w:p>
        </w:tc>
        <w:tc>
          <w:tcPr>
            <w:tcW w:w="2182"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XRType</w:t>
            </w:r>
          </w:p>
        </w:tc>
        <w:tc>
          <w:tcPr>
            <w:tcW w:w="720"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C</w:t>
            </w:r>
          </w:p>
        </w:tc>
        <w:tc>
          <w:tcPr>
            <w:tcW w:w="950" w:type="dxa"/>
            <w:vAlign w:val="center"/>
          </w:tcPr>
          <w:p w:rsidR="00940E96" w:rsidRPr="00763DFD" w:rsidRDefault="00940E96" w:rsidP="00DE4940">
            <w:pPr>
              <w:rPr>
                <w:rFonts w:ascii="宋体" w:eastAsia="宋体" w:hAnsi="宋体" w:hint="eastAsia"/>
                <w:sz w:val="18"/>
              </w:rPr>
            </w:pPr>
            <w:r w:rsidRPr="00763DFD">
              <w:rPr>
                <w:rFonts w:ascii="宋体" w:eastAsia="宋体" w:hAnsi="宋体" w:hint="eastAsia"/>
                <w:sz w:val="18"/>
              </w:rPr>
              <w:t>1</w:t>
            </w:r>
          </w:p>
        </w:tc>
        <w:tc>
          <w:tcPr>
            <w:tcW w:w="2030"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除权类型</w:t>
            </w:r>
          </w:p>
        </w:tc>
        <w:tc>
          <w:tcPr>
            <w:tcW w:w="2390" w:type="dxa"/>
          </w:tcPr>
          <w:p w:rsidR="00940E96" w:rsidRPr="00763DFD" w:rsidRDefault="00940E96" w:rsidP="00DE4940">
            <w:pPr>
              <w:snapToGrid w:val="0"/>
              <w:rPr>
                <w:rFonts w:ascii="宋体" w:eastAsia="宋体" w:hAnsi="宋体" w:hint="eastAsia"/>
                <w:sz w:val="18"/>
              </w:rPr>
            </w:pPr>
            <w:r w:rsidRPr="00763DFD">
              <w:rPr>
                <w:rFonts w:ascii="宋体" w:eastAsia="宋体" w:hAnsi="宋体" w:hint="eastAsia"/>
                <w:sz w:val="18"/>
              </w:rPr>
              <w:t>0-分红   1-净值</w:t>
            </w:r>
            <w:r w:rsidRPr="00763DFD">
              <w:rPr>
                <w:rFonts w:ascii="宋体" w:eastAsia="宋体" w:hAnsi="宋体" w:hint="eastAsia"/>
                <w:kern w:val="0"/>
                <w:sz w:val="18"/>
              </w:rPr>
              <w:t>调整</w:t>
            </w:r>
          </w:p>
        </w:tc>
        <w:tc>
          <w:tcPr>
            <w:tcW w:w="620" w:type="dxa"/>
          </w:tcPr>
          <w:p w:rsidR="00940E96" w:rsidRPr="00763DFD" w:rsidRDefault="00F136E6" w:rsidP="00DE4940">
            <w:pPr>
              <w:snapToGrid w:val="0"/>
              <w:jc w:val="center"/>
              <w:rPr>
                <w:rFonts w:ascii="宋体" w:eastAsia="宋体" w:hAnsi="宋体" w:hint="eastAsia"/>
                <w:sz w:val="18"/>
              </w:rPr>
            </w:pPr>
            <w:r w:rsidRPr="00763DFD">
              <w:rPr>
                <w:rFonts w:ascii="宋体" w:eastAsia="宋体" w:hAnsi="宋体" w:hint="eastAsia"/>
                <w:sz w:val="18"/>
              </w:rPr>
              <w:t>Y</w:t>
            </w:r>
          </w:p>
        </w:tc>
      </w:tr>
      <w:tr w:rsidR="00940E96" w:rsidRPr="00763DFD" w:rsidTr="00711796">
        <w:tblPrEx>
          <w:tblCellMar>
            <w:top w:w="0" w:type="dxa"/>
            <w:bottom w:w="0" w:type="dxa"/>
          </w:tblCellMar>
        </w:tblPrEx>
        <w:trPr>
          <w:jc w:val="center"/>
        </w:trPr>
        <w:tc>
          <w:tcPr>
            <w:tcW w:w="648" w:type="dxa"/>
          </w:tcPr>
          <w:p w:rsidR="00940E96" w:rsidRPr="00763DFD" w:rsidRDefault="00940E96" w:rsidP="00A6691E">
            <w:pPr>
              <w:snapToGrid w:val="0"/>
              <w:jc w:val="center"/>
              <w:rPr>
                <w:rFonts w:ascii="宋体" w:eastAsia="宋体" w:hAnsi="宋体" w:hint="eastAsia"/>
                <w:sz w:val="18"/>
              </w:rPr>
            </w:pPr>
            <w:r w:rsidRPr="00763DFD">
              <w:rPr>
                <w:rFonts w:ascii="宋体" w:eastAsia="宋体" w:hAnsi="宋体" w:hint="eastAsia"/>
                <w:sz w:val="18"/>
              </w:rPr>
              <w:t>254</w:t>
            </w:r>
          </w:p>
        </w:tc>
        <w:tc>
          <w:tcPr>
            <w:tcW w:w="2182" w:type="dxa"/>
          </w:tcPr>
          <w:p w:rsidR="00940E96" w:rsidRPr="00763DFD" w:rsidRDefault="00940E96" w:rsidP="00711796">
            <w:pPr>
              <w:snapToGrid w:val="0"/>
              <w:rPr>
                <w:rFonts w:ascii="宋体" w:eastAsia="宋体" w:hAnsi="宋体" w:hint="eastAsia"/>
                <w:sz w:val="18"/>
              </w:rPr>
            </w:pPr>
            <w:r w:rsidRPr="00763DFD">
              <w:rPr>
                <w:rFonts w:ascii="宋体" w:eastAsia="宋体" w:hAnsi="宋体" w:hint="eastAsia"/>
                <w:sz w:val="18"/>
              </w:rPr>
              <w:t>Specification</w:t>
            </w:r>
          </w:p>
        </w:tc>
        <w:tc>
          <w:tcPr>
            <w:tcW w:w="720" w:type="dxa"/>
          </w:tcPr>
          <w:p w:rsidR="00940E96" w:rsidRPr="00763DFD" w:rsidRDefault="00940E96" w:rsidP="00711796">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940E96" w:rsidRPr="00763DFD" w:rsidRDefault="00940E96" w:rsidP="00711796">
            <w:pPr>
              <w:snapToGrid w:val="0"/>
              <w:rPr>
                <w:rFonts w:ascii="宋体" w:eastAsia="宋体" w:hAnsi="宋体" w:hint="eastAsia"/>
                <w:sz w:val="18"/>
              </w:rPr>
            </w:pPr>
            <w:r w:rsidRPr="00763DFD">
              <w:rPr>
                <w:rFonts w:ascii="宋体" w:eastAsia="宋体" w:hAnsi="宋体" w:hint="eastAsia"/>
                <w:sz w:val="18"/>
              </w:rPr>
              <w:t>60</w:t>
            </w:r>
          </w:p>
        </w:tc>
        <w:tc>
          <w:tcPr>
            <w:tcW w:w="2030" w:type="dxa"/>
          </w:tcPr>
          <w:p w:rsidR="00940E96" w:rsidRPr="00763DFD" w:rsidRDefault="00940E96" w:rsidP="00711796">
            <w:pPr>
              <w:snapToGrid w:val="0"/>
              <w:rPr>
                <w:rFonts w:ascii="宋体" w:eastAsia="宋体" w:hAnsi="宋体" w:hint="eastAsia"/>
                <w:sz w:val="18"/>
              </w:rPr>
            </w:pPr>
            <w:r w:rsidRPr="00763DFD">
              <w:rPr>
                <w:rFonts w:ascii="宋体" w:eastAsia="宋体" w:hAnsi="宋体" w:hint="eastAsia"/>
                <w:sz w:val="18"/>
              </w:rPr>
              <w:t>摘要/说明</w:t>
            </w:r>
          </w:p>
        </w:tc>
        <w:tc>
          <w:tcPr>
            <w:tcW w:w="2390" w:type="dxa"/>
          </w:tcPr>
          <w:p w:rsidR="00940E96" w:rsidRPr="00763DFD" w:rsidRDefault="00940E96" w:rsidP="00711796">
            <w:pPr>
              <w:snapToGrid w:val="0"/>
              <w:rPr>
                <w:rFonts w:ascii="宋体" w:eastAsia="宋体" w:hAnsi="宋体" w:hint="eastAsia"/>
                <w:sz w:val="18"/>
              </w:rPr>
            </w:pPr>
          </w:p>
        </w:tc>
        <w:tc>
          <w:tcPr>
            <w:tcW w:w="620" w:type="dxa"/>
          </w:tcPr>
          <w:p w:rsidR="00940E96" w:rsidRPr="00763DFD" w:rsidRDefault="00940E96" w:rsidP="00711796">
            <w:pPr>
              <w:snapToGrid w:val="0"/>
              <w:jc w:val="center"/>
              <w:rPr>
                <w:rFonts w:ascii="宋体" w:eastAsia="宋体" w:hAnsi="宋体" w:hint="eastAsia"/>
                <w:sz w:val="18"/>
              </w:rPr>
            </w:pPr>
            <w:r w:rsidRPr="00763DFD">
              <w:rPr>
                <w:rFonts w:ascii="宋体" w:eastAsia="宋体" w:hAnsi="宋体" w:hint="eastAsia"/>
                <w:sz w:val="18"/>
              </w:rPr>
              <w:t>N</w:t>
            </w:r>
          </w:p>
        </w:tc>
      </w:tr>
      <w:tr w:rsidR="007C0DD1" w:rsidRPr="00763DFD" w:rsidTr="00D71C79">
        <w:tblPrEx>
          <w:tblCellMar>
            <w:top w:w="0" w:type="dxa"/>
            <w:bottom w:w="0" w:type="dxa"/>
          </w:tblCellMar>
        </w:tblPrEx>
        <w:trPr>
          <w:jc w:val="center"/>
        </w:trPr>
        <w:tc>
          <w:tcPr>
            <w:tcW w:w="648" w:type="dxa"/>
          </w:tcPr>
          <w:p w:rsidR="007C0DD1" w:rsidRPr="00763DFD" w:rsidRDefault="007C0DD1"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384</w:t>
            </w:r>
          </w:p>
        </w:tc>
        <w:tc>
          <w:tcPr>
            <w:tcW w:w="2182" w:type="dxa"/>
          </w:tcPr>
          <w:p w:rsidR="007C0DD1" w:rsidRPr="00763DFD" w:rsidRDefault="007C0DD1" w:rsidP="00D71C79">
            <w:pPr>
              <w:snapToGrid w:val="0"/>
              <w:rPr>
                <w:rFonts w:ascii="宋体" w:eastAsia="宋体" w:hAnsi="宋体" w:hint="eastAsia"/>
                <w:sz w:val="18"/>
              </w:rPr>
            </w:pPr>
            <w:r w:rsidRPr="00763DFD">
              <w:rPr>
                <w:rFonts w:ascii="宋体" w:eastAsia="宋体" w:hAnsi="宋体" w:hint="eastAsia"/>
                <w:sz w:val="18"/>
              </w:rPr>
              <w:t>WholeFlag</w:t>
            </w:r>
          </w:p>
        </w:tc>
        <w:tc>
          <w:tcPr>
            <w:tcW w:w="720" w:type="dxa"/>
          </w:tcPr>
          <w:p w:rsidR="007C0DD1" w:rsidRPr="00763DFD" w:rsidRDefault="007C0DD1"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7C0DD1" w:rsidRPr="00763DFD" w:rsidRDefault="007C0DD1"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7C0DD1" w:rsidRPr="00763DFD" w:rsidRDefault="007C0DD1" w:rsidP="00D71C79">
            <w:pPr>
              <w:snapToGrid w:val="0"/>
              <w:rPr>
                <w:rFonts w:ascii="宋体" w:eastAsia="宋体" w:hAnsi="宋体" w:hint="eastAsia"/>
                <w:sz w:val="18"/>
              </w:rPr>
            </w:pPr>
            <w:r w:rsidRPr="00763DFD">
              <w:rPr>
                <w:rFonts w:ascii="宋体" w:eastAsia="宋体" w:hAnsi="宋体" w:hint="eastAsia"/>
                <w:sz w:val="18"/>
              </w:rPr>
              <w:t>全量标志</w:t>
            </w:r>
          </w:p>
        </w:tc>
        <w:tc>
          <w:tcPr>
            <w:tcW w:w="2390" w:type="dxa"/>
          </w:tcPr>
          <w:p w:rsidR="007C0DD1" w:rsidRPr="00763DFD" w:rsidRDefault="007C0DD1" w:rsidP="00D71C79">
            <w:pPr>
              <w:snapToGrid w:val="0"/>
              <w:rPr>
                <w:rFonts w:ascii="宋体" w:eastAsia="宋体" w:hAnsi="宋体" w:hint="eastAsia"/>
                <w:sz w:val="18"/>
              </w:rPr>
            </w:pPr>
            <w:r w:rsidRPr="00763DFD">
              <w:rPr>
                <w:rFonts w:ascii="宋体" w:eastAsia="宋体" w:hAnsi="宋体" w:hint="eastAsia"/>
                <w:sz w:val="18"/>
              </w:rPr>
              <w:t>0-增量   1-全量</w:t>
            </w:r>
          </w:p>
        </w:tc>
        <w:tc>
          <w:tcPr>
            <w:tcW w:w="620" w:type="dxa"/>
            <w:vAlign w:val="bottom"/>
          </w:tcPr>
          <w:p w:rsidR="007C0DD1" w:rsidRPr="00763DFD" w:rsidRDefault="007C0DD1" w:rsidP="00D71C79">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7C0DD1" w:rsidRPr="00763DFD" w:rsidTr="00D71C79">
        <w:tblPrEx>
          <w:tblCellMar>
            <w:top w:w="0" w:type="dxa"/>
            <w:bottom w:w="0" w:type="dxa"/>
          </w:tblCellMar>
        </w:tblPrEx>
        <w:trPr>
          <w:jc w:val="center"/>
        </w:trPr>
        <w:tc>
          <w:tcPr>
            <w:tcW w:w="648" w:type="dxa"/>
          </w:tcPr>
          <w:p w:rsidR="007C0DD1" w:rsidRPr="00763DFD" w:rsidRDefault="007C0DD1"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385</w:t>
            </w:r>
          </w:p>
        </w:tc>
        <w:tc>
          <w:tcPr>
            <w:tcW w:w="2182" w:type="dxa"/>
          </w:tcPr>
          <w:p w:rsidR="007C0DD1" w:rsidRPr="00763DFD" w:rsidRDefault="007C0DD1" w:rsidP="00D71C79">
            <w:pPr>
              <w:snapToGrid w:val="0"/>
              <w:rPr>
                <w:rFonts w:ascii="宋体" w:eastAsia="宋体" w:hAnsi="宋体" w:hint="eastAsia"/>
                <w:sz w:val="18"/>
              </w:rPr>
            </w:pPr>
            <w:r w:rsidRPr="00763DFD">
              <w:rPr>
                <w:rFonts w:ascii="宋体" w:eastAsia="宋体" w:hAnsi="宋体" w:hint="eastAsia"/>
                <w:sz w:val="18"/>
              </w:rPr>
              <w:t>ModifyWay</w:t>
            </w:r>
          </w:p>
        </w:tc>
        <w:tc>
          <w:tcPr>
            <w:tcW w:w="720" w:type="dxa"/>
          </w:tcPr>
          <w:p w:rsidR="007C0DD1" w:rsidRPr="00763DFD" w:rsidRDefault="007C0DD1"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7C0DD1" w:rsidRPr="00763DFD" w:rsidRDefault="007C0DD1"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7C0DD1" w:rsidRPr="00763DFD" w:rsidRDefault="007C0DD1" w:rsidP="00D71C79">
            <w:pPr>
              <w:snapToGrid w:val="0"/>
              <w:rPr>
                <w:rFonts w:ascii="宋体" w:eastAsia="宋体" w:hAnsi="宋体" w:hint="eastAsia"/>
                <w:sz w:val="18"/>
              </w:rPr>
            </w:pPr>
            <w:r w:rsidRPr="00763DFD">
              <w:rPr>
                <w:rFonts w:ascii="宋体" w:eastAsia="宋体" w:hAnsi="宋体" w:hint="eastAsia"/>
                <w:sz w:val="18"/>
              </w:rPr>
              <w:t>修改方式</w:t>
            </w:r>
          </w:p>
        </w:tc>
        <w:tc>
          <w:tcPr>
            <w:tcW w:w="2390" w:type="dxa"/>
          </w:tcPr>
          <w:p w:rsidR="007C0DD1" w:rsidRPr="00763DFD" w:rsidRDefault="007C0DD1" w:rsidP="00D71C79">
            <w:pPr>
              <w:snapToGrid w:val="0"/>
              <w:rPr>
                <w:rFonts w:ascii="宋体" w:eastAsia="宋体" w:hAnsi="宋体" w:hint="eastAsia"/>
                <w:sz w:val="18"/>
              </w:rPr>
            </w:pPr>
            <w:r w:rsidRPr="00763DFD">
              <w:rPr>
                <w:rFonts w:ascii="宋体" w:eastAsia="宋体" w:hAnsi="宋体" w:hint="eastAsia"/>
                <w:sz w:val="18"/>
              </w:rPr>
              <w:t>增量方式传递参数必填</w:t>
            </w:r>
          </w:p>
          <w:p w:rsidR="007C0DD1" w:rsidRPr="00763DFD" w:rsidRDefault="007C0DD1" w:rsidP="00D71C79">
            <w:pPr>
              <w:snapToGrid w:val="0"/>
              <w:rPr>
                <w:rFonts w:ascii="宋体" w:eastAsia="宋体" w:hAnsi="宋体" w:hint="eastAsia"/>
                <w:sz w:val="18"/>
              </w:rPr>
            </w:pPr>
            <w:r w:rsidRPr="00763DFD">
              <w:rPr>
                <w:rFonts w:ascii="宋体" w:eastAsia="宋体" w:hAnsi="宋体" w:hint="eastAsia"/>
                <w:sz w:val="18"/>
              </w:rPr>
              <w:t>0-新增  1-修改  2-删除</w:t>
            </w:r>
          </w:p>
        </w:tc>
        <w:tc>
          <w:tcPr>
            <w:tcW w:w="620" w:type="dxa"/>
            <w:vAlign w:val="bottom"/>
          </w:tcPr>
          <w:p w:rsidR="007C0DD1" w:rsidRPr="00763DFD" w:rsidRDefault="007C0DD1" w:rsidP="00D71C79">
            <w:pPr>
              <w:widowControl/>
              <w:jc w:val="center"/>
              <w:rPr>
                <w:rFonts w:ascii="宋体" w:eastAsia="宋体" w:hAnsi="宋体" w:hint="eastAsia"/>
                <w:kern w:val="0"/>
                <w:sz w:val="18"/>
              </w:rPr>
            </w:pPr>
            <w:r w:rsidRPr="00763DFD">
              <w:rPr>
                <w:rFonts w:ascii="宋体" w:eastAsia="宋体" w:hAnsi="宋体" w:hint="eastAsia"/>
                <w:kern w:val="0"/>
                <w:sz w:val="18"/>
              </w:rPr>
              <w:t>N</w:t>
            </w:r>
          </w:p>
        </w:tc>
      </w:tr>
      <w:tr w:rsidR="007C0DD1" w:rsidRPr="00763DFD" w:rsidTr="00B45B79">
        <w:tblPrEx>
          <w:tblCellMar>
            <w:top w:w="0" w:type="dxa"/>
            <w:bottom w:w="0" w:type="dxa"/>
          </w:tblCellMar>
        </w:tblPrEx>
        <w:trPr>
          <w:jc w:val="center"/>
        </w:trPr>
        <w:tc>
          <w:tcPr>
            <w:tcW w:w="648" w:type="dxa"/>
          </w:tcPr>
          <w:p w:rsidR="007C0DD1" w:rsidRPr="00763DFD" w:rsidRDefault="007C0DD1" w:rsidP="00A6691E">
            <w:pPr>
              <w:autoSpaceDE w:val="0"/>
              <w:autoSpaceDN w:val="0"/>
              <w:adjustRightInd w:val="0"/>
              <w:snapToGrid w:val="0"/>
              <w:jc w:val="center"/>
              <w:rPr>
                <w:rFonts w:ascii="宋体" w:eastAsia="宋体" w:hAnsi="宋体"/>
                <w:sz w:val="18"/>
              </w:rPr>
            </w:pPr>
            <w:r w:rsidRPr="00763DFD">
              <w:rPr>
                <w:rFonts w:ascii="宋体" w:eastAsia="宋体" w:hAnsi="宋体"/>
                <w:sz w:val="18"/>
              </w:rPr>
              <w:t>47</w:t>
            </w:r>
          </w:p>
        </w:tc>
        <w:tc>
          <w:tcPr>
            <w:tcW w:w="2182" w:type="dxa"/>
          </w:tcPr>
          <w:p w:rsidR="007C0DD1" w:rsidRPr="00763DFD" w:rsidRDefault="007C0DD1" w:rsidP="00B45B79">
            <w:pPr>
              <w:snapToGrid w:val="0"/>
              <w:rPr>
                <w:rFonts w:ascii="宋体" w:eastAsia="宋体" w:hAnsi="宋体"/>
                <w:sz w:val="18"/>
              </w:rPr>
            </w:pPr>
            <w:r w:rsidRPr="00763DFD">
              <w:rPr>
                <w:rFonts w:ascii="宋体" w:eastAsia="宋体" w:hAnsi="宋体"/>
                <w:sz w:val="18"/>
              </w:rPr>
              <w:t>DownLoaddate</w:t>
            </w:r>
          </w:p>
        </w:tc>
        <w:tc>
          <w:tcPr>
            <w:tcW w:w="720" w:type="dxa"/>
          </w:tcPr>
          <w:p w:rsidR="007C0DD1" w:rsidRPr="00763DFD" w:rsidRDefault="007C0DD1" w:rsidP="00B45B79">
            <w:pPr>
              <w:snapToGrid w:val="0"/>
              <w:rPr>
                <w:rFonts w:ascii="宋体" w:eastAsia="宋体" w:hAnsi="宋体"/>
                <w:sz w:val="18"/>
              </w:rPr>
            </w:pPr>
            <w:r w:rsidRPr="00763DFD">
              <w:rPr>
                <w:rFonts w:ascii="宋体" w:eastAsia="宋体" w:hAnsi="宋体" w:hint="eastAsia"/>
                <w:sz w:val="18"/>
              </w:rPr>
              <w:t>A</w:t>
            </w:r>
          </w:p>
        </w:tc>
        <w:tc>
          <w:tcPr>
            <w:tcW w:w="950" w:type="dxa"/>
          </w:tcPr>
          <w:p w:rsidR="007C0DD1" w:rsidRPr="00763DFD" w:rsidRDefault="007C0DD1" w:rsidP="00B45B79">
            <w:pPr>
              <w:snapToGrid w:val="0"/>
              <w:rPr>
                <w:rFonts w:ascii="宋体" w:eastAsia="宋体" w:hAnsi="宋体" w:hint="eastAsia"/>
                <w:sz w:val="18"/>
              </w:rPr>
            </w:pPr>
            <w:r w:rsidRPr="00763DFD">
              <w:rPr>
                <w:rFonts w:ascii="宋体" w:eastAsia="宋体" w:hAnsi="宋体" w:hint="eastAsia"/>
                <w:sz w:val="18"/>
              </w:rPr>
              <w:t>8</w:t>
            </w:r>
          </w:p>
        </w:tc>
        <w:tc>
          <w:tcPr>
            <w:tcW w:w="2030" w:type="dxa"/>
          </w:tcPr>
          <w:p w:rsidR="007C0DD1" w:rsidRPr="00763DFD" w:rsidRDefault="007C0DD1" w:rsidP="00B45B79">
            <w:pPr>
              <w:snapToGrid w:val="0"/>
              <w:rPr>
                <w:rFonts w:ascii="宋体" w:eastAsia="宋体" w:hAnsi="宋体" w:hint="eastAsia"/>
                <w:sz w:val="18"/>
              </w:rPr>
            </w:pPr>
            <w:r w:rsidRPr="00763DFD">
              <w:rPr>
                <w:rFonts w:ascii="宋体" w:eastAsia="宋体" w:hAnsi="宋体" w:hint="eastAsia"/>
                <w:sz w:val="18"/>
              </w:rPr>
              <w:t>交易数据下传日期</w:t>
            </w:r>
          </w:p>
        </w:tc>
        <w:tc>
          <w:tcPr>
            <w:tcW w:w="2390" w:type="dxa"/>
          </w:tcPr>
          <w:p w:rsidR="007C0DD1" w:rsidRPr="00763DFD" w:rsidRDefault="007C0DD1" w:rsidP="00B45B79">
            <w:pPr>
              <w:snapToGrid w:val="0"/>
              <w:rPr>
                <w:rFonts w:ascii="宋体" w:eastAsia="宋体" w:hAnsi="宋体" w:hint="eastAsia"/>
                <w:sz w:val="18"/>
              </w:rPr>
            </w:pPr>
            <w:r w:rsidRPr="00763DFD">
              <w:rPr>
                <w:rFonts w:ascii="宋体" w:eastAsia="宋体" w:hAnsi="宋体" w:hint="eastAsia"/>
                <w:sz w:val="18"/>
              </w:rPr>
              <w:t>格式为：YYYYMMDD</w:t>
            </w:r>
          </w:p>
          <w:p w:rsidR="007C0DD1" w:rsidRPr="00763DFD" w:rsidRDefault="007C0DD1" w:rsidP="00B45B79">
            <w:pPr>
              <w:snapToGrid w:val="0"/>
              <w:rPr>
                <w:rFonts w:ascii="宋体" w:eastAsia="宋体" w:hAnsi="宋体" w:hint="eastAsia"/>
                <w:sz w:val="18"/>
              </w:rPr>
            </w:pPr>
            <w:r w:rsidRPr="00763DFD">
              <w:rPr>
                <w:rFonts w:ascii="宋体" w:eastAsia="宋体" w:hAnsi="宋体" w:hint="eastAsia"/>
                <w:sz w:val="18"/>
              </w:rPr>
              <w:t>指文件发送日期</w:t>
            </w:r>
          </w:p>
        </w:tc>
        <w:tc>
          <w:tcPr>
            <w:tcW w:w="620" w:type="dxa"/>
          </w:tcPr>
          <w:p w:rsidR="007C0DD1" w:rsidRPr="00763DFD" w:rsidRDefault="007C0DD1" w:rsidP="00B45B79">
            <w:pPr>
              <w:snapToGrid w:val="0"/>
              <w:jc w:val="center"/>
              <w:rPr>
                <w:rFonts w:ascii="宋体" w:eastAsia="宋体" w:hAnsi="宋体" w:hint="eastAsia"/>
                <w:sz w:val="18"/>
              </w:rPr>
            </w:pPr>
            <w:r w:rsidRPr="00763DFD">
              <w:rPr>
                <w:rFonts w:ascii="宋体" w:eastAsia="宋体" w:hAnsi="宋体" w:hint="eastAsia"/>
                <w:sz w:val="18"/>
              </w:rPr>
              <w:t>Y</w:t>
            </w:r>
          </w:p>
        </w:tc>
      </w:tr>
    </w:tbl>
    <w:p w:rsidR="0068495D" w:rsidRPr="00763DFD" w:rsidRDefault="0068495D" w:rsidP="0068495D">
      <w:pPr>
        <w:pStyle w:val="afff7"/>
        <w:ind w:left="0"/>
        <w:rPr>
          <w:rFonts w:hint="eastAsia"/>
        </w:rPr>
      </w:pPr>
      <w:r w:rsidRPr="00763DFD">
        <w:rPr>
          <w:rFonts w:hint="eastAsia"/>
        </w:rPr>
        <w:t>基金</w:t>
      </w:r>
      <w:r w:rsidR="002B11CA" w:rsidRPr="00763DFD">
        <w:rPr>
          <w:rFonts w:hint="eastAsia"/>
        </w:rPr>
        <w:t>费率</w:t>
      </w:r>
      <w:r w:rsidRPr="00763DFD">
        <w:rPr>
          <w:rFonts w:hint="eastAsia"/>
        </w:rPr>
        <w:t>（</w:t>
      </w:r>
      <w:r w:rsidR="009E32AB" w:rsidRPr="00763DFD">
        <w:rPr>
          <w:rFonts w:hint="eastAsia"/>
        </w:rPr>
        <w:t>C</w:t>
      </w:r>
      <w:r w:rsidR="002B11CA" w:rsidRPr="00763DFD">
        <w:rPr>
          <w:rFonts w:hint="eastAsia"/>
        </w:rPr>
        <w:t>5</w:t>
      </w:r>
      <w:r w:rsidRPr="00763DFD">
        <w:rPr>
          <w:rFonts w:hint="eastAsia"/>
        </w:rPr>
        <w:t>文件）</w:t>
      </w:r>
    </w:p>
    <w:p w:rsidR="000C7286" w:rsidRPr="00763DFD" w:rsidRDefault="0020724B" w:rsidP="0020724B">
      <w:pPr>
        <w:pStyle w:val="af1"/>
        <w:ind w:firstLine="420"/>
        <w:rPr>
          <w:rFonts w:hint="eastAsia"/>
        </w:rPr>
      </w:pPr>
      <w:r w:rsidRPr="00763DFD">
        <w:rPr>
          <w:rFonts w:hint="eastAsia"/>
        </w:rPr>
        <w:t>基金费率所涉及的区间均为闭区间，即费率值适用于该区间的金额（或份额或天数）</w:t>
      </w:r>
      <w:r w:rsidR="006D5D6A" w:rsidRPr="00763DFD">
        <w:rPr>
          <w:rFonts w:hint="eastAsia"/>
        </w:rPr>
        <w:t>下限</w:t>
      </w:r>
      <w:r w:rsidRPr="00763DFD">
        <w:rPr>
          <w:rFonts w:hint="eastAsia"/>
        </w:rPr>
        <w:t>和上限。</w:t>
      </w:r>
      <w:r w:rsidR="00EF358F" w:rsidRPr="00763DFD">
        <w:rPr>
          <w:rFonts w:hint="eastAsia"/>
        </w:rPr>
        <w:t>举例说明：</w:t>
      </w:r>
    </w:p>
    <w:p w:rsidR="00DF612D" w:rsidRPr="00763DFD" w:rsidRDefault="00DF612D" w:rsidP="00DF612D">
      <w:pPr>
        <w:pStyle w:val="af1"/>
        <w:ind w:firstLine="420"/>
        <w:rPr>
          <w:rFonts w:hint="eastAsia"/>
        </w:rPr>
      </w:pPr>
      <w:r w:rsidRPr="00763DFD">
        <w:rPr>
          <w:rFonts w:hint="eastAsia"/>
        </w:rPr>
        <w:t>（1）假设对某基金、某代理人，对个人客户申购业务的手续费设置为：小于50000元申购手续费率为0.02，50000元（含）以上为0.01，则费率表为两条记录：</w:t>
      </w:r>
    </w:p>
    <w:p w:rsidR="00DF612D" w:rsidRPr="00763DFD" w:rsidRDefault="00DF612D" w:rsidP="00DF612D">
      <w:pPr>
        <w:pStyle w:val="af1"/>
        <w:ind w:firstLine="420"/>
        <w:rPr>
          <w:rFonts w:hint="eastAsia"/>
        </w:rPr>
      </w:pPr>
      <w:r w:rsidRPr="00763DFD">
        <w:rPr>
          <w:rFonts w:hint="eastAsia"/>
        </w:rPr>
        <w:t>第一条记录：业务代码122，资金类型002，个人/机构标志为1，取费率方式为1，金额下限为0，金额上限为49999.99，费率为0.02，费率标志为0</w:t>
      </w:r>
      <w:r w:rsidR="00BB6950" w:rsidRPr="00763DFD">
        <w:rPr>
          <w:rFonts w:hint="eastAsia"/>
        </w:rPr>
        <w:t>，最高费用为99999999999999.99，最低费用为0</w:t>
      </w:r>
      <w:r w:rsidRPr="00763DFD">
        <w:rPr>
          <w:rFonts w:hint="eastAsia"/>
        </w:rPr>
        <w:t>。</w:t>
      </w:r>
    </w:p>
    <w:p w:rsidR="00DF612D" w:rsidRPr="00763DFD" w:rsidRDefault="00DF612D" w:rsidP="0020724B">
      <w:pPr>
        <w:pStyle w:val="af1"/>
        <w:ind w:firstLine="420"/>
        <w:rPr>
          <w:rFonts w:hint="eastAsia"/>
        </w:rPr>
      </w:pPr>
      <w:r w:rsidRPr="00763DFD">
        <w:rPr>
          <w:rFonts w:hint="eastAsia"/>
        </w:rPr>
        <w:t>第二条记录：业务代码122，资金类型002，个人/机构标志为1，取费率方式为1，金额下限为50000，金额上限为99999999999999.99，费率为0.01，费率标志为0</w:t>
      </w:r>
      <w:r w:rsidR="00BB6950" w:rsidRPr="00763DFD">
        <w:rPr>
          <w:rFonts w:hint="eastAsia"/>
        </w:rPr>
        <w:t>，最高费用为99999999999999.99，最低费用为0。</w:t>
      </w:r>
    </w:p>
    <w:p w:rsidR="0020724B" w:rsidRPr="00763DFD" w:rsidRDefault="00DF612D" w:rsidP="0020724B">
      <w:pPr>
        <w:pStyle w:val="af1"/>
        <w:ind w:firstLine="420"/>
        <w:rPr>
          <w:rFonts w:hint="eastAsia"/>
        </w:rPr>
      </w:pPr>
      <w:r w:rsidRPr="00763DFD">
        <w:rPr>
          <w:rFonts w:hint="eastAsia"/>
        </w:rPr>
        <w:t>（2）</w:t>
      </w:r>
      <w:r w:rsidR="007C72D4" w:rsidRPr="00763DFD">
        <w:rPr>
          <w:rFonts w:hint="eastAsia"/>
        </w:rPr>
        <w:t>假设</w:t>
      </w:r>
      <w:r w:rsidR="000B4420" w:rsidRPr="00763DFD">
        <w:rPr>
          <w:rFonts w:hint="eastAsia"/>
        </w:rPr>
        <w:t>对某基金、某代理人，对个人客户</w:t>
      </w:r>
      <w:r w:rsidR="007C72D4" w:rsidRPr="00763DFD">
        <w:rPr>
          <w:rFonts w:hint="eastAsia"/>
        </w:rPr>
        <w:t>赎回业务</w:t>
      </w:r>
      <w:r w:rsidR="000B4420" w:rsidRPr="00763DFD">
        <w:rPr>
          <w:rFonts w:hint="eastAsia"/>
        </w:rPr>
        <w:t>的手续费设置为：一年（含）内赎回手续费率为0.005，一年以上为0.002，则费率表为两条记录：</w:t>
      </w:r>
    </w:p>
    <w:p w:rsidR="000B4420" w:rsidRPr="00763DFD" w:rsidRDefault="000B4420" w:rsidP="0020724B">
      <w:pPr>
        <w:pStyle w:val="af1"/>
        <w:ind w:firstLine="420"/>
        <w:rPr>
          <w:rFonts w:hint="eastAsia"/>
        </w:rPr>
      </w:pPr>
      <w:r w:rsidRPr="00763DFD">
        <w:rPr>
          <w:rFonts w:hint="eastAsia"/>
        </w:rPr>
        <w:t>第一条</w:t>
      </w:r>
      <w:r w:rsidR="003E39AE" w:rsidRPr="00763DFD">
        <w:rPr>
          <w:rFonts w:hint="eastAsia"/>
        </w:rPr>
        <w:t>记录</w:t>
      </w:r>
      <w:r w:rsidRPr="00763DFD">
        <w:rPr>
          <w:rFonts w:hint="eastAsia"/>
        </w:rPr>
        <w:t>：业务代码124，资金类型002，个人/机构标志为1，取费率方式为</w:t>
      </w:r>
      <w:r w:rsidR="003E39AE" w:rsidRPr="00763DFD">
        <w:rPr>
          <w:rFonts w:hint="eastAsia"/>
        </w:rPr>
        <w:t>2</w:t>
      </w:r>
      <w:r w:rsidRPr="00763DFD">
        <w:rPr>
          <w:rFonts w:hint="eastAsia"/>
        </w:rPr>
        <w:t>，天数下限为0，天数上限为365，费率为0.005，费率标志为0</w:t>
      </w:r>
      <w:r w:rsidR="00BB6950" w:rsidRPr="00763DFD">
        <w:rPr>
          <w:rFonts w:hint="eastAsia"/>
        </w:rPr>
        <w:t>，最高费用为99999999999999.99，最低费用为0。</w:t>
      </w:r>
    </w:p>
    <w:p w:rsidR="003E39AE" w:rsidRPr="00763DFD" w:rsidRDefault="003E39AE" w:rsidP="0020724B">
      <w:pPr>
        <w:pStyle w:val="af1"/>
        <w:ind w:firstLine="420"/>
        <w:rPr>
          <w:rFonts w:hint="eastAsia"/>
        </w:rPr>
      </w:pPr>
      <w:r w:rsidRPr="00763DFD">
        <w:rPr>
          <w:rFonts w:hint="eastAsia"/>
        </w:rPr>
        <w:t>第二条记录：业务代码124，资金类型002，个人/机构标志为1，取费率方式为2，天数下限为366，天数上限为99999，费率为0.002，费率标志为0</w:t>
      </w:r>
      <w:r w:rsidR="00BB6950" w:rsidRPr="00763DFD">
        <w:rPr>
          <w:rFonts w:hint="eastAsia"/>
        </w:rPr>
        <w:t>，，最高费用为99999999999999.99，最低费用为0。</w:t>
      </w:r>
    </w:p>
    <w:p w:rsidR="00791D90" w:rsidRPr="00763DFD" w:rsidRDefault="00791D90" w:rsidP="00791D90">
      <w:pPr>
        <w:pStyle w:val="af1"/>
        <w:ind w:firstLine="420"/>
        <w:rPr>
          <w:rFonts w:hint="eastAsia"/>
        </w:rPr>
      </w:pPr>
      <w:r w:rsidRPr="00763DFD">
        <w:rPr>
          <w:rFonts w:hint="eastAsia"/>
        </w:rPr>
        <w:t>（3）假设对某基金、某代理人，对个人客户转托管业务的过户费设置为：每笔固定收费20元，则费率表为一条记录：</w:t>
      </w:r>
    </w:p>
    <w:p w:rsidR="00791D90" w:rsidRPr="00763DFD" w:rsidRDefault="00791D90" w:rsidP="0020724B">
      <w:pPr>
        <w:pStyle w:val="af1"/>
        <w:ind w:firstLine="420"/>
        <w:rPr>
          <w:rFonts w:hint="eastAsia"/>
        </w:rPr>
      </w:pPr>
      <w:r w:rsidRPr="00763DFD">
        <w:rPr>
          <w:rFonts w:hint="eastAsia"/>
        </w:rPr>
        <w:t>业务代码126，资金类型007，个人/机构标志为1，取费率方式为0，固定费用为20</w:t>
      </w:r>
      <w:r w:rsidR="00BB6950" w:rsidRPr="00763DFD">
        <w:rPr>
          <w:rFonts w:hint="eastAsia"/>
        </w:rPr>
        <w:t>，最高费用为99999999999999.99，最低费用为0。</w:t>
      </w:r>
    </w:p>
    <w:p w:rsidR="0068495D" w:rsidRPr="00763DFD" w:rsidRDefault="0068495D" w:rsidP="0068495D">
      <w:pPr>
        <w:pStyle w:val="af1"/>
        <w:ind w:firstLine="420"/>
        <w:rPr>
          <w:rFonts w:hint="eastAsia"/>
        </w:rPr>
      </w:pPr>
      <w:r w:rsidRPr="00763DFD">
        <w:rPr>
          <w:rFonts w:hAnsi="宋体" w:hint="eastAsia"/>
        </w:rPr>
        <w:t>基金</w:t>
      </w:r>
      <w:r w:rsidR="0020724B" w:rsidRPr="00763DFD">
        <w:rPr>
          <w:rFonts w:hAnsi="宋体" w:hint="eastAsia"/>
        </w:rPr>
        <w:t>费率</w:t>
      </w:r>
      <w:r w:rsidRPr="00763DFD">
        <w:rPr>
          <w:rFonts w:hAnsi="宋体" w:hint="eastAsia"/>
        </w:rPr>
        <w:t>见</w:t>
      </w:r>
      <w:r w:rsidR="00C40639">
        <w:rPr>
          <w:rFonts w:hAnsi="宋体" w:hint="eastAsia"/>
        </w:rPr>
        <w:t>下</w:t>
      </w:r>
      <w:r w:rsidRPr="00763DFD">
        <w:rPr>
          <w:rFonts w:hAnsi="宋体" w:hint="eastAsia"/>
        </w:rPr>
        <w:t>表。</w:t>
      </w:r>
    </w:p>
    <w:p w:rsidR="006A7D4C" w:rsidRPr="00763DFD" w:rsidRDefault="006A7D4C" w:rsidP="006A7D4C">
      <w:pPr>
        <w:pStyle w:val="a"/>
        <w:rPr>
          <w:rFonts w:hint="eastAsia"/>
        </w:rPr>
      </w:pPr>
      <w:r w:rsidRPr="00763DFD">
        <w:rPr>
          <w:rFonts w:hint="eastAsia"/>
        </w:rPr>
        <w:t>基金费率</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6A7D4C" w:rsidRPr="00763DFD" w:rsidTr="00B45B79">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6A7D4C" w:rsidRPr="00763DFD" w:rsidRDefault="006A7D4C"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ID</w:t>
            </w:r>
          </w:p>
        </w:tc>
        <w:tc>
          <w:tcPr>
            <w:tcW w:w="2182" w:type="dxa"/>
            <w:tcBorders>
              <w:top w:val="single" w:sz="12" w:space="0" w:color="auto"/>
              <w:bottom w:val="single" w:sz="12" w:space="0" w:color="auto"/>
            </w:tcBorders>
            <w:vAlign w:val="center"/>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是否</w:t>
            </w:r>
          </w:p>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必需</w:t>
            </w:r>
          </w:p>
        </w:tc>
      </w:tr>
      <w:tr w:rsidR="006A7D4C" w:rsidRPr="00763DFD" w:rsidTr="00B45B79">
        <w:tblPrEx>
          <w:tblCellMar>
            <w:top w:w="0" w:type="dxa"/>
            <w:bottom w:w="0" w:type="dxa"/>
          </w:tblCellMar>
        </w:tblPrEx>
        <w:trPr>
          <w:jc w:val="center"/>
        </w:trPr>
        <w:tc>
          <w:tcPr>
            <w:tcW w:w="648" w:type="dxa"/>
            <w:tcBorders>
              <w:top w:val="single" w:sz="12" w:space="0" w:color="auto"/>
            </w:tcBorders>
          </w:tcPr>
          <w:p w:rsidR="006A7D4C" w:rsidRPr="00763DFD" w:rsidRDefault="006A7D4C" w:rsidP="00B45B79">
            <w:pPr>
              <w:jc w:val="center"/>
              <w:rPr>
                <w:rFonts w:ascii="宋体" w:eastAsia="宋体" w:hAnsi="宋体" w:hint="eastAsia"/>
                <w:sz w:val="18"/>
              </w:rPr>
            </w:pPr>
            <w:r w:rsidRPr="00763DFD">
              <w:rPr>
                <w:rFonts w:ascii="宋体" w:eastAsia="宋体" w:hAnsi="宋体" w:hint="eastAsia"/>
                <w:sz w:val="18"/>
              </w:rPr>
              <w:t>355</w:t>
            </w:r>
          </w:p>
        </w:tc>
        <w:tc>
          <w:tcPr>
            <w:tcW w:w="2182" w:type="dxa"/>
            <w:tcBorders>
              <w:top w:val="single" w:sz="12" w:space="0" w:color="auto"/>
            </w:tcBorders>
          </w:tcPr>
          <w:p w:rsidR="006A7D4C" w:rsidRPr="00763DFD" w:rsidRDefault="006A7D4C" w:rsidP="00B45B79">
            <w:pPr>
              <w:rPr>
                <w:rFonts w:ascii="宋体" w:eastAsia="宋体" w:hAnsi="宋体"/>
                <w:sz w:val="18"/>
              </w:rPr>
            </w:pPr>
            <w:r w:rsidRPr="00763DFD">
              <w:rPr>
                <w:rFonts w:ascii="宋体" w:eastAsia="宋体" w:hAnsi="宋体" w:hint="eastAsia"/>
                <w:sz w:val="18"/>
              </w:rPr>
              <w:t>SequenceNO</w:t>
            </w:r>
          </w:p>
        </w:tc>
        <w:tc>
          <w:tcPr>
            <w:tcW w:w="720" w:type="dxa"/>
            <w:tcBorders>
              <w:top w:val="single" w:sz="12" w:space="0" w:color="auto"/>
            </w:tcBorders>
          </w:tcPr>
          <w:p w:rsidR="006A7D4C" w:rsidRPr="00763DFD" w:rsidRDefault="006A7D4C" w:rsidP="00B45B79">
            <w:pPr>
              <w:rPr>
                <w:rFonts w:ascii="宋体" w:eastAsia="宋体" w:hAnsi="宋体"/>
                <w:sz w:val="18"/>
              </w:rPr>
            </w:pPr>
            <w:r w:rsidRPr="00763DFD">
              <w:rPr>
                <w:rFonts w:ascii="宋体" w:eastAsia="宋体" w:hAnsi="宋体" w:hint="eastAsia"/>
                <w:sz w:val="18"/>
              </w:rPr>
              <w:t>A</w:t>
            </w:r>
          </w:p>
        </w:tc>
        <w:tc>
          <w:tcPr>
            <w:tcW w:w="950" w:type="dxa"/>
            <w:tcBorders>
              <w:top w:val="single" w:sz="12" w:space="0" w:color="auto"/>
            </w:tcBorders>
          </w:tcPr>
          <w:p w:rsidR="006A7D4C" w:rsidRPr="00763DFD" w:rsidRDefault="006A7D4C" w:rsidP="00B45B79">
            <w:pPr>
              <w:rPr>
                <w:rFonts w:ascii="宋体" w:eastAsia="宋体" w:hAnsi="宋体" w:hint="eastAsia"/>
                <w:sz w:val="18"/>
              </w:rPr>
            </w:pPr>
            <w:r w:rsidRPr="00763DFD">
              <w:rPr>
                <w:rFonts w:ascii="宋体" w:eastAsia="宋体" w:hAnsi="宋体" w:hint="eastAsia"/>
                <w:sz w:val="18"/>
              </w:rPr>
              <w:t>20</w:t>
            </w:r>
          </w:p>
        </w:tc>
        <w:tc>
          <w:tcPr>
            <w:tcW w:w="2030" w:type="dxa"/>
            <w:tcBorders>
              <w:top w:val="single" w:sz="12" w:space="0" w:color="auto"/>
            </w:tcBorders>
          </w:tcPr>
          <w:p w:rsidR="006A7D4C" w:rsidRPr="00763DFD" w:rsidRDefault="006A7D4C" w:rsidP="00B45B79">
            <w:pPr>
              <w:rPr>
                <w:rFonts w:ascii="宋体" w:eastAsia="宋体" w:hAnsi="宋体" w:hint="eastAsia"/>
                <w:sz w:val="18"/>
              </w:rPr>
            </w:pPr>
            <w:r w:rsidRPr="00763DFD">
              <w:rPr>
                <w:rFonts w:ascii="宋体" w:eastAsia="宋体" w:hAnsi="宋体" w:hint="eastAsia"/>
                <w:sz w:val="18"/>
              </w:rPr>
              <w:t>序号</w:t>
            </w:r>
          </w:p>
        </w:tc>
        <w:tc>
          <w:tcPr>
            <w:tcW w:w="2390" w:type="dxa"/>
            <w:tcBorders>
              <w:top w:val="single" w:sz="12" w:space="0" w:color="auto"/>
            </w:tcBorders>
          </w:tcPr>
          <w:p w:rsidR="006A7D4C" w:rsidRPr="00763DFD" w:rsidRDefault="006A7D4C" w:rsidP="00B45B79">
            <w:pPr>
              <w:rPr>
                <w:rFonts w:ascii="宋体" w:eastAsia="宋体" w:hAnsi="宋体" w:hint="eastAsia"/>
                <w:sz w:val="18"/>
              </w:rPr>
            </w:pPr>
            <w:r w:rsidRPr="00763DFD">
              <w:rPr>
                <w:rFonts w:ascii="宋体" w:eastAsia="宋体" w:hAnsi="宋体" w:hint="eastAsia"/>
                <w:sz w:val="18"/>
              </w:rPr>
              <w:t>唯一确定一条记录，不能重复</w:t>
            </w:r>
          </w:p>
        </w:tc>
        <w:tc>
          <w:tcPr>
            <w:tcW w:w="620" w:type="dxa"/>
            <w:tcBorders>
              <w:top w:val="single" w:sz="12" w:space="0" w:color="auto"/>
            </w:tcBorders>
            <w:vAlign w:val="center"/>
          </w:tcPr>
          <w:p w:rsidR="006A7D4C" w:rsidRPr="00763DFD" w:rsidRDefault="006A7D4C" w:rsidP="00B45B79">
            <w:pPr>
              <w:jc w:val="center"/>
              <w:rPr>
                <w:rFonts w:ascii="宋体" w:eastAsia="宋体" w:hAnsi="宋体" w:hint="eastAsia"/>
                <w:sz w:val="18"/>
              </w:rPr>
            </w:pPr>
            <w:r w:rsidRPr="00763DFD">
              <w:rPr>
                <w:rFonts w:ascii="宋体" w:eastAsia="宋体" w:hAnsi="宋体" w:hint="eastAsia"/>
                <w:sz w:val="18"/>
              </w:rPr>
              <w:t>Y</w:t>
            </w:r>
          </w:p>
        </w:tc>
      </w:tr>
      <w:tr w:rsidR="006A7D4C" w:rsidRPr="00763DFD" w:rsidTr="00B45B79">
        <w:tblPrEx>
          <w:tblCellMar>
            <w:top w:w="0" w:type="dxa"/>
            <w:bottom w:w="0" w:type="dxa"/>
          </w:tblCellMar>
        </w:tblPrEx>
        <w:trPr>
          <w:jc w:val="center"/>
        </w:trPr>
        <w:tc>
          <w:tcPr>
            <w:tcW w:w="648" w:type="dxa"/>
          </w:tcPr>
          <w:p w:rsidR="006A7D4C" w:rsidRPr="00763DFD" w:rsidRDefault="006A7D4C"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67</w:t>
            </w:r>
          </w:p>
        </w:tc>
        <w:tc>
          <w:tcPr>
            <w:tcW w:w="2182" w:type="dxa"/>
          </w:tcPr>
          <w:p w:rsidR="006A7D4C" w:rsidRPr="00763DFD" w:rsidRDefault="006A7D4C" w:rsidP="00B45B79">
            <w:pPr>
              <w:snapToGrid w:val="0"/>
              <w:rPr>
                <w:rFonts w:ascii="宋体" w:eastAsia="宋体" w:hAnsi="宋体"/>
                <w:sz w:val="18"/>
              </w:rPr>
            </w:pPr>
            <w:r w:rsidRPr="00763DFD">
              <w:rPr>
                <w:rFonts w:ascii="宋体" w:eastAsia="宋体" w:hAnsi="宋体"/>
                <w:sz w:val="18"/>
              </w:rPr>
              <w:t>FundCode</w:t>
            </w:r>
          </w:p>
        </w:tc>
        <w:tc>
          <w:tcPr>
            <w:tcW w:w="720" w:type="dxa"/>
          </w:tcPr>
          <w:p w:rsidR="006A7D4C" w:rsidRPr="00763DFD" w:rsidRDefault="006A7D4C" w:rsidP="00B45B79">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6A7D4C" w:rsidRPr="00763DFD" w:rsidRDefault="006A7D4C" w:rsidP="00B45B79">
            <w:pPr>
              <w:snapToGrid w:val="0"/>
              <w:rPr>
                <w:rFonts w:ascii="宋体" w:eastAsia="宋体" w:hAnsi="宋体"/>
                <w:sz w:val="18"/>
              </w:rPr>
            </w:pPr>
            <w:r w:rsidRPr="00763DFD">
              <w:rPr>
                <w:rFonts w:ascii="宋体" w:eastAsia="宋体" w:hAnsi="宋体"/>
                <w:sz w:val="18"/>
              </w:rPr>
              <w:t>6</w:t>
            </w:r>
          </w:p>
        </w:tc>
        <w:tc>
          <w:tcPr>
            <w:tcW w:w="2030" w:type="dxa"/>
          </w:tcPr>
          <w:p w:rsidR="006A7D4C" w:rsidRPr="00763DFD" w:rsidRDefault="006A7D4C" w:rsidP="00B45B79">
            <w:pPr>
              <w:snapToGrid w:val="0"/>
              <w:rPr>
                <w:rFonts w:ascii="宋体" w:eastAsia="宋体" w:hAnsi="宋体" w:hint="eastAsia"/>
                <w:sz w:val="18"/>
              </w:rPr>
            </w:pPr>
            <w:r w:rsidRPr="00763DFD">
              <w:rPr>
                <w:rFonts w:ascii="宋体" w:eastAsia="宋体" w:hAnsi="宋体" w:hint="eastAsia"/>
                <w:sz w:val="18"/>
              </w:rPr>
              <w:t>基金代码</w:t>
            </w:r>
          </w:p>
        </w:tc>
        <w:tc>
          <w:tcPr>
            <w:tcW w:w="2390" w:type="dxa"/>
          </w:tcPr>
          <w:p w:rsidR="006A7D4C" w:rsidRPr="00763DFD" w:rsidRDefault="006A7D4C" w:rsidP="00B45B79">
            <w:pPr>
              <w:snapToGrid w:val="0"/>
              <w:rPr>
                <w:rFonts w:ascii="宋体" w:eastAsia="宋体" w:hAnsi="宋体" w:hint="eastAsia"/>
                <w:sz w:val="18"/>
              </w:rPr>
            </w:pPr>
          </w:p>
        </w:tc>
        <w:tc>
          <w:tcPr>
            <w:tcW w:w="620" w:type="dxa"/>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6A7D4C" w:rsidRPr="00763DFD" w:rsidTr="00B45B79">
        <w:tblPrEx>
          <w:tblCellMar>
            <w:top w:w="0" w:type="dxa"/>
            <w:bottom w:w="0" w:type="dxa"/>
          </w:tblCellMar>
        </w:tblPrEx>
        <w:trPr>
          <w:jc w:val="center"/>
        </w:trPr>
        <w:tc>
          <w:tcPr>
            <w:tcW w:w="648" w:type="dxa"/>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260</w:t>
            </w:r>
          </w:p>
        </w:tc>
        <w:tc>
          <w:tcPr>
            <w:tcW w:w="2182" w:type="dxa"/>
          </w:tcPr>
          <w:p w:rsidR="006A7D4C" w:rsidRPr="00763DFD" w:rsidRDefault="006A7D4C" w:rsidP="00B45B79">
            <w:pPr>
              <w:snapToGrid w:val="0"/>
              <w:rPr>
                <w:rFonts w:ascii="宋体" w:eastAsia="宋体" w:hAnsi="宋体" w:hint="eastAsia"/>
                <w:sz w:val="18"/>
              </w:rPr>
            </w:pPr>
            <w:r w:rsidRPr="00763DFD">
              <w:rPr>
                <w:rFonts w:ascii="宋体" w:eastAsia="宋体" w:hAnsi="宋体" w:hint="eastAsia"/>
                <w:sz w:val="18"/>
              </w:rPr>
              <w:t>ShareClass</w:t>
            </w:r>
          </w:p>
        </w:tc>
        <w:tc>
          <w:tcPr>
            <w:tcW w:w="720" w:type="dxa"/>
          </w:tcPr>
          <w:p w:rsidR="006A7D4C" w:rsidRPr="00763DFD" w:rsidRDefault="006A7D4C" w:rsidP="00B45B79">
            <w:pPr>
              <w:snapToGrid w:val="0"/>
              <w:rPr>
                <w:rFonts w:ascii="宋体" w:eastAsia="宋体" w:hAnsi="宋体" w:hint="eastAsia"/>
                <w:sz w:val="18"/>
              </w:rPr>
            </w:pPr>
            <w:r w:rsidRPr="00763DFD">
              <w:rPr>
                <w:rFonts w:ascii="宋体" w:eastAsia="宋体" w:hAnsi="宋体" w:hint="eastAsia"/>
                <w:sz w:val="18"/>
              </w:rPr>
              <w:t>A</w:t>
            </w:r>
          </w:p>
        </w:tc>
        <w:tc>
          <w:tcPr>
            <w:tcW w:w="950" w:type="dxa"/>
          </w:tcPr>
          <w:p w:rsidR="006A7D4C" w:rsidRPr="00763DFD" w:rsidRDefault="006A7D4C" w:rsidP="00B45B79">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6A7D4C" w:rsidRPr="00763DFD" w:rsidRDefault="006A7D4C" w:rsidP="00B45B79">
            <w:pPr>
              <w:snapToGrid w:val="0"/>
              <w:rPr>
                <w:rFonts w:ascii="宋体" w:eastAsia="宋体" w:hAnsi="宋体" w:hint="eastAsia"/>
                <w:sz w:val="18"/>
              </w:rPr>
            </w:pPr>
            <w:r w:rsidRPr="00763DFD">
              <w:rPr>
                <w:rFonts w:ascii="宋体" w:eastAsia="宋体" w:hAnsi="宋体" w:hint="eastAsia"/>
                <w:sz w:val="18"/>
              </w:rPr>
              <w:t>收费方式</w:t>
            </w:r>
          </w:p>
        </w:tc>
        <w:tc>
          <w:tcPr>
            <w:tcW w:w="2390" w:type="dxa"/>
          </w:tcPr>
          <w:p w:rsidR="006A7D4C" w:rsidRPr="00763DFD" w:rsidRDefault="006A7D4C" w:rsidP="00B45B79">
            <w:pPr>
              <w:snapToGrid w:val="0"/>
              <w:rPr>
                <w:rFonts w:ascii="宋体" w:eastAsia="宋体" w:hAnsi="宋体" w:hint="eastAsia"/>
                <w:sz w:val="18"/>
              </w:rPr>
            </w:pPr>
            <w:r w:rsidRPr="00763DFD">
              <w:rPr>
                <w:rFonts w:ascii="宋体" w:eastAsia="宋体" w:hAnsi="宋体" w:hint="eastAsia"/>
                <w:sz w:val="18"/>
              </w:rPr>
              <w:t>0-前收费，1-后收费</w:t>
            </w:r>
          </w:p>
          <w:p w:rsidR="006A7D4C" w:rsidRPr="00763DFD" w:rsidRDefault="006A7D4C" w:rsidP="00B45B79">
            <w:pPr>
              <w:snapToGrid w:val="0"/>
              <w:rPr>
                <w:rFonts w:ascii="宋体" w:eastAsia="宋体" w:hAnsi="宋体" w:hint="eastAsia"/>
                <w:sz w:val="18"/>
              </w:rPr>
            </w:pPr>
            <w:r w:rsidRPr="00763DFD">
              <w:rPr>
                <w:rFonts w:ascii="宋体" w:eastAsia="宋体" w:hAnsi="宋体" w:hint="eastAsia"/>
                <w:sz w:val="18"/>
              </w:rPr>
              <w:t>表明基金是前收费或后收费基金</w:t>
            </w:r>
          </w:p>
        </w:tc>
        <w:tc>
          <w:tcPr>
            <w:tcW w:w="620" w:type="dxa"/>
          </w:tcPr>
          <w:p w:rsidR="006A7D4C" w:rsidRPr="00763DFD" w:rsidRDefault="006A7D4C"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EE1808" w:rsidRPr="00763DFD" w:rsidTr="00B45B79">
        <w:tblPrEx>
          <w:tblCellMar>
            <w:top w:w="0" w:type="dxa"/>
            <w:bottom w:w="0" w:type="dxa"/>
          </w:tblCellMar>
        </w:tblPrEx>
        <w:trPr>
          <w:jc w:val="center"/>
        </w:trPr>
        <w:tc>
          <w:tcPr>
            <w:tcW w:w="648" w:type="dxa"/>
          </w:tcPr>
          <w:p w:rsidR="00EE1808" w:rsidRPr="00763DFD" w:rsidRDefault="00EE1808" w:rsidP="00BA621A">
            <w:pPr>
              <w:autoSpaceDE w:val="0"/>
              <w:autoSpaceDN w:val="0"/>
              <w:adjustRightInd w:val="0"/>
              <w:snapToGrid w:val="0"/>
              <w:jc w:val="center"/>
              <w:rPr>
                <w:rFonts w:ascii="宋体" w:eastAsia="宋体" w:hAnsi="宋体"/>
                <w:sz w:val="18"/>
              </w:rPr>
            </w:pPr>
            <w:r w:rsidRPr="00763DFD">
              <w:rPr>
                <w:rFonts w:ascii="宋体" w:eastAsia="宋体" w:hAnsi="宋体"/>
                <w:sz w:val="18"/>
              </w:rPr>
              <w:t>34</w:t>
            </w:r>
          </w:p>
        </w:tc>
        <w:tc>
          <w:tcPr>
            <w:tcW w:w="2182" w:type="dxa"/>
          </w:tcPr>
          <w:p w:rsidR="00EE1808" w:rsidRPr="00763DFD" w:rsidRDefault="00EE1808" w:rsidP="00BA621A">
            <w:pPr>
              <w:snapToGrid w:val="0"/>
              <w:rPr>
                <w:rFonts w:ascii="宋体" w:eastAsia="宋体" w:hAnsi="宋体"/>
                <w:sz w:val="18"/>
              </w:rPr>
            </w:pPr>
            <w:r w:rsidRPr="00763DFD">
              <w:rPr>
                <w:rFonts w:ascii="宋体" w:eastAsia="宋体" w:hAnsi="宋体"/>
                <w:sz w:val="18"/>
              </w:rPr>
              <w:t>CodeOfTargetFund</w:t>
            </w:r>
          </w:p>
        </w:tc>
        <w:tc>
          <w:tcPr>
            <w:tcW w:w="720" w:type="dxa"/>
          </w:tcPr>
          <w:p w:rsidR="00EE1808" w:rsidRPr="00763DFD" w:rsidRDefault="00EE1808" w:rsidP="00BA621A">
            <w:pPr>
              <w:snapToGrid w:val="0"/>
              <w:rPr>
                <w:rFonts w:ascii="宋体" w:eastAsia="宋体" w:hAnsi="宋体"/>
                <w:sz w:val="18"/>
              </w:rPr>
            </w:pPr>
            <w:r w:rsidRPr="00763DFD">
              <w:rPr>
                <w:rFonts w:ascii="宋体" w:eastAsia="宋体" w:hAnsi="宋体"/>
                <w:sz w:val="18"/>
              </w:rPr>
              <w:t>A</w:t>
            </w:r>
          </w:p>
        </w:tc>
        <w:tc>
          <w:tcPr>
            <w:tcW w:w="950" w:type="dxa"/>
          </w:tcPr>
          <w:p w:rsidR="00EE1808" w:rsidRPr="00763DFD" w:rsidRDefault="00EE1808" w:rsidP="00BA621A">
            <w:pPr>
              <w:snapToGrid w:val="0"/>
              <w:rPr>
                <w:rFonts w:ascii="宋体" w:eastAsia="宋体" w:hAnsi="宋体" w:hint="eastAsia"/>
                <w:sz w:val="18"/>
              </w:rPr>
            </w:pPr>
            <w:r w:rsidRPr="00763DFD">
              <w:rPr>
                <w:rFonts w:ascii="宋体" w:eastAsia="宋体" w:hAnsi="宋体" w:hint="eastAsia"/>
                <w:sz w:val="18"/>
              </w:rPr>
              <w:t>6</w:t>
            </w:r>
          </w:p>
        </w:tc>
        <w:tc>
          <w:tcPr>
            <w:tcW w:w="2030" w:type="dxa"/>
          </w:tcPr>
          <w:p w:rsidR="00EE1808" w:rsidRPr="00763DFD" w:rsidRDefault="00EE1808" w:rsidP="00BA621A">
            <w:pPr>
              <w:snapToGrid w:val="0"/>
              <w:rPr>
                <w:rFonts w:ascii="宋体" w:eastAsia="宋体" w:hAnsi="宋体" w:hint="eastAsia"/>
                <w:sz w:val="18"/>
              </w:rPr>
            </w:pPr>
            <w:r w:rsidRPr="00763DFD">
              <w:rPr>
                <w:rFonts w:ascii="宋体" w:eastAsia="宋体" w:hAnsi="宋体" w:hint="eastAsia"/>
                <w:sz w:val="18"/>
              </w:rPr>
              <w:t>转换时的目标基金代码</w:t>
            </w:r>
          </w:p>
        </w:tc>
        <w:tc>
          <w:tcPr>
            <w:tcW w:w="2390" w:type="dxa"/>
          </w:tcPr>
          <w:p w:rsidR="00EE1808" w:rsidRPr="00763DFD" w:rsidRDefault="000D1903" w:rsidP="00BA621A">
            <w:pPr>
              <w:snapToGrid w:val="0"/>
              <w:rPr>
                <w:rFonts w:ascii="宋体" w:eastAsia="宋体" w:hAnsi="宋体" w:hint="eastAsia"/>
                <w:sz w:val="18"/>
              </w:rPr>
            </w:pPr>
            <w:r w:rsidRPr="00763DFD">
              <w:rPr>
                <w:rFonts w:ascii="宋体" w:eastAsia="宋体" w:hAnsi="宋体" w:hint="eastAsia"/>
                <w:sz w:val="18"/>
              </w:rPr>
              <w:t>基金转换业务必填</w:t>
            </w:r>
          </w:p>
        </w:tc>
        <w:tc>
          <w:tcPr>
            <w:tcW w:w="620" w:type="dxa"/>
          </w:tcPr>
          <w:p w:rsidR="00EE1808" w:rsidRPr="00763DFD" w:rsidRDefault="00EE1808" w:rsidP="00BA621A">
            <w:pPr>
              <w:snapToGrid w:val="0"/>
              <w:jc w:val="center"/>
              <w:rPr>
                <w:rFonts w:ascii="宋体" w:eastAsia="宋体" w:hAnsi="宋体" w:hint="eastAsia"/>
                <w:sz w:val="18"/>
              </w:rPr>
            </w:pPr>
            <w:r w:rsidRPr="00763DFD">
              <w:rPr>
                <w:rFonts w:ascii="宋体" w:eastAsia="宋体" w:hAnsi="宋体" w:hint="eastAsia"/>
                <w:sz w:val="18"/>
              </w:rPr>
              <w:t>N</w:t>
            </w:r>
          </w:p>
        </w:tc>
      </w:tr>
      <w:tr w:rsidR="00EE1808" w:rsidRPr="00763DFD" w:rsidTr="00BA621A">
        <w:tblPrEx>
          <w:tblCellMar>
            <w:top w:w="0" w:type="dxa"/>
            <w:bottom w:w="0" w:type="dxa"/>
          </w:tblCellMar>
        </w:tblPrEx>
        <w:trPr>
          <w:jc w:val="center"/>
        </w:trPr>
        <w:tc>
          <w:tcPr>
            <w:tcW w:w="648" w:type="dxa"/>
          </w:tcPr>
          <w:p w:rsidR="00EE1808" w:rsidRPr="00763DFD" w:rsidRDefault="00EE1808" w:rsidP="00BA621A">
            <w:pPr>
              <w:widowControl/>
              <w:jc w:val="center"/>
              <w:rPr>
                <w:rFonts w:ascii="宋体" w:eastAsia="宋体" w:hAnsi="宋体"/>
                <w:kern w:val="0"/>
                <w:sz w:val="18"/>
              </w:rPr>
            </w:pPr>
            <w:r w:rsidRPr="00763DFD">
              <w:rPr>
                <w:rFonts w:ascii="宋体" w:eastAsia="宋体" w:hAnsi="宋体"/>
                <w:kern w:val="0"/>
                <w:sz w:val="18"/>
              </w:rPr>
              <w:t>526</w:t>
            </w:r>
          </w:p>
        </w:tc>
        <w:tc>
          <w:tcPr>
            <w:tcW w:w="2182" w:type="dxa"/>
          </w:tcPr>
          <w:p w:rsidR="00EE1808" w:rsidRPr="00763DFD" w:rsidRDefault="00EE1808" w:rsidP="00BA621A">
            <w:pPr>
              <w:widowControl/>
              <w:rPr>
                <w:rFonts w:ascii="宋体" w:eastAsia="宋体" w:hAnsi="宋体"/>
                <w:kern w:val="0"/>
                <w:sz w:val="18"/>
              </w:rPr>
            </w:pPr>
            <w:r w:rsidRPr="00763DFD">
              <w:rPr>
                <w:rFonts w:ascii="宋体" w:eastAsia="宋体" w:hAnsi="宋体"/>
                <w:kern w:val="0"/>
                <w:sz w:val="18"/>
              </w:rPr>
              <w:t>TargetShareType</w:t>
            </w:r>
          </w:p>
        </w:tc>
        <w:tc>
          <w:tcPr>
            <w:tcW w:w="720" w:type="dxa"/>
          </w:tcPr>
          <w:p w:rsidR="00EE1808" w:rsidRPr="00763DFD" w:rsidRDefault="00EE1808" w:rsidP="00BA621A">
            <w:pPr>
              <w:widowControl/>
              <w:rPr>
                <w:rFonts w:ascii="宋体" w:eastAsia="宋体" w:hAnsi="宋体"/>
                <w:kern w:val="0"/>
                <w:sz w:val="18"/>
              </w:rPr>
            </w:pPr>
            <w:r w:rsidRPr="00763DFD">
              <w:rPr>
                <w:rFonts w:ascii="宋体" w:eastAsia="宋体" w:hAnsi="宋体"/>
                <w:kern w:val="0"/>
                <w:sz w:val="18"/>
              </w:rPr>
              <w:t>C</w:t>
            </w:r>
          </w:p>
        </w:tc>
        <w:tc>
          <w:tcPr>
            <w:tcW w:w="950" w:type="dxa"/>
          </w:tcPr>
          <w:p w:rsidR="00EE1808" w:rsidRPr="00763DFD" w:rsidRDefault="00EE1808" w:rsidP="00BA621A">
            <w:pPr>
              <w:widowControl/>
              <w:rPr>
                <w:rFonts w:ascii="宋体" w:eastAsia="宋体" w:hAnsi="宋体"/>
                <w:kern w:val="0"/>
                <w:sz w:val="18"/>
              </w:rPr>
            </w:pPr>
            <w:r w:rsidRPr="00763DFD">
              <w:rPr>
                <w:rFonts w:ascii="宋体" w:eastAsia="宋体" w:hAnsi="宋体"/>
                <w:kern w:val="0"/>
                <w:sz w:val="18"/>
              </w:rPr>
              <w:t>1</w:t>
            </w:r>
          </w:p>
        </w:tc>
        <w:tc>
          <w:tcPr>
            <w:tcW w:w="2030" w:type="dxa"/>
          </w:tcPr>
          <w:p w:rsidR="00EE1808" w:rsidRPr="00763DFD" w:rsidRDefault="00EE1808" w:rsidP="00BA621A">
            <w:pPr>
              <w:widowControl/>
              <w:rPr>
                <w:rFonts w:ascii="宋体" w:eastAsia="宋体" w:hAnsi="宋体"/>
                <w:kern w:val="0"/>
                <w:sz w:val="18"/>
              </w:rPr>
            </w:pPr>
            <w:r w:rsidRPr="00763DFD">
              <w:rPr>
                <w:rFonts w:ascii="宋体" w:eastAsia="宋体" w:hAnsi="宋体" w:hint="eastAsia"/>
                <w:kern w:val="0"/>
                <w:sz w:val="18"/>
              </w:rPr>
              <w:t>对方基金份额类别</w:t>
            </w:r>
          </w:p>
        </w:tc>
        <w:tc>
          <w:tcPr>
            <w:tcW w:w="2390" w:type="dxa"/>
            <w:vAlign w:val="center"/>
          </w:tcPr>
          <w:p w:rsidR="00EE1808" w:rsidRPr="00763DFD" w:rsidRDefault="00EE1808" w:rsidP="00BA621A">
            <w:pPr>
              <w:rPr>
                <w:rFonts w:ascii="宋体" w:eastAsia="宋体" w:hAnsi="宋体" w:hint="eastAsia"/>
                <w:sz w:val="18"/>
              </w:rPr>
            </w:pPr>
            <w:r w:rsidRPr="00763DFD">
              <w:rPr>
                <w:rFonts w:ascii="宋体" w:eastAsia="宋体" w:hAnsi="宋体" w:hint="eastAsia"/>
                <w:sz w:val="18"/>
              </w:rPr>
              <w:t>基金转换业务必填</w:t>
            </w:r>
          </w:p>
          <w:p w:rsidR="00EE1808" w:rsidRPr="00763DFD" w:rsidRDefault="00EE1808" w:rsidP="00BA621A">
            <w:pPr>
              <w:rPr>
                <w:rFonts w:ascii="宋体" w:eastAsia="宋体" w:hAnsi="宋体" w:hint="eastAsia"/>
                <w:sz w:val="18"/>
              </w:rPr>
            </w:pPr>
            <w:r w:rsidRPr="00763DFD">
              <w:rPr>
                <w:rFonts w:ascii="宋体" w:eastAsia="宋体" w:hAnsi="宋体" w:hint="eastAsia"/>
                <w:sz w:val="18"/>
              </w:rPr>
              <w:t>0-前收费  1-后收费</w:t>
            </w:r>
          </w:p>
        </w:tc>
        <w:tc>
          <w:tcPr>
            <w:tcW w:w="620" w:type="dxa"/>
            <w:vAlign w:val="center"/>
          </w:tcPr>
          <w:p w:rsidR="00EE1808" w:rsidRPr="00763DFD" w:rsidRDefault="00EE1808" w:rsidP="00BA621A">
            <w:pPr>
              <w:jc w:val="center"/>
              <w:rPr>
                <w:rFonts w:ascii="宋体" w:eastAsia="宋体" w:hAnsi="宋体" w:hint="eastAsia"/>
                <w:sz w:val="18"/>
              </w:rPr>
            </w:pPr>
            <w:r w:rsidRPr="00763DFD">
              <w:rPr>
                <w:rFonts w:ascii="宋体" w:eastAsia="宋体" w:hAnsi="宋体" w:hint="eastAsia"/>
                <w:sz w:val="18"/>
              </w:rPr>
              <w:t>N</w:t>
            </w:r>
          </w:p>
        </w:tc>
      </w:tr>
      <w:tr w:rsidR="00EE1808" w:rsidRPr="00763DFD" w:rsidTr="00B45B79">
        <w:tblPrEx>
          <w:tblCellMar>
            <w:top w:w="0" w:type="dxa"/>
            <w:bottom w:w="0" w:type="dxa"/>
          </w:tblCellMar>
        </w:tblPrEx>
        <w:trPr>
          <w:jc w:val="center"/>
        </w:trPr>
        <w:tc>
          <w:tcPr>
            <w:tcW w:w="648" w:type="dxa"/>
          </w:tcPr>
          <w:p w:rsidR="00EE1808" w:rsidRPr="00763DFD" w:rsidRDefault="00EE1808"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121</w:t>
            </w:r>
          </w:p>
        </w:tc>
        <w:tc>
          <w:tcPr>
            <w:tcW w:w="2182" w:type="dxa"/>
          </w:tcPr>
          <w:p w:rsidR="00EE1808" w:rsidRPr="00763DFD" w:rsidRDefault="00EE1808" w:rsidP="00B45B79">
            <w:pPr>
              <w:snapToGrid w:val="0"/>
              <w:rPr>
                <w:rFonts w:ascii="宋体" w:eastAsia="宋体" w:hAnsi="宋体"/>
                <w:sz w:val="18"/>
              </w:rPr>
            </w:pPr>
            <w:r w:rsidRPr="00763DFD">
              <w:rPr>
                <w:rFonts w:ascii="宋体" w:eastAsia="宋体" w:hAnsi="宋体"/>
                <w:sz w:val="18"/>
              </w:rPr>
              <w:t>DistributorCode</w:t>
            </w:r>
          </w:p>
        </w:tc>
        <w:tc>
          <w:tcPr>
            <w:tcW w:w="720" w:type="dxa"/>
          </w:tcPr>
          <w:p w:rsidR="00EE1808" w:rsidRPr="00763DFD" w:rsidRDefault="00EE1808" w:rsidP="00B45B79">
            <w:pPr>
              <w:snapToGrid w:val="0"/>
              <w:rPr>
                <w:rFonts w:ascii="宋体" w:eastAsia="宋体" w:hAnsi="宋体"/>
                <w:sz w:val="18"/>
              </w:rPr>
            </w:pPr>
            <w:r w:rsidRPr="00763DFD">
              <w:rPr>
                <w:rFonts w:ascii="宋体" w:eastAsia="宋体" w:hAnsi="宋体" w:hint="eastAsia"/>
                <w:sz w:val="18"/>
              </w:rPr>
              <w:t>C</w:t>
            </w:r>
          </w:p>
        </w:tc>
        <w:tc>
          <w:tcPr>
            <w:tcW w:w="950" w:type="dxa"/>
          </w:tcPr>
          <w:p w:rsidR="00EE1808" w:rsidRPr="00763DFD" w:rsidRDefault="00EE1808" w:rsidP="00B45B79">
            <w:pPr>
              <w:snapToGrid w:val="0"/>
              <w:rPr>
                <w:rFonts w:ascii="宋体" w:eastAsia="宋体" w:hAnsi="宋体" w:hint="eastAsia"/>
                <w:sz w:val="18"/>
              </w:rPr>
            </w:pPr>
            <w:r w:rsidRPr="00763DFD">
              <w:rPr>
                <w:rFonts w:ascii="宋体" w:eastAsia="宋体" w:hAnsi="宋体" w:hint="eastAsia"/>
                <w:sz w:val="18"/>
              </w:rPr>
              <w:t>9</w:t>
            </w:r>
          </w:p>
        </w:tc>
        <w:tc>
          <w:tcPr>
            <w:tcW w:w="2030" w:type="dxa"/>
          </w:tcPr>
          <w:p w:rsidR="00EE1808" w:rsidRPr="00763DFD" w:rsidRDefault="00EE1808" w:rsidP="00B45B79">
            <w:pPr>
              <w:snapToGrid w:val="0"/>
              <w:rPr>
                <w:rFonts w:ascii="宋体" w:eastAsia="宋体" w:hAnsi="宋体" w:hint="eastAsia"/>
                <w:sz w:val="18"/>
              </w:rPr>
            </w:pPr>
            <w:r w:rsidRPr="00763DFD">
              <w:rPr>
                <w:rFonts w:ascii="宋体" w:eastAsia="宋体" w:hAnsi="宋体" w:hint="eastAsia"/>
                <w:sz w:val="18"/>
              </w:rPr>
              <w:t>销售人代码</w:t>
            </w:r>
          </w:p>
        </w:tc>
        <w:tc>
          <w:tcPr>
            <w:tcW w:w="2390" w:type="dxa"/>
          </w:tcPr>
          <w:p w:rsidR="00EE1808" w:rsidRPr="00763DFD" w:rsidRDefault="00EE1808" w:rsidP="00B45B79">
            <w:pPr>
              <w:snapToGrid w:val="0"/>
              <w:rPr>
                <w:rFonts w:ascii="宋体" w:eastAsia="宋体" w:hAnsi="宋体" w:hint="eastAsia"/>
                <w:sz w:val="18"/>
              </w:rPr>
            </w:pPr>
          </w:p>
        </w:tc>
        <w:tc>
          <w:tcPr>
            <w:tcW w:w="620" w:type="dxa"/>
          </w:tcPr>
          <w:p w:rsidR="00EE1808" w:rsidRPr="00763DFD" w:rsidRDefault="00EE1808" w:rsidP="00B45B79">
            <w:pPr>
              <w:snapToGrid w:val="0"/>
              <w:jc w:val="center"/>
              <w:rPr>
                <w:rFonts w:ascii="宋体" w:eastAsia="宋体" w:hAnsi="宋体" w:hint="eastAsia"/>
                <w:sz w:val="18"/>
              </w:rPr>
            </w:pPr>
            <w:r w:rsidRPr="00763DFD">
              <w:rPr>
                <w:rFonts w:ascii="宋体" w:eastAsia="宋体" w:hAnsi="宋体" w:hint="eastAsia"/>
                <w:sz w:val="18"/>
              </w:rPr>
              <w:t>Y</w:t>
            </w:r>
          </w:p>
        </w:tc>
      </w:tr>
      <w:tr w:rsidR="00EE1808" w:rsidRPr="00763DFD" w:rsidTr="00B45B79">
        <w:tblPrEx>
          <w:tblCellMar>
            <w:top w:w="0" w:type="dxa"/>
            <w:bottom w:w="0" w:type="dxa"/>
          </w:tblCellMar>
        </w:tblPrEx>
        <w:trPr>
          <w:jc w:val="center"/>
        </w:trPr>
        <w:tc>
          <w:tcPr>
            <w:tcW w:w="648" w:type="dxa"/>
          </w:tcPr>
          <w:p w:rsidR="00EE1808" w:rsidRPr="00763DFD" w:rsidRDefault="00EE1808"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87</w:t>
            </w:r>
          </w:p>
        </w:tc>
        <w:tc>
          <w:tcPr>
            <w:tcW w:w="2182" w:type="dxa"/>
          </w:tcPr>
          <w:p w:rsidR="00EE1808" w:rsidRPr="00763DFD" w:rsidRDefault="00EE1808" w:rsidP="00B45B79">
            <w:pPr>
              <w:snapToGrid w:val="0"/>
              <w:rPr>
                <w:rFonts w:ascii="宋体" w:eastAsia="宋体" w:hAnsi="宋体"/>
                <w:sz w:val="18"/>
              </w:rPr>
            </w:pPr>
            <w:r w:rsidRPr="00763DFD">
              <w:rPr>
                <w:rFonts w:ascii="宋体" w:eastAsia="宋体" w:hAnsi="宋体"/>
                <w:sz w:val="18"/>
              </w:rPr>
              <w:t>BranchCode</w:t>
            </w:r>
          </w:p>
        </w:tc>
        <w:tc>
          <w:tcPr>
            <w:tcW w:w="720" w:type="dxa"/>
          </w:tcPr>
          <w:p w:rsidR="00EE1808" w:rsidRPr="00763DFD" w:rsidRDefault="00FC4F59" w:rsidP="00B45B79">
            <w:pPr>
              <w:snapToGrid w:val="0"/>
              <w:rPr>
                <w:rFonts w:ascii="宋体" w:eastAsia="宋体" w:hAnsi="宋体"/>
                <w:sz w:val="18"/>
              </w:rPr>
            </w:pPr>
            <w:r w:rsidRPr="00763DFD">
              <w:rPr>
                <w:rFonts w:ascii="宋体" w:eastAsia="宋体" w:hAnsi="宋体" w:hint="eastAsia"/>
                <w:sz w:val="18"/>
              </w:rPr>
              <w:t>C</w:t>
            </w:r>
          </w:p>
        </w:tc>
        <w:tc>
          <w:tcPr>
            <w:tcW w:w="950" w:type="dxa"/>
          </w:tcPr>
          <w:p w:rsidR="00EE1808" w:rsidRPr="00763DFD" w:rsidRDefault="00EE1808" w:rsidP="00B45B79">
            <w:pPr>
              <w:snapToGrid w:val="0"/>
              <w:rPr>
                <w:rFonts w:ascii="宋体" w:eastAsia="宋体" w:hAnsi="宋体" w:hint="eastAsia"/>
                <w:sz w:val="18"/>
              </w:rPr>
            </w:pPr>
            <w:r w:rsidRPr="00763DFD">
              <w:rPr>
                <w:rFonts w:ascii="宋体" w:eastAsia="宋体" w:hAnsi="宋体" w:hint="eastAsia"/>
                <w:sz w:val="18"/>
              </w:rPr>
              <w:t>9</w:t>
            </w:r>
          </w:p>
        </w:tc>
        <w:tc>
          <w:tcPr>
            <w:tcW w:w="2030" w:type="dxa"/>
          </w:tcPr>
          <w:p w:rsidR="00EE1808" w:rsidRPr="00763DFD" w:rsidRDefault="00EE1808" w:rsidP="00B45B79">
            <w:pPr>
              <w:snapToGrid w:val="0"/>
              <w:rPr>
                <w:rFonts w:ascii="宋体" w:eastAsia="宋体" w:hAnsi="宋体" w:hint="eastAsia"/>
                <w:sz w:val="18"/>
              </w:rPr>
            </w:pPr>
            <w:r w:rsidRPr="00763DFD">
              <w:rPr>
                <w:rFonts w:ascii="宋体" w:eastAsia="宋体" w:hAnsi="宋体" w:hint="eastAsia"/>
                <w:sz w:val="18"/>
              </w:rPr>
              <w:t>网点号码</w:t>
            </w:r>
          </w:p>
        </w:tc>
        <w:tc>
          <w:tcPr>
            <w:tcW w:w="2390" w:type="dxa"/>
          </w:tcPr>
          <w:p w:rsidR="00EE1808" w:rsidRDefault="00EE1808" w:rsidP="00B45B79">
            <w:pPr>
              <w:snapToGrid w:val="0"/>
              <w:rPr>
                <w:rFonts w:ascii="宋体" w:eastAsia="宋体" w:hAnsi="宋体" w:hint="eastAsia"/>
                <w:sz w:val="18"/>
              </w:rPr>
            </w:pPr>
            <w:r w:rsidRPr="00763DFD">
              <w:rPr>
                <w:rFonts w:ascii="宋体" w:eastAsia="宋体" w:hAnsi="宋体" w:hint="eastAsia"/>
                <w:sz w:val="18"/>
              </w:rPr>
              <w:t>托管网点号码。对大集中方式的销售人，此字段与销售人代码相同。</w:t>
            </w:r>
          </w:p>
          <w:p w:rsidR="00340917" w:rsidRPr="00763DFD" w:rsidRDefault="00340917" w:rsidP="00BC4547">
            <w:pPr>
              <w:snapToGrid w:val="0"/>
              <w:rPr>
                <w:rFonts w:ascii="宋体" w:eastAsia="宋体" w:hAnsi="宋体"/>
                <w:sz w:val="18"/>
              </w:rPr>
            </w:pPr>
            <w:r w:rsidRPr="00340917">
              <w:rPr>
                <w:rFonts w:ascii="宋体" w:eastAsia="宋体" w:hAnsi="宋体" w:hint="eastAsia"/>
                <w:color w:val="FF0000"/>
                <w:sz w:val="18"/>
              </w:rPr>
              <w:t>此字段为101表示上海场内，为102表示深圳场内</w:t>
            </w:r>
            <w:r>
              <w:rPr>
                <w:rFonts w:ascii="宋体" w:eastAsia="宋体" w:hAnsi="宋体" w:hint="eastAsia"/>
                <w:sz w:val="18"/>
              </w:rPr>
              <w:t>。</w:t>
            </w:r>
          </w:p>
        </w:tc>
        <w:tc>
          <w:tcPr>
            <w:tcW w:w="620" w:type="dxa"/>
          </w:tcPr>
          <w:p w:rsidR="00EE1808" w:rsidRPr="00763DFD" w:rsidRDefault="00EE1808" w:rsidP="00B45B79">
            <w:pPr>
              <w:snapToGrid w:val="0"/>
              <w:jc w:val="center"/>
              <w:rPr>
                <w:rFonts w:ascii="宋体" w:eastAsia="宋体" w:hAnsi="宋体" w:hint="eastAsia"/>
                <w:sz w:val="18"/>
              </w:rPr>
            </w:pPr>
            <w:r w:rsidRPr="00763DFD">
              <w:rPr>
                <w:rFonts w:ascii="宋体" w:eastAsia="宋体" w:hAnsi="宋体" w:hint="eastAsia"/>
                <w:sz w:val="18"/>
              </w:rPr>
              <w:t>N</w:t>
            </w:r>
          </w:p>
        </w:tc>
      </w:tr>
      <w:tr w:rsidR="00EE1808" w:rsidRPr="00763DFD" w:rsidTr="00B45B79">
        <w:tblPrEx>
          <w:tblCellMar>
            <w:top w:w="0" w:type="dxa"/>
            <w:bottom w:w="0" w:type="dxa"/>
          </w:tblCellMar>
        </w:tblPrEx>
        <w:trPr>
          <w:jc w:val="center"/>
        </w:trPr>
        <w:tc>
          <w:tcPr>
            <w:tcW w:w="648" w:type="dxa"/>
          </w:tcPr>
          <w:p w:rsidR="00EE1808" w:rsidRPr="00763DFD" w:rsidRDefault="00EE1808"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135</w:t>
            </w:r>
          </w:p>
        </w:tc>
        <w:tc>
          <w:tcPr>
            <w:tcW w:w="2182" w:type="dxa"/>
          </w:tcPr>
          <w:p w:rsidR="00EE1808" w:rsidRPr="00763DFD" w:rsidRDefault="00EE1808" w:rsidP="00B45B79">
            <w:pPr>
              <w:snapToGrid w:val="0"/>
              <w:rPr>
                <w:rFonts w:ascii="宋体" w:eastAsia="宋体" w:hAnsi="宋体"/>
                <w:sz w:val="18"/>
              </w:rPr>
            </w:pPr>
            <w:r w:rsidRPr="00763DFD">
              <w:rPr>
                <w:rFonts w:ascii="宋体" w:eastAsia="宋体" w:hAnsi="宋体"/>
                <w:sz w:val="18"/>
              </w:rPr>
              <w:t>BusinessCode</w:t>
            </w:r>
          </w:p>
        </w:tc>
        <w:tc>
          <w:tcPr>
            <w:tcW w:w="720" w:type="dxa"/>
          </w:tcPr>
          <w:p w:rsidR="00EE1808" w:rsidRPr="00763DFD" w:rsidRDefault="00EE1808" w:rsidP="00B45B79">
            <w:pPr>
              <w:snapToGrid w:val="0"/>
              <w:rPr>
                <w:rFonts w:ascii="宋体" w:eastAsia="宋体" w:hAnsi="宋体"/>
                <w:sz w:val="18"/>
              </w:rPr>
            </w:pPr>
            <w:r w:rsidRPr="00763DFD">
              <w:rPr>
                <w:rFonts w:ascii="宋体" w:eastAsia="宋体" w:hAnsi="宋体" w:hint="eastAsia"/>
                <w:sz w:val="18"/>
              </w:rPr>
              <w:t>A</w:t>
            </w:r>
          </w:p>
        </w:tc>
        <w:tc>
          <w:tcPr>
            <w:tcW w:w="950" w:type="dxa"/>
          </w:tcPr>
          <w:p w:rsidR="00EE1808" w:rsidRPr="00763DFD" w:rsidRDefault="00EE1808" w:rsidP="00B45B79">
            <w:pPr>
              <w:snapToGrid w:val="0"/>
              <w:rPr>
                <w:rFonts w:ascii="宋体" w:eastAsia="宋体" w:hAnsi="宋体"/>
                <w:sz w:val="18"/>
              </w:rPr>
            </w:pPr>
            <w:r w:rsidRPr="00763DFD">
              <w:rPr>
                <w:rFonts w:ascii="宋体" w:eastAsia="宋体" w:hAnsi="宋体" w:hint="eastAsia"/>
                <w:sz w:val="18"/>
              </w:rPr>
              <w:t>3</w:t>
            </w:r>
          </w:p>
        </w:tc>
        <w:tc>
          <w:tcPr>
            <w:tcW w:w="2030" w:type="dxa"/>
          </w:tcPr>
          <w:p w:rsidR="00EE1808" w:rsidRPr="00763DFD" w:rsidRDefault="00EE1808" w:rsidP="00B45B79">
            <w:pPr>
              <w:pStyle w:val="affffe"/>
              <w:widowControl w:val="0"/>
              <w:snapToGrid w:val="0"/>
              <w:spacing w:before="0"/>
              <w:rPr>
                <w:rFonts w:ascii="宋体" w:hAnsi="宋体" w:hint="eastAsia"/>
                <w:kern w:val="2"/>
              </w:rPr>
            </w:pPr>
            <w:r w:rsidRPr="00763DFD">
              <w:rPr>
                <w:rFonts w:ascii="宋体" w:hAnsi="宋体" w:hint="eastAsia"/>
                <w:kern w:val="2"/>
              </w:rPr>
              <w:t>业务代码</w:t>
            </w:r>
          </w:p>
        </w:tc>
        <w:tc>
          <w:tcPr>
            <w:tcW w:w="2390" w:type="dxa"/>
          </w:tcPr>
          <w:p w:rsidR="0038519C" w:rsidRPr="00763DFD" w:rsidRDefault="00EE1808" w:rsidP="0038519C">
            <w:pPr>
              <w:rPr>
                <w:rFonts w:ascii="宋体" w:eastAsia="宋体" w:hAnsi="宋体" w:hint="eastAsia"/>
                <w:sz w:val="18"/>
              </w:rPr>
            </w:pPr>
            <w:r w:rsidRPr="00763DFD">
              <w:rPr>
                <w:rFonts w:ascii="宋体" w:eastAsia="宋体" w:hAnsi="宋体" w:hint="eastAsia"/>
                <w:sz w:val="18"/>
              </w:rPr>
              <w:t>120为认购，122为申购，124为赎回，163为定额赎回，142为强制赎回，126为转托管，136为基金转换，139为定时定额申购，143为分红，130为认购结果，191为ETF基金申购，194为ETF基金赎回，172</w:t>
            </w:r>
            <w:r w:rsidR="0038519C" w:rsidRPr="00763DFD">
              <w:rPr>
                <w:rFonts w:ascii="宋体" w:eastAsia="宋体" w:hAnsi="宋体" w:hint="eastAsia"/>
                <w:sz w:val="18"/>
              </w:rPr>
              <w:t>为月费，173为销售服务费，174为尾随佣金。</w:t>
            </w:r>
          </w:p>
          <w:p w:rsidR="00EE1808" w:rsidRPr="00763DFD" w:rsidRDefault="00EE1808" w:rsidP="00B45B79">
            <w:pPr>
              <w:rPr>
                <w:rFonts w:ascii="宋体" w:eastAsia="宋体" w:hAnsi="宋体" w:hint="eastAsia"/>
                <w:sz w:val="18"/>
              </w:rPr>
            </w:pPr>
          </w:p>
        </w:tc>
        <w:tc>
          <w:tcPr>
            <w:tcW w:w="620" w:type="dxa"/>
            <w:vAlign w:val="center"/>
          </w:tcPr>
          <w:p w:rsidR="00EE1808" w:rsidRPr="00763DFD" w:rsidRDefault="00EE1808" w:rsidP="00B45B79">
            <w:pPr>
              <w:widowControl/>
              <w:jc w:val="center"/>
              <w:rPr>
                <w:rFonts w:ascii="宋体" w:eastAsia="宋体" w:hAnsi="宋体" w:hint="eastAsia"/>
                <w:sz w:val="18"/>
              </w:rPr>
            </w:pPr>
            <w:r w:rsidRPr="00763DFD">
              <w:rPr>
                <w:rFonts w:ascii="宋体" w:eastAsia="宋体" w:hAnsi="宋体" w:hint="eastAsia"/>
                <w:sz w:val="18"/>
              </w:rPr>
              <w:t>Y</w:t>
            </w:r>
          </w:p>
        </w:tc>
      </w:tr>
      <w:tr w:rsidR="00EE1808" w:rsidRPr="00763DFD" w:rsidTr="00B45B79">
        <w:tblPrEx>
          <w:tblCellMar>
            <w:top w:w="0" w:type="dxa"/>
            <w:bottom w:w="0" w:type="dxa"/>
          </w:tblCellMar>
        </w:tblPrEx>
        <w:trPr>
          <w:jc w:val="center"/>
        </w:trPr>
        <w:tc>
          <w:tcPr>
            <w:tcW w:w="648" w:type="dxa"/>
          </w:tcPr>
          <w:p w:rsidR="00EE1808" w:rsidRPr="00763DFD" w:rsidRDefault="00EE1808"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320</w:t>
            </w:r>
          </w:p>
        </w:tc>
        <w:tc>
          <w:tcPr>
            <w:tcW w:w="2182" w:type="dxa"/>
            <w:vAlign w:val="center"/>
          </w:tcPr>
          <w:p w:rsidR="00EE1808" w:rsidRPr="00763DFD" w:rsidRDefault="00EE1808" w:rsidP="00B45B79">
            <w:pPr>
              <w:rPr>
                <w:rFonts w:ascii="宋体" w:eastAsia="宋体" w:hAnsi="宋体" w:hint="eastAsia"/>
                <w:sz w:val="18"/>
              </w:rPr>
            </w:pPr>
            <w:r w:rsidRPr="00763DFD">
              <w:rPr>
                <w:rFonts w:ascii="宋体" w:eastAsia="宋体" w:hAnsi="宋体" w:hint="eastAsia"/>
                <w:sz w:val="18"/>
              </w:rPr>
              <w:t>CapitalType</w:t>
            </w:r>
          </w:p>
        </w:tc>
        <w:tc>
          <w:tcPr>
            <w:tcW w:w="720" w:type="dxa"/>
          </w:tcPr>
          <w:p w:rsidR="00EE1808" w:rsidRPr="00763DFD" w:rsidRDefault="00EE1808" w:rsidP="00B45B79">
            <w:pPr>
              <w:rPr>
                <w:rFonts w:ascii="宋体" w:eastAsia="宋体" w:hAnsi="宋体" w:hint="eastAsia"/>
                <w:sz w:val="18"/>
              </w:rPr>
            </w:pPr>
            <w:r w:rsidRPr="00763DFD">
              <w:rPr>
                <w:rFonts w:ascii="宋体" w:eastAsia="宋体" w:hAnsi="宋体" w:hint="eastAsia"/>
                <w:sz w:val="18"/>
              </w:rPr>
              <w:t>C</w:t>
            </w:r>
          </w:p>
        </w:tc>
        <w:tc>
          <w:tcPr>
            <w:tcW w:w="950" w:type="dxa"/>
          </w:tcPr>
          <w:p w:rsidR="00EE1808" w:rsidRPr="00763DFD" w:rsidRDefault="00EE1808" w:rsidP="00B45B79">
            <w:pPr>
              <w:rPr>
                <w:rFonts w:ascii="宋体" w:eastAsia="宋体" w:hAnsi="宋体" w:hint="eastAsia"/>
                <w:sz w:val="18"/>
              </w:rPr>
            </w:pPr>
            <w:r w:rsidRPr="00763DFD">
              <w:rPr>
                <w:rFonts w:ascii="宋体" w:eastAsia="宋体" w:hAnsi="宋体" w:hint="eastAsia"/>
                <w:sz w:val="18"/>
              </w:rPr>
              <w:t>3</w:t>
            </w:r>
          </w:p>
        </w:tc>
        <w:tc>
          <w:tcPr>
            <w:tcW w:w="2030" w:type="dxa"/>
          </w:tcPr>
          <w:p w:rsidR="00EE1808" w:rsidRPr="00763DFD" w:rsidRDefault="00EE1808" w:rsidP="00B45B79">
            <w:pPr>
              <w:spacing w:line="240" w:lineRule="atLeast"/>
              <w:rPr>
                <w:rFonts w:ascii="宋体" w:eastAsia="宋体" w:hAnsi="宋体"/>
                <w:sz w:val="18"/>
              </w:rPr>
            </w:pPr>
            <w:r w:rsidRPr="00763DFD">
              <w:rPr>
                <w:rFonts w:ascii="宋体" w:eastAsia="宋体" w:hAnsi="宋体"/>
                <w:sz w:val="18"/>
              </w:rPr>
              <w:t>资金类型</w:t>
            </w:r>
          </w:p>
        </w:tc>
        <w:tc>
          <w:tcPr>
            <w:tcW w:w="2390" w:type="dxa"/>
          </w:tcPr>
          <w:p w:rsidR="00EE1808" w:rsidRPr="00763DFD" w:rsidRDefault="00EE1808" w:rsidP="00B45B79">
            <w:pPr>
              <w:rPr>
                <w:rFonts w:ascii="宋体" w:eastAsia="宋体" w:hAnsi="宋体" w:hint="eastAsia"/>
                <w:kern w:val="0"/>
                <w:sz w:val="18"/>
                <w:lang w:val="zh-CN"/>
              </w:rPr>
            </w:pPr>
            <w:r w:rsidRPr="00763DFD">
              <w:rPr>
                <w:rFonts w:ascii="宋体" w:eastAsia="宋体" w:hAnsi="宋体" w:hint="eastAsia"/>
                <w:kern w:val="0"/>
                <w:sz w:val="18"/>
                <w:lang w:val="zh-CN"/>
              </w:rPr>
              <w:t>表示费用的类型</w:t>
            </w:r>
          </w:p>
          <w:p w:rsidR="00EE1808" w:rsidRPr="00763DFD" w:rsidRDefault="00EE1808" w:rsidP="00B45B79">
            <w:pPr>
              <w:rPr>
                <w:rFonts w:ascii="宋体" w:eastAsia="宋体" w:hAnsi="宋体" w:hint="eastAsia"/>
                <w:kern w:val="0"/>
                <w:sz w:val="18"/>
                <w:lang w:val="zh-CN"/>
              </w:rPr>
            </w:pPr>
            <w:r w:rsidRPr="00763DFD">
              <w:rPr>
                <w:rFonts w:ascii="宋体" w:eastAsia="宋体" w:hAnsi="宋体"/>
                <w:kern w:val="0"/>
                <w:sz w:val="18"/>
                <w:lang w:val="zh-CN"/>
              </w:rPr>
              <w:t>002</w:t>
            </w:r>
            <w:r w:rsidRPr="00763DFD">
              <w:rPr>
                <w:rFonts w:ascii="宋体" w:eastAsia="宋体" w:hAnsi="宋体" w:hint="eastAsia"/>
                <w:kern w:val="0"/>
                <w:sz w:val="18"/>
                <w:lang w:val="zh-CN"/>
              </w:rPr>
              <w:t>-</w:t>
            </w:r>
            <w:r w:rsidRPr="00763DFD">
              <w:rPr>
                <w:rFonts w:ascii="宋体" w:eastAsia="宋体" w:hAnsi="宋体"/>
                <w:kern w:val="0"/>
                <w:sz w:val="18"/>
                <w:lang w:val="zh-CN"/>
              </w:rPr>
              <w:t>手续费003</w:t>
            </w:r>
            <w:r w:rsidRPr="00763DFD">
              <w:rPr>
                <w:rFonts w:ascii="宋体" w:eastAsia="宋体" w:hAnsi="宋体" w:hint="eastAsia"/>
                <w:kern w:val="0"/>
                <w:sz w:val="18"/>
                <w:lang w:val="zh-CN"/>
              </w:rPr>
              <w:t>-</w:t>
            </w:r>
            <w:r w:rsidRPr="00763DFD">
              <w:rPr>
                <w:rFonts w:ascii="宋体" w:eastAsia="宋体" w:hAnsi="宋体"/>
                <w:kern w:val="0"/>
                <w:sz w:val="18"/>
                <w:lang w:val="zh-CN"/>
              </w:rPr>
              <w:t>代理费004</w:t>
            </w:r>
            <w:r w:rsidRPr="00763DFD">
              <w:rPr>
                <w:rFonts w:ascii="宋体" w:eastAsia="宋体" w:hAnsi="宋体" w:hint="eastAsia"/>
                <w:kern w:val="0"/>
                <w:sz w:val="18"/>
                <w:lang w:val="zh-CN"/>
              </w:rPr>
              <w:t>-</w:t>
            </w:r>
            <w:r w:rsidRPr="00763DFD">
              <w:rPr>
                <w:rFonts w:ascii="宋体" w:eastAsia="宋体" w:hAnsi="宋体"/>
                <w:kern w:val="0"/>
                <w:sz w:val="18"/>
                <w:lang w:val="zh-CN"/>
              </w:rPr>
              <w:t>印花税005</w:t>
            </w:r>
            <w:r w:rsidRPr="00763DFD">
              <w:rPr>
                <w:rFonts w:ascii="宋体" w:eastAsia="宋体" w:hAnsi="宋体" w:hint="eastAsia"/>
                <w:kern w:val="0"/>
                <w:sz w:val="18"/>
                <w:lang w:val="zh-CN"/>
              </w:rPr>
              <w:t>-认购成功</w:t>
            </w:r>
            <w:r w:rsidRPr="00763DFD">
              <w:rPr>
                <w:rFonts w:ascii="宋体" w:eastAsia="宋体" w:hAnsi="宋体"/>
                <w:kern w:val="0"/>
                <w:sz w:val="18"/>
                <w:lang w:val="zh-CN"/>
              </w:rPr>
              <w:t>利息006</w:t>
            </w:r>
            <w:r w:rsidRPr="00763DFD">
              <w:rPr>
                <w:rFonts w:ascii="宋体" w:eastAsia="宋体" w:hAnsi="宋体" w:hint="eastAsia"/>
                <w:kern w:val="0"/>
                <w:sz w:val="18"/>
                <w:lang w:val="zh-CN"/>
              </w:rPr>
              <w:t>-</w:t>
            </w:r>
            <w:r w:rsidRPr="00763DFD">
              <w:rPr>
                <w:rFonts w:ascii="宋体" w:eastAsia="宋体" w:hAnsi="宋体"/>
                <w:kern w:val="0"/>
                <w:sz w:val="18"/>
                <w:lang w:val="zh-CN"/>
              </w:rPr>
              <w:t>利息税007</w:t>
            </w:r>
            <w:r w:rsidRPr="00763DFD">
              <w:rPr>
                <w:rFonts w:ascii="宋体" w:eastAsia="宋体" w:hAnsi="宋体" w:hint="eastAsia"/>
                <w:kern w:val="0"/>
                <w:sz w:val="18"/>
                <w:lang w:val="zh-CN"/>
              </w:rPr>
              <w:t>-</w:t>
            </w:r>
            <w:r w:rsidRPr="00763DFD">
              <w:rPr>
                <w:rFonts w:ascii="宋体" w:eastAsia="宋体" w:hAnsi="宋体"/>
                <w:kern w:val="0"/>
                <w:sz w:val="18"/>
                <w:lang w:val="zh-CN"/>
              </w:rPr>
              <w:t>过户费008</w:t>
            </w:r>
            <w:r w:rsidRPr="00763DFD">
              <w:rPr>
                <w:rFonts w:ascii="宋体" w:eastAsia="宋体" w:hAnsi="宋体" w:hint="eastAsia"/>
                <w:kern w:val="0"/>
                <w:sz w:val="18"/>
                <w:lang w:val="zh-CN"/>
              </w:rPr>
              <w:t>-</w:t>
            </w:r>
            <w:r w:rsidRPr="00763DFD">
              <w:rPr>
                <w:rFonts w:ascii="宋体" w:eastAsia="宋体" w:hAnsi="宋体"/>
                <w:kern w:val="0"/>
                <w:sz w:val="18"/>
                <w:lang w:val="zh-CN"/>
              </w:rPr>
              <w:t>其他费用009</w:t>
            </w:r>
            <w:r w:rsidRPr="00763DFD">
              <w:rPr>
                <w:rFonts w:ascii="宋体" w:eastAsia="宋体" w:hAnsi="宋体" w:hint="eastAsia"/>
                <w:kern w:val="0"/>
                <w:sz w:val="18"/>
                <w:lang w:val="zh-CN"/>
              </w:rPr>
              <w:t>-</w:t>
            </w:r>
            <w:r w:rsidRPr="00763DFD">
              <w:rPr>
                <w:rFonts w:ascii="宋体" w:eastAsia="宋体" w:hAnsi="宋体"/>
                <w:kern w:val="0"/>
                <w:sz w:val="18"/>
                <w:lang w:val="zh-CN"/>
              </w:rPr>
              <w:t>现金红利010</w:t>
            </w:r>
            <w:r w:rsidRPr="00763DFD">
              <w:rPr>
                <w:rFonts w:ascii="宋体" w:eastAsia="宋体" w:hAnsi="宋体" w:hint="eastAsia"/>
                <w:kern w:val="0"/>
                <w:sz w:val="18"/>
                <w:lang w:val="zh-CN"/>
              </w:rPr>
              <w:t>-</w:t>
            </w:r>
            <w:r w:rsidRPr="00763DFD">
              <w:rPr>
                <w:rFonts w:ascii="宋体" w:eastAsia="宋体" w:hAnsi="宋体"/>
                <w:kern w:val="0"/>
                <w:sz w:val="18"/>
                <w:lang w:val="zh-CN"/>
              </w:rPr>
              <w:t>红利所得税011</w:t>
            </w:r>
            <w:r w:rsidRPr="00763DFD">
              <w:rPr>
                <w:rFonts w:ascii="宋体" w:eastAsia="宋体" w:hAnsi="宋体" w:hint="eastAsia"/>
                <w:kern w:val="0"/>
                <w:sz w:val="18"/>
                <w:lang w:val="zh-CN"/>
              </w:rPr>
              <w:t>-认购</w:t>
            </w:r>
            <w:r w:rsidRPr="00763DFD">
              <w:rPr>
                <w:rFonts w:ascii="宋体" w:eastAsia="宋体" w:hAnsi="宋体"/>
                <w:kern w:val="0"/>
                <w:sz w:val="18"/>
                <w:lang w:val="zh-CN"/>
              </w:rPr>
              <w:t>退款金额012</w:t>
            </w:r>
            <w:r w:rsidRPr="00763DFD">
              <w:rPr>
                <w:rFonts w:ascii="宋体" w:eastAsia="宋体" w:hAnsi="宋体" w:hint="eastAsia"/>
                <w:kern w:val="0"/>
                <w:sz w:val="18"/>
                <w:lang w:val="zh-CN"/>
              </w:rPr>
              <w:t>-认购</w:t>
            </w:r>
            <w:r w:rsidRPr="00763DFD">
              <w:rPr>
                <w:rFonts w:ascii="宋体" w:eastAsia="宋体" w:hAnsi="宋体"/>
                <w:kern w:val="0"/>
                <w:sz w:val="18"/>
                <w:lang w:val="zh-CN"/>
              </w:rPr>
              <w:t>退款利息013</w:t>
            </w:r>
            <w:r w:rsidRPr="00763DFD">
              <w:rPr>
                <w:rFonts w:ascii="宋体" w:eastAsia="宋体" w:hAnsi="宋体" w:hint="eastAsia"/>
                <w:kern w:val="0"/>
                <w:sz w:val="18"/>
                <w:lang w:val="zh-CN"/>
              </w:rPr>
              <w:t>-</w:t>
            </w:r>
            <w:r w:rsidRPr="00763DFD">
              <w:rPr>
                <w:rFonts w:ascii="宋体" w:eastAsia="宋体" w:hAnsi="宋体"/>
                <w:kern w:val="0"/>
                <w:sz w:val="18"/>
                <w:lang w:val="zh-CN"/>
              </w:rPr>
              <w:t>现金分红手续费</w:t>
            </w:r>
            <w:r w:rsidRPr="00763DFD">
              <w:rPr>
                <w:rFonts w:ascii="宋体" w:eastAsia="宋体" w:hAnsi="宋体" w:hint="eastAsia"/>
                <w:kern w:val="0"/>
                <w:sz w:val="18"/>
                <w:lang w:val="zh-CN"/>
              </w:rPr>
              <w:t xml:space="preserve"> </w:t>
            </w:r>
            <w:r w:rsidRPr="00763DFD">
              <w:rPr>
                <w:rFonts w:ascii="宋体" w:eastAsia="宋体" w:hAnsi="宋体"/>
                <w:kern w:val="0"/>
                <w:sz w:val="18"/>
                <w:lang w:val="zh-CN"/>
              </w:rPr>
              <w:t>01</w:t>
            </w:r>
            <w:r w:rsidRPr="00763DFD">
              <w:rPr>
                <w:rFonts w:ascii="宋体" w:eastAsia="宋体" w:hAnsi="宋体" w:hint="eastAsia"/>
                <w:kern w:val="0"/>
                <w:sz w:val="18"/>
                <w:lang w:val="zh-CN"/>
              </w:rPr>
              <w:t>5-后收</w:t>
            </w:r>
            <w:r w:rsidRPr="00763DFD">
              <w:rPr>
                <w:rFonts w:ascii="宋体" w:eastAsia="宋体" w:hAnsi="宋体"/>
                <w:kern w:val="0"/>
                <w:sz w:val="18"/>
                <w:lang w:val="zh-CN"/>
              </w:rPr>
              <w:t>手续费</w:t>
            </w:r>
            <w:r w:rsidRPr="00763DFD">
              <w:rPr>
                <w:rFonts w:ascii="宋体" w:eastAsia="宋体" w:hAnsi="宋体" w:hint="eastAsia"/>
                <w:kern w:val="0"/>
                <w:sz w:val="18"/>
                <w:lang w:val="zh-CN"/>
              </w:rPr>
              <w:t xml:space="preserve"> 016-补差费 </w:t>
            </w:r>
            <w:r w:rsidR="00767ADA" w:rsidRPr="00763DFD">
              <w:rPr>
                <w:rFonts w:ascii="宋体" w:eastAsia="宋体" w:hAnsi="宋体" w:hint="eastAsia"/>
                <w:kern w:val="0"/>
                <w:sz w:val="18"/>
                <w:lang w:val="zh-CN"/>
              </w:rPr>
              <w:t xml:space="preserve"> 017-销售服务费018-尾随佣金</w:t>
            </w:r>
            <w:r w:rsidR="009D1EED" w:rsidRPr="00763DFD">
              <w:rPr>
                <w:rFonts w:ascii="宋体" w:eastAsia="宋体" w:hAnsi="宋体" w:hint="eastAsia"/>
                <w:kern w:val="0"/>
                <w:sz w:val="18"/>
                <w:lang w:val="zh-CN"/>
              </w:rPr>
              <w:t xml:space="preserve">020-转换代理费 </w:t>
            </w:r>
            <w:r w:rsidRPr="00763DFD">
              <w:rPr>
                <w:rFonts w:ascii="宋体" w:eastAsia="宋体" w:hAnsi="宋体" w:hint="eastAsia"/>
                <w:kern w:val="0"/>
                <w:sz w:val="18"/>
                <w:lang w:val="zh-CN"/>
              </w:rPr>
              <w:t>021-补差代理费</w:t>
            </w:r>
            <w:r w:rsidR="00F35946" w:rsidRPr="00763DFD">
              <w:rPr>
                <w:rFonts w:ascii="宋体" w:eastAsia="宋体" w:hAnsi="宋体" w:hint="eastAsia"/>
                <w:kern w:val="0"/>
                <w:sz w:val="18"/>
                <w:lang w:val="zh-CN"/>
              </w:rPr>
              <w:t xml:space="preserve"> 022-惩罚性费用</w:t>
            </w:r>
          </w:p>
        </w:tc>
        <w:tc>
          <w:tcPr>
            <w:tcW w:w="620" w:type="dxa"/>
            <w:vAlign w:val="center"/>
          </w:tcPr>
          <w:p w:rsidR="00EE1808" w:rsidRPr="00763DFD" w:rsidRDefault="00EE1808" w:rsidP="00B45B79">
            <w:pPr>
              <w:widowControl/>
              <w:jc w:val="center"/>
              <w:rPr>
                <w:rFonts w:ascii="宋体" w:eastAsia="宋体" w:hAnsi="宋体" w:hint="eastAsia"/>
                <w:sz w:val="18"/>
              </w:rPr>
            </w:pPr>
            <w:r w:rsidRPr="00763DFD">
              <w:rPr>
                <w:rFonts w:ascii="宋体" w:eastAsia="宋体" w:hAnsi="宋体" w:hint="eastAsia"/>
                <w:sz w:val="18"/>
              </w:rPr>
              <w:t>Y</w:t>
            </w:r>
          </w:p>
        </w:tc>
      </w:tr>
      <w:tr w:rsidR="00EE1808" w:rsidRPr="00763DFD" w:rsidTr="00B45B79">
        <w:tblPrEx>
          <w:tblCellMar>
            <w:top w:w="0" w:type="dxa"/>
            <w:bottom w:w="0" w:type="dxa"/>
          </w:tblCellMar>
        </w:tblPrEx>
        <w:trPr>
          <w:jc w:val="center"/>
        </w:trPr>
        <w:tc>
          <w:tcPr>
            <w:tcW w:w="648" w:type="dxa"/>
          </w:tcPr>
          <w:p w:rsidR="00EE1808" w:rsidRPr="00763DFD" w:rsidRDefault="00EE1808" w:rsidP="00B45B79">
            <w:pPr>
              <w:autoSpaceDE w:val="0"/>
              <w:autoSpaceDN w:val="0"/>
              <w:adjustRightInd w:val="0"/>
              <w:snapToGrid w:val="0"/>
              <w:jc w:val="center"/>
              <w:rPr>
                <w:rFonts w:ascii="宋体" w:eastAsia="宋体" w:hAnsi="宋体"/>
                <w:sz w:val="18"/>
              </w:rPr>
            </w:pPr>
            <w:r w:rsidRPr="00763DFD">
              <w:rPr>
                <w:rFonts w:ascii="宋体" w:eastAsia="宋体" w:hAnsi="宋体"/>
                <w:sz w:val="18"/>
              </w:rPr>
              <w:t>98</w:t>
            </w:r>
          </w:p>
        </w:tc>
        <w:tc>
          <w:tcPr>
            <w:tcW w:w="2182" w:type="dxa"/>
          </w:tcPr>
          <w:p w:rsidR="00EE1808" w:rsidRPr="00763DFD" w:rsidRDefault="00EE1808" w:rsidP="00B45B79">
            <w:pPr>
              <w:snapToGrid w:val="0"/>
              <w:rPr>
                <w:rFonts w:ascii="宋体" w:eastAsia="宋体" w:hAnsi="宋体"/>
                <w:sz w:val="18"/>
              </w:rPr>
            </w:pPr>
            <w:r w:rsidRPr="00763DFD">
              <w:rPr>
                <w:rFonts w:ascii="宋体" w:eastAsia="宋体" w:hAnsi="宋体"/>
                <w:sz w:val="18"/>
              </w:rPr>
              <w:t>IndividualOrInstitution</w:t>
            </w:r>
          </w:p>
        </w:tc>
        <w:tc>
          <w:tcPr>
            <w:tcW w:w="720" w:type="dxa"/>
          </w:tcPr>
          <w:p w:rsidR="00EE1808" w:rsidRPr="00763DFD" w:rsidRDefault="00EE1808" w:rsidP="00B45B79">
            <w:pPr>
              <w:snapToGrid w:val="0"/>
              <w:rPr>
                <w:rFonts w:ascii="宋体" w:eastAsia="宋体" w:hAnsi="宋体"/>
                <w:sz w:val="18"/>
              </w:rPr>
            </w:pPr>
            <w:r w:rsidRPr="00763DFD">
              <w:rPr>
                <w:rFonts w:ascii="宋体" w:eastAsia="宋体" w:hAnsi="宋体" w:hint="eastAsia"/>
                <w:sz w:val="18"/>
              </w:rPr>
              <w:t>A</w:t>
            </w:r>
          </w:p>
        </w:tc>
        <w:tc>
          <w:tcPr>
            <w:tcW w:w="950" w:type="dxa"/>
          </w:tcPr>
          <w:p w:rsidR="00EE1808" w:rsidRPr="00763DFD" w:rsidRDefault="00EE1808" w:rsidP="00B45B79">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EE1808" w:rsidRPr="00763DFD" w:rsidRDefault="00EE1808" w:rsidP="00B45B79">
            <w:pPr>
              <w:snapToGrid w:val="0"/>
              <w:rPr>
                <w:rFonts w:ascii="宋体" w:eastAsia="宋体" w:hAnsi="宋体" w:hint="eastAsia"/>
                <w:sz w:val="18"/>
              </w:rPr>
            </w:pPr>
            <w:r w:rsidRPr="00763DFD">
              <w:rPr>
                <w:rFonts w:ascii="宋体" w:eastAsia="宋体" w:hAnsi="宋体" w:hint="eastAsia"/>
                <w:sz w:val="18"/>
              </w:rPr>
              <w:t>个人/机构标志</w:t>
            </w:r>
          </w:p>
        </w:tc>
        <w:tc>
          <w:tcPr>
            <w:tcW w:w="2390" w:type="dxa"/>
          </w:tcPr>
          <w:p w:rsidR="00EE1808" w:rsidRPr="00763DFD" w:rsidRDefault="00EE1808" w:rsidP="00B45B79">
            <w:pPr>
              <w:snapToGrid w:val="0"/>
              <w:rPr>
                <w:rFonts w:ascii="宋体" w:eastAsia="宋体" w:hAnsi="宋体" w:hint="eastAsia"/>
                <w:sz w:val="18"/>
              </w:rPr>
            </w:pPr>
            <w:r w:rsidRPr="00763DFD">
              <w:rPr>
                <w:rFonts w:ascii="宋体" w:eastAsia="宋体" w:hAnsi="宋体" w:hint="eastAsia"/>
                <w:sz w:val="18"/>
              </w:rPr>
              <w:t>0-机构，1-个人</w:t>
            </w:r>
            <w:r w:rsidR="0044359B" w:rsidRPr="00763DFD">
              <w:rPr>
                <w:rFonts w:ascii="宋体" w:eastAsia="宋体" w:hAnsi="宋体" w:hint="eastAsia"/>
                <w:sz w:val="18"/>
              </w:rPr>
              <w:t>，2-全部</w:t>
            </w:r>
          </w:p>
        </w:tc>
        <w:tc>
          <w:tcPr>
            <w:tcW w:w="620" w:type="dxa"/>
          </w:tcPr>
          <w:p w:rsidR="00EE1808" w:rsidRPr="00763DFD" w:rsidRDefault="00EE1808" w:rsidP="00B45B79">
            <w:pPr>
              <w:snapToGrid w:val="0"/>
              <w:jc w:val="center"/>
              <w:rPr>
                <w:rFonts w:ascii="宋体" w:eastAsia="宋体" w:hAnsi="宋体"/>
                <w:sz w:val="18"/>
              </w:rPr>
            </w:pPr>
            <w:r w:rsidRPr="00763DFD">
              <w:rPr>
                <w:rFonts w:ascii="宋体" w:eastAsia="宋体" w:hAnsi="宋体"/>
                <w:sz w:val="18"/>
              </w:rPr>
              <w:t>Y</w:t>
            </w:r>
          </w:p>
        </w:tc>
      </w:tr>
      <w:tr w:rsidR="00084682" w:rsidRPr="00763DFD" w:rsidTr="00BA621A">
        <w:tblPrEx>
          <w:tblCellMar>
            <w:top w:w="0" w:type="dxa"/>
            <w:bottom w:w="0" w:type="dxa"/>
          </w:tblCellMar>
        </w:tblPrEx>
        <w:trPr>
          <w:jc w:val="center"/>
        </w:trPr>
        <w:tc>
          <w:tcPr>
            <w:tcW w:w="648" w:type="dxa"/>
          </w:tcPr>
          <w:p w:rsidR="00084682" w:rsidRPr="00763DFD" w:rsidRDefault="00084682"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365</w:t>
            </w:r>
          </w:p>
        </w:tc>
        <w:tc>
          <w:tcPr>
            <w:tcW w:w="2182" w:type="dxa"/>
          </w:tcPr>
          <w:p w:rsidR="00084682" w:rsidRPr="00763DFD" w:rsidRDefault="00084682" w:rsidP="00BA621A">
            <w:pPr>
              <w:snapToGrid w:val="0"/>
              <w:rPr>
                <w:rFonts w:ascii="宋体" w:eastAsia="宋体" w:hAnsi="宋体" w:hint="eastAsia"/>
                <w:sz w:val="18"/>
              </w:rPr>
            </w:pPr>
            <w:r w:rsidRPr="00763DFD">
              <w:rPr>
                <w:rFonts w:ascii="宋体" w:eastAsia="宋体" w:hAnsi="宋体" w:hint="eastAsia"/>
                <w:sz w:val="18"/>
              </w:rPr>
              <w:t>GetFeeRateMethod</w:t>
            </w:r>
          </w:p>
        </w:tc>
        <w:tc>
          <w:tcPr>
            <w:tcW w:w="720" w:type="dxa"/>
          </w:tcPr>
          <w:p w:rsidR="00084682" w:rsidRPr="00763DFD" w:rsidRDefault="00084682" w:rsidP="00BA621A">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084682" w:rsidRPr="00763DFD" w:rsidRDefault="00084682" w:rsidP="00BA621A">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084682" w:rsidRPr="00763DFD" w:rsidRDefault="00084682" w:rsidP="00BA621A">
            <w:pPr>
              <w:snapToGrid w:val="0"/>
              <w:rPr>
                <w:rFonts w:ascii="宋体" w:eastAsia="宋体" w:hAnsi="宋体" w:hint="eastAsia"/>
                <w:sz w:val="18"/>
              </w:rPr>
            </w:pPr>
            <w:r w:rsidRPr="00763DFD">
              <w:rPr>
                <w:rFonts w:ascii="宋体" w:eastAsia="宋体" w:hAnsi="宋体" w:hint="eastAsia"/>
                <w:sz w:val="18"/>
              </w:rPr>
              <w:t>取费率方式</w:t>
            </w:r>
          </w:p>
        </w:tc>
        <w:tc>
          <w:tcPr>
            <w:tcW w:w="2390" w:type="dxa"/>
          </w:tcPr>
          <w:p w:rsidR="00084682" w:rsidRPr="00763DFD" w:rsidRDefault="00084682" w:rsidP="00BA621A">
            <w:pPr>
              <w:snapToGrid w:val="0"/>
              <w:rPr>
                <w:rFonts w:ascii="宋体" w:eastAsia="宋体" w:hAnsi="宋体" w:hint="eastAsia"/>
                <w:sz w:val="18"/>
              </w:rPr>
            </w:pPr>
            <w:r w:rsidRPr="00763DFD">
              <w:rPr>
                <w:rFonts w:ascii="宋体" w:eastAsia="宋体" w:hAnsi="宋体" w:hint="eastAsia"/>
                <w:sz w:val="18"/>
              </w:rPr>
              <w:t>0-固定收费 1-按</w:t>
            </w:r>
            <w:r w:rsidR="0057105C" w:rsidRPr="00763DFD">
              <w:rPr>
                <w:rFonts w:ascii="宋体" w:eastAsia="宋体" w:hAnsi="宋体" w:hint="eastAsia"/>
                <w:sz w:val="18"/>
              </w:rPr>
              <w:t>金</w:t>
            </w:r>
            <w:r w:rsidRPr="00763DFD">
              <w:rPr>
                <w:rFonts w:ascii="宋体" w:eastAsia="宋体" w:hAnsi="宋体" w:hint="eastAsia"/>
                <w:sz w:val="18"/>
              </w:rPr>
              <w:t>额 2-按</w:t>
            </w:r>
            <w:r w:rsidR="0057105C" w:rsidRPr="00763DFD">
              <w:rPr>
                <w:rFonts w:ascii="宋体" w:eastAsia="宋体" w:hAnsi="宋体" w:hint="eastAsia"/>
                <w:sz w:val="18"/>
              </w:rPr>
              <w:t xml:space="preserve">天数 </w:t>
            </w:r>
            <w:r w:rsidRPr="00763DFD">
              <w:rPr>
                <w:rFonts w:ascii="宋体" w:eastAsia="宋体" w:hAnsi="宋体" w:hint="eastAsia"/>
                <w:sz w:val="18"/>
              </w:rPr>
              <w:t>3-按</w:t>
            </w:r>
            <w:r w:rsidR="0057105C" w:rsidRPr="00763DFD">
              <w:rPr>
                <w:rFonts w:ascii="宋体" w:eastAsia="宋体" w:hAnsi="宋体" w:hint="eastAsia"/>
                <w:sz w:val="18"/>
              </w:rPr>
              <w:t>份额</w:t>
            </w:r>
          </w:p>
        </w:tc>
        <w:tc>
          <w:tcPr>
            <w:tcW w:w="620" w:type="dxa"/>
            <w:vAlign w:val="center"/>
          </w:tcPr>
          <w:p w:rsidR="00084682" w:rsidRPr="00763DFD" w:rsidRDefault="00084682" w:rsidP="00BA621A">
            <w:pPr>
              <w:jc w:val="center"/>
              <w:rPr>
                <w:rFonts w:ascii="宋体" w:eastAsia="宋体" w:hAnsi="宋体" w:hint="eastAsia"/>
                <w:sz w:val="18"/>
              </w:rPr>
            </w:pPr>
            <w:r w:rsidRPr="00763DFD">
              <w:rPr>
                <w:rFonts w:ascii="宋体" w:eastAsia="宋体" w:hAnsi="宋体" w:hint="eastAsia"/>
                <w:sz w:val="18"/>
              </w:rPr>
              <w:t>Y</w:t>
            </w:r>
          </w:p>
        </w:tc>
      </w:tr>
      <w:tr w:rsidR="00BF45F1" w:rsidRPr="00763DFD" w:rsidTr="00BA621A">
        <w:tblPrEx>
          <w:tblCellMar>
            <w:top w:w="0" w:type="dxa"/>
            <w:bottom w:w="0" w:type="dxa"/>
          </w:tblCellMar>
        </w:tblPrEx>
        <w:trPr>
          <w:jc w:val="center"/>
        </w:trPr>
        <w:tc>
          <w:tcPr>
            <w:tcW w:w="648" w:type="dxa"/>
          </w:tcPr>
          <w:p w:rsidR="00BF45F1" w:rsidRPr="00763DFD" w:rsidRDefault="008E6D12" w:rsidP="00BA621A">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374</w:t>
            </w:r>
          </w:p>
        </w:tc>
        <w:tc>
          <w:tcPr>
            <w:tcW w:w="2182" w:type="dxa"/>
          </w:tcPr>
          <w:p w:rsidR="00BF45F1" w:rsidRPr="00763DFD" w:rsidRDefault="00BF45F1" w:rsidP="00BA621A">
            <w:pPr>
              <w:snapToGrid w:val="0"/>
              <w:rPr>
                <w:rFonts w:ascii="宋体" w:eastAsia="宋体" w:hAnsi="宋体" w:hint="eastAsia"/>
                <w:sz w:val="18"/>
              </w:rPr>
            </w:pPr>
            <w:r w:rsidRPr="00763DFD">
              <w:rPr>
                <w:rFonts w:ascii="宋体" w:eastAsia="宋体" w:hAnsi="宋体" w:hint="eastAsia"/>
                <w:sz w:val="18"/>
              </w:rPr>
              <w:t>ConstantFee</w:t>
            </w:r>
          </w:p>
        </w:tc>
        <w:tc>
          <w:tcPr>
            <w:tcW w:w="720" w:type="dxa"/>
          </w:tcPr>
          <w:p w:rsidR="00BF45F1" w:rsidRPr="00763DFD" w:rsidRDefault="00BF45F1" w:rsidP="00BA621A">
            <w:pPr>
              <w:snapToGrid w:val="0"/>
              <w:rPr>
                <w:rFonts w:ascii="宋体" w:eastAsia="宋体" w:hAnsi="宋体"/>
                <w:sz w:val="18"/>
              </w:rPr>
            </w:pPr>
            <w:r w:rsidRPr="00763DFD">
              <w:rPr>
                <w:rFonts w:ascii="宋体" w:eastAsia="宋体" w:hAnsi="宋体"/>
                <w:sz w:val="18"/>
              </w:rPr>
              <w:t>N</w:t>
            </w:r>
          </w:p>
        </w:tc>
        <w:tc>
          <w:tcPr>
            <w:tcW w:w="950" w:type="dxa"/>
          </w:tcPr>
          <w:p w:rsidR="00BF45F1" w:rsidRPr="00763DFD" w:rsidRDefault="00BF45F1" w:rsidP="00BA621A">
            <w:pPr>
              <w:snapToGrid w:val="0"/>
              <w:rPr>
                <w:rFonts w:ascii="宋体" w:eastAsia="宋体" w:hAnsi="宋体"/>
                <w:sz w:val="18"/>
              </w:rPr>
            </w:pPr>
            <w:r w:rsidRPr="00763DFD">
              <w:rPr>
                <w:rFonts w:ascii="宋体" w:eastAsia="宋体" w:hAnsi="宋体"/>
                <w:sz w:val="18"/>
              </w:rPr>
              <w:t>16</w:t>
            </w:r>
            <w:r w:rsidRPr="00763DFD">
              <w:rPr>
                <w:rFonts w:ascii="宋体" w:eastAsia="宋体" w:hAnsi="宋体" w:hint="eastAsia"/>
                <w:sz w:val="18"/>
              </w:rPr>
              <w:t>（两位小数）</w:t>
            </w:r>
          </w:p>
        </w:tc>
        <w:tc>
          <w:tcPr>
            <w:tcW w:w="2030" w:type="dxa"/>
          </w:tcPr>
          <w:p w:rsidR="00BF45F1" w:rsidRPr="00763DFD" w:rsidRDefault="00BF45F1" w:rsidP="00BA621A">
            <w:pPr>
              <w:snapToGrid w:val="0"/>
              <w:rPr>
                <w:rFonts w:ascii="宋体" w:eastAsia="宋体" w:hAnsi="宋体" w:hint="eastAsia"/>
                <w:sz w:val="18"/>
              </w:rPr>
            </w:pPr>
            <w:r w:rsidRPr="00763DFD">
              <w:rPr>
                <w:rFonts w:ascii="宋体" w:eastAsia="宋体" w:hAnsi="宋体" w:hint="eastAsia"/>
                <w:sz w:val="18"/>
              </w:rPr>
              <w:t>固定费用</w:t>
            </w:r>
          </w:p>
        </w:tc>
        <w:tc>
          <w:tcPr>
            <w:tcW w:w="2390" w:type="dxa"/>
          </w:tcPr>
          <w:p w:rsidR="00BF45F1" w:rsidRPr="00763DFD" w:rsidRDefault="00E07735" w:rsidP="00BA621A">
            <w:pPr>
              <w:snapToGrid w:val="0"/>
              <w:rPr>
                <w:rFonts w:ascii="宋体" w:eastAsia="宋体" w:hAnsi="宋体" w:hint="eastAsia"/>
                <w:sz w:val="18"/>
              </w:rPr>
            </w:pPr>
            <w:r w:rsidRPr="00763DFD">
              <w:rPr>
                <w:rFonts w:ascii="宋体" w:eastAsia="宋体" w:hAnsi="宋体" w:hint="eastAsia"/>
                <w:sz w:val="18"/>
              </w:rPr>
              <w:t>固定收费时必填</w:t>
            </w:r>
          </w:p>
        </w:tc>
        <w:tc>
          <w:tcPr>
            <w:tcW w:w="620" w:type="dxa"/>
            <w:vAlign w:val="center"/>
          </w:tcPr>
          <w:p w:rsidR="00BF45F1" w:rsidRPr="00763DFD" w:rsidRDefault="00E07735" w:rsidP="00BA621A">
            <w:pPr>
              <w:jc w:val="center"/>
              <w:rPr>
                <w:rFonts w:ascii="宋体" w:eastAsia="宋体" w:hAnsi="宋体" w:hint="eastAsia"/>
                <w:sz w:val="18"/>
              </w:rPr>
            </w:pPr>
            <w:r w:rsidRPr="00763DFD">
              <w:rPr>
                <w:rFonts w:ascii="宋体" w:eastAsia="宋体" w:hAnsi="宋体" w:hint="eastAsia"/>
                <w:sz w:val="18"/>
              </w:rPr>
              <w:t>N</w:t>
            </w:r>
          </w:p>
        </w:tc>
      </w:tr>
      <w:tr w:rsidR="00BF45F1" w:rsidRPr="00763DFD" w:rsidTr="00B45B79">
        <w:tblPrEx>
          <w:tblCellMar>
            <w:top w:w="0" w:type="dxa"/>
            <w:bottom w:w="0" w:type="dxa"/>
          </w:tblCellMar>
        </w:tblPrEx>
        <w:trPr>
          <w:jc w:val="center"/>
        </w:trPr>
        <w:tc>
          <w:tcPr>
            <w:tcW w:w="648" w:type="dxa"/>
          </w:tcPr>
          <w:p w:rsidR="00BF45F1" w:rsidRPr="00763DFD" w:rsidRDefault="00BF45F1"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357</w:t>
            </w:r>
          </w:p>
        </w:tc>
        <w:tc>
          <w:tcPr>
            <w:tcW w:w="2182" w:type="dxa"/>
          </w:tcPr>
          <w:p w:rsidR="00BF45F1" w:rsidRPr="00763DFD" w:rsidRDefault="00BF45F1" w:rsidP="00B45B79">
            <w:pPr>
              <w:snapToGrid w:val="0"/>
              <w:rPr>
                <w:rFonts w:ascii="宋体" w:eastAsia="宋体" w:hAnsi="宋体" w:hint="eastAsia"/>
                <w:sz w:val="18"/>
              </w:rPr>
            </w:pPr>
            <w:r w:rsidRPr="00763DFD">
              <w:rPr>
                <w:rFonts w:ascii="宋体" w:eastAsia="宋体" w:hAnsi="宋体" w:hint="eastAsia"/>
                <w:sz w:val="18"/>
              </w:rPr>
              <w:t>VolLowerLimit</w:t>
            </w:r>
          </w:p>
        </w:tc>
        <w:tc>
          <w:tcPr>
            <w:tcW w:w="720" w:type="dxa"/>
          </w:tcPr>
          <w:p w:rsidR="00BF45F1" w:rsidRPr="00763DFD" w:rsidRDefault="00BF45F1" w:rsidP="00B45B79">
            <w:pPr>
              <w:snapToGrid w:val="0"/>
              <w:rPr>
                <w:rFonts w:ascii="宋体" w:eastAsia="宋体" w:hAnsi="宋体"/>
                <w:sz w:val="18"/>
              </w:rPr>
            </w:pPr>
            <w:r w:rsidRPr="00763DFD">
              <w:rPr>
                <w:rFonts w:ascii="宋体" w:eastAsia="宋体" w:hAnsi="宋体"/>
                <w:sz w:val="18"/>
              </w:rPr>
              <w:t>N</w:t>
            </w:r>
          </w:p>
        </w:tc>
        <w:tc>
          <w:tcPr>
            <w:tcW w:w="950" w:type="dxa"/>
          </w:tcPr>
          <w:p w:rsidR="00BF45F1" w:rsidRPr="00763DFD" w:rsidRDefault="00BF45F1" w:rsidP="00B45B79">
            <w:pPr>
              <w:snapToGrid w:val="0"/>
              <w:rPr>
                <w:rFonts w:ascii="宋体" w:eastAsia="宋体" w:hAnsi="宋体"/>
                <w:sz w:val="18"/>
              </w:rPr>
            </w:pPr>
            <w:r w:rsidRPr="00763DFD">
              <w:rPr>
                <w:rFonts w:ascii="宋体" w:eastAsia="宋体" w:hAnsi="宋体"/>
                <w:sz w:val="18"/>
              </w:rPr>
              <w:t>16</w:t>
            </w:r>
            <w:r w:rsidRPr="00763DFD">
              <w:rPr>
                <w:rFonts w:ascii="宋体" w:eastAsia="宋体" w:hAnsi="宋体" w:hint="eastAsia"/>
                <w:sz w:val="18"/>
              </w:rPr>
              <w:t>（两位小数）</w:t>
            </w:r>
          </w:p>
        </w:tc>
        <w:tc>
          <w:tcPr>
            <w:tcW w:w="2030" w:type="dxa"/>
          </w:tcPr>
          <w:p w:rsidR="00BF45F1" w:rsidRPr="00763DFD" w:rsidRDefault="00BF45F1" w:rsidP="00B45B79">
            <w:pPr>
              <w:snapToGrid w:val="0"/>
              <w:rPr>
                <w:rFonts w:ascii="宋体" w:eastAsia="宋体" w:hAnsi="宋体" w:hint="eastAsia"/>
                <w:sz w:val="18"/>
              </w:rPr>
            </w:pPr>
            <w:r w:rsidRPr="00763DFD">
              <w:rPr>
                <w:rFonts w:ascii="宋体" w:eastAsia="宋体" w:hAnsi="宋体" w:hint="eastAsia"/>
                <w:sz w:val="18"/>
              </w:rPr>
              <w:t>份额下限</w:t>
            </w:r>
          </w:p>
        </w:tc>
        <w:tc>
          <w:tcPr>
            <w:tcW w:w="2390" w:type="dxa"/>
          </w:tcPr>
          <w:p w:rsidR="00BF45F1" w:rsidRPr="00763DFD" w:rsidRDefault="00F5378A" w:rsidP="00B45B79">
            <w:pPr>
              <w:snapToGrid w:val="0"/>
              <w:rPr>
                <w:rFonts w:ascii="宋体" w:eastAsia="宋体" w:hAnsi="宋体" w:hint="eastAsia"/>
                <w:sz w:val="18"/>
              </w:rPr>
            </w:pPr>
            <w:r w:rsidRPr="00763DFD">
              <w:rPr>
                <w:rFonts w:ascii="宋体" w:eastAsia="宋体" w:hAnsi="宋体" w:hint="eastAsia"/>
                <w:sz w:val="18"/>
              </w:rPr>
              <w:t>按份额分段计费时必填</w:t>
            </w:r>
          </w:p>
        </w:tc>
        <w:tc>
          <w:tcPr>
            <w:tcW w:w="620" w:type="dxa"/>
            <w:vAlign w:val="center"/>
          </w:tcPr>
          <w:p w:rsidR="00BF45F1" w:rsidRPr="00763DFD" w:rsidRDefault="00E07735" w:rsidP="00B45B79">
            <w:pPr>
              <w:jc w:val="center"/>
              <w:rPr>
                <w:rFonts w:ascii="宋体" w:eastAsia="宋体" w:hAnsi="宋体" w:hint="eastAsia"/>
                <w:sz w:val="18"/>
              </w:rPr>
            </w:pPr>
            <w:r w:rsidRPr="00763DFD">
              <w:rPr>
                <w:rFonts w:ascii="宋体" w:eastAsia="宋体" w:hAnsi="宋体" w:hint="eastAsia"/>
                <w:sz w:val="18"/>
              </w:rPr>
              <w:t>N</w:t>
            </w:r>
          </w:p>
        </w:tc>
      </w:tr>
      <w:tr w:rsidR="00F5378A" w:rsidRPr="00763DFD" w:rsidTr="00B45B79">
        <w:tblPrEx>
          <w:tblCellMar>
            <w:top w:w="0" w:type="dxa"/>
            <w:bottom w:w="0" w:type="dxa"/>
          </w:tblCellMar>
        </w:tblPrEx>
        <w:trPr>
          <w:jc w:val="center"/>
        </w:trPr>
        <w:tc>
          <w:tcPr>
            <w:tcW w:w="648" w:type="dxa"/>
          </w:tcPr>
          <w:p w:rsidR="00F5378A" w:rsidRPr="00763DFD" w:rsidRDefault="00F5378A"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358</w:t>
            </w:r>
          </w:p>
        </w:tc>
        <w:tc>
          <w:tcPr>
            <w:tcW w:w="2182"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VolUpperLimit</w:t>
            </w:r>
          </w:p>
        </w:tc>
        <w:tc>
          <w:tcPr>
            <w:tcW w:w="72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N</w:t>
            </w:r>
          </w:p>
        </w:tc>
        <w:tc>
          <w:tcPr>
            <w:tcW w:w="95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16</w:t>
            </w:r>
            <w:r w:rsidRPr="00763DFD">
              <w:rPr>
                <w:rFonts w:ascii="宋体" w:eastAsia="宋体" w:hAnsi="宋体" w:hint="eastAsia"/>
                <w:sz w:val="18"/>
              </w:rPr>
              <w:t>（两位小数）</w:t>
            </w:r>
          </w:p>
        </w:tc>
        <w:tc>
          <w:tcPr>
            <w:tcW w:w="203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份额上限</w:t>
            </w:r>
          </w:p>
        </w:tc>
        <w:tc>
          <w:tcPr>
            <w:tcW w:w="2390" w:type="dxa"/>
          </w:tcPr>
          <w:p w:rsidR="00F5378A" w:rsidRPr="00763DFD" w:rsidRDefault="00F5378A" w:rsidP="00BA621A">
            <w:pPr>
              <w:snapToGrid w:val="0"/>
              <w:rPr>
                <w:rFonts w:ascii="宋体" w:eastAsia="宋体" w:hAnsi="宋体" w:hint="eastAsia"/>
                <w:sz w:val="18"/>
              </w:rPr>
            </w:pPr>
            <w:r w:rsidRPr="00763DFD">
              <w:rPr>
                <w:rFonts w:ascii="宋体" w:eastAsia="宋体" w:hAnsi="宋体" w:hint="eastAsia"/>
                <w:sz w:val="18"/>
              </w:rPr>
              <w:t>按份额分段计费时必填</w:t>
            </w:r>
          </w:p>
        </w:tc>
        <w:tc>
          <w:tcPr>
            <w:tcW w:w="620" w:type="dxa"/>
          </w:tcPr>
          <w:p w:rsidR="00F5378A" w:rsidRPr="00763DFD" w:rsidRDefault="00F5378A" w:rsidP="00B45B79">
            <w:pPr>
              <w:snapToGrid w:val="0"/>
              <w:jc w:val="center"/>
              <w:rPr>
                <w:rFonts w:ascii="宋体" w:eastAsia="宋体" w:hAnsi="宋体" w:hint="eastAsia"/>
                <w:sz w:val="18"/>
              </w:rPr>
            </w:pPr>
            <w:r w:rsidRPr="00763DFD">
              <w:rPr>
                <w:rFonts w:ascii="宋体" w:eastAsia="宋体" w:hAnsi="宋体" w:hint="eastAsia"/>
                <w:sz w:val="18"/>
              </w:rPr>
              <w:t>N</w:t>
            </w:r>
          </w:p>
        </w:tc>
      </w:tr>
      <w:tr w:rsidR="00F5378A" w:rsidRPr="00763DFD" w:rsidTr="00B45B79">
        <w:tblPrEx>
          <w:tblCellMar>
            <w:top w:w="0" w:type="dxa"/>
            <w:bottom w:w="0" w:type="dxa"/>
          </w:tblCellMar>
        </w:tblPrEx>
        <w:trPr>
          <w:jc w:val="center"/>
        </w:trPr>
        <w:tc>
          <w:tcPr>
            <w:tcW w:w="648" w:type="dxa"/>
          </w:tcPr>
          <w:p w:rsidR="00F5378A" w:rsidRPr="00763DFD" w:rsidRDefault="00F5378A"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359</w:t>
            </w:r>
          </w:p>
        </w:tc>
        <w:tc>
          <w:tcPr>
            <w:tcW w:w="2182"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AmountLowerLimit</w:t>
            </w:r>
          </w:p>
        </w:tc>
        <w:tc>
          <w:tcPr>
            <w:tcW w:w="72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N</w:t>
            </w:r>
          </w:p>
        </w:tc>
        <w:tc>
          <w:tcPr>
            <w:tcW w:w="95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16</w:t>
            </w:r>
            <w:r w:rsidRPr="00763DFD">
              <w:rPr>
                <w:rFonts w:ascii="宋体" w:eastAsia="宋体" w:hAnsi="宋体" w:hint="eastAsia"/>
                <w:sz w:val="18"/>
              </w:rPr>
              <w:t>（两位小数）</w:t>
            </w:r>
          </w:p>
        </w:tc>
        <w:tc>
          <w:tcPr>
            <w:tcW w:w="203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金额下限</w:t>
            </w:r>
          </w:p>
        </w:tc>
        <w:tc>
          <w:tcPr>
            <w:tcW w:w="2390" w:type="dxa"/>
          </w:tcPr>
          <w:p w:rsidR="00F5378A" w:rsidRPr="00763DFD" w:rsidRDefault="00F5378A" w:rsidP="00BA621A">
            <w:pPr>
              <w:snapToGrid w:val="0"/>
              <w:rPr>
                <w:rFonts w:ascii="宋体" w:eastAsia="宋体" w:hAnsi="宋体" w:hint="eastAsia"/>
                <w:sz w:val="18"/>
              </w:rPr>
            </w:pPr>
            <w:r w:rsidRPr="00763DFD">
              <w:rPr>
                <w:rFonts w:ascii="宋体" w:eastAsia="宋体" w:hAnsi="宋体" w:hint="eastAsia"/>
                <w:sz w:val="18"/>
              </w:rPr>
              <w:t>按金额分段计费时必填</w:t>
            </w:r>
          </w:p>
        </w:tc>
        <w:tc>
          <w:tcPr>
            <w:tcW w:w="620" w:type="dxa"/>
          </w:tcPr>
          <w:p w:rsidR="00F5378A" w:rsidRPr="00763DFD" w:rsidRDefault="00F5378A" w:rsidP="00B45B79">
            <w:pPr>
              <w:snapToGrid w:val="0"/>
              <w:jc w:val="center"/>
              <w:rPr>
                <w:rFonts w:ascii="宋体" w:eastAsia="宋体" w:hAnsi="宋体" w:hint="eastAsia"/>
                <w:sz w:val="18"/>
              </w:rPr>
            </w:pPr>
            <w:r w:rsidRPr="00763DFD">
              <w:rPr>
                <w:rFonts w:ascii="宋体" w:eastAsia="宋体" w:hAnsi="宋体" w:hint="eastAsia"/>
                <w:sz w:val="18"/>
              </w:rPr>
              <w:t>N</w:t>
            </w:r>
          </w:p>
        </w:tc>
      </w:tr>
      <w:tr w:rsidR="00F5378A" w:rsidRPr="00763DFD" w:rsidTr="00B45B79">
        <w:tblPrEx>
          <w:tblCellMar>
            <w:top w:w="0" w:type="dxa"/>
            <w:bottom w:w="0" w:type="dxa"/>
          </w:tblCellMar>
        </w:tblPrEx>
        <w:trPr>
          <w:jc w:val="center"/>
        </w:trPr>
        <w:tc>
          <w:tcPr>
            <w:tcW w:w="648" w:type="dxa"/>
          </w:tcPr>
          <w:p w:rsidR="00F5378A" w:rsidRPr="00763DFD" w:rsidRDefault="00F5378A"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360</w:t>
            </w:r>
          </w:p>
        </w:tc>
        <w:tc>
          <w:tcPr>
            <w:tcW w:w="2182"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AmountUpperLimit</w:t>
            </w:r>
          </w:p>
        </w:tc>
        <w:tc>
          <w:tcPr>
            <w:tcW w:w="72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N</w:t>
            </w:r>
          </w:p>
        </w:tc>
        <w:tc>
          <w:tcPr>
            <w:tcW w:w="95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16</w:t>
            </w:r>
            <w:r w:rsidRPr="00763DFD">
              <w:rPr>
                <w:rFonts w:ascii="宋体" w:eastAsia="宋体" w:hAnsi="宋体" w:hint="eastAsia"/>
                <w:sz w:val="18"/>
              </w:rPr>
              <w:t>（两位小数）</w:t>
            </w:r>
          </w:p>
        </w:tc>
        <w:tc>
          <w:tcPr>
            <w:tcW w:w="203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金额上限</w:t>
            </w:r>
          </w:p>
        </w:tc>
        <w:tc>
          <w:tcPr>
            <w:tcW w:w="2390" w:type="dxa"/>
          </w:tcPr>
          <w:p w:rsidR="00F5378A" w:rsidRPr="00763DFD" w:rsidRDefault="00F5378A" w:rsidP="00BA621A">
            <w:pPr>
              <w:snapToGrid w:val="0"/>
              <w:rPr>
                <w:rFonts w:ascii="宋体" w:eastAsia="宋体" w:hAnsi="宋体" w:hint="eastAsia"/>
                <w:sz w:val="18"/>
              </w:rPr>
            </w:pPr>
            <w:r w:rsidRPr="00763DFD">
              <w:rPr>
                <w:rFonts w:ascii="宋体" w:eastAsia="宋体" w:hAnsi="宋体" w:hint="eastAsia"/>
                <w:sz w:val="18"/>
              </w:rPr>
              <w:t>按金额分段计费时必填</w:t>
            </w:r>
          </w:p>
        </w:tc>
        <w:tc>
          <w:tcPr>
            <w:tcW w:w="620" w:type="dxa"/>
          </w:tcPr>
          <w:p w:rsidR="00F5378A" w:rsidRPr="00763DFD" w:rsidRDefault="00F5378A" w:rsidP="00B45B79">
            <w:pPr>
              <w:snapToGrid w:val="0"/>
              <w:jc w:val="center"/>
              <w:rPr>
                <w:rFonts w:ascii="宋体" w:eastAsia="宋体" w:hAnsi="宋体" w:hint="eastAsia"/>
                <w:sz w:val="18"/>
              </w:rPr>
            </w:pPr>
            <w:r w:rsidRPr="00763DFD">
              <w:rPr>
                <w:rFonts w:ascii="宋体" w:eastAsia="宋体" w:hAnsi="宋体" w:hint="eastAsia"/>
                <w:sz w:val="18"/>
              </w:rPr>
              <w:t>N</w:t>
            </w:r>
          </w:p>
        </w:tc>
      </w:tr>
      <w:tr w:rsidR="00F5378A" w:rsidRPr="00763DFD" w:rsidTr="00B45B79">
        <w:tblPrEx>
          <w:tblCellMar>
            <w:top w:w="0" w:type="dxa"/>
            <w:bottom w:w="0" w:type="dxa"/>
          </w:tblCellMar>
        </w:tblPrEx>
        <w:trPr>
          <w:jc w:val="center"/>
        </w:trPr>
        <w:tc>
          <w:tcPr>
            <w:tcW w:w="648" w:type="dxa"/>
          </w:tcPr>
          <w:p w:rsidR="00F5378A" w:rsidRPr="00763DFD" w:rsidRDefault="00F5378A"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361</w:t>
            </w:r>
          </w:p>
        </w:tc>
        <w:tc>
          <w:tcPr>
            <w:tcW w:w="2182"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Da</w:t>
            </w:r>
            <w:r w:rsidR="000361FB" w:rsidRPr="00763DFD">
              <w:rPr>
                <w:rFonts w:ascii="宋体" w:eastAsia="宋体" w:hAnsi="宋体" w:hint="eastAsia"/>
                <w:sz w:val="18"/>
              </w:rPr>
              <w:t>ys</w:t>
            </w:r>
            <w:r w:rsidRPr="00763DFD">
              <w:rPr>
                <w:rFonts w:ascii="宋体" w:eastAsia="宋体" w:hAnsi="宋体" w:hint="eastAsia"/>
                <w:sz w:val="18"/>
              </w:rPr>
              <w:t>LowerLimit</w:t>
            </w:r>
          </w:p>
        </w:tc>
        <w:tc>
          <w:tcPr>
            <w:tcW w:w="72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N</w:t>
            </w:r>
          </w:p>
        </w:tc>
        <w:tc>
          <w:tcPr>
            <w:tcW w:w="950" w:type="dxa"/>
          </w:tcPr>
          <w:p w:rsidR="00F5378A" w:rsidRPr="00763DFD" w:rsidRDefault="006F624A" w:rsidP="00B45B79">
            <w:pPr>
              <w:snapToGrid w:val="0"/>
              <w:rPr>
                <w:rFonts w:ascii="宋体" w:eastAsia="宋体" w:hAnsi="宋体" w:hint="eastAsia"/>
                <w:sz w:val="18"/>
              </w:rPr>
            </w:pPr>
            <w:r w:rsidRPr="00763DFD">
              <w:rPr>
                <w:rFonts w:ascii="宋体" w:eastAsia="宋体" w:hAnsi="宋体" w:hint="eastAsia"/>
                <w:sz w:val="18"/>
              </w:rPr>
              <w:t>5</w:t>
            </w:r>
          </w:p>
        </w:tc>
        <w:tc>
          <w:tcPr>
            <w:tcW w:w="203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天数下限</w:t>
            </w:r>
          </w:p>
        </w:tc>
        <w:tc>
          <w:tcPr>
            <w:tcW w:w="2390" w:type="dxa"/>
          </w:tcPr>
          <w:p w:rsidR="00F5378A" w:rsidRPr="00763DFD" w:rsidRDefault="00F5378A" w:rsidP="00BA621A">
            <w:pPr>
              <w:snapToGrid w:val="0"/>
              <w:rPr>
                <w:rFonts w:ascii="宋体" w:eastAsia="宋体" w:hAnsi="宋体" w:hint="eastAsia"/>
                <w:sz w:val="18"/>
              </w:rPr>
            </w:pPr>
            <w:r w:rsidRPr="00763DFD">
              <w:rPr>
                <w:rFonts w:ascii="宋体" w:eastAsia="宋体" w:hAnsi="宋体" w:hint="eastAsia"/>
                <w:sz w:val="18"/>
              </w:rPr>
              <w:t>按持有天数分段计费时必填</w:t>
            </w:r>
          </w:p>
        </w:tc>
        <w:tc>
          <w:tcPr>
            <w:tcW w:w="620" w:type="dxa"/>
            <w:vAlign w:val="center"/>
          </w:tcPr>
          <w:p w:rsidR="00F5378A" w:rsidRPr="00763DFD" w:rsidRDefault="00F5378A" w:rsidP="00B45B79">
            <w:pPr>
              <w:jc w:val="center"/>
              <w:rPr>
                <w:rFonts w:ascii="宋体" w:eastAsia="宋体" w:hAnsi="宋体" w:hint="eastAsia"/>
                <w:sz w:val="18"/>
              </w:rPr>
            </w:pPr>
            <w:r w:rsidRPr="00763DFD">
              <w:rPr>
                <w:rFonts w:ascii="宋体" w:eastAsia="宋体" w:hAnsi="宋体" w:hint="eastAsia"/>
                <w:sz w:val="18"/>
              </w:rPr>
              <w:t>N</w:t>
            </w:r>
          </w:p>
        </w:tc>
      </w:tr>
      <w:tr w:rsidR="00F5378A" w:rsidRPr="00763DFD" w:rsidTr="00B45B79">
        <w:tblPrEx>
          <w:tblCellMar>
            <w:top w:w="0" w:type="dxa"/>
            <w:bottom w:w="0" w:type="dxa"/>
          </w:tblCellMar>
        </w:tblPrEx>
        <w:trPr>
          <w:jc w:val="center"/>
        </w:trPr>
        <w:tc>
          <w:tcPr>
            <w:tcW w:w="648" w:type="dxa"/>
          </w:tcPr>
          <w:p w:rsidR="00F5378A" w:rsidRPr="00763DFD" w:rsidRDefault="00F5378A"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362</w:t>
            </w:r>
          </w:p>
        </w:tc>
        <w:tc>
          <w:tcPr>
            <w:tcW w:w="2182"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Da</w:t>
            </w:r>
            <w:r w:rsidR="000361FB" w:rsidRPr="00763DFD">
              <w:rPr>
                <w:rFonts w:ascii="宋体" w:eastAsia="宋体" w:hAnsi="宋体" w:hint="eastAsia"/>
                <w:sz w:val="18"/>
              </w:rPr>
              <w:t>ys</w:t>
            </w:r>
            <w:r w:rsidRPr="00763DFD">
              <w:rPr>
                <w:rFonts w:ascii="宋体" w:eastAsia="宋体" w:hAnsi="宋体" w:hint="eastAsia"/>
                <w:sz w:val="18"/>
              </w:rPr>
              <w:t>UpperLimit</w:t>
            </w:r>
          </w:p>
        </w:tc>
        <w:tc>
          <w:tcPr>
            <w:tcW w:w="72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N</w:t>
            </w:r>
          </w:p>
        </w:tc>
        <w:tc>
          <w:tcPr>
            <w:tcW w:w="950" w:type="dxa"/>
          </w:tcPr>
          <w:p w:rsidR="00F5378A" w:rsidRPr="00763DFD" w:rsidRDefault="006F624A" w:rsidP="00B45B79">
            <w:pPr>
              <w:snapToGrid w:val="0"/>
              <w:rPr>
                <w:rFonts w:ascii="宋体" w:eastAsia="宋体" w:hAnsi="宋体" w:hint="eastAsia"/>
                <w:sz w:val="18"/>
              </w:rPr>
            </w:pPr>
            <w:r w:rsidRPr="00763DFD">
              <w:rPr>
                <w:rFonts w:ascii="宋体" w:eastAsia="宋体" w:hAnsi="宋体" w:hint="eastAsia"/>
                <w:sz w:val="18"/>
              </w:rPr>
              <w:t>5</w:t>
            </w:r>
          </w:p>
        </w:tc>
        <w:tc>
          <w:tcPr>
            <w:tcW w:w="203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天数上限</w:t>
            </w:r>
          </w:p>
        </w:tc>
        <w:tc>
          <w:tcPr>
            <w:tcW w:w="2390" w:type="dxa"/>
          </w:tcPr>
          <w:p w:rsidR="00F5378A" w:rsidRPr="00763DFD" w:rsidRDefault="00F5378A" w:rsidP="00BA621A">
            <w:pPr>
              <w:snapToGrid w:val="0"/>
              <w:rPr>
                <w:rFonts w:ascii="宋体" w:eastAsia="宋体" w:hAnsi="宋体" w:hint="eastAsia"/>
                <w:sz w:val="18"/>
              </w:rPr>
            </w:pPr>
            <w:r w:rsidRPr="00763DFD">
              <w:rPr>
                <w:rFonts w:ascii="宋体" w:eastAsia="宋体" w:hAnsi="宋体" w:hint="eastAsia"/>
                <w:sz w:val="18"/>
              </w:rPr>
              <w:t>按持有天数分段计费时必填</w:t>
            </w:r>
          </w:p>
        </w:tc>
        <w:tc>
          <w:tcPr>
            <w:tcW w:w="620" w:type="dxa"/>
            <w:vAlign w:val="center"/>
          </w:tcPr>
          <w:p w:rsidR="00F5378A" w:rsidRPr="00763DFD" w:rsidRDefault="00F5378A" w:rsidP="00B45B79">
            <w:pPr>
              <w:jc w:val="center"/>
              <w:rPr>
                <w:rFonts w:ascii="宋体" w:eastAsia="宋体" w:hAnsi="宋体" w:hint="eastAsia"/>
                <w:sz w:val="18"/>
              </w:rPr>
            </w:pPr>
            <w:r w:rsidRPr="00763DFD">
              <w:rPr>
                <w:rFonts w:ascii="宋体" w:eastAsia="宋体" w:hAnsi="宋体" w:hint="eastAsia"/>
                <w:sz w:val="18"/>
              </w:rPr>
              <w:t>N</w:t>
            </w:r>
          </w:p>
        </w:tc>
      </w:tr>
      <w:tr w:rsidR="00F5378A" w:rsidRPr="00763DFD" w:rsidTr="00B45B79">
        <w:tblPrEx>
          <w:tblCellMar>
            <w:top w:w="0" w:type="dxa"/>
            <w:bottom w:w="0" w:type="dxa"/>
          </w:tblCellMar>
        </w:tblPrEx>
        <w:trPr>
          <w:jc w:val="center"/>
        </w:trPr>
        <w:tc>
          <w:tcPr>
            <w:tcW w:w="648" w:type="dxa"/>
          </w:tcPr>
          <w:p w:rsidR="00F5378A" w:rsidRPr="00763DFD" w:rsidRDefault="00F5378A"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363</w:t>
            </w:r>
          </w:p>
        </w:tc>
        <w:tc>
          <w:tcPr>
            <w:tcW w:w="2182"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MaxFee</w:t>
            </w:r>
          </w:p>
        </w:tc>
        <w:tc>
          <w:tcPr>
            <w:tcW w:w="72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N</w:t>
            </w:r>
          </w:p>
        </w:tc>
        <w:tc>
          <w:tcPr>
            <w:tcW w:w="95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16</w:t>
            </w:r>
            <w:r w:rsidRPr="00763DFD">
              <w:rPr>
                <w:rFonts w:ascii="宋体" w:eastAsia="宋体" w:hAnsi="宋体" w:hint="eastAsia"/>
                <w:sz w:val="18"/>
              </w:rPr>
              <w:t>（两位小数）</w:t>
            </w:r>
          </w:p>
        </w:tc>
        <w:tc>
          <w:tcPr>
            <w:tcW w:w="203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最高费用</w:t>
            </w:r>
          </w:p>
        </w:tc>
        <w:tc>
          <w:tcPr>
            <w:tcW w:w="239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有最高费用限制时必填，否则</w:t>
            </w:r>
            <w:r w:rsidR="006D5E1C" w:rsidRPr="00763DFD">
              <w:rPr>
                <w:rFonts w:ascii="宋体" w:eastAsia="宋体" w:hAnsi="宋体" w:hint="eastAsia"/>
                <w:sz w:val="18"/>
              </w:rPr>
              <w:t>填</w:t>
            </w:r>
            <w:r w:rsidRPr="00763DFD">
              <w:rPr>
                <w:rFonts w:ascii="宋体" w:eastAsia="宋体" w:hAnsi="宋体" w:hint="eastAsia"/>
                <w:sz w:val="18"/>
              </w:rPr>
              <w:t>全9</w:t>
            </w:r>
          </w:p>
        </w:tc>
        <w:tc>
          <w:tcPr>
            <w:tcW w:w="620" w:type="dxa"/>
            <w:vAlign w:val="center"/>
          </w:tcPr>
          <w:p w:rsidR="00F5378A" w:rsidRPr="00763DFD" w:rsidRDefault="00F5378A" w:rsidP="00B45B79">
            <w:pPr>
              <w:jc w:val="center"/>
              <w:rPr>
                <w:rFonts w:ascii="宋体" w:eastAsia="宋体" w:hAnsi="宋体" w:hint="eastAsia"/>
                <w:sz w:val="18"/>
              </w:rPr>
            </w:pPr>
            <w:r w:rsidRPr="00763DFD">
              <w:rPr>
                <w:rFonts w:ascii="宋体" w:eastAsia="宋体" w:hAnsi="宋体" w:hint="eastAsia"/>
                <w:sz w:val="18"/>
              </w:rPr>
              <w:t>N</w:t>
            </w:r>
          </w:p>
        </w:tc>
      </w:tr>
      <w:tr w:rsidR="00F063CE" w:rsidRPr="00763DFD" w:rsidTr="00B45B79">
        <w:tblPrEx>
          <w:tblCellMar>
            <w:top w:w="0" w:type="dxa"/>
            <w:bottom w:w="0" w:type="dxa"/>
          </w:tblCellMar>
        </w:tblPrEx>
        <w:trPr>
          <w:jc w:val="center"/>
        </w:trPr>
        <w:tc>
          <w:tcPr>
            <w:tcW w:w="648" w:type="dxa"/>
          </w:tcPr>
          <w:p w:rsidR="00F063CE" w:rsidRPr="00763DFD" w:rsidRDefault="00F063CE" w:rsidP="009057A5">
            <w:pPr>
              <w:autoSpaceDE w:val="0"/>
              <w:autoSpaceDN w:val="0"/>
              <w:adjustRightInd w:val="0"/>
              <w:snapToGrid w:val="0"/>
              <w:jc w:val="center"/>
              <w:rPr>
                <w:rFonts w:ascii="宋体" w:eastAsia="宋体" w:hAnsi="宋体" w:hint="eastAsia"/>
                <w:sz w:val="18"/>
              </w:rPr>
            </w:pPr>
            <w:r w:rsidRPr="00763DFD">
              <w:rPr>
                <w:rFonts w:ascii="宋体" w:eastAsia="宋体" w:hAnsi="宋体"/>
                <w:sz w:val="18"/>
              </w:rPr>
              <w:t>194</w:t>
            </w:r>
          </w:p>
        </w:tc>
        <w:tc>
          <w:tcPr>
            <w:tcW w:w="2182" w:type="dxa"/>
          </w:tcPr>
          <w:p w:rsidR="00F063CE" w:rsidRPr="00763DFD" w:rsidRDefault="00F063CE" w:rsidP="009057A5">
            <w:pPr>
              <w:snapToGrid w:val="0"/>
              <w:rPr>
                <w:rFonts w:ascii="宋体" w:eastAsia="宋体" w:hAnsi="宋体" w:hint="eastAsia"/>
                <w:sz w:val="18"/>
              </w:rPr>
            </w:pPr>
            <w:r w:rsidRPr="00763DFD">
              <w:rPr>
                <w:rFonts w:ascii="宋体" w:eastAsia="宋体" w:hAnsi="宋体"/>
                <w:sz w:val="18"/>
              </w:rPr>
              <w:t>MinFee</w:t>
            </w:r>
          </w:p>
        </w:tc>
        <w:tc>
          <w:tcPr>
            <w:tcW w:w="720" w:type="dxa"/>
          </w:tcPr>
          <w:p w:rsidR="00F063CE" w:rsidRPr="00763DFD" w:rsidRDefault="00F063CE" w:rsidP="009057A5">
            <w:pPr>
              <w:snapToGrid w:val="0"/>
              <w:rPr>
                <w:rFonts w:ascii="宋体" w:eastAsia="宋体" w:hAnsi="宋体" w:hint="eastAsia"/>
                <w:sz w:val="18"/>
              </w:rPr>
            </w:pPr>
            <w:r w:rsidRPr="00763DFD">
              <w:rPr>
                <w:rFonts w:ascii="宋体" w:eastAsia="宋体" w:hAnsi="宋体"/>
                <w:sz w:val="18"/>
              </w:rPr>
              <w:t>N</w:t>
            </w:r>
          </w:p>
        </w:tc>
        <w:tc>
          <w:tcPr>
            <w:tcW w:w="950" w:type="dxa"/>
          </w:tcPr>
          <w:p w:rsidR="00F063CE" w:rsidRPr="00763DFD" w:rsidRDefault="00F063CE" w:rsidP="009057A5">
            <w:pPr>
              <w:snapToGrid w:val="0"/>
              <w:rPr>
                <w:rFonts w:ascii="宋体" w:eastAsia="宋体" w:hAnsi="宋体" w:hint="eastAsia"/>
                <w:sz w:val="18"/>
              </w:rPr>
            </w:pPr>
            <w:r w:rsidRPr="00763DFD">
              <w:rPr>
                <w:rFonts w:ascii="宋体" w:eastAsia="宋体" w:hAnsi="宋体" w:hint="eastAsia"/>
                <w:sz w:val="18"/>
              </w:rPr>
              <w:t>10</w:t>
            </w:r>
            <w:r w:rsidRPr="00763DFD">
              <w:rPr>
                <w:rFonts w:ascii="宋体" w:eastAsia="宋体" w:hAnsi="宋体"/>
                <w:sz w:val="18"/>
              </w:rPr>
              <w:t>（两位小数）</w:t>
            </w:r>
          </w:p>
        </w:tc>
        <w:tc>
          <w:tcPr>
            <w:tcW w:w="2030" w:type="dxa"/>
          </w:tcPr>
          <w:p w:rsidR="00F063CE" w:rsidRPr="00763DFD" w:rsidRDefault="00F063CE" w:rsidP="009057A5">
            <w:pPr>
              <w:snapToGrid w:val="0"/>
              <w:rPr>
                <w:rFonts w:ascii="宋体" w:eastAsia="宋体" w:hAnsi="宋体" w:hint="eastAsia"/>
                <w:sz w:val="18"/>
              </w:rPr>
            </w:pPr>
            <w:r w:rsidRPr="00763DFD">
              <w:rPr>
                <w:rFonts w:ascii="宋体" w:eastAsia="宋体" w:hAnsi="宋体" w:hint="eastAsia"/>
                <w:sz w:val="18"/>
              </w:rPr>
              <w:t>最少收费</w:t>
            </w:r>
          </w:p>
        </w:tc>
        <w:tc>
          <w:tcPr>
            <w:tcW w:w="2390" w:type="dxa"/>
          </w:tcPr>
          <w:p w:rsidR="00F063CE" w:rsidRPr="00763DFD" w:rsidRDefault="00F063CE" w:rsidP="00B45B79">
            <w:pPr>
              <w:snapToGrid w:val="0"/>
              <w:rPr>
                <w:rFonts w:ascii="宋体" w:eastAsia="宋体" w:hAnsi="宋体" w:hint="eastAsia"/>
                <w:sz w:val="18"/>
              </w:rPr>
            </w:pPr>
            <w:r w:rsidRPr="00763DFD">
              <w:rPr>
                <w:rFonts w:ascii="宋体" w:eastAsia="宋体" w:hAnsi="宋体" w:hint="eastAsia"/>
                <w:sz w:val="18"/>
              </w:rPr>
              <w:t>有最低费用限制时必填，否则填0</w:t>
            </w:r>
          </w:p>
        </w:tc>
        <w:tc>
          <w:tcPr>
            <w:tcW w:w="620" w:type="dxa"/>
            <w:vAlign w:val="center"/>
          </w:tcPr>
          <w:p w:rsidR="00F063CE" w:rsidRPr="00763DFD" w:rsidRDefault="00F063CE" w:rsidP="00B45B79">
            <w:pPr>
              <w:jc w:val="center"/>
              <w:rPr>
                <w:rFonts w:ascii="宋体" w:eastAsia="宋体" w:hAnsi="宋体" w:hint="eastAsia"/>
                <w:sz w:val="18"/>
              </w:rPr>
            </w:pPr>
            <w:r w:rsidRPr="00763DFD">
              <w:rPr>
                <w:rFonts w:ascii="宋体" w:eastAsia="宋体" w:hAnsi="宋体" w:hint="eastAsia"/>
                <w:sz w:val="18"/>
              </w:rPr>
              <w:t>N</w:t>
            </w:r>
          </w:p>
        </w:tc>
      </w:tr>
      <w:tr w:rsidR="001A6B72" w:rsidRPr="00763DFD" w:rsidTr="00BA621A">
        <w:tblPrEx>
          <w:tblCellMar>
            <w:top w:w="0" w:type="dxa"/>
            <w:bottom w:w="0" w:type="dxa"/>
          </w:tblCellMar>
        </w:tblPrEx>
        <w:trPr>
          <w:jc w:val="center"/>
        </w:trPr>
        <w:tc>
          <w:tcPr>
            <w:tcW w:w="648" w:type="dxa"/>
          </w:tcPr>
          <w:p w:rsidR="001A6B72" w:rsidRPr="00763DFD" w:rsidRDefault="001A6B72" w:rsidP="00BA621A">
            <w:pPr>
              <w:autoSpaceDE w:val="0"/>
              <w:autoSpaceDN w:val="0"/>
              <w:adjustRightInd w:val="0"/>
              <w:snapToGrid w:val="0"/>
              <w:jc w:val="center"/>
              <w:rPr>
                <w:rFonts w:ascii="宋体" w:eastAsia="宋体" w:hAnsi="宋体"/>
                <w:sz w:val="18"/>
              </w:rPr>
            </w:pPr>
            <w:r w:rsidRPr="00763DFD">
              <w:rPr>
                <w:rFonts w:ascii="宋体" w:eastAsia="宋体" w:hAnsi="宋体" w:hint="eastAsia"/>
                <w:sz w:val="18"/>
              </w:rPr>
              <w:t>193</w:t>
            </w:r>
          </w:p>
        </w:tc>
        <w:tc>
          <w:tcPr>
            <w:tcW w:w="2182" w:type="dxa"/>
          </w:tcPr>
          <w:p w:rsidR="001A6B72" w:rsidRPr="00763DFD" w:rsidRDefault="001A6B72" w:rsidP="00BA621A">
            <w:pPr>
              <w:snapToGrid w:val="0"/>
              <w:rPr>
                <w:rFonts w:ascii="宋体" w:eastAsia="宋体" w:hAnsi="宋体"/>
                <w:sz w:val="18"/>
              </w:rPr>
            </w:pPr>
            <w:r w:rsidRPr="00763DFD">
              <w:rPr>
                <w:rFonts w:ascii="宋体" w:eastAsia="宋体" w:hAnsi="宋体" w:hint="eastAsia"/>
                <w:sz w:val="18"/>
              </w:rPr>
              <w:t>RateFee</w:t>
            </w:r>
          </w:p>
        </w:tc>
        <w:tc>
          <w:tcPr>
            <w:tcW w:w="720" w:type="dxa"/>
          </w:tcPr>
          <w:p w:rsidR="001A6B72" w:rsidRPr="00763DFD" w:rsidRDefault="001A6B72" w:rsidP="00BA621A">
            <w:pPr>
              <w:snapToGrid w:val="0"/>
              <w:rPr>
                <w:rFonts w:ascii="宋体" w:eastAsia="宋体" w:hAnsi="宋体"/>
                <w:sz w:val="18"/>
              </w:rPr>
            </w:pPr>
            <w:r w:rsidRPr="00763DFD">
              <w:rPr>
                <w:rFonts w:ascii="宋体" w:eastAsia="宋体" w:hAnsi="宋体" w:hint="eastAsia"/>
                <w:sz w:val="18"/>
              </w:rPr>
              <w:t>N</w:t>
            </w:r>
          </w:p>
        </w:tc>
        <w:tc>
          <w:tcPr>
            <w:tcW w:w="950" w:type="dxa"/>
          </w:tcPr>
          <w:p w:rsidR="001A6B72" w:rsidRPr="00763DFD" w:rsidRDefault="000B4420" w:rsidP="00BA621A">
            <w:pPr>
              <w:snapToGrid w:val="0"/>
              <w:rPr>
                <w:rFonts w:ascii="宋体" w:eastAsia="宋体" w:hAnsi="宋体"/>
                <w:sz w:val="18"/>
              </w:rPr>
            </w:pPr>
            <w:r w:rsidRPr="00763DFD">
              <w:rPr>
                <w:rFonts w:ascii="宋体" w:eastAsia="宋体" w:hAnsi="宋体" w:hint="eastAsia"/>
                <w:sz w:val="18"/>
              </w:rPr>
              <w:t>9（八位小数）</w:t>
            </w:r>
          </w:p>
        </w:tc>
        <w:tc>
          <w:tcPr>
            <w:tcW w:w="2030" w:type="dxa"/>
          </w:tcPr>
          <w:p w:rsidR="001A6B72" w:rsidRPr="00763DFD" w:rsidRDefault="001A6B72" w:rsidP="00BA621A">
            <w:pPr>
              <w:snapToGrid w:val="0"/>
              <w:rPr>
                <w:rFonts w:ascii="宋体" w:eastAsia="宋体" w:hAnsi="宋体" w:hint="eastAsia"/>
                <w:sz w:val="18"/>
              </w:rPr>
            </w:pPr>
            <w:r w:rsidRPr="00763DFD">
              <w:rPr>
                <w:rFonts w:ascii="宋体" w:eastAsia="宋体" w:hAnsi="宋体" w:hint="eastAsia"/>
                <w:sz w:val="18"/>
              </w:rPr>
              <w:t>费率</w:t>
            </w:r>
          </w:p>
        </w:tc>
        <w:tc>
          <w:tcPr>
            <w:tcW w:w="2390" w:type="dxa"/>
          </w:tcPr>
          <w:p w:rsidR="001A6B72" w:rsidRPr="00763DFD" w:rsidRDefault="00466CB1" w:rsidP="00BA621A">
            <w:pPr>
              <w:snapToGrid w:val="0"/>
              <w:rPr>
                <w:rFonts w:ascii="宋体" w:eastAsia="宋体" w:hAnsi="宋体" w:hint="eastAsia"/>
                <w:sz w:val="18"/>
              </w:rPr>
            </w:pPr>
            <w:r w:rsidRPr="00763DFD">
              <w:rPr>
                <w:rFonts w:ascii="宋体" w:eastAsia="宋体" w:hAnsi="宋体" w:hint="eastAsia"/>
                <w:sz w:val="18"/>
              </w:rPr>
              <w:t>如果是</w:t>
            </w:r>
            <w:r w:rsidR="005B1325" w:rsidRPr="00763DFD">
              <w:rPr>
                <w:rFonts w:ascii="宋体" w:eastAsia="宋体" w:hAnsi="宋体" w:hint="eastAsia"/>
                <w:sz w:val="18"/>
              </w:rPr>
              <w:t>相对费率，此处填0。</w:t>
            </w:r>
          </w:p>
        </w:tc>
        <w:tc>
          <w:tcPr>
            <w:tcW w:w="620" w:type="dxa"/>
          </w:tcPr>
          <w:p w:rsidR="001A6B72" w:rsidRPr="00763DFD" w:rsidRDefault="001A6B72" w:rsidP="00BA621A">
            <w:pPr>
              <w:snapToGrid w:val="0"/>
              <w:jc w:val="center"/>
              <w:rPr>
                <w:rFonts w:ascii="宋体" w:eastAsia="宋体" w:hAnsi="宋体" w:hint="eastAsia"/>
                <w:sz w:val="18"/>
              </w:rPr>
            </w:pPr>
            <w:r w:rsidRPr="00763DFD">
              <w:rPr>
                <w:rFonts w:ascii="宋体" w:eastAsia="宋体" w:hAnsi="宋体" w:hint="eastAsia"/>
                <w:sz w:val="18"/>
              </w:rPr>
              <w:t>Y</w:t>
            </w:r>
          </w:p>
        </w:tc>
      </w:tr>
      <w:tr w:rsidR="00F5378A" w:rsidRPr="00763DFD" w:rsidTr="00B45B79">
        <w:tblPrEx>
          <w:tblCellMar>
            <w:top w:w="0" w:type="dxa"/>
            <w:bottom w:w="0" w:type="dxa"/>
          </w:tblCellMar>
        </w:tblPrEx>
        <w:trPr>
          <w:jc w:val="center"/>
        </w:trPr>
        <w:tc>
          <w:tcPr>
            <w:tcW w:w="648" w:type="dxa"/>
          </w:tcPr>
          <w:p w:rsidR="00F5378A" w:rsidRPr="00763DFD" w:rsidRDefault="00F5378A" w:rsidP="00B45B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366</w:t>
            </w:r>
          </w:p>
        </w:tc>
        <w:tc>
          <w:tcPr>
            <w:tcW w:w="2182" w:type="dxa"/>
          </w:tcPr>
          <w:p w:rsidR="00F5378A" w:rsidRPr="00763DFD" w:rsidRDefault="00F5378A" w:rsidP="00B45B79">
            <w:pPr>
              <w:rPr>
                <w:rFonts w:ascii="宋体" w:eastAsia="宋体" w:hAnsi="宋体" w:hint="eastAsia"/>
                <w:sz w:val="18"/>
              </w:rPr>
            </w:pPr>
            <w:r w:rsidRPr="00763DFD">
              <w:rPr>
                <w:rFonts w:ascii="宋体" w:eastAsia="宋体" w:hAnsi="宋体" w:hint="eastAsia"/>
                <w:sz w:val="18"/>
              </w:rPr>
              <w:t xml:space="preserve">FeeRateFlag </w:t>
            </w:r>
          </w:p>
        </w:tc>
        <w:tc>
          <w:tcPr>
            <w:tcW w:w="72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C</w:t>
            </w:r>
          </w:p>
        </w:tc>
        <w:tc>
          <w:tcPr>
            <w:tcW w:w="950" w:type="dxa"/>
          </w:tcPr>
          <w:p w:rsidR="00F5378A" w:rsidRPr="00763DFD" w:rsidRDefault="00F5378A" w:rsidP="00B45B79">
            <w:pPr>
              <w:snapToGrid w:val="0"/>
              <w:rPr>
                <w:rFonts w:ascii="宋体" w:eastAsia="宋体" w:hAnsi="宋体"/>
                <w:sz w:val="18"/>
              </w:rPr>
            </w:pPr>
            <w:r w:rsidRPr="00763DFD">
              <w:rPr>
                <w:rFonts w:ascii="宋体" w:eastAsia="宋体" w:hAnsi="宋体"/>
                <w:sz w:val="18"/>
              </w:rPr>
              <w:t>1</w:t>
            </w:r>
          </w:p>
        </w:tc>
        <w:tc>
          <w:tcPr>
            <w:tcW w:w="203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费率标志</w:t>
            </w:r>
          </w:p>
        </w:tc>
        <w:tc>
          <w:tcPr>
            <w:tcW w:w="2390" w:type="dxa"/>
          </w:tcPr>
          <w:p w:rsidR="00F5378A" w:rsidRPr="00763DFD" w:rsidRDefault="00F5378A" w:rsidP="00B45B79">
            <w:pPr>
              <w:snapToGrid w:val="0"/>
              <w:rPr>
                <w:rFonts w:ascii="宋体" w:eastAsia="宋体" w:hAnsi="宋体" w:hint="eastAsia"/>
                <w:sz w:val="18"/>
              </w:rPr>
            </w:pPr>
            <w:r w:rsidRPr="00763DFD">
              <w:rPr>
                <w:rFonts w:ascii="宋体" w:eastAsia="宋体" w:hAnsi="宋体" w:hint="eastAsia"/>
                <w:sz w:val="18"/>
              </w:rPr>
              <w:t>0-绝对费率 1-相对费率</w:t>
            </w:r>
          </w:p>
        </w:tc>
        <w:tc>
          <w:tcPr>
            <w:tcW w:w="620" w:type="dxa"/>
            <w:vAlign w:val="center"/>
          </w:tcPr>
          <w:p w:rsidR="00F5378A" w:rsidRPr="00763DFD" w:rsidRDefault="00F5378A" w:rsidP="00B45B79">
            <w:pPr>
              <w:jc w:val="center"/>
              <w:rPr>
                <w:rFonts w:ascii="宋体" w:eastAsia="宋体" w:hAnsi="宋体" w:hint="eastAsia"/>
                <w:sz w:val="18"/>
              </w:rPr>
            </w:pPr>
            <w:r w:rsidRPr="00763DFD">
              <w:rPr>
                <w:rFonts w:ascii="宋体" w:eastAsia="宋体" w:hAnsi="宋体" w:hint="eastAsia"/>
                <w:sz w:val="18"/>
              </w:rPr>
              <w:t>Y</w:t>
            </w:r>
          </w:p>
        </w:tc>
      </w:tr>
      <w:tr w:rsidR="00F81373" w:rsidRPr="00763DFD" w:rsidTr="00B45B79">
        <w:tblPrEx>
          <w:tblCellMar>
            <w:top w:w="0" w:type="dxa"/>
            <w:bottom w:w="0" w:type="dxa"/>
          </w:tblCellMar>
        </w:tblPrEx>
        <w:trPr>
          <w:jc w:val="center"/>
        </w:trPr>
        <w:tc>
          <w:tcPr>
            <w:tcW w:w="648" w:type="dxa"/>
          </w:tcPr>
          <w:p w:rsidR="00F81373" w:rsidRPr="00763DFD" w:rsidRDefault="00F81373" w:rsidP="00721333">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380</w:t>
            </w:r>
          </w:p>
        </w:tc>
        <w:tc>
          <w:tcPr>
            <w:tcW w:w="2182" w:type="dxa"/>
          </w:tcPr>
          <w:p w:rsidR="00F81373" w:rsidRPr="00763DFD" w:rsidRDefault="00F81373" w:rsidP="00721333">
            <w:pPr>
              <w:snapToGrid w:val="0"/>
              <w:rPr>
                <w:rFonts w:ascii="宋体" w:eastAsia="宋体" w:hAnsi="宋体" w:hint="eastAsia"/>
                <w:sz w:val="18"/>
              </w:rPr>
            </w:pPr>
            <w:r w:rsidRPr="00763DFD">
              <w:rPr>
                <w:rFonts w:ascii="宋体" w:eastAsia="宋体" w:hAnsi="宋体" w:hint="eastAsia"/>
                <w:sz w:val="18"/>
              </w:rPr>
              <w:t>CompareProportion</w:t>
            </w:r>
          </w:p>
        </w:tc>
        <w:tc>
          <w:tcPr>
            <w:tcW w:w="720" w:type="dxa"/>
          </w:tcPr>
          <w:p w:rsidR="00F81373" w:rsidRPr="00763DFD" w:rsidRDefault="00F81373" w:rsidP="00721333">
            <w:pPr>
              <w:snapToGrid w:val="0"/>
              <w:rPr>
                <w:rFonts w:ascii="宋体" w:eastAsia="宋体" w:hAnsi="宋体"/>
                <w:sz w:val="18"/>
              </w:rPr>
            </w:pPr>
            <w:r w:rsidRPr="00763DFD">
              <w:rPr>
                <w:rFonts w:ascii="宋体" w:eastAsia="宋体" w:hAnsi="宋体" w:hint="eastAsia"/>
                <w:sz w:val="18"/>
              </w:rPr>
              <w:t>N</w:t>
            </w:r>
          </w:p>
        </w:tc>
        <w:tc>
          <w:tcPr>
            <w:tcW w:w="950" w:type="dxa"/>
          </w:tcPr>
          <w:p w:rsidR="00F81373" w:rsidRPr="00763DFD" w:rsidRDefault="00936D1F" w:rsidP="00721333">
            <w:pPr>
              <w:snapToGrid w:val="0"/>
              <w:rPr>
                <w:rFonts w:ascii="宋体" w:eastAsia="宋体" w:hAnsi="宋体"/>
                <w:sz w:val="18"/>
              </w:rPr>
            </w:pPr>
            <w:r w:rsidRPr="00763DFD">
              <w:rPr>
                <w:rFonts w:ascii="宋体" w:eastAsia="宋体" w:hAnsi="宋体" w:hint="eastAsia"/>
                <w:sz w:val="18"/>
              </w:rPr>
              <w:t>16</w:t>
            </w:r>
            <w:r w:rsidR="00F81373" w:rsidRPr="00763DFD">
              <w:rPr>
                <w:rFonts w:ascii="宋体" w:eastAsia="宋体" w:hAnsi="宋体" w:hint="eastAsia"/>
                <w:sz w:val="18"/>
              </w:rPr>
              <w:t>（八位小数）</w:t>
            </w:r>
          </w:p>
        </w:tc>
        <w:tc>
          <w:tcPr>
            <w:tcW w:w="2030" w:type="dxa"/>
          </w:tcPr>
          <w:p w:rsidR="00F81373" w:rsidRPr="00763DFD" w:rsidRDefault="00F81373" w:rsidP="00721333">
            <w:pPr>
              <w:snapToGrid w:val="0"/>
              <w:rPr>
                <w:rFonts w:ascii="宋体" w:eastAsia="宋体" w:hAnsi="宋体" w:hint="eastAsia"/>
                <w:sz w:val="18"/>
              </w:rPr>
            </w:pPr>
            <w:r w:rsidRPr="00763DFD">
              <w:rPr>
                <w:rFonts w:ascii="宋体" w:eastAsia="宋体" w:hAnsi="宋体" w:hint="eastAsia"/>
                <w:sz w:val="18"/>
              </w:rPr>
              <w:t>相对比例</w:t>
            </w:r>
          </w:p>
        </w:tc>
        <w:tc>
          <w:tcPr>
            <w:tcW w:w="2390" w:type="dxa"/>
          </w:tcPr>
          <w:p w:rsidR="000A553C" w:rsidRPr="00763DFD" w:rsidRDefault="000A553C" w:rsidP="00721333">
            <w:pPr>
              <w:snapToGrid w:val="0"/>
              <w:rPr>
                <w:rFonts w:ascii="宋体" w:eastAsia="宋体" w:hAnsi="宋体" w:hint="eastAsia"/>
                <w:sz w:val="18"/>
              </w:rPr>
            </w:pPr>
            <w:r w:rsidRPr="00763DFD">
              <w:rPr>
                <w:rFonts w:ascii="宋体" w:eastAsia="宋体" w:hAnsi="宋体" w:hint="eastAsia"/>
                <w:sz w:val="18"/>
              </w:rPr>
              <w:t>相对费率必填。</w:t>
            </w:r>
          </w:p>
          <w:p w:rsidR="00F81373" w:rsidRPr="00763DFD" w:rsidRDefault="00594642" w:rsidP="00721333">
            <w:pPr>
              <w:snapToGrid w:val="0"/>
              <w:rPr>
                <w:rFonts w:ascii="宋体" w:eastAsia="宋体" w:hAnsi="宋体" w:hint="eastAsia"/>
                <w:sz w:val="18"/>
              </w:rPr>
            </w:pPr>
            <w:r w:rsidRPr="00763DFD">
              <w:rPr>
                <w:rFonts w:ascii="宋体" w:eastAsia="宋体" w:hAnsi="宋体" w:hint="eastAsia"/>
                <w:sz w:val="18"/>
              </w:rPr>
              <w:t>费率针对指定费率的比例，即费率/指定费率</w:t>
            </w:r>
          </w:p>
        </w:tc>
        <w:tc>
          <w:tcPr>
            <w:tcW w:w="620" w:type="dxa"/>
            <w:vAlign w:val="center"/>
          </w:tcPr>
          <w:p w:rsidR="00F81373" w:rsidRPr="00763DFD" w:rsidRDefault="00E96676" w:rsidP="00B45B79">
            <w:pPr>
              <w:jc w:val="center"/>
              <w:rPr>
                <w:rFonts w:ascii="宋体" w:eastAsia="宋体" w:hAnsi="宋体" w:hint="eastAsia"/>
                <w:sz w:val="18"/>
              </w:rPr>
            </w:pPr>
            <w:r w:rsidRPr="00763DFD">
              <w:rPr>
                <w:rFonts w:ascii="宋体" w:eastAsia="宋体" w:hAnsi="宋体" w:hint="eastAsia"/>
                <w:sz w:val="18"/>
              </w:rPr>
              <w:t>N</w:t>
            </w:r>
          </w:p>
        </w:tc>
      </w:tr>
      <w:tr w:rsidR="00276D05" w:rsidRPr="00763DFD" w:rsidTr="00721333">
        <w:tblPrEx>
          <w:tblCellMar>
            <w:top w:w="0" w:type="dxa"/>
            <w:bottom w:w="0" w:type="dxa"/>
          </w:tblCellMar>
        </w:tblPrEx>
        <w:trPr>
          <w:jc w:val="center"/>
        </w:trPr>
        <w:tc>
          <w:tcPr>
            <w:tcW w:w="648" w:type="dxa"/>
          </w:tcPr>
          <w:p w:rsidR="00276D05" w:rsidRPr="00763DFD" w:rsidRDefault="00276D05" w:rsidP="00721333">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381</w:t>
            </w:r>
          </w:p>
        </w:tc>
        <w:tc>
          <w:tcPr>
            <w:tcW w:w="2182" w:type="dxa"/>
            <w:vAlign w:val="center"/>
          </w:tcPr>
          <w:p w:rsidR="00276D05" w:rsidRPr="00763DFD" w:rsidRDefault="00276D05" w:rsidP="00721333">
            <w:pPr>
              <w:rPr>
                <w:rFonts w:ascii="宋体" w:eastAsia="宋体" w:hAnsi="宋体" w:hint="eastAsia"/>
                <w:sz w:val="18"/>
              </w:rPr>
            </w:pPr>
            <w:r w:rsidRPr="00763DFD">
              <w:rPr>
                <w:rFonts w:ascii="宋体" w:eastAsia="宋体" w:hAnsi="宋体" w:hint="eastAsia"/>
                <w:sz w:val="18"/>
              </w:rPr>
              <w:t>CompareCapitalType</w:t>
            </w:r>
          </w:p>
        </w:tc>
        <w:tc>
          <w:tcPr>
            <w:tcW w:w="720" w:type="dxa"/>
          </w:tcPr>
          <w:p w:rsidR="00276D05" w:rsidRPr="00763DFD" w:rsidRDefault="00276D05" w:rsidP="00721333">
            <w:pPr>
              <w:rPr>
                <w:rFonts w:ascii="宋体" w:eastAsia="宋体" w:hAnsi="宋体" w:hint="eastAsia"/>
                <w:sz w:val="18"/>
              </w:rPr>
            </w:pPr>
            <w:r w:rsidRPr="00763DFD">
              <w:rPr>
                <w:rFonts w:ascii="宋体" w:eastAsia="宋体" w:hAnsi="宋体" w:hint="eastAsia"/>
                <w:sz w:val="18"/>
              </w:rPr>
              <w:t>C</w:t>
            </w:r>
          </w:p>
        </w:tc>
        <w:tc>
          <w:tcPr>
            <w:tcW w:w="950" w:type="dxa"/>
          </w:tcPr>
          <w:p w:rsidR="00276D05" w:rsidRPr="00763DFD" w:rsidRDefault="00276D05" w:rsidP="00721333">
            <w:pPr>
              <w:rPr>
                <w:rFonts w:ascii="宋体" w:eastAsia="宋体" w:hAnsi="宋体" w:hint="eastAsia"/>
                <w:sz w:val="18"/>
              </w:rPr>
            </w:pPr>
            <w:r w:rsidRPr="00763DFD">
              <w:rPr>
                <w:rFonts w:ascii="宋体" w:eastAsia="宋体" w:hAnsi="宋体" w:hint="eastAsia"/>
                <w:sz w:val="18"/>
              </w:rPr>
              <w:t>3</w:t>
            </w:r>
          </w:p>
        </w:tc>
        <w:tc>
          <w:tcPr>
            <w:tcW w:w="2030" w:type="dxa"/>
          </w:tcPr>
          <w:p w:rsidR="00276D05" w:rsidRPr="00763DFD" w:rsidRDefault="00276D05" w:rsidP="00721333">
            <w:pPr>
              <w:spacing w:line="240" w:lineRule="atLeast"/>
              <w:rPr>
                <w:rFonts w:ascii="宋体" w:eastAsia="宋体" w:hAnsi="宋体"/>
                <w:sz w:val="18"/>
              </w:rPr>
            </w:pPr>
            <w:r w:rsidRPr="00763DFD">
              <w:rPr>
                <w:rFonts w:ascii="宋体" w:eastAsia="宋体" w:hAnsi="宋体" w:hint="eastAsia"/>
                <w:sz w:val="18"/>
              </w:rPr>
              <w:t>相对</w:t>
            </w:r>
            <w:r w:rsidRPr="00763DFD">
              <w:rPr>
                <w:rFonts w:ascii="宋体" w:eastAsia="宋体" w:hAnsi="宋体"/>
                <w:sz w:val="18"/>
              </w:rPr>
              <w:t>资金类型</w:t>
            </w:r>
          </w:p>
        </w:tc>
        <w:tc>
          <w:tcPr>
            <w:tcW w:w="2390" w:type="dxa"/>
          </w:tcPr>
          <w:p w:rsidR="000A553C" w:rsidRPr="00763DFD" w:rsidRDefault="000A553C" w:rsidP="000A553C">
            <w:pPr>
              <w:snapToGrid w:val="0"/>
              <w:rPr>
                <w:rFonts w:ascii="宋体" w:eastAsia="宋体" w:hAnsi="宋体" w:hint="eastAsia"/>
                <w:sz w:val="18"/>
              </w:rPr>
            </w:pPr>
            <w:r w:rsidRPr="00763DFD">
              <w:rPr>
                <w:rFonts w:ascii="宋体" w:eastAsia="宋体" w:hAnsi="宋体" w:hint="eastAsia"/>
                <w:sz w:val="18"/>
              </w:rPr>
              <w:t>相对费率必填。</w:t>
            </w:r>
          </w:p>
          <w:p w:rsidR="00276D05" w:rsidRPr="00763DFD" w:rsidRDefault="00915930" w:rsidP="00276D05">
            <w:pPr>
              <w:rPr>
                <w:rFonts w:ascii="宋体" w:eastAsia="宋体" w:hAnsi="宋体" w:hint="eastAsia"/>
                <w:sz w:val="18"/>
              </w:rPr>
            </w:pPr>
            <w:r w:rsidRPr="00763DFD">
              <w:rPr>
                <w:rFonts w:ascii="宋体" w:eastAsia="宋体" w:hAnsi="宋体" w:hint="eastAsia"/>
                <w:sz w:val="18"/>
              </w:rPr>
              <w:t>值域</w:t>
            </w:r>
            <w:r w:rsidR="00231002" w:rsidRPr="00763DFD">
              <w:rPr>
                <w:rFonts w:ascii="宋体" w:eastAsia="宋体" w:hAnsi="宋体" w:hint="eastAsia"/>
                <w:sz w:val="18"/>
              </w:rPr>
              <w:t>参考</w:t>
            </w:r>
            <w:r w:rsidRPr="00763DFD">
              <w:rPr>
                <w:rFonts w:ascii="宋体" w:eastAsia="宋体" w:hAnsi="宋体" w:hint="eastAsia"/>
                <w:sz w:val="18"/>
              </w:rPr>
              <w:t>CapitalType</w:t>
            </w:r>
            <w:r w:rsidR="0057727D" w:rsidRPr="00763DFD">
              <w:rPr>
                <w:rFonts w:ascii="宋体" w:eastAsia="宋体" w:hAnsi="宋体" w:hint="eastAsia"/>
                <w:sz w:val="18"/>
              </w:rPr>
              <w:t>。</w:t>
            </w:r>
          </w:p>
        </w:tc>
        <w:tc>
          <w:tcPr>
            <w:tcW w:w="620" w:type="dxa"/>
            <w:vAlign w:val="center"/>
          </w:tcPr>
          <w:p w:rsidR="00276D05" w:rsidRPr="00763DFD" w:rsidRDefault="00947ABD" w:rsidP="00B45B79">
            <w:pPr>
              <w:jc w:val="center"/>
              <w:rPr>
                <w:rFonts w:ascii="宋体" w:eastAsia="宋体" w:hAnsi="宋体" w:hint="eastAsia"/>
                <w:sz w:val="18"/>
              </w:rPr>
            </w:pPr>
            <w:r w:rsidRPr="00763DFD">
              <w:rPr>
                <w:rFonts w:ascii="宋体" w:eastAsia="宋体" w:hAnsi="宋体" w:hint="eastAsia"/>
                <w:sz w:val="18"/>
              </w:rPr>
              <w:t>N</w:t>
            </w:r>
          </w:p>
        </w:tc>
      </w:tr>
      <w:tr w:rsidR="00FD044C" w:rsidRPr="00763DFD" w:rsidTr="00D71C79">
        <w:tblPrEx>
          <w:tblCellMar>
            <w:top w:w="0" w:type="dxa"/>
            <w:bottom w:w="0" w:type="dxa"/>
          </w:tblCellMar>
        </w:tblPrEx>
        <w:trPr>
          <w:jc w:val="center"/>
        </w:trPr>
        <w:tc>
          <w:tcPr>
            <w:tcW w:w="648" w:type="dxa"/>
          </w:tcPr>
          <w:p w:rsidR="00FD044C" w:rsidRPr="00763DFD" w:rsidRDefault="00FD044C"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384</w:t>
            </w:r>
          </w:p>
        </w:tc>
        <w:tc>
          <w:tcPr>
            <w:tcW w:w="2182" w:type="dxa"/>
          </w:tcPr>
          <w:p w:rsidR="00FD044C" w:rsidRPr="00763DFD" w:rsidRDefault="00FD044C" w:rsidP="00D71C79">
            <w:pPr>
              <w:snapToGrid w:val="0"/>
              <w:rPr>
                <w:rFonts w:ascii="宋体" w:eastAsia="宋体" w:hAnsi="宋体" w:hint="eastAsia"/>
                <w:sz w:val="18"/>
              </w:rPr>
            </w:pPr>
            <w:r w:rsidRPr="00763DFD">
              <w:rPr>
                <w:rFonts w:ascii="宋体" w:eastAsia="宋体" w:hAnsi="宋体" w:hint="eastAsia"/>
                <w:sz w:val="18"/>
              </w:rPr>
              <w:t>WholeFlag</w:t>
            </w:r>
          </w:p>
        </w:tc>
        <w:tc>
          <w:tcPr>
            <w:tcW w:w="720" w:type="dxa"/>
          </w:tcPr>
          <w:p w:rsidR="00FD044C" w:rsidRPr="00763DFD" w:rsidRDefault="00FD044C"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FD044C" w:rsidRPr="00763DFD" w:rsidRDefault="00FD044C"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FD044C" w:rsidRPr="00763DFD" w:rsidRDefault="00FD044C" w:rsidP="00D71C79">
            <w:pPr>
              <w:snapToGrid w:val="0"/>
              <w:rPr>
                <w:rFonts w:ascii="宋体" w:eastAsia="宋体" w:hAnsi="宋体" w:hint="eastAsia"/>
                <w:sz w:val="18"/>
              </w:rPr>
            </w:pPr>
            <w:r w:rsidRPr="00763DFD">
              <w:rPr>
                <w:rFonts w:ascii="宋体" w:eastAsia="宋体" w:hAnsi="宋体" w:hint="eastAsia"/>
                <w:sz w:val="18"/>
              </w:rPr>
              <w:t>全量标志</w:t>
            </w:r>
          </w:p>
        </w:tc>
        <w:tc>
          <w:tcPr>
            <w:tcW w:w="2390" w:type="dxa"/>
          </w:tcPr>
          <w:p w:rsidR="00FD044C" w:rsidRPr="00763DFD" w:rsidRDefault="00FD044C" w:rsidP="00D71C79">
            <w:pPr>
              <w:snapToGrid w:val="0"/>
              <w:rPr>
                <w:rFonts w:ascii="宋体" w:eastAsia="宋体" w:hAnsi="宋体" w:hint="eastAsia"/>
                <w:sz w:val="18"/>
              </w:rPr>
            </w:pPr>
            <w:r w:rsidRPr="00763DFD">
              <w:rPr>
                <w:rFonts w:ascii="宋体" w:eastAsia="宋体" w:hAnsi="宋体" w:hint="eastAsia"/>
                <w:sz w:val="18"/>
              </w:rPr>
              <w:t>0-增量   1-全量</w:t>
            </w:r>
          </w:p>
        </w:tc>
        <w:tc>
          <w:tcPr>
            <w:tcW w:w="620" w:type="dxa"/>
            <w:vAlign w:val="bottom"/>
          </w:tcPr>
          <w:p w:rsidR="00FD044C" w:rsidRPr="00763DFD" w:rsidRDefault="00FD044C" w:rsidP="00D71C79">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FD044C" w:rsidRPr="00763DFD" w:rsidTr="00D71C79">
        <w:tblPrEx>
          <w:tblCellMar>
            <w:top w:w="0" w:type="dxa"/>
            <w:bottom w:w="0" w:type="dxa"/>
          </w:tblCellMar>
        </w:tblPrEx>
        <w:trPr>
          <w:jc w:val="center"/>
        </w:trPr>
        <w:tc>
          <w:tcPr>
            <w:tcW w:w="648" w:type="dxa"/>
          </w:tcPr>
          <w:p w:rsidR="00FD044C" w:rsidRPr="00763DFD" w:rsidRDefault="00FD044C" w:rsidP="00D71C79">
            <w:pPr>
              <w:autoSpaceDE w:val="0"/>
              <w:autoSpaceDN w:val="0"/>
              <w:adjustRightInd w:val="0"/>
              <w:snapToGrid w:val="0"/>
              <w:jc w:val="center"/>
              <w:rPr>
                <w:rFonts w:ascii="宋体" w:eastAsia="宋体" w:hAnsi="宋体" w:hint="eastAsia"/>
                <w:sz w:val="18"/>
              </w:rPr>
            </w:pPr>
            <w:r w:rsidRPr="00763DFD">
              <w:rPr>
                <w:rFonts w:ascii="宋体" w:eastAsia="宋体" w:hAnsi="宋体" w:hint="eastAsia"/>
                <w:sz w:val="18"/>
              </w:rPr>
              <w:t>385</w:t>
            </w:r>
          </w:p>
        </w:tc>
        <w:tc>
          <w:tcPr>
            <w:tcW w:w="2182" w:type="dxa"/>
          </w:tcPr>
          <w:p w:rsidR="00FD044C" w:rsidRPr="00763DFD" w:rsidRDefault="00FD044C" w:rsidP="00D71C79">
            <w:pPr>
              <w:snapToGrid w:val="0"/>
              <w:rPr>
                <w:rFonts w:ascii="宋体" w:eastAsia="宋体" w:hAnsi="宋体" w:hint="eastAsia"/>
                <w:sz w:val="18"/>
              </w:rPr>
            </w:pPr>
            <w:r w:rsidRPr="00763DFD">
              <w:rPr>
                <w:rFonts w:ascii="宋体" w:eastAsia="宋体" w:hAnsi="宋体" w:hint="eastAsia"/>
                <w:sz w:val="18"/>
              </w:rPr>
              <w:t>ModifyWay</w:t>
            </w:r>
          </w:p>
        </w:tc>
        <w:tc>
          <w:tcPr>
            <w:tcW w:w="720" w:type="dxa"/>
          </w:tcPr>
          <w:p w:rsidR="00FD044C" w:rsidRPr="00763DFD" w:rsidRDefault="00FD044C" w:rsidP="00D71C79">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FD044C" w:rsidRPr="00763DFD" w:rsidRDefault="00FD044C" w:rsidP="00D71C79">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FD044C" w:rsidRPr="00763DFD" w:rsidRDefault="00FD044C" w:rsidP="00D71C79">
            <w:pPr>
              <w:snapToGrid w:val="0"/>
              <w:rPr>
                <w:rFonts w:ascii="宋体" w:eastAsia="宋体" w:hAnsi="宋体" w:hint="eastAsia"/>
                <w:sz w:val="18"/>
              </w:rPr>
            </w:pPr>
            <w:r w:rsidRPr="00763DFD">
              <w:rPr>
                <w:rFonts w:ascii="宋体" w:eastAsia="宋体" w:hAnsi="宋体" w:hint="eastAsia"/>
                <w:sz w:val="18"/>
              </w:rPr>
              <w:t>修改方式</w:t>
            </w:r>
          </w:p>
        </w:tc>
        <w:tc>
          <w:tcPr>
            <w:tcW w:w="2390" w:type="dxa"/>
          </w:tcPr>
          <w:p w:rsidR="00FD044C" w:rsidRPr="00763DFD" w:rsidRDefault="00FD044C" w:rsidP="00D71C79">
            <w:pPr>
              <w:snapToGrid w:val="0"/>
              <w:rPr>
                <w:rFonts w:ascii="宋体" w:eastAsia="宋体" w:hAnsi="宋体" w:hint="eastAsia"/>
                <w:sz w:val="18"/>
              </w:rPr>
            </w:pPr>
            <w:r w:rsidRPr="00763DFD">
              <w:rPr>
                <w:rFonts w:ascii="宋体" w:eastAsia="宋体" w:hAnsi="宋体" w:hint="eastAsia"/>
                <w:sz w:val="18"/>
              </w:rPr>
              <w:t>增量方式传递参数必填</w:t>
            </w:r>
          </w:p>
          <w:p w:rsidR="00FD044C" w:rsidRPr="00763DFD" w:rsidRDefault="00FD044C" w:rsidP="00D71C79">
            <w:pPr>
              <w:snapToGrid w:val="0"/>
              <w:rPr>
                <w:rFonts w:ascii="宋体" w:eastAsia="宋体" w:hAnsi="宋体" w:hint="eastAsia"/>
                <w:sz w:val="18"/>
              </w:rPr>
            </w:pPr>
            <w:r w:rsidRPr="00763DFD">
              <w:rPr>
                <w:rFonts w:ascii="宋体" w:eastAsia="宋体" w:hAnsi="宋体" w:hint="eastAsia"/>
                <w:sz w:val="18"/>
              </w:rPr>
              <w:t>0-新增  1-修改  2-删除</w:t>
            </w:r>
          </w:p>
        </w:tc>
        <w:tc>
          <w:tcPr>
            <w:tcW w:w="620" w:type="dxa"/>
            <w:vAlign w:val="bottom"/>
          </w:tcPr>
          <w:p w:rsidR="00FD044C" w:rsidRPr="00763DFD" w:rsidRDefault="00FD044C" w:rsidP="00D71C79">
            <w:pPr>
              <w:widowControl/>
              <w:jc w:val="center"/>
              <w:rPr>
                <w:rFonts w:ascii="宋体" w:eastAsia="宋体" w:hAnsi="宋体" w:hint="eastAsia"/>
                <w:kern w:val="0"/>
                <w:sz w:val="18"/>
              </w:rPr>
            </w:pPr>
            <w:r w:rsidRPr="00763DFD">
              <w:rPr>
                <w:rFonts w:ascii="宋体" w:eastAsia="宋体" w:hAnsi="宋体" w:hint="eastAsia"/>
                <w:kern w:val="0"/>
                <w:sz w:val="18"/>
              </w:rPr>
              <w:t>N</w:t>
            </w:r>
          </w:p>
        </w:tc>
      </w:tr>
      <w:tr w:rsidR="00FD044C" w:rsidTr="00B45B79">
        <w:tblPrEx>
          <w:tblCellMar>
            <w:top w:w="0" w:type="dxa"/>
            <w:bottom w:w="0" w:type="dxa"/>
          </w:tblCellMar>
        </w:tblPrEx>
        <w:trPr>
          <w:jc w:val="center"/>
        </w:trPr>
        <w:tc>
          <w:tcPr>
            <w:tcW w:w="648" w:type="dxa"/>
          </w:tcPr>
          <w:p w:rsidR="00FD044C" w:rsidRDefault="00FD044C" w:rsidP="00B45B79">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356</w:t>
            </w:r>
          </w:p>
        </w:tc>
        <w:tc>
          <w:tcPr>
            <w:tcW w:w="2182" w:type="dxa"/>
          </w:tcPr>
          <w:p w:rsidR="00FD044C" w:rsidRDefault="00FD044C" w:rsidP="00B45B79">
            <w:pPr>
              <w:snapToGrid w:val="0"/>
              <w:rPr>
                <w:rFonts w:ascii="宋体" w:eastAsia="宋体" w:hAnsi="宋体" w:hint="eastAsia"/>
                <w:color w:val="000000"/>
                <w:sz w:val="18"/>
              </w:rPr>
            </w:pPr>
            <w:r>
              <w:rPr>
                <w:rFonts w:ascii="宋体" w:eastAsia="宋体" w:hAnsi="宋体" w:hint="eastAsia"/>
                <w:color w:val="000000"/>
                <w:sz w:val="18"/>
              </w:rPr>
              <w:t>OperateDate</w:t>
            </w:r>
          </w:p>
        </w:tc>
        <w:tc>
          <w:tcPr>
            <w:tcW w:w="720" w:type="dxa"/>
          </w:tcPr>
          <w:p w:rsidR="00FD044C" w:rsidRDefault="00FD044C" w:rsidP="00B45B79">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FD044C" w:rsidRDefault="00FD044C" w:rsidP="00B45B79">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FD044C" w:rsidRDefault="00FD044C" w:rsidP="00B45B79">
            <w:pPr>
              <w:snapToGrid w:val="0"/>
              <w:jc w:val="left"/>
              <w:rPr>
                <w:rFonts w:ascii="宋体" w:eastAsia="宋体" w:hAnsi="宋体" w:hint="eastAsia"/>
                <w:color w:val="000000"/>
                <w:sz w:val="18"/>
              </w:rPr>
            </w:pPr>
            <w:r>
              <w:rPr>
                <w:rFonts w:ascii="宋体" w:eastAsia="宋体" w:hAnsi="宋体" w:hint="eastAsia"/>
                <w:color w:val="000000"/>
                <w:sz w:val="18"/>
              </w:rPr>
              <w:t>生效日期</w:t>
            </w:r>
          </w:p>
        </w:tc>
        <w:tc>
          <w:tcPr>
            <w:tcW w:w="2390" w:type="dxa"/>
          </w:tcPr>
          <w:p w:rsidR="00FD044C" w:rsidRDefault="00FD044C" w:rsidP="00B45B79">
            <w:pPr>
              <w:snapToGrid w:val="0"/>
              <w:rPr>
                <w:rFonts w:ascii="宋体" w:eastAsia="宋体" w:hAnsi="宋体" w:hint="eastAsia"/>
                <w:color w:val="000000"/>
                <w:sz w:val="18"/>
              </w:rPr>
            </w:pPr>
            <w:r>
              <w:rPr>
                <w:rFonts w:ascii="宋体" w:eastAsia="宋体" w:hAnsi="宋体" w:hint="eastAsia"/>
                <w:color w:val="000000"/>
                <w:sz w:val="18"/>
              </w:rPr>
              <w:t>YYYYMMDD</w:t>
            </w:r>
          </w:p>
        </w:tc>
        <w:tc>
          <w:tcPr>
            <w:tcW w:w="620" w:type="dxa"/>
          </w:tcPr>
          <w:p w:rsidR="00FD044C" w:rsidRDefault="00FD044C" w:rsidP="00B45B79">
            <w:pPr>
              <w:snapToGrid w:val="0"/>
              <w:jc w:val="center"/>
              <w:rPr>
                <w:rFonts w:ascii="宋体" w:eastAsia="宋体" w:hAnsi="宋体" w:hint="eastAsia"/>
                <w:color w:val="000000"/>
                <w:sz w:val="18"/>
              </w:rPr>
            </w:pPr>
            <w:r>
              <w:rPr>
                <w:rFonts w:ascii="宋体" w:eastAsia="宋体" w:hAnsi="宋体" w:hint="eastAsia"/>
                <w:color w:val="000000"/>
                <w:sz w:val="18"/>
              </w:rPr>
              <w:t>Y</w:t>
            </w:r>
          </w:p>
        </w:tc>
      </w:tr>
      <w:tr w:rsidR="00FD044C" w:rsidTr="00B45B79">
        <w:tblPrEx>
          <w:tblCellMar>
            <w:top w:w="0" w:type="dxa"/>
            <w:bottom w:w="0" w:type="dxa"/>
          </w:tblCellMar>
        </w:tblPrEx>
        <w:trPr>
          <w:jc w:val="center"/>
        </w:trPr>
        <w:tc>
          <w:tcPr>
            <w:tcW w:w="648" w:type="dxa"/>
          </w:tcPr>
          <w:p w:rsidR="00FD044C" w:rsidRDefault="00FD044C" w:rsidP="00B45B79">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47</w:t>
            </w:r>
          </w:p>
        </w:tc>
        <w:tc>
          <w:tcPr>
            <w:tcW w:w="2182" w:type="dxa"/>
          </w:tcPr>
          <w:p w:rsidR="00FD044C" w:rsidRDefault="00FD044C" w:rsidP="00B45B79">
            <w:pPr>
              <w:snapToGrid w:val="0"/>
              <w:rPr>
                <w:rFonts w:ascii="宋体" w:eastAsia="宋体" w:hAnsi="宋体"/>
                <w:color w:val="000000"/>
                <w:sz w:val="18"/>
              </w:rPr>
            </w:pPr>
            <w:r>
              <w:rPr>
                <w:rFonts w:ascii="宋体" w:eastAsia="宋体" w:hAnsi="宋体"/>
                <w:color w:val="000000"/>
                <w:sz w:val="18"/>
              </w:rPr>
              <w:t>DownLoaddate</w:t>
            </w:r>
          </w:p>
        </w:tc>
        <w:tc>
          <w:tcPr>
            <w:tcW w:w="720" w:type="dxa"/>
          </w:tcPr>
          <w:p w:rsidR="00FD044C" w:rsidRDefault="00FD044C" w:rsidP="00B45B79">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FD044C" w:rsidRDefault="00FD044C" w:rsidP="00B45B79">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FD044C" w:rsidRDefault="00FD044C" w:rsidP="00B45B79">
            <w:pPr>
              <w:snapToGrid w:val="0"/>
              <w:rPr>
                <w:rFonts w:ascii="宋体" w:eastAsia="宋体" w:hAnsi="宋体" w:hint="eastAsia"/>
                <w:color w:val="000000"/>
                <w:sz w:val="18"/>
              </w:rPr>
            </w:pPr>
            <w:r>
              <w:rPr>
                <w:rFonts w:ascii="宋体" w:eastAsia="宋体" w:hAnsi="宋体" w:hint="eastAsia"/>
                <w:color w:val="000000"/>
                <w:sz w:val="18"/>
              </w:rPr>
              <w:t>交易数据下传日期</w:t>
            </w:r>
          </w:p>
        </w:tc>
        <w:tc>
          <w:tcPr>
            <w:tcW w:w="2390" w:type="dxa"/>
          </w:tcPr>
          <w:p w:rsidR="00FD044C" w:rsidRDefault="00FD044C" w:rsidP="00B45B79">
            <w:pPr>
              <w:snapToGrid w:val="0"/>
              <w:rPr>
                <w:rFonts w:ascii="宋体" w:eastAsia="宋体" w:hAnsi="宋体" w:hint="eastAsia"/>
                <w:color w:val="000000"/>
                <w:sz w:val="18"/>
              </w:rPr>
            </w:pPr>
            <w:r>
              <w:rPr>
                <w:rFonts w:ascii="宋体" w:eastAsia="宋体" w:hAnsi="宋体" w:hint="eastAsia"/>
                <w:color w:val="000000"/>
                <w:sz w:val="18"/>
              </w:rPr>
              <w:t>格式为：YYYYMMDD</w:t>
            </w:r>
          </w:p>
          <w:p w:rsidR="00FD044C" w:rsidRDefault="00FD044C" w:rsidP="00B45B79">
            <w:pPr>
              <w:snapToGrid w:val="0"/>
              <w:rPr>
                <w:rFonts w:ascii="宋体" w:eastAsia="宋体" w:hAnsi="宋体" w:hint="eastAsia"/>
                <w:color w:val="000000"/>
                <w:sz w:val="18"/>
              </w:rPr>
            </w:pPr>
            <w:r>
              <w:rPr>
                <w:rFonts w:ascii="宋体" w:eastAsia="宋体" w:hAnsi="宋体" w:hint="eastAsia"/>
                <w:color w:val="000000"/>
                <w:sz w:val="18"/>
              </w:rPr>
              <w:t>指文件发送日期</w:t>
            </w:r>
          </w:p>
        </w:tc>
        <w:tc>
          <w:tcPr>
            <w:tcW w:w="620" w:type="dxa"/>
          </w:tcPr>
          <w:p w:rsidR="00FD044C" w:rsidRDefault="00FD044C" w:rsidP="00B45B79">
            <w:pPr>
              <w:snapToGrid w:val="0"/>
              <w:jc w:val="center"/>
              <w:rPr>
                <w:rFonts w:ascii="宋体" w:eastAsia="宋体" w:hAnsi="宋体" w:hint="eastAsia"/>
                <w:sz w:val="18"/>
              </w:rPr>
            </w:pPr>
            <w:r>
              <w:rPr>
                <w:rFonts w:ascii="宋体" w:eastAsia="宋体" w:hAnsi="宋体" w:hint="eastAsia"/>
                <w:sz w:val="18"/>
              </w:rPr>
              <w:t>Y</w:t>
            </w:r>
          </w:p>
        </w:tc>
      </w:tr>
    </w:tbl>
    <w:p w:rsidR="00CB3A2C" w:rsidRPr="00CB3A2C" w:rsidRDefault="00CB3A2C" w:rsidP="00CB3A2C">
      <w:pPr>
        <w:pStyle w:val="afff7"/>
        <w:ind w:left="0"/>
        <w:rPr>
          <w:rFonts w:hint="eastAsia"/>
          <w:color w:val="FF0000"/>
        </w:rPr>
      </w:pPr>
      <w:r w:rsidRPr="00CB3A2C">
        <w:rPr>
          <w:rFonts w:hint="eastAsia"/>
          <w:color w:val="FF0000"/>
        </w:rPr>
        <w:t>理财产品可赎回日期文件（C6文件）</w:t>
      </w:r>
    </w:p>
    <w:p w:rsidR="00CB3A2C" w:rsidRPr="00763DFD" w:rsidRDefault="00CB3A2C" w:rsidP="00CB3A2C">
      <w:pPr>
        <w:pStyle w:val="af1"/>
        <w:ind w:firstLine="420"/>
        <w:rPr>
          <w:rFonts w:hint="eastAsia"/>
        </w:rPr>
      </w:pPr>
      <w:r w:rsidRPr="00763DFD">
        <w:rPr>
          <w:rFonts w:hAnsi="宋体" w:hint="eastAsia"/>
        </w:rPr>
        <w:t>理财产品可赎回日期文件见</w:t>
      </w:r>
      <w:r w:rsidR="00C40639">
        <w:rPr>
          <w:rFonts w:hAnsi="宋体" w:hint="eastAsia"/>
        </w:rPr>
        <w:t>下</w:t>
      </w:r>
      <w:r w:rsidRPr="00763DFD">
        <w:rPr>
          <w:rFonts w:hAnsi="宋体" w:hint="eastAsia"/>
        </w:rPr>
        <w:t>表。</w:t>
      </w:r>
    </w:p>
    <w:p w:rsidR="00CB3A2C" w:rsidRPr="00763DFD" w:rsidRDefault="00CB3A2C" w:rsidP="00CB3A2C">
      <w:pPr>
        <w:pStyle w:val="a"/>
        <w:rPr>
          <w:rFonts w:hint="eastAsia"/>
        </w:rPr>
      </w:pPr>
      <w:r w:rsidRPr="00763DFD">
        <w:rPr>
          <w:rFonts w:hint="eastAsia"/>
        </w:rPr>
        <w:t>理财产品可赎回日期文件</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48"/>
        <w:gridCol w:w="2182"/>
        <w:gridCol w:w="720"/>
        <w:gridCol w:w="950"/>
        <w:gridCol w:w="2030"/>
        <w:gridCol w:w="2390"/>
        <w:gridCol w:w="620"/>
      </w:tblGrid>
      <w:tr w:rsidR="00CB3A2C" w:rsidRPr="00763DFD" w:rsidTr="00945C46">
        <w:tblPrEx>
          <w:tblCellMar>
            <w:top w:w="0" w:type="dxa"/>
            <w:bottom w:w="0" w:type="dxa"/>
          </w:tblCellMar>
        </w:tblPrEx>
        <w:trPr>
          <w:jc w:val="center"/>
        </w:trPr>
        <w:tc>
          <w:tcPr>
            <w:tcW w:w="648" w:type="dxa"/>
            <w:tcBorders>
              <w:top w:val="single" w:sz="12" w:space="0" w:color="auto"/>
              <w:bottom w:val="single" w:sz="12" w:space="0" w:color="auto"/>
            </w:tcBorders>
            <w:vAlign w:val="center"/>
          </w:tcPr>
          <w:p w:rsidR="00CB3A2C" w:rsidRPr="00763DFD" w:rsidRDefault="00CB3A2C" w:rsidP="00945C46">
            <w:pPr>
              <w:autoSpaceDE w:val="0"/>
              <w:autoSpaceDN w:val="0"/>
              <w:adjustRightInd w:val="0"/>
              <w:snapToGrid w:val="0"/>
              <w:jc w:val="center"/>
              <w:rPr>
                <w:rFonts w:ascii="宋体" w:eastAsia="宋体" w:hAnsi="宋体"/>
                <w:sz w:val="18"/>
              </w:rPr>
            </w:pPr>
            <w:r w:rsidRPr="00763DFD">
              <w:rPr>
                <w:rFonts w:ascii="宋体" w:eastAsia="宋体" w:hAnsi="宋体"/>
                <w:sz w:val="18"/>
              </w:rPr>
              <w:t>ID</w:t>
            </w:r>
          </w:p>
        </w:tc>
        <w:tc>
          <w:tcPr>
            <w:tcW w:w="2182" w:type="dxa"/>
            <w:tcBorders>
              <w:top w:val="single" w:sz="12" w:space="0" w:color="auto"/>
              <w:bottom w:val="single" w:sz="12" w:space="0" w:color="auto"/>
            </w:tcBorders>
            <w:vAlign w:val="center"/>
          </w:tcPr>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字段名</w:t>
            </w:r>
          </w:p>
        </w:tc>
        <w:tc>
          <w:tcPr>
            <w:tcW w:w="720" w:type="dxa"/>
            <w:tcBorders>
              <w:top w:val="single" w:sz="12" w:space="0" w:color="auto"/>
              <w:bottom w:val="single" w:sz="12" w:space="0" w:color="auto"/>
            </w:tcBorders>
            <w:vAlign w:val="center"/>
          </w:tcPr>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类型</w:t>
            </w:r>
          </w:p>
        </w:tc>
        <w:tc>
          <w:tcPr>
            <w:tcW w:w="950" w:type="dxa"/>
            <w:tcBorders>
              <w:top w:val="single" w:sz="12" w:space="0" w:color="auto"/>
              <w:bottom w:val="single" w:sz="12" w:space="0" w:color="auto"/>
            </w:tcBorders>
            <w:vAlign w:val="center"/>
          </w:tcPr>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长度</w:t>
            </w:r>
          </w:p>
        </w:tc>
        <w:tc>
          <w:tcPr>
            <w:tcW w:w="2030" w:type="dxa"/>
            <w:tcBorders>
              <w:top w:val="single" w:sz="12" w:space="0" w:color="auto"/>
              <w:bottom w:val="single" w:sz="12" w:space="0" w:color="auto"/>
            </w:tcBorders>
            <w:vAlign w:val="center"/>
          </w:tcPr>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描述</w:t>
            </w:r>
          </w:p>
        </w:tc>
        <w:tc>
          <w:tcPr>
            <w:tcW w:w="2390" w:type="dxa"/>
            <w:tcBorders>
              <w:top w:val="single" w:sz="12" w:space="0" w:color="auto"/>
              <w:bottom w:val="single" w:sz="12" w:space="0" w:color="auto"/>
            </w:tcBorders>
            <w:vAlign w:val="center"/>
          </w:tcPr>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备注</w:t>
            </w:r>
          </w:p>
        </w:tc>
        <w:tc>
          <w:tcPr>
            <w:tcW w:w="620" w:type="dxa"/>
            <w:tcBorders>
              <w:top w:val="single" w:sz="12" w:space="0" w:color="auto"/>
              <w:bottom w:val="single" w:sz="12" w:space="0" w:color="auto"/>
            </w:tcBorders>
            <w:vAlign w:val="center"/>
          </w:tcPr>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是否</w:t>
            </w:r>
          </w:p>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必需</w:t>
            </w:r>
          </w:p>
        </w:tc>
      </w:tr>
      <w:tr w:rsidR="00CB3A2C" w:rsidRPr="00763DFD" w:rsidTr="00945C46">
        <w:tblPrEx>
          <w:tblCellMar>
            <w:top w:w="0" w:type="dxa"/>
            <w:bottom w:w="0" w:type="dxa"/>
          </w:tblCellMar>
        </w:tblPrEx>
        <w:trPr>
          <w:jc w:val="center"/>
        </w:trPr>
        <w:tc>
          <w:tcPr>
            <w:tcW w:w="648" w:type="dxa"/>
            <w:tcBorders>
              <w:top w:val="single" w:sz="12" w:space="0" w:color="auto"/>
            </w:tcBorders>
          </w:tcPr>
          <w:p w:rsidR="00CB3A2C" w:rsidRPr="00763DFD" w:rsidRDefault="00CB3A2C" w:rsidP="00945C46">
            <w:pPr>
              <w:autoSpaceDE w:val="0"/>
              <w:autoSpaceDN w:val="0"/>
              <w:adjustRightInd w:val="0"/>
              <w:snapToGrid w:val="0"/>
              <w:jc w:val="center"/>
              <w:rPr>
                <w:rFonts w:ascii="宋体" w:eastAsia="宋体" w:hAnsi="宋体"/>
                <w:sz w:val="18"/>
              </w:rPr>
            </w:pPr>
            <w:r w:rsidRPr="00763DFD">
              <w:rPr>
                <w:rFonts w:ascii="宋体" w:eastAsia="宋体" w:hAnsi="宋体"/>
                <w:sz w:val="18"/>
              </w:rPr>
              <w:t>67</w:t>
            </w:r>
          </w:p>
        </w:tc>
        <w:tc>
          <w:tcPr>
            <w:tcW w:w="2182" w:type="dxa"/>
            <w:tcBorders>
              <w:top w:val="single" w:sz="12" w:space="0" w:color="auto"/>
            </w:tcBorders>
          </w:tcPr>
          <w:p w:rsidR="00CB3A2C" w:rsidRPr="00763DFD" w:rsidRDefault="00CB3A2C" w:rsidP="00945C46">
            <w:pPr>
              <w:snapToGrid w:val="0"/>
              <w:rPr>
                <w:rFonts w:ascii="宋体" w:eastAsia="宋体" w:hAnsi="宋体"/>
                <w:sz w:val="18"/>
              </w:rPr>
            </w:pPr>
            <w:r w:rsidRPr="00763DFD">
              <w:rPr>
                <w:rFonts w:ascii="宋体" w:eastAsia="宋体" w:hAnsi="宋体"/>
                <w:sz w:val="18"/>
              </w:rPr>
              <w:t>FundCode</w:t>
            </w:r>
          </w:p>
        </w:tc>
        <w:tc>
          <w:tcPr>
            <w:tcW w:w="720" w:type="dxa"/>
            <w:tcBorders>
              <w:top w:val="single" w:sz="12" w:space="0" w:color="auto"/>
            </w:tcBorders>
          </w:tcPr>
          <w:p w:rsidR="00CB3A2C" w:rsidRPr="00763DFD" w:rsidRDefault="00CB3A2C" w:rsidP="00945C46">
            <w:pPr>
              <w:snapToGrid w:val="0"/>
              <w:rPr>
                <w:rFonts w:ascii="宋体" w:eastAsia="宋体" w:hAnsi="宋体" w:hint="eastAsia"/>
                <w:sz w:val="18"/>
              </w:rPr>
            </w:pPr>
            <w:r w:rsidRPr="00763DFD">
              <w:rPr>
                <w:rFonts w:ascii="宋体" w:eastAsia="宋体" w:hAnsi="宋体" w:hint="eastAsia"/>
                <w:sz w:val="18"/>
              </w:rPr>
              <w:t>C</w:t>
            </w:r>
          </w:p>
        </w:tc>
        <w:tc>
          <w:tcPr>
            <w:tcW w:w="950" w:type="dxa"/>
            <w:tcBorders>
              <w:top w:val="single" w:sz="12" w:space="0" w:color="auto"/>
            </w:tcBorders>
          </w:tcPr>
          <w:p w:rsidR="00CB3A2C" w:rsidRPr="00763DFD" w:rsidRDefault="00CB3A2C" w:rsidP="00945C46">
            <w:pPr>
              <w:snapToGrid w:val="0"/>
              <w:rPr>
                <w:rFonts w:ascii="宋体" w:eastAsia="宋体" w:hAnsi="宋体"/>
                <w:sz w:val="18"/>
              </w:rPr>
            </w:pPr>
            <w:r w:rsidRPr="00763DFD">
              <w:rPr>
                <w:rFonts w:ascii="宋体" w:eastAsia="宋体" w:hAnsi="宋体"/>
                <w:sz w:val="18"/>
              </w:rPr>
              <w:t>6</w:t>
            </w:r>
          </w:p>
        </w:tc>
        <w:tc>
          <w:tcPr>
            <w:tcW w:w="2030" w:type="dxa"/>
            <w:tcBorders>
              <w:top w:val="single" w:sz="12" w:space="0" w:color="auto"/>
            </w:tcBorders>
          </w:tcPr>
          <w:p w:rsidR="00CB3A2C" w:rsidRPr="00763DFD" w:rsidRDefault="00CB3A2C" w:rsidP="00945C46">
            <w:pPr>
              <w:snapToGrid w:val="0"/>
              <w:rPr>
                <w:rFonts w:ascii="宋体" w:eastAsia="宋体" w:hAnsi="宋体" w:hint="eastAsia"/>
                <w:sz w:val="18"/>
              </w:rPr>
            </w:pPr>
            <w:r w:rsidRPr="00763DFD">
              <w:rPr>
                <w:rFonts w:ascii="宋体" w:eastAsia="宋体" w:hAnsi="宋体" w:hint="eastAsia"/>
                <w:sz w:val="18"/>
              </w:rPr>
              <w:t>基金代码</w:t>
            </w:r>
          </w:p>
        </w:tc>
        <w:tc>
          <w:tcPr>
            <w:tcW w:w="2390" w:type="dxa"/>
            <w:tcBorders>
              <w:top w:val="single" w:sz="12" w:space="0" w:color="auto"/>
            </w:tcBorders>
          </w:tcPr>
          <w:p w:rsidR="00CB3A2C" w:rsidRPr="00763DFD" w:rsidRDefault="00CB3A2C" w:rsidP="00945C46">
            <w:pPr>
              <w:snapToGrid w:val="0"/>
              <w:rPr>
                <w:rFonts w:ascii="宋体" w:eastAsia="宋体" w:hAnsi="宋体" w:hint="eastAsia"/>
                <w:sz w:val="18"/>
              </w:rPr>
            </w:pPr>
          </w:p>
        </w:tc>
        <w:tc>
          <w:tcPr>
            <w:tcW w:w="620" w:type="dxa"/>
            <w:tcBorders>
              <w:top w:val="single" w:sz="12" w:space="0" w:color="auto"/>
            </w:tcBorders>
          </w:tcPr>
          <w:p w:rsidR="00CB3A2C" w:rsidRPr="00763DFD" w:rsidRDefault="00CB3A2C" w:rsidP="00945C46">
            <w:pPr>
              <w:snapToGrid w:val="0"/>
              <w:jc w:val="center"/>
              <w:rPr>
                <w:rFonts w:ascii="宋体" w:eastAsia="宋体" w:hAnsi="宋体"/>
                <w:sz w:val="18"/>
              </w:rPr>
            </w:pPr>
            <w:r w:rsidRPr="00763DFD">
              <w:rPr>
                <w:rFonts w:ascii="宋体" w:eastAsia="宋体" w:hAnsi="宋体"/>
                <w:sz w:val="18"/>
              </w:rPr>
              <w:t>Y</w:t>
            </w:r>
          </w:p>
        </w:tc>
      </w:tr>
      <w:tr w:rsidR="00CB3A2C" w:rsidRPr="00763DFD" w:rsidTr="00945C46">
        <w:tblPrEx>
          <w:tblCellMar>
            <w:top w:w="0" w:type="dxa"/>
            <w:bottom w:w="0" w:type="dxa"/>
          </w:tblCellMar>
        </w:tblPrEx>
        <w:trPr>
          <w:jc w:val="center"/>
        </w:trPr>
        <w:tc>
          <w:tcPr>
            <w:tcW w:w="648" w:type="dxa"/>
          </w:tcPr>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260</w:t>
            </w:r>
          </w:p>
        </w:tc>
        <w:tc>
          <w:tcPr>
            <w:tcW w:w="2182" w:type="dxa"/>
          </w:tcPr>
          <w:p w:rsidR="00CB3A2C" w:rsidRPr="00763DFD" w:rsidRDefault="00CB3A2C" w:rsidP="00945C46">
            <w:pPr>
              <w:snapToGrid w:val="0"/>
              <w:rPr>
                <w:rFonts w:ascii="宋体" w:eastAsia="宋体" w:hAnsi="宋体" w:hint="eastAsia"/>
                <w:sz w:val="18"/>
              </w:rPr>
            </w:pPr>
            <w:r w:rsidRPr="00763DFD">
              <w:rPr>
                <w:rFonts w:ascii="宋体" w:eastAsia="宋体" w:hAnsi="宋体" w:hint="eastAsia"/>
                <w:sz w:val="18"/>
              </w:rPr>
              <w:t>ShareClass</w:t>
            </w:r>
          </w:p>
        </w:tc>
        <w:tc>
          <w:tcPr>
            <w:tcW w:w="720" w:type="dxa"/>
          </w:tcPr>
          <w:p w:rsidR="00CB3A2C" w:rsidRPr="00763DFD" w:rsidRDefault="00CB3A2C" w:rsidP="00945C46">
            <w:pPr>
              <w:snapToGrid w:val="0"/>
              <w:rPr>
                <w:rFonts w:ascii="宋体" w:eastAsia="宋体" w:hAnsi="宋体" w:hint="eastAsia"/>
                <w:sz w:val="18"/>
              </w:rPr>
            </w:pPr>
            <w:r w:rsidRPr="00763DFD">
              <w:rPr>
                <w:rFonts w:ascii="宋体" w:eastAsia="宋体" w:hAnsi="宋体" w:hint="eastAsia"/>
                <w:sz w:val="18"/>
              </w:rPr>
              <w:t>A</w:t>
            </w:r>
          </w:p>
        </w:tc>
        <w:tc>
          <w:tcPr>
            <w:tcW w:w="950" w:type="dxa"/>
          </w:tcPr>
          <w:p w:rsidR="00CB3A2C" w:rsidRPr="00763DFD" w:rsidRDefault="00CB3A2C" w:rsidP="00945C46">
            <w:pPr>
              <w:snapToGrid w:val="0"/>
              <w:rPr>
                <w:rFonts w:ascii="宋体" w:eastAsia="宋体" w:hAnsi="宋体" w:hint="eastAsia"/>
                <w:sz w:val="18"/>
              </w:rPr>
            </w:pPr>
            <w:r w:rsidRPr="00763DFD">
              <w:rPr>
                <w:rFonts w:ascii="宋体" w:eastAsia="宋体" w:hAnsi="宋体" w:hint="eastAsia"/>
                <w:sz w:val="18"/>
              </w:rPr>
              <w:t>1</w:t>
            </w:r>
          </w:p>
        </w:tc>
        <w:tc>
          <w:tcPr>
            <w:tcW w:w="2030" w:type="dxa"/>
          </w:tcPr>
          <w:p w:rsidR="00CB3A2C" w:rsidRPr="00763DFD" w:rsidRDefault="00CB3A2C" w:rsidP="00945C46">
            <w:pPr>
              <w:snapToGrid w:val="0"/>
              <w:rPr>
                <w:rFonts w:ascii="宋体" w:eastAsia="宋体" w:hAnsi="宋体" w:hint="eastAsia"/>
                <w:sz w:val="18"/>
              </w:rPr>
            </w:pPr>
            <w:r w:rsidRPr="00763DFD">
              <w:rPr>
                <w:rFonts w:ascii="宋体" w:eastAsia="宋体" w:hAnsi="宋体" w:hint="eastAsia"/>
                <w:sz w:val="18"/>
              </w:rPr>
              <w:t>收费方式</w:t>
            </w:r>
          </w:p>
        </w:tc>
        <w:tc>
          <w:tcPr>
            <w:tcW w:w="2390" w:type="dxa"/>
          </w:tcPr>
          <w:p w:rsidR="00CB3A2C" w:rsidRPr="00763DFD" w:rsidRDefault="00CB3A2C" w:rsidP="00945C46">
            <w:pPr>
              <w:snapToGrid w:val="0"/>
              <w:rPr>
                <w:rFonts w:ascii="宋体" w:eastAsia="宋体" w:hAnsi="宋体" w:hint="eastAsia"/>
                <w:sz w:val="18"/>
              </w:rPr>
            </w:pPr>
            <w:r w:rsidRPr="00763DFD">
              <w:rPr>
                <w:rFonts w:ascii="宋体" w:eastAsia="宋体" w:hAnsi="宋体" w:hint="eastAsia"/>
                <w:sz w:val="18"/>
              </w:rPr>
              <w:t>0-前收费，1-后收费</w:t>
            </w:r>
          </w:p>
        </w:tc>
        <w:tc>
          <w:tcPr>
            <w:tcW w:w="620" w:type="dxa"/>
          </w:tcPr>
          <w:p w:rsidR="00CB3A2C" w:rsidRPr="00763DFD" w:rsidRDefault="00CB3A2C" w:rsidP="00945C46">
            <w:pPr>
              <w:snapToGrid w:val="0"/>
              <w:jc w:val="center"/>
              <w:rPr>
                <w:rFonts w:ascii="宋体" w:eastAsia="宋体" w:hAnsi="宋体" w:hint="eastAsia"/>
                <w:sz w:val="18"/>
              </w:rPr>
            </w:pPr>
            <w:r w:rsidRPr="00763DFD">
              <w:rPr>
                <w:rFonts w:ascii="宋体" w:eastAsia="宋体" w:hAnsi="宋体" w:hint="eastAsia"/>
                <w:sz w:val="18"/>
              </w:rPr>
              <w:t>Y</w:t>
            </w:r>
          </w:p>
        </w:tc>
      </w:tr>
      <w:tr w:rsidR="00CB3A2C" w:rsidRPr="00763DFD" w:rsidTr="00945C46">
        <w:tblPrEx>
          <w:tblCellMar>
            <w:top w:w="0" w:type="dxa"/>
            <w:bottom w:w="0" w:type="dxa"/>
          </w:tblCellMar>
        </w:tblPrEx>
        <w:trPr>
          <w:jc w:val="center"/>
        </w:trPr>
        <w:tc>
          <w:tcPr>
            <w:tcW w:w="648" w:type="dxa"/>
          </w:tcPr>
          <w:p w:rsidR="00CB3A2C" w:rsidRPr="00763DFD" w:rsidRDefault="00CB3A2C" w:rsidP="000A1ECD">
            <w:pPr>
              <w:widowControl/>
              <w:ind w:firstLineChars="50" w:firstLine="90"/>
              <w:rPr>
                <w:rFonts w:ascii="宋体" w:eastAsia="宋体" w:hAnsi="宋体"/>
                <w:kern w:val="0"/>
                <w:sz w:val="18"/>
              </w:rPr>
            </w:pPr>
            <w:r w:rsidRPr="00763DFD">
              <w:rPr>
                <w:rFonts w:ascii="宋体" w:eastAsia="宋体" w:hAnsi="宋体"/>
                <w:kern w:val="0"/>
                <w:sz w:val="18"/>
              </w:rPr>
              <w:t>274</w:t>
            </w:r>
          </w:p>
        </w:tc>
        <w:tc>
          <w:tcPr>
            <w:tcW w:w="2182" w:type="dxa"/>
          </w:tcPr>
          <w:p w:rsidR="00CB3A2C" w:rsidRPr="00763DFD" w:rsidRDefault="00CB3A2C" w:rsidP="00945C46">
            <w:pPr>
              <w:widowControl/>
              <w:rPr>
                <w:rFonts w:ascii="宋体" w:eastAsia="宋体" w:hAnsi="宋体"/>
                <w:kern w:val="0"/>
                <w:sz w:val="18"/>
              </w:rPr>
            </w:pPr>
            <w:r w:rsidRPr="00763DFD">
              <w:rPr>
                <w:rFonts w:ascii="宋体" w:eastAsia="宋体" w:hAnsi="宋体"/>
                <w:kern w:val="0"/>
                <w:sz w:val="18"/>
              </w:rPr>
              <w:t>ShareRegisterDate</w:t>
            </w:r>
          </w:p>
        </w:tc>
        <w:tc>
          <w:tcPr>
            <w:tcW w:w="720" w:type="dxa"/>
          </w:tcPr>
          <w:p w:rsidR="00CB3A2C" w:rsidRPr="00763DFD" w:rsidRDefault="00CB3A2C" w:rsidP="00945C46">
            <w:pPr>
              <w:widowControl/>
              <w:rPr>
                <w:rFonts w:ascii="宋体" w:eastAsia="宋体" w:hAnsi="宋体"/>
                <w:kern w:val="0"/>
                <w:sz w:val="18"/>
              </w:rPr>
            </w:pPr>
            <w:r w:rsidRPr="00763DFD">
              <w:rPr>
                <w:rFonts w:ascii="宋体" w:eastAsia="宋体" w:hAnsi="宋体"/>
                <w:kern w:val="0"/>
                <w:sz w:val="18"/>
              </w:rPr>
              <w:t>A</w:t>
            </w:r>
          </w:p>
        </w:tc>
        <w:tc>
          <w:tcPr>
            <w:tcW w:w="950" w:type="dxa"/>
          </w:tcPr>
          <w:p w:rsidR="00CB3A2C" w:rsidRPr="00763DFD" w:rsidRDefault="00CB3A2C" w:rsidP="00945C46">
            <w:pPr>
              <w:widowControl/>
              <w:rPr>
                <w:rFonts w:ascii="宋体" w:eastAsia="宋体" w:hAnsi="宋体"/>
                <w:kern w:val="0"/>
                <w:sz w:val="18"/>
              </w:rPr>
            </w:pPr>
            <w:r w:rsidRPr="00763DFD">
              <w:rPr>
                <w:rFonts w:ascii="宋体" w:eastAsia="宋体" w:hAnsi="宋体"/>
                <w:kern w:val="0"/>
                <w:sz w:val="18"/>
              </w:rPr>
              <w:t>8</w:t>
            </w:r>
          </w:p>
        </w:tc>
        <w:tc>
          <w:tcPr>
            <w:tcW w:w="2030" w:type="dxa"/>
          </w:tcPr>
          <w:p w:rsidR="00CB3A2C" w:rsidRPr="00763DFD" w:rsidRDefault="00CB3A2C" w:rsidP="00945C46">
            <w:pPr>
              <w:widowControl/>
              <w:rPr>
                <w:rFonts w:ascii="宋体" w:eastAsia="宋体" w:hAnsi="宋体"/>
                <w:kern w:val="0"/>
                <w:sz w:val="18"/>
              </w:rPr>
            </w:pPr>
            <w:r w:rsidRPr="00763DFD">
              <w:rPr>
                <w:rFonts w:ascii="宋体" w:eastAsia="宋体" w:hAnsi="宋体" w:hint="eastAsia"/>
                <w:kern w:val="0"/>
                <w:sz w:val="18"/>
              </w:rPr>
              <w:t>份额注册日期</w:t>
            </w:r>
          </w:p>
        </w:tc>
        <w:tc>
          <w:tcPr>
            <w:tcW w:w="2390" w:type="dxa"/>
          </w:tcPr>
          <w:p w:rsidR="00CB3A2C" w:rsidRPr="00763DFD" w:rsidRDefault="00CB3A2C" w:rsidP="00945C46">
            <w:pPr>
              <w:widowControl/>
              <w:rPr>
                <w:rFonts w:ascii="宋体" w:eastAsia="宋体" w:hAnsi="宋体" w:hint="eastAsia"/>
                <w:kern w:val="0"/>
                <w:sz w:val="18"/>
              </w:rPr>
            </w:pPr>
          </w:p>
        </w:tc>
        <w:tc>
          <w:tcPr>
            <w:tcW w:w="620" w:type="dxa"/>
          </w:tcPr>
          <w:p w:rsidR="00CB3A2C" w:rsidRPr="00763DFD" w:rsidRDefault="00CB3A2C" w:rsidP="00945C46">
            <w:pPr>
              <w:widowControl/>
              <w:jc w:val="center"/>
              <w:rPr>
                <w:rFonts w:ascii="宋体" w:eastAsia="宋体" w:hAnsi="宋体" w:hint="eastAsia"/>
                <w:kern w:val="0"/>
                <w:sz w:val="18"/>
              </w:rPr>
            </w:pPr>
            <w:r w:rsidRPr="00763DFD">
              <w:rPr>
                <w:rFonts w:ascii="宋体" w:eastAsia="宋体" w:hAnsi="宋体" w:hint="eastAsia"/>
                <w:kern w:val="0"/>
                <w:sz w:val="18"/>
              </w:rPr>
              <w:t>Y</w:t>
            </w:r>
          </w:p>
        </w:tc>
      </w:tr>
      <w:tr w:rsidR="008B0FE8" w:rsidRPr="00763DFD" w:rsidTr="00945C46">
        <w:tblPrEx>
          <w:tblCellMar>
            <w:top w:w="0" w:type="dxa"/>
            <w:bottom w:w="0" w:type="dxa"/>
          </w:tblCellMar>
        </w:tblPrEx>
        <w:trPr>
          <w:jc w:val="center"/>
        </w:trPr>
        <w:tc>
          <w:tcPr>
            <w:tcW w:w="648" w:type="dxa"/>
          </w:tcPr>
          <w:p w:rsidR="008B0FE8" w:rsidRPr="00763DFD" w:rsidRDefault="008B0FE8" w:rsidP="00945C46">
            <w:pPr>
              <w:widowControl/>
              <w:jc w:val="center"/>
              <w:rPr>
                <w:rFonts w:ascii="宋体" w:eastAsia="宋体" w:hAnsi="宋体" w:hint="eastAsia"/>
                <w:kern w:val="0"/>
                <w:sz w:val="18"/>
              </w:rPr>
            </w:pPr>
            <w:r w:rsidRPr="00763DFD">
              <w:rPr>
                <w:rFonts w:ascii="宋体" w:eastAsia="宋体" w:hAnsi="宋体" w:hint="eastAsia"/>
                <w:kern w:val="0"/>
                <w:sz w:val="18"/>
              </w:rPr>
              <w:t>618</w:t>
            </w:r>
          </w:p>
        </w:tc>
        <w:tc>
          <w:tcPr>
            <w:tcW w:w="2182" w:type="dxa"/>
          </w:tcPr>
          <w:p w:rsidR="008B0FE8" w:rsidRPr="00763DFD" w:rsidRDefault="00970633" w:rsidP="00945C46">
            <w:pPr>
              <w:widowControl/>
              <w:rPr>
                <w:rFonts w:ascii="宋体" w:eastAsia="宋体" w:hAnsi="宋体" w:hint="eastAsia"/>
                <w:kern w:val="0"/>
                <w:sz w:val="18"/>
              </w:rPr>
            </w:pPr>
            <w:r w:rsidRPr="00763DFD">
              <w:rPr>
                <w:rFonts w:ascii="宋体" w:eastAsia="宋体" w:hAnsi="宋体" w:hint="eastAsia"/>
                <w:kern w:val="0"/>
                <w:sz w:val="18"/>
              </w:rPr>
              <w:t>Allow</w:t>
            </w:r>
            <w:r w:rsidR="008B0FE8" w:rsidRPr="00763DFD">
              <w:rPr>
                <w:rFonts w:ascii="宋体" w:eastAsia="宋体" w:hAnsi="宋体" w:hint="eastAsia"/>
                <w:kern w:val="0"/>
                <w:sz w:val="18"/>
              </w:rPr>
              <w:t>RedemptDate</w:t>
            </w:r>
          </w:p>
        </w:tc>
        <w:tc>
          <w:tcPr>
            <w:tcW w:w="720" w:type="dxa"/>
          </w:tcPr>
          <w:p w:rsidR="008B0FE8" w:rsidRPr="00763DFD" w:rsidRDefault="008B0FE8" w:rsidP="00945C46">
            <w:pPr>
              <w:widowControl/>
              <w:rPr>
                <w:rFonts w:ascii="宋体" w:eastAsia="宋体" w:hAnsi="宋体" w:hint="eastAsia"/>
                <w:kern w:val="0"/>
                <w:sz w:val="18"/>
              </w:rPr>
            </w:pPr>
            <w:r w:rsidRPr="00763DFD">
              <w:rPr>
                <w:rFonts w:ascii="宋体" w:eastAsia="宋体" w:hAnsi="宋体" w:hint="eastAsia"/>
                <w:kern w:val="0"/>
                <w:sz w:val="18"/>
              </w:rPr>
              <w:t>A</w:t>
            </w:r>
          </w:p>
        </w:tc>
        <w:tc>
          <w:tcPr>
            <w:tcW w:w="950" w:type="dxa"/>
          </w:tcPr>
          <w:p w:rsidR="008B0FE8" w:rsidRPr="00763DFD" w:rsidRDefault="008B0FE8" w:rsidP="00945C46">
            <w:pPr>
              <w:widowControl/>
              <w:rPr>
                <w:rFonts w:ascii="宋体" w:eastAsia="宋体" w:hAnsi="宋体" w:hint="eastAsia"/>
                <w:kern w:val="0"/>
                <w:sz w:val="18"/>
              </w:rPr>
            </w:pPr>
            <w:r w:rsidRPr="00763DFD">
              <w:rPr>
                <w:rFonts w:ascii="宋体" w:eastAsia="宋体" w:hAnsi="宋体" w:hint="eastAsia"/>
                <w:kern w:val="0"/>
                <w:sz w:val="18"/>
              </w:rPr>
              <w:t>8</w:t>
            </w:r>
          </w:p>
        </w:tc>
        <w:tc>
          <w:tcPr>
            <w:tcW w:w="2030" w:type="dxa"/>
          </w:tcPr>
          <w:p w:rsidR="008B0FE8" w:rsidRPr="00763DFD" w:rsidRDefault="008B0FE8" w:rsidP="00945C46">
            <w:pPr>
              <w:widowControl/>
              <w:rPr>
                <w:rFonts w:ascii="宋体" w:eastAsia="宋体" w:hAnsi="宋体" w:hint="eastAsia"/>
                <w:kern w:val="0"/>
                <w:sz w:val="18"/>
              </w:rPr>
            </w:pPr>
            <w:r w:rsidRPr="00763DFD">
              <w:rPr>
                <w:rFonts w:ascii="宋体" w:eastAsia="宋体" w:hAnsi="宋体" w:hint="eastAsia"/>
                <w:kern w:val="0"/>
                <w:sz w:val="18"/>
              </w:rPr>
              <w:t>可赎回日期</w:t>
            </w:r>
          </w:p>
        </w:tc>
        <w:tc>
          <w:tcPr>
            <w:tcW w:w="2390" w:type="dxa"/>
          </w:tcPr>
          <w:p w:rsidR="008B0FE8" w:rsidRPr="00763DFD" w:rsidRDefault="008B0FE8" w:rsidP="00945C46">
            <w:pPr>
              <w:snapToGrid w:val="0"/>
              <w:rPr>
                <w:rFonts w:ascii="宋体" w:eastAsia="宋体" w:hAnsi="宋体" w:hint="eastAsia"/>
                <w:sz w:val="18"/>
              </w:rPr>
            </w:pPr>
            <w:r w:rsidRPr="00763DFD">
              <w:rPr>
                <w:rFonts w:ascii="宋体" w:eastAsia="宋体" w:hAnsi="宋体" w:hint="eastAsia"/>
                <w:sz w:val="18"/>
              </w:rPr>
              <w:t>可提交赎回申请的日期</w:t>
            </w:r>
          </w:p>
        </w:tc>
        <w:tc>
          <w:tcPr>
            <w:tcW w:w="620" w:type="dxa"/>
          </w:tcPr>
          <w:p w:rsidR="008B0FE8" w:rsidRPr="00763DFD" w:rsidRDefault="008B0FE8" w:rsidP="00945C46">
            <w:pPr>
              <w:snapToGrid w:val="0"/>
              <w:jc w:val="center"/>
              <w:rPr>
                <w:rFonts w:ascii="宋体" w:eastAsia="宋体" w:hAnsi="宋体" w:hint="eastAsia"/>
                <w:sz w:val="18"/>
              </w:rPr>
            </w:pPr>
            <w:r w:rsidRPr="00763DFD">
              <w:rPr>
                <w:rFonts w:ascii="宋体" w:eastAsia="宋体" w:hAnsi="宋体" w:hint="eastAsia"/>
                <w:sz w:val="18"/>
              </w:rPr>
              <w:t>Y</w:t>
            </w:r>
          </w:p>
        </w:tc>
      </w:tr>
      <w:tr w:rsidR="00D6728A" w:rsidRPr="00763DFD" w:rsidTr="00945C46">
        <w:tblPrEx>
          <w:tblCellMar>
            <w:top w:w="0" w:type="dxa"/>
            <w:bottom w:w="0" w:type="dxa"/>
          </w:tblCellMar>
        </w:tblPrEx>
        <w:trPr>
          <w:jc w:val="center"/>
        </w:trPr>
        <w:tc>
          <w:tcPr>
            <w:tcW w:w="648" w:type="dxa"/>
          </w:tcPr>
          <w:p w:rsidR="00D6728A" w:rsidRPr="00763DFD" w:rsidRDefault="00D6728A" w:rsidP="00DD3F3D">
            <w:pPr>
              <w:widowControl/>
              <w:jc w:val="center"/>
              <w:rPr>
                <w:rFonts w:ascii="宋体" w:eastAsia="宋体" w:hAnsi="宋体" w:hint="eastAsia"/>
                <w:kern w:val="0"/>
                <w:sz w:val="18"/>
              </w:rPr>
            </w:pPr>
            <w:r w:rsidRPr="00763DFD">
              <w:rPr>
                <w:rFonts w:ascii="宋体" w:eastAsia="宋体" w:hAnsi="宋体" w:hint="eastAsia"/>
                <w:kern w:val="0"/>
                <w:sz w:val="18"/>
              </w:rPr>
              <w:t>619</w:t>
            </w:r>
          </w:p>
        </w:tc>
        <w:tc>
          <w:tcPr>
            <w:tcW w:w="2182" w:type="dxa"/>
          </w:tcPr>
          <w:p w:rsidR="00D6728A" w:rsidRPr="00763DFD" w:rsidRDefault="00D6728A" w:rsidP="00DD3F3D">
            <w:pPr>
              <w:widowControl/>
              <w:rPr>
                <w:rFonts w:ascii="宋体" w:eastAsia="宋体" w:hAnsi="宋体" w:hint="eastAsia"/>
                <w:kern w:val="0"/>
                <w:sz w:val="18"/>
              </w:rPr>
            </w:pPr>
            <w:r w:rsidRPr="00763DFD">
              <w:rPr>
                <w:rFonts w:ascii="宋体" w:eastAsia="宋体" w:hAnsi="宋体" w:hint="eastAsia"/>
                <w:kern w:val="0"/>
                <w:sz w:val="18"/>
              </w:rPr>
              <w:t>AddFlag</w:t>
            </w:r>
          </w:p>
        </w:tc>
        <w:tc>
          <w:tcPr>
            <w:tcW w:w="720" w:type="dxa"/>
          </w:tcPr>
          <w:p w:rsidR="00D6728A" w:rsidRPr="00763DFD" w:rsidRDefault="00D6728A" w:rsidP="00DD3F3D">
            <w:pPr>
              <w:widowControl/>
              <w:rPr>
                <w:rFonts w:ascii="宋体" w:eastAsia="宋体" w:hAnsi="宋体" w:hint="eastAsia"/>
                <w:kern w:val="0"/>
                <w:sz w:val="18"/>
              </w:rPr>
            </w:pPr>
            <w:r w:rsidRPr="00763DFD">
              <w:rPr>
                <w:rFonts w:ascii="宋体" w:eastAsia="宋体" w:hAnsi="宋体" w:hint="eastAsia"/>
                <w:kern w:val="0"/>
                <w:sz w:val="18"/>
              </w:rPr>
              <w:t>C</w:t>
            </w:r>
          </w:p>
        </w:tc>
        <w:tc>
          <w:tcPr>
            <w:tcW w:w="950" w:type="dxa"/>
          </w:tcPr>
          <w:p w:rsidR="00D6728A" w:rsidRPr="00763DFD" w:rsidRDefault="00D6728A" w:rsidP="00DD3F3D">
            <w:pPr>
              <w:widowControl/>
              <w:rPr>
                <w:rFonts w:ascii="宋体" w:eastAsia="宋体" w:hAnsi="宋体" w:hint="eastAsia"/>
                <w:kern w:val="0"/>
                <w:sz w:val="18"/>
              </w:rPr>
            </w:pPr>
            <w:r w:rsidRPr="00763DFD">
              <w:rPr>
                <w:rFonts w:ascii="宋体" w:eastAsia="宋体" w:hAnsi="宋体" w:hint="eastAsia"/>
                <w:kern w:val="0"/>
                <w:sz w:val="18"/>
              </w:rPr>
              <w:t>1</w:t>
            </w:r>
          </w:p>
        </w:tc>
        <w:tc>
          <w:tcPr>
            <w:tcW w:w="2030" w:type="dxa"/>
          </w:tcPr>
          <w:p w:rsidR="00D6728A" w:rsidRPr="00763DFD" w:rsidRDefault="00D6728A" w:rsidP="00DD3F3D">
            <w:pPr>
              <w:widowControl/>
              <w:rPr>
                <w:rFonts w:ascii="宋体" w:eastAsia="宋体" w:hAnsi="宋体" w:hint="eastAsia"/>
                <w:kern w:val="0"/>
                <w:sz w:val="18"/>
              </w:rPr>
            </w:pPr>
            <w:r w:rsidRPr="00763DFD">
              <w:rPr>
                <w:rFonts w:ascii="宋体" w:eastAsia="宋体" w:hAnsi="宋体" w:hint="eastAsia"/>
                <w:kern w:val="0"/>
                <w:sz w:val="18"/>
              </w:rPr>
              <w:t>增删标志</w:t>
            </w:r>
          </w:p>
        </w:tc>
        <w:tc>
          <w:tcPr>
            <w:tcW w:w="2390" w:type="dxa"/>
          </w:tcPr>
          <w:p w:rsidR="00D6728A" w:rsidRPr="00763DFD" w:rsidRDefault="00D6728A" w:rsidP="00945C46">
            <w:pPr>
              <w:snapToGrid w:val="0"/>
              <w:rPr>
                <w:rFonts w:ascii="宋体" w:eastAsia="宋体" w:hAnsi="宋体" w:hint="eastAsia"/>
                <w:sz w:val="18"/>
              </w:rPr>
            </w:pPr>
            <w:r w:rsidRPr="00763DFD">
              <w:rPr>
                <w:rFonts w:ascii="宋体" w:eastAsia="宋体" w:hAnsi="宋体" w:hint="eastAsia"/>
                <w:sz w:val="18"/>
              </w:rPr>
              <w:t>0-作废，1-新增</w:t>
            </w:r>
          </w:p>
        </w:tc>
        <w:tc>
          <w:tcPr>
            <w:tcW w:w="620" w:type="dxa"/>
          </w:tcPr>
          <w:p w:rsidR="00D6728A" w:rsidRPr="00763DFD" w:rsidRDefault="00D6728A" w:rsidP="00945C46">
            <w:pPr>
              <w:snapToGrid w:val="0"/>
              <w:jc w:val="center"/>
              <w:rPr>
                <w:rFonts w:ascii="宋体" w:eastAsia="宋体" w:hAnsi="宋体" w:hint="eastAsia"/>
                <w:sz w:val="18"/>
              </w:rPr>
            </w:pPr>
            <w:r w:rsidRPr="00763DFD">
              <w:rPr>
                <w:rFonts w:ascii="宋体" w:eastAsia="宋体" w:hAnsi="宋体" w:hint="eastAsia"/>
                <w:sz w:val="18"/>
              </w:rPr>
              <w:t>Y</w:t>
            </w:r>
          </w:p>
        </w:tc>
      </w:tr>
    </w:tbl>
    <w:p w:rsidR="005527B7" w:rsidRDefault="005527B7">
      <w:pPr>
        <w:pStyle w:val="affff2"/>
        <w:rPr>
          <w:rFonts w:hint="eastAsia"/>
        </w:rPr>
      </w:pPr>
      <w:bookmarkStart w:id="1322" w:name="_Toc283800792"/>
      <w:bookmarkStart w:id="1323" w:name="_Toc283717271"/>
      <w:bookmarkStart w:id="1324" w:name="_Toc282517305"/>
      <w:bookmarkStart w:id="1325" w:name="_Toc281981575"/>
      <w:bookmarkStart w:id="1326" w:name="_Toc281919327"/>
      <w:bookmarkStart w:id="1327" w:name="_Toc279759829"/>
      <w:bookmarkStart w:id="1328" w:name="_Toc274742466"/>
      <w:bookmarkStart w:id="1329" w:name="_Toc274742381"/>
      <w:bookmarkStart w:id="1330" w:name="_Toc274742296"/>
      <w:bookmarkStart w:id="1331" w:name="_Toc274742118"/>
      <w:bookmarkStart w:id="1332" w:name="_Toc272323261"/>
      <w:bookmarkStart w:id="1333" w:name="_Toc57800370"/>
      <w:bookmarkStart w:id="1334" w:name="_Toc40429209"/>
      <w:bookmarkStart w:id="1335" w:name="_Toc38959564"/>
      <w:bookmarkStart w:id="1336" w:name="_Toc286320708"/>
      <w:bookmarkStart w:id="1337" w:name="_Toc287256135"/>
      <w:bookmarkStart w:id="1338" w:name="_Toc290644847"/>
      <w:bookmarkStart w:id="1339" w:name="_Toc499714564"/>
      <w:bookmarkEnd w:id="1314"/>
      <w:r>
        <w:rPr>
          <w:rFonts w:hint="eastAsia"/>
        </w:rPr>
        <w:t>数据字典</w:t>
      </w:r>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p>
    <w:p w:rsidR="005527B7" w:rsidRDefault="005527B7">
      <w:pPr>
        <w:pStyle w:val="af1"/>
        <w:ind w:firstLine="420"/>
      </w:pPr>
      <w:r>
        <w:rPr>
          <w:rFonts w:hint="eastAsia"/>
        </w:rPr>
        <w:t>所有业务环节交换的数据项定义见下表。</w:t>
      </w:r>
    </w:p>
    <w:p w:rsidR="005527B7" w:rsidRDefault="005527B7">
      <w:pPr>
        <w:pStyle w:val="a"/>
        <w:rPr>
          <w:rFonts w:hint="eastAsia"/>
        </w:rPr>
      </w:pPr>
      <w:r>
        <w:rPr>
          <w:rFonts w:hint="eastAsia"/>
        </w:rPr>
        <w:t>数据字典</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4"/>
        <w:gridCol w:w="897"/>
        <w:gridCol w:w="2182"/>
        <w:gridCol w:w="720"/>
        <w:gridCol w:w="950"/>
        <w:gridCol w:w="2030"/>
        <w:gridCol w:w="2390"/>
      </w:tblGrid>
      <w:tr w:rsidR="005527B7">
        <w:tblPrEx>
          <w:tblCellMar>
            <w:top w:w="0" w:type="dxa"/>
            <w:bottom w:w="0" w:type="dxa"/>
          </w:tblCellMar>
        </w:tblPrEx>
        <w:trPr>
          <w:gridBefore w:val="1"/>
          <w:wBefore w:w="24" w:type="dxa"/>
          <w:jc w:val="center"/>
        </w:trPr>
        <w:tc>
          <w:tcPr>
            <w:tcW w:w="897" w:type="dxa"/>
            <w:tcBorders>
              <w:top w:val="single" w:sz="12" w:space="0" w:color="auto"/>
              <w:bottom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ID</w:t>
            </w:r>
          </w:p>
        </w:tc>
        <w:tc>
          <w:tcPr>
            <w:tcW w:w="2182"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字段名</w:t>
            </w:r>
          </w:p>
        </w:tc>
        <w:tc>
          <w:tcPr>
            <w:tcW w:w="720"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类型</w:t>
            </w:r>
          </w:p>
        </w:tc>
        <w:tc>
          <w:tcPr>
            <w:tcW w:w="950"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长度</w:t>
            </w:r>
          </w:p>
        </w:tc>
        <w:tc>
          <w:tcPr>
            <w:tcW w:w="2030"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描述</w:t>
            </w:r>
          </w:p>
        </w:tc>
        <w:tc>
          <w:tcPr>
            <w:tcW w:w="2390" w:type="dxa"/>
            <w:tcBorders>
              <w:top w:val="single" w:sz="12" w:space="0" w:color="auto"/>
              <w:bottom w:val="single" w:sz="12" w:space="0" w:color="auto"/>
            </w:tcBorders>
          </w:tcPr>
          <w:p w:rsidR="005527B7" w:rsidRDefault="005527B7">
            <w:pPr>
              <w:snapToGrid w:val="0"/>
              <w:jc w:val="center"/>
              <w:rPr>
                <w:rFonts w:ascii="宋体" w:eastAsia="宋体" w:hAnsi="宋体" w:hint="eastAsia"/>
                <w:color w:val="000000"/>
                <w:sz w:val="18"/>
              </w:rPr>
            </w:pPr>
            <w:r>
              <w:rPr>
                <w:rFonts w:ascii="宋体" w:eastAsia="宋体" w:hAnsi="宋体" w:hint="eastAsia"/>
                <w:color w:val="000000"/>
                <w:sz w:val="18"/>
              </w:rPr>
              <w:t>备注</w:t>
            </w:r>
          </w:p>
        </w:tc>
      </w:tr>
      <w:tr w:rsidR="005527B7">
        <w:tblPrEx>
          <w:tblCellMar>
            <w:top w:w="0" w:type="dxa"/>
            <w:bottom w:w="0" w:type="dxa"/>
          </w:tblCellMar>
        </w:tblPrEx>
        <w:trPr>
          <w:gridBefore w:val="1"/>
          <w:wBefore w:w="24" w:type="dxa"/>
          <w:jc w:val="center"/>
        </w:trPr>
        <w:tc>
          <w:tcPr>
            <w:tcW w:w="897" w:type="dxa"/>
            <w:tcBorders>
              <w:top w:val="single" w:sz="12"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w:t>
            </w:r>
          </w:p>
        </w:tc>
        <w:tc>
          <w:tcPr>
            <w:tcW w:w="2182"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AcctManFee</w:t>
            </w:r>
          </w:p>
        </w:tc>
        <w:tc>
          <w:tcPr>
            <w:tcW w:w="72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N</w:t>
            </w:r>
          </w:p>
        </w:tc>
        <w:tc>
          <w:tcPr>
            <w:tcW w:w="950" w:type="dxa"/>
            <w:tcBorders>
              <w:top w:val="single" w:sz="12"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16（两位小数）</w:t>
            </w:r>
          </w:p>
        </w:tc>
        <w:tc>
          <w:tcPr>
            <w:tcW w:w="2030" w:type="dxa"/>
            <w:tcBorders>
              <w:top w:val="single" w:sz="12"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基金账户管理费</w:t>
            </w:r>
          </w:p>
        </w:tc>
        <w:tc>
          <w:tcPr>
            <w:tcW w:w="2390" w:type="dxa"/>
            <w:tcBorders>
              <w:top w:val="single" w:sz="12" w:space="0" w:color="auto"/>
            </w:tcBorders>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InstAppSubsAmnt</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N</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法人追加认购金额</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InstAppSubsVol</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N</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法人追加认购份数</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Address</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120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通讯地址</w:t>
            </w:r>
          </w:p>
        </w:tc>
        <w:tc>
          <w:tcPr>
            <w:tcW w:w="2390" w:type="dxa"/>
          </w:tcPr>
          <w:p w:rsidR="005527B7" w:rsidRDefault="005527B7">
            <w:pPr>
              <w:snapToGrid w:val="0"/>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InstReprIDCode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30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kern w:val="0"/>
                <w:sz w:val="18"/>
              </w:rPr>
              <w:t>法人代表身份证件代码</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InstReprIDType</w:t>
            </w:r>
          </w:p>
        </w:tc>
        <w:tc>
          <w:tcPr>
            <w:tcW w:w="720" w:type="dxa"/>
          </w:tcPr>
          <w:p w:rsidR="005527B7" w:rsidRDefault="008D6FF8">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kern w:val="0"/>
                <w:sz w:val="18"/>
              </w:rPr>
              <w:t>法人代表证件类型</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InstReprName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kern w:val="0"/>
                <w:sz w:val="18"/>
              </w:rPr>
              <w:t>法人代表姓名</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AppSheetSerialNo</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申请单编号</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同一销售机构不能重复</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TotalSubsAmnt</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申购总金额</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w:t>
            </w:r>
          </w:p>
        </w:tc>
        <w:tc>
          <w:tcPr>
            <w:tcW w:w="2182" w:type="dxa"/>
          </w:tcPr>
          <w:p w:rsidR="005527B7" w:rsidRDefault="005527B7">
            <w:pPr>
              <w:snapToGrid w:val="0"/>
              <w:rPr>
                <w:rFonts w:ascii="宋体" w:eastAsia="宋体" w:hAnsi="宋体" w:hint="eastAsia"/>
                <w:sz w:val="18"/>
              </w:rPr>
            </w:pPr>
            <w:r>
              <w:rPr>
                <w:rFonts w:ascii="宋体" w:eastAsia="宋体" w:hAnsi="宋体"/>
                <w:sz w:val="18"/>
              </w:rPr>
              <w:t>TotalAccptdSubsVol</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10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成功申购总笔数</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申请总笔数</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TotalSubsCharge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申购手续费总金额</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TotalSubsVol</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申购总份数</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w:t>
            </w:r>
          </w:p>
        </w:tc>
        <w:tc>
          <w:tcPr>
            <w:tcW w:w="2182" w:type="dxa"/>
          </w:tcPr>
          <w:p w:rsidR="005527B7" w:rsidRDefault="005527B7">
            <w:pPr>
              <w:snapToGrid w:val="0"/>
              <w:jc w:val="left"/>
              <w:rPr>
                <w:rFonts w:ascii="宋体" w:eastAsia="宋体" w:hAnsi="宋体"/>
                <w:color w:val="000000"/>
                <w:sz w:val="18"/>
              </w:rPr>
            </w:pPr>
            <w:r>
              <w:rPr>
                <w:rFonts w:ascii="宋体" w:eastAsia="宋体" w:hAnsi="宋体"/>
                <w:color w:val="000000"/>
                <w:sz w:val="18"/>
              </w:rPr>
              <w:t>AvailableVol</w:t>
            </w:r>
          </w:p>
        </w:tc>
        <w:tc>
          <w:tcPr>
            <w:tcW w:w="72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持有人可用基金份数</w:t>
            </w:r>
          </w:p>
        </w:tc>
        <w:tc>
          <w:tcPr>
            <w:tcW w:w="2390" w:type="dxa"/>
          </w:tcPr>
          <w:p w:rsidR="005527B7" w:rsidRDefault="005527B7">
            <w:pPr>
              <w:snapToGrid w:val="0"/>
              <w:jc w:val="left"/>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14</w:t>
            </w:r>
          </w:p>
        </w:tc>
        <w:tc>
          <w:tcPr>
            <w:tcW w:w="2182" w:type="dxa"/>
          </w:tcPr>
          <w:p w:rsidR="005527B7" w:rsidRDefault="005527B7">
            <w:pPr>
              <w:pStyle w:val="11"/>
              <w:pBdr>
                <w:bottom w:val="none" w:sz="0" w:space="0" w:color="auto"/>
              </w:pBdr>
              <w:rPr>
                <w:rFonts w:ascii="宋体" w:hAnsi="宋体" w:hint="eastAsia"/>
              </w:rPr>
            </w:pPr>
            <w:r>
              <w:rPr>
                <w:rFonts w:ascii="宋体" w:hAnsi="宋体" w:hint="eastAsia"/>
              </w:rPr>
              <w:t>IssueType</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基金发行方式</w:t>
            </w:r>
          </w:p>
        </w:tc>
        <w:tc>
          <w:tcPr>
            <w:tcW w:w="2390" w:type="dxa"/>
          </w:tcPr>
          <w:p w:rsidR="005527B7" w:rsidRDefault="005527B7">
            <w:pPr>
              <w:snapToGrid w:val="0"/>
              <w:jc w:val="left"/>
              <w:rPr>
                <w:rFonts w:ascii="宋体" w:eastAsia="宋体" w:hAnsi="宋体" w:hint="eastAsia"/>
                <w:sz w:val="18"/>
              </w:rPr>
            </w:pPr>
            <w:r>
              <w:rPr>
                <w:rFonts w:ascii="宋体" w:eastAsia="宋体" w:hAnsi="宋体" w:hint="eastAsia"/>
                <w:sz w:val="18"/>
              </w:rPr>
              <w:t>1-不限量发行，2-限额发行</w:t>
            </w:r>
          </w:p>
          <w:p w:rsidR="005527B7" w:rsidRDefault="005527B7">
            <w:pPr>
              <w:snapToGrid w:val="0"/>
              <w:jc w:val="left"/>
              <w:rPr>
                <w:rFonts w:ascii="宋体" w:eastAsia="宋体" w:hAnsi="宋体" w:hint="eastAsia"/>
                <w:sz w:val="18"/>
              </w:rPr>
            </w:pPr>
            <w:r>
              <w:rPr>
                <w:rFonts w:ascii="宋体" w:eastAsia="宋体" w:hAnsi="宋体" w:hint="eastAsia"/>
                <w:sz w:val="18"/>
              </w:rPr>
              <w:t>3-比例配售</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w:t>
            </w:r>
          </w:p>
        </w:tc>
        <w:tc>
          <w:tcPr>
            <w:tcW w:w="2182" w:type="dxa"/>
          </w:tcPr>
          <w:p w:rsidR="005527B7" w:rsidRDefault="005527B7">
            <w:pPr>
              <w:snapToGrid w:val="0"/>
              <w:jc w:val="left"/>
              <w:rPr>
                <w:rFonts w:ascii="宋体" w:eastAsia="宋体" w:hAnsi="宋体"/>
                <w:color w:val="000000"/>
                <w:sz w:val="18"/>
              </w:rPr>
            </w:pPr>
            <w:r>
              <w:rPr>
                <w:rFonts w:ascii="宋体" w:eastAsia="宋体" w:hAnsi="宋体"/>
                <w:color w:val="000000"/>
                <w:sz w:val="18"/>
              </w:rPr>
              <w:t>AmntReinbursed</w:t>
            </w:r>
          </w:p>
        </w:tc>
        <w:tc>
          <w:tcPr>
            <w:tcW w:w="72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退回金额</w:t>
            </w:r>
          </w:p>
        </w:tc>
        <w:tc>
          <w:tcPr>
            <w:tcW w:w="2390" w:type="dxa"/>
          </w:tcPr>
          <w:p w:rsidR="005527B7" w:rsidRDefault="005527B7">
            <w:pPr>
              <w:snapToGrid w:val="0"/>
              <w:jc w:val="left"/>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16</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BackendLoad</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N</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16（两位小数）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每笔交易后端收费</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17</w:t>
            </w:r>
          </w:p>
        </w:tc>
        <w:tc>
          <w:tcPr>
            <w:tcW w:w="2182" w:type="dxa"/>
          </w:tcPr>
          <w:p w:rsidR="005527B7" w:rsidRDefault="005527B7">
            <w:pPr>
              <w:pStyle w:val="affffe"/>
              <w:widowControl w:val="0"/>
              <w:snapToGrid w:val="0"/>
              <w:spacing w:before="0"/>
              <w:rPr>
                <w:rFonts w:ascii="宋体" w:hAnsi="宋体"/>
                <w:kern w:val="2"/>
              </w:rPr>
            </w:pPr>
            <w:r>
              <w:rPr>
                <w:rFonts w:ascii="宋体" w:hAnsi="宋体"/>
                <w:kern w:val="2"/>
              </w:rPr>
              <w:t>AcctBalanceInIndividualDistributor</w:t>
            </w:r>
          </w:p>
        </w:tc>
        <w:tc>
          <w:tcPr>
            <w:tcW w:w="72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持有人在单个销售机构的基金份数</w:t>
            </w:r>
          </w:p>
        </w:tc>
        <w:tc>
          <w:tcPr>
            <w:tcW w:w="2390" w:type="dxa"/>
          </w:tcPr>
          <w:p w:rsidR="005527B7" w:rsidRDefault="005527B7">
            <w:pPr>
              <w:snapToGrid w:val="0"/>
              <w:jc w:val="left"/>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TotalVolOfDistributorInTA</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5527B7" w:rsidRDefault="005527B7">
            <w:pPr>
              <w:snapToGrid w:val="0"/>
              <w:rPr>
                <w:rFonts w:ascii="宋体" w:eastAsia="宋体" w:hAnsi="宋体" w:hint="eastAsia"/>
                <w:color w:val="FF0000"/>
                <w:sz w:val="18"/>
              </w:rPr>
            </w:pPr>
            <w:r>
              <w:rPr>
                <w:rFonts w:ascii="宋体" w:eastAsia="宋体" w:hAnsi="宋体" w:hint="eastAsia"/>
                <w:color w:val="000000"/>
                <w:sz w:val="18"/>
              </w:rPr>
              <w:t>基金总份数（含冻结）</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19</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AcctNoOfFMInClearingAgency</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28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基金管理人在资金清算机构的交收账号</w:t>
            </w:r>
          </w:p>
        </w:tc>
        <w:tc>
          <w:tcPr>
            <w:tcW w:w="2390" w:type="dxa"/>
          </w:tcPr>
          <w:p w:rsidR="005527B7" w:rsidRDefault="005527B7">
            <w:pPr>
              <w:snapToGrid w:val="0"/>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20</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AcctNameOfFMInClearingAgency</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C</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60</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基金管理人在资金清算机构的交收账户名</w:t>
            </w:r>
          </w:p>
        </w:tc>
        <w:tc>
          <w:tcPr>
            <w:tcW w:w="2390" w:type="dxa"/>
          </w:tcPr>
          <w:p w:rsidR="005527B7" w:rsidRDefault="005527B7">
            <w:pPr>
              <w:snapToGrid w:val="0"/>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ClearingAgencyCode</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基金资金清算机构代码</w:t>
            </w:r>
          </w:p>
        </w:tc>
        <w:tc>
          <w:tcPr>
            <w:tcW w:w="2390" w:type="dxa"/>
          </w:tcPr>
          <w:p w:rsidR="005527B7" w:rsidRDefault="005527B7">
            <w:pPr>
              <w:snapToGrid w:val="0"/>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22</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BasisforCalculatingDividend</w:t>
            </w:r>
          </w:p>
        </w:tc>
        <w:tc>
          <w:tcPr>
            <w:tcW w:w="72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红利/红利再投资基数</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登记日基金持有人的基金份数</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23</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Investor</w:t>
            </w:r>
            <w:r>
              <w:rPr>
                <w:rFonts w:ascii="宋体" w:eastAsia="宋体" w:hAnsi="宋体"/>
                <w:color w:val="000000"/>
                <w:sz w:val="18"/>
              </w:rPr>
              <w:t>s</w:t>
            </w:r>
            <w:r>
              <w:rPr>
                <w:rFonts w:ascii="宋体" w:eastAsia="宋体" w:hAnsi="宋体" w:hint="eastAsia"/>
                <w:color w:val="000000"/>
                <w:sz w:val="18"/>
              </w:rPr>
              <w:t>Birthday</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color w:val="000000"/>
                <w:sz w:val="18"/>
              </w:rPr>
            </w:pPr>
            <w:r>
              <w:rPr>
                <w:rFonts w:ascii="宋体" w:eastAsia="宋体" w:hAnsi="宋体"/>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投资人出生日期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24</w:t>
            </w:r>
          </w:p>
        </w:tc>
        <w:tc>
          <w:tcPr>
            <w:tcW w:w="2182"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De</w:t>
            </w:r>
            <w:r>
              <w:rPr>
                <w:rFonts w:ascii="宋体" w:eastAsia="宋体" w:hAnsi="宋体"/>
                <w:color w:val="000000"/>
                <w:sz w:val="18"/>
              </w:rPr>
              <w:t>fDividendMethod</w:t>
            </w:r>
          </w:p>
        </w:tc>
        <w:tc>
          <w:tcPr>
            <w:tcW w:w="720" w:type="dxa"/>
          </w:tcPr>
          <w:p w:rsidR="005527B7" w:rsidRDefault="005527B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jc w:val="left"/>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jc w:val="left"/>
              <w:rPr>
                <w:rFonts w:ascii="宋体" w:eastAsia="宋体" w:hAnsi="宋体" w:hint="eastAsia"/>
                <w:color w:val="FF0000"/>
                <w:sz w:val="18"/>
              </w:rPr>
            </w:pPr>
            <w:r>
              <w:rPr>
                <w:rFonts w:ascii="宋体" w:eastAsia="宋体" w:hAnsi="宋体" w:hint="eastAsia"/>
                <w:color w:val="FF0000"/>
                <w:sz w:val="18"/>
              </w:rPr>
              <w:t>默认分红方式</w:t>
            </w:r>
          </w:p>
        </w:tc>
        <w:tc>
          <w:tcPr>
            <w:tcW w:w="2390" w:type="dxa"/>
          </w:tcPr>
          <w:p w:rsidR="005527B7" w:rsidRDefault="005527B7">
            <w:pPr>
              <w:snapToGrid w:val="0"/>
              <w:jc w:val="left"/>
              <w:rPr>
                <w:rFonts w:ascii="宋体" w:eastAsia="宋体" w:hAnsi="宋体" w:hint="eastAsia"/>
                <w:color w:val="FF0000"/>
                <w:sz w:val="18"/>
              </w:rPr>
            </w:pPr>
            <w:r>
              <w:rPr>
                <w:rFonts w:ascii="宋体" w:eastAsia="宋体" w:hAnsi="宋体" w:hint="eastAsia"/>
                <w:color w:val="FF0000"/>
                <w:sz w:val="18"/>
              </w:rPr>
              <w:t>0-红利转投，1-现金分红</w:t>
            </w:r>
          </w:p>
        </w:tc>
      </w:tr>
      <w:tr w:rsidR="005527B7">
        <w:tblPrEx>
          <w:tblCellMar>
            <w:top w:w="0" w:type="dxa"/>
            <w:bottom w:w="0" w:type="dxa"/>
          </w:tblCellMar>
        </w:tblPrEx>
        <w:trPr>
          <w:gridBefore w:val="1"/>
          <w:wBefore w:w="24" w:type="dxa"/>
          <w:jc w:val="center"/>
        </w:trPr>
        <w:tc>
          <w:tcPr>
            <w:tcW w:w="897" w:type="dxa"/>
            <w:tcBorders>
              <w:bottom w:val="single" w:sz="4" w:space="0" w:color="auto"/>
            </w:tcBorders>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25</w:t>
            </w:r>
          </w:p>
        </w:tc>
        <w:tc>
          <w:tcPr>
            <w:tcW w:w="2182"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DiscountRateOfCommission</w:t>
            </w:r>
          </w:p>
        </w:tc>
        <w:tc>
          <w:tcPr>
            <w:tcW w:w="72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color w:val="000000"/>
                <w:sz w:val="18"/>
              </w:rPr>
              <w:t>N</w:t>
            </w:r>
          </w:p>
        </w:tc>
        <w:tc>
          <w:tcPr>
            <w:tcW w:w="950" w:type="dxa"/>
            <w:tcBorders>
              <w:bottom w:val="single" w:sz="4" w:space="0" w:color="auto"/>
            </w:tcBorders>
          </w:tcPr>
          <w:p w:rsidR="005527B7" w:rsidRDefault="005527B7">
            <w:pPr>
              <w:snapToGrid w:val="0"/>
              <w:rPr>
                <w:rFonts w:ascii="宋体" w:eastAsia="宋体" w:hAnsi="宋体"/>
                <w:color w:val="000000"/>
                <w:sz w:val="18"/>
              </w:rPr>
            </w:pPr>
            <w:r>
              <w:rPr>
                <w:rFonts w:ascii="宋体" w:eastAsia="宋体" w:hAnsi="宋体" w:hint="eastAsia"/>
                <w:color w:val="000000"/>
                <w:sz w:val="18"/>
              </w:rPr>
              <w:t>5（四位小数）</w:t>
            </w:r>
          </w:p>
        </w:tc>
        <w:tc>
          <w:tcPr>
            <w:tcW w:w="2030" w:type="dxa"/>
            <w:tcBorders>
              <w:bottom w:val="single" w:sz="4" w:space="0" w:color="auto"/>
            </w:tcBorders>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销售佣金折扣率</w:t>
            </w:r>
          </w:p>
        </w:tc>
        <w:tc>
          <w:tcPr>
            <w:tcW w:w="2390" w:type="dxa"/>
            <w:tcBorders>
              <w:bottom w:val="single" w:sz="4" w:space="0" w:color="auto"/>
            </w:tcBorders>
          </w:tcPr>
          <w:p w:rsidR="005527B7" w:rsidRDefault="005527B7">
            <w:pPr>
              <w:snapToGrid w:val="0"/>
              <w:rPr>
                <w:rFonts w:ascii="宋体" w:eastAsia="宋体" w:hAnsi="宋体" w:hint="eastAsia"/>
                <w:color w:val="FF0000"/>
                <w:sz w:val="18"/>
              </w:rPr>
            </w:pPr>
            <w:r>
              <w:rPr>
                <w:rFonts w:ascii="宋体" w:eastAsia="宋体" w:hAnsi="宋体" w:hint="eastAsia"/>
                <w:color w:val="FF0000"/>
                <w:sz w:val="18"/>
              </w:rPr>
              <w:t>销售人申报的折扣率</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27</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CertificateType</w:t>
            </w:r>
          </w:p>
        </w:tc>
        <w:tc>
          <w:tcPr>
            <w:tcW w:w="720" w:type="dxa"/>
          </w:tcPr>
          <w:p w:rsidR="005527B7" w:rsidRDefault="00671C26">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个人证件类型及机构证件类型</w:t>
            </w:r>
          </w:p>
        </w:tc>
        <w:tc>
          <w:tcPr>
            <w:tcW w:w="2390" w:type="dxa"/>
          </w:tcPr>
          <w:p w:rsidR="005527B7" w:rsidRDefault="005527B7">
            <w:pPr>
              <w:snapToGrid w:val="0"/>
              <w:jc w:val="left"/>
              <w:rPr>
                <w:rFonts w:hint="eastAsia"/>
                <w:color w:val="000000"/>
                <w:sz w:val="18"/>
              </w:rPr>
            </w:pPr>
            <w:r>
              <w:rPr>
                <w:rFonts w:hint="eastAsia"/>
                <w:color w:val="000000"/>
                <w:sz w:val="18"/>
              </w:rPr>
              <w:t>个人证件类型</w:t>
            </w:r>
          </w:p>
          <w:p w:rsidR="005527B7" w:rsidRDefault="005527B7">
            <w:pPr>
              <w:snapToGrid w:val="0"/>
              <w:jc w:val="left"/>
              <w:rPr>
                <w:rFonts w:hint="eastAsia"/>
                <w:color w:val="000000"/>
                <w:sz w:val="18"/>
              </w:rPr>
            </w:pPr>
            <w:r>
              <w:rPr>
                <w:color w:val="000000"/>
                <w:sz w:val="18"/>
              </w:rPr>
              <w:t>0-</w:t>
            </w:r>
            <w:r>
              <w:rPr>
                <w:rFonts w:hint="eastAsia"/>
                <w:color w:val="000000"/>
                <w:sz w:val="18"/>
              </w:rPr>
              <w:t>身份证，1-</w:t>
            </w:r>
            <w:r w:rsidR="00CC21CF">
              <w:rPr>
                <w:rFonts w:hint="eastAsia"/>
                <w:color w:val="000000"/>
                <w:sz w:val="18"/>
              </w:rPr>
              <w:t>护照</w:t>
            </w:r>
          </w:p>
          <w:p w:rsidR="005527B7" w:rsidRDefault="005527B7">
            <w:pPr>
              <w:snapToGrid w:val="0"/>
              <w:jc w:val="left"/>
              <w:rPr>
                <w:rFonts w:hint="eastAsia"/>
                <w:color w:val="000000"/>
                <w:sz w:val="18"/>
              </w:rPr>
            </w:pPr>
            <w:r>
              <w:rPr>
                <w:rFonts w:hint="eastAsia"/>
                <w:color w:val="000000"/>
                <w:sz w:val="18"/>
              </w:rPr>
              <w:t>2-军官证，3-士兵证</w:t>
            </w:r>
          </w:p>
          <w:p w:rsidR="005527B7" w:rsidRDefault="005527B7">
            <w:pPr>
              <w:snapToGrid w:val="0"/>
              <w:jc w:val="left"/>
              <w:rPr>
                <w:rFonts w:hint="eastAsia"/>
                <w:color w:val="000000"/>
                <w:sz w:val="18"/>
              </w:rPr>
            </w:pPr>
            <w:r>
              <w:rPr>
                <w:rFonts w:hint="eastAsia"/>
                <w:color w:val="000000"/>
                <w:sz w:val="18"/>
              </w:rPr>
              <w:t>4-</w:t>
            </w:r>
            <w:r w:rsidR="00F724B7">
              <w:rPr>
                <w:rFonts w:hint="eastAsia"/>
                <w:color w:val="000000"/>
                <w:sz w:val="18"/>
              </w:rPr>
              <w:t>港澳居民来往内地通行证</w:t>
            </w:r>
            <w:r>
              <w:rPr>
                <w:rFonts w:hint="eastAsia"/>
                <w:color w:val="000000"/>
                <w:sz w:val="18"/>
              </w:rPr>
              <w:t>，5-户口本</w:t>
            </w:r>
          </w:p>
          <w:p w:rsidR="005527B7" w:rsidRDefault="005527B7">
            <w:pPr>
              <w:snapToGrid w:val="0"/>
              <w:jc w:val="left"/>
              <w:rPr>
                <w:rFonts w:ascii="宋体" w:hAnsi="宋体" w:hint="eastAsia"/>
                <w:color w:val="FF0000"/>
                <w:sz w:val="18"/>
              </w:rPr>
            </w:pPr>
            <w:r>
              <w:rPr>
                <w:rFonts w:ascii="宋体" w:hAnsi="宋体" w:hint="eastAsia"/>
                <w:color w:val="000000"/>
                <w:sz w:val="18"/>
              </w:rPr>
              <w:t>6-</w:t>
            </w:r>
            <w:r>
              <w:rPr>
                <w:rFonts w:ascii="宋体" w:hAnsi="宋体" w:hint="eastAsia"/>
                <w:color w:val="000000"/>
                <w:sz w:val="18"/>
              </w:rPr>
              <w:t>外国护照，</w:t>
            </w:r>
            <w:r>
              <w:rPr>
                <w:rFonts w:ascii="宋体" w:hAnsi="宋体" w:hint="eastAsia"/>
                <w:color w:val="FF0000"/>
                <w:sz w:val="18"/>
              </w:rPr>
              <w:t>7-</w:t>
            </w:r>
            <w:r>
              <w:rPr>
                <w:rFonts w:ascii="宋体" w:hAnsi="宋体" w:hint="eastAsia"/>
                <w:color w:val="FF0000"/>
                <w:sz w:val="18"/>
              </w:rPr>
              <w:t>其它</w:t>
            </w:r>
          </w:p>
          <w:p w:rsidR="005527B7" w:rsidRDefault="005527B7">
            <w:pPr>
              <w:snapToGrid w:val="0"/>
              <w:jc w:val="left"/>
              <w:rPr>
                <w:rFonts w:ascii="宋体" w:hAnsi="宋体" w:hint="eastAsia"/>
                <w:color w:val="FF0000"/>
                <w:sz w:val="18"/>
              </w:rPr>
            </w:pPr>
            <w:r>
              <w:rPr>
                <w:rFonts w:ascii="宋体" w:hAnsi="宋体" w:hint="eastAsia"/>
                <w:color w:val="FF0000"/>
                <w:sz w:val="18"/>
              </w:rPr>
              <w:t>8-</w:t>
            </w:r>
            <w:r>
              <w:rPr>
                <w:rFonts w:ascii="宋体" w:hAnsi="宋体" w:hint="eastAsia"/>
                <w:color w:val="FF0000"/>
                <w:sz w:val="18"/>
              </w:rPr>
              <w:t>文职证，</w:t>
            </w:r>
            <w:r>
              <w:rPr>
                <w:rFonts w:ascii="宋体" w:hAnsi="宋体" w:hint="eastAsia"/>
                <w:color w:val="FF0000"/>
                <w:sz w:val="18"/>
              </w:rPr>
              <w:t>9</w:t>
            </w:r>
            <w:r>
              <w:rPr>
                <w:rFonts w:ascii="宋体" w:hAnsi="宋体"/>
                <w:color w:val="FF0000"/>
                <w:sz w:val="18"/>
              </w:rPr>
              <w:t>-</w:t>
            </w:r>
            <w:r>
              <w:rPr>
                <w:rFonts w:ascii="宋体" w:hAnsi="宋体" w:hint="eastAsia"/>
                <w:color w:val="FF0000"/>
                <w:sz w:val="18"/>
              </w:rPr>
              <w:t>警官证</w:t>
            </w:r>
          </w:p>
          <w:p w:rsidR="00812585" w:rsidRPr="00812585" w:rsidRDefault="000F1430" w:rsidP="00812585">
            <w:pPr>
              <w:snapToGrid w:val="0"/>
              <w:jc w:val="left"/>
              <w:rPr>
                <w:rFonts w:ascii="宋体" w:hAnsi="宋体" w:hint="eastAsia"/>
                <w:color w:val="FF0000"/>
                <w:sz w:val="18"/>
              </w:rPr>
            </w:pPr>
            <w:r w:rsidRPr="000F1430">
              <w:rPr>
                <w:rFonts w:ascii="宋体" w:hAnsi="宋体" w:hint="eastAsia"/>
                <w:color w:val="FF0000"/>
                <w:sz w:val="18"/>
              </w:rPr>
              <w:t>A-</w:t>
            </w:r>
            <w:r w:rsidRPr="000F1430">
              <w:rPr>
                <w:rFonts w:ascii="宋体" w:hAnsi="宋体" w:hint="eastAsia"/>
                <w:color w:val="FF0000"/>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p w:rsidR="005527B7" w:rsidRDefault="005527B7">
            <w:pPr>
              <w:snapToGrid w:val="0"/>
              <w:jc w:val="left"/>
              <w:rPr>
                <w:rFonts w:hint="eastAsia"/>
                <w:color w:val="000000"/>
                <w:sz w:val="18"/>
              </w:rPr>
            </w:pPr>
          </w:p>
          <w:p w:rsidR="005527B7" w:rsidRDefault="005527B7">
            <w:pPr>
              <w:snapToGrid w:val="0"/>
              <w:jc w:val="left"/>
              <w:rPr>
                <w:rFonts w:hint="eastAsia"/>
                <w:color w:val="000000"/>
                <w:sz w:val="18"/>
              </w:rPr>
            </w:pPr>
            <w:r>
              <w:rPr>
                <w:rFonts w:hint="eastAsia"/>
                <w:color w:val="000000"/>
                <w:sz w:val="18"/>
              </w:rPr>
              <w:t>机构证件类型</w:t>
            </w:r>
          </w:p>
          <w:p w:rsidR="005527B7" w:rsidRDefault="005527B7">
            <w:pPr>
              <w:snapToGrid w:val="0"/>
              <w:jc w:val="left"/>
              <w:rPr>
                <w:rFonts w:hint="eastAsia"/>
                <w:color w:val="000000"/>
                <w:sz w:val="18"/>
              </w:rPr>
            </w:pPr>
            <w:r>
              <w:rPr>
                <w:rFonts w:hint="eastAsia"/>
                <w:color w:val="000000"/>
                <w:sz w:val="18"/>
              </w:rPr>
              <w:t>0-</w:t>
            </w:r>
            <w:r w:rsidR="008057C7">
              <w:rPr>
                <w:rFonts w:hint="eastAsia"/>
                <w:color w:val="000000"/>
                <w:sz w:val="18"/>
              </w:rPr>
              <w:t>组织机构代码证</w:t>
            </w:r>
          </w:p>
          <w:p w:rsidR="005527B7" w:rsidRDefault="005527B7">
            <w:pPr>
              <w:snapToGrid w:val="0"/>
              <w:jc w:val="left"/>
              <w:rPr>
                <w:rFonts w:hint="eastAsia"/>
                <w:color w:val="000000"/>
                <w:sz w:val="18"/>
              </w:rPr>
            </w:pPr>
            <w:r>
              <w:rPr>
                <w:rFonts w:hint="eastAsia"/>
                <w:color w:val="000000"/>
                <w:sz w:val="18"/>
              </w:rPr>
              <w:t>1-营业执照，2-行政机关</w:t>
            </w:r>
          </w:p>
          <w:p w:rsidR="005527B7" w:rsidRDefault="005527B7">
            <w:pPr>
              <w:snapToGrid w:val="0"/>
              <w:jc w:val="left"/>
              <w:rPr>
                <w:rFonts w:hint="eastAsia"/>
                <w:color w:val="000000"/>
                <w:sz w:val="18"/>
              </w:rPr>
            </w:pPr>
            <w:r>
              <w:rPr>
                <w:rFonts w:hint="eastAsia"/>
                <w:color w:val="000000"/>
                <w:sz w:val="18"/>
              </w:rPr>
              <w:t>3-社会团体，4-军队</w:t>
            </w:r>
          </w:p>
          <w:p w:rsidR="005527B7" w:rsidRDefault="005527B7">
            <w:pPr>
              <w:snapToGrid w:val="0"/>
              <w:jc w:val="left"/>
              <w:rPr>
                <w:rFonts w:hint="eastAsia"/>
                <w:color w:val="000000"/>
                <w:sz w:val="18"/>
              </w:rPr>
            </w:pPr>
            <w:r>
              <w:rPr>
                <w:rFonts w:hint="eastAsia"/>
                <w:color w:val="000000"/>
                <w:sz w:val="18"/>
              </w:rPr>
              <w:t>5-武警</w:t>
            </w:r>
          </w:p>
          <w:p w:rsidR="005527B7" w:rsidRDefault="005527B7">
            <w:pPr>
              <w:snapToGrid w:val="0"/>
              <w:jc w:val="left"/>
              <w:rPr>
                <w:rFonts w:hint="eastAsia"/>
                <w:color w:val="000000"/>
                <w:sz w:val="18"/>
              </w:rPr>
            </w:pPr>
            <w:r>
              <w:rPr>
                <w:rFonts w:hint="eastAsia"/>
                <w:color w:val="000000"/>
                <w:sz w:val="18"/>
              </w:rPr>
              <w:t>6-下属机构（具有主管单位批文号）</w:t>
            </w:r>
          </w:p>
          <w:p w:rsidR="005C46DB" w:rsidRDefault="005527B7" w:rsidP="005C46DB">
            <w:pPr>
              <w:snapToGrid w:val="0"/>
              <w:jc w:val="left"/>
              <w:rPr>
                <w:rFonts w:hint="eastAsia"/>
                <w:sz w:val="18"/>
              </w:rPr>
            </w:pPr>
            <w:r>
              <w:rPr>
                <w:rFonts w:hint="eastAsia"/>
                <w:color w:val="FF0000"/>
                <w:sz w:val="18"/>
              </w:rPr>
              <w:t>7-基金会，8-其它</w:t>
            </w:r>
            <w:r w:rsidR="005C46DB">
              <w:rPr>
                <w:rFonts w:ascii="宋体" w:hAnsi="宋体" w:cs="宋体" w:hint="eastAsia"/>
                <w:kern w:val="0"/>
                <w:sz w:val="18"/>
                <w:szCs w:val="18"/>
              </w:rPr>
              <w:t>，</w:t>
            </w:r>
            <w:r w:rsidR="005C46DB" w:rsidRPr="00E74D0B">
              <w:rPr>
                <w:rFonts w:ascii="宋体" w:hAnsi="宋体" w:cs="宋体" w:hint="eastAsia"/>
                <w:kern w:val="0"/>
                <w:sz w:val="18"/>
                <w:szCs w:val="18"/>
              </w:rPr>
              <w:t>9-</w:t>
            </w:r>
            <w:r w:rsidR="005C46DB" w:rsidRPr="00E74D0B">
              <w:rPr>
                <w:rFonts w:ascii="宋体" w:hAnsi="宋体" w:cs="宋体" w:hint="eastAsia"/>
                <w:kern w:val="0"/>
                <w:sz w:val="18"/>
                <w:szCs w:val="18"/>
              </w:rPr>
              <w:t>登记证书，</w:t>
            </w:r>
            <w:r w:rsidR="005C46DB" w:rsidRPr="00E74D0B">
              <w:rPr>
                <w:rFonts w:ascii="宋体" w:hAnsi="宋体" w:cs="宋体" w:hint="eastAsia"/>
                <w:kern w:val="0"/>
                <w:sz w:val="18"/>
                <w:szCs w:val="18"/>
              </w:rPr>
              <w:t>A-</w:t>
            </w:r>
            <w:r w:rsidR="005C46DB" w:rsidRPr="00E74D0B">
              <w:rPr>
                <w:rFonts w:ascii="宋体" w:hAnsi="宋体" w:cs="宋体" w:hint="eastAsia"/>
                <w:kern w:val="0"/>
                <w:sz w:val="18"/>
                <w:szCs w:val="18"/>
              </w:rPr>
              <w:t>批文</w:t>
            </w:r>
          </w:p>
          <w:p w:rsidR="00CB667D" w:rsidRDefault="00CB667D" w:rsidP="00770767">
            <w:pPr>
              <w:snapToGrid w:val="0"/>
              <w:jc w:val="left"/>
              <w:rPr>
                <w:rFonts w:hint="eastAsia"/>
                <w:color w:val="FF0000"/>
                <w:sz w:val="18"/>
              </w:rPr>
            </w:pPr>
          </w:p>
          <w:p w:rsidR="00CB667D" w:rsidRDefault="00CB667D" w:rsidP="00770767">
            <w:pPr>
              <w:snapToGrid w:val="0"/>
              <w:jc w:val="left"/>
              <w:rPr>
                <w:rFonts w:ascii="宋体" w:eastAsia="宋体" w:hAnsi="宋体" w:hint="eastAsia"/>
                <w:color w:val="FF0000"/>
                <w:sz w:val="18"/>
              </w:rPr>
            </w:pPr>
            <w:r>
              <w:rPr>
                <w:rFonts w:ascii="宋体" w:hAnsi="宋体" w:cs="宋体" w:hint="eastAsia"/>
                <w:kern w:val="0"/>
                <w:sz w:val="18"/>
                <w:szCs w:val="18"/>
              </w:rPr>
              <w:t>产品</w:t>
            </w:r>
            <w:r w:rsidRPr="00A00895">
              <w:rPr>
                <w:rFonts w:ascii="宋体" w:hAnsi="宋体" w:cs="宋体" w:hint="eastAsia"/>
                <w:kern w:val="0"/>
                <w:sz w:val="18"/>
                <w:szCs w:val="18"/>
              </w:rPr>
              <w:t>证件类型</w:t>
            </w:r>
            <w:r w:rsidRPr="00A00895">
              <w:rPr>
                <w:rFonts w:ascii="宋体" w:hAnsi="宋体" w:cs="宋体" w:hint="eastAsia"/>
                <w:kern w:val="0"/>
                <w:sz w:val="18"/>
                <w:szCs w:val="18"/>
              </w:rPr>
              <w:br/>
              <w:t>1-</w:t>
            </w:r>
            <w:r w:rsidRPr="00A00895">
              <w:rPr>
                <w:rFonts w:ascii="宋体" w:hAnsi="宋体" w:cs="宋体" w:hint="eastAsia"/>
                <w:kern w:val="0"/>
                <w:sz w:val="18"/>
                <w:szCs w:val="18"/>
              </w:rPr>
              <w:t>营业执照，</w:t>
            </w:r>
            <w:r w:rsidRPr="00A00895">
              <w:rPr>
                <w:rFonts w:ascii="宋体" w:hAnsi="宋体" w:cs="宋体" w:hint="eastAsia"/>
                <w:kern w:val="0"/>
                <w:sz w:val="18"/>
                <w:szCs w:val="18"/>
              </w:rPr>
              <w:t>8-</w:t>
            </w:r>
            <w:r w:rsidRPr="00A00895">
              <w:rPr>
                <w:rFonts w:ascii="宋体" w:hAnsi="宋体" w:cs="宋体" w:hint="eastAsia"/>
                <w:kern w:val="0"/>
                <w:sz w:val="18"/>
                <w:szCs w:val="18"/>
              </w:rPr>
              <w:t>其它</w:t>
            </w:r>
            <w:r>
              <w:rPr>
                <w:rFonts w:ascii="宋体" w:hAnsi="宋体" w:cs="宋体" w:hint="eastAsia"/>
                <w:kern w:val="0"/>
                <w:sz w:val="18"/>
                <w:szCs w:val="18"/>
              </w:rPr>
              <w:t>，</w:t>
            </w:r>
            <w:r w:rsidRPr="00E74D0B">
              <w:rPr>
                <w:rFonts w:ascii="宋体" w:hAnsi="宋体" w:cs="宋体" w:hint="eastAsia"/>
                <w:kern w:val="0"/>
                <w:sz w:val="18"/>
                <w:szCs w:val="18"/>
              </w:rPr>
              <w:t>9-</w:t>
            </w:r>
            <w:r w:rsidRPr="00E74D0B">
              <w:rPr>
                <w:rFonts w:ascii="宋体" w:hAnsi="宋体" w:cs="宋体" w:hint="eastAsia"/>
                <w:kern w:val="0"/>
                <w:sz w:val="18"/>
                <w:szCs w:val="18"/>
              </w:rPr>
              <w:t>登记证书，</w:t>
            </w:r>
            <w:r w:rsidRPr="00E74D0B">
              <w:rPr>
                <w:rFonts w:ascii="宋体" w:hAnsi="宋体" w:cs="宋体" w:hint="eastAsia"/>
                <w:kern w:val="0"/>
                <w:sz w:val="18"/>
                <w:szCs w:val="18"/>
              </w:rPr>
              <w:t>A-</w:t>
            </w:r>
            <w:r w:rsidRPr="00E74D0B">
              <w:rPr>
                <w:rFonts w:ascii="宋体" w:hAnsi="宋体" w:cs="宋体" w:hint="eastAsia"/>
                <w:kern w:val="0"/>
                <w:sz w:val="18"/>
                <w:szCs w:val="18"/>
              </w:rPr>
              <w:t>批文</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28</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DepositAcct</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19</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投资人在销售人处用于交易的资金账号</w:t>
            </w:r>
          </w:p>
        </w:tc>
        <w:tc>
          <w:tcPr>
            <w:tcW w:w="2390" w:type="dxa"/>
          </w:tcPr>
          <w:p w:rsidR="005527B7" w:rsidRDefault="005527B7">
            <w:pPr>
              <w:snapToGrid w:val="0"/>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29</w:t>
            </w:r>
          </w:p>
        </w:tc>
        <w:tc>
          <w:tcPr>
            <w:tcW w:w="2182"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RegionCode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交易所在地区编号</w:t>
            </w:r>
          </w:p>
        </w:tc>
        <w:tc>
          <w:tcPr>
            <w:tcW w:w="2390" w:type="dxa"/>
          </w:tcPr>
          <w:p w:rsidR="005527B7" w:rsidRDefault="005527B7">
            <w:pPr>
              <w:snapToGrid w:val="0"/>
              <w:rPr>
                <w:rFonts w:ascii="宋体" w:eastAsia="宋体" w:hAnsi="宋体" w:hint="eastAsia"/>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30</w:t>
            </w:r>
          </w:p>
        </w:tc>
        <w:tc>
          <w:tcPr>
            <w:tcW w:w="2182" w:type="dxa"/>
          </w:tcPr>
          <w:p w:rsidR="005527B7" w:rsidRDefault="005527B7">
            <w:pPr>
              <w:pStyle w:val="11"/>
              <w:pBdr>
                <w:bottom w:val="none" w:sz="0" w:space="0" w:color="auto"/>
              </w:pBdr>
              <w:rPr>
                <w:rFonts w:ascii="宋体" w:hAnsi="宋体"/>
              </w:rPr>
            </w:pPr>
            <w:r>
              <w:rPr>
                <w:rFonts w:ascii="宋体" w:hAnsi="宋体"/>
              </w:rPr>
              <w:t>TransferDateFromCustodian</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清算资金自托管人处划出日期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31</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TransferDateThroughClearingAgency</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清算资金经清算人划出日期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32</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TransactionCfmDate</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交易确认日期</w:t>
            </w:r>
          </w:p>
        </w:tc>
        <w:tc>
          <w:tcPr>
            <w:tcW w:w="239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格式为：YYYYMMDD</w:t>
            </w: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33</w:t>
            </w:r>
          </w:p>
        </w:tc>
        <w:tc>
          <w:tcPr>
            <w:tcW w:w="2182"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AnnContent</w:t>
            </w:r>
          </w:p>
        </w:tc>
        <w:tc>
          <w:tcPr>
            <w:tcW w:w="720" w:type="dxa"/>
          </w:tcPr>
          <w:p w:rsidR="005527B7" w:rsidRDefault="005527B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5527B7" w:rsidRDefault="005527B7">
            <w:pPr>
              <w:snapToGrid w:val="0"/>
              <w:rPr>
                <w:rFonts w:ascii="宋体" w:eastAsia="宋体" w:hAnsi="宋体" w:hint="eastAsia"/>
                <w:color w:val="000000"/>
                <w:sz w:val="18"/>
              </w:rPr>
            </w:pPr>
            <w:r>
              <w:rPr>
                <w:rFonts w:ascii="宋体" w:eastAsia="宋体" w:hAnsi="宋体"/>
                <w:color w:val="000000"/>
                <w:sz w:val="18"/>
              </w:rPr>
              <w:t>TEXT</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公告内容</w:t>
            </w:r>
          </w:p>
        </w:tc>
        <w:tc>
          <w:tcPr>
            <w:tcW w:w="2390" w:type="dxa"/>
          </w:tcPr>
          <w:p w:rsidR="005527B7" w:rsidRDefault="005527B7">
            <w:pPr>
              <w:snapToGrid w:val="0"/>
              <w:rPr>
                <w:rFonts w:ascii="宋体" w:eastAsia="宋体" w:hAnsi="宋体"/>
                <w:color w:val="000000"/>
                <w:sz w:val="18"/>
              </w:rPr>
            </w:pPr>
          </w:p>
        </w:tc>
      </w:tr>
      <w:tr w:rsidR="005527B7">
        <w:tblPrEx>
          <w:tblCellMar>
            <w:top w:w="0" w:type="dxa"/>
            <w:bottom w:w="0" w:type="dxa"/>
          </w:tblCellMar>
        </w:tblPrEx>
        <w:trPr>
          <w:gridBefore w:val="1"/>
          <w:wBefore w:w="24" w:type="dxa"/>
          <w:jc w:val="center"/>
        </w:trPr>
        <w:tc>
          <w:tcPr>
            <w:tcW w:w="897" w:type="dxa"/>
          </w:tcPr>
          <w:p w:rsidR="005527B7" w:rsidRDefault="005527B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34</w:t>
            </w:r>
          </w:p>
        </w:tc>
        <w:tc>
          <w:tcPr>
            <w:tcW w:w="2182" w:type="dxa"/>
          </w:tcPr>
          <w:p w:rsidR="005527B7" w:rsidRDefault="005527B7">
            <w:pPr>
              <w:snapToGrid w:val="0"/>
              <w:rPr>
                <w:rFonts w:ascii="宋体" w:eastAsia="宋体" w:hAnsi="宋体"/>
                <w:color w:val="000000"/>
                <w:sz w:val="18"/>
              </w:rPr>
            </w:pPr>
            <w:r>
              <w:rPr>
                <w:rFonts w:ascii="宋体" w:eastAsia="宋体" w:hAnsi="宋体"/>
                <w:color w:val="000000"/>
                <w:sz w:val="18"/>
              </w:rPr>
              <w:t>CodeOfTargetFund</w:t>
            </w:r>
          </w:p>
        </w:tc>
        <w:tc>
          <w:tcPr>
            <w:tcW w:w="720" w:type="dxa"/>
          </w:tcPr>
          <w:p w:rsidR="005527B7" w:rsidRDefault="005527B7">
            <w:pPr>
              <w:snapToGrid w:val="0"/>
              <w:rPr>
                <w:rFonts w:ascii="宋体" w:eastAsia="宋体" w:hAnsi="宋体"/>
                <w:color w:val="000000"/>
                <w:sz w:val="18"/>
              </w:rPr>
            </w:pPr>
            <w:r>
              <w:rPr>
                <w:rFonts w:ascii="宋体" w:eastAsia="宋体" w:hAnsi="宋体"/>
                <w:color w:val="000000"/>
                <w:sz w:val="18"/>
              </w:rPr>
              <w:t>A</w:t>
            </w:r>
          </w:p>
        </w:tc>
        <w:tc>
          <w:tcPr>
            <w:tcW w:w="95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6</w:t>
            </w:r>
          </w:p>
        </w:tc>
        <w:tc>
          <w:tcPr>
            <w:tcW w:w="2030" w:type="dxa"/>
          </w:tcPr>
          <w:p w:rsidR="005527B7" w:rsidRDefault="005527B7">
            <w:pPr>
              <w:snapToGrid w:val="0"/>
              <w:rPr>
                <w:rFonts w:ascii="宋体" w:eastAsia="宋体" w:hAnsi="宋体" w:hint="eastAsia"/>
                <w:color w:val="000000"/>
                <w:sz w:val="18"/>
              </w:rPr>
            </w:pPr>
            <w:r>
              <w:rPr>
                <w:rFonts w:ascii="宋体" w:eastAsia="宋体" w:hAnsi="宋体" w:hint="eastAsia"/>
                <w:color w:val="000000"/>
                <w:sz w:val="18"/>
              </w:rPr>
              <w:t>转换时的目标基金代码</w:t>
            </w:r>
          </w:p>
        </w:tc>
        <w:tc>
          <w:tcPr>
            <w:tcW w:w="2390" w:type="dxa"/>
          </w:tcPr>
          <w:p w:rsidR="005527B7" w:rsidRDefault="005527B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35</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MinAmountByInst</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16（两位小数）</w:t>
            </w:r>
          </w:p>
        </w:tc>
        <w:tc>
          <w:tcPr>
            <w:tcW w:w="2030" w:type="dxa"/>
          </w:tcPr>
          <w:p w:rsidR="00106707" w:rsidRDefault="00106707" w:rsidP="00462699">
            <w:pPr>
              <w:snapToGrid w:val="0"/>
              <w:rPr>
                <w:rFonts w:ascii="宋体" w:eastAsia="宋体" w:hAnsi="宋体" w:hint="eastAsia"/>
                <w:color w:val="000000"/>
                <w:sz w:val="18"/>
              </w:rPr>
            </w:pPr>
            <w:r>
              <w:rPr>
                <w:rFonts w:ascii="宋体" w:eastAsia="宋体" w:hAnsi="宋体" w:hint="eastAsia"/>
                <w:color w:val="FF0000"/>
                <w:sz w:val="18"/>
              </w:rPr>
              <w:t>法人</w:t>
            </w:r>
            <w:r w:rsidRPr="005F2EE6">
              <w:rPr>
                <w:rFonts w:ascii="宋体" w:eastAsia="宋体" w:hAnsi="宋体" w:hint="eastAsia"/>
                <w:color w:val="FF0000"/>
                <w:sz w:val="18"/>
              </w:rPr>
              <w:t>首次认购最低金额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MinVolByInst</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FF0000"/>
                <w:sz w:val="18"/>
              </w:rPr>
              <w:t>法人</w:t>
            </w:r>
            <w:r w:rsidRPr="005F2EE6">
              <w:rPr>
                <w:rFonts w:ascii="宋体" w:eastAsia="宋体" w:hAnsi="宋体" w:hint="eastAsia"/>
                <w:color w:val="FF0000"/>
                <w:sz w:val="18"/>
              </w:rPr>
              <w:t>首次认购最低份数</w:t>
            </w:r>
          </w:p>
        </w:tc>
        <w:tc>
          <w:tcPr>
            <w:tcW w:w="2390" w:type="dxa"/>
          </w:tcPr>
          <w:p w:rsidR="00106707" w:rsidRDefault="00106707">
            <w:pPr>
              <w:snapToGrid w:val="0"/>
              <w:jc w:val="right"/>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CurrencyType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3</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结算币种</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具体编码依</w:t>
            </w:r>
            <w:r>
              <w:rPr>
                <w:rFonts w:ascii="宋体" w:eastAsia="仿宋_GB2312" w:hAnsi="宋体"/>
                <w:sz w:val="18"/>
              </w:rPr>
              <w:t>GB/T 12406-2008</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38</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CustodianCode</w:t>
            </w:r>
          </w:p>
        </w:tc>
        <w:tc>
          <w:tcPr>
            <w:tcW w:w="720" w:type="dxa"/>
          </w:tcPr>
          <w:p w:rsidR="00106707" w:rsidRDefault="002927A3">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3</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托管人代码</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39</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AmountOfPeriodicSubs</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定时定额申购的金额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40</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DateOfPeriodicSubs</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定时定额申购日期</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41</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VolOfDividendforReinvestment</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基金账户红利再投资基金份数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42</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DividentDate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分红日/发放日</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DividendAmount</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基金账户红利资金</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TotalDividendAmount</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基金红利总额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45</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DividendOrShare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红利/红利再投资标志</w:t>
            </w:r>
          </w:p>
          <w:p w:rsidR="00106707" w:rsidRDefault="00106707">
            <w:pPr>
              <w:snapToGrid w:val="0"/>
              <w:rPr>
                <w:rFonts w:ascii="宋体" w:eastAsia="宋体" w:hAnsi="宋体"/>
                <w:color w:val="000000"/>
                <w:sz w:val="18"/>
              </w:rPr>
            </w:pPr>
            <w:r>
              <w:rPr>
                <w:rFonts w:ascii="宋体" w:eastAsia="宋体" w:hAnsi="宋体"/>
                <w:color w:val="000000"/>
                <w:sz w:val="18"/>
              </w:rPr>
              <w:t xml:space="preserve"> </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0-红利再投资，1-红利</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XRDate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除权日</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DownLoaddate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交易数据下传日期</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FF0000"/>
                <w:sz w:val="18"/>
              </w:rPr>
              <w:t>指发送日期</w:t>
            </w:r>
          </w:p>
        </w:tc>
      </w:tr>
      <w:tr w:rsidR="00106707">
        <w:tblPrEx>
          <w:tblCellMar>
            <w:top w:w="0" w:type="dxa"/>
            <w:bottom w:w="0" w:type="dxa"/>
          </w:tblCellMar>
        </w:tblPrEx>
        <w:trPr>
          <w:gridBefore w:val="1"/>
          <w:wBefore w:w="24" w:type="dxa"/>
          <w:jc w:val="center"/>
        </w:trPr>
        <w:tc>
          <w:tcPr>
            <w:tcW w:w="897" w:type="dxa"/>
          </w:tcPr>
          <w:p w:rsidR="00106707" w:rsidRPr="00417429" w:rsidRDefault="00106707">
            <w:pPr>
              <w:autoSpaceDE w:val="0"/>
              <w:autoSpaceDN w:val="0"/>
              <w:adjustRightInd w:val="0"/>
              <w:snapToGrid w:val="0"/>
              <w:jc w:val="center"/>
              <w:rPr>
                <w:rFonts w:ascii="宋体" w:eastAsia="宋体" w:hAnsi="宋体"/>
                <w:color w:val="FF0000"/>
                <w:sz w:val="18"/>
              </w:rPr>
            </w:pPr>
            <w:r w:rsidRPr="00417429">
              <w:rPr>
                <w:rFonts w:ascii="宋体" w:eastAsia="宋体" w:hAnsi="宋体"/>
                <w:color w:val="FF0000"/>
                <w:sz w:val="18"/>
              </w:rPr>
              <w:t>48</w:t>
            </w:r>
          </w:p>
        </w:tc>
        <w:tc>
          <w:tcPr>
            <w:tcW w:w="2182" w:type="dxa"/>
          </w:tcPr>
          <w:p w:rsidR="00106707" w:rsidRPr="00417429" w:rsidRDefault="00106707">
            <w:pPr>
              <w:snapToGrid w:val="0"/>
              <w:rPr>
                <w:rFonts w:ascii="宋体" w:eastAsia="宋体" w:hAnsi="宋体"/>
                <w:color w:val="FF0000"/>
                <w:sz w:val="18"/>
              </w:rPr>
            </w:pPr>
            <w:r w:rsidRPr="00417429">
              <w:rPr>
                <w:rFonts w:ascii="宋体" w:eastAsia="宋体" w:hAnsi="宋体"/>
                <w:color w:val="FF0000"/>
                <w:sz w:val="18"/>
              </w:rPr>
              <w:t>EducationLevel</w:t>
            </w:r>
          </w:p>
        </w:tc>
        <w:tc>
          <w:tcPr>
            <w:tcW w:w="720" w:type="dxa"/>
          </w:tcPr>
          <w:p w:rsidR="00106707" w:rsidRPr="00417429" w:rsidRDefault="00106707">
            <w:pPr>
              <w:snapToGrid w:val="0"/>
              <w:rPr>
                <w:rFonts w:ascii="宋体" w:eastAsia="宋体" w:hAnsi="宋体"/>
                <w:color w:val="FF0000"/>
                <w:sz w:val="18"/>
              </w:rPr>
            </w:pPr>
            <w:r w:rsidRPr="00417429">
              <w:rPr>
                <w:rFonts w:ascii="宋体" w:eastAsia="宋体" w:hAnsi="宋体"/>
                <w:color w:val="FF0000"/>
                <w:sz w:val="18"/>
              </w:rPr>
              <w:t>C</w:t>
            </w:r>
          </w:p>
        </w:tc>
        <w:tc>
          <w:tcPr>
            <w:tcW w:w="950" w:type="dxa"/>
          </w:tcPr>
          <w:p w:rsidR="00106707" w:rsidRPr="00417429" w:rsidRDefault="00417429">
            <w:pPr>
              <w:snapToGrid w:val="0"/>
              <w:rPr>
                <w:rFonts w:ascii="宋体" w:eastAsia="宋体" w:hAnsi="宋体" w:hint="eastAsia"/>
                <w:color w:val="FF0000"/>
                <w:sz w:val="18"/>
              </w:rPr>
            </w:pPr>
            <w:r w:rsidRPr="00417429">
              <w:rPr>
                <w:rFonts w:ascii="宋体" w:eastAsia="宋体" w:hAnsi="宋体" w:hint="eastAsia"/>
                <w:color w:val="FF0000"/>
                <w:sz w:val="18"/>
              </w:rPr>
              <w:t>3</w:t>
            </w:r>
          </w:p>
        </w:tc>
        <w:tc>
          <w:tcPr>
            <w:tcW w:w="2030" w:type="dxa"/>
          </w:tcPr>
          <w:p w:rsidR="00106707" w:rsidRPr="00417429" w:rsidRDefault="00106707">
            <w:pPr>
              <w:snapToGrid w:val="0"/>
              <w:rPr>
                <w:rFonts w:ascii="宋体" w:eastAsia="宋体" w:hAnsi="宋体" w:hint="eastAsia"/>
                <w:color w:val="FF0000"/>
                <w:sz w:val="18"/>
              </w:rPr>
            </w:pPr>
            <w:r w:rsidRPr="00417429">
              <w:rPr>
                <w:rFonts w:ascii="宋体" w:eastAsia="宋体" w:hAnsi="宋体" w:hint="eastAsia"/>
                <w:color w:val="FF0000"/>
                <w:sz w:val="18"/>
              </w:rPr>
              <w:t>投资人学历</w:t>
            </w:r>
          </w:p>
        </w:tc>
        <w:tc>
          <w:tcPr>
            <w:tcW w:w="2390" w:type="dxa"/>
          </w:tcPr>
          <w:p w:rsidR="00106707" w:rsidRDefault="00FB4BFB">
            <w:pPr>
              <w:snapToGrid w:val="0"/>
              <w:rPr>
                <w:rFonts w:ascii="宋体" w:eastAsia="宋体" w:hAnsi="宋体" w:hint="eastAsia"/>
                <w:sz w:val="18"/>
              </w:rPr>
            </w:pPr>
            <w:r w:rsidRPr="00D86229">
              <w:rPr>
                <w:rFonts w:ascii="宋体" w:eastAsia="宋体" w:hAnsi="宋体" w:hint="eastAsia"/>
                <w:color w:val="FF0000"/>
                <w:sz w:val="18"/>
              </w:rPr>
              <w:t xml:space="preserve">01-研究生02-大学本科03- 大学专科04-中专或技校05-技工学校06-高中07-初中08-小学09-文盲或半文盲  </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49</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EmailAddress</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40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投资人E-MAIL地址</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Borders>
              <w:bottom w:val="single" w:sz="4" w:space="0" w:color="auto"/>
            </w:tcBorders>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50</w:t>
            </w:r>
          </w:p>
        </w:tc>
        <w:tc>
          <w:tcPr>
            <w:tcW w:w="2182" w:type="dxa"/>
            <w:tcBorders>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TotalDividendIndeed</w:t>
            </w:r>
          </w:p>
        </w:tc>
        <w:tc>
          <w:tcPr>
            <w:tcW w:w="720" w:type="dxa"/>
            <w:tcBorders>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Borders>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Borders>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基金实发红利总金额</w:t>
            </w:r>
          </w:p>
        </w:tc>
        <w:tc>
          <w:tcPr>
            <w:tcW w:w="2390" w:type="dxa"/>
            <w:tcBorders>
              <w:bottom w:val="single" w:sz="4" w:space="0" w:color="auto"/>
            </w:tcBorders>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Borders>
              <w:top w:val="single" w:sz="4" w:space="0" w:color="auto"/>
              <w:bottom w:val="single" w:sz="4" w:space="0" w:color="auto"/>
            </w:tcBorders>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51</w:t>
            </w:r>
          </w:p>
        </w:tc>
        <w:tc>
          <w:tcPr>
            <w:tcW w:w="2182" w:type="dxa"/>
            <w:tcBorders>
              <w:top w:val="single" w:sz="4" w:space="0" w:color="auto"/>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FaxNo</w:t>
            </w:r>
          </w:p>
        </w:tc>
        <w:tc>
          <w:tcPr>
            <w:tcW w:w="720" w:type="dxa"/>
            <w:tcBorders>
              <w:top w:val="single" w:sz="4" w:space="0" w:color="auto"/>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C</w:t>
            </w:r>
          </w:p>
        </w:tc>
        <w:tc>
          <w:tcPr>
            <w:tcW w:w="950" w:type="dxa"/>
            <w:tcBorders>
              <w:top w:val="single" w:sz="4" w:space="0" w:color="auto"/>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24</w:t>
            </w:r>
          </w:p>
        </w:tc>
        <w:tc>
          <w:tcPr>
            <w:tcW w:w="2030" w:type="dxa"/>
            <w:tcBorders>
              <w:top w:val="single" w:sz="4" w:space="0" w:color="auto"/>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投资人传真号码</w:t>
            </w:r>
          </w:p>
        </w:tc>
        <w:tc>
          <w:tcPr>
            <w:tcW w:w="2390" w:type="dxa"/>
            <w:tcBorders>
              <w:top w:val="single" w:sz="4" w:space="0" w:color="auto"/>
              <w:bottom w:val="single" w:sz="4" w:space="0" w:color="auto"/>
            </w:tcBorders>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52</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Charge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10</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kern w:val="0"/>
                <w:sz w:val="18"/>
              </w:rPr>
            </w:pPr>
            <w:r>
              <w:rPr>
                <w:rFonts w:ascii="宋体" w:eastAsia="宋体" w:hAnsi="宋体" w:hint="eastAsia"/>
                <w:color w:val="000000"/>
                <w:kern w:val="0"/>
                <w:sz w:val="18"/>
              </w:rPr>
              <w:t>手续费</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AgencyFee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10（两位小数）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代理费</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ChargeRate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6（四位小数）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kern w:val="0"/>
                <w:sz w:val="18"/>
              </w:rPr>
              <w:t>手续费率</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55</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TotalTransFee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10（两位小数）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交易确认费用合计</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56</w:t>
            </w:r>
          </w:p>
        </w:tc>
        <w:tc>
          <w:tcPr>
            <w:tcW w:w="2182" w:type="dxa"/>
          </w:tcPr>
          <w:p w:rsidR="00106707" w:rsidRDefault="00106707">
            <w:pPr>
              <w:snapToGrid w:val="0"/>
              <w:rPr>
                <w:rFonts w:ascii="宋体" w:eastAsia="宋体" w:hAnsi="宋体"/>
                <w:sz w:val="18"/>
              </w:rPr>
            </w:pPr>
            <w:r>
              <w:rPr>
                <w:rFonts w:ascii="宋体" w:eastAsia="宋体" w:hAnsi="宋体"/>
                <w:sz w:val="18"/>
              </w:rPr>
              <w:t>TotalFeeForDividend</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10（两位小数）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分红费用合计</w:t>
            </w:r>
          </w:p>
        </w:tc>
        <w:tc>
          <w:tcPr>
            <w:tcW w:w="2390" w:type="dxa"/>
          </w:tcPr>
          <w:p w:rsidR="00106707" w:rsidRDefault="00106707">
            <w:pPr>
              <w:snapToGrid w:val="0"/>
              <w:rPr>
                <w:rFonts w:ascii="宋体" w:eastAsia="宋体" w:hAnsi="宋体"/>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AnnouncementNo</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13</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公告文件号</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基金管理公司编码：(NNN) +YYYYMMDD+序号(NN)</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58</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FreezingDeadline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冻结截止日期</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59</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TotalFrozenVol</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基金冻结总份数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60</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FrozenCaus</w:t>
            </w:r>
            <w:r>
              <w:rPr>
                <w:rFonts w:ascii="宋体" w:eastAsia="宋体" w:hAnsi="宋体"/>
                <w:color w:val="000000"/>
                <w:sz w:val="18"/>
              </w:rPr>
              <w:t>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冻结原因</w:t>
            </w:r>
          </w:p>
        </w:tc>
        <w:tc>
          <w:tcPr>
            <w:tcW w:w="2390" w:type="dxa"/>
          </w:tcPr>
          <w:p w:rsidR="00106707" w:rsidRDefault="00106707" w:rsidP="00DC5EA5">
            <w:pPr>
              <w:snapToGrid w:val="0"/>
              <w:rPr>
                <w:rFonts w:ascii="宋体" w:eastAsia="宋体" w:hAnsi="宋体" w:hint="eastAsia"/>
                <w:sz w:val="18"/>
              </w:rPr>
            </w:pPr>
            <w:r>
              <w:rPr>
                <w:rFonts w:ascii="宋体" w:eastAsia="宋体" w:hAnsi="宋体" w:hint="eastAsia"/>
                <w:sz w:val="18"/>
              </w:rPr>
              <w:t>0</w:t>
            </w:r>
            <w:r>
              <w:rPr>
                <w:rFonts w:ascii="宋体" w:eastAsia="宋体" w:hAnsi="宋体"/>
                <w:sz w:val="18"/>
              </w:rPr>
              <w:t>-</w:t>
            </w:r>
            <w:r>
              <w:rPr>
                <w:rFonts w:ascii="宋体" w:eastAsia="宋体" w:hAnsi="宋体" w:hint="eastAsia"/>
                <w:sz w:val="18"/>
              </w:rPr>
              <w:t>司法冻结，1-柜台冻结</w:t>
            </w:r>
          </w:p>
          <w:p w:rsidR="00106707" w:rsidRDefault="00106707" w:rsidP="00DC5EA5">
            <w:pPr>
              <w:snapToGrid w:val="0"/>
              <w:rPr>
                <w:rFonts w:ascii="宋体" w:eastAsia="宋体" w:hAnsi="宋体" w:hint="eastAsia"/>
                <w:color w:val="000000"/>
                <w:sz w:val="18"/>
              </w:rPr>
            </w:pPr>
            <w:r>
              <w:rPr>
                <w:rFonts w:ascii="宋体" w:eastAsia="宋体" w:hAnsi="宋体" w:hint="eastAsia"/>
                <w:sz w:val="18"/>
              </w:rPr>
              <w:t>2-质押冻结，3-质押、司法双重冻结 4-柜台、</w:t>
            </w:r>
            <w:r>
              <w:rPr>
                <w:rFonts w:ascii="宋体" w:eastAsia="宋体" w:hAnsi="宋体"/>
                <w:sz w:val="18"/>
              </w:rPr>
              <w:t>司法</w:t>
            </w:r>
            <w:r>
              <w:rPr>
                <w:rFonts w:ascii="宋体" w:eastAsia="宋体" w:hAnsi="宋体" w:hint="eastAsia"/>
                <w:sz w:val="18"/>
              </w:rPr>
              <w:t>双重冻结</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61</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FrontendFee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每笔交易前端收费</w:t>
            </w:r>
          </w:p>
        </w:tc>
        <w:tc>
          <w:tcPr>
            <w:tcW w:w="2390" w:type="dxa"/>
          </w:tcPr>
          <w:p w:rsidR="00106707" w:rsidRDefault="00106707">
            <w:pPr>
              <w:snapToGrid w:val="0"/>
              <w:jc w:val="right"/>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62</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ConfirmedVol</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基金账户交易确认份数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FundName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C</w:t>
            </w:r>
          </w:p>
        </w:tc>
        <w:tc>
          <w:tcPr>
            <w:tcW w:w="950" w:type="dxa"/>
          </w:tcPr>
          <w:p w:rsidR="00106707" w:rsidRDefault="00106707">
            <w:pPr>
              <w:pStyle w:val="11"/>
              <w:pBdr>
                <w:bottom w:val="none" w:sz="0" w:space="0" w:color="auto"/>
              </w:pBdr>
              <w:rPr>
                <w:rFonts w:ascii="宋体" w:hAnsi="宋体" w:hint="eastAsia"/>
              </w:rPr>
            </w:pPr>
            <w:r>
              <w:rPr>
                <w:rFonts w:ascii="宋体" w:hAnsi="宋体" w:hint="eastAsia"/>
              </w:rPr>
              <w:t>40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基金名称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ConfirmedAmount</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每笔交易确认金额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Pr="00417429" w:rsidRDefault="00106707">
            <w:pPr>
              <w:autoSpaceDE w:val="0"/>
              <w:autoSpaceDN w:val="0"/>
              <w:adjustRightInd w:val="0"/>
              <w:snapToGrid w:val="0"/>
              <w:jc w:val="center"/>
              <w:rPr>
                <w:rFonts w:ascii="宋体" w:eastAsia="宋体" w:hAnsi="宋体"/>
                <w:color w:val="FF0000"/>
                <w:sz w:val="18"/>
              </w:rPr>
            </w:pPr>
            <w:r w:rsidRPr="00417429">
              <w:rPr>
                <w:rFonts w:ascii="宋体" w:eastAsia="宋体" w:hAnsi="宋体"/>
                <w:color w:val="FF0000"/>
                <w:sz w:val="18"/>
              </w:rPr>
              <w:t>65</w:t>
            </w:r>
          </w:p>
        </w:tc>
        <w:tc>
          <w:tcPr>
            <w:tcW w:w="2182" w:type="dxa"/>
          </w:tcPr>
          <w:p w:rsidR="00106707" w:rsidRPr="00417429" w:rsidRDefault="00106707">
            <w:pPr>
              <w:snapToGrid w:val="0"/>
              <w:rPr>
                <w:rFonts w:ascii="宋体" w:eastAsia="宋体" w:hAnsi="宋体"/>
                <w:color w:val="FF0000"/>
                <w:sz w:val="18"/>
              </w:rPr>
            </w:pPr>
            <w:r w:rsidRPr="00417429">
              <w:rPr>
                <w:rFonts w:ascii="宋体" w:eastAsia="宋体" w:hAnsi="宋体"/>
                <w:color w:val="FF0000"/>
                <w:sz w:val="18"/>
              </w:rPr>
              <w:t>VocationCode</w:t>
            </w:r>
          </w:p>
        </w:tc>
        <w:tc>
          <w:tcPr>
            <w:tcW w:w="720" w:type="dxa"/>
          </w:tcPr>
          <w:p w:rsidR="00106707" w:rsidRPr="00417429" w:rsidRDefault="00106707">
            <w:pPr>
              <w:snapToGrid w:val="0"/>
              <w:rPr>
                <w:rFonts w:ascii="宋体" w:eastAsia="宋体" w:hAnsi="宋体"/>
                <w:color w:val="FF0000"/>
                <w:sz w:val="18"/>
              </w:rPr>
            </w:pPr>
            <w:r w:rsidRPr="00417429">
              <w:rPr>
                <w:rFonts w:ascii="宋体" w:eastAsia="宋体" w:hAnsi="宋体"/>
                <w:color w:val="FF0000"/>
                <w:sz w:val="18"/>
              </w:rPr>
              <w:t>C</w:t>
            </w:r>
          </w:p>
        </w:tc>
        <w:tc>
          <w:tcPr>
            <w:tcW w:w="950" w:type="dxa"/>
          </w:tcPr>
          <w:p w:rsidR="00106707" w:rsidRPr="00417429" w:rsidRDefault="00417429">
            <w:pPr>
              <w:snapToGrid w:val="0"/>
              <w:rPr>
                <w:rFonts w:ascii="宋体" w:eastAsia="宋体" w:hAnsi="宋体" w:hint="eastAsia"/>
                <w:color w:val="FF0000"/>
                <w:sz w:val="18"/>
              </w:rPr>
            </w:pPr>
            <w:r w:rsidRPr="00417429">
              <w:rPr>
                <w:rFonts w:ascii="宋体" w:eastAsia="宋体" w:hAnsi="宋体" w:hint="eastAsia"/>
                <w:color w:val="FF0000"/>
                <w:sz w:val="18"/>
              </w:rPr>
              <w:t>3</w:t>
            </w:r>
          </w:p>
        </w:tc>
        <w:tc>
          <w:tcPr>
            <w:tcW w:w="2030" w:type="dxa"/>
          </w:tcPr>
          <w:p w:rsidR="00106707" w:rsidRPr="00417429" w:rsidRDefault="00106707">
            <w:pPr>
              <w:snapToGrid w:val="0"/>
              <w:rPr>
                <w:rFonts w:ascii="宋体" w:eastAsia="宋体" w:hAnsi="宋体" w:hint="eastAsia"/>
                <w:color w:val="FF0000"/>
                <w:sz w:val="18"/>
              </w:rPr>
            </w:pPr>
            <w:r w:rsidRPr="00417429">
              <w:rPr>
                <w:rFonts w:ascii="宋体" w:eastAsia="宋体" w:hAnsi="宋体" w:hint="eastAsia"/>
                <w:color w:val="FF0000"/>
                <w:sz w:val="18"/>
              </w:rPr>
              <w:t>投资人职业代码</w:t>
            </w:r>
          </w:p>
        </w:tc>
        <w:tc>
          <w:tcPr>
            <w:tcW w:w="2390" w:type="dxa"/>
          </w:tcPr>
          <w:p w:rsidR="00106707" w:rsidRDefault="00FB4BFB">
            <w:pPr>
              <w:snapToGrid w:val="0"/>
              <w:rPr>
                <w:rFonts w:ascii="宋体" w:eastAsia="宋体" w:hAnsi="宋体" w:hint="eastAsia"/>
                <w:sz w:val="18"/>
              </w:rPr>
            </w:pPr>
            <w:r w:rsidRPr="00682145">
              <w:rPr>
                <w:rFonts w:ascii="宋体" w:eastAsia="宋体" w:hAnsi="宋体" w:hint="eastAsia"/>
                <w:color w:val="FF0000"/>
                <w:sz w:val="18"/>
              </w:rPr>
              <w:t>01-党政机关、事业单位 02-企业单位03-自由业主04- 学生05-军人06-其他</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TotalFundVol</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基金总份数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FundCode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6</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基金代码</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68</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FundStatus</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基金状态</w:t>
            </w:r>
          </w:p>
        </w:tc>
        <w:tc>
          <w:tcPr>
            <w:tcW w:w="2390" w:type="dxa"/>
          </w:tcPr>
          <w:p w:rsidR="00DD3E38" w:rsidRDefault="00DD3E38" w:rsidP="00DD3E38">
            <w:pPr>
              <w:snapToGrid w:val="0"/>
              <w:rPr>
                <w:rFonts w:ascii="宋体" w:eastAsia="宋体" w:hAnsi="宋体" w:hint="eastAsia"/>
                <w:color w:val="FF0000"/>
                <w:sz w:val="18"/>
              </w:rPr>
            </w:pPr>
            <w:r>
              <w:rPr>
                <w:rFonts w:ascii="宋体" w:eastAsia="宋体" w:hAnsi="宋体"/>
                <w:color w:val="FF0000"/>
                <w:sz w:val="18"/>
              </w:rPr>
              <w:t>0-</w:t>
            </w:r>
            <w:r>
              <w:rPr>
                <w:rFonts w:ascii="宋体" w:eastAsia="宋体" w:hAnsi="宋体" w:hint="eastAsia"/>
                <w:color w:val="FF0000"/>
                <w:sz w:val="18"/>
              </w:rPr>
              <w:t>可申购赎回，1-发行</w:t>
            </w:r>
          </w:p>
          <w:p w:rsidR="00DD3E38" w:rsidRDefault="00DD3E38" w:rsidP="00DD3E38">
            <w:pPr>
              <w:snapToGrid w:val="0"/>
              <w:rPr>
                <w:rFonts w:ascii="宋体" w:eastAsia="宋体" w:hAnsi="宋体" w:hint="eastAsia"/>
                <w:color w:val="FF0000"/>
                <w:sz w:val="18"/>
              </w:rPr>
            </w:pPr>
            <w:r>
              <w:rPr>
                <w:rFonts w:ascii="宋体" w:eastAsia="宋体" w:hAnsi="宋体" w:hint="eastAsia"/>
                <w:color w:val="FF0000"/>
                <w:sz w:val="18"/>
              </w:rPr>
              <w:t>4-停止申购赎回</w:t>
            </w:r>
          </w:p>
          <w:p w:rsidR="00DD3E38" w:rsidRDefault="00DD3E38" w:rsidP="00DD3E38">
            <w:pPr>
              <w:snapToGrid w:val="0"/>
              <w:rPr>
                <w:rFonts w:ascii="宋体" w:eastAsia="宋体" w:hAnsi="宋体" w:hint="eastAsia"/>
                <w:color w:val="FF0000"/>
                <w:sz w:val="18"/>
              </w:rPr>
            </w:pPr>
            <w:r>
              <w:rPr>
                <w:rFonts w:ascii="宋体" w:eastAsia="宋体" w:hAnsi="宋体" w:hint="eastAsia"/>
                <w:color w:val="FF0000"/>
                <w:sz w:val="18"/>
              </w:rPr>
              <w:t>5-停止申购，6-停止赎回</w:t>
            </w:r>
          </w:p>
          <w:p w:rsidR="00106707" w:rsidRDefault="00DD3E38" w:rsidP="00DD3E38">
            <w:pPr>
              <w:snapToGrid w:val="0"/>
              <w:rPr>
                <w:rFonts w:ascii="宋体" w:eastAsia="宋体" w:hAnsi="宋体" w:hint="eastAsia"/>
                <w:sz w:val="18"/>
              </w:rPr>
            </w:pPr>
            <w:r>
              <w:rPr>
                <w:rFonts w:ascii="宋体" w:eastAsia="宋体" w:hAnsi="宋体" w:hint="eastAsia"/>
                <w:color w:val="FF0000"/>
                <w:sz w:val="18"/>
              </w:rPr>
              <w:t>8-基金终止，9-基金封闭</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69</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Home</w:t>
            </w:r>
            <w:r>
              <w:rPr>
                <w:rFonts w:ascii="宋体" w:eastAsia="宋体" w:hAnsi="宋体"/>
                <w:color w:val="000000"/>
                <w:sz w:val="18"/>
              </w:rPr>
              <w:t>TelNo</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22</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投资人住址电话</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70</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MaxRedemptionVol</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基金最高赎回份数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71</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MinAccountBalance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基金最低持有份数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72</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CertificateNo</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30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投资人证件号码</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73</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AnnualIncome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投资人年收入</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74</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AnnouncementDate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8</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公告日期</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75</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AnnouncementType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公告类别</w:t>
            </w:r>
            <w:r>
              <w:rPr>
                <w:rFonts w:ascii="宋体" w:eastAsia="宋体" w:hAnsi="宋体"/>
                <w:color w:val="000000"/>
                <w:sz w:val="18"/>
              </w:rPr>
              <w:t xml:space="preserve"> </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0-常规，1-异常</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76</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Interest</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10（两位小数）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基金账户利息金额</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BackAmountByInvalid</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因为无效而划回投资人的资金</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78</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IPOStartDate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基金募集开始日期</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79</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IPOEndDate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基金募集结束日期</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80</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LargeRe</w:t>
            </w:r>
            <w:r>
              <w:rPr>
                <w:rFonts w:ascii="宋体" w:eastAsia="宋体" w:hAnsi="宋体"/>
                <w:color w:val="000000"/>
                <w:sz w:val="18"/>
              </w:rPr>
              <w:t>demptionFlag</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巨额赎回处理标志</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0-取消，1-顺延</w:t>
            </w:r>
          </w:p>
        </w:tc>
      </w:tr>
      <w:tr w:rsidR="00106707">
        <w:tblPrEx>
          <w:tblCellMar>
            <w:top w:w="0" w:type="dxa"/>
            <w:bottom w:w="0" w:type="dxa"/>
          </w:tblCellMar>
        </w:tblPrEx>
        <w:trPr>
          <w:gridBefore w:val="1"/>
          <w:wBefore w:w="24" w:type="dxa"/>
          <w:jc w:val="center"/>
        </w:trPr>
        <w:tc>
          <w:tcPr>
            <w:tcW w:w="897" w:type="dxa"/>
            <w:tcBorders>
              <w:bottom w:val="single" w:sz="4" w:space="0" w:color="auto"/>
            </w:tcBorders>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81</w:t>
            </w:r>
          </w:p>
        </w:tc>
        <w:tc>
          <w:tcPr>
            <w:tcW w:w="2182" w:type="dxa"/>
            <w:tcBorders>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color w:val="000000"/>
                <w:sz w:val="18"/>
              </w:rPr>
              <w:t>LengthOfAnnouncement</w:t>
            </w:r>
          </w:p>
        </w:tc>
        <w:tc>
          <w:tcPr>
            <w:tcW w:w="720" w:type="dxa"/>
            <w:tcBorders>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Borders>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10</w:t>
            </w:r>
          </w:p>
        </w:tc>
        <w:tc>
          <w:tcPr>
            <w:tcW w:w="2030" w:type="dxa"/>
            <w:tcBorders>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公告内容长度</w:t>
            </w:r>
          </w:p>
        </w:tc>
        <w:tc>
          <w:tcPr>
            <w:tcW w:w="2390" w:type="dxa"/>
            <w:tcBorders>
              <w:bottom w:val="single" w:sz="4" w:space="0" w:color="auto"/>
            </w:tcBorders>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Borders>
              <w:top w:val="single" w:sz="4" w:space="0" w:color="auto"/>
              <w:bottom w:val="single" w:sz="4" w:space="0" w:color="auto"/>
            </w:tcBorders>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82</w:t>
            </w:r>
          </w:p>
        </w:tc>
        <w:tc>
          <w:tcPr>
            <w:tcW w:w="2182" w:type="dxa"/>
            <w:tcBorders>
              <w:top w:val="single" w:sz="4" w:space="0" w:color="auto"/>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FundManagerCode</w:t>
            </w:r>
          </w:p>
        </w:tc>
        <w:tc>
          <w:tcPr>
            <w:tcW w:w="720" w:type="dxa"/>
            <w:tcBorders>
              <w:top w:val="single" w:sz="4" w:space="0" w:color="auto"/>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Borders>
              <w:top w:val="single" w:sz="4" w:space="0" w:color="auto"/>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3</w:t>
            </w:r>
          </w:p>
        </w:tc>
        <w:tc>
          <w:tcPr>
            <w:tcW w:w="2030" w:type="dxa"/>
            <w:tcBorders>
              <w:top w:val="single" w:sz="4" w:space="0" w:color="auto"/>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基金管理人</w:t>
            </w:r>
          </w:p>
        </w:tc>
        <w:tc>
          <w:tcPr>
            <w:tcW w:w="2390" w:type="dxa"/>
            <w:tcBorders>
              <w:top w:val="single" w:sz="4" w:space="0" w:color="auto"/>
              <w:bottom w:val="single" w:sz="4" w:space="0" w:color="auto"/>
            </w:tcBorders>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MobileTelNo</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C</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24</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投资人手机号码</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84</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MultiAcctFlag</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多渠道开户标志</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0-首次开设基金账户</w:t>
            </w:r>
          </w:p>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1-已经其它渠道开户</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85</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InvestorName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120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投资人户名</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86</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NAV</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7</w:t>
            </w:r>
            <w:r>
              <w:rPr>
                <w:rFonts w:ascii="宋体" w:eastAsia="宋体" w:hAnsi="宋体" w:hint="eastAsia"/>
                <w:color w:val="000000"/>
                <w:sz w:val="18"/>
              </w:rPr>
              <w:t>（四位小数）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基金单位净值</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BranchCode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9</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网点号码</w:t>
            </w:r>
          </w:p>
        </w:tc>
        <w:tc>
          <w:tcPr>
            <w:tcW w:w="2390" w:type="dxa"/>
          </w:tcPr>
          <w:p w:rsidR="00106707" w:rsidRDefault="00106707">
            <w:pPr>
              <w:snapToGrid w:val="0"/>
              <w:rPr>
                <w:rFonts w:ascii="宋体" w:eastAsia="宋体" w:hAnsi="宋体" w:hint="eastAsia"/>
                <w:color w:val="FF0000"/>
                <w:sz w:val="18"/>
              </w:rPr>
            </w:pPr>
            <w:r>
              <w:rPr>
                <w:rFonts w:ascii="宋体" w:eastAsia="宋体" w:hAnsi="宋体" w:hint="eastAsia"/>
                <w:color w:val="FF0000"/>
                <w:sz w:val="18"/>
              </w:rPr>
              <w:t>托管网点号码。对大集中方式的销售人，此字段与销售人代码相同。</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88</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OfficeTelNo</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22</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投资人单位电话号码</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89</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OriginalSerialNo</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20</w:t>
            </w:r>
          </w:p>
        </w:tc>
        <w:tc>
          <w:tcPr>
            <w:tcW w:w="2030" w:type="dxa"/>
          </w:tcPr>
          <w:p w:rsidR="00106707" w:rsidRDefault="00106707">
            <w:pPr>
              <w:snapToGrid w:val="0"/>
              <w:rPr>
                <w:rFonts w:ascii="宋体" w:eastAsia="宋体" w:hAnsi="宋体" w:hint="eastAsia"/>
                <w:color w:val="000000"/>
                <w:kern w:val="0"/>
                <w:sz w:val="18"/>
              </w:rPr>
            </w:pPr>
            <w:r>
              <w:rPr>
                <w:rFonts w:ascii="宋体" w:eastAsia="宋体" w:hAnsi="宋体" w:hint="eastAsia"/>
                <w:color w:val="000000"/>
                <w:kern w:val="0"/>
                <w:sz w:val="18"/>
              </w:rPr>
              <w:t>TA的原确认流水号</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90</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OriginalAppSheetNo</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24</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原申请单编号</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91</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OriginalSubsDate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kern w:val="0"/>
                <w:sz w:val="18"/>
              </w:rPr>
            </w:pPr>
            <w:r>
              <w:rPr>
                <w:rFonts w:ascii="宋体" w:eastAsia="宋体" w:hAnsi="宋体" w:hint="eastAsia"/>
                <w:color w:val="000000"/>
                <w:kern w:val="0"/>
                <w:sz w:val="18"/>
              </w:rPr>
              <w:t>原申购日期</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92</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TransactionDate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交易发生日期</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93</w:t>
            </w:r>
          </w:p>
        </w:tc>
        <w:tc>
          <w:tcPr>
            <w:tcW w:w="2182" w:type="dxa"/>
          </w:tcPr>
          <w:p w:rsidR="00106707" w:rsidRDefault="004070C8">
            <w:pPr>
              <w:snapToGrid w:val="0"/>
              <w:rPr>
                <w:rFonts w:ascii="宋体" w:eastAsia="宋体" w:hAnsi="宋体"/>
                <w:color w:val="000000"/>
                <w:sz w:val="18"/>
              </w:rPr>
            </w:pPr>
            <w:r>
              <w:rPr>
                <w:rFonts w:ascii="宋体" w:eastAsia="宋体" w:hAnsi="宋体" w:hint="eastAsia"/>
                <w:color w:val="000000"/>
                <w:sz w:val="18"/>
              </w:rPr>
              <w:t>TransactionTime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6</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交易发生时间</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格式为：HHMMSS</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OtherFee1</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10（两位小数）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其他费用1</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95</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OtherFee2</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其他费用2</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OtherFee3</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其他费用3</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FF0000"/>
                <w:sz w:val="18"/>
              </w:rPr>
            </w:pPr>
            <w:r>
              <w:rPr>
                <w:rFonts w:ascii="宋体" w:eastAsia="宋体" w:hAnsi="宋体"/>
                <w:color w:val="FF0000"/>
                <w:sz w:val="18"/>
              </w:rPr>
              <w:t>97</w:t>
            </w:r>
          </w:p>
        </w:tc>
        <w:tc>
          <w:tcPr>
            <w:tcW w:w="2182" w:type="dxa"/>
          </w:tcPr>
          <w:p w:rsidR="00106707" w:rsidRDefault="00106707">
            <w:pPr>
              <w:snapToGrid w:val="0"/>
              <w:rPr>
                <w:rFonts w:ascii="宋体" w:eastAsia="宋体" w:hAnsi="宋体"/>
                <w:color w:val="FF0000"/>
                <w:sz w:val="18"/>
              </w:rPr>
            </w:pPr>
            <w:r>
              <w:rPr>
                <w:rFonts w:ascii="宋体" w:eastAsia="宋体" w:hAnsi="宋体"/>
                <w:color w:val="FF0000"/>
                <w:sz w:val="18"/>
              </w:rPr>
              <w:t>TargetDistributorCode</w:t>
            </w:r>
          </w:p>
        </w:tc>
        <w:tc>
          <w:tcPr>
            <w:tcW w:w="720" w:type="dxa"/>
          </w:tcPr>
          <w:p w:rsidR="00106707" w:rsidRDefault="00106707">
            <w:pPr>
              <w:snapToGrid w:val="0"/>
              <w:rPr>
                <w:rFonts w:ascii="宋体" w:eastAsia="宋体" w:hAnsi="宋体" w:hint="eastAsia"/>
                <w:color w:val="FF0000"/>
                <w:sz w:val="18"/>
              </w:rPr>
            </w:pPr>
            <w:r>
              <w:rPr>
                <w:rFonts w:ascii="宋体" w:eastAsia="宋体" w:hAnsi="宋体" w:hint="eastAsia"/>
                <w:color w:val="FF0000"/>
                <w:sz w:val="18"/>
              </w:rPr>
              <w:t>C</w:t>
            </w:r>
          </w:p>
        </w:tc>
        <w:tc>
          <w:tcPr>
            <w:tcW w:w="950" w:type="dxa"/>
          </w:tcPr>
          <w:p w:rsidR="00106707" w:rsidRDefault="0010670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106707" w:rsidRDefault="00106707">
            <w:pPr>
              <w:snapToGrid w:val="0"/>
              <w:rPr>
                <w:rFonts w:ascii="宋体" w:eastAsia="宋体" w:hAnsi="宋体" w:hint="eastAsia"/>
                <w:color w:val="FF0000"/>
                <w:kern w:val="0"/>
                <w:sz w:val="18"/>
              </w:rPr>
            </w:pPr>
            <w:r>
              <w:rPr>
                <w:rFonts w:ascii="宋体" w:eastAsia="宋体" w:hAnsi="宋体" w:hint="eastAsia"/>
                <w:color w:val="FF0000"/>
                <w:kern w:val="0"/>
                <w:sz w:val="18"/>
              </w:rPr>
              <w:t>对方销售人代码</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98</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IndividualOrInstitution</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个人/机构标志</w:t>
            </w:r>
          </w:p>
        </w:tc>
        <w:tc>
          <w:tcPr>
            <w:tcW w:w="2390" w:type="dxa"/>
          </w:tcPr>
          <w:p w:rsidR="00106707" w:rsidRDefault="00106707" w:rsidP="00CB667D">
            <w:pPr>
              <w:snapToGrid w:val="0"/>
              <w:rPr>
                <w:rFonts w:ascii="宋体" w:eastAsia="宋体" w:hAnsi="宋体" w:hint="eastAsia"/>
                <w:color w:val="000000"/>
                <w:sz w:val="18"/>
              </w:rPr>
            </w:pPr>
            <w:r>
              <w:rPr>
                <w:rFonts w:ascii="宋体" w:eastAsia="宋体" w:hAnsi="宋体" w:hint="eastAsia"/>
                <w:color w:val="000000"/>
                <w:sz w:val="18"/>
              </w:rPr>
              <w:t>0-机构，1-个人</w:t>
            </w:r>
            <w:r w:rsidR="00CB667D" w:rsidRPr="00A00895">
              <w:rPr>
                <w:rFonts w:ascii="宋体" w:hAnsi="宋体" w:hint="eastAsia"/>
                <w:kern w:val="0"/>
                <w:sz w:val="18"/>
                <w:szCs w:val="18"/>
              </w:rPr>
              <w:t>，</w:t>
            </w:r>
            <w:r w:rsidR="00CB667D">
              <w:rPr>
                <w:rFonts w:ascii="宋体" w:hAnsi="宋体" w:hint="eastAsia"/>
                <w:kern w:val="0"/>
                <w:sz w:val="18"/>
                <w:szCs w:val="18"/>
              </w:rPr>
              <w:t>2</w:t>
            </w:r>
            <w:r w:rsidR="00CB667D" w:rsidRPr="00A00895">
              <w:rPr>
                <w:kern w:val="0"/>
                <w:sz w:val="18"/>
                <w:szCs w:val="18"/>
              </w:rPr>
              <w:t>-</w:t>
            </w:r>
            <w:r w:rsidR="00CB667D">
              <w:rPr>
                <w:rFonts w:hint="eastAsia"/>
                <w:kern w:val="0"/>
                <w:sz w:val="18"/>
                <w:szCs w:val="18"/>
              </w:rPr>
              <w:t>产品（在参数文件中表示“全部”）</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99</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IndiAppSubsVol</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个人追加认购份数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100</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IndiAppSubsAmount</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个人追加认购金额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101</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PostCode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6</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投资人邮政编码</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102</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RedemptionDateInAdvance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预约赎回日期</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103</w:t>
            </w:r>
          </w:p>
        </w:tc>
        <w:tc>
          <w:tcPr>
            <w:tcW w:w="2182" w:type="dxa"/>
          </w:tcPr>
          <w:p w:rsidR="00106707" w:rsidRDefault="00106707">
            <w:pPr>
              <w:snapToGrid w:val="0"/>
              <w:jc w:val="left"/>
              <w:rPr>
                <w:rFonts w:ascii="宋体" w:eastAsia="宋体" w:hAnsi="宋体"/>
                <w:color w:val="000000"/>
                <w:sz w:val="18"/>
              </w:rPr>
            </w:pPr>
            <w:r>
              <w:rPr>
                <w:rFonts w:ascii="宋体" w:eastAsia="宋体" w:hAnsi="宋体" w:hint="eastAsia"/>
                <w:color w:val="000000"/>
                <w:sz w:val="18"/>
              </w:rPr>
              <w:t>IPOPrice</w:t>
            </w:r>
          </w:p>
        </w:tc>
        <w:tc>
          <w:tcPr>
            <w:tcW w:w="72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7（四位小数）</w:t>
            </w:r>
          </w:p>
        </w:tc>
        <w:tc>
          <w:tcPr>
            <w:tcW w:w="203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发行价格</w:t>
            </w:r>
          </w:p>
        </w:tc>
        <w:tc>
          <w:tcPr>
            <w:tcW w:w="2390" w:type="dxa"/>
          </w:tcPr>
          <w:p w:rsidR="00106707" w:rsidRDefault="00106707">
            <w:pPr>
              <w:snapToGrid w:val="0"/>
              <w:jc w:val="left"/>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MinSubsVolByIndi</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个人首次认购最低份数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105</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MinSubsAmountByIndi</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个人首次认购最低金额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TransactorCertNo</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30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经办人证件号码</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TransactorCertType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经办人证件类型</w:t>
            </w:r>
          </w:p>
          <w:p w:rsidR="00106707" w:rsidRDefault="00106707">
            <w:pPr>
              <w:snapToGrid w:val="0"/>
              <w:rPr>
                <w:rFonts w:ascii="宋体" w:eastAsia="宋体" w:hAnsi="宋体" w:hint="eastAsia"/>
                <w:color w:val="000000"/>
                <w:sz w:val="18"/>
              </w:rPr>
            </w:pPr>
          </w:p>
        </w:tc>
        <w:tc>
          <w:tcPr>
            <w:tcW w:w="2390" w:type="dxa"/>
          </w:tcPr>
          <w:p w:rsidR="00106707" w:rsidRDefault="00106707">
            <w:pPr>
              <w:snapToGrid w:val="0"/>
              <w:jc w:val="left"/>
              <w:rPr>
                <w:rFonts w:hint="eastAsia"/>
                <w:color w:val="FF0000"/>
                <w:sz w:val="18"/>
              </w:rPr>
            </w:pPr>
            <w:r>
              <w:rPr>
                <w:color w:val="FF0000"/>
                <w:sz w:val="18"/>
              </w:rPr>
              <w:t>0-</w:t>
            </w:r>
            <w:r>
              <w:rPr>
                <w:rFonts w:hint="eastAsia"/>
                <w:color w:val="FF0000"/>
                <w:sz w:val="18"/>
              </w:rPr>
              <w:t>身份证，1-护照</w:t>
            </w:r>
          </w:p>
          <w:p w:rsidR="00106707" w:rsidRDefault="00106707">
            <w:pPr>
              <w:snapToGrid w:val="0"/>
              <w:jc w:val="left"/>
              <w:rPr>
                <w:rFonts w:hint="eastAsia"/>
                <w:color w:val="FF0000"/>
                <w:sz w:val="18"/>
              </w:rPr>
            </w:pPr>
            <w:r>
              <w:rPr>
                <w:rFonts w:hint="eastAsia"/>
                <w:color w:val="FF0000"/>
                <w:sz w:val="18"/>
              </w:rPr>
              <w:t>2-军官证，3-士兵证</w:t>
            </w:r>
          </w:p>
          <w:p w:rsidR="00106707" w:rsidRDefault="00106707">
            <w:pPr>
              <w:snapToGrid w:val="0"/>
              <w:jc w:val="left"/>
              <w:rPr>
                <w:rFonts w:hint="eastAsia"/>
                <w:color w:val="FF0000"/>
                <w:sz w:val="18"/>
              </w:rPr>
            </w:pPr>
            <w:r>
              <w:rPr>
                <w:rFonts w:hint="eastAsia"/>
                <w:color w:val="FF0000"/>
                <w:sz w:val="18"/>
              </w:rPr>
              <w:t>4-港澳居民来往内地通行证，5-户口本</w:t>
            </w:r>
          </w:p>
          <w:p w:rsidR="00106707" w:rsidRDefault="00106707">
            <w:pPr>
              <w:snapToGrid w:val="0"/>
              <w:jc w:val="left"/>
              <w:rPr>
                <w:rFonts w:ascii="宋体" w:hAnsi="宋体" w:hint="eastAsia"/>
                <w:color w:val="FF0000"/>
                <w:sz w:val="18"/>
              </w:rPr>
            </w:pPr>
            <w:r>
              <w:rPr>
                <w:rFonts w:ascii="宋体" w:hAnsi="宋体" w:hint="eastAsia"/>
                <w:color w:val="FF0000"/>
                <w:sz w:val="18"/>
              </w:rPr>
              <w:t>6-</w:t>
            </w:r>
            <w:r>
              <w:rPr>
                <w:rFonts w:ascii="宋体" w:hAnsi="宋体" w:hint="eastAsia"/>
                <w:color w:val="FF0000"/>
                <w:sz w:val="18"/>
              </w:rPr>
              <w:t>外国护照，</w:t>
            </w:r>
            <w:r>
              <w:rPr>
                <w:rFonts w:ascii="宋体" w:hAnsi="宋体" w:hint="eastAsia"/>
                <w:color w:val="FF0000"/>
                <w:sz w:val="18"/>
              </w:rPr>
              <w:t>7-</w:t>
            </w:r>
            <w:r>
              <w:rPr>
                <w:rFonts w:ascii="宋体" w:hAnsi="宋体" w:hint="eastAsia"/>
                <w:color w:val="FF0000"/>
                <w:sz w:val="18"/>
              </w:rPr>
              <w:t>其它</w:t>
            </w:r>
          </w:p>
          <w:p w:rsidR="00106707" w:rsidRDefault="00106707">
            <w:pPr>
              <w:snapToGrid w:val="0"/>
              <w:rPr>
                <w:rFonts w:ascii="宋体" w:hAnsi="宋体" w:hint="eastAsia"/>
                <w:color w:val="FF0000"/>
                <w:sz w:val="18"/>
              </w:rPr>
            </w:pPr>
            <w:r>
              <w:rPr>
                <w:rFonts w:ascii="宋体" w:hAnsi="宋体" w:hint="eastAsia"/>
                <w:color w:val="FF0000"/>
                <w:sz w:val="18"/>
              </w:rPr>
              <w:t>8-</w:t>
            </w:r>
            <w:r>
              <w:rPr>
                <w:rFonts w:ascii="宋体" w:hAnsi="宋体" w:hint="eastAsia"/>
                <w:color w:val="FF0000"/>
                <w:sz w:val="18"/>
              </w:rPr>
              <w:t>文职证，</w:t>
            </w:r>
            <w:r>
              <w:rPr>
                <w:rFonts w:ascii="宋体" w:hAnsi="宋体" w:hint="eastAsia"/>
                <w:color w:val="FF0000"/>
                <w:sz w:val="18"/>
              </w:rPr>
              <w:t>9</w:t>
            </w:r>
            <w:r>
              <w:rPr>
                <w:rFonts w:ascii="宋体" w:hAnsi="宋体"/>
                <w:color w:val="FF0000"/>
                <w:sz w:val="18"/>
              </w:rPr>
              <w:t>-</w:t>
            </w:r>
            <w:r>
              <w:rPr>
                <w:rFonts w:ascii="宋体" w:hAnsi="宋体" w:hint="eastAsia"/>
                <w:color w:val="FF0000"/>
                <w:sz w:val="18"/>
              </w:rPr>
              <w:t>警官证</w:t>
            </w:r>
          </w:p>
          <w:p w:rsidR="00106707" w:rsidRDefault="00106707" w:rsidP="00812585">
            <w:pPr>
              <w:snapToGrid w:val="0"/>
              <w:jc w:val="left"/>
              <w:rPr>
                <w:rFonts w:ascii="宋体" w:eastAsia="宋体" w:hAnsi="宋体" w:hint="eastAsia"/>
                <w:color w:val="000000"/>
                <w:sz w:val="18"/>
              </w:rPr>
            </w:pPr>
            <w:r w:rsidRPr="000F1430">
              <w:rPr>
                <w:rFonts w:ascii="宋体" w:hAnsi="宋体" w:hint="eastAsia"/>
                <w:color w:val="FF0000"/>
                <w:sz w:val="18"/>
              </w:rPr>
              <w:t>A-</w:t>
            </w:r>
            <w:r w:rsidRPr="000F1430">
              <w:rPr>
                <w:rFonts w:ascii="宋体" w:hAnsi="宋体" w:hint="eastAsia"/>
                <w:color w:val="FF0000"/>
                <w:sz w:val="18"/>
              </w:rPr>
              <w:t>台胞证</w:t>
            </w:r>
            <w:r w:rsidR="00812585">
              <w:rPr>
                <w:rFonts w:ascii="宋体" w:hAnsi="宋体" w:hint="eastAsia"/>
                <w:sz w:val="18"/>
              </w:rPr>
              <w:t>,</w:t>
            </w:r>
            <w:r w:rsidR="00812585" w:rsidRPr="00812585">
              <w:rPr>
                <w:rFonts w:ascii="宋体" w:hAnsi="宋体" w:hint="eastAsia"/>
                <w:color w:val="FF0000"/>
                <w:sz w:val="18"/>
              </w:rPr>
              <w:t>B-</w:t>
            </w:r>
            <w:r w:rsidR="004F6C2E">
              <w:rPr>
                <w:rFonts w:ascii="宋体" w:hAnsi="宋体" w:hint="eastAsia"/>
                <w:color w:val="FF0000"/>
                <w:sz w:val="18"/>
              </w:rPr>
              <w:t>外国人永久居留身份证</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108</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TransactorName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20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经办人姓名</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109</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TotalRedemptionAmount</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基金赎回总金额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110</w:t>
            </w:r>
          </w:p>
        </w:tc>
        <w:tc>
          <w:tcPr>
            <w:tcW w:w="2182" w:type="dxa"/>
          </w:tcPr>
          <w:p w:rsidR="00106707" w:rsidRDefault="00106707">
            <w:pPr>
              <w:pStyle w:val="11"/>
              <w:pBdr>
                <w:bottom w:val="none" w:sz="0" w:space="0" w:color="auto"/>
              </w:pBdr>
              <w:rPr>
                <w:rFonts w:ascii="宋体" w:hAnsi="宋体" w:hint="eastAsia"/>
              </w:rPr>
            </w:pPr>
            <w:r>
              <w:rPr>
                <w:rFonts w:ascii="宋体" w:hAnsi="宋体"/>
              </w:rPr>
              <w:t>TotalTransactionOfSuccessfulRedemption</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成功赎回总笔数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111</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TotalFeeOfRedemption</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赎回手续费总金额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112</w:t>
            </w:r>
          </w:p>
        </w:tc>
        <w:tc>
          <w:tcPr>
            <w:tcW w:w="2182" w:type="dxa"/>
          </w:tcPr>
          <w:p w:rsidR="00106707" w:rsidRDefault="00106707">
            <w:pPr>
              <w:snapToGrid w:val="0"/>
              <w:rPr>
                <w:rFonts w:ascii="宋体" w:eastAsia="宋体" w:hAnsi="宋体"/>
                <w:sz w:val="18"/>
              </w:rPr>
            </w:pPr>
            <w:r>
              <w:rPr>
                <w:rFonts w:ascii="宋体" w:eastAsia="宋体" w:hAnsi="宋体"/>
                <w:sz w:val="18"/>
              </w:rPr>
              <w:t>VolOnRegistraionDate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权益登记日基金账户份数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RegistrationDate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权益登记日期</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Borders>
              <w:bottom w:val="single" w:sz="4" w:space="0" w:color="auto"/>
            </w:tcBorders>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114</w:t>
            </w:r>
          </w:p>
        </w:tc>
        <w:tc>
          <w:tcPr>
            <w:tcW w:w="2182" w:type="dxa"/>
            <w:tcBorders>
              <w:bottom w:val="single" w:sz="4" w:space="0" w:color="auto"/>
            </w:tcBorders>
          </w:tcPr>
          <w:p w:rsidR="00106707" w:rsidRDefault="00106707">
            <w:pPr>
              <w:snapToGrid w:val="0"/>
              <w:rPr>
                <w:rFonts w:ascii="宋体" w:eastAsia="宋体" w:hAnsi="宋体"/>
                <w:color w:val="FF0000"/>
                <w:sz w:val="18"/>
              </w:rPr>
            </w:pPr>
            <w:r>
              <w:rPr>
                <w:rFonts w:ascii="宋体" w:eastAsia="宋体" w:hAnsi="宋体"/>
                <w:color w:val="FF0000"/>
                <w:sz w:val="18"/>
              </w:rPr>
              <w:t>RegistrarCode</w:t>
            </w:r>
          </w:p>
        </w:tc>
        <w:tc>
          <w:tcPr>
            <w:tcW w:w="720" w:type="dxa"/>
            <w:tcBorders>
              <w:bottom w:val="single" w:sz="4" w:space="0" w:color="auto"/>
            </w:tcBorders>
          </w:tcPr>
          <w:p w:rsidR="00106707" w:rsidRDefault="00106707">
            <w:pPr>
              <w:snapToGrid w:val="0"/>
              <w:rPr>
                <w:rFonts w:ascii="宋体" w:eastAsia="宋体" w:hAnsi="宋体"/>
                <w:color w:val="FF0000"/>
                <w:sz w:val="18"/>
              </w:rPr>
            </w:pPr>
            <w:r>
              <w:rPr>
                <w:rFonts w:ascii="宋体" w:eastAsia="宋体" w:hAnsi="宋体" w:hint="eastAsia"/>
                <w:color w:val="FF0000"/>
                <w:sz w:val="18"/>
              </w:rPr>
              <w:t>C</w:t>
            </w:r>
          </w:p>
        </w:tc>
        <w:tc>
          <w:tcPr>
            <w:tcW w:w="950" w:type="dxa"/>
            <w:tcBorders>
              <w:bottom w:val="single" w:sz="4" w:space="0" w:color="auto"/>
            </w:tcBorders>
          </w:tcPr>
          <w:p w:rsidR="00106707" w:rsidRDefault="00106707">
            <w:pPr>
              <w:snapToGrid w:val="0"/>
              <w:rPr>
                <w:rFonts w:ascii="宋体" w:eastAsia="宋体" w:hAnsi="宋体" w:hint="eastAsia"/>
                <w:color w:val="FF0000"/>
                <w:sz w:val="18"/>
              </w:rPr>
            </w:pPr>
            <w:r>
              <w:rPr>
                <w:rFonts w:ascii="宋体" w:eastAsia="宋体" w:hAnsi="宋体" w:hint="eastAsia"/>
                <w:color w:val="FF0000"/>
                <w:sz w:val="18"/>
              </w:rPr>
              <w:t>2</w:t>
            </w:r>
          </w:p>
        </w:tc>
        <w:tc>
          <w:tcPr>
            <w:tcW w:w="2030" w:type="dxa"/>
            <w:tcBorders>
              <w:bottom w:val="single" w:sz="4" w:space="0" w:color="auto"/>
            </w:tcBorders>
          </w:tcPr>
          <w:p w:rsidR="00106707" w:rsidRDefault="00106707">
            <w:pPr>
              <w:snapToGrid w:val="0"/>
              <w:rPr>
                <w:rFonts w:ascii="宋体" w:eastAsia="宋体" w:hAnsi="宋体" w:hint="eastAsia"/>
                <w:color w:val="FF0000"/>
                <w:sz w:val="18"/>
              </w:rPr>
            </w:pPr>
            <w:r>
              <w:rPr>
                <w:rFonts w:ascii="宋体" w:eastAsia="宋体" w:hAnsi="宋体" w:hint="eastAsia"/>
                <w:color w:val="FF0000"/>
                <w:sz w:val="18"/>
              </w:rPr>
              <w:t>注册登记人代码</w:t>
            </w:r>
          </w:p>
        </w:tc>
        <w:tc>
          <w:tcPr>
            <w:tcW w:w="2390" w:type="dxa"/>
            <w:tcBorders>
              <w:bottom w:val="single" w:sz="4" w:space="0" w:color="auto"/>
            </w:tcBorders>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Borders>
              <w:top w:val="single" w:sz="4" w:space="0" w:color="auto"/>
              <w:bottom w:val="single" w:sz="4" w:space="0" w:color="auto"/>
            </w:tcBorders>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115</w:t>
            </w:r>
          </w:p>
        </w:tc>
        <w:tc>
          <w:tcPr>
            <w:tcW w:w="2182" w:type="dxa"/>
            <w:tcBorders>
              <w:top w:val="single" w:sz="4" w:space="0" w:color="auto"/>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RegistrationFee</w:t>
            </w:r>
          </w:p>
        </w:tc>
        <w:tc>
          <w:tcPr>
            <w:tcW w:w="720" w:type="dxa"/>
            <w:tcBorders>
              <w:top w:val="single" w:sz="4" w:space="0" w:color="auto"/>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Borders>
              <w:top w:val="single" w:sz="4" w:space="0" w:color="auto"/>
              <w:bottom w:val="single" w:sz="4" w:space="0" w:color="auto"/>
            </w:tcBorders>
          </w:tcPr>
          <w:p w:rsidR="00106707" w:rsidRDefault="00106707">
            <w:pPr>
              <w:snapToGrid w:val="0"/>
              <w:rPr>
                <w:rFonts w:ascii="宋体" w:eastAsia="宋体" w:hAnsi="宋体"/>
                <w:color w:val="000000"/>
                <w:sz w:val="18"/>
              </w:rPr>
            </w:pPr>
            <w:r>
              <w:rPr>
                <w:rFonts w:ascii="宋体" w:eastAsia="宋体" w:hAnsi="宋体"/>
                <w:color w:val="000000"/>
                <w:sz w:val="18"/>
              </w:rPr>
              <w:t>16（两位小数）</w:t>
            </w:r>
          </w:p>
        </w:tc>
        <w:tc>
          <w:tcPr>
            <w:tcW w:w="2030" w:type="dxa"/>
            <w:tcBorders>
              <w:top w:val="single" w:sz="4" w:space="0" w:color="auto"/>
              <w:bottom w:val="single" w:sz="4" w:space="0" w:color="auto"/>
            </w:tcBorders>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注册登记费</w:t>
            </w:r>
          </w:p>
        </w:tc>
        <w:tc>
          <w:tcPr>
            <w:tcW w:w="2390" w:type="dxa"/>
            <w:tcBorders>
              <w:top w:val="single" w:sz="4" w:space="0" w:color="auto"/>
              <w:bottom w:val="single" w:sz="4" w:space="0" w:color="auto"/>
            </w:tcBorders>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TotalReinvestmentDividend</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红利自动再投资总金额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BackAmountByExcess</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因为剩余而划回投资人的资金</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118</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TotalRedemptionVol</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赎回总份数</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119</w:t>
            </w:r>
          </w:p>
        </w:tc>
        <w:tc>
          <w:tcPr>
            <w:tcW w:w="2182" w:type="dxa"/>
          </w:tcPr>
          <w:p w:rsidR="00106707" w:rsidRDefault="00106707">
            <w:pPr>
              <w:snapToGrid w:val="0"/>
              <w:jc w:val="left"/>
              <w:rPr>
                <w:rFonts w:ascii="宋体" w:eastAsia="宋体" w:hAnsi="宋体"/>
                <w:color w:val="000000"/>
                <w:sz w:val="18"/>
              </w:rPr>
            </w:pPr>
            <w:r>
              <w:rPr>
                <w:rFonts w:ascii="宋体" w:eastAsia="宋体" w:hAnsi="宋体"/>
                <w:color w:val="000000"/>
                <w:sz w:val="18"/>
              </w:rPr>
              <w:t>ReturnCode</w:t>
            </w:r>
          </w:p>
        </w:tc>
        <w:tc>
          <w:tcPr>
            <w:tcW w:w="720" w:type="dxa"/>
          </w:tcPr>
          <w:p w:rsidR="00106707" w:rsidRDefault="00106707">
            <w:pPr>
              <w:snapToGrid w:val="0"/>
              <w:jc w:val="left"/>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4</w:t>
            </w:r>
          </w:p>
        </w:tc>
        <w:tc>
          <w:tcPr>
            <w:tcW w:w="203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交易处理返回代码</w:t>
            </w:r>
          </w:p>
        </w:tc>
        <w:tc>
          <w:tcPr>
            <w:tcW w:w="239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取值见附录B</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120</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TransactionAccountID</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17</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投资人基金交易账号</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投资人在销售机构内开设的用于交易的账号</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FF0000"/>
                <w:sz w:val="18"/>
              </w:rPr>
            </w:pPr>
            <w:r>
              <w:rPr>
                <w:rFonts w:ascii="宋体" w:eastAsia="宋体" w:hAnsi="宋体"/>
                <w:color w:val="FF0000"/>
                <w:sz w:val="18"/>
              </w:rPr>
              <w:t>121</w:t>
            </w:r>
          </w:p>
        </w:tc>
        <w:tc>
          <w:tcPr>
            <w:tcW w:w="2182" w:type="dxa"/>
          </w:tcPr>
          <w:p w:rsidR="00106707" w:rsidRDefault="00106707">
            <w:pPr>
              <w:snapToGrid w:val="0"/>
              <w:rPr>
                <w:rFonts w:ascii="宋体" w:eastAsia="宋体" w:hAnsi="宋体"/>
                <w:color w:val="FF0000"/>
                <w:sz w:val="18"/>
              </w:rPr>
            </w:pPr>
            <w:r>
              <w:rPr>
                <w:rFonts w:ascii="宋体" w:eastAsia="宋体" w:hAnsi="宋体"/>
                <w:color w:val="FF0000"/>
                <w:sz w:val="18"/>
              </w:rPr>
              <w:t>DistributorCode</w:t>
            </w:r>
          </w:p>
        </w:tc>
        <w:tc>
          <w:tcPr>
            <w:tcW w:w="720" w:type="dxa"/>
          </w:tcPr>
          <w:p w:rsidR="00106707" w:rsidRDefault="00106707">
            <w:pPr>
              <w:snapToGrid w:val="0"/>
              <w:rPr>
                <w:rFonts w:ascii="宋体" w:eastAsia="宋体" w:hAnsi="宋体"/>
                <w:color w:val="FF0000"/>
                <w:sz w:val="18"/>
              </w:rPr>
            </w:pPr>
            <w:r>
              <w:rPr>
                <w:rFonts w:ascii="宋体" w:eastAsia="宋体" w:hAnsi="宋体" w:hint="eastAsia"/>
                <w:color w:val="FF0000"/>
                <w:sz w:val="18"/>
              </w:rPr>
              <w:t>C</w:t>
            </w:r>
          </w:p>
        </w:tc>
        <w:tc>
          <w:tcPr>
            <w:tcW w:w="950" w:type="dxa"/>
          </w:tcPr>
          <w:p w:rsidR="00106707" w:rsidRDefault="00106707">
            <w:pPr>
              <w:snapToGrid w:val="0"/>
              <w:rPr>
                <w:rFonts w:ascii="宋体" w:eastAsia="宋体" w:hAnsi="宋体" w:hint="eastAsia"/>
                <w:color w:val="FF0000"/>
                <w:sz w:val="18"/>
              </w:rPr>
            </w:pPr>
            <w:r>
              <w:rPr>
                <w:rFonts w:ascii="宋体" w:eastAsia="宋体" w:hAnsi="宋体" w:hint="eastAsia"/>
                <w:color w:val="FF0000"/>
                <w:sz w:val="18"/>
              </w:rPr>
              <w:t>9</w:t>
            </w:r>
          </w:p>
        </w:tc>
        <w:tc>
          <w:tcPr>
            <w:tcW w:w="2030" w:type="dxa"/>
          </w:tcPr>
          <w:p w:rsidR="00106707" w:rsidRDefault="00106707">
            <w:pPr>
              <w:snapToGrid w:val="0"/>
              <w:rPr>
                <w:rFonts w:ascii="宋体" w:eastAsia="宋体" w:hAnsi="宋体" w:hint="eastAsia"/>
                <w:color w:val="FF0000"/>
                <w:sz w:val="18"/>
              </w:rPr>
            </w:pPr>
            <w:r>
              <w:rPr>
                <w:rFonts w:ascii="宋体" w:eastAsia="宋体" w:hAnsi="宋体" w:hint="eastAsia"/>
                <w:color w:val="FF0000"/>
                <w:sz w:val="18"/>
              </w:rPr>
              <w:t>销售人代码</w:t>
            </w:r>
          </w:p>
        </w:tc>
        <w:tc>
          <w:tcPr>
            <w:tcW w:w="2390" w:type="dxa"/>
          </w:tcPr>
          <w:p w:rsidR="00106707" w:rsidRDefault="00106707">
            <w:pPr>
              <w:snapToGrid w:val="0"/>
              <w:rPr>
                <w:rFonts w:ascii="宋体" w:eastAsia="宋体" w:hAnsi="宋体" w:hint="eastAsia"/>
                <w:color w:val="FF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122</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AccountAbbr</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投资人户名简称</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DividendRatio</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红利比例</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(金额/分红总额)</w:t>
            </w:r>
          </w:p>
        </w:tc>
      </w:tr>
      <w:tr w:rsidR="00106707">
        <w:tblPrEx>
          <w:tblCellMar>
            <w:top w:w="0" w:type="dxa"/>
            <w:bottom w:w="0" w:type="dxa"/>
          </w:tblCellMar>
        </w:tblPrEx>
        <w:trPr>
          <w:gridBefore w:val="1"/>
          <w:wBefore w:w="24" w:type="dxa"/>
          <w:jc w:val="center"/>
        </w:trPr>
        <w:tc>
          <w:tcPr>
            <w:tcW w:w="897" w:type="dxa"/>
          </w:tcPr>
          <w:p w:rsidR="00106707" w:rsidRDefault="00106707">
            <w:pPr>
              <w:tabs>
                <w:tab w:val="center" w:pos="216"/>
              </w:tabs>
              <w:autoSpaceDE w:val="0"/>
              <w:autoSpaceDN w:val="0"/>
              <w:adjustRightInd w:val="0"/>
              <w:snapToGrid w:val="0"/>
              <w:jc w:val="left"/>
              <w:rPr>
                <w:rFonts w:ascii="宋体" w:eastAsia="宋体" w:hAnsi="宋体"/>
                <w:color w:val="000000"/>
                <w:sz w:val="18"/>
              </w:rPr>
            </w:pPr>
            <w:r>
              <w:rPr>
                <w:rFonts w:ascii="宋体" w:eastAsia="宋体" w:hAnsi="宋体"/>
                <w:color w:val="000000"/>
                <w:sz w:val="18"/>
              </w:rPr>
              <w:tab/>
              <w:t>124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Conf</w:t>
            </w:r>
            <w:r>
              <w:rPr>
                <w:rFonts w:ascii="宋体" w:eastAsia="宋体" w:hAnsi="宋体" w:hint="eastAsia"/>
                <w:color w:val="000000"/>
                <w:sz w:val="18"/>
              </w:rPr>
              <w:t>i</w:t>
            </w:r>
            <w:r>
              <w:rPr>
                <w:rFonts w:ascii="宋体" w:eastAsia="宋体" w:hAnsi="宋体"/>
                <w:color w:val="000000"/>
                <w:sz w:val="18"/>
              </w:rPr>
              <w:t>dentialDocumentCode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C</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密函编号</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125</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DocumentSendDate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文件发送日期</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Sex</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投资人性别</w:t>
            </w:r>
          </w:p>
        </w:tc>
        <w:tc>
          <w:tcPr>
            <w:tcW w:w="2390" w:type="dxa"/>
          </w:tcPr>
          <w:p w:rsidR="00106707" w:rsidRDefault="00106707">
            <w:pPr>
              <w:snapToGrid w:val="0"/>
              <w:rPr>
                <w:rFonts w:ascii="宋体" w:eastAsia="宋体" w:hAnsi="宋体"/>
                <w:color w:val="000000"/>
                <w:sz w:val="18"/>
              </w:rPr>
            </w:pPr>
            <w:r>
              <w:rPr>
                <w:rFonts w:ascii="宋体" w:eastAsia="宋体" w:hAnsi="宋体"/>
                <w:color w:val="000000"/>
                <w:sz w:val="18"/>
              </w:rPr>
              <w:t>1-男，2-女</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SHSecuritiesAccountID</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C</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上交所证券账号</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128</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SZSecuritiesAccountID</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C</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深交所证券账号</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129</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FundSize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基金规模</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130</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FundSponsor</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3</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基金发起人</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131</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AnnouncementTitle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100</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公告标题</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132</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ApplicationVol</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申请基金份数</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TradingPrice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7（四位小数）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交易价格</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单位基金净值+各种费用</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134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ApplicationAmount</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申请金额</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135</w:t>
            </w:r>
          </w:p>
        </w:tc>
        <w:tc>
          <w:tcPr>
            <w:tcW w:w="2182" w:type="dxa"/>
          </w:tcPr>
          <w:p w:rsidR="00106707" w:rsidRDefault="00106707">
            <w:pPr>
              <w:snapToGrid w:val="0"/>
              <w:rPr>
                <w:rFonts w:ascii="宋体" w:eastAsia="宋体" w:hAnsi="宋体"/>
                <w:sz w:val="18"/>
              </w:rPr>
            </w:pPr>
            <w:r>
              <w:rPr>
                <w:rFonts w:ascii="宋体" w:eastAsia="宋体" w:hAnsi="宋体"/>
                <w:sz w:val="18"/>
              </w:rPr>
              <w:t>BusinessCode</w:t>
            </w:r>
          </w:p>
        </w:tc>
        <w:tc>
          <w:tcPr>
            <w:tcW w:w="720" w:type="dxa"/>
          </w:tcPr>
          <w:p w:rsidR="00106707" w:rsidRDefault="00106707">
            <w:pPr>
              <w:snapToGrid w:val="0"/>
              <w:rPr>
                <w:rFonts w:ascii="宋体" w:eastAsia="宋体" w:hAnsi="宋体"/>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sz w:val="18"/>
              </w:rPr>
            </w:pPr>
            <w:r>
              <w:rPr>
                <w:rFonts w:ascii="宋体" w:eastAsia="宋体" w:hAnsi="宋体" w:hint="eastAsia"/>
                <w:sz w:val="18"/>
              </w:rPr>
              <w:t>3</w:t>
            </w:r>
          </w:p>
        </w:tc>
        <w:tc>
          <w:tcPr>
            <w:tcW w:w="2030" w:type="dxa"/>
          </w:tcPr>
          <w:p w:rsidR="00106707" w:rsidRDefault="00106707">
            <w:pPr>
              <w:snapToGrid w:val="0"/>
              <w:jc w:val="left"/>
              <w:rPr>
                <w:rFonts w:ascii="宋体" w:eastAsia="宋体" w:hAnsi="宋体" w:hint="eastAsia"/>
                <w:sz w:val="18"/>
              </w:rPr>
            </w:pPr>
            <w:r>
              <w:rPr>
                <w:rFonts w:ascii="宋体" w:eastAsia="宋体" w:hAnsi="宋体" w:hint="eastAsia"/>
                <w:sz w:val="18"/>
              </w:rPr>
              <w:t>业务代码</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编码见表4</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136</w:t>
            </w:r>
          </w:p>
        </w:tc>
        <w:tc>
          <w:tcPr>
            <w:tcW w:w="2182" w:type="dxa"/>
          </w:tcPr>
          <w:p w:rsidR="00106707" w:rsidRDefault="00106707">
            <w:pPr>
              <w:snapToGrid w:val="0"/>
              <w:rPr>
                <w:rFonts w:ascii="宋体" w:eastAsia="宋体" w:hAnsi="宋体"/>
                <w:sz w:val="18"/>
              </w:rPr>
            </w:pPr>
            <w:r>
              <w:rPr>
                <w:rFonts w:ascii="宋体" w:eastAsia="宋体" w:hAnsi="宋体"/>
                <w:sz w:val="18"/>
              </w:rPr>
              <w:t>TAAccountID</w:t>
            </w:r>
          </w:p>
        </w:tc>
        <w:tc>
          <w:tcPr>
            <w:tcW w:w="720" w:type="dxa"/>
          </w:tcPr>
          <w:p w:rsidR="00106707" w:rsidRDefault="00106707">
            <w:pPr>
              <w:snapToGrid w:val="0"/>
              <w:rPr>
                <w:rFonts w:ascii="宋体" w:eastAsia="宋体" w:hAnsi="宋体"/>
                <w:sz w:val="18"/>
              </w:rPr>
            </w:pPr>
            <w:r>
              <w:rPr>
                <w:rFonts w:ascii="宋体" w:eastAsia="宋体" w:hAnsi="宋体" w:hint="eastAsia"/>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12</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投资人基金账号</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137</w:t>
            </w:r>
          </w:p>
        </w:tc>
        <w:tc>
          <w:tcPr>
            <w:tcW w:w="2182" w:type="dxa"/>
          </w:tcPr>
          <w:p w:rsidR="00106707" w:rsidRDefault="00106707">
            <w:pPr>
              <w:snapToGrid w:val="0"/>
              <w:jc w:val="left"/>
              <w:rPr>
                <w:rFonts w:ascii="宋体" w:eastAsia="宋体" w:hAnsi="宋体"/>
                <w:sz w:val="18"/>
              </w:rPr>
            </w:pPr>
            <w:r>
              <w:rPr>
                <w:rFonts w:ascii="宋体" w:eastAsia="宋体" w:hAnsi="宋体" w:hint="eastAsia"/>
                <w:sz w:val="18"/>
              </w:rPr>
              <w:t>TASerialNO</w:t>
            </w:r>
          </w:p>
        </w:tc>
        <w:tc>
          <w:tcPr>
            <w:tcW w:w="720" w:type="dxa"/>
          </w:tcPr>
          <w:p w:rsidR="00106707" w:rsidRDefault="00106707">
            <w:pPr>
              <w:snapToGrid w:val="0"/>
              <w:jc w:val="left"/>
              <w:rPr>
                <w:rFonts w:ascii="宋体" w:eastAsia="宋体" w:hAnsi="宋体"/>
                <w:sz w:val="18"/>
              </w:rPr>
            </w:pPr>
            <w:r>
              <w:rPr>
                <w:rFonts w:ascii="宋体" w:eastAsia="宋体" w:hAnsi="宋体" w:hint="eastAsia"/>
                <w:sz w:val="18"/>
              </w:rPr>
              <w:t>A</w:t>
            </w:r>
          </w:p>
        </w:tc>
        <w:tc>
          <w:tcPr>
            <w:tcW w:w="950" w:type="dxa"/>
          </w:tcPr>
          <w:p w:rsidR="00106707" w:rsidRDefault="00106707">
            <w:pPr>
              <w:snapToGrid w:val="0"/>
              <w:jc w:val="left"/>
              <w:rPr>
                <w:rFonts w:ascii="宋体" w:eastAsia="宋体" w:hAnsi="宋体" w:hint="eastAsia"/>
                <w:sz w:val="18"/>
              </w:rPr>
            </w:pPr>
            <w:r>
              <w:rPr>
                <w:rFonts w:ascii="宋体" w:eastAsia="宋体" w:hAnsi="宋体" w:hint="eastAsia"/>
                <w:sz w:val="18"/>
              </w:rPr>
              <w:t>20</w:t>
            </w:r>
          </w:p>
        </w:tc>
        <w:tc>
          <w:tcPr>
            <w:tcW w:w="2030" w:type="dxa"/>
          </w:tcPr>
          <w:p w:rsidR="00106707" w:rsidRDefault="00106707">
            <w:pPr>
              <w:snapToGrid w:val="0"/>
              <w:jc w:val="left"/>
              <w:rPr>
                <w:rFonts w:ascii="宋体" w:eastAsia="宋体" w:hAnsi="宋体" w:hint="eastAsia"/>
                <w:sz w:val="18"/>
              </w:rPr>
            </w:pPr>
            <w:r>
              <w:rPr>
                <w:rFonts w:ascii="宋体" w:eastAsia="宋体" w:hAnsi="宋体" w:hint="eastAsia"/>
                <w:sz w:val="18"/>
              </w:rPr>
              <w:t>TA确认交易流水号</w:t>
            </w:r>
          </w:p>
        </w:tc>
        <w:tc>
          <w:tcPr>
            <w:tcW w:w="2390" w:type="dxa"/>
          </w:tcPr>
          <w:p w:rsidR="00106707" w:rsidRDefault="00106707">
            <w:pPr>
              <w:snapToGrid w:val="0"/>
              <w:jc w:val="left"/>
              <w:rPr>
                <w:rFonts w:ascii="宋体" w:eastAsia="宋体" w:hAnsi="宋体" w:hint="eastAsia"/>
                <w:color w:val="FF0000"/>
                <w:sz w:val="18"/>
              </w:rPr>
            </w:pPr>
            <w:r>
              <w:rPr>
                <w:rFonts w:ascii="宋体" w:eastAsia="宋体" w:hAnsi="宋体" w:hint="eastAsia"/>
                <w:color w:val="FF0000"/>
                <w:sz w:val="18"/>
              </w:rPr>
              <w:t>TA对每笔确认的唯一标识，同一日不能重复，</w:t>
            </w:r>
          </w:p>
          <w:p w:rsidR="00106707" w:rsidRDefault="00106707">
            <w:pPr>
              <w:snapToGrid w:val="0"/>
              <w:jc w:val="left"/>
              <w:rPr>
                <w:rFonts w:ascii="宋体" w:eastAsia="宋体" w:hAnsi="宋体" w:hint="eastAsia"/>
                <w:sz w:val="18"/>
              </w:rPr>
            </w:pPr>
            <w:r>
              <w:rPr>
                <w:rFonts w:ascii="宋体" w:eastAsia="宋体" w:hAnsi="宋体" w:hint="eastAsia"/>
                <w:color w:val="FF0000"/>
                <w:sz w:val="18"/>
              </w:rPr>
              <w:t>与交易确认日期TransactionCfmDate一起组成TA中一笔确认的唯一键</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138</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StampDuty</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16（两位小数）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印花税</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139</w:t>
            </w:r>
          </w:p>
        </w:tc>
        <w:tc>
          <w:tcPr>
            <w:tcW w:w="2182" w:type="dxa"/>
          </w:tcPr>
          <w:p w:rsidR="00106707" w:rsidRDefault="00106707">
            <w:pPr>
              <w:snapToGrid w:val="0"/>
              <w:rPr>
                <w:rFonts w:ascii="宋体" w:eastAsia="宋体" w:hAnsi="宋体" w:hint="eastAsia"/>
                <w:sz w:val="18"/>
              </w:rPr>
            </w:pPr>
            <w:r>
              <w:rPr>
                <w:rFonts w:ascii="宋体" w:eastAsia="宋体" w:hAnsi="宋体"/>
                <w:sz w:val="18"/>
              </w:rPr>
              <w:t>Tax</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税金</w:t>
            </w:r>
          </w:p>
        </w:tc>
        <w:tc>
          <w:tcPr>
            <w:tcW w:w="2390" w:type="dxa"/>
          </w:tcPr>
          <w:p w:rsidR="00106707" w:rsidRDefault="00106707">
            <w:pPr>
              <w:snapToGrid w:val="0"/>
              <w:rPr>
                <w:rFonts w:ascii="宋体" w:eastAsia="宋体" w:hAnsi="宋体"/>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140</w:t>
            </w:r>
          </w:p>
        </w:tc>
        <w:tc>
          <w:tcPr>
            <w:tcW w:w="2182" w:type="dxa"/>
          </w:tcPr>
          <w:p w:rsidR="00106707" w:rsidRDefault="00106707">
            <w:pPr>
              <w:snapToGrid w:val="0"/>
              <w:rPr>
                <w:rFonts w:ascii="宋体" w:eastAsia="宋体" w:hAnsi="宋体"/>
                <w:sz w:val="18"/>
              </w:rPr>
            </w:pPr>
            <w:r>
              <w:rPr>
                <w:rFonts w:ascii="宋体" w:eastAsia="宋体" w:hAnsi="宋体"/>
                <w:sz w:val="18"/>
              </w:rPr>
              <w:t>TelNo</w:t>
            </w:r>
          </w:p>
        </w:tc>
        <w:tc>
          <w:tcPr>
            <w:tcW w:w="720" w:type="dxa"/>
          </w:tcPr>
          <w:p w:rsidR="00106707" w:rsidRDefault="00106707">
            <w:pPr>
              <w:snapToGrid w:val="0"/>
              <w:rPr>
                <w:rFonts w:ascii="宋体" w:eastAsia="宋体" w:hAnsi="宋体"/>
                <w:sz w:val="18"/>
              </w:rPr>
            </w:pPr>
            <w:r>
              <w:rPr>
                <w:rFonts w:ascii="宋体" w:eastAsia="宋体" w:hAnsi="宋体" w:hint="eastAsia"/>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22</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投资人电话号码</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141</w:t>
            </w:r>
          </w:p>
        </w:tc>
        <w:tc>
          <w:tcPr>
            <w:tcW w:w="2182" w:type="dxa"/>
          </w:tcPr>
          <w:p w:rsidR="00106707" w:rsidRDefault="00106707">
            <w:pPr>
              <w:snapToGrid w:val="0"/>
              <w:rPr>
                <w:rFonts w:ascii="宋体" w:eastAsia="宋体" w:hAnsi="宋体"/>
                <w:sz w:val="18"/>
              </w:rPr>
            </w:pPr>
            <w:r>
              <w:rPr>
                <w:rFonts w:ascii="宋体" w:eastAsia="宋体" w:hAnsi="宋体"/>
                <w:sz w:val="18"/>
              </w:rPr>
              <w:t>TargetBranchCode</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9</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对方网点号</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转销售人/机构、非交易过户时使用</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sz w:val="18"/>
              </w:rPr>
            </w:pPr>
            <w:r>
              <w:rPr>
                <w:rFonts w:ascii="宋体" w:eastAsia="宋体" w:hAnsi="宋体"/>
                <w:sz w:val="18"/>
              </w:rPr>
              <w:t>142</w:t>
            </w:r>
          </w:p>
        </w:tc>
        <w:tc>
          <w:tcPr>
            <w:tcW w:w="2182" w:type="dxa"/>
          </w:tcPr>
          <w:p w:rsidR="00106707" w:rsidRDefault="00106707">
            <w:pPr>
              <w:snapToGrid w:val="0"/>
              <w:rPr>
                <w:rFonts w:ascii="宋体" w:eastAsia="宋体" w:hAnsi="宋体"/>
                <w:sz w:val="18"/>
              </w:rPr>
            </w:pPr>
            <w:r>
              <w:rPr>
                <w:rFonts w:ascii="宋体" w:eastAsia="宋体" w:hAnsi="宋体"/>
                <w:sz w:val="18"/>
              </w:rPr>
              <w:t>TargetTransactionAccountID</w:t>
            </w:r>
          </w:p>
        </w:tc>
        <w:tc>
          <w:tcPr>
            <w:tcW w:w="720" w:type="dxa"/>
          </w:tcPr>
          <w:p w:rsidR="00106707" w:rsidRDefault="00106707">
            <w:pPr>
              <w:snapToGrid w:val="0"/>
              <w:rPr>
                <w:rFonts w:ascii="宋体" w:eastAsia="宋体" w:hAnsi="宋体"/>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17</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对方销售人处投资人基金交易账号</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非交易过户时使用</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AggregationOfTransactionByBusinessType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8</w:t>
            </w:r>
          </w:p>
        </w:tc>
        <w:tc>
          <w:tcPr>
            <w:tcW w:w="203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每种业务笔数汇总</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AggregationDate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汇总日期</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145</w:t>
            </w:r>
          </w:p>
        </w:tc>
        <w:tc>
          <w:tcPr>
            <w:tcW w:w="2182" w:type="dxa"/>
          </w:tcPr>
          <w:p w:rsidR="00106707" w:rsidRDefault="00106707">
            <w:pPr>
              <w:pStyle w:val="11"/>
              <w:pBdr>
                <w:bottom w:val="none" w:sz="0" w:space="0" w:color="auto"/>
              </w:pBdr>
              <w:rPr>
                <w:rFonts w:ascii="宋体" w:hAnsi="宋体"/>
              </w:rPr>
            </w:pPr>
            <w:r>
              <w:rPr>
                <w:rFonts w:ascii="宋体" w:hAnsi="宋体"/>
              </w:rPr>
              <w:t>TotalVol</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基金份数汇总</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146</w:t>
            </w:r>
          </w:p>
        </w:tc>
        <w:tc>
          <w:tcPr>
            <w:tcW w:w="2182" w:type="dxa"/>
          </w:tcPr>
          <w:p w:rsidR="00106707" w:rsidRDefault="00106707">
            <w:pPr>
              <w:snapToGrid w:val="0"/>
              <w:rPr>
                <w:rFonts w:ascii="宋体" w:eastAsia="宋体" w:hAnsi="宋体"/>
                <w:sz w:val="18"/>
              </w:rPr>
            </w:pPr>
            <w:r>
              <w:rPr>
                <w:rFonts w:ascii="宋体" w:eastAsia="宋体" w:hAnsi="宋体"/>
                <w:sz w:val="18"/>
              </w:rPr>
              <w:t>TotalAmount</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基金金额汇总</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TargetTAAccountID</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对方基金账号</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转销售人、非交易过户时</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148</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TrailCommission</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尾随佣金</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149</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UpdateDate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8</w:t>
            </w:r>
          </w:p>
        </w:tc>
        <w:tc>
          <w:tcPr>
            <w:tcW w:w="203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基金净值日期</w:t>
            </w:r>
          </w:p>
        </w:tc>
        <w:tc>
          <w:tcPr>
            <w:tcW w:w="239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150</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ValidPeriod</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2</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交易申请有效天数</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151</w:t>
            </w:r>
          </w:p>
        </w:tc>
        <w:tc>
          <w:tcPr>
            <w:tcW w:w="2182" w:type="dxa"/>
          </w:tcPr>
          <w:p w:rsidR="00106707" w:rsidRDefault="00106707">
            <w:pPr>
              <w:snapToGrid w:val="0"/>
              <w:jc w:val="left"/>
              <w:rPr>
                <w:rFonts w:ascii="宋体" w:eastAsia="宋体" w:hAnsi="宋体"/>
                <w:color w:val="000000"/>
                <w:sz w:val="18"/>
              </w:rPr>
            </w:pPr>
            <w:r>
              <w:rPr>
                <w:rFonts w:ascii="宋体" w:eastAsia="宋体" w:hAnsi="宋体"/>
                <w:color w:val="000000"/>
                <w:sz w:val="18"/>
              </w:rPr>
              <w:t>Face</w:t>
            </w:r>
            <w:r>
              <w:rPr>
                <w:rFonts w:ascii="宋体" w:eastAsia="宋体" w:hAnsi="宋体" w:hint="eastAsia"/>
                <w:color w:val="000000"/>
                <w:sz w:val="18"/>
              </w:rPr>
              <w:t>Value</w:t>
            </w:r>
          </w:p>
        </w:tc>
        <w:tc>
          <w:tcPr>
            <w:tcW w:w="72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7（四位小数）</w:t>
            </w:r>
          </w:p>
        </w:tc>
        <w:tc>
          <w:tcPr>
            <w:tcW w:w="2030" w:type="dxa"/>
          </w:tcPr>
          <w:p w:rsidR="00106707" w:rsidRDefault="00106707">
            <w:pPr>
              <w:snapToGrid w:val="0"/>
              <w:jc w:val="left"/>
              <w:rPr>
                <w:rFonts w:ascii="宋体" w:eastAsia="宋体" w:hAnsi="宋体" w:hint="eastAsia"/>
                <w:color w:val="000000"/>
                <w:sz w:val="18"/>
              </w:rPr>
            </w:pPr>
            <w:r>
              <w:rPr>
                <w:rFonts w:ascii="宋体" w:eastAsia="宋体" w:hAnsi="宋体" w:hint="eastAsia"/>
                <w:color w:val="000000"/>
                <w:sz w:val="18"/>
              </w:rPr>
              <w:t>基金面值</w:t>
            </w:r>
          </w:p>
        </w:tc>
        <w:tc>
          <w:tcPr>
            <w:tcW w:w="2390" w:type="dxa"/>
          </w:tcPr>
          <w:p w:rsidR="00106707" w:rsidRDefault="00106707">
            <w:pPr>
              <w:snapToGrid w:val="0"/>
              <w:jc w:val="left"/>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152</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Target</w:t>
            </w:r>
            <w:r>
              <w:rPr>
                <w:rFonts w:ascii="宋体" w:eastAsia="宋体" w:hAnsi="宋体" w:hint="eastAsia"/>
                <w:color w:val="000000"/>
                <w:sz w:val="18"/>
              </w:rPr>
              <w:t>RegionCode</w:t>
            </w:r>
          </w:p>
        </w:tc>
        <w:tc>
          <w:tcPr>
            <w:tcW w:w="720"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4</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对方所在地区编号</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153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TotalFailingVol</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失败份数汇总</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154</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TotalSuccessfulVol</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成功份数汇总</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widowControl/>
              <w:jc w:val="center"/>
              <w:rPr>
                <w:rFonts w:ascii="宋体" w:eastAsia="宋体" w:hAnsi="宋体"/>
                <w:kern w:val="0"/>
                <w:sz w:val="18"/>
              </w:rPr>
            </w:pPr>
            <w:r>
              <w:rPr>
                <w:rFonts w:ascii="宋体" w:eastAsia="宋体" w:hAnsi="宋体"/>
                <w:kern w:val="0"/>
                <w:sz w:val="18"/>
              </w:rPr>
              <w:t>155</w:t>
            </w:r>
          </w:p>
        </w:tc>
        <w:tc>
          <w:tcPr>
            <w:tcW w:w="2182" w:type="dxa"/>
          </w:tcPr>
          <w:p w:rsidR="00106707" w:rsidRDefault="00106707">
            <w:pPr>
              <w:widowControl/>
              <w:rPr>
                <w:rFonts w:ascii="宋体" w:eastAsia="宋体" w:hAnsi="宋体"/>
                <w:kern w:val="0"/>
                <w:sz w:val="18"/>
              </w:rPr>
            </w:pPr>
            <w:r>
              <w:rPr>
                <w:rFonts w:ascii="宋体" w:eastAsia="宋体" w:hAnsi="宋体"/>
                <w:kern w:val="0"/>
                <w:sz w:val="18"/>
              </w:rPr>
              <w:t>DividendPerUnit</w:t>
            </w:r>
          </w:p>
        </w:tc>
        <w:tc>
          <w:tcPr>
            <w:tcW w:w="720" w:type="dxa"/>
          </w:tcPr>
          <w:p w:rsidR="00106707" w:rsidRDefault="00106707">
            <w:pPr>
              <w:widowControl/>
              <w:rPr>
                <w:rFonts w:ascii="宋体" w:eastAsia="宋体" w:hAnsi="宋体"/>
                <w:kern w:val="0"/>
                <w:sz w:val="18"/>
              </w:rPr>
            </w:pPr>
            <w:r>
              <w:rPr>
                <w:rFonts w:ascii="宋体" w:eastAsia="宋体" w:hAnsi="宋体"/>
                <w:kern w:val="0"/>
                <w:sz w:val="18"/>
              </w:rPr>
              <w:t>N</w:t>
            </w:r>
          </w:p>
        </w:tc>
        <w:tc>
          <w:tcPr>
            <w:tcW w:w="950" w:type="dxa"/>
          </w:tcPr>
          <w:p w:rsidR="00106707" w:rsidRDefault="00106707">
            <w:pPr>
              <w:widowControl/>
              <w:rPr>
                <w:rFonts w:ascii="宋体" w:eastAsia="宋体" w:hAnsi="宋体"/>
                <w:kern w:val="0"/>
                <w:sz w:val="18"/>
              </w:rPr>
            </w:pPr>
            <w:r>
              <w:rPr>
                <w:rFonts w:ascii="宋体" w:eastAsia="宋体" w:hAnsi="宋体"/>
                <w:kern w:val="0"/>
                <w:sz w:val="18"/>
              </w:rPr>
              <w:t>16(两位小数)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单位基金分红金额（含税）</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156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InterestTax</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利息税</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157</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FundVolBalance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基金份数余额</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158</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BeginAllotNo</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配号开始号</w:t>
            </w:r>
          </w:p>
        </w:tc>
        <w:tc>
          <w:tcPr>
            <w:tcW w:w="2390" w:type="dxa"/>
          </w:tcPr>
          <w:p w:rsidR="00106707" w:rsidRDefault="00106707">
            <w:pPr>
              <w:snapToGrid w:val="0"/>
              <w:rPr>
                <w:rFonts w:ascii="宋体" w:eastAsia="宋体" w:hAnsi="宋体" w:hint="eastAsia"/>
                <w:color w:val="000000"/>
                <w:sz w:val="18"/>
                <w:u w:val="single"/>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159</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EndAllotNo</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配号结束号</w:t>
            </w:r>
          </w:p>
        </w:tc>
        <w:tc>
          <w:tcPr>
            <w:tcW w:w="2390" w:type="dxa"/>
          </w:tcPr>
          <w:p w:rsidR="00106707" w:rsidRDefault="00106707">
            <w:pPr>
              <w:snapToGrid w:val="0"/>
              <w:rPr>
                <w:rFonts w:ascii="宋体" w:eastAsia="宋体" w:hAnsi="宋体" w:hint="eastAsia"/>
                <w:color w:val="000000"/>
                <w:sz w:val="18"/>
                <w:u w:val="single"/>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160</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TotalAllotNo</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12</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配号总数</w:t>
            </w:r>
          </w:p>
        </w:tc>
        <w:tc>
          <w:tcPr>
            <w:tcW w:w="2390" w:type="dxa"/>
          </w:tcPr>
          <w:p w:rsidR="00106707" w:rsidRDefault="00106707">
            <w:pPr>
              <w:snapToGrid w:val="0"/>
              <w:rPr>
                <w:rFonts w:ascii="宋体" w:eastAsia="宋体" w:hAnsi="宋体" w:hint="eastAsia"/>
                <w:color w:val="000000"/>
                <w:sz w:val="18"/>
                <w:u w:val="single"/>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161</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CfmVolOfTargetFund</w:t>
            </w:r>
          </w:p>
        </w:tc>
        <w:tc>
          <w:tcPr>
            <w:tcW w:w="72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目标基金的确认份数</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color w:val="000000"/>
                <w:sz w:val="18"/>
              </w:rPr>
            </w:pPr>
            <w:r>
              <w:rPr>
                <w:rFonts w:ascii="宋体" w:eastAsia="宋体" w:hAnsi="宋体"/>
                <w:color w:val="000000"/>
                <w:sz w:val="18"/>
              </w:rPr>
              <w:t>162</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TargetNAV</w:t>
            </w:r>
          </w:p>
        </w:tc>
        <w:tc>
          <w:tcPr>
            <w:tcW w:w="72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7</w:t>
            </w:r>
            <w:r>
              <w:rPr>
                <w:rFonts w:ascii="宋体" w:eastAsia="宋体" w:hAnsi="宋体" w:hint="eastAsia"/>
                <w:color w:val="000000"/>
                <w:sz w:val="18"/>
              </w:rPr>
              <w:t>（四位小数）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目标基金的单位净值</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color w:val="000000"/>
                <w:sz w:val="18"/>
              </w:rPr>
              <w:t>163</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TargetFundPrice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7</w:t>
            </w:r>
            <w:r>
              <w:rPr>
                <w:rFonts w:ascii="宋体" w:eastAsia="宋体" w:hAnsi="宋体" w:hint="eastAsia"/>
                <w:color w:val="000000"/>
                <w:sz w:val="18"/>
              </w:rPr>
              <w:t>（四位小数）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目标基金的价格</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164</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TradingMethod</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使用的交易手段</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共8个字符，每个字符代表一种交易手段，其含义为：</w:t>
            </w:r>
          </w:p>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第1位：CALLCENTER</w:t>
            </w:r>
          </w:p>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第2位：INTERNET</w:t>
            </w:r>
          </w:p>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第3位：自助终端</w:t>
            </w:r>
          </w:p>
          <w:p w:rsidR="00106707" w:rsidRPr="00F46369" w:rsidRDefault="00106707" w:rsidP="00F12AD3">
            <w:pPr>
              <w:snapToGrid w:val="0"/>
              <w:rPr>
                <w:rFonts w:ascii="宋体" w:eastAsia="宋体" w:hAnsi="宋体" w:hint="eastAsia"/>
                <w:color w:val="FF0000"/>
                <w:sz w:val="18"/>
              </w:rPr>
            </w:pPr>
            <w:r w:rsidRPr="00F46369">
              <w:rPr>
                <w:rFonts w:ascii="宋体" w:eastAsia="宋体" w:hAnsi="宋体" w:hint="eastAsia"/>
                <w:color w:val="FF0000"/>
                <w:sz w:val="18"/>
              </w:rPr>
              <w:t>第4位：柜台</w:t>
            </w:r>
          </w:p>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第5~8位：保留</w:t>
            </w:r>
          </w:p>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每个字符取1表示使用此种手段，取0表示不使用</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165</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ContractNo</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20</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合约编号</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166</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SelfHelp</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自助终端</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0-取消，1-开通</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167</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MinorFlag</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未成年人标志</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0-否，1-是</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169</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DeliverType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对账单寄送选择</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170</w:t>
            </w:r>
          </w:p>
        </w:tc>
        <w:tc>
          <w:tcPr>
            <w:tcW w:w="2182" w:type="dxa"/>
          </w:tcPr>
          <w:p w:rsidR="00106707" w:rsidRDefault="00106707">
            <w:pPr>
              <w:snapToGrid w:val="0"/>
              <w:rPr>
                <w:rFonts w:ascii="宋体" w:eastAsia="宋体" w:hAnsi="宋体"/>
                <w:color w:val="000000"/>
                <w:sz w:val="18"/>
              </w:rPr>
            </w:pPr>
            <w:r>
              <w:rPr>
                <w:rFonts w:ascii="宋体" w:eastAsia="宋体" w:hAnsi="宋体"/>
                <w:color w:val="000000"/>
                <w:sz w:val="18"/>
              </w:rPr>
              <w:t>Transactor</w:t>
            </w:r>
            <w:r>
              <w:rPr>
                <w:rFonts w:ascii="宋体" w:eastAsia="宋体" w:hAnsi="宋体" w:hint="eastAsia"/>
                <w:color w:val="000000"/>
                <w:sz w:val="18"/>
              </w:rPr>
              <w:t>IDType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经办人识别方式</w:t>
            </w:r>
          </w:p>
        </w:tc>
        <w:tc>
          <w:tcPr>
            <w:tcW w:w="239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1-书面委托，2-印鉴</w:t>
            </w:r>
          </w:p>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3-密码，4-证件</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171</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AccountCard</w:t>
            </w:r>
            <w:r>
              <w:rPr>
                <w:rFonts w:ascii="宋体" w:eastAsia="宋体" w:hAnsi="宋体" w:hint="eastAsia"/>
                <w:color w:val="000000"/>
                <w:sz w:val="18"/>
              </w:rPr>
              <w:t>ID</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C</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8</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基金账户卡的凭证号</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172</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TotalFrontendFee</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交易前端收费总额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173</w:t>
            </w:r>
          </w:p>
        </w:tc>
        <w:tc>
          <w:tcPr>
            <w:tcW w:w="2182" w:type="dxa"/>
          </w:tcPr>
          <w:p w:rsidR="00106707" w:rsidRDefault="00106707">
            <w:pPr>
              <w:snapToGrid w:val="0"/>
              <w:rPr>
                <w:rFonts w:ascii="宋体" w:eastAsia="宋体" w:hAnsi="宋体"/>
                <w:color w:val="000000"/>
                <w:sz w:val="18"/>
              </w:rPr>
            </w:pPr>
            <w:r>
              <w:rPr>
                <w:rFonts w:ascii="宋体" w:eastAsia="宋体" w:hAnsi="宋体" w:hint="eastAsia"/>
                <w:color w:val="000000"/>
                <w:sz w:val="18"/>
              </w:rPr>
              <w:t>Total</w:t>
            </w:r>
            <w:r>
              <w:rPr>
                <w:rFonts w:ascii="宋体" w:eastAsia="宋体" w:hAnsi="宋体"/>
                <w:color w:val="000000"/>
                <w:sz w:val="18"/>
              </w:rPr>
              <w:t>BackendLoad</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交易后端收费总额</w:t>
            </w:r>
          </w:p>
        </w:tc>
        <w:tc>
          <w:tcPr>
            <w:tcW w:w="2390" w:type="dxa"/>
          </w:tcPr>
          <w:p w:rsidR="00106707" w:rsidRDefault="00106707">
            <w:pPr>
              <w:snapToGrid w:val="0"/>
              <w:rPr>
                <w:rFonts w:ascii="宋体" w:eastAsia="宋体" w:hAnsi="宋体"/>
                <w:color w:val="000000"/>
                <w:sz w:val="18"/>
              </w:rPr>
            </w:pPr>
          </w:p>
        </w:tc>
      </w:tr>
      <w:tr w:rsidR="00106707">
        <w:tblPrEx>
          <w:tblCellMar>
            <w:top w:w="0" w:type="dxa"/>
            <w:bottom w:w="0" w:type="dxa"/>
          </w:tblCellMar>
        </w:tblPrEx>
        <w:trPr>
          <w:gridBefore w:val="1"/>
          <w:wBefore w:w="24" w:type="dxa"/>
          <w:trHeight w:val="70"/>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174</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TotalFailing</w:t>
            </w:r>
            <w:r>
              <w:rPr>
                <w:rFonts w:ascii="宋体" w:eastAsia="宋体" w:hAnsi="宋体" w:hint="eastAsia"/>
                <w:color w:val="000000"/>
                <w:sz w:val="18"/>
              </w:rPr>
              <w:t>Amount</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失败金额汇总</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color w:val="000000"/>
                <w:sz w:val="18"/>
              </w:rPr>
              <w:t>1</w:t>
            </w:r>
            <w:r>
              <w:rPr>
                <w:rFonts w:ascii="宋体" w:eastAsia="宋体" w:hAnsi="宋体" w:hint="eastAsia"/>
                <w:color w:val="000000"/>
                <w:sz w:val="18"/>
              </w:rPr>
              <w:t>7</w:t>
            </w:r>
            <w:r>
              <w:rPr>
                <w:rFonts w:ascii="宋体" w:eastAsia="宋体" w:hAnsi="宋体"/>
                <w:color w:val="000000"/>
                <w:sz w:val="18"/>
              </w:rPr>
              <w:t>5</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color w:val="000000"/>
                <w:sz w:val="18"/>
              </w:rPr>
              <w:t>TotalSuccessful</w:t>
            </w:r>
            <w:r>
              <w:rPr>
                <w:rFonts w:ascii="宋体" w:eastAsia="宋体" w:hAnsi="宋体" w:hint="eastAsia"/>
                <w:color w:val="000000"/>
                <w:sz w:val="18"/>
              </w:rPr>
              <w:t>Amount</w:t>
            </w:r>
          </w:p>
        </w:tc>
        <w:tc>
          <w:tcPr>
            <w:tcW w:w="720" w:type="dxa"/>
          </w:tcPr>
          <w:p w:rsidR="00106707" w:rsidRDefault="00106707">
            <w:pPr>
              <w:snapToGrid w:val="0"/>
              <w:rPr>
                <w:rFonts w:ascii="宋体" w:eastAsia="宋体" w:hAnsi="宋体"/>
                <w:color w:val="000000"/>
                <w:sz w:val="18"/>
              </w:rPr>
            </w:pPr>
            <w:r>
              <w:rPr>
                <w:rFonts w:ascii="宋体" w:eastAsia="宋体" w:hAnsi="宋体"/>
                <w:color w:val="000000"/>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成功金额汇总</w:t>
            </w:r>
          </w:p>
        </w:tc>
        <w:tc>
          <w:tcPr>
            <w:tcW w:w="2390" w:type="dxa"/>
          </w:tcPr>
          <w:p w:rsidR="00106707" w:rsidRDefault="00106707">
            <w:pPr>
              <w:snapToGrid w:val="0"/>
              <w:rPr>
                <w:rFonts w:ascii="宋体" w:eastAsia="宋体" w:hAnsi="宋体" w:hint="eastAsia"/>
                <w:color w:val="000000"/>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176</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TransferDirection</w:t>
            </w:r>
          </w:p>
        </w:tc>
        <w:tc>
          <w:tcPr>
            <w:tcW w:w="720" w:type="dxa"/>
          </w:tcPr>
          <w:p w:rsidR="00106707" w:rsidRDefault="00106707">
            <w:pPr>
              <w:snapToGrid w:val="0"/>
              <w:rPr>
                <w:rFonts w:ascii="宋体" w:eastAsia="宋体" w:hAnsi="宋体"/>
                <w:sz w:val="18"/>
              </w:rPr>
            </w:pPr>
            <w:r>
              <w:rPr>
                <w:rFonts w:ascii="宋体" w:eastAsia="宋体" w:hAnsi="宋体"/>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转入/转出标识</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0-转出，1-转入</w:t>
            </w:r>
          </w:p>
        </w:tc>
      </w:tr>
      <w:tr w:rsidR="00106707">
        <w:tblPrEx>
          <w:tblCellMar>
            <w:top w:w="0" w:type="dxa"/>
            <w:bottom w:w="0" w:type="dxa"/>
          </w:tblCellMar>
        </w:tblPrEx>
        <w:trPr>
          <w:gridBefore w:val="1"/>
          <w:wBefore w:w="24" w:type="dxa"/>
          <w:jc w:val="center"/>
        </w:trPr>
        <w:tc>
          <w:tcPr>
            <w:tcW w:w="897" w:type="dxa"/>
            <w:tcBorders>
              <w:bottom w:val="single" w:sz="4" w:space="0" w:color="auto"/>
            </w:tcBorders>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177</w:t>
            </w:r>
          </w:p>
        </w:tc>
        <w:tc>
          <w:tcPr>
            <w:tcW w:w="2182"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BusinessFinishFlag</w:t>
            </w:r>
          </w:p>
        </w:tc>
        <w:tc>
          <w:tcPr>
            <w:tcW w:w="72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C</w:t>
            </w:r>
          </w:p>
        </w:tc>
        <w:tc>
          <w:tcPr>
            <w:tcW w:w="95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业务过程完全结束标识</w:t>
            </w:r>
          </w:p>
        </w:tc>
        <w:tc>
          <w:tcPr>
            <w:tcW w:w="239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0-中间过程</w:t>
            </w:r>
          </w:p>
          <w:p w:rsidR="00106707" w:rsidRDefault="00106707">
            <w:pPr>
              <w:snapToGrid w:val="0"/>
              <w:rPr>
                <w:rFonts w:ascii="宋体" w:eastAsia="宋体" w:hAnsi="宋体" w:hint="eastAsia"/>
                <w:sz w:val="18"/>
              </w:rPr>
            </w:pPr>
            <w:r>
              <w:rPr>
                <w:rFonts w:ascii="宋体" w:eastAsia="宋体" w:hAnsi="宋体" w:hint="eastAsia"/>
                <w:sz w:val="18"/>
              </w:rPr>
              <w:t>1-业务过程结束</w:t>
            </w:r>
          </w:p>
        </w:tc>
      </w:tr>
      <w:tr w:rsidR="00106707">
        <w:tblPrEx>
          <w:tblCellMar>
            <w:top w:w="0" w:type="dxa"/>
            <w:bottom w:w="0" w:type="dxa"/>
          </w:tblCellMar>
        </w:tblPrEx>
        <w:trPr>
          <w:gridBefore w:val="1"/>
          <w:wBefore w:w="24" w:type="dxa"/>
          <w:jc w:val="center"/>
        </w:trPr>
        <w:tc>
          <w:tcPr>
            <w:tcW w:w="897" w:type="dxa"/>
            <w:tcBorders>
              <w:top w:val="single" w:sz="4" w:space="0" w:color="auto"/>
              <w:bottom w:val="single" w:sz="4" w:space="0" w:color="auto"/>
            </w:tcBorders>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 xml:space="preserve">178 </w:t>
            </w:r>
          </w:p>
        </w:tc>
        <w:tc>
          <w:tcPr>
            <w:tcW w:w="2182"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TotalFailingDealingNum</w:t>
            </w:r>
          </w:p>
        </w:tc>
        <w:tc>
          <w:tcPr>
            <w:tcW w:w="72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6</w:t>
            </w:r>
          </w:p>
        </w:tc>
        <w:tc>
          <w:tcPr>
            <w:tcW w:w="203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失败交易笔数</w:t>
            </w:r>
          </w:p>
        </w:tc>
        <w:tc>
          <w:tcPr>
            <w:tcW w:w="2390" w:type="dxa"/>
            <w:tcBorders>
              <w:top w:val="single" w:sz="4" w:space="0" w:color="auto"/>
              <w:bottom w:val="single" w:sz="4" w:space="0" w:color="auto"/>
            </w:tcBorders>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179</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Total</w:t>
            </w:r>
            <w:r>
              <w:rPr>
                <w:rFonts w:ascii="宋体" w:eastAsia="宋体" w:hAnsi="宋体"/>
                <w:sz w:val="18"/>
              </w:rPr>
              <w:t>Successful</w:t>
            </w:r>
            <w:r>
              <w:rPr>
                <w:rFonts w:ascii="宋体" w:eastAsia="宋体" w:hAnsi="宋体" w:hint="eastAsia"/>
                <w:sz w:val="18"/>
              </w:rPr>
              <w:t>DealingNum</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6</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成功交易笔数</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180</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ConvertStatus</w:t>
            </w:r>
          </w:p>
        </w:tc>
        <w:tc>
          <w:tcPr>
            <w:tcW w:w="720" w:type="dxa"/>
          </w:tcPr>
          <w:p w:rsidR="00106707" w:rsidRDefault="00106707">
            <w:pPr>
              <w:snapToGrid w:val="0"/>
              <w:rPr>
                <w:rFonts w:ascii="宋体" w:eastAsia="宋体" w:hAnsi="宋体" w:hint="eastAsia"/>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基金转换状态</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0-可转入，可转出</w:t>
            </w:r>
          </w:p>
          <w:p w:rsidR="00106707" w:rsidRDefault="00106707">
            <w:pPr>
              <w:snapToGrid w:val="0"/>
              <w:rPr>
                <w:rFonts w:ascii="宋体" w:eastAsia="宋体" w:hAnsi="宋体" w:hint="eastAsia"/>
                <w:sz w:val="18"/>
              </w:rPr>
            </w:pPr>
            <w:r>
              <w:rPr>
                <w:rFonts w:ascii="宋体" w:eastAsia="宋体" w:hAnsi="宋体" w:hint="eastAsia"/>
                <w:sz w:val="18"/>
              </w:rPr>
              <w:t>1-只可转入</w:t>
            </w:r>
          </w:p>
          <w:p w:rsidR="00106707" w:rsidRDefault="00106707">
            <w:pPr>
              <w:snapToGrid w:val="0"/>
              <w:rPr>
                <w:rFonts w:ascii="宋体" w:eastAsia="宋体" w:hAnsi="宋体" w:hint="eastAsia"/>
                <w:sz w:val="18"/>
              </w:rPr>
            </w:pPr>
            <w:r>
              <w:rPr>
                <w:rFonts w:ascii="宋体" w:eastAsia="宋体" w:hAnsi="宋体" w:hint="eastAsia"/>
                <w:sz w:val="18"/>
              </w:rPr>
              <w:t>2-只可转出</w:t>
            </w:r>
          </w:p>
          <w:p w:rsidR="00106707" w:rsidRDefault="00106707">
            <w:pPr>
              <w:snapToGrid w:val="0"/>
              <w:rPr>
                <w:rFonts w:ascii="宋体" w:eastAsia="宋体" w:hAnsi="宋体" w:hint="eastAsia"/>
                <w:sz w:val="18"/>
              </w:rPr>
            </w:pPr>
            <w:r>
              <w:rPr>
                <w:rFonts w:ascii="宋体" w:eastAsia="宋体" w:hAnsi="宋体" w:hint="eastAsia"/>
                <w:sz w:val="18"/>
              </w:rPr>
              <w:t>3-不可转换</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181</w:t>
            </w:r>
          </w:p>
        </w:tc>
        <w:tc>
          <w:tcPr>
            <w:tcW w:w="2182" w:type="dxa"/>
          </w:tcPr>
          <w:p w:rsidR="00106707" w:rsidRDefault="00106707">
            <w:pPr>
              <w:pStyle w:val="11"/>
              <w:pBdr>
                <w:bottom w:val="none" w:sz="0" w:space="0" w:color="auto"/>
              </w:pBdr>
              <w:rPr>
                <w:rFonts w:ascii="宋体" w:hAnsi="宋体" w:hint="eastAsia"/>
              </w:rPr>
            </w:pPr>
            <w:r>
              <w:rPr>
                <w:rFonts w:ascii="宋体" w:hAnsi="宋体"/>
              </w:rPr>
              <w:t>AcctNameOfInvestorInClearingAgency</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60</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投资人收款银行账户户名</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182</w:t>
            </w:r>
          </w:p>
        </w:tc>
        <w:tc>
          <w:tcPr>
            <w:tcW w:w="2182" w:type="dxa"/>
          </w:tcPr>
          <w:p w:rsidR="00106707" w:rsidRDefault="00106707">
            <w:pPr>
              <w:snapToGrid w:val="0"/>
              <w:rPr>
                <w:rFonts w:ascii="宋体" w:eastAsia="宋体" w:hAnsi="宋体" w:hint="eastAsia"/>
                <w:sz w:val="18"/>
              </w:rPr>
            </w:pPr>
            <w:r>
              <w:rPr>
                <w:rFonts w:ascii="宋体" w:eastAsia="宋体" w:hAnsi="宋体"/>
                <w:sz w:val="18"/>
              </w:rPr>
              <w:t>AcctNoOfInvestorInClearingAgency</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28</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投资人收款银行账户账号</w:t>
            </w:r>
          </w:p>
        </w:tc>
        <w:tc>
          <w:tcPr>
            <w:tcW w:w="2390" w:type="dxa"/>
          </w:tcPr>
          <w:p w:rsidR="00106707" w:rsidRDefault="00106707">
            <w:pPr>
              <w:pStyle w:val="11"/>
              <w:pBdr>
                <w:bottom w:val="none" w:sz="0" w:space="0" w:color="auto"/>
              </w:pBdr>
              <w:rPr>
                <w:rFonts w:ascii="宋体" w:hAnsi="宋体" w:hint="eastAsia"/>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183</w:t>
            </w:r>
          </w:p>
        </w:tc>
        <w:tc>
          <w:tcPr>
            <w:tcW w:w="2182" w:type="dxa"/>
          </w:tcPr>
          <w:p w:rsidR="00106707" w:rsidRDefault="00515D63">
            <w:pPr>
              <w:snapToGrid w:val="0"/>
              <w:rPr>
                <w:rFonts w:ascii="宋体" w:eastAsia="宋体" w:hAnsi="宋体" w:hint="eastAsia"/>
                <w:sz w:val="18"/>
              </w:rPr>
            </w:pPr>
            <w:r>
              <w:rPr>
                <w:rFonts w:ascii="宋体" w:eastAsia="宋体" w:hAnsi="宋体"/>
                <w:sz w:val="18"/>
              </w:rPr>
              <w:t>ClearingAgency</w:t>
            </w:r>
          </w:p>
        </w:tc>
        <w:tc>
          <w:tcPr>
            <w:tcW w:w="720" w:type="dxa"/>
          </w:tcPr>
          <w:p w:rsidR="00106707" w:rsidRDefault="00106707">
            <w:pPr>
              <w:snapToGrid w:val="0"/>
              <w:rPr>
                <w:rFonts w:ascii="宋体" w:eastAsia="宋体" w:hAnsi="宋体"/>
                <w:sz w:val="18"/>
              </w:rPr>
            </w:pPr>
            <w:r>
              <w:rPr>
                <w:rFonts w:ascii="宋体" w:eastAsia="宋体" w:hAnsi="宋体"/>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sz w:val="18"/>
              </w:rPr>
              <w:t>9</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投资人收款银行账户开户行</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184</w:t>
            </w:r>
          </w:p>
        </w:tc>
        <w:tc>
          <w:tcPr>
            <w:tcW w:w="2182" w:type="dxa"/>
          </w:tcPr>
          <w:p w:rsidR="00106707" w:rsidRDefault="00106707">
            <w:pPr>
              <w:snapToGrid w:val="0"/>
              <w:rPr>
                <w:rFonts w:ascii="宋体" w:eastAsia="宋体" w:hAnsi="宋体" w:hint="eastAsia"/>
                <w:sz w:val="18"/>
              </w:rPr>
            </w:pPr>
            <w:r>
              <w:rPr>
                <w:rFonts w:ascii="宋体" w:eastAsia="宋体" w:hAnsi="宋体"/>
                <w:sz w:val="18"/>
              </w:rPr>
              <w:t>UnFrozenBalance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解冻红利金额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账户冻结期间产生的红利</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185</w:t>
            </w:r>
          </w:p>
        </w:tc>
        <w:tc>
          <w:tcPr>
            <w:tcW w:w="2182" w:type="dxa"/>
          </w:tcPr>
          <w:p w:rsidR="00106707" w:rsidRDefault="00106707">
            <w:pPr>
              <w:snapToGrid w:val="0"/>
              <w:rPr>
                <w:rFonts w:ascii="宋体" w:eastAsia="宋体" w:hAnsi="宋体" w:hint="eastAsia"/>
                <w:sz w:val="18"/>
              </w:rPr>
            </w:pPr>
            <w:r>
              <w:rPr>
                <w:rFonts w:ascii="宋体" w:eastAsia="宋体" w:hAnsi="宋体"/>
                <w:sz w:val="18"/>
              </w:rPr>
              <w:t>BusinessOrganiger</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3</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业务发起人代码</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186</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Account</w:t>
            </w:r>
            <w:r>
              <w:rPr>
                <w:rFonts w:ascii="宋体" w:eastAsia="宋体" w:hAnsi="宋体"/>
                <w:sz w:val="18"/>
              </w:rPr>
              <w:t>Type</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1</w:t>
            </w:r>
          </w:p>
        </w:tc>
        <w:tc>
          <w:tcPr>
            <w:tcW w:w="2030" w:type="dxa"/>
          </w:tcPr>
          <w:p w:rsidR="00106707" w:rsidRDefault="00106707">
            <w:pPr>
              <w:pStyle w:val="11"/>
              <w:pBdr>
                <w:bottom w:val="none" w:sz="0" w:space="0" w:color="auto"/>
              </w:pBdr>
              <w:rPr>
                <w:rFonts w:ascii="宋体" w:hAnsi="宋体" w:hint="eastAsia"/>
              </w:rPr>
            </w:pPr>
            <w:r>
              <w:rPr>
                <w:rFonts w:ascii="宋体" w:hAnsi="宋体" w:hint="eastAsia"/>
              </w:rPr>
              <w:t>账户类型</w:t>
            </w:r>
          </w:p>
        </w:tc>
        <w:tc>
          <w:tcPr>
            <w:tcW w:w="2390" w:type="dxa"/>
          </w:tcPr>
          <w:p w:rsidR="00106707" w:rsidRDefault="00106707">
            <w:pPr>
              <w:snapToGrid w:val="0"/>
              <w:rPr>
                <w:rFonts w:ascii="宋体" w:eastAsia="宋体" w:hAnsi="宋体" w:hint="eastAsia"/>
                <w:sz w:val="18"/>
              </w:rPr>
            </w:pPr>
            <w:r>
              <w:rPr>
                <w:rFonts w:ascii="宋体" w:eastAsia="宋体" w:hAnsi="宋体"/>
                <w:sz w:val="18"/>
              </w:rPr>
              <w:t>0-</w:t>
            </w:r>
            <w:r>
              <w:rPr>
                <w:rFonts w:ascii="宋体" w:eastAsia="宋体" w:hAnsi="宋体" w:hint="eastAsia"/>
                <w:sz w:val="18"/>
              </w:rPr>
              <w:t>普通账户，</w:t>
            </w:r>
            <w:r>
              <w:rPr>
                <w:rFonts w:ascii="宋体" w:eastAsia="宋体" w:hAnsi="宋体"/>
                <w:sz w:val="18"/>
              </w:rPr>
              <w:t>1-</w:t>
            </w:r>
            <w:r>
              <w:rPr>
                <w:rFonts w:ascii="宋体" w:eastAsia="宋体" w:hAnsi="宋体" w:hint="eastAsia"/>
                <w:sz w:val="18"/>
              </w:rPr>
              <w:t>机构散户</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187</w:t>
            </w:r>
          </w:p>
        </w:tc>
        <w:tc>
          <w:tcPr>
            <w:tcW w:w="2182" w:type="dxa"/>
          </w:tcPr>
          <w:p w:rsidR="00106707" w:rsidRDefault="00106707">
            <w:pPr>
              <w:snapToGrid w:val="0"/>
              <w:rPr>
                <w:rFonts w:ascii="宋体" w:eastAsia="宋体" w:hAnsi="宋体" w:hint="eastAsia"/>
                <w:sz w:val="18"/>
              </w:rPr>
            </w:pPr>
            <w:r>
              <w:rPr>
                <w:rFonts w:ascii="宋体" w:eastAsia="宋体" w:hAnsi="宋体"/>
                <w:sz w:val="18"/>
              </w:rPr>
              <w:t>FrozenBalance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冻结金额</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188</w:t>
            </w:r>
          </w:p>
        </w:tc>
        <w:tc>
          <w:tcPr>
            <w:tcW w:w="2182" w:type="dxa"/>
          </w:tcPr>
          <w:p w:rsidR="00106707" w:rsidRDefault="00106707">
            <w:pPr>
              <w:snapToGrid w:val="0"/>
              <w:rPr>
                <w:rFonts w:ascii="宋体" w:eastAsia="宋体" w:hAnsi="宋体" w:hint="eastAsia"/>
                <w:sz w:val="18"/>
              </w:rPr>
            </w:pPr>
            <w:r>
              <w:rPr>
                <w:rFonts w:ascii="宋体" w:eastAsia="宋体" w:hAnsi="宋体"/>
                <w:sz w:val="18"/>
              </w:rPr>
              <w:t>FrozenShares</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冻结红利再投资份数</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需冻结的红利再投资份数</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189</w:t>
            </w:r>
          </w:p>
        </w:tc>
        <w:tc>
          <w:tcPr>
            <w:tcW w:w="2182" w:type="dxa"/>
          </w:tcPr>
          <w:p w:rsidR="00106707" w:rsidRDefault="00106707">
            <w:pPr>
              <w:snapToGrid w:val="0"/>
              <w:rPr>
                <w:rFonts w:ascii="宋体" w:eastAsia="宋体" w:hAnsi="宋体" w:hint="eastAsia"/>
                <w:sz w:val="18"/>
              </w:rPr>
            </w:pPr>
            <w:r>
              <w:rPr>
                <w:rFonts w:ascii="宋体" w:eastAsia="宋体" w:hAnsi="宋体"/>
                <w:sz w:val="18"/>
              </w:rPr>
              <w:t>TotalFare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交易费用汇总</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190</w:t>
            </w:r>
          </w:p>
        </w:tc>
        <w:tc>
          <w:tcPr>
            <w:tcW w:w="2182" w:type="dxa"/>
          </w:tcPr>
          <w:p w:rsidR="00106707" w:rsidRDefault="00106707">
            <w:pPr>
              <w:snapToGrid w:val="0"/>
              <w:rPr>
                <w:rFonts w:ascii="宋体" w:eastAsia="宋体" w:hAnsi="宋体" w:hint="eastAsia"/>
                <w:sz w:val="18"/>
              </w:rPr>
            </w:pPr>
            <w:r>
              <w:rPr>
                <w:rFonts w:ascii="宋体" w:eastAsia="宋体" w:hAnsi="宋体"/>
                <w:sz w:val="18"/>
              </w:rPr>
              <w:t>VastRedeemFlag</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巨额赎回标志</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0：非巨额；1：巨额</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191</w:t>
            </w:r>
          </w:p>
        </w:tc>
        <w:tc>
          <w:tcPr>
            <w:tcW w:w="2182" w:type="dxa"/>
          </w:tcPr>
          <w:p w:rsidR="00106707" w:rsidRDefault="00106707">
            <w:pPr>
              <w:autoSpaceDE w:val="0"/>
              <w:autoSpaceDN w:val="0"/>
              <w:adjustRightInd w:val="0"/>
              <w:snapToGrid w:val="0"/>
              <w:rPr>
                <w:rFonts w:ascii="宋体" w:eastAsia="宋体" w:hAnsi="宋体" w:hint="eastAsia"/>
                <w:sz w:val="18"/>
              </w:rPr>
            </w:pPr>
            <w:r>
              <w:rPr>
                <w:rFonts w:ascii="宋体" w:eastAsia="宋体" w:hAnsi="宋体"/>
                <w:sz w:val="18"/>
              </w:rPr>
              <w:t>TermOfPeriodicSubs</w:t>
            </w:r>
          </w:p>
        </w:tc>
        <w:tc>
          <w:tcPr>
            <w:tcW w:w="720" w:type="dxa"/>
          </w:tcPr>
          <w:p w:rsidR="00106707" w:rsidRDefault="00106707">
            <w:pPr>
              <w:autoSpaceDE w:val="0"/>
              <w:autoSpaceDN w:val="0"/>
              <w:adjustRightInd w:val="0"/>
              <w:snapToGrid w:val="0"/>
              <w:rPr>
                <w:rFonts w:ascii="宋体" w:eastAsia="宋体" w:hAnsi="宋体"/>
                <w:sz w:val="18"/>
              </w:rPr>
            </w:pPr>
            <w:r>
              <w:rPr>
                <w:rFonts w:ascii="宋体" w:eastAsia="宋体" w:hAnsi="宋体"/>
                <w:sz w:val="18"/>
              </w:rPr>
              <w:t>N</w:t>
            </w:r>
          </w:p>
        </w:tc>
        <w:tc>
          <w:tcPr>
            <w:tcW w:w="950" w:type="dxa"/>
          </w:tcPr>
          <w:p w:rsidR="00106707" w:rsidRDefault="00106707">
            <w:pPr>
              <w:autoSpaceDE w:val="0"/>
              <w:autoSpaceDN w:val="0"/>
              <w:adjustRightInd w:val="0"/>
              <w:snapToGrid w:val="0"/>
              <w:rPr>
                <w:rFonts w:ascii="宋体" w:eastAsia="宋体" w:hAnsi="宋体" w:hint="eastAsia"/>
                <w:sz w:val="18"/>
              </w:rPr>
            </w:pPr>
            <w:r>
              <w:rPr>
                <w:rFonts w:ascii="宋体" w:eastAsia="宋体" w:hAnsi="宋体" w:hint="eastAsia"/>
                <w:sz w:val="18"/>
              </w:rPr>
              <w:t>5</w:t>
            </w:r>
          </w:p>
        </w:tc>
        <w:tc>
          <w:tcPr>
            <w:tcW w:w="2030" w:type="dxa"/>
          </w:tcPr>
          <w:p w:rsidR="00106707" w:rsidRDefault="00106707">
            <w:pPr>
              <w:autoSpaceDE w:val="0"/>
              <w:autoSpaceDN w:val="0"/>
              <w:adjustRightInd w:val="0"/>
              <w:snapToGrid w:val="0"/>
              <w:rPr>
                <w:rFonts w:ascii="宋体" w:eastAsia="宋体" w:hAnsi="宋体" w:hint="eastAsia"/>
                <w:sz w:val="18"/>
              </w:rPr>
            </w:pPr>
            <w:r>
              <w:rPr>
                <w:rFonts w:ascii="宋体" w:eastAsia="宋体" w:hAnsi="宋体" w:hint="eastAsia"/>
                <w:sz w:val="18"/>
              </w:rPr>
              <w:t>定时定额申购期限</w:t>
            </w:r>
          </w:p>
        </w:tc>
        <w:tc>
          <w:tcPr>
            <w:tcW w:w="2390" w:type="dxa"/>
          </w:tcPr>
          <w:p w:rsidR="00106707" w:rsidRDefault="00106707">
            <w:pPr>
              <w:autoSpaceDE w:val="0"/>
              <w:autoSpaceDN w:val="0"/>
              <w:adjustRightInd w:val="0"/>
              <w:snapToGrid w:val="0"/>
              <w:jc w:val="center"/>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192</w:t>
            </w:r>
          </w:p>
        </w:tc>
        <w:tc>
          <w:tcPr>
            <w:tcW w:w="2182" w:type="dxa"/>
          </w:tcPr>
          <w:p w:rsidR="00106707" w:rsidRDefault="00106707">
            <w:pPr>
              <w:autoSpaceDE w:val="0"/>
              <w:autoSpaceDN w:val="0"/>
              <w:adjustRightInd w:val="0"/>
              <w:snapToGrid w:val="0"/>
              <w:rPr>
                <w:rFonts w:ascii="宋体" w:eastAsia="宋体" w:hAnsi="宋体" w:hint="eastAsia"/>
                <w:sz w:val="18"/>
              </w:rPr>
            </w:pPr>
            <w:r>
              <w:rPr>
                <w:rFonts w:ascii="宋体" w:eastAsia="宋体" w:hAnsi="宋体" w:hint="eastAsia"/>
                <w:sz w:val="18"/>
              </w:rPr>
              <w:t>FutureBuyDate</w:t>
            </w:r>
          </w:p>
        </w:tc>
        <w:tc>
          <w:tcPr>
            <w:tcW w:w="720" w:type="dxa"/>
          </w:tcPr>
          <w:p w:rsidR="00106707" w:rsidRDefault="00106707">
            <w:pPr>
              <w:autoSpaceDE w:val="0"/>
              <w:autoSpaceDN w:val="0"/>
              <w:adjustRightInd w:val="0"/>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autoSpaceDE w:val="0"/>
              <w:autoSpaceDN w:val="0"/>
              <w:adjustRightInd w:val="0"/>
              <w:snapToGrid w:val="0"/>
              <w:rPr>
                <w:rFonts w:ascii="宋体" w:eastAsia="宋体" w:hAnsi="宋体" w:hint="eastAsia"/>
                <w:sz w:val="18"/>
              </w:rPr>
            </w:pPr>
            <w:r>
              <w:rPr>
                <w:rFonts w:ascii="宋体" w:eastAsia="宋体" w:hAnsi="宋体" w:hint="eastAsia"/>
                <w:sz w:val="18"/>
              </w:rPr>
              <w:t>8</w:t>
            </w:r>
          </w:p>
        </w:tc>
        <w:tc>
          <w:tcPr>
            <w:tcW w:w="2030" w:type="dxa"/>
          </w:tcPr>
          <w:p w:rsidR="00106707" w:rsidRDefault="00106707">
            <w:pPr>
              <w:autoSpaceDE w:val="0"/>
              <w:autoSpaceDN w:val="0"/>
              <w:adjustRightInd w:val="0"/>
              <w:snapToGrid w:val="0"/>
              <w:rPr>
                <w:rFonts w:ascii="宋体" w:eastAsia="宋体" w:hAnsi="宋体" w:hint="eastAsia"/>
                <w:sz w:val="18"/>
              </w:rPr>
            </w:pPr>
            <w:r>
              <w:rPr>
                <w:rFonts w:ascii="宋体" w:eastAsia="宋体" w:hAnsi="宋体" w:hint="eastAsia"/>
                <w:sz w:val="18"/>
              </w:rPr>
              <w:t>指定申购日期</w:t>
            </w:r>
          </w:p>
        </w:tc>
        <w:tc>
          <w:tcPr>
            <w:tcW w:w="2390" w:type="dxa"/>
          </w:tcPr>
          <w:p w:rsidR="00106707" w:rsidRDefault="00106707">
            <w:pPr>
              <w:autoSpaceDE w:val="0"/>
              <w:autoSpaceDN w:val="0"/>
              <w:adjustRightInd w:val="0"/>
              <w:snapToGrid w:val="0"/>
              <w:rPr>
                <w:rFonts w:ascii="宋体" w:eastAsia="宋体" w:hAnsi="宋体" w:hint="eastAsia"/>
                <w:sz w:val="18"/>
              </w:rPr>
            </w:pPr>
            <w:r>
              <w:rPr>
                <w:rFonts w:ascii="宋体" w:eastAsia="宋体" w:hAnsi="宋体" w:hint="eastAsia"/>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193</w:t>
            </w:r>
          </w:p>
        </w:tc>
        <w:tc>
          <w:tcPr>
            <w:tcW w:w="2182" w:type="dxa"/>
          </w:tcPr>
          <w:p w:rsidR="00106707" w:rsidRDefault="00106707">
            <w:pPr>
              <w:snapToGrid w:val="0"/>
              <w:rPr>
                <w:rFonts w:ascii="宋体" w:eastAsia="宋体" w:hAnsi="宋体" w:hint="eastAsia"/>
                <w:sz w:val="18"/>
              </w:rPr>
            </w:pPr>
            <w:r>
              <w:rPr>
                <w:rFonts w:ascii="宋体" w:eastAsia="宋体" w:hAnsi="宋体"/>
                <w:sz w:val="18"/>
              </w:rPr>
              <w:t>RateFee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sidRPr="000B4420">
              <w:rPr>
                <w:rFonts w:ascii="宋体" w:eastAsia="宋体" w:hAnsi="宋体" w:hint="eastAsia"/>
                <w:color w:val="FF0000"/>
                <w:sz w:val="18"/>
              </w:rPr>
              <w:t>9（八位小数）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费率</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分段收费考虑</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194</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MinFee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10（两位小数）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最少收费</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sz w:val="18"/>
              </w:rPr>
              <w:t>195</w:t>
            </w:r>
          </w:p>
        </w:tc>
        <w:tc>
          <w:tcPr>
            <w:tcW w:w="2182" w:type="dxa"/>
          </w:tcPr>
          <w:p w:rsidR="00106707" w:rsidRDefault="00106707">
            <w:pPr>
              <w:snapToGrid w:val="0"/>
              <w:rPr>
                <w:rFonts w:ascii="宋体" w:eastAsia="宋体" w:hAnsi="宋体" w:hint="eastAsia"/>
                <w:sz w:val="18"/>
              </w:rPr>
            </w:pPr>
            <w:r>
              <w:rPr>
                <w:rFonts w:ascii="宋体" w:eastAsia="宋体" w:hAnsi="宋体"/>
                <w:sz w:val="18"/>
              </w:rPr>
              <w:t>DaysRedemptionInAdvance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5</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预约赎回工作日天数</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198</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MaxSubsVolByIndi</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个人最高认购份数</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199</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MaxSubsAmountByIndi</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个人最高认购金额</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200</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MaxSubsVolByInst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法人最高认购份数</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201</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MaxSubsAmountByInst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法人最高认购金额</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202</w:t>
            </w:r>
          </w:p>
        </w:tc>
        <w:tc>
          <w:tcPr>
            <w:tcW w:w="2182" w:type="dxa"/>
          </w:tcPr>
          <w:p w:rsidR="00106707" w:rsidRDefault="00106707">
            <w:pPr>
              <w:snapToGrid w:val="0"/>
              <w:rPr>
                <w:rFonts w:ascii="宋体" w:eastAsia="宋体" w:hAnsi="宋体" w:hint="eastAsia"/>
                <w:sz w:val="18"/>
              </w:rPr>
            </w:pPr>
            <w:r>
              <w:rPr>
                <w:rFonts w:ascii="宋体" w:eastAsia="宋体" w:hAnsi="宋体"/>
                <w:sz w:val="18"/>
              </w:rPr>
              <w:t>UnitSubsVolByIndi</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个人认购份数单位</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203</w:t>
            </w:r>
          </w:p>
        </w:tc>
        <w:tc>
          <w:tcPr>
            <w:tcW w:w="2182" w:type="dxa"/>
          </w:tcPr>
          <w:p w:rsidR="00106707" w:rsidRDefault="00106707">
            <w:pPr>
              <w:snapToGrid w:val="0"/>
              <w:rPr>
                <w:rFonts w:ascii="宋体" w:eastAsia="宋体" w:hAnsi="宋体" w:hint="eastAsia"/>
                <w:sz w:val="18"/>
              </w:rPr>
            </w:pPr>
            <w:r>
              <w:rPr>
                <w:rFonts w:ascii="宋体" w:eastAsia="宋体" w:hAnsi="宋体"/>
                <w:sz w:val="18"/>
              </w:rPr>
              <w:t>UnitSubsAmountByIndi</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个人认购金额单位</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204</w:t>
            </w:r>
          </w:p>
        </w:tc>
        <w:tc>
          <w:tcPr>
            <w:tcW w:w="2182" w:type="dxa"/>
          </w:tcPr>
          <w:p w:rsidR="00106707" w:rsidRDefault="00106707">
            <w:pPr>
              <w:snapToGrid w:val="0"/>
              <w:rPr>
                <w:rFonts w:ascii="宋体" w:eastAsia="宋体" w:hAnsi="宋体" w:hint="eastAsia"/>
                <w:sz w:val="18"/>
              </w:rPr>
            </w:pPr>
            <w:r>
              <w:rPr>
                <w:rFonts w:ascii="宋体" w:eastAsia="宋体" w:hAnsi="宋体"/>
                <w:sz w:val="18"/>
              </w:rPr>
              <w:t>UnitSubsVolByInst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法人认购份数单位</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205</w:t>
            </w:r>
          </w:p>
        </w:tc>
        <w:tc>
          <w:tcPr>
            <w:tcW w:w="2182" w:type="dxa"/>
          </w:tcPr>
          <w:p w:rsidR="00106707" w:rsidRDefault="00106707">
            <w:pPr>
              <w:snapToGrid w:val="0"/>
              <w:rPr>
                <w:rFonts w:ascii="宋体" w:eastAsia="宋体" w:hAnsi="宋体" w:hint="eastAsia"/>
                <w:sz w:val="18"/>
              </w:rPr>
            </w:pPr>
            <w:r>
              <w:rPr>
                <w:rFonts w:ascii="宋体" w:eastAsia="宋体" w:hAnsi="宋体"/>
                <w:sz w:val="18"/>
              </w:rPr>
              <w:t>UnitSubsAmountByInst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法人认购金额单位</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Borders>
              <w:bottom w:val="single" w:sz="4" w:space="0" w:color="auto"/>
            </w:tcBorders>
          </w:tcPr>
          <w:p w:rsidR="00106707" w:rsidRDefault="00106707">
            <w:pPr>
              <w:snapToGrid w:val="0"/>
              <w:jc w:val="center"/>
              <w:rPr>
                <w:rFonts w:ascii="宋体" w:eastAsia="宋体" w:hAnsi="宋体" w:hint="eastAsia"/>
                <w:sz w:val="18"/>
              </w:rPr>
            </w:pPr>
            <w:r>
              <w:rPr>
                <w:rFonts w:ascii="宋体" w:eastAsia="宋体" w:hAnsi="宋体"/>
                <w:sz w:val="18"/>
              </w:rPr>
              <w:t>206</w:t>
            </w:r>
          </w:p>
        </w:tc>
        <w:tc>
          <w:tcPr>
            <w:tcW w:w="2182"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sz w:val="18"/>
              </w:rPr>
              <w:t>MinBidsAmountByIndi</w:t>
            </w:r>
          </w:p>
        </w:tc>
        <w:tc>
          <w:tcPr>
            <w:tcW w:w="720" w:type="dxa"/>
            <w:tcBorders>
              <w:bottom w:val="single" w:sz="4" w:space="0" w:color="auto"/>
            </w:tcBorders>
          </w:tcPr>
          <w:p w:rsidR="00106707" w:rsidRDefault="00106707">
            <w:pPr>
              <w:snapToGrid w:val="0"/>
              <w:rPr>
                <w:rFonts w:ascii="宋体" w:eastAsia="宋体" w:hAnsi="宋体"/>
                <w:sz w:val="18"/>
              </w:rPr>
            </w:pPr>
            <w:r>
              <w:rPr>
                <w:rFonts w:ascii="宋体" w:eastAsia="宋体" w:hAnsi="宋体"/>
                <w:sz w:val="18"/>
              </w:rPr>
              <w:t>N</w:t>
            </w:r>
          </w:p>
        </w:tc>
        <w:tc>
          <w:tcPr>
            <w:tcW w:w="95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个人首次申购最低金额</w:t>
            </w:r>
          </w:p>
        </w:tc>
        <w:tc>
          <w:tcPr>
            <w:tcW w:w="2390" w:type="dxa"/>
            <w:tcBorders>
              <w:bottom w:val="single" w:sz="4" w:space="0" w:color="auto"/>
            </w:tcBorders>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Borders>
              <w:top w:val="single" w:sz="4" w:space="0" w:color="auto"/>
              <w:bottom w:val="single" w:sz="4" w:space="0" w:color="auto"/>
            </w:tcBorders>
          </w:tcPr>
          <w:p w:rsidR="00106707" w:rsidRDefault="00106707">
            <w:pPr>
              <w:snapToGrid w:val="0"/>
              <w:jc w:val="center"/>
              <w:rPr>
                <w:rFonts w:ascii="宋体" w:eastAsia="宋体" w:hAnsi="宋体" w:hint="eastAsia"/>
                <w:sz w:val="18"/>
              </w:rPr>
            </w:pPr>
            <w:r>
              <w:rPr>
                <w:rFonts w:ascii="宋体" w:eastAsia="宋体" w:hAnsi="宋体"/>
                <w:sz w:val="18"/>
              </w:rPr>
              <w:t>207</w:t>
            </w:r>
          </w:p>
        </w:tc>
        <w:tc>
          <w:tcPr>
            <w:tcW w:w="2182"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sz w:val="18"/>
              </w:rPr>
              <w:t>MinBidsAmountByInst</w:t>
            </w:r>
          </w:p>
        </w:tc>
        <w:tc>
          <w:tcPr>
            <w:tcW w:w="720" w:type="dxa"/>
            <w:tcBorders>
              <w:top w:val="single" w:sz="4" w:space="0" w:color="auto"/>
              <w:bottom w:val="single" w:sz="4" w:space="0" w:color="auto"/>
            </w:tcBorders>
          </w:tcPr>
          <w:p w:rsidR="00106707" w:rsidRDefault="00106707">
            <w:pPr>
              <w:snapToGrid w:val="0"/>
              <w:rPr>
                <w:rFonts w:ascii="宋体" w:eastAsia="宋体" w:hAnsi="宋体"/>
                <w:sz w:val="18"/>
              </w:rPr>
            </w:pPr>
            <w:r>
              <w:rPr>
                <w:rFonts w:ascii="宋体" w:eastAsia="宋体" w:hAnsi="宋体"/>
                <w:sz w:val="18"/>
              </w:rPr>
              <w:t>N</w:t>
            </w:r>
          </w:p>
        </w:tc>
        <w:tc>
          <w:tcPr>
            <w:tcW w:w="95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法人首次申购最低金额</w:t>
            </w:r>
          </w:p>
        </w:tc>
        <w:tc>
          <w:tcPr>
            <w:tcW w:w="2390" w:type="dxa"/>
            <w:tcBorders>
              <w:top w:val="single" w:sz="4" w:space="0" w:color="auto"/>
              <w:bottom w:val="single" w:sz="4" w:space="0" w:color="auto"/>
            </w:tcBorders>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208</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MinAppBidsAmountByIndi</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个人追加申购最低金额</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pStyle w:val="affa"/>
              <w:tabs>
                <w:tab w:val="clear" w:pos="4153"/>
                <w:tab w:val="clear" w:pos="8306"/>
              </w:tabs>
              <w:rPr>
                <w:rFonts w:ascii="宋体" w:eastAsia="宋体" w:hAnsi="宋体" w:hint="eastAsia"/>
              </w:rPr>
            </w:pPr>
            <w:r>
              <w:rPr>
                <w:rFonts w:ascii="宋体" w:eastAsia="宋体" w:hAnsi="宋体"/>
              </w:rPr>
              <w:t>209</w:t>
            </w:r>
          </w:p>
        </w:tc>
        <w:tc>
          <w:tcPr>
            <w:tcW w:w="2182" w:type="dxa"/>
          </w:tcPr>
          <w:p w:rsidR="00106707" w:rsidRDefault="00106707">
            <w:pPr>
              <w:pStyle w:val="11"/>
              <w:pBdr>
                <w:bottom w:val="none" w:sz="0" w:space="0" w:color="auto"/>
              </w:pBdr>
              <w:rPr>
                <w:rFonts w:ascii="宋体" w:hAnsi="宋体" w:hint="eastAsia"/>
              </w:rPr>
            </w:pPr>
            <w:r>
              <w:rPr>
                <w:rFonts w:ascii="宋体" w:hAnsi="宋体"/>
              </w:rPr>
              <w:t>MinAppBidsAmountByInst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法人追加申购最低金额</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210</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MinRedemptionVol</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基金最少赎回份数</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211</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MinInterconvertVol</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最低基金转换份数</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212</w:t>
            </w:r>
          </w:p>
        </w:tc>
        <w:tc>
          <w:tcPr>
            <w:tcW w:w="2182" w:type="dxa"/>
          </w:tcPr>
          <w:p w:rsidR="00106707" w:rsidRDefault="00106707">
            <w:pPr>
              <w:snapToGrid w:val="0"/>
              <w:rPr>
                <w:rFonts w:ascii="宋体" w:eastAsia="宋体" w:hAnsi="宋体" w:hint="eastAsia"/>
                <w:sz w:val="18"/>
              </w:rPr>
            </w:pPr>
            <w:r>
              <w:rPr>
                <w:rFonts w:ascii="宋体" w:eastAsia="宋体" w:hAnsi="宋体"/>
                <w:sz w:val="18"/>
              </w:rPr>
              <w:t>IssueTypeByIndi</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个人发行方式</w:t>
            </w:r>
          </w:p>
        </w:tc>
        <w:tc>
          <w:tcPr>
            <w:tcW w:w="2390" w:type="dxa"/>
          </w:tcPr>
          <w:p w:rsidR="00106707" w:rsidRDefault="00106707">
            <w:pPr>
              <w:snapToGrid w:val="0"/>
              <w:rPr>
                <w:rFonts w:ascii="宋体" w:eastAsia="宋体" w:hAnsi="宋体" w:hint="eastAsia"/>
                <w:sz w:val="18"/>
              </w:rPr>
            </w:pPr>
            <w:r>
              <w:rPr>
                <w:rFonts w:ascii="宋体" w:eastAsia="宋体" w:hAnsi="宋体"/>
                <w:sz w:val="18"/>
              </w:rPr>
              <w:t>1-</w:t>
            </w:r>
            <w:r>
              <w:rPr>
                <w:rFonts w:ascii="宋体" w:eastAsia="宋体" w:hAnsi="宋体" w:hint="eastAsia"/>
                <w:sz w:val="18"/>
              </w:rPr>
              <w:t>比例发行，</w:t>
            </w:r>
            <w:r>
              <w:rPr>
                <w:rFonts w:ascii="宋体" w:eastAsia="宋体" w:hAnsi="宋体"/>
                <w:sz w:val="18"/>
              </w:rPr>
              <w:t>2-</w:t>
            </w:r>
            <w:r>
              <w:rPr>
                <w:rFonts w:ascii="宋体" w:eastAsia="宋体" w:hAnsi="宋体" w:hint="eastAsia"/>
                <w:sz w:val="18"/>
              </w:rPr>
              <w:t>摇号</w:t>
            </w:r>
          </w:p>
          <w:p w:rsidR="00106707" w:rsidRDefault="00106707">
            <w:pPr>
              <w:snapToGrid w:val="0"/>
              <w:rPr>
                <w:rFonts w:ascii="宋体" w:eastAsia="宋体" w:hAnsi="宋体" w:hint="eastAsia"/>
                <w:sz w:val="18"/>
              </w:rPr>
            </w:pPr>
            <w:r>
              <w:rPr>
                <w:rFonts w:ascii="宋体" w:eastAsia="宋体" w:hAnsi="宋体"/>
                <w:sz w:val="18"/>
              </w:rPr>
              <w:t>3-</w:t>
            </w:r>
            <w:r>
              <w:rPr>
                <w:rFonts w:ascii="宋体" w:eastAsia="宋体" w:hAnsi="宋体" w:hint="eastAsia"/>
                <w:sz w:val="18"/>
              </w:rPr>
              <w:t>先来先买</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213</w:t>
            </w:r>
          </w:p>
        </w:tc>
        <w:tc>
          <w:tcPr>
            <w:tcW w:w="2182" w:type="dxa"/>
          </w:tcPr>
          <w:p w:rsidR="00106707" w:rsidRDefault="00106707">
            <w:pPr>
              <w:snapToGrid w:val="0"/>
              <w:rPr>
                <w:rFonts w:ascii="宋体" w:eastAsia="宋体" w:hAnsi="宋体" w:hint="eastAsia"/>
                <w:sz w:val="18"/>
              </w:rPr>
            </w:pPr>
            <w:r>
              <w:rPr>
                <w:rFonts w:ascii="宋体" w:eastAsia="宋体" w:hAnsi="宋体"/>
                <w:sz w:val="18"/>
              </w:rPr>
              <w:t>IssueTypeByInst</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机构发行方式</w:t>
            </w:r>
          </w:p>
        </w:tc>
        <w:tc>
          <w:tcPr>
            <w:tcW w:w="2390" w:type="dxa"/>
          </w:tcPr>
          <w:p w:rsidR="00106707" w:rsidRDefault="00106707">
            <w:pPr>
              <w:snapToGrid w:val="0"/>
              <w:rPr>
                <w:rFonts w:ascii="宋体" w:eastAsia="宋体" w:hAnsi="宋体" w:hint="eastAsia"/>
                <w:sz w:val="18"/>
              </w:rPr>
            </w:pPr>
            <w:r>
              <w:rPr>
                <w:rFonts w:ascii="宋体" w:eastAsia="宋体" w:hAnsi="宋体"/>
                <w:sz w:val="18"/>
              </w:rPr>
              <w:t>1-</w:t>
            </w:r>
            <w:r>
              <w:rPr>
                <w:rFonts w:ascii="宋体" w:eastAsia="宋体" w:hAnsi="宋体" w:hint="eastAsia"/>
                <w:sz w:val="18"/>
              </w:rPr>
              <w:t>比例发行，</w:t>
            </w:r>
            <w:r>
              <w:rPr>
                <w:rFonts w:ascii="宋体" w:eastAsia="宋体" w:hAnsi="宋体"/>
                <w:sz w:val="18"/>
              </w:rPr>
              <w:t>2-</w:t>
            </w:r>
            <w:r>
              <w:rPr>
                <w:rFonts w:ascii="宋体" w:eastAsia="宋体" w:hAnsi="宋体" w:hint="eastAsia"/>
                <w:sz w:val="18"/>
              </w:rPr>
              <w:t>摇号</w:t>
            </w:r>
          </w:p>
          <w:p w:rsidR="00106707" w:rsidRDefault="00106707">
            <w:pPr>
              <w:snapToGrid w:val="0"/>
              <w:rPr>
                <w:rFonts w:ascii="宋体" w:eastAsia="宋体" w:hAnsi="宋体" w:hint="eastAsia"/>
                <w:sz w:val="18"/>
              </w:rPr>
            </w:pPr>
            <w:r>
              <w:rPr>
                <w:rFonts w:ascii="宋体" w:eastAsia="宋体" w:hAnsi="宋体"/>
                <w:sz w:val="18"/>
              </w:rPr>
              <w:t>3-</w:t>
            </w:r>
            <w:r>
              <w:rPr>
                <w:rFonts w:ascii="宋体" w:eastAsia="宋体" w:hAnsi="宋体" w:hint="eastAsia"/>
                <w:sz w:val="18"/>
              </w:rPr>
              <w:t>先来先买</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214</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SubsType</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认购方式</w:t>
            </w:r>
          </w:p>
        </w:tc>
        <w:tc>
          <w:tcPr>
            <w:tcW w:w="2390" w:type="dxa"/>
          </w:tcPr>
          <w:p w:rsidR="00106707" w:rsidRDefault="00106707">
            <w:pPr>
              <w:snapToGrid w:val="0"/>
              <w:rPr>
                <w:rFonts w:ascii="宋体" w:eastAsia="宋体" w:hAnsi="宋体" w:hint="eastAsia"/>
                <w:sz w:val="18"/>
              </w:rPr>
            </w:pPr>
            <w:r>
              <w:rPr>
                <w:rFonts w:ascii="宋体" w:eastAsia="宋体" w:hAnsi="宋体"/>
                <w:sz w:val="18"/>
              </w:rPr>
              <w:t>0-</w:t>
            </w:r>
            <w:r>
              <w:rPr>
                <w:rFonts w:ascii="宋体" w:eastAsia="宋体" w:hAnsi="宋体" w:hint="eastAsia"/>
                <w:sz w:val="18"/>
              </w:rPr>
              <w:t>金额认购，</w:t>
            </w:r>
            <w:r>
              <w:rPr>
                <w:rFonts w:ascii="宋体" w:eastAsia="宋体" w:hAnsi="宋体"/>
                <w:sz w:val="18"/>
              </w:rPr>
              <w:t>1-</w:t>
            </w:r>
            <w:r>
              <w:rPr>
                <w:rFonts w:ascii="宋体" w:eastAsia="宋体" w:hAnsi="宋体" w:hint="eastAsia"/>
                <w:sz w:val="18"/>
              </w:rPr>
              <w:t>份数认购</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215</w:t>
            </w:r>
          </w:p>
        </w:tc>
        <w:tc>
          <w:tcPr>
            <w:tcW w:w="2182" w:type="dxa"/>
          </w:tcPr>
          <w:p w:rsidR="00106707" w:rsidRDefault="00106707">
            <w:pPr>
              <w:snapToGrid w:val="0"/>
              <w:rPr>
                <w:rFonts w:ascii="宋体" w:eastAsia="宋体" w:hAnsi="宋体" w:hint="eastAsia"/>
                <w:sz w:val="18"/>
              </w:rPr>
            </w:pPr>
            <w:r>
              <w:rPr>
                <w:rFonts w:ascii="宋体" w:eastAsia="宋体" w:hAnsi="宋体"/>
                <w:sz w:val="18"/>
              </w:rPr>
              <w:t>CollectFeeType</w:t>
            </w:r>
          </w:p>
        </w:tc>
        <w:tc>
          <w:tcPr>
            <w:tcW w:w="720" w:type="dxa"/>
          </w:tcPr>
          <w:p w:rsidR="00106707" w:rsidRDefault="00106707">
            <w:pPr>
              <w:snapToGrid w:val="0"/>
              <w:rPr>
                <w:rFonts w:ascii="宋体" w:eastAsia="宋体" w:hAnsi="宋体"/>
                <w:sz w:val="18"/>
              </w:rPr>
            </w:pPr>
            <w:r>
              <w:rPr>
                <w:rFonts w:ascii="宋体" w:eastAsia="宋体" w:hAnsi="宋体"/>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交易费收取方式</w:t>
            </w:r>
          </w:p>
        </w:tc>
        <w:tc>
          <w:tcPr>
            <w:tcW w:w="2390" w:type="dxa"/>
          </w:tcPr>
          <w:p w:rsidR="00106707" w:rsidRDefault="00106707">
            <w:pPr>
              <w:snapToGrid w:val="0"/>
              <w:rPr>
                <w:rFonts w:ascii="宋体" w:eastAsia="宋体" w:hAnsi="宋体" w:hint="eastAsia"/>
                <w:sz w:val="18"/>
              </w:rPr>
            </w:pPr>
            <w:r>
              <w:rPr>
                <w:rFonts w:ascii="宋体" w:eastAsia="宋体" w:hAnsi="宋体"/>
                <w:sz w:val="18"/>
              </w:rPr>
              <w:t>0-</w:t>
            </w:r>
            <w:r>
              <w:rPr>
                <w:rFonts w:ascii="宋体" w:eastAsia="宋体" w:hAnsi="宋体" w:hint="eastAsia"/>
                <w:sz w:val="18"/>
              </w:rPr>
              <w:t>价内费，</w:t>
            </w:r>
            <w:r>
              <w:rPr>
                <w:rFonts w:ascii="宋体" w:eastAsia="宋体" w:hAnsi="宋体"/>
                <w:sz w:val="18"/>
              </w:rPr>
              <w:t>1-</w:t>
            </w:r>
            <w:r>
              <w:rPr>
                <w:rFonts w:ascii="宋体" w:eastAsia="宋体" w:hAnsi="宋体" w:hint="eastAsia"/>
                <w:sz w:val="18"/>
              </w:rPr>
              <w:t>价外费</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216</w:t>
            </w:r>
          </w:p>
        </w:tc>
        <w:tc>
          <w:tcPr>
            <w:tcW w:w="2182" w:type="dxa"/>
          </w:tcPr>
          <w:p w:rsidR="00106707" w:rsidRDefault="00106707">
            <w:pPr>
              <w:snapToGrid w:val="0"/>
              <w:rPr>
                <w:rFonts w:ascii="宋体" w:eastAsia="宋体" w:hAnsi="宋体" w:hint="eastAsia"/>
                <w:sz w:val="18"/>
              </w:rPr>
            </w:pPr>
            <w:r>
              <w:rPr>
                <w:rFonts w:ascii="宋体" w:eastAsia="宋体" w:hAnsi="宋体"/>
                <w:sz w:val="18"/>
              </w:rPr>
              <w:t>NextTradeDate</w:t>
            </w:r>
          </w:p>
        </w:tc>
        <w:tc>
          <w:tcPr>
            <w:tcW w:w="720" w:type="dxa"/>
          </w:tcPr>
          <w:p w:rsidR="00106707" w:rsidRDefault="00106707">
            <w:pPr>
              <w:snapToGrid w:val="0"/>
              <w:rPr>
                <w:rFonts w:ascii="宋体" w:eastAsia="宋体" w:hAnsi="宋体"/>
                <w:sz w:val="18"/>
              </w:rPr>
            </w:pPr>
            <w:r>
              <w:rPr>
                <w:rFonts w:ascii="宋体" w:eastAsia="宋体" w:hAnsi="宋体"/>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sz w:val="18"/>
              </w:rPr>
              <w:t>8</w:t>
            </w:r>
          </w:p>
        </w:tc>
        <w:tc>
          <w:tcPr>
            <w:tcW w:w="2030" w:type="dxa"/>
          </w:tcPr>
          <w:p w:rsidR="00106707" w:rsidRPr="00C67B93" w:rsidRDefault="00106707">
            <w:pPr>
              <w:snapToGrid w:val="0"/>
              <w:rPr>
                <w:rFonts w:ascii="宋体" w:eastAsia="宋体" w:hAnsi="宋体" w:hint="eastAsia"/>
                <w:color w:val="FF0000"/>
                <w:sz w:val="18"/>
              </w:rPr>
            </w:pPr>
            <w:r w:rsidRPr="00C67B93">
              <w:rPr>
                <w:rFonts w:ascii="宋体" w:eastAsia="宋体" w:hAnsi="宋体" w:hint="eastAsia"/>
                <w:color w:val="FF0000"/>
                <w:sz w:val="18"/>
              </w:rPr>
              <w:t>下一</w:t>
            </w:r>
            <w:r w:rsidR="00C67B93" w:rsidRPr="00C67B93">
              <w:rPr>
                <w:rFonts w:ascii="宋体" w:eastAsia="宋体" w:hAnsi="宋体" w:hint="eastAsia"/>
                <w:color w:val="FF0000"/>
                <w:sz w:val="18"/>
              </w:rPr>
              <w:t>开放</w:t>
            </w:r>
            <w:r w:rsidRPr="00C67B93">
              <w:rPr>
                <w:rFonts w:ascii="宋体" w:eastAsia="宋体" w:hAnsi="宋体" w:hint="eastAsia"/>
                <w:color w:val="FF0000"/>
                <w:sz w:val="18"/>
              </w:rPr>
              <w:t>日</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Pr="0022491D" w:rsidRDefault="00106707">
            <w:pPr>
              <w:snapToGrid w:val="0"/>
              <w:jc w:val="center"/>
              <w:rPr>
                <w:rFonts w:ascii="宋体" w:eastAsia="宋体" w:hAnsi="宋体" w:hint="eastAsia"/>
                <w:color w:val="FF0000"/>
                <w:sz w:val="18"/>
              </w:rPr>
            </w:pPr>
            <w:r w:rsidRPr="0022491D">
              <w:rPr>
                <w:rFonts w:ascii="宋体" w:eastAsia="宋体" w:hAnsi="宋体"/>
                <w:color w:val="FF0000"/>
                <w:sz w:val="18"/>
              </w:rPr>
              <w:t>217</w:t>
            </w:r>
          </w:p>
        </w:tc>
        <w:tc>
          <w:tcPr>
            <w:tcW w:w="2182" w:type="dxa"/>
          </w:tcPr>
          <w:p w:rsidR="00106707" w:rsidRPr="0022491D" w:rsidRDefault="00106707">
            <w:pPr>
              <w:snapToGrid w:val="0"/>
              <w:rPr>
                <w:rFonts w:ascii="宋体" w:eastAsia="宋体" w:hAnsi="宋体" w:hint="eastAsia"/>
                <w:color w:val="FF0000"/>
                <w:sz w:val="18"/>
              </w:rPr>
            </w:pPr>
            <w:r w:rsidRPr="0022491D">
              <w:rPr>
                <w:rFonts w:ascii="宋体" w:eastAsia="宋体" w:hAnsi="宋体"/>
                <w:color w:val="FF0000"/>
                <w:sz w:val="18"/>
              </w:rPr>
              <w:t>SalerNetReceivableAmount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销售人净收结算金额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218</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SalerNetPayableAmount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销售人净付结算金额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219</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SalerTotalFee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销售人收取费用总额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Pr="00CE5A63" w:rsidRDefault="00106707">
            <w:pPr>
              <w:snapToGrid w:val="0"/>
              <w:jc w:val="center"/>
              <w:rPr>
                <w:rFonts w:ascii="宋体" w:eastAsia="宋体" w:hAnsi="宋体" w:hint="eastAsia"/>
                <w:color w:val="FF0000"/>
                <w:sz w:val="18"/>
              </w:rPr>
            </w:pPr>
            <w:r w:rsidRPr="00CE5A63">
              <w:rPr>
                <w:rFonts w:ascii="宋体" w:eastAsia="宋体" w:hAnsi="宋体"/>
                <w:color w:val="FF0000"/>
                <w:sz w:val="18"/>
              </w:rPr>
              <w:t>220</w:t>
            </w:r>
          </w:p>
        </w:tc>
        <w:tc>
          <w:tcPr>
            <w:tcW w:w="2182" w:type="dxa"/>
          </w:tcPr>
          <w:p w:rsidR="00106707" w:rsidRPr="00CE5A63" w:rsidRDefault="0051032F">
            <w:pPr>
              <w:snapToGrid w:val="0"/>
              <w:rPr>
                <w:rFonts w:ascii="宋体" w:eastAsia="宋体" w:hAnsi="宋体" w:hint="eastAsia"/>
                <w:color w:val="FF0000"/>
                <w:sz w:val="18"/>
              </w:rPr>
            </w:pPr>
            <w:r w:rsidRPr="00CE5A63">
              <w:rPr>
                <w:rFonts w:ascii="宋体" w:eastAsia="宋体" w:hAnsi="宋体"/>
                <w:color w:val="FF0000"/>
                <w:sz w:val="18"/>
              </w:rPr>
              <w:t>SalerB</w:t>
            </w:r>
            <w:r w:rsidRPr="00CE5A63">
              <w:rPr>
                <w:rFonts w:ascii="宋体" w:eastAsia="宋体" w:hAnsi="宋体" w:hint="eastAsia"/>
                <w:color w:val="FF0000"/>
                <w:sz w:val="18"/>
              </w:rPr>
              <w:t>uy</w:t>
            </w:r>
            <w:r w:rsidRPr="00CE5A63">
              <w:rPr>
                <w:rFonts w:ascii="宋体" w:eastAsia="宋体" w:hAnsi="宋体"/>
                <w:color w:val="FF0000"/>
                <w:sz w:val="18"/>
              </w:rPr>
              <w:t>Fee</w:t>
            </w:r>
          </w:p>
        </w:tc>
        <w:tc>
          <w:tcPr>
            <w:tcW w:w="720" w:type="dxa"/>
          </w:tcPr>
          <w:p w:rsidR="00106707" w:rsidRPr="00CE5A63" w:rsidRDefault="00106707">
            <w:pPr>
              <w:snapToGrid w:val="0"/>
              <w:rPr>
                <w:rFonts w:ascii="宋体" w:eastAsia="宋体" w:hAnsi="宋体"/>
                <w:color w:val="FF0000"/>
                <w:sz w:val="18"/>
              </w:rPr>
            </w:pPr>
            <w:r w:rsidRPr="00CE5A63">
              <w:rPr>
                <w:rFonts w:ascii="宋体" w:eastAsia="宋体" w:hAnsi="宋体"/>
                <w:color w:val="FF0000"/>
                <w:sz w:val="18"/>
              </w:rPr>
              <w:t>N</w:t>
            </w:r>
          </w:p>
        </w:tc>
        <w:tc>
          <w:tcPr>
            <w:tcW w:w="950" w:type="dxa"/>
          </w:tcPr>
          <w:p w:rsidR="00106707" w:rsidRPr="00CE5A63" w:rsidRDefault="00106707">
            <w:pPr>
              <w:snapToGrid w:val="0"/>
              <w:rPr>
                <w:rFonts w:ascii="宋体" w:eastAsia="宋体" w:hAnsi="宋体" w:hint="eastAsia"/>
                <w:color w:val="FF0000"/>
                <w:sz w:val="18"/>
              </w:rPr>
            </w:pPr>
            <w:r w:rsidRPr="00CE5A63">
              <w:rPr>
                <w:rFonts w:ascii="宋体" w:eastAsia="宋体" w:hAnsi="宋体"/>
                <w:color w:val="FF0000"/>
                <w:sz w:val="18"/>
              </w:rPr>
              <w:t>16</w:t>
            </w:r>
            <w:r w:rsidRPr="00CE5A63">
              <w:rPr>
                <w:rFonts w:ascii="宋体" w:eastAsia="宋体" w:hAnsi="宋体" w:hint="eastAsia"/>
                <w:color w:val="FF0000"/>
                <w:sz w:val="18"/>
              </w:rPr>
              <w:t>（两位小数）</w:t>
            </w:r>
          </w:p>
        </w:tc>
        <w:tc>
          <w:tcPr>
            <w:tcW w:w="2030" w:type="dxa"/>
          </w:tcPr>
          <w:p w:rsidR="00106707" w:rsidRPr="00CE5A63" w:rsidRDefault="00106707">
            <w:pPr>
              <w:snapToGrid w:val="0"/>
              <w:rPr>
                <w:rFonts w:ascii="宋体" w:eastAsia="宋体" w:hAnsi="宋体" w:hint="eastAsia"/>
                <w:color w:val="FF0000"/>
                <w:sz w:val="18"/>
              </w:rPr>
            </w:pPr>
            <w:r w:rsidRPr="00CE5A63">
              <w:rPr>
                <w:rFonts w:ascii="宋体" w:eastAsia="宋体" w:hAnsi="宋体" w:hint="eastAsia"/>
                <w:color w:val="FF0000"/>
                <w:sz w:val="18"/>
              </w:rPr>
              <w:t>销售人收取申购费用</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221</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SalerBidFee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销售人收取赎回费用</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222</w:t>
            </w:r>
          </w:p>
        </w:tc>
        <w:tc>
          <w:tcPr>
            <w:tcW w:w="2182" w:type="dxa"/>
          </w:tcPr>
          <w:p w:rsidR="00106707" w:rsidRDefault="00106707">
            <w:pPr>
              <w:snapToGrid w:val="0"/>
              <w:rPr>
                <w:rFonts w:ascii="宋体" w:eastAsia="宋体" w:hAnsi="宋体" w:hint="eastAsia"/>
                <w:sz w:val="18"/>
              </w:rPr>
            </w:pPr>
            <w:r>
              <w:rPr>
                <w:rFonts w:ascii="宋体" w:eastAsia="宋体" w:hAnsi="宋体"/>
                <w:sz w:val="18"/>
              </w:rPr>
              <w:t>FundTotalFee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赎回费用总额（扣除保留在基金资产部分）</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223</w:t>
            </w:r>
          </w:p>
        </w:tc>
        <w:tc>
          <w:tcPr>
            <w:tcW w:w="2182" w:type="dxa"/>
          </w:tcPr>
          <w:p w:rsidR="00106707" w:rsidRDefault="00106707">
            <w:pPr>
              <w:snapToGrid w:val="0"/>
              <w:rPr>
                <w:rFonts w:ascii="宋体" w:eastAsia="宋体" w:hAnsi="宋体" w:hint="eastAsia"/>
                <w:sz w:val="18"/>
              </w:rPr>
            </w:pPr>
            <w:r>
              <w:rPr>
                <w:rFonts w:ascii="宋体" w:eastAsia="宋体" w:hAnsi="宋体"/>
                <w:sz w:val="18"/>
              </w:rPr>
              <w:t>RaiseTotalAmount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认购资金总额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224</w:t>
            </w:r>
          </w:p>
        </w:tc>
        <w:tc>
          <w:tcPr>
            <w:tcW w:w="2182" w:type="dxa"/>
          </w:tcPr>
          <w:p w:rsidR="00106707" w:rsidRDefault="00106707">
            <w:pPr>
              <w:snapToGrid w:val="0"/>
              <w:rPr>
                <w:rFonts w:ascii="宋体" w:eastAsia="宋体" w:hAnsi="宋体" w:hint="eastAsia"/>
                <w:sz w:val="18"/>
              </w:rPr>
            </w:pPr>
            <w:r>
              <w:rPr>
                <w:rFonts w:ascii="宋体" w:eastAsia="宋体" w:hAnsi="宋体"/>
                <w:sz w:val="18"/>
              </w:rPr>
              <w:t>AccumulativeTotalRaiseAmount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累计认购资金总额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225</w:t>
            </w:r>
          </w:p>
        </w:tc>
        <w:tc>
          <w:tcPr>
            <w:tcW w:w="2182" w:type="dxa"/>
          </w:tcPr>
          <w:p w:rsidR="00106707" w:rsidRDefault="00106707">
            <w:pPr>
              <w:snapToGrid w:val="0"/>
              <w:rPr>
                <w:rFonts w:ascii="宋体" w:eastAsia="宋体" w:hAnsi="宋体" w:hint="eastAsia"/>
                <w:sz w:val="18"/>
              </w:rPr>
            </w:pPr>
            <w:r>
              <w:rPr>
                <w:rFonts w:ascii="宋体" w:eastAsia="宋体" w:hAnsi="宋体"/>
                <w:sz w:val="18"/>
              </w:rPr>
              <w:t>RaiseInterest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认购期间利息</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226</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SalerRaiseFee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销售人认购费</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227</w:t>
            </w:r>
          </w:p>
        </w:tc>
        <w:tc>
          <w:tcPr>
            <w:tcW w:w="2182" w:type="dxa"/>
          </w:tcPr>
          <w:p w:rsidR="00106707" w:rsidRDefault="00106707">
            <w:pPr>
              <w:snapToGrid w:val="0"/>
              <w:rPr>
                <w:rFonts w:ascii="宋体" w:eastAsia="宋体" w:hAnsi="宋体" w:hint="eastAsia"/>
                <w:sz w:val="18"/>
              </w:rPr>
            </w:pPr>
            <w:r>
              <w:rPr>
                <w:rFonts w:ascii="宋体" w:eastAsia="宋体" w:hAnsi="宋体"/>
                <w:sz w:val="18"/>
              </w:rPr>
              <w:t>ConversionInAmount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转入款</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228</w:t>
            </w:r>
          </w:p>
        </w:tc>
        <w:tc>
          <w:tcPr>
            <w:tcW w:w="2182" w:type="dxa"/>
          </w:tcPr>
          <w:p w:rsidR="00106707" w:rsidRDefault="00106707">
            <w:pPr>
              <w:snapToGrid w:val="0"/>
              <w:rPr>
                <w:rFonts w:ascii="宋体" w:eastAsia="宋体" w:hAnsi="宋体" w:hint="eastAsia"/>
                <w:sz w:val="18"/>
              </w:rPr>
            </w:pPr>
            <w:r>
              <w:rPr>
                <w:rFonts w:ascii="宋体" w:eastAsia="宋体" w:hAnsi="宋体"/>
                <w:sz w:val="18"/>
              </w:rPr>
              <w:t>ConvertingToAmount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转出款</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229</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SalerExchangeFee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销售人转换费</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230</w:t>
            </w:r>
          </w:p>
        </w:tc>
        <w:tc>
          <w:tcPr>
            <w:tcW w:w="2182" w:type="dxa"/>
          </w:tcPr>
          <w:p w:rsidR="00106707" w:rsidRDefault="00106707">
            <w:pPr>
              <w:snapToGrid w:val="0"/>
              <w:rPr>
                <w:rFonts w:ascii="宋体" w:eastAsia="宋体" w:hAnsi="宋体" w:hint="eastAsia"/>
                <w:sz w:val="18"/>
              </w:rPr>
            </w:pPr>
            <w:r>
              <w:rPr>
                <w:rFonts w:ascii="宋体" w:eastAsia="宋体" w:hAnsi="宋体"/>
                <w:sz w:val="18"/>
              </w:rPr>
              <w:t>BidTax</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申购印花税</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231</w:t>
            </w:r>
          </w:p>
        </w:tc>
        <w:tc>
          <w:tcPr>
            <w:tcW w:w="2182" w:type="dxa"/>
          </w:tcPr>
          <w:p w:rsidR="00106707" w:rsidRDefault="00106707">
            <w:pPr>
              <w:snapToGrid w:val="0"/>
              <w:rPr>
                <w:rFonts w:ascii="宋体" w:eastAsia="宋体" w:hAnsi="宋体" w:hint="eastAsia"/>
                <w:sz w:val="18"/>
              </w:rPr>
            </w:pPr>
            <w:r>
              <w:rPr>
                <w:rFonts w:ascii="宋体" w:eastAsia="宋体" w:hAnsi="宋体"/>
                <w:sz w:val="18"/>
              </w:rPr>
              <w:t>RedemptionTax</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赎回印花税</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232</w:t>
            </w:r>
          </w:p>
        </w:tc>
        <w:tc>
          <w:tcPr>
            <w:tcW w:w="2182" w:type="dxa"/>
          </w:tcPr>
          <w:p w:rsidR="00106707" w:rsidRDefault="00106707">
            <w:pPr>
              <w:snapToGrid w:val="0"/>
              <w:rPr>
                <w:rFonts w:ascii="宋体" w:eastAsia="宋体" w:hAnsi="宋体" w:hint="eastAsia"/>
                <w:sz w:val="18"/>
              </w:rPr>
            </w:pPr>
            <w:r>
              <w:rPr>
                <w:rFonts w:ascii="宋体" w:eastAsia="宋体" w:hAnsi="宋体"/>
                <w:sz w:val="18"/>
              </w:rPr>
              <w:t>IndividualCapitalGainTax</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分红个人利得所得税</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233</w:t>
            </w:r>
          </w:p>
        </w:tc>
        <w:tc>
          <w:tcPr>
            <w:tcW w:w="2182" w:type="dxa"/>
          </w:tcPr>
          <w:p w:rsidR="00106707" w:rsidRDefault="00106707">
            <w:pPr>
              <w:snapToGrid w:val="0"/>
              <w:rPr>
                <w:rFonts w:ascii="宋体" w:eastAsia="宋体" w:hAnsi="宋体" w:hint="eastAsia"/>
                <w:sz w:val="18"/>
              </w:rPr>
            </w:pPr>
            <w:r>
              <w:rPr>
                <w:rFonts w:ascii="宋体" w:eastAsia="宋体" w:hAnsi="宋体"/>
                <w:sz w:val="18"/>
              </w:rPr>
              <w:t>InstituteCapitalGainTax</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分红机构利得所得税</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Borders>
              <w:bottom w:val="single" w:sz="4" w:space="0" w:color="auto"/>
            </w:tcBorders>
          </w:tcPr>
          <w:p w:rsidR="00106707" w:rsidRDefault="00106707">
            <w:pPr>
              <w:snapToGrid w:val="0"/>
              <w:jc w:val="center"/>
              <w:rPr>
                <w:rFonts w:ascii="宋体" w:eastAsia="宋体" w:hAnsi="宋体" w:hint="eastAsia"/>
                <w:sz w:val="18"/>
              </w:rPr>
            </w:pPr>
            <w:r>
              <w:rPr>
                <w:rFonts w:ascii="宋体" w:eastAsia="宋体" w:hAnsi="宋体"/>
                <w:sz w:val="18"/>
              </w:rPr>
              <w:t>234</w:t>
            </w:r>
          </w:p>
        </w:tc>
        <w:tc>
          <w:tcPr>
            <w:tcW w:w="2182"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sz w:val="18"/>
              </w:rPr>
              <w:t>IndividualIncomeTax</w:t>
            </w:r>
          </w:p>
        </w:tc>
        <w:tc>
          <w:tcPr>
            <w:tcW w:w="720" w:type="dxa"/>
            <w:tcBorders>
              <w:bottom w:val="single" w:sz="4" w:space="0" w:color="auto"/>
            </w:tcBorders>
          </w:tcPr>
          <w:p w:rsidR="00106707" w:rsidRDefault="00106707">
            <w:pPr>
              <w:snapToGrid w:val="0"/>
              <w:rPr>
                <w:rFonts w:ascii="宋体" w:eastAsia="宋体" w:hAnsi="宋体"/>
                <w:sz w:val="18"/>
              </w:rPr>
            </w:pPr>
            <w:r>
              <w:rPr>
                <w:rFonts w:ascii="宋体" w:eastAsia="宋体" w:hAnsi="宋体"/>
                <w:sz w:val="18"/>
              </w:rPr>
              <w:t>N</w:t>
            </w:r>
          </w:p>
        </w:tc>
        <w:tc>
          <w:tcPr>
            <w:tcW w:w="95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分红个人增值所得税</w:t>
            </w:r>
          </w:p>
        </w:tc>
        <w:tc>
          <w:tcPr>
            <w:tcW w:w="239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Borders>
              <w:top w:val="single" w:sz="4" w:space="0" w:color="auto"/>
              <w:bottom w:val="single" w:sz="4" w:space="0" w:color="auto"/>
            </w:tcBorders>
          </w:tcPr>
          <w:p w:rsidR="00106707" w:rsidRDefault="00106707">
            <w:pPr>
              <w:snapToGrid w:val="0"/>
              <w:jc w:val="center"/>
              <w:rPr>
                <w:rFonts w:ascii="宋体" w:eastAsia="宋体" w:hAnsi="宋体" w:hint="eastAsia"/>
                <w:sz w:val="18"/>
              </w:rPr>
            </w:pPr>
            <w:r>
              <w:rPr>
                <w:rFonts w:ascii="宋体" w:eastAsia="宋体" w:hAnsi="宋体"/>
                <w:sz w:val="18"/>
              </w:rPr>
              <w:t>235</w:t>
            </w:r>
          </w:p>
        </w:tc>
        <w:tc>
          <w:tcPr>
            <w:tcW w:w="2182"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sz w:val="18"/>
              </w:rPr>
              <w:t>InstituteIncomeTax</w:t>
            </w:r>
          </w:p>
        </w:tc>
        <w:tc>
          <w:tcPr>
            <w:tcW w:w="720" w:type="dxa"/>
            <w:tcBorders>
              <w:top w:val="single" w:sz="4" w:space="0" w:color="auto"/>
              <w:bottom w:val="single" w:sz="4" w:space="0" w:color="auto"/>
            </w:tcBorders>
          </w:tcPr>
          <w:p w:rsidR="00106707" w:rsidRDefault="00106707">
            <w:pPr>
              <w:snapToGrid w:val="0"/>
              <w:rPr>
                <w:rFonts w:ascii="宋体" w:eastAsia="宋体" w:hAnsi="宋体"/>
                <w:sz w:val="18"/>
              </w:rPr>
            </w:pPr>
            <w:r>
              <w:rPr>
                <w:rFonts w:ascii="宋体" w:eastAsia="宋体" w:hAnsi="宋体"/>
                <w:sz w:val="18"/>
              </w:rPr>
              <w:t>N</w:t>
            </w:r>
          </w:p>
        </w:tc>
        <w:tc>
          <w:tcPr>
            <w:tcW w:w="95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分红机构增值所得税</w:t>
            </w:r>
          </w:p>
        </w:tc>
        <w:tc>
          <w:tcPr>
            <w:tcW w:w="239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236</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SalerReinvestmentFee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销售人再投资费</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237</w:t>
            </w:r>
          </w:p>
        </w:tc>
        <w:tc>
          <w:tcPr>
            <w:tcW w:w="2182" w:type="dxa"/>
          </w:tcPr>
          <w:p w:rsidR="00106707" w:rsidRDefault="00106707">
            <w:pPr>
              <w:snapToGrid w:val="0"/>
              <w:rPr>
                <w:rFonts w:ascii="宋体" w:eastAsia="宋体" w:hAnsi="宋体" w:hint="eastAsia"/>
                <w:sz w:val="18"/>
              </w:rPr>
            </w:pPr>
            <w:r>
              <w:rPr>
                <w:rFonts w:ascii="宋体" w:eastAsia="宋体" w:hAnsi="宋体"/>
                <w:sz w:val="18"/>
              </w:rPr>
              <w:t>SubFeeRetTA</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pStyle w:val="11"/>
              <w:pBdr>
                <w:bottom w:val="none" w:sz="0" w:space="0" w:color="auto"/>
              </w:pBdr>
              <w:rPr>
                <w:rFonts w:ascii="宋体" w:hAnsi="宋体" w:hint="eastAsia"/>
              </w:rPr>
            </w:pPr>
            <w:r>
              <w:rPr>
                <w:rFonts w:ascii="宋体" w:hAnsi="宋体" w:hint="eastAsia"/>
              </w:rPr>
              <w:t>申购归注册登记人所得费用</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包括注册登记人的费用</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238</w:t>
            </w:r>
          </w:p>
        </w:tc>
        <w:tc>
          <w:tcPr>
            <w:tcW w:w="2182" w:type="dxa"/>
          </w:tcPr>
          <w:p w:rsidR="00106707" w:rsidRDefault="00106707">
            <w:pPr>
              <w:snapToGrid w:val="0"/>
              <w:rPr>
                <w:rFonts w:ascii="宋体" w:eastAsia="宋体" w:hAnsi="宋体" w:hint="eastAsia"/>
                <w:sz w:val="18"/>
              </w:rPr>
            </w:pPr>
            <w:r>
              <w:rPr>
                <w:rFonts w:ascii="宋体" w:eastAsia="宋体" w:hAnsi="宋体"/>
                <w:sz w:val="18"/>
              </w:rPr>
              <w:t>RedemFeeRetTA</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赎回归注册登记人所得费用</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包括注册登记人的费用</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239</w:t>
            </w:r>
          </w:p>
        </w:tc>
        <w:tc>
          <w:tcPr>
            <w:tcW w:w="2182" w:type="dxa"/>
          </w:tcPr>
          <w:p w:rsidR="00106707" w:rsidRDefault="00106707">
            <w:pPr>
              <w:snapToGrid w:val="0"/>
              <w:rPr>
                <w:rFonts w:ascii="宋体" w:eastAsia="宋体" w:hAnsi="宋体" w:hint="eastAsia"/>
                <w:sz w:val="18"/>
              </w:rPr>
            </w:pPr>
            <w:r>
              <w:rPr>
                <w:rFonts w:ascii="宋体" w:eastAsia="宋体" w:hAnsi="宋体"/>
                <w:sz w:val="18"/>
              </w:rPr>
              <w:t>TotalTransInAmount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基金转换入总金额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240</w:t>
            </w:r>
          </w:p>
        </w:tc>
        <w:tc>
          <w:tcPr>
            <w:tcW w:w="2182" w:type="dxa"/>
          </w:tcPr>
          <w:p w:rsidR="00106707" w:rsidRDefault="00106707">
            <w:pPr>
              <w:snapToGrid w:val="0"/>
              <w:rPr>
                <w:rFonts w:ascii="宋体" w:eastAsia="宋体" w:hAnsi="宋体" w:hint="eastAsia"/>
                <w:sz w:val="18"/>
              </w:rPr>
            </w:pPr>
            <w:r>
              <w:rPr>
                <w:rFonts w:ascii="宋体" w:eastAsia="宋体" w:hAnsi="宋体"/>
                <w:sz w:val="18"/>
              </w:rPr>
              <w:t>TotalFeeOfTransInAmount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基金转换入手续费总金额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241</w:t>
            </w:r>
          </w:p>
        </w:tc>
        <w:tc>
          <w:tcPr>
            <w:tcW w:w="2182" w:type="dxa"/>
          </w:tcPr>
          <w:p w:rsidR="00106707" w:rsidRDefault="00106707">
            <w:pPr>
              <w:snapToGrid w:val="0"/>
              <w:rPr>
                <w:rFonts w:ascii="宋体" w:eastAsia="宋体" w:hAnsi="宋体" w:hint="eastAsia"/>
                <w:sz w:val="18"/>
              </w:rPr>
            </w:pPr>
            <w:r>
              <w:rPr>
                <w:rFonts w:ascii="宋体" w:eastAsia="宋体" w:hAnsi="宋体"/>
                <w:sz w:val="18"/>
              </w:rPr>
              <w:t>TotalTransInVol</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基金转换入总份数</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242</w:t>
            </w:r>
          </w:p>
        </w:tc>
        <w:tc>
          <w:tcPr>
            <w:tcW w:w="2182" w:type="dxa"/>
          </w:tcPr>
          <w:p w:rsidR="00106707" w:rsidRDefault="00106707">
            <w:pPr>
              <w:snapToGrid w:val="0"/>
              <w:rPr>
                <w:rFonts w:ascii="宋体" w:eastAsia="宋体" w:hAnsi="宋体" w:hint="eastAsia"/>
                <w:sz w:val="18"/>
              </w:rPr>
            </w:pPr>
            <w:r>
              <w:rPr>
                <w:rFonts w:ascii="宋体" w:eastAsia="宋体" w:hAnsi="宋体"/>
                <w:sz w:val="18"/>
              </w:rPr>
              <w:t>TotalTransOutAmount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基金转换出总金额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243</w:t>
            </w:r>
          </w:p>
        </w:tc>
        <w:tc>
          <w:tcPr>
            <w:tcW w:w="2182" w:type="dxa"/>
          </w:tcPr>
          <w:p w:rsidR="00106707" w:rsidRDefault="00106707">
            <w:pPr>
              <w:snapToGrid w:val="0"/>
              <w:rPr>
                <w:rFonts w:ascii="宋体" w:eastAsia="宋体" w:hAnsi="宋体" w:hint="eastAsia"/>
                <w:sz w:val="18"/>
              </w:rPr>
            </w:pPr>
            <w:r>
              <w:rPr>
                <w:rFonts w:ascii="宋体" w:eastAsia="宋体" w:hAnsi="宋体"/>
                <w:sz w:val="18"/>
              </w:rPr>
              <w:t>TotalFeeOfTransOutAmount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基金转换出手续费总金额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244</w:t>
            </w:r>
          </w:p>
        </w:tc>
        <w:tc>
          <w:tcPr>
            <w:tcW w:w="2182" w:type="dxa"/>
          </w:tcPr>
          <w:p w:rsidR="00106707" w:rsidRDefault="00106707">
            <w:pPr>
              <w:snapToGrid w:val="0"/>
              <w:rPr>
                <w:rFonts w:ascii="宋体" w:eastAsia="宋体" w:hAnsi="宋体" w:hint="eastAsia"/>
                <w:sz w:val="18"/>
              </w:rPr>
            </w:pPr>
            <w:r>
              <w:rPr>
                <w:rFonts w:ascii="宋体" w:eastAsia="宋体" w:hAnsi="宋体"/>
                <w:sz w:val="18"/>
              </w:rPr>
              <w:t>TotalTransOutVol</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基金转换出总份数</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245</w:t>
            </w:r>
          </w:p>
        </w:tc>
        <w:tc>
          <w:tcPr>
            <w:tcW w:w="2182" w:type="dxa"/>
          </w:tcPr>
          <w:p w:rsidR="00106707" w:rsidRDefault="00106707">
            <w:pPr>
              <w:snapToGrid w:val="0"/>
              <w:rPr>
                <w:rFonts w:ascii="宋体" w:eastAsia="宋体" w:hAnsi="宋体" w:hint="eastAsia"/>
                <w:sz w:val="18"/>
              </w:rPr>
            </w:pPr>
            <w:r>
              <w:rPr>
                <w:rFonts w:ascii="宋体" w:eastAsia="宋体" w:hAnsi="宋体"/>
                <w:sz w:val="18"/>
              </w:rPr>
              <w:t>BidTrade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13</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成功申购总户数</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246</w:t>
            </w:r>
          </w:p>
        </w:tc>
        <w:tc>
          <w:tcPr>
            <w:tcW w:w="2182" w:type="dxa"/>
          </w:tcPr>
          <w:p w:rsidR="00106707" w:rsidRDefault="00106707">
            <w:pPr>
              <w:snapToGrid w:val="0"/>
              <w:rPr>
                <w:rFonts w:ascii="宋体" w:eastAsia="宋体" w:hAnsi="宋体" w:hint="eastAsia"/>
                <w:sz w:val="18"/>
              </w:rPr>
            </w:pPr>
            <w:r>
              <w:rPr>
                <w:rFonts w:ascii="宋体" w:eastAsia="宋体" w:hAnsi="宋体"/>
                <w:sz w:val="18"/>
              </w:rPr>
              <w:t>RedeemTrade</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13</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成功赎回总户数</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247</w:t>
            </w:r>
          </w:p>
        </w:tc>
        <w:tc>
          <w:tcPr>
            <w:tcW w:w="2182" w:type="dxa"/>
          </w:tcPr>
          <w:p w:rsidR="00106707" w:rsidRDefault="00106707">
            <w:pPr>
              <w:snapToGrid w:val="0"/>
              <w:rPr>
                <w:rFonts w:ascii="宋体" w:eastAsia="宋体" w:hAnsi="宋体" w:hint="eastAsia"/>
                <w:sz w:val="18"/>
              </w:rPr>
            </w:pPr>
            <w:r>
              <w:rPr>
                <w:rFonts w:ascii="宋体" w:eastAsia="宋体" w:hAnsi="宋体"/>
                <w:sz w:val="18"/>
              </w:rPr>
              <w:t>FreezeTotal</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冻结总份数</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 xml:space="preserve">　</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248</w:t>
            </w:r>
          </w:p>
        </w:tc>
        <w:tc>
          <w:tcPr>
            <w:tcW w:w="2182" w:type="dxa"/>
          </w:tcPr>
          <w:p w:rsidR="00106707" w:rsidRDefault="00106707">
            <w:pPr>
              <w:snapToGrid w:val="0"/>
              <w:rPr>
                <w:rFonts w:ascii="宋体" w:eastAsia="宋体" w:hAnsi="宋体" w:hint="eastAsia"/>
                <w:sz w:val="18"/>
              </w:rPr>
            </w:pPr>
            <w:r>
              <w:rPr>
                <w:rFonts w:ascii="宋体" w:eastAsia="宋体" w:hAnsi="宋体"/>
                <w:sz w:val="18"/>
              </w:rPr>
              <w:t>ManagerCode</w:t>
            </w:r>
          </w:p>
        </w:tc>
        <w:tc>
          <w:tcPr>
            <w:tcW w:w="720" w:type="dxa"/>
          </w:tcPr>
          <w:p w:rsidR="00106707" w:rsidRDefault="00106707">
            <w:pPr>
              <w:snapToGrid w:val="0"/>
              <w:rPr>
                <w:rFonts w:ascii="宋体" w:eastAsia="宋体" w:hAnsi="宋体"/>
                <w:sz w:val="18"/>
              </w:rPr>
            </w:pPr>
            <w:r>
              <w:rPr>
                <w:rFonts w:ascii="宋体" w:eastAsia="宋体" w:hAnsi="宋体"/>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sz w:val="18"/>
              </w:rPr>
              <w:t>3</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管理人代码</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249</w:t>
            </w:r>
          </w:p>
        </w:tc>
        <w:tc>
          <w:tcPr>
            <w:tcW w:w="2182" w:type="dxa"/>
          </w:tcPr>
          <w:p w:rsidR="00106707" w:rsidRDefault="00106707">
            <w:pPr>
              <w:snapToGrid w:val="0"/>
              <w:rPr>
                <w:rFonts w:ascii="宋体" w:eastAsia="宋体" w:hAnsi="宋体" w:hint="eastAsia"/>
                <w:sz w:val="18"/>
              </w:rPr>
            </w:pPr>
            <w:r>
              <w:rPr>
                <w:rFonts w:ascii="宋体" w:eastAsia="宋体" w:hAnsi="宋体"/>
                <w:sz w:val="18"/>
              </w:rPr>
              <w:t>NetBidTotalAmount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申购成功资金总额（不含费用，不含税）</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sz w:val="18"/>
              </w:rPr>
              <w:t>250</w:t>
            </w:r>
          </w:p>
        </w:tc>
        <w:tc>
          <w:tcPr>
            <w:tcW w:w="2182" w:type="dxa"/>
          </w:tcPr>
          <w:p w:rsidR="00106707" w:rsidRDefault="00106707">
            <w:pPr>
              <w:snapToGrid w:val="0"/>
              <w:rPr>
                <w:rFonts w:ascii="宋体" w:eastAsia="宋体" w:hAnsi="宋体" w:hint="eastAsia"/>
                <w:sz w:val="18"/>
              </w:rPr>
            </w:pPr>
            <w:r>
              <w:rPr>
                <w:rFonts w:ascii="宋体" w:eastAsia="宋体" w:hAnsi="宋体"/>
                <w:sz w:val="18"/>
              </w:rPr>
              <w:t>NetRedeemTotalAmount</w:t>
            </w:r>
          </w:p>
        </w:tc>
        <w:tc>
          <w:tcPr>
            <w:tcW w:w="720" w:type="dxa"/>
          </w:tcPr>
          <w:p w:rsidR="00106707" w:rsidRDefault="00106707">
            <w:pPr>
              <w:snapToGrid w:val="0"/>
              <w:rPr>
                <w:rFonts w:ascii="宋体" w:eastAsia="宋体" w:hAnsi="宋体"/>
                <w:sz w:val="18"/>
              </w:rPr>
            </w:pPr>
            <w:r>
              <w:rPr>
                <w:rFonts w:ascii="宋体" w:eastAsia="宋体" w:hAnsi="宋体"/>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赎回成功资金总额（不含费用，不含税）</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251</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CreditDebit</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借贷方向</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0-借方 1-贷方</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252</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RedemptionFee</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赎回费</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253</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NetSettlement</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sz w:val="18"/>
              </w:rPr>
              <w:t>16</w:t>
            </w:r>
            <w:r>
              <w:rPr>
                <w:rFonts w:ascii="宋体" w:eastAsia="宋体" w:hAnsi="宋体" w:hint="eastAsia"/>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资金清算净额</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全额交收可以用作实际清算额</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254</w:t>
            </w:r>
          </w:p>
        </w:tc>
        <w:tc>
          <w:tcPr>
            <w:tcW w:w="2182" w:type="dxa"/>
          </w:tcPr>
          <w:p w:rsidR="00106707" w:rsidRDefault="00106707">
            <w:pPr>
              <w:pStyle w:val="11"/>
              <w:pBdr>
                <w:bottom w:val="none" w:sz="0" w:space="0" w:color="auto"/>
              </w:pBdr>
              <w:rPr>
                <w:rFonts w:ascii="宋体" w:hAnsi="宋体" w:hint="eastAsia"/>
              </w:rPr>
            </w:pPr>
            <w:r>
              <w:rPr>
                <w:rFonts w:ascii="宋体" w:hAnsi="宋体" w:hint="eastAsia"/>
              </w:rPr>
              <w:t>Specification</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60</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摘要/说明</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255</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TransferFee</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10（两位小数）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过户费</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256</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FromTAFlag</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是否注册登记人发起业务标志</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0-由销售人发起，</w:t>
            </w:r>
          </w:p>
          <w:p w:rsidR="00106707" w:rsidRDefault="00106707">
            <w:pPr>
              <w:snapToGrid w:val="0"/>
              <w:rPr>
                <w:rFonts w:ascii="宋体" w:eastAsia="宋体" w:hAnsi="宋体" w:hint="eastAsia"/>
                <w:sz w:val="18"/>
              </w:rPr>
            </w:pPr>
            <w:r>
              <w:rPr>
                <w:rFonts w:ascii="宋体" w:eastAsia="宋体" w:hAnsi="宋体" w:hint="eastAsia"/>
                <w:sz w:val="18"/>
              </w:rPr>
              <w:t>1-由注册登记人发起</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257</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FrozenMethod</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冻结方式</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0-原份数冻结，</w:t>
            </w:r>
          </w:p>
          <w:p w:rsidR="00106707" w:rsidRDefault="00106707">
            <w:pPr>
              <w:snapToGrid w:val="0"/>
              <w:rPr>
                <w:rFonts w:ascii="宋体" w:eastAsia="宋体" w:hAnsi="宋体" w:hint="eastAsia"/>
                <w:sz w:val="18"/>
              </w:rPr>
            </w:pPr>
            <w:r>
              <w:rPr>
                <w:rFonts w:ascii="宋体" w:eastAsia="宋体" w:hAnsi="宋体" w:hint="eastAsia"/>
                <w:sz w:val="18"/>
              </w:rPr>
              <w:t>1-原份数+滋息冻结</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258</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OriginalAppDate</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8</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原申请日期</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259</w:t>
            </w:r>
          </w:p>
        </w:tc>
        <w:tc>
          <w:tcPr>
            <w:tcW w:w="2182" w:type="dxa"/>
          </w:tcPr>
          <w:p w:rsidR="00106707" w:rsidRDefault="00106707">
            <w:pPr>
              <w:pStyle w:val="11"/>
              <w:pBdr>
                <w:bottom w:val="none" w:sz="0" w:space="0" w:color="auto"/>
              </w:pBdr>
              <w:rPr>
                <w:rFonts w:ascii="宋体" w:hAnsi="宋体" w:hint="eastAsia"/>
              </w:rPr>
            </w:pPr>
            <w:r>
              <w:rPr>
                <w:rFonts w:ascii="宋体" w:hAnsi="宋体" w:hint="eastAsia"/>
              </w:rPr>
              <w:t>TotalBackendLoadVol</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16（两位小数）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交易后端收费总份数</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260</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ShareClass</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收费方式</w:t>
            </w:r>
          </w:p>
        </w:tc>
        <w:tc>
          <w:tcPr>
            <w:tcW w:w="2390" w:type="dxa"/>
          </w:tcPr>
          <w:p w:rsidR="00106707" w:rsidRDefault="00106707" w:rsidP="005334F4">
            <w:pPr>
              <w:snapToGrid w:val="0"/>
              <w:rPr>
                <w:rFonts w:ascii="宋体" w:eastAsia="宋体" w:hAnsi="宋体" w:hint="eastAsia"/>
                <w:color w:val="FF0000"/>
                <w:sz w:val="18"/>
              </w:rPr>
            </w:pPr>
            <w:r w:rsidRPr="00572D50">
              <w:rPr>
                <w:rFonts w:ascii="宋体" w:eastAsia="宋体" w:hAnsi="宋体" w:hint="eastAsia"/>
                <w:color w:val="FF0000"/>
                <w:sz w:val="18"/>
              </w:rPr>
              <w:t>0-前收费，1-后收费</w:t>
            </w:r>
          </w:p>
          <w:p w:rsidR="00106707" w:rsidRPr="00394B2A" w:rsidRDefault="00106707" w:rsidP="005334F4">
            <w:pPr>
              <w:snapToGrid w:val="0"/>
              <w:rPr>
                <w:rFonts w:ascii="宋体" w:eastAsia="宋体" w:hAnsi="宋体" w:hint="eastAsia"/>
                <w:sz w:val="18"/>
              </w:rPr>
            </w:pPr>
            <w:r>
              <w:rPr>
                <w:rFonts w:ascii="宋体" w:eastAsia="宋体" w:hAnsi="宋体" w:hint="eastAsia"/>
                <w:color w:val="FF0000"/>
                <w:sz w:val="18"/>
              </w:rPr>
              <w:t>2-</w:t>
            </w:r>
            <w:r w:rsidRPr="00572D50">
              <w:rPr>
                <w:rFonts w:ascii="宋体" w:eastAsia="宋体" w:hAnsi="宋体" w:hint="eastAsia"/>
                <w:color w:val="FF0000"/>
                <w:sz w:val="18"/>
              </w:rPr>
              <w:t>前</w:t>
            </w:r>
            <w:r>
              <w:rPr>
                <w:rFonts w:ascii="宋体" w:eastAsia="宋体" w:hAnsi="宋体" w:hint="eastAsia"/>
                <w:color w:val="FF0000"/>
                <w:sz w:val="18"/>
              </w:rPr>
              <w:t>后</w:t>
            </w:r>
            <w:r w:rsidRPr="00572D50">
              <w:rPr>
                <w:rFonts w:ascii="宋体" w:eastAsia="宋体" w:hAnsi="宋体" w:hint="eastAsia"/>
                <w:color w:val="FF0000"/>
                <w:sz w:val="18"/>
              </w:rPr>
              <w:t>收费</w:t>
            </w:r>
            <w:r>
              <w:rPr>
                <w:rFonts w:ascii="宋体" w:eastAsia="宋体" w:hAnsi="宋体" w:hint="eastAsia"/>
                <w:color w:val="FF0000"/>
                <w:sz w:val="18"/>
              </w:rPr>
              <w:t>共用（基金代码）</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261</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OriginalCfmDate</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8</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TA的原确认日期</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262</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RedemptionInAdvanceFlag</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预约赎回标志</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0-非预约赎回，1-预约赎回</w:t>
            </w:r>
          </w:p>
        </w:tc>
      </w:tr>
      <w:tr w:rsidR="00106707">
        <w:tblPrEx>
          <w:tblCellMar>
            <w:top w:w="0" w:type="dxa"/>
            <w:bottom w:w="0" w:type="dxa"/>
          </w:tblCellMar>
        </w:tblPrEx>
        <w:trPr>
          <w:gridBefore w:val="1"/>
          <w:wBefore w:w="24" w:type="dxa"/>
          <w:jc w:val="center"/>
        </w:trPr>
        <w:tc>
          <w:tcPr>
            <w:tcW w:w="897" w:type="dxa"/>
            <w:tcBorders>
              <w:bottom w:val="single" w:sz="4" w:space="0" w:color="auto"/>
            </w:tcBorders>
          </w:tcPr>
          <w:p w:rsidR="00106707" w:rsidRDefault="00106707">
            <w:pPr>
              <w:snapToGrid w:val="0"/>
              <w:jc w:val="center"/>
              <w:rPr>
                <w:rFonts w:ascii="宋体" w:eastAsia="宋体" w:hAnsi="宋体" w:hint="eastAsia"/>
                <w:sz w:val="18"/>
              </w:rPr>
            </w:pPr>
            <w:r>
              <w:rPr>
                <w:rFonts w:ascii="宋体" w:eastAsia="宋体" w:hAnsi="宋体" w:hint="eastAsia"/>
                <w:sz w:val="18"/>
              </w:rPr>
              <w:t>263</w:t>
            </w:r>
          </w:p>
        </w:tc>
        <w:tc>
          <w:tcPr>
            <w:tcW w:w="2182"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RedemptionReason</w:t>
            </w:r>
          </w:p>
        </w:tc>
        <w:tc>
          <w:tcPr>
            <w:tcW w:w="72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强行赎回原因</w:t>
            </w:r>
          </w:p>
        </w:tc>
        <w:tc>
          <w:tcPr>
            <w:tcW w:w="2390" w:type="dxa"/>
            <w:tcBorders>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0-小于最低持有数，</w:t>
            </w:r>
          </w:p>
          <w:p w:rsidR="00106707" w:rsidRDefault="00106707">
            <w:pPr>
              <w:snapToGrid w:val="0"/>
              <w:rPr>
                <w:rFonts w:ascii="宋体" w:eastAsia="宋体" w:hAnsi="宋体" w:hint="eastAsia"/>
                <w:sz w:val="18"/>
              </w:rPr>
            </w:pPr>
            <w:r>
              <w:rPr>
                <w:rFonts w:ascii="宋体" w:eastAsia="宋体" w:hAnsi="宋体" w:hint="eastAsia"/>
                <w:sz w:val="18"/>
              </w:rPr>
              <w:t>1-司法执行，2-政策原因</w:t>
            </w:r>
          </w:p>
          <w:p w:rsidR="00E00F07" w:rsidRDefault="00E00F07">
            <w:pPr>
              <w:snapToGrid w:val="0"/>
              <w:rPr>
                <w:rFonts w:ascii="宋体" w:eastAsia="宋体" w:hAnsi="宋体" w:hint="eastAsia"/>
                <w:sz w:val="18"/>
              </w:rPr>
            </w:pPr>
            <w:r w:rsidRPr="00673F38">
              <w:rPr>
                <w:rFonts w:ascii="宋体" w:eastAsia="宋体" w:hAnsi="宋体" w:hint="eastAsia"/>
                <w:color w:val="FF0000"/>
                <w:sz w:val="18"/>
              </w:rPr>
              <w:t>3-全份额快速过户后强制结转收益并强赎</w:t>
            </w:r>
          </w:p>
        </w:tc>
      </w:tr>
      <w:tr w:rsidR="00106707">
        <w:tblPrEx>
          <w:tblCellMar>
            <w:top w:w="0" w:type="dxa"/>
            <w:bottom w:w="0" w:type="dxa"/>
          </w:tblCellMar>
        </w:tblPrEx>
        <w:trPr>
          <w:gridBefore w:val="1"/>
          <w:wBefore w:w="24" w:type="dxa"/>
          <w:jc w:val="center"/>
        </w:trPr>
        <w:tc>
          <w:tcPr>
            <w:tcW w:w="897" w:type="dxa"/>
            <w:tcBorders>
              <w:top w:val="single" w:sz="4" w:space="0" w:color="auto"/>
              <w:bottom w:val="single" w:sz="4" w:space="0" w:color="auto"/>
            </w:tcBorders>
          </w:tcPr>
          <w:p w:rsidR="00106707" w:rsidRDefault="00106707">
            <w:pPr>
              <w:snapToGrid w:val="0"/>
              <w:jc w:val="center"/>
              <w:rPr>
                <w:rFonts w:ascii="宋体" w:eastAsia="宋体" w:hAnsi="宋体" w:hint="eastAsia"/>
                <w:sz w:val="18"/>
              </w:rPr>
            </w:pPr>
            <w:r>
              <w:rPr>
                <w:rFonts w:ascii="宋体" w:eastAsia="宋体" w:hAnsi="宋体" w:hint="eastAsia"/>
                <w:sz w:val="18"/>
              </w:rPr>
              <w:t>264</w:t>
            </w:r>
          </w:p>
        </w:tc>
        <w:tc>
          <w:tcPr>
            <w:tcW w:w="2182"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DetailFlag</w:t>
            </w:r>
          </w:p>
        </w:tc>
        <w:tc>
          <w:tcPr>
            <w:tcW w:w="72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明细标志</w:t>
            </w:r>
          </w:p>
        </w:tc>
        <w:tc>
          <w:tcPr>
            <w:tcW w:w="2390" w:type="dxa"/>
            <w:tcBorders>
              <w:top w:val="single" w:sz="4" w:space="0" w:color="auto"/>
              <w:bottom w:val="single" w:sz="4" w:space="0" w:color="auto"/>
            </w:tcBorders>
          </w:tcPr>
          <w:p w:rsidR="00106707" w:rsidRDefault="00106707">
            <w:pPr>
              <w:snapToGrid w:val="0"/>
              <w:rPr>
                <w:rFonts w:ascii="宋体" w:eastAsia="宋体" w:hAnsi="宋体" w:hint="eastAsia"/>
                <w:sz w:val="18"/>
              </w:rPr>
            </w:pPr>
            <w:r>
              <w:rPr>
                <w:rFonts w:ascii="宋体" w:eastAsia="宋体" w:hAnsi="宋体" w:hint="eastAsia"/>
                <w:sz w:val="18"/>
              </w:rPr>
              <w:t>0-非明细，1-明细</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265</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DeliverWay</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8</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对账单寄送方式</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共8个字符，每个字符代表一种交易手段，其含义为：</w:t>
            </w:r>
          </w:p>
          <w:p w:rsidR="00106707" w:rsidRDefault="00106707">
            <w:pPr>
              <w:snapToGrid w:val="0"/>
              <w:rPr>
                <w:rFonts w:ascii="宋体" w:eastAsia="宋体" w:hAnsi="宋体" w:hint="eastAsia"/>
                <w:sz w:val="18"/>
              </w:rPr>
            </w:pPr>
            <w:r>
              <w:rPr>
                <w:rFonts w:ascii="宋体" w:eastAsia="宋体" w:hAnsi="宋体" w:hint="eastAsia"/>
                <w:sz w:val="18"/>
              </w:rPr>
              <w:t>第1位：邮寄，</w:t>
            </w:r>
          </w:p>
          <w:p w:rsidR="00106707" w:rsidRDefault="00106707">
            <w:pPr>
              <w:snapToGrid w:val="0"/>
              <w:rPr>
                <w:rFonts w:ascii="宋体" w:eastAsia="宋体" w:hAnsi="宋体" w:hint="eastAsia"/>
                <w:sz w:val="18"/>
              </w:rPr>
            </w:pPr>
            <w:r>
              <w:rPr>
                <w:rFonts w:ascii="宋体" w:eastAsia="宋体" w:hAnsi="宋体" w:hint="eastAsia"/>
                <w:sz w:val="18"/>
              </w:rPr>
              <w:t>第2位：传真，</w:t>
            </w:r>
          </w:p>
          <w:p w:rsidR="00106707" w:rsidRDefault="00106707">
            <w:pPr>
              <w:snapToGrid w:val="0"/>
              <w:rPr>
                <w:rFonts w:ascii="宋体" w:eastAsia="宋体" w:hAnsi="宋体" w:hint="eastAsia"/>
                <w:sz w:val="18"/>
              </w:rPr>
            </w:pPr>
            <w:r>
              <w:rPr>
                <w:rFonts w:ascii="宋体" w:eastAsia="宋体" w:hAnsi="宋体" w:hint="eastAsia"/>
                <w:sz w:val="18"/>
              </w:rPr>
              <w:t>第3位：E-mail，</w:t>
            </w:r>
          </w:p>
          <w:p w:rsidR="00106707" w:rsidRDefault="00106707">
            <w:pPr>
              <w:snapToGrid w:val="0"/>
              <w:rPr>
                <w:rFonts w:ascii="宋体" w:eastAsia="宋体" w:hAnsi="宋体" w:hint="eastAsia"/>
                <w:sz w:val="18"/>
              </w:rPr>
            </w:pPr>
            <w:r>
              <w:rPr>
                <w:rFonts w:ascii="宋体" w:eastAsia="宋体" w:hAnsi="宋体" w:hint="eastAsia"/>
                <w:sz w:val="18"/>
              </w:rPr>
              <w:t>第4位：短消息，</w:t>
            </w:r>
          </w:p>
          <w:p w:rsidR="00106707" w:rsidRDefault="00106707">
            <w:pPr>
              <w:snapToGrid w:val="0"/>
              <w:rPr>
                <w:rFonts w:ascii="宋体" w:eastAsia="宋体" w:hAnsi="宋体" w:hint="eastAsia"/>
                <w:sz w:val="18"/>
              </w:rPr>
            </w:pPr>
            <w:r>
              <w:rPr>
                <w:rFonts w:ascii="宋体" w:eastAsia="宋体" w:hAnsi="宋体" w:hint="eastAsia"/>
                <w:sz w:val="18"/>
              </w:rPr>
              <w:t>第5~8位：保留。</w:t>
            </w:r>
          </w:p>
          <w:p w:rsidR="00106707" w:rsidRDefault="00106707">
            <w:pPr>
              <w:snapToGrid w:val="0"/>
              <w:rPr>
                <w:rFonts w:ascii="宋体" w:eastAsia="宋体" w:hAnsi="宋体" w:hint="eastAsia"/>
                <w:sz w:val="18"/>
              </w:rPr>
            </w:pPr>
            <w:r>
              <w:rPr>
                <w:rFonts w:ascii="宋体" w:eastAsia="宋体" w:hAnsi="宋体" w:hint="eastAsia"/>
                <w:sz w:val="18"/>
              </w:rPr>
              <w:t>每位字符取1表示采用此种手段，取0表示不使用</w:t>
            </w: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266</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VolumeByInterest</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16（两位小数）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利息产生的基金份数</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267</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ValueLine</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7（两位小数）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产品价值线数值</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gridBefore w:val="1"/>
          <w:wBefore w:w="24" w:type="dxa"/>
          <w:jc w:val="center"/>
        </w:trPr>
        <w:tc>
          <w:tcPr>
            <w:tcW w:w="897" w:type="dxa"/>
          </w:tcPr>
          <w:p w:rsidR="00106707" w:rsidRDefault="00106707">
            <w:pPr>
              <w:snapToGrid w:val="0"/>
              <w:jc w:val="center"/>
              <w:rPr>
                <w:rFonts w:ascii="宋体" w:eastAsia="宋体" w:hAnsi="宋体" w:hint="eastAsia"/>
                <w:sz w:val="18"/>
              </w:rPr>
            </w:pPr>
            <w:r>
              <w:rPr>
                <w:rFonts w:ascii="宋体" w:eastAsia="宋体" w:hAnsi="宋体" w:hint="eastAsia"/>
                <w:sz w:val="18"/>
              </w:rPr>
              <w:t>268</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AccountStatus</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账户状态</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0-正常，1-冻结，2-挂失</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269</w:t>
            </w:r>
          </w:p>
        </w:tc>
        <w:tc>
          <w:tcPr>
            <w:tcW w:w="2182" w:type="dxa"/>
          </w:tcPr>
          <w:p w:rsidR="00106707" w:rsidRDefault="00106707">
            <w:pPr>
              <w:snapToGrid w:val="0"/>
              <w:rPr>
                <w:rFonts w:ascii="宋体" w:eastAsia="宋体" w:hAnsi="宋体"/>
                <w:sz w:val="18"/>
              </w:rPr>
            </w:pPr>
            <w:r>
              <w:rPr>
                <w:rFonts w:ascii="宋体" w:eastAsia="宋体" w:hAnsi="宋体" w:hint="eastAsia"/>
                <w:sz w:val="18"/>
              </w:rPr>
              <w:t>Begin</w:t>
            </w:r>
            <w:r>
              <w:rPr>
                <w:rFonts w:ascii="宋体" w:eastAsia="宋体" w:hAnsi="宋体"/>
                <w:sz w:val="18"/>
              </w:rPr>
              <w:t>DateOfPeriodicSubs</w:t>
            </w:r>
          </w:p>
        </w:tc>
        <w:tc>
          <w:tcPr>
            <w:tcW w:w="720" w:type="dxa"/>
          </w:tcPr>
          <w:p w:rsidR="00106707" w:rsidRDefault="00106707">
            <w:pPr>
              <w:snapToGrid w:val="0"/>
              <w:rPr>
                <w:rFonts w:ascii="宋体" w:eastAsia="宋体" w:hAnsi="宋体"/>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8</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定时定额申购起始日期</w:t>
            </w:r>
          </w:p>
        </w:tc>
        <w:tc>
          <w:tcPr>
            <w:tcW w:w="2390" w:type="dxa"/>
          </w:tcPr>
          <w:p w:rsidR="00106707" w:rsidRDefault="00106707">
            <w:pPr>
              <w:snapToGrid w:val="0"/>
              <w:rPr>
                <w:rFonts w:ascii="宋体" w:eastAsia="宋体" w:hAnsi="宋体"/>
                <w:sz w:val="18"/>
              </w:rPr>
            </w:pPr>
            <w:r>
              <w:rPr>
                <w:rFonts w:ascii="宋体" w:eastAsia="宋体" w:hAnsi="宋体" w:hint="eastAsia"/>
                <w:sz w:val="18"/>
              </w:rPr>
              <w:t>格式为：YYYYMMDD</w:t>
            </w:r>
          </w:p>
        </w:tc>
      </w:tr>
      <w:tr w:rsidR="00106707">
        <w:tblPrEx>
          <w:tblCellMar>
            <w:top w:w="0" w:type="dxa"/>
            <w:bottom w:w="0" w:type="dxa"/>
          </w:tblCellMar>
        </w:tblPrEx>
        <w:trPr>
          <w:gridBefore w:val="1"/>
          <w:wBefore w:w="24" w:type="dxa"/>
          <w:jc w:val="center"/>
        </w:trPr>
        <w:tc>
          <w:tcPr>
            <w:tcW w:w="897" w:type="dxa"/>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270</w:t>
            </w:r>
          </w:p>
        </w:tc>
        <w:tc>
          <w:tcPr>
            <w:tcW w:w="2182" w:type="dxa"/>
          </w:tcPr>
          <w:p w:rsidR="00106707" w:rsidRDefault="00106707">
            <w:pPr>
              <w:snapToGrid w:val="0"/>
              <w:rPr>
                <w:rFonts w:ascii="宋体" w:eastAsia="宋体" w:hAnsi="宋体"/>
                <w:sz w:val="18"/>
              </w:rPr>
            </w:pPr>
            <w:r>
              <w:rPr>
                <w:rFonts w:ascii="宋体" w:eastAsia="宋体" w:hAnsi="宋体" w:hint="eastAsia"/>
                <w:sz w:val="18"/>
              </w:rPr>
              <w:t>End</w:t>
            </w:r>
            <w:r>
              <w:rPr>
                <w:rFonts w:ascii="宋体" w:eastAsia="宋体" w:hAnsi="宋体"/>
                <w:sz w:val="18"/>
              </w:rPr>
              <w:t>DateOfPeriodicSubs</w:t>
            </w:r>
          </w:p>
        </w:tc>
        <w:tc>
          <w:tcPr>
            <w:tcW w:w="720" w:type="dxa"/>
          </w:tcPr>
          <w:p w:rsidR="00106707" w:rsidRDefault="00106707">
            <w:pPr>
              <w:snapToGrid w:val="0"/>
              <w:rPr>
                <w:rFonts w:ascii="宋体" w:eastAsia="宋体" w:hAnsi="宋体"/>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8</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定时定额申购终止日期</w:t>
            </w:r>
          </w:p>
        </w:tc>
        <w:tc>
          <w:tcPr>
            <w:tcW w:w="2390" w:type="dxa"/>
          </w:tcPr>
          <w:p w:rsidR="00106707" w:rsidRDefault="00106707">
            <w:pPr>
              <w:snapToGrid w:val="0"/>
              <w:rPr>
                <w:rFonts w:ascii="宋体" w:eastAsia="宋体" w:hAnsi="宋体"/>
                <w:sz w:val="18"/>
              </w:rPr>
            </w:pPr>
            <w:r>
              <w:rPr>
                <w:rFonts w:ascii="宋体" w:eastAsia="宋体" w:hAnsi="宋体" w:hint="eastAsia"/>
                <w:sz w:val="18"/>
              </w:rPr>
              <w:t>格式为：YYYYMMDD</w:t>
            </w: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271</w:t>
            </w:r>
          </w:p>
        </w:tc>
        <w:tc>
          <w:tcPr>
            <w:tcW w:w="2182" w:type="dxa"/>
          </w:tcPr>
          <w:p w:rsidR="00106707" w:rsidRDefault="00106707">
            <w:pPr>
              <w:snapToGrid w:val="0"/>
              <w:rPr>
                <w:rFonts w:ascii="宋体" w:eastAsia="宋体" w:hAnsi="宋体"/>
                <w:sz w:val="18"/>
              </w:rPr>
            </w:pPr>
            <w:r>
              <w:rPr>
                <w:rFonts w:ascii="宋体" w:eastAsia="宋体" w:hAnsi="宋体" w:hint="eastAsia"/>
                <w:sz w:val="18"/>
              </w:rPr>
              <w:t>SendDay</w:t>
            </w:r>
            <w:r>
              <w:rPr>
                <w:rFonts w:ascii="宋体" w:eastAsia="宋体" w:hAnsi="宋体"/>
                <w:sz w:val="18"/>
              </w:rPr>
              <w:t>OfPeriodicSubs</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2</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定时定额申购每周期发送日</w:t>
            </w:r>
          </w:p>
        </w:tc>
        <w:tc>
          <w:tcPr>
            <w:tcW w:w="2390" w:type="dxa"/>
          </w:tcPr>
          <w:p w:rsidR="00106707" w:rsidRDefault="00106707">
            <w:pPr>
              <w:snapToGrid w:val="0"/>
              <w:rPr>
                <w:rFonts w:ascii="宋体" w:eastAsia="宋体" w:hAnsi="宋体"/>
                <w:sz w:val="18"/>
              </w:rPr>
            </w:pPr>
            <w:r>
              <w:rPr>
                <w:rFonts w:ascii="宋体" w:eastAsia="宋体" w:hAnsi="宋体" w:hint="eastAsia"/>
                <w:sz w:val="18"/>
              </w:rPr>
              <w:t>指每周期的第几天。如果遇非交易日，则顺延到下一交易日。</w:t>
            </w: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272</w:t>
            </w:r>
          </w:p>
        </w:tc>
        <w:tc>
          <w:tcPr>
            <w:tcW w:w="2182" w:type="dxa"/>
          </w:tcPr>
          <w:p w:rsidR="00106707" w:rsidRDefault="00106707">
            <w:pPr>
              <w:snapToGrid w:val="0"/>
              <w:rPr>
                <w:rFonts w:ascii="宋体" w:eastAsia="宋体" w:hAnsi="宋体" w:hint="eastAsia"/>
                <w:sz w:val="18"/>
              </w:rPr>
            </w:pPr>
            <w:r>
              <w:rPr>
                <w:rFonts w:ascii="宋体" w:eastAsia="宋体" w:hAnsi="宋体" w:hint="eastAsia"/>
                <w:sz w:val="18"/>
              </w:rPr>
              <w:t>TotalVolumeofReinvestmentDividend</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sz w:val="18"/>
              </w:rPr>
            </w:pPr>
            <w:r>
              <w:rPr>
                <w:rFonts w:ascii="宋体" w:eastAsia="宋体" w:hAnsi="宋体"/>
                <w:color w:val="000000"/>
                <w:sz w:val="18"/>
              </w:rPr>
              <w:t>16</w:t>
            </w:r>
            <w:r>
              <w:rPr>
                <w:rFonts w:ascii="宋体" w:eastAsia="宋体" w:hAnsi="宋体" w:hint="eastAsia"/>
                <w:color w:val="000000"/>
                <w:sz w:val="18"/>
              </w:rPr>
              <w:t>（两位小数）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红利再投资份额总额</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273</w:t>
            </w:r>
          </w:p>
        </w:tc>
        <w:tc>
          <w:tcPr>
            <w:tcW w:w="2182" w:type="dxa"/>
          </w:tcPr>
          <w:p w:rsidR="00106707" w:rsidRDefault="00106707">
            <w:pPr>
              <w:snapToGrid w:val="0"/>
              <w:rPr>
                <w:rFonts w:ascii="宋体" w:eastAsia="宋体" w:hAnsi="宋体" w:hint="eastAsia"/>
                <w:sz w:val="18"/>
              </w:rPr>
            </w:pPr>
            <w:r>
              <w:rPr>
                <w:rFonts w:ascii="宋体" w:eastAsia="宋体" w:hAnsi="宋体"/>
                <w:sz w:val="18"/>
              </w:rPr>
              <w:t>Accumulative</w:t>
            </w:r>
            <w:r>
              <w:rPr>
                <w:rFonts w:ascii="宋体" w:eastAsia="宋体" w:hAnsi="宋体" w:hint="eastAsia"/>
                <w:sz w:val="18"/>
              </w:rPr>
              <w:t>NAV</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color w:val="000000"/>
                <w:sz w:val="18"/>
              </w:rPr>
            </w:pPr>
            <w:r>
              <w:rPr>
                <w:rFonts w:ascii="宋体" w:eastAsia="宋体" w:hAnsi="宋体"/>
                <w:sz w:val="18"/>
              </w:rPr>
              <w:t>7</w:t>
            </w:r>
            <w:r>
              <w:rPr>
                <w:rFonts w:ascii="宋体" w:eastAsia="宋体" w:hAnsi="宋体" w:hint="eastAsia"/>
                <w:sz w:val="18"/>
              </w:rPr>
              <w:t>（四位小数）</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累计基金单位净值</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274</w:t>
            </w:r>
          </w:p>
        </w:tc>
        <w:tc>
          <w:tcPr>
            <w:tcW w:w="2182" w:type="dxa"/>
          </w:tcPr>
          <w:p w:rsidR="00106707" w:rsidRDefault="00106707">
            <w:pPr>
              <w:pStyle w:val="11"/>
              <w:pBdr>
                <w:bottom w:val="none" w:sz="0" w:space="0" w:color="auto"/>
              </w:pBdr>
              <w:rPr>
                <w:rFonts w:ascii="宋体" w:hAnsi="宋体" w:hint="eastAsia"/>
              </w:rPr>
            </w:pPr>
            <w:r>
              <w:rPr>
                <w:rFonts w:ascii="宋体" w:hAnsi="宋体" w:hint="eastAsia"/>
              </w:rPr>
              <w:t>ShareRegisterDate</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A</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8</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份额注册日期</w:t>
            </w:r>
          </w:p>
        </w:tc>
        <w:tc>
          <w:tcPr>
            <w:tcW w:w="2390" w:type="dxa"/>
          </w:tcPr>
          <w:p w:rsidR="00106707"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color w:val="000000"/>
                <w:sz w:val="18"/>
              </w:rPr>
              <w:t>275</w:t>
            </w:r>
          </w:p>
        </w:tc>
        <w:tc>
          <w:tcPr>
            <w:tcW w:w="2182" w:type="dxa"/>
          </w:tcPr>
          <w:p w:rsidR="00106707" w:rsidRDefault="00106707">
            <w:pPr>
              <w:snapToGrid w:val="0"/>
              <w:rPr>
                <w:rFonts w:ascii="宋体" w:eastAsia="宋体" w:hAnsi="宋体" w:hint="eastAsia"/>
                <w:sz w:val="18"/>
              </w:rPr>
            </w:pPr>
            <w:r>
              <w:rPr>
                <w:rFonts w:ascii="宋体" w:eastAsia="宋体" w:hAnsi="宋体" w:hint="eastAsia"/>
                <w:color w:val="000000"/>
                <w:sz w:val="18"/>
              </w:rPr>
              <w:t>LargeBuy</w:t>
            </w:r>
            <w:r>
              <w:rPr>
                <w:rFonts w:ascii="宋体" w:eastAsia="宋体" w:hAnsi="宋体"/>
                <w:color w:val="000000"/>
                <w:sz w:val="18"/>
              </w:rPr>
              <w:t>Flag</w:t>
            </w:r>
          </w:p>
        </w:tc>
        <w:tc>
          <w:tcPr>
            <w:tcW w:w="720" w:type="dxa"/>
          </w:tcPr>
          <w:p w:rsidR="00106707" w:rsidRDefault="00106707">
            <w:pPr>
              <w:snapToGrid w:val="0"/>
              <w:rPr>
                <w:rFonts w:ascii="宋体" w:eastAsia="宋体" w:hAnsi="宋体" w:hint="eastAsia"/>
                <w:sz w:val="18"/>
              </w:rPr>
            </w:pPr>
            <w:r>
              <w:rPr>
                <w:rFonts w:ascii="宋体" w:eastAsia="宋体" w:hAnsi="宋体"/>
                <w:color w:val="000000"/>
                <w:sz w:val="18"/>
              </w:rPr>
              <w:t>A</w:t>
            </w:r>
          </w:p>
        </w:tc>
        <w:tc>
          <w:tcPr>
            <w:tcW w:w="950" w:type="dxa"/>
          </w:tcPr>
          <w:p w:rsidR="00106707" w:rsidRDefault="00106707">
            <w:pPr>
              <w:snapToGrid w:val="0"/>
              <w:rPr>
                <w:rFonts w:ascii="宋体" w:eastAsia="宋体" w:hAnsi="宋体"/>
                <w:color w:val="000000"/>
                <w:sz w:val="18"/>
              </w:rPr>
            </w:pPr>
            <w:r>
              <w:rPr>
                <w:rFonts w:ascii="宋体" w:eastAsia="宋体" w:hAnsi="宋体"/>
                <w:color w:val="000000"/>
                <w:sz w:val="18"/>
              </w:rPr>
              <w:t>1</w:t>
            </w:r>
          </w:p>
        </w:tc>
        <w:tc>
          <w:tcPr>
            <w:tcW w:w="2030" w:type="dxa"/>
          </w:tcPr>
          <w:p w:rsidR="00106707" w:rsidRDefault="00106707">
            <w:pPr>
              <w:snapToGrid w:val="0"/>
              <w:rPr>
                <w:rFonts w:ascii="宋体" w:eastAsia="宋体" w:hAnsi="宋体" w:hint="eastAsia"/>
                <w:sz w:val="18"/>
              </w:rPr>
            </w:pPr>
            <w:r>
              <w:rPr>
                <w:rFonts w:ascii="宋体" w:eastAsia="宋体" w:hAnsi="宋体" w:hint="eastAsia"/>
                <w:color w:val="000000"/>
                <w:sz w:val="18"/>
              </w:rPr>
              <w:t>巨额购买处理标志</w:t>
            </w:r>
          </w:p>
        </w:tc>
        <w:tc>
          <w:tcPr>
            <w:tcW w:w="2390" w:type="dxa"/>
          </w:tcPr>
          <w:p w:rsidR="00106707" w:rsidRDefault="00106707">
            <w:pPr>
              <w:snapToGrid w:val="0"/>
              <w:rPr>
                <w:rFonts w:ascii="宋体" w:eastAsia="宋体" w:hAnsi="宋体" w:hint="eastAsia"/>
                <w:sz w:val="18"/>
              </w:rPr>
            </w:pPr>
            <w:r>
              <w:rPr>
                <w:rFonts w:ascii="宋体" w:eastAsia="宋体" w:hAnsi="宋体" w:hint="eastAsia"/>
                <w:color w:val="000000"/>
                <w:sz w:val="18"/>
              </w:rPr>
              <w:t>0-取消，1-顺延</w:t>
            </w: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color w:val="000000"/>
                <w:sz w:val="18"/>
              </w:rPr>
              <w:t>276</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FeeCalculator</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A</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1</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color w:val="000000"/>
                <w:sz w:val="18"/>
              </w:rPr>
              <w:t>计费人</w:t>
            </w:r>
          </w:p>
        </w:tc>
        <w:tc>
          <w:tcPr>
            <w:tcW w:w="2390" w:type="dxa"/>
          </w:tcPr>
          <w:p w:rsidR="00106707" w:rsidRDefault="00106707">
            <w:pPr>
              <w:snapToGrid w:val="0"/>
              <w:rPr>
                <w:rFonts w:ascii="宋体" w:eastAsia="宋体" w:hAnsi="宋体" w:hint="eastAsia"/>
                <w:sz w:val="18"/>
              </w:rPr>
            </w:pPr>
            <w:r>
              <w:rPr>
                <w:rFonts w:ascii="宋体" w:eastAsia="宋体" w:hAnsi="宋体" w:hint="eastAsia"/>
                <w:sz w:val="18"/>
              </w:rPr>
              <w:t>0-TA计费  1-基金计费</w:t>
            </w:r>
          </w:p>
        </w:tc>
      </w:tr>
      <w:tr w:rsidR="00106707">
        <w:tblPrEx>
          <w:tblCellMar>
            <w:top w:w="0" w:type="dxa"/>
            <w:bottom w:w="0" w:type="dxa"/>
          </w:tblCellMar>
        </w:tblPrEx>
        <w:trPr>
          <w:jc w:val="center"/>
        </w:trPr>
        <w:tc>
          <w:tcPr>
            <w:tcW w:w="921" w:type="dxa"/>
            <w:gridSpan w:val="2"/>
          </w:tcPr>
          <w:p w:rsidR="00106707" w:rsidRDefault="00106707">
            <w:pPr>
              <w:pStyle w:val="affa"/>
              <w:tabs>
                <w:tab w:val="clear" w:pos="4153"/>
                <w:tab w:val="clear" w:pos="8306"/>
              </w:tabs>
              <w:autoSpaceDE w:val="0"/>
              <w:autoSpaceDN w:val="0"/>
              <w:adjustRightInd w:val="0"/>
              <w:rPr>
                <w:rFonts w:ascii="宋体" w:eastAsia="宋体" w:hAnsi="宋体" w:hint="eastAsia"/>
                <w:color w:val="000000"/>
              </w:rPr>
            </w:pPr>
            <w:r>
              <w:rPr>
                <w:rFonts w:ascii="宋体" w:eastAsia="宋体" w:hAnsi="宋体" w:hint="eastAsia"/>
              </w:rPr>
              <w:t>277</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sz w:val="18"/>
              </w:rPr>
              <w:t>IndiAcctCfmRate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sz w:val="18"/>
              </w:rPr>
              <w:t>5(四位小数)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sz w:val="18"/>
              </w:rPr>
              <w:t>个人账户确认比例</w:t>
            </w:r>
          </w:p>
        </w:tc>
        <w:tc>
          <w:tcPr>
            <w:tcW w:w="2390" w:type="dxa"/>
          </w:tcPr>
          <w:p w:rsidR="00106707" w:rsidRDefault="00106707">
            <w:pPr>
              <w:snapToGrid w:val="0"/>
              <w:rPr>
                <w:rFonts w:ascii="宋体" w:eastAsia="宋体" w:hAnsi="宋体" w:hint="eastAsia"/>
                <w:color w:val="FF0000"/>
                <w:sz w:val="18"/>
              </w:rPr>
            </w:pP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sz w:val="18"/>
              </w:rPr>
              <w:t>278</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sz w:val="18"/>
              </w:rPr>
              <w:t>InstAcctCfmRate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sz w:val="18"/>
              </w:rPr>
              <w:t>5(四位小数)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sz w:val="18"/>
              </w:rPr>
              <w:t>机构账户确认比例</w:t>
            </w:r>
          </w:p>
        </w:tc>
        <w:tc>
          <w:tcPr>
            <w:tcW w:w="2390" w:type="dxa"/>
          </w:tcPr>
          <w:p w:rsidR="00106707" w:rsidRDefault="00106707">
            <w:pPr>
              <w:snapToGrid w:val="0"/>
              <w:rPr>
                <w:rFonts w:ascii="宋体" w:eastAsia="宋体" w:hAnsi="宋体" w:hint="eastAsia"/>
                <w:color w:val="FF0000"/>
                <w:sz w:val="18"/>
              </w:rPr>
            </w:pP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color w:val="000000"/>
                <w:sz w:val="18"/>
              </w:rPr>
            </w:pPr>
            <w:r>
              <w:rPr>
                <w:rFonts w:ascii="宋体" w:eastAsia="宋体" w:hAnsi="宋体" w:hint="eastAsia"/>
                <w:sz w:val="18"/>
              </w:rPr>
              <w:t>279</w:t>
            </w:r>
          </w:p>
        </w:tc>
        <w:tc>
          <w:tcPr>
            <w:tcW w:w="2182" w:type="dxa"/>
          </w:tcPr>
          <w:p w:rsidR="00106707" w:rsidRDefault="00106707">
            <w:pPr>
              <w:snapToGrid w:val="0"/>
              <w:rPr>
                <w:rFonts w:ascii="宋体" w:eastAsia="宋体" w:hAnsi="宋体" w:hint="eastAsia"/>
                <w:color w:val="000000"/>
                <w:sz w:val="18"/>
              </w:rPr>
            </w:pPr>
            <w:r>
              <w:rPr>
                <w:rFonts w:ascii="宋体" w:eastAsia="宋体" w:hAnsi="宋体" w:hint="eastAsia"/>
                <w:sz w:val="18"/>
              </w:rPr>
              <w:t>GenAcctCfmRate</w:t>
            </w:r>
          </w:p>
        </w:tc>
        <w:tc>
          <w:tcPr>
            <w:tcW w:w="720" w:type="dxa"/>
          </w:tcPr>
          <w:p w:rsidR="00106707" w:rsidRDefault="00106707">
            <w:pPr>
              <w:snapToGrid w:val="0"/>
              <w:rPr>
                <w:rFonts w:ascii="宋体" w:eastAsia="宋体" w:hAnsi="宋体" w:hint="eastAsia"/>
                <w:color w:val="000000"/>
                <w:sz w:val="18"/>
              </w:rPr>
            </w:pPr>
            <w:r>
              <w:rPr>
                <w:rFonts w:ascii="宋体" w:eastAsia="宋体" w:hAnsi="宋体" w:hint="eastAsia"/>
                <w:sz w:val="18"/>
              </w:rPr>
              <w:t>N</w:t>
            </w:r>
          </w:p>
        </w:tc>
        <w:tc>
          <w:tcPr>
            <w:tcW w:w="950" w:type="dxa"/>
          </w:tcPr>
          <w:p w:rsidR="00106707" w:rsidRDefault="00106707">
            <w:pPr>
              <w:snapToGrid w:val="0"/>
              <w:rPr>
                <w:rFonts w:ascii="宋体" w:eastAsia="宋体" w:hAnsi="宋体" w:hint="eastAsia"/>
                <w:color w:val="000000"/>
                <w:sz w:val="18"/>
              </w:rPr>
            </w:pPr>
            <w:r>
              <w:rPr>
                <w:rFonts w:ascii="宋体" w:eastAsia="宋体" w:hAnsi="宋体" w:hint="eastAsia"/>
                <w:sz w:val="18"/>
              </w:rPr>
              <w:t>5(四位小数)</w:t>
            </w:r>
          </w:p>
        </w:tc>
        <w:tc>
          <w:tcPr>
            <w:tcW w:w="2030" w:type="dxa"/>
          </w:tcPr>
          <w:p w:rsidR="00106707" w:rsidRDefault="00106707">
            <w:pPr>
              <w:snapToGrid w:val="0"/>
              <w:rPr>
                <w:rFonts w:ascii="宋体" w:eastAsia="宋体" w:hAnsi="宋体" w:hint="eastAsia"/>
                <w:color w:val="000000"/>
                <w:sz w:val="18"/>
              </w:rPr>
            </w:pPr>
            <w:r>
              <w:rPr>
                <w:rFonts w:ascii="宋体" w:eastAsia="宋体" w:hAnsi="宋体" w:hint="eastAsia"/>
                <w:sz w:val="18"/>
              </w:rPr>
              <w:t>综合账户确认比例</w:t>
            </w:r>
          </w:p>
        </w:tc>
        <w:tc>
          <w:tcPr>
            <w:tcW w:w="2390" w:type="dxa"/>
          </w:tcPr>
          <w:p w:rsidR="00106707" w:rsidRDefault="00106707">
            <w:pPr>
              <w:snapToGrid w:val="0"/>
              <w:rPr>
                <w:rFonts w:ascii="宋体" w:eastAsia="宋体" w:hAnsi="宋体" w:hint="eastAsia"/>
                <w:color w:val="FF0000"/>
                <w:sz w:val="18"/>
              </w:rPr>
            </w:pP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280</w:t>
            </w:r>
          </w:p>
        </w:tc>
        <w:tc>
          <w:tcPr>
            <w:tcW w:w="2182" w:type="dxa"/>
          </w:tcPr>
          <w:p w:rsidR="00106707" w:rsidRDefault="00106707">
            <w:pPr>
              <w:snapToGrid w:val="0"/>
              <w:rPr>
                <w:rFonts w:ascii="宋体" w:eastAsia="宋体" w:hAnsi="宋体" w:hint="eastAsia"/>
                <w:sz w:val="18"/>
              </w:rPr>
            </w:pPr>
            <w:r>
              <w:rPr>
                <w:rFonts w:ascii="宋体" w:hAnsi="宋体" w:hint="eastAsia"/>
                <w:sz w:val="18"/>
              </w:rPr>
              <w:t>VarietyCode</w:t>
            </w:r>
            <w:r>
              <w:rPr>
                <w:rFonts w:ascii="宋体" w:hAnsi="宋体"/>
                <w:sz w:val="18"/>
              </w:rPr>
              <w:t>OfPeriodicSubs</w:t>
            </w:r>
          </w:p>
        </w:tc>
        <w:tc>
          <w:tcPr>
            <w:tcW w:w="720" w:type="dxa"/>
          </w:tcPr>
          <w:p w:rsidR="00106707" w:rsidRDefault="00106707">
            <w:pPr>
              <w:snapToGrid w:val="0"/>
              <w:rPr>
                <w:rFonts w:ascii="宋体" w:eastAsia="宋体" w:hAnsi="宋体" w:hint="eastAsia"/>
                <w:sz w:val="18"/>
              </w:rPr>
            </w:pPr>
            <w:r>
              <w:rPr>
                <w:rFonts w:ascii="宋体" w:eastAsia="宋体" w:hAnsi="宋体" w:hint="eastAsia"/>
                <w:sz w:val="18"/>
              </w:rPr>
              <w:t>C</w:t>
            </w:r>
          </w:p>
        </w:tc>
        <w:tc>
          <w:tcPr>
            <w:tcW w:w="950" w:type="dxa"/>
          </w:tcPr>
          <w:p w:rsidR="00106707" w:rsidRDefault="00106707">
            <w:pPr>
              <w:snapToGrid w:val="0"/>
              <w:rPr>
                <w:rFonts w:ascii="宋体" w:eastAsia="宋体" w:hAnsi="宋体" w:hint="eastAsia"/>
                <w:sz w:val="18"/>
              </w:rPr>
            </w:pPr>
            <w:r>
              <w:rPr>
                <w:rFonts w:ascii="宋体" w:eastAsia="宋体" w:hAnsi="宋体" w:hint="eastAsia"/>
                <w:sz w:val="18"/>
              </w:rPr>
              <w:t>5</w:t>
            </w:r>
          </w:p>
        </w:tc>
        <w:tc>
          <w:tcPr>
            <w:tcW w:w="2030" w:type="dxa"/>
          </w:tcPr>
          <w:p w:rsidR="00106707" w:rsidRDefault="00106707">
            <w:pPr>
              <w:snapToGrid w:val="0"/>
              <w:rPr>
                <w:rFonts w:ascii="宋体" w:eastAsia="宋体" w:hAnsi="宋体" w:hint="eastAsia"/>
                <w:sz w:val="18"/>
              </w:rPr>
            </w:pPr>
            <w:r>
              <w:rPr>
                <w:rFonts w:ascii="宋体" w:eastAsia="宋体" w:hAnsi="宋体" w:hint="eastAsia"/>
                <w:sz w:val="18"/>
              </w:rPr>
              <w:t>定时定额品种代码</w:t>
            </w:r>
          </w:p>
        </w:tc>
        <w:tc>
          <w:tcPr>
            <w:tcW w:w="2390" w:type="dxa"/>
          </w:tcPr>
          <w:p w:rsidR="00106707" w:rsidRDefault="00106707">
            <w:pPr>
              <w:snapToGrid w:val="0"/>
              <w:rPr>
                <w:rFonts w:ascii="宋体" w:eastAsia="宋体" w:hAnsi="宋体" w:hint="eastAsia"/>
                <w:color w:val="FF0000"/>
                <w:sz w:val="18"/>
              </w:rPr>
            </w:pPr>
          </w:p>
        </w:tc>
      </w:tr>
      <w:tr w:rsidR="00106707">
        <w:tblPrEx>
          <w:tblCellMar>
            <w:top w:w="0" w:type="dxa"/>
            <w:bottom w:w="0" w:type="dxa"/>
          </w:tblCellMar>
        </w:tblPrEx>
        <w:trPr>
          <w:jc w:val="center"/>
        </w:trPr>
        <w:tc>
          <w:tcPr>
            <w:tcW w:w="921" w:type="dxa"/>
            <w:gridSpan w:val="2"/>
          </w:tcPr>
          <w:p w:rsidR="00106707" w:rsidRDefault="00106707">
            <w:pPr>
              <w:autoSpaceDE w:val="0"/>
              <w:autoSpaceDN w:val="0"/>
              <w:adjustRightInd w:val="0"/>
              <w:snapToGrid w:val="0"/>
              <w:jc w:val="center"/>
              <w:rPr>
                <w:rFonts w:ascii="宋体" w:eastAsia="宋体" w:hAnsi="宋体" w:hint="eastAsia"/>
                <w:sz w:val="18"/>
              </w:rPr>
            </w:pPr>
            <w:r>
              <w:rPr>
                <w:rFonts w:ascii="宋体" w:eastAsia="宋体" w:hAnsi="宋体" w:hint="eastAsia"/>
                <w:sz w:val="18"/>
              </w:rPr>
              <w:t>281</w:t>
            </w:r>
          </w:p>
        </w:tc>
        <w:tc>
          <w:tcPr>
            <w:tcW w:w="2182" w:type="dxa"/>
          </w:tcPr>
          <w:p w:rsidR="00106707" w:rsidRPr="001F5C11" w:rsidRDefault="00106707">
            <w:pPr>
              <w:snapToGrid w:val="0"/>
              <w:rPr>
                <w:rFonts w:ascii="宋体" w:hAnsi="宋体" w:hint="eastAsia"/>
                <w:sz w:val="18"/>
              </w:rPr>
            </w:pPr>
            <w:r w:rsidRPr="001F5C11">
              <w:rPr>
                <w:rFonts w:ascii="宋体" w:hAnsi="宋体"/>
                <w:sz w:val="18"/>
              </w:rPr>
              <w:t>SerialNoOfPeriodicSubs</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5</w:t>
            </w:r>
          </w:p>
        </w:tc>
        <w:tc>
          <w:tcPr>
            <w:tcW w:w="203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定时定额申购序号</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282</w:t>
            </w:r>
          </w:p>
        </w:tc>
        <w:tc>
          <w:tcPr>
            <w:tcW w:w="2182" w:type="dxa"/>
            <w:vAlign w:val="center"/>
          </w:tcPr>
          <w:p w:rsidR="00106707" w:rsidRPr="001F5C11" w:rsidRDefault="00106707">
            <w:pPr>
              <w:rPr>
                <w:sz w:val="18"/>
              </w:rPr>
            </w:pPr>
            <w:r w:rsidRPr="001F5C11">
              <w:rPr>
                <w:sz w:val="18"/>
              </w:rPr>
              <w:t>CorpName</w:t>
            </w:r>
          </w:p>
        </w:tc>
        <w:tc>
          <w:tcPr>
            <w:tcW w:w="720" w:type="dxa"/>
            <w:vAlign w:val="center"/>
          </w:tcPr>
          <w:p w:rsidR="00106707" w:rsidRPr="001F5C11" w:rsidRDefault="00106707">
            <w:pPr>
              <w:rPr>
                <w:rFonts w:ascii="宋体" w:hAnsi="宋体"/>
                <w:sz w:val="18"/>
              </w:rPr>
            </w:pPr>
            <w:r w:rsidRPr="001F5C11">
              <w:rPr>
                <w:rFonts w:hint="eastAsia"/>
                <w:sz w:val="18"/>
              </w:rPr>
              <w:t>C</w:t>
            </w:r>
          </w:p>
        </w:tc>
        <w:tc>
          <w:tcPr>
            <w:tcW w:w="950" w:type="dxa"/>
            <w:vAlign w:val="center"/>
          </w:tcPr>
          <w:p w:rsidR="00106707" w:rsidRPr="001F5C11" w:rsidRDefault="00106707">
            <w:pPr>
              <w:rPr>
                <w:rFonts w:ascii="宋体" w:hAnsi="宋体"/>
                <w:sz w:val="18"/>
              </w:rPr>
            </w:pPr>
            <w:r w:rsidRPr="001F5C11">
              <w:rPr>
                <w:rFonts w:hint="eastAsia"/>
                <w:sz w:val="18"/>
              </w:rPr>
              <w:t>40</w:t>
            </w:r>
          </w:p>
        </w:tc>
        <w:tc>
          <w:tcPr>
            <w:tcW w:w="2030" w:type="dxa"/>
            <w:vAlign w:val="center"/>
          </w:tcPr>
          <w:p w:rsidR="00106707" w:rsidRPr="001F5C11" w:rsidRDefault="00106707">
            <w:pPr>
              <w:rPr>
                <w:rFonts w:ascii="宋体" w:eastAsia="宋体" w:hAnsi="宋体"/>
                <w:sz w:val="18"/>
              </w:rPr>
            </w:pPr>
            <w:r w:rsidRPr="001F5C11">
              <w:rPr>
                <w:rFonts w:ascii="宋体" w:eastAsia="宋体" w:hAnsi="宋体" w:hint="eastAsia"/>
                <w:sz w:val="18"/>
              </w:rPr>
              <w:t>工作单位名称</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283</w:t>
            </w:r>
          </w:p>
        </w:tc>
        <w:tc>
          <w:tcPr>
            <w:tcW w:w="2182"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RefundAmount</w:t>
            </w:r>
          </w:p>
        </w:tc>
        <w:tc>
          <w:tcPr>
            <w:tcW w:w="720" w:type="dxa"/>
          </w:tcPr>
          <w:p w:rsidR="00106707" w:rsidRPr="001F5C11" w:rsidRDefault="00106707">
            <w:pPr>
              <w:rPr>
                <w:rFonts w:ascii="宋体" w:eastAsia="宋体" w:hAnsi="宋体" w:hint="eastAsia"/>
                <w:sz w:val="18"/>
              </w:rPr>
            </w:pPr>
            <w:r w:rsidRPr="001F5C11">
              <w:rPr>
                <w:rFonts w:ascii="宋体" w:eastAsia="宋体" w:hAnsi="宋体"/>
                <w:sz w:val="18"/>
              </w:rPr>
              <w:t>N</w:t>
            </w:r>
          </w:p>
        </w:tc>
        <w:tc>
          <w:tcPr>
            <w:tcW w:w="950" w:type="dxa"/>
          </w:tcPr>
          <w:p w:rsidR="00106707" w:rsidRPr="001F5C11" w:rsidRDefault="00106707">
            <w:pPr>
              <w:rPr>
                <w:rFonts w:ascii="宋体" w:eastAsia="宋体" w:hAnsi="宋体"/>
                <w:sz w:val="18"/>
              </w:rPr>
            </w:pPr>
            <w:r w:rsidRPr="001F5C11">
              <w:rPr>
                <w:rFonts w:ascii="宋体" w:eastAsia="宋体" w:hAnsi="宋体"/>
                <w:sz w:val="18"/>
              </w:rPr>
              <w:t>16（两位小数）</w:t>
            </w:r>
          </w:p>
        </w:tc>
        <w:tc>
          <w:tcPr>
            <w:tcW w:w="203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退款金额</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284</w:t>
            </w:r>
          </w:p>
        </w:tc>
        <w:tc>
          <w:tcPr>
            <w:tcW w:w="2182" w:type="dxa"/>
          </w:tcPr>
          <w:p w:rsidR="00106707" w:rsidRPr="001F5C11" w:rsidRDefault="00106707">
            <w:pPr>
              <w:snapToGrid w:val="0"/>
              <w:rPr>
                <w:rFonts w:ascii="宋体" w:eastAsia="宋体" w:hAnsi="宋体" w:hint="eastAsia"/>
                <w:sz w:val="18"/>
              </w:rPr>
            </w:pPr>
            <w:r w:rsidRPr="001F5C11">
              <w:rPr>
                <w:rFonts w:ascii="宋体" w:eastAsia="宋体" w:hAnsi="宋体"/>
                <w:sz w:val="18"/>
              </w:rPr>
              <w:t>SecuritiesAccountID</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10</w:t>
            </w:r>
          </w:p>
        </w:tc>
        <w:tc>
          <w:tcPr>
            <w:tcW w:w="203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证券账号</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285</w:t>
            </w:r>
          </w:p>
        </w:tc>
        <w:tc>
          <w:tcPr>
            <w:tcW w:w="2182"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SalePercent</w:t>
            </w:r>
          </w:p>
        </w:tc>
        <w:tc>
          <w:tcPr>
            <w:tcW w:w="720" w:type="dxa"/>
          </w:tcPr>
          <w:p w:rsidR="00106707" w:rsidRPr="001F5C11" w:rsidRDefault="00106707">
            <w:pPr>
              <w:widowControl/>
              <w:rPr>
                <w:rFonts w:ascii="宋体" w:eastAsia="宋体" w:hAnsi="宋体"/>
                <w:kern w:val="0"/>
                <w:sz w:val="18"/>
              </w:rPr>
            </w:pPr>
            <w:r w:rsidRPr="001F5C11">
              <w:rPr>
                <w:rFonts w:ascii="宋体" w:eastAsia="宋体" w:hAnsi="宋体"/>
                <w:kern w:val="0"/>
                <w:sz w:val="18"/>
              </w:rPr>
              <w:t>N</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kern w:val="0"/>
                <w:sz w:val="18"/>
              </w:rPr>
              <w:t>8</w:t>
            </w:r>
            <w:r w:rsidRPr="001F5C11">
              <w:rPr>
                <w:rFonts w:ascii="宋体" w:eastAsia="宋体" w:hAnsi="宋体"/>
                <w:kern w:val="0"/>
                <w:sz w:val="18"/>
              </w:rPr>
              <w:t>(</w:t>
            </w:r>
            <w:r w:rsidRPr="001F5C11">
              <w:rPr>
                <w:rFonts w:ascii="宋体" w:eastAsia="宋体" w:hAnsi="宋体" w:hint="eastAsia"/>
                <w:kern w:val="0"/>
                <w:sz w:val="18"/>
              </w:rPr>
              <w:t>五</w:t>
            </w:r>
            <w:r w:rsidRPr="001F5C11">
              <w:rPr>
                <w:rFonts w:ascii="宋体" w:eastAsia="宋体" w:hAnsi="宋体"/>
                <w:kern w:val="0"/>
                <w:sz w:val="18"/>
              </w:rPr>
              <w:t>位小数)</w:t>
            </w:r>
          </w:p>
        </w:tc>
        <w:tc>
          <w:tcPr>
            <w:tcW w:w="203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配售比例</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286</w:t>
            </w:r>
          </w:p>
        </w:tc>
        <w:tc>
          <w:tcPr>
            <w:tcW w:w="2182" w:type="dxa"/>
          </w:tcPr>
          <w:p w:rsidR="00106707" w:rsidRPr="001F5C11" w:rsidRDefault="00106707">
            <w:pPr>
              <w:snapToGrid w:val="0"/>
              <w:rPr>
                <w:rFonts w:ascii="宋体" w:hAnsi="宋体" w:hint="eastAsia"/>
                <w:sz w:val="18"/>
              </w:rPr>
            </w:pPr>
            <w:r w:rsidRPr="001F5C11">
              <w:rPr>
                <w:rFonts w:ascii="宋体" w:hAnsi="宋体" w:hint="eastAsia"/>
                <w:sz w:val="18"/>
              </w:rPr>
              <w:t>CertValidDate</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A</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证件有效日期</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287</w:t>
            </w:r>
          </w:p>
        </w:tc>
        <w:tc>
          <w:tcPr>
            <w:tcW w:w="2182" w:type="dxa"/>
          </w:tcPr>
          <w:p w:rsidR="00106707" w:rsidRPr="001F5C11" w:rsidRDefault="00106707">
            <w:pPr>
              <w:snapToGrid w:val="0"/>
              <w:rPr>
                <w:rFonts w:ascii="宋体" w:hAnsi="宋体" w:hint="eastAsia"/>
                <w:sz w:val="18"/>
              </w:rPr>
            </w:pPr>
            <w:r w:rsidRPr="001F5C11">
              <w:rPr>
                <w:rFonts w:ascii="宋体" w:hAnsi="宋体" w:hint="eastAsia"/>
                <w:sz w:val="18"/>
              </w:rPr>
              <w:t>InstTranCertValidDate</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A</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机构经办人身份证件有效日期</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288</w:t>
            </w:r>
          </w:p>
        </w:tc>
        <w:tc>
          <w:tcPr>
            <w:tcW w:w="2182" w:type="dxa"/>
          </w:tcPr>
          <w:p w:rsidR="00106707" w:rsidRPr="001F5C11" w:rsidRDefault="00106707">
            <w:pPr>
              <w:snapToGrid w:val="0"/>
              <w:rPr>
                <w:rFonts w:ascii="宋体" w:hAnsi="宋体"/>
                <w:sz w:val="18"/>
              </w:rPr>
            </w:pPr>
            <w:r w:rsidRPr="001F5C11">
              <w:rPr>
                <w:rFonts w:ascii="宋体" w:hAnsi="宋体" w:hint="eastAsia"/>
                <w:sz w:val="18"/>
              </w:rPr>
              <w:t>InstReprCertValidDate</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A</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机构法人身份证件有效日期</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289</w:t>
            </w:r>
          </w:p>
        </w:tc>
        <w:tc>
          <w:tcPr>
            <w:tcW w:w="2182" w:type="dxa"/>
          </w:tcPr>
          <w:p w:rsidR="00106707" w:rsidRPr="001F5C11" w:rsidRDefault="00106707">
            <w:pPr>
              <w:snapToGrid w:val="0"/>
              <w:rPr>
                <w:rFonts w:ascii="宋体" w:hAnsi="宋体" w:hint="eastAsia"/>
                <w:sz w:val="18"/>
              </w:rPr>
            </w:pPr>
            <w:r w:rsidRPr="001F5C11">
              <w:rPr>
                <w:rFonts w:ascii="宋体" w:hAnsi="宋体" w:hint="eastAsia"/>
                <w:sz w:val="18"/>
              </w:rPr>
              <w:t>ClientRiskRate</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客户风险等级</w:t>
            </w:r>
          </w:p>
        </w:tc>
        <w:tc>
          <w:tcPr>
            <w:tcW w:w="2390" w:type="dxa"/>
          </w:tcPr>
          <w:p w:rsidR="00BF542C" w:rsidRPr="001F5C11" w:rsidRDefault="00BF542C" w:rsidP="00417370">
            <w:pPr>
              <w:snapToGrid w:val="0"/>
              <w:rPr>
                <w:rFonts w:ascii="宋体" w:eastAsia="宋体" w:hAnsi="宋体"/>
                <w:sz w:val="18"/>
              </w:rPr>
            </w:pPr>
            <w:r w:rsidRPr="001F5C11">
              <w:rPr>
                <w:rFonts w:ascii="宋体" w:eastAsia="宋体" w:hAnsi="宋体"/>
                <w:sz w:val="18"/>
              </w:rPr>
              <w:t>1-</w:t>
            </w:r>
            <w:r w:rsidRPr="001F5C11">
              <w:rPr>
                <w:rFonts w:ascii="宋体" w:eastAsia="宋体" w:hAnsi="宋体" w:hint="eastAsia"/>
                <w:sz w:val="18"/>
              </w:rPr>
              <w:t>低风险承受能力</w:t>
            </w:r>
          </w:p>
          <w:p w:rsidR="00BF542C" w:rsidRPr="001F5C11" w:rsidRDefault="00BF542C" w:rsidP="00417370">
            <w:pPr>
              <w:snapToGrid w:val="0"/>
              <w:rPr>
                <w:rFonts w:ascii="宋体" w:eastAsia="宋体" w:hAnsi="宋体"/>
                <w:sz w:val="18"/>
              </w:rPr>
            </w:pPr>
            <w:r w:rsidRPr="001F5C11">
              <w:rPr>
                <w:rFonts w:ascii="宋体" w:eastAsia="宋体" w:hAnsi="宋体"/>
                <w:sz w:val="18"/>
              </w:rPr>
              <w:t>2-</w:t>
            </w:r>
            <w:r w:rsidRPr="001F5C11">
              <w:rPr>
                <w:rFonts w:ascii="宋体" w:eastAsia="宋体" w:hAnsi="宋体" w:hint="eastAsia"/>
                <w:sz w:val="18"/>
              </w:rPr>
              <w:t>较低风险承受能力</w:t>
            </w:r>
          </w:p>
          <w:p w:rsidR="00BF542C" w:rsidRPr="001F5C11" w:rsidRDefault="00BF542C" w:rsidP="00417370">
            <w:pPr>
              <w:snapToGrid w:val="0"/>
              <w:rPr>
                <w:rFonts w:ascii="宋体" w:eastAsia="宋体" w:hAnsi="宋体"/>
                <w:sz w:val="18"/>
              </w:rPr>
            </w:pPr>
            <w:r w:rsidRPr="001F5C11">
              <w:rPr>
                <w:rFonts w:ascii="宋体" w:eastAsia="宋体" w:hAnsi="宋体"/>
                <w:sz w:val="18"/>
              </w:rPr>
              <w:t>3-</w:t>
            </w:r>
            <w:r w:rsidRPr="001F5C11">
              <w:rPr>
                <w:rFonts w:ascii="宋体" w:eastAsia="宋体" w:hAnsi="宋体" w:hint="eastAsia"/>
                <w:sz w:val="18"/>
              </w:rPr>
              <w:t>中等风险承受能力</w:t>
            </w:r>
          </w:p>
          <w:p w:rsidR="00BF542C" w:rsidRPr="001F5C11" w:rsidRDefault="00BF542C" w:rsidP="00417370">
            <w:pPr>
              <w:snapToGrid w:val="0"/>
              <w:rPr>
                <w:rFonts w:ascii="宋体" w:eastAsia="宋体" w:hAnsi="宋体"/>
                <w:sz w:val="18"/>
              </w:rPr>
            </w:pPr>
            <w:r w:rsidRPr="001F5C11">
              <w:rPr>
                <w:rFonts w:ascii="宋体" w:eastAsia="宋体" w:hAnsi="宋体"/>
                <w:sz w:val="18"/>
              </w:rPr>
              <w:t>4-</w:t>
            </w:r>
            <w:r w:rsidRPr="001F5C11">
              <w:rPr>
                <w:rFonts w:ascii="宋体" w:eastAsia="宋体" w:hAnsi="宋体" w:hint="eastAsia"/>
                <w:sz w:val="18"/>
              </w:rPr>
              <w:t>较高风险承受能力</w:t>
            </w:r>
          </w:p>
          <w:p w:rsidR="00106707" w:rsidRPr="001F5C11" w:rsidRDefault="00BF542C" w:rsidP="00417370">
            <w:pPr>
              <w:snapToGrid w:val="0"/>
              <w:rPr>
                <w:rFonts w:ascii="宋体" w:eastAsia="宋体" w:hAnsi="宋体" w:hint="eastAsia"/>
                <w:sz w:val="18"/>
              </w:rPr>
            </w:pPr>
            <w:r w:rsidRPr="001F5C11">
              <w:rPr>
                <w:rFonts w:ascii="宋体" w:eastAsia="宋体" w:hAnsi="宋体"/>
                <w:sz w:val="18"/>
              </w:rPr>
              <w:t>5-</w:t>
            </w:r>
            <w:r w:rsidRPr="001F5C11">
              <w:rPr>
                <w:rFonts w:ascii="宋体" w:eastAsia="宋体" w:hAnsi="宋体" w:hint="eastAsia"/>
                <w:sz w:val="18"/>
              </w:rPr>
              <w:t>高风险承受能力</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290</w:t>
            </w:r>
          </w:p>
        </w:tc>
        <w:tc>
          <w:tcPr>
            <w:tcW w:w="2182" w:type="dxa"/>
          </w:tcPr>
          <w:p w:rsidR="00106707" w:rsidRPr="001F5C11" w:rsidRDefault="00106707">
            <w:pPr>
              <w:snapToGrid w:val="0"/>
              <w:rPr>
                <w:rFonts w:ascii="宋体" w:hAnsi="宋体" w:hint="eastAsia"/>
                <w:sz w:val="18"/>
              </w:rPr>
            </w:pPr>
            <w:r w:rsidRPr="001F5C11">
              <w:rPr>
                <w:rFonts w:ascii="宋体" w:hAnsi="宋体" w:hint="eastAsia"/>
                <w:sz w:val="18"/>
              </w:rPr>
              <w:t>InstReprManageRange</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2</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机构法人经营范围</w:t>
            </w:r>
          </w:p>
        </w:tc>
        <w:tc>
          <w:tcPr>
            <w:tcW w:w="239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01-农、林、牧、渔业 02-采矿业03-制造业 04-电力、燃气及水的生产和供应业 05-建筑业 06-交通运输、仓储和邮政业</w:t>
            </w:r>
            <w:r w:rsidRPr="001F5C11">
              <w:rPr>
                <w:rFonts w:ascii="宋体" w:eastAsia="宋体" w:hAnsi="宋体"/>
                <w:sz w:val="18"/>
              </w:rPr>
              <w:t xml:space="preserve">  </w:t>
            </w:r>
            <w:r w:rsidRPr="001F5C11">
              <w:rPr>
                <w:rFonts w:ascii="宋体" w:eastAsia="宋体" w:hAnsi="宋体" w:hint="eastAsia"/>
                <w:sz w:val="18"/>
              </w:rPr>
              <w:t xml:space="preserve">07-信息传输、计算机服务和软件业 08-批发和零售业 09-住宿和餐饮业 10-金融业 11-房地产业 12-租赁和商务服务业 13-科学研究、技术服务和地质勘查业 14-水利、环境和公共设施管理业 15-居民服务和其他服务业 16-教育 17-卫生、社会保障和社会福利业 18-文化、体育和娱乐业 19-公共管理与社会组织 20-国际组织 </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291</w:t>
            </w:r>
          </w:p>
        </w:tc>
        <w:tc>
          <w:tcPr>
            <w:tcW w:w="2182" w:type="dxa"/>
          </w:tcPr>
          <w:p w:rsidR="00106707" w:rsidRPr="001F5C11" w:rsidRDefault="00106707">
            <w:pPr>
              <w:snapToGrid w:val="0"/>
              <w:rPr>
                <w:rFonts w:ascii="宋体" w:hAnsi="宋体" w:hint="eastAsia"/>
                <w:sz w:val="18"/>
              </w:rPr>
            </w:pPr>
            <w:r w:rsidRPr="001F5C11">
              <w:rPr>
                <w:rFonts w:ascii="宋体" w:hAnsi="宋体" w:hint="eastAsia"/>
                <w:sz w:val="18"/>
              </w:rPr>
              <w:t>ControlHolder</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80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控股股东</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292</w:t>
            </w:r>
          </w:p>
        </w:tc>
        <w:tc>
          <w:tcPr>
            <w:tcW w:w="2182" w:type="dxa"/>
          </w:tcPr>
          <w:p w:rsidR="00106707" w:rsidRPr="001F5C11" w:rsidRDefault="00106707">
            <w:pPr>
              <w:snapToGrid w:val="0"/>
              <w:rPr>
                <w:rFonts w:ascii="宋体" w:hAnsi="宋体" w:hint="eastAsia"/>
                <w:sz w:val="18"/>
              </w:rPr>
            </w:pPr>
            <w:r w:rsidRPr="001F5C11">
              <w:rPr>
                <w:rFonts w:ascii="宋体" w:hAnsi="宋体" w:hint="eastAsia"/>
                <w:sz w:val="18"/>
              </w:rPr>
              <w:t>ActualController</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80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实际控制人</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293</w:t>
            </w:r>
          </w:p>
        </w:tc>
        <w:tc>
          <w:tcPr>
            <w:tcW w:w="2182" w:type="dxa"/>
          </w:tcPr>
          <w:p w:rsidR="00106707" w:rsidRPr="001F5C11" w:rsidRDefault="00106707">
            <w:pPr>
              <w:rPr>
                <w:rFonts w:ascii="宋体" w:eastAsia="宋体" w:hAnsi="宋体" w:hint="eastAsia"/>
                <w:sz w:val="18"/>
              </w:rPr>
            </w:pPr>
            <w:r w:rsidRPr="001F5C11">
              <w:rPr>
                <w:rFonts w:ascii="宋体" w:eastAsia="宋体" w:hAnsi="宋体" w:hint="eastAsia"/>
                <w:sz w:val="18"/>
              </w:rPr>
              <w:t>MarriageStatus</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婚姻状况</w:t>
            </w:r>
          </w:p>
        </w:tc>
        <w:tc>
          <w:tcPr>
            <w:tcW w:w="239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0-未婚  1-已婚</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294</w:t>
            </w:r>
          </w:p>
        </w:tc>
        <w:tc>
          <w:tcPr>
            <w:tcW w:w="2182" w:type="dxa"/>
          </w:tcPr>
          <w:p w:rsidR="00106707" w:rsidRPr="001F5C11" w:rsidRDefault="00106707">
            <w:pPr>
              <w:rPr>
                <w:rFonts w:ascii="宋体" w:eastAsia="宋体" w:hAnsi="宋体" w:hint="eastAsia"/>
                <w:sz w:val="18"/>
              </w:rPr>
            </w:pPr>
            <w:r w:rsidRPr="001F5C11">
              <w:rPr>
                <w:rFonts w:ascii="宋体" w:eastAsia="宋体" w:hAnsi="宋体" w:hint="eastAsia"/>
                <w:sz w:val="18"/>
              </w:rPr>
              <w:t>FamilyNum</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2</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家庭人口数</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295</w:t>
            </w:r>
          </w:p>
        </w:tc>
        <w:tc>
          <w:tcPr>
            <w:tcW w:w="2182" w:type="dxa"/>
          </w:tcPr>
          <w:p w:rsidR="00106707" w:rsidRPr="001F5C11" w:rsidRDefault="00106707">
            <w:pPr>
              <w:rPr>
                <w:rFonts w:ascii="宋体" w:eastAsia="宋体" w:hAnsi="宋体" w:hint="eastAsia"/>
                <w:sz w:val="18"/>
              </w:rPr>
            </w:pPr>
            <w:r w:rsidRPr="001F5C11">
              <w:rPr>
                <w:rFonts w:ascii="宋体" w:eastAsia="宋体" w:hAnsi="宋体" w:hint="eastAsia"/>
                <w:sz w:val="18"/>
              </w:rPr>
              <w:t>Penates</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pPr>
              <w:rPr>
                <w:rFonts w:ascii="宋体" w:eastAsia="宋体" w:hAnsi="宋体" w:hint="eastAsia"/>
                <w:sz w:val="18"/>
              </w:rPr>
            </w:pPr>
            <w:r w:rsidRPr="001F5C11">
              <w:rPr>
                <w:rFonts w:ascii="宋体" w:eastAsia="宋体" w:hAnsi="宋体"/>
                <w:sz w:val="18"/>
              </w:rPr>
              <w:t>16（两位小数）</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家庭资产</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296</w:t>
            </w:r>
          </w:p>
        </w:tc>
        <w:tc>
          <w:tcPr>
            <w:tcW w:w="2182" w:type="dxa"/>
          </w:tcPr>
          <w:p w:rsidR="00106707" w:rsidRPr="001F5C11" w:rsidRDefault="00106707">
            <w:pPr>
              <w:rPr>
                <w:rFonts w:ascii="宋体" w:eastAsia="宋体" w:hAnsi="宋体" w:hint="eastAsia"/>
                <w:sz w:val="18"/>
              </w:rPr>
            </w:pPr>
            <w:r w:rsidRPr="001F5C11">
              <w:rPr>
                <w:rFonts w:ascii="宋体" w:eastAsia="宋体" w:hAnsi="宋体" w:hint="eastAsia"/>
                <w:sz w:val="18"/>
              </w:rPr>
              <w:t>MediaHobby</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媒体偏好</w:t>
            </w:r>
          </w:p>
        </w:tc>
        <w:tc>
          <w:tcPr>
            <w:tcW w:w="239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0-网络  1-广播 2-电视 3-报刊 4-其它</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297</w:t>
            </w:r>
          </w:p>
        </w:tc>
        <w:tc>
          <w:tcPr>
            <w:tcW w:w="2182" w:type="dxa"/>
          </w:tcPr>
          <w:p w:rsidR="00106707" w:rsidRPr="001F5C11" w:rsidRDefault="00106707">
            <w:pPr>
              <w:snapToGrid w:val="0"/>
              <w:rPr>
                <w:rFonts w:ascii="宋体" w:hAnsi="宋体" w:hint="eastAsia"/>
                <w:sz w:val="18"/>
              </w:rPr>
            </w:pPr>
            <w:r w:rsidRPr="001F5C11">
              <w:rPr>
                <w:rFonts w:ascii="宋体" w:hAnsi="宋体"/>
                <w:sz w:val="18"/>
              </w:rPr>
              <w:t>CustomerNo</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12</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TA客户编号</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298</w:t>
            </w:r>
          </w:p>
        </w:tc>
        <w:tc>
          <w:tcPr>
            <w:tcW w:w="2182" w:type="dxa"/>
            <w:vAlign w:val="center"/>
          </w:tcPr>
          <w:p w:rsidR="00106707" w:rsidRPr="001F5C11" w:rsidRDefault="00106707">
            <w:pPr>
              <w:rPr>
                <w:rFonts w:ascii="宋体" w:eastAsia="宋体" w:hAnsi="宋体"/>
                <w:sz w:val="18"/>
              </w:rPr>
            </w:pPr>
            <w:r w:rsidRPr="001F5C11">
              <w:rPr>
                <w:rFonts w:ascii="宋体" w:eastAsia="宋体" w:hAnsi="宋体"/>
                <w:kern w:val="0"/>
                <w:sz w:val="18"/>
              </w:rPr>
              <w:t>Ration</w:t>
            </w:r>
            <w:r w:rsidRPr="001F5C11">
              <w:rPr>
                <w:rFonts w:ascii="宋体" w:eastAsia="宋体" w:hAnsi="宋体" w:hint="eastAsia"/>
                <w:sz w:val="18"/>
              </w:rPr>
              <w:t>ProtocolNo</w:t>
            </w:r>
          </w:p>
        </w:tc>
        <w:tc>
          <w:tcPr>
            <w:tcW w:w="72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vAlign w:val="center"/>
          </w:tcPr>
          <w:p w:rsidR="00106707" w:rsidRPr="001F5C11" w:rsidRDefault="00106707">
            <w:pPr>
              <w:rPr>
                <w:rFonts w:ascii="宋体" w:eastAsia="宋体" w:hAnsi="宋体"/>
                <w:sz w:val="18"/>
              </w:rPr>
            </w:pPr>
            <w:r w:rsidRPr="001F5C11">
              <w:rPr>
                <w:rFonts w:ascii="宋体" w:eastAsia="宋体" w:hAnsi="宋体" w:hint="eastAsia"/>
                <w:sz w:val="18"/>
              </w:rPr>
              <w:t>20</w:t>
            </w:r>
          </w:p>
        </w:tc>
        <w:tc>
          <w:tcPr>
            <w:tcW w:w="2030" w:type="dxa"/>
            <w:vAlign w:val="center"/>
          </w:tcPr>
          <w:p w:rsidR="00106707" w:rsidRPr="001F5C11" w:rsidRDefault="00106707">
            <w:pPr>
              <w:rPr>
                <w:rFonts w:ascii="宋体" w:eastAsia="宋体" w:hAnsi="宋体"/>
                <w:sz w:val="18"/>
              </w:rPr>
            </w:pPr>
            <w:r w:rsidRPr="001F5C11">
              <w:rPr>
                <w:rFonts w:ascii="宋体" w:eastAsia="宋体" w:hAnsi="宋体" w:hint="eastAsia"/>
                <w:sz w:val="18"/>
              </w:rPr>
              <w:t>定期定额协议号</w:t>
            </w:r>
          </w:p>
        </w:tc>
        <w:tc>
          <w:tcPr>
            <w:tcW w:w="2390" w:type="dxa"/>
          </w:tcPr>
          <w:p w:rsidR="00106707" w:rsidRPr="001F5C11" w:rsidRDefault="00106707">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299</w:t>
            </w:r>
          </w:p>
        </w:tc>
        <w:tc>
          <w:tcPr>
            <w:tcW w:w="2182"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kern w:val="0"/>
                <w:sz w:val="18"/>
              </w:rPr>
              <w:t>RationType</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定期定额种类</w:t>
            </w:r>
          </w:p>
        </w:tc>
        <w:tc>
          <w:tcPr>
            <w:tcW w:w="2390" w:type="dxa"/>
          </w:tcPr>
          <w:p w:rsidR="00106707" w:rsidRPr="001F5C11" w:rsidRDefault="00106707">
            <w:pPr>
              <w:widowControl/>
              <w:rPr>
                <w:rFonts w:ascii="宋体" w:eastAsia="宋体" w:hAnsi="宋体" w:hint="eastAsia"/>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300</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BreachFee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pPr>
              <w:rPr>
                <w:rFonts w:ascii="宋体" w:eastAsia="宋体" w:hAnsi="宋体" w:hint="eastAsia"/>
                <w:sz w:val="18"/>
              </w:rPr>
            </w:pPr>
            <w:r w:rsidRPr="001F5C11">
              <w:rPr>
                <w:rFonts w:ascii="宋体" w:eastAsia="宋体" w:hAnsi="宋体"/>
                <w:kern w:val="0"/>
                <w:sz w:val="18"/>
              </w:rPr>
              <w:t>16(两位小数)</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违约金</w:t>
            </w:r>
          </w:p>
        </w:tc>
        <w:tc>
          <w:tcPr>
            <w:tcW w:w="2390" w:type="dxa"/>
            <w:vAlign w:val="center"/>
          </w:tcPr>
          <w:p w:rsidR="00106707" w:rsidRPr="001F5C11" w:rsidRDefault="00106707">
            <w:pPr>
              <w:rPr>
                <w:rFonts w:ascii="宋体" w:eastAsia="宋体" w:hAnsi="宋体"/>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301</w:t>
            </w:r>
          </w:p>
        </w:tc>
        <w:tc>
          <w:tcPr>
            <w:tcW w:w="2182" w:type="dxa"/>
            <w:vAlign w:val="center"/>
          </w:tcPr>
          <w:p w:rsidR="00106707" w:rsidRPr="001F5C11" w:rsidRDefault="00106707">
            <w:pPr>
              <w:rPr>
                <w:rFonts w:ascii="宋体" w:eastAsia="宋体" w:hAnsi="宋体"/>
                <w:sz w:val="18"/>
              </w:rPr>
            </w:pPr>
            <w:r w:rsidRPr="001F5C11">
              <w:rPr>
                <w:rFonts w:ascii="宋体" w:eastAsia="宋体" w:hAnsi="宋体"/>
                <w:sz w:val="18"/>
              </w:rPr>
              <w:t>SalesPromotion</w:t>
            </w:r>
          </w:p>
        </w:tc>
        <w:tc>
          <w:tcPr>
            <w:tcW w:w="720" w:type="dxa"/>
            <w:vAlign w:val="center"/>
          </w:tcPr>
          <w:p w:rsidR="00106707" w:rsidRPr="001F5C11" w:rsidRDefault="00106707">
            <w:pPr>
              <w:rPr>
                <w:rFonts w:ascii="宋体" w:eastAsia="宋体" w:hAnsi="宋体"/>
                <w:sz w:val="18"/>
              </w:rPr>
            </w:pPr>
            <w:r w:rsidRPr="001F5C11">
              <w:rPr>
                <w:rFonts w:ascii="宋体" w:eastAsia="宋体" w:hAnsi="宋体"/>
                <w:sz w:val="18"/>
              </w:rPr>
              <w:t>C</w:t>
            </w:r>
          </w:p>
        </w:tc>
        <w:tc>
          <w:tcPr>
            <w:tcW w:w="950" w:type="dxa"/>
            <w:vAlign w:val="center"/>
          </w:tcPr>
          <w:p w:rsidR="00106707" w:rsidRPr="001F5C11" w:rsidRDefault="00106707">
            <w:pPr>
              <w:rPr>
                <w:rFonts w:ascii="宋体" w:eastAsia="宋体" w:hAnsi="宋体"/>
                <w:sz w:val="18"/>
              </w:rPr>
            </w:pPr>
            <w:r w:rsidRPr="001F5C11">
              <w:rPr>
                <w:rFonts w:ascii="宋体" w:eastAsia="宋体" w:hAnsi="宋体" w:hint="eastAsia"/>
                <w:sz w:val="18"/>
              </w:rPr>
              <w:t>3</w:t>
            </w:r>
          </w:p>
        </w:tc>
        <w:tc>
          <w:tcPr>
            <w:tcW w:w="2030" w:type="dxa"/>
            <w:vAlign w:val="center"/>
          </w:tcPr>
          <w:p w:rsidR="00106707" w:rsidRPr="001F5C11" w:rsidRDefault="00106707">
            <w:pPr>
              <w:rPr>
                <w:rFonts w:ascii="宋体" w:eastAsia="宋体" w:hAnsi="宋体"/>
                <w:sz w:val="18"/>
              </w:rPr>
            </w:pPr>
            <w:r w:rsidRPr="001F5C11">
              <w:rPr>
                <w:rFonts w:ascii="宋体" w:eastAsia="宋体" w:hAnsi="宋体" w:hint="eastAsia"/>
                <w:sz w:val="18"/>
              </w:rPr>
              <w:t>促销活动代码</w:t>
            </w:r>
          </w:p>
        </w:tc>
        <w:tc>
          <w:tcPr>
            <w:tcW w:w="2390" w:type="dxa"/>
            <w:vAlign w:val="center"/>
          </w:tcPr>
          <w:p w:rsidR="00106707" w:rsidRPr="001F5C11" w:rsidRDefault="00106707">
            <w:pPr>
              <w:rPr>
                <w:rFonts w:ascii="宋体" w:eastAsia="宋体" w:hAnsi="宋体"/>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302</w:t>
            </w:r>
          </w:p>
        </w:tc>
        <w:tc>
          <w:tcPr>
            <w:tcW w:w="2182" w:type="dxa"/>
            <w:vAlign w:val="center"/>
          </w:tcPr>
          <w:p w:rsidR="00106707" w:rsidRPr="001F5C11" w:rsidRDefault="00106707">
            <w:pPr>
              <w:rPr>
                <w:rFonts w:ascii="宋体" w:eastAsia="宋体" w:hAnsi="宋体"/>
                <w:sz w:val="18"/>
              </w:rPr>
            </w:pPr>
            <w:r w:rsidRPr="001F5C11">
              <w:rPr>
                <w:rFonts w:ascii="宋体" w:eastAsia="宋体" w:hAnsi="宋体"/>
                <w:sz w:val="18"/>
              </w:rPr>
              <w:t>AcceptMethod</w:t>
            </w:r>
          </w:p>
        </w:tc>
        <w:tc>
          <w:tcPr>
            <w:tcW w:w="720" w:type="dxa"/>
            <w:vAlign w:val="center"/>
          </w:tcPr>
          <w:p w:rsidR="00106707" w:rsidRPr="001F5C11" w:rsidRDefault="00106707">
            <w:pPr>
              <w:rPr>
                <w:rFonts w:ascii="宋体" w:eastAsia="宋体" w:hAnsi="宋体"/>
                <w:sz w:val="18"/>
              </w:rPr>
            </w:pPr>
            <w:r w:rsidRPr="001F5C11">
              <w:rPr>
                <w:rFonts w:ascii="宋体" w:eastAsia="宋体" w:hAnsi="宋体"/>
                <w:sz w:val="18"/>
              </w:rPr>
              <w:t>C</w:t>
            </w:r>
          </w:p>
        </w:tc>
        <w:tc>
          <w:tcPr>
            <w:tcW w:w="950" w:type="dxa"/>
            <w:vAlign w:val="center"/>
          </w:tcPr>
          <w:p w:rsidR="00106707" w:rsidRPr="001F5C11" w:rsidRDefault="00106707">
            <w:pPr>
              <w:rPr>
                <w:rFonts w:ascii="宋体" w:eastAsia="宋体" w:hAnsi="宋体"/>
                <w:sz w:val="18"/>
              </w:rPr>
            </w:pPr>
            <w:r w:rsidRPr="001F5C11">
              <w:rPr>
                <w:rFonts w:ascii="宋体" w:eastAsia="宋体" w:hAnsi="宋体" w:hint="eastAsia"/>
                <w:sz w:val="18"/>
              </w:rPr>
              <w:t>1</w:t>
            </w:r>
          </w:p>
        </w:tc>
        <w:tc>
          <w:tcPr>
            <w:tcW w:w="2030" w:type="dxa"/>
            <w:vAlign w:val="center"/>
          </w:tcPr>
          <w:p w:rsidR="00106707" w:rsidRPr="001F5C11" w:rsidRDefault="00106707">
            <w:pPr>
              <w:rPr>
                <w:rFonts w:ascii="宋体" w:eastAsia="宋体" w:hAnsi="宋体"/>
                <w:sz w:val="18"/>
              </w:rPr>
            </w:pPr>
            <w:r w:rsidRPr="001F5C11">
              <w:rPr>
                <w:rFonts w:ascii="宋体" w:eastAsia="宋体" w:hAnsi="宋体" w:hint="eastAsia"/>
                <w:sz w:val="18"/>
              </w:rPr>
              <w:t>受理方式</w:t>
            </w:r>
          </w:p>
        </w:tc>
        <w:tc>
          <w:tcPr>
            <w:tcW w:w="2390" w:type="dxa"/>
            <w:vAlign w:val="center"/>
          </w:tcPr>
          <w:p w:rsidR="00106707" w:rsidRPr="001F5C11" w:rsidRDefault="00106707">
            <w:pPr>
              <w:rPr>
                <w:rFonts w:ascii="宋体" w:eastAsia="宋体" w:hAnsi="宋体"/>
                <w:sz w:val="18"/>
              </w:rPr>
            </w:pPr>
            <w:r w:rsidRPr="001F5C11">
              <w:rPr>
                <w:rFonts w:ascii="宋体" w:eastAsia="宋体" w:hAnsi="宋体"/>
                <w:sz w:val="18"/>
              </w:rPr>
              <w:t>0-</w:t>
            </w:r>
            <w:r w:rsidRPr="001F5C11">
              <w:rPr>
                <w:rFonts w:ascii="宋体" w:eastAsia="宋体" w:hAnsi="宋体" w:hint="eastAsia"/>
                <w:sz w:val="18"/>
              </w:rPr>
              <w:t>柜台</w:t>
            </w:r>
            <w:r w:rsidRPr="001F5C11">
              <w:rPr>
                <w:rFonts w:ascii="宋体" w:eastAsia="宋体" w:hAnsi="宋体"/>
                <w:sz w:val="18"/>
              </w:rPr>
              <w:t>1-</w:t>
            </w:r>
            <w:r w:rsidRPr="001F5C11">
              <w:rPr>
                <w:rFonts w:ascii="宋体" w:eastAsia="宋体" w:hAnsi="宋体" w:hint="eastAsia"/>
                <w:sz w:val="18"/>
              </w:rPr>
              <w:t>电话</w:t>
            </w:r>
            <w:r w:rsidRPr="001F5C11">
              <w:rPr>
                <w:rFonts w:ascii="宋体" w:eastAsia="宋体" w:hAnsi="宋体"/>
                <w:sz w:val="18"/>
              </w:rPr>
              <w:t>2-</w:t>
            </w:r>
            <w:r w:rsidRPr="001F5C11">
              <w:rPr>
                <w:rFonts w:ascii="宋体" w:eastAsia="宋体" w:hAnsi="宋体" w:hint="eastAsia"/>
                <w:sz w:val="18"/>
              </w:rPr>
              <w:t>网上</w:t>
            </w:r>
            <w:r w:rsidRPr="001F5C11">
              <w:rPr>
                <w:rFonts w:ascii="宋体" w:eastAsia="宋体" w:hAnsi="宋体"/>
                <w:sz w:val="18"/>
              </w:rPr>
              <w:t>3-</w:t>
            </w:r>
            <w:r w:rsidRPr="001F5C11">
              <w:rPr>
                <w:rFonts w:ascii="宋体" w:eastAsia="宋体" w:hAnsi="宋体" w:hint="eastAsia"/>
                <w:sz w:val="18"/>
              </w:rPr>
              <w:t>自助</w:t>
            </w:r>
            <w:r w:rsidRPr="001F5C11">
              <w:rPr>
                <w:rFonts w:ascii="宋体" w:eastAsia="宋体" w:hAnsi="宋体"/>
                <w:sz w:val="18"/>
              </w:rPr>
              <w:t xml:space="preserve"> 4-</w:t>
            </w:r>
            <w:r w:rsidRPr="001F5C11">
              <w:rPr>
                <w:rFonts w:ascii="宋体" w:eastAsia="宋体" w:hAnsi="宋体" w:hint="eastAsia"/>
                <w:sz w:val="18"/>
              </w:rPr>
              <w:t>传真</w:t>
            </w:r>
            <w:r w:rsidRPr="001F5C11">
              <w:rPr>
                <w:rFonts w:ascii="宋体" w:eastAsia="宋体" w:hAnsi="宋体"/>
                <w:sz w:val="18"/>
              </w:rPr>
              <w:t xml:space="preserve"> </w:t>
            </w:r>
            <w:r w:rsidRPr="001F5C11">
              <w:rPr>
                <w:rFonts w:ascii="宋体" w:eastAsia="宋体" w:hAnsi="宋体" w:hint="eastAsia"/>
                <w:sz w:val="18"/>
              </w:rPr>
              <w:t>5</w:t>
            </w:r>
            <w:r w:rsidRPr="001F5C11">
              <w:rPr>
                <w:rFonts w:ascii="宋体" w:eastAsia="宋体" w:hAnsi="宋体"/>
                <w:sz w:val="18"/>
              </w:rPr>
              <w:t>-</w:t>
            </w:r>
            <w:r w:rsidRPr="001F5C11">
              <w:rPr>
                <w:rFonts w:ascii="宋体" w:eastAsia="宋体" w:hAnsi="宋体" w:hint="eastAsia"/>
                <w:sz w:val="18"/>
              </w:rPr>
              <w:t>其他</w:t>
            </w:r>
            <w:r w:rsidRPr="001F5C11">
              <w:rPr>
                <w:rFonts w:ascii="宋体" w:eastAsia="宋体" w:hAnsi="宋体"/>
                <w:sz w:val="18"/>
              </w:rPr>
              <w:t xml:space="preserve"> </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303</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ForceRedemptionType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强制赎回类型</w:t>
            </w:r>
          </w:p>
        </w:tc>
        <w:tc>
          <w:tcPr>
            <w:tcW w:w="2390" w:type="dxa"/>
          </w:tcPr>
          <w:p w:rsidR="00106707" w:rsidRPr="001F5C11" w:rsidRDefault="00106707">
            <w:pPr>
              <w:rPr>
                <w:rFonts w:ascii="宋体" w:eastAsia="宋体" w:hAnsi="宋体" w:hint="eastAsia"/>
                <w:sz w:val="18"/>
              </w:rPr>
            </w:pPr>
            <w:r w:rsidRPr="001F5C11">
              <w:rPr>
                <w:rFonts w:ascii="宋体" w:eastAsia="宋体" w:hAnsi="宋体" w:hint="eastAsia"/>
                <w:sz w:val="18"/>
              </w:rPr>
              <w:t>0-强制赎回，1-违约赎回，2-到期</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304</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AllowBreachRedempt</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允许违约赎回标志</w:t>
            </w:r>
          </w:p>
        </w:tc>
        <w:tc>
          <w:tcPr>
            <w:tcW w:w="2390" w:type="dxa"/>
          </w:tcPr>
          <w:p w:rsidR="00106707" w:rsidRPr="001F5C11" w:rsidRDefault="00106707">
            <w:pPr>
              <w:rPr>
                <w:rFonts w:ascii="宋体" w:eastAsia="宋体" w:hAnsi="宋体" w:hint="eastAsia"/>
                <w:sz w:val="18"/>
              </w:rPr>
            </w:pPr>
            <w:r w:rsidRPr="001F5C11">
              <w:rPr>
                <w:rFonts w:ascii="宋体" w:eastAsia="宋体" w:hAnsi="宋体" w:hint="eastAsia"/>
                <w:sz w:val="18"/>
              </w:rPr>
              <w:t>0-允许，1-不允许</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305</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PunishFee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pPr>
              <w:rPr>
                <w:rFonts w:ascii="宋体" w:eastAsia="宋体" w:hAnsi="宋体" w:hint="eastAsia"/>
                <w:sz w:val="18"/>
              </w:rPr>
            </w:pPr>
            <w:r w:rsidRPr="001F5C11">
              <w:rPr>
                <w:rFonts w:ascii="宋体" w:eastAsia="宋体" w:hAnsi="宋体"/>
                <w:kern w:val="0"/>
                <w:sz w:val="18"/>
              </w:rPr>
              <w:t>16(两位小数)</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惩罚性费用</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306</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BreachFeeBackToFund</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r w:rsidRPr="001F5C11">
              <w:rPr>
                <w:rFonts w:ascii="宋体" w:eastAsia="宋体" w:hAnsi="宋体"/>
                <w:kern w:val="0"/>
                <w:sz w:val="18"/>
              </w:rPr>
              <w:t>16(两位小数)</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违约金归基金资产金额</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vAlign w:val="center"/>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307</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FutureSubscribeDate</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A</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指定认购日期</w:t>
            </w:r>
          </w:p>
        </w:tc>
        <w:tc>
          <w:tcPr>
            <w:tcW w:w="2390" w:type="dxa"/>
            <w:vAlign w:val="center"/>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308</w:t>
            </w:r>
          </w:p>
        </w:tc>
        <w:tc>
          <w:tcPr>
            <w:tcW w:w="2182" w:type="dxa"/>
            <w:vAlign w:val="center"/>
          </w:tcPr>
          <w:p w:rsidR="00106707" w:rsidRPr="001F5C11" w:rsidRDefault="00106707">
            <w:pPr>
              <w:rPr>
                <w:rFonts w:ascii="宋体" w:eastAsia="宋体" w:hAnsi="宋体"/>
                <w:sz w:val="18"/>
              </w:rPr>
            </w:pPr>
            <w:r w:rsidRPr="001F5C11">
              <w:rPr>
                <w:rFonts w:ascii="宋体" w:eastAsia="宋体" w:hAnsi="宋体"/>
                <w:sz w:val="18"/>
              </w:rPr>
              <w:t>TotalDivident</w:t>
            </w:r>
          </w:p>
        </w:tc>
        <w:tc>
          <w:tcPr>
            <w:tcW w:w="72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kern w:val="0"/>
                <w:sz w:val="18"/>
              </w:rPr>
              <w:t>8</w:t>
            </w:r>
            <w:r w:rsidRPr="001F5C11">
              <w:rPr>
                <w:rFonts w:ascii="宋体" w:eastAsia="宋体" w:hAnsi="宋体"/>
                <w:kern w:val="0"/>
                <w:sz w:val="18"/>
              </w:rPr>
              <w:t>(</w:t>
            </w:r>
            <w:r w:rsidRPr="001F5C11">
              <w:rPr>
                <w:rFonts w:ascii="宋体" w:eastAsia="宋体" w:hAnsi="宋体" w:hint="eastAsia"/>
                <w:kern w:val="0"/>
                <w:sz w:val="18"/>
              </w:rPr>
              <w:t>五</w:t>
            </w:r>
            <w:r w:rsidRPr="001F5C11">
              <w:rPr>
                <w:rFonts w:ascii="宋体" w:eastAsia="宋体" w:hAnsi="宋体"/>
                <w:kern w:val="0"/>
                <w:sz w:val="18"/>
              </w:rPr>
              <w:t>位小数)</w:t>
            </w:r>
          </w:p>
        </w:tc>
        <w:tc>
          <w:tcPr>
            <w:tcW w:w="203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累积单位分红</w:t>
            </w:r>
          </w:p>
        </w:tc>
        <w:tc>
          <w:tcPr>
            <w:tcW w:w="2390" w:type="dxa"/>
          </w:tcPr>
          <w:p w:rsidR="00106707" w:rsidRPr="001F5C11" w:rsidRDefault="00106707">
            <w:pPr>
              <w:widowControl/>
              <w:rPr>
                <w:rFonts w:ascii="宋体" w:eastAsia="宋体" w:hAnsi="宋体"/>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309</w:t>
            </w:r>
          </w:p>
        </w:tc>
        <w:tc>
          <w:tcPr>
            <w:tcW w:w="2182" w:type="dxa"/>
            <w:vAlign w:val="center"/>
          </w:tcPr>
          <w:p w:rsidR="00106707" w:rsidRPr="001F5C11" w:rsidRDefault="00106707">
            <w:pPr>
              <w:rPr>
                <w:rFonts w:ascii="宋体" w:eastAsia="宋体" w:hAnsi="宋体"/>
                <w:sz w:val="18"/>
              </w:rPr>
            </w:pPr>
            <w:r w:rsidRPr="001F5C11">
              <w:rPr>
                <w:rFonts w:ascii="宋体" w:eastAsia="宋体" w:hAnsi="宋体"/>
                <w:sz w:val="18"/>
              </w:rPr>
              <w:t>ErrorDetail</w:t>
            </w:r>
          </w:p>
        </w:tc>
        <w:tc>
          <w:tcPr>
            <w:tcW w:w="72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60</w:t>
            </w:r>
          </w:p>
        </w:tc>
        <w:tc>
          <w:tcPr>
            <w:tcW w:w="203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出错详细信息</w:t>
            </w:r>
          </w:p>
        </w:tc>
        <w:tc>
          <w:tcPr>
            <w:tcW w:w="2390" w:type="dxa"/>
          </w:tcPr>
          <w:p w:rsidR="00106707" w:rsidRPr="001F5C11" w:rsidRDefault="00106707">
            <w:pPr>
              <w:widowControl/>
              <w:rPr>
                <w:rFonts w:ascii="宋体" w:eastAsia="宋体" w:hAnsi="宋体"/>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310</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FundType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2</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基金类型</w:t>
            </w:r>
          </w:p>
        </w:tc>
        <w:tc>
          <w:tcPr>
            <w:tcW w:w="2390" w:type="dxa"/>
          </w:tcPr>
          <w:p w:rsidR="00106707" w:rsidRPr="001F5C11" w:rsidRDefault="00106707">
            <w:pPr>
              <w:rPr>
                <w:rFonts w:ascii="宋体" w:eastAsia="宋体" w:hAnsi="宋体" w:hint="eastAsia"/>
                <w:sz w:val="18"/>
              </w:rPr>
            </w:pPr>
            <w:r w:rsidRPr="001F5C11">
              <w:rPr>
                <w:rFonts w:ascii="宋体" w:eastAsia="宋体" w:hAnsi="宋体" w:hint="eastAsia"/>
                <w:sz w:val="18"/>
              </w:rPr>
              <w:t>01-股票型02-债券型03-混合型04-货币型</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311</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PointsType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积分类型</w:t>
            </w:r>
          </w:p>
        </w:tc>
        <w:tc>
          <w:tcPr>
            <w:tcW w:w="2390" w:type="dxa"/>
          </w:tcPr>
          <w:p w:rsidR="00106707" w:rsidRPr="001F5C11" w:rsidRDefault="00106707">
            <w:pPr>
              <w:rPr>
                <w:rFonts w:ascii="宋体" w:eastAsia="宋体" w:hAnsi="宋体" w:hint="eastAsia"/>
                <w:sz w:val="18"/>
              </w:rPr>
            </w:pPr>
            <w:r w:rsidRPr="001F5C11">
              <w:rPr>
                <w:rFonts w:ascii="宋体" w:eastAsia="宋体" w:hAnsi="宋体" w:hint="eastAsia"/>
                <w:sz w:val="18"/>
              </w:rPr>
              <w:t>0-基金公司一般积分 1-利添利联名卡积分</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312</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Points</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15（两位小数）</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积分值</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313</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FundCorpCode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基金公司代码</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314</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FundServerTel</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30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基金公司客服电话</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315</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FundInternetAddress</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40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基金公司网站网址</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316</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PointsStatus</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积分状态</w:t>
            </w:r>
          </w:p>
        </w:tc>
        <w:tc>
          <w:tcPr>
            <w:tcW w:w="2390" w:type="dxa"/>
          </w:tcPr>
          <w:p w:rsidR="00106707" w:rsidRPr="001F5C11" w:rsidRDefault="00106707">
            <w:pPr>
              <w:rPr>
                <w:rFonts w:ascii="宋体" w:eastAsia="宋体" w:hAnsi="宋体" w:hint="eastAsia"/>
                <w:sz w:val="18"/>
              </w:rPr>
            </w:pPr>
            <w:r w:rsidRPr="001F5C11">
              <w:rPr>
                <w:rFonts w:ascii="宋体" w:eastAsia="宋体" w:hAnsi="宋体" w:hint="eastAsia"/>
                <w:sz w:val="18"/>
              </w:rPr>
              <w:t>0-正常 1-作废</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317</w:t>
            </w:r>
          </w:p>
        </w:tc>
        <w:tc>
          <w:tcPr>
            <w:tcW w:w="2182" w:type="dxa"/>
          </w:tcPr>
          <w:p w:rsidR="00106707" w:rsidRPr="001F5C11" w:rsidRDefault="00106707">
            <w:pPr>
              <w:rPr>
                <w:rFonts w:ascii="宋体" w:eastAsia="宋体" w:hAnsi="宋体" w:hint="eastAsia"/>
                <w:sz w:val="18"/>
              </w:rPr>
            </w:pPr>
            <w:r w:rsidRPr="001F5C11">
              <w:rPr>
                <w:rFonts w:ascii="宋体" w:eastAsia="宋体" w:hAnsi="宋体"/>
                <w:sz w:val="18"/>
              </w:rPr>
              <w:t>Announc</w:t>
            </w:r>
            <w:r w:rsidRPr="001F5C11">
              <w:rPr>
                <w:rFonts w:ascii="宋体" w:eastAsia="宋体" w:hAnsi="宋体" w:hint="eastAsia"/>
                <w:sz w:val="18"/>
              </w:rPr>
              <w:t>Flag</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公告标志</w:t>
            </w:r>
          </w:p>
        </w:tc>
        <w:tc>
          <w:tcPr>
            <w:tcW w:w="2390" w:type="dxa"/>
          </w:tcPr>
          <w:p w:rsidR="00106707" w:rsidRPr="001F5C11" w:rsidRDefault="00106707">
            <w:pPr>
              <w:rPr>
                <w:rFonts w:ascii="宋体" w:eastAsia="宋体" w:hAnsi="宋体" w:hint="eastAsia"/>
                <w:sz w:val="18"/>
              </w:rPr>
            </w:pPr>
            <w:r w:rsidRPr="001F5C11">
              <w:rPr>
                <w:rFonts w:ascii="宋体" w:eastAsia="宋体" w:hAnsi="宋体" w:hint="eastAsia"/>
                <w:sz w:val="18"/>
              </w:rPr>
              <w:t>0-公告  1-不公告</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318</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sz w:val="18"/>
              </w:rPr>
              <w:t>TransferPermitFlag</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跨市场转入允许标志</w:t>
            </w:r>
          </w:p>
        </w:tc>
        <w:tc>
          <w:tcPr>
            <w:tcW w:w="2390" w:type="dxa"/>
          </w:tcPr>
          <w:p w:rsidR="00106707" w:rsidRPr="001F5C11" w:rsidRDefault="00106707">
            <w:pPr>
              <w:rPr>
                <w:rFonts w:ascii="宋体" w:eastAsia="宋体" w:hAnsi="宋体" w:hint="eastAsia"/>
                <w:sz w:val="18"/>
              </w:rPr>
            </w:pPr>
            <w:r w:rsidRPr="001F5C11">
              <w:rPr>
                <w:rFonts w:ascii="宋体" w:eastAsia="宋体" w:hAnsi="宋体" w:hint="eastAsia"/>
                <w:sz w:val="18"/>
              </w:rPr>
              <w:t>0-允许，1-不允许</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319</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InstAccount</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30</w:t>
            </w:r>
          </w:p>
        </w:tc>
        <w:tc>
          <w:tcPr>
            <w:tcW w:w="2030" w:type="dxa"/>
          </w:tcPr>
          <w:p w:rsidR="00106707" w:rsidRPr="001F5C11" w:rsidRDefault="00106707">
            <w:pPr>
              <w:spacing w:line="240" w:lineRule="atLeast"/>
              <w:rPr>
                <w:rFonts w:ascii="宋体" w:eastAsia="宋体" w:hAnsi="宋体" w:hint="eastAsia"/>
                <w:sz w:val="18"/>
              </w:rPr>
            </w:pPr>
            <w:r w:rsidRPr="001F5C11">
              <w:rPr>
                <w:rFonts w:ascii="宋体" w:eastAsia="宋体" w:hAnsi="宋体" w:hint="eastAsia"/>
                <w:sz w:val="18"/>
              </w:rPr>
              <w:t>销售人结算法人</w:t>
            </w:r>
            <w:r w:rsidRPr="001F5C11">
              <w:rPr>
                <w:rFonts w:ascii="宋体" w:eastAsia="宋体" w:hAnsi="宋体"/>
                <w:sz w:val="18"/>
              </w:rPr>
              <w:t>资金帐</w:t>
            </w:r>
            <w:r w:rsidRPr="001F5C11">
              <w:rPr>
                <w:rFonts w:ascii="宋体" w:eastAsia="宋体" w:hAnsi="宋体" w:hint="eastAsia"/>
                <w:sz w:val="18"/>
              </w:rPr>
              <w:t>号</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320</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CapitalType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3</w:t>
            </w:r>
          </w:p>
        </w:tc>
        <w:tc>
          <w:tcPr>
            <w:tcW w:w="2030" w:type="dxa"/>
          </w:tcPr>
          <w:p w:rsidR="00106707" w:rsidRPr="001F5C11" w:rsidRDefault="00106707">
            <w:pPr>
              <w:spacing w:line="240" w:lineRule="atLeast"/>
              <w:rPr>
                <w:rFonts w:ascii="宋体" w:eastAsia="宋体" w:hAnsi="宋体"/>
                <w:sz w:val="18"/>
              </w:rPr>
            </w:pPr>
            <w:r w:rsidRPr="001F5C11">
              <w:rPr>
                <w:rFonts w:ascii="宋体" w:eastAsia="宋体" w:hAnsi="宋体"/>
                <w:sz w:val="18"/>
              </w:rPr>
              <w:t>资金类型</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321</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ReceOrPayFlag</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spacing w:line="240" w:lineRule="atLeast"/>
              <w:rPr>
                <w:rFonts w:ascii="宋体" w:eastAsia="宋体" w:hAnsi="宋体" w:hint="eastAsia"/>
                <w:sz w:val="18"/>
              </w:rPr>
            </w:pPr>
            <w:r w:rsidRPr="001F5C11">
              <w:rPr>
                <w:rFonts w:ascii="宋体" w:eastAsia="宋体" w:hAnsi="宋体" w:hint="eastAsia"/>
                <w:sz w:val="18"/>
              </w:rPr>
              <w:t>收付标志</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322</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CalculateDate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A</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清算日期</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323</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PayDate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A</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交收日期</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324</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SeatCode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6</w:t>
            </w:r>
          </w:p>
        </w:tc>
        <w:tc>
          <w:tcPr>
            <w:tcW w:w="2030" w:type="dxa"/>
          </w:tcPr>
          <w:p w:rsidR="00106707" w:rsidRPr="001F5C11" w:rsidRDefault="00106707">
            <w:pPr>
              <w:spacing w:line="240" w:lineRule="atLeast"/>
              <w:rPr>
                <w:rFonts w:ascii="宋体" w:eastAsia="宋体" w:hAnsi="宋体"/>
                <w:sz w:val="18"/>
              </w:rPr>
            </w:pPr>
            <w:r w:rsidRPr="001F5C11">
              <w:rPr>
                <w:rFonts w:ascii="宋体" w:eastAsia="宋体" w:hAnsi="宋体"/>
                <w:sz w:val="18"/>
              </w:rPr>
              <w:t>席位代码</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325</w:t>
            </w:r>
          </w:p>
        </w:tc>
        <w:tc>
          <w:tcPr>
            <w:tcW w:w="2182" w:type="dxa"/>
          </w:tcPr>
          <w:p w:rsidR="00106707" w:rsidRPr="001F5C11" w:rsidRDefault="00106707">
            <w:pPr>
              <w:snapToGrid w:val="0"/>
              <w:rPr>
                <w:rFonts w:ascii="宋体" w:eastAsia="宋体" w:hAnsi="宋体" w:hint="eastAsia"/>
                <w:sz w:val="18"/>
              </w:rPr>
            </w:pPr>
            <w:r w:rsidRPr="001F5C11">
              <w:rPr>
                <w:rFonts w:ascii="宋体" w:eastAsia="宋体" w:hAnsi="宋体"/>
                <w:sz w:val="18"/>
              </w:rPr>
              <w:t>Institution</w:t>
            </w:r>
            <w:r w:rsidRPr="001F5C11">
              <w:rPr>
                <w:rFonts w:ascii="宋体" w:eastAsia="宋体" w:hAnsi="宋体" w:hint="eastAsia"/>
                <w:sz w:val="18"/>
              </w:rPr>
              <w:t>Type</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机构类型</w:t>
            </w:r>
          </w:p>
        </w:tc>
        <w:tc>
          <w:tcPr>
            <w:tcW w:w="2390" w:type="dxa"/>
          </w:tcPr>
          <w:p w:rsidR="00D672D2" w:rsidRDefault="00D672D2" w:rsidP="00D672D2">
            <w:pPr>
              <w:snapToGrid w:val="0"/>
              <w:rPr>
                <w:rFonts w:ascii="宋体" w:eastAsia="宋体" w:hAnsi="宋体" w:hint="eastAsia"/>
                <w:sz w:val="18"/>
              </w:rPr>
            </w:pPr>
            <w:r>
              <w:rPr>
                <w:rFonts w:ascii="宋体" w:eastAsia="宋体" w:hAnsi="宋体" w:hint="eastAsia"/>
                <w:sz w:val="18"/>
              </w:rPr>
              <w:t>若为机构分类如下：</w:t>
            </w:r>
          </w:p>
          <w:p w:rsidR="00D672D2" w:rsidRPr="0065228F" w:rsidRDefault="00D672D2" w:rsidP="00D672D2">
            <w:pPr>
              <w:widowControl/>
              <w:rPr>
                <w:rFonts w:ascii="宋体" w:eastAsia="宋体" w:hAnsi="宋体"/>
                <w:sz w:val="18"/>
              </w:rPr>
            </w:pPr>
            <w:r>
              <w:rPr>
                <w:rFonts w:ascii="宋体" w:eastAsia="宋体" w:hAnsi="宋体" w:hint="eastAsia"/>
                <w:sz w:val="18"/>
              </w:rPr>
              <w:t>0-</w:t>
            </w:r>
            <w:r w:rsidRPr="00457D09">
              <w:rPr>
                <w:rFonts w:ascii="宋体" w:eastAsia="宋体" w:hAnsi="宋体" w:hint="eastAsia"/>
                <w:sz w:val="18"/>
              </w:rPr>
              <w:t>保险公司</w:t>
            </w:r>
            <w:r>
              <w:rPr>
                <w:rFonts w:ascii="宋体" w:eastAsia="宋体" w:hAnsi="宋体" w:hint="eastAsia"/>
                <w:sz w:val="18"/>
              </w:rPr>
              <w:t>，</w:t>
            </w:r>
            <w:r w:rsidRPr="00457D09">
              <w:rPr>
                <w:rFonts w:ascii="宋体" w:eastAsia="宋体" w:hAnsi="宋体" w:hint="eastAsia"/>
                <w:sz w:val="18"/>
              </w:rPr>
              <w:t>1</w:t>
            </w:r>
            <w:r>
              <w:rPr>
                <w:rFonts w:ascii="宋体" w:eastAsia="宋体" w:hAnsi="宋体" w:hint="eastAsia"/>
                <w:sz w:val="18"/>
              </w:rPr>
              <w:t>-</w:t>
            </w:r>
            <w:r w:rsidRPr="00457D09">
              <w:rPr>
                <w:rFonts w:ascii="宋体" w:eastAsia="宋体" w:hAnsi="宋体" w:hint="eastAsia"/>
                <w:sz w:val="18"/>
              </w:rPr>
              <w:t>基金管理公司</w:t>
            </w:r>
            <w:r>
              <w:rPr>
                <w:rFonts w:ascii="宋体" w:eastAsia="宋体" w:hAnsi="宋体" w:hint="eastAsia"/>
                <w:sz w:val="18"/>
              </w:rPr>
              <w:t>，3-</w:t>
            </w:r>
            <w:r w:rsidRPr="00457D09">
              <w:rPr>
                <w:rFonts w:ascii="宋体" w:eastAsia="宋体" w:hAnsi="宋体" w:hint="eastAsia"/>
                <w:sz w:val="18"/>
              </w:rPr>
              <w:t>信托公司</w:t>
            </w:r>
            <w:r>
              <w:rPr>
                <w:rFonts w:ascii="宋体" w:eastAsia="宋体" w:hAnsi="宋体" w:hint="eastAsia"/>
                <w:sz w:val="18"/>
              </w:rPr>
              <w:t>，4-</w:t>
            </w:r>
            <w:r w:rsidRPr="00457D09">
              <w:rPr>
                <w:rFonts w:ascii="宋体" w:eastAsia="宋体" w:hAnsi="宋体" w:hint="eastAsia"/>
                <w:sz w:val="18"/>
              </w:rPr>
              <w:t>证券公司</w:t>
            </w:r>
            <w:r>
              <w:rPr>
                <w:rFonts w:ascii="宋体" w:eastAsia="宋体" w:hAnsi="宋体" w:hint="eastAsia"/>
                <w:sz w:val="18"/>
              </w:rPr>
              <w:t>，8-</w:t>
            </w:r>
            <w:r w:rsidRPr="00457D09">
              <w:rPr>
                <w:rFonts w:ascii="宋体" w:eastAsia="宋体" w:hAnsi="宋体" w:hint="eastAsia"/>
                <w:sz w:val="18"/>
              </w:rPr>
              <w:t>其他</w:t>
            </w:r>
            <w:r>
              <w:rPr>
                <w:rFonts w:ascii="宋体" w:eastAsia="宋体" w:hAnsi="宋体" w:hint="eastAsia"/>
                <w:sz w:val="18"/>
              </w:rPr>
              <w:t>，9-</w:t>
            </w:r>
            <w:r w:rsidRPr="0065228F">
              <w:rPr>
                <w:rFonts w:ascii="宋体" w:eastAsia="宋体" w:hAnsi="宋体" w:hint="eastAsia"/>
                <w:sz w:val="18"/>
              </w:rPr>
              <w:t>银行；</w:t>
            </w:r>
            <w:r>
              <w:rPr>
                <w:rFonts w:ascii="宋体" w:eastAsia="宋体" w:hAnsi="宋体" w:hint="eastAsia"/>
                <w:sz w:val="18"/>
              </w:rPr>
              <w:t>A</w:t>
            </w:r>
            <w:r w:rsidRPr="0065228F">
              <w:rPr>
                <w:rFonts w:ascii="宋体" w:eastAsia="宋体" w:hAnsi="宋体" w:hint="eastAsia"/>
                <w:sz w:val="18"/>
              </w:rPr>
              <w:t>:私募基金管理人；</w:t>
            </w:r>
            <w:r>
              <w:rPr>
                <w:rFonts w:ascii="宋体" w:eastAsia="宋体" w:hAnsi="宋体" w:hint="eastAsia"/>
                <w:sz w:val="18"/>
              </w:rPr>
              <w:t>B</w:t>
            </w:r>
            <w:r w:rsidRPr="0065228F">
              <w:rPr>
                <w:rFonts w:ascii="宋体" w:eastAsia="宋体" w:hAnsi="宋体" w:hint="eastAsia"/>
                <w:sz w:val="18"/>
              </w:rPr>
              <w:t>:期货公司；</w:t>
            </w:r>
            <w:r>
              <w:rPr>
                <w:rFonts w:ascii="宋体" w:eastAsia="宋体" w:hAnsi="宋体" w:hint="eastAsia"/>
                <w:sz w:val="18"/>
              </w:rPr>
              <w:t>C-</w:t>
            </w:r>
            <w:r w:rsidRPr="00457D09">
              <w:rPr>
                <w:rFonts w:ascii="宋体" w:eastAsia="宋体" w:hAnsi="宋体" w:hint="eastAsia"/>
                <w:sz w:val="18"/>
              </w:rPr>
              <w:t>基金管理公司</w:t>
            </w:r>
            <w:r>
              <w:rPr>
                <w:rFonts w:ascii="宋体" w:eastAsia="宋体" w:hAnsi="宋体" w:hint="eastAsia"/>
                <w:sz w:val="18"/>
              </w:rPr>
              <w:t>子公司</w:t>
            </w:r>
            <w:r w:rsidRPr="0065228F">
              <w:rPr>
                <w:rFonts w:ascii="宋体" w:eastAsia="宋体" w:hAnsi="宋体" w:hint="eastAsia"/>
                <w:sz w:val="18"/>
              </w:rPr>
              <w:t>；</w:t>
            </w:r>
            <w:r>
              <w:rPr>
                <w:rFonts w:ascii="宋体" w:eastAsia="宋体" w:hAnsi="宋体" w:hint="eastAsia"/>
                <w:sz w:val="18"/>
              </w:rPr>
              <w:t>D-证券公司子公司</w:t>
            </w:r>
            <w:r w:rsidRPr="0065228F">
              <w:rPr>
                <w:rFonts w:ascii="宋体" w:eastAsia="宋体" w:hAnsi="宋体" w:hint="eastAsia"/>
                <w:sz w:val="18"/>
              </w:rPr>
              <w:t>；</w:t>
            </w:r>
            <w:r>
              <w:rPr>
                <w:rFonts w:ascii="宋体" w:eastAsia="宋体" w:hAnsi="宋体" w:hint="eastAsia"/>
                <w:sz w:val="18"/>
              </w:rPr>
              <w:t>E-期货公司子公司</w:t>
            </w:r>
            <w:r w:rsidRPr="0065228F">
              <w:rPr>
                <w:rFonts w:ascii="宋体" w:eastAsia="宋体" w:hAnsi="宋体" w:hint="eastAsia"/>
                <w:sz w:val="18"/>
              </w:rPr>
              <w:t>；</w:t>
            </w:r>
            <w:r>
              <w:rPr>
                <w:rFonts w:ascii="宋体" w:eastAsia="宋体" w:hAnsi="宋体" w:hint="eastAsia"/>
                <w:sz w:val="18"/>
              </w:rPr>
              <w:t>F-财务公司</w:t>
            </w:r>
            <w:r w:rsidRPr="0065228F">
              <w:rPr>
                <w:rFonts w:ascii="宋体" w:eastAsia="宋体" w:hAnsi="宋体" w:hint="eastAsia"/>
                <w:sz w:val="18"/>
              </w:rPr>
              <w:t>；</w:t>
            </w:r>
            <w:r>
              <w:rPr>
                <w:rFonts w:ascii="宋体" w:eastAsia="宋体" w:hAnsi="宋体" w:hint="eastAsia"/>
                <w:sz w:val="18"/>
              </w:rPr>
              <w:t>G</w:t>
            </w:r>
            <w:r w:rsidRPr="0065228F">
              <w:rPr>
                <w:rFonts w:ascii="宋体" w:eastAsia="宋体" w:hAnsi="宋体" w:hint="eastAsia"/>
                <w:sz w:val="18"/>
              </w:rPr>
              <w:t>:其他境内金融机构；</w:t>
            </w:r>
            <w:r>
              <w:rPr>
                <w:rFonts w:ascii="宋体" w:eastAsia="宋体" w:hAnsi="宋体" w:hint="eastAsia"/>
                <w:sz w:val="18"/>
              </w:rPr>
              <w:t>H</w:t>
            </w:r>
            <w:r w:rsidRPr="0065228F">
              <w:rPr>
                <w:rFonts w:ascii="宋体" w:eastAsia="宋体" w:hAnsi="宋体" w:hint="eastAsia"/>
                <w:sz w:val="18"/>
              </w:rPr>
              <w:t>:机关法人；</w:t>
            </w:r>
            <w:r>
              <w:rPr>
                <w:rFonts w:ascii="宋体" w:eastAsia="宋体" w:hAnsi="宋体" w:hint="eastAsia"/>
                <w:sz w:val="18"/>
              </w:rPr>
              <w:t>I</w:t>
            </w:r>
            <w:r w:rsidRPr="0065228F">
              <w:rPr>
                <w:rFonts w:ascii="宋体" w:eastAsia="宋体" w:hAnsi="宋体" w:hint="eastAsia"/>
                <w:sz w:val="18"/>
              </w:rPr>
              <w:t>:事业单位法人；</w:t>
            </w:r>
            <w:r>
              <w:rPr>
                <w:rFonts w:ascii="宋体" w:eastAsia="宋体" w:hAnsi="宋体" w:hint="eastAsia"/>
                <w:sz w:val="18"/>
              </w:rPr>
              <w:t>J</w:t>
            </w:r>
            <w:r w:rsidRPr="0065228F">
              <w:rPr>
                <w:rFonts w:ascii="宋体" w:eastAsia="宋体" w:hAnsi="宋体" w:hint="eastAsia"/>
                <w:sz w:val="18"/>
              </w:rPr>
              <w:t>:社会团体法人；</w:t>
            </w:r>
            <w:r>
              <w:rPr>
                <w:rFonts w:ascii="宋体" w:eastAsia="宋体" w:hAnsi="宋体" w:hint="eastAsia"/>
                <w:sz w:val="18"/>
              </w:rPr>
              <w:t>K</w:t>
            </w:r>
            <w:r w:rsidRPr="0065228F">
              <w:rPr>
                <w:rFonts w:ascii="宋体" w:eastAsia="宋体" w:hAnsi="宋体" w:hint="eastAsia"/>
                <w:sz w:val="18"/>
              </w:rPr>
              <w:t>:非金融机构企业法人；</w:t>
            </w:r>
            <w:r>
              <w:rPr>
                <w:rFonts w:ascii="宋体" w:eastAsia="宋体" w:hAnsi="宋体" w:hint="eastAsia"/>
                <w:sz w:val="18"/>
              </w:rPr>
              <w:t>L</w:t>
            </w:r>
            <w:r w:rsidRPr="0065228F">
              <w:rPr>
                <w:rFonts w:ascii="宋体" w:eastAsia="宋体" w:hAnsi="宋体" w:hint="eastAsia"/>
                <w:sz w:val="18"/>
              </w:rPr>
              <w:t>:非金融类非法人机构；</w:t>
            </w:r>
            <w:r>
              <w:rPr>
                <w:rFonts w:ascii="宋体" w:eastAsia="宋体" w:hAnsi="宋体" w:hint="eastAsia"/>
                <w:sz w:val="18"/>
              </w:rPr>
              <w:t>M</w:t>
            </w:r>
            <w:r w:rsidRPr="0065228F">
              <w:rPr>
                <w:rFonts w:ascii="宋体" w:eastAsia="宋体" w:hAnsi="宋体" w:hint="eastAsia"/>
                <w:sz w:val="18"/>
              </w:rPr>
              <w:t>:境外代理人；</w:t>
            </w:r>
            <w:r>
              <w:rPr>
                <w:rFonts w:ascii="宋体" w:eastAsia="宋体" w:hAnsi="宋体" w:hint="eastAsia"/>
                <w:sz w:val="18"/>
              </w:rPr>
              <w:t>N</w:t>
            </w:r>
            <w:r w:rsidRPr="0065228F">
              <w:rPr>
                <w:rFonts w:ascii="宋体" w:eastAsia="宋体" w:hAnsi="宋体" w:hint="eastAsia"/>
                <w:sz w:val="18"/>
              </w:rPr>
              <w:t xml:space="preserve">:境外金融机构； </w:t>
            </w:r>
            <w:r>
              <w:rPr>
                <w:rFonts w:ascii="宋体" w:eastAsia="宋体" w:hAnsi="宋体" w:hint="eastAsia"/>
                <w:sz w:val="18"/>
              </w:rPr>
              <w:t>P</w:t>
            </w:r>
            <w:r w:rsidRPr="0065228F">
              <w:rPr>
                <w:rFonts w:ascii="宋体" w:eastAsia="宋体" w:hAnsi="宋体" w:hint="eastAsia"/>
                <w:sz w:val="18"/>
              </w:rPr>
              <w:t>:外国战略投资者；</w:t>
            </w:r>
            <w:r>
              <w:rPr>
                <w:rFonts w:ascii="宋体" w:eastAsia="宋体" w:hAnsi="宋体" w:hint="eastAsia"/>
                <w:sz w:val="18"/>
              </w:rPr>
              <w:t>Q</w:t>
            </w:r>
            <w:r w:rsidRPr="0065228F">
              <w:rPr>
                <w:rFonts w:ascii="宋体" w:eastAsia="宋体" w:hAnsi="宋体" w:hint="eastAsia"/>
                <w:sz w:val="18"/>
              </w:rPr>
              <w:t>:境外非金融机构</w:t>
            </w:r>
            <w:r>
              <w:rPr>
                <w:rFonts w:ascii="宋体" w:eastAsia="宋体" w:hAnsi="宋体" w:hint="eastAsia"/>
                <w:sz w:val="18"/>
              </w:rPr>
              <w:t>。</w:t>
            </w:r>
          </w:p>
          <w:p w:rsidR="00D672D2" w:rsidRPr="00457D09" w:rsidRDefault="00D672D2" w:rsidP="00D672D2">
            <w:pPr>
              <w:snapToGrid w:val="0"/>
              <w:rPr>
                <w:rFonts w:ascii="宋体" w:eastAsia="宋体" w:hAnsi="宋体" w:hint="eastAsia"/>
                <w:sz w:val="18"/>
              </w:rPr>
            </w:pPr>
          </w:p>
          <w:p w:rsidR="00D672D2" w:rsidRDefault="00D672D2" w:rsidP="00D672D2">
            <w:pPr>
              <w:snapToGrid w:val="0"/>
              <w:rPr>
                <w:rFonts w:ascii="宋体" w:eastAsia="宋体" w:hAnsi="宋体" w:hint="eastAsia"/>
                <w:sz w:val="18"/>
              </w:rPr>
            </w:pPr>
            <w:r>
              <w:rPr>
                <w:rFonts w:ascii="宋体" w:eastAsia="宋体" w:hAnsi="宋体" w:hint="eastAsia"/>
                <w:sz w:val="18"/>
              </w:rPr>
              <w:t>若为产品分类如下：</w:t>
            </w:r>
          </w:p>
          <w:p w:rsidR="00D672D2" w:rsidRPr="00D93303" w:rsidRDefault="00D672D2" w:rsidP="00D672D2">
            <w:pPr>
              <w:snapToGrid w:val="0"/>
              <w:rPr>
                <w:rFonts w:ascii="宋体" w:eastAsia="宋体" w:hAnsi="宋体"/>
                <w:sz w:val="18"/>
              </w:rPr>
            </w:pPr>
            <w:r>
              <w:rPr>
                <w:rFonts w:ascii="宋体" w:eastAsia="宋体" w:hAnsi="宋体" w:hint="eastAsia"/>
                <w:sz w:val="18"/>
              </w:rPr>
              <w:t>6-</w:t>
            </w:r>
            <w:r w:rsidRPr="00236777">
              <w:rPr>
                <w:rFonts w:ascii="宋体" w:eastAsia="宋体" w:hAnsi="宋体" w:hint="eastAsia"/>
                <w:sz w:val="18"/>
              </w:rPr>
              <w:t>企业年金</w:t>
            </w:r>
            <w:r>
              <w:rPr>
                <w:rFonts w:ascii="宋体" w:eastAsia="宋体" w:hAnsi="宋体" w:hint="eastAsia"/>
                <w:sz w:val="18"/>
              </w:rPr>
              <w:t>及职业年金，8-</w:t>
            </w:r>
            <w:r w:rsidRPr="00236777">
              <w:rPr>
                <w:rFonts w:ascii="宋体" w:eastAsia="宋体" w:hAnsi="宋体" w:hint="eastAsia"/>
                <w:sz w:val="18"/>
              </w:rPr>
              <w:t>其他</w:t>
            </w:r>
            <w:r>
              <w:rPr>
                <w:rFonts w:ascii="宋体" w:eastAsia="宋体" w:hAnsi="宋体" w:hint="eastAsia"/>
                <w:sz w:val="18"/>
              </w:rPr>
              <w:t>，9</w:t>
            </w:r>
            <w:r w:rsidRPr="00D93303">
              <w:rPr>
                <w:rFonts w:ascii="宋体" w:eastAsia="宋体" w:hAnsi="宋体"/>
                <w:sz w:val="18"/>
              </w:rPr>
              <w:t>:</w:t>
            </w:r>
            <w:r w:rsidRPr="00D93303">
              <w:rPr>
                <w:rFonts w:ascii="宋体" w:eastAsia="宋体" w:hAnsi="宋体" w:hint="eastAsia"/>
                <w:sz w:val="18"/>
              </w:rPr>
              <w:t>开放式公募基金产品；</w:t>
            </w:r>
            <w:r>
              <w:rPr>
                <w:rFonts w:ascii="宋体" w:eastAsia="宋体" w:hAnsi="宋体" w:hint="eastAsia"/>
                <w:sz w:val="18"/>
              </w:rPr>
              <w:t>A</w:t>
            </w:r>
            <w:r w:rsidRPr="00D93303">
              <w:rPr>
                <w:rFonts w:ascii="宋体" w:eastAsia="宋体" w:hAnsi="宋体"/>
                <w:sz w:val="18"/>
              </w:rPr>
              <w:t>:</w:t>
            </w:r>
            <w:r w:rsidRPr="00D93303">
              <w:rPr>
                <w:rFonts w:ascii="宋体" w:eastAsia="宋体" w:hAnsi="宋体" w:hint="eastAsia"/>
                <w:sz w:val="18"/>
              </w:rPr>
              <w:t>封闭式公募基金产品；</w:t>
            </w:r>
            <w:r>
              <w:rPr>
                <w:rFonts w:ascii="宋体" w:eastAsia="宋体" w:hAnsi="宋体" w:hint="eastAsia"/>
                <w:sz w:val="18"/>
              </w:rPr>
              <w:t>B</w:t>
            </w:r>
            <w:r w:rsidRPr="00D93303">
              <w:rPr>
                <w:rFonts w:ascii="宋体" w:eastAsia="宋体" w:hAnsi="宋体"/>
                <w:sz w:val="18"/>
              </w:rPr>
              <w:t>:</w:t>
            </w:r>
            <w:r w:rsidRPr="00D93303">
              <w:rPr>
                <w:rFonts w:ascii="宋体" w:eastAsia="宋体" w:hAnsi="宋体" w:hint="eastAsia"/>
                <w:sz w:val="18"/>
              </w:rPr>
              <w:t>银行理财产品；</w:t>
            </w:r>
            <w:r>
              <w:rPr>
                <w:rFonts w:ascii="宋体" w:eastAsia="宋体" w:hAnsi="宋体" w:hint="eastAsia"/>
                <w:sz w:val="18"/>
              </w:rPr>
              <w:t>C</w:t>
            </w:r>
            <w:r w:rsidRPr="00D93303">
              <w:rPr>
                <w:rFonts w:ascii="宋体" w:eastAsia="宋体" w:hAnsi="宋体"/>
                <w:sz w:val="18"/>
              </w:rPr>
              <w:t>:</w:t>
            </w:r>
            <w:r w:rsidRPr="00D93303">
              <w:rPr>
                <w:rFonts w:ascii="宋体" w:eastAsia="宋体" w:hAnsi="宋体" w:hint="eastAsia"/>
                <w:sz w:val="18"/>
              </w:rPr>
              <w:t>信托计划；</w:t>
            </w:r>
            <w:r>
              <w:rPr>
                <w:rFonts w:ascii="宋体" w:eastAsia="宋体" w:hAnsi="宋体" w:hint="eastAsia"/>
                <w:sz w:val="18"/>
              </w:rPr>
              <w:t>D</w:t>
            </w:r>
            <w:r w:rsidRPr="00D93303">
              <w:rPr>
                <w:rFonts w:ascii="宋体" w:eastAsia="宋体" w:hAnsi="宋体"/>
                <w:sz w:val="18"/>
              </w:rPr>
              <w:t>:</w:t>
            </w:r>
            <w:r w:rsidRPr="00D93303">
              <w:rPr>
                <w:rFonts w:ascii="宋体" w:eastAsia="宋体" w:hAnsi="宋体" w:hint="eastAsia"/>
                <w:sz w:val="18"/>
              </w:rPr>
              <w:t>基金公司专户；</w:t>
            </w:r>
            <w:r>
              <w:rPr>
                <w:rFonts w:ascii="宋体" w:eastAsia="宋体" w:hAnsi="宋体" w:hint="eastAsia"/>
                <w:sz w:val="18"/>
              </w:rPr>
              <w:t>E</w:t>
            </w:r>
            <w:r w:rsidRPr="00D93303">
              <w:rPr>
                <w:rFonts w:ascii="宋体" w:eastAsia="宋体" w:hAnsi="宋体"/>
                <w:sz w:val="18"/>
              </w:rPr>
              <w:t>:</w:t>
            </w:r>
            <w:r w:rsidRPr="00D93303">
              <w:rPr>
                <w:rFonts w:ascii="宋体" w:eastAsia="宋体" w:hAnsi="宋体" w:hint="eastAsia"/>
                <w:sz w:val="18"/>
              </w:rPr>
              <w:t>基金子公司产品；</w:t>
            </w:r>
            <w:r>
              <w:rPr>
                <w:rFonts w:ascii="宋体" w:eastAsia="宋体" w:hAnsi="宋体" w:hint="eastAsia"/>
                <w:sz w:val="18"/>
              </w:rPr>
              <w:t>F</w:t>
            </w:r>
            <w:r w:rsidRPr="00D93303">
              <w:rPr>
                <w:rFonts w:ascii="宋体" w:eastAsia="宋体" w:hAnsi="宋体"/>
                <w:sz w:val="18"/>
              </w:rPr>
              <w:t>:</w:t>
            </w:r>
            <w:r w:rsidRPr="00D93303">
              <w:rPr>
                <w:rFonts w:ascii="宋体" w:eastAsia="宋体" w:hAnsi="宋体" w:hint="eastAsia"/>
                <w:sz w:val="18"/>
              </w:rPr>
              <w:t>保险产品；</w:t>
            </w:r>
            <w:r>
              <w:rPr>
                <w:rFonts w:ascii="宋体" w:eastAsia="宋体" w:hAnsi="宋体" w:hint="eastAsia"/>
                <w:sz w:val="18"/>
              </w:rPr>
              <w:t>G</w:t>
            </w:r>
            <w:r w:rsidRPr="00D93303">
              <w:rPr>
                <w:rFonts w:ascii="宋体" w:eastAsia="宋体" w:hAnsi="宋体"/>
                <w:sz w:val="18"/>
              </w:rPr>
              <w:t>:</w:t>
            </w:r>
            <w:r w:rsidRPr="00D93303">
              <w:rPr>
                <w:rFonts w:ascii="宋体" w:eastAsia="宋体" w:hAnsi="宋体" w:hint="eastAsia"/>
                <w:sz w:val="18"/>
              </w:rPr>
              <w:t>保险公司及其子公司的资产管理计划；</w:t>
            </w:r>
            <w:r>
              <w:rPr>
                <w:rFonts w:ascii="宋体" w:eastAsia="宋体" w:hAnsi="宋体" w:hint="eastAsia"/>
                <w:sz w:val="18"/>
              </w:rPr>
              <w:t>H</w:t>
            </w:r>
            <w:r w:rsidRPr="00D93303">
              <w:rPr>
                <w:rFonts w:ascii="宋体" w:eastAsia="宋体" w:hAnsi="宋体"/>
                <w:sz w:val="18"/>
              </w:rPr>
              <w:t>:</w:t>
            </w:r>
            <w:r w:rsidRPr="00D93303">
              <w:rPr>
                <w:rFonts w:ascii="宋体" w:eastAsia="宋体" w:hAnsi="宋体" w:hint="eastAsia"/>
                <w:sz w:val="18"/>
              </w:rPr>
              <w:t>证券公司集合理财产品（含证券公司大集合）；</w:t>
            </w:r>
            <w:r>
              <w:rPr>
                <w:rFonts w:ascii="宋体" w:eastAsia="宋体" w:hAnsi="宋体" w:hint="eastAsia"/>
                <w:sz w:val="18"/>
              </w:rPr>
              <w:t>I</w:t>
            </w:r>
            <w:r w:rsidRPr="00D93303">
              <w:rPr>
                <w:rFonts w:ascii="宋体" w:eastAsia="宋体" w:hAnsi="宋体"/>
                <w:sz w:val="18"/>
              </w:rPr>
              <w:t>:</w:t>
            </w:r>
            <w:r w:rsidRPr="00D93303">
              <w:rPr>
                <w:rFonts w:ascii="宋体" w:eastAsia="宋体" w:hAnsi="宋体" w:hint="eastAsia"/>
                <w:sz w:val="18"/>
              </w:rPr>
              <w:t>证券公司专项资管计划；</w:t>
            </w:r>
            <w:r>
              <w:rPr>
                <w:rFonts w:ascii="宋体" w:eastAsia="宋体" w:hAnsi="宋体" w:hint="eastAsia"/>
                <w:sz w:val="18"/>
              </w:rPr>
              <w:t>J</w:t>
            </w:r>
            <w:r w:rsidRPr="00D93303">
              <w:rPr>
                <w:rFonts w:ascii="宋体" w:eastAsia="宋体" w:hAnsi="宋体"/>
                <w:sz w:val="18"/>
              </w:rPr>
              <w:t>:</w:t>
            </w:r>
            <w:r w:rsidRPr="00D93303">
              <w:rPr>
                <w:rFonts w:ascii="宋体" w:eastAsia="宋体" w:hAnsi="宋体" w:hint="eastAsia"/>
                <w:sz w:val="18"/>
              </w:rPr>
              <w:t>证券公司定向资管计划；</w:t>
            </w:r>
            <w:r>
              <w:rPr>
                <w:rFonts w:ascii="宋体" w:eastAsia="宋体" w:hAnsi="宋体" w:hint="eastAsia"/>
                <w:sz w:val="18"/>
              </w:rPr>
              <w:t>K</w:t>
            </w:r>
            <w:r w:rsidRPr="00D93303">
              <w:rPr>
                <w:rFonts w:ascii="宋体" w:eastAsia="宋体" w:hAnsi="宋体"/>
                <w:sz w:val="18"/>
              </w:rPr>
              <w:t>:</w:t>
            </w:r>
            <w:r w:rsidRPr="00D93303">
              <w:rPr>
                <w:rFonts w:ascii="宋体" w:eastAsia="宋体" w:hAnsi="宋体" w:hint="eastAsia"/>
                <w:sz w:val="18"/>
              </w:rPr>
              <w:t>期货公司及其子公司的资产管理计划；</w:t>
            </w:r>
            <w:r>
              <w:rPr>
                <w:rFonts w:ascii="宋体" w:eastAsia="宋体" w:hAnsi="宋体" w:hint="eastAsia"/>
                <w:sz w:val="18"/>
              </w:rPr>
              <w:t>L</w:t>
            </w:r>
            <w:r w:rsidRPr="00D93303">
              <w:rPr>
                <w:rFonts w:ascii="宋体" w:eastAsia="宋体" w:hAnsi="宋体"/>
                <w:sz w:val="18"/>
              </w:rPr>
              <w:t>:</w:t>
            </w:r>
            <w:r w:rsidRPr="00D93303">
              <w:rPr>
                <w:rFonts w:ascii="宋体" w:eastAsia="宋体" w:hAnsi="宋体" w:hint="eastAsia"/>
                <w:sz w:val="18"/>
              </w:rPr>
              <w:t>私募投资基金；</w:t>
            </w:r>
            <w:r>
              <w:rPr>
                <w:rFonts w:ascii="宋体" w:eastAsia="宋体" w:hAnsi="宋体" w:hint="eastAsia"/>
                <w:sz w:val="18"/>
              </w:rPr>
              <w:t>M</w:t>
            </w:r>
            <w:r w:rsidRPr="00D93303">
              <w:rPr>
                <w:rFonts w:ascii="宋体" w:eastAsia="宋体" w:hAnsi="宋体"/>
                <w:sz w:val="18"/>
              </w:rPr>
              <w:t>:</w:t>
            </w:r>
            <w:r w:rsidRPr="00D93303">
              <w:rPr>
                <w:rFonts w:ascii="宋体" w:eastAsia="宋体" w:hAnsi="宋体" w:hint="eastAsia"/>
                <w:sz w:val="18"/>
              </w:rPr>
              <w:t>政府引导基金</w:t>
            </w:r>
            <w:r>
              <w:rPr>
                <w:rFonts w:ascii="宋体" w:eastAsia="宋体" w:hAnsi="宋体" w:hint="eastAsia"/>
                <w:sz w:val="18"/>
              </w:rPr>
              <w:t>；</w:t>
            </w:r>
          </w:p>
          <w:p w:rsidR="00D672D2" w:rsidRPr="00D93303" w:rsidRDefault="00D672D2" w:rsidP="00D672D2">
            <w:pPr>
              <w:snapToGrid w:val="0"/>
              <w:rPr>
                <w:rFonts w:ascii="宋体" w:eastAsia="宋体" w:hAnsi="宋体"/>
                <w:sz w:val="18"/>
              </w:rPr>
            </w:pPr>
            <w:r>
              <w:rPr>
                <w:rFonts w:ascii="宋体" w:eastAsia="宋体" w:hAnsi="宋体" w:hint="eastAsia"/>
                <w:sz w:val="18"/>
              </w:rPr>
              <w:t>N</w:t>
            </w:r>
            <w:r w:rsidRPr="00D93303">
              <w:rPr>
                <w:rFonts w:ascii="宋体" w:eastAsia="宋体" w:hAnsi="宋体"/>
                <w:sz w:val="18"/>
              </w:rPr>
              <w:t>:</w:t>
            </w:r>
            <w:r w:rsidRPr="00D93303">
              <w:rPr>
                <w:rFonts w:ascii="宋体" w:eastAsia="宋体" w:hAnsi="宋体" w:hint="eastAsia"/>
                <w:sz w:val="18"/>
              </w:rPr>
              <w:t>全国社保基金；</w:t>
            </w:r>
            <w:r>
              <w:rPr>
                <w:rFonts w:ascii="宋体" w:eastAsia="宋体" w:hAnsi="宋体" w:hint="eastAsia"/>
                <w:sz w:val="18"/>
              </w:rPr>
              <w:t>P</w:t>
            </w:r>
            <w:r w:rsidRPr="00D93303">
              <w:rPr>
                <w:rFonts w:ascii="宋体" w:eastAsia="宋体" w:hAnsi="宋体"/>
                <w:sz w:val="18"/>
              </w:rPr>
              <w:t>:</w:t>
            </w:r>
            <w:r w:rsidRPr="00D93303">
              <w:rPr>
                <w:rFonts w:ascii="宋体" w:eastAsia="宋体" w:hAnsi="宋体" w:hint="eastAsia"/>
                <w:sz w:val="18"/>
              </w:rPr>
              <w:t>地方社保基金；</w:t>
            </w:r>
            <w:r>
              <w:rPr>
                <w:rFonts w:ascii="宋体" w:eastAsia="宋体" w:hAnsi="宋体" w:hint="eastAsia"/>
                <w:sz w:val="18"/>
              </w:rPr>
              <w:t>Q</w:t>
            </w:r>
            <w:r w:rsidRPr="00D93303">
              <w:rPr>
                <w:rFonts w:ascii="宋体" w:eastAsia="宋体" w:hAnsi="宋体"/>
                <w:sz w:val="18"/>
              </w:rPr>
              <w:t>:</w:t>
            </w:r>
            <w:r w:rsidRPr="00D93303">
              <w:rPr>
                <w:rFonts w:ascii="宋体" w:eastAsia="宋体" w:hAnsi="宋体" w:hint="eastAsia"/>
                <w:sz w:val="18"/>
              </w:rPr>
              <w:t>基本养老保险；</w:t>
            </w:r>
            <w:r>
              <w:rPr>
                <w:rFonts w:ascii="宋体" w:eastAsia="宋体" w:hAnsi="宋体" w:hint="eastAsia"/>
                <w:sz w:val="18"/>
              </w:rPr>
              <w:t>R</w:t>
            </w:r>
            <w:r w:rsidRPr="00D93303">
              <w:rPr>
                <w:rFonts w:ascii="宋体" w:eastAsia="宋体" w:hAnsi="宋体"/>
                <w:sz w:val="18"/>
              </w:rPr>
              <w:t>:</w:t>
            </w:r>
            <w:r w:rsidRPr="00D93303">
              <w:rPr>
                <w:rFonts w:ascii="宋体" w:eastAsia="宋体" w:hAnsi="宋体" w:hint="eastAsia"/>
                <w:sz w:val="18"/>
              </w:rPr>
              <w:t>养老金产品；</w:t>
            </w:r>
            <w:r>
              <w:rPr>
                <w:rFonts w:ascii="宋体" w:eastAsia="宋体" w:hAnsi="宋体" w:hint="eastAsia"/>
                <w:sz w:val="18"/>
              </w:rPr>
              <w:t>S</w:t>
            </w:r>
            <w:r w:rsidRPr="00D93303">
              <w:rPr>
                <w:rFonts w:ascii="宋体" w:eastAsia="宋体" w:hAnsi="宋体"/>
                <w:sz w:val="18"/>
              </w:rPr>
              <w:t>:</w:t>
            </w:r>
            <w:r w:rsidRPr="00D93303">
              <w:rPr>
                <w:rFonts w:ascii="宋体" w:eastAsia="宋体" w:hAnsi="宋体" w:hint="eastAsia"/>
                <w:sz w:val="18"/>
              </w:rPr>
              <w:t>境外资金（</w:t>
            </w:r>
            <w:r w:rsidRPr="00D93303">
              <w:rPr>
                <w:rFonts w:ascii="宋体" w:eastAsia="宋体" w:hAnsi="宋体"/>
                <w:sz w:val="18"/>
              </w:rPr>
              <w:t>QFII</w:t>
            </w:r>
            <w:r w:rsidRPr="00D93303">
              <w:rPr>
                <w:rFonts w:ascii="宋体" w:eastAsia="宋体" w:hAnsi="宋体" w:hint="eastAsia"/>
                <w:sz w:val="18"/>
              </w:rPr>
              <w:t>）；</w:t>
            </w:r>
            <w:r>
              <w:rPr>
                <w:rFonts w:ascii="宋体" w:eastAsia="宋体" w:hAnsi="宋体" w:hint="eastAsia"/>
                <w:sz w:val="18"/>
              </w:rPr>
              <w:t>T</w:t>
            </w:r>
            <w:r w:rsidRPr="00D93303">
              <w:rPr>
                <w:rFonts w:ascii="宋体" w:eastAsia="宋体" w:hAnsi="宋体"/>
                <w:sz w:val="18"/>
              </w:rPr>
              <w:t>:</w:t>
            </w:r>
            <w:r w:rsidRPr="00D93303">
              <w:rPr>
                <w:rFonts w:ascii="宋体" w:eastAsia="宋体" w:hAnsi="宋体" w:hint="eastAsia"/>
                <w:sz w:val="18"/>
              </w:rPr>
              <w:t>境外资金（R</w:t>
            </w:r>
            <w:r w:rsidRPr="00D93303">
              <w:rPr>
                <w:rFonts w:ascii="宋体" w:eastAsia="宋体" w:hAnsi="宋体"/>
                <w:sz w:val="18"/>
              </w:rPr>
              <w:t>QFII</w:t>
            </w:r>
            <w:r w:rsidRPr="00D93303">
              <w:rPr>
                <w:rFonts w:ascii="宋体" w:eastAsia="宋体" w:hAnsi="宋体" w:hint="eastAsia"/>
                <w:sz w:val="18"/>
              </w:rPr>
              <w:t>）；</w:t>
            </w:r>
            <w:r>
              <w:rPr>
                <w:rFonts w:ascii="宋体" w:eastAsia="宋体" w:hAnsi="宋体" w:hint="eastAsia"/>
                <w:sz w:val="18"/>
              </w:rPr>
              <w:t>U</w:t>
            </w:r>
            <w:r w:rsidRPr="00D93303">
              <w:rPr>
                <w:rFonts w:ascii="宋体" w:eastAsia="宋体" w:hAnsi="宋体"/>
                <w:sz w:val="18"/>
              </w:rPr>
              <w:t>:</w:t>
            </w:r>
            <w:r w:rsidRPr="00D93303">
              <w:rPr>
                <w:rFonts w:ascii="宋体" w:eastAsia="宋体" w:hAnsi="宋体" w:hint="eastAsia"/>
                <w:sz w:val="18"/>
              </w:rPr>
              <w:t>其它境外资金；</w:t>
            </w:r>
            <w:r>
              <w:rPr>
                <w:rFonts w:ascii="宋体" w:eastAsia="宋体" w:hAnsi="宋体" w:hint="eastAsia"/>
                <w:sz w:val="18"/>
              </w:rPr>
              <w:t>V</w:t>
            </w:r>
            <w:r w:rsidRPr="00D93303">
              <w:rPr>
                <w:rFonts w:ascii="宋体" w:eastAsia="宋体" w:hAnsi="宋体"/>
                <w:sz w:val="18"/>
              </w:rPr>
              <w:t>:</w:t>
            </w:r>
            <w:r>
              <w:rPr>
                <w:rFonts w:ascii="宋体" w:eastAsia="宋体" w:hAnsi="宋体" w:hint="eastAsia"/>
                <w:sz w:val="18"/>
              </w:rPr>
              <w:t>社会公益基金（慈善基金、捐赠基金等）。</w:t>
            </w:r>
          </w:p>
          <w:p w:rsidR="00D672D2" w:rsidRPr="00D93303" w:rsidRDefault="00D672D2" w:rsidP="00D672D2">
            <w:pPr>
              <w:snapToGrid w:val="0"/>
              <w:rPr>
                <w:rFonts w:ascii="宋体" w:eastAsia="宋体" w:hAnsi="宋体" w:hint="eastAsia"/>
                <w:sz w:val="18"/>
              </w:rPr>
            </w:pPr>
          </w:p>
          <w:p w:rsidR="00D672D2" w:rsidRDefault="00D672D2" w:rsidP="00D672D2">
            <w:pPr>
              <w:snapToGrid w:val="0"/>
              <w:rPr>
                <w:rFonts w:ascii="宋体" w:eastAsia="宋体" w:hAnsi="宋体" w:hint="eastAsia"/>
                <w:sz w:val="18"/>
              </w:rPr>
            </w:pPr>
            <w:r>
              <w:rPr>
                <w:rFonts w:ascii="宋体" w:eastAsia="宋体" w:hAnsi="宋体" w:hint="eastAsia"/>
                <w:sz w:val="18"/>
              </w:rPr>
              <w:t>若为个人分类如下：</w:t>
            </w:r>
          </w:p>
          <w:p w:rsidR="00D672D2" w:rsidRPr="00574561" w:rsidRDefault="00D672D2" w:rsidP="00D672D2">
            <w:pPr>
              <w:snapToGrid w:val="0"/>
              <w:rPr>
                <w:rFonts w:ascii="宋体" w:eastAsia="宋体" w:hAnsi="宋体" w:hint="eastAsia"/>
                <w:sz w:val="18"/>
              </w:rPr>
            </w:pPr>
            <w:r w:rsidRPr="00574561">
              <w:rPr>
                <w:rFonts w:ascii="宋体" w:eastAsia="宋体" w:hAnsi="宋体" w:hint="eastAsia"/>
                <w:sz w:val="18"/>
              </w:rPr>
              <w:t>0</w:t>
            </w:r>
            <w:r>
              <w:rPr>
                <w:rFonts w:ascii="宋体" w:eastAsia="宋体" w:hAnsi="宋体" w:hint="eastAsia"/>
                <w:sz w:val="18"/>
              </w:rPr>
              <w:t>-</w:t>
            </w:r>
            <w:r w:rsidRPr="00574561">
              <w:rPr>
                <w:rFonts w:ascii="宋体" w:eastAsia="宋体" w:hAnsi="宋体" w:hint="eastAsia"/>
                <w:sz w:val="18"/>
              </w:rPr>
              <w:t>私募基金管理人员工</w:t>
            </w:r>
          </w:p>
          <w:p w:rsidR="0090027F" w:rsidRPr="001F5C11" w:rsidRDefault="00D672D2" w:rsidP="00D672D2">
            <w:pPr>
              <w:snapToGrid w:val="0"/>
              <w:rPr>
                <w:rFonts w:ascii="宋体" w:eastAsia="宋体" w:hAnsi="宋体" w:hint="eastAsia"/>
                <w:sz w:val="18"/>
              </w:rPr>
            </w:pPr>
            <w:r>
              <w:rPr>
                <w:rFonts w:ascii="宋体" w:eastAsia="宋体" w:hAnsi="宋体" w:hint="eastAsia"/>
                <w:sz w:val="18"/>
              </w:rPr>
              <w:t>1-</w:t>
            </w:r>
            <w:r w:rsidRPr="00574561">
              <w:rPr>
                <w:rFonts w:ascii="宋体" w:eastAsia="宋体" w:hAnsi="宋体" w:hint="eastAsia"/>
                <w:sz w:val="18"/>
              </w:rPr>
              <w:t>非私募基金管理人员工</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326</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DistributorName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80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销售人名称</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327</w:t>
            </w:r>
          </w:p>
        </w:tc>
        <w:tc>
          <w:tcPr>
            <w:tcW w:w="2182" w:type="dxa"/>
          </w:tcPr>
          <w:p w:rsidR="00106707" w:rsidRPr="001F5C11" w:rsidRDefault="00106707">
            <w:pPr>
              <w:rPr>
                <w:rFonts w:ascii="宋体" w:eastAsia="宋体" w:hAnsi="宋体" w:hint="eastAsia"/>
                <w:sz w:val="18"/>
              </w:rPr>
            </w:pPr>
            <w:r w:rsidRPr="001F5C11">
              <w:rPr>
                <w:rFonts w:ascii="宋体" w:eastAsia="宋体" w:hAnsi="宋体" w:hint="eastAsia"/>
                <w:sz w:val="18"/>
              </w:rPr>
              <w:t>TakeIncomeFlag</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带走收益标志</w:t>
            </w:r>
          </w:p>
        </w:tc>
        <w:tc>
          <w:tcPr>
            <w:tcW w:w="2390" w:type="dxa"/>
          </w:tcPr>
          <w:p w:rsidR="00106707" w:rsidRPr="001F5C11" w:rsidRDefault="00106707">
            <w:pPr>
              <w:rPr>
                <w:rFonts w:ascii="宋体" w:eastAsia="宋体" w:hAnsi="宋体" w:hint="eastAsia"/>
                <w:sz w:val="18"/>
              </w:rPr>
            </w:pPr>
            <w:r w:rsidRPr="001F5C11">
              <w:rPr>
                <w:rFonts w:ascii="宋体" w:eastAsia="宋体" w:hAnsi="宋体" w:hint="eastAsia"/>
                <w:sz w:val="18"/>
              </w:rPr>
              <w:t>0-不带走，1-带走</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328</w:t>
            </w:r>
          </w:p>
        </w:tc>
        <w:tc>
          <w:tcPr>
            <w:tcW w:w="2182" w:type="dxa"/>
          </w:tcPr>
          <w:p w:rsidR="00106707" w:rsidRPr="001F5C11" w:rsidRDefault="00106707">
            <w:pPr>
              <w:snapToGrid w:val="0"/>
              <w:rPr>
                <w:rFonts w:ascii="宋体" w:eastAsia="宋体" w:hAnsi="宋体"/>
                <w:sz w:val="18"/>
              </w:rPr>
            </w:pPr>
            <w:r w:rsidRPr="001F5C11">
              <w:rPr>
                <w:rFonts w:ascii="宋体" w:hAnsi="宋体" w:hint="eastAsia"/>
                <w:sz w:val="18"/>
              </w:rPr>
              <w:t>Purpose</w:t>
            </w:r>
            <w:r w:rsidRPr="001F5C11">
              <w:rPr>
                <w:rFonts w:ascii="宋体" w:hAnsi="宋体"/>
                <w:sz w:val="18"/>
              </w:rPr>
              <w:t>OfPe</w:t>
            </w:r>
            <w:r w:rsidRPr="001F5C11">
              <w:rPr>
                <w:rFonts w:ascii="宋体" w:hAnsi="宋体" w:hint="eastAsia"/>
                <w:sz w:val="18"/>
              </w:rPr>
              <w:t>Subs</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40</w:t>
            </w:r>
          </w:p>
        </w:tc>
        <w:tc>
          <w:tcPr>
            <w:tcW w:w="203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定投目的</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329</w:t>
            </w:r>
          </w:p>
        </w:tc>
        <w:tc>
          <w:tcPr>
            <w:tcW w:w="2182" w:type="dxa"/>
          </w:tcPr>
          <w:p w:rsidR="00106707" w:rsidRPr="001F5C11" w:rsidRDefault="00106707">
            <w:pPr>
              <w:rPr>
                <w:rFonts w:ascii="宋体" w:eastAsia="宋体" w:hAnsi="宋体" w:hint="eastAsia"/>
                <w:sz w:val="18"/>
              </w:rPr>
            </w:pPr>
            <w:r w:rsidRPr="001F5C11">
              <w:rPr>
                <w:rFonts w:ascii="宋体" w:eastAsia="宋体" w:hAnsi="宋体" w:hint="eastAsia"/>
                <w:sz w:val="18"/>
              </w:rPr>
              <w:t>Frequency</w:t>
            </w:r>
            <w:r w:rsidRPr="001F5C11">
              <w:rPr>
                <w:rFonts w:ascii="宋体" w:hAnsi="宋体"/>
                <w:sz w:val="18"/>
              </w:rPr>
              <w:t>OfPe</w:t>
            </w:r>
            <w:r w:rsidRPr="001F5C11">
              <w:rPr>
                <w:rFonts w:ascii="宋体" w:hAnsi="宋体" w:hint="eastAsia"/>
                <w:sz w:val="18"/>
              </w:rPr>
              <w:t>Subs</w:t>
            </w:r>
          </w:p>
        </w:tc>
        <w:tc>
          <w:tcPr>
            <w:tcW w:w="720" w:type="dxa"/>
          </w:tcPr>
          <w:p w:rsidR="00106707" w:rsidRPr="001F5C11" w:rsidRDefault="009057A5">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9057A5">
            <w:pPr>
              <w:rPr>
                <w:rFonts w:ascii="宋体" w:eastAsia="宋体" w:hAnsi="宋体" w:hint="eastAsia"/>
                <w:sz w:val="18"/>
              </w:rPr>
            </w:pPr>
            <w:r w:rsidRPr="001F5C11">
              <w:rPr>
                <w:rFonts w:ascii="宋体" w:eastAsia="宋体" w:hAnsi="宋体" w:hint="eastAsia"/>
                <w:sz w:val="18"/>
              </w:rPr>
              <w:t>5</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定投频率</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330</w:t>
            </w:r>
          </w:p>
        </w:tc>
        <w:tc>
          <w:tcPr>
            <w:tcW w:w="2182" w:type="dxa"/>
          </w:tcPr>
          <w:p w:rsidR="00106707" w:rsidRPr="001F5C11" w:rsidRDefault="00106707">
            <w:pPr>
              <w:rPr>
                <w:rFonts w:ascii="宋体" w:eastAsia="宋体" w:hAnsi="宋体" w:hint="eastAsia"/>
                <w:sz w:val="18"/>
              </w:rPr>
            </w:pPr>
            <w:r w:rsidRPr="001F5C11">
              <w:rPr>
                <w:rFonts w:ascii="宋体" w:eastAsia="宋体" w:hAnsi="宋体" w:hint="eastAsia"/>
                <w:sz w:val="18"/>
              </w:rPr>
              <w:t>BatchNum</w:t>
            </w:r>
            <w:r w:rsidRPr="001F5C11">
              <w:rPr>
                <w:rFonts w:ascii="宋体" w:hAnsi="宋体"/>
                <w:sz w:val="18"/>
              </w:rPr>
              <w:t>OfPe</w:t>
            </w:r>
            <w:r w:rsidRPr="001F5C11">
              <w:rPr>
                <w:rFonts w:ascii="宋体" w:hAnsi="宋体" w:hint="eastAsia"/>
                <w:sz w:val="18"/>
              </w:rPr>
              <w:t>Subs</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pPr>
              <w:rPr>
                <w:rFonts w:ascii="宋体" w:eastAsia="宋体" w:hAnsi="宋体" w:hint="eastAsia"/>
                <w:sz w:val="18"/>
              </w:rPr>
            </w:pPr>
            <w:r w:rsidRPr="001F5C11">
              <w:rPr>
                <w:rFonts w:ascii="宋体" w:eastAsia="宋体" w:hAnsi="宋体"/>
                <w:sz w:val="18"/>
              </w:rPr>
              <w:t>16（两位小数）</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定投期数</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331</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FundTypeName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30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基金类型名称</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332</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RegistrarName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40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注册登记人名称</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333</w:t>
            </w:r>
          </w:p>
        </w:tc>
        <w:tc>
          <w:tcPr>
            <w:tcW w:w="2182" w:type="dxa"/>
          </w:tcPr>
          <w:p w:rsidR="00106707" w:rsidRPr="001F5C11" w:rsidRDefault="00106707">
            <w:pPr>
              <w:rPr>
                <w:rFonts w:ascii="宋体" w:eastAsia="宋体" w:hAnsi="宋体"/>
                <w:sz w:val="18"/>
              </w:rPr>
            </w:pPr>
            <w:r w:rsidRPr="001F5C11">
              <w:rPr>
                <w:rFonts w:ascii="宋体" w:eastAsia="宋体" w:hAnsi="宋体"/>
                <w:sz w:val="18"/>
              </w:rPr>
              <w:t>FundManagerName</w:t>
            </w:r>
          </w:p>
        </w:tc>
        <w:tc>
          <w:tcPr>
            <w:tcW w:w="720" w:type="dxa"/>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40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基金管理人名称</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334</w:t>
            </w:r>
          </w:p>
        </w:tc>
        <w:tc>
          <w:tcPr>
            <w:tcW w:w="2182" w:type="dxa"/>
          </w:tcPr>
          <w:p w:rsidR="00106707" w:rsidRPr="001F5C11" w:rsidRDefault="00106707">
            <w:pPr>
              <w:widowControl/>
              <w:rPr>
                <w:rFonts w:ascii="宋体" w:eastAsia="宋体" w:hAnsi="宋体" w:hint="eastAsia"/>
                <w:kern w:val="0"/>
                <w:sz w:val="18"/>
              </w:rPr>
            </w:pPr>
            <w:r w:rsidRPr="001F5C11">
              <w:rPr>
                <w:rFonts w:ascii="宋体" w:eastAsia="宋体" w:hAnsi="宋体"/>
                <w:sz w:val="18"/>
              </w:rPr>
              <w:t>EnglishFirstName</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20</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投资人英文名</w:t>
            </w:r>
          </w:p>
        </w:tc>
        <w:tc>
          <w:tcPr>
            <w:tcW w:w="2390" w:type="dxa"/>
            <w:vAlign w:val="center"/>
          </w:tcPr>
          <w:p w:rsidR="00106707" w:rsidRPr="001F5C11" w:rsidRDefault="00106707">
            <w:pPr>
              <w:widowControl/>
              <w:rPr>
                <w:rFonts w:ascii="宋体" w:eastAsia="宋体" w:hAnsi="宋体"/>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335</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sz w:val="18"/>
              </w:rPr>
              <w:t>EnglishFamliyName</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20</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投资人英文姓</w:t>
            </w:r>
          </w:p>
        </w:tc>
        <w:tc>
          <w:tcPr>
            <w:tcW w:w="2390" w:type="dxa"/>
            <w:vAlign w:val="center"/>
          </w:tcPr>
          <w:p w:rsidR="00106707" w:rsidRPr="001F5C11" w:rsidRDefault="00106707">
            <w:pPr>
              <w:widowControl/>
              <w:rPr>
                <w:rFonts w:ascii="宋体" w:eastAsia="宋体" w:hAnsi="宋体"/>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336</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Vocation</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51492E">
            <w:pPr>
              <w:widowControl/>
              <w:rPr>
                <w:rFonts w:ascii="宋体" w:eastAsia="宋体" w:hAnsi="宋体" w:hint="eastAsia"/>
                <w:kern w:val="0"/>
                <w:sz w:val="18"/>
              </w:rPr>
            </w:pPr>
            <w:r w:rsidRPr="001F5C11">
              <w:rPr>
                <w:rFonts w:ascii="宋体" w:eastAsia="宋体" w:hAnsi="宋体" w:hint="eastAsia"/>
                <w:sz w:val="18"/>
              </w:rPr>
              <w:t>4</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行业</w:t>
            </w:r>
          </w:p>
        </w:tc>
        <w:tc>
          <w:tcPr>
            <w:tcW w:w="2390" w:type="dxa"/>
            <w:vAlign w:val="center"/>
          </w:tcPr>
          <w:p w:rsidR="00106707" w:rsidRPr="001F5C11" w:rsidRDefault="0051492E">
            <w:pPr>
              <w:widowControl/>
              <w:rPr>
                <w:rFonts w:ascii="宋体" w:eastAsia="宋体" w:hAnsi="宋体"/>
                <w:kern w:val="0"/>
                <w:sz w:val="18"/>
              </w:rPr>
            </w:pPr>
            <w:r w:rsidRPr="001F5C11">
              <w:rPr>
                <w:rFonts w:ascii="宋体" w:eastAsia="宋体" w:hAnsi="宋体" w:hint="eastAsia"/>
                <w:kern w:val="0"/>
                <w:sz w:val="18"/>
              </w:rPr>
              <w:t>采用国标GB/T</w:t>
            </w:r>
            <w:r w:rsidR="003E33EC" w:rsidRPr="001F5C11">
              <w:rPr>
                <w:rFonts w:ascii="宋体" w:eastAsia="宋体" w:hAnsi="宋体" w:hint="eastAsia"/>
                <w:kern w:val="0"/>
                <w:sz w:val="18"/>
              </w:rPr>
              <w:t>4754-2011</w:t>
            </w:r>
            <w:r w:rsidRPr="001F5C11">
              <w:rPr>
                <w:rFonts w:ascii="宋体" w:eastAsia="宋体" w:hAnsi="宋体" w:hint="eastAsia"/>
                <w:kern w:val="0"/>
                <w:sz w:val="18"/>
              </w:rPr>
              <w:t xml:space="preserve"> </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337</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CorpoProperty</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2</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企业性质</w:t>
            </w:r>
          </w:p>
        </w:tc>
        <w:tc>
          <w:tcPr>
            <w:tcW w:w="2390" w:type="dxa"/>
            <w:vAlign w:val="center"/>
          </w:tcPr>
          <w:p w:rsidR="00597F64" w:rsidRPr="001F5C11" w:rsidRDefault="00E05693">
            <w:pPr>
              <w:widowControl/>
              <w:rPr>
                <w:rFonts w:ascii="宋体" w:eastAsia="宋体" w:hAnsi="宋体" w:hint="eastAsia"/>
                <w:kern w:val="0"/>
                <w:sz w:val="18"/>
              </w:rPr>
            </w:pPr>
            <w:r w:rsidRPr="001F5C11">
              <w:rPr>
                <w:rFonts w:ascii="宋体" w:eastAsia="宋体" w:hAnsi="宋体" w:hint="eastAsia"/>
                <w:kern w:val="0"/>
                <w:sz w:val="18"/>
              </w:rPr>
              <w:t>0-国企 1-民营 2-合资</w:t>
            </w:r>
          </w:p>
          <w:p w:rsidR="00106707" w:rsidRPr="001F5C11" w:rsidRDefault="00E05693">
            <w:pPr>
              <w:widowControl/>
              <w:rPr>
                <w:rFonts w:ascii="宋体" w:eastAsia="宋体" w:hAnsi="宋体" w:hint="eastAsia"/>
                <w:kern w:val="0"/>
                <w:sz w:val="18"/>
              </w:rPr>
            </w:pPr>
            <w:r w:rsidRPr="001F5C11">
              <w:rPr>
                <w:rFonts w:ascii="宋体" w:eastAsia="宋体" w:hAnsi="宋体" w:hint="eastAsia"/>
                <w:kern w:val="0"/>
                <w:sz w:val="18"/>
              </w:rPr>
              <w:t>3-其它</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338</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StaffNum</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N</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sz w:val="18"/>
              </w:rPr>
              <w:t>16（两位小数）</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员工人数</w:t>
            </w:r>
          </w:p>
        </w:tc>
        <w:tc>
          <w:tcPr>
            <w:tcW w:w="2390" w:type="dxa"/>
            <w:vAlign w:val="center"/>
          </w:tcPr>
          <w:p w:rsidR="00106707" w:rsidRPr="001F5C11" w:rsidRDefault="00106707">
            <w:pPr>
              <w:widowControl/>
              <w:rPr>
                <w:rFonts w:ascii="宋体" w:eastAsia="宋体" w:hAnsi="宋体"/>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339</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Hobbytype</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2</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兴趣爱好类型</w:t>
            </w:r>
          </w:p>
        </w:tc>
        <w:tc>
          <w:tcPr>
            <w:tcW w:w="2390" w:type="dxa"/>
            <w:vAlign w:val="center"/>
          </w:tcPr>
          <w:p w:rsidR="00106707" w:rsidRPr="001F5C11" w:rsidRDefault="00106707">
            <w:pPr>
              <w:widowControl/>
              <w:rPr>
                <w:rFonts w:ascii="宋体" w:eastAsia="宋体" w:hAnsi="宋体"/>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340</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Province</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6</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省/直辖市</w:t>
            </w:r>
          </w:p>
        </w:tc>
        <w:tc>
          <w:tcPr>
            <w:tcW w:w="2390" w:type="dxa"/>
            <w:vAlign w:val="center"/>
          </w:tcPr>
          <w:p w:rsidR="00106707" w:rsidRPr="001F5C11" w:rsidRDefault="00106707">
            <w:pPr>
              <w:widowControl/>
              <w:rPr>
                <w:rFonts w:ascii="宋体" w:eastAsia="宋体" w:hAnsi="宋体"/>
                <w:kern w:val="0"/>
                <w:sz w:val="18"/>
              </w:rPr>
            </w:pPr>
            <w:r w:rsidRPr="001F5C11">
              <w:rPr>
                <w:rFonts w:ascii="宋体" w:eastAsia="宋体" w:hAnsi="宋体" w:hint="eastAsia"/>
                <w:kern w:val="0"/>
                <w:sz w:val="18"/>
              </w:rPr>
              <w:t>采用国标GB/T 2260-2007中6位数字代码</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341</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City</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6</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市</w:t>
            </w:r>
          </w:p>
        </w:tc>
        <w:tc>
          <w:tcPr>
            <w:tcW w:w="2390" w:type="dxa"/>
            <w:vAlign w:val="center"/>
          </w:tcPr>
          <w:p w:rsidR="00106707" w:rsidRPr="001F5C11" w:rsidRDefault="00106707">
            <w:pPr>
              <w:widowControl/>
              <w:rPr>
                <w:rFonts w:ascii="宋体" w:eastAsia="宋体" w:hAnsi="宋体"/>
                <w:kern w:val="0"/>
                <w:sz w:val="18"/>
              </w:rPr>
            </w:pPr>
            <w:r w:rsidRPr="001F5C11">
              <w:rPr>
                <w:rFonts w:ascii="宋体" w:eastAsia="宋体" w:hAnsi="宋体" w:hint="eastAsia"/>
                <w:kern w:val="0"/>
                <w:sz w:val="18"/>
              </w:rPr>
              <w:t>采用国标GB/T 2260-2007中6位数字代码</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342</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County</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6</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县/区</w:t>
            </w:r>
          </w:p>
        </w:tc>
        <w:tc>
          <w:tcPr>
            <w:tcW w:w="2390" w:type="dxa"/>
            <w:vAlign w:val="center"/>
          </w:tcPr>
          <w:p w:rsidR="00106707" w:rsidRPr="001F5C11" w:rsidRDefault="00106707">
            <w:pPr>
              <w:widowControl/>
              <w:rPr>
                <w:rFonts w:ascii="宋体" w:eastAsia="宋体" w:hAnsi="宋体"/>
                <w:kern w:val="0"/>
                <w:sz w:val="18"/>
              </w:rPr>
            </w:pPr>
            <w:r w:rsidRPr="001F5C11">
              <w:rPr>
                <w:rFonts w:ascii="宋体" w:eastAsia="宋体" w:hAnsi="宋体" w:hint="eastAsia"/>
                <w:kern w:val="0"/>
                <w:sz w:val="18"/>
              </w:rPr>
              <w:t>采用国标GB/T 2260-2007中6位数字代码</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343</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CommendPerson</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40</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推荐人</w:t>
            </w:r>
          </w:p>
        </w:tc>
        <w:tc>
          <w:tcPr>
            <w:tcW w:w="2390" w:type="dxa"/>
            <w:vAlign w:val="center"/>
          </w:tcPr>
          <w:p w:rsidR="00106707" w:rsidRPr="001F5C11" w:rsidRDefault="00106707">
            <w:pPr>
              <w:widowControl/>
              <w:rPr>
                <w:rFonts w:ascii="宋体" w:eastAsia="宋体" w:hAnsi="宋体"/>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344</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CommendPersonType</w:t>
            </w:r>
          </w:p>
        </w:tc>
        <w:tc>
          <w:tcPr>
            <w:tcW w:w="72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1</w:t>
            </w:r>
          </w:p>
        </w:tc>
        <w:tc>
          <w:tcPr>
            <w:tcW w:w="2030" w:type="dxa"/>
          </w:tcPr>
          <w:p w:rsidR="00106707" w:rsidRPr="001F5C11" w:rsidRDefault="00106707">
            <w:pPr>
              <w:widowControl/>
              <w:rPr>
                <w:rFonts w:ascii="宋体" w:eastAsia="宋体" w:hAnsi="宋体" w:hint="eastAsia"/>
                <w:kern w:val="0"/>
                <w:sz w:val="18"/>
              </w:rPr>
            </w:pPr>
            <w:r w:rsidRPr="001F5C11">
              <w:rPr>
                <w:rFonts w:ascii="宋体" w:eastAsia="宋体" w:hAnsi="宋体" w:hint="eastAsia"/>
                <w:sz w:val="18"/>
              </w:rPr>
              <w:t>推荐人类型</w:t>
            </w:r>
          </w:p>
        </w:tc>
        <w:tc>
          <w:tcPr>
            <w:tcW w:w="239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1:内部员工2:注册用户</w:t>
            </w:r>
          </w:p>
          <w:p w:rsidR="00106707" w:rsidRPr="001F5C11" w:rsidRDefault="00106707">
            <w:pPr>
              <w:widowControl/>
              <w:rPr>
                <w:rFonts w:ascii="宋体" w:eastAsia="宋体" w:hAnsi="宋体"/>
                <w:kern w:val="0"/>
                <w:sz w:val="18"/>
              </w:rPr>
            </w:pPr>
            <w:r w:rsidRPr="001F5C11">
              <w:rPr>
                <w:rFonts w:ascii="宋体" w:eastAsia="宋体" w:hAnsi="宋体" w:hint="eastAsia"/>
                <w:sz w:val="18"/>
              </w:rPr>
              <w:t>3:基金账户4:客户经理编号5:客户经理姓名0:其他</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345</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CapitalMode</w:t>
            </w:r>
          </w:p>
        </w:tc>
        <w:tc>
          <w:tcPr>
            <w:tcW w:w="72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2</w:t>
            </w:r>
          </w:p>
        </w:tc>
        <w:tc>
          <w:tcPr>
            <w:tcW w:w="203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资金方式</w:t>
            </w:r>
          </w:p>
        </w:tc>
        <w:tc>
          <w:tcPr>
            <w:tcW w:w="2390" w:type="dxa"/>
            <w:vAlign w:val="center"/>
          </w:tcPr>
          <w:p w:rsidR="00106707" w:rsidRPr="001F5C11" w:rsidRDefault="004D57C5" w:rsidP="004D57C5">
            <w:pPr>
              <w:rPr>
                <w:rFonts w:ascii="宋体" w:eastAsia="宋体" w:hAnsi="宋体" w:hint="eastAsia"/>
                <w:sz w:val="18"/>
              </w:rPr>
            </w:pPr>
            <w:r w:rsidRPr="001F5C11">
              <w:rPr>
                <w:rFonts w:ascii="宋体" w:eastAsia="宋体" w:hAnsi="宋体" w:hint="eastAsia"/>
                <w:sz w:val="18"/>
              </w:rPr>
              <w:t>1：普通方式，2：兴业银基通，3：银联通，4：工行网银，5：好易联，6：汇付天下，7：工行银基通，8：好易联托收，9：银行代扣款，A：农行网银，B：建行网银，C：交行网银，D：北京银行，E：支付宝，F：浦发网银，G：招行网银，H：开联网银，I：富友，J：民生网银，K：网下转账，L：平安网银，M：通联，N：中行网银，P：易宝，Q：财富通</w:t>
            </w: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346</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DetailCapticalMode</w:t>
            </w:r>
          </w:p>
        </w:tc>
        <w:tc>
          <w:tcPr>
            <w:tcW w:w="720" w:type="dxa"/>
          </w:tcPr>
          <w:p w:rsidR="00106707" w:rsidRPr="001F5C11" w:rsidRDefault="00106707">
            <w:pPr>
              <w:widowControl/>
              <w:rPr>
                <w:rFonts w:ascii="宋体" w:eastAsia="宋体" w:hAnsi="宋体" w:hint="eastAsia"/>
                <w:sz w:val="18"/>
              </w:rPr>
            </w:pPr>
            <w:r w:rsidRPr="001F5C11">
              <w:rPr>
                <w:rFonts w:ascii="宋体" w:eastAsia="宋体" w:hAnsi="宋体"/>
                <w:sz w:val="18"/>
              </w:rPr>
              <w:t>C</w:t>
            </w:r>
          </w:p>
        </w:tc>
        <w:tc>
          <w:tcPr>
            <w:tcW w:w="95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2</w:t>
            </w:r>
          </w:p>
        </w:tc>
        <w:tc>
          <w:tcPr>
            <w:tcW w:w="203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明细资金方式</w:t>
            </w:r>
          </w:p>
        </w:tc>
        <w:tc>
          <w:tcPr>
            <w:tcW w:w="2390" w:type="dxa"/>
            <w:vAlign w:val="center"/>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347</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BackenloadDiscount</w:t>
            </w:r>
          </w:p>
        </w:tc>
        <w:tc>
          <w:tcPr>
            <w:tcW w:w="720" w:type="dxa"/>
          </w:tcPr>
          <w:p w:rsidR="00106707" w:rsidRPr="001F5C11" w:rsidRDefault="00106707">
            <w:pPr>
              <w:widowControl/>
              <w:rPr>
                <w:rFonts w:ascii="宋体" w:eastAsia="宋体" w:hAnsi="宋体"/>
                <w:sz w:val="18"/>
              </w:rPr>
            </w:pPr>
            <w:r w:rsidRPr="001F5C11">
              <w:rPr>
                <w:rFonts w:ascii="宋体" w:eastAsia="宋体" w:hAnsi="宋体" w:hint="eastAsia"/>
                <w:sz w:val="18"/>
              </w:rPr>
              <w:t>N</w:t>
            </w:r>
          </w:p>
        </w:tc>
        <w:tc>
          <w:tcPr>
            <w:tcW w:w="95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5（4位小数）</w:t>
            </w:r>
          </w:p>
        </w:tc>
        <w:tc>
          <w:tcPr>
            <w:tcW w:w="203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补差费折扣率</w:t>
            </w:r>
          </w:p>
        </w:tc>
        <w:tc>
          <w:tcPr>
            <w:tcW w:w="2390" w:type="dxa"/>
            <w:vAlign w:val="center"/>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widowControl/>
              <w:jc w:val="center"/>
              <w:rPr>
                <w:rFonts w:ascii="宋体" w:eastAsia="宋体" w:hAnsi="宋体" w:hint="eastAsia"/>
                <w:kern w:val="0"/>
                <w:sz w:val="18"/>
              </w:rPr>
            </w:pPr>
            <w:r w:rsidRPr="001F5C11">
              <w:rPr>
                <w:rFonts w:ascii="宋体" w:eastAsia="宋体" w:hAnsi="宋体" w:hint="eastAsia"/>
                <w:kern w:val="0"/>
                <w:sz w:val="18"/>
              </w:rPr>
              <w:t>348</w:t>
            </w:r>
          </w:p>
        </w:tc>
        <w:tc>
          <w:tcPr>
            <w:tcW w:w="2182"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CombineNum</w:t>
            </w:r>
          </w:p>
        </w:tc>
        <w:tc>
          <w:tcPr>
            <w:tcW w:w="72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6</w:t>
            </w:r>
          </w:p>
        </w:tc>
        <w:tc>
          <w:tcPr>
            <w:tcW w:w="2030" w:type="dxa"/>
          </w:tcPr>
          <w:p w:rsidR="00106707" w:rsidRPr="001F5C11" w:rsidRDefault="00106707">
            <w:pPr>
              <w:widowControl/>
              <w:rPr>
                <w:rFonts w:ascii="宋体" w:eastAsia="宋体" w:hAnsi="宋体" w:hint="eastAsia"/>
                <w:sz w:val="18"/>
              </w:rPr>
            </w:pPr>
            <w:r w:rsidRPr="001F5C11">
              <w:rPr>
                <w:rFonts w:ascii="宋体" w:eastAsia="宋体" w:hAnsi="宋体" w:hint="eastAsia"/>
                <w:sz w:val="18"/>
              </w:rPr>
              <w:t>组合编号</w:t>
            </w:r>
          </w:p>
        </w:tc>
        <w:tc>
          <w:tcPr>
            <w:tcW w:w="2390" w:type="dxa"/>
            <w:vAlign w:val="center"/>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349</w:t>
            </w:r>
          </w:p>
        </w:tc>
        <w:tc>
          <w:tcPr>
            <w:tcW w:w="2182" w:type="dxa"/>
          </w:tcPr>
          <w:p w:rsidR="00106707" w:rsidRPr="001F5C11" w:rsidRDefault="00106707">
            <w:pPr>
              <w:snapToGrid w:val="0"/>
              <w:rPr>
                <w:rFonts w:ascii="宋体" w:eastAsia="宋体" w:hAnsi="宋体"/>
                <w:sz w:val="18"/>
              </w:rPr>
            </w:pPr>
            <w:r w:rsidRPr="001F5C11">
              <w:rPr>
                <w:rFonts w:ascii="宋体" w:eastAsia="宋体" w:hAnsi="宋体"/>
                <w:sz w:val="18"/>
              </w:rPr>
              <w:t>AlternationDate</w:t>
            </w:r>
          </w:p>
        </w:tc>
        <w:tc>
          <w:tcPr>
            <w:tcW w:w="72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A</w:t>
            </w:r>
          </w:p>
        </w:tc>
        <w:tc>
          <w:tcPr>
            <w:tcW w:w="95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pPr>
              <w:snapToGrid w:val="0"/>
              <w:rPr>
                <w:rFonts w:ascii="宋体" w:eastAsia="宋体" w:hAnsi="宋体" w:hint="eastAsia"/>
                <w:sz w:val="18"/>
              </w:rPr>
            </w:pPr>
            <w:r w:rsidRPr="001F5C11">
              <w:rPr>
                <w:rFonts w:ascii="宋体" w:eastAsia="宋体" w:hAnsi="宋体" w:hint="eastAsia"/>
                <w:sz w:val="18"/>
              </w:rPr>
              <w:t>最后更新日</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350</w:t>
            </w:r>
          </w:p>
        </w:tc>
        <w:tc>
          <w:tcPr>
            <w:tcW w:w="2182"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Target</w:t>
            </w:r>
            <w:r w:rsidRPr="001F5C11">
              <w:rPr>
                <w:rFonts w:ascii="宋体" w:eastAsia="宋体" w:hAnsi="宋体"/>
                <w:sz w:val="18"/>
              </w:rPr>
              <w:t>DistributorType</w:t>
            </w:r>
          </w:p>
        </w:tc>
        <w:tc>
          <w:tcPr>
            <w:tcW w:w="72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C</w:t>
            </w:r>
          </w:p>
        </w:tc>
        <w:tc>
          <w:tcPr>
            <w:tcW w:w="95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对方销售人类型</w:t>
            </w:r>
          </w:p>
        </w:tc>
        <w:tc>
          <w:tcPr>
            <w:tcW w:w="2390" w:type="dxa"/>
          </w:tcPr>
          <w:p w:rsidR="00106707" w:rsidRPr="001F5C11" w:rsidRDefault="00106707">
            <w:pPr>
              <w:widowControl/>
              <w:rPr>
                <w:rFonts w:ascii="宋体" w:eastAsia="宋体" w:hAnsi="宋体"/>
                <w:kern w:val="0"/>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351</w:t>
            </w:r>
          </w:p>
        </w:tc>
        <w:tc>
          <w:tcPr>
            <w:tcW w:w="2182"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XRValue</w:t>
            </w:r>
          </w:p>
        </w:tc>
        <w:tc>
          <w:tcPr>
            <w:tcW w:w="720" w:type="dxa"/>
          </w:tcPr>
          <w:p w:rsidR="00106707" w:rsidRPr="001F5C11" w:rsidRDefault="00106707">
            <w:pPr>
              <w:snapToGrid w:val="0"/>
              <w:jc w:val="left"/>
              <w:rPr>
                <w:rFonts w:ascii="宋体" w:eastAsia="宋体" w:hAnsi="宋体"/>
                <w:sz w:val="18"/>
              </w:rPr>
            </w:pPr>
            <w:r w:rsidRPr="001F5C11">
              <w:rPr>
                <w:rFonts w:ascii="宋体" w:eastAsia="宋体" w:hAnsi="宋体"/>
                <w:sz w:val="18"/>
              </w:rPr>
              <w:t>N</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16（两位小数）</w:t>
            </w:r>
          </w:p>
        </w:tc>
        <w:tc>
          <w:tcPr>
            <w:tcW w:w="2030"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单位除权值</w:t>
            </w:r>
          </w:p>
        </w:tc>
        <w:tc>
          <w:tcPr>
            <w:tcW w:w="2390" w:type="dxa"/>
          </w:tcPr>
          <w:p w:rsidR="00106707" w:rsidRPr="001F5C11" w:rsidRDefault="00106707">
            <w:pPr>
              <w:snapToGrid w:val="0"/>
              <w:jc w:val="left"/>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352</w:t>
            </w:r>
          </w:p>
        </w:tc>
        <w:tc>
          <w:tcPr>
            <w:tcW w:w="2182"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XRValueFlag</w:t>
            </w:r>
          </w:p>
        </w:tc>
        <w:tc>
          <w:tcPr>
            <w:tcW w:w="720"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单位除权值正负</w:t>
            </w:r>
          </w:p>
        </w:tc>
        <w:tc>
          <w:tcPr>
            <w:tcW w:w="2390" w:type="dxa"/>
          </w:tcPr>
          <w:p w:rsidR="00106707" w:rsidRPr="001F5C11" w:rsidRDefault="00106707">
            <w:pPr>
              <w:snapToGrid w:val="0"/>
              <w:jc w:val="left"/>
              <w:rPr>
                <w:rFonts w:ascii="宋体" w:eastAsia="宋体" w:hAnsi="宋体" w:hint="eastAsia"/>
                <w:sz w:val="18"/>
              </w:rPr>
            </w:pPr>
            <w:r w:rsidRPr="001F5C11">
              <w:rPr>
                <w:rFonts w:ascii="宋体" w:eastAsia="宋体" w:hAnsi="宋体"/>
                <w:kern w:val="0"/>
                <w:sz w:val="18"/>
              </w:rPr>
              <w:t>0</w:t>
            </w:r>
            <w:r w:rsidRPr="001F5C11">
              <w:rPr>
                <w:rFonts w:ascii="宋体" w:eastAsia="宋体" w:hAnsi="宋体" w:hint="eastAsia"/>
                <w:kern w:val="0"/>
                <w:sz w:val="18"/>
              </w:rPr>
              <w:t>-正</w:t>
            </w:r>
            <w:r w:rsidRPr="001F5C11">
              <w:rPr>
                <w:rFonts w:ascii="宋体" w:eastAsia="宋体" w:hAnsi="宋体"/>
                <w:kern w:val="0"/>
                <w:sz w:val="18"/>
              </w:rPr>
              <w:t xml:space="preserve">  1</w:t>
            </w:r>
            <w:r w:rsidRPr="001F5C11">
              <w:rPr>
                <w:rFonts w:ascii="宋体" w:eastAsia="宋体" w:hAnsi="宋体" w:hint="eastAsia"/>
                <w:kern w:val="0"/>
                <w:sz w:val="18"/>
              </w:rPr>
              <w:t>-负</w:t>
            </w:r>
          </w:p>
        </w:tc>
      </w:tr>
      <w:tr w:rsidR="00106707">
        <w:tblPrEx>
          <w:tblCellMar>
            <w:top w:w="0" w:type="dxa"/>
            <w:bottom w:w="0" w:type="dxa"/>
          </w:tblCellMar>
        </w:tblPrEx>
        <w:trPr>
          <w:jc w:val="center"/>
        </w:trPr>
        <w:tc>
          <w:tcPr>
            <w:tcW w:w="921" w:type="dxa"/>
            <w:gridSpan w:val="2"/>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353</w:t>
            </w:r>
          </w:p>
        </w:tc>
        <w:tc>
          <w:tcPr>
            <w:tcW w:w="2182"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XRType</w:t>
            </w:r>
          </w:p>
        </w:tc>
        <w:tc>
          <w:tcPr>
            <w:tcW w:w="720"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C</w:t>
            </w:r>
          </w:p>
        </w:tc>
        <w:tc>
          <w:tcPr>
            <w:tcW w:w="950" w:type="dxa"/>
            <w:vAlign w:val="center"/>
          </w:tcPr>
          <w:p w:rsidR="00106707" w:rsidRPr="001F5C11" w:rsidRDefault="00106707">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除权类型</w:t>
            </w:r>
          </w:p>
        </w:tc>
        <w:tc>
          <w:tcPr>
            <w:tcW w:w="2390" w:type="dxa"/>
          </w:tcPr>
          <w:p w:rsidR="00106707" w:rsidRPr="001F5C11" w:rsidRDefault="00106707">
            <w:pPr>
              <w:snapToGrid w:val="0"/>
              <w:jc w:val="left"/>
              <w:rPr>
                <w:rFonts w:ascii="宋体" w:eastAsia="宋体" w:hAnsi="宋体" w:hint="eastAsia"/>
                <w:sz w:val="18"/>
              </w:rPr>
            </w:pPr>
            <w:r w:rsidRPr="001F5C11">
              <w:rPr>
                <w:rFonts w:ascii="宋体" w:eastAsia="宋体" w:hAnsi="宋体" w:hint="eastAsia"/>
                <w:sz w:val="18"/>
              </w:rPr>
              <w:t>0-分红   1-净值调整</w:t>
            </w:r>
          </w:p>
        </w:tc>
      </w:tr>
      <w:tr w:rsidR="00106707">
        <w:tblPrEx>
          <w:tblCellMar>
            <w:top w:w="0" w:type="dxa"/>
            <w:bottom w:w="0" w:type="dxa"/>
          </w:tblCellMar>
        </w:tblPrEx>
        <w:trPr>
          <w:jc w:val="center"/>
        </w:trPr>
        <w:tc>
          <w:tcPr>
            <w:tcW w:w="921" w:type="dxa"/>
            <w:gridSpan w:val="2"/>
            <w:vAlign w:val="center"/>
          </w:tcPr>
          <w:p w:rsidR="00106707" w:rsidRPr="001F5C11" w:rsidRDefault="00106707">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354</w:t>
            </w:r>
          </w:p>
        </w:tc>
        <w:tc>
          <w:tcPr>
            <w:tcW w:w="2182" w:type="dxa"/>
            <w:vAlign w:val="center"/>
          </w:tcPr>
          <w:p w:rsidR="00106707" w:rsidRPr="001F5C11" w:rsidRDefault="00106707">
            <w:pPr>
              <w:autoSpaceDE w:val="0"/>
              <w:autoSpaceDN w:val="0"/>
              <w:adjustRightInd w:val="0"/>
              <w:snapToGrid w:val="0"/>
              <w:rPr>
                <w:rFonts w:ascii="宋体" w:eastAsia="宋体" w:hAnsi="宋体" w:hint="eastAsia"/>
                <w:sz w:val="18"/>
              </w:rPr>
            </w:pPr>
            <w:r w:rsidRPr="001F5C11">
              <w:rPr>
                <w:rFonts w:ascii="宋体" w:eastAsia="宋体" w:hAnsi="宋体"/>
                <w:sz w:val="18"/>
              </w:rPr>
              <w:t>Dividend</w:t>
            </w:r>
            <w:r w:rsidRPr="001F5C11">
              <w:rPr>
                <w:rFonts w:ascii="宋体" w:eastAsia="宋体" w:hAnsi="宋体" w:hint="eastAsia"/>
                <w:sz w:val="18"/>
              </w:rPr>
              <w:t>Type</w:t>
            </w:r>
          </w:p>
        </w:tc>
        <w:tc>
          <w:tcPr>
            <w:tcW w:w="720" w:type="dxa"/>
            <w:vAlign w:val="center"/>
          </w:tcPr>
          <w:p w:rsidR="00106707" w:rsidRPr="001F5C11" w:rsidRDefault="00106707">
            <w:pPr>
              <w:autoSpaceDE w:val="0"/>
              <w:autoSpaceDN w:val="0"/>
              <w:adjustRightInd w:val="0"/>
              <w:snapToGrid w:val="0"/>
              <w:rPr>
                <w:rFonts w:ascii="宋体" w:eastAsia="宋体" w:hAnsi="宋体" w:hint="eastAsia"/>
                <w:sz w:val="18"/>
              </w:rPr>
            </w:pPr>
            <w:r w:rsidRPr="001F5C11">
              <w:rPr>
                <w:rFonts w:ascii="宋体" w:eastAsia="宋体" w:hAnsi="宋体" w:hint="eastAsia"/>
                <w:sz w:val="18"/>
              </w:rPr>
              <w:t>C</w:t>
            </w:r>
          </w:p>
        </w:tc>
        <w:tc>
          <w:tcPr>
            <w:tcW w:w="950" w:type="dxa"/>
            <w:vAlign w:val="center"/>
          </w:tcPr>
          <w:p w:rsidR="00106707" w:rsidRPr="001F5C11" w:rsidRDefault="00106707">
            <w:pPr>
              <w:autoSpaceDE w:val="0"/>
              <w:autoSpaceDN w:val="0"/>
              <w:adjustRightInd w:val="0"/>
              <w:snapToGrid w:val="0"/>
              <w:rPr>
                <w:rFonts w:ascii="宋体" w:eastAsia="宋体" w:hAnsi="宋体" w:hint="eastAsia"/>
                <w:sz w:val="18"/>
              </w:rPr>
            </w:pPr>
            <w:r w:rsidRPr="001F5C11">
              <w:rPr>
                <w:rFonts w:ascii="宋体" w:eastAsia="宋体" w:hAnsi="宋体" w:hint="eastAsia"/>
                <w:sz w:val="18"/>
              </w:rPr>
              <w:t>1</w:t>
            </w:r>
          </w:p>
        </w:tc>
        <w:tc>
          <w:tcPr>
            <w:tcW w:w="2030" w:type="dxa"/>
            <w:vAlign w:val="center"/>
          </w:tcPr>
          <w:p w:rsidR="00106707" w:rsidRPr="001F5C11" w:rsidRDefault="00106707">
            <w:pPr>
              <w:autoSpaceDE w:val="0"/>
              <w:autoSpaceDN w:val="0"/>
              <w:adjustRightInd w:val="0"/>
              <w:snapToGrid w:val="0"/>
              <w:rPr>
                <w:rFonts w:ascii="宋体" w:eastAsia="宋体" w:hAnsi="宋体" w:hint="eastAsia"/>
                <w:sz w:val="18"/>
              </w:rPr>
            </w:pPr>
            <w:r w:rsidRPr="001F5C11">
              <w:rPr>
                <w:rFonts w:ascii="宋体" w:eastAsia="宋体" w:hAnsi="宋体" w:hint="eastAsia"/>
                <w:sz w:val="18"/>
              </w:rPr>
              <w:t>分红类型</w:t>
            </w:r>
          </w:p>
        </w:tc>
        <w:tc>
          <w:tcPr>
            <w:tcW w:w="2390" w:type="dxa"/>
            <w:vAlign w:val="center"/>
          </w:tcPr>
          <w:p w:rsidR="00106707" w:rsidRPr="001F5C11" w:rsidRDefault="00C27150">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0-普通分红，1-质押基金分红，2-货币基金收益结转，3-保本基金赔付，4-专户到期处理</w:t>
            </w:r>
          </w:p>
        </w:tc>
      </w:tr>
      <w:tr w:rsidR="00106707">
        <w:tblPrEx>
          <w:tblCellMar>
            <w:top w:w="0" w:type="dxa"/>
            <w:bottom w:w="0" w:type="dxa"/>
          </w:tblCellMar>
        </w:tblPrEx>
        <w:trPr>
          <w:jc w:val="center"/>
        </w:trPr>
        <w:tc>
          <w:tcPr>
            <w:tcW w:w="921" w:type="dxa"/>
            <w:gridSpan w:val="2"/>
          </w:tcPr>
          <w:p w:rsidR="00106707" w:rsidRPr="001F5C11" w:rsidRDefault="00106707">
            <w:pPr>
              <w:jc w:val="center"/>
              <w:rPr>
                <w:rFonts w:ascii="宋体" w:eastAsia="宋体" w:hAnsi="宋体" w:hint="eastAsia"/>
                <w:sz w:val="18"/>
              </w:rPr>
            </w:pPr>
            <w:r w:rsidRPr="001F5C11">
              <w:rPr>
                <w:rFonts w:ascii="宋体" w:eastAsia="宋体" w:hAnsi="宋体" w:hint="eastAsia"/>
                <w:sz w:val="18"/>
              </w:rPr>
              <w:t>355</w:t>
            </w:r>
          </w:p>
        </w:tc>
        <w:tc>
          <w:tcPr>
            <w:tcW w:w="2182" w:type="dxa"/>
          </w:tcPr>
          <w:p w:rsidR="00106707" w:rsidRPr="001F5C11" w:rsidRDefault="00106707">
            <w:pPr>
              <w:rPr>
                <w:rFonts w:ascii="宋体" w:eastAsia="宋体" w:hAnsi="宋体"/>
                <w:sz w:val="18"/>
              </w:rPr>
            </w:pPr>
            <w:r w:rsidRPr="001F5C11">
              <w:rPr>
                <w:rFonts w:ascii="宋体" w:eastAsia="宋体" w:hAnsi="宋体" w:hint="eastAsia"/>
                <w:sz w:val="18"/>
              </w:rPr>
              <w:t>SequenceNO</w:t>
            </w:r>
          </w:p>
        </w:tc>
        <w:tc>
          <w:tcPr>
            <w:tcW w:w="720" w:type="dxa"/>
          </w:tcPr>
          <w:p w:rsidR="00106707" w:rsidRPr="001F5C11" w:rsidRDefault="00106707">
            <w:pPr>
              <w:rPr>
                <w:rFonts w:ascii="宋体" w:eastAsia="宋体" w:hAnsi="宋体"/>
                <w:sz w:val="18"/>
              </w:rPr>
            </w:pPr>
            <w:r w:rsidRPr="001F5C11">
              <w:rPr>
                <w:rFonts w:ascii="宋体" w:eastAsia="宋体" w:hAnsi="宋体" w:hint="eastAsia"/>
                <w:sz w:val="18"/>
              </w:rPr>
              <w:t>A</w:t>
            </w:r>
          </w:p>
        </w:tc>
        <w:tc>
          <w:tcPr>
            <w:tcW w:w="950" w:type="dxa"/>
          </w:tcPr>
          <w:p w:rsidR="00106707" w:rsidRPr="001F5C11" w:rsidRDefault="00106707">
            <w:pPr>
              <w:rPr>
                <w:rFonts w:ascii="宋体" w:eastAsia="宋体" w:hAnsi="宋体" w:hint="eastAsia"/>
                <w:sz w:val="18"/>
              </w:rPr>
            </w:pPr>
            <w:r w:rsidRPr="001F5C11">
              <w:rPr>
                <w:rFonts w:ascii="宋体" w:eastAsia="宋体" w:hAnsi="宋体" w:hint="eastAsia"/>
                <w:sz w:val="18"/>
              </w:rPr>
              <w:t>20</w:t>
            </w:r>
          </w:p>
        </w:tc>
        <w:tc>
          <w:tcPr>
            <w:tcW w:w="2030" w:type="dxa"/>
          </w:tcPr>
          <w:p w:rsidR="00106707" w:rsidRPr="001F5C11" w:rsidRDefault="00106707">
            <w:pPr>
              <w:rPr>
                <w:rFonts w:ascii="宋体" w:eastAsia="宋体" w:hAnsi="宋体" w:hint="eastAsia"/>
                <w:sz w:val="18"/>
              </w:rPr>
            </w:pPr>
            <w:r w:rsidRPr="001F5C11">
              <w:rPr>
                <w:rFonts w:ascii="宋体" w:eastAsia="宋体" w:hAnsi="宋体" w:hint="eastAsia"/>
                <w:sz w:val="18"/>
              </w:rPr>
              <w:t>序号</w:t>
            </w:r>
          </w:p>
        </w:tc>
        <w:tc>
          <w:tcPr>
            <w:tcW w:w="2390" w:type="dxa"/>
          </w:tcPr>
          <w:p w:rsidR="00106707" w:rsidRPr="001F5C11" w:rsidRDefault="00106707">
            <w:pPr>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E8280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356</w:t>
            </w:r>
          </w:p>
        </w:tc>
        <w:tc>
          <w:tcPr>
            <w:tcW w:w="2182" w:type="dxa"/>
          </w:tcPr>
          <w:p w:rsidR="00106707" w:rsidRPr="001F5C11" w:rsidRDefault="00106707" w:rsidP="00E82809">
            <w:pPr>
              <w:snapToGrid w:val="0"/>
              <w:rPr>
                <w:rFonts w:ascii="宋体" w:eastAsia="宋体" w:hAnsi="宋体" w:hint="eastAsia"/>
                <w:sz w:val="18"/>
              </w:rPr>
            </w:pPr>
            <w:r w:rsidRPr="001F5C11">
              <w:rPr>
                <w:rFonts w:ascii="宋体" w:eastAsia="宋体" w:hAnsi="宋体" w:hint="eastAsia"/>
                <w:sz w:val="18"/>
              </w:rPr>
              <w:t>OperateDate</w:t>
            </w:r>
          </w:p>
        </w:tc>
        <w:tc>
          <w:tcPr>
            <w:tcW w:w="720" w:type="dxa"/>
          </w:tcPr>
          <w:p w:rsidR="00106707" w:rsidRPr="001F5C11" w:rsidRDefault="00106707" w:rsidP="00E82809">
            <w:pPr>
              <w:snapToGrid w:val="0"/>
              <w:rPr>
                <w:rFonts w:ascii="宋体" w:eastAsia="宋体" w:hAnsi="宋体"/>
                <w:sz w:val="18"/>
              </w:rPr>
            </w:pPr>
            <w:r w:rsidRPr="001F5C11">
              <w:rPr>
                <w:rFonts w:ascii="宋体" w:eastAsia="宋体" w:hAnsi="宋体" w:hint="eastAsia"/>
                <w:sz w:val="18"/>
              </w:rPr>
              <w:t>A</w:t>
            </w:r>
          </w:p>
        </w:tc>
        <w:tc>
          <w:tcPr>
            <w:tcW w:w="950" w:type="dxa"/>
          </w:tcPr>
          <w:p w:rsidR="00106707" w:rsidRPr="001F5C11" w:rsidRDefault="00106707" w:rsidP="00E82809">
            <w:pPr>
              <w:snapToGrid w:val="0"/>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rsidP="00E82809">
            <w:pPr>
              <w:snapToGrid w:val="0"/>
              <w:jc w:val="left"/>
              <w:rPr>
                <w:rFonts w:ascii="宋体" w:eastAsia="宋体" w:hAnsi="宋体" w:hint="eastAsia"/>
                <w:sz w:val="18"/>
              </w:rPr>
            </w:pPr>
            <w:r w:rsidRPr="001F5C11">
              <w:rPr>
                <w:rFonts w:ascii="宋体" w:eastAsia="宋体" w:hAnsi="宋体" w:hint="eastAsia"/>
                <w:sz w:val="18"/>
              </w:rPr>
              <w:t>生效日期</w:t>
            </w:r>
          </w:p>
        </w:tc>
        <w:tc>
          <w:tcPr>
            <w:tcW w:w="2390" w:type="dxa"/>
          </w:tcPr>
          <w:p w:rsidR="00106707" w:rsidRPr="001F5C11" w:rsidRDefault="00106707" w:rsidP="00E82809">
            <w:pPr>
              <w:snapToGrid w:val="0"/>
              <w:rPr>
                <w:rFonts w:ascii="宋体" w:eastAsia="宋体" w:hAnsi="宋体" w:hint="eastAsia"/>
                <w:sz w:val="18"/>
              </w:rPr>
            </w:pPr>
            <w:r w:rsidRPr="001F5C11">
              <w:rPr>
                <w:rFonts w:ascii="宋体" w:eastAsia="宋体" w:hAnsi="宋体" w:hint="eastAsia"/>
                <w:sz w:val="18"/>
              </w:rPr>
              <w:t>YYYYMMDD</w:t>
            </w: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357</w:t>
            </w:r>
          </w:p>
        </w:tc>
        <w:tc>
          <w:tcPr>
            <w:tcW w:w="2182"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VolLowerLimit</w:t>
            </w:r>
          </w:p>
        </w:tc>
        <w:tc>
          <w:tcPr>
            <w:tcW w:w="72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N</w:t>
            </w:r>
          </w:p>
        </w:tc>
        <w:tc>
          <w:tcPr>
            <w:tcW w:w="95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16</w:t>
            </w:r>
            <w:r w:rsidRPr="001F5C11">
              <w:rPr>
                <w:rFonts w:ascii="宋体" w:eastAsia="宋体" w:hAnsi="宋体" w:hint="eastAsia"/>
                <w:sz w:val="18"/>
              </w:rPr>
              <w:t>（两位小数）</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份额下限</w:t>
            </w:r>
          </w:p>
        </w:tc>
        <w:tc>
          <w:tcPr>
            <w:tcW w:w="2390" w:type="dxa"/>
          </w:tcPr>
          <w:p w:rsidR="00106707" w:rsidRPr="001F5C11" w:rsidRDefault="00106707" w:rsidP="00B45B79">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358</w:t>
            </w:r>
          </w:p>
        </w:tc>
        <w:tc>
          <w:tcPr>
            <w:tcW w:w="2182"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VolUpperLimit</w:t>
            </w:r>
          </w:p>
        </w:tc>
        <w:tc>
          <w:tcPr>
            <w:tcW w:w="72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N</w:t>
            </w:r>
          </w:p>
        </w:tc>
        <w:tc>
          <w:tcPr>
            <w:tcW w:w="95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16</w:t>
            </w:r>
            <w:r w:rsidRPr="001F5C11">
              <w:rPr>
                <w:rFonts w:ascii="宋体" w:eastAsia="宋体" w:hAnsi="宋体" w:hint="eastAsia"/>
                <w:sz w:val="18"/>
              </w:rPr>
              <w:t>（两位小数）</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份额上限</w:t>
            </w:r>
          </w:p>
        </w:tc>
        <w:tc>
          <w:tcPr>
            <w:tcW w:w="2390" w:type="dxa"/>
          </w:tcPr>
          <w:p w:rsidR="00106707" w:rsidRPr="001F5C11" w:rsidRDefault="00106707" w:rsidP="00B45B79">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359</w:t>
            </w:r>
          </w:p>
        </w:tc>
        <w:tc>
          <w:tcPr>
            <w:tcW w:w="2182"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AmountLowerLimit</w:t>
            </w:r>
          </w:p>
        </w:tc>
        <w:tc>
          <w:tcPr>
            <w:tcW w:w="72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N</w:t>
            </w:r>
          </w:p>
        </w:tc>
        <w:tc>
          <w:tcPr>
            <w:tcW w:w="95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16</w:t>
            </w:r>
            <w:r w:rsidRPr="001F5C11">
              <w:rPr>
                <w:rFonts w:ascii="宋体" w:eastAsia="宋体" w:hAnsi="宋体" w:hint="eastAsia"/>
                <w:sz w:val="18"/>
              </w:rPr>
              <w:t>（两位小数）</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金额下限</w:t>
            </w:r>
          </w:p>
        </w:tc>
        <w:tc>
          <w:tcPr>
            <w:tcW w:w="2390" w:type="dxa"/>
          </w:tcPr>
          <w:p w:rsidR="00106707" w:rsidRPr="001F5C11" w:rsidRDefault="00106707" w:rsidP="00B45B79">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360</w:t>
            </w:r>
          </w:p>
        </w:tc>
        <w:tc>
          <w:tcPr>
            <w:tcW w:w="2182"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AmountUpperLimit</w:t>
            </w:r>
          </w:p>
        </w:tc>
        <w:tc>
          <w:tcPr>
            <w:tcW w:w="72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N</w:t>
            </w:r>
          </w:p>
        </w:tc>
        <w:tc>
          <w:tcPr>
            <w:tcW w:w="95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16</w:t>
            </w:r>
            <w:r w:rsidRPr="001F5C11">
              <w:rPr>
                <w:rFonts w:ascii="宋体" w:eastAsia="宋体" w:hAnsi="宋体" w:hint="eastAsia"/>
                <w:sz w:val="18"/>
              </w:rPr>
              <w:t>（两位小数）</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金额上限</w:t>
            </w:r>
          </w:p>
        </w:tc>
        <w:tc>
          <w:tcPr>
            <w:tcW w:w="2390" w:type="dxa"/>
          </w:tcPr>
          <w:p w:rsidR="00106707" w:rsidRPr="001F5C11" w:rsidRDefault="00106707" w:rsidP="00B45B79">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A2259B">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361</w:t>
            </w:r>
          </w:p>
        </w:tc>
        <w:tc>
          <w:tcPr>
            <w:tcW w:w="2182" w:type="dxa"/>
          </w:tcPr>
          <w:p w:rsidR="00106707" w:rsidRPr="001F5C11" w:rsidRDefault="00106707" w:rsidP="00A2259B">
            <w:pPr>
              <w:snapToGrid w:val="0"/>
              <w:rPr>
                <w:rFonts w:ascii="宋体" w:eastAsia="宋体" w:hAnsi="宋体" w:hint="eastAsia"/>
                <w:sz w:val="18"/>
              </w:rPr>
            </w:pPr>
            <w:r w:rsidRPr="001F5C11">
              <w:rPr>
                <w:rFonts w:ascii="宋体" w:eastAsia="宋体" w:hAnsi="宋体" w:hint="eastAsia"/>
                <w:sz w:val="18"/>
              </w:rPr>
              <w:t>DaysLowerLimit</w:t>
            </w:r>
          </w:p>
        </w:tc>
        <w:tc>
          <w:tcPr>
            <w:tcW w:w="720" w:type="dxa"/>
          </w:tcPr>
          <w:p w:rsidR="00106707" w:rsidRPr="001F5C11" w:rsidRDefault="00106707" w:rsidP="00A2259B">
            <w:pPr>
              <w:snapToGrid w:val="0"/>
              <w:rPr>
                <w:rFonts w:ascii="宋体" w:eastAsia="宋体" w:hAnsi="宋体"/>
                <w:sz w:val="18"/>
              </w:rPr>
            </w:pPr>
            <w:r w:rsidRPr="001F5C11">
              <w:rPr>
                <w:rFonts w:ascii="宋体" w:eastAsia="宋体" w:hAnsi="宋体"/>
                <w:sz w:val="18"/>
              </w:rPr>
              <w:t>N</w:t>
            </w:r>
          </w:p>
        </w:tc>
        <w:tc>
          <w:tcPr>
            <w:tcW w:w="950" w:type="dxa"/>
          </w:tcPr>
          <w:p w:rsidR="00106707" w:rsidRPr="001F5C11" w:rsidRDefault="00106707" w:rsidP="00A2259B">
            <w:pPr>
              <w:snapToGrid w:val="0"/>
              <w:rPr>
                <w:rFonts w:ascii="宋体" w:eastAsia="宋体" w:hAnsi="宋体" w:hint="eastAsia"/>
                <w:sz w:val="18"/>
              </w:rPr>
            </w:pPr>
            <w:r w:rsidRPr="001F5C11">
              <w:rPr>
                <w:rFonts w:ascii="宋体" w:eastAsia="宋体" w:hAnsi="宋体" w:hint="eastAsia"/>
                <w:sz w:val="18"/>
              </w:rPr>
              <w:t>5</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天数下限</w:t>
            </w:r>
          </w:p>
        </w:tc>
        <w:tc>
          <w:tcPr>
            <w:tcW w:w="2390" w:type="dxa"/>
          </w:tcPr>
          <w:p w:rsidR="00106707" w:rsidRPr="001F5C11" w:rsidRDefault="00106707" w:rsidP="00B45B79">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A2259B">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362</w:t>
            </w:r>
          </w:p>
        </w:tc>
        <w:tc>
          <w:tcPr>
            <w:tcW w:w="2182" w:type="dxa"/>
          </w:tcPr>
          <w:p w:rsidR="00106707" w:rsidRPr="001F5C11" w:rsidRDefault="00106707" w:rsidP="00A2259B">
            <w:pPr>
              <w:snapToGrid w:val="0"/>
              <w:rPr>
                <w:rFonts w:ascii="宋体" w:eastAsia="宋体" w:hAnsi="宋体" w:hint="eastAsia"/>
                <w:sz w:val="18"/>
              </w:rPr>
            </w:pPr>
            <w:r w:rsidRPr="001F5C11">
              <w:rPr>
                <w:rFonts w:ascii="宋体" w:eastAsia="宋体" w:hAnsi="宋体" w:hint="eastAsia"/>
                <w:sz w:val="18"/>
              </w:rPr>
              <w:t>DaysUpperLimit</w:t>
            </w:r>
          </w:p>
        </w:tc>
        <w:tc>
          <w:tcPr>
            <w:tcW w:w="720" w:type="dxa"/>
          </w:tcPr>
          <w:p w:rsidR="00106707" w:rsidRPr="001F5C11" w:rsidRDefault="00106707" w:rsidP="00A2259B">
            <w:pPr>
              <w:snapToGrid w:val="0"/>
              <w:rPr>
                <w:rFonts w:ascii="宋体" w:eastAsia="宋体" w:hAnsi="宋体"/>
                <w:sz w:val="18"/>
              </w:rPr>
            </w:pPr>
            <w:r w:rsidRPr="001F5C11">
              <w:rPr>
                <w:rFonts w:ascii="宋体" w:eastAsia="宋体" w:hAnsi="宋体"/>
                <w:sz w:val="18"/>
              </w:rPr>
              <w:t>N</w:t>
            </w:r>
          </w:p>
        </w:tc>
        <w:tc>
          <w:tcPr>
            <w:tcW w:w="950" w:type="dxa"/>
          </w:tcPr>
          <w:p w:rsidR="00106707" w:rsidRPr="001F5C11" w:rsidRDefault="00106707" w:rsidP="00A2259B">
            <w:pPr>
              <w:snapToGrid w:val="0"/>
              <w:rPr>
                <w:rFonts w:ascii="宋体" w:eastAsia="宋体" w:hAnsi="宋体" w:hint="eastAsia"/>
                <w:sz w:val="18"/>
              </w:rPr>
            </w:pPr>
            <w:r w:rsidRPr="001F5C11">
              <w:rPr>
                <w:rFonts w:ascii="宋体" w:eastAsia="宋体" w:hAnsi="宋体" w:hint="eastAsia"/>
                <w:sz w:val="18"/>
              </w:rPr>
              <w:t>5</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天数上限</w:t>
            </w:r>
          </w:p>
        </w:tc>
        <w:tc>
          <w:tcPr>
            <w:tcW w:w="2390" w:type="dxa"/>
          </w:tcPr>
          <w:p w:rsidR="00106707" w:rsidRPr="001F5C11" w:rsidRDefault="00106707" w:rsidP="00B45B79">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363</w:t>
            </w:r>
          </w:p>
        </w:tc>
        <w:tc>
          <w:tcPr>
            <w:tcW w:w="2182"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MaxFee</w:t>
            </w:r>
          </w:p>
        </w:tc>
        <w:tc>
          <w:tcPr>
            <w:tcW w:w="72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N</w:t>
            </w:r>
          </w:p>
        </w:tc>
        <w:tc>
          <w:tcPr>
            <w:tcW w:w="95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16</w:t>
            </w:r>
            <w:r w:rsidRPr="001F5C11">
              <w:rPr>
                <w:rFonts w:ascii="宋体" w:eastAsia="宋体" w:hAnsi="宋体" w:hint="eastAsia"/>
                <w:sz w:val="18"/>
              </w:rPr>
              <w:t>（两位小数）</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最高费用</w:t>
            </w:r>
          </w:p>
        </w:tc>
        <w:tc>
          <w:tcPr>
            <w:tcW w:w="2390" w:type="dxa"/>
          </w:tcPr>
          <w:p w:rsidR="00106707" w:rsidRPr="001F5C11" w:rsidRDefault="00106707" w:rsidP="00B45B79">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365</w:t>
            </w:r>
          </w:p>
        </w:tc>
        <w:tc>
          <w:tcPr>
            <w:tcW w:w="2182"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GetFeeRateMethod</w:t>
            </w:r>
          </w:p>
        </w:tc>
        <w:tc>
          <w:tcPr>
            <w:tcW w:w="72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取费率方式</w:t>
            </w:r>
          </w:p>
        </w:tc>
        <w:tc>
          <w:tcPr>
            <w:tcW w:w="2390" w:type="dxa"/>
          </w:tcPr>
          <w:p w:rsidR="00106707" w:rsidRPr="001F5C11" w:rsidRDefault="00106707" w:rsidP="0059219D">
            <w:pPr>
              <w:snapToGrid w:val="0"/>
              <w:rPr>
                <w:rFonts w:ascii="宋体" w:eastAsia="宋体" w:hAnsi="宋体" w:hint="eastAsia"/>
                <w:sz w:val="18"/>
              </w:rPr>
            </w:pPr>
            <w:r w:rsidRPr="001F5C11">
              <w:rPr>
                <w:rFonts w:ascii="宋体" w:eastAsia="宋体" w:hAnsi="宋体" w:hint="eastAsia"/>
                <w:sz w:val="18"/>
              </w:rPr>
              <w:t>0-固定收费 1-按金额 2-按天数 3-按份额</w:t>
            </w: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366</w:t>
            </w:r>
          </w:p>
        </w:tc>
        <w:tc>
          <w:tcPr>
            <w:tcW w:w="2182" w:type="dxa"/>
          </w:tcPr>
          <w:p w:rsidR="00106707" w:rsidRPr="001F5C11" w:rsidRDefault="00106707" w:rsidP="00A86AF9">
            <w:pPr>
              <w:rPr>
                <w:rFonts w:ascii="宋体" w:eastAsia="宋体" w:hAnsi="宋体" w:hint="eastAsia"/>
                <w:sz w:val="18"/>
              </w:rPr>
            </w:pPr>
            <w:r w:rsidRPr="001F5C11">
              <w:rPr>
                <w:rFonts w:ascii="宋体" w:eastAsia="宋体" w:hAnsi="宋体" w:hint="eastAsia"/>
                <w:sz w:val="18"/>
              </w:rPr>
              <w:t xml:space="preserve">FeeRateFlag </w:t>
            </w:r>
          </w:p>
        </w:tc>
        <w:tc>
          <w:tcPr>
            <w:tcW w:w="72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rsidP="00B45B79">
            <w:pPr>
              <w:snapToGrid w:val="0"/>
              <w:rPr>
                <w:rFonts w:ascii="宋体" w:eastAsia="宋体" w:hAnsi="宋体"/>
                <w:sz w:val="18"/>
              </w:rPr>
            </w:pPr>
            <w:r w:rsidRPr="001F5C11">
              <w:rPr>
                <w:rFonts w:ascii="宋体" w:eastAsia="宋体" w:hAnsi="宋体"/>
                <w:sz w:val="18"/>
              </w:rPr>
              <w:t>1</w:t>
            </w:r>
          </w:p>
        </w:tc>
        <w:tc>
          <w:tcPr>
            <w:tcW w:w="203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费率标志</w:t>
            </w:r>
          </w:p>
        </w:tc>
        <w:tc>
          <w:tcPr>
            <w:tcW w:w="2390" w:type="dxa"/>
          </w:tcPr>
          <w:p w:rsidR="00106707" w:rsidRPr="001F5C11" w:rsidRDefault="00106707" w:rsidP="00B45B79">
            <w:pPr>
              <w:snapToGrid w:val="0"/>
              <w:rPr>
                <w:rFonts w:ascii="宋体" w:eastAsia="宋体" w:hAnsi="宋体" w:hint="eastAsia"/>
                <w:sz w:val="18"/>
              </w:rPr>
            </w:pPr>
            <w:r w:rsidRPr="001F5C11">
              <w:rPr>
                <w:rFonts w:ascii="宋体" w:eastAsia="宋体" w:hAnsi="宋体" w:hint="eastAsia"/>
                <w:sz w:val="18"/>
              </w:rPr>
              <w:t>0-绝对费率 1-相对费率</w:t>
            </w: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367</w:t>
            </w:r>
          </w:p>
        </w:tc>
        <w:tc>
          <w:tcPr>
            <w:tcW w:w="2182" w:type="dxa"/>
          </w:tcPr>
          <w:p w:rsidR="00106707" w:rsidRPr="001F5C11" w:rsidRDefault="00106707" w:rsidP="00711796">
            <w:pPr>
              <w:snapToGrid w:val="0"/>
              <w:rPr>
                <w:rFonts w:ascii="宋体" w:eastAsia="宋体" w:hAnsi="宋体" w:hint="eastAsia"/>
                <w:sz w:val="18"/>
              </w:rPr>
            </w:pPr>
            <w:r w:rsidRPr="001F5C11">
              <w:rPr>
                <w:rFonts w:ascii="宋体" w:eastAsia="宋体" w:hAnsi="宋体"/>
                <w:sz w:val="18"/>
              </w:rPr>
              <w:t>FundName</w:t>
            </w:r>
            <w:r w:rsidRPr="001F5C11">
              <w:rPr>
                <w:rFonts w:ascii="宋体" w:eastAsia="宋体" w:hAnsi="宋体" w:hint="eastAsia"/>
                <w:sz w:val="18"/>
              </w:rPr>
              <w:t>Abbr</w:t>
            </w:r>
          </w:p>
        </w:tc>
        <w:tc>
          <w:tcPr>
            <w:tcW w:w="720" w:type="dxa"/>
          </w:tcPr>
          <w:p w:rsidR="00106707" w:rsidRPr="001F5C11" w:rsidRDefault="00106707" w:rsidP="00711796">
            <w:pPr>
              <w:snapToGrid w:val="0"/>
              <w:rPr>
                <w:rFonts w:ascii="宋体" w:eastAsia="宋体" w:hAnsi="宋体"/>
                <w:sz w:val="18"/>
              </w:rPr>
            </w:pPr>
            <w:r w:rsidRPr="001F5C11">
              <w:rPr>
                <w:rFonts w:ascii="宋体" w:eastAsia="宋体" w:hAnsi="宋体"/>
                <w:sz w:val="18"/>
              </w:rPr>
              <w:t>C</w:t>
            </w:r>
          </w:p>
        </w:tc>
        <w:tc>
          <w:tcPr>
            <w:tcW w:w="950" w:type="dxa"/>
          </w:tcPr>
          <w:p w:rsidR="00106707" w:rsidRPr="001F5C11" w:rsidRDefault="00106707" w:rsidP="00711796">
            <w:pPr>
              <w:snapToGrid w:val="0"/>
              <w:rPr>
                <w:rFonts w:ascii="宋体" w:eastAsia="宋体" w:hAnsi="宋体" w:hint="eastAsia"/>
                <w:sz w:val="18"/>
              </w:rPr>
            </w:pPr>
            <w:r w:rsidRPr="001F5C11">
              <w:rPr>
                <w:rFonts w:ascii="宋体" w:eastAsia="宋体" w:hAnsi="宋体" w:hint="eastAsia"/>
                <w:sz w:val="18"/>
              </w:rPr>
              <w:t>20</w:t>
            </w:r>
          </w:p>
        </w:tc>
        <w:tc>
          <w:tcPr>
            <w:tcW w:w="2030" w:type="dxa"/>
          </w:tcPr>
          <w:p w:rsidR="00106707" w:rsidRPr="001F5C11" w:rsidRDefault="00106707" w:rsidP="00711796">
            <w:pPr>
              <w:snapToGrid w:val="0"/>
              <w:rPr>
                <w:rFonts w:ascii="宋体" w:eastAsia="宋体" w:hAnsi="宋体" w:hint="eastAsia"/>
                <w:sz w:val="18"/>
              </w:rPr>
            </w:pPr>
            <w:r w:rsidRPr="001F5C11">
              <w:rPr>
                <w:rFonts w:ascii="宋体" w:eastAsia="宋体" w:hAnsi="宋体" w:hint="eastAsia"/>
                <w:sz w:val="18"/>
              </w:rPr>
              <w:t>基金简称</w:t>
            </w:r>
          </w:p>
        </w:tc>
        <w:tc>
          <w:tcPr>
            <w:tcW w:w="2390" w:type="dxa"/>
          </w:tcPr>
          <w:p w:rsidR="00106707" w:rsidRPr="001F5C11" w:rsidRDefault="00106707" w:rsidP="00711796">
            <w:pPr>
              <w:snapToGrid w:val="0"/>
              <w:rPr>
                <w:rFonts w:ascii="宋体" w:eastAsia="宋体" w:hAnsi="宋体"/>
                <w:sz w:val="18"/>
              </w:rPr>
            </w:pP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368</w:t>
            </w:r>
          </w:p>
        </w:tc>
        <w:tc>
          <w:tcPr>
            <w:tcW w:w="2182"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IsGuaranteedFund</w:t>
            </w:r>
          </w:p>
        </w:tc>
        <w:tc>
          <w:tcPr>
            <w:tcW w:w="72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是否保本基金</w:t>
            </w:r>
          </w:p>
        </w:tc>
        <w:tc>
          <w:tcPr>
            <w:tcW w:w="2390" w:type="dxa"/>
          </w:tcPr>
          <w:p w:rsidR="00106707" w:rsidRPr="001F5C11" w:rsidRDefault="00106707" w:rsidP="00711796">
            <w:pPr>
              <w:rPr>
                <w:rFonts w:ascii="宋体" w:eastAsia="宋体" w:hAnsi="宋体" w:hint="eastAsia"/>
                <w:sz w:val="18"/>
              </w:rPr>
            </w:pPr>
            <w:r w:rsidRPr="001F5C11">
              <w:rPr>
                <w:rFonts w:ascii="宋体" w:eastAsia="宋体" w:hAnsi="宋体"/>
                <w:kern w:val="0"/>
                <w:sz w:val="18"/>
              </w:rPr>
              <w:t>0</w:t>
            </w:r>
            <w:r w:rsidRPr="001F5C11">
              <w:rPr>
                <w:rFonts w:ascii="宋体" w:eastAsia="宋体" w:hAnsi="宋体" w:hint="eastAsia"/>
                <w:kern w:val="0"/>
                <w:sz w:val="18"/>
              </w:rPr>
              <w:t>-非</w:t>
            </w:r>
            <w:r w:rsidRPr="001F5C11">
              <w:rPr>
                <w:rFonts w:ascii="宋体" w:eastAsia="宋体" w:hAnsi="宋体"/>
                <w:kern w:val="0"/>
                <w:sz w:val="18"/>
              </w:rPr>
              <w:t xml:space="preserve">  1</w:t>
            </w:r>
            <w:r w:rsidRPr="001F5C11">
              <w:rPr>
                <w:rFonts w:ascii="宋体" w:eastAsia="宋体" w:hAnsi="宋体" w:hint="eastAsia"/>
                <w:kern w:val="0"/>
                <w:sz w:val="18"/>
              </w:rPr>
              <w:t>-是</w:t>
            </w: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369</w:t>
            </w:r>
          </w:p>
        </w:tc>
        <w:tc>
          <w:tcPr>
            <w:tcW w:w="2182"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IsLOFFund</w:t>
            </w:r>
          </w:p>
        </w:tc>
        <w:tc>
          <w:tcPr>
            <w:tcW w:w="72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是否LOF基金</w:t>
            </w:r>
          </w:p>
        </w:tc>
        <w:tc>
          <w:tcPr>
            <w:tcW w:w="2390" w:type="dxa"/>
          </w:tcPr>
          <w:p w:rsidR="00106707" w:rsidRPr="001F5C11" w:rsidRDefault="00106707" w:rsidP="00711796">
            <w:pPr>
              <w:rPr>
                <w:rFonts w:ascii="宋体" w:eastAsia="宋体" w:hAnsi="宋体" w:hint="eastAsia"/>
                <w:sz w:val="18"/>
              </w:rPr>
            </w:pPr>
            <w:r w:rsidRPr="001F5C11">
              <w:rPr>
                <w:rFonts w:ascii="宋体" w:eastAsia="宋体" w:hAnsi="宋体"/>
                <w:kern w:val="0"/>
                <w:sz w:val="18"/>
              </w:rPr>
              <w:t>0</w:t>
            </w:r>
            <w:r w:rsidRPr="001F5C11">
              <w:rPr>
                <w:rFonts w:ascii="宋体" w:eastAsia="宋体" w:hAnsi="宋体" w:hint="eastAsia"/>
                <w:kern w:val="0"/>
                <w:sz w:val="18"/>
              </w:rPr>
              <w:t>-非</w:t>
            </w:r>
            <w:r w:rsidRPr="001F5C11">
              <w:rPr>
                <w:rFonts w:ascii="宋体" w:eastAsia="宋体" w:hAnsi="宋体"/>
                <w:kern w:val="0"/>
                <w:sz w:val="18"/>
              </w:rPr>
              <w:t xml:space="preserve">  1</w:t>
            </w:r>
            <w:r w:rsidRPr="001F5C11">
              <w:rPr>
                <w:rFonts w:ascii="宋体" w:eastAsia="宋体" w:hAnsi="宋体" w:hint="eastAsia"/>
                <w:kern w:val="0"/>
                <w:sz w:val="18"/>
              </w:rPr>
              <w:t>-是</w:t>
            </w: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370</w:t>
            </w:r>
          </w:p>
        </w:tc>
        <w:tc>
          <w:tcPr>
            <w:tcW w:w="2182"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IsQDIIFund</w:t>
            </w:r>
          </w:p>
        </w:tc>
        <w:tc>
          <w:tcPr>
            <w:tcW w:w="72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是否QDII基金</w:t>
            </w:r>
          </w:p>
        </w:tc>
        <w:tc>
          <w:tcPr>
            <w:tcW w:w="2390" w:type="dxa"/>
          </w:tcPr>
          <w:p w:rsidR="00106707" w:rsidRPr="001F5C11" w:rsidRDefault="00106707" w:rsidP="00711796">
            <w:pPr>
              <w:rPr>
                <w:rFonts w:ascii="宋体" w:eastAsia="宋体" w:hAnsi="宋体" w:hint="eastAsia"/>
                <w:sz w:val="18"/>
              </w:rPr>
            </w:pPr>
            <w:r w:rsidRPr="001F5C11">
              <w:rPr>
                <w:rFonts w:ascii="宋体" w:eastAsia="宋体" w:hAnsi="宋体"/>
                <w:kern w:val="0"/>
                <w:sz w:val="18"/>
              </w:rPr>
              <w:t>0</w:t>
            </w:r>
            <w:r w:rsidRPr="001F5C11">
              <w:rPr>
                <w:rFonts w:ascii="宋体" w:eastAsia="宋体" w:hAnsi="宋体" w:hint="eastAsia"/>
                <w:kern w:val="0"/>
                <w:sz w:val="18"/>
              </w:rPr>
              <w:t>-非</w:t>
            </w:r>
            <w:r w:rsidRPr="001F5C11">
              <w:rPr>
                <w:rFonts w:ascii="宋体" w:eastAsia="宋体" w:hAnsi="宋体"/>
                <w:kern w:val="0"/>
                <w:sz w:val="18"/>
              </w:rPr>
              <w:t xml:space="preserve">  1</w:t>
            </w:r>
            <w:r w:rsidRPr="001F5C11">
              <w:rPr>
                <w:rFonts w:ascii="宋体" w:eastAsia="宋体" w:hAnsi="宋体" w:hint="eastAsia"/>
                <w:kern w:val="0"/>
                <w:sz w:val="18"/>
              </w:rPr>
              <w:t>-是</w:t>
            </w:r>
          </w:p>
        </w:tc>
      </w:tr>
      <w:tr w:rsidR="00106707">
        <w:tblPrEx>
          <w:tblCellMar>
            <w:top w:w="0" w:type="dxa"/>
            <w:bottom w:w="0" w:type="dxa"/>
          </w:tblCellMar>
        </w:tblPrEx>
        <w:trPr>
          <w:jc w:val="center"/>
        </w:trPr>
        <w:tc>
          <w:tcPr>
            <w:tcW w:w="921" w:type="dxa"/>
            <w:gridSpan w:val="2"/>
          </w:tcPr>
          <w:p w:rsidR="00106707" w:rsidRPr="001F5C11" w:rsidRDefault="00106707" w:rsidP="00B45B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371</w:t>
            </w:r>
          </w:p>
        </w:tc>
        <w:tc>
          <w:tcPr>
            <w:tcW w:w="2182"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IsETFFund</w:t>
            </w:r>
          </w:p>
        </w:tc>
        <w:tc>
          <w:tcPr>
            <w:tcW w:w="72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rsidP="00711796">
            <w:pPr>
              <w:rPr>
                <w:rFonts w:ascii="宋体" w:eastAsia="宋体" w:hAnsi="宋体" w:hint="eastAsia"/>
                <w:sz w:val="18"/>
              </w:rPr>
            </w:pPr>
            <w:r w:rsidRPr="001F5C11">
              <w:rPr>
                <w:rFonts w:ascii="宋体" w:eastAsia="宋体" w:hAnsi="宋体" w:hint="eastAsia"/>
                <w:sz w:val="18"/>
              </w:rPr>
              <w:t>是否ETF基金</w:t>
            </w:r>
          </w:p>
        </w:tc>
        <w:tc>
          <w:tcPr>
            <w:tcW w:w="2390" w:type="dxa"/>
          </w:tcPr>
          <w:p w:rsidR="00106707" w:rsidRPr="001F5C11" w:rsidRDefault="00106707" w:rsidP="00711796">
            <w:pPr>
              <w:rPr>
                <w:rFonts w:ascii="宋体" w:eastAsia="宋体" w:hAnsi="宋体" w:hint="eastAsia"/>
                <w:sz w:val="18"/>
              </w:rPr>
            </w:pPr>
            <w:r w:rsidRPr="001F5C11">
              <w:rPr>
                <w:rFonts w:ascii="宋体" w:eastAsia="宋体" w:hAnsi="宋体"/>
                <w:kern w:val="0"/>
                <w:sz w:val="18"/>
              </w:rPr>
              <w:t>0</w:t>
            </w:r>
            <w:r w:rsidRPr="001F5C11">
              <w:rPr>
                <w:rFonts w:ascii="宋体" w:eastAsia="宋体" w:hAnsi="宋体" w:hint="eastAsia"/>
                <w:kern w:val="0"/>
                <w:sz w:val="18"/>
              </w:rPr>
              <w:t>-非</w:t>
            </w:r>
            <w:r w:rsidRPr="001F5C11">
              <w:rPr>
                <w:rFonts w:ascii="宋体" w:eastAsia="宋体" w:hAnsi="宋体"/>
                <w:kern w:val="0"/>
                <w:sz w:val="18"/>
              </w:rPr>
              <w:t xml:space="preserve">  1</w:t>
            </w:r>
            <w:r w:rsidRPr="001F5C11">
              <w:rPr>
                <w:rFonts w:ascii="宋体" w:eastAsia="宋体" w:hAnsi="宋体" w:hint="eastAsia"/>
                <w:kern w:val="0"/>
                <w:sz w:val="18"/>
              </w:rPr>
              <w:t>-是</w:t>
            </w:r>
          </w:p>
        </w:tc>
      </w:tr>
      <w:tr w:rsidR="00106707">
        <w:tblPrEx>
          <w:tblCellMar>
            <w:top w:w="0" w:type="dxa"/>
            <w:bottom w:w="0" w:type="dxa"/>
          </w:tblCellMar>
        </w:tblPrEx>
        <w:trPr>
          <w:jc w:val="center"/>
        </w:trPr>
        <w:tc>
          <w:tcPr>
            <w:tcW w:w="921" w:type="dxa"/>
            <w:gridSpan w:val="2"/>
          </w:tcPr>
          <w:p w:rsidR="00106707" w:rsidRPr="001F5C11" w:rsidRDefault="00106707" w:rsidP="00BA621A">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372</w:t>
            </w:r>
          </w:p>
        </w:tc>
        <w:tc>
          <w:tcPr>
            <w:tcW w:w="2182" w:type="dxa"/>
          </w:tcPr>
          <w:p w:rsidR="00106707" w:rsidRPr="001F5C11" w:rsidRDefault="00106707" w:rsidP="00BA621A">
            <w:pPr>
              <w:snapToGrid w:val="0"/>
              <w:rPr>
                <w:rFonts w:ascii="宋体" w:eastAsia="宋体" w:hAnsi="宋体"/>
                <w:sz w:val="18"/>
              </w:rPr>
            </w:pPr>
            <w:r w:rsidRPr="001F5C11">
              <w:rPr>
                <w:rFonts w:ascii="宋体" w:eastAsia="宋体" w:hAnsi="宋体" w:hint="eastAsia"/>
                <w:sz w:val="18"/>
              </w:rPr>
              <w:t>RedeemFeeBack</w:t>
            </w:r>
            <w:r w:rsidRPr="001F5C11">
              <w:rPr>
                <w:rFonts w:ascii="宋体" w:eastAsia="宋体" w:hAnsi="宋体"/>
                <w:sz w:val="18"/>
              </w:rPr>
              <w:t>Ratio</w:t>
            </w:r>
          </w:p>
        </w:tc>
        <w:tc>
          <w:tcPr>
            <w:tcW w:w="72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N</w:t>
            </w:r>
          </w:p>
        </w:tc>
        <w:tc>
          <w:tcPr>
            <w:tcW w:w="95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16（两位小数）</w:t>
            </w:r>
          </w:p>
        </w:tc>
        <w:tc>
          <w:tcPr>
            <w:tcW w:w="2030" w:type="dxa"/>
          </w:tcPr>
          <w:p w:rsidR="00106707" w:rsidRPr="001F5C11" w:rsidRDefault="00106707" w:rsidP="00BA621A">
            <w:pPr>
              <w:snapToGrid w:val="0"/>
              <w:rPr>
                <w:rFonts w:ascii="宋体" w:eastAsia="宋体" w:hAnsi="宋体"/>
                <w:sz w:val="18"/>
              </w:rPr>
            </w:pPr>
            <w:r w:rsidRPr="001F5C11">
              <w:rPr>
                <w:rFonts w:ascii="宋体" w:eastAsia="宋体" w:hAnsi="宋体" w:hint="eastAsia"/>
                <w:sz w:val="18"/>
              </w:rPr>
              <w:t>赎回费归基金资产比例</w:t>
            </w:r>
          </w:p>
        </w:tc>
        <w:tc>
          <w:tcPr>
            <w:tcW w:w="2390" w:type="dxa"/>
          </w:tcPr>
          <w:p w:rsidR="00106707" w:rsidRPr="001F5C11" w:rsidRDefault="00106707" w:rsidP="00BA621A">
            <w:pPr>
              <w:snapToGrid w:val="0"/>
              <w:rPr>
                <w:rFonts w:ascii="宋体" w:eastAsia="宋体" w:hAnsi="宋体"/>
                <w:sz w:val="18"/>
              </w:rPr>
            </w:pPr>
          </w:p>
        </w:tc>
      </w:tr>
      <w:tr w:rsidR="00106707">
        <w:tblPrEx>
          <w:tblCellMar>
            <w:top w:w="0" w:type="dxa"/>
            <w:bottom w:w="0" w:type="dxa"/>
          </w:tblCellMar>
        </w:tblPrEx>
        <w:trPr>
          <w:jc w:val="center"/>
        </w:trPr>
        <w:tc>
          <w:tcPr>
            <w:tcW w:w="921" w:type="dxa"/>
            <w:gridSpan w:val="2"/>
          </w:tcPr>
          <w:p w:rsidR="00106707" w:rsidRPr="001F5C11" w:rsidRDefault="00106707" w:rsidP="00BA621A">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373</w:t>
            </w:r>
          </w:p>
        </w:tc>
        <w:tc>
          <w:tcPr>
            <w:tcW w:w="2182"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FundEstablishDate</w:t>
            </w:r>
          </w:p>
        </w:tc>
        <w:tc>
          <w:tcPr>
            <w:tcW w:w="720" w:type="dxa"/>
          </w:tcPr>
          <w:p w:rsidR="00106707" w:rsidRPr="001F5C11" w:rsidRDefault="00106707" w:rsidP="00BA621A">
            <w:pPr>
              <w:snapToGrid w:val="0"/>
              <w:rPr>
                <w:rFonts w:ascii="宋体" w:eastAsia="宋体" w:hAnsi="宋体"/>
                <w:sz w:val="18"/>
              </w:rPr>
            </w:pPr>
            <w:r w:rsidRPr="001F5C11">
              <w:rPr>
                <w:rFonts w:ascii="宋体" w:eastAsia="宋体" w:hAnsi="宋体" w:hint="eastAsia"/>
                <w:sz w:val="18"/>
              </w:rPr>
              <w:t>A</w:t>
            </w:r>
          </w:p>
        </w:tc>
        <w:tc>
          <w:tcPr>
            <w:tcW w:w="95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8</w:t>
            </w:r>
          </w:p>
        </w:tc>
        <w:tc>
          <w:tcPr>
            <w:tcW w:w="2030" w:type="dxa"/>
          </w:tcPr>
          <w:p w:rsidR="00106707" w:rsidRPr="001F5C11" w:rsidRDefault="00106707" w:rsidP="00BA621A">
            <w:pPr>
              <w:snapToGrid w:val="0"/>
              <w:jc w:val="left"/>
              <w:rPr>
                <w:rFonts w:ascii="宋体" w:eastAsia="宋体" w:hAnsi="宋体" w:hint="eastAsia"/>
                <w:sz w:val="18"/>
              </w:rPr>
            </w:pPr>
            <w:r w:rsidRPr="001F5C11">
              <w:rPr>
                <w:rFonts w:ascii="宋体" w:eastAsia="宋体" w:hAnsi="宋体" w:hint="eastAsia"/>
                <w:sz w:val="18"/>
              </w:rPr>
              <w:t>基金成立日期</w:t>
            </w:r>
          </w:p>
        </w:tc>
        <w:tc>
          <w:tcPr>
            <w:tcW w:w="239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YYYYMMDD</w:t>
            </w:r>
          </w:p>
        </w:tc>
      </w:tr>
      <w:tr w:rsidR="00106707">
        <w:tblPrEx>
          <w:tblCellMar>
            <w:top w:w="0" w:type="dxa"/>
            <w:bottom w:w="0" w:type="dxa"/>
          </w:tblCellMar>
        </w:tblPrEx>
        <w:trPr>
          <w:jc w:val="center"/>
        </w:trPr>
        <w:tc>
          <w:tcPr>
            <w:tcW w:w="921" w:type="dxa"/>
            <w:gridSpan w:val="2"/>
          </w:tcPr>
          <w:p w:rsidR="00106707" w:rsidRPr="001F5C11" w:rsidRDefault="00106707" w:rsidP="00BA621A">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374</w:t>
            </w:r>
          </w:p>
        </w:tc>
        <w:tc>
          <w:tcPr>
            <w:tcW w:w="2182"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ConstantFee</w:t>
            </w:r>
          </w:p>
        </w:tc>
        <w:tc>
          <w:tcPr>
            <w:tcW w:w="720" w:type="dxa"/>
          </w:tcPr>
          <w:p w:rsidR="00106707" w:rsidRPr="001F5C11" w:rsidRDefault="00106707" w:rsidP="00BA621A">
            <w:pPr>
              <w:snapToGrid w:val="0"/>
              <w:rPr>
                <w:rFonts w:ascii="宋体" w:eastAsia="宋体" w:hAnsi="宋体"/>
                <w:sz w:val="18"/>
              </w:rPr>
            </w:pPr>
            <w:r w:rsidRPr="001F5C11">
              <w:rPr>
                <w:rFonts w:ascii="宋体" w:eastAsia="宋体" w:hAnsi="宋体"/>
                <w:sz w:val="18"/>
              </w:rPr>
              <w:t>N</w:t>
            </w:r>
          </w:p>
        </w:tc>
        <w:tc>
          <w:tcPr>
            <w:tcW w:w="950" w:type="dxa"/>
          </w:tcPr>
          <w:p w:rsidR="00106707" w:rsidRPr="001F5C11" w:rsidRDefault="00106707" w:rsidP="00BA621A">
            <w:pPr>
              <w:snapToGrid w:val="0"/>
              <w:rPr>
                <w:rFonts w:ascii="宋体" w:eastAsia="宋体" w:hAnsi="宋体"/>
                <w:sz w:val="18"/>
              </w:rPr>
            </w:pPr>
            <w:r w:rsidRPr="001F5C11">
              <w:rPr>
                <w:rFonts w:ascii="宋体" w:eastAsia="宋体" w:hAnsi="宋体"/>
                <w:sz w:val="18"/>
              </w:rPr>
              <w:t>16</w:t>
            </w:r>
            <w:r w:rsidRPr="001F5C11">
              <w:rPr>
                <w:rFonts w:ascii="宋体" w:eastAsia="宋体" w:hAnsi="宋体" w:hint="eastAsia"/>
                <w:sz w:val="18"/>
              </w:rPr>
              <w:t>（两位小数）</w:t>
            </w:r>
          </w:p>
        </w:tc>
        <w:tc>
          <w:tcPr>
            <w:tcW w:w="203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固定费用</w:t>
            </w:r>
          </w:p>
        </w:tc>
        <w:tc>
          <w:tcPr>
            <w:tcW w:w="2390" w:type="dxa"/>
          </w:tcPr>
          <w:p w:rsidR="00106707" w:rsidRPr="001F5C11" w:rsidRDefault="00106707" w:rsidP="00BA621A">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BA621A">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375</w:t>
            </w:r>
          </w:p>
        </w:tc>
        <w:tc>
          <w:tcPr>
            <w:tcW w:w="2182"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Is</w:t>
            </w:r>
            <w:r w:rsidRPr="001F5C11">
              <w:rPr>
                <w:rFonts w:ascii="宋体" w:eastAsia="宋体" w:hAnsi="宋体"/>
                <w:sz w:val="18"/>
              </w:rPr>
              <w:t>Discount</w:t>
            </w:r>
          </w:p>
        </w:tc>
        <w:tc>
          <w:tcPr>
            <w:tcW w:w="72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1</w:t>
            </w:r>
          </w:p>
        </w:tc>
        <w:tc>
          <w:tcPr>
            <w:tcW w:w="203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是否允许打折</w:t>
            </w:r>
          </w:p>
        </w:tc>
        <w:tc>
          <w:tcPr>
            <w:tcW w:w="2390" w:type="dxa"/>
          </w:tcPr>
          <w:p w:rsidR="00106707" w:rsidRPr="001F5C11" w:rsidRDefault="00106707" w:rsidP="00BA621A">
            <w:pPr>
              <w:snapToGrid w:val="0"/>
              <w:rPr>
                <w:rFonts w:ascii="宋体" w:eastAsia="宋体" w:hAnsi="宋体" w:hint="eastAsia"/>
                <w:sz w:val="18"/>
              </w:rPr>
            </w:pPr>
            <w:r w:rsidRPr="001F5C11">
              <w:rPr>
                <w:rFonts w:ascii="宋体" w:eastAsia="宋体" w:hAnsi="宋体"/>
                <w:kern w:val="0"/>
                <w:sz w:val="18"/>
              </w:rPr>
              <w:t>0</w:t>
            </w:r>
            <w:r w:rsidRPr="001F5C11">
              <w:rPr>
                <w:rFonts w:ascii="宋体" w:eastAsia="宋体" w:hAnsi="宋体" w:hint="eastAsia"/>
                <w:kern w:val="0"/>
                <w:sz w:val="18"/>
              </w:rPr>
              <w:t>-非</w:t>
            </w:r>
            <w:r w:rsidRPr="001F5C11">
              <w:rPr>
                <w:rFonts w:ascii="宋体" w:eastAsia="宋体" w:hAnsi="宋体"/>
                <w:kern w:val="0"/>
                <w:sz w:val="18"/>
              </w:rPr>
              <w:t xml:space="preserve">  1</w:t>
            </w:r>
            <w:r w:rsidRPr="001F5C11">
              <w:rPr>
                <w:rFonts w:ascii="宋体" w:eastAsia="宋体" w:hAnsi="宋体" w:hint="eastAsia"/>
                <w:kern w:val="0"/>
                <w:sz w:val="18"/>
              </w:rPr>
              <w:t>-是</w:t>
            </w:r>
          </w:p>
        </w:tc>
      </w:tr>
      <w:tr w:rsidR="00106707">
        <w:tblPrEx>
          <w:tblCellMar>
            <w:top w:w="0" w:type="dxa"/>
            <w:bottom w:w="0" w:type="dxa"/>
          </w:tblCellMar>
        </w:tblPrEx>
        <w:trPr>
          <w:jc w:val="center"/>
        </w:trPr>
        <w:tc>
          <w:tcPr>
            <w:tcW w:w="921" w:type="dxa"/>
            <w:gridSpan w:val="2"/>
          </w:tcPr>
          <w:p w:rsidR="00106707" w:rsidRPr="001F5C11" w:rsidRDefault="00106707" w:rsidP="00BA621A">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376</w:t>
            </w:r>
          </w:p>
        </w:tc>
        <w:tc>
          <w:tcPr>
            <w:tcW w:w="2182"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BuyPayPeriod</w:t>
            </w:r>
          </w:p>
        </w:tc>
        <w:tc>
          <w:tcPr>
            <w:tcW w:w="720" w:type="dxa"/>
          </w:tcPr>
          <w:p w:rsidR="00106707" w:rsidRPr="001F5C11" w:rsidRDefault="00106707" w:rsidP="00BA621A">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106707" w:rsidRPr="001F5C11" w:rsidRDefault="00106707" w:rsidP="00BA621A">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申购交收天数</w:t>
            </w:r>
          </w:p>
        </w:tc>
        <w:tc>
          <w:tcPr>
            <w:tcW w:w="2390" w:type="dxa"/>
          </w:tcPr>
          <w:p w:rsidR="00106707" w:rsidRPr="001F5C11" w:rsidRDefault="00106707" w:rsidP="00BA621A">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BA621A">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377</w:t>
            </w:r>
          </w:p>
        </w:tc>
        <w:tc>
          <w:tcPr>
            <w:tcW w:w="2182" w:type="dxa"/>
          </w:tcPr>
          <w:p w:rsidR="00106707" w:rsidRPr="001F5C11" w:rsidRDefault="00106707" w:rsidP="00BA621A">
            <w:pPr>
              <w:snapToGrid w:val="0"/>
              <w:rPr>
                <w:rFonts w:ascii="宋体" w:eastAsia="宋体" w:hAnsi="宋体"/>
                <w:sz w:val="18"/>
              </w:rPr>
            </w:pPr>
            <w:r w:rsidRPr="001F5C11">
              <w:rPr>
                <w:rFonts w:ascii="宋体" w:eastAsia="宋体" w:hAnsi="宋体" w:hint="eastAsia"/>
                <w:sz w:val="18"/>
              </w:rPr>
              <w:t>RedemptionPayPeriod</w:t>
            </w:r>
          </w:p>
        </w:tc>
        <w:tc>
          <w:tcPr>
            <w:tcW w:w="720" w:type="dxa"/>
          </w:tcPr>
          <w:p w:rsidR="00106707" w:rsidRPr="001F5C11" w:rsidRDefault="00106707" w:rsidP="00BA621A">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106707" w:rsidRPr="001F5C11" w:rsidRDefault="00106707" w:rsidP="00BA621A">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赎回交收天数</w:t>
            </w:r>
          </w:p>
        </w:tc>
        <w:tc>
          <w:tcPr>
            <w:tcW w:w="2390" w:type="dxa"/>
          </w:tcPr>
          <w:p w:rsidR="00106707" w:rsidRPr="001F5C11" w:rsidRDefault="00106707" w:rsidP="00BA621A">
            <w:pPr>
              <w:snapToGrid w:val="0"/>
              <w:rPr>
                <w:rFonts w:ascii="宋体" w:eastAsia="宋体" w:hAnsi="宋体" w:hint="eastAsia"/>
                <w:sz w:val="18"/>
              </w:rPr>
            </w:pPr>
          </w:p>
        </w:tc>
      </w:tr>
      <w:tr w:rsidR="00106707">
        <w:tblPrEx>
          <w:tblCellMar>
            <w:top w:w="0" w:type="dxa"/>
            <w:bottom w:w="0" w:type="dxa"/>
          </w:tblCellMar>
        </w:tblPrEx>
        <w:trPr>
          <w:jc w:val="center"/>
        </w:trPr>
        <w:tc>
          <w:tcPr>
            <w:tcW w:w="921" w:type="dxa"/>
            <w:gridSpan w:val="2"/>
          </w:tcPr>
          <w:p w:rsidR="00106707" w:rsidRPr="001F5C11" w:rsidRDefault="00106707" w:rsidP="00BA621A">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378</w:t>
            </w:r>
          </w:p>
        </w:tc>
        <w:tc>
          <w:tcPr>
            <w:tcW w:w="2182" w:type="dxa"/>
          </w:tcPr>
          <w:p w:rsidR="00106707" w:rsidRPr="001F5C11" w:rsidRDefault="00106707" w:rsidP="00BA621A">
            <w:pPr>
              <w:snapToGrid w:val="0"/>
              <w:rPr>
                <w:rFonts w:ascii="宋体" w:eastAsia="宋体" w:hAnsi="宋体"/>
                <w:sz w:val="18"/>
              </w:rPr>
            </w:pPr>
            <w:r w:rsidRPr="001F5C11">
              <w:rPr>
                <w:rFonts w:ascii="宋体" w:eastAsia="宋体" w:hAnsi="宋体" w:hint="eastAsia"/>
                <w:sz w:val="18"/>
              </w:rPr>
              <w:t>ConversionPayPeriod</w:t>
            </w:r>
          </w:p>
        </w:tc>
        <w:tc>
          <w:tcPr>
            <w:tcW w:w="720" w:type="dxa"/>
          </w:tcPr>
          <w:p w:rsidR="00106707" w:rsidRPr="001F5C11" w:rsidRDefault="00106707" w:rsidP="00BA621A">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106707" w:rsidRPr="001F5C11" w:rsidRDefault="00106707" w:rsidP="00BA621A">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基金转换交收天数</w:t>
            </w:r>
          </w:p>
        </w:tc>
        <w:tc>
          <w:tcPr>
            <w:tcW w:w="2390" w:type="dxa"/>
          </w:tcPr>
          <w:p w:rsidR="00106707" w:rsidRPr="001F5C11" w:rsidRDefault="00106707" w:rsidP="00BA621A">
            <w:pPr>
              <w:snapToGrid w:val="0"/>
              <w:rPr>
                <w:rFonts w:ascii="宋体" w:eastAsia="宋体" w:hAnsi="宋体" w:hint="eastAsia"/>
                <w:sz w:val="18"/>
              </w:rPr>
            </w:pPr>
          </w:p>
        </w:tc>
      </w:tr>
      <w:tr w:rsidR="00106707" w:rsidTr="00C93DB7">
        <w:tblPrEx>
          <w:tblCellMar>
            <w:top w:w="0" w:type="dxa"/>
            <w:bottom w:w="0" w:type="dxa"/>
          </w:tblCellMar>
        </w:tblPrEx>
        <w:trPr>
          <w:jc w:val="center"/>
        </w:trPr>
        <w:tc>
          <w:tcPr>
            <w:tcW w:w="921" w:type="dxa"/>
            <w:gridSpan w:val="2"/>
          </w:tcPr>
          <w:p w:rsidR="00106707" w:rsidRPr="001F5C11" w:rsidRDefault="00106707" w:rsidP="00BA621A">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379</w:t>
            </w:r>
          </w:p>
        </w:tc>
        <w:tc>
          <w:tcPr>
            <w:tcW w:w="2182"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ChargePayMethod</w:t>
            </w:r>
          </w:p>
        </w:tc>
        <w:tc>
          <w:tcPr>
            <w:tcW w:w="720" w:type="dxa"/>
            <w:vAlign w:val="bottom"/>
          </w:tcPr>
          <w:p w:rsidR="00106707" w:rsidRPr="001F5C11" w:rsidRDefault="00106707" w:rsidP="00C93DB7">
            <w:pPr>
              <w:widowControl/>
              <w:rPr>
                <w:rFonts w:ascii="宋体" w:eastAsia="宋体" w:hAnsi="宋体"/>
                <w:kern w:val="0"/>
                <w:sz w:val="18"/>
              </w:rPr>
            </w:pPr>
            <w:r w:rsidRPr="001F5C11">
              <w:rPr>
                <w:rFonts w:ascii="宋体" w:eastAsia="宋体" w:hAnsi="宋体"/>
                <w:kern w:val="0"/>
                <w:sz w:val="18"/>
              </w:rPr>
              <w:t>C</w:t>
            </w:r>
          </w:p>
        </w:tc>
        <w:tc>
          <w:tcPr>
            <w:tcW w:w="950" w:type="dxa"/>
            <w:vAlign w:val="bottom"/>
          </w:tcPr>
          <w:p w:rsidR="00106707" w:rsidRPr="001F5C11" w:rsidRDefault="00106707" w:rsidP="00C93DB7">
            <w:pPr>
              <w:widowControl/>
              <w:rPr>
                <w:rFonts w:ascii="宋体" w:eastAsia="宋体" w:hAnsi="宋体"/>
                <w:kern w:val="0"/>
                <w:sz w:val="18"/>
              </w:rPr>
            </w:pPr>
            <w:r w:rsidRPr="001F5C11">
              <w:rPr>
                <w:rFonts w:ascii="宋体" w:eastAsia="宋体" w:hAnsi="宋体"/>
                <w:kern w:val="0"/>
                <w:sz w:val="18"/>
              </w:rPr>
              <w:t>1</w:t>
            </w:r>
          </w:p>
        </w:tc>
        <w:tc>
          <w:tcPr>
            <w:tcW w:w="2030" w:type="dxa"/>
          </w:tcPr>
          <w:p w:rsidR="00106707" w:rsidRPr="001F5C11" w:rsidRDefault="00106707" w:rsidP="00BA621A">
            <w:pPr>
              <w:snapToGrid w:val="0"/>
              <w:rPr>
                <w:rFonts w:ascii="宋体" w:eastAsia="宋体" w:hAnsi="宋体" w:hint="eastAsia"/>
                <w:sz w:val="18"/>
              </w:rPr>
            </w:pPr>
            <w:r w:rsidRPr="001F5C11">
              <w:rPr>
                <w:rFonts w:ascii="宋体" w:eastAsia="宋体" w:hAnsi="宋体" w:hint="eastAsia"/>
                <w:sz w:val="18"/>
              </w:rPr>
              <w:t>手续费结算方式</w:t>
            </w:r>
          </w:p>
        </w:tc>
        <w:tc>
          <w:tcPr>
            <w:tcW w:w="2390" w:type="dxa"/>
          </w:tcPr>
          <w:p w:rsidR="00106707" w:rsidRPr="001F5C11" w:rsidRDefault="00106707" w:rsidP="00BA621A">
            <w:pPr>
              <w:snapToGrid w:val="0"/>
              <w:rPr>
                <w:rFonts w:ascii="宋体" w:eastAsia="宋体" w:hAnsi="宋体" w:hint="eastAsia"/>
                <w:sz w:val="18"/>
              </w:rPr>
            </w:pPr>
            <w:r w:rsidRPr="001F5C11">
              <w:rPr>
                <w:rFonts w:ascii="宋体" w:eastAsia="宋体" w:hAnsi="宋体"/>
                <w:kern w:val="0"/>
                <w:sz w:val="18"/>
              </w:rPr>
              <w:t>0</w:t>
            </w:r>
            <w:r w:rsidRPr="001F5C11">
              <w:rPr>
                <w:rFonts w:ascii="宋体" w:eastAsia="宋体" w:hAnsi="宋体" w:hint="eastAsia"/>
                <w:kern w:val="0"/>
                <w:sz w:val="18"/>
              </w:rPr>
              <w:t>-净额结算</w:t>
            </w:r>
            <w:r w:rsidRPr="001F5C11">
              <w:rPr>
                <w:rFonts w:ascii="宋体" w:eastAsia="宋体" w:hAnsi="宋体"/>
                <w:kern w:val="0"/>
                <w:sz w:val="18"/>
              </w:rPr>
              <w:t xml:space="preserve">  1</w:t>
            </w:r>
            <w:r w:rsidRPr="001F5C11">
              <w:rPr>
                <w:rFonts w:ascii="宋体" w:eastAsia="宋体" w:hAnsi="宋体" w:hint="eastAsia"/>
                <w:kern w:val="0"/>
                <w:sz w:val="18"/>
              </w:rPr>
              <w:t>-全额结算</w:t>
            </w:r>
          </w:p>
        </w:tc>
      </w:tr>
      <w:tr w:rsidR="00106707" w:rsidTr="00721333">
        <w:tblPrEx>
          <w:tblCellMar>
            <w:top w:w="0" w:type="dxa"/>
            <w:bottom w:w="0" w:type="dxa"/>
          </w:tblCellMar>
        </w:tblPrEx>
        <w:trPr>
          <w:jc w:val="center"/>
        </w:trPr>
        <w:tc>
          <w:tcPr>
            <w:tcW w:w="921" w:type="dxa"/>
            <w:gridSpan w:val="2"/>
          </w:tcPr>
          <w:p w:rsidR="00106707" w:rsidRPr="001F5C11" w:rsidRDefault="00106707" w:rsidP="00721333">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380</w:t>
            </w:r>
          </w:p>
        </w:tc>
        <w:tc>
          <w:tcPr>
            <w:tcW w:w="2182" w:type="dxa"/>
          </w:tcPr>
          <w:p w:rsidR="00106707" w:rsidRPr="001F5C11" w:rsidRDefault="00106707" w:rsidP="00721333">
            <w:pPr>
              <w:snapToGrid w:val="0"/>
              <w:rPr>
                <w:rFonts w:ascii="宋体" w:eastAsia="宋体" w:hAnsi="宋体" w:hint="eastAsia"/>
                <w:sz w:val="18"/>
              </w:rPr>
            </w:pPr>
            <w:r w:rsidRPr="001F5C11">
              <w:rPr>
                <w:rFonts w:ascii="宋体" w:eastAsia="宋体" w:hAnsi="宋体" w:hint="eastAsia"/>
                <w:sz w:val="18"/>
              </w:rPr>
              <w:t>CompareProportion</w:t>
            </w:r>
          </w:p>
        </w:tc>
        <w:tc>
          <w:tcPr>
            <w:tcW w:w="720" w:type="dxa"/>
          </w:tcPr>
          <w:p w:rsidR="00106707" w:rsidRPr="001F5C11" w:rsidRDefault="00106707" w:rsidP="00721333">
            <w:pPr>
              <w:snapToGrid w:val="0"/>
              <w:rPr>
                <w:rFonts w:ascii="宋体" w:eastAsia="宋体" w:hAnsi="宋体"/>
                <w:sz w:val="18"/>
              </w:rPr>
            </w:pPr>
            <w:r w:rsidRPr="001F5C11">
              <w:rPr>
                <w:rFonts w:ascii="宋体" w:eastAsia="宋体" w:hAnsi="宋体" w:hint="eastAsia"/>
                <w:sz w:val="18"/>
              </w:rPr>
              <w:t>N</w:t>
            </w:r>
          </w:p>
        </w:tc>
        <w:tc>
          <w:tcPr>
            <w:tcW w:w="950" w:type="dxa"/>
          </w:tcPr>
          <w:p w:rsidR="00106707" w:rsidRPr="001F5C11" w:rsidRDefault="00106707" w:rsidP="00721333">
            <w:pPr>
              <w:snapToGrid w:val="0"/>
              <w:rPr>
                <w:rFonts w:ascii="宋体" w:eastAsia="宋体" w:hAnsi="宋体"/>
                <w:sz w:val="18"/>
              </w:rPr>
            </w:pPr>
            <w:r w:rsidRPr="001F5C11">
              <w:rPr>
                <w:rFonts w:ascii="宋体" w:eastAsia="宋体" w:hAnsi="宋体" w:hint="eastAsia"/>
                <w:sz w:val="18"/>
              </w:rPr>
              <w:t>16（八位小数）</w:t>
            </w:r>
          </w:p>
        </w:tc>
        <w:tc>
          <w:tcPr>
            <w:tcW w:w="2030" w:type="dxa"/>
          </w:tcPr>
          <w:p w:rsidR="00106707" w:rsidRPr="001F5C11" w:rsidRDefault="00106707" w:rsidP="00721333">
            <w:pPr>
              <w:snapToGrid w:val="0"/>
              <w:rPr>
                <w:rFonts w:ascii="宋体" w:eastAsia="宋体" w:hAnsi="宋体" w:hint="eastAsia"/>
                <w:sz w:val="18"/>
              </w:rPr>
            </w:pPr>
            <w:r w:rsidRPr="001F5C11">
              <w:rPr>
                <w:rFonts w:ascii="宋体" w:eastAsia="宋体" w:hAnsi="宋体" w:hint="eastAsia"/>
                <w:sz w:val="18"/>
              </w:rPr>
              <w:t>相对比例</w:t>
            </w:r>
          </w:p>
        </w:tc>
        <w:tc>
          <w:tcPr>
            <w:tcW w:w="2390" w:type="dxa"/>
          </w:tcPr>
          <w:p w:rsidR="00106707" w:rsidRPr="001F5C11" w:rsidRDefault="00106707" w:rsidP="00721333">
            <w:pPr>
              <w:snapToGrid w:val="0"/>
              <w:rPr>
                <w:rFonts w:ascii="宋体" w:eastAsia="宋体" w:hAnsi="宋体" w:hint="eastAsia"/>
                <w:sz w:val="18"/>
              </w:rPr>
            </w:pPr>
            <w:r w:rsidRPr="001F5C11">
              <w:rPr>
                <w:rFonts w:ascii="宋体" w:eastAsia="宋体" w:hAnsi="宋体" w:hint="eastAsia"/>
                <w:sz w:val="18"/>
              </w:rPr>
              <w:t>费率针对指定费率的比例，即费率/指定费率</w:t>
            </w:r>
          </w:p>
        </w:tc>
      </w:tr>
      <w:tr w:rsidR="00106707" w:rsidTr="00721333">
        <w:tblPrEx>
          <w:tblCellMar>
            <w:top w:w="0" w:type="dxa"/>
            <w:bottom w:w="0" w:type="dxa"/>
          </w:tblCellMar>
        </w:tblPrEx>
        <w:trPr>
          <w:jc w:val="center"/>
        </w:trPr>
        <w:tc>
          <w:tcPr>
            <w:tcW w:w="921" w:type="dxa"/>
            <w:gridSpan w:val="2"/>
          </w:tcPr>
          <w:p w:rsidR="00106707" w:rsidRPr="001F5C11" w:rsidRDefault="00106707" w:rsidP="00721333">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381</w:t>
            </w:r>
          </w:p>
        </w:tc>
        <w:tc>
          <w:tcPr>
            <w:tcW w:w="2182" w:type="dxa"/>
            <w:vAlign w:val="center"/>
          </w:tcPr>
          <w:p w:rsidR="00106707" w:rsidRPr="001F5C11" w:rsidRDefault="00106707" w:rsidP="00721333">
            <w:pPr>
              <w:rPr>
                <w:rFonts w:ascii="宋体" w:eastAsia="宋体" w:hAnsi="宋体" w:hint="eastAsia"/>
                <w:sz w:val="18"/>
              </w:rPr>
            </w:pPr>
            <w:r w:rsidRPr="001F5C11">
              <w:rPr>
                <w:rFonts w:ascii="宋体" w:eastAsia="宋体" w:hAnsi="宋体" w:hint="eastAsia"/>
                <w:sz w:val="18"/>
              </w:rPr>
              <w:t>CompareCapitalType</w:t>
            </w:r>
          </w:p>
        </w:tc>
        <w:tc>
          <w:tcPr>
            <w:tcW w:w="720" w:type="dxa"/>
          </w:tcPr>
          <w:p w:rsidR="00106707" w:rsidRPr="001F5C11" w:rsidRDefault="00106707" w:rsidP="00721333">
            <w:pPr>
              <w:rPr>
                <w:rFonts w:ascii="宋体" w:eastAsia="宋体" w:hAnsi="宋体" w:hint="eastAsia"/>
                <w:sz w:val="18"/>
              </w:rPr>
            </w:pPr>
            <w:r w:rsidRPr="001F5C11">
              <w:rPr>
                <w:rFonts w:ascii="宋体" w:eastAsia="宋体" w:hAnsi="宋体" w:hint="eastAsia"/>
                <w:sz w:val="18"/>
              </w:rPr>
              <w:t>C</w:t>
            </w:r>
          </w:p>
        </w:tc>
        <w:tc>
          <w:tcPr>
            <w:tcW w:w="950" w:type="dxa"/>
          </w:tcPr>
          <w:p w:rsidR="00106707" w:rsidRPr="001F5C11" w:rsidRDefault="00106707" w:rsidP="00721333">
            <w:pPr>
              <w:rPr>
                <w:rFonts w:ascii="宋体" w:eastAsia="宋体" w:hAnsi="宋体" w:hint="eastAsia"/>
                <w:sz w:val="18"/>
              </w:rPr>
            </w:pPr>
            <w:r w:rsidRPr="001F5C11">
              <w:rPr>
                <w:rFonts w:ascii="宋体" w:eastAsia="宋体" w:hAnsi="宋体" w:hint="eastAsia"/>
                <w:sz w:val="18"/>
              </w:rPr>
              <w:t>3</w:t>
            </w:r>
          </w:p>
        </w:tc>
        <w:tc>
          <w:tcPr>
            <w:tcW w:w="2030" w:type="dxa"/>
          </w:tcPr>
          <w:p w:rsidR="00106707" w:rsidRPr="001F5C11" w:rsidRDefault="00106707" w:rsidP="00721333">
            <w:pPr>
              <w:spacing w:line="240" w:lineRule="atLeast"/>
              <w:rPr>
                <w:rFonts w:ascii="宋体" w:eastAsia="宋体" w:hAnsi="宋体"/>
                <w:sz w:val="18"/>
              </w:rPr>
            </w:pPr>
            <w:r w:rsidRPr="001F5C11">
              <w:rPr>
                <w:rFonts w:ascii="宋体" w:eastAsia="宋体" w:hAnsi="宋体" w:hint="eastAsia"/>
                <w:sz w:val="18"/>
              </w:rPr>
              <w:t>相对</w:t>
            </w:r>
            <w:r w:rsidRPr="001F5C11">
              <w:rPr>
                <w:rFonts w:ascii="宋体" w:eastAsia="宋体" w:hAnsi="宋体"/>
                <w:sz w:val="18"/>
              </w:rPr>
              <w:t>资金类型</w:t>
            </w:r>
          </w:p>
        </w:tc>
        <w:tc>
          <w:tcPr>
            <w:tcW w:w="2390" w:type="dxa"/>
          </w:tcPr>
          <w:p w:rsidR="00106707" w:rsidRPr="001F5C11" w:rsidRDefault="00106707" w:rsidP="00721333">
            <w:pPr>
              <w:snapToGrid w:val="0"/>
              <w:rPr>
                <w:rFonts w:ascii="宋体" w:eastAsia="宋体" w:hAnsi="宋体" w:hint="eastAsia"/>
                <w:sz w:val="18"/>
              </w:rPr>
            </w:pPr>
          </w:p>
        </w:tc>
      </w:tr>
      <w:tr w:rsidR="00106707" w:rsidTr="002F62CE">
        <w:tblPrEx>
          <w:tblCellMar>
            <w:top w:w="0" w:type="dxa"/>
            <w:bottom w:w="0" w:type="dxa"/>
          </w:tblCellMar>
        </w:tblPrEx>
        <w:trPr>
          <w:jc w:val="center"/>
        </w:trPr>
        <w:tc>
          <w:tcPr>
            <w:tcW w:w="921" w:type="dxa"/>
            <w:gridSpan w:val="2"/>
          </w:tcPr>
          <w:p w:rsidR="00106707" w:rsidRPr="001F5C11" w:rsidRDefault="00106707" w:rsidP="002F62CE">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382</w:t>
            </w:r>
          </w:p>
        </w:tc>
        <w:tc>
          <w:tcPr>
            <w:tcW w:w="2182" w:type="dxa"/>
          </w:tcPr>
          <w:p w:rsidR="00106707" w:rsidRPr="001F5C11" w:rsidRDefault="00106707" w:rsidP="002F62CE">
            <w:pPr>
              <w:snapToGrid w:val="0"/>
              <w:rPr>
                <w:rFonts w:ascii="宋体" w:eastAsia="宋体" w:hAnsi="宋体"/>
                <w:sz w:val="18"/>
              </w:rPr>
            </w:pPr>
            <w:r w:rsidRPr="001F5C11">
              <w:rPr>
                <w:rFonts w:ascii="宋体" w:eastAsia="宋体" w:hAnsi="宋体" w:hint="eastAsia"/>
                <w:sz w:val="18"/>
              </w:rPr>
              <w:t>SubPayBackPeriod</w:t>
            </w:r>
          </w:p>
        </w:tc>
        <w:tc>
          <w:tcPr>
            <w:tcW w:w="720" w:type="dxa"/>
          </w:tcPr>
          <w:p w:rsidR="00106707" w:rsidRPr="001F5C11" w:rsidRDefault="00106707" w:rsidP="002F62CE">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106707" w:rsidRPr="001F5C11" w:rsidRDefault="00106707" w:rsidP="002F62CE">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2F62CE">
            <w:pPr>
              <w:snapToGrid w:val="0"/>
              <w:rPr>
                <w:rFonts w:ascii="宋体" w:eastAsia="宋体" w:hAnsi="宋体" w:hint="eastAsia"/>
                <w:sz w:val="18"/>
              </w:rPr>
            </w:pPr>
            <w:r w:rsidRPr="001F5C11">
              <w:rPr>
                <w:rFonts w:ascii="宋体" w:eastAsia="宋体" w:hAnsi="宋体" w:hint="eastAsia"/>
                <w:sz w:val="18"/>
              </w:rPr>
              <w:t>认购退款交收天数</w:t>
            </w:r>
          </w:p>
        </w:tc>
        <w:tc>
          <w:tcPr>
            <w:tcW w:w="2390" w:type="dxa"/>
          </w:tcPr>
          <w:p w:rsidR="00106707" w:rsidRPr="001F5C11" w:rsidRDefault="00106707" w:rsidP="002F62CE">
            <w:pPr>
              <w:snapToGrid w:val="0"/>
              <w:rPr>
                <w:rFonts w:ascii="宋体" w:eastAsia="宋体" w:hAnsi="宋体" w:hint="eastAsia"/>
                <w:sz w:val="18"/>
              </w:rPr>
            </w:pPr>
          </w:p>
        </w:tc>
      </w:tr>
      <w:tr w:rsidR="00106707" w:rsidTr="002F62CE">
        <w:tblPrEx>
          <w:tblCellMar>
            <w:top w:w="0" w:type="dxa"/>
            <w:bottom w:w="0" w:type="dxa"/>
          </w:tblCellMar>
        </w:tblPrEx>
        <w:trPr>
          <w:jc w:val="center"/>
        </w:trPr>
        <w:tc>
          <w:tcPr>
            <w:tcW w:w="921" w:type="dxa"/>
            <w:gridSpan w:val="2"/>
          </w:tcPr>
          <w:p w:rsidR="00106707" w:rsidRPr="001F5C11" w:rsidRDefault="00106707" w:rsidP="002F62CE">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383</w:t>
            </w:r>
          </w:p>
        </w:tc>
        <w:tc>
          <w:tcPr>
            <w:tcW w:w="2182" w:type="dxa"/>
          </w:tcPr>
          <w:p w:rsidR="00106707" w:rsidRPr="001F5C11" w:rsidRDefault="00106707" w:rsidP="002F62CE">
            <w:pPr>
              <w:snapToGrid w:val="0"/>
              <w:rPr>
                <w:rFonts w:ascii="宋体" w:eastAsia="宋体" w:hAnsi="宋体"/>
                <w:sz w:val="18"/>
              </w:rPr>
            </w:pPr>
            <w:r w:rsidRPr="001F5C11">
              <w:rPr>
                <w:rFonts w:ascii="宋体" w:eastAsia="宋体" w:hAnsi="宋体" w:hint="eastAsia"/>
                <w:sz w:val="18"/>
              </w:rPr>
              <w:t>DividendPayPeriod</w:t>
            </w:r>
          </w:p>
        </w:tc>
        <w:tc>
          <w:tcPr>
            <w:tcW w:w="720" w:type="dxa"/>
          </w:tcPr>
          <w:p w:rsidR="00106707" w:rsidRPr="001F5C11" w:rsidRDefault="00106707" w:rsidP="002F62CE">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106707" w:rsidRPr="001F5C11" w:rsidRDefault="00106707" w:rsidP="002F62CE">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2F62CE">
            <w:pPr>
              <w:snapToGrid w:val="0"/>
              <w:rPr>
                <w:rFonts w:ascii="宋体" w:eastAsia="宋体" w:hAnsi="宋体" w:hint="eastAsia"/>
                <w:sz w:val="18"/>
              </w:rPr>
            </w:pPr>
            <w:r w:rsidRPr="001F5C11">
              <w:rPr>
                <w:rFonts w:ascii="宋体" w:eastAsia="宋体" w:hAnsi="宋体" w:hint="eastAsia"/>
                <w:sz w:val="18"/>
              </w:rPr>
              <w:t>分红交收天数</w:t>
            </w:r>
          </w:p>
        </w:tc>
        <w:tc>
          <w:tcPr>
            <w:tcW w:w="2390" w:type="dxa"/>
          </w:tcPr>
          <w:p w:rsidR="00106707" w:rsidRPr="001F5C11" w:rsidRDefault="00106707" w:rsidP="002F62CE">
            <w:pPr>
              <w:snapToGrid w:val="0"/>
              <w:rPr>
                <w:rFonts w:ascii="宋体" w:eastAsia="宋体" w:hAnsi="宋体" w:hint="eastAsia"/>
                <w:sz w:val="18"/>
              </w:rPr>
            </w:pPr>
          </w:p>
        </w:tc>
      </w:tr>
      <w:tr w:rsidR="00106707" w:rsidTr="002F62CE">
        <w:tblPrEx>
          <w:tblCellMar>
            <w:top w:w="0" w:type="dxa"/>
            <w:bottom w:w="0" w:type="dxa"/>
          </w:tblCellMar>
        </w:tblPrEx>
        <w:trPr>
          <w:jc w:val="center"/>
        </w:trPr>
        <w:tc>
          <w:tcPr>
            <w:tcW w:w="921" w:type="dxa"/>
            <w:gridSpan w:val="2"/>
          </w:tcPr>
          <w:p w:rsidR="00106707" w:rsidRPr="001F5C11" w:rsidRDefault="00106707" w:rsidP="002F62CE">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384</w:t>
            </w:r>
          </w:p>
        </w:tc>
        <w:tc>
          <w:tcPr>
            <w:tcW w:w="2182" w:type="dxa"/>
          </w:tcPr>
          <w:p w:rsidR="00106707" w:rsidRPr="001F5C11" w:rsidRDefault="00106707" w:rsidP="002F62CE">
            <w:pPr>
              <w:snapToGrid w:val="0"/>
              <w:rPr>
                <w:rFonts w:ascii="宋体" w:eastAsia="宋体" w:hAnsi="宋体" w:hint="eastAsia"/>
                <w:sz w:val="18"/>
              </w:rPr>
            </w:pPr>
            <w:r w:rsidRPr="001F5C11">
              <w:rPr>
                <w:rFonts w:ascii="宋体" w:eastAsia="宋体" w:hAnsi="宋体" w:hint="eastAsia"/>
                <w:sz w:val="18"/>
              </w:rPr>
              <w:t>WholeFlag</w:t>
            </w:r>
          </w:p>
        </w:tc>
        <w:tc>
          <w:tcPr>
            <w:tcW w:w="720" w:type="dxa"/>
          </w:tcPr>
          <w:p w:rsidR="00106707" w:rsidRPr="001F5C11" w:rsidRDefault="00106707" w:rsidP="002F62CE">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tcPr>
          <w:p w:rsidR="00106707" w:rsidRPr="001F5C11" w:rsidRDefault="00106707" w:rsidP="002F62CE">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tcPr>
          <w:p w:rsidR="00106707" w:rsidRPr="001F5C11" w:rsidRDefault="00106707" w:rsidP="002F62CE">
            <w:pPr>
              <w:snapToGrid w:val="0"/>
              <w:rPr>
                <w:rFonts w:ascii="宋体" w:eastAsia="宋体" w:hAnsi="宋体" w:hint="eastAsia"/>
                <w:sz w:val="18"/>
              </w:rPr>
            </w:pPr>
            <w:r w:rsidRPr="001F5C11">
              <w:rPr>
                <w:rFonts w:ascii="宋体" w:eastAsia="宋体" w:hAnsi="宋体" w:hint="eastAsia"/>
                <w:sz w:val="18"/>
              </w:rPr>
              <w:t>全量标志</w:t>
            </w:r>
          </w:p>
        </w:tc>
        <w:tc>
          <w:tcPr>
            <w:tcW w:w="2390" w:type="dxa"/>
          </w:tcPr>
          <w:p w:rsidR="00106707" w:rsidRPr="001F5C11" w:rsidRDefault="00106707" w:rsidP="002F62CE">
            <w:pPr>
              <w:snapToGrid w:val="0"/>
              <w:rPr>
                <w:rFonts w:ascii="宋体" w:eastAsia="宋体" w:hAnsi="宋体" w:hint="eastAsia"/>
                <w:sz w:val="18"/>
              </w:rPr>
            </w:pPr>
            <w:r w:rsidRPr="001F5C11">
              <w:rPr>
                <w:rFonts w:ascii="宋体" w:eastAsia="宋体" w:hAnsi="宋体" w:hint="eastAsia"/>
                <w:sz w:val="18"/>
              </w:rPr>
              <w:t>0-增量   1-全量</w:t>
            </w:r>
          </w:p>
        </w:tc>
      </w:tr>
      <w:tr w:rsidR="00106707" w:rsidTr="002F62CE">
        <w:tblPrEx>
          <w:tblCellMar>
            <w:top w:w="0" w:type="dxa"/>
            <w:bottom w:w="0" w:type="dxa"/>
          </w:tblCellMar>
        </w:tblPrEx>
        <w:trPr>
          <w:jc w:val="center"/>
        </w:trPr>
        <w:tc>
          <w:tcPr>
            <w:tcW w:w="921" w:type="dxa"/>
            <w:gridSpan w:val="2"/>
          </w:tcPr>
          <w:p w:rsidR="00106707" w:rsidRPr="001F5C11" w:rsidRDefault="00106707" w:rsidP="00D71C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385</w:t>
            </w:r>
          </w:p>
        </w:tc>
        <w:tc>
          <w:tcPr>
            <w:tcW w:w="2182" w:type="dxa"/>
          </w:tcPr>
          <w:p w:rsidR="00106707" w:rsidRPr="001F5C11" w:rsidRDefault="00106707" w:rsidP="00D71C79">
            <w:pPr>
              <w:snapToGrid w:val="0"/>
              <w:rPr>
                <w:rFonts w:ascii="宋体" w:eastAsia="宋体" w:hAnsi="宋体" w:hint="eastAsia"/>
                <w:sz w:val="18"/>
              </w:rPr>
            </w:pPr>
            <w:r w:rsidRPr="001F5C11">
              <w:rPr>
                <w:rFonts w:ascii="宋体" w:eastAsia="宋体" w:hAnsi="宋体" w:hint="eastAsia"/>
                <w:sz w:val="18"/>
              </w:rPr>
              <w:t>ModifyWay</w:t>
            </w:r>
          </w:p>
        </w:tc>
        <w:tc>
          <w:tcPr>
            <w:tcW w:w="720" w:type="dxa"/>
          </w:tcPr>
          <w:p w:rsidR="00106707" w:rsidRPr="001F5C11" w:rsidRDefault="00106707" w:rsidP="00D71C79">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tcPr>
          <w:p w:rsidR="00106707" w:rsidRPr="001F5C11" w:rsidRDefault="00106707" w:rsidP="00D71C79">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tcPr>
          <w:p w:rsidR="00106707" w:rsidRPr="001F5C11" w:rsidRDefault="00106707" w:rsidP="00D71C79">
            <w:pPr>
              <w:snapToGrid w:val="0"/>
              <w:rPr>
                <w:rFonts w:ascii="宋体" w:eastAsia="宋体" w:hAnsi="宋体" w:hint="eastAsia"/>
                <w:sz w:val="18"/>
              </w:rPr>
            </w:pPr>
            <w:r w:rsidRPr="001F5C11">
              <w:rPr>
                <w:rFonts w:ascii="宋体" w:eastAsia="宋体" w:hAnsi="宋体" w:hint="eastAsia"/>
                <w:sz w:val="18"/>
              </w:rPr>
              <w:t>修改方式</w:t>
            </w:r>
          </w:p>
        </w:tc>
        <w:tc>
          <w:tcPr>
            <w:tcW w:w="2390" w:type="dxa"/>
          </w:tcPr>
          <w:p w:rsidR="00106707" w:rsidRPr="001F5C11" w:rsidRDefault="00106707" w:rsidP="00D71C79">
            <w:pPr>
              <w:snapToGrid w:val="0"/>
              <w:rPr>
                <w:rFonts w:ascii="宋体" w:eastAsia="宋体" w:hAnsi="宋体" w:hint="eastAsia"/>
                <w:sz w:val="18"/>
              </w:rPr>
            </w:pPr>
            <w:r w:rsidRPr="001F5C11">
              <w:rPr>
                <w:rFonts w:ascii="宋体" w:eastAsia="宋体" w:hAnsi="宋体" w:hint="eastAsia"/>
                <w:sz w:val="18"/>
              </w:rPr>
              <w:t>0-新增   1-修改  2-删除</w:t>
            </w:r>
          </w:p>
        </w:tc>
      </w:tr>
      <w:tr w:rsidR="00106707" w:rsidTr="0066576F">
        <w:tblPrEx>
          <w:tblCellMar>
            <w:top w:w="0" w:type="dxa"/>
            <w:bottom w:w="0" w:type="dxa"/>
          </w:tblCellMar>
        </w:tblPrEx>
        <w:trPr>
          <w:jc w:val="center"/>
        </w:trPr>
        <w:tc>
          <w:tcPr>
            <w:tcW w:w="921" w:type="dxa"/>
            <w:gridSpan w:val="2"/>
          </w:tcPr>
          <w:p w:rsidR="00106707" w:rsidRPr="001F5C11" w:rsidRDefault="00106707" w:rsidP="00D71C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386</w:t>
            </w:r>
          </w:p>
        </w:tc>
        <w:tc>
          <w:tcPr>
            <w:tcW w:w="2182" w:type="dxa"/>
          </w:tcPr>
          <w:p w:rsidR="00106707" w:rsidRPr="001F5C11" w:rsidRDefault="00106707" w:rsidP="00D71C79">
            <w:pPr>
              <w:snapToGrid w:val="0"/>
              <w:rPr>
                <w:rFonts w:ascii="宋体" w:eastAsia="宋体" w:hAnsi="宋体" w:hint="eastAsia"/>
                <w:sz w:val="18"/>
              </w:rPr>
            </w:pPr>
            <w:r w:rsidRPr="001F5C11">
              <w:rPr>
                <w:rFonts w:ascii="宋体" w:eastAsia="宋体" w:hAnsi="宋体" w:hint="eastAsia"/>
                <w:sz w:val="18"/>
              </w:rPr>
              <w:t>Change</w:t>
            </w:r>
            <w:r w:rsidRPr="001F5C11">
              <w:rPr>
                <w:rFonts w:ascii="宋体" w:eastAsia="宋体" w:hAnsi="宋体"/>
                <w:sz w:val="18"/>
              </w:rPr>
              <w:t>AgencyFee</w:t>
            </w:r>
          </w:p>
        </w:tc>
        <w:tc>
          <w:tcPr>
            <w:tcW w:w="720" w:type="dxa"/>
            <w:vAlign w:val="center"/>
          </w:tcPr>
          <w:p w:rsidR="00106707" w:rsidRPr="001F5C11" w:rsidRDefault="00106707" w:rsidP="0066576F">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106707" w:rsidRPr="001F5C11" w:rsidRDefault="00106707" w:rsidP="0066576F">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66576F">
            <w:pPr>
              <w:widowControl/>
              <w:rPr>
                <w:rFonts w:ascii="宋体" w:eastAsia="宋体" w:hAnsi="宋体"/>
                <w:kern w:val="0"/>
                <w:sz w:val="18"/>
              </w:rPr>
            </w:pPr>
            <w:r w:rsidRPr="001F5C11">
              <w:rPr>
                <w:rFonts w:ascii="宋体" w:eastAsia="宋体" w:hAnsi="宋体" w:hint="eastAsia"/>
                <w:kern w:val="0"/>
                <w:sz w:val="18"/>
              </w:rPr>
              <w:t>转换代理费</w:t>
            </w:r>
          </w:p>
        </w:tc>
        <w:tc>
          <w:tcPr>
            <w:tcW w:w="2390" w:type="dxa"/>
          </w:tcPr>
          <w:p w:rsidR="00106707" w:rsidRPr="001F5C11" w:rsidRDefault="00106707" w:rsidP="00D71C79">
            <w:pPr>
              <w:snapToGrid w:val="0"/>
              <w:rPr>
                <w:rFonts w:ascii="宋体" w:eastAsia="宋体" w:hAnsi="宋体" w:hint="eastAsia"/>
                <w:sz w:val="18"/>
              </w:rPr>
            </w:pPr>
          </w:p>
        </w:tc>
      </w:tr>
      <w:tr w:rsidR="00106707" w:rsidTr="0066576F">
        <w:tblPrEx>
          <w:tblCellMar>
            <w:top w:w="0" w:type="dxa"/>
            <w:bottom w:w="0" w:type="dxa"/>
          </w:tblCellMar>
        </w:tblPrEx>
        <w:trPr>
          <w:jc w:val="center"/>
        </w:trPr>
        <w:tc>
          <w:tcPr>
            <w:tcW w:w="921" w:type="dxa"/>
            <w:gridSpan w:val="2"/>
          </w:tcPr>
          <w:p w:rsidR="00106707" w:rsidRPr="001F5C11" w:rsidRDefault="00106707" w:rsidP="00D71C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387</w:t>
            </w:r>
          </w:p>
        </w:tc>
        <w:tc>
          <w:tcPr>
            <w:tcW w:w="2182" w:type="dxa"/>
          </w:tcPr>
          <w:p w:rsidR="00106707" w:rsidRPr="001F5C11" w:rsidRDefault="00106707" w:rsidP="00D71C79">
            <w:pPr>
              <w:snapToGrid w:val="0"/>
              <w:rPr>
                <w:rFonts w:ascii="宋体" w:eastAsia="宋体" w:hAnsi="宋体" w:hint="eastAsia"/>
                <w:sz w:val="18"/>
              </w:rPr>
            </w:pPr>
            <w:r w:rsidRPr="001F5C11">
              <w:rPr>
                <w:rFonts w:ascii="宋体" w:eastAsia="宋体" w:hAnsi="宋体"/>
                <w:kern w:val="0"/>
                <w:sz w:val="18"/>
              </w:rPr>
              <w:t>Recuperate</w:t>
            </w:r>
            <w:r w:rsidRPr="001F5C11">
              <w:rPr>
                <w:rFonts w:ascii="宋体" w:eastAsia="宋体" w:hAnsi="宋体"/>
                <w:sz w:val="18"/>
              </w:rPr>
              <w:t>AgencyFee</w:t>
            </w:r>
          </w:p>
        </w:tc>
        <w:tc>
          <w:tcPr>
            <w:tcW w:w="720" w:type="dxa"/>
            <w:vAlign w:val="center"/>
          </w:tcPr>
          <w:p w:rsidR="00106707" w:rsidRPr="001F5C11" w:rsidRDefault="00106707" w:rsidP="0066576F">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106707" w:rsidRPr="001F5C11" w:rsidRDefault="00106707" w:rsidP="0066576F">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66576F">
            <w:pPr>
              <w:widowControl/>
              <w:rPr>
                <w:rFonts w:ascii="宋体" w:eastAsia="宋体" w:hAnsi="宋体"/>
                <w:kern w:val="0"/>
                <w:sz w:val="18"/>
              </w:rPr>
            </w:pPr>
            <w:r w:rsidRPr="001F5C11">
              <w:rPr>
                <w:rFonts w:ascii="宋体" w:eastAsia="宋体" w:hAnsi="宋体" w:hint="eastAsia"/>
                <w:kern w:val="0"/>
                <w:sz w:val="18"/>
              </w:rPr>
              <w:t>补差代理费</w:t>
            </w:r>
          </w:p>
        </w:tc>
        <w:tc>
          <w:tcPr>
            <w:tcW w:w="2390" w:type="dxa"/>
          </w:tcPr>
          <w:p w:rsidR="00106707" w:rsidRPr="001F5C11" w:rsidRDefault="00106707" w:rsidP="00D71C79">
            <w:pPr>
              <w:snapToGrid w:val="0"/>
              <w:rPr>
                <w:rFonts w:ascii="宋体" w:eastAsia="宋体" w:hAnsi="宋体" w:hint="eastAsia"/>
                <w:sz w:val="18"/>
              </w:rPr>
            </w:pPr>
          </w:p>
        </w:tc>
      </w:tr>
      <w:tr w:rsidR="00106707" w:rsidTr="0066576F">
        <w:tblPrEx>
          <w:tblCellMar>
            <w:top w:w="0" w:type="dxa"/>
            <w:bottom w:w="0" w:type="dxa"/>
          </w:tblCellMar>
        </w:tblPrEx>
        <w:trPr>
          <w:jc w:val="center"/>
        </w:trPr>
        <w:tc>
          <w:tcPr>
            <w:tcW w:w="921" w:type="dxa"/>
            <w:gridSpan w:val="2"/>
          </w:tcPr>
          <w:p w:rsidR="00106707" w:rsidRPr="001F5C11" w:rsidRDefault="00106707" w:rsidP="00D71C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388</w:t>
            </w:r>
          </w:p>
        </w:tc>
        <w:tc>
          <w:tcPr>
            <w:tcW w:w="2182" w:type="dxa"/>
          </w:tcPr>
          <w:p w:rsidR="00106707" w:rsidRPr="001F5C11" w:rsidRDefault="00106707" w:rsidP="00D71C79">
            <w:pPr>
              <w:snapToGrid w:val="0"/>
              <w:rPr>
                <w:rFonts w:ascii="宋体" w:eastAsia="宋体" w:hAnsi="宋体" w:hint="eastAsia"/>
                <w:kern w:val="0"/>
                <w:sz w:val="18"/>
              </w:rPr>
            </w:pPr>
            <w:r w:rsidRPr="001F5C11">
              <w:rPr>
                <w:rFonts w:ascii="宋体" w:eastAsia="宋体" w:hAnsi="宋体" w:hint="eastAsia"/>
                <w:sz w:val="18"/>
              </w:rPr>
              <w:t>Re</w:t>
            </w:r>
            <w:r w:rsidRPr="001F5C11">
              <w:rPr>
                <w:rFonts w:ascii="宋体" w:eastAsia="宋体" w:hAnsi="宋体"/>
                <w:sz w:val="18"/>
              </w:rPr>
              <w:t>demption</w:t>
            </w:r>
            <w:r w:rsidRPr="001F5C11">
              <w:rPr>
                <w:rFonts w:ascii="宋体" w:eastAsia="宋体" w:hAnsi="宋体" w:hint="eastAsia"/>
                <w:sz w:val="18"/>
              </w:rPr>
              <w:t>Sequence</w:t>
            </w:r>
          </w:p>
        </w:tc>
        <w:tc>
          <w:tcPr>
            <w:tcW w:w="720" w:type="dxa"/>
            <w:vAlign w:val="center"/>
          </w:tcPr>
          <w:p w:rsidR="00106707" w:rsidRPr="001F5C11" w:rsidRDefault="00106707" w:rsidP="0066576F">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center"/>
          </w:tcPr>
          <w:p w:rsidR="00106707" w:rsidRPr="001F5C11" w:rsidRDefault="00106707" w:rsidP="0066576F">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tcPr>
          <w:p w:rsidR="00106707" w:rsidRPr="001F5C11" w:rsidRDefault="001F7B61" w:rsidP="0066576F">
            <w:pPr>
              <w:widowControl/>
              <w:rPr>
                <w:rFonts w:ascii="宋体" w:eastAsia="宋体" w:hAnsi="宋体" w:hint="eastAsia"/>
                <w:kern w:val="0"/>
                <w:sz w:val="18"/>
              </w:rPr>
            </w:pPr>
            <w:r w:rsidRPr="001F5C11">
              <w:rPr>
                <w:rFonts w:ascii="宋体" w:eastAsia="宋体" w:hAnsi="宋体" w:hint="eastAsia"/>
                <w:kern w:val="0"/>
                <w:sz w:val="18"/>
              </w:rPr>
              <w:t>指定赎回方式</w:t>
            </w:r>
          </w:p>
        </w:tc>
        <w:tc>
          <w:tcPr>
            <w:tcW w:w="2390" w:type="dxa"/>
          </w:tcPr>
          <w:p w:rsidR="00106707" w:rsidRPr="001F5C11" w:rsidRDefault="00106707" w:rsidP="00D71C79">
            <w:pPr>
              <w:snapToGrid w:val="0"/>
              <w:rPr>
                <w:rFonts w:ascii="宋体" w:eastAsia="宋体" w:hAnsi="宋体" w:hint="eastAsia"/>
                <w:sz w:val="18"/>
              </w:rPr>
            </w:pPr>
            <w:r w:rsidRPr="001F5C11">
              <w:rPr>
                <w:rFonts w:ascii="宋体" w:eastAsia="宋体" w:hAnsi="宋体" w:hint="eastAsia"/>
                <w:sz w:val="18"/>
              </w:rPr>
              <w:t>0-先进先出 1-后进先出</w:t>
            </w:r>
          </w:p>
        </w:tc>
      </w:tr>
      <w:tr w:rsidR="00106707" w:rsidTr="0066576F">
        <w:tblPrEx>
          <w:tblCellMar>
            <w:top w:w="0" w:type="dxa"/>
            <w:bottom w:w="0" w:type="dxa"/>
          </w:tblCellMar>
        </w:tblPrEx>
        <w:trPr>
          <w:jc w:val="center"/>
        </w:trPr>
        <w:tc>
          <w:tcPr>
            <w:tcW w:w="921" w:type="dxa"/>
            <w:gridSpan w:val="2"/>
          </w:tcPr>
          <w:p w:rsidR="00106707" w:rsidRPr="001F5C11" w:rsidRDefault="00106707" w:rsidP="00D71C79">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389</w:t>
            </w:r>
          </w:p>
        </w:tc>
        <w:tc>
          <w:tcPr>
            <w:tcW w:w="2182" w:type="dxa"/>
          </w:tcPr>
          <w:p w:rsidR="00106707" w:rsidRPr="001F5C11" w:rsidRDefault="00106707" w:rsidP="00D71C79">
            <w:pPr>
              <w:snapToGrid w:val="0"/>
              <w:rPr>
                <w:rFonts w:ascii="宋体" w:eastAsia="宋体" w:hAnsi="宋体" w:hint="eastAsia"/>
                <w:sz w:val="18"/>
              </w:rPr>
            </w:pPr>
            <w:r w:rsidRPr="001F5C11">
              <w:rPr>
                <w:rFonts w:ascii="宋体" w:eastAsia="宋体" w:hAnsi="宋体" w:hint="eastAsia"/>
                <w:sz w:val="18"/>
              </w:rPr>
              <w:t>BuyUpperAmount</w:t>
            </w:r>
          </w:p>
        </w:tc>
        <w:tc>
          <w:tcPr>
            <w:tcW w:w="720" w:type="dxa"/>
            <w:vAlign w:val="center"/>
          </w:tcPr>
          <w:p w:rsidR="00106707" w:rsidRPr="001F5C11" w:rsidRDefault="00106707" w:rsidP="00494CFF">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106707" w:rsidRPr="001F5C11" w:rsidRDefault="00106707" w:rsidP="00494CFF">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66576F">
            <w:pPr>
              <w:widowControl/>
              <w:rPr>
                <w:rFonts w:ascii="宋体" w:eastAsia="宋体" w:hAnsi="宋体" w:hint="eastAsia"/>
                <w:kern w:val="0"/>
                <w:sz w:val="18"/>
              </w:rPr>
            </w:pPr>
            <w:r w:rsidRPr="001F5C11">
              <w:rPr>
                <w:rFonts w:ascii="宋体" w:eastAsia="宋体" w:hAnsi="宋体" w:hint="eastAsia"/>
                <w:kern w:val="0"/>
                <w:sz w:val="18"/>
              </w:rPr>
              <w:t>申购金额上限</w:t>
            </w:r>
          </w:p>
        </w:tc>
        <w:tc>
          <w:tcPr>
            <w:tcW w:w="2390" w:type="dxa"/>
          </w:tcPr>
          <w:p w:rsidR="00106707" w:rsidRPr="001F5C11" w:rsidRDefault="00106707" w:rsidP="00D71C79">
            <w:pPr>
              <w:snapToGrid w:val="0"/>
              <w:rPr>
                <w:rFonts w:ascii="宋体" w:eastAsia="宋体" w:hAnsi="宋体" w:hint="eastAsia"/>
                <w:sz w:val="18"/>
              </w:rPr>
            </w:pPr>
          </w:p>
        </w:tc>
      </w:tr>
      <w:tr w:rsidR="00106707" w:rsidTr="0066576F">
        <w:tblPrEx>
          <w:tblCellMar>
            <w:top w:w="0" w:type="dxa"/>
            <w:bottom w:w="0" w:type="dxa"/>
          </w:tblCellMar>
        </w:tblPrEx>
        <w:trPr>
          <w:jc w:val="center"/>
        </w:trPr>
        <w:tc>
          <w:tcPr>
            <w:tcW w:w="921" w:type="dxa"/>
            <w:gridSpan w:val="2"/>
          </w:tcPr>
          <w:p w:rsidR="00106707" w:rsidRPr="001F5C11" w:rsidRDefault="00106707" w:rsidP="00494CFF">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390</w:t>
            </w:r>
          </w:p>
        </w:tc>
        <w:tc>
          <w:tcPr>
            <w:tcW w:w="2182" w:type="dxa"/>
          </w:tcPr>
          <w:p w:rsidR="00106707" w:rsidRPr="001F5C11" w:rsidRDefault="00106707" w:rsidP="00494CFF">
            <w:pPr>
              <w:snapToGrid w:val="0"/>
              <w:rPr>
                <w:rFonts w:ascii="宋体" w:eastAsia="宋体" w:hAnsi="宋体" w:hint="eastAsia"/>
                <w:sz w:val="18"/>
              </w:rPr>
            </w:pPr>
            <w:r w:rsidRPr="001F5C11">
              <w:rPr>
                <w:rFonts w:ascii="宋体" w:eastAsia="宋体" w:hAnsi="宋体" w:hint="eastAsia"/>
                <w:sz w:val="18"/>
              </w:rPr>
              <w:t>CovertInUpperAmount</w:t>
            </w:r>
          </w:p>
        </w:tc>
        <w:tc>
          <w:tcPr>
            <w:tcW w:w="720" w:type="dxa"/>
            <w:vAlign w:val="center"/>
          </w:tcPr>
          <w:p w:rsidR="00106707" w:rsidRPr="001F5C11" w:rsidRDefault="00106707" w:rsidP="00494CFF">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106707" w:rsidRPr="001F5C11" w:rsidRDefault="00106707" w:rsidP="00494CFF">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494CFF">
            <w:pPr>
              <w:widowControl/>
              <w:rPr>
                <w:rFonts w:ascii="宋体" w:eastAsia="宋体" w:hAnsi="宋体" w:hint="eastAsia"/>
                <w:kern w:val="0"/>
                <w:sz w:val="18"/>
              </w:rPr>
            </w:pPr>
            <w:r w:rsidRPr="001F5C11">
              <w:rPr>
                <w:rFonts w:ascii="宋体" w:eastAsia="宋体" w:hAnsi="宋体" w:hint="eastAsia"/>
                <w:kern w:val="0"/>
                <w:sz w:val="18"/>
              </w:rPr>
              <w:t>基金转换转入金额上限</w:t>
            </w:r>
          </w:p>
        </w:tc>
        <w:tc>
          <w:tcPr>
            <w:tcW w:w="2390" w:type="dxa"/>
          </w:tcPr>
          <w:p w:rsidR="00106707" w:rsidRPr="001F5C11" w:rsidRDefault="00106707" w:rsidP="00D71C79">
            <w:pPr>
              <w:snapToGrid w:val="0"/>
              <w:rPr>
                <w:rFonts w:ascii="宋体" w:eastAsia="宋体" w:hAnsi="宋体" w:hint="eastAsia"/>
                <w:sz w:val="18"/>
              </w:rPr>
            </w:pPr>
          </w:p>
        </w:tc>
      </w:tr>
      <w:tr w:rsidR="00106707" w:rsidTr="0066576F">
        <w:tblPrEx>
          <w:tblCellMar>
            <w:top w:w="0" w:type="dxa"/>
            <w:bottom w:w="0" w:type="dxa"/>
          </w:tblCellMar>
        </w:tblPrEx>
        <w:trPr>
          <w:jc w:val="center"/>
        </w:trPr>
        <w:tc>
          <w:tcPr>
            <w:tcW w:w="921" w:type="dxa"/>
            <w:gridSpan w:val="2"/>
          </w:tcPr>
          <w:p w:rsidR="00106707" w:rsidRPr="001F5C11" w:rsidRDefault="00106707" w:rsidP="00494CFF">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391</w:t>
            </w:r>
          </w:p>
        </w:tc>
        <w:tc>
          <w:tcPr>
            <w:tcW w:w="2182" w:type="dxa"/>
          </w:tcPr>
          <w:p w:rsidR="00106707" w:rsidRPr="001F5C11" w:rsidRDefault="00106707" w:rsidP="00494CFF">
            <w:pPr>
              <w:snapToGrid w:val="0"/>
              <w:rPr>
                <w:rFonts w:ascii="宋体" w:eastAsia="宋体" w:hAnsi="宋体" w:hint="eastAsia"/>
                <w:sz w:val="18"/>
              </w:rPr>
            </w:pPr>
            <w:r w:rsidRPr="001F5C11">
              <w:rPr>
                <w:rFonts w:ascii="宋体" w:hAnsi="宋体"/>
                <w:sz w:val="18"/>
              </w:rPr>
              <w:t>PeriodSub</w:t>
            </w:r>
            <w:r w:rsidRPr="001F5C11">
              <w:rPr>
                <w:rFonts w:ascii="宋体" w:eastAsia="宋体" w:hAnsi="宋体" w:hint="eastAsia"/>
                <w:sz w:val="18"/>
              </w:rPr>
              <w:t>UpperAmount</w:t>
            </w:r>
          </w:p>
        </w:tc>
        <w:tc>
          <w:tcPr>
            <w:tcW w:w="720" w:type="dxa"/>
            <w:vAlign w:val="center"/>
          </w:tcPr>
          <w:p w:rsidR="00106707" w:rsidRPr="001F5C11" w:rsidRDefault="00106707" w:rsidP="00494CFF">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106707" w:rsidRPr="001F5C11" w:rsidRDefault="00106707" w:rsidP="00494CFF">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106707" w:rsidRPr="001F5C11" w:rsidRDefault="00106707" w:rsidP="00494CFF">
            <w:pPr>
              <w:widowControl/>
              <w:rPr>
                <w:rFonts w:ascii="宋体" w:eastAsia="宋体" w:hAnsi="宋体" w:hint="eastAsia"/>
                <w:kern w:val="0"/>
                <w:sz w:val="18"/>
              </w:rPr>
            </w:pPr>
            <w:r w:rsidRPr="001F5C11">
              <w:rPr>
                <w:rFonts w:ascii="宋体" w:eastAsia="宋体" w:hAnsi="宋体" w:hint="eastAsia"/>
                <w:kern w:val="0"/>
                <w:sz w:val="18"/>
              </w:rPr>
              <w:t>定时定额申购金额上限</w:t>
            </w:r>
          </w:p>
        </w:tc>
        <w:tc>
          <w:tcPr>
            <w:tcW w:w="2390" w:type="dxa"/>
          </w:tcPr>
          <w:p w:rsidR="00106707" w:rsidRPr="001F5C11" w:rsidRDefault="00106707" w:rsidP="00D71C79">
            <w:pPr>
              <w:snapToGrid w:val="0"/>
              <w:rPr>
                <w:rFonts w:ascii="宋体" w:eastAsia="宋体" w:hAnsi="宋体" w:hint="eastAsia"/>
                <w:sz w:val="18"/>
              </w:rPr>
            </w:pPr>
          </w:p>
        </w:tc>
      </w:tr>
      <w:tr w:rsidR="00D80704" w:rsidTr="0066576F">
        <w:tblPrEx>
          <w:tblCellMar>
            <w:top w:w="0" w:type="dxa"/>
            <w:bottom w:w="0" w:type="dxa"/>
          </w:tblCellMar>
        </w:tblPrEx>
        <w:trPr>
          <w:jc w:val="center"/>
        </w:trPr>
        <w:tc>
          <w:tcPr>
            <w:tcW w:w="921" w:type="dxa"/>
            <w:gridSpan w:val="2"/>
          </w:tcPr>
          <w:p w:rsidR="00D80704" w:rsidRPr="001F5C11" w:rsidRDefault="00D80704" w:rsidP="00494CFF">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392</w:t>
            </w:r>
          </w:p>
        </w:tc>
        <w:tc>
          <w:tcPr>
            <w:tcW w:w="2182" w:type="dxa"/>
          </w:tcPr>
          <w:p w:rsidR="00D80704" w:rsidRPr="001F5C11" w:rsidRDefault="00D80704" w:rsidP="00494CFF">
            <w:pPr>
              <w:snapToGrid w:val="0"/>
              <w:rPr>
                <w:rFonts w:ascii="宋体" w:hAnsi="宋体" w:hint="eastAsia"/>
                <w:sz w:val="18"/>
              </w:rPr>
            </w:pPr>
            <w:r w:rsidRPr="001F5C11">
              <w:rPr>
                <w:rFonts w:ascii="宋体" w:hAnsi="宋体" w:hint="eastAsia"/>
                <w:sz w:val="18"/>
              </w:rPr>
              <w:t>ChargeType</w:t>
            </w:r>
          </w:p>
        </w:tc>
        <w:tc>
          <w:tcPr>
            <w:tcW w:w="720" w:type="dxa"/>
            <w:vAlign w:val="center"/>
          </w:tcPr>
          <w:p w:rsidR="00D80704" w:rsidRPr="001F5C11" w:rsidRDefault="00D80704" w:rsidP="00494CFF">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center"/>
          </w:tcPr>
          <w:p w:rsidR="00D80704" w:rsidRPr="001F5C11" w:rsidRDefault="00D80704" w:rsidP="00494CFF">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tcPr>
          <w:p w:rsidR="00D80704" w:rsidRPr="001F5C11" w:rsidRDefault="00D80704" w:rsidP="00494CFF">
            <w:pPr>
              <w:widowControl/>
              <w:rPr>
                <w:rFonts w:ascii="宋体" w:eastAsia="宋体" w:hAnsi="宋体" w:hint="eastAsia"/>
                <w:kern w:val="0"/>
                <w:sz w:val="18"/>
              </w:rPr>
            </w:pPr>
            <w:r w:rsidRPr="001F5C11">
              <w:rPr>
                <w:rFonts w:ascii="宋体" w:eastAsia="宋体" w:hAnsi="宋体" w:hint="eastAsia"/>
                <w:kern w:val="0"/>
                <w:sz w:val="18"/>
              </w:rPr>
              <w:t>收费类型</w:t>
            </w:r>
          </w:p>
        </w:tc>
        <w:tc>
          <w:tcPr>
            <w:tcW w:w="2390" w:type="dxa"/>
          </w:tcPr>
          <w:p w:rsidR="00D80704" w:rsidRPr="001F5C11" w:rsidRDefault="00D80704" w:rsidP="00D71C79">
            <w:pPr>
              <w:snapToGrid w:val="0"/>
              <w:rPr>
                <w:rFonts w:ascii="宋体" w:eastAsia="宋体" w:hAnsi="宋体" w:hint="eastAsia"/>
                <w:sz w:val="18"/>
              </w:rPr>
            </w:pPr>
          </w:p>
        </w:tc>
      </w:tr>
      <w:tr w:rsidR="00DE7018" w:rsidTr="009057A5">
        <w:tblPrEx>
          <w:tblCellMar>
            <w:top w:w="0" w:type="dxa"/>
            <w:bottom w:w="0" w:type="dxa"/>
          </w:tblCellMar>
        </w:tblPrEx>
        <w:trPr>
          <w:jc w:val="center"/>
        </w:trPr>
        <w:tc>
          <w:tcPr>
            <w:tcW w:w="921" w:type="dxa"/>
            <w:gridSpan w:val="2"/>
          </w:tcPr>
          <w:p w:rsidR="00DE7018" w:rsidRPr="001F5C11" w:rsidRDefault="00DE7018" w:rsidP="00494CFF">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393</w:t>
            </w:r>
          </w:p>
        </w:tc>
        <w:tc>
          <w:tcPr>
            <w:tcW w:w="2182" w:type="dxa"/>
          </w:tcPr>
          <w:p w:rsidR="00DE7018" w:rsidRPr="001F5C11" w:rsidRDefault="00DE7018" w:rsidP="00494CFF">
            <w:pPr>
              <w:snapToGrid w:val="0"/>
              <w:rPr>
                <w:rFonts w:ascii="宋体" w:hAnsi="宋体" w:hint="eastAsia"/>
                <w:sz w:val="18"/>
              </w:rPr>
            </w:pPr>
            <w:r w:rsidRPr="001F5C11">
              <w:rPr>
                <w:rFonts w:ascii="宋体" w:hAnsi="宋体" w:hint="eastAsia"/>
                <w:sz w:val="18"/>
              </w:rPr>
              <w:t>SpecifyRateFee</w:t>
            </w:r>
          </w:p>
        </w:tc>
        <w:tc>
          <w:tcPr>
            <w:tcW w:w="720" w:type="dxa"/>
          </w:tcPr>
          <w:p w:rsidR="00DE7018" w:rsidRPr="001F5C11" w:rsidRDefault="00DE7018" w:rsidP="009057A5">
            <w:pPr>
              <w:snapToGrid w:val="0"/>
              <w:rPr>
                <w:rFonts w:ascii="宋体" w:eastAsia="宋体" w:hAnsi="宋体"/>
                <w:sz w:val="18"/>
              </w:rPr>
            </w:pPr>
            <w:r w:rsidRPr="001F5C11">
              <w:rPr>
                <w:rFonts w:ascii="宋体" w:eastAsia="宋体" w:hAnsi="宋体" w:hint="eastAsia"/>
                <w:sz w:val="18"/>
              </w:rPr>
              <w:t>N</w:t>
            </w:r>
          </w:p>
        </w:tc>
        <w:tc>
          <w:tcPr>
            <w:tcW w:w="950" w:type="dxa"/>
          </w:tcPr>
          <w:p w:rsidR="00DE7018" w:rsidRPr="001F5C11" w:rsidRDefault="00DE7018" w:rsidP="009057A5">
            <w:pPr>
              <w:snapToGrid w:val="0"/>
              <w:rPr>
                <w:rFonts w:ascii="宋体" w:eastAsia="宋体" w:hAnsi="宋体" w:hint="eastAsia"/>
                <w:sz w:val="18"/>
              </w:rPr>
            </w:pPr>
            <w:r w:rsidRPr="001F5C11">
              <w:rPr>
                <w:rFonts w:ascii="宋体" w:eastAsia="宋体" w:hAnsi="宋体" w:hint="eastAsia"/>
                <w:sz w:val="18"/>
              </w:rPr>
              <w:t>9（八位小数）</w:t>
            </w:r>
          </w:p>
        </w:tc>
        <w:tc>
          <w:tcPr>
            <w:tcW w:w="2030" w:type="dxa"/>
          </w:tcPr>
          <w:p w:rsidR="00DE7018" w:rsidRPr="001F5C11" w:rsidRDefault="00DE7018" w:rsidP="00494CFF">
            <w:pPr>
              <w:widowControl/>
              <w:rPr>
                <w:rFonts w:ascii="宋体" w:eastAsia="宋体" w:hAnsi="宋体" w:hint="eastAsia"/>
                <w:kern w:val="0"/>
                <w:sz w:val="18"/>
              </w:rPr>
            </w:pPr>
            <w:r w:rsidRPr="001F5C11">
              <w:rPr>
                <w:rFonts w:ascii="宋体" w:eastAsia="宋体" w:hAnsi="宋体" w:hint="eastAsia"/>
                <w:kern w:val="0"/>
                <w:sz w:val="18"/>
              </w:rPr>
              <w:t>指定费率</w:t>
            </w:r>
          </w:p>
        </w:tc>
        <w:tc>
          <w:tcPr>
            <w:tcW w:w="2390" w:type="dxa"/>
          </w:tcPr>
          <w:p w:rsidR="00DE7018" w:rsidRPr="001F5C11" w:rsidRDefault="00DE7018" w:rsidP="00D71C79">
            <w:pPr>
              <w:snapToGrid w:val="0"/>
              <w:rPr>
                <w:rFonts w:ascii="宋体" w:eastAsia="宋体" w:hAnsi="宋体" w:hint="eastAsia"/>
                <w:sz w:val="18"/>
              </w:rPr>
            </w:pPr>
          </w:p>
        </w:tc>
      </w:tr>
      <w:tr w:rsidR="00DE7018" w:rsidTr="0066576F">
        <w:tblPrEx>
          <w:tblCellMar>
            <w:top w:w="0" w:type="dxa"/>
            <w:bottom w:w="0" w:type="dxa"/>
          </w:tblCellMar>
        </w:tblPrEx>
        <w:trPr>
          <w:jc w:val="center"/>
        </w:trPr>
        <w:tc>
          <w:tcPr>
            <w:tcW w:w="921" w:type="dxa"/>
            <w:gridSpan w:val="2"/>
          </w:tcPr>
          <w:p w:rsidR="00DE7018" w:rsidRPr="001F5C11" w:rsidRDefault="00DE7018" w:rsidP="00494CFF">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394</w:t>
            </w:r>
          </w:p>
        </w:tc>
        <w:tc>
          <w:tcPr>
            <w:tcW w:w="2182" w:type="dxa"/>
          </w:tcPr>
          <w:p w:rsidR="00DE7018" w:rsidRPr="001F5C11" w:rsidRDefault="00DE7018" w:rsidP="009057A5">
            <w:pPr>
              <w:snapToGrid w:val="0"/>
              <w:rPr>
                <w:rFonts w:ascii="宋体" w:hAnsi="宋体" w:hint="eastAsia"/>
                <w:sz w:val="18"/>
              </w:rPr>
            </w:pPr>
            <w:r w:rsidRPr="001F5C11">
              <w:rPr>
                <w:rFonts w:ascii="宋体" w:hAnsi="宋体" w:hint="eastAsia"/>
                <w:sz w:val="18"/>
              </w:rPr>
              <w:t>SpecifyFee</w:t>
            </w:r>
          </w:p>
        </w:tc>
        <w:tc>
          <w:tcPr>
            <w:tcW w:w="720" w:type="dxa"/>
            <w:vAlign w:val="center"/>
          </w:tcPr>
          <w:p w:rsidR="00DE7018" w:rsidRPr="001F5C11" w:rsidRDefault="00DE7018" w:rsidP="009057A5">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DE7018" w:rsidRPr="001F5C11" w:rsidRDefault="00DE7018" w:rsidP="009057A5">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DE7018" w:rsidRPr="001F5C11" w:rsidRDefault="00DE7018" w:rsidP="00494CFF">
            <w:pPr>
              <w:widowControl/>
              <w:rPr>
                <w:rFonts w:ascii="宋体" w:eastAsia="宋体" w:hAnsi="宋体" w:hint="eastAsia"/>
                <w:kern w:val="0"/>
                <w:sz w:val="18"/>
              </w:rPr>
            </w:pPr>
            <w:r w:rsidRPr="001F5C11">
              <w:rPr>
                <w:rFonts w:ascii="宋体" w:eastAsia="宋体" w:hAnsi="宋体" w:hint="eastAsia"/>
                <w:kern w:val="0"/>
                <w:sz w:val="18"/>
              </w:rPr>
              <w:t>指定费用</w:t>
            </w:r>
          </w:p>
        </w:tc>
        <w:tc>
          <w:tcPr>
            <w:tcW w:w="2390" w:type="dxa"/>
          </w:tcPr>
          <w:p w:rsidR="00DE7018" w:rsidRPr="001F5C11" w:rsidRDefault="00DE7018" w:rsidP="00D71C79">
            <w:pPr>
              <w:snapToGrid w:val="0"/>
              <w:rPr>
                <w:rFonts w:ascii="宋体" w:eastAsia="宋体" w:hAnsi="宋体" w:hint="eastAsia"/>
                <w:sz w:val="18"/>
              </w:rPr>
            </w:pPr>
          </w:p>
        </w:tc>
      </w:tr>
      <w:tr w:rsidR="00B82012" w:rsidTr="002B6CA3">
        <w:tblPrEx>
          <w:tblCellMar>
            <w:top w:w="0" w:type="dxa"/>
            <w:bottom w:w="0" w:type="dxa"/>
          </w:tblCellMar>
        </w:tblPrEx>
        <w:trPr>
          <w:jc w:val="center"/>
        </w:trPr>
        <w:tc>
          <w:tcPr>
            <w:tcW w:w="921" w:type="dxa"/>
            <w:gridSpan w:val="2"/>
          </w:tcPr>
          <w:p w:rsidR="00B82012" w:rsidRPr="001F5C11" w:rsidRDefault="00B82012" w:rsidP="00494CFF">
            <w:pPr>
              <w:autoSpaceDE w:val="0"/>
              <w:autoSpaceDN w:val="0"/>
              <w:adjustRightInd w:val="0"/>
              <w:snapToGrid w:val="0"/>
              <w:jc w:val="center"/>
              <w:rPr>
                <w:rFonts w:ascii="宋体" w:eastAsia="宋体" w:hAnsi="宋体" w:hint="eastAsia"/>
                <w:sz w:val="18"/>
              </w:rPr>
            </w:pPr>
            <w:r w:rsidRPr="001F5C11">
              <w:rPr>
                <w:rFonts w:ascii="宋体" w:eastAsia="宋体" w:hAnsi="宋体" w:hint="eastAsia"/>
                <w:sz w:val="18"/>
              </w:rPr>
              <w:t>395</w:t>
            </w:r>
          </w:p>
        </w:tc>
        <w:tc>
          <w:tcPr>
            <w:tcW w:w="2182" w:type="dxa"/>
          </w:tcPr>
          <w:p w:rsidR="00B82012" w:rsidRPr="001F5C11" w:rsidRDefault="00B82012" w:rsidP="009057A5">
            <w:pPr>
              <w:snapToGrid w:val="0"/>
              <w:rPr>
                <w:rFonts w:ascii="宋体" w:hAnsi="宋体" w:hint="eastAsia"/>
                <w:sz w:val="18"/>
              </w:rPr>
            </w:pPr>
            <w:r w:rsidRPr="001F5C11">
              <w:rPr>
                <w:rFonts w:ascii="宋体" w:hAnsi="宋体"/>
                <w:sz w:val="18"/>
              </w:rPr>
              <w:t>PeriodSub</w:t>
            </w:r>
            <w:r w:rsidRPr="001F5C11">
              <w:rPr>
                <w:rFonts w:ascii="宋体" w:hAnsi="宋体" w:hint="eastAsia"/>
                <w:sz w:val="18"/>
              </w:rPr>
              <w:t>TimeUnit</w:t>
            </w:r>
          </w:p>
        </w:tc>
        <w:tc>
          <w:tcPr>
            <w:tcW w:w="720" w:type="dxa"/>
          </w:tcPr>
          <w:p w:rsidR="00B82012" w:rsidRPr="001F5C11" w:rsidRDefault="00B82012" w:rsidP="002B6CA3">
            <w:pPr>
              <w:rPr>
                <w:rFonts w:ascii="宋体" w:eastAsia="宋体" w:hAnsi="宋体" w:hint="eastAsia"/>
                <w:sz w:val="18"/>
              </w:rPr>
            </w:pPr>
            <w:r w:rsidRPr="001F5C11">
              <w:rPr>
                <w:rFonts w:ascii="宋体" w:eastAsia="宋体" w:hAnsi="宋体" w:hint="eastAsia"/>
                <w:sz w:val="18"/>
              </w:rPr>
              <w:t>C</w:t>
            </w:r>
          </w:p>
        </w:tc>
        <w:tc>
          <w:tcPr>
            <w:tcW w:w="950" w:type="dxa"/>
          </w:tcPr>
          <w:p w:rsidR="00B82012" w:rsidRPr="001F5C11" w:rsidRDefault="00B82012" w:rsidP="002B6CA3">
            <w:pPr>
              <w:rPr>
                <w:rFonts w:ascii="宋体" w:eastAsia="宋体" w:hAnsi="宋体" w:hint="eastAsia"/>
                <w:sz w:val="18"/>
              </w:rPr>
            </w:pPr>
            <w:r w:rsidRPr="001F5C11">
              <w:rPr>
                <w:rFonts w:ascii="宋体" w:eastAsia="宋体" w:hAnsi="宋体" w:hint="eastAsia"/>
                <w:sz w:val="18"/>
              </w:rPr>
              <w:t>1</w:t>
            </w:r>
          </w:p>
        </w:tc>
        <w:tc>
          <w:tcPr>
            <w:tcW w:w="2030" w:type="dxa"/>
          </w:tcPr>
          <w:p w:rsidR="00B82012" w:rsidRPr="001F5C11" w:rsidRDefault="00B82012" w:rsidP="00494CFF">
            <w:pPr>
              <w:widowControl/>
              <w:rPr>
                <w:rFonts w:ascii="宋体" w:eastAsia="宋体" w:hAnsi="宋体" w:hint="eastAsia"/>
                <w:kern w:val="0"/>
                <w:sz w:val="18"/>
              </w:rPr>
            </w:pPr>
            <w:r w:rsidRPr="001F5C11">
              <w:rPr>
                <w:rFonts w:ascii="宋体" w:eastAsia="宋体" w:hAnsi="宋体" w:hint="eastAsia"/>
                <w:kern w:val="0"/>
                <w:sz w:val="18"/>
              </w:rPr>
              <w:t>定投周期单位</w:t>
            </w:r>
          </w:p>
        </w:tc>
        <w:tc>
          <w:tcPr>
            <w:tcW w:w="2390" w:type="dxa"/>
          </w:tcPr>
          <w:p w:rsidR="00B82012" w:rsidRPr="001F5C11" w:rsidRDefault="00B82012" w:rsidP="00D71C79">
            <w:pPr>
              <w:snapToGrid w:val="0"/>
              <w:rPr>
                <w:rFonts w:ascii="宋体" w:eastAsia="宋体" w:hAnsi="宋体" w:hint="eastAsia"/>
                <w:sz w:val="18"/>
              </w:rPr>
            </w:pP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501</w:t>
            </w:r>
          </w:p>
        </w:tc>
        <w:tc>
          <w:tcPr>
            <w:tcW w:w="2182"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FundIncome</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8(五位小数)</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货币基金万份收益率</w:t>
            </w:r>
          </w:p>
        </w:tc>
        <w:tc>
          <w:tcPr>
            <w:tcW w:w="2390" w:type="dxa"/>
            <w:vAlign w:val="bottom"/>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502</w:t>
            </w:r>
          </w:p>
        </w:tc>
        <w:tc>
          <w:tcPr>
            <w:tcW w:w="2182"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FundIncomeFlag</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货币基金万份收益正负</w:t>
            </w:r>
          </w:p>
        </w:tc>
        <w:tc>
          <w:tcPr>
            <w:tcW w:w="239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0</w:t>
            </w:r>
            <w:r w:rsidRPr="001F5C11">
              <w:rPr>
                <w:rFonts w:ascii="宋体" w:eastAsia="宋体" w:hAnsi="宋体" w:hint="eastAsia"/>
                <w:kern w:val="0"/>
                <w:sz w:val="18"/>
              </w:rPr>
              <w:t>-正</w:t>
            </w:r>
            <w:r w:rsidRPr="001F5C11">
              <w:rPr>
                <w:rFonts w:ascii="宋体" w:eastAsia="宋体" w:hAnsi="宋体"/>
                <w:kern w:val="0"/>
                <w:sz w:val="18"/>
              </w:rPr>
              <w:t xml:space="preserve">  1</w:t>
            </w:r>
            <w:r w:rsidRPr="001F5C11">
              <w:rPr>
                <w:rFonts w:ascii="宋体" w:eastAsia="宋体" w:hAnsi="宋体" w:hint="eastAsia"/>
                <w:kern w:val="0"/>
                <w:sz w:val="18"/>
              </w:rPr>
              <w:t>-负</w:t>
            </w: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503</w:t>
            </w:r>
          </w:p>
        </w:tc>
        <w:tc>
          <w:tcPr>
            <w:tcW w:w="2182"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Yield</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8(五位小数)</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货币基金七日年收益</w:t>
            </w:r>
          </w:p>
        </w:tc>
        <w:tc>
          <w:tcPr>
            <w:tcW w:w="239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504</w:t>
            </w:r>
          </w:p>
        </w:tc>
        <w:tc>
          <w:tcPr>
            <w:tcW w:w="2182"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YieldFlag</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货币基金七日年收益正负</w:t>
            </w:r>
          </w:p>
        </w:tc>
        <w:tc>
          <w:tcPr>
            <w:tcW w:w="239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0</w:t>
            </w:r>
            <w:r w:rsidRPr="001F5C11">
              <w:rPr>
                <w:rFonts w:ascii="宋体" w:eastAsia="宋体" w:hAnsi="宋体" w:hint="eastAsia"/>
                <w:kern w:val="0"/>
                <w:sz w:val="18"/>
              </w:rPr>
              <w:t>-正</w:t>
            </w:r>
            <w:r w:rsidRPr="001F5C11">
              <w:rPr>
                <w:rFonts w:ascii="宋体" w:eastAsia="宋体" w:hAnsi="宋体"/>
                <w:kern w:val="0"/>
                <w:sz w:val="18"/>
              </w:rPr>
              <w:t xml:space="preserve">  1</w:t>
            </w:r>
            <w:r w:rsidRPr="001F5C11">
              <w:rPr>
                <w:rFonts w:ascii="宋体" w:eastAsia="宋体" w:hAnsi="宋体" w:hint="eastAsia"/>
                <w:kern w:val="0"/>
                <w:sz w:val="18"/>
              </w:rPr>
              <w:t>-负</w:t>
            </w: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505</w:t>
            </w:r>
          </w:p>
        </w:tc>
        <w:tc>
          <w:tcPr>
            <w:tcW w:w="2182"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GuaranteedNAV</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7(四位小数)</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保本净值</w:t>
            </w:r>
          </w:p>
        </w:tc>
        <w:tc>
          <w:tcPr>
            <w:tcW w:w="239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506</w:t>
            </w:r>
          </w:p>
        </w:tc>
        <w:tc>
          <w:tcPr>
            <w:tcW w:w="2182"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HandleCharge</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10(两位小数)</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经手费</w:t>
            </w:r>
          </w:p>
        </w:tc>
        <w:tc>
          <w:tcPr>
            <w:tcW w:w="239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507</w:t>
            </w:r>
          </w:p>
        </w:tc>
        <w:tc>
          <w:tcPr>
            <w:tcW w:w="2182"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UndistributeMonetaryIncome</w:t>
            </w:r>
          </w:p>
        </w:tc>
        <w:tc>
          <w:tcPr>
            <w:tcW w:w="72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货币基金未付收益金额</w:t>
            </w:r>
          </w:p>
        </w:tc>
        <w:tc>
          <w:tcPr>
            <w:tcW w:w="239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508</w:t>
            </w:r>
          </w:p>
        </w:tc>
        <w:tc>
          <w:tcPr>
            <w:tcW w:w="2182"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GuaranteedAmount</w:t>
            </w:r>
          </w:p>
        </w:tc>
        <w:tc>
          <w:tcPr>
            <w:tcW w:w="72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剩余保本金额</w:t>
            </w:r>
          </w:p>
        </w:tc>
        <w:tc>
          <w:tcPr>
            <w:tcW w:w="239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509</w:t>
            </w:r>
          </w:p>
        </w:tc>
        <w:tc>
          <w:tcPr>
            <w:tcW w:w="2182"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ExchangeFlag</w:t>
            </w:r>
          </w:p>
        </w:tc>
        <w:tc>
          <w:tcPr>
            <w:tcW w:w="72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交易所标志</w:t>
            </w:r>
          </w:p>
        </w:tc>
        <w:tc>
          <w:tcPr>
            <w:tcW w:w="2390" w:type="dxa"/>
          </w:tcPr>
          <w:p w:rsidR="00B82012" w:rsidRPr="001F5C11" w:rsidRDefault="00B82012">
            <w:pPr>
              <w:autoSpaceDE w:val="0"/>
              <w:autoSpaceDN w:val="0"/>
              <w:adjustRightInd w:val="0"/>
              <w:rPr>
                <w:rFonts w:ascii="宋体" w:eastAsia="宋体" w:hAnsi="宋体"/>
                <w:kern w:val="0"/>
                <w:sz w:val="18"/>
              </w:rPr>
            </w:pPr>
            <w:r w:rsidRPr="001F5C11">
              <w:rPr>
                <w:rFonts w:ascii="宋体" w:eastAsia="宋体" w:hAnsi="宋体"/>
                <w:kern w:val="0"/>
                <w:sz w:val="18"/>
              </w:rPr>
              <w:t>0-深圳场内</w:t>
            </w:r>
            <w:r w:rsidRPr="001F5C11">
              <w:rPr>
                <w:rFonts w:ascii="宋体" w:eastAsia="宋体" w:hAnsi="宋体" w:hint="eastAsia"/>
                <w:kern w:val="0"/>
                <w:sz w:val="18"/>
              </w:rPr>
              <w:t xml:space="preserve">  </w:t>
            </w:r>
            <w:r w:rsidRPr="001F5C11">
              <w:rPr>
                <w:rFonts w:ascii="宋体" w:eastAsia="宋体" w:hAnsi="宋体"/>
                <w:kern w:val="0"/>
                <w:sz w:val="18"/>
              </w:rPr>
              <w:t>1-上海场内</w:t>
            </w:r>
          </w:p>
          <w:p w:rsidR="00B82012" w:rsidRPr="001F5C11" w:rsidRDefault="00B82012">
            <w:pPr>
              <w:widowControl/>
              <w:rPr>
                <w:rFonts w:ascii="宋体" w:eastAsia="宋体" w:hAnsi="宋体"/>
                <w:kern w:val="0"/>
                <w:sz w:val="18"/>
              </w:rPr>
            </w:pPr>
            <w:r w:rsidRPr="001F5C11">
              <w:rPr>
                <w:rFonts w:ascii="宋体" w:eastAsia="宋体" w:hAnsi="宋体"/>
                <w:kern w:val="0"/>
                <w:sz w:val="18"/>
              </w:rPr>
              <w:t>2-场外</w:t>
            </w: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510</w:t>
            </w:r>
          </w:p>
        </w:tc>
        <w:tc>
          <w:tcPr>
            <w:tcW w:w="2182"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UndistributeMonetaryIncomeFlag</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货币基金未付收益金额正负</w:t>
            </w:r>
          </w:p>
        </w:tc>
        <w:tc>
          <w:tcPr>
            <w:tcW w:w="239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0</w:t>
            </w:r>
            <w:r w:rsidRPr="001F5C11">
              <w:rPr>
                <w:rFonts w:ascii="宋体" w:eastAsia="宋体" w:hAnsi="宋体" w:hint="eastAsia"/>
                <w:kern w:val="0"/>
                <w:sz w:val="18"/>
              </w:rPr>
              <w:t>-正</w:t>
            </w:r>
            <w:r w:rsidRPr="001F5C11">
              <w:rPr>
                <w:rFonts w:ascii="宋体" w:eastAsia="宋体" w:hAnsi="宋体"/>
                <w:kern w:val="0"/>
                <w:sz w:val="18"/>
              </w:rPr>
              <w:t xml:space="preserve">  1</w:t>
            </w:r>
            <w:r w:rsidRPr="001F5C11">
              <w:rPr>
                <w:rFonts w:ascii="宋体" w:eastAsia="宋体" w:hAnsi="宋体" w:hint="eastAsia"/>
                <w:kern w:val="0"/>
                <w:sz w:val="18"/>
              </w:rPr>
              <w:t>-负</w:t>
            </w: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511</w:t>
            </w:r>
          </w:p>
        </w:tc>
        <w:tc>
          <w:tcPr>
            <w:tcW w:w="2182"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Ref</w:t>
            </w:r>
          </w:p>
        </w:tc>
        <w:tc>
          <w:tcPr>
            <w:tcW w:w="72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10</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券商用</w:t>
            </w:r>
          </w:p>
        </w:tc>
        <w:tc>
          <w:tcPr>
            <w:tcW w:w="239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512</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Internet</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INTERNET</w:t>
            </w:r>
            <w:r w:rsidRPr="001F5C11">
              <w:rPr>
                <w:rFonts w:ascii="宋体" w:eastAsia="宋体" w:hAnsi="宋体" w:hint="eastAsia"/>
                <w:kern w:val="0"/>
                <w:sz w:val="18"/>
              </w:rPr>
              <w:t>交易</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0-</w:t>
            </w:r>
            <w:r w:rsidRPr="001F5C11">
              <w:rPr>
                <w:rFonts w:ascii="宋体" w:eastAsia="宋体" w:hAnsi="宋体" w:hint="eastAsia"/>
                <w:kern w:val="0"/>
                <w:sz w:val="18"/>
              </w:rPr>
              <w:t>取消，</w:t>
            </w:r>
            <w:r w:rsidRPr="001F5C11">
              <w:rPr>
                <w:rFonts w:ascii="宋体" w:eastAsia="宋体" w:hAnsi="宋体"/>
                <w:kern w:val="0"/>
                <w:sz w:val="18"/>
              </w:rPr>
              <w:t>1-</w:t>
            </w:r>
            <w:r w:rsidRPr="001F5C11">
              <w:rPr>
                <w:rFonts w:ascii="宋体" w:eastAsia="宋体" w:hAnsi="宋体" w:hint="eastAsia"/>
                <w:kern w:val="0"/>
                <w:sz w:val="18"/>
              </w:rPr>
              <w:t>开通</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521</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ShareType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份额类别</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保留字段。0</w:t>
            </w:r>
            <w:r w:rsidRPr="001F5C11">
              <w:rPr>
                <w:rFonts w:ascii="宋体" w:eastAsia="宋体" w:hAnsi="宋体"/>
                <w:kern w:val="0"/>
                <w:sz w:val="18"/>
              </w:rPr>
              <w:t>-</w:t>
            </w:r>
            <w:r w:rsidRPr="001F5C11">
              <w:rPr>
                <w:rFonts w:ascii="宋体" w:eastAsia="宋体" w:hAnsi="宋体" w:hint="eastAsia"/>
                <w:kern w:val="0"/>
                <w:sz w:val="18"/>
              </w:rPr>
              <w:t>前收费，1</w:t>
            </w:r>
            <w:r w:rsidRPr="001F5C11">
              <w:rPr>
                <w:rFonts w:ascii="宋体" w:eastAsia="宋体" w:hAnsi="宋体"/>
                <w:kern w:val="0"/>
                <w:sz w:val="18"/>
              </w:rPr>
              <w:t>-</w:t>
            </w:r>
            <w:r w:rsidRPr="001F5C11">
              <w:rPr>
                <w:rFonts w:ascii="宋体" w:eastAsia="宋体" w:hAnsi="宋体" w:hint="eastAsia"/>
                <w:kern w:val="0"/>
                <w:sz w:val="18"/>
              </w:rPr>
              <w:t>后收费</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522</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Nationality</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3</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投资者国籍</w:t>
            </w:r>
          </w:p>
        </w:tc>
        <w:tc>
          <w:tcPr>
            <w:tcW w:w="2390" w:type="dxa"/>
            <w:vAlign w:val="center"/>
          </w:tcPr>
          <w:p w:rsidR="00B82012" w:rsidRPr="001F5C11" w:rsidRDefault="00B82012">
            <w:pPr>
              <w:widowControl/>
              <w:rPr>
                <w:rFonts w:ascii="宋体" w:eastAsia="宋体" w:hAnsi="宋体" w:hint="eastAsia"/>
                <w:sz w:val="18"/>
              </w:rPr>
            </w:pPr>
            <w:r w:rsidRPr="001F5C11">
              <w:rPr>
                <w:rFonts w:ascii="宋体" w:eastAsia="宋体" w:hAnsi="宋体" w:hint="eastAsia"/>
                <w:sz w:val="18"/>
              </w:rPr>
              <w:t>采用</w:t>
            </w:r>
            <w:r w:rsidRPr="001F5C11">
              <w:rPr>
                <w:rFonts w:ascii="宋体" w:eastAsia="宋体" w:hAnsi="宋体"/>
                <w:sz w:val="18"/>
              </w:rPr>
              <w:t>GB/T 2659-2000</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524</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NetNo</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9</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操作（清算）网点编号</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526</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TargetShareType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对方基金份额类别</w:t>
            </w:r>
          </w:p>
        </w:tc>
        <w:tc>
          <w:tcPr>
            <w:tcW w:w="2390" w:type="dxa"/>
            <w:vAlign w:val="center"/>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trHeight w:val="451"/>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527</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SourceType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份额原始来源</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sz w:val="18"/>
              </w:rPr>
              <w:t>0-</w:t>
            </w:r>
            <w:r w:rsidRPr="001F5C11">
              <w:rPr>
                <w:rFonts w:ascii="宋体" w:eastAsia="宋体" w:hAnsi="宋体" w:hint="eastAsia"/>
                <w:sz w:val="18"/>
              </w:rPr>
              <w:t>认购</w:t>
            </w:r>
            <w:r w:rsidRPr="001F5C11">
              <w:rPr>
                <w:rFonts w:ascii="宋体" w:eastAsia="宋体" w:hAnsi="宋体"/>
                <w:sz w:val="18"/>
              </w:rPr>
              <w:t>1-申购 2-定期定额申购</w:t>
            </w:r>
            <w:r w:rsidRPr="001F5C11">
              <w:rPr>
                <w:rFonts w:ascii="宋体" w:eastAsia="宋体" w:hAnsi="宋体" w:hint="eastAsia"/>
                <w:sz w:val="18"/>
              </w:rPr>
              <w:t>3-分红</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529</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VastRedeemRatio</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9(8位小数)</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巨额赎回兑现比例</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530</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Broker</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12</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经纪人</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客户所属的经纪人</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532</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ProtocalEndDate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A</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8</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协议截止日期</w:t>
            </w:r>
          </w:p>
        </w:tc>
        <w:tc>
          <w:tcPr>
            <w:tcW w:w="2390" w:type="dxa"/>
            <w:vAlign w:val="center"/>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533</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RationDate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5</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定期定额的指定日期</w:t>
            </w:r>
          </w:p>
        </w:tc>
        <w:tc>
          <w:tcPr>
            <w:tcW w:w="2390" w:type="dxa"/>
            <w:vAlign w:val="center"/>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535</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Fund</w:t>
            </w:r>
            <w:r w:rsidRPr="001F5C11">
              <w:rPr>
                <w:rFonts w:ascii="宋体" w:eastAsia="宋体" w:hAnsi="宋体" w:hint="eastAsia"/>
                <w:kern w:val="0"/>
                <w:sz w:val="18"/>
              </w:rPr>
              <w:t>DayI</w:t>
            </w:r>
            <w:r w:rsidRPr="001F5C11">
              <w:rPr>
                <w:rFonts w:ascii="宋体" w:eastAsia="宋体" w:hAnsi="宋体"/>
                <w:kern w:val="0"/>
                <w:sz w:val="18"/>
              </w:rPr>
              <w:t>ncomeFlag</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基金当日总收益正负</w:t>
            </w:r>
          </w:p>
        </w:tc>
        <w:tc>
          <w:tcPr>
            <w:tcW w:w="2390" w:type="dxa"/>
            <w:vAlign w:val="center"/>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536</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Fund</w:t>
            </w:r>
            <w:r w:rsidRPr="001F5C11">
              <w:rPr>
                <w:rFonts w:ascii="宋体" w:eastAsia="宋体" w:hAnsi="宋体" w:hint="eastAsia"/>
                <w:kern w:val="0"/>
                <w:sz w:val="18"/>
              </w:rPr>
              <w:t>Day</w:t>
            </w:r>
            <w:r w:rsidRPr="001F5C11">
              <w:rPr>
                <w:rFonts w:ascii="宋体" w:eastAsia="宋体" w:hAnsi="宋体"/>
                <w:kern w:val="0"/>
                <w:sz w:val="18"/>
              </w:rPr>
              <w:t>Income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基金当日总收益</w:t>
            </w:r>
          </w:p>
        </w:tc>
        <w:tc>
          <w:tcPr>
            <w:tcW w:w="2390" w:type="dxa"/>
            <w:vAlign w:val="center"/>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537</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CustomerID</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12</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客户号</w:t>
            </w:r>
          </w:p>
        </w:tc>
        <w:tc>
          <w:tcPr>
            <w:tcW w:w="2390" w:type="dxa"/>
            <w:vAlign w:val="center"/>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538</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RationKind</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3</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定期定额品种代码</w:t>
            </w:r>
          </w:p>
        </w:tc>
        <w:tc>
          <w:tcPr>
            <w:tcW w:w="2390" w:type="dxa"/>
            <w:vAlign w:val="center"/>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539</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BelongFundAssetFare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归基金资产费</w:t>
            </w:r>
          </w:p>
        </w:tc>
        <w:tc>
          <w:tcPr>
            <w:tcW w:w="2390" w:type="dxa"/>
            <w:vAlign w:val="center"/>
          </w:tcPr>
          <w:p w:rsidR="00B82012" w:rsidRPr="001F5C11" w:rsidRDefault="00B82012">
            <w:pPr>
              <w:widowControl/>
              <w:rPr>
                <w:rFonts w:ascii="宋体" w:eastAsia="宋体" w:hAnsi="宋体" w:hint="eastAsia"/>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540</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BackFare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后收手续费</w:t>
            </w:r>
          </w:p>
        </w:tc>
        <w:tc>
          <w:tcPr>
            <w:tcW w:w="2390" w:type="dxa"/>
            <w:vAlign w:val="center"/>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541</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RecuperateFee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补差费</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542</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ChangeFee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转换费</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543</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AchievementPay</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业绩报酬</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544</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kern w:val="0"/>
                <w:sz w:val="18"/>
              </w:rPr>
              <w:t>Achievement</w:t>
            </w:r>
            <w:r w:rsidRPr="001F5C11">
              <w:rPr>
                <w:rFonts w:ascii="宋体" w:eastAsia="宋体" w:hAnsi="宋体" w:hint="eastAsia"/>
                <w:kern w:val="0"/>
                <w:sz w:val="18"/>
              </w:rPr>
              <w:t>Compen</w:t>
            </w:r>
          </w:p>
        </w:tc>
        <w:tc>
          <w:tcPr>
            <w:tcW w:w="72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业绩补偿</w:t>
            </w:r>
          </w:p>
        </w:tc>
        <w:tc>
          <w:tcPr>
            <w:tcW w:w="2390" w:type="dxa"/>
          </w:tcPr>
          <w:p w:rsidR="00B82012" w:rsidRPr="001F5C11" w:rsidRDefault="00B82012">
            <w:pPr>
              <w:widowControl/>
              <w:rPr>
                <w:rFonts w:ascii="宋体" w:eastAsia="宋体" w:hAnsi="宋体" w:hint="eastAsia"/>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549</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OverAmount</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申请超限金额</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550</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OverShares</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申请超限份额</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551</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CapitalGainTax</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红利所得税</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552</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CashDividendFee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现金分红手续费</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553</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ConfirmPayDate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8</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确认支付日期</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554</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NetValueDate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8</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净值日期</w:t>
            </w:r>
          </w:p>
        </w:tc>
        <w:tc>
          <w:tcPr>
            <w:tcW w:w="239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555</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NetValueType</w:t>
            </w:r>
          </w:p>
        </w:tc>
        <w:tc>
          <w:tcPr>
            <w:tcW w:w="72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净值类型</w:t>
            </w:r>
          </w:p>
        </w:tc>
        <w:tc>
          <w:tcPr>
            <w:tcW w:w="239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 xml:space="preserve">0-普通净值1-申购净值 2-赎回净值 </w:t>
            </w: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556</w:t>
            </w:r>
          </w:p>
        </w:tc>
        <w:tc>
          <w:tcPr>
            <w:tcW w:w="2182"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FundYearIncomeRate</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8(五位小数)</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货币基金年收益率</w:t>
            </w:r>
          </w:p>
        </w:tc>
        <w:tc>
          <w:tcPr>
            <w:tcW w:w="239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最近一年来的收益率</w:t>
            </w: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kern w:val="0"/>
                <w:sz w:val="18"/>
              </w:rPr>
            </w:pPr>
            <w:r w:rsidRPr="001F5C11">
              <w:rPr>
                <w:rFonts w:ascii="宋体" w:eastAsia="宋体" w:hAnsi="宋体"/>
                <w:kern w:val="0"/>
                <w:sz w:val="18"/>
              </w:rPr>
              <w:t>557</w:t>
            </w:r>
          </w:p>
        </w:tc>
        <w:tc>
          <w:tcPr>
            <w:tcW w:w="2182"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FundYearIncomeRateFlag</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vAlign w:val="bottom"/>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货币基金年收益率正负</w:t>
            </w:r>
          </w:p>
        </w:tc>
        <w:tc>
          <w:tcPr>
            <w:tcW w:w="239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 xml:space="preserve">　</w:t>
            </w: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558</w:t>
            </w:r>
          </w:p>
        </w:tc>
        <w:tc>
          <w:tcPr>
            <w:tcW w:w="2182"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BeginInterestDate</w:t>
            </w:r>
          </w:p>
        </w:tc>
        <w:tc>
          <w:tcPr>
            <w:tcW w:w="72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8</w:t>
            </w:r>
          </w:p>
        </w:tc>
        <w:tc>
          <w:tcPr>
            <w:tcW w:w="203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起息日期</w:t>
            </w:r>
          </w:p>
        </w:tc>
        <w:tc>
          <w:tcPr>
            <w:tcW w:w="239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转发LOF认购明细中起息日期</w:t>
            </w:r>
          </w:p>
        </w:tc>
      </w:tr>
      <w:tr w:rsidR="00B82012">
        <w:tblPrEx>
          <w:tblCellMar>
            <w:top w:w="0" w:type="dxa"/>
            <w:bottom w:w="0" w:type="dxa"/>
          </w:tblCellMar>
        </w:tblPrEx>
        <w:trPr>
          <w:jc w:val="center"/>
        </w:trPr>
        <w:tc>
          <w:tcPr>
            <w:tcW w:w="921" w:type="dxa"/>
            <w:gridSpan w:val="2"/>
            <w:vAlign w:val="bottom"/>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559</w:t>
            </w:r>
          </w:p>
        </w:tc>
        <w:tc>
          <w:tcPr>
            <w:tcW w:w="2182"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LofDataType</w:t>
            </w:r>
          </w:p>
        </w:tc>
        <w:tc>
          <w:tcPr>
            <w:tcW w:w="72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LOF数据类别</w:t>
            </w:r>
          </w:p>
        </w:tc>
        <w:tc>
          <w:tcPr>
            <w:tcW w:w="239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转发LOF认购明细中数据类别</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560</w:t>
            </w:r>
          </w:p>
        </w:tc>
        <w:tc>
          <w:tcPr>
            <w:tcW w:w="2182"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ManagerRealRatio</w:t>
            </w:r>
          </w:p>
        </w:tc>
        <w:tc>
          <w:tcPr>
            <w:tcW w:w="72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N</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7(</w:t>
            </w:r>
            <w:r w:rsidRPr="001F5C11">
              <w:rPr>
                <w:rFonts w:ascii="宋体" w:eastAsia="宋体" w:hAnsi="宋体" w:hint="eastAsia"/>
                <w:kern w:val="0"/>
                <w:sz w:val="18"/>
              </w:rPr>
              <w:t>四位小数</w:t>
            </w:r>
            <w:r w:rsidRPr="001F5C11">
              <w:rPr>
                <w:rFonts w:ascii="宋体" w:eastAsia="宋体" w:hAnsi="宋体"/>
                <w:kern w:val="0"/>
                <w:sz w:val="18"/>
              </w:rPr>
              <w:t>)</w:t>
            </w:r>
          </w:p>
        </w:tc>
        <w:tc>
          <w:tcPr>
            <w:tcW w:w="2030" w:type="dxa"/>
          </w:tcPr>
          <w:p w:rsidR="00B82012" w:rsidRPr="001F5C11" w:rsidRDefault="00B82012">
            <w:pPr>
              <w:pStyle w:val="afffff2"/>
              <w:widowControl/>
              <w:rPr>
                <w:rFonts w:hAnsi="宋体"/>
                <w:kern w:val="0"/>
              </w:rPr>
            </w:pPr>
            <w:r w:rsidRPr="001F5C11">
              <w:rPr>
                <w:rFonts w:hAnsi="宋体" w:hint="eastAsia"/>
                <w:kern w:val="0"/>
              </w:rPr>
              <w:t>实际计算折扣</w:t>
            </w:r>
          </w:p>
        </w:tc>
        <w:tc>
          <w:tcPr>
            <w:tcW w:w="2390" w:type="dxa"/>
            <w:vAlign w:val="bottom"/>
          </w:tcPr>
          <w:p w:rsidR="00B82012" w:rsidRPr="001F5C11" w:rsidRDefault="00B82012">
            <w:pPr>
              <w:widowControl/>
              <w:rPr>
                <w:rFonts w:ascii="宋体" w:eastAsia="宋体" w:hAnsi="宋体" w:hint="eastAsia"/>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561</w:t>
            </w:r>
          </w:p>
        </w:tc>
        <w:tc>
          <w:tcPr>
            <w:tcW w:w="2182"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CostPrice</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vAlign w:val="center"/>
          </w:tcPr>
          <w:p w:rsidR="00B82012" w:rsidRPr="001F5C11" w:rsidRDefault="00B82012">
            <w:pPr>
              <w:widowControl/>
              <w:rPr>
                <w:rFonts w:ascii="宋体" w:eastAsia="宋体" w:hAnsi="宋体"/>
                <w:kern w:val="0"/>
                <w:sz w:val="18"/>
              </w:rPr>
            </w:pPr>
            <w:r w:rsidRPr="001F5C11">
              <w:rPr>
                <w:rFonts w:ascii="宋体" w:eastAsia="宋体" w:hAnsi="宋体" w:hint="eastAsia"/>
                <w:kern w:val="0"/>
                <w:sz w:val="18"/>
              </w:rPr>
              <w:t>7</w:t>
            </w:r>
            <w:r w:rsidRPr="001F5C11">
              <w:rPr>
                <w:rFonts w:ascii="宋体" w:eastAsia="宋体" w:hAnsi="宋体"/>
                <w:kern w:val="0"/>
                <w:sz w:val="18"/>
              </w:rPr>
              <w:t>(</w:t>
            </w:r>
            <w:r w:rsidRPr="001F5C11">
              <w:rPr>
                <w:rFonts w:ascii="宋体" w:eastAsia="宋体" w:hAnsi="宋体" w:hint="eastAsia"/>
                <w:kern w:val="0"/>
                <w:sz w:val="18"/>
              </w:rPr>
              <w:t>四</w:t>
            </w:r>
            <w:r w:rsidRPr="001F5C11">
              <w:rPr>
                <w:rFonts w:ascii="宋体" w:eastAsia="宋体" w:hAnsi="宋体"/>
                <w:kern w:val="0"/>
                <w:sz w:val="18"/>
              </w:rPr>
              <w:t>位小数)</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成本价</w:t>
            </w:r>
          </w:p>
        </w:tc>
        <w:tc>
          <w:tcPr>
            <w:tcW w:w="239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批量份额调整业务用</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562</w:t>
            </w:r>
          </w:p>
        </w:tc>
        <w:tc>
          <w:tcPr>
            <w:tcW w:w="2182"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General</w:t>
            </w:r>
            <w:r w:rsidRPr="001F5C11">
              <w:rPr>
                <w:rFonts w:ascii="宋体" w:eastAsia="宋体" w:hAnsi="宋体"/>
                <w:kern w:val="0"/>
                <w:sz w:val="18"/>
              </w:rPr>
              <w:t>TASerialNO</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A</w:t>
            </w:r>
          </w:p>
        </w:tc>
        <w:tc>
          <w:tcPr>
            <w:tcW w:w="95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20</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总TA确认流水号</w:t>
            </w:r>
          </w:p>
        </w:tc>
        <w:tc>
          <w:tcPr>
            <w:tcW w:w="2390" w:type="dxa"/>
            <w:vAlign w:val="bottom"/>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用于发送交易明细</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601</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DrawBonusUnit</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10</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分红单位</w:t>
            </w:r>
          </w:p>
        </w:tc>
        <w:tc>
          <w:tcPr>
            <w:tcW w:w="2390" w:type="dxa"/>
            <w:vAlign w:val="bottom"/>
          </w:tcPr>
          <w:p w:rsidR="00B82012" w:rsidRPr="001F5C11" w:rsidRDefault="00B82012">
            <w:pPr>
              <w:widowControl/>
              <w:rPr>
                <w:rFonts w:ascii="宋体" w:eastAsia="宋体" w:hAnsi="宋体" w:hint="eastAsia"/>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602</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FrozenSharesforReinvest</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kern w:val="0"/>
                <w:sz w:val="18"/>
              </w:rPr>
              <w:t>1</w:t>
            </w:r>
            <w:r w:rsidRPr="001F5C11">
              <w:rPr>
                <w:rFonts w:ascii="宋体" w:eastAsia="宋体" w:hAnsi="宋体" w:hint="eastAsia"/>
                <w:kern w:val="0"/>
                <w:sz w:val="18"/>
              </w:rPr>
              <w:t>6</w:t>
            </w:r>
            <w:r w:rsidRPr="001F5C11">
              <w:rPr>
                <w:rFonts w:ascii="宋体" w:eastAsia="宋体" w:hAnsi="宋体"/>
                <w:kern w:val="0"/>
                <w:sz w:val="18"/>
              </w:rPr>
              <w:t>(两位小数)</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冻结再投资份额</w:t>
            </w:r>
          </w:p>
        </w:tc>
        <w:tc>
          <w:tcPr>
            <w:tcW w:w="2390" w:type="dxa"/>
            <w:vAlign w:val="bottom"/>
          </w:tcPr>
          <w:p w:rsidR="00B82012" w:rsidRPr="001F5C11" w:rsidRDefault="00B82012">
            <w:pPr>
              <w:widowControl/>
              <w:rPr>
                <w:rFonts w:ascii="宋体" w:eastAsia="宋体" w:hAnsi="宋体" w:hint="eastAsia"/>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603</w:t>
            </w:r>
          </w:p>
        </w:tc>
        <w:tc>
          <w:tcPr>
            <w:tcW w:w="2182" w:type="dxa"/>
            <w:vAlign w:val="center"/>
          </w:tcPr>
          <w:p w:rsidR="00B82012" w:rsidRPr="001F5C11" w:rsidRDefault="00B82012">
            <w:pPr>
              <w:widowControl/>
              <w:rPr>
                <w:rFonts w:ascii="宋体" w:eastAsia="宋体" w:hAnsi="宋体"/>
                <w:kern w:val="0"/>
                <w:sz w:val="18"/>
              </w:rPr>
            </w:pPr>
            <w:r w:rsidRPr="001F5C11">
              <w:rPr>
                <w:rFonts w:ascii="宋体" w:eastAsia="宋体" w:hAnsi="宋体"/>
                <w:kern w:val="0"/>
                <w:sz w:val="18"/>
              </w:rPr>
              <w:t>SharesAdjustmentFlag</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份额强制调整标志</w:t>
            </w:r>
          </w:p>
        </w:tc>
        <w:tc>
          <w:tcPr>
            <w:tcW w:w="2390" w:type="dxa"/>
            <w:vAlign w:val="center"/>
          </w:tcPr>
          <w:p w:rsidR="00B82012" w:rsidRPr="001F5C11" w:rsidRDefault="00081FFC">
            <w:pPr>
              <w:widowControl/>
              <w:rPr>
                <w:rFonts w:ascii="宋体" w:eastAsia="宋体" w:hAnsi="宋体"/>
                <w:kern w:val="0"/>
                <w:sz w:val="18"/>
              </w:rPr>
            </w:pPr>
            <w:r w:rsidRPr="001F5C11">
              <w:rPr>
                <w:rFonts w:ascii="宋体" w:eastAsia="宋体" w:hAnsi="宋体" w:hint="eastAsia"/>
                <w:kern w:val="0"/>
                <w:sz w:val="18"/>
              </w:rPr>
              <w:t>0-柜台业务1-管理人批量调整2-管理人普通调整3-ETF份额标准化4-货币基金收益结转5-基金分拆 6-确权 7-挂失换新号8-基金升降级9-净值调整 A-业绩报酬  B-业绩补偿 C-联名卡还款份额调整 D-基金展期份额调整</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604</w:t>
            </w:r>
          </w:p>
        </w:tc>
        <w:tc>
          <w:tcPr>
            <w:tcW w:w="2182"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PeriodicStatus</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定期定额状态</w:t>
            </w:r>
          </w:p>
        </w:tc>
        <w:tc>
          <w:tcPr>
            <w:tcW w:w="2390" w:type="dxa"/>
            <w:vAlign w:val="center"/>
          </w:tcPr>
          <w:p w:rsidR="00B82012" w:rsidRPr="001F5C11" w:rsidRDefault="00B82012">
            <w:pPr>
              <w:rPr>
                <w:rFonts w:ascii="宋体" w:eastAsia="宋体" w:hAnsi="宋体" w:hint="eastAsia"/>
                <w:kern w:val="0"/>
                <w:sz w:val="18"/>
              </w:rPr>
            </w:pPr>
            <w:r w:rsidRPr="001F5C11">
              <w:rPr>
                <w:rFonts w:ascii="宋体" w:eastAsia="宋体" w:hAnsi="宋体"/>
                <w:kern w:val="0"/>
                <w:sz w:val="18"/>
              </w:rPr>
              <w:t>0</w:t>
            </w:r>
            <w:r w:rsidRPr="001F5C11">
              <w:rPr>
                <w:rFonts w:ascii="宋体" w:eastAsia="宋体" w:hAnsi="宋体" w:hint="eastAsia"/>
                <w:kern w:val="0"/>
                <w:sz w:val="18"/>
              </w:rPr>
              <w:t>-允许定期定额业务</w:t>
            </w:r>
          </w:p>
          <w:p w:rsidR="00B82012" w:rsidRPr="001F5C11" w:rsidRDefault="00B82012">
            <w:pPr>
              <w:rPr>
                <w:rFonts w:ascii="宋体" w:eastAsia="宋体" w:hAnsi="宋体" w:hint="eastAsia"/>
                <w:kern w:val="0"/>
                <w:sz w:val="18"/>
              </w:rPr>
            </w:pPr>
            <w:r w:rsidRPr="001F5C11">
              <w:rPr>
                <w:rFonts w:ascii="宋体" w:eastAsia="宋体" w:hAnsi="宋体"/>
                <w:kern w:val="0"/>
                <w:sz w:val="18"/>
              </w:rPr>
              <w:t>1-</w:t>
            </w:r>
            <w:r w:rsidRPr="001F5C11">
              <w:rPr>
                <w:rFonts w:ascii="宋体" w:eastAsia="宋体" w:hAnsi="宋体" w:hint="eastAsia"/>
                <w:kern w:val="0"/>
                <w:sz w:val="18"/>
              </w:rPr>
              <w:t>仅允许定投业务</w:t>
            </w:r>
          </w:p>
          <w:p w:rsidR="00B82012" w:rsidRPr="001F5C11" w:rsidRDefault="00B82012">
            <w:pPr>
              <w:rPr>
                <w:rFonts w:ascii="宋体" w:eastAsia="宋体" w:hAnsi="宋体" w:hint="eastAsia"/>
                <w:kern w:val="0"/>
                <w:sz w:val="18"/>
              </w:rPr>
            </w:pPr>
            <w:r w:rsidRPr="001F5C11">
              <w:rPr>
                <w:rFonts w:ascii="宋体" w:eastAsia="宋体" w:hAnsi="宋体"/>
                <w:kern w:val="0"/>
                <w:sz w:val="18"/>
              </w:rPr>
              <w:t>2-</w:t>
            </w:r>
            <w:r w:rsidRPr="001F5C11">
              <w:rPr>
                <w:rFonts w:ascii="宋体" w:eastAsia="宋体" w:hAnsi="宋体" w:hint="eastAsia"/>
                <w:kern w:val="0"/>
                <w:sz w:val="18"/>
              </w:rPr>
              <w:t>仅允许定赎业务</w:t>
            </w:r>
          </w:p>
          <w:p w:rsidR="00B82012" w:rsidRPr="001F5C11" w:rsidRDefault="00B82012">
            <w:pPr>
              <w:widowControl/>
              <w:rPr>
                <w:rFonts w:ascii="宋体" w:eastAsia="宋体" w:hAnsi="宋体" w:hint="eastAsia"/>
                <w:kern w:val="0"/>
                <w:sz w:val="18"/>
              </w:rPr>
            </w:pPr>
            <w:r w:rsidRPr="001F5C11">
              <w:rPr>
                <w:rFonts w:ascii="宋体" w:eastAsia="宋体" w:hAnsi="宋体"/>
                <w:kern w:val="0"/>
                <w:sz w:val="18"/>
              </w:rPr>
              <w:t>3-</w:t>
            </w:r>
            <w:r w:rsidRPr="001F5C11">
              <w:rPr>
                <w:rFonts w:ascii="宋体" w:eastAsia="宋体" w:hAnsi="宋体" w:hint="eastAsia"/>
                <w:kern w:val="0"/>
                <w:sz w:val="18"/>
              </w:rPr>
              <w:t>禁止定期定额业务</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605</w:t>
            </w:r>
          </w:p>
        </w:tc>
        <w:tc>
          <w:tcPr>
            <w:tcW w:w="2182"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TransferAgencyStatus</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转托管状态</w:t>
            </w:r>
          </w:p>
        </w:tc>
        <w:tc>
          <w:tcPr>
            <w:tcW w:w="2390" w:type="dxa"/>
            <w:vAlign w:val="center"/>
          </w:tcPr>
          <w:p w:rsidR="00B82012" w:rsidRPr="001F5C11" w:rsidRDefault="00B82012">
            <w:pPr>
              <w:rPr>
                <w:rFonts w:ascii="宋体" w:eastAsia="宋体" w:hAnsi="宋体" w:hint="eastAsia"/>
                <w:kern w:val="0"/>
                <w:sz w:val="18"/>
              </w:rPr>
            </w:pPr>
            <w:r w:rsidRPr="001F5C11">
              <w:rPr>
                <w:rFonts w:ascii="宋体" w:eastAsia="宋体" w:hAnsi="宋体"/>
                <w:kern w:val="0"/>
                <w:sz w:val="18"/>
              </w:rPr>
              <w:t>0-</w:t>
            </w:r>
            <w:r w:rsidRPr="001F5C11">
              <w:rPr>
                <w:rFonts w:ascii="宋体" w:eastAsia="宋体" w:hAnsi="宋体" w:hint="eastAsia"/>
                <w:kern w:val="0"/>
                <w:sz w:val="18"/>
              </w:rPr>
              <w:t>允许所有转托管</w:t>
            </w:r>
          </w:p>
          <w:p w:rsidR="00B82012" w:rsidRPr="001F5C11" w:rsidRDefault="00B82012">
            <w:pPr>
              <w:rPr>
                <w:rFonts w:ascii="宋体" w:eastAsia="宋体" w:hAnsi="宋体" w:hint="eastAsia"/>
                <w:kern w:val="0"/>
                <w:sz w:val="18"/>
              </w:rPr>
            </w:pPr>
            <w:r w:rsidRPr="001F5C11">
              <w:rPr>
                <w:rFonts w:ascii="宋体" w:eastAsia="宋体" w:hAnsi="宋体"/>
                <w:kern w:val="0"/>
                <w:sz w:val="18"/>
              </w:rPr>
              <w:t>1-</w:t>
            </w:r>
            <w:r w:rsidRPr="001F5C11">
              <w:rPr>
                <w:rFonts w:ascii="宋体" w:eastAsia="宋体" w:hAnsi="宋体" w:hint="eastAsia"/>
                <w:kern w:val="0"/>
                <w:sz w:val="18"/>
              </w:rPr>
              <w:t>仅允许场外转托管</w:t>
            </w:r>
          </w:p>
          <w:p w:rsidR="00B82012" w:rsidRPr="001F5C11" w:rsidRDefault="00B82012">
            <w:pPr>
              <w:rPr>
                <w:rFonts w:ascii="宋体" w:eastAsia="宋体" w:hAnsi="宋体" w:hint="eastAsia"/>
                <w:kern w:val="0"/>
                <w:sz w:val="18"/>
              </w:rPr>
            </w:pPr>
            <w:r w:rsidRPr="001F5C11">
              <w:rPr>
                <w:rFonts w:ascii="宋体" w:eastAsia="宋体" w:hAnsi="宋体"/>
                <w:kern w:val="0"/>
                <w:sz w:val="18"/>
              </w:rPr>
              <w:t>2-</w:t>
            </w:r>
            <w:r w:rsidRPr="001F5C11">
              <w:rPr>
                <w:rFonts w:ascii="宋体" w:eastAsia="宋体" w:hAnsi="宋体" w:hint="eastAsia"/>
                <w:kern w:val="0"/>
                <w:sz w:val="18"/>
              </w:rPr>
              <w:t>仅允许跨市场转托管</w:t>
            </w:r>
          </w:p>
          <w:p w:rsidR="00B82012" w:rsidRPr="001F5C11" w:rsidRDefault="00B82012">
            <w:pPr>
              <w:rPr>
                <w:rFonts w:ascii="宋体" w:eastAsia="宋体" w:hAnsi="宋体"/>
                <w:kern w:val="0"/>
                <w:sz w:val="18"/>
              </w:rPr>
            </w:pPr>
            <w:r w:rsidRPr="001F5C11">
              <w:rPr>
                <w:rFonts w:ascii="宋体" w:eastAsia="宋体" w:hAnsi="宋体"/>
                <w:kern w:val="0"/>
                <w:sz w:val="18"/>
              </w:rPr>
              <w:t>3-</w:t>
            </w:r>
            <w:r w:rsidRPr="001F5C11">
              <w:rPr>
                <w:rFonts w:ascii="宋体" w:eastAsia="宋体" w:hAnsi="宋体" w:hint="eastAsia"/>
                <w:kern w:val="0"/>
                <w:sz w:val="18"/>
              </w:rPr>
              <w:t>禁止所有转托管</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606</w:t>
            </w:r>
          </w:p>
        </w:tc>
        <w:tc>
          <w:tcPr>
            <w:tcW w:w="2182"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kern w:val="0"/>
                <w:sz w:val="18"/>
              </w:rPr>
              <w:t>TransactionAccount</w:t>
            </w:r>
            <w:r w:rsidRPr="001F5C11">
              <w:rPr>
                <w:rFonts w:ascii="宋体" w:eastAsia="宋体" w:hAnsi="宋体" w:hint="eastAsia"/>
                <w:kern w:val="0"/>
                <w:sz w:val="18"/>
              </w:rPr>
              <w:t>Status</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交易账户状态</w:t>
            </w:r>
          </w:p>
        </w:tc>
        <w:tc>
          <w:tcPr>
            <w:tcW w:w="239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0-正常，3-注销</w:t>
            </w: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607</w:t>
            </w:r>
          </w:p>
        </w:tc>
        <w:tc>
          <w:tcPr>
            <w:tcW w:w="2182"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kern w:val="0"/>
                <w:sz w:val="18"/>
              </w:rPr>
              <w:t>Ration</w:t>
            </w:r>
            <w:r w:rsidRPr="001F5C11">
              <w:rPr>
                <w:rFonts w:ascii="宋体" w:eastAsia="宋体" w:hAnsi="宋体" w:hint="eastAsia"/>
                <w:kern w:val="0"/>
                <w:sz w:val="18"/>
              </w:rPr>
              <w:t>No</w:t>
            </w:r>
          </w:p>
        </w:tc>
        <w:tc>
          <w:tcPr>
            <w:tcW w:w="72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3</w:t>
            </w:r>
          </w:p>
        </w:tc>
        <w:tc>
          <w:tcPr>
            <w:tcW w:w="2030"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kern w:val="0"/>
                <w:sz w:val="18"/>
              </w:rPr>
              <w:t>定期定额序号</w:t>
            </w:r>
          </w:p>
        </w:tc>
        <w:tc>
          <w:tcPr>
            <w:tcW w:w="2390" w:type="dxa"/>
            <w:vAlign w:val="center"/>
          </w:tcPr>
          <w:p w:rsidR="00B82012" w:rsidRPr="001F5C11" w:rsidRDefault="00B82012">
            <w:pPr>
              <w:widowControl/>
              <w:rPr>
                <w:rFonts w:ascii="宋体" w:eastAsia="宋体" w:hAnsi="宋体" w:hint="eastAsia"/>
                <w:kern w:val="0"/>
                <w:sz w:val="18"/>
              </w:rPr>
            </w:pPr>
          </w:p>
        </w:tc>
      </w:tr>
      <w:tr w:rsidR="00B82012">
        <w:tblPrEx>
          <w:tblCellMar>
            <w:top w:w="0" w:type="dxa"/>
            <w:bottom w:w="0" w:type="dxa"/>
          </w:tblCellMar>
        </w:tblPrEx>
        <w:trPr>
          <w:jc w:val="center"/>
        </w:trPr>
        <w:tc>
          <w:tcPr>
            <w:tcW w:w="921" w:type="dxa"/>
            <w:gridSpan w:val="2"/>
            <w:vAlign w:val="center"/>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608</w:t>
            </w:r>
          </w:p>
        </w:tc>
        <w:tc>
          <w:tcPr>
            <w:tcW w:w="2182" w:type="dxa"/>
            <w:vAlign w:val="center"/>
          </w:tcPr>
          <w:p w:rsidR="00B82012" w:rsidRPr="001F5C11" w:rsidRDefault="00B82012">
            <w:pPr>
              <w:widowControl/>
              <w:rPr>
                <w:rFonts w:ascii="宋体" w:eastAsia="宋体" w:hAnsi="宋体" w:hint="eastAsia"/>
                <w:kern w:val="0"/>
                <w:sz w:val="18"/>
              </w:rPr>
            </w:pPr>
            <w:r w:rsidRPr="001F5C11">
              <w:rPr>
                <w:rFonts w:ascii="宋体" w:eastAsia="宋体" w:hAnsi="宋体"/>
                <w:kern w:val="0"/>
                <w:sz w:val="18"/>
              </w:rPr>
              <w:t>AchievementPay</w:t>
            </w:r>
            <w:r w:rsidRPr="001F5C11">
              <w:rPr>
                <w:rFonts w:ascii="宋体" w:eastAsia="宋体" w:hAnsi="宋体" w:hint="eastAsia"/>
                <w:kern w:val="0"/>
                <w:sz w:val="18"/>
              </w:rPr>
              <w:t>Flag</w:t>
            </w:r>
          </w:p>
        </w:tc>
        <w:tc>
          <w:tcPr>
            <w:tcW w:w="72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C</w:t>
            </w:r>
          </w:p>
        </w:tc>
        <w:tc>
          <w:tcPr>
            <w:tcW w:w="950" w:type="dxa"/>
            <w:vAlign w:val="bottom"/>
          </w:tcPr>
          <w:p w:rsidR="00B82012" w:rsidRPr="001F5C11" w:rsidRDefault="00B82012">
            <w:pPr>
              <w:widowControl/>
              <w:rPr>
                <w:rFonts w:ascii="宋体" w:eastAsia="宋体" w:hAnsi="宋体"/>
                <w:kern w:val="0"/>
                <w:sz w:val="18"/>
              </w:rPr>
            </w:pPr>
            <w:r w:rsidRPr="001F5C11">
              <w:rPr>
                <w:rFonts w:ascii="宋体" w:eastAsia="宋体" w:hAnsi="宋体"/>
                <w:kern w:val="0"/>
                <w:sz w:val="18"/>
              </w:rPr>
              <w:t>1</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业绩报酬正负</w:t>
            </w:r>
          </w:p>
        </w:tc>
        <w:tc>
          <w:tcPr>
            <w:tcW w:w="2390" w:type="dxa"/>
            <w:vAlign w:val="bottom"/>
          </w:tcPr>
          <w:p w:rsidR="00B82012" w:rsidRPr="001F5C11" w:rsidRDefault="00B82012">
            <w:pPr>
              <w:widowControl/>
              <w:rPr>
                <w:rFonts w:ascii="宋体" w:eastAsia="宋体" w:hAnsi="宋体" w:hint="eastAsia"/>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609</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IndiMaxPurchase</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个人最大申购金额</w:t>
            </w:r>
          </w:p>
        </w:tc>
        <w:tc>
          <w:tcPr>
            <w:tcW w:w="2390" w:type="dxa"/>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610</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InstMaxPurchase</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法人最大申购金额</w:t>
            </w:r>
          </w:p>
        </w:tc>
        <w:tc>
          <w:tcPr>
            <w:tcW w:w="2390" w:type="dxa"/>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611</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IndiDayMaxSumBuy</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个人当日累计购买最大金额</w:t>
            </w:r>
          </w:p>
        </w:tc>
        <w:tc>
          <w:tcPr>
            <w:tcW w:w="2390" w:type="dxa"/>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612</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InstDayMaxSumBuy</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法人当日累计购买最大金额</w:t>
            </w:r>
          </w:p>
        </w:tc>
        <w:tc>
          <w:tcPr>
            <w:tcW w:w="2390" w:type="dxa"/>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613</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IndiDayMaxSumRedeem</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个人当日累计赎回最大份额</w:t>
            </w:r>
          </w:p>
        </w:tc>
        <w:tc>
          <w:tcPr>
            <w:tcW w:w="2390" w:type="dxa"/>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614</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InstDayMaxSumRedeem</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法人当日累计赎回最大份额</w:t>
            </w:r>
          </w:p>
        </w:tc>
        <w:tc>
          <w:tcPr>
            <w:tcW w:w="2390" w:type="dxa"/>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615</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IndiMaxRedeem</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个人最大赎回份额</w:t>
            </w:r>
          </w:p>
        </w:tc>
        <w:tc>
          <w:tcPr>
            <w:tcW w:w="2390" w:type="dxa"/>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616</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InstMaxRedeem</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N</w:t>
            </w:r>
          </w:p>
        </w:tc>
        <w:tc>
          <w:tcPr>
            <w:tcW w:w="950" w:type="dxa"/>
          </w:tcPr>
          <w:p w:rsidR="00B82012" w:rsidRPr="001F5C11" w:rsidRDefault="00B82012">
            <w:pPr>
              <w:widowControl/>
              <w:rPr>
                <w:rFonts w:ascii="宋体" w:eastAsia="宋体" w:hAnsi="宋体"/>
                <w:kern w:val="0"/>
                <w:sz w:val="18"/>
              </w:rPr>
            </w:pPr>
            <w:r w:rsidRPr="001F5C11">
              <w:rPr>
                <w:rFonts w:ascii="宋体" w:eastAsia="宋体" w:hAnsi="宋体"/>
                <w:kern w:val="0"/>
                <w:sz w:val="18"/>
              </w:rPr>
              <w:t>16(两位小数)</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法人最大赎回份额</w:t>
            </w:r>
          </w:p>
        </w:tc>
        <w:tc>
          <w:tcPr>
            <w:tcW w:w="2390" w:type="dxa"/>
          </w:tcPr>
          <w:p w:rsidR="00B82012" w:rsidRPr="001F5C11" w:rsidRDefault="00B82012">
            <w:pPr>
              <w:widowControl/>
              <w:rPr>
                <w:rFonts w:ascii="宋体" w:eastAsia="宋体" w:hAnsi="宋体"/>
                <w:kern w:val="0"/>
                <w:sz w:val="18"/>
              </w:rPr>
            </w:pPr>
          </w:p>
        </w:tc>
      </w:tr>
      <w:tr w:rsidR="00B82012">
        <w:tblPrEx>
          <w:tblCellMar>
            <w:top w:w="0" w:type="dxa"/>
            <w:bottom w:w="0" w:type="dxa"/>
          </w:tblCellMar>
        </w:tblPrEx>
        <w:trPr>
          <w:jc w:val="center"/>
        </w:trPr>
        <w:tc>
          <w:tcPr>
            <w:tcW w:w="921" w:type="dxa"/>
            <w:gridSpan w:val="2"/>
          </w:tcPr>
          <w:p w:rsidR="00B82012" w:rsidRPr="001F5C11" w:rsidRDefault="00B82012">
            <w:pPr>
              <w:widowControl/>
              <w:jc w:val="center"/>
              <w:rPr>
                <w:rFonts w:ascii="宋体" w:eastAsia="宋体" w:hAnsi="宋体" w:hint="eastAsia"/>
                <w:kern w:val="0"/>
                <w:sz w:val="18"/>
              </w:rPr>
            </w:pPr>
            <w:r w:rsidRPr="001F5C11">
              <w:rPr>
                <w:rFonts w:ascii="宋体" w:eastAsia="宋体" w:hAnsi="宋体" w:hint="eastAsia"/>
                <w:kern w:val="0"/>
                <w:sz w:val="18"/>
              </w:rPr>
              <w:t>617</w:t>
            </w:r>
          </w:p>
        </w:tc>
        <w:tc>
          <w:tcPr>
            <w:tcW w:w="2182"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Target</w:t>
            </w:r>
            <w:r w:rsidRPr="001F5C11">
              <w:rPr>
                <w:rFonts w:ascii="宋体" w:eastAsia="宋体" w:hAnsi="宋体"/>
                <w:kern w:val="0"/>
                <w:sz w:val="18"/>
              </w:rPr>
              <w:t>RegistrarCode</w:t>
            </w:r>
          </w:p>
        </w:tc>
        <w:tc>
          <w:tcPr>
            <w:tcW w:w="72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2</w:t>
            </w:r>
          </w:p>
        </w:tc>
        <w:tc>
          <w:tcPr>
            <w:tcW w:w="2030" w:type="dxa"/>
          </w:tcPr>
          <w:p w:rsidR="00B82012" w:rsidRPr="001F5C11" w:rsidRDefault="00B82012">
            <w:pPr>
              <w:widowControl/>
              <w:rPr>
                <w:rFonts w:ascii="宋体" w:eastAsia="宋体" w:hAnsi="宋体" w:hint="eastAsia"/>
                <w:kern w:val="0"/>
                <w:sz w:val="18"/>
              </w:rPr>
            </w:pPr>
            <w:r w:rsidRPr="001F5C11">
              <w:rPr>
                <w:rFonts w:ascii="宋体" w:eastAsia="宋体" w:hAnsi="宋体" w:hint="eastAsia"/>
                <w:kern w:val="0"/>
                <w:sz w:val="18"/>
              </w:rPr>
              <w:t>对方TA代码</w:t>
            </w:r>
          </w:p>
        </w:tc>
        <w:tc>
          <w:tcPr>
            <w:tcW w:w="2390" w:type="dxa"/>
          </w:tcPr>
          <w:p w:rsidR="00B82012" w:rsidRPr="001F5C11" w:rsidRDefault="00B82012">
            <w:pPr>
              <w:widowControl/>
              <w:rPr>
                <w:rFonts w:ascii="宋体" w:eastAsia="宋体" w:hAnsi="宋体"/>
                <w:kern w:val="0"/>
                <w:sz w:val="18"/>
              </w:rPr>
            </w:pPr>
          </w:p>
        </w:tc>
      </w:tr>
      <w:tr w:rsidR="008B0FE8">
        <w:tblPrEx>
          <w:tblCellMar>
            <w:top w:w="0" w:type="dxa"/>
            <w:bottom w:w="0" w:type="dxa"/>
          </w:tblCellMar>
        </w:tblPrEx>
        <w:trPr>
          <w:jc w:val="center"/>
        </w:trPr>
        <w:tc>
          <w:tcPr>
            <w:tcW w:w="921" w:type="dxa"/>
            <w:gridSpan w:val="2"/>
          </w:tcPr>
          <w:p w:rsidR="008B0FE8" w:rsidRPr="001F5C11" w:rsidRDefault="008B0FE8">
            <w:pPr>
              <w:widowControl/>
              <w:jc w:val="center"/>
              <w:rPr>
                <w:rFonts w:ascii="宋体" w:eastAsia="宋体" w:hAnsi="宋体" w:hint="eastAsia"/>
                <w:kern w:val="0"/>
                <w:sz w:val="18"/>
              </w:rPr>
            </w:pPr>
            <w:r w:rsidRPr="001F5C11">
              <w:rPr>
                <w:rFonts w:ascii="宋体" w:eastAsia="宋体" w:hAnsi="宋体" w:hint="eastAsia"/>
                <w:kern w:val="0"/>
                <w:sz w:val="18"/>
              </w:rPr>
              <w:t>618</w:t>
            </w:r>
          </w:p>
        </w:tc>
        <w:tc>
          <w:tcPr>
            <w:tcW w:w="2182" w:type="dxa"/>
          </w:tcPr>
          <w:p w:rsidR="008B0FE8" w:rsidRPr="001F5C11" w:rsidRDefault="00970633">
            <w:pPr>
              <w:widowControl/>
              <w:rPr>
                <w:rFonts w:ascii="宋体" w:eastAsia="宋体" w:hAnsi="宋体" w:hint="eastAsia"/>
                <w:kern w:val="0"/>
                <w:sz w:val="18"/>
              </w:rPr>
            </w:pPr>
            <w:r w:rsidRPr="001F5C11">
              <w:rPr>
                <w:rFonts w:ascii="宋体" w:eastAsia="宋体" w:hAnsi="宋体" w:hint="eastAsia"/>
                <w:kern w:val="0"/>
                <w:sz w:val="18"/>
              </w:rPr>
              <w:t>AllowRedemptDate</w:t>
            </w:r>
          </w:p>
        </w:tc>
        <w:tc>
          <w:tcPr>
            <w:tcW w:w="720" w:type="dxa"/>
          </w:tcPr>
          <w:p w:rsidR="008B0FE8" w:rsidRPr="001F5C11" w:rsidRDefault="008B0FE8">
            <w:pPr>
              <w:widowControl/>
              <w:rPr>
                <w:rFonts w:ascii="宋体" w:eastAsia="宋体" w:hAnsi="宋体" w:hint="eastAsia"/>
                <w:kern w:val="0"/>
                <w:sz w:val="18"/>
              </w:rPr>
            </w:pPr>
            <w:r w:rsidRPr="001F5C11">
              <w:rPr>
                <w:rFonts w:ascii="宋体" w:eastAsia="宋体" w:hAnsi="宋体" w:hint="eastAsia"/>
                <w:kern w:val="0"/>
                <w:sz w:val="18"/>
              </w:rPr>
              <w:t>A</w:t>
            </w:r>
          </w:p>
        </w:tc>
        <w:tc>
          <w:tcPr>
            <w:tcW w:w="950" w:type="dxa"/>
          </w:tcPr>
          <w:p w:rsidR="008B0FE8" w:rsidRPr="001F5C11" w:rsidRDefault="008B0FE8">
            <w:pPr>
              <w:widowControl/>
              <w:rPr>
                <w:rFonts w:ascii="宋体" w:eastAsia="宋体" w:hAnsi="宋体" w:hint="eastAsia"/>
                <w:kern w:val="0"/>
                <w:sz w:val="18"/>
              </w:rPr>
            </w:pPr>
            <w:r w:rsidRPr="001F5C11">
              <w:rPr>
                <w:rFonts w:ascii="宋体" w:eastAsia="宋体" w:hAnsi="宋体" w:hint="eastAsia"/>
                <w:kern w:val="0"/>
                <w:sz w:val="18"/>
              </w:rPr>
              <w:t>8</w:t>
            </w:r>
          </w:p>
        </w:tc>
        <w:tc>
          <w:tcPr>
            <w:tcW w:w="2030" w:type="dxa"/>
          </w:tcPr>
          <w:p w:rsidR="008B0FE8" w:rsidRPr="001F5C11" w:rsidRDefault="008B0FE8">
            <w:pPr>
              <w:widowControl/>
              <w:rPr>
                <w:rFonts w:ascii="宋体" w:eastAsia="宋体" w:hAnsi="宋体" w:hint="eastAsia"/>
                <w:kern w:val="0"/>
                <w:sz w:val="18"/>
              </w:rPr>
            </w:pPr>
            <w:r w:rsidRPr="001F5C11">
              <w:rPr>
                <w:rFonts w:ascii="宋体" w:eastAsia="宋体" w:hAnsi="宋体" w:hint="eastAsia"/>
                <w:kern w:val="0"/>
                <w:sz w:val="18"/>
              </w:rPr>
              <w:t>可赎回日期</w:t>
            </w:r>
          </w:p>
        </w:tc>
        <w:tc>
          <w:tcPr>
            <w:tcW w:w="2390" w:type="dxa"/>
          </w:tcPr>
          <w:p w:rsidR="008B0FE8" w:rsidRPr="001F5C11" w:rsidRDefault="008B0FE8">
            <w:pPr>
              <w:widowControl/>
              <w:rPr>
                <w:rFonts w:ascii="宋体" w:eastAsia="宋体" w:hAnsi="宋体"/>
                <w:kern w:val="0"/>
                <w:sz w:val="18"/>
              </w:rPr>
            </w:pPr>
          </w:p>
        </w:tc>
      </w:tr>
      <w:tr w:rsidR="00D6728A">
        <w:tblPrEx>
          <w:tblCellMar>
            <w:top w:w="0" w:type="dxa"/>
            <w:bottom w:w="0" w:type="dxa"/>
          </w:tblCellMar>
        </w:tblPrEx>
        <w:trPr>
          <w:jc w:val="center"/>
        </w:trPr>
        <w:tc>
          <w:tcPr>
            <w:tcW w:w="921" w:type="dxa"/>
            <w:gridSpan w:val="2"/>
          </w:tcPr>
          <w:p w:rsidR="00D6728A" w:rsidRPr="001F5C11" w:rsidRDefault="00D6728A">
            <w:pPr>
              <w:widowControl/>
              <w:jc w:val="center"/>
              <w:rPr>
                <w:rFonts w:ascii="宋体" w:eastAsia="宋体" w:hAnsi="宋体" w:hint="eastAsia"/>
                <w:kern w:val="0"/>
                <w:sz w:val="18"/>
              </w:rPr>
            </w:pPr>
            <w:r w:rsidRPr="001F5C11">
              <w:rPr>
                <w:rFonts w:ascii="宋体" w:eastAsia="宋体" w:hAnsi="宋体" w:hint="eastAsia"/>
                <w:kern w:val="0"/>
                <w:sz w:val="18"/>
              </w:rPr>
              <w:t>619</w:t>
            </w:r>
          </w:p>
        </w:tc>
        <w:tc>
          <w:tcPr>
            <w:tcW w:w="2182" w:type="dxa"/>
          </w:tcPr>
          <w:p w:rsidR="00D6728A" w:rsidRPr="001F5C11" w:rsidRDefault="00D6728A">
            <w:pPr>
              <w:widowControl/>
              <w:rPr>
                <w:rFonts w:ascii="宋体" w:eastAsia="宋体" w:hAnsi="宋体" w:hint="eastAsia"/>
                <w:kern w:val="0"/>
                <w:sz w:val="18"/>
              </w:rPr>
            </w:pPr>
            <w:r w:rsidRPr="001F5C11">
              <w:rPr>
                <w:rFonts w:ascii="宋体" w:eastAsia="宋体" w:hAnsi="宋体" w:hint="eastAsia"/>
                <w:kern w:val="0"/>
                <w:sz w:val="18"/>
              </w:rPr>
              <w:t>AddFlag</w:t>
            </w:r>
          </w:p>
        </w:tc>
        <w:tc>
          <w:tcPr>
            <w:tcW w:w="720" w:type="dxa"/>
          </w:tcPr>
          <w:p w:rsidR="00D6728A" w:rsidRPr="001F5C11" w:rsidRDefault="00D6728A">
            <w:pPr>
              <w:widowControl/>
              <w:rPr>
                <w:rFonts w:ascii="宋体" w:eastAsia="宋体" w:hAnsi="宋体" w:hint="eastAsia"/>
                <w:kern w:val="0"/>
                <w:sz w:val="18"/>
              </w:rPr>
            </w:pPr>
            <w:r w:rsidRPr="001F5C11">
              <w:rPr>
                <w:rFonts w:ascii="宋体" w:eastAsia="宋体" w:hAnsi="宋体" w:hint="eastAsia"/>
                <w:kern w:val="0"/>
                <w:sz w:val="18"/>
              </w:rPr>
              <w:t>C</w:t>
            </w:r>
          </w:p>
        </w:tc>
        <w:tc>
          <w:tcPr>
            <w:tcW w:w="950" w:type="dxa"/>
          </w:tcPr>
          <w:p w:rsidR="00D6728A" w:rsidRPr="001F5C11" w:rsidRDefault="00D6728A">
            <w:pPr>
              <w:widowControl/>
              <w:rPr>
                <w:rFonts w:ascii="宋体" w:eastAsia="宋体" w:hAnsi="宋体" w:hint="eastAsia"/>
                <w:kern w:val="0"/>
                <w:sz w:val="18"/>
              </w:rPr>
            </w:pPr>
            <w:r w:rsidRPr="001F5C11">
              <w:rPr>
                <w:rFonts w:ascii="宋体" w:eastAsia="宋体" w:hAnsi="宋体" w:hint="eastAsia"/>
                <w:kern w:val="0"/>
                <w:sz w:val="18"/>
              </w:rPr>
              <w:t>1</w:t>
            </w:r>
          </w:p>
        </w:tc>
        <w:tc>
          <w:tcPr>
            <w:tcW w:w="2030" w:type="dxa"/>
          </w:tcPr>
          <w:p w:rsidR="00D6728A" w:rsidRPr="001F5C11" w:rsidRDefault="00D6728A">
            <w:pPr>
              <w:widowControl/>
              <w:rPr>
                <w:rFonts w:ascii="宋体" w:eastAsia="宋体" w:hAnsi="宋体" w:hint="eastAsia"/>
                <w:kern w:val="0"/>
                <w:sz w:val="18"/>
              </w:rPr>
            </w:pPr>
            <w:r w:rsidRPr="001F5C11">
              <w:rPr>
                <w:rFonts w:ascii="宋体" w:eastAsia="宋体" w:hAnsi="宋体" w:hint="eastAsia"/>
                <w:kern w:val="0"/>
                <w:sz w:val="18"/>
              </w:rPr>
              <w:t>增删标志</w:t>
            </w:r>
          </w:p>
        </w:tc>
        <w:tc>
          <w:tcPr>
            <w:tcW w:w="2390" w:type="dxa"/>
          </w:tcPr>
          <w:p w:rsidR="00D6728A" w:rsidRPr="001F5C11" w:rsidRDefault="00D6728A">
            <w:pPr>
              <w:widowControl/>
              <w:rPr>
                <w:rFonts w:ascii="宋体" w:eastAsia="宋体" w:hAnsi="宋体"/>
                <w:kern w:val="0"/>
                <w:sz w:val="18"/>
              </w:rPr>
            </w:pPr>
          </w:p>
        </w:tc>
      </w:tr>
      <w:tr w:rsidR="00FB60CA">
        <w:tblPrEx>
          <w:tblCellMar>
            <w:top w:w="0" w:type="dxa"/>
            <w:bottom w:w="0" w:type="dxa"/>
          </w:tblCellMar>
        </w:tblPrEx>
        <w:trPr>
          <w:jc w:val="center"/>
        </w:trPr>
        <w:tc>
          <w:tcPr>
            <w:tcW w:w="921" w:type="dxa"/>
            <w:gridSpan w:val="2"/>
          </w:tcPr>
          <w:p w:rsidR="00FB60CA" w:rsidRDefault="00FB60CA">
            <w:pPr>
              <w:widowControl/>
              <w:jc w:val="center"/>
              <w:rPr>
                <w:rFonts w:ascii="宋体" w:eastAsia="宋体" w:hAnsi="宋体" w:hint="eastAsia"/>
                <w:color w:val="FF0000"/>
                <w:kern w:val="0"/>
                <w:sz w:val="18"/>
              </w:rPr>
            </w:pPr>
            <w:r>
              <w:rPr>
                <w:rFonts w:ascii="宋体" w:eastAsia="宋体" w:hAnsi="宋体" w:hint="eastAsia"/>
                <w:color w:val="FF0000"/>
                <w:kern w:val="0"/>
                <w:sz w:val="18"/>
              </w:rPr>
              <w:t>620</w:t>
            </w:r>
          </w:p>
        </w:tc>
        <w:tc>
          <w:tcPr>
            <w:tcW w:w="2182"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ContractType</w:t>
            </w:r>
          </w:p>
        </w:tc>
        <w:tc>
          <w:tcPr>
            <w:tcW w:w="720"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C</w:t>
            </w:r>
          </w:p>
        </w:tc>
        <w:tc>
          <w:tcPr>
            <w:tcW w:w="950"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1</w:t>
            </w:r>
          </w:p>
        </w:tc>
        <w:tc>
          <w:tcPr>
            <w:tcW w:w="2030" w:type="dxa"/>
          </w:tcPr>
          <w:p w:rsidR="00FB60CA" w:rsidRPr="00145448" w:rsidRDefault="00FB60CA" w:rsidP="00743155">
            <w:pPr>
              <w:widowControl/>
              <w:rPr>
                <w:rFonts w:ascii="宋体" w:eastAsia="宋体" w:hAnsi="宋体"/>
                <w:kern w:val="0"/>
                <w:sz w:val="18"/>
              </w:rPr>
            </w:pPr>
            <w:r w:rsidRPr="00145448">
              <w:rPr>
                <w:rFonts w:ascii="宋体" w:eastAsia="宋体" w:hAnsi="宋体" w:hint="eastAsia"/>
                <w:kern w:val="0"/>
                <w:sz w:val="18"/>
              </w:rPr>
              <w:t>合同类型</w:t>
            </w:r>
          </w:p>
        </w:tc>
        <w:tc>
          <w:tcPr>
            <w:tcW w:w="2390" w:type="dxa"/>
          </w:tcPr>
          <w:p w:rsidR="00FB60CA" w:rsidRPr="00145448" w:rsidRDefault="00FB60CA" w:rsidP="00743155">
            <w:pPr>
              <w:widowControl/>
              <w:rPr>
                <w:rFonts w:ascii="宋体" w:eastAsia="宋体" w:hAnsi="宋体"/>
                <w:kern w:val="0"/>
                <w:sz w:val="18"/>
              </w:rPr>
            </w:pPr>
            <w:r>
              <w:rPr>
                <w:rFonts w:ascii="宋体" w:eastAsia="宋体" w:hAnsi="宋体"/>
                <w:kern w:val="0"/>
                <w:sz w:val="18"/>
                <w:lang w:val="en-GB"/>
              </w:rPr>
              <w:t>1-</w:t>
            </w:r>
            <w:r>
              <w:rPr>
                <w:rFonts w:ascii="宋体" w:eastAsia="宋体" w:hAnsi="宋体" w:hint="eastAsia"/>
                <w:kern w:val="0"/>
                <w:sz w:val="18"/>
                <w:lang w:val="en-GB"/>
              </w:rPr>
              <w:t>电子签名合同 2-纸质合同</w:t>
            </w:r>
          </w:p>
        </w:tc>
      </w:tr>
      <w:tr w:rsidR="00FB60CA">
        <w:tblPrEx>
          <w:tblCellMar>
            <w:top w:w="0" w:type="dxa"/>
            <w:bottom w:w="0" w:type="dxa"/>
          </w:tblCellMar>
        </w:tblPrEx>
        <w:trPr>
          <w:jc w:val="center"/>
        </w:trPr>
        <w:tc>
          <w:tcPr>
            <w:tcW w:w="921" w:type="dxa"/>
            <w:gridSpan w:val="2"/>
          </w:tcPr>
          <w:p w:rsidR="00FB60CA" w:rsidRDefault="00FB60CA">
            <w:pPr>
              <w:widowControl/>
              <w:jc w:val="center"/>
              <w:rPr>
                <w:rFonts w:ascii="宋体" w:eastAsia="宋体" w:hAnsi="宋体" w:hint="eastAsia"/>
                <w:color w:val="FF0000"/>
                <w:kern w:val="0"/>
                <w:sz w:val="18"/>
              </w:rPr>
            </w:pPr>
            <w:r>
              <w:rPr>
                <w:rFonts w:ascii="宋体" w:eastAsia="宋体" w:hAnsi="宋体" w:hint="eastAsia"/>
                <w:color w:val="FF0000"/>
                <w:kern w:val="0"/>
                <w:sz w:val="18"/>
              </w:rPr>
              <w:t>621</w:t>
            </w:r>
          </w:p>
        </w:tc>
        <w:tc>
          <w:tcPr>
            <w:tcW w:w="2182"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SerialNo</w:t>
            </w:r>
          </w:p>
        </w:tc>
        <w:tc>
          <w:tcPr>
            <w:tcW w:w="720"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C</w:t>
            </w:r>
          </w:p>
        </w:tc>
        <w:tc>
          <w:tcPr>
            <w:tcW w:w="950"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26</w:t>
            </w:r>
          </w:p>
        </w:tc>
        <w:tc>
          <w:tcPr>
            <w:tcW w:w="2030" w:type="dxa"/>
          </w:tcPr>
          <w:p w:rsidR="00FB60CA" w:rsidRPr="00145448" w:rsidRDefault="00FB60CA" w:rsidP="00743155">
            <w:pPr>
              <w:widowControl/>
              <w:rPr>
                <w:rFonts w:ascii="宋体" w:eastAsia="宋体" w:hAnsi="宋体"/>
                <w:kern w:val="0"/>
                <w:sz w:val="18"/>
              </w:rPr>
            </w:pPr>
            <w:r w:rsidRPr="00145448">
              <w:rPr>
                <w:rFonts w:ascii="宋体" w:eastAsia="宋体" w:hAnsi="宋体" w:hint="eastAsia"/>
                <w:kern w:val="0"/>
                <w:sz w:val="18"/>
              </w:rPr>
              <w:t>流水号</w:t>
            </w:r>
          </w:p>
        </w:tc>
        <w:tc>
          <w:tcPr>
            <w:tcW w:w="2390" w:type="dxa"/>
          </w:tcPr>
          <w:p w:rsidR="00FB60CA" w:rsidRPr="000278FF" w:rsidRDefault="00FB60CA" w:rsidP="00743155">
            <w:pPr>
              <w:snapToGrid w:val="0"/>
              <w:rPr>
                <w:rFonts w:ascii="宋体" w:eastAsia="宋体" w:hAnsi="宋体"/>
                <w:kern w:val="0"/>
                <w:sz w:val="18"/>
              </w:rPr>
            </w:pPr>
          </w:p>
        </w:tc>
      </w:tr>
      <w:tr w:rsidR="00FB60CA">
        <w:tblPrEx>
          <w:tblCellMar>
            <w:top w:w="0" w:type="dxa"/>
            <w:bottom w:w="0" w:type="dxa"/>
          </w:tblCellMar>
        </w:tblPrEx>
        <w:trPr>
          <w:jc w:val="center"/>
        </w:trPr>
        <w:tc>
          <w:tcPr>
            <w:tcW w:w="921" w:type="dxa"/>
            <w:gridSpan w:val="2"/>
          </w:tcPr>
          <w:p w:rsidR="00FB60CA" w:rsidRDefault="00FB60CA">
            <w:pPr>
              <w:widowControl/>
              <w:jc w:val="center"/>
              <w:rPr>
                <w:rFonts w:ascii="宋体" w:eastAsia="宋体" w:hAnsi="宋体" w:hint="eastAsia"/>
                <w:color w:val="FF0000"/>
                <w:kern w:val="0"/>
                <w:sz w:val="18"/>
              </w:rPr>
            </w:pPr>
            <w:r>
              <w:rPr>
                <w:rFonts w:ascii="宋体" w:eastAsia="宋体" w:hAnsi="宋体" w:hint="eastAsia"/>
                <w:color w:val="FF0000"/>
                <w:kern w:val="0"/>
                <w:sz w:val="18"/>
              </w:rPr>
              <w:t>622</w:t>
            </w:r>
          </w:p>
        </w:tc>
        <w:tc>
          <w:tcPr>
            <w:tcW w:w="2182"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Version</w:t>
            </w:r>
          </w:p>
        </w:tc>
        <w:tc>
          <w:tcPr>
            <w:tcW w:w="720" w:type="dxa"/>
          </w:tcPr>
          <w:p w:rsidR="00FB60CA" w:rsidRPr="00145448" w:rsidRDefault="00686F3D" w:rsidP="00743155">
            <w:pPr>
              <w:widowControl/>
              <w:rPr>
                <w:rFonts w:ascii="宋体" w:eastAsia="宋体" w:hAnsi="宋体" w:hint="eastAsia"/>
                <w:kern w:val="0"/>
                <w:sz w:val="18"/>
              </w:rPr>
            </w:pPr>
            <w:r>
              <w:rPr>
                <w:rFonts w:ascii="宋体" w:eastAsia="宋体" w:hAnsi="宋体" w:hint="eastAsia"/>
                <w:kern w:val="0"/>
                <w:sz w:val="18"/>
              </w:rPr>
              <w:t>C</w:t>
            </w:r>
          </w:p>
        </w:tc>
        <w:tc>
          <w:tcPr>
            <w:tcW w:w="950"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3</w:t>
            </w:r>
          </w:p>
        </w:tc>
        <w:tc>
          <w:tcPr>
            <w:tcW w:w="2030" w:type="dxa"/>
          </w:tcPr>
          <w:p w:rsidR="00FB60CA" w:rsidRPr="00145448" w:rsidRDefault="00FB60CA" w:rsidP="00743155">
            <w:pPr>
              <w:widowControl/>
              <w:rPr>
                <w:rFonts w:ascii="宋体" w:eastAsia="宋体" w:hAnsi="宋体"/>
                <w:kern w:val="0"/>
                <w:sz w:val="18"/>
              </w:rPr>
            </w:pPr>
            <w:r w:rsidRPr="00145448">
              <w:rPr>
                <w:rFonts w:ascii="宋体" w:eastAsia="宋体" w:hAnsi="宋体" w:hint="eastAsia"/>
                <w:kern w:val="0"/>
                <w:sz w:val="18"/>
              </w:rPr>
              <w:t>版本号</w:t>
            </w:r>
          </w:p>
        </w:tc>
        <w:tc>
          <w:tcPr>
            <w:tcW w:w="2390" w:type="dxa"/>
          </w:tcPr>
          <w:p w:rsidR="00FB60CA" w:rsidRPr="00145448" w:rsidRDefault="00FB60CA" w:rsidP="00743155">
            <w:pPr>
              <w:widowControl/>
              <w:rPr>
                <w:rFonts w:ascii="宋体" w:eastAsia="宋体" w:hAnsi="宋体"/>
                <w:kern w:val="0"/>
                <w:sz w:val="18"/>
              </w:rPr>
            </w:pPr>
          </w:p>
        </w:tc>
      </w:tr>
      <w:tr w:rsidR="00FB60CA">
        <w:tblPrEx>
          <w:tblCellMar>
            <w:top w:w="0" w:type="dxa"/>
            <w:bottom w:w="0" w:type="dxa"/>
          </w:tblCellMar>
        </w:tblPrEx>
        <w:trPr>
          <w:jc w:val="center"/>
        </w:trPr>
        <w:tc>
          <w:tcPr>
            <w:tcW w:w="921" w:type="dxa"/>
            <w:gridSpan w:val="2"/>
          </w:tcPr>
          <w:p w:rsidR="00FB60CA" w:rsidRDefault="00FB60CA">
            <w:pPr>
              <w:widowControl/>
              <w:jc w:val="center"/>
              <w:rPr>
                <w:rFonts w:ascii="宋体" w:eastAsia="宋体" w:hAnsi="宋体" w:hint="eastAsia"/>
                <w:color w:val="FF0000"/>
                <w:kern w:val="0"/>
                <w:sz w:val="18"/>
              </w:rPr>
            </w:pPr>
            <w:r>
              <w:rPr>
                <w:rFonts w:ascii="宋体" w:eastAsia="宋体" w:hAnsi="宋体" w:hint="eastAsia"/>
                <w:color w:val="FF0000"/>
                <w:kern w:val="0"/>
                <w:sz w:val="18"/>
              </w:rPr>
              <w:t>623</w:t>
            </w:r>
          </w:p>
        </w:tc>
        <w:tc>
          <w:tcPr>
            <w:tcW w:w="2182"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SignType</w:t>
            </w:r>
          </w:p>
        </w:tc>
        <w:tc>
          <w:tcPr>
            <w:tcW w:w="720"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C</w:t>
            </w:r>
          </w:p>
        </w:tc>
        <w:tc>
          <w:tcPr>
            <w:tcW w:w="950" w:type="dxa"/>
          </w:tcPr>
          <w:p w:rsidR="00FB60CA" w:rsidRPr="00145448" w:rsidRDefault="00FB60CA" w:rsidP="00743155">
            <w:pPr>
              <w:widowControl/>
              <w:rPr>
                <w:rFonts w:ascii="宋体" w:eastAsia="宋体" w:hAnsi="宋体"/>
                <w:kern w:val="0"/>
                <w:sz w:val="18"/>
              </w:rPr>
            </w:pPr>
            <w:r w:rsidRPr="00145448">
              <w:rPr>
                <w:rFonts w:ascii="宋体" w:eastAsia="宋体" w:hAnsi="宋体"/>
                <w:kern w:val="0"/>
                <w:sz w:val="18"/>
              </w:rPr>
              <w:t>1</w:t>
            </w:r>
          </w:p>
        </w:tc>
        <w:tc>
          <w:tcPr>
            <w:tcW w:w="2030" w:type="dxa"/>
          </w:tcPr>
          <w:p w:rsidR="00FB60CA" w:rsidRPr="00145448" w:rsidRDefault="00FB60CA" w:rsidP="00743155">
            <w:pPr>
              <w:widowControl/>
              <w:rPr>
                <w:rFonts w:ascii="宋体" w:eastAsia="宋体" w:hAnsi="宋体"/>
                <w:kern w:val="0"/>
                <w:sz w:val="18"/>
              </w:rPr>
            </w:pPr>
            <w:r w:rsidRPr="00145448">
              <w:rPr>
                <w:rFonts w:ascii="宋体" w:eastAsia="宋体" w:hAnsi="宋体" w:hint="eastAsia"/>
                <w:kern w:val="0"/>
                <w:sz w:val="18"/>
              </w:rPr>
              <w:t>签署类型</w:t>
            </w:r>
          </w:p>
        </w:tc>
        <w:tc>
          <w:tcPr>
            <w:tcW w:w="2390" w:type="dxa"/>
          </w:tcPr>
          <w:p w:rsidR="00FB60CA" w:rsidRPr="00145448" w:rsidRDefault="00FB60CA" w:rsidP="00743155">
            <w:pPr>
              <w:widowControl/>
              <w:rPr>
                <w:rFonts w:ascii="宋体" w:eastAsia="宋体" w:hAnsi="宋体"/>
                <w:kern w:val="0"/>
                <w:sz w:val="18"/>
              </w:rPr>
            </w:pPr>
          </w:p>
        </w:tc>
      </w:tr>
      <w:tr w:rsidR="00A93BB0">
        <w:tblPrEx>
          <w:tblCellMar>
            <w:top w:w="0" w:type="dxa"/>
            <w:bottom w:w="0" w:type="dxa"/>
          </w:tblCellMar>
        </w:tblPrEx>
        <w:trPr>
          <w:jc w:val="center"/>
        </w:trPr>
        <w:tc>
          <w:tcPr>
            <w:tcW w:w="921" w:type="dxa"/>
            <w:gridSpan w:val="2"/>
          </w:tcPr>
          <w:p w:rsidR="00A93BB0" w:rsidRDefault="00A93BB0"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624</w:t>
            </w:r>
          </w:p>
        </w:tc>
        <w:tc>
          <w:tcPr>
            <w:tcW w:w="2182" w:type="dxa"/>
          </w:tcPr>
          <w:p w:rsidR="00A93BB0" w:rsidRPr="007B7B5C" w:rsidRDefault="00A93BB0" w:rsidP="00743155">
            <w:pPr>
              <w:widowControl/>
              <w:rPr>
                <w:rFonts w:ascii="宋体" w:eastAsia="宋体" w:hAnsi="宋体"/>
                <w:kern w:val="0"/>
                <w:sz w:val="18"/>
                <w:lang w:val="en-GB"/>
              </w:rPr>
            </w:pPr>
            <w:r>
              <w:rPr>
                <w:rFonts w:ascii="宋体" w:eastAsia="宋体" w:hAnsi="宋体" w:hint="eastAsia"/>
                <w:kern w:val="0"/>
                <w:sz w:val="18"/>
              </w:rPr>
              <w:t>A</w:t>
            </w:r>
            <w:r>
              <w:rPr>
                <w:rFonts w:ascii="宋体" w:eastAsia="宋体" w:hAnsi="宋体"/>
                <w:kern w:val="0"/>
                <w:sz w:val="18"/>
                <w:lang w:val="en-GB"/>
              </w:rPr>
              <w:t>cceptPlace</w:t>
            </w:r>
          </w:p>
        </w:tc>
        <w:tc>
          <w:tcPr>
            <w:tcW w:w="720"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C</w:t>
            </w:r>
          </w:p>
        </w:tc>
        <w:tc>
          <w:tcPr>
            <w:tcW w:w="950"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40</w:t>
            </w:r>
          </w:p>
        </w:tc>
        <w:tc>
          <w:tcPr>
            <w:tcW w:w="2030" w:type="dxa"/>
          </w:tcPr>
          <w:p w:rsidR="00A93BB0" w:rsidRPr="00145448" w:rsidRDefault="00A93BB0" w:rsidP="00743155">
            <w:pPr>
              <w:widowControl/>
              <w:rPr>
                <w:rFonts w:ascii="宋体" w:eastAsia="宋体" w:hAnsi="宋体"/>
                <w:kern w:val="0"/>
                <w:sz w:val="18"/>
              </w:rPr>
            </w:pPr>
            <w:r>
              <w:rPr>
                <w:rFonts w:ascii="宋体" w:eastAsia="宋体" w:hAnsi="宋体" w:hint="eastAsia"/>
                <w:kern w:val="0"/>
                <w:sz w:val="18"/>
              </w:rPr>
              <w:t>受理地点</w:t>
            </w:r>
          </w:p>
        </w:tc>
        <w:tc>
          <w:tcPr>
            <w:tcW w:w="2390" w:type="dxa"/>
          </w:tcPr>
          <w:p w:rsidR="00A93BB0" w:rsidRPr="00145448" w:rsidRDefault="00A93BB0" w:rsidP="00743155">
            <w:pPr>
              <w:widowControl/>
              <w:rPr>
                <w:rFonts w:ascii="宋体" w:eastAsia="宋体" w:hAnsi="宋体"/>
                <w:kern w:val="0"/>
                <w:sz w:val="18"/>
              </w:rPr>
            </w:pPr>
          </w:p>
        </w:tc>
      </w:tr>
      <w:tr w:rsidR="00A93BB0">
        <w:tblPrEx>
          <w:tblCellMar>
            <w:top w:w="0" w:type="dxa"/>
            <w:bottom w:w="0" w:type="dxa"/>
          </w:tblCellMar>
        </w:tblPrEx>
        <w:trPr>
          <w:jc w:val="center"/>
        </w:trPr>
        <w:tc>
          <w:tcPr>
            <w:tcW w:w="921" w:type="dxa"/>
            <w:gridSpan w:val="2"/>
          </w:tcPr>
          <w:p w:rsidR="00A93BB0" w:rsidRDefault="00A93BB0"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625</w:t>
            </w:r>
          </w:p>
        </w:tc>
        <w:tc>
          <w:tcPr>
            <w:tcW w:w="2182" w:type="dxa"/>
          </w:tcPr>
          <w:p w:rsidR="00A93BB0" w:rsidRPr="0026294C" w:rsidRDefault="00A93BB0" w:rsidP="00743155">
            <w:pPr>
              <w:widowControl/>
              <w:rPr>
                <w:rFonts w:ascii="宋体" w:eastAsia="宋体" w:hAnsi="宋体" w:hint="eastAsia"/>
                <w:kern w:val="0"/>
                <w:sz w:val="18"/>
              </w:rPr>
            </w:pPr>
            <w:r w:rsidRPr="0026294C">
              <w:rPr>
                <w:rFonts w:ascii="宋体" w:eastAsia="宋体" w:hAnsi="宋体"/>
                <w:kern w:val="0"/>
                <w:sz w:val="18"/>
              </w:rPr>
              <w:t>Notes</w:t>
            </w:r>
          </w:p>
        </w:tc>
        <w:tc>
          <w:tcPr>
            <w:tcW w:w="720" w:type="dxa"/>
          </w:tcPr>
          <w:p w:rsidR="00A93BB0" w:rsidRPr="0026294C" w:rsidRDefault="00A93BB0" w:rsidP="00743155">
            <w:pPr>
              <w:widowControl/>
              <w:rPr>
                <w:rFonts w:ascii="宋体" w:eastAsia="宋体" w:hAnsi="宋体" w:hint="eastAsia"/>
                <w:kern w:val="0"/>
                <w:sz w:val="18"/>
              </w:rPr>
            </w:pPr>
            <w:r w:rsidRPr="0026294C">
              <w:rPr>
                <w:rFonts w:ascii="宋体" w:eastAsia="宋体" w:hAnsi="宋体" w:hint="eastAsia"/>
                <w:kern w:val="0"/>
                <w:sz w:val="18"/>
              </w:rPr>
              <w:t>C</w:t>
            </w:r>
          </w:p>
        </w:tc>
        <w:tc>
          <w:tcPr>
            <w:tcW w:w="950" w:type="dxa"/>
          </w:tcPr>
          <w:p w:rsidR="00A93BB0" w:rsidRPr="0026294C" w:rsidRDefault="00A93BB0" w:rsidP="00743155">
            <w:pPr>
              <w:widowControl/>
              <w:rPr>
                <w:rFonts w:ascii="宋体" w:eastAsia="宋体" w:hAnsi="宋体" w:hint="eastAsia"/>
                <w:kern w:val="0"/>
                <w:sz w:val="18"/>
              </w:rPr>
            </w:pPr>
            <w:r w:rsidRPr="0026294C">
              <w:rPr>
                <w:rFonts w:ascii="宋体" w:eastAsia="宋体" w:hAnsi="宋体" w:hint="eastAsia"/>
                <w:kern w:val="0"/>
                <w:sz w:val="18"/>
              </w:rPr>
              <w:t>64</w:t>
            </w:r>
          </w:p>
        </w:tc>
        <w:tc>
          <w:tcPr>
            <w:tcW w:w="2030" w:type="dxa"/>
          </w:tcPr>
          <w:p w:rsidR="00A93BB0" w:rsidRPr="0026294C" w:rsidRDefault="00A93BB0" w:rsidP="00743155">
            <w:pPr>
              <w:widowControl/>
              <w:rPr>
                <w:rFonts w:ascii="宋体" w:eastAsia="宋体" w:hAnsi="宋体" w:hint="eastAsia"/>
                <w:kern w:val="0"/>
                <w:sz w:val="18"/>
              </w:rPr>
            </w:pPr>
            <w:r w:rsidRPr="0026294C">
              <w:rPr>
                <w:rFonts w:ascii="宋体" w:eastAsia="宋体" w:hAnsi="宋体" w:hint="eastAsia"/>
                <w:kern w:val="0"/>
                <w:sz w:val="18"/>
              </w:rPr>
              <w:t>附加信息</w:t>
            </w:r>
          </w:p>
        </w:tc>
        <w:tc>
          <w:tcPr>
            <w:tcW w:w="2390" w:type="dxa"/>
          </w:tcPr>
          <w:p w:rsidR="00A93BB0" w:rsidRPr="00145448" w:rsidRDefault="00A93BB0" w:rsidP="00743155">
            <w:pPr>
              <w:widowControl/>
              <w:rPr>
                <w:rFonts w:ascii="宋体" w:eastAsia="宋体" w:hAnsi="宋体" w:hint="eastAsia"/>
                <w:kern w:val="0"/>
                <w:sz w:val="18"/>
              </w:rPr>
            </w:pPr>
          </w:p>
        </w:tc>
      </w:tr>
      <w:tr w:rsidR="00A93BB0">
        <w:tblPrEx>
          <w:tblCellMar>
            <w:top w:w="0" w:type="dxa"/>
            <w:bottom w:w="0" w:type="dxa"/>
          </w:tblCellMar>
        </w:tblPrEx>
        <w:trPr>
          <w:jc w:val="center"/>
        </w:trPr>
        <w:tc>
          <w:tcPr>
            <w:tcW w:w="921" w:type="dxa"/>
            <w:gridSpan w:val="2"/>
          </w:tcPr>
          <w:p w:rsidR="00A93BB0" w:rsidRDefault="00A93BB0"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626</w:t>
            </w:r>
          </w:p>
        </w:tc>
        <w:tc>
          <w:tcPr>
            <w:tcW w:w="2182"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SignRiskNotice</w:t>
            </w:r>
          </w:p>
        </w:tc>
        <w:tc>
          <w:tcPr>
            <w:tcW w:w="720"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C</w:t>
            </w:r>
          </w:p>
        </w:tc>
        <w:tc>
          <w:tcPr>
            <w:tcW w:w="950"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1</w:t>
            </w:r>
          </w:p>
        </w:tc>
        <w:tc>
          <w:tcPr>
            <w:tcW w:w="2030" w:type="dxa"/>
          </w:tcPr>
          <w:p w:rsidR="00A93BB0" w:rsidRPr="00145448" w:rsidRDefault="00A93BB0" w:rsidP="00743155">
            <w:pPr>
              <w:widowControl/>
              <w:rPr>
                <w:rFonts w:ascii="宋体" w:eastAsia="宋体" w:hAnsi="宋体"/>
                <w:kern w:val="0"/>
                <w:sz w:val="18"/>
              </w:rPr>
            </w:pPr>
            <w:r w:rsidRPr="00145448">
              <w:rPr>
                <w:rFonts w:ascii="宋体" w:eastAsia="宋体" w:hAnsi="宋体" w:hint="eastAsia"/>
                <w:kern w:val="0"/>
                <w:sz w:val="18"/>
              </w:rPr>
              <w:t>已签署风险揭示书</w:t>
            </w:r>
          </w:p>
        </w:tc>
        <w:tc>
          <w:tcPr>
            <w:tcW w:w="2390"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0-</w:t>
            </w:r>
            <w:r w:rsidRPr="00145448">
              <w:rPr>
                <w:rFonts w:ascii="宋体" w:eastAsia="宋体" w:hAnsi="宋体" w:hint="eastAsia"/>
                <w:kern w:val="0"/>
                <w:sz w:val="18"/>
              </w:rPr>
              <w:t>未签署风险揭示书；</w:t>
            </w:r>
          </w:p>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1-</w:t>
            </w:r>
            <w:r w:rsidRPr="00145448">
              <w:rPr>
                <w:rFonts w:ascii="宋体" w:eastAsia="宋体" w:hAnsi="宋体" w:hint="eastAsia"/>
                <w:kern w:val="0"/>
                <w:sz w:val="18"/>
              </w:rPr>
              <w:t>已签署电子风险揭示书；</w:t>
            </w:r>
          </w:p>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2-</w:t>
            </w:r>
            <w:r w:rsidRPr="00145448">
              <w:rPr>
                <w:rFonts w:ascii="宋体" w:eastAsia="宋体" w:hAnsi="宋体" w:hint="eastAsia"/>
                <w:kern w:val="0"/>
                <w:sz w:val="18"/>
              </w:rPr>
              <w:t>已签署纸质风险揭示书。</w:t>
            </w:r>
          </w:p>
        </w:tc>
      </w:tr>
      <w:tr w:rsidR="00A93BB0">
        <w:tblPrEx>
          <w:tblCellMar>
            <w:top w:w="0" w:type="dxa"/>
            <w:bottom w:w="0" w:type="dxa"/>
          </w:tblCellMar>
        </w:tblPrEx>
        <w:trPr>
          <w:jc w:val="center"/>
        </w:trPr>
        <w:tc>
          <w:tcPr>
            <w:tcW w:w="921" w:type="dxa"/>
            <w:gridSpan w:val="2"/>
          </w:tcPr>
          <w:p w:rsidR="00A93BB0" w:rsidRDefault="00A93BB0"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627</w:t>
            </w:r>
          </w:p>
        </w:tc>
        <w:tc>
          <w:tcPr>
            <w:tcW w:w="2182"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RiskMatching</w:t>
            </w:r>
          </w:p>
        </w:tc>
        <w:tc>
          <w:tcPr>
            <w:tcW w:w="720"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C</w:t>
            </w:r>
          </w:p>
        </w:tc>
        <w:tc>
          <w:tcPr>
            <w:tcW w:w="950"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1</w:t>
            </w:r>
          </w:p>
        </w:tc>
        <w:tc>
          <w:tcPr>
            <w:tcW w:w="2030" w:type="dxa"/>
          </w:tcPr>
          <w:p w:rsidR="00A93BB0" w:rsidRPr="00145448" w:rsidRDefault="00A93BB0" w:rsidP="00743155">
            <w:pPr>
              <w:widowControl/>
              <w:rPr>
                <w:rFonts w:ascii="宋体" w:eastAsia="宋体" w:hAnsi="宋体"/>
                <w:kern w:val="0"/>
                <w:sz w:val="18"/>
              </w:rPr>
            </w:pPr>
            <w:r w:rsidRPr="00145448">
              <w:rPr>
                <w:rFonts w:ascii="宋体" w:eastAsia="宋体" w:hAnsi="宋体" w:hint="eastAsia"/>
                <w:kern w:val="0"/>
                <w:sz w:val="18"/>
              </w:rPr>
              <w:t>风险承受能力匹配情况</w:t>
            </w:r>
          </w:p>
        </w:tc>
        <w:tc>
          <w:tcPr>
            <w:tcW w:w="2390" w:type="dxa"/>
          </w:tcPr>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1-</w:t>
            </w:r>
            <w:r w:rsidRPr="00145448">
              <w:rPr>
                <w:rFonts w:ascii="宋体" w:eastAsia="宋体" w:hAnsi="宋体" w:hint="eastAsia"/>
                <w:kern w:val="0"/>
                <w:sz w:val="18"/>
              </w:rPr>
              <w:t>客户风险匹配；</w:t>
            </w:r>
          </w:p>
          <w:p w:rsidR="00A93BB0" w:rsidRPr="00145448" w:rsidRDefault="00A93BB0" w:rsidP="00743155">
            <w:pPr>
              <w:widowControl/>
              <w:rPr>
                <w:rFonts w:ascii="宋体" w:eastAsia="宋体" w:hAnsi="宋体"/>
                <w:kern w:val="0"/>
                <w:sz w:val="18"/>
              </w:rPr>
            </w:pPr>
            <w:r w:rsidRPr="00145448">
              <w:rPr>
                <w:rFonts w:ascii="宋体" w:eastAsia="宋体" w:hAnsi="宋体"/>
                <w:kern w:val="0"/>
                <w:sz w:val="18"/>
              </w:rPr>
              <w:t>2-</w:t>
            </w:r>
            <w:r w:rsidRPr="00145448">
              <w:rPr>
                <w:rFonts w:ascii="宋体" w:eastAsia="宋体" w:hAnsi="宋体" w:hint="eastAsia"/>
                <w:kern w:val="0"/>
                <w:sz w:val="18"/>
              </w:rPr>
              <w:t>客户风险不匹配且已签署风险责任承诺书。</w:t>
            </w:r>
          </w:p>
        </w:tc>
      </w:tr>
      <w:tr w:rsidR="00A93BB0">
        <w:tblPrEx>
          <w:tblCellMar>
            <w:top w:w="0" w:type="dxa"/>
            <w:bottom w:w="0" w:type="dxa"/>
          </w:tblCellMar>
        </w:tblPrEx>
        <w:trPr>
          <w:jc w:val="center"/>
        </w:trPr>
        <w:tc>
          <w:tcPr>
            <w:tcW w:w="921" w:type="dxa"/>
            <w:gridSpan w:val="2"/>
          </w:tcPr>
          <w:p w:rsidR="00A93BB0" w:rsidRDefault="00A93BB0"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628</w:t>
            </w:r>
          </w:p>
        </w:tc>
        <w:tc>
          <w:tcPr>
            <w:tcW w:w="2182" w:type="dxa"/>
          </w:tcPr>
          <w:p w:rsidR="00A93BB0" w:rsidRPr="004953A2" w:rsidRDefault="00A93BB0" w:rsidP="00743155">
            <w:pPr>
              <w:snapToGrid w:val="0"/>
              <w:rPr>
                <w:rFonts w:ascii="宋体" w:eastAsia="宋体" w:hAnsi="宋体"/>
                <w:sz w:val="18"/>
              </w:rPr>
            </w:pPr>
            <w:r w:rsidRPr="00466FA3">
              <w:rPr>
                <w:rFonts w:ascii="宋体" w:eastAsia="宋体" w:hAnsi="宋体"/>
                <w:sz w:val="18"/>
              </w:rPr>
              <w:t>CardNo</w:t>
            </w:r>
          </w:p>
        </w:tc>
        <w:tc>
          <w:tcPr>
            <w:tcW w:w="720" w:type="dxa"/>
          </w:tcPr>
          <w:p w:rsidR="00A93BB0" w:rsidRPr="004953A2" w:rsidRDefault="00A93BB0" w:rsidP="00743155">
            <w:pPr>
              <w:snapToGrid w:val="0"/>
              <w:rPr>
                <w:rFonts w:ascii="宋体" w:eastAsia="宋体" w:hAnsi="宋体"/>
                <w:sz w:val="18"/>
              </w:rPr>
            </w:pPr>
            <w:r w:rsidRPr="004953A2">
              <w:rPr>
                <w:rFonts w:ascii="宋体" w:eastAsia="宋体" w:hAnsi="宋体" w:hint="eastAsia"/>
                <w:sz w:val="18"/>
              </w:rPr>
              <w:t>C</w:t>
            </w:r>
          </w:p>
        </w:tc>
        <w:tc>
          <w:tcPr>
            <w:tcW w:w="950" w:type="dxa"/>
          </w:tcPr>
          <w:p w:rsidR="00A93BB0" w:rsidRPr="004953A2" w:rsidRDefault="00A93BB0" w:rsidP="00743155">
            <w:pPr>
              <w:snapToGrid w:val="0"/>
              <w:rPr>
                <w:rFonts w:ascii="宋体" w:eastAsia="宋体" w:hAnsi="宋体" w:hint="eastAsia"/>
                <w:sz w:val="18"/>
              </w:rPr>
            </w:pPr>
            <w:r>
              <w:rPr>
                <w:rFonts w:ascii="宋体" w:eastAsia="宋体" w:hAnsi="宋体" w:hint="eastAsia"/>
                <w:sz w:val="18"/>
              </w:rPr>
              <w:t>32</w:t>
            </w:r>
          </w:p>
        </w:tc>
        <w:tc>
          <w:tcPr>
            <w:tcW w:w="2030" w:type="dxa"/>
          </w:tcPr>
          <w:p w:rsidR="00A93BB0" w:rsidRPr="004953A2" w:rsidRDefault="00A93BB0" w:rsidP="00743155">
            <w:pPr>
              <w:snapToGrid w:val="0"/>
              <w:rPr>
                <w:rFonts w:ascii="宋体" w:eastAsia="宋体" w:hAnsi="宋体" w:hint="eastAsia"/>
                <w:sz w:val="18"/>
              </w:rPr>
            </w:pPr>
            <w:r>
              <w:rPr>
                <w:rFonts w:ascii="宋体" w:eastAsia="宋体" w:hAnsi="宋体" w:hint="eastAsia"/>
                <w:sz w:val="18"/>
              </w:rPr>
              <w:t>卡号</w:t>
            </w:r>
          </w:p>
        </w:tc>
        <w:tc>
          <w:tcPr>
            <w:tcW w:w="2390" w:type="dxa"/>
          </w:tcPr>
          <w:p w:rsidR="00A93BB0" w:rsidRDefault="00A93BB0">
            <w:pPr>
              <w:widowControl/>
              <w:rPr>
                <w:rFonts w:ascii="宋体" w:eastAsia="宋体" w:hAnsi="宋体"/>
                <w:color w:val="FF0000"/>
                <w:kern w:val="0"/>
                <w:sz w:val="18"/>
              </w:rPr>
            </w:pPr>
          </w:p>
        </w:tc>
      </w:tr>
      <w:tr w:rsidR="00D4078B">
        <w:tblPrEx>
          <w:tblCellMar>
            <w:top w:w="0" w:type="dxa"/>
            <w:bottom w:w="0" w:type="dxa"/>
          </w:tblCellMar>
        </w:tblPrEx>
        <w:trPr>
          <w:jc w:val="center"/>
        </w:trPr>
        <w:tc>
          <w:tcPr>
            <w:tcW w:w="921" w:type="dxa"/>
            <w:gridSpan w:val="2"/>
          </w:tcPr>
          <w:p w:rsidR="00D4078B" w:rsidRDefault="00D4078B"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629</w:t>
            </w:r>
          </w:p>
        </w:tc>
        <w:tc>
          <w:tcPr>
            <w:tcW w:w="2182" w:type="dxa"/>
          </w:tcPr>
          <w:p w:rsidR="00D4078B" w:rsidRPr="00AC7C25" w:rsidRDefault="00D4078B" w:rsidP="00743155">
            <w:pPr>
              <w:widowControl/>
              <w:rPr>
                <w:rFonts w:ascii="宋体" w:eastAsia="宋体" w:hAnsi="宋体" w:hint="eastAsia"/>
                <w:kern w:val="0"/>
                <w:sz w:val="18"/>
              </w:rPr>
            </w:pPr>
            <w:r>
              <w:rPr>
                <w:rFonts w:ascii="宋体" w:eastAsia="宋体" w:hAnsi="宋体" w:hint="eastAsia"/>
                <w:kern w:val="0"/>
                <w:sz w:val="18"/>
              </w:rPr>
              <w:t>SecondStatus</w:t>
            </w:r>
          </w:p>
        </w:tc>
        <w:tc>
          <w:tcPr>
            <w:tcW w:w="720" w:type="dxa"/>
          </w:tcPr>
          <w:p w:rsidR="00D4078B" w:rsidRPr="00AC7C25" w:rsidRDefault="00D4078B"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D4078B" w:rsidRPr="00AC7C25" w:rsidRDefault="00D4078B" w:rsidP="00743155">
            <w:pPr>
              <w:widowControl/>
              <w:rPr>
                <w:rFonts w:ascii="宋体" w:eastAsia="宋体" w:hAnsi="宋体"/>
                <w:kern w:val="0"/>
                <w:sz w:val="18"/>
              </w:rPr>
            </w:pPr>
            <w:r w:rsidRPr="00AC7C25">
              <w:rPr>
                <w:rFonts w:ascii="宋体" w:eastAsia="宋体" w:hAnsi="宋体"/>
                <w:kern w:val="0"/>
                <w:sz w:val="18"/>
              </w:rPr>
              <w:t>1</w:t>
            </w:r>
          </w:p>
        </w:tc>
        <w:tc>
          <w:tcPr>
            <w:tcW w:w="2030" w:type="dxa"/>
          </w:tcPr>
          <w:p w:rsidR="00D4078B" w:rsidRPr="00AC7C25" w:rsidRDefault="00D4078B" w:rsidP="00743155">
            <w:pPr>
              <w:widowControl/>
              <w:rPr>
                <w:rFonts w:ascii="宋体" w:eastAsia="宋体" w:hAnsi="宋体" w:hint="eastAsia"/>
                <w:kern w:val="0"/>
                <w:sz w:val="18"/>
              </w:rPr>
            </w:pPr>
            <w:r>
              <w:rPr>
                <w:rFonts w:ascii="宋体" w:eastAsia="宋体" w:hAnsi="宋体" w:hint="eastAsia"/>
                <w:kern w:val="0"/>
                <w:sz w:val="18"/>
              </w:rPr>
              <w:t>第二用途状态</w:t>
            </w:r>
          </w:p>
        </w:tc>
        <w:tc>
          <w:tcPr>
            <w:tcW w:w="2390" w:type="dxa"/>
          </w:tcPr>
          <w:p w:rsidR="00D4078B" w:rsidRPr="00AC7C25" w:rsidRDefault="00D4078B" w:rsidP="00743155">
            <w:pPr>
              <w:widowControl/>
              <w:rPr>
                <w:rFonts w:ascii="宋体" w:eastAsia="宋体" w:hAnsi="宋体"/>
                <w:kern w:val="0"/>
                <w:sz w:val="18"/>
              </w:rPr>
            </w:pPr>
          </w:p>
        </w:tc>
      </w:tr>
      <w:tr w:rsidR="00D4078B">
        <w:tblPrEx>
          <w:tblCellMar>
            <w:top w:w="0" w:type="dxa"/>
            <w:bottom w:w="0" w:type="dxa"/>
          </w:tblCellMar>
        </w:tblPrEx>
        <w:trPr>
          <w:jc w:val="center"/>
        </w:trPr>
        <w:tc>
          <w:tcPr>
            <w:tcW w:w="921" w:type="dxa"/>
            <w:gridSpan w:val="2"/>
          </w:tcPr>
          <w:p w:rsidR="00D4078B" w:rsidRDefault="00D4078B"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630</w:t>
            </w:r>
          </w:p>
        </w:tc>
        <w:tc>
          <w:tcPr>
            <w:tcW w:w="2182" w:type="dxa"/>
          </w:tcPr>
          <w:p w:rsidR="00D4078B" w:rsidRPr="00AC7C25" w:rsidRDefault="00D4078B" w:rsidP="00743155">
            <w:pPr>
              <w:widowControl/>
              <w:rPr>
                <w:rFonts w:ascii="宋体" w:eastAsia="宋体" w:hAnsi="宋体" w:hint="eastAsia"/>
                <w:kern w:val="0"/>
                <w:sz w:val="18"/>
              </w:rPr>
            </w:pPr>
            <w:r>
              <w:rPr>
                <w:rFonts w:ascii="宋体" w:eastAsia="宋体" w:hAnsi="宋体" w:hint="eastAsia"/>
                <w:kern w:val="0"/>
                <w:sz w:val="18"/>
              </w:rPr>
              <w:t>ThirdStatus</w:t>
            </w:r>
          </w:p>
        </w:tc>
        <w:tc>
          <w:tcPr>
            <w:tcW w:w="720" w:type="dxa"/>
          </w:tcPr>
          <w:p w:rsidR="00D4078B" w:rsidRPr="00AC7C25" w:rsidRDefault="00D4078B"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D4078B" w:rsidRPr="00AC7C25" w:rsidRDefault="00D4078B" w:rsidP="00743155">
            <w:pPr>
              <w:widowControl/>
              <w:rPr>
                <w:rFonts w:ascii="宋体" w:eastAsia="宋体" w:hAnsi="宋体"/>
                <w:kern w:val="0"/>
                <w:sz w:val="18"/>
              </w:rPr>
            </w:pPr>
            <w:r w:rsidRPr="00AC7C25">
              <w:rPr>
                <w:rFonts w:ascii="宋体" w:eastAsia="宋体" w:hAnsi="宋体"/>
                <w:kern w:val="0"/>
                <w:sz w:val="18"/>
              </w:rPr>
              <w:t>1</w:t>
            </w:r>
          </w:p>
        </w:tc>
        <w:tc>
          <w:tcPr>
            <w:tcW w:w="2030" w:type="dxa"/>
          </w:tcPr>
          <w:p w:rsidR="00D4078B" w:rsidRPr="00AC7C25" w:rsidRDefault="00D4078B" w:rsidP="00743155">
            <w:pPr>
              <w:widowControl/>
              <w:rPr>
                <w:rFonts w:ascii="宋体" w:eastAsia="宋体" w:hAnsi="宋体"/>
                <w:kern w:val="0"/>
                <w:sz w:val="18"/>
              </w:rPr>
            </w:pPr>
            <w:r>
              <w:rPr>
                <w:rFonts w:ascii="宋体" w:eastAsia="宋体" w:hAnsi="宋体" w:hint="eastAsia"/>
                <w:kern w:val="0"/>
                <w:sz w:val="18"/>
              </w:rPr>
              <w:t>第三用途状态</w:t>
            </w:r>
          </w:p>
        </w:tc>
        <w:tc>
          <w:tcPr>
            <w:tcW w:w="2390" w:type="dxa"/>
          </w:tcPr>
          <w:p w:rsidR="00D4078B" w:rsidRPr="00AC7C25" w:rsidRDefault="00D4078B" w:rsidP="00743155">
            <w:pPr>
              <w:widowControl/>
              <w:rPr>
                <w:rFonts w:ascii="宋体" w:eastAsia="宋体" w:hAnsi="宋体"/>
                <w:kern w:val="0"/>
                <w:sz w:val="18"/>
              </w:rPr>
            </w:pPr>
          </w:p>
        </w:tc>
      </w:tr>
      <w:tr w:rsidR="0046173E">
        <w:tblPrEx>
          <w:tblCellMar>
            <w:top w:w="0" w:type="dxa"/>
            <w:bottom w:w="0" w:type="dxa"/>
          </w:tblCellMar>
        </w:tblPrEx>
        <w:trPr>
          <w:jc w:val="center"/>
        </w:trPr>
        <w:tc>
          <w:tcPr>
            <w:tcW w:w="921" w:type="dxa"/>
            <w:gridSpan w:val="2"/>
          </w:tcPr>
          <w:p w:rsidR="0046173E" w:rsidRPr="0046173E" w:rsidRDefault="0046173E" w:rsidP="00743155">
            <w:pPr>
              <w:autoSpaceDE w:val="0"/>
              <w:autoSpaceDN w:val="0"/>
              <w:adjustRightInd w:val="0"/>
              <w:snapToGrid w:val="0"/>
              <w:jc w:val="center"/>
              <w:rPr>
                <w:rFonts w:ascii="宋体" w:eastAsia="宋体" w:hAnsi="宋体" w:hint="eastAsia"/>
                <w:color w:val="FF0000"/>
                <w:sz w:val="18"/>
              </w:rPr>
            </w:pPr>
            <w:r w:rsidRPr="0046173E">
              <w:rPr>
                <w:rFonts w:ascii="宋体" w:eastAsia="宋体" w:hAnsi="宋体" w:hint="eastAsia"/>
                <w:color w:val="FF0000"/>
                <w:sz w:val="18"/>
              </w:rPr>
              <w:t>631</w:t>
            </w:r>
          </w:p>
        </w:tc>
        <w:tc>
          <w:tcPr>
            <w:tcW w:w="2182" w:type="dxa"/>
          </w:tcPr>
          <w:p w:rsidR="0046173E" w:rsidRPr="00AC7C25" w:rsidRDefault="0046173E" w:rsidP="00743155">
            <w:pPr>
              <w:widowControl/>
              <w:rPr>
                <w:rFonts w:ascii="宋体" w:eastAsia="宋体" w:hAnsi="宋体"/>
                <w:kern w:val="0"/>
                <w:sz w:val="18"/>
              </w:rPr>
            </w:pPr>
            <w:r>
              <w:rPr>
                <w:rFonts w:ascii="宋体" w:eastAsia="宋体" w:hAnsi="宋体" w:hint="eastAsia"/>
                <w:kern w:val="0"/>
                <w:sz w:val="18"/>
              </w:rPr>
              <w:t>Second</w:t>
            </w:r>
            <w:r w:rsidRPr="00AC7C25">
              <w:rPr>
                <w:rFonts w:ascii="宋体" w:eastAsia="宋体" w:hAnsi="宋体"/>
                <w:kern w:val="0"/>
                <w:sz w:val="18"/>
              </w:rPr>
              <w:t>Notes</w:t>
            </w:r>
          </w:p>
        </w:tc>
        <w:tc>
          <w:tcPr>
            <w:tcW w:w="720" w:type="dxa"/>
          </w:tcPr>
          <w:p w:rsidR="0046173E" w:rsidRPr="00AC7C25" w:rsidRDefault="0046173E"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46173E" w:rsidRPr="00AC7C25" w:rsidRDefault="0046173E" w:rsidP="00743155">
            <w:pPr>
              <w:widowControl/>
              <w:rPr>
                <w:rFonts w:ascii="宋体" w:eastAsia="宋体" w:hAnsi="宋体"/>
                <w:kern w:val="0"/>
                <w:sz w:val="18"/>
              </w:rPr>
            </w:pPr>
            <w:r w:rsidRPr="00AC7C25">
              <w:rPr>
                <w:rFonts w:ascii="宋体" w:eastAsia="宋体" w:hAnsi="宋体"/>
                <w:kern w:val="0"/>
                <w:sz w:val="18"/>
              </w:rPr>
              <w:t>64</w:t>
            </w:r>
          </w:p>
        </w:tc>
        <w:tc>
          <w:tcPr>
            <w:tcW w:w="2030" w:type="dxa"/>
          </w:tcPr>
          <w:p w:rsidR="0046173E" w:rsidRPr="00AC7C25" w:rsidRDefault="0046173E" w:rsidP="00743155">
            <w:pPr>
              <w:widowControl/>
              <w:rPr>
                <w:rFonts w:ascii="宋体" w:eastAsia="宋体" w:hAnsi="宋体"/>
                <w:kern w:val="0"/>
                <w:sz w:val="18"/>
              </w:rPr>
            </w:pPr>
            <w:r>
              <w:rPr>
                <w:rFonts w:ascii="宋体" w:eastAsia="宋体" w:hAnsi="宋体" w:hint="eastAsia"/>
                <w:kern w:val="0"/>
                <w:sz w:val="18"/>
              </w:rPr>
              <w:t>第二用途</w:t>
            </w:r>
            <w:r w:rsidRPr="00AC7C25">
              <w:rPr>
                <w:rFonts w:ascii="宋体" w:eastAsia="宋体" w:hAnsi="宋体" w:hint="eastAsia"/>
                <w:kern w:val="0"/>
                <w:sz w:val="18"/>
              </w:rPr>
              <w:t>信息</w:t>
            </w:r>
          </w:p>
        </w:tc>
        <w:tc>
          <w:tcPr>
            <w:tcW w:w="2390" w:type="dxa"/>
          </w:tcPr>
          <w:p w:rsidR="0046173E" w:rsidRDefault="0046173E">
            <w:pPr>
              <w:widowControl/>
              <w:rPr>
                <w:rFonts w:ascii="宋体" w:eastAsia="宋体" w:hAnsi="宋体"/>
                <w:color w:val="FF0000"/>
                <w:kern w:val="0"/>
                <w:sz w:val="18"/>
              </w:rPr>
            </w:pPr>
          </w:p>
        </w:tc>
      </w:tr>
      <w:tr w:rsidR="0046173E">
        <w:tblPrEx>
          <w:tblCellMar>
            <w:top w:w="0" w:type="dxa"/>
            <w:bottom w:w="0" w:type="dxa"/>
          </w:tblCellMar>
        </w:tblPrEx>
        <w:trPr>
          <w:jc w:val="center"/>
        </w:trPr>
        <w:tc>
          <w:tcPr>
            <w:tcW w:w="921" w:type="dxa"/>
            <w:gridSpan w:val="2"/>
          </w:tcPr>
          <w:p w:rsidR="0046173E" w:rsidRPr="0046173E" w:rsidRDefault="0046173E" w:rsidP="00743155">
            <w:pPr>
              <w:autoSpaceDE w:val="0"/>
              <w:autoSpaceDN w:val="0"/>
              <w:adjustRightInd w:val="0"/>
              <w:snapToGrid w:val="0"/>
              <w:jc w:val="center"/>
              <w:rPr>
                <w:rFonts w:ascii="宋体" w:eastAsia="宋体" w:hAnsi="宋体" w:hint="eastAsia"/>
                <w:color w:val="FF0000"/>
                <w:sz w:val="18"/>
              </w:rPr>
            </w:pPr>
            <w:r w:rsidRPr="0046173E">
              <w:rPr>
                <w:rFonts w:ascii="宋体" w:eastAsia="宋体" w:hAnsi="宋体" w:hint="eastAsia"/>
                <w:color w:val="FF0000"/>
                <w:sz w:val="18"/>
              </w:rPr>
              <w:t>632</w:t>
            </w:r>
          </w:p>
        </w:tc>
        <w:tc>
          <w:tcPr>
            <w:tcW w:w="2182" w:type="dxa"/>
          </w:tcPr>
          <w:p w:rsidR="0046173E" w:rsidRPr="00AC7C25" w:rsidRDefault="0046173E" w:rsidP="00743155">
            <w:pPr>
              <w:widowControl/>
              <w:rPr>
                <w:rFonts w:ascii="宋体" w:eastAsia="宋体" w:hAnsi="宋体"/>
                <w:kern w:val="0"/>
                <w:sz w:val="18"/>
              </w:rPr>
            </w:pPr>
            <w:r>
              <w:rPr>
                <w:rFonts w:ascii="宋体" w:eastAsia="宋体" w:hAnsi="宋体" w:hint="eastAsia"/>
                <w:kern w:val="0"/>
                <w:sz w:val="18"/>
              </w:rPr>
              <w:t>Third</w:t>
            </w:r>
            <w:r w:rsidRPr="00AC7C25">
              <w:rPr>
                <w:rFonts w:ascii="宋体" w:eastAsia="宋体" w:hAnsi="宋体"/>
                <w:kern w:val="0"/>
                <w:sz w:val="18"/>
              </w:rPr>
              <w:t>Notes</w:t>
            </w:r>
          </w:p>
        </w:tc>
        <w:tc>
          <w:tcPr>
            <w:tcW w:w="720" w:type="dxa"/>
          </w:tcPr>
          <w:p w:rsidR="0046173E" w:rsidRPr="00AC7C25" w:rsidRDefault="0046173E"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46173E" w:rsidRPr="00AC7C25" w:rsidRDefault="0046173E" w:rsidP="00743155">
            <w:pPr>
              <w:widowControl/>
              <w:rPr>
                <w:rFonts w:ascii="宋体" w:eastAsia="宋体" w:hAnsi="宋体"/>
                <w:kern w:val="0"/>
                <w:sz w:val="18"/>
              </w:rPr>
            </w:pPr>
            <w:r w:rsidRPr="00AC7C25">
              <w:rPr>
                <w:rFonts w:ascii="宋体" w:eastAsia="宋体" w:hAnsi="宋体"/>
                <w:kern w:val="0"/>
                <w:sz w:val="18"/>
              </w:rPr>
              <w:t>64</w:t>
            </w:r>
          </w:p>
        </w:tc>
        <w:tc>
          <w:tcPr>
            <w:tcW w:w="2030" w:type="dxa"/>
          </w:tcPr>
          <w:p w:rsidR="0046173E" w:rsidRPr="00AC7C25" w:rsidRDefault="0046173E" w:rsidP="00743155">
            <w:pPr>
              <w:widowControl/>
              <w:rPr>
                <w:rFonts w:ascii="宋体" w:eastAsia="宋体" w:hAnsi="宋体"/>
                <w:kern w:val="0"/>
                <w:sz w:val="18"/>
              </w:rPr>
            </w:pPr>
            <w:r>
              <w:rPr>
                <w:rFonts w:ascii="宋体" w:eastAsia="宋体" w:hAnsi="宋体" w:hint="eastAsia"/>
                <w:kern w:val="0"/>
                <w:sz w:val="18"/>
              </w:rPr>
              <w:t>第三用途</w:t>
            </w:r>
            <w:r w:rsidRPr="00AC7C25">
              <w:rPr>
                <w:rFonts w:ascii="宋体" w:eastAsia="宋体" w:hAnsi="宋体" w:hint="eastAsia"/>
                <w:kern w:val="0"/>
                <w:sz w:val="18"/>
              </w:rPr>
              <w:t>信息</w:t>
            </w:r>
          </w:p>
        </w:tc>
        <w:tc>
          <w:tcPr>
            <w:tcW w:w="2390" w:type="dxa"/>
          </w:tcPr>
          <w:p w:rsidR="0046173E" w:rsidRDefault="0046173E">
            <w:pPr>
              <w:widowControl/>
              <w:rPr>
                <w:rFonts w:ascii="宋体" w:eastAsia="宋体" w:hAnsi="宋体"/>
                <w:color w:val="FF0000"/>
                <w:kern w:val="0"/>
                <w:sz w:val="18"/>
              </w:rPr>
            </w:pPr>
          </w:p>
        </w:tc>
      </w:tr>
      <w:tr w:rsidR="00394865">
        <w:tblPrEx>
          <w:tblCellMar>
            <w:top w:w="0" w:type="dxa"/>
            <w:bottom w:w="0" w:type="dxa"/>
          </w:tblCellMar>
        </w:tblPrEx>
        <w:trPr>
          <w:jc w:val="center"/>
        </w:trPr>
        <w:tc>
          <w:tcPr>
            <w:tcW w:w="921" w:type="dxa"/>
            <w:gridSpan w:val="2"/>
          </w:tcPr>
          <w:p w:rsidR="00394865" w:rsidRPr="00394865" w:rsidRDefault="00394865" w:rsidP="00743155">
            <w:pPr>
              <w:autoSpaceDE w:val="0"/>
              <w:autoSpaceDN w:val="0"/>
              <w:adjustRightInd w:val="0"/>
              <w:snapToGrid w:val="0"/>
              <w:jc w:val="center"/>
              <w:rPr>
                <w:rFonts w:ascii="宋体" w:eastAsia="宋体" w:hAnsi="宋体" w:hint="eastAsia"/>
                <w:color w:val="FF0000"/>
                <w:sz w:val="18"/>
              </w:rPr>
            </w:pPr>
            <w:r w:rsidRPr="00394865">
              <w:rPr>
                <w:rFonts w:ascii="宋体" w:eastAsia="宋体" w:hAnsi="宋体" w:hint="eastAsia"/>
                <w:color w:val="FF0000"/>
                <w:sz w:val="18"/>
              </w:rPr>
              <w:t>633</w:t>
            </w:r>
          </w:p>
        </w:tc>
        <w:tc>
          <w:tcPr>
            <w:tcW w:w="2182" w:type="dxa"/>
          </w:tcPr>
          <w:p w:rsidR="00394865" w:rsidRPr="00AC7C25" w:rsidRDefault="00394865" w:rsidP="00743155">
            <w:pPr>
              <w:widowControl/>
              <w:rPr>
                <w:rFonts w:ascii="宋体" w:eastAsia="宋体" w:hAnsi="宋体" w:hint="eastAsia"/>
                <w:kern w:val="0"/>
                <w:sz w:val="18"/>
              </w:rPr>
            </w:pPr>
            <w:r>
              <w:rPr>
                <w:rFonts w:ascii="宋体" w:eastAsia="宋体" w:hAnsi="宋体" w:hint="eastAsia"/>
                <w:kern w:val="0"/>
                <w:sz w:val="18"/>
              </w:rPr>
              <w:t>SecondDate</w:t>
            </w:r>
          </w:p>
        </w:tc>
        <w:tc>
          <w:tcPr>
            <w:tcW w:w="720" w:type="dxa"/>
          </w:tcPr>
          <w:p w:rsidR="00394865" w:rsidRPr="00AC7C25" w:rsidRDefault="00394865"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394865" w:rsidRPr="00AC7C25" w:rsidRDefault="00394865" w:rsidP="00743155">
            <w:pPr>
              <w:widowControl/>
              <w:rPr>
                <w:rFonts w:ascii="宋体" w:eastAsia="宋体" w:hAnsi="宋体"/>
                <w:kern w:val="0"/>
                <w:sz w:val="18"/>
              </w:rPr>
            </w:pPr>
            <w:r w:rsidRPr="00AC7C25">
              <w:rPr>
                <w:rFonts w:ascii="宋体" w:eastAsia="宋体" w:hAnsi="宋体"/>
                <w:kern w:val="0"/>
                <w:sz w:val="18"/>
              </w:rPr>
              <w:t>8</w:t>
            </w:r>
          </w:p>
        </w:tc>
        <w:tc>
          <w:tcPr>
            <w:tcW w:w="2030" w:type="dxa"/>
          </w:tcPr>
          <w:p w:rsidR="00394865" w:rsidRPr="00AC7C25" w:rsidRDefault="00394865" w:rsidP="00743155">
            <w:pPr>
              <w:widowControl/>
              <w:rPr>
                <w:rFonts w:ascii="宋体" w:eastAsia="宋体" w:hAnsi="宋体" w:hint="eastAsia"/>
                <w:kern w:val="0"/>
                <w:sz w:val="18"/>
              </w:rPr>
            </w:pPr>
            <w:r>
              <w:rPr>
                <w:rFonts w:ascii="宋体" w:eastAsia="宋体" w:hAnsi="宋体" w:hint="eastAsia"/>
                <w:kern w:val="0"/>
                <w:sz w:val="18"/>
              </w:rPr>
              <w:t>第二用途日期</w:t>
            </w:r>
          </w:p>
        </w:tc>
        <w:tc>
          <w:tcPr>
            <w:tcW w:w="2390" w:type="dxa"/>
          </w:tcPr>
          <w:p w:rsidR="00394865" w:rsidRDefault="00394865">
            <w:pPr>
              <w:widowControl/>
              <w:rPr>
                <w:rFonts w:ascii="宋体" w:eastAsia="宋体" w:hAnsi="宋体"/>
                <w:color w:val="FF0000"/>
                <w:kern w:val="0"/>
                <w:sz w:val="18"/>
              </w:rPr>
            </w:pPr>
          </w:p>
        </w:tc>
      </w:tr>
      <w:tr w:rsidR="00394865">
        <w:tblPrEx>
          <w:tblCellMar>
            <w:top w:w="0" w:type="dxa"/>
            <w:bottom w:w="0" w:type="dxa"/>
          </w:tblCellMar>
        </w:tblPrEx>
        <w:trPr>
          <w:jc w:val="center"/>
        </w:trPr>
        <w:tc>
          <w:tcPr>
            <w:tcW w:w="921" w:type="dxa"/>
            <w:gridSpan w:val="2"/>
          </w:tcPr>
          <w:p w:rsidR="00394865" w:rsidRPr="00394865" w:rsidRDefault="00394865" w:rsidP="00743155">
            <w:pPr>
              <w:autoSpaceDE w:val="0"/>
              <w:autoSpaceDN w:val="0"/>
              <w:adjustRightInd w:val="0"/>
              <w:snapToGrid w:val="0"/>
              <w:jc w:val="center"/>
              <w:rPr>
                <w:rFonts w:ascii="宋体" w:eastAsia="宋体" w:hAnsi="宋体" w:hint="eastAsia"/>
                <w:color w:val="FF0000"/>
                <w:sz w:val="18"/>
              </w:rPr>
            </w:pPr>
            <w:r w:rsidRPr="00394865">
              <w:rPr>
                <w:rFonts w:ascii="宋体" w:eastAsia="宋体" w:hAnsi="宋体" w:hint="eastAsia"/>
                <w:color w:val="FF0000"/>
                <w:sz w:val="18"/>
              </w:rPr>
              <w:t>634</w:t>
            </w:r>
          </w:p>
        </w:tc>
        <w:tc>
          <w:tcPr>
            <w:tcW w:w="2182" w:type="dxa"/>
          </w:tcPr>
          <w:p w:rsidR="00394865" w:rsidRPr="00AC7C25" w:rsidRDefault="00394865" w:rsidP="00743155">
            <w:pPr>
              <w:widowControl/>
              <w:rPr>
                <w:rFonts w:ascii="宋体" w:eastAsia="宋体" w:hAnsi="宋体" w:hint="eastAsia"/>
                <w:kern w:val="0"/>
                <w:sz w:val="18"/>
              </w:rPr>
            </w:pPr>
            <w:r>
              <w:rPr>
                <w:rFonts w:ascii="宋体" w:eastAsia="宋体" w:hAnsi="宋体" w:hint="eastAsia"/>
                <w:kern w:val="0"/>
                <w:sz w:val="18"/>
              </w:rPr>
              <w:t>ThirdDate</w:t>
            </w:r>
          </w:p>
        </w:tc>
        <w:tc>
          <w:tcPr>
            <w:tcW w:w="720" w:type="dxa"/>
          </w:tcPr>
          <w:p w:rsidR="00394865" w:rsidRPr="00AC7C25" w:rsidRDefault="00394865"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394865" w:rsidRPr="00AC7C25" w:rsidRDefault="00394865" w:rsidP="00743155">
            <w:pPr>
              <w:widowControl/>
              <w:rPr>
                <w:rFonts w:ascii="宋体" w:eastAsia="宋体" w:hAnsi="宋体"/>
                <w:kern w:val="0"/>
                <w:sz w:val="18"/>
              </w:rPr>
            </w:pPr>
            <w:r w:rsidRPr="00AC7C25">
              <w:rPr>
                <w:rFonts w:ascii="宋体" w:eastAsia="宋体" w:hAnsi="宋体"/>
                <w:kern w:val="0"/>
                <w:sz w:val="18"/>
              </w:rPr>
              <w:t>8</w:t>
            </w:r>
          </w:p>
        </w:tc>
        <w:tc>
          <w:tcPr>
            <w:tcW w:w="2030" w:type="dxa"/>
          </w:tcPr>
          <w:p w:rsidR="00394865" w:rsidRPr="00AC7C25" w:rsidRDefault="00394865" w:rsidP="00743155">
            <w:pPr>
              <w:widowControl/>
              <w:rPr>
                <w:rFonts w:ascii="宋体" w:eastAsia="宋体" w:hAnsi="宋体"/>
                <w:kern w:val="0"/>
                <w:sz w:val="18"/>
              </w:rPr>
            </w:pPr>
            <w:r>
              <w:rPr>
                <w:rFonts w:ascii="宋体" w:eastAsia="宋体" w:hAnsi="宋体" w:hint="eastAsia"/>
                <w:kern w:val="0"/>
                <w:sz w:val="18"/>
              </w:rPr>
              <w:t>第三用途日期</w:t>
            </w:r>
          </w:p>
        </w:tc>
        <w:tc>
          <w:tcPr>
            <w:tcW w:w="2390" w:type="dxa"/>
          </w:tcPr>
          <w:p w:rsidR="00394865" w:rsidRDefault="00394865">
            <w:pPr>
              <w:widowControl/>
              <w:rPr>
                <w:rFonts w:ascii="宋体" w:eastAsia="宋体" w:hAnsi="宋体"/>
                <w:color w:val="FF0000"/>
                <w:kern w:val="0"/>
                <w:sz w:val="18"/>
              </w:rPr>
            </w:pPr>
          </w:p>
        </w:tc>
      </w:tr>
      <w:tr w:rsidR="00095FFE">
        <w:tblPrEx>
          <w:tblCellMar>
            <w:top w:w="0" w:type="dxa"/>
            <w:bottom w:w="0" w:type="dxa"/>
          </w:tblCellMar>
        </w:tblPrEx>
        <w:trPr>
          <w:jc w:val="center"/>
        </w:trPr>
        <w:tc>
          <w:tcPr>
            <w:tcW w:w="921" w:type="dxa"/>
            <w:gridSpan w:val="2"/>
          </w:tcPr>
          <w:p w:rsidR="00095FFE" w:rsidRDefault="00095FFE"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635</w:t>
            </w:r>
          </w:p>
        </w:tc>
        <w:tc>
          <w:tcPr>
            <w:tcW w:w="2182"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ReservedField1</w:t>
            </w:r>
          </w:p>
        </w:tc>
        <w:tc>
          <w:tcPr>
            <w:tcW w:w="720"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20</w:t>
            </w:r>
          </w:p>
        </w:tc>
        <w:tc>
          <w:tcPr>
            <w:tcW w:w="2030" w:type="dxa"/>
          </w:tcPr>
          <w:p w:rsidR="00095FFE" w:rsidRPr="00AC7C25" w:rsidRDefault="00095FFE" w:rsidP="00743155">
            <w:pPr>
              <w:widowControl/>
              <w:rPr>
                <w:rFonts w:ascii="宋体" w:eastAsia="宋体" w:hAnsi="宋体"/>
                <w:kern w:val="0"/>
                <w:sz w:val="18"/>
              </w:rPr>
            </w:pPr>
            <w:r w:rsidRPr="00AC7C25">
              <w:rPr>
                <w:rFonts w:ascii="宋体" w:eastAsia="宋体" w:hAnsi="宋体" w:hint="eastAsia"/>
                <w:kern w:val="0"/>
                <w:sz w:val="18"/>
              </w:rPr>
              <w:t>预留字段</w:t>
            </w:r>
            <w:r w:rsidRPr="00AC7C25">
              <w:rPr>
                <w:rFonts w:ascii="宋体" w:eastAsia="宋体" w:hAnsi="宋体"/>
                <w:kern w:val="0"/>
                <w:sz w:val="18"/>
              </w:rPr>
              <w:t>1</w:t>
            </w:r>
          </w:p>
        </w:tc>
        <w:tc>
          <w:tcPr>
            <w:tcW w:w="2390" w:type="dxa"/>
          </w:tcPr>
          <w:p w:rsidR="00095FFE" w:rsidRDefault="00095FFE">
            <w:pPr>
              <w:widowControl/>
              <w:rPr>
                <w:rFonts w:ascii="宋体" w:eastAsia="宋体" w:hAnsi="宋体"/>
                <w:color w:val="FF0000"/>
                <w:kern w:val="0"/>
                <w:sz w:val="18"/>
              </w:rPr>
            </w:pPr>
          </w:p>
        </w:tc>
      </w:tr>
      <w:tr w:rsidR="00095FFE">
        <w:tblPrEx>
          <w:tblCellMar>
            <w:top w:w="0" w:type="dxa"/>
            <w:bottom w:w="0" w:type="dxa"/>
          </w:tblCellMar>
        </w:tblPrEx>
        <w:trPr>
          <w:jc w:val="center"/>
        </w:trPr>
        <w:tc>
          <w:tcPr>
            <w:tcW w:w="921" w:type="dxa"/>
            <w:gridSpan w:val="2"/>
          </w:tcPr>
          <w:p w:rsidR="00095FFE" w:rsidRDefault="00095FFE"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636</w:t>
            </w:r>
          </w:p>
        </w:tc>
        <w:tc>
          <w:tcPr>
            <w:tcW w:w="2182"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ReservedField2</w:t>
            </w:r>
          </w:p>
        </w:tc>
        <w:tc>
          <w:tcPr>
            <w:tcW w:w="720"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20</w:t>
            </w:r>
          </w:p>
        </w:tc>
        <w:tc>
          <w:tcPr>
            <w:tcW w:w="2030" w:type="dxa"/>
          </w:tcPr>
          <w:p w:rsidR="00095FFE" w:rsidRPr="00AC7C25" w:rsidRDefault="00095FFE" w:rsidP="00743155">
            <w:pPr>
              <w:widowControl/>
              <w:rPr>
                <w:rFonts w:ascii="宋体" w:eastAsia="宋体" w:hAnsi="宋体"/>
                <w:kern w:val="0"/>
                <w:sz w:val="18"/>
              </w:rPr>
            </w:pPr>
            <w:r w:rsidRPr="00AC7C25">
              <w:rPr>
                <w:rFonts w:ascii="宋体" w:eastAsia="宋体" w:hAnsi="宋体" w:hint="eastAsia"/>
                <w:kern w:val="0"/>
                <w:sz w:val="18"/>
              </w:rPr>
              <w:t>预留字段</w:t>
            </w:r>
            <w:r w:rsidRPr="00AC7C25">
              <w:rPr>
                <w:rFonts w:ascii="宋体" w:eastAsia="宋体" w:hAnsi="宋体"/>
                <w:kern w:val="0"/>
                <w:sz w:val="18"/>
              </w:rPr>
              <w:t>2</w:t>
            </w:r>
          </w:p>
        </w:tc>
        <w:tc>
          <w:tcPr>
            <w:tcW w:w="2390" w:type="dxa"/>
          </w:tcPr>
          <w:p w:rsidR="00095FFE" w:rsidRDefault="00095FFE">
            <w:pPr>
              <w:widowControl/>
              <w:rPr>
                <w:rFonts w:ascii="宋体" w:eastAsia="宋体" w:hAnsi="宋体"/>
                <w:color w:val="FF0000"/>
                <w:kern w:val="0"/>
                <w:sz w:val="18"/>
              </w:rPr>
            </w:pPr>
          </w:p>
        </w:tc>
      </w:tr>
      <w:tr w:rsidR="00095FFE">
        <w:tblPrEx>
          <w:tblCellMar>
            <w:top w:w="0" w:type="dxa"/>
            <w:bottom w:w="0" w:type="dxa"/>
          </w:tblCellMar>
        </w:tblPrEx>
        <w:trPr>
          <w:jc w:val="center"/>
        </w:trPr>
        <w:tc>
          <w:tcPr>
            <w:tcW w:w="921" w:type="dxa"/>
            <w:gridSpan w:val="2"/>
          </w:tcPr>
          <w:p w:rsidR="00095FFE" w:rsidRDefault="00095FFE"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637</w:t>
            </w:r>
          </w:p>
        </w:tc>
        <w:tc>
          <w:tcPr>
            <w:tcW w:w="2182"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ReservedField3</w:t>
            </w:r>
          </w:p>
        </w:tc>
        <w:tc>
          <w:tcPr>
            <w:tcW w:w="720"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C</w:t>
            </w:r>
          </w:p>
        </w:tc>
        <w:tc>
          <w:tcPr>
            <w:tcW w:w="950" w:type="dxa"/>
          </w:tcPr>
          <w:p w:rsidR="00095FFE" w:rsidRPr="00AC7C25" w:rsidRDefault="00095FFE" w:rsidP="00743155">
            <w:pPr>
              <w:widowControl/>
              <w:rPr>
                <w:rFonts w:ascii="宋体" w:eastAsia="宋体" w:hAnsi="宋体" w:hint="eastAsia"/>
                <w:kern w:val="0"/>
                <w:sz w:val="18"/>
              </w:rPr>
            </w:pPr>
            <w:r>
              <w:rPr>
                <w:rFonts w:ascii="宋体" w:eastAsia="宋体" w:hAnsi="宋体" w:hint="eastAsia"/>
                <w:kern w:val="0"/>
                <w:sz w:val="18"/>
              </w:rPr>
              <w:t>30</w:t>
            </w:r>
          </w:p>
        </w:tc>
        <w:tc>
          <w:tcPr>
            <w:tcW w:w="2030" w:type="dxa"/>
          </w:tcPr>
          <w:p w:rsidR="00095FFE" w:rsidRPr="00AC7C25" w:rsidRDefault="00095FFE" w:rsidP="00743155">
            <w:pPr>
              <w:widowControl/>
              <w:rPr>
                <w:rFonts w:ascii="宋体" w:eastAsia="宋体" w:hAnsi="宋体"/>
                <w:kern w:val="0"/>
                <w:sz w:val="18"/>
              </w:rPr>
            </w:pPr>
            <w:r w:rsidRPr="00AC7C25">
              <w:rPr>
                <w:rFonts w:ascii="宋体" w:eastAsia="宋体" w:hAnsi="宋体" w:hint="eastAsia"/>
                <w:kern w:val="0"/>
                <w:sz w:val="18"/>
              </w:rPr>
              <w:t>预留字段</w:t>
            </w:r>
            <w:r w:rsidRPr="00AC7C25">
              <w:rPr>
                <w:rFonts w:ascii="宋体" w:eastAsia="宋体" w:hAnsi="宋体"/>
                <w:kern w:val="0"/>
                <w:sz w:val="18"/>
              </w:rPr>
              <w:t>3</w:t>
            </w:r>
          </w:p>
        </w:tc>
        <w:tc>
          <w:tcPr>
            <w:tcW w:w="2390" w:type="dxa"/>
          </w:tcPr>
          <w:p w:rsidR="00095FFE" w:rsidRDefault="00095FFE">
            <w:pPr>
              <w:widowControl/>
              <w:rPr>
                <w:rFonts w:ascii="宋体" w:eastAsia="宋体" w:hAnsi="宋体"/>
                <w:color w:val="FF0000"/>
                <w:kern w:val="0"/>
                <w:sz w:val="18"/>
              </w:rPr>
            </w:pPr>
          </w:p>
        </w:tc>
      </w:tr>
      <w:tr w:rsidR="00095FFE">
        <w:tblPrEx>
          <w:tblCellMar>
            <w:top w:w="0" w:type="dxa"/>
            <w:bottom w:w="0" w:type="dxa"/>
          </w:tblCellMar>
        </w:tblPrEx>
        <w:trPr>
          <w:jc w:val="center"/>
        </w:trPr>
        <w:tc>
          <w:tcPr>
            <w:tcW w:w="921" w:type="dxa"/>
            <w:gridSpan w:val="2"/>
          </w:tcPr>
          <w:p w:rsidR="00095FFE" w:rsidRDefault="00095FFE"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638</w:t>
            </w:r>
          </w:p>
        </w:tc>
        <w:tc>
          <w:tcPr>
            <w:tcW w:w="2182"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ReservedField4</w:t>
            </w:r>
          </w:p>
        </w:tc>
        <w:tc>
          <w:tcPr>
            <w:tcW w:w="720"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N</w:t>
            </w:r>
          </w:p>
        </w:tc>
        <w:tc>
          <w:tcPr>
            <w:tcW w:w="950" w:type="dxa"/>
          </w:tcPr>
          <w:p w:rsidR="00095FFE" w:rsidRPr="00AC7C25" w:rsidRDefault="00095FFE" w:rsidP="00743155">
            <w:pPr>
              <w:widowControl/>
              <w:rPr>
                <w:rFonts w:ascii="宋体" w:eastAsia="宋体" w:hAnsi="宋体"/>
                <w:kern w:val="0"/>
                <w:sz w:val="18"/>
              </w:rPr>
            </w:pPr>
            <w:r w:rsidRPr="006A2C42">
              <w:rPr>
                <w:rFonts w:ascii="宋体" w:eastAsia="宋体" w:hAnsi="宋体"/>
                <w:kern w:val="0"/>
                <w:sz w:val="18"/>
              </w:rPr>
              <w:t>16(两位小数)</w:t>
            </w:r>
          </w:p>
        </w:tc>
        <w:tc>
          <w:tcPr>
            <w:tcW w:w="2030" w:type="dxa"/>
          </w:tcPr>
          <w:p w:rsidR="00095FFE" w:rsidRPr="00AC7C25" w:rsidRDefault="00095FFE" w:rsidP="00743155">
            <w:pPr>
              <w:widowControl/>
              <w:rPr>
                <w:rFonts w:ascii="宋体" w:eastAsia="宋体" w:hAnsi="宋体"/>
                <w:kern w:val="0"/>
                <w:sz w:val="18"/>
              </w:rPr>
            </w:pPr>
            <w:r w:rsidRPr="00AC7C25">
              <w:rPr>
                <w:rFonts w:ascii="宋体" w:eastAsia="宋体" w:hAnsi="宋体" w:hint="eastAsia"/>
                <w:kern w:val="0"/>
                <w:sz w:val="18"/>
              </w:rPr>
              <w:t>预留字段</w:t>
            </w:r>
            <w:r w:rsidRPr="00AC7C25">
              <w:rPr>
                <w:rFonts w:ascii="宋体" w:eastAsia="宋体" w:hAnsi="宋体"/>
                <w:kern w:val="0"/>
                <w:sz w:val="18"/>
              </w:rPr>
              <w:t>4</w:t>
            </w:r>
          </w:p>
        </w:tc>
        <w:tc>
          <w:tcPr>
            <w:tcW w:w="2390" w:type="dxa"/>
          </w:tcPr>
          <w:p w:rsidR="00095FFE" w:rsidRDefault="00095FFE">
            <w:pPr>
              <w:widowControl/>
              <w:rPr>
                <w:rFonts w:ascii="宋体" w:eastAsia="宋体" w:hAnsi="宋体"/>
                <w:color w:val="FF0000"/>
                <w:kern w:val="0"/>
                <w:sz w:val="18"/>
              </w:rPr>
            </w:pPr>
          </w:p>
        </w:tc>
      </w:tr>
      <w:tr w:rsidR="00095FFE">
        <w:tblPrEx>
          <w:tblCellMar>
            <w:top w:w="0" w:type="dxa"/>
            <w:bottom w:w="0" w:type="dxa"/>
          </w:tblCellMar>
        </w:tblPrEx>
        <w:trPr>
          <w:jc w:val="center"/>
        </w:trPr>
        <w:tc>
          <w:tcPr>
            <w:tcW w:w="921" w:type="dxa"/>
            <w:gridSpan w:val="2"/>
          </w:tcPr>
          <w:p w:rsidR="00095FFE" w:rsidRDefault="00095FFE" w:rsidP="00743155">
            <w:pPr>
              <w:widowControl/>
              <w:jc w:val="center"/>
              <w:rPr>
                <w:rFonts w:ascii="宋体" w:eastAsia="宋体" w:hAnsi="宋体" w:hint="eastAsia"/>
                <w:color w:val="FF0000"/>
                <w:kern w:val="0"/>
                <w:sz w:val="18"/>
              </w:rPr>
            </w:pPr>
            <w:r>
              <w:rPr>
                <w:rFonts w:ascii="宋体" w:eastAsia="宋体" w:hAnsi="宋体" w:hint="eastAsia"/>
                <w:color w:val="FF0000"/>
                <w:kern w:val="0"/>
                <w:sz w:val="18"/>
              </w:rPr>
              <w:t>639</w:t>
            </w:r>
          </w:p>
        </w:tc>
        <w:tc>
          <w:tcPr>
            <w:tcW w:w="2182"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ReservedField5</w:t>
            </w:r>
          </w:p>
        </w:tc>
        <w:tc>
          <w:tcPr>
            <w:tcW w:w="720" w:type="dxa"/>
          </w:tcPr>
          <w:p w:rsidR="00095FFE" w:rsidRPr="00AC7C25" w:rsidRDefault="00095FFE" w:rsidP="00743155">
            <w:pPr>
              <w:widowControl/>
              <w:rPr>
                <w:rFonts w:ascii="宋体" w:eastAsia="宋体" w:hAnsi="宋体"/>
                <w:kern w:val="0"/>
                <w:sz w:val="18"/>
              </w:rPr>
            </w:pPr>
            <w:r w:rsidRPr="00AC7C25">
              <w:rPr>
                <w:rFonts w:ascii="宋体" w:eastAsia="宋体" w:hAnsi="宋体"/>
                <w:kern w:val="0"/>
                <w:sz w:val="18"/>
              </w:rPr>
              <w:t>N</w:t>
            </w:r>
          </w:p>
        </w:tc>
        <w:tc>
          <w:tcPr>
            <w:tcW w:w="950" w:type="dxa"/>
          </w:tcPr>
          <w:p w:rsidR="00095FFE" w:rsidRPr="00AC7C25" w:rsidRDefault="00095FFE" w:rsidP="00743155">
            <w:pPr>
              <w:widowControl/>
              <w:rPr>
                <w:rFonts w:ascii="宋体" w:eastAsia="宋体" w:hAnsi="宋体"/>
                <w:kern w:val="0"/>
                <w:sz w:val="18"/>
              </w:rPr>
            </w:pPr>
            <w:r w:rsidRPr="006A2C42">
              <w:rPr>
                <w:rFonts w:ascii="宋体" w:eastAsia="宋体" w:hAnsi="宋体"/>
                <w:kern w:val="0"/>
                <w:sz w:val="18"/>
              </w:rPr>
              <w:t>16(两位小数)</w:t>
            </w:r>
          </w:p>
        </w:tc>
        <w:tc>
          <w:tcPr>
            <w:tcW w:w="2030" w:type="dxa"/>
          </w:tcPr>
          <w:p w:rsidR="00095FFE" w:rsidRPr="00AC7C25" w:rsidRDefault="00095FFE" w:rsidP="00743155">
            <w:pPr>
              <w:widowControl/>
              <w:rPr>
                <w:rFonts w:ascii="宋体" w:eastAsia="宋体" w:hAnsi="宋体"/>
                <w:kern w:val="0"/>
                <w:sz w:val="18"/>
              </w:rPr>
            </w:pPr>
            <w:r w:rsidRPr="00AC7C25">
              <w:rPr>
                <w:rFonts w:ascii="宋体" w:eastAsia="宋体" w:hAnsi="宋体" w:hint="eastAsia"/>
                <w:kern w:val="0"/>
                <w:sz w:val="18"/>
              </w:rPr>
              <w:t>预留字段</w:t>
            </w:r>
            <w:r w:rsidRPr="00AC7C25">
              <w:rPr>
                <w:rFonts w:ascii="宋体" w:eastAsia="宋体" w:hAnsi="宋体"/>
                <w:kern w:val="0"/>
                <w:sz w:val="18"/>
              </w:rPr>
              <w:t>5</w:t>
            </w:r>
          </w:p>
        </w:tc>
        <w:tc>
          <w:tcPr>
            <w:tcW w:w="2390" w:type="dxa"/>
          </w:tcPr>
          <w:p w:rsidR="00095FFE" w:rsidRDefault="00095FFE">
            <w:pPr>
              <w:widowControl/>
              <w:rPr>
                <w:rFonts w:ascii="宋体" w:eastAsia="宋体" w:hAnsi="宋体"/>
                <w:color w:val="FF0000"/>
                <w:kern w:val="0"/>
                <w:sz w:val="18"/>
              </w:rPr>
            </w:pPr>
          </w:p>
        </w:tc>
      </w:tr>
      <w:tr w:rsidR="001403C5">
        <w:tblPrEx>
          <w:tblCellMar>
            <w:top w:w="0" w:type="dxa"/>
            <w:bottom w:w="0" w:type="dxa"/>
          </w:tblCellMar>
        </w:tblPrEx>
        <w:trPr>
          <w:jc w:val="center"/>
        </w:trPr>
        <w:tc>
          <w:tcPr>
            <w:tcW w:w="921" w:type="dxa"/>
            <w:gridSpan w:val="2"/>
          </w:tcPr>
          <w:p w:rsidR="001403C5" w:rsidRPr="0069475A" w:rsidRDefault="001403C5" w:rsidP="00085CC3">
            <w:pPr>
              <w:widowControl/>
              <w:jc w:val="center"/>
              <w:rPr>
                <w:rFonts w:ascii="宋体" w:hAnsi="宋体" w:hint="eastAsia"/>
                <w:kern w:val="0"/>
                <w:sz w:val="18"/>
              </w:rPr>
            </w:pPr>
            <w:r>
              <w:rPr>
                <w:rFonts w:ascii="宋体" w:hAnsi="宋体" w:hint="eastAsia"/>
                <w:kern w:val="0"/>
                <w:sz w:val="18"/>
              </w:rPr>
              <w:t>640</w:t>
            </w:r>
          </w:p>
        </w:tc>
        <w:tc>
          <w:tcPr>
            <w:tcW w:w="2182" w:type="dxa"/>
          </w:tcPr>
          <w:p w:rsidR="001403C5" w:rsidRPr="004F1B67" w:rsidRDefault="001403C5" w:rsidP="00085CC3">
            <w:pPr>
              <w:snapToGrid w:val="0"/>
              <w:rPr>
                <w:rFonts w:ascii="宋体" w:hAnsi="宋体"/>
                <w:color w:val="000000"/>
                <w:sz w:val="18"/>
              </w:rPr>
            </w:pPr>
            <w:r w:rsidRPr="004F1B67">
              <w:rPr>
                <w:rFonts w:ascii="宋体" w:hAnsi="宋体"/>
                <w:color w:val="000000"/>
                <w:sz w:val="18"/>
              </w:rPr>
              <w:t>TAAccountID</w:t>
            </w:r>
            <w:r w:rsidRPr="004F1B67">
              <w:rPr>
                <w:rFonts w:ascii="宋体" w:hAnsi="宋体" w:hint="eastAsia"/>
                <w:color w:val="000000"/>
                <w:sz w:val="18"/>
              </w:rPr>
              <w:t>2</w:t>
            </w:r>
          </w:p>
        </w:tc>
        <w:tc>
          <w:tcPr>
            <w:tcW w:w="720" w:type="dxa"/>
          </w:tcPr>
          <w:p w:rsidR="001403C5" w:rsidRPr="004F1B67" w:rsidRDefault="001403C5" w:rsidP="00085CC3">
            <w:pPr>
              <w:snapToGrid w:val="0"/>
              <w:rPr>
                <w:rFonts w:ascii="宋体" w:hAnsi="宋体"/>
                <w:color w:val="000000"/>
                <w:sz w:val="18"/>
              </w:rPr>
            </w:pPr>
            <w:r w:rsidRPr="004F1B67">
              <w:rPr>
                <w:rFonts w:ascii="宋体" w:hAnsi="宋体" w:hint="eastAsia"/>
                <w:color w:val="000000"/>
                <w:sz w:val="18"/>
              </w:rPr>
              <w:t>C</w:t>
            </w:r>
          </w:p>
        </w:tc>
        <w:tc>
          <w:tcPr>
            <w:tcW w:w="950" w:type="dxa"/>
          </w:tcPr>
          <w:p w:rsidR="001403C5" w:rsidRPr="004F1B67" w:rsidRDefault="001403C5" w:rsidP="00085CC3">
            <w:pPr>
              <w:snapToGrid w:val="0"/>
              <w:rPr>
                <w:rFonts w:ascii="宋体" w:hAnsi="宋体"/>
                <w:color w:val="000000"/>
                <w:sz w:val="18"/>
              </w:rPr>
            </w:pPr>
            <w:r w:rsidRPr="004F1B67">
              <w:rPr>
                <w:rFonts w:ascii="宋体" w:hAnsi="宋体" w:hint="eastAsia"/>
                <w:color w:val="000000"/>
                <w:sz w:val="18"/>
              </w:rPr>
              <w:t>35</w:t>
            </w:r>
          </w:p>
        </w:tc>
        <w:tc>
          <w:tcPr>
            <w:tcW w:w="2030" w:type="dxa"/>
          </w:tcPr>
          <w:p w:rsidR="001403C5" w:rsidRPr="001403C5" w:rsidRDefault="001403C5" w:rsidP="001403C5">
            <w:pPr>
              <w:widowControl/>
              <w:rPr>
                <w:rFonts w:ascii="宋体" w:eastAsia="宋体" w:hAnsi="宋体" w:hint="eastAsia"/>
                <w:kern w:val="0"/>
                <w:sz w:val="18"/>
              </w:rPr>
            </w:pPr>
            <w:r w:rsidRPr="001403C5">
              <w:rPr>
                <w:rFonts w:ascii="宋体" w:eastAsia="宋体" w:hAnsi="宋体" w:hint="eastAsia"/>
                <w:kern w:val="0"/>
                <w:sz w:val="18"/>
              </w:rPr>
              <w:t>投资人基金帐号</w:t>
            </w:r>
          </w:p>
        </w:tc>
        <w:tc>
          <w:tcPr>
            <w:tcW w:w="2390" w:type="dxa"/>
          </w:tcPr>
          <w:p w:rsidR="001403C5" w:rsidRDefault="001403C5" w:rsidP="00085CC3">
            <w:pPr>
              <w:widowControl/>
              <w:rPr>
                <w:rFonts w:ascii="宋体" w:hAnsi="宋体"/>
                <w:color w:val="FF0000"/>
                <w:kern w:val="0"/>
                <w:sz w:val="18"/>
              </w:rPr>
            </w:pPr>
          </w:p>
        </w:tc>
      </w:tr>
      <w:tr w:rsidR="001403C5">
        <w:tblPrEx>
          <w:tblCellMar>
            <w:top w:w="0" w:type="dxa"/>
            <w:bottom w:w="0" w:type="dxa"/>
          </w:tblCellMar>
        </w:tblPrEx>
        <w:trPr>
          <w:jc w:val="center"/>
        </w:trPr>
        <w:tc>
          <w:tcPr>
            <w:tcW w:w="921" w:type="dxa"/>
            <w:gridSpan w:val="2"/>
          </w:tcPr>
          <w:p w:rsidR="001403C5" w:rsidRPr="0069475A" w:rsidRDefault="001403C5" w:rsidP="00085CC3">
            <w:pPr>
              <w:widowControl/>
              <w:jc w:val="center"/>
              <w:rPr>
                <w:rFonts w:ascii="宋体" w:hAnsi="宋体" w:hint="eastAsia"/>
                <w:kern w:val="0"/>
                <w:sz w:val="18"/>
              </w:rPr>
            </w:pPr>
            <w:r>
              <w:rPr>
                <w:rFonts w:ascii="宋体" w:hAnsi="宋体" w:hint="eastAsia"/>
                <w:kern w:val="0"/>
                <w:sz w:val="18"/>
              </w:rPr>
              <w:t>641</w:t>
            </w:r>
          </w:p>
        </w:tc>
        <w:tc>
          <w:tcPr>
            <w:tcW w:w="2182" w:type="dxa"/>
          </w:tcPr>
          <w:p w:rsidR="001403C5" w:rsidRPr="004F1B67" w:rsidRDefault="001403C5" w:rsidP="00085CC3">
            <w:pPr>
              <w:rPr>
                <w:rFonts w:ascii="宋体" w:hAnsi="宋体"/>
                <w:color w:val="000000"/>
                <w:sz w:val="18"/>
              </w:rPr>
            </w:pPr>
            <w:r w:rsidRPr="004F1B67">
              <w:rPr>
                <w:rFonts w:ascii="宋体" w:hAnsi="宋体"/>
                <w:color w:val="000000"/>
                <w:sz w:val="18"/>
              </w:rPr>
              <w:t>FundCode</w:t>
            </w:r>
            <w:r w:rsidRPr="004F1B67">
              <w:rPr>
                <w:rFonts w:ascii="宋体" w:hAnsi="宋体" w:hint="eastAsia"/>
                <w:color w:val="000000"/>
                <w:sz w:val="18"/>
              </w:rPr>
              <w:t>2</w:t>
            </w:r>
          </w:p>
        </w:tc>
        <w:tc>
          <w:tcPr>
            <w:tcW w:w="720" w:type="dxa"/>
          </w:tcPr>
          <w:p w:rsidR="001403C5" w:rsidRPr="004F1B67" w:rsidRDefault="001403C5" w:rsidP="00085CC3">
            <w:pPr>
              <w:rPr>
                <w:rFonts w:ascii="宋体" w:hAnsi="宋体" w:hint="eastAsia"/>
                <w:color w:val="000000"/>
                <w:sz w:val="18"/>
              </w:rPr>
            </w:pPr>
            <w:r w:rsidRPr="004F1B67">
              <w:rPr>
                <w:rFonts w:ascii="宋体" w:hAnsi="宋体" w:hint="eastAsia"/>
                <w:color w:val="000000"/>
                <w:sz w:val="18"/>
              </w:rPr>
              <w:t>C</w:t>
            </w:r>
          </w:p>
        </w:tc>
        <w:tc>
          <w:tcPr>
            <w:tcW w:w="950" w:type="dxa"/>
          </w:tcPr>
          <w:p w:rsidR="001403C5" w:rsidRPr="004F1B67" w:rsidRDefault="001403C5" w:rsidP="00085CC3">
            <w:pPr>
              <w:rPr>
                <w:rFonts w:ascii="宋体" w:hAnsi="宋体"/>
                <w:color w:val="000000"/>
                <w:sz w:val="18"/>
              </w:rPr>
            </w:pPr>
            <w:r w:rsidRPr="004F1B67">
              <w:rPr>
                <w:rFonts w:ascii="宋体" w:hAnsi="宋体" w:hint="eastAsia"/>
                <w:color w:val="000000"/>
                <w:sz w:val="18"/>
              </w:rPr>
              <w:t>12</w:t>
            </w:r>
          </w:p>
        </w:tc>
        <w:tc>
          <w:tcPr>
            <w:tcW w:w="2030" w:type="dxa"/>
          </w:tcPr>
          <w:p w:rsidR="001403C5" w:rsidRPr="001403C5" w:rsidRDefault="001403C5" w:rsidP="001403C5">
            <w:pPr>
              <w:widowControl/>
              <w:rPr>
                <w:rFonts w:ascii="宋体" w:eastAsia="宋体" w:hAnsi="宋体" w:hint="eastAsia"/>
                <w:kern w:val="0"/>
                <w:sz w:val="18"/>
              </w:rPr>
            </w:pPr>
            <w:r w:rsidRPr="001403C5">
              <w:rPr>
                <w:rFonts w:ascii="宋体" w:eastAsia="宋体" w:hAnsi="宋体" w:hint="eastAsia"/>
                <w:kern w:val="0"/>
                <w:sz w:val="18"/>
              </w:rPr>
              <w:t>基金代码</w:t>
            </w:r>
          </w:p>
        </w:tc>
        <w:tc>
          <w:tcPr>
            <w:tcW w:w="2390" w:type="dxa"/>
          </w:tcPr>
          <w:p w:rsidR="001403C5" w:rsidRDefault="001403C5" w:rsidP="00085CC3">
            <w:pPr>
              <w:widowControl/>
              <w:rPr>
                <w:rFonts w:ascii="宋体" w:hAnsi="宋体"/>
                <w:color w:val="FF0000"/>
                <w:kern w:val="0"/>
                <w:sz w:val="18"/>
              </w:rPr>
            </w:pPr>
          </w:p>
        </w:tc>
      </w:tr>
      <w:tr w:rsidR="001403C5">
        <w:tblPrEx>
          <w:tblCellMar>
            <w:top w:w="0" w:type="dxa"/>
            <w:bottom w:w="0" w:type="dxa"/>
          </w:tblCellMar>
        </w:tblPrEx>
        <w:trPr>
          <w:jc w:val="center"/>
        </w:trPr>
        <w:tc>
          <w:tcPr>
            <w:tcW w:w="921" w:type="dxa"/>
            <w:gridSpan w:val="2"/>
          </w:tcPr>
          <w:p w:rsidR="001403C5" w:rsidRPr="0069475A" w:rsidRDefault="001403C5" w:rsidP="00085CC3">
            <w:pPr>
              <w:widowControl/>
              <w:jc w:val="center"/>
              <w:rPr>
                <w:rFonts w:ascii="宋体" w:hAnsi="宋体" w:hint="eastAsia"/>
                <w:kern w:val="0"/>
                <w:sz w:val="18"/>
              </w:rPr>
            </w:pPr>
            <w:r>
              <w:rPr>
                <w:rFonts w:ascii="宋体" w:hAnsi="宋体" w:hint="eastAsia"/>
                <w:kern w:val="0"/>
                <w:sz w:val="18"/>
              </w:rPr>
              <w:t>642</w:t>
            </w:r>
          </w:p>
        </w:tc>
        <w:tc>
          <w:tcPr>
            <w:tcW w:w="2182" w:type="dxa"/>
          </w:tcPr>
          <w:p w:rsidR="001403C5" w:rsidRPr="004F1B67" w:rsidRDefault="001403C5" w:rsidP="00085CC3">
            <w:pPr>
              <w:rPr>
                <w:rFonts w:ascii="宋体" w:hAnsi="宋体"/>
                <w:color w:val="000000"/>
                <w:sz w:val="18"/>
              </w:rPr>
            </w:pPr>
            <w:r w:rsidRPr="004F1B67">
              <w:rPr>
                <w:rFonts w:ascii="宋体" w:hAnsi="宋体"/>
                <w:color w:val="000000"/>
                <w:sz w:val="18"/>
              </w:rPr>
              <w:t>CodeOfTargetFund</w:t>
            </w:r>
            <w:r w:rsidRPr="004F1B67">
              <w:rPr>
                <w:rFonts w:ascii="宋体" w:hAnsi="宋体" w:hint="eastAsia"/>
                <w:color w:val="000000"/>
                <w:sz w:val="18"/>
              </w:rPr>
              <w:t>2</w:t>
            </w:r>
          </w:p>
        </w:tc>
        <w:tc>
          <w:tcPr>
            <w:tcW w:w="720" w:type="dxa"/>
          </w:tcPr>
          <w:p w:rsidR="001403C5" w:rsidRPr="004F1B67" w:rsidRDefault="001403C5" w:rsidP="00085CC3">
            <w:pPr>
              <w:rPr>
                <w:rFonts w:ascii="宋体" w:hAnsi="宋体" w:hint="eastAsia"/>
                <w:color w:val="000000"/>
                <w:sz w:val="18"/>
              </w:rPr>
            </w:pPr>
            <w:r w:rsidRPr="004F1B67">
              <w:rPr>
                <w:rFonts w:ascii="宋体" w:hAnsi="宋体" w:hint="eastAsia"/>
                <w:color w:val="000000"/>
                <w:sz w:val="18"/>
              </w:rPr>
              <w:t>C</w:t>
            </w:r>
          </w:p>
        </w:tc>
        <w:tc>
          <w:tcPr>
            <w:tcW w:w="950" w:type="dxa"/>
          </w:tcPr>
          <w:p w:rsidR="001403C5" w:rsidRPr="004F1B67" w:rsidRDefault="001403C5" w:rsidP="00085CC3">
            <w:pPr>
              <w:rPr>
                <w:rFonts w:ascii="宋体" w:hAnsi="宋体"/>
                <w:color w:val="000000"/>
                <w:sz w:val="18"/>
              </w:rPr>
            </w:pPr>
            <w:r w:rsidRPr="004F1B67">
              <w:rPr>
                <w:rFonts w:ascii="宋体" w:hAnsi="宋体" w:hint="eastAsia"/>
                <w:color w:val="000000"/>
                <w:sz w:val="18"/>
              </w:rPr>
              <w:t>12</w:t>
            </w:r>
          </w:p>
        </w:tc>
        <w:tc>
          <w:tcPr>
            <w:tcW w:w="2030" w:type="dxa"/>
          </w:tcPr>
          <w:p w:rsidR="001403C5" w:rsidRPr="001403C5" w:rsidRDefault="001403C5" w:rsidP="001403C5">
            <w:pPr>
              <w:widowControl/>
              <w:rPr>
                <w:rFonts w:ascii="宋体" w:eastAsia="宋体" w:hAnsi="宋体" w:hint="eastAsia"/>
                <w:kern w:val="0"/>
                <w:sz w:val="18"/>
              </w:rPr>
            </w:pPr>
            <w:r w:rsidRPr="001403C5">
              <w:rPr>
                <w:rFonts w:ascii="宋体" w:eastAsia="宋体" w:hAnsi="宋体" w:hint="eastAsia"/>
                <w:kern w:val="0"/>
                <w:sz w:val="18"/>
              </w:rPr>
              <w:t>转换时的目标基金代码</w:t>
            </w:r>
          </w:p>
        </w:tc>
        <w:tc>
          <w:tcPr>
            <w:tcW w:w="2390" w:type="dxa"/>
          </w:tcPr>
          <w:p w:rsidR="001403C5" w:rsidRDefault="001403C5" w:rsidP="00085CC3">
            <w:pPr>
              <w:widowControl/>
              <w:rPr>
                <w:rFonts w:ascii="宋体" w:hAnsi="宋体"/>
                <w:color w:val="FF0000"/>
                <w:kern w:val="0"/>
                <w:sz w:val="18"/>
              </w:rPr>
            </w:pPr>
          </w:p>
        </w:tc>
      </w:tr>
      <w:tr w:rsidR="001403C5">
        <w:tblPrEx>
          <w:tblCellMar>
            <w:top w:w="0" w:type="dxa"/>
            <w:bottom w:w="0" w:type="dxa"/>
          </w:tblCellMar>
        </w:tblPrEx>
        <w:trPr>
          <w:jc w:val="center"/>
        </w:trPr>
        <w:tc>
          <w:tcPr>
            <w:tcW w:w="921" w:type="dxa"/>
            <w:gridSpan w:val="2"/>
          </w:tcPr>
          <w:p w:rsidR="001403C5" w:rsidRPr="0069475A" w:rsidRDefault="001403C5" w:rsidP="00085CC3">
            <w:pPr>
              <w:widowControl/>
              <w:jc w:val="center"/>
              <w:rPr>
                <w:rFonts w:ascii="宋体" w:hAnsi="宋体" w:hint="eastAsia"/>
                <w:kern w:val="0"/>
                <w:sz w:val="18"/>
              </w:rPr>
            </w:pPr>
            <w:r>
              <w:rPr>
                <w:rFonts w:ascii="宋体" w:hAnsi="宋体" w:hint="eastAsia"/>
                <w:kern w:val="0"/>
                <w:sz w:val="18"/>
              </w:rPr>
              <w:t>643</w:t>
            </w:r>
          </w:p>
        </w:tc>
        <w:tc>
          <w:tcPr>
            <w:tcW w:w="2182" w:type="dxa"/>
          </w:tcPr>
          <w:p w:rsidR="001403C5" w:rsidRPr="004F1B67" w:rsidRDefault="001403C5" w:rsidP="00085CC3">
            <w:pPr>
              <w:rPr>
                <w:rFonts w:ascii="宋体" w:hAnsi="宋体"/>
                <w:color w:val="000000"/>
                <w:sz w:val="18"/>
                <w:shd w:val="pct10" w:color="auto" w:fill="FFFFFF"/>
              </w:rPr>
            </w:pPr>
            <w:r w:rsidRPr="004F1B67">
              <w:rPr>
                <w:rFonts w:ascii="宋体" w:hAnsi="宋体"/>
                <w:color w:val="000000"/>
                <w:sz w:val="18"/>
                <w:shd w:val="pct10" w:color="auto" w:fill="FFFFFF"/>
              </w:rPr>
              <w:t>Charge</w:t>
            </w:r>
            <w:r w:rsidRPr="004F1B67">
              <w:rPr>
                <w:rFonts w:ascii="宋体" w:hAnsi="宋体" w:hint="eastAsia"/>
                <w:color w:val="000000"/>
                <w:sz w:val="18"/>
                <w:shd w:val="pct10" w:color="auto" w:fill="FFFFFF"/>
              </w:rPr>
              <w:t>2</w:t>
            </w:r>
          </w:p>
        </w:tc>
        <w:tc>
          <w:tcPr>
            <w:tcW w:w="720" w:type="dxa"/>
          </w:tcPr>
          <w:p w:rsidR="001403C5" w:rsidRPr="004F1B67" w:rsidRDefault="001403C5" w:rsidP="00085CC3">
            <w:pPr>
              <w:rPr>
                <w:rFonts w:ascii="宋体" w:hAnsi="宋体"/>
                <w:color w:val="000000"/>
                <w:sz w:val="18"/>
                <w:shd w:val="pct10" w:color="auto" w:fill="FFFFFF"/>
              </w:rPr>
            </w:pPr>
            <w:r w:rsidRPr="004F1B67">
              <w:rPr>
                <w:rFonts w:ascii="宋体" w:hAnsi="宋体"/>
                <w:color w:val="000000"/>
                <w:sz w:val="18"/>
                <w:shd w:val="pct10" w:color="auto" w:fill="FFFFFF"/>
              </w:rPr>
              <w:t>N</w:t>
            </w:r>
          </w:p>
        </w:tc>
        <w:tc>
          <w:tcPr>
            <w:tcW w:w="950" w:type="dxa"/>
          </w:tcPr>
          <w:p w:rsidR="001403C5" w:rsidRPr="004F1B67" w:rsidRDefault="001403C5" w:rsidP="00085CC3">
            <w:pPr>
              <w:rPr>
                <w:rFonts w:ascii="宋体" w:hAnsi="宋体"/>
                <w:color w:val="000000"/>
                <w:sz w:val="18"/>
                <w:shd w:val="pct10" w:color="auto" w:fill="FFFFFF"/>
              </w:rPr>
            </w:pPr>
            <w:r w:rsidRPr="004F1B67">
              <w:rPr>
                <w:rFonts w:ascii="宋体" w:hAnsi="宋体"/>
                <w:color w:val="000000"/>
                <w:sz w:val="18"/>
                <w:shd w:val="pct10" w:color="auto" w:fill="FFFFFF"/>
              </w:rPr>
              <w:t>1</w:t>
            </w:r>
            <w:r w:rsidRPr="004F1B67">
              <w:rPr>
                <w:rFonts w:ascii="宋体" w:hAnsi="宋体" w:hint="eastAsia"/>
                <w:color w:val="000000"/>
                <w:sz w:val="18"/>
                <w:shd w:val="pct10" w:color="auto" w:fill="FFFFFF"/>
              </w:rPr>
              <w:t>6</w:t>
            </w:r>
            <w:r w:rsidRPr="004F1B67">
              <w:rPr>
                <w:rFonts w:ascii="宋体" w:hAnsi="宋体"/>
                <w:color w:val="000000"/>
                <w:sz w:val="18"/>
                <w:shd w:val="pct10" w:color="auto" w:fill="FFFFFF"/>
              </w:rPr>
              <w:t>(</w:t>
            </w:r>
            <w:r w:rsidRPr="004F1B67">
              <w:rPr>
                <w:rFonts w:ascii="宋体" w:hAnsi="宋体" w:hint="eastAsia"/>
                <w:color w:val="000000"/>
                <w:sz w:val="18"/>
                <w:shd w:val="pct10" w:color="auto" w:fill="FFFFFF"/>
              </w:rPr>
              <w:t>两位小数</w:t>
            </w:r>
            <w:r w:rsidRPr="004F1B67">
              <w:rPr>
                <w:rFonts w:ascii="宋体" w:hAnsi="宋体"/>
                <w:color w:val="000000"/>
                <w:sz w:val="18"/>
                <w:shd w:val="pct10" w:color="auto" w:fill="FFFFFF"/>
              </w:rPr>
              <w:t>)</w:t>
            </w:r>
          </w:p>
        </w:tc>
        <w:tc>
          <w:tcPr>
            <w:tcW w:w="2030" w:type="dxa"/>
          </w:tcPr>
          <w:p w:rsidR="001403C5" w:rsidRPr="001403C5" w:rsidRDefault="001403C5" w:rsidP="001403C5">
            <w:pPr>
              <w:widowControl/>
              <w:rPr>
                <w:rFonts w:ascii="宋体" w:eastAsia="宋体" w:hAnsi="宋体" w:hint="eastAsia"/>
                <w:kern w:val="0"/>
                <w:sz w:val="18"/>
              </w:rPr>
            </w:pPr>
            <w:r w:rsidRPr="001403C5">
              <w:rPr>
                <w:rFonts w:ascii="宋体" w:eastAsia="宋体" w:hAnsi="宋体" w:hint="eastAsia"/>
                <w:kern w:val="0"/>
                <w:sz w:val="18"/>
              </w:rPr>
              <w:t>手续费</w:t>
            </w:r>
          </w:p>
        </w:tc>
        <w:tc>
          <w:tcPr>
            <w:tcW w:w="2390" w:type="dxa"/>
          </w:tcPr>
          <w:p w:rsidR="001403C5" w:rsidRDefault="001403C5" w:rsidP="00085CC3">
            <w:pPr>
              <w:widowControl/>
              <w:rPr>
                <w:rFonts w:ascii="宋体" w:hAnsi="宋体"/>
                <w:color w:val="FF0000"/>
                <w:kern w:val="0"/>
                <w:sz w:val="18"/>
              </w:rPr>
            </w:pPr>
          </w:p>
        </w:tc>
      </w:tr>
      <w:tr w:rsidR="001403C5">
        <w:tblPrEx>
          <w:tblCellMar>
            <w:top w:w="0" w:type="dxa"/>
            <w:bottom w:w="0" w:type="dxa"/>
          </w:tblCellMar>
        </w:tblPrEx>
        <w:trPr>
          <w:jc w:val="center"/>
        </w:trPr>
        <w:tc>
          <w:tcPr>
            <w:tcW w:w="921" w:type="dxa"/>
            <w:gridSpan w:val="2"/>
          </w:tcPr>
          <w:p w:rsidR="001403C5" w:rsidRPr="0069475A" w:rsidRDefault="001403C5" w:rsidP="00085CC3">
            <w:pPr>
              <w:widowControl/>
              <w:jc w:val="center"/>
              <w:rPr>
                <w:rFonts w:ascii="宋体" w:hAnsi="宋体" w:hint="eastAsia"/>
                <w:kern w:val="0"/>
                <w:sz w:val="18"/>
              </w:rPr>
            </w:pPr>
            <w:r>
              <w:rPr>
                <w:rFonts w:ascii="宋体" w:hAnsi="宋体" w:hint="eastAsia"/>
                <w:kern w:val="0"/>
                <w:sz w:val="18"/>
              </w:rPr>
              <w:t>644</w:t>
            </w:r>
          </w:p>
        </w:tc>
        <w:tc>
          <w:tcPr>
            <w:tcW w:w="2182" w:type="dxa"/>
          </w:tcPr>
          <w:p w:rsidR="001403C5" w:rsidRPr="004F1B67" w:rsidRDefault="001403C5" w:rsidP="00085CC3">
            <w:pPr>
              <w:rPr>
                <w:rFonts w:ascii="宋体" w:hAnsi="宋体"/>
                <w:color w:val="000000"/>
                <w:sz w:val="18"/>
                <w:shd w:val="pct10" w:color="auto" w:fill="FFFFFF"/>
              </w:rPr>
            </w:pPr>
            <w:r w:rsidRPr="004F1B67">
              <w:rPr>
                <w:rFonts w:ascii="宋体" w:hAnsi="宋体"/>
                <w:color w:val="000000"/>
                <w:sz w:val="18"/>
                <w:shd w:val="pct10" w:color="auto" w:fill="FFFFFF"/>
              </w:rPr>
              <w:t>AgencyFee</w:t>
            </w:r>
            <w:r w:rsidRPr="004F1B67">
              <w:rPr>
                <w:rFonts w:ascii="宋体" w:hAnsi="宋体" w:hint="eastAsia"/>
                <w:color w:val="000000"/>
                <w:sz w:val="18"/>
                <w:shd w:val="pct10" w:color="auto" w:fill="FFFFFF"/>
              </w:rPr>
              <w:t>2</w:t>
            </w:r>
          </w:p>
        </w:tc>
        <w:tc>
          <w:tcPr>
            <w:tcW w:w="720" w:type="dxa"/>
          </w:tcPr>
          <w:p w:rsidR="001403C5" w:rsidRPr="004F1B67" w:rsidRDefault="001403C5" w:rsidP="00085CC3">
            <w:pPr>
              <w:rPr>
                <w:rFonts w:ascii="宋体" w:hAnsi="宋体"/>
                <w:color w:val="000000"/>
                <w:sz w:val="18"/>
                <w:shd w:val="pct10" w:color="auto" w:fill="FFFFFF"/>
              </w:rPr>
            </w:pPr>
            <w:r w:rsidRPr="004F1B67">
              <w:rPr>
                <w:rFonts w:ascii="宋体" w:hAnsi="宋体"/>
                <w:color w:val="000000"/>
                <w:sz w:val="18"/>
                <w:shd w:val="pct10" w:color="auto" w:fill="FFFFFF"/>
              </w:rPr>
              <w:t>N</w:t>
            </w:r>
          </w:p>
        </w:tc>
        <w:tc>
          <w:tcPr>
            <w:tcW w:w="950" w:type="dxa"/>
          </w:tcPr>
          <w:p w:rsidR="001403C5" w:rsidRPr="004F1B67" w:rsidRDefault="001403C5" w:rsidP="00085CC3">
            <w:pPr>
              <w:rPr>
                <w:rFonts w:ascii="宋体" w:hAnsi="宋体" w:hint="eastAsia"/>
                <w:color w:val="000000"/>
                <w:sz w:val="18"/>
                <w:shd w:val="pct10" w:color="auto" w:fill="FFFFFF"/>
              </w:rPr>
            </w:pPr>
            <w:r w:rsidRPr="004F1B67">
              <w:rPr>
                <w:rFonts w:ascii="宋体" w:hAnsi="宋体" w:hint="eastAsia"/>
                <w:color w:val="000000"/>
                <w:sz w:val="18"/>
                <w:shd w:val="pct10" w:color="auto" w:fill="FFFFFF"/>
              </w:rPr>
              <w:t>16</w:t>
            </w:r>
            <w:r w:rsidRPr="004F1B67">
              <w:rPr>
                <w:rFonts w:ascii="宋体" w:hAnsi="宋体" w:hint="eastAsia"/>
                <w:color w:val="000000"/>
                <w:sz w:val="18"/>
                <w:shd w:val="pct10" w:color="auto" w:fill="FFFFFF"/>
              </w:rPr>
              <w:t>（两位小数）</w:t>
            </w:r>
          </w:p>
        </w:tc>
        <w:tc>
          <w:tcPr>
            <w:tcW w:w="2030" w:type="dxa"/>
          </w:tcPr>
          <w:p w:rsidR="001403C5" w:rsidRPr="001403C5" w:rsidRDefault="001403C5" w:rsidP="001403C5">
            <w:pPr>
              <w:widowControl/>
              <w:rPr>
                <w:rFonts w:ascii="宋体" w:eastAsia="宋体" w:hAnsi="宋体" w:hint="eastAsia"/>
                <w:kern w:val="0"/>
                <w:sz w:val="18"/>
              </w:rPr>
            </w:pPr>
            <w:r w:rsidRPr="001403C5">
              <w:rPr>
                <w:rFonts w:ascii="宋体" w:eastAsia="宋体" w:hAnsi="宋体" w:hint="eastAsia"/>
                <w:kern w:val="0"/>
                <w:sz w:val="18"/>
              </w:rPr>
              <w:t>代理费</w:t>
            </w:r>
          </w:p>
        </w:tc>
        <w:tc>
          <w:tcPr>
            <w:tcW w:w="2390" w:type="dxa"/>
          </w:tcPr>
          <w:p w:rsidR="001403C5" w:rsidRDefault="001403C5" w:rsidP="00085CC3">
            <w:pPr>
              <w:widowControl/>
              <w:rPr>
                <w:rFonts w:ascii="宋体" w:hAnsi="宋体"/>
                <w:color w:val="FF0000"/>
                <w:kern w:val="0"/>
                <w:sz w:val="18"/>
              </w:rPr>
            </w:pPr>
          </w:p>
        </w:tc>
      </w:tr>
      <w:tr w:rsidR="001403C5">
        <w:tblPrEx>
          <w:tblCellMar>
            <w:top w:w="0" w:type="dxa"/>
            <w:bottom w:w="0" w:type="dxa"/>
          </w:tblCellMar>
        </w:tblPrEx>
        <w:trPr>
          <w:jc w:val="center"/>
        </w:trPr>
        <w:tc>
          <w:tcPr>
            <w:tcW w:w="921" w:type="dxa"/>
            <w:gridSpan w:val="2"/>
          </w:tcPr>
          <w:p w:rsidR="001403C5" w:rsidRPr="0069475A" w:rsidRDefault="001403C5" w:rsidP="00085CC3">
            <w:pPr>
              <w:widowControl/>
              <w:jc w:val="center"/>
              <w:rPr>
                <w:rFonts w:ascii="宋体" w:hAnsi="宋体" w:hint="eastAsia"/>
                <w:kern w:val="0"/>
                <w:sz w:val="18"/>
              </w:rPr>
            </w:pPr>
            <w:r>
              <w:rPr>
                <w:rFonts w:ascii="宋体" w:hAnsi="宋体" w:hint="eastAsia"/>
                <w:kern w:val="0"/>
                <w:sz w:val="18"/>
              </w:rPr>
              <w:t>645</w:t>
            </w:r>
          </w:p>
        </w:tc>
        <w:tc>
          <w:tcPr>
            <w:tcW w:w="2182" w:type="dxa"/>
          </w:tcPr>
          <w:p w:rsidR="001403C5" w:rsidRPr="004F1B67" w:rsidRDefault="001403C5" w:rsidP="00085CC3">
            <w:pPr>
              <w:snapToGrid w:val="0"/>
              <w:rPr>
                <w:rFonts w:ascii="宋体" w:hAnsi="宋体"/>
                <w:color w:val="000000"/>
                <w:sz w:val="18"/>
              </w:rPr>
            </w:pPr>
            <w:r w:rsidRPr="004F1B67">
              <w:rPr>
                <w:rFonts w:ascii="宋体" w:hAnsi="宋体" w:hint="eastAsia"/>
                <w:color w:val="000000"/>
                <w:sz w:val="18"/>
              </w:rPr>
              <w:t>PayAmount</w:t>
            </w:r>
          </w:p>
        </w:tc>
        <w:tc>
          <w:tcPr>
            <w:tcW w:w="720" w:type="dxa"/>
          </w:tcPr>
          <w:p w:rsidR="001403C5" w:rsidRPr="004F1B67" w:rsidRDefault="001403C5" w:rsidP="00085CC3">
            <w:pPr>
              <w:rPr>
                <w:rFonts w:ascii="宋体" w:hAnsi="宋体" w:hint="eastAsia"/>
                <w:color w:val="000000"/>
                <w:sz w:val="18"/>
              </w:rPr>
            </w:pPr>
            <w:r w:rsidRPr="004F1B67">
              <w:rPr>
                <w:rFonts w:ascii="宋体" w:hAnsi="宋体"/>
                <w:color w:val="000000"/>
                <w:sz w:val="18"/>
              </w:rPr>
              <w:t>N</w:t>
            </w:r>
          </w:p>
        </w:tc>
        <w:tc>
          <w:tcPr>
            <w:tcW w:w="950" w:type="dxa"/>
          </w:tcPr>
          <w:p w:rsidR="001403C5" w:rsidRPr="004F1B67" w:rsidRDefault="001403C5" w:rsidP="00085CC3">
            <w:pPr>
              <w:rPr>
                <w:rFonts w:ascii="宋体" w:hAnsi="宋体"/>
                <w:color w:val="000000"/>
                <w:sz w:val="18"/>
              </w:rPr>
            </w:pPr>
            <w:r w:rsidRPr="004F1B67">
              <w:rPr>
                <w:rFonts w:ascii="宋体" w:hAnsi="宋体"/>
                <w:color w:val="000000"/>
                <w:sz w:val="18"/>
              </w:rPr>
              <w:t>16</w:t>
            </w:r>
            <w:r w:rsidRPr="004F1B67">
              <w:rPr>
                <w:rFonts w:ascii="宋体" w:hAnsi="宋体"/>
                <w:color w:val="000000"/>
                <w:sz w:val="18"/>
              </w:rPr>
              <w:t>（两位小数）</w:t>
            </w:r>
          </w:p>
        </w:tc>
        <w:tc>
          <w:tcPr>
            <w:tcW w:w="2030" w:type="dxa"/>
          </w:tcPr>
          <w:p w:rsidR="001403C5" w:rsidRPr="001403C5" w:rsidRDefault="001403C5" w:rsidP="001403C5">
            <w:pPr>
              <w:widowControl/>
              <w:rPr>
                <w:rFonts w:ascii="宋体" w:eastAsia="宋体" w:hAnsi="宋体"/>
                <w:kern w:val="0"/>
                <w:sz w:val="18"/>
              </w:rPr>
            </w:pPr>
            <w:r w:rsidRPr="001403C5">
              <w:rPr>
                <w:rFonts w:ascii="宋体" w:eastAsia="宋体" w:hAnsi="宋体" w:hint="eastAsia"/>
                <w:kern w:val="0"/>
                <w:sz w:val="18"/>
              </w:rPr>
              <w:t>交收金额</w:t>
            </w:r>
          </w:p>
        </w:tc>
        <w:tc>
          <w:tcPr>
            <w:tcW w:w="2390" w:type="dxa"/>
          </w:tcPr>
          <w:p w:rsidR="001403C5" w:rsidRDefault="001403C5" w:rsidP="00085CC3">
            <w:pPr>
              <w:widowControl/>
              <w:rPr>
                <w:rFonts w:ascii="宋体" w:hAnsi="宋体"/>
                <w:color w:val="FF0000"/>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646</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FundManagerCode</w:t>
            </w:r>
            <w:r w:rsidRPr="00631644">
              <w:rPr>
                <w:rFonts w:ascii="宋体" w:eastAsia="宋体" w:hAnsi="宋体" w:hint="eastAsia"/>
                <w:kern w:val="0"/>
                <w:sz w:val="18"/>
              </w:rPr>
              <w:t>2</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18</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基金管理人</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647</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CustodianCode</w:t>
            </w:r>
            <w:r w:rsidRPr="00631644">
              <w:rPr>
                <w:rFonts w:ascii="宋体" w:eastAsia="宋体" w:hAnsi="宋体" w:hint="eastAsia"/>
                <w:kern w:val="0"/>
                <w:sz w:val="18"/>
              </w:rPr>
              <w:t>2</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18</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托管人代码</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648</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RegistrarCode</w:t>
            </w:r>
            <w:r w:rsidRPr="00631644">
              <w:rPr>
                <w:rFonts w:ascii="宋体" w:eastAsia="宋体" w:hAnsi="宋体" w:hint="eastAsia"/>
                <w:kern w:val="0"/>
                <w:sz w:val="18"/>
              </w:rPr>
              <w:t>2</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18</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注册登记人代码</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649</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RegRegion</w:t>
            </w:r>
            <w:r w:rsidRPr="00631644">
              <w:rPr>
                <w:rFonts w:ascii="宋体" w:eastAsia="宋体" w:hAnsi="宋体"/>
                <w:kern w:val="0"/>
                <w:sz w:val="18"/>
              </w:rPr>
              <w:t>Code</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2</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注册地国家代码</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650</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SaleRegion</w:t>
            </w:r>
            <w:r w:rsidRPr="00631644">
              <w:rPr>
                <w:rFonts w:ascii="宋体" w:eastAsia="宋体" w:hAnsi="宋体"/>
                <w:kern w:val="0"/>
                <w:sz w:val="18"/>
              </w:rPr>
              <w:t>Code</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2</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销售地国家代码</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651</w:t>
            </w:r>
          </w:p>
        </w:tc>
        <w:tc>
          <w:tcPr>
            <w:tcW w:w="2182"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MainFundCode</w:t>
            </w:r>
          </w:p>
        </w:tc>
        <w:tc>
          <w:tcPr>
            <w:tcW w:w="72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6</w:t>
            </w:r>
          </w:p>
        </w:tc>
        <w:tc>
          <w:tcPr>
            <w:tcW w:w="203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主基金代码</w:t>
            </w:r>
          </w:p>
        </w:tc>
        <w:tc>
          <w:tcPr>
            <w:tcW w:w="2390" w:type="dxa"/>
          </w:tcPr>
          <w:p w:rsidR="00631644" w:rsidRPr="00631644" w:rsidRDefault="00631644" w:rsidP="00631644">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652</w:t>
            </w:r>
          </w:p>
        </w:tc>
        <w:tc>
          <w:tcPr>
            <w:tcW w:w="2182"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ClassFlag</w:t>
            </w:r>
          </w:p>
        </w:tc>
        <w:tc>
          <w:tcPr>
            <w:tcW w:w="72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1</w:t>
            </w:r>
          </w:p>
        </w:tc>
        <w:tc>
          <w:tcPr>
            <w:tcW w:w="203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分级标识</w:t>
            </w:r>
          </w:p>
        </w:tc>
        <w:tc>
          <w:tcPr>
            <w:tcW w:w="2390" w:type="dxa"/>
          </w:tcPr>
          <w:p w:rsidR="00631644" w:rsidRPr="00631644" w:rsidRDefault="00631644" w:rsidP="00631644">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653</w:t>
            </w:r>
          </w:p>
        </w:tc>
        <w:tc>
          <w:tcPr>
            <w:tcW w:w="2182"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PriorFlag</w:t>
            </w:r>
          </w:p>
        </w:tc>
        <w:tc>
          <w:tcPr>
            <w:tcW w:w="72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1</w:t>
            </w:r>
          </w:p>
        </w:tc>
        <w:tc>
          <w:tcPr>
            <w:tcW w:w="203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优先劣后标识</w:t>
            </w:r>
          </w:p>
        </w:tc>
        <w:tc>
          <w:tcPr>
            <w:tcW w:w="2390" w:type="dxa"/>
          </w:tcPr>
          <w:p w:rsidR="00631644" w:rsidRPr="00631644" w:rsidRDefault="00631644" w:rsidP="00631644">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654</w:t>
            </w:r>
          </w:p>
        </w:tc>
        <w:tc>
          <w:tcPr>
            <w:tcW w:w="2182"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FundEndDate</w:t>
            </w:r>
          </w:p>
        </w:tc>
        <w:tc>
          <w:tcPr>
            <w:tcW w:w="72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8</w:t>
            </w:r>
          </w:p>
        </w:tc>
        <w:tc>
          <w:tcPr>
            <w:tcW w:w="203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到期日</w:t>
            </w:r>
          </w:p>
        </w:tc>
        <w:tc>
          <w:tcPr>
            <w:tcW w:w="2390" w:type="dxa"/>
          </w:tcPr>
          <w:p w:rsidR="00631644" w:rsidRPr="00631644" w:rsidRDefault="00631644" w:rsidP="00631644">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655</w:t>
            </w:r>
          </w:p>
        </w:tc>
        <w:tc>
          <w:tcPr>
            <w:tcW w:w="2182"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RelationUsage</w:t>
            </w:r>
          </w:p>
        </w:tc>
        <w:tc>
          <w:tcPr>
            <w:tcW w:w="72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2</w:t>
            </w:r>
          </w:p>
        </w:tc>
        <w:tc>
          <w:tcPr>
            <w:tcW w:w="203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关系用途</w:t>
            </w:r>
          </w:p>
        </w:tc>
        <w:tc>
          <w:tcPr>
            <w:tcW w:w="2390" w:type="dxa"/>
          </w:tcPr>
          <w:p w:rsidR="00631644" w:rsidRPr="00631644" w:rsidRDefault="00631644" w:rsidP="00631644">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656</w:t>
            </w:r>
          </w:p>
        </w:tc>
        <w:tc>
          <w:tcPr>
            <w:tcW w:w="2182" w:type="dxa"/>
          </w:tcPr>
          <w:p w:rsidR="00631644" w:rsidRPr="00631644" w:rsidRDefault="00631644" w:rsidP="00631644">
            <w:pPr>
              <w:widowControl/>
              <w:rPr>
                <w:rFonts w:ascii="宋体" w:eastAsia="宋体" w:hAnsi="宋体"/>
                <w:kern w:val="0"/>
                <w:sz w:val="18"/>
              </w:rPr>
            </w:pPr>
            <w:r w:rsidRPr="00631644">
              <w:rPr>
                <w:rFonts w:ascii="宋体" w:eastAsia="宋体" w:hAnsi="宋体"/>
                <w:kern w:val="0"/>
                <w:sz w:val="18"/>
              </w:rPr>
              <w:t>Accumulative</w:t>
            </w:r>
            <w:r w:rsidRPr="00631644">
              <w:rPr>
                <w:rFonts w:ascii="宋体" w:eastAsia="宋体" w:hAnsi="宋体" w:hint="eastAsia"/>
                <w:kern w:val="0"/>
                <w:sz w:val="18"/>
              </w:rPr>
              <w:t>PerDiv</w:t>
            </w:r>
          </w:p>
        </w:tc>
        <w:tc>
          <w:tcPr>
            <w:tcW w:w="72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N</w:t>
            </w:r>
          </w:p>
        </w:tc>
        <w:tc>
          <w:tcPr>
            <w:tcW w:w="950" w:type="dxa"/>
          </w:tcPr>
          <w:p w:rsidR="00631644" w:rsidRPr="00631644" w:rsidRDefault="00631644" w:rsidP="00631644">
            <w:pPr>
              <w:widowControl/>
              <w:rPr>
                <w:rFonts w:ascii="宋体" w:eastAsia="宋体" w:hAnsi="宋体"/>
                <w:kern w:val="0"/>
                <w:sz w:val="18"/>
              </w:rPr>
            </w:pPr>
            <w:r w:rsidRPr="00631644">
              <w:rPr>
                <w:rFonts w:ascii="宋体" w:eastAsia="宋体" w:hAnsi="宋体"/>
                <w:kern w:val="0"/>
                <w:sz w:val="18"/>
              </w:rPr>
              <w:t>16（两位小数）</w:t>
            </w:r>
          </w:p>
        </w:tc>
        <w:tc>
          <w:tcPr>
            <w:tcW w:w="203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累积单位分红</w:t>
            </w:r>
          </w:p>
        </w:tc>
        <w:tc>
          <w:tcPr>
            <w:tcW w:w="2390" w:type="dxa"/>
          </w:tcPr>
          <w:p w:rsidR="00631644" w:rsidRPr="00631644" w:rsidRDefault="00631644" w:rsidP="00631644">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657</w:t>
            </w:r>
          </w:p>
        </w:tc>
        <w:tc>
          <w:tcPr>
            <w:tcW w:w="2182"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MarketFlag</w:t>
            </w:r>
          </w:p>
        </w:tc>
        <w:tc>
          <w:tcPr>
            <w:tcW w:w="72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1</w:t>
            </w:r>
          </w:p>
        </w:tc>
        <w:tc>
          <w:tcPr>
            <w:tcW w:w="203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市场标志</w:t>
            </w:r>
          </w:p>
        </w:tc>
        <w:tc>
          <w:tcPr>
            <w:tcW w:w="2390" w:type="dxa"/>
          </w:tcPr>
          <w:p w:rsidR="00631644" w:rsidRPr="00631644" w:rsidRDefault="00631644" w:rsidP="00631644">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658</w:t>
            </w:r>
          </w:p>
        </w:tc>
        <w:tc>
          <w:tcPr>
            <w:tcW w:w="2182"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StockAccount</w:t>
            </w:r>
          </w:p>
        </w:tc>
        <w:tc>
          <w:tcPr>
            <w:tcW w:w="72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10</w:t>
            </w:r>
          </w:p>
        </w:tc>
        <w:tc>
          <w:tcPr>
            <w:tcW w:w="2030" w:type="dxa"/>
          </w:tcPr>
          <w:p w:rsidR="00631644" w:rsidRPr="00631644" w:rsidRDefault="00631644" w:rsidP="00631644">
            <w:pPr>
              <w:widowControl/>
              <w:rPr>
                <w:rFonts w:ascii="宋体" w:eastAsia="宋体" w:hAnsi="宋体"/>
                <w:kern w:val="0"/>
                <w:sz w:val="18"/>
              </w:rPr>
            </w:pPr>
            <w:r w:rsidRPr="00631644">
              <w:rPr>
                <w:rFonts w:ascii="宋体" w:eastAsia="宋体" w:hAnsi="宋体" w:hint="eastAsia"/>
                <w:kern w:val="0"/>
                <w:sz w:val="18"/>
              </w:rPr>
              <w:t>股票账户</w:t>
            </w:r>
          </w:p>
        </w:tc>
        <w:tc>
          <w:tcPr>
            <w:tcW w:w="2390" w:type="dxa"/>
          </w:tcPr>
          <w:p w:rsidR="00631644" w:rsidRPr="00631644" w:rsidRDefault="00631644" w:rsidP="00631644">
            <w:pPr>
              <w:widowControl/>
              <w:rPr>
                <w:rFonts w:ascii="宋体" w:eastAsia="宋体" w:hAnsi="宋体"/>
                <w:kern w:val="0"/>
                <w:sz w:val="18"/>
              </w:rPr>
            </w:pPr>
          </w:p>
        </w:tc>
      </w:tr>
      <w:tr w:rsidR="00631644" w:rsidTr="00FF754E">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659</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Tax</w:t>
            </w:r>
            <w:r w:rsidRPr="00631644">
              <w:rPr>
                <w:rFonts w:ascii="宋体" w:eastAsia="宋体" w:hAnsi="宋体"/>
                <w:kern w:val="0"/>
                <w:sz w:val="18"/>
              </w:rPr>
              <w:t>Ratio</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N</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7四位小数)</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计税比例</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660</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Ratio</w:t>
            </w:r>
            <w:r w:rsidRPr="00631644">
              <w:rPr>
                <w:rFonts w:ascii="宋体" w:eastAsia="宋体" w:hAnsi="宋体" w:hint="eastAsia"/>
                <w:kern w:val="0"/>
                <w:sz w:val="18"/>
              </w:rPr>
              <w:t>Date</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8</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比例日期</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661</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DestinationCode</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6</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基金资金全部投向产品代码</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662</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PublicFlag</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1</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公募标识</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663</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DistributorCode</w:t>
            </w:r>
            <w:r w:rsidRPr="00631644">
              <w:rPr>
                <w:rFonts w:ascii="宋体" w:eastAsia="宋体" w:hAnsi="宋体" w:hint="eastAsia"/>
                <w:kern w:val="0"/>
                <w:sz w:val="18"/>
              </w:rPr>
              <w:t>2</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18</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销售人代码2</w:t>
            </w:r>
          </w:p>
        </w:tc>
        <w:tc>
          <w:tcPr>
            <w:tcW w:w="2390" w:type="dxa"/>
          </w:tcPr>
          <w:p w:rsidR="00631644" w:rsidRPr="00631644" w:rsidRDefault="00631644" w:rsidP="00FF754E">
            <w:pPr>
              <w:widowControl/>
              <w:rPr>
                <w:rFonts w:ascii="宋体" w:eastAsia="宋体" w:hAnsi="宋体"/>
                <w:kern w:val="0"/>
                <w:sz w:val="18"/>
              </w:rPr>
            </w:pPr>
          </w:p>
        </w:tc>
      </w:tr>
      <w:tr w:rsidR="00631644">
        <w:tblPrEx>
          <w:tblCellMar>
            <w:top w:w="0" w:type="dxa"/>
            <w:bottom w:w="0" w:type="dxa"/>
          </w:tblCellMar>
        </w:tblPrEx>
        <w:trPr>
          <w:jc w:val="center"/>
        </w:trPr>
        <w:tc>
          <w:tcPr>
            <w:tcW w:w="921" w:type="dxa"/>
            <w:gridSpan w:val="2"/>
          </w:tcPr>
          <w:p w:rsidR="00631644" w:rsidRPr="00631644" w:rsidRDefault="00631644" w:rsidP="00631644">
            <w:pPr>
              <w:widowControl/>
              <w:jc w:val="center"/>
              <w:rPr>
                <w:rFonts w:ascii="宋体" w:eastAsia="宋体" w:hAnsi="宋体"/>
                <w:kern w:val="0"/>
                <w:sz w:val="18"/>
              </w:rPr>
            </w:pPr>
            <w:r w:rsidRPr="00631644">
              <w:rPr>
                <w:rFonts w:ascii="宋体" w:eastAsia="宋体" w:hAnsi="宋体" w:hint="eastAsia"/>
                <w:kern w:val="0"/>
                <w:sz w:val="18"/>
              </w:rPr>
              <w:t>664</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Investor</w:t>
            </w:r>
            <w:r w:rsidRPr="00631644">
              <w:rPr>
                <w:rFonts w:ascii="宋体" w:eastAsia="宋体" w:hAnsi="宋体" w:hint="eastAsia"/>
                <w:kern w:val="0"/>
                <w:sz w:val="18"/>
              </w:rPr>
              <w:t>Type</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3</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投资者类型</w:t>
            </w:r>
          </w:p>
        </w:tc>
        <w:tc>
          <w:tcPr>
            <w:tcW w:w="239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001:自然人非员工跟投</w:t>
            </w:r>
          </w:p>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002:自然人员工跟投</w:t>
            </w:r>
          </w:p>
          <w:p w:rsidR="00631644" w:rsidRPr="00631644" w:rsidRDefault="00631644" w:rsidP="00FF754E">
            <w:pPr>
              <w:widowControl/>
              <w:rPr>
                <w:rFonts w:ascii="宋体" w:eastAsia="宋体" w:hAnsi="宋体"/>
                <w:kern w:val="0"/>
                <w:sz w:val="18"/>
              </w:rPr>
            </w:pPr>
          </w:p>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101:银行；102:保险公司；103:信托公司；104:证券公司；105:基金公司；106:期货公司；107:财务公司；108: 其他金融机构；109:一般工商企业（公司）；110:一般工商企业（合伙）；111: 外商投资企业；112:政府机构；113:其他机构</w:t>
            </w:r>
          </w:p>
          <w:p w:rsidR="00631644" w:rsidRPr="00631644" w:rsidRDefault="00631644" w:rsidP="00FF754E">
            <w:pPr>
              <w:widowControl/>
              <w:rPr>
                <w:rFonts w:ascii="宋体" w:eastAsia="宋体" w:hAnsi="宋体"/>
                <w:kern w:val="0"/>
                <w:sz w:val="18"/>
              </w:rPr>
            </w:pPr>
          </w:p>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201:公募基金产品；202:银行理财产品；203:信托计划；204:QFII；205:基金公司专户；206:基金子公司产品；207:保险公司及其子公司的资产管理计划；208:证券公司及其子公司的资产管理计划；209:期货公司及其子公司的资产管理计划；210:私募证券投资基金；211:私募股权投资基金；212:创业投资基金；213:社保基金；214:慈善或捐赠基金；215:养老基金；216:企业年金；217:政府类引导基金；218:其他产品</w:t>
            </w:r>
          </w:p>
        </w:tc>
      </w:tr>
      <w:tr w:rsidR="00631644">
        <w:tblPrEx>
          <w:tblCellMar>
            <w:top w:w="0" w:type="dxa"/>
            <w:bottom w:w="0" w:type="dxa"/>
          </w:tblCellMar>
        </w:tblPrEx>
        <w:trPr>
          <w:jc w:val="center"/>
        </w:trPr>
        <w:tc>
          <w:tcPr>
            <w:tcW w:w="921" w:type="dxa"/>
            <w:gridSpan w:val="2"/>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665</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Investor</w:t>
            </w:r>
            <w:r w:rsidRPr="00631644">
              <w:rPr>
                <w:rFonts w:ascii="宋体" w:eastAsia="宋体" w:hAnsi="宋体" w:hint="eastAsia"/>
                <w:kern w:val="0"/>
                <w:sz w:val="18"/>
              </w:rPr>
              <w:t>ProCode</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6</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投资者产品代码</w:t>
            </w:r>
          </w:p>
        </w:tc>
        <w:tc>
          <w:tcPr>
            <w:tcW w:w="239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若投资者为产品，填写产品代码</w:t>
            </w:r>
          </w:p>
        </w:tc>
      </w:tr>
      <w:tr w:rsidR="00631644">
        <w:tblPrEx>
          <w:tblCellMar>
            <w:top w:w="0" w:type="dxa"/>
            <w:bottom w:w="0" w:type="dxa"/>
          </w:tblCellMar>
        </w:tblPrEx>
        <w:trPr>
          <w:jc w:val="center"/>
        </w:trPr>
        <w:tc>
          <w:tcPr>
            <w:tcW w:w="921" w:type="dxa"/>
            <w:gridSpan w:val="2"/>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666</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PriorSequence</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A</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2</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分级优先顺序</w:t>
            </w:r>
          </w:p>
        </w:tc>
        <w:tc>
          <w:tcPr>
            <w:tcW w:w="239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填写两位数值用于区分不同的优先顺序，从01起开始分配，数字越小优先级越高。</w:t>
            </w:r>
          </w:p>
        </w:tc>
      </w:tr>
      <w:tr w:rsidR="00631644">
        <w:tblPrEx>
          <w:tblCellMar>
            <w:top w:w="0" w:type="dxa"/>
            <w:bottom w:w="0" w:type="dxa"/>
          </w:tblCellMar>
        </w:tblPrEx>
        <w:trPr>
          <w:jc w:val="center"/>
        </w:trPr>
        <w:tc>
          <w:tcPr>
            <w:tcW w:w="921" w:type="dxa"/>
            <w:gridSpan w:val="2"/>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667</w:t>
            </w:r>
          </w:p>
        </w:tc>
        <w:tc>
          <w:tcPr>
            <w:tcW w:w="2182"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TargetDistributorCode</w:t>
            </w:r>
            <w:r w:rsidRPr="00631644">
              <w:rPr>
                <w:rFonts w:ascii="宋体" w:eastAsia="宋体" w:hAnsi="宋体" w:hint="eastAsia"/>
                <w:kern w:val="0"/>
                <w:sz w:val="18"/>
              </w:rPr>
              <w:t>2</w:t>
            </w:r>
          </w:p>
        </w:tc>
        <w:tc>
          <w:tcPr>
            <w:tcW w:w="72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C</w:t>
            </w:r>
          </w:p>
        </w:tc>
        <w:tc>
          <w:tcPr>
            <w:tcW w:w="950" w:type="dxa"/>
          </w:tcPr>
          <w:p w:rsidR="00631644" w:rsidRPr="00631644" w:rsidRDefault="00631644" w:rsidP="00FF754E">
            <w:pPr>
              <w:widowControl/>
              <w:rPr>
                <w:rFonts w:ascii="宋体" w:eastAsia="宋体" w:hAnsi="宋体"/>
                <w:kern w:val="0"/>
                <w:sz w:val="18"/>
              </w:rPr>
            </w:pPr>
            <w:r w:rsidRPr="00631644">
              <w:rPr>
                <w:rFonts w:ascii="宋体" w:eastAsia="宋体" w:hAnsi="宋体" w:hint="eastAsia"/>
                <w:kern w:val="0"/>
                <w:sz w:val="18"/>
              </w:rPr>
              <w:t>18</w:t>
            </w:r>
          </w:p>
        </w:tc>
        <w:tc>
          <w:tcPr>
            <w:tcW w:w="2030" w:type="dxa"/>
          </w:tcPr>
          <w:p w:rsidR="00631644" w:rsidRPr="00631644" w:rsidRDefault="00631644" w:rsidP="00FF754E">
            <w:pPr>
              <w:widowControl/>
              <w:rPr>
                <w:rFonts w:ascii="宋体" w:eastAsia="宋体" w:hAnsi="宋体"/>
                <w:kern w:val="0"/>
                <w:sz w:val="18"/>
              </w:rPr>
            </w:pPr>
            <w:r w:rsidRPr="00631644">
              <w:rPr>
                <w:rFonts w:ascii="宋体" w:eastAsia="宋体" w:hAnsi="宋体"/>
                <w:kern w:val="0"/>
                <w:sz w:val="18"/>
              </w:rPr>
              <w:t>对方销售人代码</w:t>
            </w:r>
            <w:r w:rsidRPr="00631644">
              <w:rPr>
                <w:rFonts w:ascii="宋体" w:eastAsia="宋体" w:hAnsi="宋体" w:hint="eastAsia"/>
                <w:kern w:val="0"/>
                <w:sz w:val="18"/>
              </w:rPr>
              <w:t>2</w:t>
            </w:r>
          </w:p>
        </w:tc>
        <w:tc>
          <w:tcPr>
            <w:tcW w:w="2390" w:type="dxa"/>
          </w:tcPr>
          <w:p w:rsidR="00631644" w:rsidRPr="00631644" w:rsidRDefault="00631644"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hAnsi="宋体" w:hint="eastAsia"/>
                <w:sz w:val="18"/>
              </w:rPr>
              <w:t>668</w:t>
            </w:r>
          </w:p>
        </w:tc>
        <w:tc>
          <w:tcPr>
            <w:tcW w:w="2182" w:type="dxa"/>
          </w:tcPr>
          <w:p w:rsidR="00381F1B" w:rsidRPr="00631644" w:rsidRDefault="00381F1B" w:rsidP="00FF754E">
            <w:pPr>
              <w:widowControl/>
              <w:rPr>
                <w:rFonts w:ascii="宋体" w:eastAsia="宋体" w:hAnsi="宋体"/>
                <w:kern w:val="0"/>
                <w:sz w:val="18"/>
              </w:rPr>
            </w:pPr>
            <w:r>
              <w:rPr>
                <w:rFonts w:ascii="宋体" w:hAnsi="宋体" w:hint="eastAsia"/>
                <w:sz w:val="18"/>
              </w:rPr>
              <w:t>LeverageMultiple</w:t>
            </w:r>
          </w:p>
        </w:tc>
        <w:tc>
          <w:tcPr>
            <w:tcW w:w="720" w:type="dxa"/>
          </w:tcPr>
          <w:p w:rsidR="00381F1B" w:rsidRPr="00631644" w:rsidRDefault="00381F1B" w:rsidP="00FF754E">
            <w:pPr>
              <w:widowControl/>
              <w:rPr>
                <w:rFonts w:ascii="宋体" w:eastAsia="宋体" w:hAnsi="宋体" w:hint="eastAsia"/>
                <w:kern w:val="0"/>
                <w:sz w:val="18"/>
              </w:rPr>
            </w:pPr>
            <w:r w:rsidRPr="00A00895">
              <w:rPr>
                <w:kern w:val="0"/>
                <w:sz w:val="18"/>
                <w:szCs w:val="18"/>
              </w:rPr>
              <w:t>N</w:t>
            </w:r>
          </w:p>
        </w:tc>
        <w:tc>
          <w:tcPr>
            <w:tcW w:w="950" w:type="dxa"/>
          </w:tcPr>
          <w:p w:rsidR="00381F1B" w:rsidRPr="00381F1B" w:rsidRDefault="00381F1B" w:rsidP="00FF754E">
            <w:pPr>
              <w:widowControl/>
              <w:rPr>
                <w:rFonts w:ascii="宋体" w:eastAsia="宋体" w:hAnsi="宋体" w:hint="eastAsia"/>
                <w:sz w:val="18"/>
              </w:rPr>
            </w:pPr>
            <w:r w:rsidRPr="00381F1B">
              <w:rPr>
                <w:rFonts w:ascii="宋体" w:eastAsia="宋体" w:hAnsi="宋体" w:hint="eastAsia"/>
                <w:sz w:val="18"/>
              </w:rPr>
              <w:t>10</w:t>
            </w:r>
            <w:r w:rsidRPr="00381F1B">
              <w:rPr>
                <w:rFonts w:ascii="宋体" w:eastAsia="宋体" w:hAnsi="宋体"/>
                <w:sz w:val="18"/>
              </w:rPr>
              <w:t>(四位小数)</w:t>
            </w:r>
          </w:p>
        </w:tc>
        <w:tc>
          <w:tcPr>
            <w:tcW w:w="2030" w:type="dxa"/>
          </w:tcPr>
          <w:p w:rsidR="00381F1B" w:rsidRPr="00381F1B" w:rsidRDefault="00381F1B" w:rsidP="00FF754E">
            <w:pPr>
              <w:widowControl/>
              <w:rPr>
                <w:rFonts w:ascii="宋体" w:eastAsia="宋体" w:hAnsi="宋体"/>
                <w:sz w:val="18"/>
              </w:rPr>
            </w:pPr>
            <w:r w:rsidRPr="00381F1B">
              <w:rPr>
                <w:rFonts w:ascii="宋体" w:eastAsia="宋体" w:hAnsi="宋体" w:hint="eastAsia"/>
                <w:sz w:val="18"/>
              </w:rPr>
              <w:t>杠杆倍数</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hAnsi="宋体" w:hint="eastAsia"/>
                <w:sz w:val="18"/>
              </w:rPr>
              <w:t>669</w:t>
            </w:r>
          </w:p>
        </w:tc>
        <w:tc>
          <w:tcPr>
            <w:tcW w:w="2182" w:type="dxa"/>
          </w:tcPr>
          <w:p w:rsidR="00381F1B" w:rsidRPr="00631644" w:rsidRDefault="00381F1B" w:rsidP="00FF754E">
            <w:pPr>
              <w:widowControl/>
              <w:rPr>
                <w:rFonts w:ascii="宋体" w:eastAsia="宋体" w:hAnsi="宋体"/>
                <w:kern w:val="0"/>
                <w:sz w:val="18"/>
              </w:rPr>
            </w:pPr>
            <w:r>
              <w:rPr>
                <w:rFonts w:ascii="宋体" w:hAnsi="宋体" w:hint="eastAsia"/>
                <w:sz w:val="18"/>
              </w:rPr>
              <w:t>FormalFundCode</w:t>
            </w:r>
          </w:p>
        </w:tc>
        <w:tc>
          <w:tcPr>
            <w:tcW w:w="720" w:type="dxa"/>
          </w:tcPr>
          <w:p w:rsidR="00381F1B" w:rsidRPr="00631644" w:rsidRDefault="00381F1B" w:rsidP="00FF754E">
            <w:pPr>
              <w:widowControl/>
              <w:rPr>
                <w:rFonts w:ascii="宋体" w:eastAsia="宋体" w:hAnsi="宋体" w:hint="eastAsia"/>
                <w:kern w:val="0"/>
                <w:sz w:val="18"/>
              </w:rPr>
            </w:pPr>
            <w:r>
              <w:rPr>
                <w:rFonts w:hint="eastAsia"/>
                <w:kern w:val="0"/>
                <w:sz w:val="18"/>
                <w:szCs w:val="18"/>
              </w:rPr>
              <w:t>C</w:t>
            </w:r>
          </w:p>
        </w:tc>
        <w:tc>
          <w:tcPr>
            <w:tcW w:w="950" w:type="dxa"/>
          </w:tcPr>
          <w:p w:rsidR="00381F1B" w:rsidRPr="00381F1B" w:rsidRDefault="00381F1B" w:rsidP="00FF754E">
            <w:pPr>
              <w:widowControl/>
              <w:rPr>
                <w:rFonts w:ascii="宋体" w:eastAsia="宋体" w:hAnsi="宋体" w:hint="eastAsia"/>
                <w:sz w:val="18"/>
              </w:rPr>
            </w:pPr>
            <w:r w:rsidRPr="00381F1B">
              <w:rPr>
                <w:rFonts w:ascii="宋体" w:eastAsia="宋体" w:hAnsi="宋体" w:hint="eastAsia"/>
                <w:sz w:val="18"/>
              </w:rPr>
              <w:t>6</w:t>
            </w:r>
          </w:p>
        </w:tc>
        <w:tc>
          <w:tcPr>
            <w:tcW w:w="2030" w:type="dxa"/>
          </w:tcPr>
          <w:p w:rsidR="00381F1B" w:rsidRPr="00381F1B" w:rsidRDefault="00381F1B" w:rsidP="00FF754E">
            <w:pPr>
              <w:widowControl/>
              <w:rPr>
                <w:rFonts w:ascii="宋体" w:eastAsia="宋体" w:hAnsi="宋体"/>
                <w:sz w:val="18"/>
              </w:rPr>
            </w:pPr>
            <w:r w:rsidRPr="00381F1B">
              <w:rPr>
                <w:rFonts w:ascii="宋体" w:eastAsia="宋体" w:hAnsi="宋体" w:hint="eastAsia"/>
                <w:sz w:val="18"/>
              </w:rPr>
              <w:t>正式代码</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hAnsi="宋体" w:hint="eastAsia"/>
                <w:sz w:val="18"/>
              </w:rPr>
              <w:t>670</w:t>
            </w:r>
          </w:p>
        </w:tc>
        <w:tc>
          <w:tcPr>
            <w:tcW w:w="2182" w:type="dxa"/>
          </w:tcPr>
          <w:p w:rsidR="00381F1B" w:rsidRPr="00631644" w:rsidRDefault="00381F1B" w:rsidP="00FF754E">
            <w:pPr>
              <w:widowControl/>
              <w:rPr>
                <w:rFonts w:ascii="宋体" w:eastAsia="宋体" w:hAnsi="宋体"/>
                <w:kern w:val="0"/>
                <w:sz w:val="18"/>
              </w:rPr>
            </w:pPr>
            <w:r>
              <w:rPr>
                <w:rFonts w:ascii="宋体" w:hAnsi="宋体" w:hint="eastAsia"/>
                <w:sz w:val="18"/>
              </w:rPr>
              <w:t>InvestAdName</w:t>
            </w:r>
          </w:p>
        </w:tc>
        <w:tc>
          <w:tcPr>
            <w:tcW w:w="720" w:type="dxa"/>
          </w:tcPr>
          <w:p w:rsidR="00381F1B" w:rsidRPr="00631644" w:rsidRDefault="00381F1B" w:rsidP="00FF754E">
            <w:pPr>
              <w:widowControl/>
              <w:rPr>
                <w:rFonts w:ascii="宋体" w:eastAsia="宋体" w:hAnsi="宋体" w:hint="eastAsia"/>
                <w:kern w:val="0"/>
                <w:sz w:val="18"/>
              </w:rPr>
            </w:pPr>
            <w:r>
              <w:rPr>
                <w:rFonts w:hint="eastAsia"/>
                <w:kern w:val="0"/>
                <w:sz w:val="18"/>
                <w:szCs w:val="18"/>
              </w:rPr>
              <w:t>C</w:t>
            </w:r>
          </w:p>
        </w:tc>
        <w:tc>
          <w:tcPr>
            <w:tcW w:w="950" w:type="dxa"/>
          </w:tcPr>
          <w:p w:rsidR="00381F1B" w:rsidRPr="00381F1B" w:rsidRDefault="00381F1B" w:rsidP="00FF754E">
            <w:pPr>
              <w:widowControl/>
              <w:rPr>
                <w:rFonts w:ascii="宋体" w:eastAsia="宋体" w:hAnsi="宋体" w:hint="eastAsia"/>
                <w:sz w:val="18"/>
              </w:rPr>
            </w:pPr>
            <w:r w:rsidRPr="00381F1B">
              <w:rPr>
                <w:rFonts w:ascii="宋体" w:eastAsia="宋体" w:hAnsi="宋体" w:hint="eastAsia"/>
                <w:sz w:val="18"/>
              </w:rPr>
              <w:t>80</w:t>
            </w:r>
          </w:p>
        </w:tc>
        <w:tc>
          <w:tcPr>
            <w:tcW w:w="2030" w:type="dxa"/>
          </w:tcPr>
          <w:p w:rsidR="00381F1B" w:rsidRPr="00381F1B" w:rsidRDefault="00381F1B" w:rsidP="00FF754E">
            <w:pPr>
              <w:widowControl/>
              <w:rPr>
                <w:rFonts w:ascii="宋体" w:eastAsia="宋体" w:hAnsi="宋体"/>
                <w:sz w:val="18"/>
              </w:rPr>
            </w:pPr>
            <w:r w:rsidRPr="00381F1B">
              <w:rPr>
                <w:rFonts w:ascii="宋体" w:eastAsia="宋体" w:hAnsi="宋体" w:hint="eastAsia"/>
                <w:sz w:val="18"/>
              </w:rPr>
              <w:t>投资顾问名称</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hAnsi="宋体" w:hint="eastAsia"/>
                <w:sz w:val="18"/>
              </w:rPr>
              <w:t>671</w:t>
            </w:r>
          </w:p>
        </w:tc>
        <w:tc>
          <w:tcPr>
            <w:tcW w:w="2182" w:type="dxa"/>
          </w:tcPr>
          <w:p w:rsidR="00381F1B" w:rsidRPr="00631644" w:rsidRDefault="00381F1B" w:rsidP="00FF754E">
            <w:pPr>
              <w:widowControl/>
              <w:rPr>
                <w:rFonts w:ascii="宋体" w:eastAsia="宋体" w:hAnsi="宋体"/>
                <w:kern w:val="0"/>
                <w:sz w:val="18"/>
              </w:rPr>
            </w:pPr>
            <w:r>
              <w:rPr>
                <w:rFonts w:ascii="宋体" w:hAnsi="宋体" w:hint="eastAsia"/>
                <w:sz w:val="18"/>
              </w:rPr>
              <w:t>InvestAdBusCode</w:t>
            </w:r>
          </w:p>
        </w:tc>
        <w:tc>
          <w:tcPr>
            <w:tcW w:w="720" w:type="dxa"/>
          </w:tcPr>
          <w:p w:rsidR="00381F1B" w:rsidRPr="00631644" w:rsidRDefault="00381F1B" w:rsidP="00FF754E">
            <w:pPr>
              <w:widowControl/>
              <w:rPr>
                <w:rFonts w:ascii="宋体" w:eastAsia="宋体" w:hAnsi="宋体" w:hint="eastAsia"/>
                <w:kern w:val="0"/>
                <w:sz w:val="18"/>
              </w:rPr>
            </w:pPr>
            <w:r>
              <w:rPr>
                <w:rFonts w:hint="eastAsia"/>
                <w:kern w:val="0"/>
                <w:sz w:val="18"/>
                <w:szCs w:val="18"/>
              </w:rPr>
              <w:t>C</w:t>
            </w:r>
          </w:p>
        </w:tc>
        <w:tc>
          <w:tcPr>
            <w:tcW w:w="950" w:type="dxa"/>
          </w:tcPr>
          <w:p w:rsidR="00381F1B" w:rsidRPr="00381F1B" w:rsidRDefault="00381F1B" w:rsidP="00FF754E">
            <w:pPr>
              <w:widowControl/>
              <w:rPr>
                <w:rFonts w:ascii="宋体" w:eastAsia="宋体" w:hAnsi="宋体" w:hint="eastAsia"/>
                <w:sz w:val="18"/>
              </w:rPr>
            </w:pPr>
            <w:r w:rsidRPr="00381F1B">
              <w:rPr>
                <w:rFonts w:ascii="宋体" w:eastAsia="宋体" w:hAnsi="宋体" w:hint="eastAsia"/>
                <w:sz w:val="18"/>
              </w:rPr>
              <w:t>18</w:t>
            </w:r>
          </w:p>
        </w:tc>
        <w:tc>
          <w:tcPr>
            <w:tcW w:w="2030" w:type="dxa"/>
          </w:tcPr>
          <w:p w:rsidR="00381F1B" w:rsidRPr="00381F1B" w:rsidRDefault="00381F1B" w:rsidP="00FF754E">
            <w:pPr>
              <w:widowControl/>
              <w:rPr>
                <w:rFonts w:ascii="宋体" w:eastAsia="宋体" w:hAnsi="宋体"/>
                <w:sz w:val="18"/>
              </w:rPr>
            </w:pPr>
            <w:r w:rsidRPr="00381F1B">
              <w:rPr>
                <w:rFonts w:ascii="宋体" w:eastAsia="宋体" w:hAnsi="宋体" w:hint="eastAsia"/>
                <w:sz w:val="18"/>
              </w:rPr>
              <w:t>投资顾问社会信用代码</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hAnsi="宋体" w:hint="eastAsia"/>
                <w:sz w:val="18"/>
              </w:rPr>
              <w:t>672</w:t>
            </w:r>
          </w:p>
        </w:tc>
        <w:tc>
          <w:tcPr>
            <w:tcW w:w="2182" w:type="dxa"/>
          </w:tcPr>
          <w:p w:rsidR="00381F1B" w:rsidRPr="00631644" w:rsidRDefault="00381F1B" w:rsidP="00FF754E">
            <w:pPr>
              <w:widowControl/>
              <w:rPr>
                <w:rFonts w:ascii="宋体" w:eastAsia="宋体" w:hAnsi="宋体"/>
                <w:kern w:val="0"/>
                <w:sz w:val="18"/>
              </w:rPr>
            </w:pPr>
            <w:r>
              <w:rPr>
                <w:rFonts w:ascii="宋体" w:hAnsi="宋体" w:hint="eastAsia"/>
                <w:sz w:val="18"/>
              </w:rPr>
              <w:t>InvestAdManCode</w:t>
            </w:r>
          </w:p>
        </w:tc>
        <w:tc>
          <w:tcPr>
            <w:tcW w:w="720" w:type="dxa"/>
          </w:tcPr>
          <w:p w:rsidR="00381F1B" w:rsidRPr="00631644" w:rsidRDefault="00381F1B" w:rsidP="00FF754E">
            <w:pPr>
              <w:widowControl/>
              <w:rPr>
                <w:rFonts w:ascii="宋体" w:eastAsia="宋体" w:hAnsi="宋体" w:hint="eastAsia"/>
                <w:kern w:val="0"/>
                <w:sz w:val="18"/>
              </w:rPr>
            </w:pPr>
            <w:r>
              <w:rPr>
                <w:rFonts w:hint="eastAsia"/>
                <w:kern w:val="0"/>
                <w:sz w:val="18"/>
                <w:szCs w:val="18"/>
              </w:rPr>
              <w:t>C</w:t>
            </w:r>
          </w:p>
        </w:tc>
        <w:tc>
          <w:tcPr>
            <w:tcW w:w="950" w:type="dxa"/>
          </w:tcPr>
          <w:p w:rsidR="00381F1B" w:rsidRPr="00381F1B" w:rsidRDefault="00381F1B" w:rsidP="00FF754E">
            <w:pPr>
              <w:widowControl/>
              <w:rPr>
                <w:rFonts w:ascii="宋体" w:eastAsia="宋体" w:hAnsi="宋体" w:hint="eastAsia"/>
                <w:sz w:val="18"/>
              </w:rPr>
            </w:pPr>
            <w:r w:rsidRPr="00381F1B">
              <w:rPr>
                <w:rFonts w:ascii="宋体" w:eastAsia="宋体" w:hAnsi="宋体" w:hint="eastAsia"/>
                <w:sz w:val="18"/>
              </w:rPr>
              <w:t>18</w:t>
            </w:r>
          </w:p>
        </w:tc>
        <w:tc>
          <w:tcPr>
            <w:tcW w:w="2030" w:type="dxa"/>
          </w:tcPr>
          <w:p w:rsidR="00381F1B" w:rsidRPr="00381F1B" w:rsidRDefault="00381F1B" w:rsidP="00FF754E">
            <w:pPr>
              <w:widowControl/>
              <w:rPr>
                <w:rFonts w:ascii="宋体" w:eastAsia="宋体" w:hAnsi="宋体"/>
                <w:sz w:val="18"/>
              </w:rPr>
            </w:pPr>
            <w:r w:rsidRPr="00381F1B">
              <w:rPr>
                <w:rFonts w:ascii="宋体" w:eastAsia="宋体" w:hAnsi="宋体" w:hint="eastAsia"/>
                <w:sz w:val="18"/>
              </w:rPr>
              <w:t>投资顾问私募管理人编码</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hAnsi="宋体" w:hint="eastAsia"/>
                <w:sz w:val="18"/>
              </w:rPr>
              <w:t>673</w:t>
            </w:r>
          </w:p>
        </w:tc>
        <w:tc>
          <w:tcPr>
            <w:tcW w:w="2182" w:type="dxa"/>
          </w:tcPr>
          <w:p w:rsidR="00381F1B" w:rsidRPr="00631644" w:rsidRDefault="00381F1B" w:rsidP="00FF754E">
            <w:pPr>
              <w:widowControl/>
              <w:rPr>
                <w:rFonts w:ascii="宋体" w:eastAsia="宋体" w:hAnsi="宋体"/>
                <w:kern w:val="0"/>
                <w:sz w:val="18"/>
              </w:rPr>
            </w:pPr>
            <w:r>
              <w:rPr>
                <w:rFonts w:ascii="宋体" w:hAnsi="宋体" w:hint="eastAsia"/>
                <w:sz w:val="18"/>
              </w:rPr>
              <w:t>LeverageRate</w:t>
            </w:r>
          </w:p>
        </w:tc>
        <w:tc>
          <w:tcPr>
            <w:tcW w:w="720" w:type="dxa"/>
          </w:tcPr>
          <w:p w:rsidR="00381F1B" w:rsidRPr="00631644" w:rsidRDefault="00381F1B" w:rsidP="00FF754E">
            <w:pPr>
              <w:widowControl/>
              <w:rPr>
                <w:rFonts w:ascii="宋体" w:eastAsia="宋体" w:hAnsi="宋体" w:hint="eastAsia"/>
                <w:kern w:val="0"/>
                <w:sz w:val="18"/>
              </w:rPr>
            </w:pPr>
            <w:r w:rsidRPr="00A00895">
              <w:rPr>
                <w:kern w:val="0"/>
                <w:sz w:val="18"/>
                <w:szCs w:val="18"/>
              </w:rPr>
              <w:t>N</w:t>
            </w:r>
          </w:p>
        </w:tc>
        <w:tc>
          <w:tcPr>
            <w:tcW w:w="950" w:type="dxa"/>
          </w:tcPr>
          <w:p w:rsidR="00381F1B" w:rsidRPr="00381F1B" w:rsidRDefault="00381F1B" w:rsidP="00FF754E">
            <w:pPr>
              <w:widowControl/>
              <w:rPr>
                <w:rFonts w:ascii="宋体" w:eastAsia="宋体" w:hAnsi="宋体" w:hint="eastAsia"/>
                <w:sz w:val="18"/>
              </w:rPr>
            </w:pPr>
            <w:r w:rsidRPr="00381F1B">
              <w:rPr>
                <w:rFonts w:ascii="宋体" w:eastAsia="宋体" w:hAnsi="宋体" w:hint="eastAsia"/>
                <w:sz w:val="18"/>
              </w:rPr>
              <w:t>16</w:t>
            </w:r>
            <w:r w:rsidRPr="00381F1B">
              <w:rPr>
                <w:rFonts w:ascii="宋体" w:eastAsia="宋体" w:hAnsi="宋体"/>
                <w:sz w:val="18"/>
              </w:rPr>
              <w:t>(四位小数)</w:t>
            </w:r>
          </w:p>
        </w:tc>
        <w:tc>
          <w:tcPr>
            <w:tcW w:w="2030" w:type="dxa"/>
          </w:tcPr>
          <w:p w:rsidR="00381F1B" w:rsidRPr="00381F1B" w:rsidRDefault="00381F1B" w:rsidP="00FF754E">
            <w:pPr>
              <w:widowControl/>
              <w:rPr>
                <w:rFonts w:ascii="宋体" w:eastAsia="宋体" w:hAnsi="宋体"/>
                <w:sz w:val="18"/>
              </w:rPr>
            </w:pPr>
            <w:r w:rsidRPr="00381F1B">
              <w:rPr>
                <w:rFonts w:ascii="宋体" w:eastAsia="宋体" w:hAnsi="宋体" w:hint="eastAsia"/>
                <w:sz w:val="18"/>
              </w:rPr>
              <w:t>杠杆率</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674</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SurveyMethod</w:t>
            </w:r>
          </w:p>
        </w:tc>
        <w:tc>
          <w:tcPr>
            <w:tcW w:w="720" w:type="dxa"/>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w:t>
            </w:r>
          </w:p>
        </w:tc>
        <w:tc>
          <w:tcPr>
            <w:tcW w:w="2030"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调查规则</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675</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kern w:val="0"/>
                <w:sz w:val="18"/>
              </w:rPr>
              <w:t>GetInvestCerFlag</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取得投资人</w:t>
            </w:r>
            <w:r w:rsidRPr="000703EC">
              <w:rPr>
                <w:rFonts w:ascii="宋体" w:eastAsia="宋体" w:hAnsi="宋体" w:hint="eastAsia"/>
                <w:sz w:val="18"/>
              </w:rPr>
              <w:t>声明</w:t>
            </w:r>
            <w:r>
              <w:rPr>
                <w:rFonts w:ascii="宋体" w:eastAsia="宋体" w:hAnsi="宋体" w:hint="eastAsia"/>
                <w:sz w:val="18"/>
              </w:rPr>
              <w:t>标识</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676</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kern w:val="0"/>
                <w:sz w:val="18"/>
              </w:rPr>
              <w:t>NonResiFlag</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非居民标识</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677</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ChineseName</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中文姓名</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678</w:t>
            </w:r>
          </w:p>
        </w:tc>
        <w:tc>
          <w:tcPr>
            <w:tcW w:w="2182" w:type="dxa"/>
          </w:tcPr>
          <w:p w:rsidR="00381F1B" w:rsidRPr="00631644" w:rsidRDefault="00381F1B" w:rsidP="00FF754E">
            <w:pPr>
              <w:widowControl/>
              <w:rPr>
                <w:rFonts w:ascii="宋体" w:eastAsia="宋体" w:hAnsi="宋体"/>
                <w:kern w:val="0"/>
                <w:sz w:val="18"/>
              </w:rPr>
            </w:pPr>
            <w:r w:rsidRPr="009579CE">
              <w:rPr>
                <w:rFonts w:ascii="宋体" w:eastAsia="宋体" w:hAnsi="宋体"/>
                <w:sz w:val="18"/>
              </w:rPr>
              <w:t>EnglishFirstName</w:t>
            </w:r>
            <w:r>
              <w:rPr>
                <w:rFonts w:ascii="宋体" w:eastAsia="宋体" w:hAnsi="宋体" w:hint="eastAsia"/>
                <w:sz w:val="18"/>
              </w:rPr>
              <w:t>2</w:t>
            </w:r>
          </w:p>
        </w:tc>
        <w:tc>
          <w:tcPr>
            <w:tcW w:w="720" w:type="dxa"/>
          </w:tcPr>
          <w:p w:rsidR="00381F1B" w:rsidRPr="00631644" w:rsidRDefault="00381F1B" w:rsidP="00FF754E">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100</w:t>
            </w:r>
          </w:p>
        </w:tc>
        <w:tc>
          <w:tcPr>
            <w:tcW w:w="2030" w:type="dxa"/>
          </w:tcPr>
          <w:p w:rsidR="00381F1B" w:rsidRPr="00631644" w:rsidRDefault="00381F1B" w:rsidP="00FF754E">
            <w:pPr>
              <w:widowControl/>
              <w:rPr>
                <w:rFonts w:ascii="宋体" w:eastAsia="宋体" w:hAnsi="宋体"/>
                <w:kern w:val="0"/>
                <w:sz w:val="18"/>
              </w:rPr>
            </w:pPr>
            <w:r w:rsidRPr="009579CE">
              <w:rPr>
                <w:rFonts w:ascii="宋体" w:eastAsia="宋体" w:hAnsi="宋体" w:hint="eastAsia"/>
                <w:sz w:val="18"/>
              </w:rPr>
              <w:t>英文名</w:t>
            </w:r>
            <w:r>
              <w:rPr>
                <w:rFonts w:ascii="宋体" w:eastAsia="宋体" w:hAnsi="宋体" w:hint="eastAsia"/>
                <w:sz w:val="18"/>
              </w:rPr>
              <w:t>2</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679</w:t>
            </w:r>
          </w:p>
        </w:tc>
        <w:tc>
          <w:tcPr>
            <w:tcW w:w="2182" w:type="dxa"/>
          </w:tcPr>
          <w:p w:rsidR="00381F1B" w:rsidRPr="00631644" w:rsidRDefault="00381F1B" w:rsidP="00FF754E">
            <w:pPr>
              <w:widowControl/>
              <w:rPr>
                <w:rFonts w:ascii="宋体" w:eastAsia="宋体" w:hAnsi="宋体"/>
                <w:kern w:val="0"/>
                <w:sz w:val="18"/>
              </w:rPr>
            </w:pPr>
            <w:r w:rsidRPr="009579CE">
              <w:rPr>
                <w:rFonts w:ascii="宋体" w:eastAsia="宋体" w:hAnsi="宋体"/>
                <w:sz w:val="18"/>
              </w:rPr>
              <w:t>EnglishFamliyName</w:t>
            </w:r>
            <w:r>
              <w:rPr>
                <w:rFonts w:ascii="宋体" w:eastAsia="宋体" w:hAnsi="宋体" w:hint="eastAsia"/>
                <w:sz w:val="18"/>
              </w:rPr>
              <w:t>2</w:t>
            </w:r>
          </w:p>
        </w:tc>
        <w:tc>
          <w:tcPr>
            <w:tcW w:w="720" w:type="dxa"/>
          </w:tcPr>
          <w:p w:rsidR="00381F1B" w:rsidRPr="00631644" w:rsidRDefault="00381F1B" w:rsidP="00FF754E">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100</w:t>
            </w:r>
          </w:p>
        </w:tc>
        <w:tc>
          <w:tcPr>
            <w:tcW w:w="2030" w:type="dxa"/>
          </w:tcPr>
          <w:p w:rsidR="00381F1B" w:rsidRPr="00631644" w:rsidRDefault="00381F1B" w:rsidP="00FF754E">
            <w:pPr>
              <w:widowControl/>
              <w:rPr>
                <w:rFonts w:ascii="宋体" w:eastAsia="宋体" w:hAnsi="宋体"/>
                <w:kern w:val="0"/>
                <w:sz w:val="18"/>
              </w:rPr>
            </w:pPr>
            <w:r w:rsidRPr="009579CE">
              <w:rPr>
                <w:rFonts w:ascii="宋体" w:eastAsia="宋体" w:hAnsi="宋体" w:hint="eastAsia"/>
                <w:sz w:val="18"/>
              </w:rPr>
              <w:t>英文姓</w:t>
            </w:r>
            <w:r>
              <w:rPr>
                <w:rFonts w:ascii="宋体" w:eastAsia="宋体" w:hAnsi="宋体" w:hint="eastAsia"/>
                <w:sz w:val="18"/>
              </w:rPr>
              <w:t>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680</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EnglishName</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200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英文全称</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681</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LivingCountry</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现居国家</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682</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LivingAddress</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现居地址</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683</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LivingAddress2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现居地址2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684</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LivingAddress3</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现居地址3</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685</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LivingAddress4</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现居地址4</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686</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BirthDate</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8</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出生日期</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687</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BirthCountry</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出生国家</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688</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BirthCountryEngName</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200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出生国英文名称</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689</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BirthCity</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200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出生城市</w:t>
            </w:r>
          </w:p>
        </w:tc>
        <w:tc>
          <w:tcPr>
            <w:tcW w:w="2390" w:type="dxa"/>
          </w:tcPr>
          <w:p w:rsidR="00381F1B" w:rsidRPr="00631644" w:rsidRDefault="00381F1B" w:rsidP="00FF754E">
            <w:pPr>
              <w:widowControl/>
              <w:rPr>
                <w:rFonts w:ascii="宋体" w:eastAsia="宋体" w:hAnsi="宋体"/>
                <w:kern w:val="0"/>
                <w:sz w:val="18"/>
              </w:rPr>
            </w:pPr>
          </w:p>
        </w:tc>
      </w:tr>
      <w:tr w:rsidR="00920BA7" w:rsidTr="00532B31">
        <w:tblPrEx>
          <w:tblCellMar>
            <w:top w:w="0" w:type="dxa"/>
            <w:bottom w:w="0" w:type="dxa"/>
          </w:tblCellMar>
        </w:tblPrEx>
        <w:trPr>
          <w:jc w:val="center"/>
        </w:trPr>
        <w:tc>
          <w:tcPr>
            <w:tcW w:w="921" w:type="dxa"/>
            <w:gridSpan w:val="2"/>
          </w:tcPr>
          <w:p w:rsidR="00920BA7" w:rsidRPr="00631644" w:rsidRDefault="00920BA7" w:rsidP="00FF754E">
            <w:pPr>
              <w:widowControl/>
              <w:rPr>
                <w:rFonts w:ascii="宋体" w:eastAsia="宋体" w:hAnsi="宋体" w:hint="eastAsia"/>
                <w:kern w:val="0"/>
                <w:sz w:val="18"/>
              </w:rPr>
            </w:pPr>
            <w:r>
              <w:rPr>
                <w:rFonts w:ascii="宋体" w:eastAsia="宋体" w:hAnsi="宋体" w:hint="eastAsia"/>
                <w:kern w:val="0"/>
                <w:sz w:val="18"/>
              </w:rPr>
              <w:t>690</w:t>
            </w:r>
          </w:p>
        </w:tc>
        <w:tc>
          <w:tcPr>
            <w:tcW w:w="2182" w:type="dxa"/>
          </w:tcPr>
          <w:p w:rsidR="00920BA7" w:rsidRPr="00631644" w:rsidRDefault="00775D8B" w:rsidP="00FF754E">
            <w:pPr>
              <w:widowControl/>
              <w:rPr>
                <w:rFonts w:ascii="宋体" w:eastAsia="宋体" w:hAnsi="宋体"/>
                <w:kern w:val="0"/>
                <w:sz w:val="18"/>
              </w:rPr>
            </w:pPr>
            <w:r>
              <w:rPr>
                <w:rFonts w:ascii="宋体" w:eastAsia="宋体" w:hAnsi="宋体" w:hint="eastAsia"/>
                <w:sz w:val="18"/>
              </w:rPr>
              <w:t>AddressType</w:t>
            </w:r>
          </w:p>
        </w:tc>
        <w:tc>
          <w:tcPr>
            <w:tcW w:w="720" w:type="dxa"/>
            <w:vAlign w:val="center"/>
          </w:tcPr>
          <w:p w:rsidR="00920BA7" w:rsidRPr="00631644" w:rsidRDefault="00920BA7"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920BA7" w:rsidRPr="00631644" w:rsidRDefault="00920BA7" w:rsidP="00FF754E">
            <w:pPr>
              <w:widowControl/>
              <w:rPr>
                <w:rFonts w:ascii="宋体" w:eastAsia="宋体" w:hAnsi="宋体" w:hint="eastAsia"/>
                <w:kern w:val="0"/>
                <w:sz w:val="18"/>
              </w:rPr>
            </w:pPr>
            <w:r>
              <w:rPr>
                <w:rFonts w:ascii="宋体" w:eastAsia="宋体" w:hAnsi="宋体" w:hint="eastAsia"/>
                <w:sz w:val="18"/>
              </w:rPr>
              <w:t>3</w:t>
            </w:r>
          </w:p>
        </w:tc>
        <w:tc>
          <w:tcPr>
            <w:tcW w:w="2030" w:type="dxa"/>
            <w:vAlign w:val="center"/>
          </w:tcPr>
          <w:p w:rsidR="00920BA7" w:rsidRPr="00631644" w:rsidRDefault="00920BA7" w:rsidP="00FF754E">
            <w:pPr>
              <w:widowControl/>
              <w:rPr>
                <w:rFonts w:ascii="宋体" w:eastAsia="宋体" w:hAnsi="宋体"/>
                <w:kern w:val="0"/>
                <w:sz w:val="18"/>
              </w:rPr>
            </w:pPr>
            <w:r>
              <w:rPr>
                <w:rFonts w:ascii="宋体" w:eastAsia="宋体" w:hAnsi="宋体" w:hint="eastAsia"/>
                <w:sz w:val="18"/>
              </w:rPr>
              <w:t>地址类型</w:t>
            </w:r>
          </w:p>
        </w:tc>
        <w:tc>
          <w:tcPr>
            <w:tcW w:w="2390" w:type="dxa"/>
          </w:tcPr>
          <w:p w:rsidR="00920BA7" w:rsidRPr="00631644" w:rsidRDefault="00920BA7"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691</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TaxCountry</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税收居民国</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692</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TaxID</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200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纳税人识别号</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693</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PassiveNonFinFlag</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消极非金融机构标识</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694</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HaveNonResConFlag</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存在非居民控制人标识</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695</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ChineseName2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中文姓名2</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696</w:t>
            </w:r>
          </w:p>
        </w:tc>
        <w:tc>
          <w:tcPr>
            <w:tcW w:w="2182" w:type="dxa"/>
          </w:tcPr>
          <w:p w:rsidR="00381F1B" w:rsidRPr="00631644" w:rsidRDefault="00381F1B" w:rsidP="00FF754E">
            <w:pPr>
              <w:widowControl/>
              <w:rPr>
                <w:rFonts w:ascii="宋体" w:eastAsia="宋体" w:hAnsi="宋体"/>
                <w:kern w:val="0"/>
                <w:sz w:val="18"/>
              </w:rPr>
            </w:pPr>
            <w:r w:rsidRPr="009579CE">
              <w:rPr>
                <w:rFonts w:ascii="宋体" w:eastAsia="宋体" w:hAnsi="宋体"/>
                <w:sz w:val="18"/>
              </w:rPr>
              <w:t>EnglishFirstName</w:t>
            </w:r>
            <w:r>
              <w:rPr>
                <w:rFonts w:ascii="宋体" w:eastAsia="宋体" w:hAnsi="宋体" w:hint="eastAsia"/>
                <w:sz w:val="18"/>
              </w:rPr>
              <w:t>3</w:t>
            </w:r>
          </w:p>
        </w:tc>
        <w:tc>
          <w:tcPr>
            <w:tcW w:w="720" w:type="dxa"/>
          </w:tcPr>
          <w:p w:rsidR="00381F1B" w:rsidRPr="00631644" w:rsidRDefault="00381F1B" w:rsidP="00FF754E">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100</w:t>
            </w:r>
          </w:p>
        </w:tc>
        <w:tc>
          <w:tcPr>
            <w:tcW w:w="2030" w:type="dxa"/>
          </w:tcPr>
          <w:p w:rsidR="00381F1B" w:rsidRPr="00631644" w:rsidRDefault="00381F1B" w:rsidP="00FF754E">
            <w:pPr>
              <w:widowControl/>
              <w:rPr>
                <w:rFonts w:ascii="宋体" w:eastAsia="宋体" w:hAnsi="宋体"/>
                <w:kern w:val="0"/>
                <w:sz w:val="18"/>
              </w:rPr>
            </w:pPr>
            <w:r w:rsidRPr="009579CE">
              <w:rPr>
                <w:rFonts w:ascii="宋体" w:eastAsia="宋体" w:hAnsi="宋体" w:hint="eastAsia"/>
                <w:sz w:val="18"/>
              </w:rPr>
              <w:t>英文名</w:t>
            </w:r>
            <w:r>
              <w:rPr>
                <w:rFonts w:ascii="宋体" w:eastAsia="宋体" w:hAnsi="宋体" w:hint="eastAsia"/>
                <w:sz w:val="18"/>
              </w:rPr>
              <w:t>3</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697</w:t>
            </w:r>
          </w:p>
        </w:tc>
        <w:tc>
          <w:tcPr>
            <w:tcW w:w="2182" w:type="dxa"/>
          </w:tcPr>
          <w:p w:rsidR="00381F1B" w:rsidRPr="00631644" w:rsidRDefault="00381F1B" w:rsidP="00FF754E">
            <w:pPr>
              <w:widowControl/>
              <w:rPr>
                <w:rFonts w:ascii="宋体" w:eastAsia="宋体" w:hAnsi="宋体"/>
                <w:kern w:val="0"/>
                <w:sz w:val="18"/>
              </w:rPr>
            </w:pPr>
            <w:r w:rsidRPr="009579CE">
              <w:rPr>
                <w:rFonts w:ascii="宋体" w:eastAsia="宋体" w:hAnsi="宋体"/>
                <w:sz w:val="18"/>
              </w:rPr>
              <w:t>EnglishFamliyName</w:t>
            </w:r>
            <w:r>
              <w:rPr>
                <w:rFonts w:ascii="宋体" w:eastAsia="宋体" w:hAnsi="宋体" w:hint="eastAsia"/>
                <w:sz w:val="18"/>
              </w:rPr>
              <w:t>3</w:t>
            </w:r>
          </w:p>
        </w:tc>
        <w:tc>
          <w:tcPr>
            <w:tcW w:w="720" w:type="dxa"/>
          </w:tcPr>
          <w:p w:rsidR="00381F1B" w:rsidRPr="00631644" w:rsidRDefault="00381F1B" w:rsidP="00FF754E">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100</w:t>
            </w:r>
          </w:p>
        </w:tc>
        <w:tc>
          <w:tcPr>
            <w:tcW w:w="2030" w:type="dxa"/>
          </w:tcPr>
          <w:p w:rsidR="00381F1B" w:rsidRPr="00631644" w:rsidRDefault="00381F1B" w:rsidP="00FF754E">
            <w:pPr>
              <w:widowControl/>
              <w:rPr>
                <w:rFonts w:ascii="宋体" w:eastAsia="宋体" w:hAnsi="宋体"/>
                <w:kern w:val="0"/>
                <w:sz w:val="18"/>
              </w:rPr>
            </w:pPr>
            <w:r w:rsidRPr="009579CE">
              <w:rPr>
                <w:rFonts w:ascii="宋体" w:eastAsia="宋体" w:hAnsi="宋体" w:hint="eastAsia"/>
                <w:sz w:val="18"/>
              </w:rPr>
              <w:t>英文姓</w:t>
            </w:r>
            <w:r>
              <w:rPr>
                <w:rFonts w:ascii="宋体" w:eastAsia="宋体" w:hAnsi="宋体" w:hint="eastAsia"/>
                <w:sz w:val="18"/>
              </w:rPr>
              <w:t>3</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698</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ControllerType</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6</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控制人类型</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699</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kern w:val="0"/>
                <w:sz w:val="18"/>
              </w:rPr>
              <w:t>ConNonResiFlag</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控制人非居民标识</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700</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kern w:val="0"/>
                <w:sz w:val="18"/>
              </w:rPr>
              <w:t>ConShareRatio</w:t>
            </w:r>
          </w:p>
        </w:tc>
        <w:tc>
          <w:tcPr>
            <w:tcW w:w="720" w:type="dxa"/>
          </w:tcPr>
          <w:p w:rsidR="00381F1B" w:rsidRPr="00631644" w:rsidRDefault="00381F1B" w:rsidP="00FF754E">
            <w:pPr>
              <w:widowControl/>
              <w:rPr>
                <w:rFonts w:ascii="宋体" w:eastAsia="宋体" w:hAnsi="宋体" w:hint="eastAsia"/>
                <w:kern w:val="0"/>
                <w:sz w:val="18"/>
              </w:rPr>
            </w:pPr>
            <w:r w:rsidRPr="009579CE">
              <w:rPr>
                <w:rFonts w:ascii="宋体" w:eastAsia="宋体" w:hAnsi="宋体" w:hint="eastAsia"/>
                <w:sz w:val="18"/>
              </w:rPr>
              <w:t>N</w:t>
            </w:r>
          </w:p>
        </w:tc>
        <w:tc>
          <w:tcPr>
            <w:tcW w:w="950" w:type="dxa"/>
          </w:tcPr>
          <w:p w:rsidR="00381F1B" w:rsidRPr="00631644" w:rsidRDefault="00381F1B" w:rsidP="00FF754E">
            <w:pPr>
              <w:widowControl/>
              <w:rPr>
                <w:rFonts w:ascii="宋体" w:eastAsia="宋体" w:hAnsi="宋体" w:hint="eastAsia"/>
                <w:kern w:val="0"/>
                <w:sz w:val="18"/>
              </w:rPr>
            </w:pPr>
            <w:r w:rsidRPr="009579CE">
              <w:rPr>
                <w:rFonts w:ascii="宋体" w:eastAsia="宋体" w:hAnsi="宋体"/>
                <w:sz w:val="18"/>
              </w:rPr>
              <w:t>7</w:t>
            </w:r>
            <w:r w:rsidRPr="009579CE">
              <w:rPr>
                <w:rFonts w:ascii="宋体" w:eastAsia="宋体" w:hAnsi="宋体" w:hint="eastAsia"/>
                <w:sz w:val="18"/>
              </w:rPr>
              <w:t>（四位小数）</w:t>
            </w:r>
          </w:p>
        </w:tc>
        <w:tc>
          <w:tcPr>
            <w:tcW w:w="2030"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控制人持股比例</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701</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LivingCountry2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现居国家2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702</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LivingAddress5</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现居地址5</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703</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LivingAddress6</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现居地址6</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704</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LivingAddress7</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现居地址7</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705</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LivingAddress8</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现居地址8</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706</w:t>
            </w:r>
          </w:p>
        </w:tc>
        <w:tc>
          <w:tcPr>
            <w:tcW w:w="2182" w:type="dxa"/>
          </w:tcPr>
          <w:p w:rsidR="00381F1B" w:rsidRPr="00631644" w:rsidRDefault="00381F1B" w:rsidP="00FF754E">
            <w:pPr>
              <w:widowControl/>
              <w:rPr>
                <w:rFonts w:ascii="宋体" w:eastAsia="宋体" w:hAnsi="宋体"/>
                <w:kern w:val="0"/>
                <w:sz w:val="18"/>
              </w:rPr>
            </w:pPr>
            <w:r w:rsidRPr="00631644">
              <w:rPr>
                <w:rFonts w:ascii="宋体" w:eastAsia="宋体" w:hAnsi="宋体" w:hint="eastAsia"/>
                <w:kern w:val="0"/>
                <w:sz w:val="18"/>
              </w:rPr>
              <w:t>RegRegion</w:t>
            </w:r>
            <w:r w:rsidRPr="00631644">
              <w:rPr>
                <w:rFonts w:ascii="宋体" w:eastAsia="宋体" w:hAnsi="宋体"/>
                <w:kern w:val="0"/>
                <w:sz w:val="18"/>
              </w:rPr>
              <w:t>Code</w:t>
            </w:r>
            <w:r>
              <w:rPr>
                <w:rFonts w:ascii="宋体" w:eastAsia="宋体" w:hAnsi="宋体" w:hint="eastAsia"/>
                <w:kern w:val="0"/>
                <w:sz w:val="18"/>
              </w:rPr>
              <w:t>2</w:t>
            </w:r>
          </w:p>
        </w:tc>
        <w:tc>
          <w:tcPr>
            <w:tcW w:w="720" w:type="dxa"/>
          </w:tcPr>
          <w:p w:rsidR="00381F1B" w:rsidRPr="00631644" w:rsidRDefault="00381F1B" w:rsidP="00FF754E">
            <w:pPr>
              <w:widowControl/>
              <w:rPr>
                <w:rFonts w:ascii="宋体" w:eastAsia="宋体" w:hAnsi="宋体" w:hint="eastAsia"/>
                <w:kern w:val="0"/>
                <w:sz w:val="18"/>
              </w:rPr>
            </w:pPr>
            <w:r w:rsidRPr="00631644">
              <w:rPr>
                <w:rFonts w:ascii="宋体" w:eastAsia="宋体" w:hAnsi="宋体" w:hint="eastAsia"/>
                <w:kern w:val="0"/>
                <w:sz w:val="18"/>
              </w:rPr>
              <w:t>C</w:t>
            </w:r>
          </w:p>
        </w:tc>
        <w:tc>
          <w:tcPr>
            <w:tcW w:w="950" w:type="dxa"/>
          </w:tcPr>
          <w:p w:rsidR="00381F1B" w:rsidRPr="00631644" w:rsidRDefault="00381F1B" w:rsidP="00FF754E">
            <w:pPr>
              <w:widowControl/>
              <w:rPr>
                <w:rFonts w:ascii="宋体" w:eastAsia="宋体" w:hAnsi="宋体" w:hint="eastAsia"/>
                <w:kern w:val="0"/>
                <w:sz w:val="18"/>
              </w:rPr>
            </w:pPr>
            <w:r w:rsidRPr="00631644">
              <w:rPr>
                <w:rFonts w:ascii="宋体" w:eastAsia="宋体" w:hAnsi="宋体" w:hint="eastAsia"/>
                <w:kern w:val="0"/>
                <w:sz w:val="18"/>
              </w:rPr>
              <w:t>2</w:t>
            </w:r>
          </w:p>
        </w:tc>
        <w:tc>
          <w:tcPr>
            <w:tcW w:w="2030" w:type="dxa"/>
          </w:tcPr>
          <w:p w:rsidR="00381F1B" w:rsidRPr="00631644" w:rsidRDefault="00381F1B" w:rsidP="00FF754E">
            <w:pPr>
              <w:widowControl/>
              <w:rPr>
                <w:rFonts w:ascii="宋体" w:eastAsia="宋体" w:hAnsi="宋体"/>
                <w:kern w:val="0"/>
                <w:sz w:val="18"/>
              </w:rPr>
            </w:pPr>
            <w:r>
              <w:rPr>
                <w:rFonts w:ascii="宋体" w:eastAsia="宋体" w:hAnsi="宋体" w:hint="eastAsia"/>
                <w:kern w:val="0"/>
                <w:sz w:val="18"/>
              </w:rPr>
              <w:t>国籍2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707</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BirthDate2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8</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出生日期2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708</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BirthCountry2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出生国家2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709</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BirthCouEngName2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200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出生国英文名称2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710</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BirthCity2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120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出生城市2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711</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TaxCountry2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3</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税收居民国2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712</w:t>
            </w:r>
          </w:p>
        </w:tc>
        <w:tc>
          <w:tcPr>
            <w:tcW w:w="2182" w:type="dxa"/>
          </w:tcPr>
          <w:p w:rsidR="00381F1B" w:rsidRPr="00631644" w:rsidRDefault="00381F1B" w:rsidP="00FF754E">
            <w:pPr>
              <w:widowControl/>
              <w:rPr>
                <w:rFonts w:ascii="宋体" w:eastAsia="宋体" w:hAnsi="宋体"/>
                <w:kern w:val="0"/>
                <w:sz w:val="18"/>
              </w:rPr>
            </w:pPr>
            <w:r>
              <w:rPr>
                <w:rFonts w:ascii="宋体" w:eastAsia="宋体" w:hAnsi="宋体" w:hint="eastAsia"/>
                <w:sz w:val="18"/>
              </w:rPr>
              <w:t>TaxID2</w:t>
            </w:r>
          </w:p>
        </w:tc>
        <w:tc>
          <w:tcPr>
            <w:tcW w:w="72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C</w:t>
            </w:r>
          </w:p>
        </w:tc>
        <w:tc>
          <w:tcPr>
            <w:tcW w:w="950" w:type="dxa"/>
            <w:vAlign w:val="center"/>
          </w:tcPr>
          <w:p w:rsidR="00381F1B" w:rsidRPr="00631644" w:rsidRDefault="00381F1B" w:rsidP="00FF754E">
            <w:pPr>
              <w:widowControl/>
              <w:rPr>
                <w:rFonts w:ascii="宋体" w:eastAsia="宋体" w:hAnsi="宋体" w:hint="eastAsia"/>
                <w:kern w:val="0"/>
                <w:sz w:val="18"/>
              </w:rPr>
            </w:pPr>
            <w:r>
              <w:rPr>
                <w:rFonts w:ascii="宋体" w:eastAsia="宋体" w:hAnsi="宋体" w:hint="eastAsia"/>
                <w:sz w:val="18"/>
              </w:rPr>
              <w:t>200</w:t>
            </w:r>
          </w:p>
        </w:tc>
        <w:tc>
          <w:tcPr>
            <w:tcW w:w="2030" w:type="dxa"/>
            <w:vAlign w:val="center"/>
          </w:tcPr>
          <w:p w:rsidR="00381F1B" w:rsidRPr="00631644" w:rsidRDefault="00381F1B" w:rsidP="00FF754E">
            <w:pPr>
              <w:widowControl/>
              <w:rPr>
                <w:rFonts w:ascii="宋体" w:eastAsia="宋体" w:hAnsi="宋体"/>
                <w:kern w:val="0"/>
                <w:sz w:val="18"/>
              </w:rPr>
            </w:pPr>
            <w:r>
              <w:rPr>
                <w:rFonts w:ascii="宋体" w:eastAsia="宋体" w:hAnsi="宋体" w:hint="eastAsia"/>
                <w:sz w:val="18"/>
              </w:rPr>
              <w:t>纳税人识别号2</w:t>
            </w:r>
          </w:p>
        </w:tc>
        <w:tc>
          <w:tcPr>
            <w:tcW w:w="2390" w:type="dxa"/>
          </w:tcPr>
          <w:p w:rsidR="00381F1B" w:rsidRPr="00631644" w:rsidRDefault="00381F1B" w:rsidP="00FF754E">
            <w:pPr>
              <w:widowControl/>
              <w:rPr>
                <w:rFonts w:ascii="宋体" w:eastAsia="宋体" w:hAnsi="宋体"/>
                <w:kern w:val="0"/>
                <w:sz w:val="18"/>
              </w:rPr>
            </w:pPr>
          </w:p>
        </w:tc>
      </w:tr>
      <w:tr w:rsidR="00381F1B" w:rsidTr="00532B31">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713</w:t>
            </w:r>
          </w:p>
        </w:tc>
        <w:tc>
          <w:tcPr>
            <w:tcW w:w="2182" w:type="dxa"/>
          </w:tcPr>
          <w:p w:rsidR="00381F1B" w:rsidRPr="00631644" w:rsidRDefault="00381F1B" w:rsidP="00FF754E">
            <w:pPr>
              <w:widowControl/>
              <w:rPr>
                <w:rFonts w:ascii="宋体" w:eastAsia="宋体" w:hAnsi="宋体"/>
                <w:kern w:val="0"/>
                <w:sz w:val="18"/>
              </w:rPr>
            </w:pPr>
            <w:r w:rsidRPr="009579CE">
              <w:rPr>
                <w:rFonts w:ascii="宋体" w:eastAsia="宋体" w:hAnsi="宋体" w:hint="eastAsia"/>
                <w:sz w:val="18"/>
              </w:rPr>
              <w:t>Specification</w:t>
            </w:r>
            <w:r>
              <w:rPr>
                <w:rFonts w:ascii="宋体" w:eastAsia="宋体" w:hAnsi="宋体" w:hint="eastAsia"/>
                <w:sz w:val="18"/>
              </w:rPr>
              <w:t>2</w:t>
            </w:r>
          </w:p>
        </w:tc>
        <w:tc>
          <w:tcPr>
            <w:tcW w:w="720" w:type="dxa"/>
          </w:tcPr>
          <w:p w:rsidR="00381F1B" w:rsidRPr="00631644" w:rsidRDefault="00381F1B" w:rsidP="00FF754E">
            <w:pPr>
              <w:widowControl/>
              <w:rPr>
                <w:rFonts w:ascii="宋体" w:eastAsia="宋体" w:hAnsi="宋体" w:hint="eastAsia"/>
                <w:kern w:val="0"/>
                <w:sz w:val="18"/>
              </w:rPr>
            </w:pPr>
            <w:r w:rsidRPr="009579CE">
              <w:rPr>
                <w:rFonts w:ascii="宋体" w:eastAsia="宋体" w:hAnsi="宋体" w:hint="eastAsia"/>
                <w:sz w:val="18"/>
              </w:rPr>
              <w:t>C</w:t>
            </w:r>
          </w:p>
        </w:tc>
        <w:tc>
          <w:tcPr>
            <w:tcW w:w="950" w:type="dxa"/>
          </w:tcPr>
          <w:p w:rsidR="00381F1B" w:rsidRPr="00631644" w:rsidRDefault="00381F1B" w:rsidP="00FF754E">
            <w:pPr>
              <w:widowControl/>
              <w:rPr>
                <w:rFonts w:ascii="宋体" w:eastAsia="宋体" w:hAnsi="宋体" w:hint="eastAsia"/>
                <w:kern w:val="0"/>
                <w:sz w:val="18"/>
              </w:rPr>
            </w:pPr>
            <w:r w:rsidRPr="009579CE">
              <w:rPr>
                <w:rFonts w:ascii="宋体" w:eastAsia="宋体" w:hAnsi="宋体" w:hint="eastAsia"/>
                <w:sz w:val="18"/>
              </w:rPr>
              <w:t>60</w:t>
            </w:r>
          </w:p>
        </w:tc>
        <w:tc>
          <w:tcPr>
            <w:tcW w:w="2030" w:type="dxa"/>
            <w:vAlign w:val="center"/>
          </w:tcPr>
          <w:p w:rsidR="00381F1B" w:rsidRPr="00631644" w:rsidRDefault="00381F1B" w:rsidP="00FF754E">
            <w:pPr>
              <w:widowControl/>
              <w:rPr>
                <w:rFonts w:ascii="宋体" w:eastAsia="宋体" w:hAnsi="宋体"/>
                <w:kern w:val="0"/>
                <w:sz w:val="18"/>
              </w:rPr>
            </w:pPr>
            <w:r w:rsidRPr="00763DFD">
              <w:rPr>
                <w:rFonts w:ascii="宋体" w:eastAsia="宋体" w:hAnsi="宋体" w:hint="eastAsia"/>
                <w:sz w:val="18"/>
              </w:rPr>
              <w:t>摘要/说明</w:t>
            </w:r>
            <w:r>
              <w:rPr>
                <w:rFonts w:ascii="宋体" w:eastAsia="宋体" w:hAnsi="宋体" w:hint="eastAsia"/>
                <w:sz w:val="18"/>
              </w:rPr>
              <w:t>2</w:t>
            </w:r>
          </w:p>
        </w:tc>
        <w:tc>
          <w:tcPr>
            <w:tcW w:w="2390" w:type="dxa"/>
          </w:tcPr>
          <w:p w:rsidR="00381F1B" w:rsidRPr="00631644" w:rsidRDefault="00381F1B" w:rsidP="00FF754E">
            <w:pPr>
              <w:widowControl/>
              <w:rPr>
                <w:rFonts w:ascii="宋体" w:eastAsia="宋体" w:hAnsi="宋体"/>
                <w:kern w:val="0"/>
                <w:sz w:val="18"/>
              </w:rPr>
            </w:pPr>
          </w:p>
        </w:tc>
      </w:tr>
      <w:tr w:rsidR="00381F1B">
        <w:tblPrEx>
          <w:tblCellMar>
            <w:top w:w="0" w:type="dxa"/>
            <w:bottom w:w="0" w:type="dxa"/>
          </w:tblCellMar>
        </w:tblPrEx>
        <w:trPr>
          <w:jc w:val="center"/>
        </w:trPr>
        <w:tc>
          <w:tcPr>
            <w:tcW w:w="921" w:type="dxa"/>
            <w:gridSpan w:val="2"/>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714</w:t>
            </w:r>
          </w:p>
        </w:tc>
        <w:tc>
          <w:tcPr>
            <w:tcW w:w="2182" w:type="dxa"/>
          </w:tcPr>
          <w:p w:rsidR="00381F1B" w:rsidRPr="00631644" w:rsidRDefault="00381F1B" w:rsidP="00FF754E">
            <w:pPr>
              <w:widowControl/>
              <w:rPr>
                <w:rFonts w:ascii="宋体" w:eastAsia="宋体" w:hAnsi="宋体"/>
                <w:kern w:val="0"/>
                <w:sz w:val="18"/>
              </w:rPr>
            </w:pPr>
            <w:r w:rsidRPr="00145448">
              <w:rPr>
                <w:rFonts w:ascii="宋体" w:eastAsia="宋体" w:hAnsi="宋体"/>
                <w:kern w:val="0"/>
                <w:sz w:val="18"/>
              </w:rPr>
              <w:t>Reserved</w:t>
            </w:r>
            <w:r>
              <w:rPr>
                <w:rFonts w:ascii="宋体" w:eastAsia="宋体" w:hAnsi="宋体"/>
                <w:kern w:val="0"/>
                <w:sz w:val="18"/>
              </w:rPr>
              <w:t>Field</w:t>
            </w:r>
            <w:r>
              <w:rPr>
                <w:rFonts w:ascii="宋体" w:eastAsia="宋体" w:hAnsi="宋体" w:hint="eastAsia"/>
                <w:kern w:val="0"/>
                <w:sz w:val="18"/>
              </w:rPr>
              <w:t>6</w:t>
            </w:r>
          </w:p>
        </w:tc>
        <w:tc>
          <w:tcPr>
            <w:tcW w:w="720" w:type="dxa"/>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C</w:t>
            </w:r>
          </w:p>
        </w:tc>
        <w:tc>
          <w:tcPr>
            <w:tcW w:w="950" w:type="dxa"/>
          </w:tcPr>
          <w:p w:rsidR="00381F1B" w:rsidRPr="00631644" w:rsidRDefault="00381F1B" w:rsidP="00FF754E">
            <w:pPr>
              <w:widowControl/>
              <w:rPr>
                <w:rFonts w:ascii="宋体" w:eastAsia="宋体" w:hAnsi="宋体" w:hint="eastAsia"/>
                <w:kern w:val="0"/>
                <w:sz w:val="18"/>
              </w:rPr>
            </w:pPr>
            <w:r>
              <w:rPr>
                <w:rFonts w:ascii="宋体" w:eastAsia="宋体" w:hAnsi="宋体" w:hint="eastAsia"/>
                <w:kern w:val="0"/>
                <w:sz w:val="18"/>
              </w:rPr>
              <w:t>300</w:t>
            </w:r>
          </w:p>
        </w:tc>
        <w:tc>
          <w:tcPr>
            <w:tcW w:w="2030" w:type="dxa"/>
          </w:tcPr>
          <w:p w:rsidR="00381F1B" w:rsidRPr="00631644" w:rsidRDefault="00381F1B" w:rsidP="00FF754E">
            <w:pPr>
              <w:widowControl/>
              <w:rPr>
                <w:rFonts w:ascii="宋体" w:eastAsia="宋体" w:hAnsi="宋体"/>
                <w:kern w:val="0"/>
                <w:sz w:val="18"/>
              </w:rPr>
            </w:pPr>
            <w:r w:rsidRPr="00145448">
              <w:rPr>
                <w:rFonts w:ascii="宋体" w:eastAsia="宋体" w:hAnsi="宋体" w:hint="eastAsia"/>
                <w:kern w:val="0"/>
                <w:sz w:val="18"/>
              </w:rPr>
              <w:t>预留字段</w:t>
            </w:r>
            <w:r>
              <w:rPr>
                <w:rFonts w:ascii="宋体" w:eastAsia="宋体" w:hAnsi="宋体" w:hint="eastAsia"/>
                <w:kern w:val="0"/>
                <w:sz w:val="18"/>
              </w:rPr>
              <w:t>6</w:t>
            </w:r>
          </w:p>
        </w:tc>
        <w:tc>
          <w:tcPr>
            <w:tcW w:w="2390" w:type="dxa"/>
          </w:tcPr>
          <w:p w:rsidR="00381F1B" w:rsidRPr="00631644" w:rsidRDefault="00381F1B" w:rsidP="00FF754E">
            <w:pPr>
              <w:widowControl/>
              <w:rPr>
                <w:rFonts w:ascii="宋体" w:eastAsia="宋体" w:hAnsi="宋体"/>
                <w:kern w:val="0"/>
                <w:sz w:val="18"/>
              </w:rPr>
            </w:pPr>
          </w:p>
        </w:tc>
      </w:tr>
    </w:tbl>
    <w:p w:rsidR="005527B7" w:rsidRDefault="005527B7">
      <w:pPr>
        <w:rPr>
          <w:rFonts w:hint="eastAsia"/>
        </w:rPr>
      </w:pPr>
    </w:p>
    <w:p w:rsidR="005527B7" w:rsidRDefault="005527B7">
      <w:pPr>
        <w:rPr>
          <w:rFonts w:hint="eastAsia"/>
        </w:rPr>
      </w:pPr>
      <w:r>
        <w:br w:type="page"/>
      </w:r>
    </w:p>
    <w:p w:rsidR="005527B7" w:rsidRDefault="005527B7">
      <w:pPr>
        <w:pStyle w:val="afff9"/>
        <w:rPr>
          <w:rFonts w:hint="eastAsia"/>
        </w:rPr>
      </w:pPr>
      <w:bookmarkStart w:id="1340" w:name="_Toc274742467"/>
      <w:bookmarkStart w:id="1341" w:name="_Toc274742382"/>
      <w:bookmarkStart w:id="1342" w:name="_Toc274742297"/>
      <w:bookmarkStart w:id="1343" w:name="_Toc274742119"/>
      <w:bookmarkStart w:id="1344" w:name="_Toc272323262"/>
      <w:bookmarkStart w:id="1345" w:name="_Toc57800371"/>
      <w:bookmarkStart w:id="1346" w:name="_Toc38959568"/>
      <w:bookmarkStart w:id="1347" w:name="_Toc40429210"/>
      <w:r>
        <w:rPr>
          <w:rFonts w:hint="eastAsia"/>
        </w:rPr>
        <w:t xml:space="preserve"> </w:t>
      </w:r>
      <w:bookmarkStart w:id="1348" w:name="_Toc283800793"/>
      <w:bookmarkStart w:id="1349" w:name="_Toc283717272"/>
      <w:bookmarkStart w:id="1350" w:name="_Toc282517306"/>
      <w:bookmarkStart w:id="1351" w:name="_Toc281981576"/>
      <w:bookmarkStart w:id="1352" w:name="_Toc281919328"/>
      <w:bookmarkStart w:id="1353" w:name="_Toc279759830"/>
      <w:bookmarkStart w:id="1354" w:name="_Toc286320709"/>
      <w:bookmarkStart w:id="1355" w:name="_Toc287256136"/>
      <w:bookmarkStart w:id="1356" w:name="_Toc290644848"/>
      <w:bookmarkStart w:id="1357" w:name="_Toc499714565"/>
      <w:r>
        <w:rPr>
          <w:rFonts w:hint="eastAsia"/>
        </w:rPr>
        <w:t>（规范性附录）文件方式接口及通讯规范</w:t>
      </w:r>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p>
    <w:p w:rsidR="005527B7" w:rsidRDefault="005527B7">
      <w:pPr>
        <w:pStyle w:val="af3"/>
        <w:spacing w:beforeLines="0" w:afterLines="0"/>
        <w:rPr>
          <w:rFonts w:hint="eastAsia"/>
        </w:rPr>
      </w:pPr>
      <w:bookmarkStart w:id="1358" w:name="_Toc283800794"/>
      <w:bookmarkStart w:id="1359" w:name="_Toc283717273"/>
      <w:bookmarkStart w:id="1360" w:name="_Toc282517307"/>
      <w:bookmarkStart w:id="1361" w:name="_Toc281981577"/>
      <w:bookmarkStart w:id="1362" w:name="_Toc281919329"/>
      <w:bookmarkStart w:id="1363" w:name="_Toc279759831"/>
      <w:bookmarkStart w:id="1364" w:name="_Toc274742468"/>
      <w:bookmarkStart w:id="1365" w:name="_Toc274742383"/>
      <w:bookmarkStart w:id="1366" w:name="_Toc274742298"/>
      <w:bookmarkStart w:id="1367" w:name="_Toc274742120"/>
      <w:bookmarkStart w:id="1368" w:name="_Toc272323263"/>
      <w:bookmarkStart w:id="1369" w:name="_Toc57800372"/>
      <w:bookmarkStart w:id="1370" w:name="_Toc40429211"/>
      <w:bookmarkStart w:id="1371" w:name="_Toc38959569"/>
      <w:bookmarkStart w:id="1372" w:name="_Toc286320710"/>
      <w:bookmarkStart w:id="1373" w:name="_Toc287256137"/>
      <w:bookmarkStart w:id="1374" w:name="_Toc290644849"/>
      <w:bookmarkStart w:id="1375" w:name="_Toc499714566"/>
      <w:r>
        <w:rPr>
          <w:rFonts w:hint="eastAsia"/>
        </w:rPr>
        <w:t>TA与销售人汇总数据文件组织结构</w:t>
      </w:r>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p>
    <w:p w:rsidR="005527B7" w:rsidRDefault="005527B7">
      <w:pPr>
        <w:pStyle w:val="afe"/>
        <w:rPr>
          <w:rFonts w:hint="eastAsia"/>
        </w:rPr>
      </w:pPr>
      <w:bookmarkStart w:id="1376" w:name="_Toc283800795"/>
      <w:bookmarkStart w:id="1377" w:name="_Toc283717274"/>
      <w:bookmarkStart w:id="1378" w:name="_Toc282517308"/>
      <w:bookmarkStart w:id="1379" w:name="_Toc281981578"/>
      <w:bookmarkStart w:id="1380" w:name="_Toc281919330"/>
      <w:bookmarkStart w:id="1381" w:name="_Toc279759832"/>
      <w:bookmarkStart w:id="1382" w:name="_Toc274742469"/>
      <w:bookmarkStart w:id="1383" w:name="_Toc274742384"/>
      <w:bookmarkStart w:id="1384" w:name="_Toc274742299"/>
      <w:bookmarkStart w:id="1385" w:name="_Toc274742121"/>
      <w:bookmarkStart w:id="1386" w:name="_Toc272323264"/>
      <w:bookmarkStart w:id="1387" w:name="_Toc57800373"/>
      <w:bookmarkStart w:id="1388" w:name="_Toc40429212"/>
      <w:bookmarkStart w:id="1389" w:name="_Toc38959570"/>
      <w:bookmarkStart w:id="1390" w:name="_Toc286320711"/>
      <w:bookmarkStart w:id="1391" w:name="_Toc287256138"/>
      <w:bookmarkStart w:id="1392" w:name="_Toc290644850"/>
      <w:bookmarkStart w:id="1393" w:name="_Toc499714567"/>
      <w:r>
        <w:rPr>
          <w:rFonts w:hint="eastAsia"/>
        </w:rPr>
        <w:t>数据索引文件</w:t>
      </w:r>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p>
    <w:p w:rsidR="005527B7" w:rsidRDefault="005527B7">
      <w:pPr>
        <w:pStyle w:val="af1"/>
        <w:ind w:firstLine="420"/>
        <w:rPr>
          <w:rFonts w:hint="eastAsia"/>
        </w:rPr>
      </w:pPr>
      <w:r>
        <w:rPr>
          <w:rFonts w:hint="eastAsia"/>
        </w:rPr>
        <w:t>数据索引文件</w:t>
      </w:r>
      <w:r w:rsidRPr="001F5C11">
        <w:rPr>
          <w:rFonts w:hint="eastAsia"/>
        </w:rPr>
        <w:t>名为：“OFI/OFJ/OFS/OFK</w:t>
      </w:r>
      <w:r w:rsidR="00FF1330" w:rsidRPr="001F5C11">
        <w:rPr>
          <w:rFonts w:hint="eastAsia"/>
        </w:rPr>
        <w:t>/OFC</w:t>
      </w:r>
      <w:r w:rsidRPr="001F5C11">
        <w:rPr>
          <w:rFonts w:hint="eastAsia"/>
        </w:rPr>
        <w:t>”+“_”+文件创</w:t>
      </w:r>
      <w:r>
        <w:rPr>
          <w:rFonts w:hint="eastAsia"/>
        </w:rPr>
        <w:t>建人代码＋“_”+文件接收人代码＋“</w:t>
      </w:r>
      <w:r>
        <w:t>_</w:t>
      </w:r>
      <w:r>
        <w:rPr>
          <w:rFonts w:hint="eastAsia"/>
        </w:rPr>
        <w:t>”+日期（YYYYMMDD）</w:t>
      </w:r>
      <w:r>
        <w:rPr>
          <w:rFonts w:hAnsi="宋体" w:hint="eastAsia"/>
          <w:color w:val="000000"/>
        </w:rPr>
        <w:t>＋“.TXT”</w:t>
      </w:r>
      <w:r>
        <w:rPr>
          <w:rFonts w:hint="eastAsia"/>
        </w:rPr>
        <w:t>。</w:t>
      </w:r>
    </w:p>
    <w:p w:rsidR="005527B7" w:rsidRDefault="005527B7">
      <w:pPr>
        <w:pStyle w:val="af1"/>
        <w:ind w:firstLine="420"/>
        <w:rPr>
          <w:rFonts w:hint="eastAsia"/>
        </w:rPr>
      </w:pPr>
    </w:p>
    <w:p w:rsidR="005527B7" w:rsidRDefault="005527B7">
      <w:pPr>
        <w:pStyle w:val="af1"/>
        <w:ind w:firstLine="420"/>
        <w:rPr>
          <w:rFonts w:hint="eastAsia"/>
        </w:rPr>
      </w:pPr>
      <w:r>
        <w:rPr>
          <w:rFonts w:hint="eastAsia"/>
        </w:rPr>
        <w:t>数据索引文件格式见表A.1。</w:t>
      </w:r>
    </w:p>
    <w:p w:rsidR="005527B7" w:rsidRDefault="005527B7">
      <w:pPr>
        <w:pStyle w:val="af8"/>
        <w:rPr>
          <w:rFonts w:hint="eastAsia"/>
        </w:rPr>
      </w:pPr>
      <w:r>
        <w:rPr>
          <w:rFonts w:hint="eastAsia"/>
        </w:rPr>
        <w:t>表A.1  索引文件格式</w:t>
      </w:r>
    </w:p>
    <w:tbl>
      <w:tblPr>
        <w:tblW w:w="0" w:type="auto"/>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00"/>
      </w:tblPr>
      <w:tblGrid>
        <w:gridCol w:w="1656"/>
        <w:gridCol w:w="816"/>
        <w:gridCol w:w="3025"/>
        <w:gridCol w:w="3025"/>
      </w:tblGrid>
      <w:tr w:rsidR="005527B7">
        <w:tblPrEx>
          <w:tblCellMar>
            <w:top w:w="0" w:type="dxa"/>
            <w:bottom w:w="0" w:type="dxa"/>
          </w:tblCellMar>
        </w:tblPrEx>
        <w:trPr>
          <w:jc w:val="center"/>
        </w:trPr>
        <w:tc>
          <w:tcPr>
            <w:tcW w:w="1656" w:type="dxa"/>
            <w:tcBorders>
              <w:top w:val="single" w:sz="12" w:space="0" w:color="auto"/>
              <w:bottom w:val="single" w:sz="12" w:space="0" w:color="auto"/>
            </w:tcBorders>
          </w:tcPr>
          <w:p w:rsidR="005527B7" w:rsidRDefault="005527B7">
            <w:pPr>
              <w:jc w:val="center"/>
              <w:rPr>
                <w:rFonts w:ascii="宋体" w:eastAsia="宋体" w:hAnsi="宋体" w:hint="eastAsia"/>
                <w:caps/>
                <w:sz w:val="18"/>
              </w:rPr>
            </w:pPr>
            <w:r>
              <w:rPr>
                <w:rFonts w:ascii="宋体" w:eastAsia="宋体" w:hAnsi="宋体" w:hint="eastAsia"/>
                <w:caps/>
                <w:sz w:val="18"/>
              </w:rPr>
              <w:t>名称</w:t>
            </w:r>
          </w:p>
        </w:tc>
        <w:tc>
          <w:tcPr>
            <w:tcW w:w="816" w:type="dxa"/>
            <w:tcBorders>
              <w:top w:val="single" w:sz="12" w:space="0" w:color="auto"/>
              <w:bottom w:val="single" w:sz="12" w:space="0" w:color="auto"/>
            </w:tcBorders>
          </w:tcPr>
          <w:p w:rsidR="005527B7" w:rsidRDefault="005527B7">
            <w:pPr>
              <w:jc w:val="center"/>
              <w:rPr>
                <w:rFonts w:ascii="宋体" w:eastAsia="宋体" w:hAnsi="宋体" w:hint="eastAsia"/>
                <w:caps/>
                <w:sz w:val="18"/>
              </w:rPr>
            </w:pPr>
            <w:r>
              <w:rPr>
                <w:rFonts w:ascii="宋体" w:eastAsia="宋体" w:hAnsi="宋体" w:hint="eastAsia"/>
                <w:caps/>
                <w:sz w:val="18"/>
              </w:rPr>
              <w:t>长度</w:t>
            </w:r>
          </w:p>
        </w:tc>
        <w:tc>
          <w:tcPr>
            <w:tcW w:w="3025" w:type="dxa"/>
            <w:tcBorders>
              <w:top w:val="single" w:sz="12" w:space="0" w:color="auto"/>
              <w:bottom w:val="single" w:sz="12" w:space="0" w:color="auto"/>
            </w:tcBorders>
          </w:tcPr>
          <w:p w:rsidR="005527B7" w:rsidRDefault="005527B7">
            <w:pPr>
              <w:pStyle w:val="11"/>
              <w:pBdr>
                <w:bottom w:val="none" w:sz="0" w:space="0" w:color="auto"/>
              </w:pBdr>
              <w:snapToGrid/>
              <w:jc w:val="center"/>
              <w:rPr>
                <w:rFonts w:ascii="宋体" w:hAnsi="宋体" w:hint="eastAsia"/>
                <w:caps/>
              </w:rPr>
            </w:pPr>
            <w:r>
              <w:rPr>
                <w:rFonts w:ascii="宋体" w:hAnsi="宋体" w:hint="eastAsia"/>
                <w:caps/>
              </w:rPr>
              <w:t>值</w:t>
            </w:r>
          </w:p>
        </w:tc>
        <w:tc>
          <w:tcPr>
            <w:tcW w:w="3025" w:type="dxa"/>
            <w:tcBorders>
              <w:top w:val="single" w:sz="12" w:space="0" w:color="auto"/>
              <w:bottom w:val="single" w:sz="12" w:space="0" w:color="auto"/>
            </w:tcBorders>
          </w:tcPr>
          <w:p w:rsidR="005527B7" w:rsidRDefault="005527B7">
            <w:pPr>
              <w:jc w:val="center"/>
              <w:rPr>
                <w:rFonts w:ascii="宋体" w:eastAsia="宋体" w:hAnsi="宋体" w:hint="eastAsia"/>
                <w:caps/>
                <w:sz w:val="18"/>
              </w:rPr>
            </w:pPr>
            <w:r>
              <w:rPr>
                <w:rFonts w:ascii="宋体" w:eastAsia="宋体" w:hAnsi="宋体" w:hint="eastAsia"/>
                <w:caps/>
                <w:sz w:val="18"/>
              </w:rPr>
              <w:t>含义（作用）</w:t>
            </w:r>
          </w:p>
        </w:tc>
      </w:tr>
      <w:tr w:rsidR="005527B7">
        <w:tblPrEx>
          <w:tblCellMar>
            <w:top w:w="0" w:type="dxa"/>
            <w:bottom w:w="0" w:type="dxa"/>
          </w:tblCellMar>
        </w:tblPrEx>
        <w:trPr>
          <w:jc w:val="center"/>
        </w:trPr>
        <w:tc>
          <w:tcPr>
            <w:tcW w:w="1656" w:type="dxa"/>
            <w:tcBorders>
              <w:top w:val="single" w:sz="12"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文件标识</w:t>
            </w:r>
          </w:p>
        </w:tc>
        <w:tc>
          <w:tcPr>
            <w:tcW w:w="816" w:type="dxa"/>
            <w:tcBorders>
              <w:top w:val="single" w:sz="12"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8</w:t>
            </w:r>
          </w:p>
        </w:tc>
        <w:tc>
          <w:tcPr>
            <w:tcW w:w="3025" w:type="dxa"/>
            <w:tcBorders>
              <w:top w:val="single" w:sz="12"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“OFDCFIDX”</w:t>
            </w:r>
          </w:p>
        </w:tc>
        <w:tc>
          <w:tcPr>
            <w:tcW w:w="3025" w:type="dxa"/>
            <w:tcBorders>
              <w:top w:val="single" w:sz="12"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用以标明该文件的格式类型</w:t>
            </w:r>
          </w:p>
        </w:tc>
      </w:tr>
      <w:tr w:rsidR="005527B7">
        <w:tblPrEx>
          <w:tblCellMar>
            <w:top w:w="0" w:type="dxa"/>
            <w:bottom w:w="0" w:type="dxa"/>
          </w:tblCellMar>
        </w:tblPrEx>
        <w:trPr>
          <w:jc w:val="center"/>
        </w:trPr>
        <w:tc>
          <w:tcPr>
            <w:tcW w:w="1656" w:type="dxa"/>
          </w:tcPr>
          <w:p w:rsidR="005527B7" w:rsidRDefault="005527B7">
            <w:pPr>
              <w:rPr>
                <w:rFonts w:ascii="宋体" w:eastAsia="宋体" w:hAnsi="宋体" w:hint="eastAsia"/>
                <w:color w:val="000000"/>
                <w:sz w:val="18"/>
              </w:rPr>
            </w:pPr>
            <w:r>
              <w:rPr>
                <w:rFonts w:ascii="宋体" w:eastAsia="宋体" w:hAnsi="宋体" w:hint="eastAsia"/>
                <w:color w:val="000000"/>
                <w:sz w:val="18"/>
              </w:rPr>
              <w:t>文件版本号</w:t>
            </w:r>
          </w:p>
        </w:tc>
        <w:tc>
          <w:tcPr>
            <w:tcW w:w="816" w:type="dxa"/>
          </w:tcPr>
          <w:p w:rsidR="005527B7" w:rsidRDefault="005527B7">
            <w:pPr>
              <w:rPr>
                <w:rFonts w:ascii="宋体" w:eastAsia="宋体" w:hAnsi="宋体" w:hint="eastAsia"/>
                <w:color w:val="000000"/>
                <w:sz w:val="18"/>
              </w:rPr>
            </w:pPr>
            <w:r>
              <w:rPr>
                <w:rFonts w:ascii="宋体" w:eastAsia="宋体" w:hAnsi="宋体" w:hint="eastAsia"/>
                <w:color w:val="000000"/>
                <w:sz w:val="18"/>
              </w:rPr>
              <w:t>4</w:t>
            </w:r>
          </w:p>
        </w:tc>
        <w:tc>
          <w:tcPr>
            <w:tcW w:w="3025" w:type="dxa"/>
          </w:tcPr>
          <w:p w:rsidR="005527B7" w:rsidRDefault="00D012F4" w:rsidP="00F76854">
            <w:pPr>
              <w:rPr>
                <w:rFonts w:ascii="宋体" w:eastAsia="宋体" w:hAnsi="宋体" w:hint="eastAsia"/>
                <w:color w:val="000000"/>
                <w:sz w:val="18"/>
              </w:rPr>
            </w:pPr>
            <w:r>
              <w:rPr>
                <w:rFonts w:ascii="宋体" w:eastAsia="宋体" w:hAnsi="宋体" w:hint="eastAsia"/>
                <w:color w:val="000000"/>
                <w:sz w:val="18"/>
              </w:rPr>
              <w:t>2</w:t>
            </w:r>
            <w:r w:rsidR="00F76854">
              <w:rPr>
                <w:rFonts w:ascii="宋体" w:eastAsia="宋体" w:hAnsi="宋体" w:hint="eastAsia"/>
                <w:color w:val="000000"/>
                <w:sz w:val="18"/>
              </w:rPr>
              <w:t>1</w:t>
            </w:r>
          </w:p>
        </w:tc>
        <w:tc>
          <w:tcPr>
            <w:tcW w:w="3025" w:type="dxa"/>
          </w:tcPr>
          <w:p w:rsidR="005527B7" w:rsidRDefault="00D012F4" w:rsidP="00F76854">
            <w:pPr>
              <w:rPr>
                <w:rFonts w:ascii="宋体" w:eastAsia="宋体" w:hAnsi="宋体" w:hint="eastAsia"/>
                <w:color w:val="000000"/>
                <w:sz w:val="18"/>
              </w:rPr>
            </w:pPr>
            <w:r>
              <w:rPr>
                <w:rFonts w:ascii="宋体" w:eastAsia="宋体" w:hAnsi="宋体" w:hint="eastAsia"/>
                <w:color w:val="000000"/>
                <w:sz w:val="18"/>
              </w:rPr>
              <w:t>2</w:t>
            </w:r>
            <w:r w:rsidR="005527B7">
              <w:rPr>
                <w:rFonts w:ascii="宋体" w:eastAsia="宋体" w:hAnsi="宋体" w:hint="eastAsia"/>
                <w:color w:val="000000"/>
                <w:sz w:val="18"/>
              </w:rPr>
              <w:t>．</w:t>
            </w:r>
            <w:r w:rsidR="00F76854">
              <w:rPr>
                <w:rFonts w:ascii="宋体" w:eastAsia="宋体" w:hAnsi="宋体" w:hint="eastAsia"/>
                <w:color w:val="000000"/>
                <w:sz w:val="18"/>
              </w:rPr>
              <w:t>1</w:t>
            </w:r>
            <w:r w:rsidR="005527B7">
              <w:rPr>
                <w:rFonts w:ascii="宋体" w:eastAsia="宋体" w:hAnsi="宋体" w:hint="eastAsia"/>
                <w:color w:val="000000"/>
                <w:sz w:val="18"/>
              </w:rPr>
              <w:t>版本</w:t>
            </w:r>
          </w:p>
        </w:tc>
      </w:tr>
      <w:tr w:rsidR="005527B7">
        <w:tblPrEx>
          <w:tblCellMar>
            <w:top w:w="0" w:type="dxa"/>
            <w:bottom w:w="0" w:type="dxa"/>
          </w:tblCellMar>
        </w:tblPrEx>
        <w:trPr>
          <w:jc w:val="center"/>
        </w:trPr>
        <w:tc>
          <w:tcPr>
            <w:tcW w:w="1656" w:type="dxa"/>
          </w:tcPr>
          <w:p w:rsidR="005527B7" w:rsidRPr="001F5C11" w:rsidRDefault="005527B7">
            <w:pPr>
              <w:rPr>
                <w:rFonts w:ascii="宋体" w:eastAsia="宋体" w:hAnsi="宋体" w:hint="eastAsia"/>
                <w:sz w:val="18"/>
              </w:rPr>
            </w:pPr>
            <w:r w:rsidRPr="001F5C11">
              <w:rPr>
                <w:rFonts w:ascii="宋体" w:eastAsia="宋体" w:hAnsi="宋体" w:hint="eastAsia"/>
                <w:sz w:val="18"/>
              </w:rPr>
              <w:t>文件创建人</w:t>
            </w:r>
          </w:p>
        </w:tc>
        <w:tc>
          <w:tcPr>
            <w:tcW w:w="816" w:type="dxa"/>
          </w:tcPr>
          <w:p w:rsidR="005527B7" w:rsidRPr="001F5C11" w:rsidRDefault="005527B7">
            <w:pPr>
              <w:rPr>
                <w:rFonts w:ascii="宋体" w:eastAsia="宋体" w:hAnsi="宋体" w:hint="eastAsia"/>
                <w:sz w:val="18"/>
              </w:rPr>
            </w:pPr>
            <w:r w:rsidRPr="001F5C11">
              <w:rPr>
                <w:rFonts w:ascii="宋体" w:eastAsia="宋体" w:hAnsi="宋体" w:hint="eastAsia"/>
                <w:sz w:val="18"/>
              </w:rPr>
              <w:t>9</w:t>
            </w:r>
          </w:p>
        </w:tc>
        <w:tc>
          <w:tcPr>
            <w:tcW w:w="3025" w:type="dxa"/>
          </w:tcPr>
          <w:p w:rsidR="005527B7" w:rsidRPr="001F5C11" w:rsidRDefault="005527B7">
            <w:pPr>
              <w:rPr>
                <w:rFonts w:ascii="宋体" w:eastAsia="宋体" w:hAnsi="宋体" w:hint="eastAsia"/>
                <w:sz w:val="18"/>
              </w:rPr>
            </w:pPr>
            <w:r w:rsidRPr="001F5C11">
              <w:rPr>
                <w:rFonts w:ascii="宋体" w:eastAsia="宋体" w:hAnsi="宋体" w:hint="eastAsia"/>
                <w:sz w:val="18"/>
              </w:rPr>
              <w:t>销售人/TA/基金管理人/托管人的代码，由证监会统一发放</w:t>
            </w: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rPr>
              <w:t>用于标明该文件的提交人</w:t>
            </w:r>
          </w:p>
        </w:tc>
      </w:tr>
      <w:tr w:rsidR="005527B7">
        <w:tblPrEx>
          <w:tblCellMar>
            <w:top w:w="0" w:type="dxa"/>
            <w:bottom w:w="0" w:type="dxa"/>
          </w:tblCellMar>
        </w:tblPrEx>
        <w:trPr>
          <w:jc w:val="center"/>
        </w:trPr>
        <w:tc>
          <w:tcPr>
            <w:tcW w:w="1656" w:type="dxa"/>
          </w:tcPr>
          <w:p w:rsidR="005527B7" w:rsidRPr="001F5C11" w:rsidRDefault="005527B7">
            <w:pPr>
              <w:rPr>
                <w:rFonts w:ascii="宋体" w:eastAsia="宋体" w:hAnsi="宋体" w:hint="eastAsia"/>
                <w:sz w:val="18"/>
              </w:rPr>
            </w:pPr>
            <w:r w:rsidRPr="001F5C11">
              <w:rPr>
                <w:rFonts w:ascii="宋体" w:eastAsia="宋体" w:hAnsi="宋体" w:hint="eastAsia"/>
                <w:sz w:val="18"/>
              </w:rPr>
              <w:t>文件接收人</w:t>
            </w:r>
          </w:p>
        </w:tc>
        <w:tc>
          <w:tcPr>
            <w:tcW w:w="816" w:type="dxa"/>
          </w:tcPr>
          <w:p w:rsidR="005527B7" w:rsidRPr="001F5C11" w:rsidRDefault="005527B7">
            <w:pPr>
              <w:rPr>
                <w:rFonts w:ascii="宋体" w:eastAsia="宋体" w:hAnsi="宋体" w:hint="eastAsia"/>
                <w:sz w:val="18"/>
              </w:rPr>
            </w:pPr>
            <w:r w:rsidRPr="001F5C11">
              <w:rPr>
                <w:rFonts w:ascii="宋体" w:eastAsia="宋体" w:hAnsi="宋体" w:hint="eastAsia"/>
                <w:sz w:val="18"/>
              </w:rPr>
              <w:t>9</w:t>
            </w:r>
          </w:p>
        </w:tc>
        <w:tc>
          <w:tcPr>
            <w:tcW w:w="3025" w:type="dxa"/>
          </w:tcPr>
          <w:p w:rsidR="005527B7" w:rsidRPr="001F5C11" w:rsidRDefault="005527B7">
            <w:pPr>
              <w:rPr>
                <w:rFonts w:ascii="宋体" w:eastAsia="宋体" w:hAnsi="宋体" w:hint="eastAsia"/>
                <w:sz w:val="18"/>
              </w:rPr>
            </w:pPr>
            <w:r w:rsidRPr="001F5C11">
              <w:rPr>
                <w:rFonts w:ascii="宋体" w:eastAsia="宋体" w:hAnsi="宋体" w:hint="eastAsia"/>
                <w:sz w:val="18"/>
              </w:rPr>
              <w:t>销售人/TA/基金管理人/托管人的代码，由证监会统一发放</w:t>
            </w: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rPr>
              <w:t>用于标明该文件的接收人</w:t>
            </w:r>
          </w:p>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656" w:type="dxa"/>
          </w:tcPr>
          <w:p w:rsidR="005527B7" w:rsidRDefault="005527B7">
            <w:pPr>
              <w:rPr>
                <w:rFonts w:ascii="宋体" w:eastAsia="宋体" w:hAnsi="宋体" w:hint="eastAsia"/>
                <w:color w:val="000000"/>
                <w:sz w:val="18"/>
              </w:rPr>
            </w:pPr>
            <w:r>
              <w:rPr>
                <w:rFonts w:ascii="宋体" w:eastAsia="宋体" w:hAnsi="宋体" w:hint="eastAsia"/>
                <w:color w:val="000000"/>
                <w:sz w:val="18"/>
              </w:rPr>
              <w:t>日期</w:t>
            </w:r>
          </w:p>
        </w:tc>
        <w:tc>
          <w:tcPr>
            <w:tcW w:w="816" w:type="dxa"/>
          </w:tcPr>
          <w:p w:rsidR="005527B7" w:rsidRDefault="005527B7">
            <w:pPr>
              <w:rPr>
                <w:rFonts w:ascii="宋体" w:eastAsia="宋体" w:hAnsi="宋体" w:hint="eastAsia"/>
                <w:color w:val="000000"/>
                <w:sz w:val="18"/>
              </w:rPr>
            </w:pPr>
            <w:r>
              <w:rPr>
                <w:rFonts w:ascii="宋体" w:eastAsia="宋体" w:hAnsi="宋体" w:hint="eastAsia"/>
                <w:color w:val="000000"/>
                <w:sz w:val="18"/>
              </w:rPr>
              <w:t>8</w:t>
            </w: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rPr>
              <w:t>日期</w:t>
            </w: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rPr>
              <w:t>与文件名日期一致，不是机器时间</w:t>
            </w:r>
          </w:p>
        </w:tc>
      </w:tr>
      <w:tr w:rsidR="005527B7">
        <w:tblPrEx>
          <w:tblCellMar>
            <w:top w:w="0" w:type="dxa"/>
            <w:bottom w:w="0" w:type="dxa"/>
          </w:tblCellMar>
        </w:tblPrEx>
        <w:trPr>
          <w:jc w:val="center"/>
        </w:trPr>
        <w:tc>
          <w:tcPr>
            <w:tcW w:w="1656" w:type="dxa"/>
          </w:tcPr>
          <w:p w:rsidR="005527B7" w:rsidRDefault="005527B7">
            <w:pPr>
              <w:rPr>
                <w:rFonts w:ascii="宋体" w:eastAsia="宋体" w:hAnsi="宋体" w:hint="eastAsia"/>
                <w:color w:val="000000"/>
                <w:sz w:val="18"/>
              </w:rPr>
            </w:pPr>
            <w:r>
              <w:rPr>
                <w:rFonts w:ascii="宋体" w:eastAsia="宋体" w:hAnsi="宋体" w:hint="eastAsia"/>
                <w:color w:val="000000"/>
                <w:sz w:val="18"/>
              </w:rPr>
              <w:t>文件个数</w:t>
            </w:r>
          </w:p>
        </w:tc>
        <w:tc>
          <w:tcPr>
            <w:tcW w:w="816" w:type="dxa"/>
          </w:tcPr>
          <w:p w:rsidR="005527B7" w:rsidRDefault="005527B7">
            <w:pPr>
              <w:rPr>
                <w:rFonts w:ascii="宋体" w:eastAsia="宋体" w:hAnsi="宋体" w:hint="eastAsia"/>
                <w:color w:val="000000"/>
                <w:sz w:val="18"/>
              </w:rPr>
            </w:pPr>
            <w:r>
              <w:rPr>
                <w:rFonts w:ascii="宋体" w:eastAsia="宋体" w:hAnsi="宋体" w:hint="eastAsia"/>
                <w:color w:val="000000"/>
                <w:sz w:val="18"/>
              </w:rPr>
              <w:t>3</w:t>
            </w: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rPr>
              <w:t>要传送的数据文件的个数</w:t>
            </w: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rPr>
              <w:t>用于标明接下来要传送的数据文件个数</w:t>
            </w:r>
          </w:p>
        </w:tc>
      </w:tr>
      <w:tr w:rsidR="005527B7">
        <w:tblPrEx>
          <w:tblCellMar>
            <w:top w:w="0" w:type="dxa"/>
            <w:bottom w:w="0" w:type="dxa"/>
          </w:tblCellMar>
        </w:tblPrEx>
        <w:trPr>
          <w:jc w:val="center"/>
        </w:trPr>
        <w:tc>
          <w:tcPr>
            <w:tcW w:w="1656" w:type="dxa"/>
          </w:tcPr>
          <w:p w:rsidR="005527B7" w:rsidRDefault="005527B7">
            <w:pPr>
              <w:rPr>
                <w:rFonts w:ascii="宋体" w:eastAsia="宋体" w:hAnsi="宋体" w:hint="eastAsia"/>
                <w:color w:val="000000"/>
                <w:sz w:val="18"/>
              </w:rPr>
            </w:pPr>
            <w:r>
              <w:rPr>
                <w:rFonts w:ascii="宋体" w:eastAsia="宋体" w:hAnsi="宋体" w:hint="eastAsia"/>
                <w:color w:val="000000"/>
                <w:sz w:val="18"/>
              </w:rPr>
              <w:t>文件名1</w:t>
            </w:r>
          </w:p>
        </w:tc>
        <w:tc>
          <w:tcPr>
            <w:tcW w:w="816" w:type="dxa"/>
          </w:tcPr>
          <w:p w:rsidR="005527B7" w:rsidRDefault="005527B7">
            <w:pPr>
              <w:rPr>
                <w:rFonts w:ascii="宋体" w:eastAsia="宋体" w:hAnsi="宋体" w:hint="eastAsia"/>
                <w:color w:val="000000"/>
                <w:sz w:val="18"/>
              </w:rPr>
            </w:pPr>
          </w:p>
        </w:tc>
        <w:tc>
          <w:tcPr>
            <w:tcW w:w="3025" w:type="dxa"/>
          </w:tcPr>
          <w:p w:rsidR="005527B7" w:rsidRDefault="005527B7">
            <w:pPr>
              <w:rPr>
                <w:rFonts w:ascii="宋体" w:eastAsia="宋体" w:hAnsi="宋体" w:hint="eastAsia"/>
                <w:color w:val="000000"/>
                <w:sz w:val="18"/>
              </w:rPr>
            </w:pP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rPr>
              <w:t>第一个文件名</w:t>
            </w:r>
          </w:p>
        </w:tc>
      </w:tr>
      <w:tr w:rsidR="005527B7">
        <w:tblPrEx>
          <w:tblCellMar>
            <w:top w:w="0" w:type="dxa"/>
            <w:bottom w:w="0" w:type="dxa"/>
          </w:tblCellMar>
        </w:tblPrEx>
        <w:trPr>
          <w:jc w:val="center"/>
        </w:trPr>
        <w:tc>
          <w:tcPr>
            <w:tcW w:w="1656" w:type="dxa"/>
          </w:tcPr>
          <w:p w:rsidR="005527B7" w:rsidRDefault="005527B7">
            <w:pPr>
              <w:rPr>
                <w:rFonts w:ascii="宋体" w:eastAsia="宋体" w:hAnsi="宋体" w:hint="eastAsia"/>
                <w:color w:val="000000"/>
                <w:sz w:val="18"/>
              </w:rPr>
            </w:pPr>
            <w:r>
              <w:rPr>
                <w:rFonts w:ascii="宋体" w:eastAsia="宋体" w:hAnsi="宋体"/>
                <w:color w:val="000000"/>
                <w:sz w:val="18"/>
              </w:rPr>
              <w:t>…</w:t>
            </w:r>
          </w:p>
        </w:tc>
        <w:tc>
          <w:tcPr>
            <w:tcW w:w="816" w:type="dxa"/>
          </w:tcPr>
          <w:p w:rsidR="005527B7" w:rsidRDefault="005527B7">
            <w:pPr>
              <w:rPr>
                <w:rFonts w:ascii="宋体" w:eastAsia="宋体" w:hAnsi="宋体" w:hint="eastAsia"/>
                <w:color w:val="000000"/>
                <w:sz w:val="18"/>
              </w:rPr>
            </w:pPr>
          </w:p>
        </w:tc>
        <w:tc>
          <w:tcPr>
            <w:tcW w:w="3025" w:type="dxa"/>
          </w:tcPr>
          <w:p w:rsidR="005527B7" w:rsidRDefault="005527B7">
            <w:pPr>
              <w:rPr>
                <w:rFonts w:ascii="宋体" w:eastAsia="宋体" w:hAnsi="宋体" w:hint="eastAsia"/>
                <w:color w:val="000000"/>
                <w:sz w:val="18"/>
              </w:rPr>
            </w:pPr>
          </w:p>
        </w:tc>
        <w:tc>
          <w:tcPr>
            <w:tcW w:w="3025"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656" w:type="dxa"/>
          </w:tcPr>
          <w:p w:rsidR="005527B7" w:rsidRDefault="005527B7">
            <w:pPr>
              <w:rPr>
                <w:rFonts w:ascii="宋体" w:eastAsia="宋体" w:hAnsi="宋体" w:hint="eastAsia"/>
                <w:color w:val="000000"/>
                <w:sz w:val="18"/>
              </w:rPr>
            </w:pPr>
            <w:r>
              <w:rPr>
                <w:rFonts w:ascii="宋体" w:eastAsia="宋体" w:hAnsi="宋体" w:hint="eastAsia"/>
                <w:color w:val="000000"/>
                <w:sz w:val="18"/>
              </w:rPr>
              <w:t>文件结束标识</w:t>
            </w:r>
          </w:p>
        </w:tc>
        <w:tc>
          <w:tcPr>
            <w:tcW w:w="816" w:type="dxa"/>
          </w:tcPr>
          <w:p w:rsidR="005527B7" w:rsidRDefault="005527B7">
            <w:pPr>
              <w:rPr>
                <w:rFonts w:ascii="宋体" w:eastAsia="宋体" w:hAnsi="宋体" w:hint="eastAsia"/>
                <w:color w:val="000000"/>
                <w:sz w:val="18"/>
              </w:rPr>
            </w:pPr>
            <w:r>
              <w:rPr>
                <w:rFonts w:ascii="宋体" w:eastAsia="宋体" w:hAnsi="宋体" w:hint="eastAsia"/>
                <w:color w:val="000000"/>
                <w:sz w:val="18"/>
              </w:rPr>
              <w:t>8</w:t>
            </w: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lang w:val="en-GB"/>
              </w:rPr>
              <w:t>“</w:t>
            </w:r>
            <w:r>
              <w:rPr>
                <w:rFonts w:ascii="宋体" w:eastAsia="宋体" w:hAnsi="宋体" w:hint="eastAsia"/>
                <w:color w:val="000000"/>
                <w:sz w:val="18"/>
              </w:rPr>
              <w:t>OFDCFEND</w:t>
            </w:r>
            <w:r>
              <w:rPr>
                <w:rFonts w:ascii="宋体" w:eastAsia="宋体" w:hAnsi="宋体" w:hint="eastAsia"/>
                <w:color w:val="000000"/>
                <w:sz w:val="18"/>
                <w:lang w:val="en-GB"/>
              </w:rPr>
              <w:t>”</w:t>
            </w:r>
          </w:p>
        </w:tc>
        <w:tc>
          <w:tcPr>
            <w:tcW w:w="3025" w:type="dxa"/>
          </w:tcPr>
          <w:p w:rsidR="005527B7" w:rsidRDefault="005527B7">
            <w:pPr>
              <w:rPr>
                <w:rFonts w:ascii="宋体" w:eastAsia="宋体" w:hAnsi="宋体" w:hint="eastAsia"/>
                <w:color w:val="000000"/>
                <w:sz w:val="18"/>
              </w:rPr>
            </w:pPr>
            <w:r>
              <w:rPr>
                <w:rFonts w:ascii="宋体" w:eastAsia="宋体" w:hAnsi="宋体" w:hint="eastAsia"/>
                <w:color w:val="000000"/>
                <w:sz w:val="18"/>
              </w:rPr>
              <w:t>文件结束</w:t>
            </w:r>
          </w:p>
        </w:tc>
      </w:tr>
      <w:tr w:rsidR="005527B7">
        <w:tblPrEx>
          <w:tblCellMar>
            <w:top w:w="0" w:type="dxa"/>
            <w:bottom w:w="0" w:type="dxa"/>
          </w:tblCellMar>
        </w:tblPrEx>
        <w:trPr>
          <w:cantSplit/>
          <w:jc w:val="center"/>
        </w:trPr>
        <w:tc>
          <w:tcPr>
            <w:tcW w:w="8522" w:type="dxa"/>
            <w:gridSpan w:val="4"/>
          </w:tcPr>
          <w:p w:rsidR="005527B7" w:rsidRDefault="005527B7">
            <w:pPr>
              <w:ind w:firstLineChars="200" w:firstLine="360"/>
              <w:rPr>
                <w:rFonts w:ascii="宋体" w:eastAsia="宋体" w:hAnsi="宋体" w:hint="eastAsia"/>
                <w:sz w:val="18"/>
              </w:rPr>
            </w:pPr>
            <w:r>
              <w:rPr>
                <w:rFonts w:ascii="宋体" w:eastAsia="宋体" w:hAnsi="宋体" w:hint="eastAsia"/>
                <w:sz w:val="18"/>
              </w:rPr>
              <w:t>注：表中的每一项在文件中为一行，下同</w:t>
            </w:r>
          </w:p>
        </w:tc>
      </w:tr>
    </w:tbl>
    <w:p w:rsidR="005527B7" w:rsidRDefault="005527B7">
      <w:pPr>
        <w:rPr>
          <w:rFonts w:ascii="宋体" w:eastAsia="宋体" w:hAnsi="宋体" w:hint="eastAsia"/>
          <w:sz w:val="24"/>
        </w:rPr>
      </w:pPr>
    </w:p>
    <w:p w:rsidR="005527B7" w:rsidRDefault="005527B7">
      <w:pPr>
        <w:pStyle w:val="afe"/>
        <w:rPr>
          <w:rFonts w:hint="eastAsia"/>
        </w:rPr>
      </w:pPr>
      <w:bookmarkStart w:id="1394" w:name="_Toc283800796"/>
      <w:bookmarkStart w:id="1395" w:name="_Toc283717275"/>
      <w:bookmarkStart w:id="1396" w:name="_Toc282517309"/>
      <w:bookmarkStart w:id="1397" w:name="_Toc281981579"/>
      <w:bookmarkStart w:id="1398" w:name="_Toc281919331"/>
      <w:bookmarkStart w:id="1399" w:name="_Toc279759833"/>
      <w:bookmarkStart w:id="1400" w:name="_Toc274742470"/>
      <w:bookmarkStart w:id="1401" w:name="_Toc274742385"/>
      <w:bookmarkStart w:id="1402" w:name="_Toc274742300"/>
      <w:bookmarkStart w:id="1403" w:name="_Toc274742122"/>
      <w:bookmarkStart w:id="1404" w:name="_Toc272323265"/>
      <w:bookmarkStart w:id="1405" w:name="_Toc57800374"/>
      <w:bookmarkStart w:id="1406" w:name="_Toc40429213"/>
      <w:bookmarkStart w:id="1407" w:name="_Toc38959571"/>
      <w:bookmarkStart w:id="1408" w:name="_Hlt38959710"/>
      <w:bookmarkStart w:id="1409" w:name="_Toc286320712"/>
      <w:bookmarkStart w:id="1410" w:name="_Toc287256139"/>
      <w:bookmarkStart w:id="1411" w:name="_Toc290644851"/>
      <w:bookmarkStart w:id="1412" w:name="_Toc499714568"/>
      <w:bookmarkEnd w:id="1408"/>
      <w:r>
        <w:rPr>
          <w:rFonts w:hint="eastAsia"/>
        </w:rPr>
        <w:t>数据文件</w:t>
      </w:r>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9"/>
      <w:bookmarkEnd w:id="1410"/>
      <w:bookmarkEnd w:id="1411"/>
      <w:bookmarkEnd w:id="1412"/>
    </w:p>
    <w:p w:rsidR="005527B7" w:rsidRDefault="005527B7">
      <w:pPr>
        <w:pStyle w:val="af1"/>
        <w:ind w:firstLineChars="250" w:firstLine="525"/>
        <w:rPr>
          <w:rFonts w:hAnsi="宋体" w:hint="eastAsia"/>
        </w:rPr>
      </w:pPr>
      <w:r>
        <w:rPr>
          <w:rFonts w:hAnsi="宋体" w:hint="eastAsia"/>
          <w:color w:val="000000"/>
        </w:rPr>
        <w:t>数据文件名“OFD”+“_”+文件创建人代码＋“_”+文件接收人代码＋“</w:t>
      </w:r>
      <w:r>
        <w:rPr>
          <w:rFonts w:hAnsi="宋体"/>
          <w:color w:val="000000"/>
        </w:rPr>
        <w:t>_</w:t>
      </w:r>
      <w:r>
        <w:rPr>
          <w:rFonts w:hAnsi="宋体" w:hint="eastAsia"/>
          <w:color w:val="000000"/>
        </w:rPr>
        <w:t>”+日期（YYYYMMDD）+“_”+两位文件类型编码＋“.TXT”</w:t>
      </w:r>
      <w:r>
        <w:rPr>
          <w:rFonts w:hAnsi="宋体" w:hint="eastAsia"/>
        </w:rPr>
        <w:t>。</w:t>
      </w:r>
    </w:p>
    <w:p w:rsidR="005527B7" w:rsidRDefault="005527B7">
      <w:pPr>
        <w:pStyle w:val="af1"/>
        <w:ind w:firstLine="420"/>
        <w:rPr>
          <w:rFonts w:hint="eastAsia"/>
        </w:rPr>
      </w:pPr>
      <w:r>
        <w:rPr>
          <w:rFonts w:hint="eastAsia"/>
        </w:rPr>
        <w:t>数据文件格式见表A.2。</w:t>
      </w:r>
    </w:p>
    <w:p w:rsidR="005527B7" w:rsidRDefault="005527B7">
      <w:pPr>
        <w:pStyle w:val="af8"/>
        <w:rPr>
          <w:rFonts w:ascii="宋体" w:eastAsia="宋体" w:hint="eastAsia"/>
        </w:rPr>
      </w:pPr>
      <w:r>
        <w:rPr>
          <w:rFonts w:hint="eastAsia"/>
        </w:rPr>
        <w:t>表A.2  数据文件格式</w:t>
      </w:r>
    </w:p>
    <w:tbl>
      <w:tblPr>
        <w:tblW w:w="0" w:type="auto"/>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00"/>
      </w:tblPr>
      <w:tblGrid>
        <w:gridCol w:w="1728"/>
        <w:gridCol w:w="816"/>
        <w:gridCol w:w="3207"/>
        <w:gridCol w:w="2843"/>
      </w:tblGrid>
      <w:tr w:rsidR="005527B7">
        <w:tblPrEx>
          <w:tblCellMar>
            <w:top w:w="0" w:type="dxa"/>
            <w:bottom w:w="0" w:type="dxa"/>
          </w:tblCellMar>
        </w:tblPrEx>
        <w:trPr>
          <w:jc w:val="center"/>
        </w:trPr>
        <w:tc>
          <w:tcPr>
            <w:tcW w:w="1728" w:type="dxa"/>
            <w:tcBorders>
              <w:top w:val="single" w:sz="12" w:space="0" w:color="auto"/>
              <w:bottom w:val="single" w:sz="12" w:space="0" w:color="auto"/>
            </w:tcBorders>
          </w:tcPr>
          <w:p w:rsidR="005527B7" w:rsidRDefault="005527B7">
            <w:pPr>
              <w:jc w:val="center"/>
              <w:rPr>
                <w:rFonts w:ascii="宋体" w:eastAsia="宋体" w:hAnsi="宋体" w:hint="eastAsia"/>
                <w:caps/>
                <w:sz w:val="18"/>
              </w:rPr>
            </w:pPr>
            <w:r>
              <w:rPr>
                <w:rFonts w:ascii="宋体" w:eastAsia="宋体" w:hAnsi="宋体" w:hint="eastAsia"/>
                <w:caps/>
                <w:sz w:val="18"/>
              </w:rPr>
              <w:t>名称</w:t>
            </w:r>
          </w:p>
        </w:tc>
        <w:tc>
          <w:tcPr>
            <w:tcW w:w="816" w:type="dxa"/>
            <w:tcBorders>
              <w:top w:val="single" w:sz="12" w:space="0" w:color="auto"/>
              <w:bottom w:val="single" w:sz="12" w:space="0" w:color="auto"/>
            </w:tcBorders>
          </w:tcPr>
          <w:p w:rsidR="005527B7" w:rsidRDefault="005527B7">
            <w:pPr>
              <w:jc w:val="center"/>
              <w:rPr>
                <w:rFonts w:ascii="宋体" w:eastAsia="宋体" w:hAnsi="宋体" w:hint="eastAsia"/>
                <w:caps/>
                <w:sz w:val="18"/>
              </w:rPr>
            </w:pPr>
            <w:r>
              <w:rPr>
                <w:rFonts w:ascii="宋体" w:eastAsia="宋体" w:hAnsi="宋体" w:hint="eastAsia"/>
                <w:caps/>
                <w:sz w:val="18"/>
              </w:rPr>
              <w:t>长度</w:t>
            </w:r>
          </w:p>
        </w:tc>
        <w:tc>
          <w:tcPr>
            <w:tcW w:w="3207" w:type="dxa"/>
            <w:tcBorders>
              <w:top w:val="single" w:sz="12" w:space="0" w:color="auto"/>
              <w:bottom w:val="single" w:sz="12" w:space="0" w:color="auto"/>
            </w:tcBorders>
          </w:tcPr>
          <w:p w:rsidR="005527B7" w:rsidRDefault="005527B7">
            <w:pPr>
              <w:jc w:val="center"/>
              <w:rPr>
                <w:rFonts w:ascii="宋体" w:eastAsia="宋体" w:hAnsi="宋体" w:hint="eastAsia"/>
                <w:caps/>
                <w:sz w:val="18"/>
              </w:rPr>
            </w:pPr>
            <w:r>
              <w:rPr>
                <w:rFonts w:ascii="宋体" w:eastAsia="宋体" w:hAnsi="宋体" w:hint="eastAsia"/>
                <w:caps/>
                <w:sz w:val="18"/>
              </w:rPr>
              <w:t>值</w:t>
            </w:r>
          </w:p>
        </w:tc>
        <w:tc>
          <w:tcPr>
            <w:tcW w:w="2843" w:type="dxa"/>
            <w:tcBorders>
              <w:top w:val="single" w:sz="12" w:space="0" w:color="auto"/>
              <w:bottom w:val="single" w:sz="12" w:space="0" w:color="auto"/>
            </w:tcBorders>
          </w:tcPr>
          <w:p w:rsidR="005527B7" w:rsidRDefault="005527B7">
            <w:pPr>
              <w:jc w:val="center"/>
              <w:rPr>
                <w:rFonts w:ascii="宋体" w:eastAsia="宋体" w:hAnsi="宋体" w:hint="eastAsia"/>
                <w:caps/>
                <w:sz w:val="18"/>
              </w:rPr>
            </w:pPr>
            <w:r>
              <w:rPr>
                <w:rFonts w:ascii="宋体" w:eastAsia="宋体" w:hAnsi="宋体" w:hint="eastAsia"/>
                <w:caps/>
                <w:sz w:val="18"/>
              </w:rPr>
              <w:t>含义（作用）</w:t>
            </w:r>
          </w:p>
        </w:tc>
      </w:tr>
      <w:tr w:rsidR="005527B7">
        <w:tblPrEx>
          <w:tblCellMar>
            <w:top w:w="0" w:type="dxa"/>
            <w:bottom w:w="0" w:type="dxa"/>
          </w:tblCellMar>
        </w:tblPrEx>
        <w:trPr>
          <w:jc w:val="center"/>
        </w:trPr>
        <w:tc>
          <w:tcPr>
            <w:tcW w:w="1728" w:type="dxa"/>
            <w:tcBorders>
              <w:top w:val="single" w:sz="12" w:space="0" w:color="auto"/>
            </w:tcBorders>
          </w:tcPr>
          <w:p w:rsidR="005527B7" w:rsidRDefault="005527B7">
            <w:pPr>
              <w:rPr>
                <w:rFonts w:ascii="宋体" w:eastAsia="宋体" w:hAnsi="宋体" w:hint="eastAsia"/>
                <w:sz w:val="18"/>
              </w:rPr>
            </w:pPr>
            <w:r>
              <w:rPr>
                <w:rFonts w:ascii="宋体" w:eastAsia="宋体" w:hAnsi="宋体" w:hint="eastAsia"/>
                <w:sz w:val="18"/>
              </w:rPr>
              <w:t>文件标识</w:t>
            </w:r>
          </w:p>
        </w:tc>
        <w:tc>
          <w:tcPr>
            <w:tcW w:w="816" w:type="dxa"/>
            <w:tcBorders>
              <w:top w:val="single" w:sz="12" w:space="0" w:color="auto"/>
            </w:tcBorders>
          </w:tcPr>
          <w:p w:rsidR="005527B7" w:rsidRDefault="005527B7">
            <w:pPr>
              <w:rPr>
                <w:rFonts w:ascii="宋体" w:eastAsia="宋体" w:hAnsi="宋体" w:hint="eastAsia"/>
                <w:sz w:val="18"/>
              </w:rPr>
            </w:pPr>
            <w:r>
              <w:rPr>
                <w:rFonts w:ascii="宋体" w:eastAsia="宋体" w:hAnsi="宋体" w:hint="eastAsia"/>
                <w:sz w:val="18"/>
              </w:rPr>
              <w:t>8</w:t>
            </w:r>
          </w:p>
        </w:tc>
        <w:tc>
          <w:tcPr>
            <w:tcW w:w="3207" w:type="dxa"/>
            <w:tcBorders>
              <w:top w:val="single" w:sz="12" w:space="0" w:color="auto"/>
            </w:tcBorders>
          </w:tcPr>
          <w:p w:rsidR="005527B7" w:rsidRDefault="005527B7">
            <w:pPr>
              <w:rPr>
                <w:rFonts w:ascii="宋体" w:eastAsia="宋体" w:hAnsi="宋体" w:hint="eastAsia"/>
                <w:sz w:val="18"/>
              </w:rPr>
            </w:pPr>
            <w:r>
              <w:rPr>
                <w:rFonts w:ascii="宋体" w:eastAsia="宋体" w:hAnsi="宋体" w:hint="eastAsia"/>
                <w:sz w:val="18"/>
              </w:rPr>
              <w:t>“OFDCFDAT”</w:t>
            </w:r>
          </w:p>
        </w:tc>
        <w:tc>
          <w:tcPr>
            <w:tcW w:w="2843" w:type="dxa"/>
            <w:tcBorders>
              <w:top w:val="single" w:sz="12" w:space="0" w:color="auto"/>
            </w:tcBorders>
          </w:tcPr>
          <w:p w:rsidR="005527B7" w:rsidRDefault="005527B7">
            <w:pPr>
              <w:rPr>
                <w:rFonts w:ascii="宋体" w:eastAsia="宋体" w:hAnsi="宋体" w:hint="eastAsia"/>
                <w:sz w:val="18"/>
              </w:rPr>
            </w:pPr>
            <w:r>
              <w:rPr>
                <w:rFonts w:ascii="宋体" w:eastAsia="宋体" w:hAnsi="宋体" w:hint="eastAsia"/>
                <w:sz w:val="18"/>
              </w:rPr>
              <w:t>用以标明该文件的格式类型</w:t>
            </w:r>
          </w:p>
        </w:tc>
      </w:tr>
      <w:tr w:rsidR="005527B7">
        <w:tblPrEx>
          <w:tblCellMar>
            <w:top w:w="0" w:type="dxa"/>
            <w:bottom w:w="0" w:type="dxa"/>
          </w:tblCellMar>
        </w:tblPrEx>
        <w:trPr>
          <w:jc w:val="center"/>
        </w:trPr>
        <w:tc>
          <w:tcPr>
            <w:tcW w:w="1728" w:type="dxa"/>
            <w:tcBorders>
              <w:bottom w:val="nil"/>
            </w:tcBorders>
          </w:tcPr>
          <w:p w:rsidR="005527B7" w:rsidRDefault="005527B7">
            <w:pPr>
              <w:rPr>
                <w:rFonts w:ascii="宋体" w:eastAsia="宋体" w:hAnsi="宋体" w:hint="eastAsia"/>
                <w:sz w:val="18"/>
              </w:rPr>
            </w:pPr>
            <w:r>
              <w:rPr>
                <w:rFonts w:ascii="宋体" w:eastAsia="宋体" w:hAnsi="宋体" w:hint="eastAsia"/>
                <w:sz w:val="18"/>
              </w:rPr>
              <w:t>文件版本号</w:t>
            </w:r>
          </w:p>
        </w:tc>
        <w:tc>
          <w:tcPr>
            <w:tcW w:w="816" w:type="dxa"/>
            <w:tcBorders>
              <w:bottom w:val="nil"/>
            </w:tcBorders>
          </w:tcPr>
          <w:p w:rsidR="005527B7" w:rsidRDefault="005527B7">
            <w:pPr>
              <w:rPr>
                <w:rFonts w:ascii="宋体" w:eastAsia="宋体" w:hAnsi="宋体" w:hint="eastAsia"/>
                <w:sz w:val="18"/>
              </w:rPr>
            </w:pPr>
            <w:r>
              <w:rPr>
                <w:rFonts w:ascii="宋体" w:eastAsia="宋体" w:hAnsi="宋体" w:hint="eastAsia"/>
                <w:sz w:val="18"/>
              </w:rPr>
              <w:t>4</w:t>
            </w:r>
          </w:p>
        </w:tc>
        <w:tc>
          <w:tcPr>
            <w:tcW w:w="3207" w:type="dxa"/>
            <w:tcBorders>
              <w:bottom w:val="nil"/>
            </w:tcBorders>
          </w:tcPr>
          <w:p w:rsidR="005527B7" w:rsidRDefault="00D012F4" w:rsidP="00F76854">
            <w:pPr>
              <w:rPr>
                <w:rFonts w:ascii="宋体" w:eastAsia="宋体" w:hAnsi="宋体" w:hint="eastAsia"/>
                <w:sz w:val="18"/>
              </w:rPr>
            </w:pPr>
            <w:r>
              <w:rPr>
                <w:rFonts w:ascii="宋体" w:eastAsia="宋体" w:hAnsi="宋体" w:hint="eastAsia"/>
                <w:sz w:val="18"/>
              </w:rPr>
              <w:t>2</w:t>
            </w:r>
            <w:r w:rsidR="00F76854">
              <w:rPr>
                <w:rFonts w:ascii="宋体" w:eastAsia="宋体" w:hAnsi="宋体" w:hint="eastAsia"/>
                <w:sz w:val="18"/>
              </w:rPr>
              <w:t>1</w:t>
            </w:r>
          </w:p>
        </w:tc>
        <w:tc>
          <w:tcPr>
            <w:tcW w:w="2843" w:type="dxa"/>
            <w:tcBorders>
              <w:bottom w:val="nil"/>
            </w:tcBorders>
          </w:tcPr>
          <w:p w:rsidR="005527B7" w:rsidRDefault="00D012F4" w:rsidP="00F76854">
            <w:pPr>
              <w:rPr>
                <w:rFonts w:ascii="宋体" w:eastAsia="宋体" w:hAnsi="宋体" w:hint="eastAsia"/>
                <w:sz w:val="18"/>
              </w:rPr>
            </w:pPr>
            <w:r>
              <w:rPr>
                <w:rFonts w:ascii="宋体" w:eastAsia="宋体" w:hAnsi="宋体" w:hint="eastAsia"/>
                <w:sz w:val="18"/>
              </w:rPr>
              <w:t>2</w:t>
            </w:r>
            <w:r w:rsidR="005527B7">
              <w:rPr>
                <w:rFonts w:ascii="宋体" w:eastAsia="宋体" w:hAnsi="宋体" w:hint="eastAsia"/>
                <w:sz w:val="18"/>
              </w:rPr>
              <w:t>．</w:t>
            </w:r>
            <w:r w:rsidR="00F76854">
              <w:rPr>
                <w:rFonts w:ascii="宋体" w:eastAsia="宋体" w:hAnsi="宋体" w:hint="eastAsia"/>
                <w:sz w:val="18"/>
              </w:rPr>
              <w:t>1</w:t>
            </w:r>
            <w:r w:rsidR="005527B7">
              <w:rPr>
                <w:rFonts w:ascii="宋体" w:eastAsia="宋体" w:hAnsi="宋体" w:hint="eastAsia"/>
                <w:sz w:val="18"/>
              </w:rPr>
              <w:t>版本</w:t>
            </w:r>
          </w:p>
        </w:tc>
      </w:tr>
      <w:tr w:rsidR="005527B7">
        <w:tblPrEx>
          <w:tblCellMar>
            <w:top w:w="0" w:type="dxa"/>
            <w:bottom w:w="0" w:type="dxa"/>
          </w:tblCellMar>
        </w:tblPrEx>
        <w:trPr>
          <w:jc w:val="center"/>
        </w:trPr>
        <w:tc>
          <w:tcPr>
            <w:tcW w:w="1728" w:type="dxa"/>
          </w:tcPr>
          <w:p w:rsidR="005527B7" w:rsidRPr="00A54C48" w:rsidRDefault="005527B7">
            <w:pPr>
              <w:rPr>
                <w:rFonts w:ascii="宋体" w:eastAsia="宋体" w:hAnsi="宋体" w:hint="eastAsia"/>
                <w:sz w:val="18"/>
              </w:rPr>
            </w:pPr>
            <w:r w:rsidRPr="00A54C48">
              <w:rPr>
                <w:rFonts w:ascii="宋体" w:eastAsia="宋体" w:hAnsi="宋体" w:hint="eastAsia"/>
                <w:sz w:val="18"/>
              </w:rPr>
              <w:t>文件创建人</w:t>
            </w:r>
          </w:p>
        </w:tc>
        <w:tc>
          <w:tcPr>
            <w:tcW w:w="816" w:type="dxa"/>
          </w:tcPr>
          <w:p w:rsidR="005527B7" w:rsidRPr="00A54C48" w:rsidRDefault="005527B7">
            <w:pPr>
              <w:rPr>
                <w:rFonts w:ascii="宋体" w:eastAsia="宋体" w:hAnsi="宋体" w:hint="eastAsia"/>
                <w:sz w:val="18"/>
              </w:rPr>
            </w:pPr>
            <w:r w:rsidRPr="00A54C48">
              <w:rPr>
                <w:rFonts w:ascii="宋体" w:eastAsia="宋体" w:hAnsi="宋体" w:hint="eastAsia"/>
                <w:sz w:val="18"/>
              </w:rPr>
              <w:t>9</w:t>
            </w:r>
          </w:p>
        </w:tc>
        <w:tc>
          <w:tcPr>
            <w:tcW w:w="3207" w:type="dxa"/>
          </w:tcPr>
          <w:p w:rsidR="005527B7" w:rsidRPr="00A54C48" w:rsidRDefault="005527B7">
            <w:pPr>
              <w:rPr>
                <w:rFonts w:ascii="宋体" w:eastAsia="宋体" w:hAnsi="宋体" w:hint="eastAsia"/>
                <w:sz w:val="18"/>
              </w:rPr>
            </w:pPr>
            <w:r w:rsidRPr="00A54C48">
              <w:rPr>
                <w:rFonts w:ascii="宋体" w:eastAsia="宋体" w:hAnsi="宋体" w:hint="eastAsia"/>
                <w:sz w:val="18"/>
              </w:rPr>
              <w:t>销售人/注册登记人/基金管理人/托管人的代码，由证监会统一发放</w:t>
            </w:r>
          </w:p>
        </w:tc>
        <w:tc>
          <w:tcPr>
            <w:tcW w:w="2843" w:type="dxa"/>
          </w:tcPr>
          <w:p w:rsidR="005527B7" w:rsidRPr="00A54C48" w:rsidRDefault="005527B7">
            <w:pPr>
              <w:rPr>
                <w:rFonts w:ascii="宋体" w:eastAsia="宋体" w:hAnsi="宋体" w:hint="eastAsia"/>
                <w:sz w:val="18"/>
              </w:rPr>
            </w:pPr>
            <w:r w:rsidRPr="00A54C48">
              <w:rPr>
                <w:rFonts w:ascii="宋体" w:eastAsia="宋体" w:hAnsi="宋体" w:hint="eastAsia"/>
                <w:sz w:val="18"/>
              </w:rPr>
              <w:t>用于标明该文件的提交人</w:t>
            </w:r>
          </w:p>
        </w:tc>
      </w:tr>
      <w:tr w:rsidR="005527B7">
        <w:tblPrEx>
          <w:tblCellMar>
            <w:top w:w="0" w:type="dxa"/>
            <w:bottom w:w="0" w:type="dxa"/>
          </w:tblCellMar>
        </w:tblPrEx>
        <w:trPr>
          <w:jc w:val="center"/>
        </w:trPr>
        <w:tc>
          <w:tcPr>
            <w:tcW w:w="1728" w:type="dxa"/>
          </w:tcPr>
          <w:p w:rsidR="005527B7" w:rsidRPr="00A54C48" w:rsidRDefault="005527B7">
            <w:pPr>
              <w:rPr>
                <w:rFonts w:ascii="宋体" w:eastAsia="宋体" w:hAnsi="宋体" w:hint="eastAsia"/>
                <w:sz w:val="18"/>
              </w:rPr>
            </w:pPr>
            <w:r w:rsidRPr="00A54C48">
              <w:rPr>
                <w:rFonts w:ascii="宋体" w:eastAsia="宋体" w:hAnsi="宋体" w:hint="eastAsia"/>
                <w:sz w:val="18"/>
              </w:rPr>
              <w:t>文件接收人</w:t>
            </w:r>
          </w:p>
        </w:tc>
        <w:tc>
          <w:tcPr>
            <w:tcW w:w="816" w:type="dxa"/>
          </w:tcPr>
          <w:p w:rsidR="005527B7" w:rsidRPr="00A54C48" w:rsidRDefault="005527B7">
            <w:pPr>
              <w:rPr>
                <w:rFonts w:ascii="宋体" w:eastAsia="宋体" w:hAnsi="宋体" w:hint="eastAsia"/>
                <w:sz w:val="18"/>
              </w:rPr>
            </w:pPr>
            <w:r w:rsidRPr="00A54C48">
              <w:rPr>
                <w:rFonts w:ascii="宋体" w:eastAsia="宋体" w:hAnsi="宋体" w:hint="eastAsia"/>
                <w:sz w:val="18"/>
              </w:rPr>
              <w:t>9</w:t>
            </w:r>
          </w:p>
        </w:tc>
        <w:tc>
          <w:tcPr>
            <w:tcW w:w="3207" w:type="dxa"/>
          </w:tcPr>
          <w:p w:rsidR="005527B7" w:rsidRPr="00A54C48" w:rsidRDefault="005527B7">
            <w:pPr>
              <w:rPr>
                <w:rFonts w:ascii="宋体" w:eastAsia="宋体" w:hAnsi="宋体" w:hint="eastAsia"/>
                <w:sz w:val="18"/>
              </w:rPr>
            </w:pPr>
            <w:r w:rsidRPr="00A54C48">
              <w:rPr>
                <w:rFonts w:ascii="宋体" w:eastAsia="宋体" w:hAnsi="宋体" w:hint="eastAsia"/>
                <w:sz w:val="18"/>
              </w:rPr>
              <w:t>销售人/注册登记人/基金管理人/托管人的代码，由证监会统一发放</w:t>
            </w:r>
          </w:p>
        </w:tc>
        <w:tc>
          <w:tcPr>
            <w:tcW w:w="2843" w:type="dxa"/>
          </w:tcPr>
          <w:p w:rsidR="005527B7" w:rsidRPr="00A54C48" w:rsidRDefault="005527B7">
            <w:pPr>
              <w:rPr>
                <w:rFonts w:ascii="宋体" w:eastAsia="宋体" w:hAnsi="宋体" w:hint="eastAsia"/>
                <w:sz w:val="18"/>
              </w:rPr>
            </w:pPr>
            <w:r w:rsidRPr="00A54C48">
              <w:rPr>
                <w:rFonts w:ascii="宋体" w:eastAsia="宋体" w:hAnsi="宋体" w:hint="eastAsia"/>
                <w:sz w:val="18"/>
              </w:rPr>
              <w:t>用于标明该文件的接收人</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color w:val="000000"/>
                <w:sz w:val="18"/>
              </w:rPr>
            </w:pPr>
            <w:r>
              <w:rPr>
                <w:rFonts w:ascii="宋体" w:eastAsia="宋体" w:hAnsi="宋体" w:hint="eastAsia"/>
                <w:color w:val="000000"/>
                <w:sz w:val="18"/>
              </w:rPr>
              <w:t>日期</w:t>
            </w:r>
          </w:p>
        </w:tc>
        <w:tc>
          <w:tcPr>
            <w:tcW w:w="816" w:type="dxa"/>
          </w:tcPr>
          <w:p w:rsidR="005527B7" w:rsidRDefault="005527B7">
            <w:pPr>
              <w:rPr>
                <w:rFonts w:ascii="宋体" w:eastAsia="宋体" w:hAnsi="宋体" w:hint="eastAsia"/>
                <w:color w:val="000000"/>
                <w:sz w:val="18"/>
              </w:rPr>
            </w:pPr>
            <w:r>
              <w:rPr>
                <w:rFonts w:ascii="宋体" w:eastAsia="宋体" w:hAnsi="宋体" w:hint="eastAsia"/>
                <w:color w:val="000000"/>
                <w:sz w:val="18"/>
              </w:rPr>
              <w:t>8</w:t>
            </w:r>
          </w:p>
        </w:tc>
        <w:tc>
          <w:tcPr>
            <w:tcW w:w="3207" w:type="dxa"/>
          </w:tcPr>
          <w:p w:rsidR="005527B7" w:rsidRDefault="005527B7">
            <w:pPr>
              <w:rPr>
                <w:rFonts w:ascii="宋体" w:eastAsia="宋体" w:hAnsi="宋体" w:hint="eastAsia"/>
                <w:color w:val="000000"/>
                <w:sz w:val="18"/>
              </w:rPr>
            </w:pPr>
            <w:r>
              <w:rPr>
                <w:rFonts w:ascii="宋体" w:eastAsia="宋体" w:hAnsi="宋体" w:hint="eastAsia"/>
                <w:color w:val="000000"/>
                <w:sz w:val="18"/>
              </w:rPr>
              <w:t>日期</w:t>
            </w:r>
          </w:p>
        </w:tc>
        <w:tc>
          <w:tcPr>
            <w:tcW w:w="2843" w:type="dxa"/>
          </w:tcPr>
          <w:p w:rsidR="005527B7" w:rsidRDefault="005527B7">
            <w:pPr>
              <w:rPr>
                <w:rFonts w:ascii="宋体" w:eastAsia="宋体" w:hAnsi="宋体" w:hint="eastAsia"/>
                <w:color w:val="000000"/>
                <w:sz w:val="18"/>
              </w:rPr>
            </w:pPr>
            <w:r>
              <w:rPr>
                <w:rFonts w:ascii="宋体" w:eastAsia="宋体" w:hAnsi="宋体" w:hint="eastAsia"/>
                <w:color w:val="000000"/>
                <w:sz w:val="18"/>
              </w:rPr>
              <w:t>与文件名日期一致，不是机器日期</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汇总表号</w:t>
            </w:r>
          </w:p>
        </w:tc>
        <w:tc>
          <w:tcPr>
            <w:tcW w:w="816" w:type="dxa"/>
          </w:tcPr>
          <w:p w:rsidR="005527B7" w:rsidRDefault="005527B7">
            <w:pPr>
              <w:rPr>
                <w:rFonts w:ascii="宋体" w:eastAsia="宋体" w:hAnsi="宋体"/>
                <w:sz w:val="18"/>
              </w:rPr>
            </w:pPr>
            <w:r>
              <w:rPr>
                <w:rFonts w:ascii="宋体" w:eastAsia="宋体" w:hAnsi="宋体"/>
                <w:sz w:val="18"/>
              </w:rPr>
              <w:t>3</w:t>
            </w: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r>
              <w:rPr>
                <w:rFonts w:ascii="宋体" w:eastAsia="宋体" w:hAnsi="宋体" w:hint="eastAsia"/>
                <w:sz w:val="18"/>
              </w:rPr>
              <w:t>文件传输次序标志</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文件类型码</w:t>
            </w:r>
          </w:p>
        </w:tc>
        <w:tc>
          <w:tcPr>
            <w:tcW w:w="816" w:type="dxa"/>
          </w:tcPr>
          <w:p w:rsidR="005527B7" w:rsidRDefault="005527B7">
            <w:pPr>
              <w:rPr>
                <w:rFonts w:ascii="宋体" w:eastAsia="宋体" w:hAnsi="宋体" w:hint="eastAsia"/>
                <w:sz w:val="18"/>
              </w:rPr>
            </w:pPr>
            <w:r>
              <w:rPr>
                <w:rFonts w:ascii="宋体" w:eastAsia="宋体" w:hAnsi="宋体" w:hint="eastAsia"/>
                <w:sz w:val="18"/>
              </w:rPr>
              <w:t>2</w:t>
            </w:r>
          </w:p>
        </w:tc>
        <w:tc>
          <w:tcPr>
            <w:tcW w:w="3207" w:type="dxa"/>
          </w:tcPr>
          <w:p w:rsidR="005527B7" w:rsidRDefault="005527B7">
            <w:pPr>
              <w:rPr>
                <w:rFonts w:ascii="宋体" w:eastAsia="宋体" w:hAnsi="宋体" w:hint="eastAsia"/>
                <w:sz w:val="18"/>
              </w:rPr>
            </w:pPr>
            <w:r>
              <w:rPr>
                <w:rFonts w:ascii="宋体" w:eastAsia="宋体" w:hAnsi="宋体" w:hint="eastAsia"/>
                <w:sz w:val="18"/>
              </w:rPr>
              <w:t>01：账户申请；</w:t>
            </w:r>
          </w:p>
          <w:p w:rsidR="005527B7" w:rsidRDefault="005527B7">
            <w:pPr>
              <w:rPr>
                <w:rFonts w:ascii="宋体" w:eastAsia="宋体" w:hAnsi="宋体" w:hint="eastAsia"/>
                <w:sz w:val="18"/>
              </w:rPr>
            </w:pPr>
            <w:r>
              <w:rPr>
                <w:rFonts w:ascii="宋体" w:eastAsia="宋体" w:hAnsi="宋体" w:hint="eastAsia"/>
                <w:sz w:val="18"/>
              </w:rPr>
              <w:t>02：账户确认；</w:t>
            </w:r>
          </w:p>
          <w:p w:rsidR="005527B7" w:rsidRDefault="005527B7">
            <w:pPr>
              <w:rPr>
                <w:rFonts w:ascii="宋体" w:eastAsia="宋体" w:hAnsi="宋体" w:hint="eastAsia"/>
                <w:sz w:val="18"/>
              </w:rPr>
            </w:pPr>
            <w:r>
              <w:rPr>
                <w:rFonts w:ascii="宋体" w:eastAsia="宋体" w:hAnsi="宋体" w:hint="eastAsia"/>
                <w:sz w:val="18"/>
              </w:rPr>
              <w:t>03：交易申请数据与业务；</w:t>
            </w:r>
          </w:p>
          <w:p w:rsidR="005527B7" w:rsidRDefault="005527B7">
            <w:pPr>
              <w:rPr>
                <w:rFonts w:ascii="宋体" w:eastAsia="宋体" w:hAnsi="宋体" w:hint="eastAsia"/>
                <w:sz w:val="18"/>
              </w:rPr>
            </w:pPr>
            <w:r>
              <w:rPr>
                <w:rFonts w:ascii="宋体" w:eastAsia="宋体" w:hAnsi="宋体" w:hint="eastAsia"/>
                <w:sz w:val="18"/>
              </w:rPr>
              <w:t>04：交易确认数据与业务；</w:t>
            </w:r>
          </w:p>
          <w:p w:rsidR="005527B7" w:rsidRDefault="005527B7">
            <w:pPr>
              <w:rPr>
                <w:rFonts w:ascii="宋体" w:eastAsia="宋体" w:hAnsi="宋体" w:hint="eastAsia"/>
                <w:sz w:val="18"/>
              </w:rPr>
            </w:pPr>
            <w:r>
              <w:rPr>
                <w:rFonts w:ascii="宋体" w:eastAsia="宋体" w:hAnsi="宋体" w:hint="eastAsia"/>
                <w:sz w:val="18"/>
              </w:rPr>
              <w:t>05：基金账户对账；</w:t>
            </w:r>
          </w:p>
          <w:p w:rsidR="005527B7" w:rsidRDefault="005527B7">
            <w:pPr>
              <w:rPr>
                <w:rFonts w:ascii="宋体" w:eastAsia="宋体" w:hAnsi="宋体" w:hint="eastAsia"/>
                <w:sz w:val="18"/>
              </w:rPr>
            </w:pPr>
            <w:r>
              <w:rPr>
                <w:rFonts w:ascii="宋体" w:eastAsia="宋体" w:hAnsi="宋体" w:hint="eastAsia"/>
                <w:sz w:val="18"/>
              </w:rPr>
              <w:t>06：基金分红；</w:t>
            </w:r>
          </w:p>
          <w:p w:rsidR="005527B7" w:rsidRDefault="005527B7">
            <w:pPr>
              <w:rPr>
                <w:rFonts w:ascii="宋体" w:eastAsia="宋体" w:hAnsi="宋体" w:hint="eastAsia"/>
                <w:sz w:val="18"/>
              </w:rPr>
            </w:pPr>
            <w:r>
              <w:rPr>
                <w:rFonts w:ascii="宋体" w:eastAsia="宋体" w:hAnsi="宋体" w:hint="eastAsia"/>
                <w:sz w:val="18"/>
              </w:rPr>
              <w:t>07：基金</w:t>
            </w:r>
            <w:r w:rsidR="00581125">
              <w:rPr>
                <w:rFonts w:ascii="宋体" w:eastAsia="宋体" w:hAnsi="宋体" w:hint="eastAsia"/>
                <w:sz w:val="18"/>
              </w:rPr>
              <w:t>动态信息</w:t>
            </w:r>
            <w:r>
              <w:rPr>
                <w:rFonts w:ascii="宋体" w:eastAsia="宋体" w:hAnsi="宋体" w:hint="eastAsia"/>
                <w:sz w:val="18"/>
              </w:rPr>
              <w:t>；</w:t>
            </w:r>
          </w:p>
          <w:p w:rsidR="005527B7" w:rsidRDefault="005527B7">
            <w:pPr>
              <w:rPr>
                <w:rFonts w:ascii="宋体" w:eastAsia="宋体" w:hAnsi="宋体" w:hint="eastAsia"/>
                <w:sz w:val="18"/>
              </w:rPr>
            </w:pPr>
            <w:r>
              <w:rPr>
                <w:rFonts w:ascii="宋体" w:eastAsia="宋体" w:hAnsi="宋体" w:hint="eastAsia"/>
                <w:sz w:val="18"/>
              </w:rPr>
              <w:t>08：公告；</w:t>
            </w:r>
          </w:p>
          <w:p w:rsidR="005527B7" w:rsidRDefault="005527B7">
            <w:pPr>
              <w:rPr>
                <w:rFonts w:ascii="宋体" w:eastAsia="宋体" w:hAnsi="宋体" w:hint="eastAsia"/>
                <w:sz w:val="18"/>
              </w:rPr>
            </w:pPr>
            <w:r>
              <w:rPr>
                <w:rFonts w:ascii="宋体" w:eastAsia="宋体" w:hAnsi="宋体" w:hint="eastAsia"/>
                <w:sz w:val="18"/>
              </w:rPr>
              <w:t>09：红利汇总；</w:t>
            </w:r>
          </w:p>
          <w:p w:rsidR="005527B7" w:rsidRDefault="005527B7">
            <w:pPr>
              <w:rPr>
                <w:rFonts w:ascii="宋体" w:eastAsia="宋体" w:hAnsi="宋体" w:hint="eastAsia"/>
                <w:sz w:val="18"/>
              </w:rPr>
            </w:pPr>
            <w:r>
              <w:rPr>
                <w:rFonts w:ascii="宋体" w:eastAsia="宋体" w:hAnsi="宋体" w:hint="eastAsia"/>
                <w:sz w:val="18"/>
              </w:rPr>
              <w:t>10：日交割汇总；</w:t>
            </w:r>
          </w:p>
          <w:p w:rsidR="005527B7" w:rsidRDefault="005527B7">
            <w:pPr>
              <w:rPr>
                <w:rFonts w:ascii="宋体" w:eastAsia="宋体" w:hAnsi="宋体" w:hint="eastAsia"/>
                <w:sz w:val="18"/>
              </w:rPr>
            </w:pPr>
            <w:r>
              <w:rPr>
                <w:rFonts w:ascii="宋体" w:eastAsia="宋体" w:hAnsi="宋体" w:hint="eastAsia"/>
                <w:sz w:val="18"/>
              </w:rPr>
              <w:t>11：业务申请汇总</w:t>
            </w:r>
            <w:r w:rsidR="00866DE3">
              <w:rPr>
                <w:rFonts w:ascii="宋体" w:eastAsia="宋体" w:hAnsi="宋体" w:hint="eastAsia"/>
                <w:sz w:val="18"/>
              </w:rPr>
              <w:t>（TA发送）</w:t>
            </w:r>
            <w:r>
              <w:rPr>
                <w:rFonts w:ascii="宋体" w:eastAsia="宋体" w:hAnsi="宋体" w:hint="eastAsia"/>
                <w:sz w:val="18"/>
              </w:rPr>
              <w:t>；</w:t>
            </w:r>
          </w:p>
          <w:p w:rsidR="005527B7" w:rsidRDefault="005527B7">
            <w:pPr>
              <w:rPr>
                <w:rFonts w:ascii="宋体" w:eastAsia="宋体" w:hAnsi="宋体" w:hint="eastAsia"/>
                <w:sz w:val="18"/>
              </w:rPr>
            </w:pPr>
            <w:r>
              <w:rPr>
                <w:rFonts w:ascii="宋体" w:eastAsia="宋体" w:hAnsi="宋体" w:hint="eastAsia"/>
                <w:sz w:val="18"/>
              </w:rPr>
              <w:t>12：业务确认汇总</w:t>
            </w:r>
          </w:p>
          <w:p w:rsidR="00866DE3" w:rsidRDefault="00866DE3">
            <w:pPr>
              <w:rPr>
                <w:rFonts w:ascii="宋体" w:eastAsia="宋体" w:hAnsi="宋体" w:hint="eastAsia"/>
                <w:sz w:val="18"/>
              </w:rPr>
            </w:pPr>
            <w:r>
              <w:rPr>
                <w:rFonts w:ascii="宋体" w:eastAsia="宋体" w:hAnsi="宋体" w:hint="eastAsia"/>
                <w:sz w:val="18"/>
              </w:rPr>
              <w:t>13：业务申请汇总（代理人发送）；</w:t>
            </w:r>
          </w:p>
          <w:p w:rsidR="005527B7" w:rsidRDefault="005527B7">
            <w:pPr>
              <w:rPr>
                <w:rFonts w:ascii="宋体" w:eastAsia="宋体" w:hAnsi="宋体" w:hint="eastAsia"/>
                <w:sz w:val="18"/>
              </w:rPr>
            </w:pPr>
            <w:r>
              <w:rPr>
                <w:rFonts w:ascii="宋体" w:eastAsia="宋体" w:hAnsi="宋体" w:hint="eastAsia"/>
                <w:sz w:val="18"/>
              </w:rPr>
              <w:t>21：参与人及结算席位文件</w:t>
            </w:r>
          </w:p>
          <w:p w:rsidR="005527B7" w:rsidRDefault="005527B7">
            <w:pPr>
              <w:rPr>
                <w:rFonts w:ascii="宋体" w:eastAsia="宋体" w:hAnsi="宋体" w:hint="eastAsia"/>
                <w:sz w:val="18"/>
              </w:rPr>
            </w:pPr>
            <w:r>
              <w:rPr>
                <w:rFonts w:ascii="宋体" w:eastAsia="宋体" w:hAnsi="宋体" w:hint="eastAsia"/>
                <w:sz w:val="18"/>
              </w:rPr>
              <w:t>23：其它类申请</w:t>
            </w:r>
          </w:p>
          <w:p w:rsidR="005527B7" w:rsidRDefault="005527B7">
            <w:pPr>
              <w:rPr>
                <w:rFonts w:ascii="宋体" w:eastAsia="宋体" w:hAnsi="宋体" w:hint="eastAsia"/>
                <w:sz w:val="18"/>
              </w:rPr>
            </w:pPr>
            <w:r>
              <w:rPr>
                <w:rFonts w:ascii="宋体" w:eastAsia="宋体" w:hAnsi="宋体" w:hint="eastAsia"/>
                <w:sz w:val="18"/>
              </w:rPr>
              <w:t>24：其它类确认</w:t>
            </w:r>
          </w:p>
          <w:p w:rsidR="005527B7" w:rsidRPr="00A54C48" w:rsidRDefault="005527B7">
            <w:pPr>
              <w:rPr>
                <w:rFonts w:ascii="宋体" w:eastAsia="宋体" w:hAnsi="宋体" w:hint="eastAsia"/>
                <w:sz w:val="18"/>
              </w:rPr>
            </w:pPr>
            <w:r>
              <w:rPr>
                <w:rFonts w:ascii="宋体" w:eastAsia="宋体" w:hAnsi="宋体" w:hint="eastAsia"/>
                <w:sz w:val="18"/>
              </w:rPr>
              <w:t>25：</w:t>
            </w:r>
            <w:r w:rsidRPr="00A54C48">
              <w:rPr>
                <w:rFonts w:ascii="宋体" w:eastAsia="宋体" w:hAnsi="宋体" w:hint="eastAsia"/>
                <w:sz w:val="18"/>
              </w:rPr>
              <w:t>资金清算</w:t>
            </w:r>
          </w:p>
          <w:p w:rsidR="00A72767" w:rsidRDefault="00A72767">
            <w:pPr>
              <w:rPr>
                <w:rFonts w:ascii="宋体" w:eastAsia="宋体" w:hAnsi="宋体" w:hint="eastAsia"/>
                <w:sz w:val="18"/>
              </w:rPr>
            </w:pPr>
            <w:r w:rsidRPr="00A54C48">
              <w:rPr>
                <w:rFonts w:ascii="宋体" w:eastAsia="宋体" w:hAnsi="宋体" w:hint="eastAsia"/>
                <w:sz w:val="18"/>
              </w:rPr>
              <w:t>26：理财产品份额明细</w:t>
            </w:r>
          </w:p>
          <w:p w:rsidR="004248AF" w:rsidRPr="004248AF" w:rsidRDefault="004248AF">
            <w:pPr>
              <w:rPr>
                <w:rFonts w:ascii="宋体" w:eastAsia="宋体" w:hAnsi="宋体" w:hint="eastAsia"/>
                <w:color w:val="FF0000"/>
                <w:sz w:val="18"/>
              </w:rPr>
            </w:pPr>
            <w:r w:rsidRPr="004248AF">
              <w:rPr>
                <w:rFonts w:ascii="宋体" w:eastAsia="宋体" w:hAnsi="宋体" w:hint="eastAsia"/>
                <w:color w:val="FF0000"/>
                <w:sz w:val="18"/>
              </w:rPr>
              <w:t>33：T日过户申请</w:t>
            </w:r>
          </w:p>
          <w:p w:rsidR="004248AF" w:rsidRPr="004248AF" w:rsidRDefault="004248AF">
            <w:pPr>
              <w:rPr>
                <w:rFonts w:ascii="宋体" w:eastAsia="宋体" w:hAnsi="宋体" w:hint="eastAsia"/>
                <w:color w:val="FF0000"/>
                <w:sz w:val="18"/>
              </w:rPr>
            </w:pPr>
            <w:r w:rsidRPr="004248AF">
              <w:rPr>
                <w:rFonts w:ascii="宋体" w:eastAsia="宋体" w:hAnsi="宋体" w:hint="eastAsia"/>
                <w:color w:val="FF0000"/>
                <w:sz w:val="18"/>
              </w:rPr>
              <w:t>34：T日过户确认</w:t>
            </w:r>
          </w:p>
          <w:p w:rsidR="004248AF" w:rsidRPr="004248AF" w:rsidRDefault="004248AF">
            <w:pPr>
              <w:rPr>
                <w:rFonts w:ascii="宋体" w:eastAsia="宋体" w:hAnsi="宋体" w:hint="eastAsia"/>
                <w:color w:val="FF0000"/>
                <w:sz w:val="18"/>
              </w:rPr>
            </w:pPr>
            <w:r w:rsidRPr="004248AF">
              <w:rPr>
                <w:rFonts w:ascii="宋体" w:eastAsia="宋体" w:hAnsi="宋体" w:hint="eastAsia"/>
                <w:color w:val="FF0000"/>
                <w:sz w:val="18"/>
              </w:rPr>
              <w:t>35：T日过户对账</w:t>
            </w:r>
          </w:p>
          <w:p w:rsidR="008610B6" w:rsidRDefault="008610B6" w:rsidP="008610B6">
            <w:pPr>
              <w:rPr>
                <w:rFonts w:ascii="宋体" w:eastAsia="宋体" w:hAnsi="宋体" w:hint="eastAsia"/>
                <w:color w:val="FF0000"/>
                <w:sz w:val="18"/>
              </w:rPr>
            </w:pPr>
            <w:r>
              <w:rPr>
                <w:rFonts w:ascii="宋体" w:eastAsia="宋体" w:hAnsi="宋体" w:hint="eastAsia"/>
                <w:color w:val="FF0000"/>
                <w:sz w:val="18"/>
              </w:rPr>
              <w:t>R1：非居民</w:t>
            </w:r>
            <w:r w:rsidR="000248FF">
              <w:rPr>
                <w:rFonts w:ascii="宋体" w:eastAsia="宋体" w:hAnsi="宋体" w:hint="eastAsia"/>
                <w:color w:val="FF0000"/>
                <w:sz w:val="18"/>
              </w:rPr>
              <w:t>涉税</w:t>
            </w:r>
            <w:r>
              <w:rPr>
                <w:rFonts w:ascii="宋体" w:eastAsia="宋体" w:hAnsi="宋体" w:hint="eastAsia"/>
                <w:color w:val="FF0000"/>
                <w:sz w:val="18"/>
              </w:rPr>
              <w:t>信息</w:t>
            </w:r>
          </w:p>
          <w:p w:rsidR="00606020" w:rsidRPr="004248AF" w:rsidRDefault="00606020" w:rsidP="00606020">
            <w:pPr>
              <w:rPr>
                <w:rFonts w:ascii="宋体" w:eastAsia="宋体" w:hAnsi="宋体" w:hint="eastAsia"/>
                <w:color w:val="FF0000"/>
                <w:sz w:val="18"/>
              </w:rPr>
            </w:pPr>
            <w:r>
              <w:rPr>
                <w:rFonts w:ascii="宋体" w:eastAsia="宋体" w:hAnsi="宋体" w:hint="eastAsia"/>
                <w:color w:val="FF0000"/>
                <w:sz w:val="18"/>
              </w:rPr>
              <w:t>R2：非居民</w:t>
            </w:r>
            <w:r w:rsidR="000248FF">
              <w:rPr>
                <w:rFonts w:ascii="宋体" w:eastAsia="宋体" w:hAnsi="宋体" w:hint="eastAsia"/>
                <w:color w:val="FF0000"/>
                <w:sz w:val="18"/>
              </w:rPr>
              <w:t>涉税</w:t>
            </w:r>
            <w:r>
              <w:rPr>
                <w:rFonts w:ascii="宋体" w:eastAsia="宋体" w:hAnsi="宋体" w:hint="eastAsia"/>
                <w:color w:val="FF0000"/>
                <w:sz w:val="18"/>
              </w:rPr>
              <w:t>信息确认</w:t>
            </w:r>
          </w:p>
        </w:tc>
        <w:tc>
          <w:tcPr>
            <w:tcW w:w="2843" w:type="dxa"/>
          </w:tcPr>
          <w:p w:rsidR="005527B7" w:rsidRDefault="005527B7">
            <w:pPr>
              <w:rPr>
                <w:rFonts w:ascii="宋体" w:eastAsia="宋体" w:hAnsi="宋体" w:hint="eastAsia"/>
                <w:sz w:val="18"/>
              </w:rPr>
            </w:pPr>
            <w:r>
              <w:rPr>
                <w:rFonts w:ascii="宋体" w:eastAsia="宋体" w:hAnsi="宋体" w:hint="eastAsia"/>
                <w:sz w:val="18"/>
              </w:rPr>
              <w:t>用于标明文件的功能类型</w:t>
            </w:r>
          </w:p>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发送人</w:t>
            </w:r>
          </w:p>
        </w:tc>
        <w:tc>
          <w:tcPr>
            <w:tcW w:w="816" w:type="dxa"/>
          </w:tcPr>
          <w:p w:rsidR="005527B7" w:rsidRDefault="005527B7">
            <w:pPr>
              <w:rPr>
                <w:rFonts w:ascii="宋体" w:eastAsia="宋体" w:hAnsi="宋体" w:hint="eastAsia"/>
                <w:sz w:val="18"/>
              </w:rPr>
            </w:pPr>
            <w:r>
              <w:rPr>
                <w:rFonts w:ascii="宋体" w:eastAsia="宋体" w:hAnsi="宋体" w:hint="eastAsia"/>
                <w:sz w:val="18"/>
              </w:rPr>
              <w:t>8</w:t>
            </w:r>
          </w:p>
        </w:tc>
        <w:tc>
          <w:tcPr>
            <w:tcW w:w="3207" w:type="dxa"/>
          </w:tcPr>
          <w:p w:rsidR="005527B7" w:rsidRDefault="005527B7">
            <w:pPr>
              <w:rPr>
                <w:rFonts w:ascii="宋体" w:eastAsia="宋体" w:hAnsi="宋体" w:hint="eastAsia"/>
                <w:sz w:val="18"/>
              </w:rPr>
            </w:pPr>
            <w:r>
              <w:rPr>
                <w:rFonts w:ascii="宋体" w:eastAsia="宋体" w:hAnsi="宋体" w:hint="eastAsia"/>
                <w:sz w:val="18"/>
              </w:rPr>
              <w:t>具体某机构某人</w:t>
            </w: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接收人</w:t>
            </w:r>
          </w:p>
        </w:tc>
        <w:tc>
          <w:tcPr>
            <w:tcW w:w="816" w:type="dxa"/>
          </w:tcPr>
          <w:p w:rsidR="005527B7" w:rsidRDefault="005527B7">
            <w:pPr>
              <w:rPr>
                <w:rFonts w:ascii="宋体" w:eastAsia="宋体" w:hAnsi="宋体" w:hint="eastAsia"/>
                <w:sz w:val="18"/>
              </w:rPr>
            </w:pPr>
            <w:r>
              <w:rPr>
                <w:rFonts w:ascii="宋体" w:eastAsia="宋体" w:hAnsi="宋体" w:hint="eastAsia"/>
                <w:sz w:val="18"/>
              </w:rPr>
              <w:t>8</w:t>
            </w:r>
          </w:p>
        </w:tc>
        <w:tc>
          <w:tcPr>
            <w:tcW w:w="3207" w:type="dxa"/>
          </w:tcPr>
          <w:p w:rsidR="005527B7" w:rsidRDefault="005527B7">
            <w:pPr>
              <w:rPr>
                <w:rFonts w:ascii="宋体" w:eastAsia="宋体" w:hAnsi="宋体" w:hint="eastAsia"/>
                <w:sz w:val="18"/>
              </w:rPr>
            </w:pPr>
            <w:r>
              <w:rPr>
                <w:rFonts w:ascii="宋体" w:eastAsia="宋体" w:hAnsi="宋体" w:hint="eastAsia"/>
                <w:sz w:val="18"/>
              </w:rPr>
              <w:t>具体某机构某人</w:t>
            </w: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trHeight w:val="741"/>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字段数</w:t>
            </w:r>
          </w:p>
        </w:tc>
        <w:tc>
          <w:tcPr>
            <w:tcW w:w="816" w:type="dxa"/>
          </w:tcPr>
          <w:p w:rsidR="005527B7" w:rsidRDefault="005527B7">
            <w:pPr>
              <w:rPr>
                <w:rFonts w:ascii="宋体" w:eastAsia="宋体" w:hAnsi="宋体" w:hint="eastAsia"/>
                <w:sz w:val="18"/>
              </w:rPr>
            </w:pPr>
            <w:r>
              <w:rPr>
                <w:rFonts w:ascii="宋体" w:eastAsia="宋体" w:hAnsi="宋体" w:hint="eastAsia"/>
                <w:sz w:val="18"/>
              </w:rPr>
              <w:t>3</w:t>
            </w:r>
          </w:p>
        </w:tc>
        <w:tc>
          <w:tcPr>
            <w:tcW w:w="3207" w:type="dxa"/>
          </w:tcPr>
          <w:p w:rsidR="005527B7" w:rsidRDefault="005527B7">
            <w:pPr>
              <w:rPr>
                <w:rFonts w:ascii="宋体" w:eastAsia="宋体" w:hAnsi="宋体" w:hint="eastAsia"/>
                <w:sz w:val="18"/>
              </w:rPr>
            </w:pPr>
            <w:r>
              <w:rPr>
                <w:rFonts w:ascii="宋体" w:eastAsia="宋体" w:hAnsi="宋体" w:hint="eastAsia"/>
                <w:sz w:val="18"/>
              </w:rPr>
              <w:t>N</w:t>
            </w:r>
          </w:p>
        </w:tc>
        <w:tc>
          <w:tcPr>
            <w:tcW w:w="2843" w:type="dxa"/>
          </w:tcPr>
          <w:p w:rsidR="005527B7" w:rsidRDefault="005527B7">
            <w:pPr>
              <w:rPr>
                <w:rFonts w:ascii="宋体" w:eastAsia="宋体" w:hAnsi="宋体" w:hint="eastAsia"/>
                <w:sz w:val="18"/>
              </w:rPr>
            </w:pPr>
            <w:r>
              <w:rPr>
                <w:rFonts w:ascii="宋体" w:eastAsia="宋体" w:hAnsi="宋体" w:hint="eastAsia"/>
                <w:sz w:val="18"/>
              </w:rPr>
              <w:t>标明该数据文件的构成字段数</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字段名1</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r>
              <w:rPr>
                <w:rFonts w:ascii="宋体" w:eastAsia="宋体" w:hAnsi="宋体" w:hint="eastAsia"/>
                <w:sz w:val="18"/>
              </w:rPr>
              <w:t>采用数据字典中的字段名</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sz w:val="18"/>
              </w:rPr>
              <w:t>…</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字段名N</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记录数</w:t>
            </w:r>
          </w:p>
        </w:tc>
        <w:tc>
          <w:tcPr>
            <w:tcW w:w="816" w:type="dxa"/>
          </w:tcPr>
          <w:p w:rsidR="005527B7" w:rsidRDefault="005527B7">
            <w:pPr>
              <w:rPr>
                <w:rFonts w:ascii="宋体" w:eastAsia="宋体" w:hAnsi="宋体" w:hint="eastAsia"/>
                <w:sz w:val="18"/>
              </w:rPr>
            </w:pPr>
            <w:r>
              <w:rPr>
                <w:rFonts w:ascii="宋体" w:eastAsia="宋体" w:hAnsi="宋体" w:hint="eastAsia"/>
                <w:sz w:val="18"/>
              </w:rPr>
              <w:t>8</w:t>
            </w:r>
          </w:p>
        </w:tc>
        <w:tc>
          <w:tcPr>
            <w:tcW w:w="3207" w:type="dxa"/>
          </w:tcPr>
          <w:p w:rsidR="005527B7" w:rsidRDefault="005527B7">
            <w:pPr>
              <w:rPr>
                <w:rFonts w:ascii="宋体" w:eastAsia="宋体" w:hAnsi="宋体" w:hint="eastAsia"/>
                <w:sz w:val="18"/>
              </w:rPr>
            </w:pPr>
            <w:r>
              <w:rPr>
                <w:rFonts w:ascii="宋体" w:eastAsia="宋体" w:hAnsi="宋体" w:hint="eastAsia"/>
                <w:sz w:val="18"/>
              </w:rPr>
              <w:t>M</w:t>
            </w:r>
          </w:p>
        </w:tc>
        <w:tc>
          <w:tcPr>
            <w:tcW w:w="2843" w:type="dxa"/>
          </w:tcPr>
          <w:p w:rsidR="005527B7" w:rsidRDefault="005527B7">
            <w:pPr>
              <w:rPr>
                <w:rFonts w:ascii="宋体" w:eastAsia="宋体" w:hAnsi="宋体" w:hint="eastAsia"/>
                <w:sz w:val="18"/>
              </w:rPr>
            </w:pPr>
            <w:r>
              <w:rPr>
                <w:rFonts w:ascii="宋体" w:eastAsia="宋体" w:hAnsi="宋体" w:hint="eastAsia"/>
                <w:sz w:val="18"/>
              </w:rPr>
              <w:t>该数据文件包含的数据记录数，最多99999999条</w:t>
            </w: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记录1</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记录２</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记录３</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sz w:val="18"/>
              </w:rPr>
              <w:t>…</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sz w:val="18"/>
              </w:rPr>
            </w:pPr>
            <w:r>
              <w:rPr>
                <w:rFonts w:ascii="宋体" w:eastAsia="宋体" w:hAnsi="宋体" w:hint="eastAsia"/>
                <w:sz w:val="18"/>
              </w:rPr>
              <w:t>记录M-2</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color w:val="FF0000"/>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sz w:val="18"/>
              </w:rPr>
            </w:pPr>
            <w:r>
              <w:rPr>
                <w:rFonts w:ascii="宋体" w:eastAsia="宋体" w:hAnsi="宋体" w:hint="eastAsia"/>
                <w:sz w:val="18"/>
              </w:rPr>
              <w:t>记录M-</w:t>
            </w:r>
            <w:r>
              <w:rPr>
                <w:rFonts w:ascii="宋体" w:eastAsia="宋体" w:hAnsi="宋体"/>
                <w:sz w:val="18"/>
              </w:rPr>
              <w:t>1</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记录M</w:t>
            </w:r>
          </w:p>
        </w:tc>
        <w:tc>
          <w:tcPr>
            <w:tcW w:w="816" w:type="dxa"/>
          </w:tcPr>
          <w:p w:rsidR="005527B7" w:rsidRDefault="005527B7">
            <w:pPr>
              <w:rPr>
                <w:rFonts w:ascii="宋体" w:eastAsia="宋体" w:hAnsi="宋体" w:hint="eastAsia"/>
                <w:sz w:val="18"/>
              </w:rPr>
            </w:pPr>
          </w:p>
        </w:tc>
        <w:tc>
          <w:tcPr>
            <w:tcW w:w="3207" w:type="dxa"/>
          </w:tcPr>
          <w:p w:rsidR="005527B7" w:rsidRDefault="005527B7">
            <w:pPr>
              <w:rPr>
                <w:rFonts w:ascii="宋体" w:eastAsia="宋体" w:hAnsi="宋体" w:hint="eastAsia"/>
                <w:sz w:val="18"/>
              </w:rPr>
            </w:pPr>
          </w:p>
        </w:tc>
        <w:tc>
          <w:tcPr>
            <w:tcW w:w="2843"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728" w:type="dxa"/>
          </w:tcPr>
          <w:p w:rsidR="005527B7" w:rsidRDefault="005527B7">
            <w:pPr>
              <w:rPr>
                <w:rFonts w:ascii="宋体" w:eastAsia="宋体" w:hAnsi="宋体" w:hint="eastAsia"/>
                <w:sz w:val="18"/>
              </w:rPr>
            </w:pPr>
            <w:r>
              <w:rPr>
                <w:rFonts w:ascii="宋体" w:eastAsia="宋体" w:hAnsi="宋体" w:hint="eastAsia"/>
                <w:sz w:val="18"/>
              </w:rPr>
              <w:t>文件结束标识</w:t>
            </w:r>
          </w:p>
        </w:tc>
        <w:tc>
          <w:tcPr>
            <w:tcW w:w="816" w:type="dxa"/>
          </w:tcPr>
          <w:p w:rsidR="005527B7" w:rsidRDefault="005527B7">
            <w:pPr>
              <w:rPr>
                <w:rFonts w:ascii="宋体" w:eastAsia="宋体" w:hAnsi="宋体" w:hint="eastAsia"/>
                <w:sz w:val="18"/>
              </w:rPr>
            </w:pPr>
            <w:r>
              <w:rPr>
                <w:rFonts w:ascii="宋体" w:eastAsia="宋体" w:hAnsi="宋体" w:hint="eastAsia"/>
                <w:sz w:val="18"/>
              </w:rPr>
              <w:t>8</w:t>
            </w:r>
          </w:p>
        </w:tc>
        <w:tc>
          <w:tcPr>
            <w:tcW w:w="3207" w:type="dxa"/>
          </w:tcPr>
          <w:p w:rsidR="005527B7" w:rsidRDefault="005527B7">
            <w:pPr>
              <w:rPr>
                <w:rFonts w:ascii="宋体" w:eastAsia="宋体" w:hAnsi="宋体" w:hint="eastAsia"/>
                <w:sz w:val="18"/>
              </w:rPr>
            </w:pPr>
            <w:r>
              <w:rPr>
                <w:rFonts w:ascii="宋体" w:eastAsia="宋体" w:hAnsi="宋体" w:hint="eastAsia"/>
                <w:sz w:val="18"/>
                <w:lang w:val="en-GB"/>
              </w:rPr>
              <w:t>“</w:t>
            </w:r>
            <w:r>
              <w:rPr>
                <w:rFonts w:ascii="宋体" w:eastAsia="宋体" w:hAnsi="宋体" w:hint="eastAsia"/>
                <w:sz w:val="18"/>
              </w:rPr>
              <w:t>OFDCFEND</w:t>
            </w:r>
            <w:r>
              <w:rPr>
                <w:rFonts w:ascii="宋体" w:eastAsia="宋体" w:hAnsi="宋体" w:hint="eastAsia"/>
                <w:sz w:val="18"/>
                <w:lang w:val="en-GB"/>
              </w:rPr>
              <w:t>”</w:t>
            </w:r>
          </w:p>
        </w:tc>
        <w:tc>
          <w:tcPr>
            <w:tcW w:w="2843" w:type="dxa"/>
          </w:tcPr>
          <w:p w:rsidR="005527B7" w:rsidRDefault="005527B7">
            <w:pPr>
              <w:rPr>
                <w:rFonts w:ascii="宋体" w:eastAsia="宋体" w:hAnsi="宋体" w:hint="eastAsia"/>
                <w:sz w:val="18"/>
              </w:rPr>
            </w:pPr>
            <w:r>
              <w:rPr>
                <w:rFonts w:ascii="宋体" w:eastAsia="宋体" w:hAnsi="宋体" w:hint="eastAsia"/>
                <w:sz w:val="18"/>
              </w:rPr>
              <w:t>文件结束</w:t>
            </w:r>
          </w:p>
        </w:tc>
      </w:tr>
    </w:tbl>
    <w:p w:rsidR="005527B7" w:rsidRDefault="005527B7">
      <w:pPr>
        <w:pStyle w:val="af1"/>
        <w:ind w:firstLine="420"/>
        <w:rPr>
          <w:rFonts w:hint="eastAsia"/>
        </w:rPr>
      </w:pPr>
    </w:p>
    <w:p w:rsidR="005527B7" w:rsidRDefault="005527B7">
      <w:pPr>
        <w:pStyle w:val="afe"/>
        <w:rPr>
          <w:rFonts w:hint="eastAsia"/>
        </w:rPr>
      </w:pPr>
      <w:bookmarkStart w:id="1413" w:name="_Toc38959573"/>
      <w:bookmarkStart w:id="1414" w:name="_Toc40429215"/>
      <w:bookmarkStart w:id="1415" w:name="_Toc57800376"/>
      <w:bookmarkStart w:id="1416" w:name="_Toc283800797"/>
      <w:bookmarkStart w:id="1417" w:name="_Toc283717276"/>
      <w:bookmarkStart w:id="1418" w:name="_Toc282517310"/>
      <w:bookmarkStart w:id="1419" w:name="_Toc281981580"/>
      <w:bookmarkStart w:id="1420" w:name="_Toc281919332"/>
      <w:bookmarkStart w:id="1421" w:name="_Toc279759834"/>
      <w:bookmarkStart w:id="1422" w:name="_Toc274742471"/>
      <w:bookmarkStart w:id="1423" w:name="_Toc274742386"/>
      <w:bookmarkStart w:id="1424" w:name="_Toc274742301"/>
      <w:bookmarkStart w:id="1425" w:name="_Toc274742123"/>
      <w:bookmarkStart w:id="1426" w:name="_Toc272323266"/>
      <w:bookmarkStart w:id="1427" w:name="_Toc286320713"/>
      <w:bookmarkStart w:id="1428" w:name="_Toc287256140"/>
      <w:bookmarkStart w:id="1429" w:name="_Toc290644852"/>
      <w:bookmarkStart w:id="1430" w:name="_Toc499714569"/>
      <w:r>
        <w:rPr>
          <w:rFonts w:hint="eastAsia"/>
        </w:rPr>
        <w:t>TA与代理人交换的数据索引文件、数据文件列表</w:t>
      </w:r>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p>
    <w:p w:rsidR="005527B7" w:rsidRDefault="005527B7">
      <w:pPr>
        <w:pStyle w:val="af1"/>
        <w:ind w:firstLine="420"/>
        <w:rPr>
          <w:rFonts w:hint="eastAsia"/>
        </w:rPr>
      </w:pPr>
    </w:p>
    <w:p w:rsidR="005527B7" w:rsidRDefault="005527B7">
      <w:pPr>
        <w:rPr>
          <w:rFonts w:ascii="宋体" w:eastAsia="宋体" w:hAnsi="宋体" w:hint="eastAsia"/>
        </w:rPr>
      </w:pPr>
      <w:r>
        <w:rPr>
          <w:rFonts w:ascii="宋体" w:eastAsia="宋体" w:hint="eastAsia"/>
        </w:rPr>
        <w:t>TA接收代理人文件</w:t>
      </w:r>
      <w:r>
        <w:rPr>
          <w:rFonts w:ascii="宋体" w:eastAsia="宋体" w:hAnsi="宋体" w:hint="eastAsia"/>
        </w:rPr>
        <w:t>：</w:t>
      </w:r>
    </w:p>
    <w:tbl>
      <w:tblPr>
        <w:tblW w:w="0" w:type="auto"/>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00"/>
      </w:tblPr>
      <w:tblGrid>
        <w:gridCol w:w="1728"/>
        <w:gridCol w:w="816"/>
        <w:gridCol w:w="3207"/>
        <w:gridCol w:w="2843"/>
      </w:tblGrid>
      <w:tr w:rsidR="005527B7">
        <w:tblPrEx>
          <w:tblCellMar>
            <w:top w:w="0" w:type="dxa"/>
            <w:bottom w:w="0" w:type="dxa"/>
          </w:tblCellMar>
        </w:tblPrEx>
        <w:trPr>
          <w:jc w:val="center"/>
        </w:trPr>
        <w:tc>
          <w:tcPr>
            <w:tcW w:w="1728" w:type="dxa"/>
            <w:tcBorders>
              <w:top w:val="single" w:sz="12" w:space="0" w:color="auto"/>
              <w:bottom w:val="single" w:sz="12" w:space="0" w:color="auto"/>
            </w:tcBorders>
            <w:vAlign w:val="center"/>
          </w:tcPr>
          <w:p w:rsidR="005527B7" w:rsidRDefault="005527B7">
            <w:pPr>
              <w:pStyle w:val="affb"/>
              <w:rPr>
                <w:rFonts w:ascii="宋体" w:hAnsi="宋体" w:hint="eastAsia"/>
                <w:b/>
                <w:color w:val="000000"/>
                <w:sz w:val="18"/>
              </w:rPr>
            </w:pPr>
            <w:r>
              <w:rPr>
                <w:rFonts w:ascii="宋体" w:hAnsi="宋体" w:hint="eastAsia"/>
                <w:b/>
                <w:color w:val="000000"/>
                <w:sz w:val="18"/>
              </w:rPr>
              <w:t>汇总数据</w:t>
            </w:r>
          </w:p>
        </w:tc>
        <w:tc>
          <w:tcPr>
            <w:tcW w:w="816" w:type="dxa"/>
            <w:tcBorders>
              <w:top w:val="single" w:sz="12" w:space="0" w:color="auto"/>
              <w:bottom w:val="single" w:sz="12" w:space="0" w:color="auto"/>
            </w:tcBorders>
            <w:vAlign w:val="center"/>
          </w:tcPr>
          <w:p w:rsidR="005527B7" w:rsidRDefault="005527B7">
            <w:pPr>
              <w:pStyle w:val="affb"/>
              <w:rPr>
                <w:rFonts w:ascii="宋体" w:hAnsi="宋体"/>
                <w:b/>
                <w:color w:val="000000"/>
                <w:sz w:val="18"/>
              </w:rPr>
            </w:pPr>
            <w:r>
              <w:rPr>
                <w:rFonts w:ascii="宋体" w:hAnsi="宋体"/>
                <w:b/>
                <w:color w:val="000000"/>
                <w:sz w:val="18"/>
              </w:rPr>
              <w:t>发送方</w:t>
            </w:r>
          </w:p>
        </w:tc>
        <w:tc>
          <w:tcPr>
            <w:tcW w:w="3207" w:type="dxa"/>
            <w:tcBorders>
              <w:top w:val="single" w:sz="12" w:space="0" w:color="auto"/>
              <w:bottom w:val="single" w:sz="12" w:space="0" w:color="auto"/>
            </w:tcBorders>
            <w:vAlign w:val="center"/>
          </w:tcPr>
          <w:p w:rsidR="005527B7" w:rsidRDefault="005527B7">
            <w:pPr>
              <w:pStyle w:val="affb"/>
              <w:rPr>
                <w:rFonts w:ascii="宋体" w:hAnsi="宋体"/>
                <w:b/>
                <w:color w:val="000000"/>
                <w:sz w:val="18"/>
              </w:rPr>
            </w:pPr>
            <w:r>
              <w:rPr>
                <w:rFonts w:ascii="宋体" w:hAnsi="宋体"/>
                <w:b/>
                <w:color w:val="000000"/>
                <w:sz w:val="18"/>
              </w:rPr>
              <w:t>文件名</w:t>
            </w:r>
          </w:p>
        </w:tc>
        <w:tc>
          <w:tcPr>
            <w:tcW w:w="2843" w:type="dxa"/>
            <w:tcBorders>
              <w:top w:val="single" w:sz="12" w:space="0" w:color="auto"/>
              <w:bottom w:val="single" w:sz="12" w:space="0" w:color="auto"/>
            </w:tcBorders>
            <w:vAlign w:val="center"/>
          </w:tcPr>
          <w:p w:rsidR="005527B7" w:rsidRDefault="005527B7">
            <w:pPr>
              <w:pStyle w:val="affb"/>
              <w:rPr>
                <w:rFonts w:ascii="宋体" w:hAnsi="宋体"/>
                <w:b/>
                <w:color w:val="000000"/>
                <w:sz w:val="18"/>
              </w:rPr>
            </w:pPr>
            <w:r>
              <w:rPr>
                <w:rFonts w:ascii="宋体" w:hAnsi="宋体"/>
                <w:b/>
                <w:color w:val="000000"/>
                <w:sz w:val="18"/>
              </w:rPr>
              <w:t>说明</w:t>
            </w:r>
          </w:p>
        </w:tc>
      </w:tr>
      <w:tr w:rsidR="005527B7">
        <w:tblPrEx>
          <w:tblCellMar>
            <w:top w:w="0" w:type="dxa"/>
            <w:bottom w:w="0" w:type="dxa"/>
          </w:tblCellMar>
        </w:tblPrEx>
        <w:trPr>
          <w:jc w:val="center"/>
        </w:trPr>
        <w:tc>
          <w:tcPr>
            <w:tcW w:w="1728" w:type="dxa"/>
            <w:tcBorders>
              <w:top w:val="single" w:sz="12" w:space="0" w:color="auto"/>
            </w:tcBorders>
            <w:vAlign w:val="center"/>
          </w:tcPr>
          <w:p w:rsidR="005527B7" w:rsidRDefault="005527B7">
            <w:pPr>
              <w:pStyle w:val="affb"/>
              <w:rPr>
                <w:rFonts w:ascii="宋体" w:hAnsi="宋体"/>
                <w:color w:val="000000"/>
                <w:sz w:val="18"/>
              </w:rPr>
            </w:pPr>
            <w:r>
              <w:rPr>
                <w:rFonts w:ascii="宋体" w:hAnsi="宋体" w:hint="eastAsia"/>
                <w:color w:val="000000"/>
                <w:sz w:val="18"/>
              </w:rPr>
              <w:t>索引文件</w:t>
            </w:r>
          </w:p>
        </w:tc>
        <w:tc>
          <w:tcPr>
            <w:tcW w:w="816" w:type="dxa"/>
            <w:tcBorders>
              <w:top w:val="single" w:sz="12" w:space="0" w:color="auto"/>
            </w:tcBorders>
            <w:vAlign w:val="center"/>
          </w:tcPr>
          <w:p w:rsidR="005527B7" w:rsidRDefault="005527B7">
            <w:pPr>
              <w:pStyle w:val="affb"/>
              <w:rPr>
                <w:rFonts w:ascii="宋体" w:hAnsi="宋体"/>
                <w:color w:val="000000"/>
                <w:sz w:val="18"/>
              </w:rPr>
            </w:pPr>
            <w:r>
              <w:rPr>
                <w:rFonts w:ascii="宋体" w:hAnsi="宋体" w:hint="eastAsia"/>
                <w:color w:val="000000"/>
                <w:sz w:val="18"/>
              </w:rPr>
              <w:t>代理人</w:t>
            </w:r>
          </w:p>
        </w:tc>
        <w:tc>
          <w:tcPr>
            <w:tcW w:w="3207" w:type="dxa"/>
            <w:tcBorders>
              <w:top w:val="single" w:sz="12" w:space="0" w:color="auto"/>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OFI_xxx_??_yyyymmdd.TXT</w:t>
            </w:r>
          </w:p>
        </w:tc>
        <w:tc>
          <w:tcPr>
            <w:tcW w:w="2843" w:type="dxa"/>
            <w:tcBorders>
              <w:top w:val="single" w:sz="12" w:space="0" w:color="auto"/>
            </w:tcBorders>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tcBorders>
              <w:bottom w:val="nil"/>
            </w:tcBorders>
            <w:vAlign w:val="center"/>
          </w:tcPr>
          <w:p w:rsidR="005527B7" w:rsidRDefault="000C0A8E">
            <w:pPr>
              <w:pStyle w:val="affb"/>
              <w:rPr>
                <w:rFonts w:ascii="宋体" w:hAnsi="宋体"/>
                <w:color w:val="000000"/>
                <w:sz w:val="18"/>
              </w:rPr>
            </w:pPr>
            <w:r>
              <w:rPr>
                <w:rFonts w:ascii="宋体" w:hAnsi="宋体" w:hint="eastAsia"/>
                <w:color w:val="000000"/>
                <w:sz w:val="18"/>
              </w:rPr>
              <w:t>账户</w:t>
            </w:r>
            <w:r w:rsidR="005527B7">
              <w:rPr>
                <w:rFonts w:ascii="宋体" w:hAnsi="宋体" w:hint="eastAsia"/>
                <w:color w:val="000000"/>
                <w:sz w:val="18"/>
              </w:rPr>
              <w:t>申请</w:t>
            </w:r>
          </w:p>
        </w:tc>
        <w:tc>
          <w:tcPr>
            <w:tcW w:w="816" w:type="dxa"/>
            <w:tcBorders>
              <w:bottom w:val="nil"/>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代理人</w:t>
            </w:r>
          </w:p>
        </w:tc>
        <w:tc>
          <w:tcPr>
            <w:tcW w:w="3207" w:type="dxa"/>
            <w:tcBorders>
              <w:bottom w:val="nil"/>
            </w:tcBorders>
            <w:vAlign w:val="center"/>
          </w:tcPr>
          <w:p w:rsidR="005527B7" w:rsidRDefault="005527B7">
            <w:pPr>
              <w:pStyle w:val="affb"/>
              <w:rPr>
                <w:rFonts w:ascii="宋体" w:hAnsi="宋体"/>
                <w:color w:val="000000"/>
                <w:sz w:val="18"/>
              </w:rPr>
            </w:pPr>
            <w:r>
              <w:rPr>
                <w:rFonts w:ascii="宋体" w:hAnsi="宋体"/>
                <w:color w:val="000000"/>
                <w:sz w:val="18"/>
              </w:rPr>
              <w:t>OFD_</w:t>
            </w:r>
            <w:r>
              <w:rPr>
                <w:rFonts w:ascii="宋体" w:hAnsi="宋体" w:hint="eastAsia"/>
                <w:color w:val="000000"/>
                <w:sz w:val="18"/>
              </w:rPr>
              <w:t>xxx_??_yyyymmdd</w:t>
            </w:r>
            <w:r>
              <w:rPr>
                <w:rFonts w:ascii="宋体" w:hAnsi="宋体"/>
                <w:color w:val="000000"/>
                <w:sz w:val="18"/>
              </w:rPr>
              <w:t>_</w:t>
            </w:r>
            <w:r>
              <w:rPr>
                <w:rFonts w:ascii="宋体" w:hAnsi="宋体" w:hint="eastAsia"/>
                <w:color w:val="000000"/>
                <w:sz w:val="18"/>
              </w:rPr>
              <w:t>01</w:t>
            </w:r>
            <w:r>
              <w:rPr>
                <w:rFonts w:ascii="宋体" w:hAnsi="宋体"/>
                <w:color w:val="000000"/>
                <w:sz w:val="18"/>
              </w:rPr>
              <w:t>.TXT</w:t>
            </w:r>
          </w:p>
        </w:tc>
        <w:tc>
          <w:tcPr>
            <w:tcW w:w="2843" w:type="dxa"/>
            <w:tcBorders>
              <w:bottom w:val="nil"/>
            </w:tcBorders>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vAlign w:val="center"/>
          </w:tcPr>
          <w:p w:rsidR="005527B7" w:rsidRDefault="005527B7">
            <w:pPr>
              <w:pStyle w:val="affb"/>
              <w:rPr>
                <w:rFonts w:ascii="宋体" w:hAnsi="宋体" w:hint="eastAsia"/>
                <w:color w:val="000000"/>
                <w:sz w:val="18"/>
              </w:rPr>
            </w:pPr>
            <w:r>
              <w:rPr>
                <w:rFonts w:ascii="宋体" w:hAnsi="宋体" w:hint="eastAsia"/>
                <w:color w:val="000000"/>
                <w:sz w:val="18"/>
              </w:rPr>
              <w:t>交易申请</w:t>
            </w:r>
          </w:p>
        </w:tc>
        <w:tc>
          <w:tcPr>
            <w:tcW w:w="816" w:type="dxa"/>
            <w:vAlign w:val="center"/>
          </w:tcPr>
          <w:p w:rsidR="005527B7" w:rsidRDefault="005527B7">
            <w:pPr>
              <w:pStyle w:val="affb"/>
              <w:rPr>
                <w:rFonts w:ascii="宋体" w:hAnsi="宋体" w:hint="eastAsia"/>
                <w:color w:val="000000"/>
                <w:sz w:val="18"/>
              </w:rPr>
            </w:pPr>
            <w:r>
              <w:rPr>
                <w:rFonts w:ascii="宋体" w:hAnsi="宋体" w:hint="eastAsia"/>
                <w:color w:val="000000"/>
                <w:sz w:val="18"/>
              </w:rPr>
              <w:t>代理人</w:t>
            </w:r>
          </w:p>
        </w:tc>
        <w:tc>
          <w:tcPr>
            <w:tcW w:w="3207" w:type="dxa"/>
            <w:vAlign w:val="center"/>
          </w:tcPr>
          <w:p w:rsidR="005527B7" w:rsidRDefault="005527B7">
            <w:pPr>
              <w:pStyle w:val="affb"/>
              <w:rPr>
                <w:rFonts w:ascii="宋体" w:hAnsi="宋体"/>
                <w:color w:val="000000"/>
                <w:sz w:val="18"/>
              </w:rPr>
            </w:pPr>
            <w:r>
              <w:rPr>
                <w:rFonts w:ascii="宋体" w:hAnsi="宋体"/>
                <w:color w:val="000000"/>
                <w:sz w:val="18"/>
              </w:rPr>
              <w:t>OFD_</w:t>
            </w:r>
            <w:r>
              <w:rPr>
                <w:rFonts w:ascii="宋体" w:hAnsi="宋体" w:hint="eastAsia"/>
                <w:color w:val="000000"/>
                <w:sz w:val="18"/>
              </w:rPr>
              <w:t>xxx_??</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03</w:t>
            </w:r>
            <w:r>
              <w:rPr>
                <w:rFonts w:ascii="宋体" w:hAnsi="宋体"/>
                <w:color w:val="000000"/>
                <w:sz w:val="18"/>
              </w:rPr>
              <w:t>.TXT</w:t>
            </w:r>
          </w:p>
        </w:tc>
        <w:tc>
          <w:tcPr>
            <w:tcW w:w="2843" w:type="dxa"/>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vAlign w:val="center"/>
          </w:tcPr>
          <w:p w:rsidR="005527B7" w:rsidRDefault="005527B7">
            <w:pPr>
              <w:pStyle w:val="affb"/>
              <w:rPr>
                <w:rFonts w:ascii="宋体" w:hAnsi="宋体" w:hint="eastAsia"/>
                <w:color w:val="000000"/>
                <w:sz w:val="18"/>
              </w:rPr>
            </w:pPr>
            <w:r>
              <w:rPr>
                <w:rFonts w:ascii="宋体" w:hAnsi="宋体" w:hint="eastAsia"/>
                <w:color w:val="000000"/>
                <w:sz w:val="18"/>
              </w:rPr>
              <w:t>其它类申请</w:t>
            </w:r>
          </w:p>
        </w:tc>
        <w:tc>
          <w:tcPr>
            <w:tcW w:w="816" w:type="dxa"/>
            <w:vAlign w:val="center"/>
          </w:tcPr>
          <w:p w:rsidR="005527B7" w:rsidRDefault="005527B7">
            <w:pPr>
              <w:pStyle w:val="affb"/>
              <w:rPr>
                <w:rFonts w:ascii="宋体" w:hAnsi="宋体" w:hint="eastAsia"/>
                <w:color w:val="000000"/>
                <w:sz w:val="18"/>
              </w:rPr>
            </w:pPr>
            <w:r>
              <w:rPr>
                <w:rFonts w:ascii="宋体" w:hAnsi="宋体" w:hint="eastAsia"/>
                <w:color w:val="000000"/>
                <w:sz w:val="18"/>
              </w:rPr>
              <w:t>代理人</w:t>
            </w:r>
          </w:p>
        </w:tc>
        <w:tc>
          <w:tcPr>
            <w:tcW w:w="3207" w:type="dxa"/>
            <w:vAlign w:val="center"/>
          </w:tcPr>
          <w:p w:rsidR="005527B7" w:rsidRDefault="005527B7">
            <w:pPr>
              <w:pStyle w:val="affb"/>
              <w:rPr>
                <w:rFonts w:ascii="宋体" w:hAnsi="宋体"/>
                <w:color w:val="000000"/>
                <w:sz w:val="18"/>
              </w:rPr>
            </w:pPr>
            <w:r>
              <w:rPr>
                <w:rFonts w:ascii="宋体" w:hAnsi="宋体"/>
                <w:color w:val="000000"/>
                <w:sz w:val="18"/>
              </w:rPr>
              <w:t>OFD_</w:t>
            </w:r>
            <w:r>
              <w:rPr>
                <w:rFonts w:ascii="宋体" w:hAnsi="宋体" w:hint="eastAsia"/>
                <w:color w:val="000000"/>
                <w:sz w:val="18"/>
              </w:rPr>
              <w:t>xxx_??</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23</w:t>
            </w:r>
            <w:r>
              <w:rPr>
                <w:rFonts w:ascii="宋体" w:hAnsi="宋体"/>
                <w:color w:val="000000"/>
                <w:sz w:val="18"/>
              </w:rPr>
              <w:t>.TXT</w:t>
            </w:r>
          </w:p>
        </w:tc>
        <w:tc>
          <w:tcPr>
            <w:tcW w:w="2843" w:type="dxa"/>
            <w:vAlign w:val="center"/>
          </w:tcPr>
          <w:p w:rsidR="005527B7" w:rsidRDefault="005527B7">
            <w:pPr>
              <w:pStyle w:val="affb"/>
              <w:rPr>
                <w:rFonts w:ascii="宋体" w:hAnsi="宋体" w:hint="eastAsia"/>
                <w:color w:val="000000"/>
                <w:sz w:val="18"/>
              </w:rPr>
            </w:pPr>
          </w:p>
        </w:tc>
      </w:tr>
      <w:tr w:rsidR="0013348D" w:rsidTr="00F73FD6">
        <w:tblPrEx>
          <w:tblCellMar>
            <w:top w:w="0" w:type="dxa"/>
            <w:bottom w:w="0" w:type="dxa"/>
          </w:tblCellMar>
        </w:tblPrEx>
        <w:trPr>
          <w:jc w:val="center"/>
        </w:trPr>
        <w:tc>
          <w:tcPr>
            <w:tcW w:w="1728" w:type="dxa"/>
            <w:tcBorders>
              <w:bottom w:val="single" w:sz="6" w:space="0" w:color="000000"/>
            </w:tcBorders>
            <w:vAlign w:val="center"/>
          </w:tcPr>
          <w:p w:rsidR="0013348D" w:rsidRDefault="0013348D">
            <w:pPr>
              <w:pStyle w:val="affb"/>
              <w:rPr>
                <w:rFonts w:ascii="宋体" w:hAnsi="宋体" w:hint="eastAsia"/>
                <w:color w:val="000000"/>
                <w:sz w:val="18"/>
              </w:rPr>
            </w:pPr>
            <w:r>
              <w:rPr>
                <w:rFonts w:ascii="宋体" w:hAnsi="宋体" w:hint="eastAsia"/>
                <w:color w:val="000000"/>
                <w:sz w:val="18"/>
              </w:rPr>
              <w:t>业务申请汇总</w:t>
            </w:r>
          </w:p>
        </w:tc>
        <w:tc>
          <w:tcPr>
            <w:tcW w:w="816" w:type="dxa"/>
            <w:tcBorders>
              <w:bottom w:val="single" w:sz="6" w:space="0" w:color="000000"/>
            </w:tcBorders>
            <w:vAlign w:val="center"/>
          </w:tcPr>
          <w:p w:rsidR="0013348D" w:rsidRDefault="0013348D" w:rsidP="00070658">
            <w:pPr>
              <w:pStyle w:val="affb"/>
              <w:rPr>
                <w:rFonts w:ascii="宋体" w:hAnsi="宋体" w:hint="eastAsia"/>
                <w:color w:val="000000"/>
                <w:sz w:val="18"/>
              </w:rPr>
            </w:pPr>
            <w:r>
              <w:rPr>
                <w:rFonts w:ascii="宋体" w:hAnsi="宋体" w:hint="eastAsia"/>
                <w:color w:val="000000"/>
                <w:sz w:val="18"/>
              </w:rPr>
              <w:t>代理人</w:t>
            </w:r>
          </w:p>
        </w:tc>
        <w:tc>
          <w:tcPr>
            <w:tcW w:w="3207" w:type="dxa"/>
            <w:tcBorders>
              <w:bottom w:val="single" w:sz="6" w:space="0" w:color="000000"/>
            </w:tcBorders>
            <w:vAlign w:val="center"/>
          </w:tcPr>
          <w:p w:rsidR="0013348D" w:rsidRDefault="0013348D" w:rsidP="00070658">
            <w:pPr>
              <w:pStyle w:val="affb"/>
              <w:rPr>
                <w:rFonts w:ascii="宋体" w:hAnsi="宋体"/>
                <w:color w:val="000000"/>
                <w:sz w:val="18"/>
              </w:rPr>
            </w:pPr>
            <w:r>
              <w:rPr>
                <w:rFonts w:ascii="宋体" w:hAnsi="宋体"/>
                <w:color w:val="000000"/>
                <w:sz w:val="18"/>
              </w:rPr>
              <w:t>OFD_</w:t>
            </w:r>
            <w:r>
              <w:rPr>
                <w:rFonts w:ascii="宋体" w:hAnsi="宋体" w:hint="eastAsia"/>
                <w:color w:val="000000"/>
                <w:sz w:val="18"/>
              </w:rPr>
              <w:t>xxx_??</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13</w:t>
            </w:r>
            <w:r>
              <w:rPr>
                <w:rFonts w:ascii="宋体" w:hAnsi="宋体"/>
                <w:color w:val="000000"/>
                <w:sz w:val="18"/>
              </w:rPr>
              <w:t>.TXT</w:t>
            </w:r>
          </w:p>
        </w:tc>
        <w:tc>
          <w:tcPr>
            <w:tcW w:w="2843" w:type="dxa"/>
            <w:tcBorders>
              <w:bottom w:val="single" w:sz="6" w:space="0" w:color="000000"/>
            </w:tcBorders>
            <w:vAlign w:val="center"/>
          </w:tcPr>
          <w:p w:rsidR="0013348D" w:rsidRDefault="0013348D">
            <w:pPr>
              <w:pStyle w:val="affb"/>
              <w:rPr>
                <w:rFonts w:ascii="宋体" w:hAnsi="宋体" w:hint="eastAsia"/>
                <w:color w:val="000000"/>
                <w:sz w:val="18"/>
              </w:rPr>
            </w:pPr>
          </w:p>
        </w:tc>
      </w:tr>
      <w:tr w:rsidR="00CF33A1" w:rsidTr="00F73FD6">
        <w:tblPrEx>
          <w:tblCellMar>
            <w:top w:w="0" w:type="dxa"/>
            <w:bottom w:w="0" w:type="dxa"/>
          </w:tblCellMar>
        </w:tblPrEx>
        <w:trPr>
          <w:jc w:val="center"/>
        </w:trPr>
        <w:tc>
          <w:tcPr>
            <w:tcW w:w="1728" w:type="dxa"/>
            <w:tcBorders>
              <w:bottom w:val="single" w:sz="6" w:space="0" w:color="000000"/>
            </w:tcBorders>
            <w:vAlign w:val="center"/>
          </w:tcPr>
          <w:p w:rsidR="00CF33A1" w:rsidRDefault="00CF33A1" w:rsidP="008610B6">
            <w:pPr>
              <w:pStyle w:val="affb"/>
              <w:rPr>
                <w:rFonts w:ascii="宋体" w:hAnsi="宋体" w:hint="eastAsia"/>
                <w:color w:val="000000"/>
                <w:sz w:val="18"/>
              </w:rPr>
            </w:pPr>
            <w:r>
              <w:rPr>
                <w:rFonts w:ascii="宋体" w:hAnsi="宋体" w:hint="eastAsia"/>
                <w:color w:val="000000"/>
                <w:sz w:val="18"/>
              </w:rPr>
              <w:t>非居民</w:t>
            </w:r>
            <w:r w:rsidR="000248FF">
              <w:rPr>
                <w:rFonts w:ascii="宋体" w:hAnsi="宋体" w:hint="eastAsia"/>
                <w:color w:val="000000"/>
                <w:sz w:val="18"/>
              </w:rPr>
              <w:t>涉税</w:t>
            </w:r>
            <w:r>
              <w:rPr>
                <w:rFonts w:ascii="宋体" w:hAnsi="宋体" w:hint="eastAsia"/>
                <w:color w:val="000000"/>
                <w:sz w:val="18"/>
              </w:rPr>
              <w:t>信息</w:t>
            </w:r>
          </w:p>
        </w:tc>
        <w:tc>
          <w:tcPr>
            <w:tcW w:w="816" w:type="dxa"/>
            <w:tcBorders>
              <w:bottom w:val="single" w:sz="6" w:space="0" w:color="000000"/>
            </w:tcBorders>
            <w:vAlign w:val="center"/>
          </w:tcPr>
          <w:p w:rsidR="00CF33A1" w:rsidRDefault="00CF33A1" w:rsidP="00070658">
            <w:pPr>
              <w:pStyle w:val="affb"/>
              <w:rPr>
                <w:rFonts w:ascii="宋体" w:hAnsi="宋体" w:hint="eastAsia"/>
                <w:color w:val="000000"/>
                <w:sz w:val="18"/>
              </w:rPr>
            </w:pPr>
            <w:r>
              <w:rPr>
                <w:rFonts w:ascii="宋体" w:hAnsi="宋体" w:hint="eastAsia"/>
                <w:color w:val="000000"/>
                <w:sz w:val="18"/>
              </w:rPr>
              <w:t>代理人</w:t>
            </w:r>
          </w:p>
        </w:tc>
        <w:tc>
          <w:tcPr>
            <w:tcW w:w="3207" w:type="dxa"/>
            <w:tcBorders>
              <w:bottom w:val="single" w:sz="6" w:space="0" w:color="000000"/>
            </w:tcBorders>
            <w:vAlign w:val="center"/>
          </w:tcPr>
          <w:p w:rsidR="00CF33A1" w:rsidRDefault="00CF33A1" w:rsidP="00CF33A1">
            <w:pPr>
              <w:pStyle w:val="affb"/>
              <w:rPr>
                <w:rFonts w:ascii="宋体" w:hAnsi="宋体"/>
                <w:color w:val="000000"/>
                <w:sz w:val="18"/>
              </w:rPr>
            </w:pPr>
            <w:r>
              <w:rPr>
                <w:rFonts w:ascii="宋体" w:hAnsi="宋体"/>
                <w:color w:val="000000"/>
                <w:sz w:val="18"/>
              </w:rPr>
              <w:t>OFD_</w:t>
            </w:r>
            <w:r>
              <w:rPr>
                <w:rFonts w:ascii="宋体" w:hAnsi="宋体" w:hint="eastAsia"/>
                <w:color w:val="000000"/>
                <w:sz w:val="18"/>
              </w:rPr>
              <w:t>xxx_??</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R1</w:t>
            </w:r>
            <w:r>
              <w:rPr>
                <w:rFonts w:ascii="宋体" w:hAnsi="宋体"/>
                <w:color w:val="000000"/>
                <w:sz w:val="18"/>
              </w:rPr>
              <w:t>.TXT</w:t>
            </w:r>
          </w:p>
        </w:tc>
        <w:tc>
          <w:tcPr>
            <w:tcW w:w="2843" w:type="dxa"/>
            <w:tcBorders>
              <w:bottom w:val="single" w:sz="6" w:space="0" w:color="000000"/>
            </w:tcBorders>
            <w:vAlign w:val="center"/>
          </w:tcPr>
          <w:p w:rsidR="00CF33A1" w:rsidRDefault="00CF33A1">
            <w:pPr>
              <w:pStyle w:val="affb"/>
              <w:rPr>
                <w:rFonts w:ascii="宋体" w:hAnsi="宋体" w:hint="eastAsia"/>
                <w:color w:val="000000"/>
                <w:sz w:val="18"/>
              </w:rPr>
            </w:pPr>
          </w:p>
        </w:tc>
      </w:tr>
      <w:tr w:rsidR="00CF33A1" w:rsidTr="00F73FD6">
        <w:tblPrEx>
          <w:tblCellMar>
            <w:top w:w="0" w:type="dxa"/>
            <w:bottom w:w="0" w:type="dxa"/>
          </w:tblCellMar>
        </w:tblPrEx>
        <w:trPr>
          <w:jc w:val="center"/>
        </w:trPr>
        <w:tc>
          <w:tcPr>
            <w:tcW w:w="1728" w:type="dxa"/>
            <w:tcBorders>
              <w:top w:val="single" w:sz="6" w:space="0" w:color="000000"/>
              <w:bottom w:val="single" w:sz="6" w:space="0" w:color="000000"/>
            </w:tcBorders>
            <w:shd w:val="clear" w:color="auto" w:fill="D9D9D9"/>
            <w:vAlign w:val="center"/>
          </w:tcPr>
          <w:p w:rsidR="00CF33A1" w:rsidRDefault="00CF33A1">
            <w:pPr>
              <w:pStyle w:val="affb"/>
              <w:rPr>
                <w:rFonts w:ascii="宋体" w:hAnsi="宋体" w:hint="eastAsia"/>
                <w:color w:val="000000"/>
                <w:sz w:val="18"/>
              </w:rPr>
            </w:pPr>
          </w:p>
        </w:tc>
        <w:tc>
          <w:tcPr>
            <w:tcW w:w="816" w:type="dxa"/>
            <w:tcBorders>
              <w:top w:val="single" w:sz="6" w:space="0" w:color="000000"/>
              <w:bottom w:val="single" w:sz="6" w:space="0" w:color="000000"/>
            </w:tcBorders>
            <w:shd w:val="clear" w:color="auto" w:fill="D9D9D9"/>
            <w:vAlign w:val="center"/>
          </w:tcPr>
          <w:p w:rsidR="00CF33A1" w:rsidRDefault="00CF33A1" w:rsidP="00070658">
            <w:pPr>
              <w:pStyle w:val="affb"/>
              <w:rPr>
                <w:rFonts w:ascii="宋体" w:hAnsi="宋体" w:hint="eastAsia"/>
                <w:color w:val="000000"/>
                <w:sz w:val="18"/>
              </w:rPr>
            </w:pPr>
          </w:p>
        </w:tc>
        <w:tc>
          <w:tcPr>
            <w:tcW w:w="3207" w:type="dxa"/>
            <w:tcBorders>
              <w:top w:val="single" w:sz="6" w:space="0" w:color="000000"/>
              <w:bottom w:val="single" w:sz="6" w:space="0" w:color="000000"/>
            </w:tcBorders>
            <w:shd w:val="clear" w:color="auto" w:fill="D9D9D9"/>
            <w:vAlign w:val="center"/>
          </w:tcPr>
          <w:p w:rsidR="00CF33A1" w:rsidRDefault="00CF33A1" w:rsidP="00070658">
            <w:pPr>
              <w:pStyle w:val="affb"/>
              <w:rPr>
                <w:rFonts w:ascii="宋体" w:hAnsi="宋体"/>
                <w:color w:val="000000"/>
                <w:sz w:val="18"/>
              </w:rPr>
            </w:pPr>
          </w:p>
        </w:tc>
        <w:tc>
          <w:tcPr>
            <w:tcW w:w="2843" w:type="dxa"/>
            <w:tcBorders>
              <w:top w:val="single" w:sz="6" w:space="0" w:color="000000"/>
              <w:bottom w:val="single" w:sz="6" w:space="0" w:color="000000"/>
            </w:tcBorders>
            <w:shd w:val="clear" w:color="auto" w:fill="D9D9D9"/>
            <w:vAlign w:val="center"/>
          </w:tcPr>
          <w:p w:rsidR="00CF33A1" w:rsidRDefault="00CF33A1">
            <w:pPr>
              <w:pStyle w:val="affb"/>
              <w:rPr>
                <w:rFonts w:ascii="宋体" w:hAnsi="宋体" w:hint="eastAsia"/>
                <w:color w:val="000000"/>
                <w:sz w:val="18"/>
              </w:rPr>
            </w:pPr>
          </w:p>
        </w:tc>
      </w:tr>
      <w:tr w:rsidR="00CF33A1" w:rsidTr="00F73FD6">
        <w:tblPrEx>
          <w:tblCellMar>
            <w:top w:w="0" w:type="dxa"/>
            <w:bottom w:w="0" w:type="dxa"/>
          </w:tblCellMar>
        </w:tblPrEx>
        <w:trPr>
          <w:jc w:val="center"/>
        </w:trPr>
        <w:tc>
          <w:tcPr>
            <w:tcW w:w="1728" w:type="dxa"/>
            <w:tcBorders>
              <w:top w:val="single" w:sz="6" w:space="0" w:color="000000"/>
            </w:tcBorders>
            <w:vAlign w:val="center"/>
          </w:tcPr>
          <w:p w:rsidR="00CF33A1" w:rsidRPr="00F73FD6" w:rsidRDefault="00CF33A1" w:rsidP="007B5E3D">
            <w:pPr>
              <w:pStyle w:val="affb"/>
              <w:rPr>
                <w:rFonts w:ascii="宋体" w:hAnsi="宋体"/>
                <w:color w:val="FF0000"/>
                <w:sz w:val="18"/>
              </w:rPr>
            </w:pPr>
            <w:r w:rsidRPr="00F73FD6">
              <w:rPr>
                <w:rFonts w:ascii="宋体" w:hAnsi="宋体" w:hint="eastAsia"/>
                <w:color w:val="FF0000"/>
                <w:sz w:val="18"/>
              </w:rPr>
              <w:t>索引文件</w:t>
            </w:r>
          </w:p>
        </w:tc>
        <w:tc>
          <w:tcPr>
            <w:tcW w:w="816" w:type="dxa"/>
            <w:tcBorders>
              <w:top w:val="single" w:sz="6" w:space="0" w:color="000000"/>
            </w:tcBorders>
            <w:vAlign w:val="center"/>
          </w:tcPr>
          <w:p w:rsidR="00CF33A1" w:rsidRPr="00F73FD6" w:rsidRDefault="00CF33A1" w:rsidP="007B5E3D">
            <w:pPr>
              <w:pStyle w:val="affb"/>
              <w:rPr>
                <w:rFonts w:ascii="宋体" w:hAnsi="宋体"/>
                <w:color w:val="FF0000"/>
                <w:sz w:val="18"/>
              </w:rPr>
            </w:pPr>
            <w:r w:rsidRPr="00F73FD6">
              <w:rPr>
                <w:rFonts w:ascii="宋体" w:hAnsi="宋体" w:hint="eastAsia"/>
                <w:color w:val="FF0000"/>
                <w:sz w:val="18"/>
              </w:rPr>
              <w:t>代理人</w:t>
            </w:r>
          </w:p>
        </w:tc>
        <w:tc>
          <w:tcPr>
            <w:tcW w:w="3207" w:type="dxa"/>
            <w:tcBorders>
              <w:top w:val="single" w:sz="6" w:space="0" w:color="000000"/>
            </w:tcBorders>
            <w:vAlign w:val="center"/>
          </w:tcPr>
          <w:p w:rsidR="00CF33A1" w:rsidRPr="00F73FD6" w:rsidRDefault="00CF33A1" w:rsidP="007B5E3D">
            <w:pPr>
              <w:pStyle w:val="affb"/>
              <w:rPr>
                <w:rFonts w:ascii="宋体" w:hAnsi="宋体" w:hint="eastAsia"/>
                <w:color w:val="FF0000"/>
                <w:sz w:val="18"/>
              </w:rPr>
            </w:pPr>
            <w:r w:rsidRPr="00F73FD6">
              <w:rPr>
                <w:rFonts w:ascii="宋体" w:hAnsi="宋体" w:hint="eastAsia"/>
                <w:color w:val="FF0000"/>
                <w:sz w:val="18"/>
              </w:rPr>
              <w:t>OF</w:t>
            </w:r>
            <w:r>
              <w:rPr>
                <w:rFonts w:ascii="宋体" w:hAnsi="宋体" w:hint="eastAsia"/>
                <w:color w:val="FF0000"/>
                <w:sz w:val="18"/>
              </w:rPr>
              <w:t>T</w:t>
            </w:r>
            <w:r w:rsidRPr="00F73FD6">
              <w:rPr>
                <w:rFonts w:ascii="宋体" w:hAnsi="宋体" w:hint="eastAsia"/>
                <w:color w:val="FF0000"/>
                <w:sz w:val="18"/>
              </w:rPr>
              <w:t>_xxx_??_yyyymmdd.TXT</w:t>
            </w:r>
          </w:p>
        </w:tc>
        <w:tc>
          <w:tcPr>
            <w:tcW w:w="2843" w:type="dxa"/>
            <w:tcBorders>
              <w:top w:val="single" w:sz="6" w:space="0" w:color="000000"/>
            </w:tcBorders>
            <w:vAlign w:val="center"/>
          </w:tcPr>
          <w:p w:rsidR="00CF33A1" w:rsidRPr="00F73FD6" w:rsidRDefault="00CF33A1" w:rsidP="007B5E3D">
            <w:pPr>
              <w:pStyle w:val="affb"/>
              <w:rPr>
                <w:rFonts w:ascii="宋体" w:hAnsi="宋体" w:hint="eastAsia"/>
                <w:color w:val="FF0000"/>
                <w:sz w:val="18"/>
              </w:rPr>
            </w:pPr>
            <w:r>
              <w:rPr>
                <w:rFonts w:ascii="宋体" w:hAnsi="宋体" w:hint="eastAsia"/>
                <w:color w:val="FF0000"/>
                <w:sz w:val="18"/>
              </w:rPr>
              <w:t>代理人T日过户业务申报批次</w:t>
            </w:r>
          </w:p>
        </w:tc>
      </w:tr>
      <w:tr w:rsidR="00CF33A1" w:rsidTr="0028672C">
        <w:tblPrEx>
          <w:tblCellMar>
            <w:top w:w="0" w:type="dxa"/>
            <w:bottom w:w="0" w:type="dxa"/>
          </w:tblCellMar>
        </w:tblPrEx>
        <w:trPr>
          <w:jc w:val="center"/>
        </w:trPr>
        <w:tc>
          <w:tcPr>
            <w:tcW w:w="1728" w:type="dxa"/>
            <w:tcBorders>
              <w:bottom w:val="single" w:sz="6" w:space="0" w:color="000000"/>
            </w:tcBorders>
            <w:vAlign w:val="center"/>
          </w:tcPr>
          <w:p w:rsidR="00CF33A1" w:rsidRPr="00F73FD6" w:rsidRDefault="00CF33A1" w:rsidP="007B5E3D">
            <w:pPr>
              <w:pStyle w:val="affb"/>
              <w:rPr>
                <w:rFonts w:ascii="宋体" w:hAnsi="宋体" w:hint="eastAsia"/>
                <w:color w:val="FF0000"/>
                <w:sz w:val="18"/>
              </w:rPr>
            </w:pPr>
            <w:r w:rsidRPr="00F73FD6">
              <w:rPr>
                <w:rFonts w:ascii="宋体" w:hAnsi="宋体" w:hint="eastAsia"/>
                <w:color w:val="FF0000"/>
                <w:sz w:val="18"/>
              </w:rPr>
              <w:t>交易申请</w:t>
            </w:r>
          </w:p>
        </w:tc>
        <w:tc>
          <w:tcPr>
            <w:tcW w:w="816" w:type="dxa"/>
            <w:tcBorders>
              <w:bottom w:val="single" w:sz="6" w:space="0" w:color="000000"/>
            </w:tcBorders>
            <w:vAlign w:val="center"/>
          </w:tcPr>
          <w:p w:rsidR="00CF33A1" w:rsidRPr="00F73FD6" w:rsidRDefault="00CF33A1" w:rsidP="007B5E3D">
            <w:pPr>
              <w:pStyle w:val="affb"/>
              <w:rPr>
                <w:rFonts w:ascii="宋体" w:hAnsi="宋体" w:hint="eastAsia"/>
                <w:color w:val="FF0000"/>
                <w:sz w:val="18"/>
              </w:rPr>
            </w:pPr>
            <w:r w:rsidRPr="00F73FD6">
              <w:rPr>
                <w:rFonts w:ascii="宋体" w:hAnsi="宋体" w:hint="eastAsia"/>
                <w:color w:val="FF0000"/>
                <w:sz w:val="18"/>
              </w:rPr>
              <w:t>代理人</w:t>
            </w:r>
          </w:p>
        </w:tc>
        <w:tc>
          <w:tcPr>
            <w:tcW w:w="3207" w:type="dxa"/>
            <w:tcBorders>
              <w:bottom w:val="single" w:sz="6" w:space="0" w:color="000000"/>
            </w:tcBorders>
            <w:vAlign w:val="center"/>
          </w:tcPr>
          <w:p w:rsidR="00CF33A1" w:rsidRPr="00F73FD6" w:rsidRDefault="00CF33A1" w:rsidP="007B5E3D">
            <w:pPr>
              <w:pStyle w:val="affb"/>
              <w:rPr>
                <w:rFonts w:ascii="宋体" w:hAnsi="宋体"/>
                <w:color w:val="FF0000"/>
                <w:sz w:val="18"/>
              </w:rPr>
            </w:pPr>
            <w:r w:rsidRPr="00F73FD6">
              <w:rPr>
                <w:rFonts w:ascii="宋体" w:hAnsi="宋体"/>
                <w:color w:val="FF0000"/>
                <w:sz w:val="18"/>
              </w:rPr>
              <w:t>OFD_</w:t>
            </w:r>
            <w:r w:rsidRPr="00F73FD6">
              <w:rPr>
                <w:rFonts w:ascii="宋体" w:hAnsi="宋体" w:hint="eastAsia"/>
                <w:color w:val="FF0000"/>
                <w:sz w:val="18"/>
              </w:rPr>
              <w:t>xxx_??</w:t>
            </w:r>
            <w:r w:rsidRPr="00F73FD6">
              <w:rPr>
                <w:rFonts w:ascii="宋体" w:hAnsi="宋体"/>
                <w:color w:val="FF0000"/>
                <w:sz w:val="18"/>
              </w:rPr>
              <w:t>_</w:t>
            </w:r>
            <w:r w:rsidRPr="00F73FD6">
              <w:rPr>
                <w:rFonts w:ascii="宋体" w:hAnsi="宋体" w:hint="eastAsia"/>
                <w:color w:val="FF0000"/>
                <w:sz w:val="18"/>
              </w:rPr>
              <w:t>yyyymmdd</w:t>
            </w:r>
            <w:r w:rsidRPr="00F73FD6">
              <w:rPr>
                <w:rFonts w:ascii="宋体" w:hAnsi="宋体"/>
                <w:color w:val="FF0000"/>
                <w:sz w:val="18"/>
              </w:rPr>
              <w:t>_</w:t>
            </w:r>
            <w:r w:rsidRPr="00F73FD6">
              <w:rPr>
                <w:rFonts w:ascii="宋体" w:hAnsi="宋体" w:hint="eastAsia"/>
                <w:color w:val="FF0000"/>
                <w:sz w:val="18"/>
              </w:rPr>
              <w:t>33</w:t>
            </w:r>
            <w:r w:rsidRPr="00F73FD6">
              <w:rPr>
                <w:rFonts w:ascii="宋体" w:hAnsi="宋体"/>
                <w:color w:val="FF0000"/>
                <w:sz w:val="18"/>
              </w:rPr>
              <w:t>.TXT</w:t>
            </w:r>
          </w:p>
        </w:tc>
        <w:tc>
          <w:tcPr>
            <w:tcW w:w="2843" w:type="dxa"/>
            <w:tcBorders>
              <w:bottom w:val="single" w:sz="6" w:space="0" w:color="000000"/>
            </w:tcBorders>
            <w:vAlign w:val="center"/>
          </w:tcPr>
          <w:p w:rsidR="00CF33A1" w:rsidRPr="00F73FD6" w:rsidRDefault="00CF33A1" w:rsidP="007B5E3D">
            <w:pPr>
              <w:pStyle w:val="affb"/>
              <w:rPr>
                <w:rFonts w:ascii="宋体" w:hAnsi="宋体" w:hint="eastAsia"/>
                <w:color w:val="FF0000"/>
                <w:sz w:val="18"/>
              </w:rPr>
            </w:pPr>
          </w:p>
        </w:tc>
      </w:tr>
    </w:tbl>
    <w:p w:rsidR="005527B7" w:rsidRDefault="005527B7">
      <w:pPr>
        <w:pStyle w:val="affff1"/>
        <w:spacing w:after="0" w:line="360" w:lineRule="auto"/>
        <w:ind w:left="6"/>
        <w:rPr>
          <w:rFonts w:ascii="宋体" w:eastAsia="宋体" w:hAnsi="宋体" w:hint="eastAsia"/>
          <w:color w:val="000000"/>
          <w:sz w:val="18"/>
          <w:lang w:eastAsia="zh-CN"/>
        </w:rPr>
      </w:pPr>
      <w:r>
        <w:rPr>
          <w:rFonts w:ascii="宋体" w:eastAsia="宋体" w:hAnsi="宋体" w:hint="eastAsia"/>
          <w:sz w:val="18"/>
        </w:rPr>
        <w:t>其中“??”为TA代</w:t>
      </w:r>
      <w:r w:rsidRPr="0050418E">
        <w:rPr>
          <w:rFonts w:ascii="宋体" w:eastAsia="宋体" w:hAnsi="宋体" w:hint="eastAsia"/>
          <w:sz w:val="18"/>
        </w:rPr>
        <w:t>码，“XXX”为销售代理人</w:t>
      </w:r>
      <w:r w:rsidRPr="0050418E">
        <w:rPr>
          <w:rFonts w:ascii="宋体" w:eastAsia="宋体" w:hAnsi="宋体" w:hint="eastAsia"/>
          <w:sz w:val="18"/>
          <w:lang w:eastAsia="zh-CN"/>
        </w:rPr>
        <w:t>代码</w:t>
      </w:r>
      <w:r w:rsidRPr="0050418E">
        <w:rPr>
          <w:rFonts w:ascii="宋体" w:eastAsia="宋体" w:hAnsi="宋体" w:hint="eastAsia"/>
          <w:sz w:val="18"/>
        </w:rPr>
        <w:t>。yyyymmdd为文件发送</w:t>
      </w:r>
      <w:r>
        <w:rPr>
          <w:rFonts w:ascii="宋体" w:eastAsia="宋体" w:hAnsi="宋体" w:hint="eastAsia"/>
          <w:sz w:val="18"/>
        </w:rPr>
        <w:t>日期。</w:t>
      </w:r>
    </w:p>
    <w:p w:rsidR="005527B7" w:rsidRDefault="005527B7">
      <w:pPr>
        <w:pStyle w:val="affff1"/>
        <w:spacing w:after="0" w:line="360" w:lineRule="auto"/>
        <w:ind w:left="6"/>
        <w:rPr>
          <w:rFonts w:ascii="宋体" w:eastAsia="宋体" w:hAnsi="宋体" w:hint="eastAsia"/>
          <w:color w:val="000000"/>
          <w:sz w:val="21"/>
          <w:lang w:eastAsia="zh-CN"/>
        </w:rPr>
      </w:pPr>
      <w:r>
        <w:rPr>
          <w:rFonts w:ascii="宋体" w:eastAsia="宋体" w:hAnsi="宋体" w:hint="eastAsia"/>
          <w:color w:val="000000"/>
          <w:sz w:val="21"/>
          <w:lang w:eastAsia="zh-CN"/>
        </w:rPr>
        <w:t>TA发送代理人文件：</w:t>
      </w:r>
    </w:p>
    <w:tbl>
      <w:tblPr>
        <w:tblW w:w="0" w:type="auto"/>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Look w:val="0000"/>
      </w:tblPr>
      <w:tblGrid>
        <w:gridCol w:w="1728"/>
        <w:gridCol w:w="816"/>
        <w:gridCol w:w="3207"/>
        <w:gridCol w:w="2843"/>
      </w:tblGrid>
      <w:tr w:rsidR="005527B7">
        <w:tblPrEx>
          <w:tblCellMar>
            <w:top w:w="0" w:type="dxa"/>
            <w:bottom w:w="0" w:type="dxa"/>
          </w:tblCellMar>
        </w:tblPrEx>
        <w:trPr>
          <w:jc w:val="center"/>
        </w:trPr>
        <w:tc>
          <w:tcPr>
            <w:tcW w:w="1728" w:type="dxa"/>
            <w:tcBorders>
              <w:top w:val="single" w:sz="12" w:space="0" w:color="auto"/>
              <w:bottom w:val="single" w:sz="12" w:space="0" w:color="auto"/>
            </w:tcBorders>
            <w:vAlign w:val="center"/>
          </w:tcPr>
          <w:p w:rsidR="005527B7" w:rsidRDefault="005527B7">
            <w:pPr>
              <w:pStyle w:val="affb"/>
              <w:rPr>
                <w:rFonts w:ascii="宋体" w:hAnsi="宋体" w:hint="eastAsia"/>
                <w:b/>
                <w:color w:val="000000"/>
                <w:sz w:val="18"/>
              </w:rPr>
            </w:pPr>
            <w:r>
              <w:rPr>
                <w:rFonts w:ascii="宋体" w:hAnsi="宋体" w:hint="eastAsia"/>
                <w:b/>
                <w:color w:val="000000"/>
                <w:sz w:val="18"/>
              </w:rPr>
              <w:t>汇总数据</w:t>
            </w:r>
          </w:p>
        </w:tc>
        <w:tc>
          <w:tcPr>
            <w:tcW w:w="816" w:type="dxa"/>
            <w:tcBorders>
              <w:top w:val="single" w:sz="12" w:space="0" w:color="auto"/>
              <w:bottom w:val="single" w:sz="12" w:space="0" w:color="auto"/>
            </w:tcBorders>
            <w:vAlign w:val="center"/>
          </w:tcPr>
          <w:p w:rsidR="005527B7" w:rsidRDefault="00384346">
            <w:pPr>
              <w:pStyle w:val="affb"/>
              <w:rPr>
                <w:rFonts w:ascii="宋体" w:hAnsi="宋体"/>
                <w:b/>
                <w:color w:val="000000"/>
                <w:sz w:val="18"/>
              </w:rPr>
            </w:pPr>
            <w:r>
              <w:rPr>
                <w:rFonts w:ascii="宋体" w:hAnsi="宋体" w:hint="eastAsia"/>
                <w:b/>
                <w:color w:val="000000"/>
                <w:sz w:val="18"/>
              </w:rPr>
              <w:t>接收</w:t>
            </w:r>
            <w:r w:rsidR="005527B7">
              <w:rPr>
                <w:rFonts w:ascii="宋体" w:hAnsi="宋体"/>
                <w:b/>
                <w:color w:val="000000"/>
                <w:sz w:val="18"/>
              </w:rPr>
              <w:t>方</w:t>
            </w:r>
          </w:p>
        </w:tc>
        <w:tc>
          <w:tcPr>
            <w:tcW w:w="3207" w:type="dxa"/>
            <w:tcBorders>
              <w:top w:val="single" w:sz="12" w:space="0" w:color="auto"/>
              <w:bottom w:val="single" w:sz="12" w:space="0" w:color="auto"/>
            </w:tcBorders>
            <w:vAlign w:val="center"/>
          </w:tcPr>
          <w:p w:rsidR="005527B7" w:rsidRDefault="005527B7">
            <w:pPr>
              <w:pStyle w:val="affb"/>
              <w:rPr>
                <w:rFonts w:ascii="宋体" w:hAnsi="宋体"/>
                <w:b/>
                <w:color w:val="000000"/>
                <w:sz w:val="18"/>
              </w:rPr>
            </w:pPr>
            <w:r>
              <w:rPr>
                <w:rFonts w:ascii="宋体" w:hAnsi="宋体"/>
                <w:b/>
                <w:color w:val="000000"/>
                <w:sz w:val="18"/>
              </w:rPr>
              <w:t>文件名</w:t>
            </w:r>
          </w:p>
        </w:tc>
        <w:tc>
          <w:tcPr>
            <w:tcW w:w="2843" w:type="dxa"/>
            <w:tcBorders>
              <w:top w:val="single" w:sz="12" w:space="0" w:color="auto"/>
              <w:bottom w:val="single" w:sz="12" w:space="0" w:color="auto"/>
            </w:tcBorders>
            <w:vAlign w:val="center"/>
          </w:tcPr>
          <w:p w:rsidR="005527B7" w:rsidRDefault="005527B7">
            <w:pPr>
              <w:pStyle w:val="affb"/>
              <w:rPr>
                <w:rFonts w:ascii="宋体" w:hAnsi="宋体"/>
                <w:b/>
                <w:color w:val="000000"/>
                <w:sz w:val="18"/>
              </w:rPr>
            </w:pPr>
            <w:r>
              <w:rPr>
                <w:rFonts w:ascii="宋体" w:hAnsi="宋体"/>
                <w:b/>
                <w:color w:val="000000"/>
                <w:sz w:val="18"/>
              </w:rPr>
              <w:t>说明</w:t>
            </w:r>
          </w:p>
        </w:tc>
      </w:tr>
      <w:tr w:rsidR="005527B7">
        <w:tblPrEx>
          <w:tblCellMar>
            <w:top w:w="0" w:type="dxa"/>
            <w:bottom w:w="0" w:type="dxa"/>
          </w:tblCellMar>
        </w:tblPrEx>
        <w:trPr>
          <w:jc w:val="center"/>
        </w:trPr>
        <w:tc>
          <w:tcPr>
            <w:tcW w:w="1728" w:type="dxa"/>
            <w:tcBorders>
              <w:top w:val="single" w:sz="12" w:space="0" w:color="auto"/>
              <w:bottom w:val="single" w:sz="12" w:space="0" w:color="auto"/>
            </w:tcBorders>
            <w:vAlign w:val="center"/>
          </w:tcPr>
          <w:p w:rsidR="005527B7" w:rsidRDefault="005527B7">
            <w:pPr>
              <w:pStyle w:val="affb"/>
              <w:rPr>
                <w:rFonts w:ascii="宋体" w:hAnsi="宋体"/>
                <w:color w:val="000000"/>
                <w:sz w:val="18"/>
              </w:rPr>
            </w:pPr>
            <w:r>
              <w:rPr>
                <w:rFonts w:ascii="宋体" w:hAnsi="宋体" w:hint="eastAsia"/>
                <w:color w:val="000000"/>
                <w:sz w:val="18"/>
              </w:rPr>
              <w:t>索引文件</w:t>
            </w:r>
          </w:p>
        </w:tc>
        <w:tc>
          <w:tcPr>
            <w:tcW w:w="816" w:type="dxa"/>
            <w:tcBorders>
              <w:top w:val="single" w:sz="12" w:space="0" w:color="auto"/>
              <w:bottom w:val="single" w:sz="12" w:space="0" w:color="auto"/>
            </w:tcBorders>
            <w:vAlign w:val="center"/>
          </w:tcPr>
          <w:p w:rsidR="005527B7" w:rsidRDefault="005527B7">
            <w:pPr>
              <w:pStyle w:val="affb"/>
              <w:rPr>
                <w:rFonts w:ascii="宋体" w:hAnsi="宋体"/>
                <w:color w:val="000000"/>
                <w:sz w:val="18"/>
              </w:rPr>
            </w:pPr>
            <w:r>
              <w:rPr>
                <w:rFonts w:ascii="宋体" w:hAnsi="宋体" w:hint="eastAsia"/>
                <w:color w:val="000000"/>
                <w:sz w:val="18"/>
              </w:rPr>
              <w:t>代理人</w:t>
            </w:r>
          </w:p>
        </w:tc>
        <w:tc>
          <w:tcPr>
            <w:tcW w:w="3207" w:type="dxa"/>
            <w:tcBorders>
              <w:top w:val="single" w:sz="12" w:space="0" w:color="auto"/>
              <w:bottom w:val="single" w:sz="12" w:space="0" w:color="auto"/>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OFJ_??_xxx_yyyymmdd.TXT</w:t>
            </w:r>
          </w:p>
        </w:tc>
        <w:tc>
          <w:tcPr>
            <w:tcW w:w="2843" w:type="dxa"/>
            <w:tcBorders>
              <w:top w:val="single" w:sz="12" w:space="0" w:color="auto"/>
              <w:bottom w:val="single" w:sz="12" w:space="0" w:color="auto"/>
            </w:tcBorders>
            <w:vAlign w:val="center"/>
          </w:tcPr>
          <w:p w:rsidR="005527B7" w:rsidRDefault="005527B7">
            <w:pPr>
              <w:pStyle w:val="affb"/>
              <w:rPr>
                <w:rFonts w:ascii="宋体" w:hAnsi="宋体" w:hint="eastAsia"/>
                <w:color w:val="000000"/>
                <w:sz w:val="18"/>
              </w:rPr>
            </w:pPr>
            <w:smartTag w:uri="urn:schemas-microsoft-com:office:smarttags" w:element="chsdate">
              <w:smartTagPr>
                <w:attr w:name="Year" w:val="2007"/>
                <w:attr w:name="Month" w:val="8"/>
                <w:attr w:name="Day" w:val="21"/>
                <w:attr w:name="IsLunarDate" w:val="False"/>
                <w:attr w:name="IsROCDate" w:val="False"/>
              </w:smartTagPr>
              <w:r>
                <w:rPr>
                  <w:rFonts w:ascii="宋体" w:hAnsi="宋体" w:hint="eastAsia"/>
                  <w:color w:val="000000"/>
                  <w:sz w:val="18"/>
                </w:rPr>
                <w:t>07/08/21</w:t>
              </w:r>
            </w:smartTag>
            <w:r>
              <w:rPr>
                <w:rFonts w:ascii="宋体" w:hAnsi="宋体" w:hint="eastAsia"/>
                <w:color w:val="000000"/>
                <w:sz w:val="18"/>
              </w:rPr>
              <w:t>文件的索引文件</w:t>
            </w:r>
          </w:p>
        </w:tc>
      </w:tr>
      <w:tr w:rsidR="005527B7">
        <w:tblPrEx>
          <w:tblCellMar>
            <w:top w:w="0" w:type="dxa"/>
            <w:bottom w:w="0" w:type="dxa"/>
          </w:tblCellMar>
        </w:tblPrEx>
        <w:trPr>
          <w:jc w:val="center"/>
        </w:trPr>
        <w:tc>
          <w:tcPr>
            <w:tcW w:w="1728" w:type="dxa"/>
            <w:tcBorders>
              <w:top w:val="single" w:sz="12" w:space="0" w:color="auto"/>
            </w:tcBorders>
            <w:vAlign w:val="center"/>
          </w:tcPr>
          <w:p w:rsidR="005527B7" w:rsidRDefault="005527B7">
            <w:pPr>
              <w:pStyle w:val="affb"/>
              <w:rPr>
                <w:rFonts w:ascii="宋体" w:hAnsi="宋体"/>
                <w:color w:val="000000"/>
                <w:sz w:val="18"/>
              </w:rPr>
            </w:pPr>
            <w:r>
              <w:rPr>
                <w:rFonts w:ascii="宋体" w:hAnsi="宋体"/>
                <w:color w:val="000000"/>
                <w:sz w:val="18"/>
              </w:rPr>
              <w:t>基金</w:t>
            </w:r>
            <w:r>
              <w:rPr>
                <w:rFonts w:ascii="宋体" w:hAnsi="宋体" w:hint="eastAsia"/>
                <w:color w:val="000000"/>
                <w:sz w:val="18"/>
              </w:rPr>
              <w:t>行情</w:t>
            </w:r>
          </w:p>
        </w:tc>
        <w:tc>
          <w:tcPr>
            <w:tcW w:w="816" w:type="dxa"/>
            <w:tcBorders>
              <w:top w:val="single" w:sz="12" w:space="0" w:color="auto"/>
            </w:tcBorders>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tcBorders>
              <w:top w:val="single" w:sz="12" w:space="0" w:color="auto"/>
            </w:tcBorders>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07</w:t>
            </w:r>
            <w:r>
              <w:rPr>
                <w:rFonts w:ascii="宋体" w:hAnsi="宋体"/>
                <w:color w:val="000000"/>
                <w:sz w:val="18"/>
              </w:rPr>
              <w:t>.TXT</w:t>
            </w:r>
          </w:p>
        </w:tc>
        <w:tc>
          <w:tcPr>
            <w:tcW w:w="2843" w:type="dxa"/>
            <w:tcBorders>
              <w:top w:val="single" w:sz="12" w:space="0" w:color="auto"/>
            </w:tcBorders>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tcBorders>
              <w:bottom w:val="nil"/>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公告</w:t>
            </w:r>
          </w:p>
        </w:tc>
        <w:tc>
          <w:tcPr>
            <w:tcW w:w="816" w:type="dxa"/>
            <w:tcBorders>
              <w:bottom w:val="nil"/>
            </w:tcBorders>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tcBorders>
              <w:bottom w:val="nil"/>
            </w:tcBorders>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08</w:t>
            </w:r>
            <w:r>
              <w:rPr>
                <w:rFonts w:ascii="宋体" w:hAnsi="宋体"/>
                <w:color w:val="000000"/>
                <w:sz w:val="18"/>
              </w:rPr>
              <w:t>.TXT</w:t>
            </w:r>
          </w:p>
        </w:tc>
        <w:tc>
          <w:tcPr>
            <w:tcW w:w="2843" w:type="dxa"/>
            <w:tcBorders>
              <w:bottom w:val="nil"/>
            </w:tcBorders>
            <w:vAlign w:val="center"/>
          </w:tcPr>
          <w:p w:rsidR="005527B7" w:rsidRDefault="005527B7">
            <w:pPr>
              <w:pStyle w:val="affb"/>
              <w:rPr>
                <w:rFonts w:ascii="宋体" w:hAnsi="宋体"/>
                <w:color w:val="000000"/>
                <w:sz w:val="18"/>
              </w:rPr>
            </w:pPr>
          </w:p>
        </w:tc>
      </w:tr>
      <w:tr w:rsidR="005527B7">
        <w:tblPrEx>
          <w:tblCellMar>
            <w:top w:w="0" w:type="dxa"/>
            <w:bottom w:w="0" w:type="dxa"/>
          </w:tblCellMar>
        </w:tblPrEx>
        <w:trPr>
          <w:jc w:val="center"/>
        </w:trPr>
        <w:tc>
          <w:tcPr>
            <w:tcW w:w="1728" w:type="dxa"/>
            <w:tcBorders>
              <w:bottom w:val="single" w:sz="6" w:space="0" w:color="000000"/>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参与人及结算席位文件</w:t>
            </w:r>
          </w:p>
        </w:tc>
        <w:tc>
          <w:tcPr>
            <w:tcW w:w="816" w:type="dxa"/>
            <w:tcBorders>
              <w:bottom w:val="single" w:sz="6" w:space="0" w:color="000000"/>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代理人</w:t>
            </w:r>
          </w:p>
        </w:tc>
        <w:tc>
          <w:tcPr>
            <w:tcW w:w="3207" w:type="dxa"/>
            <w:tcBorders>
              <w:bottom w:val="single" w:sz="6" w:space="0" w:color="000000"/>
            </w:tcBorders>
            <w:vAlign w:val="center"/>
          </w:tcPr>
          <w:p w:rsidR="005527B7" w:rsidRDefault="005527B7">
            <w:pPr>
              <w:pStyle w:val="affb"/>
              <w:rPr>
                <w:rFonts w:ascii="宋体" w:hAnsi="宋体"/>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21</w:t>
            </w:r>
            <w:r>
              <w:rPr>
                <w:rFonts w:ascii="宋体" w:hAnsi="宋体"/>
                <w:color w:val="000000"/>
                <w:sz w:val="18"/>
              </w:rPr>
              <w:t>.TXT</w:t>
            </w:r>
          </w:p>
        </w:tc>
        <w:tc>
          <w:tcPr>
            <w:tcW w:w="2843" w:type="dxa"/>
            <w:tcBorders>
              <w:bottom w:val="single" w:sz="6" w:space="0" w:color="000000"/>
            </w:tcBorders>
            <w:vAlign w:val="center"/>
          </w:tcPr>
          <w:p w:rsidR="005527B7" w:rsidRDefault="005527B7">
            <w:pPr>
              <w:pStyle w:val="affb"/>
              <w:rPr>
                <w:rFonts w:ascii="宋体" w:hAnsi="宋体"/>
                <w:color w:val="000000"/>
                <w:sz w:val="18"/>
              </w:rPr>
            </w:pPr>
          </w:p>
        </w:tc>
      </w:tr>
      <w:tr w:rsidR="005527B7">
        <w:tblPrEx>
          <w:tblCellMar>
            <w:top w:w="0" w:type="dxa"/>
            <w:bottom w:w="0" w:type="dxa"/>
          </w:tblCellMar>
        </w:tblPrEx>
        <w:trPr>
          <w:jc w:val="center"/>
        </w:trPr>
        <w:tc>
          <w:tcPr>
            <w:tcW w:w="1728" w:type="dxa"/>
            <w:tcBorders>
              <w:top w:val="single" w:sz="6" w:space="0" w:color="000000"/>
              <w:bottom w:val="single" w:sz="6" w:space="0" w:color="000000"/>
            </w:tcBorders>
            <w:shd w:val="clear" w:color="auto" w:fill="D9D9D9"/>
            <w:vAlign w:val="center"/>
          </w:tcPr>
          <w:p w:rsidR="005527B7" w:rsidRDefault="005527B7">
            <w:pPr>
              <w:pStyle w:val="affb"/>
              <w:rPr>
                <w:rFonts w:ascii="宋体" w:hAnsi="宋体"/>
                <w:color w:val="000000"/>
                <w:sz w:val="18"/>
              </w:rPr>
            </w:pPr>
          </w:p>
        </w:tc>
        <w:tc>
          <w:tcPr>
            <w:tcW w:w="816" w:type="dxa"/>
            <w:tcBorders>
              <w:top w:val="single" w:sz="6" w:space="0" w:color="000000"/>
              <w:bottom w:val="single" w:sz="6" w:space="0" w:color="000000"/>
            </w:tcBorders>
            <w:shd w:val="clear" w:color="auto" w:fill="D9D9D9"/>
            <w:vAlign w:val="center"/>
          </w:tcPr>
          <w:p w:rsidR="005527B7" w:rsidRDefault="005527B7">
            <w:pPr>
              <w:pStyle w:val="affb"/>
              <w:rPr>
                <w:rFonts w:ascii="宋体" w:hAnsi="宋体"/>
                <w:color w:val="000000"/>
                <w:sz w:val="18"/>
              </w:rPr>
            </w:pPr>
          </w:p>
        </w:tc>
        <w:tc>
          <w:tcPr>
            <w:tcW w:w="3207" w:type="dxa"/>
            <w:tcBorders>
              <w:top w:val="single" w:sz="6" w:space="0" w:color="000000"/>
              <w:bottom w:val="single" w:sz="6" w:space="0" w:color="000000"/>
            </w:tcBorders>
            <w:shd w:val="clear" w:color="auto" w:fill="D9D9D9"/>
            <w:vAlign w:val="center"/>
          </w:tcPr>
          <w:p w:rsidR="005527B7" w:rsidRDefault="005527B7">
            <w:pPr>
              <w:pStyle w:val="affb"/>
              <w:rPr>
                <w:rFonts w:ascii="宋体" w:hAnsi="宋体" w:hint="eastAsia"/>
                <w:color w:val="000000"/>
                <w:sz w:val="18"/>
              </w:rPr>
            </w:pPr>
          </w:p>
        </w:tc>
        <w:tc>
          <w:tcPr>
            <w:tcW w:w="2843" w:type="dxa"/>
            <w:tcBorders>
              <w:top w:val="single" w:sz="6" w:space="0" w:color="000000"/>
              <w:bottom w:val="single" w:sz="6" w:space="0" w:color="000000"/>
            </w:tcBorders>
            <w:shd w:val="clear" w:color="auto" w:fill="D9D9D9"/>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tcBorders>
              <w:top w:val="single" w:sz="6" w:space="0" w:color="000000"/>
            </w:tcBorders>
            <w:vAlign w:val="center"/>
          </w:tcPr>
          <w:p w:rsidR="005527B7" w:rsidRDefault="005527B7">
            <w:pPr>
              <w:pStyle w:val="affb"/>
              <w:rPr>
                <w:rFonts w:ascii="宋体" w:hAnsi="宋体"/>
                <w:color w:val="000000"/>
                <w:sz w:val="18"/>
              </w:rPr>
            </w:pPr>
            <w:r>
              <w:rPr>
                <w:rFonts w:ascii="宋体" w:hAnsi="宋体" w:hint="eastAsia"/>
                <w:color w:val="000000"/>
                <w:sz w:val="18"/>
              </w:rPr>
              <w:t>索引文件</w:t>
            </w:r>
          </w:p>
        </w:tc>
        <w:tc>
          <w:tcPr>
            <w:tcW w:w="816" w:type="dxa"/>
            <w:tcBorders>
              <w:top w:val="single" w:sz="6" w:space="0" w:color="000000"/>
            </w:tcBorders>
            <w:vAlign w:val="center"/>
          </w:tcPr>
          <w:p w:rsidR="005527B7" w:rsidRDefault="005527B7">
            <w:pPr>
              <w:pStyle w:val="affb"/>
              <w:rPr>
                <w:rFonts w:ascii="宋体" w:hAnsi="宋体"/>
                <w:color w:val="000000"/>
                <w:sz w:val="18"/>
              </w:rPr>
            </w:pPr>
            <w:r>
              <w:rPr>
                <w:rFonts w:ascii="宋体" w:hAnsi="宋体" w:hint="eastAsia"/>
                <w:color w:val="000000"/>
                <w:sz w:val="18"/>
              </w:rPr>
              <w:t>代理人</w:t>
            </w:r>
          </w:p>
        </w:tc>
        <w:tc>
          <w:tcPr>
            <w:tcW w:w="3207" w:type="dxa"/>
            <w:tcBorders>
              <w:top w:val="single" w:sz="6" w:space="0" w:color="000000"/>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OFS_??_xxx_yyyymmdd.TXT</w:t>
            </w:r>
          </w:p>
        </w:tc>
        <w:tc>
          <w:tcPr>
            <w:tcW w:w="2843" w:type="dxa"/>
            <w:tcBorders>
              <w:top w:val="single" w:sz="6" w:space="0" w:color="000000"/>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11文件的索引文件</w:t>
            </w:r>
          </w:p>
        </w:tc>
      </w:tr>
      <w:tr w:rsidR="005527B7">
        <w:tblPrEx>
          <w:tblCellMar>
            <w:top w:w="0" w:type="dxa"/>
            <w:bottom w:w="0" w:type="dxa"/>
          </w:tblCellMar>
        </w:tblPrEx>
        <w:trPr>
          <w:jc w:val="center"/>
        </w:trPr>
        <w:tc>
          <w:tcPr>
            <w:tcW w:w="1728" w:type="dxa"/>
            <w:tcBorders>
              <w:bottom w:val="single" w:sz="6" w:space="0" w:color="000000"/>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业务申请汇总</w:t>
            </w:r>
          </w:p>
        </w:tc>
        <w:tc>
          <w:tcPr>
            <w:tcW w:w="816" w:type="dxa"/>
            <w:tcBorders>
              <w:bottom w:val="single" w:sz="6" w:space="0" w:color="000000"/>
            </w:tcBorders>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tcBorders>
              <w:bottom w:val="single" w:sz="6" w:space="0" w:color="000000"/>
            </w:tcBorders>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 xml:space="preserve"> 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11</w:t>
            </w:r>
            <w:r>
              <w:rPr>
                <w:rFonts w:ascii="宋体" w:hAnsi="宋体"/>
                <w:color w:val="000000"/>
                <w:sz w:val="18"/>
              </w:rPr>
              <w:t>.TXT</w:t>
            </w:r>
          </w:p>
        </w:tc>
        <w:tc>
          <w:tcPr>
            <w:tcW w:w="2843" w:type="dxa"/>
            <w:tcBorders>
              <w:bottom w:val="single" w:sz="6" w:space="0" w:color="000000"/>
            </w:tcBorders>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tcBorders>
              <w:top w:val="single" w:sz="6" w:space="0" w:color="000000"/>
              <w:bottom w:val="single" w:sz="6" w:space="0" w:color="000000"/>
            </w:tcBorders>
            <w:shd w:val="clear" w:color="auto" w:fill="D9D9D9"/>
            <w:vAlign w:val="center"/>
          </w:tcPr>
          <w:p w:rsidR="005527B7" w:rsidRDefault="005527B7">
            <w:pPr>
              <w:pStyle w:val="affb"/>
              <w:rPr>
                <w:rFonts w:ascii="宋体" w:hAnsi="宋体"/>
                <w:color w:val="000000"/>
                <w:sz w:val="18"/>
              </w:rPr>
            </w:pPr>
          </w:p>
        </w:tc>
        <w:tc>
          <w:tcPr>
            <w:tcW w:w="816" w:type="dxa"/>
            <w:tcBorders>
              <w:top w:val="single" w:sz="6" w:space="0" w:color="000000"/>
              <w:bottom w:val="single" w:sz="6" w:space="0" w:color="000000"/>
            </w:tcBorders>
            <w:shd w:val="clear" w:color="auto" w:fill="D9D9D9"/>
            <w:vAlign w:val="center"/>
          </w:tcPr>
          <w:p w:rsidR="005527B7" w:rsidRDefault="005527B7">
            <w:pPr>
              <w:pStyle w:val="affb"/>
              <w:rPr>
                <w:rFonts w:ascii="宋体" w:hAnsi="宋体"/>
                <w:color w:val="000000"/>
                <w:sz w:val="18"/>
              </w:rPr>
            </w:pPr>
          </w:p>
        </w:tc>
        <w:tc>
          <w:tcPr>
            <w:tcW w:w="3207" w:type="dxa"/>
            <w:tcBorders>
              <w:top w:val="single" w:sz="6" w:space="0" w:color="000000"/>
              <w:bottom w:val="single" w:sz="6" w:space="0" w:color="000000"/>
            </w:tcBorders>
            <w:shd w:val="clear" w:color="auto" w:fill="D9D9D9"/>
            <w:vAlign w:val="center"/>
          </w:tcPr>
          <w:p w:rsidR="005527B7" w:rsidRDefault="005527B7">
            <w:pPr>
              <w:pStyle w:val="affb"/>
              <w:rPr>
                <w:rFonts w:ascii="宋体" w:hAnsi="宋体" w:hint="eastAsia"/>
                <w:color w:val="000000"/>
                <w:sz w:val="18"/>
              </w:rPr>
            </w:pPr>
          </w:p>
        </w:tc>
        <w:tc>
          <w:tcPr>
            <w:tcW w:w="2843" w:type="dxa"/>
            <w:tcBorders>
              <w:top w:val="single" w:sz="6" w:space="0" w:color="000000"/>
              <w:bottom w:val="single" w:sz="6" w:space="0" w:color="000000"/>
            </w:tcBorders>
            <w:shd w:val="clear" w:color="auto" w:fill="D9D9D9"/>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tcBorders>
              <w:top w:val="single" w:sz="6" w:space="0" w:color="000000"/>
            </w:tcBorders>
            <w:vAlign w:val="center"/>
          </w:tcPr>
          <w:p w:rsidR="005527B7" w:rsidRPr="00A54C48" w:rsidRDefault="005527B7">
            <w:pPr>
              <w:pStyle w:val="affb"/>
              <w:rPr>
                <w:rFonts w:ascii="宋体" w:hAnsi="宋体"/>
                <w:sz w:val="18"/>
              </w:rPr>
            </w:pPr>
            <w:r w:rsidRPr="00A54C48">
              <w:rPr>
                <w:rFonts w:ascii="宋体" w:hAnsi="宋体" w:hint="eastAsia"/>
                <w:sz w:val="18"/>
              </w:rPr>
              <w:t>索引文件</w:t>
            </w:r>
          </w:p>
        </w:tc>
        <w:tc>
          <w:tcPr>
            <w:tcW w:w="816" w:type="dxa"/>
            <w:tcBorders>
              <w:top w:val="single" w:sz="6" w:space="0" w:color="000000"/>
            </w:tcBorders>
            <w:vAlign w:val="center"/>
          </w:tcPr>
          <w:p w:rsidR="005527B7" w:rsidRPr="00A54C48" w:rsidRDefault="005527B7">
            <w:pPr>
              <w:pStyle w:val="affb"/>
              <w:rPr>
                <w:rFonts w:ascii="宋体" w:hAnsi="宋体"/>
                <w:sz w:val="18"/>
              </w:rPr>
            </w:pPr>
            <w:r w:rsidRPr="00A54C48">
              <w:rPr>
                <w:rFonts w:ascii="宋体" w:hAnsi="宋体" w:hint="eastAsia"/>
                <w:sz w:val="18"/>
              </w:rPr>
              <w:t>代理人</w:t>
            </w:r>
          </w:p>
        </w:tc>
        <w:tc>
          <w:tcPr>
            <w:tcW w:w="3207" w:type="dxa"/>
            <w:tcBorders>
              <w:top w:val="single" w:sz="6" w:space="0" w:color="000000"/>
            </w:tcBorders>
            <w:vAlign w:val="center"/>
          </w:tcPr>
          <w:p w:rsidR="005527B7" w:rsidRPr="00A54C48" w:rsidRDefault="005527B7">
            <w:pPr>
              <w:pStyle w:val="affb"/>
              <w:rPr>
                <w:rFonts w:ascii="宋体" w:hAnsi="宋体" w:hint="eastAsia"/>
                <w:sz w:val="18"/>
              </w:rPr>
            </w:pPr>
            <w:r w:rsidRPr="00A54C48">
              <w:rPr>
                <w:rFonts w:ascii="宋体" w:hAnsi="宋体" w:hint="eastAsia"/>
                <w:sz w:val="18"/>
              </w:rPr>
              <w:t>OFI_??_xxx _yyyymmdd.TXT</w:t>
            </w:r>
          </w:p>
        </w:tc>
        <w:tc>
          <w:tcPr>
            <w:tcW w:w="2843" w:type="dxa"/>
            <w:tcBorders>
              <w:top w:val="single" w:sz="6" w:space="0" w:color="000000"/>
            </w:tcBorders>
            <w:vAlign w:val="center"/>
          </w:tcPr>
          <w:p w:rsidR="00495FB9" w:rsidRPr="00A54C48" w:rsidRDefault="005527B7">
            <w:pPr>
              <w:pStyle w:val="affb"/>
              <w:rPr>
                <w:rFonts w:ascii="宋体" w:hAnsi="宋体" w:hint="eastAsia"/>
                <w:sz w:val="18"/>
              </w:rPr>
            </w:pPr>
            <w:smartTag w:uri="urn:schemas-microsoft-com:office:smarttags" w:element="chsdate">
              <w:smartTagPr>
                <w:attr w:name="Year" w:val="2002"/>
                <w:attr w:name="Month" w:val="4"/>
                <w:attr w:name="Day" w:val="5"/>
                <w:attr w:name="IsLunarDate" w:val="False"/>
                <w:attr w:name="IsROCDate" w:val="False"/>
              </w:smartTagPr>
              <w:r w:rsidRPr="00A54C48">
                <w:rPr>
                  <w:rFonts w:ascii="宋体" w:hAnsi="宋体" w:hint="eastAsia"/>
                  <w:sz w:val="18"/>
                </w:rPr>
                <w:t>02/04/05</w:t>
              </w:r>
            </w:smartTag>
            <w:r w:rsidRPr="00A54C48">
              <w:rPr>
                <w:rFonts w:ascii="宋体" w:hAnsi="宋体" w:hint="eastAsia"/>
                <w:sz w:val="18"/>
              </w:rPr>
              <w:t>/06/09/12/24</w:t>
            </w:r>
            <w:r w:rsidR="00495FB9" w:rsidRPr="00A54C48">
              <w:rPr>
                <w:rFonts w:ascii="宋体" w:hAnsi="宋体" w:hint="eastAsia"/>
                <w:sz w:val="18"/>
              </w:rPr>
              <w:t>/26</w:t>
            </w:r>
            <w:r w:rsidR="00F76854">
              <w:rPr>
                <w:rFonts w:ascii="宋体" w:hAnsi="宋体" w:hint="eastAsia"/>
                <w:sz w:val="18"/>
              </w:rPr>
              <w:t>/R2</w:t>
            </w:r>
          </w:p>
          <w:p w:rsidR="005527B7" w:rsidRPr="00A54C48" w:rsidRDefault="005527B7">
            <w:pPr>
              <w:pStyle w:val="affb"/>
              <w:rPr>
                <w:rFonts w:ascii="宋体" w:hAnsi="宋体" w:hint="eastAsia"/>
                <w:sz w:val="18"/>
              </w:rPr>
            </w:pPr>
            <w:r w:rsidRPr="00A54C48">
              <w:rPr>
                <w:rFonts w:ascii="宋体" w:hAnsi="宋体" w:hint="eastAsia"/>
                <w:sz w:val="18"/>
              </w:rPr>
              <w:t>文件的索引文件</w:t>
            </w:r>
          </w:p>
        </w:tc>
      </w:tr>
      <w:tr w:rsidR="005527B7">
        <w:tblPrEx>
          <w:tblCellMar>
            <w:top w:w="0" w:type="dxa"/>
            <w:bottom w:w="0" w:type="dxa"/>
          </w:tblCellMar>
        </w:tblPrEx>
        <w:trPr>
          <w:jc w:val="center"/>
        </w:trPr>
        <w:tc>
          <w:tcPr>
            <w:tcW w:w="1728" w:type="dxa"/>
            <w:vAlign w:val="center"/>
          </w:tcPr>
          <w:p w:rsidR="005527B7" w:rsidRDefault="000C0A8E">
            <w:pPr>
              <w:pStyle w:val="affb"/>
              <w:rPr>
                <w:rFonts w:ascii="宋体" w:hAnsi="宋体" w:hint="eastAsia"/>
                <w:color w:val="000000"/>
                <w:sz w:val="18"/>
              </w:rPr>
            </w:pPr>
            <w:r>
              <w:rPr>
                <w:rFonts w:ascii="宋体" w:hAnsi="宋体" w:hint="eastAsia"/>
                <w:color w:val="000000"/>
                <w:sz w:val="18"/>
              </w:rPr>
              <w:t>账户</w:t>
            </w:r>
            <w:r w:rsidR="005527B7">
              <w:rPr>
                <w:rFonts w:ascii="宋体" w:hAnsi="宋体" w:hint="eastAsia"/>
                <w:color w:val="000000"/>
                <w:sz w:val="18"/>
              </w:rPr>
              <w:t>回报</w:t>
            </w:r>
          </w:p>
        </w:tc>
        <w:tc>
          <w:tcPr>
            <w:tcW w:w="816" w:type="dxa"/>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02</w:t>
            </w:r>
            <w:r>
              <w:rPr>
                <w:rFonts w:ascii="宋体" w:hAnsi="宋体"/>
                <w:color w:val="000000"/>
                <w:sz w:val="18"/>
              </w:rPr>
              <w:t>.TXT</w:t>
            </w:r>
          </w:p>
        </w:tc>
        <w:tc>
          <w:tcPr>
            <w:tcW w:w="2843" w:type="dxa"/>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vAlign w:val="center"/>
          </w:tcPr>
          <w:p w:rsidR="005527B7" w:rsidRDefault="005527B7">
            <w:pPr>
              <w:pStyle w:val="affb"/>
              <w:rPr>
                <w:rFonts w:ascii="宋体" w:hAnsi="宋体" w:hint="eastAsia"/>
                <w:color w:val="000000"/>
                <w:sz w:val="18"/>
              </w:rPr>
            </w:pPr>
            <w:r>
              <w:rPr>
                <w:rFonts w:ascii="宋体" w:hAnsi="宋体" w:hint="eastAsia"/>
                <w:color w:val="000000"/>
                <w:sz w:val="18"/>
              </w:rPr>
              <w:t>交易回报</w:t>
            </w:r>
          </w:p>
        </w:tc>
        <w:tc>
          <w:tcPr>
            <w:tcW w:w="816" w:type="dxa"/>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04</w:t>
            </w:r>
            <w:r>
              <w:rPr>
                <w:rFonts w:ascii="宋体" w:hAnsi="宋体"/>
                <w:color w:val="000000"/>
                <w:sz w:val="18"/>
              </w:rPr>
              <w:t>.TXT</w:t>
            </w:r>
          </w:p>
        </w:tc>
        <w:tc>
          <w:tcPr>
            <w:tcW w:w="2843" w:type="dxa"/>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vAlign w:val="center"/>
          </w:tcPr>
          <w:p w:rsidR="005527B7" w:rsidRDefault="005527B7">
            <w:pPr>
              <w:pStyle w:val="affb"/>
              <w:rPr>
                <w:rFonts w:ascii="宋体" w:hAnsi="宋体" w:hint="eastAsia"/>
                <w:color w:val="000000"/>
                <w:sz w:val="18"/>
              </w:rPr>
            </w:pPr>
            <w:r>
              <w:rPr>
                <w:rFonts w:ascii="宋体" w:hAnsi="宋体" w:hint="eastAsia"/>
                <w:color w:val="000000"/>
                <w:sz w:val="18"/>
              </w:rPr>
              <w:t>份额对帐</w:t>
            </w:r>
          </w:p>
        </w:tc>
        <w:tc>
          <w:tcPr>
            <w:tcW w:w="816" w:type="dxa"/>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05</w:t>
            </w:r>
            <w:r>
              <w:rPr>
                <w:rFonts w:ascii="宋体" w:hAnsi="宋体"/>
                <w:color w:val="000000"/>
                <w:sz w:val="18"/>
              </w:rPr>
              <w:t>.TXT</w:t>
            </w:r>
          </w:p>
        </w:tc>
        <w:tc>
          <w:tcPr>
            <w:tcW w:w="2843" w:type="dxa"/>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vAlign w:val="center"/>
          </w:tcPr>
          <w:p w:rsidR="005527B7" w:rsidRDefault="005527B7">
            <w:pPr>
              <w:pStyle w:val="affb"/>
              <w:rPr>
                <w:rFonts w:ascii="宋体" w:hAnsi="宋体" w:hint="eastAsia"/>
                <w:color w:val="000000"/>
                <w:sz w:val="18"/>
              </w:rPr>
            </w:pPr>
            <w:r>
              <w:rPr>
                <w:rFonts w:ascii="宋体" w:hAnsi="宋体" w:hint="eastAsia"/>
                <w:color w:val="000000"/>
                <w:sz w:val="18"/>
              </w:rPr>
              <w:t>基金分红</w:t>
            </w:r>
          </w:p>
        </w:tc>
        <w:tc>
          <w:tcPr>
            <w:tcW w:w="816" w:type="dxa"/>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06</w:t>
            </w:r>
            <w:r>
              <w:rPr>
                <w:rFonts w:ascii="宋体" w:hAnsi="宋体"/>
                <w:color w:val="000000"/>
                <w:sz w:val="18"/>
              </w:rPr>
              <w:t>.TXT</w:t>
            </w:r>
          </w:p>
        </w:tc>
        <w:tc>
          <w:tcPr>
            <w:tcW w:w="2843" w:type="dxa"/>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vAlign w:val="center"/>
          </w:tcPr>
          <w:p w:rsidR="005527B7" w:rsidRDefault="005527B7">
            <w:pPr>
              <w:pStyle w:val="affb"/>
              <w:rPr>
                <w:rFonts w:ascii="宋体" w:hAnsi="宋体" w:hint="eastAsia"/>
                <w:color w:val="000000"/>
                <w:sz w:val="18"/>
              </w:rPr>
            </w:pPr>
            <w:r>
              <w:rPr>
                <w:rFonts w:ascii="宋体" w:hAnsi="宋体" w:hint="eastAsia"/>
                <w:color w:val="000000"/>
                <w:sz w:val="18"/>
              </w:rPr>
              <w:t>红利汇总</w:t>
            </w:r>
          </w:p>
        </w:tc>
        <w:tc>
          <w:tcPr>
            <w:tcW w:w="816" w:type="dxa"/>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09</w:t>
            </w:r>
            <w:r>
              <w:rPr>
                <w:rFonts w:ascii="宋体" w:hAnsi="宋体"/>
                <w:color w:val="000000"/>
                <w:sz w:val="18"/>
              </w:rPr>
              <w:t>.TXT</w:t>
            </w:r>
          </w:p>
        </w:tc>
        <w:tc>
          <w:tcPr>
            <w:tcW w:w="2843" w:type="dxa"/>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tcBorders>
              <w:bottom w:val="single" w:sz="6" w:space="0" w:color="000000"/>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业务确认汇总</w:t>
            </w:r>
          </w:p>
        </w:tc>
        <w:tc>
          <w:tcPr>
            <w:tcW w:w="816" w:type="dxa"/>
            <w:tcBorders>
              <w:bottom w:val="single" w:sz="6" w:space="0" w:color="000000"/>
            </w:tcBorders>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tcBorders>
              <w:bottom w:val="single" w:sz="6" w:space="0" w:color="000000"/>
            </w:tcBorders>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12</w:t>
            </w:r>
            <w:r>
              <w:rPr>
                <w:rFonts w:ascii="宋体" w:hAnsi="宋体"/>
                <w:color w:val="000000"/>
                <w:sz w:val="18"/>
              </w:rPr>
              <w:t>.TXT</w:t>
            </w:r>
          </w:p>
        </w:tc>
        <w:tc>
          <w:tcPr>
            <w:tcW w:w="2843" w:type="dxa"/>
            <w:tcBorders>
              <w:bottom w:val="single" w:sz="6" w:space="0" w:color="000000"/>
            </w:tcBorders>
            <w:vAlign w:val="center"/>
          </w:tcPr>
          <w:p w:rsidR="005527B7" w:rsidRDefault="005527B7">
            <w:pPr>
              <w:pStyle w:val="affb"/>
              <w:rPr>
                <w:rFonts w:ascii="宋体" w:hAnsi="宋体" w:hint="eastAsia"/>
                <w:color w:val="000000"/>
                <w:sz w:val="18"/>
              </w:rPr>
            </w:pPr>
          </w:p>
        </w:tc>
      </w:tr>
      <w:tr w:rsidR="005527B7">
        <w:tblPrEx>
          <w:tblCellMar>
            <w:top w:w="0" w:type="dxa"/>
            <w:bottom w:w="0" w:type="dxa"/>
          </w:tblCellMar>
        </w:tblPrEx>
        <w:trPr>
          <w:jc w:val="center"/>
        </w:trPr>
        <w:tc>
          <w:tcPr>
            <w:tcW w:w="1728" w:type="dxa"/>
            <w:tcBorders>
              <w:bottom w:val="single" w:sz="6" w:space="0" w:color="000000"/>
            </w:tcBorders>
            <w:vAlign w:val="center"/>
          </w:tcPr>
          <w:p w:rsidR="005527B7" w:rsidRDefault="005527B7">
            <w:pPr>
              <w:pStyle w:val="affb"/>
              <w:rPr>
                <w:rFonts w:ascii="宋体" w:hAnsi="宋体" w:hint="eastAsia"/>
                <w:color w:val="000000"/>
                <w:sz w:val="18"/>
              </w:rPr>
            </w:pPr>
            <w:r>
              <w:rPr>
                <w:rFonts w:ascii="宋体" w:hAnsi="宋体" w:hint="eastAsia"/>
                <w:color w:val="000000"/>
                <w:sz w:val="18"/>
              </w:rPr>
              <w:t>其它类确认</w:t>
            </w:r>
          </w:p>
        </w:tc>
        <w:tc>
          <w:tcPr>
            <w:tcW w:w="816" w:type="dxa"/>
            <w:tcBorders>
              <w:bottom w:val="single" w:sz="6" w:space="0" w:color="000000"/>
            </w:tcBorders>
            <w:vAlign w:val="center"/>
          </w:tcPr>
          <w:p w:rsidR="005527B7" w:rsidRDefault="005527B7">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tcBorders>
              <w:bottom w:val="single" w:sz="6" w:space="0" w:color="000000"/>
            </w:tcBorders>
            <w:vAlign w:val="center"/>
          </w:tcPr>
          <w:p w:rsidR="005527B7" w:rsidRDefault="005527B7">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24</w:t>
            </w:r>
            <w:r>
              <w:rPr>
                <w:rFonts w:ascii="宋体" w:hAnsi="宋体"/>
                <w:color w:val="000000"/>
                <w:sz w:val="18"/>
              </w:rPr>
              <w:t>.TXT</w:t>
            </w:r>
          </w:p>
        </w:tc>
        <w:tc>
          <w:tcPr>
            <w:tcW w:w="2843" w:type="dxa"/>
            <w:tcBorders>
              <w:bottom w:val="single" w:sz="6" w:space="0" w:color="000000"/>
            </w:tcBorders>
            <w:vAlign w:val="center"/>
          </w:tcPr>
          <w:p w:rsidR="005527B7" w:rsidRDefault="005527B7">
            <w:pPr>
              <w:pStyle w:val="affb"/>
              <w:rPr>
                <w:rFonts w:ascii="宋体" w:hAnsi="宋体" w:hint="eastAsia"/>
                <w:color w:val="000000"/>
                <w:sz w:val="18"/>
              </w:rPr>
            </w:pPr>
          </w:p>
        </w:tc>
      </w:tr>
      <w:tr w:rsidR="00A72767">
        <w:tblPrEx>
          <w:tblCellMar>
            <w:top w:w="0" w:type="dxa"/>
            <w:bottom w:w="0" w:type="dxa"/>
          </w:tblCellMar>
        </w:tblPrEx>
        <w:trPr>
          <w:jc w:val="center"/>
        </w:trPr>
        <w:tc>
          <w:tcPr>
            <w:tcW w:w="1728" w:type="dxa"/>
            <w:tcBorders>
              <w:bottom w:val="single" w:sz="6" w:space="0" w:color="000000"/>
            </w:tcBorders>
            <w:vAlign w:val="center"/>
          </w:tcPr>
          <w:p w:rsidR="00A72767" w:rsidRPr="00A54C48" w:rsidRDefault="00A72767" w:rsidP="007F5D97">
            <w:pPr>
              <w:pStyle w:val="affb"/>
              <w:rPr>
                <w:rFonts w:ascii="宋体" w:hAnsi="宋体" w:hint="eastAsia"/>
                <w:sz w:val="18"/>
              </w:rPr>
            </w:pPr>
            <w:r w:rsidRPr="00A54C48">
              <w:rPr>
                <w:rFonts w:ascii="宋体" w:hAnsi="宋体" w:hint="eastAsia"/>
                <w:sz w:val="18"/>
              </w:rPr>
              <w:t>理财产品份额明细文件</w:t>
            </w:r>
          </w:p>
        </w:tc>
        <w:tc>
          <w:tcPr>
            <w:tcW w:w="816" w:type="dxa"/>
            <w:tcBorders>
              <w:bottom w:val="single" w:sz="6" w:space="0" w:color="000000"/>
            </w:tcBorders>
            <w:vAlign w:val="center"/>
          </w:tcPr>
          <w:p w:rsidR="00A72767" w:rsidRPr="00A54C48" w:rsidRDefault="00A72767" w:rsidP="007F5D97">
            <w:pPr>
              <w:pStyle w:val="affb"/>
              <w:rPr>
                <w:rFonts w:ascii="宋体" w:hAnsi="宋体"/>
                <w:sz w:val="18"/>
              </w:rPr>
            </w:pPr>
            <w:r w:rsidRPr="00A54C48">
              <w:rPr>
                <w:rFonts w:ascii="宋体" w:hAnsi="宋体" w:hint="eastAsia"/>
                <w:sz w:val="18"/>
              </w:rPr>
              <w:t>代</w:t>
            </w:r>
            <w:r w:rsidRPr="00A54C48">
              <w:rPr>
                <w:rFonts w:ascii="宋体" w:hAnsi="宋体"/>
                <w:sz w:val="18"/>
              </w:rPr>
              <w:t>理人</w:t>
            </w:r>
          </w:p>
        </w:tc>
        <w:tc>
          <w:tcPr>
            <w:tcW w:w="3207" w:type="dxa"/>
            <w:tcBorders>
              <w:bottom w:val="single" w:sz="6" w:space="0" w:color="000000"/>
            </w:tcBorders>
            <w:vAlign w:val="center"/>
          </w:tcPr>
          <w:p w:rsidR="00A72767" w:rsidRPr="00A54C48" w:rsidRDefault="00A72767" w:rsidP="007F5D97">
            <w:pPr>
              <w:pStyle w:val="affb"/>
              <w:rPr>
                <w:rFonts w:ascii="宋体" w:hAnsi="宋体" w:hint="eastAsia"/>
                <w:sz w:val="18"/>
              </w:rPr>
            </w:pPr>
            <w:r w:rsidRPr="00A54C48">
              <w:rPr>
                <w:rFonts w:ascii="宋体" w:hAnsi="宋体"/>
                <w:sz w:val="18"/>
              </w:rPr>
              <w:t>OFD</w:t>
            </w:r>
            <w:r w:rsidRPr="00A54C48">
              <w:rPr>
                <w:rFonts w:ascii="宋体" w:hAnsi="宋体" w:hint="eastAsia"/>
                <w:sz w:val="18"/>
              </w:rPr>
              <w:t>_??</w:t>
            </w:r>
            <w:r w:rsidRPr="00A54C48">
              <w:rPr>
                <w:rFonts w:ascii="宋体" w:hAnsi="宋体"/>
                <w:sz w:val="18"/>
              </w:rPr>
              <w:t>_</w:t>
            </w:r>
            <w:r w:rsidRPr="00A54C48">
              <w:rPr>
                <w:rFonts w:ascii="宋体" w:hAnsi="宋体" w:hint="eastAsia"/>
                <w:sz w:val="18"/>
              </w:rPr>
              <w:t>xxx</w:t>
            </w:r>
            <w:r w:rsidRPr="00A54C48">
              <w:rPr>
                <w:rFonts w:ascii="宋体" w:hAnsi="宋体"/>
                <w:sz w:val="18"/>
              </w:rPr>
              <w:t>_</w:t>
            </w:r>
            <w:r w:rsidRPr="00A54C48">
              <w:rPr>
                <w:rFonts w:ascii="宋体" w:hAnsi="宋体" w:hint="eastAsia"/>
                <w:sz w:val="18"/>
              </w:rPr>
              <w:t>yyyymmdd</w:t>
            </w:r>
            <w:r w:rsidRPr="00A54C48">
              <w:rPr>
                <w:rFonts w:ascii="宋体" w:hAnsi="宋体"/>
                <w:sz w:val="18"/>
              </w:rPr>
              <w:t>_</w:t>
            </w:r>
            <w:r w:rsidRPr="00A54C48">
              <w:rPr>
                <w:rFonts w:ascii="宋体" w:hAnsi="宋体" w:hint="eastAsia"/>
                <w:sz w:val="18"/>
              </w:rPr>
              <w:t>26</w:t>
            </w:r>
            <w:r w:rsidRPr="00A54C48">
              <w:rPr>
                <w:rFonts w:ascii="宋体" w:hAnsi="宋体"/>
                <w:sz w:val="18"/>
              </w:rPr>
              <w:t>.TXT</w:t>
            </w:r>
          </w:p>
        </w:tc>
        <w:tc>
          <w:tcPr>
            <w:tcW w:w="2843" w:type="dxa"/>
            <w:tcBorders>
              <w:bottom w:val="single" w:sz="6" w:space="0" w:color="000000"/>
            </w:tcBorders>
            <w:vAlign w:val="center"/>
          </w:tcPr>
          <w:p w:rsidR="00A72767" w:rsidRPr="00A54C48" w:rsidRDefault="00A72767">
            <w:pPr>
              <w:pStyle w:val="affb"/>
              <w:rPr>
                <w:rFonts w:ascii="宋体" w:hAnsi="宋体" w:hint="eastAsia"/>
                <w:sz w:val="18"/>
              </w:rPr>
            </w:pPr>
          </w:p>
        </w:tc>
      </w:tr>
      <w:tr w:rsidR="00F76854">
        <w:tblPrEx>
          <w:tblCellMar>
            <w:top w:w="0" w:type="dxa"/>
            <w:bottom w:w="0" w:type="dxa"/>
          </w:tblCellMar>
        </w:tblPrEx>
        <w:trPr>
          <w:jc w:val="center"/>
        </w:trPr>
        <w:tc>
          <w:tcPr>
            <w:tcW w:w="1728" w:type="dxa"/>
            <w:tcBorders>
              <w:bottom w:val="single" w:sz="6" w:space="0" w:color="000000"/>
            </w:tcBorders>
            <w:vAlign w:val="center"/>
          </w:tcPr>
          <w:p w:rsidR="00F76854" w:rsidRPr="00A54C48" w:rsidRDefault="00F76854" w:rsidP="007F5D97">
            <w:pPr>
              <w:pStyle w:val="affb"/>
              <w:rPr>
                <w:rFonts w:ascii="宋体" w:hAnsi="宋体" w:hint="eastAsia"/>
                <w:sz w:val="18"/>
              </w:rPr>
            </w:pPr>
            <w:r>
              <w:rPr>
                <w:rFonts w:ascii="宋体" w:hAnsi="宋体" w:hint="eastAsia"/>
                <w:sz w:val="18"/>
              </w:rPr>
              <w:t>非居民</w:t>
            </w:r>
            <w:r w:rsidRPr="00A54C48">
              <w:rPr>
                <w:rFonts w:ascii="宋体" w:hAnsi="宋体" w:hint="eastAsia"/>
                <w:sz w:val="18"/>
              </w:rPr>
              <w:t>文件</w:t>
            </w:r>
            <w:r w:rsidR="000248FF">
              <w:rPr>
                <w:rFonts w:ascii="宋体" w:hAnsi="宋体" w:hint="eastAsia"/>
                <w:sz w:val="18"/>
              </w:rPr>
              <w:t>涉税</w:t>
            </w:r>
            <w:r>
              <w:rPr>
                <w:rFonts w:ascii="宋体" w:hAnsi="宋体" w:hint="eastAsia"/>
                <w:sz w:val="18"/>
              </w:rPr>
              <w:t>信息确认</w:t>
            </w:r>
          </w:p>
        </w:tc>
        <w:tc>
          <w:tcPr>
            <w:tcW w:w="816" w:type="dxa"/>
            <w:tcBorders>
              <w:bottom w:val="single" w:sz="6" w:space="0" w:color="000000"/>
            </w:tcBorders>
            <w:vAlign w:val="center"/>
          </w:tcPr>
          <w:p w:rsidR="00F76854" w:rsidRPr="00A54C48" w:rsidRDefault="00F76854" w:rsidP="007F5D97">
            <w:pPr>
              <w:pStyle w:val="affb"/>
              <w:rPr>
                <w:rFonts w:ascii="宋体" w:hAnsi="宋体" w:hint="eastAsia"/>
                <w:sz w:val="18"/>
              </w:rPr>
            </w:pPr>
            <w:r w:rsidRPr="00A54C48">
              <w:rPr>
                <w:rFonts w:ascii="宋体" w:hAnsi="宋体" w:hint="eastAsia"/>
                <w:sz w:val="18"/>
              </w:rPr>
              <w:t>代</w:t>
            </w:r>
            <w:r w:rsidRPr="00A54C48">
              <w:rPr>
                <w:rFonts w:ascii="宋体" w:hAnsi="宋体"/>
                <w:sz w:val="18"/>
              </w:rPr>
              <w:t>理人</w:t>
            </w:r>
          </w:p>
        </w:tc>
        <w:tc>
          <w:tcPr>
            <w:tcW w:w="3207" w:type="dxa"/>
            <w:tcBorders>
              <w:bottom w:val="single" w:sz="6" w:space="0" w:color="000000"/>
            </w:tcBorders>
            <w:vAlign w:val="center"/>
          </w:tcPr>
          <w:p w:rsidR="00F76854" w:rsidRPr="00A54C48" w:rsidRDefault="00F76854" w:rsidP="00F76854">
            <w:pPr>
              <w:pStyle w:val="affb"/>
              <w:rPr>
                <w:rFonts w:ascii="宋体" w:hAnsi="宋体"/>
                <w:sz w:val="18"/>
              </w:rPr>
            </w:pPr>
            <w:r w:rsidRPr="00A54C48">
              <w:rPr>
                <w:rFonts w:ascii="宋体" w:hAnsi="宋体"/>
                <w:sz w:val="18"/>
              </w:rPr>
              <w:t>OFD</w:t>
            </w:r>
            <w:r w:rsidRPr="00A54C48">
              <w:rPr>
                <w:rFonts w:ascii="宋体" w:hAnsi="宋体" w:hint="eastAsia"/>
                <w:sz w:val="18"/>
              </w:rPr>
              <w:t>_??</w:t>
            </w:r>
            <w:r w:rsidRPr="00A54C48">
              <w:rPr>
                <w:rFonts w:ascii="宋体" w:hAnsi="宋体"/>
                <w:sz w:val="18"/>
              </w:rPr>
              <w:t>_</w:t>
            </w:r>
            <w:r w:rsidRPr="00A54C48">
              <w:rPr>
                <w:rFonts w:ascii="宋体" w:hAnsi="宋体" w:hint="eastAsia"/>
                <w:sz w:val="18"/>
              </w:rPr>
              <w:t>xxx</w:t>
            </w:r>
            <w:r w:rsidRPr="00A54C48">
              <w:rPr>
                <w:rFonts w:ascii="宋体" w:hAnsi="宋体"/>
                <w:sz w:val="18"/>
              </w:rPr>
              <w:t>_</w:t>
            </w:r>
            <w:r w:rsidRPr="00A54C48">
              <w:rPr>
                <w:rFonts w:ascii="宋体" w:hAnsi="宋体" w:hint="eastAsia"/>
                <w:sz w:val="18"/>
              </w:rPr>
              <w:t>yyyymmdd</w:t>
            </w:r>
            <w:r w:rsidRPr="00A54C48">
              <w:rPr>
                <w:rFonts w:ascii="宋体" w:hAnsi="宋体"/>
                <w:sz w:val="18"/>
              </w:rPr>
              <w:t>_</w:t>
            </w:r>
            <w:r>
              <w:rPr>
                <w:rFonts w:ascii="宋体" w:hAnsi="宋体" w:hint="eastAsia"/>
                <w:sz w:val="18"/>
              </w:rPr>
              <w:t>R2</w:t>
            </w:r>
            <w:r w:rsidRPr="00A54C48">
              <w:rPr>
                <w:rFonts w:ascii="宋体" w:hAnsi="宋体"/>
                <w:sz w:val="18"/>
              </w:rPr>
              <w:t>.TXT</w:t>
            </w:r>
          </w:p>
        </w:tc>
        <w:tc>
          <w:tcPr>
            <w:tcW w:w="2843" w:type="dxa"/>
            <w:tcBorders>
              <w:bottom w:val="single" w:sz="6" w:space="0" w:color="000000"/>
            </w:tcBorders>
            <w:vAlign w:val="center"/>
          </w:tcPr>
          <w:p w:rsidR="00F76854" w:rsidRPr="00A54C48" w:rsidRDefault="00F76854">
            <w:pPr>
              <w:pStyle w:val="affb"/>
              <w:rPr>
                <w:rFonts w:ascii="宋体" w:hAnsi="宋体" w:hint="eastAsia"/>
                <w:sz w:val="18"/>
              </w:rPr>
            </w:pPr>
          </w:p>
        </w:tc>
      </w:tr>
      <w:tr w:rsidR="00F76854">
        <w:tblPrEx>
          <w:tblCellMar>
            <w:top w:w="0" w:type="dxa"/>
            <w:bottom w:w="0" w:type="dxa"/>
          </w:tblCellMar>
        </w:tblPrEx>
        <w:trPr>
          <w:jc w:val="center"/>
        </w:trPr>
        <w:tc>
          <w:tcPr>
            <w:tcW w:w="1728" w:type="dxa"/>
            <w:tcBorders>
              <w:top w:val="single" w:sz="6" w:space="0" w:color="000000"/>
              <w:bottom w:val="single" w:sz="6" w:space="0" w:color="000000"/>
            </w:tcBorders>
            <w:shd w:val="clear" w:color="auto" w:fill="D9D9D9"/>
            <w:vAlign w:val="center"/>
          </w:tcPr>
          <w:p w:rsidR="00F76854" w:rsidRPr="00A72767" w:rsidRDefault="00F76854">
            <w:pPr>
              <w:pStyle w:val="affb"/>
              <w:rPr>
                <w:rFonts w:ascii="宋体" w:hAnsi="宋体" w:hint="eastAsia"/>
                <w:color w:val="FF0000"/>
                <w:sz w:val="18"/>
              </w:rPr>
            </w:pPr>
          </w:p>
        </w:tc>
        <w:tc>
          <w:tcPr>
            <w:tcW w:w="816" w:type="dxa"/>
            <w:tcBorders>
              <w:top w:val="single" w:sz="6" w:space="0" w:color="000000"/>
              <w:bottom w:val="single" w:sz="6" w:space="0" w:color="000000"/>
            </w:tcBorders>
            <w:shd w:val="clear" w:color="auto" w:fill="D9D9D9"/>
            <w:vAlign w:val="center"/>
          </w:tcPr>
          <w:p w:rsidR="00F76854" w:rsidRPr="00A72767" w:rsidRDefault="00F76854">
            <w:pPr>
              <w:pStyle w:val="affb"/>
              <w:rPr>
                <w:rFonts w:ascii="宋体" w:hAnsi="宋体" w:hint="eastAsia"/>
                <w:color w:val="FF0000"/>
                <w:sz w:val="18"/>
              </w:rPr>
            </w:pPr>
          </w:p>
        </w:tc>
        <w:tc>
          <w:tcPr>
            <w:tcW w:w="3207" w:type="dxa"/>
            <w:tcBorders>
              <w:top w:val="single" w:sz="6" w:space="0" w:color="000000"/>
              <w:bottom w:val="single" w:sz="6" w:space="0" w:color="000000"/>
            </w:tcBorders>
            <w:shd w:val="clear" w:color="auto" w:fill="D9D9D9"/>
            <w:vAlign w:val="center"/>
          </w:tcPr>
          <w:p w:rsidR="00F76854" w:rsidRPr="00A72767" w:rsidRDefault="00F76854">
            <w:pPr>
              <w:pStyle w:val="affb"/>
              <w:rPr>
                <w:rFonts w:ascii="宋体" w:hAnsi="宋体"/>
                <w:color w:val="FF0000"/>
                <w:sz w:val="18"/>
              </w:rPr>
            </w:pPr>
          </w:p>
        </w:tc>
        <w:tc>
          <w:tcPr>
            <w:tcW w:w="2843" w:type="dxa"/>
            <w:tcBorders>
              <w:top w:val="single" w:sz="6" w:space="0" w:color="000000"/>
              <w:bottom w:val="single" w:sz="6" w:space="0" w:color="000000"/>
            </w:tcBorders>
            <w:shd w:val="clear" w:color="auto" w:fill="D9D9D9"/>
            <w:vAlign w:val="center"/>
          </w:tcPr>
          <w:p w:rsidR="00F76854" w:rsidRPr="00A72767" w:rsidRDefault="00F76854">
            <w:pPr>
              <w:pStyle w:val="affb"/>
              <w:rPr>
                <w:rFonts w:ascii="宋体" w:hAnsi="宋体" w:hint="eastAsia"/>
                <w:color w:val="FF0000"/>
                <w:sz w:val="18"/>
              </w:rPr>
            </w:pPr>
          </w:p>
        </w:tc>
      </w:tr>
      <w:tr w:rsidR="00F76854">
        <w:tblPrEx>
          <w:tblCellMar>
            <w:top w:w="0" w:type="dxa"/>
            <w:bottom w:w="0" w:type="dxa"/>
          </w:tblCellMar>
        </w:tblPrEx>
        <w:trPr>
          <w:jc w:val="center"/>
        </w:trPr>
        <w:tc>
          <w:tcPr>
            <w:tcW w:w="1728" w:type="dxa"/>
            <w:tcBorders>
              <w:top w:val="single" w:sz="6" w:space="0" w:color="000000"/>
            </w:tcBorders>
            <w:vAlign w:val="center"/>
          </w:tcPr>
          <w:p w:rsidR="00F76854" w:rsidRDefault="00F76854">
            <w:pPr>
              <w:pStyle w:val="affb"/>
              <w:rPr>
                <w:rFonts w:ascii="宋体" w:hAnsi="宋体"/>
                <w:color w:val="000000"/>
                <w:sz w:val="18"/>
              </w:rPr>
            </w:pPr>
            <w:r>
              <w:rPr>
                <w:rFonts w:ascii="宋体" w:hAnsi="宋体" w:hint="eastAsia"/>
                <w:color w:val="000000"/>
                <w:sz w:val="18"/>
              </w:rPr>
              <w:t>索引文件</w:t>
            </w:r>
          </w:p>
        </w:tc>
        <w:tc>
          <w:tcPr>
            <w:tcW w:w="816" w:type="dxa"/>
            <w:tcBorders>
              <w:top w:val="single" w:sz="6" w:space="0" w:color="000000"/>
            </w:tcBorders>
            <w:vAlign w:val="center"/>
          </w:tcPr>
          <w:p w:rsidR="00F76854" w:rsidRDefault="00F76854">
            <w:pPr>
              <w:pStyle w:val="affb"/>
              <w:rPr>
                <w:rFonts w:ascii="宋体" w:hAnsi="宋体"/>
                <w:color w:val="000000"/>
                <w:sz w:val="18"/>
              </w:rPr>
            </w:pPr>
            <w:r>
              <w:rPr>
                <w:rFonts w:ascii="宋体" w:hAnsi="宋体" w:hint="eastAsia"/>
                <w:color w:val="000000"/>
                <w:sz w:val="18"/>
              </w:rPr>
              <w:t>代理人</w:t>
            </w:r>
          </w:p>
        </w:tc>
        <w:tc>
          <w:tcPr>
            <w:tcW w:w="3207" w:type="dxa"/>
            <w:tcBorders>
              <w:top w:val="single" w:sz="6" w:space="0" w:color="000000"/>
            </w:tcBorders>
            <w:vAlign w:val="center"/>
          </w:tcPr>
          <w:p w:rsidR="00F76854" w:rsidRDefault="00F76854">
            <w:pPr>
              <w:pStyle w:val="affb"/>
              <w:rPr>
                <w:rFonts w:ascii="宋体" w:hAnsi="宋体" w:hint="eastAsia"/>
                <w:color w:val="000000"/>
                <w:sz w:val="18"/>
              </w:rPr>
            </w:pPr>
            <w:r>
              <w:rPr>
                <w:rFonts w:ascii="宋体" w:hAnsi="宋体" w:hint="eastAsia"/>
                <w:color w:val="000000"/>
                <w:sz w:val="18"/>
              </w:rPr>
              <w:t>OFK_??_xxx_yyyymmdd.TXT</w:t>
            </w:r>
          </w:p>
        </w:tc>
        <w:tc>
          <w:tcPr>
            <w:tcW w:w="2843" w:type="dxa"/>
            <w:tcBorders>
              <w:top w:val="single" w:sz="6" w:space="0" w:color="000000"/>
            </w:tcBorders>
            <w:vAlign w:val="center"/>
          </w:tcPr>
          <w:p w:rsidR="00F76854" w:rsidRDefault="00F76854">
            <w:pPr>
              <w:pStyle w:val="affb"/>
              <w:rPr>
                <w:rFonts w:ascii="宋体" w:hAnsi="宋体" w:hint="eastAsia"/>
                <w:color w:val="000000"/>
                <w:sz w:val="18"/>
              </w:rPr>
            </w:pPr>
            <w:r>
              <w:rPr>
                <w:rFonts w:ascii="宋体" w:hAnsi="宋体" w:hint="eastAsia"/>
                <w:color w:val="000000"/>
                <w:sz w:val="18"/>
              </w:rPr>
              <w:t>25/10资金类文件的索引文件</w:t>
            </w:r>
          </w:p>
        </w:tc>
      </w:tr>
      <w:tr w:rsidR="00F76854">
        <w:tblPrEx>
          <w:tblCellMar>
            <w:top w:w="0" w:type="dxa"/>
            <w:bottom w:w="0" w:type="dxa"/>
          </w:tblCellMar>
        </w:tblPrEx>
        <w:trPr>
          <w:jc w:val="center"/>
        </w:trPr>
        <w:tc>
          <w:tcPr>
            <w:tcW w:w="1728" w:type="dxa"/>
            <w:vAlign w:val="center"/>
          </w:tcPr>
          <w:p w:rsidR="00F76854" w:rsidRDefault="00F76854">
            <w:pPr>
              <w:pStyle w:val="affb"/>
              <w:rPr>
                <w:rFonts w:ascii="宋体" w:hAnsi="宋体" w:hint="eastAsia"/>
                <w:color w:val="000000"/>
                <w:sz w:val="18"/>
              </w:rPr>
            </w:pPr>
            <w:r>
              <w:rPr>
                <w:rFonts w:ascii="宋体" w:hAnsi="宋体" w:hint="eastAsia"/>
                <w:color w:val="000000"/>
                <w:sz w:val="18"/>
              </w:rPr>
              <w:t>资金清算文件</w:t>
            </w:r>
          </w:p>
        </w:tc>
        <w:tc>
          <w:tcPr>
            <w:tcW w:w="816" w:type="dxa"/>
            <w:vAlign w:val="center"/>
          </w:tcPr>
          <w:p w:rsidR="00F76854" w:rsidRDefault="00F76854">
            <w:pPr>
              <w:pStyle w:val="affb"/>
              <w:rPr>
                <w:rFonts w:ascii="宋体" w:hAnsi="宋体"/>
                <w:color w:val="000000"/>
                <w:sz w:val="18"/>
              </w:rPr>
            </w:pPr>
            <w:r>
              <w:rPr>
                <w:rFonts w:ascii="宋体" w:hAnsi="宋体" w:hint="eastAsia"/>
                <w:color w:val="000000"/>
                <w:sz w:val="18"/>
              </w:rPr>
              <w:t>代</w:t>
            </w:r>
            <w:r>
              <w:rPr>
                <w:rFonts w:ascii="宋体" w:hAnsi="宋体"/>
                <w:color w:val="000000"/>
                <w:sz w:val="18"/>
              </w:rPr>
              <w:t>理人</w:t>
            </w:r>
          </w:p>
        </w:tc>
        <w:tc>
          <w:tcPr>
            <w:tcW w:w="3207" w:type="dxa"/>
            <w:vAlign w:val="center"/>
          </w:tcPr>
          <w:p w:rsidR="00F76854" w:rsidRDefault="00F76854">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25</w:t>
            </w:r>
            <w:r>
              <w:rPr>
                <w:rFonts w:ascii="宋体" w:hAnsi="宋体"/>
                <w:color w:val="000000"/>
                <w:sz w:val="18"/>
              </w:rPr>
              <w:t>.TXT</w:t>
            </w:r>
          </w:p>
        </w:tc>
        <w:tc>
          <w:tcPr>
            <w:tcW w:w="2843" w:type="dxa"/>
            <w:vAlign w:val="center"/>
          </w:tcPr>
          <w:p w:rsidR="00F76854" w:rsidRDefault="00F76854">
            <w:pPr>
              <w:pStyle w:val="affb"/>
              <w:rPr>
                <w:rFonts w:ascii="宋体" w:hAnsi="宋体" w:hint="eastAsia"/>
                <w:color w:val="000000"/>
                <w:sz w:val="18"/>
              </w:rPr>
            </w:pPr>
          </w:p>
        </w:tc>
      </w:tr>
      <w:tr w:rsidR="00F76854" w:rsidTr="00216C09">
        <w:tblPrEx>
          <w:tblCellMar>
            <w:top w:w="0" w:type="dxa"/>
            <w:bottom w:w="0" w:type="dxa"/>
          </w:tblCellMar>
        </w:tblPrEx>
        <w:trPr>
          <w:jc w:val="center"/>
        </w:trPr>
        <w:tc>
          <w:tcPr>
            <w:tcW w:w="1728" w:type="dxa"/>
            <w:tcBorders>
              <w:bottom w:val="single" w:sz="6" w:space="0" w:color="000000"/>
            </w:tcBorders>
            <w:vAlign w:val="center"/>
          </w:tcPr>
          <w:p w:rsidR="00F76854" w:rsidRDefault="00F76854">
            <w:pPr>
              <w:pStyle w:val="affb"/>
              <w:rPr>
                <w:rFonts w:ascii="宋体" w:hAnsi="宋体" w:hint="eastAsia"/>
                <w:color w:val="000000"/>
                <w:sz w:val="18"/>
              </w:rPr>
            </w:pPr>
            <w:r>
              <w:rPr>
                <w:rFonts w:ascii="宋体" w:hAnsi="宋体" w:hint="eastAsia"/>
                <w:color w:val="000000"/>
                <w:sz w:val="18"/>
              </w:rPr>
              <w:t>日交割汇总</w:t>
            </w:r>
          </w:p>
        </w:tc>
        <w:tc>
          <w:tcPr>
            <w:tcW w:w="816" w:type="dxa"/>
            <w:tcBorders>
              <w:bottom w:val="single" w:sz="6" w:space="0" w:color="000000"/>
            </w:tcBorders>
            <w:vAlign w:val="center"/>
          </w:tcPr>
          <w:p w:rsidR="00F76854" w:rsidRDefault="00F76854">
            <w:pPr>
              <w:pStyle w:val="affb"/>
              <w:rPr>
                <w:rFonts w:ascii="宋体" w:hAnsi="宋体" w:hint="eastAsia"/>
                <w:color w:val="000000"/>
                <w:sz w:val="18"/>
              </w:rPr>
            </w:pPr>
            <w:r>
              <w:rPr>
                <w:rFonts w:ascii="宋体" w:hAnsi="宋体" w:hint="eastAsia"/>
                <w:color w:val="000000"/>
                <w:sz w:val="18"/>
              </w:rPr>
              <w:t>代理人</w:t>
            </w:r>
          </w:p>
        </w:tc>
        <w:tc>
          <w:tcPr>
            <w:tcW w:w="3207" w:type="dxa"/>
            <w:tcBorders>
              <w:bottom w:val="single" w:sz="6" w:space="0" w:color="000000"/>
            </w:tcBorders>
            <w:vAlign w:val="center"/>
          </w:tcPr>
          <w:p w:rsidR="00F76854" w:rsidRDefault="00F76854">
            <w:pPr>
              <w:pStyle w:val="affb"/>
              <w:rPr>
                <w:rFonts w:ascii="宋体" w:hAnsi="宋体" w:hint="eastAsia"/>
                <w:color w:val="000000"/>
                <w:sz w:val="18"/>
              </w:rPr>
            </w:pPr>
            <w:r>
              <w:rPr>
                <w:rFonts w:ascii="宋体" w:hAnsi="宋体"/>
                <w:color w:val="000000"/>
                <w:sz w:val="18"/>
              </w:rPr>
              <w:t>OFD</w:t>
            </w:r>
            <w:r>
              <w:rPr>
                <w:rFonts w:ascii="宋体" w:hAnsi="宋体" w:hint="eastAsia"/>
                <w:color w:val="000000"/>
                <w:sz w:val="18"/>
              </w:rPr>
              <w:t>_??</w:t>
            </w:r>
            <w:r>
              <w:rPr>
                <w:rFonts w:ascii="宋体" w:hAnsi="宋体"/>
                <w:color w:val="000000"/>
                <w:sz w:val="18"/>
              </w:rPr>
              <w:t>_</w:t>
            </w:r>
            <w:r>
              <w:rPr>
                <w:rFonts w:ascii="宋体" w:hAnsi="宋体" w:hint="eastAsia"/>
                <w:color w:val="000000"/>
                <w:sz w:val="18"/>
              </w:rPr>
              <w:t>xxx</w:t>
            </w:r>
            <w:r>
              <w:rPr>
                <w:rFonts w:ascii="宋体" w:hAnsi="宋体"/>
                <w:color w:val="000000"/>
                <w:sz w:val="18"/>
              </w:rPr>
              <w:t>_</w:t>
            </w:r>
            <w:r>
              <w:rPr>
                <w:rFonts w:ascii="宋体" w:hAnsi="宋体" w:hint="eastAsia"/>
                <w:color w:val="000000"/>
                <w:sz w:val="18"/>
              </w:rPr>
              <w:t>yyyymmdd</w:t>
            </w:r>
            <w:r>
              <w:rPr>
                <w:rFonts w:ascii="宋体" w:hAnsi="宋体"/>
                <w:color w:val="000000"/>
                <w:sz w:val="18"/>
              </w:rPr>
              <w:t>_</w:t>
            </w:r>
            <w:r>
              <w:rPr>
                <w:rFonts w:ascii="宋体" w:hAnsi="宋体" w:hint="eastAsia"/>
                <w:color w:val="000000"/>
                <w:sz w:val="18"/>
              </w:rPr>
              <w:t>10</w:t>
            </w:r>
            <w:r>
              <w:rPr>
                <w:rFonts w:ascii="宋体" w:hAnsi="宋体"/>
                <w:color w:val="000000"/>
                <w:sz w:val="18"/>
              </w:rPr>
              <w:t>.TXT</w:t>
            </w:r>
          </w:p>
        </w:tc>
        <w:tc>
          <w:tcPr>
            <w:tcW w:w="2843" w:type="dxa"/>
            <w:tcBorders>
              <w:bottom w:val="single" w:sz="6" w:space="0" w:color="000000"/>
            </w:tcBorders>
            <w:vAlign w:val="center"/>
          </w:tcPr>
          <w:p w:rsidR="00F76854" w:rsidRDefault="00F76854">
            <w:pPr>
              <w:pStyle w:val="affb"/>
              <w:rPr>
                <w:rFonts w:ascii="宋体" w:hAnsi="宋体" w:hint="eastAsia"/>
                <w:color w:val="000000"/>
                <w:sz w:val="18"/>
              </w:rPr>
            </w:pPr>
          </w:p>
        </w:tc>
      </w:tr>
      <w:tr w:rsidR="00F76854" w:rsidTr="00216C09">
        <w:tblPrEx>
          <w:tblCellMar>
            <w:top w:w="0" w:type="dxa"/>
            <w:bottom w:w="0" w:type="dxa"/>
          </w:tblCellMar>
        </w:tblPrEx>
        <w:trPr>
          <w:jc w:val="center"/>
        </w:trPr>
        <w:tc>
          <w:tcPr>
            <w:tcW w:w="1728" w:type="dxa"/>
            <w:tcBorders>
              <w:top w:val="single" w:sz="6" w:space="0" w:color="000000"/>
              <w:bottom w:val="single" w:sz="6" w:space="0" w:color="000000"/>
            </w:tcBorders>
            <w:shd w:val="clear" w:color="auto" w:fill="CCCCCC"/>
            <w:vAlign w:val="center"/>
          </w:tcPr>
          <w:p w:rsidR="00F76854" w:rsidRDefault="00F76854" w:rsidP="00E82809">
            <w:pPr>
              <w:pStyle w:val="affb"/>
              <w:rPr>
                <w:rFonts w:ascii="宋体" w:hAnsi="宋体"/>
                <w:color w:val="000000"/>
                <w:sz w:val="18"/>
              </w:rPr>
            </w:pPr>
          </w:p>
        </w:tc>
        <w:tc>
          <w:tcPr>
            <w:tcW w:w="816" w:type="dxa"/>
            <w:tcBorders>
              <w:top w:val="single" w:sz="6" w:space="0" w:color="000000"/>
              <w:bottom w:val="single" w:sz="6" w:space="0" w:color="000000"/>
            </w:tcBorders>
            <w:shd w:val="clear" w:color="auto" w:fill="CCCCCC"/>
            <w:vAlign w:val="center"/>
          </w:tcPr>
          <w:p w:rsidR="00F76854" w:rsidRDefault="00F76854" w:rsidP="00E82809">
            <w:pPr>
              <w:pStyle w:val="affb"/>
              <w:rPr>
                <w:rFonts w:ascii="宋体" w:hAnsi="宋体"/>
                <w:color w:val="000000"/>
                <w:sz w:val="18"/>
              </w:rPr>
            </w:pPr>
          </w:p>
        </w:tc>
        <w:tc>
          <w:tcPr>
            <w:tcW w:w="3207" w:type="dxa"/>
            <w:tcBorders>
              <w:top w:val="single" w:sz="6" w:space="0" w:color="000000"/>
              <w:bottom w:val="single" w:sz="6" w:space="0" w:color="000000"/>
            </w:tcBorders>
            <w:shd w:val="clear" w:color="auto" w:fill="CCCCCC"/>
            <w:vAlign w:val="center"/>
          </w:tcPr>
          <w:p w:rsidR="00F76854" w:rsidRDefault="00F76854" w:rsidP="00E82809">
            <w:pPr>
              <w:pStyle w:val="affb"/>
              <w:rPr>
                <w:rFonts w:ascii="宋体" w:hAnsi="宋体" w:hint="eastAsia"/>
                <w:color w:val="000000"/>
                <w:sz w:val="18"/>
              </w:rPr>
            </w:pPr>
          </w:p>
        </w:tc>
        <w:tc>
          <w:tcPr>
            <w:tcW w:w="2843" w:type="dxa"/>
            <w:tcBorders>
              <w:top w:val="single" w:sz="6" w:space="0" w:color="000000"/>
              <w:bottom w:val="single" w:sz="6" w:space="0" w:color="000000"/>
            </w:tcBorders>
            <w:shd w:val="clear" w:color="auto" w:fill="CCCCCC"/>
            <w:vAlign w:val="center"/>
          </w:tcPr>
          <w:p w:rsidR="00F76854" w:rsidRDefault="00F76854" w:rsidP="00E82809">
            <w:pPr>
              <w:pStyle w:val="affb"/>
              <w:rPr>
                <w:rFonts w:ascii="宋体" w:hAnsi="宋体" w:hint="eastAsia"/>
                <w:color w:val="000000"/>
                <w:sz w:val="18"/>
              </w:rPr>
            </w:pPr>
          </w:p>
        </w:tc>
      </w:tr>
      <w:tr w:rsidR="00F76854" w:rsidTr="00216C09">
        <w:tblPrEx>
          <w:tblCellMar>
            <w:top w:w="0" w:type="dxa"/>
            <w:bottom w:w="0" w:type="dxa"/>
          </w:tblCellMar>
        </w:tblPrEx>
        <w:trPr>
          <w:jc w:val="center"/>
        </w:trPr>
        <w:tc>
          <w:tcPr>
            <w:tcW w:w="1728" w:type="dxa"/>
            <w:tcBorders>
              <w:top w:val="single" w:sz="6" w:space="0" w:color="000000"/>
            </w:tcBorders>
            <w:vAlign w:val="center"/>
          </w:tcPr>
          <w:p w:rsidR="00F76854" w:rsidRPr="00A54C48" w:rsidRDefault="00F76854" w:rsidP="00E82809">
            <w:pPr>
              <w:pStyle w:val="affb"/>
              <w:rPr>
                <w:rFonts w:ascii="宋体" w:hAnsi="宋体"/>
                <w:sz w:val="18"/>
              </w:rPr>
            </w:pPr>
            <w:r w:rsidRPr="00A54C48">
              <w:rPr>
                <w:rFonts w:ascii="宋体" w:hAnsi="宋体" w:hint="eastAsia"/>
                <w:sz w:val="18"/>
              </w:rPr>
              <w:t>索引文件</w:t>
            </w:r>
          </w:p>
        </w:tc>
        <w:tc>
          <w:tcPr>
            <w:tcW w:w="816" w:type="dxa"/>
            <w:tcBorders>
              <w:top w:val="single" w:sz="6" w:space="0" w:color="000000"/>
            </w:tcBorders>
            <w:vAlign w:val="center"/>
          </w:tcPr>
          <w:p w:rsidR="00F76854" w:rsidRPr="00A54C48" w:rsidRDefault="00F76854" w:rsidP="00E82809">
            <w:pPr>
              <w:pStyle w:val="affb"/>
              <w:rPr>
                <w:rFonts w:ascii="宋体" w:hAnsi="宋体"/>
                <w:sz w:val="18"/>
              </w:rPr>
            </w:pPr>
            <w:r w:rsidRPr="00A54C48">
              <w:rPr>
                <w:rFonts w:ascii="宋体" w:hAnsi="宋体" w:hint="eastAsia"/>
                <w:sz w:val="18"/>
              </w:rPr>
              <w:t>代理人</w:t>
            </w:r>
          </w:p>
        </w:tc>
        <w:tc>
          <w:tcPr>
            <w:tcW w:w="3207" w:type="dxa"/>
            <w:tcBorders>
              <w:top w:val="single" w:sz="6" w:space="0" w:color="000000"/>
            </w:tcBorders>
            <w:vAlign w:val="center"/>
          </w:tcPr>
          <w:p w:rsidR="00F76854" w:rsidRPr="00A54C48" w:rsidRDefault="00F76854" w:rsidP="00E82809">
            <w:pPr>
              <w:pStyle w:val="affb"/>
              <w:rPr>
                <w:rFonts w:ascii="宋体" w:hAnsi="宋体" w:hint="eastAsia"/>
                <w:sz w:val="18"/>
              </w:rPr>
            </w:pPr>
            <w:r w:rsidRPr="00A54C48">
              <w:rPr>
                <w:rFonts w:ascii="宋体" w:hAnsi="宋体" w:hint="eastAsia"/>
                <w:sz w:val="18"/>
              </w:rPr>
              <w:t>OFC_??_xxx _yyyymmdd.TXT</w:t>
            </w:r>
          </w:p>
        </w:tc>
        <w:tc>
          <w:tcPr>
            <w:tcW w:w="2843" w:type="dxa"/>
            <w:tcBorders>
              <w:top w:val="single" w:sz="6" w:space="0" w:color="000000"/>
            </w:tcBorders>
            <w:vAlign w:val="center"/>
          </w:tcPr>
          <w:p w:rsidR="00F76854" w:rsidRPr="00A54C48" w:rsidRDefault="00F76854" w:rsidP="00E82809">
            <w:pPr>
              <w:pStyle w:val="affb"/>
              <w:rPr>
                <w:rFonts w:ascii="宋体" w:hAnsi="宋体" w:hint="eastAsia"/>
                <w:sz w:val="18"/>
              </w:rPr>
            </w:pPr>
            <w:r w:rsidRPr="00A54C48">
              <w:rPr>
                <w:rFonts w:ascii="宋体" w:hAnsi="宋体" w:hint="eastAsia"/>
                <w:sz w:val="18"/>
              </w:rPr>
              <w:t>C1/C2/C3/C4/C5/C6</w:t>
            </w:r>
          </w:p>
          <w:p w:rsidR="00F76854" w:rsidRPr="00A54C48" w:rsidRDefault="00F76854" w:rsidP="00E82809">
            <w:pPr>
              <w:pStyle w:val="affb"/>
              <w:rPr>
                <w:rFonts w:ascii="宋体" w:hAnsi="宋体" w:hint="eastAsia"/>
                <w:sz w:val="18"/>
              </w:rPr>
            </w:pPr>
            <w:r w:rsidRPr="00A54C48">
              <w:rPr>
                <w:rFonts w:ascii="宋体" w:hAnsi="宋体" w:hint="eastAsia"/>
                <w:sz w:val="18"/>
              </w:rPr>
              <w:t>文件的索引文件</w:t>
            </w:r>
          </w:p>
        </w:tc>
      </w:tr>
      <w:tr w:rsidR="00F76854">
        <w:tblPrEx>
          <w:tblCellMar>
            <w:top w:w="0" w:type="dxa"/>
            <w:bottom w:w="0" w:type="dxa"/>
          </w:tblCellMar>
        </w:tblPrEx>
        <w:trPr>
          <w:jc w:val="center"/>
        </w:trPr>
        <w:tc>
          <w:tcPr>
            <w:tcW w:w="1728" w:type="dxa"/>
            <w:vAlign w:val="center"/>
          </w:tcPr>
          <w:p w:rsidR="00F76854" w:rsidRPr="00A54C48" w:rsidRDefault="00F76854" w:rsidP="00E82809">
            <w:pPr>
              <w:pStyle w:val="affb"/>
              <w:rPr>
                <w:rFonts w:ascii="宋体" w:hAnsi="宋体" w:hint="eastAsia"/>
                <w:sz w:val="18"/>
              </w:rPr>
            </w:pPr>
            <w:r w:rsidRPr="00A54C48">
              <w:rPr>
                <w:rFonts w:ascii="宋体" w:hAnsi="宋体" w:hint="eastAsia"/>
                <w:sz w:val="18"/>
              </w:rPr>
              <w:t>基金基础参数</w:t>
            </w:r>
          </w:p>
        </w:tc>
        <w:tc>
          <w:tcPr>
            <w:tcW w:w="816" w:type="dxa"/>
            <w:vAlign w:val="center"/>
          </w:tcPr>
          <w:p w:rsidR="00F76854" w:rsidRPr="00A54C48" w:rsidRDefault="00F76854" w:rsidP="00E82809">
            <w:pPr>
              <w:pStyle w:val="affb"/>
              <w:rPr>
                <w:rFonts w:ascii="宋体" w:hAnsi="宋体"/>
                <w:sz w:val="18"/>
              </w:rPr>
            </w:pPr>
            <w:r w:rsidRPr="00A54C48">
              <w:rPr>
                <w:rFonts w:ascii="宋体" w:hAnsi="宋体" w:hint="eastAsia"/>
                <w:sz w:val="18"/>
              </w:rPr>
              <w:t>代</w:t>
            </w:r>
            <w:r w:rsidRPr="00A54C48">
              <w:rPr>
                <w:rFonts w:ascii="宋体" w:hAnsi="宋体"/>
                <w:sz w:val="18"/>
              </w:rPr>
              <w:t>理人</w:t>
            </w:r>
          </w:p>
        </w:tc>
        <w:tc>
          <w:tcPr>
            <w:tcW w:w="3207" w:type="dxa"/>
            <w:vAlign w:val="center"/>
          </w:tcPr>
          <w:p w:rsidR="00F76854" w:rsidRPr="00A54C48" w:rsidRDefault="00F76854" w:rsidP="00E82809">
            <w:pPr>
              <w:pStyle w:val="affb"/>
              <w:rPr>
                <w:rFonts w:ascii="宋体" w:hAnsi="宋体" w:hint="eastAsia"/>
                <w:sz w:val="18"/>
              </w:rPr>
            </w:pPr>
            <w:r w:rsidRPr="00A54C48">
              <w:rPr>
                <w:rFonts w:ascii="宋体" w:hAnsi="宋体"/>
                <w:sz w:val="18"/>
              </w:rPr>
              <w:t>OFD</w:t>
            </w:r>
            <w:r w:rsidRPr="00A54C48">
              <w:rPr>
                <w:rFonts w:ascii="宋体" w:hAnsi="宋体" w:hint="eastAsia"/>
                <w:sz w:val="18"/>
              </w:rPr>
              <w:t>_??</w:t>
            </w:r>
            <w:r w:rsidRPr="00A54C48">
              <w:rPr>
                <w:rFonts w:ascii="宋体" w:hAnsi="宋体"/>
                <w:sz w:val="18"/>
              </w:rPr>
              <w:t>_</w:t>
            </w:r>
            <w:r w:rsidRPr="00A54C48">
              <w:rPr>
                <w:rFonts w:ascii="宋体" w:hAnsi="宋体" w:hint="eastAsia"/>
                <w:sz w:val="18"/>
              </w:rPr>
              <w:t>xxx</w:t>
            </w:r>
            <w:r w:rsidRPr="00A54C48">
              <w:rPr>
                <w:rFonts w:ascii="宋体" w:hAnsi="宋体"/>
                <w:sz w:val="18"/>
              </w:rPr>
              <w:t>_</w:t>
            </w:r>
            <w:r w:rsidRPr="00A54C48">
              <w:rPr>
                <w:rFonts w:ascii="宋体" w:hAnsi="宋体" w:hint="eastAsia"/>
                <w:sz w:val="18"/>
              </w:rPr>
              <w:t>yyyymmdd</w:t>
            </w:r>
            <w:r w:rsidRPr="00A54C48">
              <w:rPr>
                <w:rFonts w:ascii="宋体" w:hAnsi="宋体"/>
                <w:sz w:val="18"/>
              </w:rPr>
              <w:t>_</w:t>
            </w:r>
            <w:r w:rsidRPr="00A54C48">
              <w:rPr>
                <w:rFonts w:ascii="宋体" w:hAnsi="宋体" w:hint="eastAsia"/>
                <w:sz w:val="18"/>
              </w:rPr>
              <w:t>C1</w:t>
            </w:r>
            <w:r w:rsidRPr="00A54C48">
              <w:rPr>
                <w:rFonts w:ascii="宋体" w:hAnsi="宋体"/>
                <w:sz w:val="18"/>
              </w:rPr>
              <w:t>.TXT</w:t>
            </w:r>
          </w:p>
        </w:tc>
        <w:tc>
          <w:tcPr>
            <w:tcW w:w="2843" w:type="dxa"/>
            <w:vAlign w:val="center"/>
          </w:tcPr>
          <w:p w:rsidR="00F76854" w:rsidRPr="00A54C48" w:rsidRDefault="00F76854" w:rsidP="00E82809">
            <w:pPr>
              <w:pStyle w:val="affb"/>
              <w:rPr>
                <w:rFonts w:ascii="宋体" w:hAnsi="宋体" w:hint="eastAsia"/>
                <w:sz w:val="18"/>
              </w:rPr>
            </w:pPr>
          </w:p>
        </w:tc>
      </w:tr>
      <w:tr w:rsidR="00F76854">
        <w:tblPrEx>
          <w:tblCellMar>
            <w:top w:w="0" w:type="dxa"/>
            <w:bottom w:w="0" w:type="dxa"/>
          </w:tblCellMar>
        </w:tblPrEx>
        <w:trPr>
          <w:jc w:val="center"/>
        </w:trPr>
        <w:tc>
          <w:tcPr>
            <w:tcW w:w="1728" w:type="dxa"/>
            <w:vAlign w:val="center"/>
          </w:tcPr>
          <w:p w:rsidR="00F76854" w:rsidRPr="00A54C48" w:rsidRDefault="00F76854" w:rsidP="00E82809">
            <w:pPr>
              <w:pStyle w:val="affb"/>
              <w:rPr>
                <w:rFonts w:ascii="宋体" w:hAnsi="宋体" w:hint="eastAsia"/>
                <w:sz w:val="18"/>
              </w:rPr>
            </w:pPr>
            <w:r w:rsidRPr="00A54C48">
              <w:rPr>
                <w:rFonts w:ascii="宋体" w:hAnsi="宋体" w:hint="eastAsia"/>
                <w:sz w:val="18"/>
              </w:rPr>
              <w:t>基金代理关系</w:t>
            </w:r>
          </w:p>
        </w:tc>
        <w:tc>
          <w:tcPr>
            <w:tcW w:w="816" w:type="dxa"/>
            <w:vAlign w:val="center"/>
          </w:tcPr>
          <w:p w:rsidR="00F76854" w:rsidRPr="00A54C48" w:rsidRDefault="00F76854" w:rsidP="00E82809">
            <w:pPr>
              <w:pStyle w:val="affb"/>
              <w:rPr>
                <w:rFonts w:ascii="宋体" w:hAnsi="宋体"/>
                <w:sz w:val="18"/>
              </w:rPr>
            </w:pPr>
            <w:r w:rsidRPr="00A54C48">
              <w:rPr>
                <w:rFonts w:ascii="宋体" w:hAnsi="宋体" w:hint="eastAsia"/>
                <w:sz w:val="18"/>
              </w:rPr>
              <w:t>代</w:t>
            </w:r>
            <w:r w:rsidRPr="00A54C48">
              <w:rPr>
                <w:rFonts w:ascii="宋体" w:hAnsi="宋体"/>
                <w:sz w:val="18"/>
              </w:rPr>
              <w:t>理人</w:t>
            </w:r>
          </w:p>
        </w:tc>
        <w:tc>
          <w:tcPr>
            <w:tcW w:w="3207" w:type="dxa"/>
            <w:vAlign w:val="center"/>
          </w:tcPr>
          <w:p w:rsidR="00F76854" w:rsidRPr="00A54C48" w:rsidRDefault="00F76854" w:rsidP="00E82809">
            <w:pPr>
              <w:pStyle w:val="affb"/>
              <w:rPr>
                <w:rFonts w:ascii="宋体" w:hAnsi="宋体" w:hint="eastAsia"/>
                <w:sz w:val="18"/>
              </w:rPr>
            </w:pPr>
            <w:r w:rsidRPr="00A54C48">
              <w:rPr>
                <w:rFonts w:ascii="宋体" w:hAnsi="宋体"/>
                <w:sz w:val="18"/>
              </w:rPr>
              <w:t>OFD</w:t>
            </w:r>
            <w:r w:rsidRPr="00A54C48">
              <w:rPr>
                <w:rFonts w:ascii="宋体" w:hAnsi="宋体" w:hint="eastAsia"/>
                <w:sz w:val="18"/>
              </w:rPr>
              <w:t>_??</w:t>
            </w:r>
            <w:r w:rsidRPr="00A54C48">
              <w:rPr>
                <w:rFonts w:ascii="宋体" w:hAnsi="宋体"/>
                <w:sz w:val="18"/>
              </w:rPr>
              <w:t>_</w:t>
            </w:r>
            <w:r w:rsidRPr="00A54C48">
              <w:rPr>
                <w:rFonts w:ascii="宋体" w:hAnsi="宋体" w:hint="eastAsia"/>
                <w:sz w:val="18"/>
              </w:rPr>
              <w:t>xxx</w:t>
            </w:r>
            <w:r w:rsidRPr="00A54C48">
              <w:rPr>
                <w:rFonts w:ascii="宋体" w:hAnsi="宋体"/>
                <w:sz w:val="18"/>
              </w:rPr>
              <w:t>_</w:t>
            </w:r>
            <w:r w:rsidRPr="00A54C48">
              <w:rPr>
                <w:rFonts w:ascii="宋体" w:hAnsi="宋体" w:hint="eastAsia"/>
                <w:sz w:val="18"/>
              </w:rPr>
              <w:t>yyyymmdd</w:t>
            </w:r>
            <w:r w:rsidRPr="00A54C48">
              <w:rPr>
                <w:rFonts w:ascii="宋体" w:hAnsi="宋体"/>
                <w:sz w:val="18"/>
              </w:rPr>
              <w:t>_</w:t>
            </w:r>
            <w:r w:rsidRPr="00A54C48">
              <w:rPr>
                <w:rFonts w:ascii="宋体" w:hAnsi="宋体" w:hint="eastAsia"/>
                <w:sz w:val="18"/>
              </w:rPr>
              <w:t>C2</w:t>
            </w:r>
            <w:r w:rsidRPr="00A54C48">
              <w:rPr>
                <w:rFonts w:ascii="宋体" w:hAnsi="宋体"/>
                <w:sz w:val="18"/>
              </w:rPr>
              <w:t>.TXT</w:t>
            </w:r>
          </w:p>
        </w:tc>
        <w:tc>
          <w:tcPr>
            <w:tcW w:w="2843" w:type="dxa"/>
            <w:vAlign w:val="center"/>
          </w:tcPr>
          <w:p w:rsidR="00F76854" w:rsidRPr="00A54C48" w:rsidRDefault="00F76854" w:rsidP="00E82809">
            <w:pPr>
              <w:pStyle w:val="affb"/>
              <w:rPr>
                <w:rFonts w:ascii="宋体" w:hAnsi="宋体" w:hint="eastAsia"/>
                <w:sz w:val="18"/>
              </w:rPr>
            </w:pPr>
          </w:p>
        </w:tc>
      </w:tr>
      <w:tr w:rsidR="00F76854">
        <w:tblPrEx>
          <w:tblCellMar>
            <w:top w:w="0" w:type="dxa"/>
            <w:bottom w:w="0" w:type="dxa"/>
          </w:tblCellMar>
        </w:tblPrEx>
        <w:trPr>
          <w:jc w:val="center"/>
        </w:trPr>
        <w:tc>
          <w:tcPr>
            <w:tcW w:w="1728" w:type="dxa"/>
            <w:vAlign w:val="center"/>
          </w:tcPr>
          <w:p w:rsidR="00F76854" w:rsidRPr="00A54C48" w:rsidRDefault="00F76854" w:rsidP="00E82809">
            <w:pPr>
              <w:pStyle w:val="affb"/>
              <w:rPr>
                <w:rFonts w:ascii="宋体" w:hAnsi="宋体" w:hint="eastAsia"/>
                <w:sz w:val="18"/>
              </w:rPr>
            </w:pPr>
            <w:r w:rsidRPr="00A54C48">
              <w:rPr>
                <w:rFonts w:ascii="宋体" w:hAnsi="宋体" w:hint="eastAsia"/>
                <w:sz w:val="18"/>
              </w:rPr>
              <w:t>基金转换关系</w:t>
            </w:r>
          </w:p>
        </w:tc>
        <w:tc>
          <w:tcPr>
            <w:tcW w:w="816" w:type="dxa"/>
            <w:vAlign w:val="center"/>
          </w:tcPr>
          <w:p w:rsidR="00F76854" w:rsidRPr="00A54C48" w:rsidRDefault="00F76854" w:rsidP="00E82809">
            <w:pPr>
              <w:pStyle w:val="affb"/>
              <w:rPr>
                <w:rFonts w:ascii="宋体" w:hAnsi="宋体"/>
                <w:sz w:val="18"/>
              </w:rPr>
            </w:pPr>
            <w:r w:rsidRPr="00A54C48">
              <w:rPr>
                <w:rFonts w:ascii="宋体" w:hAnsi="宋体" w:hint="eastAsia"/>
                <w:sz w:val="18"/>
              </w:rPr>
              <w:t>代</w:t>
            </w:r>
            <w:r w:rsidRPr="00A54C48">
              <w:rPr>
                <w:rFonts w:ascii="宋体" w:hAnsi="宋体"/>
                <w:sz w:val="18"/>
              </w:rPr>
              <w:t>理人</w:t>
            </w:r>
          </w:p>
        </w:tc>
        <w:tc>
          <w:tcPr>
            <w:tcW w:w="3207" w:type="dxa"/>
            <w:vAlign w:val="center"/>
          </w:tcPr>
          <w:p w:rsidR="00F76854" w:rsidRPr="00A54C48" w:rsidRDefault="00F76854" w:rsidP="00E82809">
            <w:pPr>
              <w:pStyle w:val="affb"/>
              <w:rPr>
                <w:rFonts w:ascii="宋体" w:hAnsi="宋体" w:hint="eastAsia"/>
                <w:sz w:val="18"/>
              </w:rPr>
            </w:pPr>
            <w:r w:rsidRPr="00A54C48">
              <w:rPr>
                <w:rFonts w:ascii="宋体" w:hAnsi="宋体"/>
                <w:sz w:val="18"/>
              </w:rPr>
              <w:t>OFD</w:t>
            </w:r>
            <w:r w:rsidRPr="00A54C48">
              <w:rPr>
                <w:rFonts w:ascii="宋体" w:hAnsi="宋体" w:hint="eastAsia"/>
                <w:sz w:val="18"/>
              </w:rPr>
              <w:t>_??</w:t>
            </w:r>
            <w:r w:rsidRPr="00A54C48">
              <w:rPr>
                <w:rFonts w:ascii="宋体" w:hAnsi="宋体"/>
                <w:sz w:val="18"/>
              </w:rPr>
              <w:t>_</w:t>
            </w:r>
            <w:r w:rsidRPr="00A54C48">
              <w:rPr>
                <w:rFonts w:ascii="宋体" w:hAnsi="宋体" w:hint="eastAsia"/>
                <w:sz w:val="18"/>
              </w:rPr>
              <w:t>xxx</w:t>
            </w:r>
            <w:r w:rsidRPr="00A54C48">
              <w:rPr>
                <w:rFonts w:ascii="宋体" w:hAnsi="宋体"/>
                <w:sz w:val="18"/>
              </w:rPr>
              <w:t>_</w:t>
            </w:r>
            <w:r w:rsidRPr="00A54C48">
              <w:rPr>
                <w:rFonts w:ascii="宋体" w:hAnsi="宋体" w:hint="eastAsia"/>
                <w:sz w:val="18"/>
              </w:rPr>
              <w:t>yyyymmdd</w:t>
            </w:r>
            <w:r w:rsidRPr="00A54C48">
              <w:rPr>
                <w:rFonts w:ascii="宋体" w:hAnsi="宋体"/>
                <w:sz w:val="18"/>
              </w:rPr>
              <w:t>_</w:t>
            </w:r>
            <w:r w:rsidRPr="00A54C48">
              <w:rPr>
                <w:rFonts w:ascii="宋体" w:hAnsi="宋体" w:hint="eastAsia"/>
                <w:sz w:val="18"/>
              </w:rPr>
              <w:t>C3</w:t>
            </w:r>
            <w:r w:rsidRPr="00A54C48">
              <w:rPr>
                <w:rFonts w:ascii="宋体" w:hAnsi="宋体"/>
                <w:sz w:val="18"/>
              </w:rPr>
              <w:t>.TXT</w:t>
            </w:r>
          </w:p>
        </w:tc>
        <w:tc>
          <w:tcPr>
            <w:tcW w:w="2843" w:type="dxa"/>
            <w:vAlign w:val="center"/>
          </w:tcPr>
          <w:p w:rsidR="00F76854" w:rsidRPr="00A54C48" w:rsidRDefault="00F76854" w:rsidP="00E82809">
            <w:pPr>
              <w:pStyle w:val="affb"/>
              <w:rPr>
                <w:rFonts w:ascii="宋体" w:hAnsi="宋体" w:hint="eastAsia"/>
                <w:sz w:val="18"/>
              </w:rPr>
            </w:pPr>
          </w:p>
        </w:tc>
      </w:tr>
      <w:tr w:rsidR="00F76854">
        <w:tblPrEx>
          <w:tblCellMar>
            <w:top w:w="0" w:type="dxa"/>
            <w:bottom w:w="0" w:type="dxa"/>
          </w:tblCellMar>
        </w:tblPrEx>
        <w:trPr>
          <w:jc w:val="center"/>
        </w:trPr>
        <w:tc>
          <w:tcPr>
            <w:tcW w:w="1728" w:type="dxa"/>
            <w:vAlign w:val="center"/>
          </w:tcPr>
          <w:p w:rsidR="00F76854" w:rsidRPr="00A54C48" w:rsidRDefault="00F76854" w:rsidP="00E82809">
            <w:pPr>
              <w:pStyle w:val="affb"/>
              <w:rPr>
                <w:rFonts w:ascii="宋体" w:hAnsi="宋体" w:hint="eastAsia"/>
                <w:sz w:val="18"/>
              </w:rPr>
            </w:pPr>
            <w:r w:rsidRPr="00A54C48">
              <w:rPr>
                <w:rFonts w:ascii="宋体" w:hAnsi="宋体" w:hint="eastAsia"/>
                <w:sz w:val="18"/>
              </w:rPr>
              <w:t>基金分红方案</w:t>
            </w:r>
          </w:p>
        </w:tc>
        <w:tc>
          <w:tcPr>
            <w:tcW w:w="816" w:type="dxa"/>
            <w:vAlign w:val="center"/>
          </w:tcPr>
          <w:p w:rsidR="00F76854" w:rsidRPr="00A54C48" w:rsidRDefault="00F76854" w:rsidP="00E82809">
            <w:pPr>
              <w:pStyle w:val="affb"/>
              <w:rPr>
                <w:rFonts w:ascii="宋体" w:hAnsi="宋体"/>
                <w:sz w:val="18"/>
              </w:rPr>
            </w:pPr>
            <w:r w:rsidRPr="00A54C48">
              <w:rPr>
                <w:rFonts w:ascii="宋体" w:hAnsi="宋体" w:hint="eastAsia"/>
                <w:sz w:val="18"/>
              </w:rPr>
              <w:t>代</w:t>
            </w:r>
            <w:r w:rsidRPr="00A54C48">
              <w:rPr>
                <w:rFonts w:ascii="宋体" w:hAnsi="宋体"/>
                <w:sz w:val="18"/>
              </w:rPr>
              <w:t>理人</w:t>
            </w:r>
          </w:p>
        </w:tc>
        <w:tc>
          <w:tcPr>
            <w:tcW w:w="3207" w:type="dxa"/>
            <w:vAlign w:val="center"/>
          </w:tcPr>
          <w:p w:rsidR="00F76854" w:rsidRPr="00A54C48" w:rsidRDefault="00F76854" w:rsidP="00E82809">
            <w:pPr>
              <w:pStyle w:val="affb"/>
              <w:rPr>
                <w:rFonts w:ascii="宋体" w:hAnsi="宋体" w:hint="eastAsia"/>
                <w:sz w:val="18"/>
              </w:rPr>
            </w:pPr>
            <w:r w:rsidRPr="00A54C48">
              <w:rPr>
                <w:rFonts w:ascii="宋体" w:hAnsi="宋体"/>
                <w:sz w:val="18"/>
              </w:rPr>
              <w:t>OFD</w:t>
            </w:r>
            <w:r w:rsidRPr="00A54C48">
              <w:rPr>
                <w:rFonts w:ascii="宋体" w:hAnsi="宋体" w:hint="eastAsia"/>
                <w:sz w:val="18"/>
              </w:rPr>
              <w:t>_??</w:t>
            </w:r>
            <w:r w:rsidRPr="00A54C48">
              <w:rPr>
                <w:rFonts w:ascii="宋体" w:hAnsi="宋体"/>
                <w:sz w:val="18"/>
              </w:rPr>
              <w:t>_</w:t>
            </w:r>
            <w:r w:rsidRPr="00A54C48">
              <w:rPr>
                <w:rFonts w:ascii="宋体" w:hAnsi="宋体" w:hint="eastAsia"/>
                <w:sz w:val="18"/>
              </w:rPr>
              <w:t>xxx</w:t>
            </w:r>
            <w:r w:rsidRPr="00A54C48">
              <w:rPr>
                <w:rFonts w:ascii="宋体" w:hAnsi="宋体"/>
                <w:sz w:val="18"/>
              </w:rPr>
              <w:t>_</w:t>
            </w:r>
            <w:r w:rsidRPr="00A54C48">
              <w:rPr>
                <w:rFonts w:ascii="宋体" w:hAnsi="宋体" w:hint="eastAsia"/>
                <w:sz w:val="18"/>
              </w:rPr>
              <w:t>yyyymmdd</w:t>
            </w:r>
            <w:r w:rsidRPr="00A54C48">
              <w:rPr>
                <w:rFonts w:ascii="宋体" w:hAnsi="宋体"/>
                <w:sz w:val="18"/>
              </w:rPr>
              <w:t>_</w:t>
            </w:r>
            <w:r w:rsidRPr="00A54C48">
              <w:rPr>
                <w:rFonts w:ascii="宋体" w:hAnsi="宋体" w:hint="eastAsia"/>
                <w:sz w:val="18"/>
              </w:rPr>
              <w:t>C4</w:t>
            </w:r>
            <w:r w:rsidRPr="00A54C48">
              <w:rPr>
                <w:rFonts w:ascii="宋体" w:hAnsi="宋体"/>
                <w:sz w:val="18"/>
              </w:rPr>
              <w:t>.TXT</w:t>
            </w:r>
          </w:p>
        </w:tc>
        <w:tc>
          <w:tcPr>
            <w:tcW w:w="2843" w:type="dxa"/>
            <w:vAlign w:val="center"/>
          </w:tcPr>
          <w:p w:rsidR="00F76854" w:rsidRPr="00A54C48" w:rsidRDefault="00F76854" w:rsidP="00E82809">
            <w:pPr>
              <w:pStyle w:val="affb"/>
              <w:rPr>
                <w:rFonts w:ascii="宋体" w:hAnsi="宋体" w:hint="eastAsia"/>
                <w:sz w:val="18"/>
              </w:rPr>
            </w:pPr>
          </w:p>
        </w:tc>
      </w:tr>
      <w:tr w:rsidR="00F76854" w:rsidTr="00466C73">
        <w:tblPrEx>
          <w:tblCellMar>
            <w:top w:w="0" w:type="dxa"/>
            <w:bottom w:w="0" w:type="dxa"/>
          </w:tblCellMar>
        </w:tblPrEx>
        <w:trPr>
          <w:jc w:val="center"/>
        </w:trPr>
        <w:tc>
          <w:tcPr>
            <w:tcW w:w="1728" w:type="dxa"/>
            <w:tcBorders>
              <w:bottom w:val="single" w:sz="6" w:space="0" w:color="000000"/>
            </w:tcBorders>
            <w:vAlign w:val="center"/>
          </w:tcPr>
          <w:p w:rsidR="00F76854" w:rsidRPr="00A54C48" w:rsidRDefault="00F76854" w:rsidP="00E82809">
            <w:pPr>
              <w:pStyle w:val="affb"/>
              <w:rPr>
                <w:rFonts w:ascii="宋体" w:hAnsi="宋体" w:hint="eastAsia"/>
                <w:sz w:val="18"/>
              </w:rPr>
            </w:pPr>
            <w:r w:rsidRPr="00A54C48">
              <w:rPr>
                <w:rFonts w:ascii="宋体" w:hAnsi="宋体" w:hint="eastAsia"/>
                <w:sz w:val="18"/>
              </w:rPr>
              <w:t>基金费率</w:t>
            </w:r>
          </w:p>
        </w:tc>
        <w:tc>
          <w:tcPr>
            <w:tcW w:w="816" w:type="dxa"/>
            <w:tcBorders>
              <w:bottom w:val="single" w:sz="6" w:space="0" w:color="000000"/>
            </w:tcBorders>
            <w:vAlign w:val="center"/>
          </w:tcPr>
          <w:p w:rsidR="00F76854" w:rsidRPr="00A54C48" w:rsidRDefault="00F76854" w:rsidP="00E82809">
            <w:pPr>
              <w:pStyle w:val="affb"/>
              <w:rPr>
                <w:rFonts w:ascii="宋体" w:hAnsi="宋体"/>
                <w:sz w:val="18"/>
              </w:rPr>
            </w:pPr>
            <w:r w:rsidRPr="00A54C48">
              <w:rPr>
                <w:rFonts w:ascii="宋体" w:hAnsi="宋体" w:hint="eastAsia"/>
                <w:sz w:val="18"/>
              </w:rPr>
              <w:t>代</w:t>
            </w:r>
            <w:r w:rsidRPr="00A54C48">
              <w:rPr>
                <w:rFonts w:ascii="宋体" w:hAnsi="宋体"/>
                <w:sz w:val="18"/>
              </w:rPr>
              <w:t>理人</w:t>
            </w:r>
          </w:p>
        </w:tc>
        <w:tc>
          <w:tcPr>
            <w:tcW w:w="3207" w:type="dxa"/>
            <w:tcBorders>
              <w:bottom w:val="single" w:sz="6" w:space="0" w:color="000000"/>
            </w:tcBorders>
            <w:vAlign w:val="center"/>
          </w:tcPr>
          <w:p w:rsidR="00F76854" w:rsidRPr="00A54C48" w:rsidRDefault="00F76854" w:rsidP="00E82809">
            <w:pPr>
              <w:pStyle w:val="affb"/>
              <w:rPr>
                <w:rFonts w:ascii="宋体" w:hAnsi="宋体" w:hint="eastAsia"/>
                <w:sz w:val="18"/>
              </w:rPr>
            </w:pPr>
            <w:r w:rsidRPr="00A54C48">
              <w:rPr>
                <w:rFonts w:ascii="宋体" w:hAnsi="宋体"/>
                <w:sz w:val="18"/>
              </w:rPr>
              <w:t>OFD</w:t>
            </w:r>
            <w:r w:rsidRPr="00A54C48">
              <w:rPr>
                <w:rFonts w:ascii="宋体" w:hAnsi="宋体" w:hint="eastAsia"/>
                <w:sz w:val="18"/>
              </w:rPr>
              <w:t>_??</w:t>
            </w:r>
            <w:r w:rsidRPr="00A54C48">
              <w:rPr>
                <w:rFonts w:ascii="宋体" w:hAnsi="宋体"/>
                <w:sz w:val="18"/>
              </w:rPr>
              <w:t>_</w:t>
            </w:r>
            <w:r w:rsidRPr="00A54C48">
              <w:rPr>
                <w:rFonts w:ascii="宋体" w:hAnsi="宋体" w:hint="eastAsia"/>
                <w:sz w:val="18"/>
              </w:rPr>
              <w:t>xxx</w:t>
            </w:r>
            <w:r w:rsidRPr="00A54C48">
              <w:rPr>
                <w:rFonts w:ascii="宋体" w:hAnsi="宋体"/>
                <w:sz w:val="18"/>
              </w:rPr>
              <w:t>_</w:t>
            </w:r>
            <w:r w:rsidRPr="00A54C48">
              <w:rPr>
                <w:rFonts w:ascii="宋体" w:hAnsi="宋体" w:hint="eastAsia"/>
                <w:sz w:val="18"/>
              </w:rPr>
              <w:t>yyyymmdd</w:t>
            </w:r>
            <w:r w:rsidRPr="00A54C48">
              <w:rPr>
                <w:rFonts w:ascii="宋体" w:hAnsi="宋体"/>
                <w:sz w:val="18"/>
              </w:rPr>
              <w:t>_</w:t>
            </w:r>
            <w:r w:rsidRPr="00A54C48">
              <w:rPr>
                <w:rFonts w:ascii="宋体" w:hAnsi="宋体" w:hint="eastAsia"/>
                <w:sz w:val="18"/>
              </w:rPr>
              <w:t>C5</w:t>
            </w:r>
            <w:r w:rsidRPr="00A54C48">
              <w:rPr>
                <w:rFonts w:ascii="宋体" w:hAnsi="宋体"/>
                <w:sz w:val="18"/>
              </w:rPr>
              <w:t>.TXT</w:t>
            </w:r>
          </w:p>
        </w:tc>
        <w:tc>
          <w:tcPr>
            <w:tcW w:w="2843" w:type="dxa"/>
            <w:tcBorders>
              <w:bottom w:val="single" w:sz="6" w:space="0" w:color="000000"/>
            </w:tcBorders>
            <w:vAlign w:val="center"/>
          </w:tcPr>
          <w:p w:rsidR="00F76854" w:rsidRPr="00A54C48" w:rsidRDefault="00F76854" w:rsidP="00E82809">
            <w:pPr>
              <w:pStyle w:val="affb"/>
              <w:rPr>
                <w:rFonts w:ascii="宋体" w:hAnsi="宋体" w:hint="eastAsia"/>
                <w:sz w:val="18"/>
              </w:rPr>
            </w:pPr>
          </w:p>
        </w:tc>
      </w:tr>
      <w:tr w:rsidR="00F76854" w:rsidTr="00466C73">
        <w:tblPrEx>
          <w:tblCellMar>
            <w:top w:w="0" w:type="dxa"/>
            <w:bottom w:w="0" w:type="dxa"/>
          </w:tblCellMar>
        </w:tblPrEx>
        <w:trPr>
          <w:jc w:val="center"/>
        </w:trPr>
        <w:tc>
          <w:tcPr>
            <w:tcW w:w="1728" w:type="dxa"/>
            <w:tcBorders>
              <w:bottom w:val="single" w:sz="6" w:space="0" w:color="000000"/>
            </w:tcBorders>
            <w:vAlign w:val="center"/>
          </w:tcPr>
          <w:p w:rsidR="00F76854" w:rsidRPr="00A54C48" w:rsidRDefault="00F76854" w:rsidP="007A7825">
            <w:pPr>
              <w:pStyle w:val="affb"/>
              <w:rPr>
                <w:rFonts w:ascii="宋体" w:hAnsi="宋体" w:hint="eastAsia"/>
                <w:sz w:val="18"/>
              </w:rPr>
            </w:pPr>
            <w:r w:rsidRPr="00A54C48">
              <w:rPr>
                <w:rFonts w:ascii="宋体" w:hAnsi="宋体" w:hint="eastAsia"/>
                <w:sz w:val="18"/>
              </w:rPr>
              <w:t>理财产品可赎回日期文件</w:t>
            </w:r>
          </w:p>
        </w:tc>
        <w:tc>
          <w:tcPr>
            <w:tcW w:w="816" w:type="dxa"/>
            <w:tcBorders>
              <w:bottom w:val="single" w:sz="6" w:space="0" w:color="000000"/>
            </w:tcBorders>
            <w:vAlign w:val="center"/>
          </w:tcPr>
          <w:p w:rsidR="00F76854" w:rsidRPr="00A54C48" w:rsidRDefault="00F76854" w:rsidP="007A7825">
            <w:pPr>
              <w:pStyle w:val="affb"/>
              <w:rPr>
                <w:rFonts w:ascii="宋体" w:hAnsi="宋体"/>
                <w:sz w:val="18"/>
              </w:rPr>
            </w:pPr>
            <w:r w:rsidRPr="00A54C48">
              <w:rPr>
                <w:rFonts w:ascii="宋体" w:hAnsi="宋体" w:hint="eastAsia"/>
                <w:sz w:val="18"/>
              </w:rPr>
              <w:t>代</w:t>
            </w:r>
            <w:r w:rsidRPr="00A54C48">
              <w:rPr>
                <w:rFonts w:ascii="宋体" w:hAnsi="宋体"/>
                <w:sz w:val="18"/>
              </w:rPr>
              <w:t>理人</w:t>
            </w:r>
          </w:p>
        </w:tc>
        <w:tc>
          <w:tcPr>
            <w:tcW w:w="3207" w:type="dxa"/>
            <w:tcBorders>
              <w:bottom w:val="single" w:sz="6" w:space="0" w:color="000000"/>
            </w:tcBorders>
            <w:vAlign w:val="center"/>
          </w:tcPr>
          <w:p w:rsidR="00F76854" w:rsidRPr="00A54C48" w:rsidRDefault="00F76854" w:rsidP="007A7825">
            <w:pPr>
              <w:pStyle w:val="affb"/>
              <w:rPr>
                <w:rFonts w:ascii="宋体" w:hAnsi="宋体" w:hint="eastAsia"/>
                <w:sz w:val="18"/>
              </w:rPr>
            </w:pPr>
            <w:r w:rsidRPr="00A54C48">
              <w:rPr>
                <w:rFonts w:ascii="宋体" w:hAnsi="宋体"/>
                <w:sz w:val="18"/>
              </w:rPr>
              <w:t>OFD</w:t>
            </w:r>
            <w:r w:rsidRPr="00A54C48">
              <w:rPr>
                <w:rFonts w:ascii="宋体" w:hAnsi="宋体" w:hint="eastAsia"/>
                <w:sz w:val="18"/>
              </w:rPr>
              <w:t>_??</w:t>
            </w:r>
            <w:r w:rsidRPr="00A54C48">
              <w:rPr>
                <w:rFonts w:ascii="宋体" w:hAnsi="宋体"/>
                <w:sz w:val="18"/>
              </w:rPr>
              <w:t>_</w:t>
            </w:r>
            <w:r w:rsidRPr="00A54C48">
              <w:rPr>
                <w:rFonts w:ascii="宋体" w:hAnsi="宋体" w:hint="eastAsia"/>
                <w:sz w:val="18"/>
              </w:rPr>
              <w:t>xxx</w:t>
            </w:r>
            <w:r w:rsidRPr="00A54C48">
              <w:rPr>
                <w:rFonts w:ascii="宋体" w:hAnsi="宋体"/>
                <w:sz w:val="18"/>
              </w:rPr>
              <w:t>_</w:t>
            </w:r>
            <w:r w:rsidRPr="00A54C48">
              <w:rPr>
                <w:rFonts w:ascii="宋体" w:hAnsi="宋体" w:hint="eastAsia"/>
                <w:sz w:val="18"/>
              </w:rPr>
              <w:t>yyyymmdd</w:t>
            </w:r>
            <w:r w:rsidRPr="00A54C48">
              <w:rPr>
                <w:rFonts w:ascii="宋体" w:hAnsi="宋体"/>
                <w:sz w:val="18"/>
              </w:rPr>
              <w:t>_</w:t>
            </w:r>
            <w:r w:rsidRPr="00A54C48">
              <w:rPr>
                <w:rFonts w:ascii="宋体" w:hAnsi="宋体" w:hint="eastAsia"/>
                <w:sz w:val="18"/>
              </w:rPr>
              <w:t>C6</w:t>
            </w:r>
            <w:r w:rsidRPr="00A54C48">
              <w:rPr>
                <w:rFonts w:ascii="宋体" w:hAnsi="宋体"/>
                <w:sz w:val="18"/>
              </w:rPr>
              <w:t>.TXT</w:t>
            </w:r>
          </w:p>
        </w:tc>
        <w:tc>
          <w:tcPr>
            <w:tcW w:w="2843" w:type="dxa"/>
            <w:tcBorders>
              <w:bottom w:val="single" w:sz="6" w:space="0" w:color="000000"/>
            </w:tcBorders>
            <w:vAlign w:val="center"/>
          </w:tcPr>
          <w:p w:rsidR="00F76854" w:rsidRPr="00A54C48" w:rsidRDefault="00F76854" w:rsidP="00E82809">
            <w:pPr>
              <w:pStyle w:val="affb"/>
              <w:rPr>
                <w:rFonts w:ascii="宋体" w:hAnsi="宋体" w:hint="eastAsia"/>
                <w:sz w:val="18"/>
              </w:rPr>
            </w:pPr>
          </w:p>
        </w:tc>
      </w:tr>
      <w:tr w:rsidR="00F76854" w:rsidTr="00466C73">
        <w:tblPrEx>
          <w:tblCellMar>
            <w:top w:w="0" w:type="dxa"/>
            <w:bottom w:w="0" w:type="dxa"/>
          </w:tblCellMar>
        </w:tblPrEx>
        <w:trPr>
          <w:jc w:val="center"/>
        </w:trPr>
        <w:tc>
          <w:tcPr>
            <w:tcW w:w="1728" w:type="dxa"/>
            <w:tcBorders>
              <w:top w:val="single" w:sz="6" w:space="0" w:color="000000"/>
              <w:bottom w:val="single" w:sz="6" w:space="0" w:color="000000"/>
            </w:tcBorders>
            <w:shd w:val="clear" w:color="auto" w:fill="CCCCCC"/>
            <w:vAlign w:val="center"/>
          </w:tcPr>
          <w:p w:rsidR="00F76854" w:rsidRPr="00F04F4B" w:rsidRDefault="00F76854" w:rsidP="00E82809">
            <w:pPr>
              <w:pStyle w:val="affb"/>
              <w:rPr>
                <w:rFonts w:ascii="宋体" w:hAnsi="宋体" w:hint="eastAsia"/>
                <w:color w:val="FF0000"/>
                <w:sz w:val="18"/>
              </w:rPr>
            </w:pPr>
          </w:p>
        </w:tc>
        <w:tc>
          <w:tcPr>
            <w:tcW w:w="816" w:type="dxa"/>
            <w:tcBorders>
              <w:top w:val="single" w:sz="6" w:space="0" w:color="000000"/>
              <w:bottom w:val="single" w:sz="6" w:space="0" w:color="000000"/>
            </w:tcBorders>
            <w:shd w:val="clear" w:color="auto" w:fill="CCCCCC"/>
            <w:vAlign w:val="center"/>
          </w:tcPr>
          <w:p w:rsidR="00F76854" w:rsidRPr="00F04F4B" w:rsidRDefault="00F76854" w:rsidP="00E82809">
            <w:pPr>
              <w:pStyle w:val="affb"/>
              <w:rPr>
                <w:rFonts w:ascii="宋体" w:hAnsi="宋体" w:hint="eastAsia"/>
                <w:color w:val="FF0000"/>
                <w:sz w:val="18"/>
              </w:rPr>
            </w:pPr>
          </w:p>
        </w:tc>
        <w:tc>
          <w:tcPr>
            <w:tcW w:w="3207" w:type="dxa"/>
            <w:tcBorders>
              <w:top w:val="single" w:sz="6" w:space="0" w:color="000000"/>
              <w:bottom w:val="single" w:sz="6" w:space="0" w:color="000000"/>
            </w:tcBorders>
            <w:shd w:val="clear" w:color="auto" w:fill="CCCCCC"/>
            <w:vAlign w:val="center"/>
          </w:tcPr>
          <w:p w:rsidR="00F76854" w:rsidRPr="00F04F4B" w:rsidRDefault="00F76854" w:rsidP="00E82809">
            <w:pPr>
              <w:pStyle w:val="affb"/>
              <w:rPr>
                <w:rFonts w:ascii="宋体" w:hAnsi="宋体"/>
                <w:color w:val="FF0000"/>
                <w:sz w:val="18"/>
              </w:rPr>
            </w:pPr>
          </w:p>
        </w:tc>
        <w:tc>
          <w:tcPr>
            <w:tcW w:w="2843" w:type="dxa"/>
            <w:tcBorders>
              <w:top w:val="single" w:sz="6" w:space="0" w:color="000000"/>
              <w:bottom w:val="single" w:sz="6" w:space="0" w:color="000000"/>
            </w:tcBorders>
            <w:shd w:val="clear" w:color="auto" w:fill="CCCCCC"/>
            <w:vAlign w:val="center"/>
          </w:tcPr>
          <w:p w:rsidR="00F76854" w:rsidRPr="00F04F4B" w:rsidRDefault="00F76854" w:rsidP="00E82809">
            <w:pPr>
              <w:pStyle w:val="affb"/>
              <w:rPr>
                <w:rFonts w:ascii="宋体" w:hAnsi="宋体" w:hint="eastAsia"/>
                <w:color w:val="FF0000"/>
                <w:sz w:val="18"/>
              </w:rPr>
            </w:pPr>
          </w:p>
        </w:tc>
      </w:tr>
      <w:tr w:rsidR="00F76854" w:rsidTr="00466C73">
        <w:tblPrEx>
          <w:tblCellMar>
            <w:top w:w="0" w:type="dxa"/>
            <w:bottom w:w="0" w:type="dxa"/>
          </w:tblCellMar>
        </w:tblPrEx>
        <w:trPr>
          <w:jc w:val="center"/>
        </w:trPr>
        <w:tc>
          <w:tcPr>
            <w:tcW w:w="1728" w:type="dxa"/>
            <w:tcBorders>
              <w:top w:val="single" w:sz="6" w:space="0" w:color="000000"/>
            </w:tcBorders>
            <w:vAlign w:val="center"/>
          </w:tcPr>
          <w:p w:rsidR="00F76854" w:rsidRPr="00466C73" w:rsidRDefault="00F76854" w:rsidP="005E1C29">
            <w:pPr>
              <w:pStyle w:val="affb"/>
              <w:rPr>
                <w:rFonts w:ascii="宋体" w:hAnsi="宋体"/>
                <w:color w:val="FF0000"/>
                <w:sz w:val="18"/>
              </w:rPr>
            </w:pPr>
            <w:r w:rsidRPr="00466C73">
              <w:rPr>
                <w:rFonts w:ascii="宋体" w:hAnsi="宋体" w:hint="eastAsia"/>
                <w:color w:val="FF0000"/>
                <w:sz w:val="18"/>
              </w:rPr>
              <w:t>索引文件</w:t>
            </w:r>
          </w:p>
        </w:tc>
        <w:tc>
          <w:tcPr>
            <w:tcW w:w="816" w:type="dxa"/>
            <w:tcBorders>
              <w:top w:val="single" w:sz="6" w:space="0" w:color="000000"/>
            </w:tcBorders>
            <w:vAlign w:val="center"/>
          </w:tcPr>
          <w:p w:rsidR="00F76854" w:rsidRPr="00466C73" w:rsidRDefault="00F76854" w:rsidP="005E1C29">
            <w:pPr>
              <w:pStyle w:val="affb"/>
              <w:rPr>
                <w:rFonts w:ascii="宋体" w:hAnsi="宋体"/>
                <w:color w:val="FF0000"/>
                <w:sz w:val="18"/>
              </w:rPr>
            </w:pPr>
            <w:r w:rsidRPr="00466C73">
              <w:rPr>
                <w:rFonts w:ascii="宋体" w:hAnsi="宋体" w:hint="eastAsia"/>
                <w:color w:val="FF0000"/>
                <w:sz w:val="18"/>
              </w:rPr>
              <w:t>代理人</w:t>
            </w:r>
          </w:p>
        </w:tc>
        <w:tc>
          <w:tcPr>
            <w:tcW w:w="3207" w:type="dxa"/>
            <w:tcBorders>
              <w:top w:val="single" w:sz="6" w:space="0" w:color="000000"/>
            </w:tcBorders>
            <w:vAlign w:val="center"/>
          </w:tcPr>
          <w:p w:rsidR="00F76854" w:rsidRPr="00466C73" w:rsidRDefault="00F76854" w:rsidP="005E1C29">
            <w:pPr>
              <w:pStyle w:val="affb"/>
              <w:rPr>
                <w:rFonts w:ascii="宋体" w:hAnsi="宋体" w:hint="eastAsia"/>
                <w:color w:val="FF0000"/>
                <w:sz w:val="18"/>
              </w:rPr>
            </w:pPr>
            <w:r w:rsidRPr="00466C73">
              <w:rPr>
                <w:rFonts w:ascii="宋体" w:hAnsi="宋体" w:hint="eastAsia"/>
                <w:color w:val="FF0000"/>
                <w:sz w:val="18"/>
              </w:rPr>
              <w:t>OFF_??_xxx _yyyymmdd.TXT</w:t>
            </w:r>
          </w:p>
        </w:tc>
        <w:tc>
          <w:tcPr>
            <w:tcW w:w="2843" w:type="dxa"/>
            <w:tcBorders>
              <w:top w:val="single" w:sz="6" w:space="0" w:color="000000"/>
            </w:tcBorders>
            <w:vAlign w:val="center"/>
          </w:tcPr>
          <w:p w:rsidR="00F76854" w:rsidRPr="00466C73" w:rsidRDefault="00F76854" w:rsidP="005E1C29">
            <w:pPr>
              <w:pStyle w:val="affb"/>
              <w:rPr>
                <w:rFonts w:ascii="宋体" w:hAnsi="宋体" w:hint="eastAsia"/>
                <w:color w:val="FF0000"/>
                <w:sz w:val="18"/>
              </w:rPr>
            </w:pPr>
            <w:r w:rsidRPr="00466C73">
              <w:rPr>
                <w:rFonts w:ascii="宋体" w:hAnsi="宋体" w:hint="eastAsia"/>
                <w:color w:val="FF0000"/>
                <w:sz w:val="18"/>
              </w:rPr>
              <w:t>提前回报04文件的索引文件</w:t>
            </w:r>
          </w:p>
        </w:tc>
      </w:tr>
      <w:tr w:rsidR="00F76854" w:rsidTr="005F265E">
        <w:tblPrEx>
          <w:tblCellMar>
            <w:top w:w="0" w:type="dxa"/>
            <w:bottom w:w="0" w:type="dxa"/>
          </w:tblCellMar>
        </w:tblPrEx>
        <w:trPr>
          <w:jc w:val="center"/>
        </w:trPr>
        <w:tc>
          <w:tcPr>
            <w:tcW w:w="1728" w:type="dxa"/>
            <w:tcBorders>
              <w:bottom w:val="single" w:sz="6" w:space="0" w:color="000000"/>
            </w:tcBorders>
            <w:vAlign w:val="center"/>
          </w:tcPr>
          <w:p w:rsidR="00F76854" w:rsidRPr="00466C73" w:rsidRDefault="00F76854" w:rsidP="005E1C29">
            <w:pPr>
              <w:pStyle w:val="affb"/>
              <w:rPr>
                <w:rFonts w:ascii="宋体" w:hAnsi="宋体" w:hint="eastAsia"/>
                <w:color w:val="FF0000"/>
                <w:sz w:val="18"/>
              </w:rPr>
            </w:pPr>
            <w:r w:rsidRPr="00466C73">
              <w:rPr>
                <w:rFonts w:ascii="宋体" w:hAnsi="宋体" w:hint="eastAsia"/>
                <w:color w:val="FF0000"/>
                <w:sz w:val="18"/>
              </w:rPr>
              <w:t>交易回报</w:t>
            </w:r>
          </w:p>
        </w:tc>
        <w:tc>
          <w:tcPr>
            <w:tcW w:w="816" w:type="dxa"/>
            <w:tcBorders>
              <w:bottom w:val="single" w:sz="6" w:space="0" w:color="000000"/>
            </w:tcBorders>
            <w:vAlign w:val="center"/>
          </w:tcPr>
          <w:p w:rsidR="00F76854" w:rsidRPr="00466C73" w:rsidRDefault="00F76854" w:rsidP="005E1C29">
            <w:pPr>
              <w:pStyle w:val="affb"/>
              <w:rPr>
                <w:rFonts w:ascii="宋体" w:hAnsi="宋体"/>
                <w:color w:val="FF0000"/>
                <w:sz w:val="18"/>
              </w:rPr>
            </w:pPr>
            <w:r w:rsidRPr="00466C73">
              <w:rPr>
                <w:rFonts w:ascii="宋体" w:hAnsi="宋体" w:hint="eastAsia"/>
                <w:color w:val="FF0000"/>
                <w:sz w:val="18"/>
              </w:rPr>
              <w:t>代</w:t>
            </w:r>
            <w:r w:rsidRPr="00466C73">
              <w:rPr>
                <w:rFonts w:ascii="宋体" w:hAnsi="宋体"/>
                <w:color w:val="FF0000"/>
                <w:sz w:val="18"/>
              </w:rPr>
              <w:t>理人</w:t>
            </w:r>
          </w:p>
        </w:tc>
        <w:tc>
          <w:tcPr>
            <w:tcW w:w="3207" w:type="dxa"/>
            <w:tcBorders>
              <w:bottom w:val="single" w:sz="6" w:space="0" w:color="000000"/>
            </w:tcBorders>
            <w:vAlign w:val="center"/>
          </w:tcPr>
          <w:p w:rsidR="00F76854" w:rsidRPr="00466C73" w:rsidRDefault="00F76854" w:rsidP="005E1C29">
            <w:pPr>
              <w:pStyle w:val="affb"/>
              <w:rPr>
                <w:rFonts w:ascii="宋体" w:hAnsi="宋体" w:hint="eastAsia"/>
                <w:color w:val="FF0000"/>
                <w:sz w:val="18"/>
              </w:rPr>
            </w:pPr>
            <w:r w:rsidRPr="00466C73">
              <w:rPr>
                <w:rFonts w:ascii="宋体" w:hAnsi="宋体"/>
                <w:color w:val="FF0000"/>
                <w:sz w:val="18"/>
              </w:rPr>
              <w:t>OFD</w:t>
            </w:r>
            <w:r w:rsidRPr="00466C73">
              <w:rPr>
                <w:rFonts w:ascii="宋体" w:hAnsi="宋体" w:hint="eastAsia"/>
                <w:color w:val="FF0000"/>
                <w:sz w:val="18"/>
              </w:rPr>
              <w:t>_??</w:t>
            </w:r>
            <w:r w:rsidRPr="00466C73">
              <w:rPr>
                <w:rFonts w:ascii="宋体" w:hAnsi="宋体"/>
                <w:color w:val="FF0000"/>
                <w:sz w:val="18"/>
              </w:rPr>
              <w:t>_</w:t>
            </w:r>
            <w:r w:rsidRPr="00466C73">
              <w:rPr>
                <w:rFonts w:ascii="宋体" w:hAnsi="宋体" w:hint="eastAsia"/>
                <w:color w:val="FF0000"/>
                <w:sz w:val="18"/>
              </w:rPr>
              <w:t>xxx</w:t>
            </w:r>
            <w:r w:rsidRPr="00466C73">
              <w:rPr>
                <w:rFonts w:ascii="宋体" w:hAnsi="宋体"/>
                <w:color w:val="FF0000"/>
                <w:sz w:val="18"/>
              </w:rPr>
              <w:t>_</w:t>
            </w:r>
            <w:r w:rsidRPr="00466C73">
              <w:rPr>
                <w:rFonts w:ascii="宋体" w:hAnsi="宋体" w:hint="eastAsia"/>
                <w:color w:val="FF0000"/>
                <w:sz w:val="18"/>
              </w:rPr>
              <w:t>yyyymmdd</w:t>
            </w:r>
            <w:r w:rsidRPr="00466C73">
              <w:rPr>
                <w:rFonts w:ascii="宋体" w:hAnsi="宋体"/>
                <w:color w:val="FF0000"/>
                <w:sz w:val="18"/>
              </w:rPr>
              <w:t>_</w:t>
            </w:r>
            <w:r w:rsidRPr="00466C73">
              <w:rPr>
                <w:rFonts w:ascii="宋体" w:hAnsi="宋体" w:hint="eastAsia"/>
                <w:color w:val="FF0000"/>
                <w:sz w:val="18"/>
              </w:rPr>
              <w:t>04</w:t>
            </w:r>
            <w:r w:rsidRPr="00466C73">
              <w:rPr>
                <w:rFonts w:ascii="宋体" w:hAnsi="宋体"/>
                <w:color w:val="FF0000"/>
                <w:sz w:val="18"/>
              </w:rPr>
              <w:t>.TXT</w:t>
            </w:r>
          </w:p>
        </w:tc>
        <w:tc>
          <w:tcPr>
            <w:tcW w:w="2843" w:type="dxa"/>
            <w:tcBorders>
              <w:bottom w:val="single" w:sz="6" w:space="0" w:color="000000"/>
            </w:tcBorders>
            <w:vAlign w:val="center"/>
          </w:tcPr>
          <w:p w:rsidR="00F76854" w:rsidRPr="00466C73" w:rsidRDefault="00F76854" w:rsidP="005E1C29">
            <w:pPr>
              <w:pStyle w:val="affb"/>
              <w:rPr>
                <w:rFonts w:ascii="宋体" w:hAnsi="宋体" w:hint="eastAsia"/>
                <w:color w:val="FF0000"/>
                <w:sz w:val="18"/>
              </w:rPr>
            </w:pPr>
          </w:p>
        </w:tc>
      </w:tr>
      <w:tr w:rsidR="00F76854" w:rsidTr="005F265E">
        <w:tblPrEx>
          <w:tblCellMar>
            <w:top w:w="0" w:type="dxa"/>
            <w:bottom w:w="0" w:type="dxa"/>
          </w:tblCellMar>
        </w:tblPrEx>
        <w:trPr>
          <w:jc w:val="center"/>
        </w:trPr>
        <w:tc>
          <w:tcPr>
            <w:tcW w:w="1728" w:type="dxa"/>
            <w:tcBorders>
              <w:top w:val="single" w:sz="6" w:space="0" w:color="000000"/>
              <w:bottom w:val="single" w:sz="6" w:space="0" w:color="000000"/>
            </w:tcBorders>
            <w:shd w:val="clear" w:color="auto" w:fill="D9D9D9"/>
            <w:vAlign w:val="center"/>
          </w:tcPr>
          <w:p w:rsidR="00F76854" w:rsidRPr="00A72767" w:rsidRDefault="00F76854" w:rsidP="007B5E3D">
            <w:pPr>
              <w:pStyle w:val="affb"/>
              <w:rPr>
                <w:rFonts w:ascii="宋体" w:hAnsi="宋体" w:hint="eastAsia"/>
                <w:color w:val="FF0000"/>
                <w:sz w:val="18"/>
              </w:rPr>
            </w:pPr>
          </w:p>
        </w:tc>
        <w:tc>
          <w:tcPr>
            <w:tcW w:w="816" w:type="dxa"/>
            <w:tcBorders>
              <w:top w:val="single" w:sz="6" w:space="0" w:color="000000"/>
              <w:bottom w:val="single" w:sz="6" w:space="0" w:color="000000"/>
            </w:tcBorders>
            <w:shd w:val="clear" w:color="auto" w:fill="D9D9D9"/>
            <w:vAlign w:val="center"/>
          </w:tcPr>
          <w:p w:rsidR="00F76854" w:rsidRPr="00A72767" w:rsidRDefault="00F76854" w:rsidP="007B5E3D">
            <w:pPr>
              <w:pStyle w:val="affb"/>
              <w:rPr>
                <w:rFonts w:ascii="宋体" w:hAnsi="宋体" w:hint="eastAsia"/>
                <w:color w:val="FF0000"/>
                <w:sz w:val="18"/>
              </w:rPr>
            </w:pPr>
          </w:p>
        </w:tc>
        <w:tc>
          <w:tcPr>
            <w:tcW w:w="3207" w:type="dxa"/>
            <w:tcBorders>
              <w:top w:val="single" w:sz="6" w:space="0" w:color="000000"/>
              <w:bottom w:val="single" w:sz="6" w:space="0" w:color="000000"/>
            </w:tcBorders>
            <w:shd w:val="clear" w:color="auto" w:fill="D9D9D9"/>
            <w:vAlign w:val="center"/>
          </w:tcPr>
          <w:p w:rsidR="00F76854" w:rsidRPr="00A72767" w:rsidRDefault="00F76854" w:rsidP="007B5E3D">
            <w:pPr>
              <w:pStyle w:val="affb"/>
              <w:rPr>
                <w:rFonts w:ascii="宋体" w:hAnsi="宋体"/>
                <w:color w:val="FF0000"/>
                <w:sz w:val="18"/>
              </w:rPr>
            </w:pPr>
          </w:p>
        </w:tc>
        <w:tc>
          <w:tcPr>
            <w:tcW w:w="2843" w:type="dxa"/>
            <w:tcBorders>
              <w:top w:val="single" w:sz="6" w:space="0" w:color="000000"/>
              <w:bottom w:val="single" w:sz="6" w:space="0" w:color="000000"/>
            </w:tcBorders>
            <w:shd w:val="clear" w:color="auto" w:fill="D9D9D9"/>
            <w:vAlign w:val="center"/>
          </w:tcPr>
          <w:p w:rsidR="00F76854" w:rsidRPr="00A72767" w:rsidRDefault="00F76854" w:rsidP="007B5E3D">
            <w:pPr>
              <w:pStyle w:val="affb"/>
              <w:rPr>
                <w:rFonts w:ascii="宋体" w:hAnsi="宋体" w:hint="eastAsia"/>
                <w:color w:val="FF0000"/>
                <w:sz w:val="18"/>
              </w:rPr>
            </w:pPr>
          </w:p>
        </w:tc>
      </w:tr>
      <w:tr w:rsidR="00F76854" w:rsidTr="005F265E">
        <w:tblPrEx>
          <w:tblCellMar>
            <w:top w:w="0" w:type="dxa"/>
            <w:bottom w:w="0" w:type="dxa"/>
          </w:tblCellMar>
        </w:tblPrEx>
        <w:trPr>
          <w:jc w:val="center"/>
        </w:trPr>
        <w:tc>
          <w:tcPr>
            <w:tcW w:w="1728" w:type="dxa"/>
            <w:tcBorders>
              <w:top w:val="single" w:sz="6" w:space="0" w:color="000000"/>
            </w:tcBorders>
            <w:vAlign w:val="center"/>
          </w:tcPr>
          <w:p w:rsidR="00F76854" w:rsidRPr="00A54C48" w:rsidRDefault="00F76854" w:rsidP="007B5E3D">
            <w:pPr>
              <w:pStyle w:val="affb"/>
              <w:rPr>
                <w:rFonts w:ascii="宋体" w:hAnsi="宋体"/>
                <w:color w:val="FF0000"/>
                <w:sz w:val="18"/>
              </w:rPr>
            </w:pPr>
            <w:r w:rsidRPr="00A54C48">
              <w:rPr>
                <w:rFonts w:ascii="宋体" w:hAnsi="宋体" w:hint="eastAsia"/>
                <w:color w:val="FF0000"/>
                <w:sz w:val="18"/>
              </w:rPr>
              <w:t>索引文件</w:t>
            </w:r>
          </w:p>
        </w:tc>
        <w:tc>
          <w:tcPr>
            <w:tcW w:w="816" w:type="dxa"/>
            <w:tcBorders>
              <w:top w:val="single" w:sz="6" w:space="0" w:color="000000"/>
            </w:tcBorders>
            <w:vAlign w:val="center"/>
          </w:tcPr>
          <w:p w:rsidR="00F76854" w:rsidRPr="00A54C48" w:rsidRDefault="00F76854" w:rsidP="007B5E3D">
            <w:pPr>
              <w:pStyle w:val="affb"/>
              <w:rPr>
                <w:rFonts w:ascii="宋体" w:hAnsi="宋体"/>
                <w:color w:val="FF0000"/>
                <w:sz w:val="18"/>
              </w:rPr>
            </w:pPr>
            <w:r w:rsidRPr="00A54C48">
              <w:rPr>
                <w:rFonts w:ascii="宋体" w:hAnsi="宋体" w:hint="eastAsia"/>
                <w:color w:val="FF0000"/>
                <w:sz w:val="18"/>
              </w:rPr>
              <w:t>代理人</w:t>
            </w:r>
          </w:p>
        </w:tc>
        <w:tc>
          <w:tcPr>
            <w:tcW w:w="3207" w:type="dxa"/>
            <w:tcBorders>
              <w:top w:val="single" w:sz="6" w:space="0" w:color="000000"/>
            </w:tcBorders>
            <w:vAlign w:val="center"/>
          </w:tcPr>
          <w:p w:rsidR="00F76854" w:rsidRPr="00A54C48" w:rsidRDefault="00F76854" w:rsidP="007B5E3D">
            <w:pPr>
              <w:pStyle w:val="affb"/>
              <w:rPr>
                <w:rFonts w:ascii="宋体" w:hAnsi="宋体" w:hint="eastAsia"/>
                <w:color w:val="FF0000"/>
                <w:sz w:val="18"/>
              </w:rPr>
            </w:pPr>
            <w:r w:rsidRPr="00A54C48">
              <w:rPr>
                <w:rFonts w:ascii="宋体" w:hAnsi="宋体" w:hint="eastAsia"/>
                <w:color w:val="FF0000"/>
                <w:sz w:val="18"/>
              </w:rPr>
              <w:t>OFB_??_xxx_yyyymmdd.TXT</w:t>
            </w:r>
          </w:p>
        </w:tc>
        <w:tc>
          <w:tcPr>
            <w:tcW w:w="2843" w:type="dxa"/>
            <w:tcBorders>
              <w:top w:val="single" w:sz="6" w:space="0" w:color="000000"/>
            </w:tcBorders>
            <w:vAlign w:val="center"/>
          </w:tcPr>
          <w:p w:rsidR="00F76854" w:rsidRPr="00A54C48" w:rsidRDefault="00F76854" w:rsidP="007B5E3D">
            <w:pPr>
              <w:pStyle w:val="affb"/>
              <w:rPr>
                <w:rFonts w:ascii="宋体" w:hAnsi="宋体" w:hint="eastAsia"/>
                <w:color w:val="FF0000"/>
                <w:sz w:val="18"/>
              </w:rPr>
            </w:pPr>
            <w:r w:rsidRPr="00A54C48">
              <w:rPr>
                <w:rFonts w:ascii="宋体" w:hAnsi="宋体" w:hint="eastAsia"/>
                <w:color w:val="FF0000"/>
                <w:sz w:val="18"/>
              </w:rPr>
              <w:t>T日过户业务回报的索引文件</w:t>
            </w:r>
          </w:p>
        </w:tc>
      </w:tr>
      <w:tr w:rsidR="00F76854" w:rsidTr="005F265E">
        <w:tblPrEx>
          <w:tblCellMar>
            <w:top w:w="0" w:type="dxa"/>
            <w:bottom w:w="0" w:type="dxa"/>
          </w:tblCellMar>
        </w:tblPrEx>
        <w:trPr>
          <w:jc w:val="center"/>
        </w:trPr>
        <w:tc>
          <w:tcPr>
            <w:tcW w:w="1728" w:type="dxa"/>
            <w:tcBorders>
              <w:top w:val="single" w:sz="6" w:space="0" w:color="000000"/>
            </w:tcBorders>
            <w:vAlign w:val="center"/>
          </w:tcPr>
          <w:p w:rsidR="00F76854" w:rsidRPr="00A54C48" w:rsidRDefault="00F76854" w:rsidP="007B5E3D">
            <w:pPr>
              <w:pStyle w:val="affb"/>
              <w:rPr>
                <w:rFonts w:ascii="宋体" w:hAnsi="宋体" w:hint="eastAsia"/>
                <w:color w:val="FF0000"/>
                <w:sz w:val="18"/>
              </w:rPr>
            </w:pPr>
            <w:r w:rsidRPr="00A54C48">
              <w:rPr>
                <w:rFonts w:ascii="宋体" w:hAnsi="宋体" w:hint="eastAsia"/>
                <w:color w:val="FF0000"/>
                <w:sz w:val="18"/>
              </w:rPr>
              <w:t>交易回报</w:t>
            </w:r>
          </w:p>
        </w:tc>
        <w:tc>
          <w:tcPr>
            <w:tcW w:w="816" w:type="dxa"/>
            <w:tcBorders>
              <w:top w:val="single" w:sz="6" w:space="0" w:color="000000"/>
            </w:tcBorders>
            <w:vAlign w:val="center"/>
          </w:tcPr>
          <w:p w:rsidR="00F76854" w:rsidRPr="00A54C48" w:rsidRDefault="00F76854" w:rsidP="007B5E3D">
            <w:pPr>
              <w:pStyle w:val="affb"/>
              <w:rPr>
                <w:rFonts w:ascii="宋体" w:hAnsi="宋体"/>
                <w:color w:val="FF0000"/>
                <w:sz w:val="18"/>
              </w:rPr>
            </w:pPr>
            <w:r w:rsidRPr="00A54C48">
              <w:rPr>
                <w:rFonts w:ascii="宋体" w:hAnsi="宋体" w:hint="eastAsia"/>
                <w:color w:val="FF0000"/>
                <w:sz w:val="18"/>
              </w:rPr>
              <w:t>代</w:t>
            </w:r>
            <w:r w:rsidRPr="00A54C48">
              <w:rPr>
                <w:rFonts w:ascii="宋体" w:hAnsi="宋体"/>
                <w:color w:val="FF0000"/>
                <w:sz w:val="18"/>
              </w:rPr>
              <w:t>理人</w:t>
            </w:r>
          </w:p>
        </w:tc>
        <w:tc>
          <w:tcPr>
            <w:tcW w:w="3207" w:type="dxa"/>
            <w:tcBorders>
              <w:top w:val="single" w:sz="6" w:space="0" w:color="000000"/>
            </w:tcBorders>
            <w:vAlign w:val="center"/>
          </w:tcPr>
          <w:p w:rsidR="00F76854" w:rsidRPr="00A54C48" w:rsidRDefault="00F76854" w:rsidP="007B5E3D">
            <w:pPr>
              <w:pStyle w:val="affb"/>
              <w:rPr>
                <w:rFonts w:ascii="宋体" w:hAnsi="宋体" w:hint="eastAsia"/>
                <w:color w:val="FF0000"/>
                <w:sz w:val="18"/>
              </w:rPr>
            </w:pPr>
            <w:r w:rsidRPr="00A54C48">
              <w:rPr>
                <w:rFonts w:ascii="宋体" w:hAnsi="宋体"/>
                <w:color w:val="FF0000"/>
                <w:sz w:val="18"/>
              </w:rPr>
              <w:t>OFD</w:t>
            </w:r>
            <w:r w:rsidRPr="00A54C48">
              <w:rPr>
                <w:rFonts w:ascii="宋体" w:hAnsi="宋体" w:hint="eastAsia"/>
                <w:color w:val="FF0000"/>
                <w:sz w:val="18"/>
              </w:rPr>
              <w:t>_??</w:t>
            </w:r>
            <w:r w:rsidRPr="00A54C48">
              <w:rPr>
                <w:rFonts w:ascii="宋体" w:hAnsi="宋体"/>
                <w:color w:val="FF0000"/>
                <w:sz w:val="18"/>
              </w:rPr>
              <w:t>_</w:t>
            </w:r>
            <w:r w:rsidRPr="00A54C48">
              <w:rPr>
                <w:rFonts w:ascii="宋体" w:hAnsi="宋体" w:hint="eastAsia"/>
                <w:color w:val="FF0000"/>
                <w:sz w:val="18"/>
              </w:rPr>
              <w:t>xxx</w:t>
            </w:r>
            <w:r w:rsidRPr="00A54C48">
              <w:rPr>
                <w:rFonts w:ascii="宋体" w:hAnsi="宋体"/>
                <w:color w:val="FF0000"/>
                <w:sz w:val="18"/>
              </w:rPr>
              <w:t>_</w:t>
            </w:r>
            <w:r w:rsidRPr="00A54C48">
              <w:rPr>
                <w:rFonts w:ascii="宋体" w:hAnsi="宋体" w:hint="eastAsia"/>
                <w:color w:val="FF0000"/>
                <w:sz w:val="18"/>
              </w:rPr>
              <w:t>yyyymmdd</w:t>
            </w:r>
            <w:r w:rsidRPr="00A54C48">
              <w:rPr>
                <w:rFonts w:ascii="宋体" w:hAnsi="宋体"/>
                <w:color w:val="FF0000"/>
                <w:sz w:val="18"/>
              </w:rPr>
              <w:t>_</w:t>
            </w:r>
            <w:r w:rsidRPr="00A54C48">
              <w:rPr>
                <w:rFonts w:ascii="宋体" w:hAnsi="宋体" w:hint="eastAsia"/>
                <w:color w:val="FF0000"/>
                <w:sz w:val="18"/>
              </w:rPr>
              <w:t>34</w:t>
            </w:r>
            <w:r w:rsidRPr="00A54C48">
              <w:rPr>
                <w:rFonts w:ascii="宋体" w:hAnsi="宋体"/>
                <w:color w:val="FF0000"/>
                <w:sz w:val="18"/>
              </w:rPr>
              <w:t>.TXT</w:t>
            </w:r>
          </w:p>
        </w:tc>
        <w:tc>
          <w:tcPr>
            <w:tcW w:w="2843" w:type="dxa"/>
            <w:tcBorders>
              <w:top w:val="single" w:sz="6" w:space="0" w:color="000000"/>
            </w:tcBorders>
            <w:vAlign w:val="center"/>
          </w:tcPr>
          <w:p w:rsidR="00F76854" w:rsidRPr="00A54C48" w:rsidRDefault="00F76854" w:rsidP="007B5E3D">
            <w:pPr>
              <w:pStyle w:val="affb"/>
              <w:rPr>
                <w:rFonts w:ascii="宋体" w:hAnsi="宋体" w:hint="eastAsia"/>
                <w:color w:val="FF0000"/>
                <w:sz w:val="18"/>
              </w:rPr>
            </w:pPr>
          </w:p>
        </w:tc>
      </w:tr>
      <w:tr w:rsidR="00F76854" w:rsidTr="00120F3C">
        <w:tblPrEx>
          <w:tblCellMar>
            <w:top w:w="0" w:type="dxa"/>
            <w:bottom w:w="0" w:type="dxa"/>
          </w:tblCellMar>
        </w:tblPrEx>
        <w:trPr>
          <w:jc w:val="center"/>
        </w:trPr>
        <w:tc>
          <w:tcPr>
            <w:tcW w:w="1728" w:type="dxa"/>
            <w:tcBorders>
              <w:bottom w:val="single" w:sz="6" w:space="0" w:color="000000"/>
            </w:tcBorders>
            <w:vAlign w:val="center"/>
          </w:tcPr>
          <w:p w:rsidR="00F76854" w:rsidRPr="00A54C48" w:rsidRDefault="00F76854" w:rsidP="007B5E3D">
            <w:pPr>
              <w:pStyle w:val="affb"/>
              <w:rPr>
                <w:rFonts w:ascii="宋体" w:hAnsi="宋体" w:hint="eastAsia"/>
                <w:color w:val="FF0000"/>
                <w:sz w:val="18"/>
              </w:rPr>
            </w:pPr>
            <w:r w:rsidRPr="00A54C48">
              <w:rPr>
                <w:rFonts w:ascii="宋体" w:hAnsi="宋体" w:hint="eastAsia"/>
                <w:color w:val="FF0000"/>
                <w:sz w:val="18"/>
              </w:rPr>
              <w:t>份额对帐</w:t>
            </w:r>
          </w:p>
        </w:tc>
        <w:tc>
          <w:tcPr>
            <w:tcW w:w="816" w:type="dxa"/>
            <w:tcBorders>
              <w:bottom w:val="single" w:sz="6" w:space="0" w:color="000000"/>
            </w:tcBorders>
            <w:vAlign w:val="center"/>
          </w:tcPr>
          <w:p w:rsidR="00F76854" w:rsidRPr="00A54C48" w:rsidRDefault="00F76854" w:rsidP="007B5E3D">
            <w:pPr>
              <w:pStyle w:val="affb"/>
              <w:rPr>
                <w:rFonts w:ascii="宋体" w:hAnsi="宋体"/>
                <w:color w:val="FF0000"/>
                <w:sz w:val="18"/>
              </w:rPr>
            </w:pPr>
            <w:r w:rsidRPr="00A54C48">
              <w:rPr>
                <w:rFonts w:ascii="宋体" w:hAnsi="宋体" w:hint="eastAsia"/>
                <w:color w:val="FF0000"/>
                <w:sz w:val="18"/>
              </w:rPr>
              <w:t>代</w:t>
            </w:r>
            <w:r w:rsidRPr="00A54C48">
              <w:rPr>
                <w:rFonts w:ascii="宋体" w:hAnsi="宋体"/>
                <w:color w:val="FF0000"/>
                <w:sz w:val="18"/>
              </w:rPr>
              <w:t>理人</w:t>
            </w:r>
          </w:p>
        </w:tc>
        <w:tc>
          <w:tcPr>
            <w:tcW w:w="3207" w:type="dxa"/>
            <w:tcBorders>
              <w:bottom w:val="single" w:sz="6" w:space="0" w:color="000000"/>
            </w:tcBorders>
            <w:vAlign w:val="center"/>
          </w:tcPr>
          <w:p w:rsidR="00F76854" w:rsidRPr="00A54C48" w:rsidRDefault="00F76854" w:rsidP="007B5E3D">
            <w:pPr>
              <w:pStyle w:val="affb"/>
              <w:rPr>
                <w:rFonts w:ascii="宋体" w:hAnsi="宋体" w:hint="eastAsia"/>
                <w:color w:val="FF0000"/>
                <w:sz w:val="18"/>
              </w:rPr>
            </w:pPr>
            <w:r w:rsidRPr="00A54C48">
              <w:rPr>
                <w:rFonts w:ascii="宋体" w:hAnsi="宋体"/>
                <w:color w:val="FF0000"/>
                <w:sz w:val="18"/>
              </w:rPr>
              <w:t>OFD</w:t>
            </w:r>
            <w:r w:rsidRPr="00A54C48">
              <w:rPr>
                <w:rFonts w:ascii="宋体" w:hAnsi="宋体" w:hint="eastAsia"/>
                <w:color w:val="FF0000"/>
                <w:sz w:val="18"/>
              </w:rPr>
              <w:t>_??</w:t>
            </w:r>
            <w:r w:rsidRPr="00A54C48">
              <w:rPr>
                <w:rFonts w:ascii="宋体" w:hAnsi="宋体"/>
                <w:color w:val="FF0000"/>
                <w:sz w:val="18"/>
              </w:rPr>
              <w:t>_</w:t>
            </w:r>
            <w:r w:rsidRPr="00A54C48">
              <w:rPr>
                <w:rFonts w:ascii="宋体" w:hAnsi="宋体" w:hint="eastAsia"/>
                <w:color w:val="FF0000"/>
                <w:sz w:val="18"/>
              </w:rPr>
              <w:t>xxx</w:t>
            </w:r>
            <w:r w:rsidRPr="00A54C48">
              <w:rPr>
                <w:rFonts w:ascii="宋体" w:hAnsi="宋体"/>
                <w:color w:val="FF0000"/>
                <w:sz w:val="18"/>
              </w:rPr>
              <w:t>_</w:t>
            </w:r>
            <w:r w:rsidRPr="00A54C48">
              <w:rPr>
                <w:rFonts w:ascii="宋体" w:hAnsi="宋体" w:hint="eastAsia"/>
                <w:color w:val="FF0000"/>
                <w:sz w:val="18"/>
              </w:rPr>
              <w:t>yyyymmdd</w:t>
            </w:r>
            <w:r w:rsidRPr="00A54C48">
              <w:rPr>
                <w:rFonts w:ascii="宋体" w:hAnsi="宋体"/>
                <w:color w:val="FF0000"/>
                <w:sz w:val="18"/>
              </w:rPr>
              <w:t>_</w:t>
            </w:r>
            <w:r w:rsidRPr="00A54C48">
              <w:rPr>
                <w:rFonts w:ascii="宋体" w:hAnsi="宋体" w:hint="eastAsia"/>
                <w:color w:val="FF0000"/>
                <w:sz w:val="18"/>
              </w:rPr>
              <w:t>35</w:t>
            </w:r>
            <w:r w:rsidRPr="00A54C48">
              <w:rPr>
                <w:rFonts w:ascii="宋体" w:hAnsi="宋体"/>
                <w:color w:val="FF0000"/>
                <w:sz w:val="18"/>
              </w:rPr>
              <w:t>.TXT</w:t>
            </w:r>
          </w:p>
        </w:tc>
        <w:tc>
          <w:tcPr>
            <w:tcW w:w="2843" w:type="dxa"/>
            <w:tcBorders>
              <w:bottom w:val="single" w:sz="6" w:space="0" w:color="000000"/>
            </w:tcBorders>
            <w:vAlign w:val="center"/>
          </w:tcPr>
          <w:p w:rsidR="00F76854" w:rsidRPr="00A54C48" w:rsidRDefault="00F76854" w:rsidP="007B5E3D">
            <w:pPr>
              <w:pStyle w:val="affb"/>
              <w:rPr>
                <w:rFonts w:ascii="宋体" w:hAnsi="宋体" w:hint="eastAsia"/>
                <w:color w:val="FF0000"/>
                <w:sz w:val="18"/>
              </w:rPr>
            </w:pPr>
          </w:p>
        </w:tc>
      </w:tr>
    </w:tbl>
    <w:p w:rsidR="005527B7" w:rsidRDefault="005527B7">
      <w:pPr>
        <w:pStyle w:val="affff1"/>
        <w:spacing w:after="0" w:line="360" w:lineRule="auto"/>
        <w:ind w:left="6"/>
        <w:rPr>
          <w:rFonts w:ascii="宋体" w:eastAsia="宋体" w:hAnsi="宋体" w:hint="eastAsia"/>
          <w:color w:val="000000"/>
          <w:sz w:val="21"/>
          <w:lang w:eastAsia="zh-CN"/>
        </w:rPr>
      </w:pPr>
    </w:p>
    <w:p w:rsidR="005527B7" w:rsidRDefault="005527B7">
      <w:pPr>
        <w:pStyle w:val="afe"/>
        <w:rPr>
          <w:rFonts w:hint="eastAsia"/>
        </w:rPr>
      </w:pPr>
      <w:bookmarkStart w:id="1431" w:name="_Toc283800798"/>
      <w:bookmarkStart w:id="1432" w:name="_Toc283717277"/>
      <w:bookmarkStart w:id="1433" w:name="_Toc282517311"/>
      <w:bookmarkStart w:id="1434" w:name="_Toc281981581"/>
      <w:bookmarkStart w:id="1435" w:name="_Toc281919333"/>
      <w:bookmarkStart w:id="1436" w:name="_Toc279759835"/>
      <w:bookmarkStart w:id="1437" w:name="_Toc274742472"/>
      <w:bookmarkStart w:id="1438" w:name="_Toc274742387"/>
      <w:bookmarkStart w:id="1439" w:name="_Toc274742302"/>
      <w:bookmarkStart w:id="1440" w:name="_Toc274742124"/>
      <w:bookmarkStart w:id="1441" w:name="_Toc272323267"/>
      <w:bookmarkStart w:id="1442" w:name="_Toc286320714"/>
      <w:bookmarkStart w:id="1443" w:name="_Toc287256141"/>
      <w:bookmarkStart w:id="1444" w:name="_Toc290644853"/>
      <w:bookmarkStart w:id="1445" w:name="_Toc499714570"/>
      <w:r>
        <w:rPr>
          <w:rFonts w:hint="eastAsia"/>
        </w:rPr>
        <w:t>文件类型与业务类型对应关系表</w:t>
      </w:r>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p>
    <w:p w:rsidR="005527B7" w:rsidRDefault="005527B7">
      <w:pPr>
        <w:pStyle w:val="af8"/>
        <w:rPr>
          <w:rFonts w:ascii="仿宋_GB2312" w:eastAsia="仿宋_GB2312" w:hint="eastAsia"/>
          <w:sz w:val="24"/>
        </w:rPr>
      </w:pPr>
      <w:r>
        <w:rPr>
          <w:rFonts w:hint="eastAsia"/>
        </w:rPr>
        <w:t>表A.3 文件类型与业务类型对照表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020"/>
        <w:gridCol w:w="6600"/>
      </w:tblGrid>
      <w:tr w:rsidR="005527B7">
        <w:tblPrEx>
          <w:tblCellMar>
            <w:top w:w="0" w:type="dxa"/>
            <w:bottom w:w="0" w:type="dxa"/>
          </w:tblCellMar>
        </w:tblPrEx>
        <w:trPr>
          <w:trHeight w:val="243"/>
          <w:jc w:val="center"/>
        </w:trPr>
        <w:tc>
          <w:tcPr>
            <w:tcW w:w="2020" w:type="dxa"/>
            <w:tcBorders>
              <w:top w:val="single" w:sz="12" w:space="0" w:color="auto"/>
              <w:bottom w:val="single" w:sz="12" w:space="0" w:color="auto"/>
            </w:tcBorders>
            <w:vAlign w:val="center"/>
          </w:tcPr>
          <w:p w:rsidR="005527B7" w:rsidRDefault="005527B7">
            <w:pPr>
              <w:pStyle w:val="12"/>
              <w:adjustRightInd w:val="0"/>
              <w:snapToGrid w:val="0"/>
              <w:jc w:val="center"/>
              <w:rPr>
                <w:rFonts w:hAnsi="宋体" w:hint="eastAsia"/>
                <w:sz w:val="18"/>
              </w:rPr>
            </w:pPr>
            <w:r>
              <w:rPr>
                <w:rFonts w:hAnsi="宋体" w:hint="eastAsia"/>
                <w:sz w:val="18"/>
              </w:rPr>
              <w:t>文件类型</w:t>
            </w:r>
          </w:p>
        </w:tc>
        <w:tc>
          <w:tcPr>
            <w:tcW w:w="6600" w:type="dxa"/>
            <w:tcBorders>
              <w:top w:val="single" w:sz="12" w:space="0" w:color="auto"/>
              <w:bottom w:val="single" w:sz="12" w:space="0" w:color="auto"/>
            </w:tcBorders>
            <w:vAlign w:val="center"/>
          </w:tcPr>
          <w:p w:rsidR="005527B7" w:rsidRDefault="005527B7">
            <w:pPr>
              <w:adjustRightInd w:val="0"/>
              <w:snapToGrid w:val="0"/>
              <w:jc w:val="center"/>
              <w:rPr>
                <w:rFonts w:ascii="宋体" w:eastAsia="宋体" w:hAnsi="宋体" w:hint="eastAsia"/>
                <w:sz w:val="18"/>
              </w:rPr>
            </w:pPr>
            <w:r>
              <w:rPr>
                <w:rFonts w:ascii="宋体" w:eastAsia="宋体" w:hAnsi="宋体" w:hint="eastAsia"/>
                <w:sz w:val="18"/>
              </w:rPr>
              <w:t>业务类型</w:t>
            </w:r>
          </w:p>
        </w:tc>
      </w:tr>
      <w:tr w:rsidR="005527B7">
        <w:tblPrEx>
          <w:tblCellMar>
            <w:top w:w="0" w:type="dxa"/>
            <w:bottom w:w="0" w:type="dxa"/>
          </w:tblCellMar>
        </w:tblPrEx>
        <w:trPr>
          <w:cantSplit/>
          <w:jc w:val="center"/>
        </w:trPr>
        <w:tc>
          <w:tcPr>
            <w:tcW w:w="2020" w:type="dxa"/>
            <w:vMerge w:val="restart"/>
            <w:tcBorders>
              <w:top w:val="single" w:sz="12" w:space="0" w:color="auto"/>
            </w:tcBorders>
            <w:vAlign w:val="center"/>
          </w:tcPr>
          <w:p w:rsidR="005527B7" w:rsidRDefault="005527B7">
            <w:pPr>
              <w:rPr>
                <w:rFonts w:ascii="宋体" w:eastAsia="宋体" w:hAnsi="宋体" w:hint="eastAsia"/>
                <w:sz w:val="18"/>
              </w:rPr>
            </w:pPr>
            <w:r>
              <w:rPr>
                <w:rFonts w:ascii="宋体" w:eastAsia="宋体" w:hAnsi="宋体" w:hint="eastAsia"/>
                <w:sz w:val="18"/>
              </w:rPr>
              <w:t>01：账户申请</w:t>
            </w:r>
          </w:p>
        </w:tc>
        <w:tc>
          <w:tcPr>
            <w:tcW w:w="6600" w:type="dxa"/>
            <w:tcBorders>
              <w:top w:val="single" w:sz="12" w:space="0" w:color="auto"/>
            </w:tcBorders>
            <w:vAlign w:val="bottom"/>
          </w:tcPr>
          <w:p w:rsidR="005527B7" w:rsidRDefault="005527B7">
            <w:pPr>
              <w:rPr>
                <w:rFonts w:ascii="宋体" w:eastAsia="宋体" w:hAnsi="宋体" w:hint="eastAsia"/>
                <w:sz w:val="18"/>
              </w:rPr>
            </w:pPr>
            <w:r>
              <w:rPr>
                <w:rFonts w:ascii="宋体" w:eastAsia="宋体" w:hAnsi="宋体" w:hint="eastAsia"/>
                <w:sz w:val="18"/>
              </w:rPr>
              <w:t>开户申请</w:t>
            </w:r>
            <w:r>
              <w:rPr>
                <w:rFonts w:ascii="宋体" w:eastAsia="宋体" w:hAnsi="宋体"/>
                <w:sz w:val="18"/>
              </w:rPr>
              <w:t>(001)</w:t>
            </w:r>
            <w:r>
              <w:rPr>
                <w:rFonts w:ascii="宋体" w:eastAsia="宋体" w:hAnsi="宋体" w:hint="eastAsia"/>
                <w:sz w:val="18"/>
              </w:rPr>
              <w:t>，账户信息修改申请</w:t>
            </w:r>
            <w:r>
              <w:rPr>
                <w:rFonts w:ascii="宋体" w:eastAsia="宋体" w:hAnsi="宋体"/>
                <w:sz w:val="18"/>
              </w:rPr>
              <w:t>(003)</w:t>
            </w:r>
            <w:r>
              <w:rPr>
                <w:rFonts w:ascii="宋体" w:eastAsia="宋体" w:hAnsi="宋体" w:hint="eastAsia"/>
                <w:sz w:val="18"/>
              </w:rPr>
              <w:t xml:space="preserve"> </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销户申请(002)，撤销交易账户申请(009)</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增加交易账户申请(008)，变更交易账号（058）</w:t>
            </w:r>
          </w:p>
        </w:tc>
      </w:tr>
      <w:tr w:rsidR="005527B7">
        <w:tblPrEx>
          <w:tblCellMar>
            <w:top w:w="0" w:type="dxa"/>
            <w:bottom w:w="0" w:type="dxa"/>
          </w:tblCellMar>
        </w:tblPrEx>
        <w:trPr>
          <w:cantSplit/>
          <w:jc w:val="center"/>
        </w:trPr>
        <w:tc>
          <w:tcPr>
            <w:tcW w:w="2020" w:type="dxa"/>
            <w:vMerge w:val="restart"/>
            <w:vAlign w:val="center"/>
          </w:tcPr>
          <w:p w:rsidR="005527B7" w:rsidRDefault="005527B7">
            <w:pPr>
              <w:rPr>
                <w:rFonts w:ascii="宋体" w:eastAsia="宋体" w:hAnsi="宋体" w:hint="eastAsia"/>
                <w:sz w:val="18"/>
              </w:rPr>
            </w:pPr>
            <w:r>
              <w:rPr>
                <w:rFonts w:ascii="宋体" w:eastAsia="宋体" w:hAnsi="宋体" w:hint="eastAsia"/>
                <w:sz w:val="18"/>
              </w:rPr>
              <w:t>02：账户确认</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开户确认</w:t>
            </w:r>
            <w:r>
              <w:rPr>
                <w:rFonts w:ascii="宋体" w:eastAsia="宋体" w:hAnsi="宋体"/>
                <w:sz w:val="18"/>
              </w:rPr>
              <w:t>(101)</w:t>
            </w:r>
            <w:r>
              <w:rPr>
                <w:rFonts w:ascii="宋体" w:eastAsia="宋体" w:hAnsi="宋体" w:hint="eastAsia"/>
                <w:sz w:val="18"/>
              </w:rPr>
              <w:t xml:space="preserve"> </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销户确认(102)，账户信息修改确认</w:t>
            </w:r>
            <w:r>
              <w:rPr>
                <w:rFonts w:ascii="宋体" w:eastAsia="宋体" w:hAnsi="宋体"/>
                <w:sz w:val="18"/>
              </w:rPr>
              <w:t>(</w:t>
            </w:r>
            <w:r>
              <w:rPr>
                <w:rFonts w:ascii="宋体" w:eastAsia="宋体" w:hAnsi="宋体" w:hint="eastAsia"/>
                <w:sz w:val="18"/>
              </w:rPr>
              <w:t>103)，增加交易账户确认</w:t>
            </w:r>
            <w:r>
              <w:rPr>
                <w:rFonts w:ascii="宋体" w:eastAsia="宋体" w:hAnsi="宋体"/>
                <w:sz w:val="18"/>
              </w:rPr>
              <w:t>(</w:t>
            </w:r>
            <w:r>
              <w:rPr>
                <w:rFonts w:ascii="宋体" w:eastAsia="宋体" w:hAnsi="宋体" w:hint="eastAsia"/>
                <w:sz w:val="18"/>
              </w:rPr>
              <w:t>108)，变更交易账号确认(158)，撤销交易账户确认</w:t>
            </w:r>
            <w:r>
              <w:rPr>
                <w:rFonts w:ascii="宋体" w:eastAsia="宋体" w:hAnsi="宋体"/>
                <w:sz w:val="18"/>
              </w:rPr>
              <w:t>(</w:t>
            </w:r>
            <w:r>
              <w:rPr>
                <w:rFonts w:ascii="宋体" w:eastAsia="宋体" w:hAnsi="宋体" w:hint="eastAsia"/>
                <w:sz w:val="18"/>
              </w:rPr>
              <w:t xml:space="preserve">109) </w:t>
            </w:r>
          </w:p>
        </w:tc>
      </w:tr>
      <w:tr w:rsidR="005527B7">
        <w:tblPrEx>
          <w:tblCellMar>
            <w:top w:w="0" w:type="dxa"/>
            <w:bottom w:w="0" w:type="dxa"/>
          </w:tblCellMar>
        </w:tblPrEx>
        <w:trPr>
          <w:cantSplit/>
          <w:jc w:val="center"/>
        </w:trPr>
        <w:tc>
          <w:tcPr>
            <w:tcW w:w="2020" w:type="dxa"/>
            <w:vMerge w:val="restart"/>
            <w:vAlign w:val="center"/>
          </w:tcPr>
          <w:p w:rsidR="005527B7" w:rsidRDefault="005527B7">
            <w:pPr>
              <w:rPr>
                <w:rFonts w:ascii="宋体" w:eastAsia="宋体" w:hAnsi="宋体" w:hint="eastAsia"/>
                <w:sz w:val="18"/>
              </w:rPr>
            </w:pPr>
            <w:r>
              <w:rPr>
                <w:rFonts w:ascii="宋体" w:eastAsia="宋体" w:hAnsi="宋体" w:hint="eastAsia"/>
                <w:sz w:val="18"/>
              </w:rPr>
              <w:t>03：交易申请</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认购申请</w:t>
            </w:r>
            <w:r>
              <w:rPr>
                <w:rFonts w:ascii="宋体" w:eastAsia="宋体" w:hAnsi="宋体"/>
                <w:sz w:val="18"/>
              </w:rPr>
              <w:t>(</w:t>
            </w:r>
            <w:r>
              <w:rPr>
                <w:rFonts w:ascii="宋体" w:eastAsia="宋体" w:hAnsi="宋体" w:hint="eastAsia"/>
                <w:sz w:val="18"/>
              </w:rPr>
              <w:t>020)</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申购申请</w:t>
            </w:r>
            <w:r>
              <w:rPr>
                <w:rFonts w:ascii="宋体" w:eastAsia="宋体" w:hAnsi="宋体"/>
                <w:sz w:val="18"/>
              </w:rPr>
              <w:t>(</w:t>
            </w:r>
            <w:r>
              <w:rPr>
                <w:rFonts w:ascii="宋体" w:eastAsia="宋体" w:hAnsi="宋体" w:hint="eastAsia"/>
                <w:sz w:val="18"/>
              </w:rPr>
              <w:t>022) ，定时定额申购申请</w:t>
            </w:r>
            <w:r>
              <w:rPr>
                <w:rFonts w:ascii="宋体" w:eastAsia="宋体" w:hAnsi="宋体"/>
                <w:sz w:val="18"/>
              </w:rPr>
              <w:t>(</w:t>
            </w:r>
            <w:r>
              <w:rPr>
                <w:rFonts w:ascii="宋体" w:eastAsia="宋体" w:hAnsi="宋体" w:hint="eastAsia"/>
                <w:sz w:val="18"/>
              </w:rPr>
              <w:t>039)，ETF申购申请</w:t>
            </w:r>
            <w:r>
              <w:rPr>
                <w:rFonts w:ascii="宋体" w:eastAsia="宋体" w:hAnsi="宋体"/>
                <w:sz w:val="18"/>
              </w:rPr>
              <w:t>(</w:t>
            </w:r>
            <w:r>
              <w:rPr>
                <w:rFonts w:ascii="宋体" w:eastAsia="宋体" w:hAnsi="宋体" w:hint="eastAsia"/>
                <w:sz w:val="18"/>
              </w:rPr>
              <w:t>091)</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赎回申请</w:t>
            </w:r>
            <w:r>
              <w:rPr>
                <w:rFonts w:ascii="宋体" w:eastAsia="宋体" w:hAnsi="宋体"/>
                <w:sz w:val="18"/>
              </w:rPr>
              <w:t>(</w:t>
            </w:r>
            <w:r>
              <w:rPr>
                <w:rFonts w:ascii="宋体" w:eastAsia="宋体" w:hAnsi="宋体" w:hint="eastAsia"/>
                <w:sz w:val="18"/>
              </w:rPr>
              <w:t>024</w:t>
            </w:r>
            <w:r>
              <w:rPr>
                <w:rFonts w:ascii="宋体" w:eastAsia="宋体" w:hAnsi="宋体"/>
                <w:sz w:val="18"/>
              </w:rPr>
              <w:t>)</w:t>
            </w:r>
            <w:r>
              <w:rPr>
                <w:rFonts w:ascii="宋体" w:eastAsia="宋体" w:hAnsi="宋体" w:hint="eastAsia"/>
                <w:sz w:val="18"/>
              </w:rPr>
              <w:t>，预约赎回申请</w:t>
            </w:r>
            <w:r>
              <w:rPr>
                <w:rFonts w:ascii="宋体" w:eastAsia="宋体" w:hAnsi="宋体"/>
                <w:sz w:val="18"/>
              </w:rPr>
              <w:t>(</w:t>
            </w:r>
            <w:r>
              <w:rPr>
                <w:rFonts w:ascii="宋体" w:eastAsia="宋体" w:hAnsi="宋体" w:hint="eastAsia"/>
                <w:sz w:val="18"/>
              </w:rPr>
              <w:t>025)，定时定额赎回申请</w:t>
            </w:r>
            <w:r>
              <w:rPr>
                <w:rFonts w:ascii="宋体" w:eastAsia="宋体" w:hAnsi="宋体"/>
                <w:sz w:val="18"/>
              </w:rPr>
              <w:t>(</w:t>
            </w:r>
            <w:r>
              <w:rPr>
                <w:rFonts w:ascii="宋体" w:eastAsia="宋体" w:hAnsi="宋体" w:hint="eastAsia"/>
                <w:sz w:val="18"/>
              </w:rPr>
              <w:t>063</w:t>
            </w:r>
            <w:r>
              <w:rPr>
                <w:rFonts w:ascii="宋体" w:eastAsia="宋体" w:hAnsi="宋体"/>
                <w:sz w:val="18"/>
              </w:rPr>
              <w:t>)</w:t>
            </w:r>
            <w:r>
              <w:rPr>
                <w:rFonts w:ascii="宋体" w:eastAsia="宋体" w:hAnsi="宋体" w:hint="eastAsia"/>
                <w:sz w:val="18"/>
              </w:rPr>
              <w:t>，ETF赎回申请</w:t>
            </w:r>
            <w:r>
              <w:rPr>
                <w:rFonts w:ascii="宋体" w:eastAsia="宋体" w:hAnsi="宋体"/>
                <w:sz w:val="18"/>
              </w:rPr>
              <w:t>(</w:t>
            </w:r>
            <w:r>
              <w:rPr>
                <w:rFonts w:ascii="宋体" w:eastAsia="宋体" w:hAnsi="宋体" w:hint="eastAsia"/>
                <w:sz w:val="18"/>
              </w:rPr>
              <w:t>093)</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转销售人/机构申请</w:t>
            </w:r>
            <w:r>
              <w:rPr>
                <w:rFonts w:ascii="宋体" w:eastAsia="宋体" w:hAnsi="宋体"/>
                <w:sz w:val="18"/>
              </w:rPr>
              <w:t>(</w:t>
            </w:r>
            <w:r>
              <w:rPr>
                <w:rFonts w:ascii="宋体" w:eastAsia="宋体" w:hAnsi="宋体" w:hint="eastAsia"/>
                <w:sz w:val="18"/>
              </w:rPr>
              <w:t>026)，转销售人/机构转入申请</w:t>
            </w:r>
            <w:r>
              <w:rPr>
                <w:rFonts w:ascii="宋体" w:eastAsia="宋体" w:hAnsi="宋体"/>
                <w:sz w:val="18"/>
              </w:rPr>
              <w:t>(</w:t>
            </w:r>
            <w:r>
              <w:rPr>
                <w:rFonts w:ascii="宋体" w:eastAsia="宋体" w:hAnsi="宋体" w:hint="eastAsia"/>
                <w:sz w:val="18"/>
              </w:rPr>
              <w:t>027)，转销售人/机构转出申请(028)</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设置自动再投资申请</w:t>
            </w:r>
            <w:r>
              <w:rPr>
                <w:rFonts w:ascii="宋体" w:eastAsia="宋体" w:hAnsi="宋体"/>
                <w:sz w:val="18"/>
              </w:rPr>
              <w:t>(029)</w:t>
            </w:r>
          </w:p>
        </w:tc>
      </w:tr>
      <w:tr w:rsidR="005527B7">
        <w:tblPrEx>
          <w:tblCellMar>
            <w:top w:w="0" w:type="dxa"/>
            <w:bottom w:w="0" w:type="dxa"/>
          </w:tblCellMar>
        </w:tblPrEx>
        <w:trPr>
          <w:cantSplit/>
          <w:trHeight w:val="298"/>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基金份额冻结申请</w:t>
            </w:r>
            <w:r>
              <w:rPr>
                <w:rFonts w:ascii="宋体" w:eastAsia="宋体" w:hAnsi="宋体"/>
                <w:sz w:val="18"/>
              </w:rPr>
              <w:t>(031)</w:t>
            </w:r>
            <w:r>
              <w:rPr>
                <w:rFonts w:ascii="宋体" w:eastAsia="宋体" w:hAnsi="宋体" w:hint="eastAsia"/>
                <w:sz w:val="18"/>
              </w:rPr>
              <w:t xml:space="preserve"> </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基金份额解冻申请</w:t>
            </w:r>
            <w:r>
              <w:rPr>
                <w:rFonts w:ascii="宋体" w:eastAsia="宋体" w:hAnsi="宋体"/>
                <w:sz w:val="18"/>
              </w:rPr>
              <w:t>(</w:t>
            </w:r>
            <w:r>
              <w:rPr>
                <w:rFonts w:ascii="宋体" w:eastAsia="宋体" w:hAnsi="宋体" w:hint="eastAsia"/>
                <w:sz w:val="18"/>
              </w:rPr>
              <w:t>032</w:t>
            </w:r>
            <w:r>
              <w:rPr>
                <w:rFonts w:ascii="宋体" w:eastAsia="宋体" w:hAnsi="宋体"/>
                <w:sz w:val="18"/>
              </w:rPr>
              <w:t>)</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基金转换申请</w:t>
            </w:r>
            <w:r>
              <w:rPr>
                <w:rFonts w:ascii="宋体" w:eastAsia="宋体" w:hAnsi="宋体"/>
                <w:sz w:val="18"/>
              </w:rPr>
              <w:t>(</w:t>
            </w:r>
            <w:r>
              <w:rPr>
                <w:rFonts w:ascii="宋体" w:eastAsia="宋体" w:hAnsi="宋体" w:hint="eastAsia"/>
                <w:sz w:val="18"/>
              </w:rPr>
              <w:t>036)，基金转换转入申请(037</w:t>
            </w:r>
            <w:r>
              <w:rPr>
                <w:rFonts w:ascii="宋体" w:eastAsia="宋体" w:hAnsi="宋体"/>
                <w:sz w:val="18"/>
              </w:rPr>
              <w:t>)</w:t>
            </w:r>
            <w:r>
              <w:rPr>
                <w:rFonts w:ascii="宋体" w:eastAsia="宋体" w:hAnsi="宋体" w:hint="eastAsia"/>
                <w:sz w:val="18"/>
              </w:rPr>
              <w:t>，基金转换转出申请</w:t>
            </w:r>
            <w:r>
              <w:rPr>
                <w:rFonts w:ascii="宋体" w:eastAsia="宋体" w:hAnsi="宋体"/>
                <w:sz w:val="18"/>
              </w:rPr>
              <w:t>(</w:t>
            </w:r>
            <w:r>
              <w:rPr>
                <w:rFonts w:ascii="宋体" w:eastAsia="宋体" w:hAnsi="宋体" w:hint="eastAsia"/>
                <w:sz w:val="18"/>
              </w:rPr>
              <w:t>038</w:t>
            </w:r>
            <w:r>
              <w:rPr>
                <w:rFonts w:ascii="宋体" w:eastAsia="宋体" w:hAnsi="宋体"/>
                <w:sz w:val="18"/>
              </w:rPr>
              <w:t>)</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撤预约单(053)</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定时定额申购开通申请（059），定时定额申购撤销申请（060），定时定额变更申请（061）</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认购调整申请(062)</w:t>
            </w:r>
          </w:p>
        </w:tc>
      </w:tr>
      <w:tr w:rsidR="005527B7">
        <w:tblPrEx>
          <w:tblCellMar>
            <w:top w:w="0" w:type="dxa"/>
            <w:bottom w:w="0" w:type="dxa"/>
          </w:tblCellMar>
        </w:tblPrEx>
        <w:trPr>
          <w:cantSplit/>
          <w:jc w:val="center"/>
        </w:trPr>
        <w:tc>
          <w:tcPr>
            <w:tcW w:w="2020" w:type="dxa"/>
            <w:vMerge/>
            <w:vAlign w:val="center"/>
          </w:tcPr>
          <w:p w:rsidR="005527B7" w:rsidRDefault="005527B7">
            <w:pPr>
              <w:rPr>
                <w:rFonts w:ascii="宋体" w:eastAsia="宋体" w:hAnsi="宋体" w:hint="eastAsia"/>
                <w:sz w:val="18"/>
              </w:rPr>
            </w:pP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基金质押申请（088），快速过户申请（098）</w:t>
            </w:r>
          </w:p>
        </w:tc>
      </w:tr>
      <w:tr w:rsidR="00145970">
        <w:tblPrEx>
          <w:tblCellMar>
            <w:top w:w="0" w:type="dxa"/>
            <w:bottom w:w="0" w:type="dxa"/>
          </w:tblCellMar>
        </w:tblPrEx>
        <w:trPr>
          <w:cantSplit/>
          <w:jc w:val="center"/>
        </w:trPr>
        <w:tc>
          <w:tcPr>
            <w:tcW w:w="2020" w:type="dxa"/>
            <w:vMerge w:val="restart"/>
            <w:vAlign w:val="center"/>
          </w:tcPr>
          <w:p w:rsidR="00145970" w:rsidRDefault="00145970">
            <w:pPr>
              <w:rPr>
                <w:rFonts w:ascii="宋体" w:eastAsia="宋体" w:hAnsi="宋体" w:hint="eastAsia"/>
                <w:sz w:val="18"/>
              </w:rPr>
            </w:pPr>
            <w:r>
              <w:rPr>
                <w:rFonts w:ascii="宋体" w:eastAsia="宋体" w:hAnsi="宋体" w:hint="eastAsia"/>
                <w:sz w:val="18"/>
              </w:rPr>
              <w:t>04：交易确认</w:t>
            </w: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认购确认</w:t>
            </w:r>
            <w:r>
              <w:rPr>
                <w:rFonts w:ascii="宋体" w:eastAsia="宋体" w:hAnsi="宋体"/>
                <w:sz w:val="18"/>
              </w:rPr>
              <w:t>(</w:t>
            </w:r>
            <w:r>
              <w:rPr>
                <w:rFonts w:ascii="宋体" w:eastAsia="宋体" w:hAnsi="宋体" w:hint="eastAsia"/>
                <w:sz w:val="18"/>
              </w:rPr>
              <w:t xml:space="preserve">120)  </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申购确认</w:t>
            </w:r>
            <w:r>
              <w:rPr>
                <w:rFonts w:ascii="宋体" w:eastAsia="宋体" w:hAnsi="宋体"/>
                <w:sz w:val="18"/>
              </w:rPr>
              <w:t>(</w:t>
            </w:r>
            <w:r>
              <w:rPr>
                <w:rFonts w:ascii="宋体" w:eastAsia="宋体" w:hAnsi="宋体" w:hint="eastAsia"/>
                <w:sz w:val="18"/>
              </w:rPr>
              <w:t>122</w:t>
            </w:r>
            <w:r>
              <w:rPr>
                <w:rFonts w:ascii="宋体" w:eastAsia="宋体" w:hAnsi="宋体"/>
                <w:sz w:val="18"/>
              </w:rPr>
              <w:t>)</w:t>
            </w:r>
            <w:r>
              <w:rPr>
                <w:rFonts w:ascii="宋体" w:eastAsia="宋体" w:hAnsi="宋体" w:hint="eastAsia"/>
                <w:sz w:val="18"/>
              </w:rPr>
              <w:t>，定时定额申购确认</w:t>
            </w:r>
            <w:r>
              <w:rPr>
                <w:rFonts w:ascii="宋体" w:eastAsia="宋体" w:hAnsi="宋体"/>
                <w:sz w:val="18"/>
              </w:rPr>
              <w:t>(</w:t>
            </w:r>
            <w:r>
              <w:rPr>
                <w:rFonts w:ascii="宋体" w:eastAsia="宋体" w:hAnsi="宋体" w:hint="eastAsia"/>
                <w:sz w:val="18"/>
              </w:rPr>
              <w:t>139</w:t>
            </w:r>
            <w:r>
              <w:rPr>
                <w:rFonts w:ascii="宋体" w:eastAsia="宋体" w:hAnsi="宋体"/>
                <w:sz w:val="18"/>
              </w:rPr>
              <w:t>)</w:t>
            </w:r>
            <w:r>
              <w:rPr>
                <w:rFonts w:ascii="宋体" w:eastAsia="宋体" w:hAnsi="宋体" w:hint="eastAsia"/>
                <w:sz w:val="18"/>
              </w:rPr>
              <w:t>，ETF申购一次确认</w:t>
            </w:r>
            <w:r>
              <w:rPr>
                <w:rFonts w:ascii="宋体" w:eastAsia="宋体" w:hAnsi="宋体"/>
                <w:sz w:val="18"/>
              </w:rPr>
              <w:t>(</w:t>
            </w:r>
            <w:r>
              <w:rPr>
                <w:rFonts w:ascii="宋体" w:eastAsia="宋体" w:hAnsi="宋体" w:hint="eastAsia"/>
                <w:sz w:val="18"/>
              </w:rPr>
              <w:t>191</w:t>
            </w:r>
            <w:r>
              <w:rPr>
                <w:rFonts w:ascii="宋体" w:eastAsia="宋体" w:hAnsi="宋体"/>
                <w:sz w:val="18"/>
              </w:rPr>
              <w:t>)</w:t>
            </w:r>
            <w:r>
              <w:rPr>
                <w:rFonts w:ascii="宋体" w:eastAsia="宋体" w:hAnsi="宋体" w:hint="eastAsia"/>
                <w:sz w:val="18"/>
              </w:rPr>
              <w:t>，ETF申购二次确认</w:t>
            </w:r>
            <w:r>
              <w:rPr>
                <w:rFonts w:ascii="宋体" w:eastAsia="宋体" w:hAnsi="宋体"/>
                <w:sz w:val="18"/>
              </w:rPr>
              <w:t>(</w:t>
            </w:r>
            <w:r>
              <w:rPr>
                <w:rFonts w:ascii="宋体" w:eastAsia="宋体" w:hAnsi="宋体" w:hint="eastAsia"/>
                <w:sz w:val="18"/>
              </w:rPr>
              <w:t>192</w:t>
            </w:r>
            <w:r>
              <w:rPr>
                <w:rFonts w:ascii="宋体" w:eastAsia="宋体" w:hAnsi="宋体"/>
                <w:sz w:val="18"/>
              </w:rPr>
              <w:t>)</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赎回确认</w:t>
            </w:r>
            <w:r>
              <w:rPr>
                <w:rFonts w:ascii="宋体" w:eastAsia="宋体" w:hAnsi="宋体"/>
                <w:sz w:val="18"/>
              </w:rPr>
              <w:t>(</w:t>
            </w:r>
            <w:r>
              <w:rPr>
                <w:rFonts w:ascii="宋体" w:eastAsia="宋体" w:hAnsi="宋体" w:hint="eastAsia"/>
                <w:sz w:val="18"/>
              </w:rPr>
              <w:t>124)，强行赎回确认</w:t>
            </w:r>
            <w:r>
              <w:rPr>
                <w:rFonts w:ascii="宋体" w:eastAsia="宋体" w:hAnsi="宋体"/>
                <w:sz w:val="18"/>
              </w:rPr>
              <w:t>(</w:t>
            </w:r>
            <w:r>
              <w:rPr>
                <w:rFonts w:ascii="宋体" w:eastAsia="宋体" w:hAnsi="宋体" w:hint="eastAsia"/>
                <w:sz w:val="18"/>
              </w:rPr>
              <w:t>142) ，定时定额赎回确认</w:t>
            </w:r>
            <w:r>
              <w:rPr>
                <w:rFonts w:ascii="宋体" w:eastAsia="宋体" w:hAnsi="宋体"/>
                <w:sz w:val="18"/>
              </w:rPr>
              <w:t>(</w:t>
            </w:r>
            <w:r>
              <w:rPr>
                <w:rFonts w:ascii="宋体" w:eastAsia="宋体" w:hAnsi="宋体" w:hint="eastAsia"/>
                <w:sz w:val="18"/>
              </w:rPr>
              <w:t>163)，ETF赎回一次确认</w:t>
            </w:r>
            <w:r>
              <w:rPr>
                <w:rFonts w:ascii="宋体" w:eastAsia="宋体" w:hAnsi="宋体"/>
                <w:sz w:val="18"/>
              </w:rPr>
              <w:t>(</w:t>
            </w:r>
            <w:r>
              <w:rPr>
                <w:rFonts w:ascii="宋体" w:eastAsia="宋体" w:hAnsi="宋体" w:hint="eastAsia"/>
                <w:sz w:val="18"/>
              </w:rPr>
              <w:t>193</w:t>
            </w:r>
            <w:r>
              <w:rPr>
                <w:rFonts w:ascii="宋体" w:eastAsia="宋体" w:hAnsi="宋体"/>
                <w:sz w:val="18"/>
              </w:rPr>
              <w:t>)</w:t>
            </w:r>
            <w:r>
              <w:rPr>
                <w:rFonts w:ascii="宋体" w:eastAsia="宋体" w:hAnsi="宋体" w:hint="eastAsia"/>
                <w:sz w:val="18"/>
              </w:rPr>
              <w:t>，ETF赎回二次确认</w:t>
            </w:r>
            <w:r>
              <w:rPr>
                <w:rFonts w:ascii="宋体" w:eastAsia="宋体" w:hAnsi="宋体"/>
                <w:sz w:val="18"/>
              </w:rPr>
              <w:t>(</w:t>
            </w:r>
            <w:r>
              <w:rPr>
                <w:rFonts w:ascii="宋体" w:eastAsia="宋体" w:hAnsi="宋体" w:hint="eastAsia"/>
                <w:sz w:val="18"/>
              </w:rPr>
              <w:t>194</w:t>
            </w:r>
            <w:r>
              <w:rPr>
                <w:rFonts w:ascii="宋体" w:eastAsia="宋体" w:hAnsi="宋体"/>
                <w:sz w:val="18"/>
              </w:rPr>
              <w:t>)</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预约赎回确认(125)</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转销售人/机构确认</w:t>
            </w:r>
            <w:r>
              <w:rPr>
                <w:rFonts w:ascii="宋体" w:eastAsia="宋体" w:hAnsi="宋体"/>
                <w:sz w:val="18"/>
              </w:rPr>
              <w:t>(</w:t>
            </w:r>
            <w:r>
              <w:rPr>
                <w:rFonts w:ascii="宋体" w:eastAsia="宋体" w:hAnsi="宋体" w:hint="eastAsia"/>
                <w:sz w:val="18"/>
              </w:rPr>
              <w:t>126</w:t>
            </w:r>
            <w:r>
              <w:rPr>
                <w:rFonts w:ascii="宋体" w:eastAsia="宋体" w:hAnsi="宋体"/>
                <w:sz w:val="18"/>
              </w:rPr>
              <w:t>)</w:t>
            </w:r>
            <w:r>
              <w:rPr>
                <w:rFonts w:ascii="宋体" w:eastAsia="宋体" w:hAnsi="宋体" w:hint="eastAsia"/>
                <w:sz w:val="18"/>
              </w:rPr>
              <w:t>，转销售人/机构转入确认</w:t>
            </w:r>
            <w:r>
              <w:rPr>
                <w:rFonts w:ascii="宋体" w:eastAsia="宋体" w:hAnsi="宋体"/>
                <w:sz w:val="18"/>
              </w:rPr>
              <w:t>(</w:t>
            </w:r>
            <w:r>
              <w:rPr>
                <w:rFonts w:ascii="宋体" w:eastAsia="宋体" w:hAnsi="宋体" w:hint="eastAsia"/>
                <w:sz w:val="18"/>
              </w:rPr>
              <w:t>127</w:t>
            </w:r>
            <w:r>
              <w:rPr>
                <w:rFonts w:ascii="宋体" w:eastAsia="宋体" w:hAnsi="宋体"/>
                <w:sz w:val="18"/>
              </w:rPr>
              <w:t>)</w:t>
            </w:r>
            <w:r>
              <w:rPr>
                <w:rFonts w:ascii="宋体" w:eastAsia="宋体" w:hAnsi="宋体" w:hint="eastAsia"/>
                <w:sz w:val="18"/>
              </w:rPr>
              <w:t>，转销售人/机构转出确认</w:t>
            </w:r>
            <w:r>
              <w:rPr>
                <w:rFonts w:ascii="宋体" w:eastAsia="宋体" w:hAnsi="宋体"/>
                <w:sz w:val="18"/>
              </w:rPr>
              <w:t>(</w:t>
            </w:r>
            <w:r>
              <w:rPr>
                <w:rFonts w:ascii="宋体" w:eastAsia="宋体" w:hAnsi="宋体" w:hint="eastAsia"/>
                <w:sz w:val="18"/>
              </w:rPr>
              <w:t>128</w:t>
            </w:r>
            <w:r>
              <w:rPr>
                <w:rFonts w:ascii="宋体" w:eastAsia="宋体" w:hAnsi="宋体"/>
                <w:sz w:val="18"/>
              </w:rPr>
              <w:t>)</w:t>
            </w:r>
            <w:r>
              <w:rPr>
                <w:rFonts w:ascii="宋体" w:eastAsia="宋体" w:hAnsi="宋体" w:hint="eastAsia"/>
                <w:sz w:val="18"/>
              </w:rPr>
              <w:t xml:space="preserve"> </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设置自动再投资确认</w:t>
            </w:r>
            <w:r>
              <w:rPr>
                <w:rFonts w:ascii="宋体" w:eastAsia="宋体" w:hAnsi="宋体"/>
                <w:sz w:val="18"/>
              </w:rPr>
              <w:t>(129)</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认购结果</w:t>
            </w:r>
            <w:r>
              <w:rPr>
                <w:rFonts w:ascii="宋体" w:eastAsia="宋体" w:hAnsi="宋体"/>
                <w:sz w:val="18"/>
              </w:rPr>
              <w:t>(</w:t>
            </w:r>
            <w:r>
              <w:rPr>
                <w:rFonts w:ascii="宋体" w:eastAsia="宋体" w:hAnsi="宋体" w:hint="eastAsia"/>
                <w:sz w:val="18"/>
              </w:rPr>
              <w:t>130)</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基金份额冻结确认</w:t>
            </w:r>
            <w:r>
              <w:rPr>
                <w:rFonts w:ascii="宋体" w:eastAsia="宋体" w:hAnsi="宋体"/>
                <w:sz w:val="18"/>
              </w:rPr>
              <w:t>(</w:t>
            </w:r>
            <w:r>
              <w:rPr>
                <w:rFonts w:ascii="宋体" w:eastAsia="宋体" w:hAnsi="宋体" w:hint="eastAsia"/>
                <w:sz w:val="18"/>
              </w:rPr>
              <w:t>131</w:t>
            </w:r>
            <w:r>
              <w:rPr>
                <w:rFonts w:ascii="宋体" w:eastAsia="宋体" w:hAnsi="宋体"/>
                <w:sz w:val="18"/>
              </w:rPr>
              <w:t>)</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基金份额解冻确认</w:t>
            </w:r>
            <w:r>
              <w:rPr>
                <w:rFonts w:ascii="宋体" w:eastAsia="宋体" w:hAnsi="宋体"/>
                <w:sz w:val="18"/>
              </w:rPr>
              <w:t>(</w:t>
            </w:r>
            <w:r>
              <w:rPr>
                <w:rFonts w:ascii="宋体" w:eastAsia="宋体" w:hAnsi="宋体" w:hint="eastAsia"/>
                <w:sz w:val="18"/>
              </w:rPr>
              <w:t>132</w:t>
            </w:r>
            <w:r>
              <w:rPr>
                <w:rFonts w:ascii="宋体" w:eastAsia="宋体" w:hAnsi="宋体"/>
                <w:sz w:val="18"/>
              </w:rPr>
              <w:t>)</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基金红利解冻确认(157)</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非交易过户转入确认</w:t>
            </w:r>
            <w:r>
              <w:rPr>
                <w:rFonts w:ascii="宋体" w:eastAsia="宋体" w:hAnsi="宋体"/>
                <w:sz w:val="18"/>
              </w:rPr>
              <w:t>(</w:t>
            </w:r>
            <w:r>
              <w:rPr>
                <w:rFonts w:ascii="宋体" w:eastAsia="宋体" w:hAnsi="宋体" w:hint="eastAsia"/>
                <w:sz w:val="18"/>
              </w:rPr>
              <w:t>134)，非交易过户转出确认</w:t>
            </w:r>
            <w:r>
              <w:rPr>
                <w:rFonts w:ascii="宋体" w:eastAsia="宋体" w:hAnsi="宋体"/>
                <w:sz w:val="18"/>
              </w:rPr>
              <w:t>(</w:t>
            </w:r>
            <w:r>
              <w:rPr>
                <w:rFonts w:ascii="宋体" w:eastAsia="宋体" w:hAnsi="宋体" w:hint="eastAsia"/>
                <w:sz w:val="18"/>
              </w:rPr>
              <w:t>135)</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基金转换转入确认(137)</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基金转换转出确认(138)</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撤预约单确认(153)</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强行调增(144) ，强行调减(145)</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认购调整确认(162)，定时定额申购开通确认（159），定时定额申购撤销确认（160），定时定额变更确认（161）</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基金质押确认（188），快速过户确认（198）</w:t>
            </w:r>
          </w:p>
        </w:tc>
      </w:tr>
      <w:tr w:rsidR="00145970">
        <w:tblPrEx>
          <w:tblCellMar>
            <w:top w:w="0" w:type="dxa"/>
            <w:bottom w:w="0" w:type="dxa"/>
          </w:tblCellMar>
        </w:tblPrEx>
        <w:trPr>
          <w:cantSplit/>
          <w:jc w:val="center"/>
        </w:trPr>
        <w:tc>
          <w:tcPr>
            <w:tcW w:w="2020" w:type="dxa"/>
            <w:vMerge/>
            <w:vAlign w:val="center"/>
          </w:tcPr>
          <w:p w:rsidR="00145970" w:rsidRDefault="00145970">
            <w:pPr>
              <w:rPr>
                <w:rFonts w:ascii="宋体" w:eastAsia="宋体" w:hAnsi="宋体" w:hint="eastAsia"/>
                <w:sz w:val="18"/>
              </w:rPr>
            </w:pPr>
          </w:p>
        </w:tc>
        <w:tc>
          <w:tcPr>
            <w:tcW w:w="6600" w:type="dxa"/>
            <w:vAlign w:val="bottom"/>
          </w:tcPr>
          <w:p w:rsidR="00145970" w:rsidRDefault="00145970">
            <w:pPr>
              <w:rPr>
                <w:rFonts w:ascii="宋体" w:eastAsia="宋体" w:hAnsi="宋体" w:hint="eastAsia"/>
                <w:sz w:val="18"/>
              </w:rPr>
            </w:pPr>
            <w:r>
              <w:rPr>
                <w:rFonts w:ascii="宋体" w:eastAsia="宋体" w:hAnsi="宋体" w:hint="eastAsia"/>
                <w:sz w:val="18"/>
              </w:rPr>
              <w:t>募集失败（149），基金清盘（150），基金终止（151）</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05：基金账户对帐</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基金账户对帐数据</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06：基金分红</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红利/红利再投资发放(143</w:t>
            </w:r>
            <w:r>
              <w:rPr>
                <w:rFonts w:ascii="宋体" w:eastAsia="宋体" w:hAnsi="宋体"/>
                <w:sz w:val="18"/>
              </w:rPr>
              <w:t>)</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07：基金和净值数据</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基金信息数据项</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08：公告</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公告</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09：红利汇总</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红利汇总数据</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10：日交割汇总</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日交割汇总数据</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11：业务申请汇总</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业务申请汇总数据</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12：业务确认汇总</w:t>
            </w:r>
          </w:p>
        </w:tc>
        <w:tc>
          <w:tcPr>
            <w:tcW w:w="6600" w:type="dxa"/>
            <w:vAlign w:val="bottom"/>
          </w:tcPr>
          <w:p w:rsidR="005527B7" w:rsidRDefault="005527B7">
            <w:pPr>
              <w:pStyle w:val="11"/>
              <w:pBdr>
                <w:bottom w:val="none" w:sz="0" w:space="0" w:color="auto"/>
              </w:pBdr>
              <w:snapToGrid/>
              <w:rPr>
                <w:rFonts w:ascii="宋体" w:hAnsi="宋体" w:hint="eastAsia"/>
              </w:rPr>
            </w:pPr>
            <w:r>
              <w:rPr>
                <w:rFonts w:ascii="宋体" w:hAnsi="宋体" w:hint="eastAsia"/>
              </w:rPr>
              <w:t>业务确认汇总数据</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 xml:space="preserve">21：参与人及结算席位文件 </w:t>
            </w:r>
          </w:p>
        </w:tc>
        <w:tc>
          <w:tcPr>
            <w:tcW w:w="6600" w:type="dxa"/>
            <w:vAlign w:val="bottom"/>
          </w:tcPr>
          <w:p w:rsidR="005527B7" w:rsidRDefault="005527B7">
            <w:pPr>
              <w:pStyle w:val="11"/>
              <w:pBdr>
                <w:bottom w:val="none" w:sz="0" w:space="0" w:color="auto"/>
              </w:pBdr>
              <w:snapToGrid/>
              <w:rPr>
                <w:rFonts w:ascii="宋体" w:hAnsi="宋体" w:hint="eastAsia"/>
              </w:rPr>
            </w:pPr>
            <w:r>
              <w:rPr>
                <w:rFonts w:ascii="宋体" w:hAnsi="宋体" w:hint="eastAsia"/>
              </w:rPr>
              <w:t>参与人及结算席位数据</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23：其它类申请</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确权申请(080</w:t>
            </w:r>
            <w:r>
              <w:rPr>
                <w:rFonts w:ascii="宋体" w:eastAsia="宋体" w:hAnsi="宋体"/>
                <w:sz w:val="18"/>
              </w:rPr>
              <w:t>)</w:t>
            </w:r>
            <w:r>
              <w:rPr>
                <w:rFonts w:ascii="宋体" w:eastAsia="宋体" w:hAnsi="宋体" w:hint="eastAsia"/>
                <w:sz w:val="18"/>
              </w:rPr>
              <w:t>，基金联名卡开通申请（067），基金联名卡撤销申请（068）</w:t>
            </w:r>
          </w:p>
          <w:p w:rsidR="00D334AE" w:rsidRDefault="00D334AE">
            <w:pPr>
              <w:rPr>
                <w:rFonts w:ascii="宋体" w:eastAsia="宋体" w:hAnsi="宋体" w:hint="eastAsia"/>
                <w:sz w:val="18"/>
              </w:rPr>
            </w:pPr>
            <w:r>
              <w:rPr>
                <w:rFonts w:ascii="宋体" w:eastAsia="宋体" w:hAnsi="宋体" w:hint="eastAsia"/>
                <w:sz w:val="18"/>
              </w:rPr>
              <w:t>地区编号变更通知（070）</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24：其它类确认</w:t>
            </w:r>
          </w:p>
        </w:tc>
        <w:tc>
          <w:tcPr>
            <w:tcW w:w="6600" w:type="dxa"/>
            <w:vAlign w:val="bottom"/>
          </w:tcPr>
          <w:p w:rsidR="005527B7" w:rsidRDefault="005527B7">
            <w:pPr>
              <w:rPr>
                <w:rFonts w:ascii="宋体" w:eastAsia="宋体" w:hAnsi="宋体" w:hint="eastAsia"/>
                <w:sz w:val="18"/>
              </w:rPr>
            </w:pPr>
            <w:r>
              <w:rPr>
                <w:rFonts w:ascii="宋体" w:eastAsia="宋体" w:hAnsi="宋体" w:hint="eastAsia"/>
                <w:sz w:val="18"/>
              </w:rPr>
              <w:t>确权确认(180</w:t>
            </w:r>
            <w:r>
              <w:rPr>
                <w:rFonts w:ascii="宋体" w:eastAsia="宋体" w:hAnsi="宋体"/>
                <w:sz w:val="18"/>
              </w:rPr>
              <w:t>)</w:t>
            </w:r>
            <w:r>
              <w:rPr>
                <w:rFonts w:ascii="宋体" w:eastAsia="宋体" w:hAnsi="宋体" w:hint="eastAsia"/>
                <w:sz w:val="18"/>
              </w:rPr>
              <w:t>，基金联名卡开通确认（167），基金联名卡撤销确认（168）</w:t>
            </w:r>
          </w:p>
          <w:p w:rsidR="005527B7" w:rsidRDefault="005527B7">
            <w:pPr>
              <w:rPr>
                <w:rFonts w:ascii="宋体" w:eastAsia="宋体" w:hAnsi="宋体" w:hint="eastAsia"/>
                <w:sz w:val="18"/>
              </w:rPr>
            </w:pPr>
            <w:r>
              <w:rPr>
                <w:rFonts w:ascii="宋体" w:eastAsia="宋体" w:hAnsi="宋体" w:hint="eastAsia"/>
                <w:sz w:val="18"/>
              </w:rPr>
              <w:t>积分确认（169）</w:t>
            </w:r>
          </w:p>
        </w:tc>
      </w:tr>
      <w:tr w:rsidR="005527B7">
        <w:tblPrEx>
          <w:tblCellMar>
            <w:top w:w="0" w:type="dxa"/>
            <w:bottom w:w="0" w:type="dxa"/>
          </w:tblCellMar>
        </w:tblPrEx>
        <w:trPr>
          <w:cantSplit/>
          <w:jc w:val="center"/>
        </w:trPr>
        <w:tc>
          <w:tcPr>
            <w:tcW w:w="2020" w:type="dxa"/>
            <w:vAlign w:val="center"/>
          </w:tcPr>
          <w:p w:rsidR="005527B7" w:rsidRDefault="005527B7">
            <w:pPr>
              <w:rPr>
                <w:rFonts w:ascii="宋体" w:eastAsia="宋体" w:hAnsi="宋体" w:hint="eastAsia"/>
                <w:sz w:val="18"/>
              </w:rPr>
            </w:pPr>
            <w:r>
              <w:rPr>
                <w:rFonts w:ascii="宋体" w:eastAsia="宋体" w:hAnsi="宋体" w:hint="eastAsia"/>
                <w:sz w:val="18"/>
              </w:rPr>
              <w:t>25：资金清算</w:t>
            </w:r>
          </w:p>
        </w:tc>
        <w:tc>
          <w:tcPr>
            <w:tcW w:w="6600" w:type="dxa"/>
            <w:vAlign w:val="bottom"/>
          </w:tcPr>
          <w:p w:rsidR="005527B7" w:rsidRDefault="005527B7">
            <w:pPr>
              <w:pStyle w:val="11"/>
              <w:pBdr>
                <w:bottom w:val="none" w:sz="0" w:space="0" w:color="auto"/>
              </w:pBdr>
              <w:snapToGrid/>
              <w:rPr>
                <w:rFonts w:ascii="宋体" w:hAnsi="宋体" w:hint="eastAsia"/>
              </w:rPr>
            </w:pPr>
            <w:r>
              <w:rPr>
                <w:rFonts w:ascii="宋体" w:hAnsi="宋体" w:hint="eastAsia"/>
              </w:rPr>
              <w:t>资金清算</w:t>
            </w:r>
          </w:p>
        </w:tc>
      </w:tr>
    </w:tbl>
    <w:p w:rsidR="005527B7" w:rsidRDefault="005527B7">
      <w:pPr>
        <w:rPr>
          <w:rFonts w:ascii="宋体" w:eastAsia="宋体" w:hAnsi="宋体" w:hint="eastAsia"/>
          <w:b/>
          <w:color w:val="FF0000"/>
          <w:sz w:val="24"/>
        </w:rPr>
      </w:pPr>
    </w:p>
    <w:p w:rsidR="005527B7" w:rsidRDefault="005527B7">
      <w:pPr>
        <w:pStyle w:val="af3"/>
        <w:spacing w:beforeLines="0" w:afterLines="0"/>
        <w:rPr>
          <w:rFonts w:hint="eastAsia"/>
        </w:rPr>
      </w:pPr>
      <w:bookmarkStart w:id="1446" w:name="_Toc38959565"/>
      <w:bookmarkStart w:id="1447" w:name="_Toc40429218"/>
      <w:bookmarkStart w:id="1448" w:name="_Toc57800377"/>
      <w:bookmarkStart w:id="1449" w:name="_Toc272323269"/>
      <w:bookmarkStart w:id="1450" w:name="_Toc274742126"/>
      <w:bookmarkStart w:id="1451" w:name="_Toc274742304"/>
      <w:bookmarkStart w:id="1452" w:name="_Toc274742389"/>
      <w:bookmarkStart w:id="1453" w:name="_Toc274742474"/>
      <w:bookmarkStart w:id="1454" w:name="_Toc272323268"/>
      <w:bookmarkStart w:id="1455" w:name="_Toc274742125"/>
      <w:bookmarkStart w:id="1456" w:name="_Toc274742303"/>
      <w:bookmarkStart w:id="1457" w:name="_Toc274742388"/>
      <w:bookmarkStart w:id="1458" w:name="_Toc274742473"/>
      <w:bookmarkStart w:id="1459" w:name="_Toc279759836"/>
      <w:bookmarkStart w:id="1460" w:name="_Toc281919334"/>
      <w:bookmarkStart w:id="1461" w:name="_Toc281981582"/>
      <w:bookmarkStart w:id="1462" w:name="_Toc282517312"/>
      <w:bookmarkStart w:id="1463" w:name="_Toc283717278"/>
      <w:bookmarkStart w:id="1464" w:name="_Toc283800799"/>
      <w:bookmarkStart w:id="1465" w:name="_Toc286320715"/>
      <w:bookmarkStart w:id="1466" w:name="_Toc287256142"/>
      <w:bookmarkStart w:id="1467" w:name="_Toc290644854"/>
      <w:bookmarkStart w:id="1468" w:name="_Toc499714571"/>
      <w:bookmarkEnd w:id="1413"/>
      <w:bookmarkEnd w:id="1414"/>
      <w:bookmarkEnd w:id="1415"/>
      <w:r>
        <w:rPr>
          <w:rFonts w:hint="eastAsia"/>
        </w:rPr>
        <w:t>文件加密与数字签名技术</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p>
    <w:p w:rsidR="005527B7" w:rsidRDefault="005527B7">
      <w:pPr>
        <w:pStyle w:val="af1"/>
        <w:ind w:firstLine="420"/>
        <w:rPr>
          <w:rFonts w:hint="eastAsia"/>
        </w:rPr>
      </w:pPr>
      <w:r>
        <w:rPr>
          <w:rFonts w:hint="eastAsia"/>
        </w:rPr>
        <w:t>由数据文件交换各方协商决定文件加密和数字签名所采用的技术方案。</w:t>
      </w:r>
    </w:p>
    <w:p w:rsidR="005527B7" w:rsidRDefault="005527B7">
      <w:pPr>
        <w:pStyle w:val="afff9"/>
        <w:numPr>
          <w:ilvl w:val="0"/>
          <w:numId w:val="0"/>
        </w:numPr>
        <w:rPr>
          <w:rFonts w:hint="eastAsia"/>
        </w:rPr>
      </w:pPr>
      <w:bookmarkStart w:id="1469" w:name="_Toc283800800"/>
      <w:bookmarkStart w:id="1470" w:name="_Toc283717279"/>
      <w:bookmarkStart w:id="1471" w:name="_Toc282517313"/>
      <w:bookmarkStart w:id="1472" w:name="_Toc281981583"/>
      <w:bookmarkStart w:id="1473" w:name="_Toc281919335"/>
      <w:bookmarkStart w:id="1474" w:name="_Toc279759837"/>
      <w:bookmarkStart w:id="1475" w:name="_Toc286320716"/>
      <w:bookmarkStart w:id="1476" w:name="_Toc287256143"/>
      <w:bookmarkStart w:id="1477" w:name="_Toc290644855"/>
      <w:bookmarkStart w:id="1478" w:name="_Toc499714572"/>
      <w:r>
        <w:rPr>
          <w:rFonts w:hint="eastAsia"/>
        </w:rPr>
        <w:t>附录B （规范性附录）交易处理返回代码的取值及含义</w:t>
      </w:r>
      <w:bookmarkEnd w:id="1446"/>
      <w:bookmarkEnd w:id="1447"/>
      <w:bookmarkEnd w:id="1448"/>
      <w:bookmarkEnd w:id="1449"/>
      <w:bookmarkEnd w:id="1450"/>
      <w:bookmarkEnd w:id="1451"/>
      <w:bookmarkEnd w:id="1452"/>
      <w:bookmarkEnd w:id="1453"/>
      <w:bookmarkEnd w:id="1469"/>
      <w:bookmarkEnd w:id="1470"/>
      <w:bookmarkEnd w:id="1471"/>
      <w:bookmarkEnd w:id="1472"/>
      <w:bookmarkEnd w:id="1473"/>
      <w:bookmarkEnd w:id="1474"/>
      <w:bookmarkEnd w:id="1475"/>
      <w:bookmarkEnd w:id="1476"/>
      <w:bookmarkEnd w:id="1477"/>
      <w:bookmarkEnd w:id="1478"/>
    </w:p>
    <w:p w:rsidR="005527B7" w:rsidRDefault="005527B7">
      <w:pPr>
        <w:ind w:firstLineChars="250" w:firstLine="450"/>
        <w:rPr>
          <w:rFonts w:ascii="宋体" w:eastAsia="宋体" w:hAnsi="宋体" w:hint="eastAsia"/>
          <w:color w:val="FF0000"/>
          <w:kern w:val="0"/>
          <w:sz w:val="18"/>
        </w:rPr>
      </w:pPr>
      <w:r>
        <w:rPr>
          <w:rFonts w:ascii="宋体" w:eastAsia="宋体" w:hAnsi="宋体" w:hint="eastAsia"/>
          <w:color w:val="FF0000"/>
          <w:kern w:val="0"/>
          <w:sz w:val="18"/>
        </w:rPr>
        <w:t>注意：如果找不到合适的返回代码，统一填写“9999”，即“其它错误”。</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548"/>
        <w:gridCol w:w="3780"/>
        <w:gridCol w:w="3194"/>
      </w:tblGrid>
      <w:tr w:rsidR="005527B7">
        <w:tblPrEx>
          <w:tblCellMar>
            <w:top w:w="0" w:type="dxa"/>
            <w:bottom w:w="0" w:type="dxa"/>
          </w:tblCellMar>
        </w:tblPrEx>
        <w:trPr>
          <w:trHeight w:val="460"/>
          <w:jc w:val="center"/>
        </w:trPr>
        <w:tc>
          <w:tcPr>
            <w:tcW w:w="1548" w:type="dxa"/>
            <w:tcBorders>
              <w:top w:val="single" w:sz="12" w:space="0" w:color="auto"/>
              <w:bottom w:val="single" w:sz="12" w:space="0" w:color="auto"/>
            </w:tcBorders>
            <w:vAlign w:val="center"/>
          </w:tcPr>
          <w:p w:rsidR="005527B7" w:rsidRDefault="005527B7">
            <w:pPr>
              <w:jc w:val="center"/>
              <w:rPr>
                <w:rFonts w:ascii="宋体" w:eastAsia="宋体" w:hAnsi="宋体" w:hint="eastAsia"/>
                <w:sz w:val="18"/>
              </w:rPr>
            </w:pPr>
            <w:r>
              <w:rPr>
                <w:rFonts w:ascii="宋体" w:eastAsia="宋体" w:hAnsi="宋体" w:hint="eastAsia"/>
                <w:sz w:val="18"/>
              </w:rPr>
              <w:t>返回代码</w:t>
            </w:r>
          </w:p>
        </w:tc>
        <w:tc>
          <w:tcPr>
            <w:tcW w:w="3780" w:type="dxa"/>
            <w:tcBorders>
              <w:top w:val="single" w:sz="12" w:space="0" w:color="auto"/>
              <w:bottom w:val="single" w:sz="12" w:space="0" w:color="auto"/>
            </w:tcBorders>
            <w:vAlign w:val="center"/>
          </w:tcPr>
          <w:p w:rsidR="005527B7" w:rsidRDefault="005527B7">
            <w:pPr>
              <w:jc w:val="center"/>
              <w:rPr>
                <w:rFonts w:ascii="宋体" w:eastAsia="宋体" w:hAnsi="宋体" w:hint="eastAsia"/>
                <w:sz w:val="18"/>
              </w:rPr>
            </w:pPr>
            <w:r>
              <w:rPr>
                <w:rFonts w:ascii="宋体" w:eastAsia="宋体" w:hAnsi="宋体" w:hint="eastAsia"/>
                <w:sz w:val="18"/>
              </w:rPr>
              <w:t>含</w:t>
            </w:r>
            <w:r>
              <w:rPr>
                <w:rFonts w:ascii="宋体" w:eastAsia="宋体" w:hAnsi="宋体"/>
                <w:sz w:val="18"/>
              </w:rPr>
              <w:t xml:space="preserve">    </w:t>
            </w:r>
            <w:r>
              <w:rPr>
                <w:rFonts w:ascii="宋体" w:eastAsia="宋体" w:hAnsi="宋体" w:hint="eastAsia"/>
                <w:sz w:val="18"/>
              </w:rPr>
              <w:t>义</w:t>
            </w:r>
          </w:p>
        </w:tc>
        <w:tc>
          <w:tcPr>
            <w:tcW w:w="3194" w:type="dxa"/>
            <w:tcBorders>
              <w:top w:val="single" w:sz="12" w:space="0" w:color="auto"/>
              <w:bottom w:val="single" w:sz="12" w:space="0" w:color="auto"/>
            </w:tcBorders>
            <w:vAlign w:val="center"/>
          </w:tcPr>
          <w:p w:rsidR="005527B7" w:rsidRDefault="005527B7">
            <w:pPr>
              <w:jc w:val="center"/>
              <w:rPr>
                <w:rFonts w:ascii="宋体" w:eastAsia="宋体" w:hAnsi="宋体" w:hint="eastAsia"/>
                <w:sz w:val="18"/>
              </w:rPr>
            </w:pPr>
            <w:r>
              <w:rPr>
                <w:rFonts w:ascii="宋体" w:eastAsia="宋体" w:hAnsi="宋体" w:hint="eastAsia"/>
                <w:sz w:val="18"/>
              </w:rPr>
              <w:t>备</w:t>
            </w:r>
            <w:r>
              <w:rPr>
                <w:rFonts w:ascii="宋体" w:eastAsia="宋体" w:hAnsi="宋体"/>
                <w:sz w:val="18"/>
              </w:rPr>
              <w:t xml:space="preserve">    </w:t>
            </w:r>
            <w:r>
              <w:rPr>
                <w:rFonts w:ascii="宋体" w:eastAsia="宋体" w:hAnsi="宋体" w:hint="eastAsia"/>
                <w:sz w:val="18"/>
              </w:rPr>
              <w:t>注</w:t>
            </w:r>
          </w:p>
        </w:tc>
      </w:tr>
      <w:tr w:rsidR="005527B7">
        <w:tblPrEx>
          <w:tblCellMar>
            <w:top w:w="0" w:type="dxa"/>
            <w:bottom w:w="0" w:type="dxa"/>
          </w:tblCellMar>
        </w:tblPrEx>
        <w:trPr>
          <w:jc w:val="center"/>
        </w:trPr>
        <w:tc>
          <w:tcPr>
            <w:tcW w:w="1548" w:type="dxa"/>
            <w:tcBorders>
              <w:top w:val="single" w:sz="12"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0000</w:t>
            </w:r>
          </w:p>
        </w:tc>
        <w:tc>
          <w:tcPr>
            <w:tcW w:w="3780" w:type="dxa"/>
            <w:tcBorders>
              <w:top w:val="single" w:sz="12"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成功</w:t>
            </w:r>
          </w:p>
        </w:tc>
        <w:tc>
          <w:tcPr>
            <w:tcW w:w="3194" w:type="dxa"/>
            <w:tcBorders>
              <w:top w:val="single" w:sz="12" w:space="0" w:color="auto"/>
            </w:tcBorders>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0001</w:t>
            </w:r>
          </w:p>
        </w:tc>
        <w:tc>
          <w:tcPr>
            <w:tcW w:w="3780" w:type="dxa"/>
          </w:tcPr>
          <w:p w:rsidR="005527B7" w:rsidRDefault="005527B7">
            <w:pPr>
              <w:rPr>
                <w:rFonts w:ascii="宋体" w:eastAsia="宋体" w:hAnsi="宋体" w:hint="eastAsia"/>
                <w:sz w:val="18"/>
              </w:rPr>
            </w:pPr>
            <w:r>
              <w:rPr>
                <w:rFonts w:ascii="宋体" w:eastAsia="宋体" w:hAnsi="宋体" w:hint="eastAsia"/>
                <w:sz w:val="18"/>
              </w:rPr>
              <w:t>份数余额不足</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0002</w:t>
            </w:r>
          </w:p>
        </w:tc>
        <w:tc>
          <w:tcPr>
            <w:tcW w:w="3780" w:type="dxa"/>
          </w:tcPr>
          <w:p w:rsidR="005527B7" w:rsidRDefault="005527B7">
            <w:pPr>
              <w:rPr>
                <w:rFonts w:ascii="宋体" w:eastAsia="宋体" w:hAnsi="宋体" w:hint="eastAsia"/>
                <w:sz w:val="18"/>
              </w:rPr>
            </w:pPr>
            <w:r>
              <w:rPr>
                <w:rFonts w:ascii="宋体" w:eastAsia="宋体" w:hAnsi="宋体" w:hint="eastAsia"/>
                <w:sz w:val="18"/>
              </w:rPr>
              <w:t>账户已冻结</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0003</w:t>
            </w:r>
          </w:p>
        </w:tc>
        <w:tc>
          <w:tcPr>
            <w:tcW w:w="3780" w:type="dxa"/>
          </w:tcPr>
          <w:p w:rsidR="005527B7" w:rsidRDefault="005527B7">
            <w:pPr>
              <w:rPr>
                <w:rFonts w:ascii="宋体" w:eastAsia="宋体" w:hAnsi="宋体" w:hint="eastAsia"/>
                <w:sz w:val="18"/>
              </w:rPr>
            </w:pPr>
            <w:r>
              <w:rPr>
                <w:rFonts w:ascii="宋体" w:eastAsia="宋体" w:hAnsi="宋体" w:hint="eastAsia"/>
                <w:sz w:val="18"/>
              </w:rPr>
              <w:t>账户已挂失</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0004</w:t>
            </w:r>
          </w:p>
        </w:tc>
        <w:tc>
          <w:tcPr>
            <w:tcW w:w="3780" w:type="dxa"/>
          </w:tcPr>
          <w:p w:rsidR="005527B7" w:rsidRDefault="005527B7">
            <w:pPr>
              <w:rPr>
                <w:rFonts w:ascii="宋体" w:eastAsia="宋体" w:hAnsi="宋体" w:hint="eastAsia"/>
                <w:sz w:val="18"/>
              </w:rPr>
            </w:pPr>
            <w:r>
              <w:rPr>
                <w:rFonts w:ascii="宋体" w:eastAsia="宋体" w:hAnsi="宋体" w:hint="eastAsia"/>
                <w:sz w:val="18"/>
              </w:rPr>
              <w:t>发行期不受理</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0005</w:t>
            </w:r>
          </w:p>
        </w:tc>
        <w:tc>
          <w:tcPr>
            <w:tcW w:w="3780" w:type="dxa"/>
          </w:tcPr>
          <w:p w:rsidR="005527B7" w:rsidRDefault="005527B7">
            <w:pPr>
              <w:rPr>
                <w:rFonts w:ascii="宋体" w:eastAsia="宋体" w:hAnsi="宋体" w:hint="eastAsia"/>
                <w:sz w:val="18"/>
              </w:rPr>
            </w:pPr>
            <w:r>
              <w:rPr>
                <w:rFonts w:ascii="宋体" w:eastAsia="宋体" w:hAnsi="宋体" w:hint="eastAsia"/>
                <w:sz w:val="18"/>
              </w:rPr>
              <w:t>封闭期不受理</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0006</w:t>
            </w:r>
          </w:p>
        </w:tc>
        <w:tc>
          <w:tcPr>
            <w:tcW w:w="3780" w:type="dxa"/>
          </w:tcPr>
          <w:p w:rsidR="005527B7" w:rsidRDefault="005527B7">
            <w:pPr>
              <w:rPr>
                <w:rFonts w:ascii="宋体" w:eastAsia="宋体" w:hAnsi="宋体" w:hint="eastAsia"/>
                <w:sz w:val="18"/>
              </w:rPr>
            </w:pPr>
            <w:r>
              <w:rPr>
                <w:rFonts w:ascii="宋体" w:eastAsia="宋体" w:hAnsi="宋体" w:hint="eastAsia"/>
                <w:sz w:val="18"/>
              </w:rPr>
              <w:t>非开放日不受理</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0007</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收到预约数据确认</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0008</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巨额</w:t>
            </w:r>
            <w:r>
              <w:rPr>
                <w:rFonts w:ascii="宋体" w:eastAsia="宋体" w:hAnsi="宋体" w:hint="eastAsia"/>
                <w:sz w:val="18"/>
              </w:rPr>
              <w:t>不受理</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0009</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无此账户</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0010</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其它原因失败</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0100</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证件号码错误</w:t>
            </w:r>
          </w:p>
        </w:tc>
        <w:tc>
          <w:tcPr>
            <w:tcW w:w="3194" w:type="dxa"/>
          </w:tcPr>
          <w:p w:rsidR="005527B7" w:rsidRDefault="005527B7">
            <w:pPr>
              <w:rPr>
                <w:rFonts w:ascii="宋体" w:eastAsia="宋体" w:hAnsi="宋体" w:hint="eastAsia"/>
                <w:color w:val="000000"/>
                <w:sz w:val="18"/>
              </w:rPr>
            </w:pPr>
            <w:r>
              <w:rPr>
                <w:rFonts w:ascii="宋体" w:eastAsia="宋体" w:hAnsi="宋体" w:hint="eastAsia"/>
                <w:color w:val="000000"/>
                <w:sz w:val="18"/>
              </w:rPr>
              <w:t>包括无证件号码</w:t>
            </w: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0101</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证件号码重复</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0102</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地区号无效</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0103</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业务种类非法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0104</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销售人交易基金账号非法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0105</w:t>
            </w:r>
          </w:p>
        </w:tc>
        <w:tc>
          <w:tcPr>
            <w:tcW w:w="3780" w:type="dxa"/>
          </w:tcPr>
          <w:p w:rsidR="005527B7" w:rsidRDefault="005527B7">
            <w:pPr>
              <w:pStyle w:val="11"/>
              <w:pBdr>
                <w:bottom w:val="none" w:sz="0" w:space="0" w:color="auto"/>
              </w:pBdr>
              <w:snapToGrid/>
              <w:rPr>
                <w:rFonts w:ascii="宋体" w:hAnsi="宋体" w:hint="eastAsia"/>
              </w:rPr>
            </w:pPr>
            <w:r>
              <w:rPr>
                <w:rFonts w:ascii="宋体" w:hAnsi="宋体" w:hint="eastAsia"/>
              </w:rPr>
              <w:t>销售代理人代码错误</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0106</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无户名</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0107</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个人/法人标志非法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0108</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证件类型非法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0109</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无经办人姓名</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0110</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经办人证件类型非法</w:t>
            </w:r>
          </w:p>
        </w:tc>
        <w:tc>
          <w:tcPr>
            <w:tcW w:w="3194" w:type="dxa"/>
          </w:tcPr>
          <w:p w:rsidR="005527B7" w:rsidRDefault="005527B7">
            <w:pPr>
              <w:rPr>
                <w:rFonts w:ascii="宋体" w:eastAsia="宋体" w:hAnsi="宋体" w:hint="eastAsia"/>
                <w:color w:val="000000"/>
                <w:sz w:val="18"/>
              </w:rPr>
            </w:pPr>
            <w:r>
              <w:rPr>
                <w:rFonts w:ascii="宋体" w:eastAsia="宋体" w:hAnsi="宋体" w:hint="eastAsia"/>
                <w:color w:val="000000"/>
                <w:sz w:val="18"/>
              </w:rPr>
              <w:t>包括无经办人证件号码</w:t>
            </w: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0111</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经办人证件号码错误</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0112</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无通讯地址</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0113</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邮政编码非法</w:t>
            </w:r>
          </w:p>
        </w:tc>
        <w:tc>
          <w:tcPr>
            <w:tcW w:w="3194" w:type="dxa"/>
          </w:tcPr>
          <w:p w:rsidR="005527B7" w:rsidRDefault="005527B7">
            <w:pPr>
              <w:rPr>
                <w:rFonts w:ascii="宋体" w:eastAsia="宋体" w:hAnsi="宋体" w:hint="eastAsia"/>
                <w:color w:val="000000"/>
                <w:sz w:val="18"/>
              </w:rPr>
            </w:pPr>
            <w:r>
              <w:rPr>
                <w:rFonts w:ascii="宋体" w:eastAsia="宋体" w:hAnsi="宋体" w:hint="eastAsia"/>
                <w:color w:val="000000"/>
                <w:sz w:val="18"/>
              </w:rPr>
              <w:t>包括无邮政编码</w:t>
            </w: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0114</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无电话</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0115</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无住址电话</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0116</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无单位电话</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0117</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开户网点非法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0118</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冻结挂失截止日期无效</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0119</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无E-MAIL地址</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0120</w:t>
            </w:r>
          </w:p>
        </w:tc>
        <w:tc>
          <w:tcPr>
            <w:tcW w:w="3780" w:type="dxa"/>
            <w:tcBorders>
              <w:bottom w:val="single" w:sz="4"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无</w:t>
            </w:r>
            <w:r>
              <w:rPr>
                <w:rFonts w:ascii="宋体" w:eastAsia="宋体" w:hAnsi="宋体" w:hint="eastAsia"/>
                <w:color w:val="000000"/>
                <w:kern w:val="0"/>
                <w:sz w:val="18"/>
              </w:rPr>
              <w:t>法人代表姓名</w:t>
            </w:r>
          </w:p>
        </w:tc>
        <w:tc>
          <w:tcPr>
            <w:tcW w:w="3194" w:type="dxa"/>
            <w:tcBorders>
              <w:bottom w:val="single" w:sz="4" w:space="0" w:color="auto"/>
            </w:tcBorders>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0121</w:t>
            </w:r>
          </w:p>
        </w:tc>
        <w:tc>
          <w:tcPr>
            <w:tcW w:w="3780" w:type="dxa"/>
            <w:tcBorders>
              <w:top w:val="single" w:sz="4" w:space="0" w:color="auto"/>
              <w:bottom w:val="single" w:sz="4"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kern w:val="0"/>
                <w:sz w:val="18"/>
              </w:rPr>
              <w:t>法人代表证件类型非法</w:t>
            </w:r>
          </w:p>
        </w:tc>
        <w:tc>
          <w:tcPr>
            <w:tcW w:w="3194" w:type="dxa"/>
            <w:tcBorders>
              <w:top w:val="single" w:sz="4" w:space="0" w:color="auto"/>
              <w:bottom w:val="single" w:sz="4" w:space="0" w:color="auto"/>
            </w:tcBorders>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0122</w:t>
            </w:r>
          </w:p>
        </w:tc>
        <w:tc>
          <w:tcPr>
            <w:tcW w:w="3780" w:type="dxa"/>
            <w:tcBorders>
              <w:top w:val="single" w:sz="4" w:space="0" w:color="auto"/>
              <w:bottom w:val="single" w:sz="4"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kern w:val="0"/>
                <w:sz w:val="18"/>
              </w:rPr>
              <w:t>法人身份证件代码非法</w:t>
            </w:r>
          </w:p>
        </w:tc>
        <w:tc>
          <w:tcPr>
            <w:tcW w:w="3194" w:type="dxa"/>
            <w:tcBorders>
              <w:top w:val="single" w:sz="4" w:space="0" w:color="auto"/>
              <w:bottom w:val="single" w:sz="4" w:space="0" w:color="auto"/>
            </w:tcBorders>
          </w:tcPr>
          <w:p w:rsidR="005527B7" w:rsidRDefault="005527B7">
            <w:pPr>
              <w:rPr>
                <w:rFonts w:ascii="宋体" w:eastAsia="宋体" w:hAnsi="宋体" w:hint="eastAsia"/>
                <w:color w:val="000000"/>
                <w:sz w:val="18"/>
              </w:rPr>
            </w:pPr>
            <w:r>
              <w:rPr>
                <w:rFonts w:ascii="宋体" w:eastAsia="宋体" w:hAnsi="宋体" w:hint="eastAsia"/>
                <w:color w:val="000000"/>
                <w:sz w:val="18"/>
              </w:rPr>
              <w:t>包括</w:t>
            </w:r>
            <w:r>
              <w:rPr>
                <w:rFonts w:ascii="宋体" w:eastAsia="宋体" w:hAnsi="宋体" w:hint="eastAsia"/>
                <w:color w:val="000000"/>
                <w:kern w:val="0"/>
                <w:sz w:val="18"/>
              </w:rPr>
              <w:t>无法人身份证件代码</w:t>
            </w: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0123</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基金账号非法</w:t>
            </w:r>
          </w:p>
        </w:tc>
        <w:tc>
          <w:tcPr>
            <w:tcW w:w="3194" w:type="dxa"/>
          </w:tcPr>
          <w:p w:rsidR="005527B7" w:rsidRDefault="005527B7">
            <w:pPr>
              <w:rPr>
                <w:rFonts w:ascii="宋体" w:eastAsia="宋体" w:hAnsi="宋体" w:hint="eastAsia"/>
                <w:color w:val="000000"/>
                <w:sz w:val="18"/>
              </w:rPr>
            </w:pPr>
            <w:r>
              <w:rPr>
                <w:rFonts w:ascii="宋体" w:eastAsia="宋体" w:hAnsi="宋体" w:hint="eastAsia"/>
                <w:color w:val="000000"/>
                <w:sz w:val="18"/>
              </w:rPr>
              <w:t>包括无基金账号</w:t>
            </w: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0124</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密函编号非法</w:t>
            </w:r>
          </w:p>
        </w:tc>
        <w:tc>
          <w:tcPr>
            <w:tcW w:w="3194" w:type="dxa"/>
          </w:tcPr>
          <w:p w:rsidR="005527B7" w:rsidRDefault="005527B7">
            <w:pPr>
              <w:rPr>
                <w:rFonts w:ascii="宋体" w:eastAsia="宋体" w:hAnsi="宋体" w:hint="eastAsia"/>
                <w:color w:val="000000"/>
                <w:sz w:val="18"/>
              </w:rPr>
            </w:pPr>
            <w:r>
              <w:rPr>
                <w:rFonts w:ascii="宋体" w:eastAsia="宋体" w:hAnsi="宋体" w:hint="eastAsia"/>
                <w:color w:val="000000"/>
                <w:sz w:val="18"/>
              </w:rPr>
              <w:t>包括无密函编号</w:t>
            </w: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0125</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职业代码非法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0126</w:t>
            </w:r>
          </w:p>
        </w:tc>
        <w:tc>
          <w:tcPr>
            <w:tcW w:w="3780" w:type="dxa"/>
          </w:tcPr>
          <w:p w:rsidR="005527B7" w:rsidRDefault="005527B7">
            <w:pPr>
              <w:pStyle w:val="11"/>
              <w:pBdr>
                <w:bottom w:val="none" w:sz="0" w:space="0" w:color="auto"/>
              </w:pBdr>
              <w:snapToGrid/>
              <w:rPr>
                <w:rFonts w:ascii="宋体" w:hAnsi="宋体" w:hint="eastAsia"/>
              </w:rPr>
            </w:pPr>
            <w:r>
              <w:rPr>
                <w:rFonts w:ascii="宋体" w:hAnsi="宋体" w:hint="eastAsia"/>
              </w:rPr>
              <w:t>学历代码无效</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0127</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年收入代码</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0128</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性别非法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0129</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出生日期非法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0130</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传真号码非法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0131</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手机号码非法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0132</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传呼机号码非法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0133</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交收行代码非法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0134</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交收行账户名非法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0135</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交收行账号非法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0136</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上交所账号非法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0137</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深交所账号非法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0138</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开户日期非法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0139</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申请单编号非法</w:t>
            </w:r>
          </w:p>
        </w:tc>
        <w:tc>
          <w:tcPr>
            <w:tcW w:w="3194" w:type="dxa"/>
          </w:tcPr>
          <w:p w:rsidR="005527B7" w:rsidRDefault="005527B7">
            <w:pPr>
              <w:rPr>
                <w:rFonts w:ascii="宋体" w:eastAsia="宋体" w:hAnsi="宋体" w:hint="eastAsia"/>
                <w:color w:val="000000"/>
                <w:sz w:val="18"/>
              </w:rPr>
            </w:pPr>
            <w:r>
              <w:rPr>
                <w:rFonts w:ascii="宋体" w:eastAsia="宋体" w:hAnsi="宋体" w:hint="eastAsia"/>
                <w:color w:val="000000"/>
                <w:sz w:val="18"/>
              </w:rPr>
              <w:t>包括无申请单编号</w:t>
            </w: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0140</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冻结标志非法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0141</w:t>
            </w:r>
          </w:p>
        </w:tc>
        <w:tc>
          <w:tcPr>
            <w:tcW w:w="3780" w:type="dxa"/>
          </w:tcPr>
          <w:p w:rsidR="005527B7" w:rsidRDefault="005527B7">
            <w:pPr>
              <w:jc w:val="left"/>
              <w:rPr>
                <w:rFonts w:ascii="宋体" w:eastAsia="宋体" w:hAnsi="宋体" w:hint="eastAsia"/>
                <w:color w:val="000000"/>
                <w:sz w:val="18"/>
              </w:rPr>
            </w:pPr>
            <w:r>
              <w:rPr>
                <w:rFonts w:ascii="宋体" w:eastAsia="宋体" w:hAnsi="宋体" w:hint="eastAsia"/>
                <w:color w:val="000000"/>
                <w:sz w:val="18"/>
              </w:rPr>
              <w:t>默认分红方式非法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0200</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基金代码非法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0201</w:t>
            </w:r>
          </w:p>
        </w:tc>
        <w:tc>
          <w:tcPr>
            <w:tcW w:w="3780" w:type="dxa"/>
          </w:tcPr>
          <w:p w:rsidR="005527B7" w:rsidRDefault="005527B7">
            <w:pPr>
              <w:rPr>
                <w:rFonts w:ascii="宋体" w:eastAsia="宋体" w:hAnsi="宋体" w:hint="eastAsia"/>
                <w:sz w:val="18"/>
              </w:rPr>
            </w:pPr>
            <w:r>
              <w:rPr>
                <w:rFonts w:ascii="宋体" w:eastAsia="宋体" w:hAnsi="宋体" w:hint="eastAsia"/>
                <w:sz w:val="18"/>
              </w:rPr>
              <w:t>交易日期非法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0202</w:t>
            </w:r>
          </w:p>
        </w:tc>
        <w:tc>
          <w:tcPr>
            <w:tcW w:w="3780" w:type="dxa"/>
          </w:tcPr>
          <w:p w:rsidR="005527B7" w:rsidRDefault="005527B7">
            <w:pPr>
              <w:rPr>
                <w:rFonts w:ascii="宋体" w:eastAsia="宋体" w:hAnsi="宋体" w:hint="eastAsia"/>
                <w:sz w:val="18"/>
              </w:rPr>
            </w:pPr>
            <w:r>
              <w:rPr>
                <w:rFonts w:ascii="宋体" w:eastAsia="宋体" w:hAnsi="宋体" w:hint="eastAsia"/>
                <w:sz w:val="18"/>
              </w:rPr>
              <w:t>交易时间非法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0203</w:t>
            </w:r>
          </w:p>
        </w:tc>
        <w:tc>
          <w:tcPr>
            <w:tcW w:w="3780" w:type="dxa"/>
          </w:tcPr>
          <w:p w:rsidR="005527B7" w:rsidRDefault="005527B7">
            <w:pPr>
              <w:rPr>
                <w:rFonts w:ascii="宋体" w:eastAsia="宋体" w:hAnsi="宋体" w:hint="eastAsia"/>
                <w:sz w:val="18"/>
              </w:rPr>
            </w:pPr>
            <w:r>
              <w:rPr>
                <w:rFonts w:ascii="宋体" w:eastAsia="宋体" w:hAnsi="宋体" w:hint="eastAsia"/>
                <w:sz w:val="18"/>
              </w:rPr>
              <w:t>销售人流水号非法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0204</w:t>
            </w:r>
          </w:p>
        </w:tc>
        <w:tc>
          <w:tcPr>
            <w:tcW w:w="3780" w:type="dxa"/>
          </w:tcPr>
          <w:p w:rsidR="005527B7" w:rsidRDefault="005527B7">
            <w:pPr>
              <w:rPr>
                <w:rFonts w:ascii="宋体" w:eastAsia="宋体" w:hAnsi="宋体" w:hint="eastAsia"/>
                <w:sz w:val="18"/>
              </w:rPr>
            </w:pPr>
            <w:r>
              <w:rPr>
                <w:rFonts w:ascii="宋体" w:eastAsia="宋体" w:hAnsi="宋体" w:hint="eastAsia"/>
                <w:sz w:val="18"/>
              </w:rPr>
              <w:t>币种代码非法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0205</w:t>
            </w:r>
          </w:p>
        </w:tc>
        <w:tc>
          <w:tcPr>
            <w:tcW w:w="3780" w:type="dxa"/>
          </w:tcPr>
          <w:p w:rsidR="005527B7" w:rsidRDefault="005527B7">
            <w:pPr>
              <w:rPr>
                <w:rFonts w:ascii="宋体" w:eastAsia="宋体" w:hAnsi="宋体" w:hint="eastAsia"/>
                <w:sz w:val="18"/>
              </w:rPr>
            </w:pPr>
            <w:r>
              <w:rPr>
                <w:rFonts w:ascii="宋体" w:eastAsia="宋体" w:hAnsi="宋体" w:hint="eastAsia"/>
                <w:sz w:val="18"/>
              </w:rPr>
              <w:t>资金账号非法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0206</w:t>
            </w:r>
          </w:p>
        </w:tc>
        <w:tc>
          <w:tcPr>
            <w:tcW w:w="3780" w:type="dxa"/>
          </w:tcPr>
          <w:p w:rsidR="005527B7" w:rsidRDefault="005527B7">
            <w:pPr>
              <w:rPr>
                <w:rFonts w:ascii="宋体" w:eastAsia="宋体" w:hAnsi="宋体" w:hint="eastAsia"/>
                <w:sz w:val="18"/>
              </w:rPr>
            </w:pPr>
            <w:r>
              <w:rPr>
                <w:rFonts w:ascii="宋体" w:eastAsia="宋体" w:hAnsi="宋体" w:hint="eastAsia"/>
                <w:sz w:val="18"/>
              </w:rPr>
              <w:t>交易数量非法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0207</w:t>
            </w:r>
          </w:p>
        </w:tc>
        <w:tc>
          <w:tcPr>
            <w:tcW w:w="3780" w:type="dxa"/>
          </w:tcPr>
          <w:p w:rsidR="005527B7" w:rsidRDefault="005527B7">
            <w:pPr>
              <w:rPr>
                <w:rFonts w:ascii="宋体" w:eastAsia="宋体" w:hAnsi="宋体" w:hint="eastAsia"/>
                <w:sz w:val="18"/>
              </w:rPr>
            </w:pPr>
            <w:r>
              <w:rPr>
                <w:rFonts w:ascii="宋体" w:eastAsia="宋体" w:hAnsi="宋体" w:hint="eastAsia"/>
                <w:sz w:val="18"/>
              </w:rPr>
              <w:t>交易金额非法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0208</w:t>
            </w:r>
          </w:p>
        </w:tc>
        <w:tc>
          <w:tcPr>
            <w:tcW w:w="3780" w:type="dxa"/>
          </w:tcPr>
          <w:p w:rsidR="005527B7" w:rsidRDefault="005527B7">
            <w:pPr>
              <w:rPr>
                <w:rFonts w:ascii="宋体" w:eastAsia="宋体" w:hAnsi="宋体" w:hint="eastAsia"/>
                <w:sz w:val="18"/>
              </w:rPr>
            </w:pPr>
            <w:r>
              <w:rPr>
                <w:rFonts w:ascii="宋体" w:eastAsia="宋体" w:hAnsi="宋体" w:hint="eastAsia"/>
                <w:sz w:val="18"/>
              </w:rPr>
              <w:t>对方销售人基金账号非法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0209</w:t>
            </w:r>
          </w:p>
        </w:tc>
        <w:tc>
          <w:tcPr>
            <w:tcW w:w="3780" w:type="dxa"/>
          </w:tcPr>
          <w:p w:rsidR="005527B7" w:rsidRDefault="005527B7">
            <w:pPr>
              <w:pStyle w:val="11"/>
              <w:pBdr>
                <w:bottom w:val="none" w:sz="0" w:space="0" w:color="auto"/>
              </w:pBdr>
              <w:snapToGrid/>
              <w:rPr>
                <w:rFonts w:ascii="宋体" w:hAnsi="宋体" w:hint="eastAsia"/>
              </w:rPr>
            </w:pPr>
            <w:r>
              <w:rPr>
                <w:rFonts w:ascii="宋体" w:hAnsi="宋体" w:hint="eastAsia"/>
              </w:rPr>
              <w:t>受理日期已变为下一个工作日</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0210</w:t>
            </w:r>
          </w:p>
        </w:tc>
        <w:tc>
          <w:tcPr>
            <w:tcW w:w="3780" w:type="dxa"/>
          </w:tcPr>
          <w:p w:rsidR="005527B7" w:rsidRDefault="005527B7">
            <w:pPr>
              <w:rPr>
                <w:rFonts w:ascii="宋体" w:eastAsia="宋体" w:hAnsi="宋体" w:hint="eastAsia"/>
                <w:sz w:val="18"/>
              </w:rPr>
            </w:pPr>
            <w:r>
              <w:rPr>
                <w:rFonts w:ascii="宋体" w:eastAsia="宋体" w:hAnsi="宋体" w:hint="eastAsia"/>
                <w:sz w:val="18"/>
              </w:rPr>
              <w:t>对方基金账号非法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0211</w:t>
            </w:r>
          </w:p>
        </w:tc>
        <w:tc>
          <w:tcPr>
            <w:tcW w:w="3780" w:type="dxa"/>
          </w:tcPr>
          <w:p w:rsidR="005527B7" w:rsidRDefault="005527B7">
            <w:pPr>
              <w:rPr>
                <w:rFonts w:ascii="宋体" w:eastAsia="宋体" w:hAnsi="宋体" w:hint="eastAsia"/>
                <w:sz w:val="18"/>
              </w:rPr>
            </w:pPr>
            <w:r>
              <w:rPr>
                <w:rFonts w:ascii="宋体" w:eastAsia="宋体" w:hAnsi="宋体" w:hint="eastAsia"/>
                <w:sz w:val="18"/>
              </w:rPr>
              <w:t>过户代理地点代码非法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0212</w:t>
            </w:r>
          </w:p>
        </w:tc>
        <w:tc>
          <w:tcPr>
            <w:tcW w:w="3780" w:type="dxa"/>
          </w:tcPr>
          <w:p w:rsidR="005527B7" w:rsidRDefault="005527B7">
            <w:pPr>
              <w:rPr>
                <w:rFonts w:ascii="宋体" w:eastAsia="宋体" w:hAnsi="宋体" w:hint="eastAsia"/>
                <w:sz w:val="18"/>
              </w:rPr>
            </w:pPr>
            <w:r>
              <w:rPr>
                <w:rFonts w:ascii="宋体" w:eastAsia="宋体" w:hAnsi="宋体" w:hint="eastAsia"/>
                <w:sz w:val="18"/>
              </w:rPr>
              <w:t>股东账户代码非法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0213</w:t>
            </w:r>
          </w:p>
        </w:tc>
        <w:tc>
          <w:tcPr>
            <w:tcW w:w="3780" w:type="dxa"/>
          </w:tcPr>
          <w:p w:rsidR="005527B7" w:rsidRDefault="005527B7">
            <w:pPr>
              <w:rPr>
                <w:rFonts w:ascii="宋体" w:eastAsia="宋体" w:hAnsi="宋体" w:hint="eastAsia"/>
                <w:sz w:val="18"/>
              </w:rPr>
            </w:pPr>
            <w:r>
              <w:rPr>
                <w:rFonts w:ascii="宋体" w:eastAsia="宋体" w:hAnsi="宋体" w:hint="eastAsia"/>
                <w:sz w:val="18"/>
              </w:rPr>
              <w:t>指定券商席位号非法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0214</w:t>
            </w:r>
          </w:p>
        </w:tc>
        <w:tc>
          <w:tcPr>
            <w:tcW w:w="3780" w:type="dxa"/>
          </w:tcPr>
          <w:p w:rsidR="005527B7" w:rsidRDefault="005527B7">
            <w:pPr>
              <w:rPr>
                <w:rFonts w:ascii="宋体" w:eastAsia="宋体" w:hAnsi="宋体" w:hint="eastAsia"/>
                <w:sz w:val="18"/>
              </w:rPr>
            </w:pPr>
            <w:r>
              <w:rPr>
                <w:rFonts w:ascii="宋体" w:eastAsia="宋体" w:hAnsi="宋体" w:hint="eastAsia"/>
                <w:sz w:val="18"/>
              </w:rPr>
              <w:t>预约赎回日期非法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0215</w:t>
            </w:r>
          </w:p>
        </w:tc>
        <w:tc>
          <w:tcPr>
            <w:tcW w:w="3780" w:type="dxa"/>
          </w:tcPr>
          <w:p w:rsidR="005527B7" w:rsidRDefault="005527B7">
            <w:pPr>
              <w:rPr>
                <w:rFonts w:ascii="宋体" w:eastAsia="宋体" w:hAnsi="宋体" w:hint="eastAsia"/>
                <w:sz w:val="18"/>
              </w:rPr>
            </w:pPr>
            <w:r>
              <w:rPr>
                <w:rFonts w:ascii="宋体" w:eastAsia="宋体" w:hAnsi="宋体" w:hint="eastAsia"/>
                <w:sz w:val="18"/>
              </w:rPr>
              <w:t>网点号非法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0216</w:t>
            </w:r>
          </w:p>
        </w:tc>
        <w:tc>
          <w:tcPr>
            <w:tcW w:w="3780" w:type="dxa"/>
          </w:tcPr>
          <w:p w:rsidR="005527B7" w:rsidRDefault="005527B7">
            <w:pPr>
              <w:rPr>
                <w:rFonts w:ascii="宋体" w:eastAsia="宋体" w:hAnsi="宋体" w:hint="eastAsia"/>
                <w:sz w:val="18"/>
              </w:rPr>
            </w:pPr>
            <w:r>
              <w:rPr>
                <w:rFonts w:ascii="宋体" w:eastAsia="宋体" w:hAnsi="宋体" w:hint="eastAsia"/>
                <w:sz w:val="18"/>
              </w:rPr>
              <w:t>折扣率非法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0217</w:t>
            </w:r>
          </w:p>
        </w:tc>
        <w:tc>
          <w:tcPr>
            <w:tcW w:w="3780" w:type="dxa"/>
          </w:tcPr>
          <w:p w:rsidR="005527B7" w:rsidRDefault="005527B7">
            <w:pPr>
              <w:rPr>
                <w:rFonts w:ascii="宋体" w:eastAsia="宋体" w:hAnsi="宋体" w:hint="eastAsia"/>
                <w:sz w:val="18"/>
              </w:rPr>
            </w:pPr>
            <w:r>
              <w:rPr>
                <w:rFonts w:ascii="宋体" w:eastAsia="宋体" w:hAnsi="宋体" w:hint="eastAsia"/>
                <w:sz w:val="18"/>
              </w:rPr>
              <w:t>有效天数非法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0218</w:t>
            </w:r>
          </w:p>
        </w:tc>
        <w:tc>
          <w:tcPr>
            <w:tcW w:w="3780" w:type="dxa"/>
            <w:tcBorders>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原申请单编号非法</w:t>
            </w:r>
          </w:p>
        </w:tc>
        <w:tc>
          <w:tcPr>
            <w:tcW w:w="3194" w:type="dxa"/>
            <w:tcBorders>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trHeight w:val="228"/>
          <w:jc w:val="center"/>
        </w:trPr>
        <w:tc>
          <w:tcPr>
            <w:tcW w:w="1548" w:type="dxa"/>
            <w:tcBorders>
              <w:top w:val="single" w:sz="4" w:space="0" w:color="auto"/>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0219</w:t>
            </w:r>
          </w:p>
        </w:tc>
        <w:tc>
          <w:tcPr>
            <w:tcW w:w="3780" w:type="dxa"/>
            <w:tcBorders>
              <w:top w:val="single" w:sz="4" w:space="0" w:color="auto"/>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巨额赎回处理标志非法</w:t>
            </w:r>
          </w:p>
        </w:tc>
        <w:tc>
          <w:tcPr>
            <w:tcW w:w="3194" w:type="dxa"/>
            <w:tcBorders>
              <w:top w:val="single" w:sz="4" w:space="0" w:color="auto"/>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0220</w:t>
            </w:r>
          </w:p>
        </w:tc>
        <w:tc>
          <w:tcPr>
            <w:tcW w:w="3780" w:type="dxa"/>
          </w:tcPr>
          <w:p w:rsidR="005527B7" w:rsidRDefault="005527B7">
            <w:pPr>
              <w:rPr>
                <w:rFonts w:ascii="宋体" w:eastAsia="宋体" w:hAnsi="宋体" w:hint="eastAsia"/>
                <w:sz w:val="18"/>
              </w:rPr>
            </w:pPr>
            <w:r>
              <w:rPr>
                <w:rFonts w:ascii="宋体" w:eastAsia="宋体" w:hAnsi="宋体" w:hint="eastAsia"/>
                <w:sz w:val="18"/>
              </w:rPr>
              <w:t>冻结原因非法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0221</w:t>
            </w:r>
          </w:p>
        </w:tc>
        <w:tc>
          <w:tcPr>
            <w:tcW w:w="3780" w:type="dxa"/>
          </w:tcPr>
          <w:p w:rsidR="005527B7" w:rsidRDefault="005527B7">
            <w:pPr>
              <w:rPr>
                <w:rFonts w:ascii="宋体" w:eastAsia="宋体" w:hAnsi="宋体" w:hint="eastAsia"/>
                <w:sz w:val="18"/>
              </w:rPr>
            </w:pPr>
            <w:r>
              <w:rPr>
                <w:rFonts w:ascii="宋体" w:eastAsia="宋体" w:hAnsi="宋体" w:hint="eastAsia"/>
                <w:sz w:val="18"/>
              </w:rPr>
              <w:t>对方网点号非法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0222</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再投资类型非法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0223</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sz w:val="18"/>
              </w:rPr>
              <w:t>目标基金代码非法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0224</w:t>
            </w:r>
          </w:p>
        </w:tc>
        <w:tc>
          <w:tcPr>
            <w:tcW w:w="3780" w:type="dxa"/>
          </w:tcPr>
          <w:p w:rsidR="005527B7" w:rsidRDefault="005527B7">
            <w:pPr>
              <w:rPr>
                <w:rFonts w:ascii="宋体" w:eastAsia="宋体" w:hAnsi="宋体" w:hint="eastAsia"/>
                <w:color w:val="000000"/>
                <w:sz w:val="18"/>
              </w:rPr>
            </w:pPr>
            <w:r>
              <w:rPr>
                <w:rFonts w:ascii="宋体" w:eastAsia="宋体" w:hAnsi="宋体" w:hint="eastAsia"/>
                <w:color w:val="000000"/>
                <w:kern w:val="0"/>
                <w:sz w:val="18"/>
              </w:rPr>
              <w:t>手续费率非法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0225</w:t>
            </w:r>
          </w:p>
        </w:tc>
        <w:tc>
          <w:tcPr>
            <w:tcW w:w="3780" w:type="dxa"/>
          </w:tcPr>
          <w:p w:rsidR="005527B7" w:rsidRDefault="005527B7">
            <w:pPr>
              <w:rPr>
                <w:rFonts w:ascii="宋体" w:eastAsia="宋体" w:hAnsi="宋体" w:hint="eastAsia"/>
                <w:color w:val="000000"/>
                <w:kern w:val="0"/>
                <w:sz w:val="18"/>
              </w:rPr>
            </w:pPr>
            <w:r>
              <w:rPr>
                <w:rFonts w:ascii="宋体" w:eastAsia="宋体" w:hAnsi="宋体" w:hint="eastAsia"/>
                <w:color w:val="000000"/>
                <w:kern w:val="0"/>
                <w:sz w:val="18"/>
              </w:rPr>
              <w:t>手续费非法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0226</w:t>
            </w:r>
          </w:p>
        </w:tc>
        <w:tc>
          <w:tcPr>
            <w:tcW w:w="3780" w:type="dxa"/>
          </w:tcPr>
          <w:p w:rsidR="005527B7" w:rsidRDefault="005527B7">
            <w:pPr>
              <w:rPr>
                <w:rFonts w:ascii="宋体" w:eastAsia="宋体" w:hAnsi="宋体" w:hint="eastAsia"/>
                <w:color w:val="000000"/>
                <w:kern w:val="0"/>
                <w:sz w:val="18"/>
              </w:rPr>
            </w:pPr>
            <w:r>
              <w:rPr>
                <w:rFonts w:ascii="宋体" w:eastAsia="宋体" w:hAnsi="宋体" w:hint="eastAsia"/>
                <w:color w:val="000000"/>
                <w:kern w:val="0"/>
                <w:sz w:val="18"/>
              </w:rPr>
              <w:t>对方销售人代码非法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0227</w:t>
            </w:r>
          </w:p>
        </w:tc>
        <w:tc>
          <w:tcPr>
            <w:tcW w:w="3780" w:type="dxa"/>
          </w:tcPr>
          <w:p w:rsidR="005527B7" w:rsidRDefault="005527B7">
            <w:pPr>
              <w:rPr>
                <w:rFonts w:ascii="宋体" w:eastAsia="宋体" w:hAnsi="宋体" w:hint="eastAsia"/>
                <w:color w:val="000000"/>
                <w:kern w:val="0"/>
                <w:sz w:val="18"/>
              </w:rPr>
            </w:pPr>
            <w:r>
              <w:rPr>
                <w:rFonts w:ascii="宋体" w:eastAsia="宋体" w:hAnsi="宋体" w:hint="eastAsia"/>
                <w:color w:val="000000"/>
                <w:kern w:val="0"/>
                <w:sz w:val="18"/>
              </w:rPr>
              <w:t>原申购日期非法</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0228</w:t>
            </w:r>
          </w:p>
        </w:tc>
        <w:tc>
          <w:tcPr>
            <w:tcW w:w="3780" w:type="dxa"/>
          </w:tcPr>
          <w:p w:rsidR="005527B7" w:rsidRDefault="005527B7">
            <w:pPr>
              <w:rPr>
                <w:rFonts w:ascii="宋体" w:eastAsia="宋体" w:hAnsi="宋体" w:hint="eastAsia"/>
                <w:color w:val="000000"/>
                <w:kern w:val="0"/>
                <w:sz w:val="18"/>
              </w:rPr>
            </w:pPr>
            <w:r>
              <w:rPr>
                <w:rFonts w:ascii="宋体" w:eastAsia="宋体" w:hAnsi="宋体" w:hint="eastAsia"/>
                <w:color w:val="000000"/>
                <w:kern w:val="0"/>
                <w:sz w:val="18"/>
              </w:rPr>
              <w:t>账户未挂失</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000000"/>
                <w:sz w:val="18"/>
              </w:rPr>
            </w:pPr>
            <w:r>
              <w:rPr>
                <w:rFonts w:ascii="宋体" w:eastAsia="宋体" w:hAnsi="宋体" w:hint="eastAsia"/>
                <w:color w:val="000000"/>
                <w:sz w:val="18"/>
              </w:rPr>
              <w:t>0229</w:t>
            </w:r>
          </w:p>
        </w:tc>
        <w:tc>
          <w:tcPr>
            <w:tcW w:w="3780" w:type="dxa"/>
          </w:tcPr>
          <w:p w:rsidR="005527B7" w:rsidRDefault="005527B7">
            <w:pPr>
              <w:rPr>
                <w:rFonts w:ascii="宋体" w:eastAsia="宋体" w:hAnsi="宋体" w:hint="eastAsia"/>
                <w:color w:val="000000"/>
                <w:kern w:val="0"/>
                <w:sz w:val="18"/>
              </w:rPr>
            </w:pPr>
            <w:r>
              <w:rPr>
                <w:rFonts w:ascii="宋体" w:eastAsia="宋体" w:hAnsi="宋体" w:hint="eastAsia"/>
                <w:color w:val="000000"/>
                <w:kern w:val="0"/>
                <w:sz w:val="18"/>
              </w:rPr>
              <w:t>账户未冻结</w:t>
            </w:r>
          </w:p>
        </w:tc>
        <w:tc>
          <w:tcPr>
            <w:tcW w:w="3194" w:type="dxa"/>
          </w:tcPr>
          <w:p w:rsidR="005527B7" w:rsidRDefault="005527B7">
            <w:pPr>
              <w:rPr>
                <w:rFonts w:ascii="宋体" w:eastAsia="宋体" w:hAnsi="宋体" w:hint="eastAsia"/>
                <w:color w:val="00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0301</w:t>
            </w:r>
          </w:p>
        </w:tc>
        <w:tc>
          <w:tcPr>
            <w:tcW w:w="3780" w:type="dxa"/>
          </w:tcPr>
          <w:p w:rsidR="005527B7" w:rsidRDefault="005527B7">
            <w:pPr>
              <w:rPr>
                <w:rFonts w:ascii="宋体" w:eastAsia="宋体" w:hAnsi="宋体" w:hint="eastAsia"/>
                <w:sz w:val="18"/>
              </w:rPr>
            </w:pPr>
            <w:r>
              <w:rPr>
                <w:rFonts w:ascii="宋体" w:eastAsia="宋体" w:hAnsi="宋体" w:hint="eastAsia"/>
                <w:sz w:val="18"/>
              </w:rPr>
              <w:t>账户申请日期无效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0302</w:t>
            </w:r>
          </w:p>
        </w:tc>
        <w:tc>
          <w:tcPr>
            <w:tcW w:w="3780" w:type="dxa"/>
          </w:tcPr>
          <w:p w:rsidR="005527B7" w:rsidRDefault="005527B7">
            <w:pPr>
              <w:rPr>
                <w:rFonts w:ascii="宋体" w:eastAsia="宋体" w:hAnsi="宋体" w:hint="eastAsia"/>
                <w:sz w:val="18"/>
              </w:rPr>
            </w:pPr>
            <w:r>
              <w:rPr>
                <w:rFonts w:ascii="宋体" w:eastAsia="宋体" w:hAnsi="宋体" w:hint="eastAsia"/>
                <w:sz w:val="18"/>
              </w:rPr>
              <w:t>账户申请不存在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0303</w:t>
            </w:r>
          </w:p>
        </w:tc>
        <w:tc>
          <w:tcPr>
            <w:tcW w:w="3780" w:type="dxa"/>
          </w:tcPr>
          <w:p w:rsidR="005527B7" w:rsidRDefault="005527B7">
            <w:pPr>
              <w:rPr>
                <w:rFonts w:ascii="宋体" w:eastAsia="宋体" w:hAnsi="宋体" w:hint="eastAsia"/>
                <w:sz w:val="18"/>
              </w:rPr>
            </w:pPr>
            <w:r>
              <w:rPr>
                <w:rFonts w:ascii="宋体" w:eastAsia="宋体" w:hAnsi="宋体" w:hint="eastAsia"/>
                <w:sz w:val="18"/>
              </w:rPr>
              <w:t>投资人已注册基金账户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0304</w:t>
            </w:r>
          </w:p>
        </w:tc>
        <w:tc>
          <w:tcPr>
            <w:tcW w:w="3780" w:type="dxa"/>
          </w:tcPr>
          <w:p w:rsidR="005527B7" w:rsidRDefault="005527B7">
            <w:pPr>
              <w:rPr>
                <w:rFonts w:ascii="宋体" w:eastAsia="宋体" w:hAnsi="宋体" w:hint="eastAsia"/>
                <w:sz w:val="18"/>
              </w:rPr>
            </w:pPr>
            <w:r>
              <w:rPr>
                <w:rFonts w:ascii="宋体" w:eastAsia="宋体" w:hAnsi="宋体" w:hint="eastAsia"/>
                <w:sz w:val="18"/>
              </w:rPr>
              <w:t>账户申请注册失败</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0305</w:t>
            </w:r>
          </w:p>
        </w:tc>
        <w:tc>
          <w:tcPr>
            <w:tcW w:w="3780" w:type="dxa"/>
          </w:tcPr>
          <w:p w:rsidR="005527B7" w:rsidRDefault="005527B7">
            <w:pPr>
              <w:rPr>
                <w:rFonts w:ascii="宋体" w:eastAsia="宋体" w:hAnsi="宋体" w:hint="eastAsia"/>
                <w:sz w:val="18"/>
              </w:rPr>
            </w:pPr>
            <w:r>
              <w:rPr>
                <w:rFonts w:ascii="宋体" w:eastAsia="宋体" w:hAnsi="宋体" w:hint="eastAsia"/>
                <w:sz w:val="18"/>
              </w:rPr>
              <w:t>赎回份数过小</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0306</w:t>
            </w:r>
          </w:p>
        </w:tc>
        <w:tc>
          <w:tcPr>
            <w:tcW w:w="3780" w:type="dxa"/>
          </w:tcPr>
          <w:p w:rsidR="005527B7" w:rsidRDefault="005527B7">
            <w:pPr>
              <w:rPr>
                <w:rFonts w:ascii="宋体" w:eastAsia="宋体" w:hAnsi="宋体" w:hint="eastAsia"/>
                <w:sz w:val="18"/>
              </w:rPr>
            </w:pPr>
            <w:r>
              <w:rPr>
                <w:rFonts w:ascii="宋体" w:eastAsia="宋体" w:hAnsi="宋体" w:hint="eastAsia"/>
                <w:sz w:val="18"/>
              </w:rPr>
              <w:t>因投资人未在转入方开户致使转销售人/机构失败</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0307</w:t>
            </w:r>
          </w:p>
        </w:tc>
        <w:tc>
          <w:tcPr>
            <w:tcW w:w="3780" w:type="dxa"/>
          </w:tcPr>
          <w:p w:rsidR="005527B7" w:rsidRDefault="005527B7">
            <w:pPr>
              <w:rPr>
                <w:rFonts w:ascii="宋体" w:eastAsia="宋体" w:hAnsi="宋体" w:hint="eastAsia"/>
                <w:sz w:val="18"/>
              </w:rPr>
            </w:pPr>
            <w:r>
              <w:rPr>
                <w:rFonts w:ascii="宋体" w:eastAsia="宋体" w:hAnsi="宋体" w:hint="eastAsia"/>
                <w:sz w:val="18"/>
              </w:rPr>
              <w:t>持有份数超过持有上限</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w:t>
            </w:r>
            <w:r>
              <w:rPr>
                <w:rFonts w:ascii="宋体" w:eastAsia="宋体" w:hAnsi="宋体" w:hint="eastAsia"/>
                <w:sz w:val="18"/>
              </w:rPr>
              <w:t>08</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基金账户已注销</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0309</w:t>
            </w:r>
          </w:p>
        </w:tc>
        <w:tc>
          <w:tcPr>
            <w:tcW w:w="3780" w:type="dxa"/>
          </w:tcPr>
          <w:p w:rsidR="005527B7" w:rsidRDefault="005527B7">
            <w:pPr>
              <w:rPr>
                <w:rFonts w:ascii="宋体" w:eastAsia="宋体" w:hAnsi="宋体" w:hint="eastAsia"/>
                <w:sz w:val="18"/>
              </w:rPr>
            </w:pPr>
            <w:r>
              <w:rPr>
                <w:rFonts w:ascii="宋体" w:eastAsia="宋体" w:hAnsi="宋体" w:hint="eastAsia"/>
                <w:sz w:val="18"/>
              </w:rPr>
              <w:t>单笔申购低于申购下限</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0310</w:t>
            </w:r>
          </w:p>
        </w:tc>
        <w:tc>
          <w:tcPr>
            <w:tcW w:w="3780" w:type="dxa"/>
          </w:tcPr>
          <w:p w:rsidR="005527B7" w:rsidRDefault="005527B7">
            <w:pPr>
              <w:rPr>
                <w:rFonts w:ascii="宋体" w:eastAsia="宋体" w:hAnsi="宋体" w:hint="eastAsia"/>
                <w:sz w:val="18"/>
              </w:rPr>
            </w:pPr>
            <w:r>
              <w:rPr>
                <w:rFonts w:ascii="宋体" w:eastAsia="宋体" w:hAnsi="宋体" w:hint="eastAsia"/>
                <w:sz w:val="18"/>
              </w:rPr>
              <w:t>赎回后剩余份数低于持有下限</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0311</w:t>
            </w:r>
          </w:p>
        </w:tc>
        <w:tc>
          <w:tcPr>
            <w:tcW w:w="3780" w:type="dxa"/>
          </w:tcPr>
          <w:p w:rsidR="005527B7" w:rsidRDefault="005527B7">
            <w:pPr>
              <w:rPr>
                <w:rFonts w:ascii="宋体" w:eastAsia="宋体" w:hAnsi="宋体" w:hint="eastAsia"/>
                <w:sz w:val="18"/>
              </w:rPr>
            </w:pPr>
            <w:r>
              <w:rPr>
                <w:rFonts w:ascii="宋体" w:eastAsia="宋体" w:hAnsi="宋体" w:hint="eastAsia"/>
                <w:sz w:val="18"/>
              </w:rPr>
              <w:t>转出方余额不足</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0312</w:t>
            </w:r>
          </w:p>
        </w:tc>
        <w:tc>
          <w:tcPr>
            <w:tcW w:w="3780" w:type="dxa"/>
          </w:tcPr>
          <w:p w:rsidR="005527B7" w:rsidRDefault="005527B7">
            <w:pPr>
              <w:rPr>
                <w:rFonts w:ascii="宋体" w:eastAsia="宋体" w:hAnsi="宋体" w:hint="eastAsia"/>
                <w:sz w:val="18"/>
              </w:rPr>
            </w:pPr>
            <w:r>
              <w:rPr>
                <w:rFonts w:ascii="宋体" w:eastAsia="宋体" w:hAnsi="宋体" w:hint="eastAsia"/>
                <w:sz w:val="18"/>
              </w:rPr>
              <w:t>确认异常</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0313</w:t>
            </w:r>
          </w:p>
        </w:tc>
        <w:tc>
          <w:tcPr>
            <w:tcW w:w="3780" w:type="dxa"/>
          </w:tcPr>
          <w:p w:rsidR="005527B7" w:rsidRDefault="005527B7">
            <w:pPr>
              <w:rPr>
                <w:rFonts w:ascii="宋体" w:eastAsia="宋体" w:hAnsi="宋体" w:hint="eastAsia"/>
                <w:sz w:val="18"/>
              </w:rPr>
            </w:pPr>
            <w:r>
              <w:rPr>
                <w:rFonts w:ascii="宋体" w:eastAsia="宋体" w:hAnsi="宋体" w:hint="eastAsia"/>
                <w:sz w:val="18"/>
              </w:rPr>
              <w:t>投资人名或证件类型或证件代码与股东资料不符</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0314</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基金账户已挂账</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0315</w:t>
            </w:r>
          </w:p>
        </w:tc>
        <w:tc>
          <w:tcPr>
            <w:tcW w:w="3780" w:type="dxa"/>
          </w:tcPr>
          <w:p w:rsidR="005527B7" w:rsidRDefault="005527B7">
            <w:pPr>
              <w:rPr>
                <w:rFonts w:ascii="宋体" w:eastAsia="宋体" w:hAnsi="宋体" w:hint="eastAsia"/>
                <w:sz w:val="18"/>
              </w:rPr>
            </w:pPr>
            <w:r>
              <w:rPr>
                <w:rFonts w:ascii="宋体" w:eastAsia="宋体" w:hAnsi="宋体" w:hint="eastAsia"/>
                <w:sz w:val="18"/>
              </w:rPr>
              <w:t>证券账户不存在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0316</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基金账户不存在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0317</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基金非认购期</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0318</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基金非申购期</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0319</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基金非赎回期</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0320</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基金禁止转销售人/机构</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0321</w:t>
            </w:r>
          </w:p>
        </w:tc>
        <w:tc>
          <w:tcPr>
            <w:tcW w:w="3780" w:type="dxa"/>
          </w:tcPr>
          <w:p w:rsidR="005527B7" w:rsidRDefault="005527B7">
            <w:pPr>
              <w:rPr>
                <w:rFonts w:ascii="宋体" w:eastAsia="宋体" w:hAnsi="宋体" w:hint="eastAsia"/>
                <w:sz w:val="18"/>
              </w:rPr>
            </w:pPr>
            <w:r>
              <w:rPr>
                <w:rFonts w:ascii="宋体" w:eastAsia="宋体" w:hAnsi="宋体" w:hint="eastAsia"/>
                <w:sz w:val="18"/>
              </w:rPr>
              <w:t>证券账户已注册为基金账户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0322</w:t>
            </w:r>
          </w:p>
        </w:tc>
        <w:tc>
          <w:tcPr>
            <w:tcW w:w="3780" w:type="dxa"/>
          </w:tcPr>
          <w:p w:rsidR="005527B7" w:rsidRDefault="005527B7">
            <w:pPr>
              <w:pStyle w:val="11"/>
              <w:pBdr>
                <w:bottom w:val="none" w:sz="0" w:space="0" w:color="auto"/>
              </w:pBdr>
              <w:snapToGrid/>
              <w:rPr>
                <w:rFonts w:ascii="宋体" w:hAnsi="宋体" w:hint="eastAsia"/>
              </w:rPr>
            </w:pPr>
            <w:r>
              <w:rPr>
                <w:rFonts w:ascii="宋体" w:hAnsi="宋体" w:hint="eastAsia"/>
              </w:rPr>
              <w:t>基金账户有转托基金的冻结份数能单只基金全部转销售人/机构</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0323</w:t>
            </w:r>
          </w:p>
        </w:tc>
        <w:tc>
          <w:tcPr>
            <w:tcW w:w="3780" w:type="dxa"/>
          </w:tcPr>
          <w:p w:rsidR="005527B7" w:rsidRDefault="005527B7">
            <w:pPr>
              <w:rPr>
                <w:rFonts w:ascii="宋体" w:eastAsia="宋体" w:hAnsi="宋体" w:hint="eastAsia"/>
                <w:sz w:val="18"/>
              </w:rPr>
            </w:pPr>
            <w:r>
              <w:rPr>
                <w:rFonts w:ascii="宋体" w:eastAsia="宋体" w:hAnsi="宋体" w:hint="eastAsia"/>
                <w:sz w:val="18"/>
              </w:rPr>
              <w:t>有在途份数，不能全转销售人/机构</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0324</w:t>
            </w:r>
          </w:p>
        </w:tc>
        <w:tc>
          <w:tcPr>
            <w:tcW w:w="3780" w:type="dxa"/>
          </w:tcPr>
          <w:p w:rsidR="005527B7" w:rsidRDefault="005527B7">
            <w:pPr>
              <w:rPr>
                <w:rFonts w:ascii="宋体" w:eastAsia="宋体" w:hAnsi="宋体" w:hint="eastAsia"/>
                <w:sz w:val="18"/>
              </w:rPr>
            </w:pPr>
            <w:r>
              <w:rPr>
                <w:rFonts w:ascii="宋体" w:eastAsia="宋体" w:hAnsi="宋体" w:hint="eastAsia"/>
                <w:sz w:val="18"/>
              </w:rPr>
              <w:t>转出方余额为零</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0325</w:t>
            </w:r>
          </w:p>
        </w:tc>
        <w:tc>
          <w:tcPr>
            <w:tcW w:w="3780" w:type="dxa"/>
          </w:tcPr>
          <w:p w:rsidR="005527B7" w:rsidRDefault="005527B7">
            <w:pPr>
              <w:rPr>
                <w:rFonts w:ascii="宋体" w:eastAsia="宋体" w:hAnsi="宋体" w:hint="eastAsia"/>
                <w:sz w:val="18"/>
              </w:rPr>
            </w:pPr>
            <w:r>
              <w:rPr>
                <w:rFonts w:ascii="宋体" w:eastAsia="宋体" w:hAnsi="宋体" w:hint="eastAsia"/>
                <w:sz w:val="18"/>
              </w:rPr>
              <w:t>原申请日期无效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hint="eastAsia"/>
                <w:sz w:val="18"/>
              </w:rPr>
            </w:pPr>
            <w:r>
              <w:rPr>
                <w:rFonts w:ascii="宋体" w:eastAsia="宋体" w:hAnsi="宋体"/>
                <w:sz w:val="18"/>
              </w:rPr>
              <w:t>0326</w:t>
            </w:r>
          </w:p>
        </w:tc>
        <w:tc>
          <w:tcPr>
            <w:tcW w:w="3780" w:type="dxa"/>
            <w:tcBorders>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转入转出是同一代理人</w:t>
            </w:r>
          </w:p>
        </w:tc>
        <w:tc>
          <w:tcPr>
            <w:tcW w:w="3194" w:type="dxa"/>
            <w:tcBorders>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top w:val="single" w:sz="12" w:space="0" w:color="auto"/>
              <w:bottom w:val="single" w:sz="4" w:space="0" w:color="auto"/>
            </w:tcBorders>
          </w:tcPr>
          <w:p w:rsidR="005527B7" w:rsidRDefault="005527B7">
            <w:pPr>
              <w:rPr>
                <w:rFonts w:ascii="宋体" w:eastAsia="宋体" w:hAnsi="宋体" w:hint="eastAsia"/>
                <w:sz w:val="18"/>
              </w:rPr>
            </w:pPr>
            <w:r>
              <w:rPr>
                <w:rFonts w:ascii="宋体" w:eastAsia="宋体" w:hAnsi="宋体"/>
                <w:sz w:val="18"/>
              </w:rPr>
              <w:t>0327</w:t>
            </w:r>
          </w:p>
        </w:tc>
        <w:tc>
          <w:tcPr>
            <w:tcW w:w="3780" w:type="dxa"/>
            <w:tcBorders>
              <w:top w:val="single" w:sz="12" w:space="0" w:color="auto"/>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销售代理人不能代理此基金</w:t>
            </w:r>
          </w:p>
        </w:tc>
        <w:tc>
          <w:tcPr>
            <w:tcW w:w="3194" w:type="dxa"/>
            <w:tcBorders>
              <w:top w:val="single" w:sz="12" w:space="0" w:color="auto"/>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0328</w:t>
            </w:r>
          </w:p>
        </w:tc>
        <w:tc>
          <w:tcPr>
            <w:tcW w:w="3780" w:type="dxa"/>
          </w:tcPr>
          <w:p w:rsidR="005527B7" w:rsidRDefault="005527B7">
            <w:pPr>
              <w:rPr>
                <w:rFonts w:ascii="宋体" w:eastAsia="宋体" w:hAnsi="宋体" w:hint="eastAsia"/>
                <w:sz w:val="18"/>
              </w:rPr>
            </w:pPr>
            <w:r>
              <w:rPr>
                <w:rFonts w:ascii="宋体" w:eastAsia="宋体" w:hAnsi="宋体" w:hint="eastAsia"/>
                <w:sz w:val="18"/>
              </w:rPr>
              <w:t>销售代理人无效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0329</w:t>
            </w:r>
          </w:p>
        </w:tc>
        <w:tc>
          <w:tcPr>
            <w:tcW w:w="3780" w:type="dxa"/>
          </w:tcPr>
          <w:p w:rsidR="005527B7" w:rsidRDefault="005527B7">
            <w:pPr>
              <w:rPr>
                <w:rFonts w:ascii="宋体" w:eastAsia="宋体" w:hAnsi="宋体" w:hint="eastAsia"/>
                <w:sz w:val="18"/>
              </w:rPr>
            </w:pPr>
            <w:r>
              <w:rPr>
                <w:rFonts w:ascii="宋体" w:eastAsia="宋体" w:hAnsi="宋体" w:hint="eastAsia"/>
                <w:sz w:val="18"/>
              </w:rPr>
              <w:t>性别代码无效</w:t>
            </w:r>
            <w:r>
              <w:rPr>
                <w:rFonts w:ascii="宋体" w:eastAsia="宋体" w:hAnsi="宋体"/>
                <w:sz w:val="18"/>
              </w:rPr>
              <w:t xml:space="preserve">   </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0330</w:t>
            </w:r>
          </w:p>
        </w:tc>
        <w:tc>
          <w:tcPr>
            <w:tcW w:w="3780" w:type="dxa"/>
          </w:tcPr>
          <w:p w:rsidR="005527B7" w:rsidRDefault="005527B7">
            <w:pPr>
              <w:rPr>
                <w:rFonts w:ascii="宋体" w:eastAsia="宋体" w:hAnsi="宋体" w:hint="eastAsia"/>
                <w:sz w:val="18"/>
              </w:rPr>
            </w:pPr>
            <w:r>
              <w:rPr>
                <w:rFonts w:ascii="宋体" w:eastAsia="宋体" w:hAnsi="宋体" w:hint="eastAsia"/>
                <w:sz w:val="18"/>
              </w:rPr>
              <w:t>申请日期无效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0331</w:t>
            </w:r>
          </w:p>
        </w:tc>
        <w:tc>
          <w:tcPr>
            <w:tcW w:w="3780" w:type="dxa"/>
          </w:tcPr>
          <w:p w:rsidR="005527B7" w:rsidRDefault="005527B7">
            <w:pPr>
              <w:rPr>
                <w:rFonts w:ascii="宋体" w:eastAsia="宋体" w:hAnsi="宋体" w:hint="eastAsia"/>
                <w:sz w:val="18"/>
              </w:rPr>
            </w:pPr>
            <w:r>
              <w:rPr>
                <w:rFonts w:ascii="宋体" w:eastAsia="宋体" w:hAnsi="宋体" w:hint="eastAsia"/>
                <w:sz w:val="18"/>
              </w:rPr>
              <w:t>投资人名无效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0332</w:t>
            </w:r>
          </w:p>
        </w:tc>
        <w:tc>
          <w:tcPr>
            <w:tcW w:w="3780" w:type="dxa"/>
          </w:tcPr>
          <w:p w:rsidR="005527B7" w:rsidRDefault="005527B7">
            <w:pPr>
              <w:rPr>
                <w:rFonts w:ascii="宋体" w:eastAsia="宋体" w:hAnsi="宋体" w:hint="eastAsia"/>
                <w:sz w:val="18"/>
              </w:rPr>
            </w:pPr>
            <w:r>
              <w:rPr>
                <w:rFonts w:ascii="宋体" w:eastAsia="宋体" w:hAnsi="宋体" w:hint="eastAsia"/>
                <w:sz w:val="18"/>
              </w:rPr>
              <w:t>投资人证件类型无效</w:t>
            </w:r>
            <w:r>
              <w:rPr>
                <w:rFonts w:ascii="宋体" w:eastAsia="宋体" w:hAnsi="宋体"/>
                <w:sz w:val="18"/>
              </w:rPr>
              <w:t xml:space="preserve"> </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0333</w:t>
            </w:r>
          </w:p>
        </w:tc>
        <w:tc>
          <w:tcPr>
            <w:tcW w:w="3780" w:type="dxa"/>
          </w:tcPr>
          <w:p w:rsidR="005527B7" w:rsidRDefault="005527B7">
            <w:pPr>
              <w:rPr>
                <w:rFonts w:ascii="宋体" w:eastAsia="宋体" w:hAnsi="宋体" w:hint="eastAsia"/>
                <w:sz w:val="18"/>
              </w:rPr>
            </w:pPr>
            <w:r>
              <w:rPr>
                <w:rFonts w:ascii="宋体" w:eastAsia="宋体" w:hAnsi="宋体" w:hint="eastAsia"/>
                <w:sz w:val="18"/>
              </w:rPr>
              <w:t>投资人证件号码无效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0334</w:t>
            </w:r>
          </w:p>
        </w:tc>
        <w:tc>
          <w:tcPr>
            <w:tcW w:w="3780" w:type="dxa"/>
          </w:tcPr>
          <w:p w:rsidR="005527B7" w:rsidRDefault="005527B7">
            <w:pPr>
              <w:rPr>
                <w:rFonts w:ascii="宋体" w:eastAsia="宋体" w:hAnsi="宋体" w:hint="eastAsia"/>
                <w:sz w:val="18"/>
              </w:rPr>
            </w:pPr>
            <w:r>
              <w:rPr>
                <w:rFonts w:ascii="宋体" w:eastAsia="宋体" w:hAnsi="宋体" w:hint="eastAsia"/>
                <w:sz w:val="18"/>
              </w:rPr>
              <w:t>通讯地址无效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0335</w:t>
            </w:r>
          </w:p>
        </w:tc>
        <w:tc>
          <w:tcPr>
            <w:tcW w:w="3780" w:type="dxa"/>
          </w:tcPr>
          <w:p w:rsidR="005527B7" w:rsidRDefault="005527B7">
            <w:pPr>
              <w:rPr>
                <w:rFonts w:ascii="宋体" w:eastAsia="宋体" w:hAnsi="宋体" w:hint="eastAsia"/>
                <w:sz w:val="18"/>
              </w:rPr>
            </w:pPr>
            <w:r>
              <w:rPr>
                <w:rFonts w:ascii="宋体" w:eastAsia="宋体" w:hAnsi="宋体" w:hint="eastAsia"/>
                <w:sz w:val="18"/>
              </w:rPr>
              <w:t>法人代表姓名无效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0336</w:t>
            </w:r>
          </w:p>
        </w:tc>
        <w:tc>
          <w:tcPr>
            <w:tcW w:w="3780" w:type="dxa"/>
          </w:tcPr>
          <w:p w:rsidR="005527B7" w:rsidRDefault="005527B7">
            <w:pPr>
              <w:rPr>
                <w:rFonts w:ascii="宋体" w:eastAsia="宋体" w:hAnsi="宋体" w:hint="eastAsia"/>
                <w:sz w:val="18"/>
              </w:rPr>
            </w:pPr>
            <w:r>
              <w:rPr>
                <w:rFonts w:ascii="宋体" w:eastAsia="宋体" w:hAnsi="宋体" w:hint="eastAsia"/>
                <w:sz w:val="18"/>
              </w:rPr>
              <w:t>经办人姓名无效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0337</w:t>
            </w:r>
          </w:p>
        </w:tc>
        <w:tc>
          <w:tcPr>
            <w:tcW w:w="3780" w:type="dxa"/>
          </w:tcPr>
          <w:p w:rsidR="005527B7" w:rsidRDefault="005527B7">
            <w:pPr>
              <w:rPr>
                <w:rFonts w:ascii="宋体" w:eastAsia="宋体" w:hAnsi="宋体" w:hint="eastAsia"/>
                <w:sz w:val="18"/>
              </w:rPr>
            </w:pPr>
            <w:r>
              <w:rPr>
                <w:rFonts w:ascii="宋体" w:eastAsia="宋体" w:hAnsi="宋体" w:hint="eastAsia"/>
                <w:sz w:val="18"/>
              </w:rPr>
              <w:t>单笔认购低于认购下限</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0338</w:t>
            </w:r>
          </w:p>
        </w:tc>
        <w:tc>
          <w:tcPr>
            <w:tcW w:w="3780" w:type="dxa"/>
          </w:tcPr>
          <w:p w:rsidR="005527B7" w:rsidRDefault="005527B7">
            <w:pPr>
              <w:rPr>
                <w:rFonts w:ascii="宋体" w:eastAsia="宋体" w:hAnsi="宋体" w:hint="eastAsia"/>
                <w:sz w:val="18"/>
              </w:rPr>
            </w:pPr>
            <w:r>
              <w:rPr>
                <w:rFonts w:ascii="宋体" w:eastAsia="宋体" w:hAnsi="宋体" w:hint="eastAsia"/>
                <w:sz w:val="18"/>
              </w:rPr>
              <w:t>单笔认购高于认购上限</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0339</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基金处于权益分配期间，不允许更改分红方式</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0340</w:t>
            </w:r>
          </w:p>
        </w:tc>
        <w:tc>
          <w:tcPr>
            <w:tcW w:w="3780" w:type="dxa"/>
          </w:tcPr>
          <w:p w:rsidR="005527B7" w:rsidRDefault="005527B7">
            <w:pPr>
              <w:rPr>
                <w:rFonts w:ascii="宋体" w:eastAsia="宋体" w:hAnsi="宋体" w:hint="eastAsia"/>
                <w:sz w:val="18"/>
              </w:rPr>
            </w:pPr>
            <w:r>
              <w:rPr>
                <w:rFonts w:ascii="宋体" w:eastAsia="宋体" w:hAnsi="宋体" w:hint="eastAsia"/>
                <w:sz w:val="18"/>
              </w:rPr>
              <w:t>单笔赎回高于预约下限</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w:t>
            </w:r>
            <w:r>
              <w:rPr>
                <w:rFonts w:ascii="宋体" w:eastAsia="宋体" w:hAnsi="宋体" w:hint="eastAsia"/>
                <w:sz w:val="18"/>
              </w:rPr>
              <w:t>341</w:t>
            </w:r>
          </w:p>
        </w:tc>
        <w:tc>
          <w:tcPr>
            <w:tcW w:w="3780" w:type="dxa"/>
          </w:tcPr>
          <w:p w:rsidR="005527B7" w:rsidRDefault="005527B7">
            <w:pPr>
              <w:rPr>
                <w:rFonts w:ascii="宋体" w:eastAsia="宋体" w:hAnsi="宋体" w:hint="eastAsia"/>
                <w:sz w:val="18"/>
              </w:rPr>
            </w:pPr>
            <w:r>
              <w:rPr>
                <w:rFonts w:ascii="宋体" w:eastAsia="宋体" w:hAnsi="宋体" w:hint="eastAsia"/>
                <w:sz w:val="18"/>
              </w:rPr>
              <w:t>单笔赎回低于赎回下限</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w:t>
            </w:r>
            <w:r>
              <w:rPr>
                <w:rFonts w:ascii="宋体" w:eastAsia="宋体" w:hAnsi="宋体"/>
                <w:sz w:val="18"/>
              </w:rPr>
              <w:t>342</w:t>
            </w:r>
          </w:p>
        </w:tc>
        <w:tc>
          <w:tcPr>
            <w:tcW w:w="3780" w:type="dxa"/>
          </w:tcPr>
          <w:p w:rsidR="005527B7" w:rsidRDefault="005527B7">
            <w:pPr>
              <w:rPr>
                <w:rFonts w:ascii="宋体" w:eastAsia="宋体" w:hAnsi="宋体"/>
                <w:sz w:val="18"/>
              </w:rPr>
            </w:pPr>
            <w:r>
              <w:rPr>
                <w:rFonts w:ascii="宋体" w:eastAsia="宋体" w:hAnsi="宋体" w:hint="eastAsia"/>
                <w:sz w:val="18"/>
              </w:rPr>
              <w:t>取基金信息错误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w:t>
            </w:r>
            <w:r>
              <w:rPr>
                <w:rFonts w:ascii="宋体" w:eastAsia="宋体" w:hAnsi="宋体"/>
                <w:sz w:val="18"/>
              </w:rPr>
              <w:t>343</w:t>
            </w:r>
          </w:p>
        </w:tc>
        <w:tc>
          <w:tcPr>
            <w:tcW w:w="3780" w:type="dxa"/>
          </w:tcPr>
          <w:p w:rsidR="005527B7" w:rsidRDefault="005527B7">
            <w:pPr>
              <w:rPr>
                <w:rFonts w:ascii="宋体" w:eastAsia="宋体" w:hAnsi="宋体"/>
                <w:sz w:val="18"/>
              </w:rPr>
            </w:pPr>
            <w:r>
              <w:rPr>
                <w:rFonts w:ascii="宋体" w:eastAsia="宋体" w:hAnsi="宋体" w:hint="eastAsia"/>
                <w:sz w:val="18"/>
              </w:rPr>
              <w:t>写权益登记错误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w:t>
            </w:r>
            <w:r>
              <w:rPr>
                <w:rFonts w:ascii="宋体" w:eastAsia="宋体" w:hAnsi="宋体"/>
                <w:sz w:val="18"/>
              </w:rPr>
              <w:t>344</w:t>
            </w:r>
          </w:p>
        </w:tc>
        <w:tc>
          <w:tcPr>
            <w:tcW w:w="3780" w:type="dxa"/>
          </w:tcPr>
          <w:p w:rsidR="005527B7" w:rsidRDefault="005527B7">
            <w:pPr>
              <w:rPr>
                <w:rFonts w:ascii="宋体" w:eastAsia="宋体" w:hAnsi="宋体"/>
                <w:sz w:val="18"/>
              </w:rPr>
            </w:pPr>
            <w:r>
              <w:rPr>
                <w:rFonts w:ascii="宋体" w:eastAsia="宋体" w:hAnsi="宋体" w:hint="eastAsia"/>
                <w:sz w:val="18"/>
              </w:rPr>
              <w:t>写基金明细表出错</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0345</w:t>
            </w:r>
          </w:p>
        </w:tc>
        <w:tc>
          <w:tcPr>
            <w:tcW w:w="3780" w:type="dxa"/>
          </w:tcPr>
          <w:p w:rsidR="005527B7" w:rsidRDefault="005527B7">
            <w:pPr>
              <w:rPr>
                <w:rFonts w:ascii="宋体" w:eastAsia="宋体" w:hAnsi="宋体" w:hint="eastAsia"/>
                <w:sz w:val="18"/>
              </w:rPr>
            </w:pPr>
            <w:r>
              <w:rPr>
                <w:rFonts w:ascii="宋体" w:eastAsia="宋体" w:hAnsi="宋体" w:hint="eastAsia"/>
                <w:sz w:val="18"/>
              </w:rPr>
              <w:t>撤单申请无效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0346</w:t>
            </w:r>
          </w:p>
        </w:tc>
        <w:tc>
          <w:tcPr>
            <w:tcW w:w="3780" w:type="dxa"/>
          </w:tcPr>
          <w:p w:rsidR="005527B7" w:rsidRDefault="005527B7">
            <w:pPr>
              <w:rPr>
                <w:rFonts w:ascii="宋体" w:eastAsia="宋体" w:hAnsi="宋体" w:hint="eastAsia"/>
                <w:sz w:val="18"/>
              </w:rPr>
            </w:pPr>
            <w:r>
              <w:rPr>
                <w:rFonts w:ascii="宋体" w:eastAsia="宋体" w:hAnsi="宋体" w:hint="eastAsia"/>
                <w:sz w:val="18"/>
              </w:rPr>
              <w:t>转销售人/机构类型错</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0347</w:t>
            </w:r>
          </w:p>
        </w:tc>
        <w:tc>
          <w:tcPr>
            <w:tcW w:w="3780" w:type="dxa"/>
          </w:tcPr>
          <w:p w:rsidR="005527B7" w:rsidRDefault="005527B7">
            <w:pPr>
              <w:rPr>
                <w:rFonts w:ascii="宋体" w:eastAsia="宋体" w:hAnsi="宋体" w:hint="eastAsia"/>
                <w:sz w:val="18"/>
              </w:rPr>
            </w:pPr>
            <w:r>
              <w:rPr>
                <w:rFonts w:ascii="宋体" w:eastAsia="宋体" w:hAnsi="宋体" w:hint="eastAsia"/>
                <w:sz w:val="18"/>
              </w:rPr>
              <w:t>转销售人/机构类型与申报数据不符</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0348</w:t>
            </w:r>
          </w:p>
        </w:tc>
        <w:tc>
          <w:tcPr>
            <w:tcW w:w="3780" w:type="dxa"/>
          </w:tcPr>
          <w:p w:rsidR="005527B7" w:rsidRDefault="005527B7">
            <w:pPr>
              <w:rPr>
                <w:rFonts w:ascii="宋体" w:eastAsia="宋体" w:hAnsi="宋体" w:hint="eastAsia"/>
                <w:sz w:val="18"/>
              </w:rPr>
            </w:pPr>
            <w:r>
              <w:rPr>
                <w:rFonts w:ascii="宋体" w:eastAsia="宋体" w:hAnsi="宋体" w:hint="eastAsia"/>
                <w:sz w:val="18"/>
              </w:rPr>
              <w:t>旧基金账号个人资料不存在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0349</w:t>
            </w:r>
          </w:p>
        </w:tc>
        <w:tc>
          <w:tcPr>
            <w:tcW w:w="3780" w:type="dxa"/>
          </w:tcPr>
          <w:p w:rsidR="005527B7" w:rsidRDefault="005527B7">
            <w:pPr>
              <w:rPr>
                <w:rFonts w:ascii="宋体" w:eastAsia="宋体" w:hAnsi="宋体" w:hint="eastAsia"/>
                <w:sz w:val="18"/>
              </w:rPr>
            </w:pPr>
            <w:r>
              <w:rPr>
                <w:rFonts w:ascii="宋体" w:eastAsia="宋体" w:hAnsi="宋体" w:hint="eastAsia"/>
                <w:sz w:val="18"/>
              </w:rPr>
              <w:t>旧基金账号机构资料不存在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0350</w:t>
            </w:r>
          </w:p>
        </w:tc>
        <w:tc>
          <w:tcPr>
            <w:tcW w:w="3780" w:type="dxa"/>
          </w:tcPr>
          <w:p w:rsidR="005527B7" w:rsidRDefault="005527B7">
            <w:pPr>
              <w:rPr>
                <w:rFonts w:ascii="宋体" w:eastAsia="宋体" w:hAnsi="宋体" w:hint="eastAsia"/>
                <w:sz w:val="18"/>
              </w:rPr>
            </w:pPr>
            <w:r>
              <w:rPr>
                <w:rFonts w:ascii="宋体" w:eastAsia="宋体" w:hAnsi="宋体" w:hint="eastAsia"/>
                <w:sz w:val="18"/>
              </w:rPr>
              <w:t>无效分红方式</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0351</w:t>
            </w:r>
          </w:p>
        </w:tc>
        <w:tc>
          <w:tcPr>
            <w:tcW w:w="3780" w:type="dxa"/>
          </w:tcPr>
          <w:p w:rsidR="005527B7" w:rsidRDefault="005527B7">
            <w:pPr>
              <w:rPr>
                <w:rFonts w:ascii="宋体" w:eastAsia="宋体" w:hAnsi="宋体" w:hint="eastAsia"/>
                <w:sz w:val="18"/>
              </w:rPr>
            </w:pPr>
            <w:r>
              <w:rPr>
                <w:rFonts w:ascii="宋体" w:eastAsia="宋体" w:hAnsi="宋体" w:hint="eastAsia"/>
                <w:sz w:val="18"/>
              </w:rPr>
              <w:t>该基金账号有份数允许注销</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0352</w:t>
            </w:r>
          </w:p>
        </w:tc>
        <w:tc>
          <w:tcPr>
            <w:tcW w:w="3780" w:type="dxa"/>
          </w:tcPr>
          <w:p w:rsidR="005527B7" w:rsidRDefault="005527B7">
            <w:pPr>
              <w:rPr>
                <w:rFonts w:ascii="宋体" w:eastAsia="宋体" w:hAnsi="宋体" w:hint="eastAsia"/>
                <w:sz w:val="18"/>
              </w:rPr>
            </w:pPr>
            <w:r>
              <w:rPr>
                <w:rFonts w:ascii="宋体" w:eastAsia="宋体" w:hAnsi="宋体" w:hint="eastAsia"/>
                <w:sz w:val="18"/>
              </w:rPr>
              <w:t>赎回金额不足以支付手续费</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0353</w:t>
            </w:r>
          </w:p>
        </w:tc>
        <w:tc>
          <w:tcPr>
            <w:tcW w:w="3780" w:type="dxa"/>
          </w:tcPr>
          <w:p w:rsidR="005527B7" w:rsidRDefault="005527B7">
            <w:pPr>
              <w:rPr>
                <w:rFonts w:ascii="宋体" w:eastAsia="宋体" w:hAnsi="宋体" w:hint="eastAsia"/>
                <w:sz w:val="18"/>
              </w:rPr>
            </w:pPr>
            <w:r>
              <w:rPr>
                <w:rFonts w:ascii="宋体" w:eastAsia="宋体" w:hAnsi="宋体" w:hint="eastAsia"/>
                <w:sz w:val="18"/>
              </w:rPr>
              <w:t>证券账户类型非法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0354</w:t>
            </w:r>
          </w:p>
        </w:tc>
        <w:tc>
          <w:tcPr>
            <w:tcW w:w="3780" w:type="dxa"/>
          </w:tcPr>
          <w:p w:rsidR="005527B7" w:rsidRDefault="005527B7">
            <w:pPr>
              <w:rPr>
                <w:rFonts w:ascii="宋体" w:eastAsia="宋体" w:hAnsi="宋体" w:hint="eastAsia"/>
                <w:sz w:val="18"/>
              </w:rPr>
            </w:pPr>
            <w:r>
              <w:rPr>
                <w:rFonts w:ascii="宋体" w:eastAsia="宋体" w:hAnsi="宋体" w:hint="eastAsia"/>
                <w:sz w:val="18"/>
              </w:rPr>
              <w:t>同一网点申报相同数据</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0355</w:t>
            </w:r>
          </w:p>
        </w:tc>
        <w:tc>
          <w:tcPr>
            <w:tcW w:w="3780" w:type="dxa"/>
          </w:tcPr>
          <w:p w:rsidR="005527B7" w:rsidRDefault="005527B7">
            <w:pPr>
              <w:rPr>
                <w:rFonts w:ascii="宋体" w:eastAsia="宋体" w:hAnsi="宋体" w:hint="eastAsia"/>
                <w:sz w:val="18"/>
              </w:rPr>
            </w:pPr>
            <w:r>
              <w:rPr>
                <w:rFonts w:ascii="宋体" w:eastAsia="宋体" w:hAnsi="宋体" w:hint="eastAsia"/>
                <w:sz w:val="18"/>
              </w:rPr>
              <w:t>管理人拒绝</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0356</w:t>
            </w:r>
          </w:p>
        </w:tc>
        <w:tc>
          <w:tcPr>
            <w:tcW w:w="3780" w:type="dxa"/>
          </w:tcPr>
          <w:p w:rsidR="005527B7" w:rsidRDefault="005527B7">
            <w:pPr>
              <w:rPr>
                <w:rFonts w:ascii="宋体" w:eastAsia="宋体" w:hAnsi="宋体" w:hint="eastAsia"/>
                <w:sz w:val="18"/>
              </w:rPr>
            </w:pPr>
            <w:r>
              <w:rPr>
                <w:rFonts w:ascii="宋体" w:eastAsia="宋体" w:hAnsi="宋体" w:hint="eastAsia"/>
                <w:sz w:val="18"/>
              </w:rPr>
              <w:t>管理人配售确认撤销</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0357</w:t>
            </w:r>
          </w:p>
        </w:tc>
        <w:tc>
          <w:tcPr>
            <w:tcW w:w="3780" w:type="dxa"/>
          </w:tcPr>
          <w:p w:rsidR="005527B7" w:rsidRDefault="005527B7">
            <w:pPr>
              <w:rPr>
                <w:rFonts w:ascii="宋体" w:eastAsia="宋体" w:hAnsi="宋体" w:hint="eastAsia"/>
                <w:sz w:val="18"/>
              </w:rPr>
            </w:pPr>
            <w:r>
              <w:rPr>
                <w:rFonts w:ascii="宋体" w:eastAsia="宋体" w:hAnsi="宋体" w:hint="eastAsia"/>
                <w:sz w:val="18"/>
              </w:rPr>
              <w:t>认购金额过少</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0358</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经办人识别方式非法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0359</w:t>
            </w:r>
          </w:p>
        </w:tc>
        <w:tc>
          <w:tcPr>
            <w:tcW w:w="3780" w:type="dxa"/>
            <w:vAlign w:val="bottom"/>
          </w:tcPr>
          <w:p w:rsidR="005527B7" w:rsidRDefault="005527B7">
            <w:pPr>
              <w:rPr>
                <w:rFonts w:ascii="宋体" w:eastAsia="宋体" w:hAnsi="宋体"/>
                <w:sz w:val="18"/>
              </w:rPr>
            </w:pPr>
            <w:r>
              <w:rPr>
                <w:rFonts w:ascii="宋体" w:eastAsia="宋体" w:hAnsi="宋体"/>
                <w:sz w:val="18"/>
              </w:rPr>
              <w:t>CALLCENTER交易标志非法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0360</w:t>
            </w:r>
          </w:p>
        </w:tc>
        <w:tc>
          <w:tcPr>
            <w:tcW w:w="3780" w:type="dxa"/>
            <w:vAlign w:val="bottom"/>
          </w:tcPr>
          <w:p w:rsidR="005527B7" w:rsidRDefault="005527B7">
            <w:pPr>
              <w:rPr>
                <w:rFonts w:ascii="宋体" w:eastAsia="宋体" w:hAnsi="宋体"/>
                <w:sz w:val="18"/>
              </w:rPr>
            </w:pPr>
            <w:r>
              <w:rPr>
                <w:rFonts w:ascii="宋体" w:eastAsia="宋体" w:hAnsi="宋体"/>
                <w:sz w:val="18"/>
              </w:rPr>
              <w:t>INTERNET交易标志非法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0361</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账单寄送选择方式非法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0362</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有基金份数，</w:t>
            </w:r>
            <w:r>
              <w:rPr>
                <w:rFonts w:ascii="宋体" w:eastAsia="宋体" w:hAnsi="宋体"/>
                <w:sz w:val="18"/>
              </w:rPr>
              <w:t>消户非法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0363</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基金账号信息未作改动</w:t>
            </w:r>
            <w:r>
              <w:rPr>
                <w:rFonts w:ascii="宋体" w:eastAsia="宋体" w:hAnsi="宋体"/>
                <w:sz w:val="18"/>
              </w:rPr>
              <w:t>, 拒绝申请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trHeight w:val="327"/>
          <w:jc w:val="center"/>
        </w:trPr>
        <w:tc>
          <w:tcPr>
            <w:tcW w:w="1548" w:type="dxa"/>
          </w:tcPr>
          <w:p w:rsidR="005527B7" w:rsidRDefault="005527B7">
            <w:pPr>
              <w:rPr>
                <w:rFonts w:ascii="宋体" w:eastAsia="宋体" w:hAnsi="宋体"/>
                <w:sz w:val="18"/>
              </w:rPr>
            </w:pPr>
            <w:r>
              <w:rPr>
                <w:rFonts w:ascii="宋体" w:eastAsia="宋体" w:hAnsi="宋体" w:hint="eastAsia"/>
                <w:sz w:val="18"/>
              </w:rPr>
              <w:t>0364</w:t>
            </w:r>
          </w:p>
        </w:tc>
        <w:tc>
          <w:tcPr>
            <w:tcW w:w="3780" w:type="dxa"/>
            <w:vAlign w:val="bottom"/>
          </w:tcPr>
          <w:p w:rsidR="005527B7" w:rsidRDefault="005527B7">
            <w:pPr>
              <w:rPr>
                <w:rFonts w:ascii="宋体" w:eastAsia="宋体" w:hAnsi="宋体"/>
                <w:sz w:val="18"/>
              </w:rPr>
            </w:pPr>
            <w:r>
              <w:rPr>
                <w:rFonts w:ascii="宋体" w:eastAsia="宋体" w:hAnsi="宋体"/>
                <w:sz w:val="18"/>
              </w:rPr>
              <w:t>基金账号凭证号非法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0</w:t>
            </w:r>
            <w:r>
              <w:rPr>
                <w:rFonts w:ascii="宋体" w:eastAsia="宋体" w:hAnsi="宋体"/>
                <w:sz w:val="18"/>
              </w:rPr>
              <w:t>365</w:t>
            </w:r>
          </w:p>
        </w:tc>
        <w:tc>
          <w:tcPr>
            <w:tcW w:w="3780" w:type="dxa"/>
            <w:tcBorders>
              <w:bottom w:val="single" w:sz="4" w:space="0" w:color="auto"/>
            </w:tcBorders>
            <w:vAlign w:val="bottom"/>
          </w:tcPr>
          <w:p w:rsidR="005527B7" w:rsidRDefault="005527B7">
            <w:pPr>
              <w:rPr>
                <w:rFonts w:ascii="宋体" w:eastAsia="宋体" w:hAnsi="宋体"/>
                <w:sz w:val="18"/>
              </w:rPr>
            </w:pPr>
            <w:r>
              <w:rPr>
                <w:rFonts w:ascii="宋体" w:eastAsia="宋体" w:hAnsi="宋体" w:hint="eastAsia"/>
                <w:sz w:val="18"/>
              </w:rPr>
              <w:t>有当日申请，销</w:t>
            </w:r>
            <w:r>
              <w:rPr>
                <w:rFonts w:ascii="宋体" w:eastAsia="宋体" w:hAnsi="宋体"/>
                <w:sz w:val="18"/>
              </w:rPr>
              <w:t>户非法</w:t>
            </w:r>
          </w:p>
        </w:tc>
        <w:tc>
          <w:tcPr>
            <w:tcW w:w="3194" w:type="dxa"/>
            <w:tcBorders>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hint="eastAsia"/>
                <w:sz w:val="18"/>
              </w:rPr>
            </w:pPr>
            <w:r>
              <w:rPr>
                <w:rFonts w:ascii="宋体" w:eastAsia="宋体" w:hAnsi="宋体"/>
                <w:sz w:val="18"/>
              </w:rPr>
              <w:t>0366</w:t>
            </w:r>
          </w:p>
        </w:tc>
        <w:tc>
          <w:tcPr>
            <w:tcW w:w="3780" w:type="dxa"/>
            <w:tcBorders>
              <w:top w:val="single" w:sz="4" w:space="0" w:color="auto"/>
              <w:bottom w:val="single" w:sz="4" w:space="0" w:color="auto"/>
            </w:tcBorders>
            <w:vAlign w:val="bottom"/>
          </w:tcPr>
          <w:p w:rsidR="005527B7" w:rsidRDefault="005527B7">
            <w:pPr>
              <w:rPr>
                <w:rFonts w:ascii="宋体" w:eastAsia="宋体" w:hAnsi="宋体"/>
                <w:sz w:val="18"/>
              </w:rPr>
            </w:pPr>
            <w:r>
              <w:rPr>
                <w:rFonts w:ascii="宋体" w:eastAsia="宋体" w:hAnsi="宋体" w:hint="eastAsia"/>
                <w:sz w:val="18"/>
              </w:rPr>
              <w:t>基金净值非法</w:t>
            </w:r>
          </w:p>
        </w:tc>
        <w:tc>
          <w:tcPr>
            <w:tcW w:w="3194" w:type="dxa"/>
            <w:tcBorders>
              <w:top w:val="single" w:sz="4" w:space="0" w:color="auto"/>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sz w:val="18"/>
              </w:rPr>
              <w:t>0367</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转销售人/机构中转出与转入交易账户的基金账户不同</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0368</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基金不能转入</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0369</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基金不能转出</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0370</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持有份数小于最低持有份数</w:t>
            </w:r>
            <w:r>
              <w:rPr>
                <w:rFonts w:ascii="宋体" w:eastAsia="宋体" w:hAnsi="宋体"/>
                <w:sz w:val="18"/>
              </w:rPr>
              <w:t>, 应全部赎回或转换</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0371</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税率非法</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0372</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分红方案错误</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0373</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基金发行失败，退回认购</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0374</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该预约赎回单已失效</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0375</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手续费分成非法</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0376</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基金终止</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0377</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基金不在发行期或认购结束，</w:t>
            </w:r>
            <w:r>
              <w:rPr>
                <w:rFonts w:ascii="宋体" w:eastAsia="宋体" w:hAnsi="宋体"/>
                <w:sz w:val="18"/>
              </w:rPr>
              <w:t>认购不受理</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0378</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基金在正常交易期</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0379</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基金已发行或发行失败</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0380</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基金停止交易</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0381</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基金停止申购</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w:t>
            </w:r>
            <w:r>
              <w:rPr>
                <w:rFonts w:ascii="宋体" w:eastAsia="宋体" w:hAnsi="宋体" w:hint="eastAsia"/>
                <w:sz w:val="18"/>
              </w:rPr>
              <w:t>382</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基金停止赎回</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0383</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基金正在权益登记</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0384</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红利发放，</w:t>
            </w:r>
            <w:r>
              <w:rPr>
                <w:rFonts w:ascii="宋体" w:eastAsia="宋体" w:hAnsi="宋体"/>
                <w:sz w:val="18"/>
              </w:rPr>
              <w:t>业务不受理</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vAlign w:val="bottom"/>
          </w:tcPr>
          <w:p w:rsidR="005527B7" w:rsidRDefault="005527B7">
            <w:pPr>
              <w:rPr>
                <w:rFonts w:ascii="宋体" w:eastAsia="宋体" w:hAnsi="宋体" w:hint="eastAsia"/>
                <w:sz w:val="18"/>
              </w:rPr>
            </w:pPr>
            <w:r>
              <w:rPr>
                <w:rFonts w:ascii="宋体" w:eastAsia="宋体" w:hAnsi="宋体"/>
                <w:sz w:val="18"/>
              </w:rPr>
              <w:t>0385</w:t>
            </w:r>
          </w:p>
        </w:tc>
        <w:tc>
          <w:tcPr>
            <w:tcW w:w="3780" w:type="dxa"/>
            <w:vAlign w:val="bottom"/>
          </w:tcPr>
          <w:p w:rsidR="005527B7" w:rsidRDefault="005527B7">
            <w:pPr>
              <w:rPr>
                <w:rFonts w:ascii="宋体" w:eastAsia="宋体" w:hAnsi="宋体"/>
                <w:sz w:val="18"/>
              </w:rPr>
            </w:pPr>
            <w:r>
              <w:rPr>
                <w:rFonts w:ascii="宋体" w:eastAsia="宋体" w:hAnsi="宋体" w:hint="eastAsia"/>
                <w:sz w:val="18"/>
              </w:rPr>
              <w:t>无法识别的基金状态</w:t>
            </w:r>
          </w:p>
        </w:tc>
        <w:tc>
          <w:tcPr>
            <w:tcW w:w="3194" w:type="dxa"/>
            <w:vAlign w:val="bottom"/>
          </w:tcPr>
          <w:p w:rsidR="005527B7" w:rsidRDefault="005527B7">
            <w:pPr>
              <w:rPr>
                <w:rFonts w:ascii="宋体" w:eastAsia="宋体" w:hAnsi="宋体"/>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0386</w:t>
            </w:r>
          </w:p>
        </w:tc>
        <w:tc>
          <w:tcPr>
            <w:tcW w:w="3780" w:type="dxa"/>
          </w:tcPr>
          <w:p w:rsidR="005527B7" w:rsidRDefault="005527B7">
            <w:pPr>
              <w:rPr>
                <w:rFonts w:ascii="宋体" w:eastAsia="宋体" w:hAnsi="宋体" w:hint="eastAsia"/>
                <w:sz w:val="18"/>
              </w:rPr>
            </w:pPr>
            <w:r>
              <w:rPr>
                <w:rFonts w:ascii="宋体" w:eastAsia="宋体" w:hAnsi="宋体" w:hint="eastAsia"/>
                <w:sz w:val="18"/>
              </w:rPr>
              <w:t>非交易过户对方账号未登记</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0387</w:t>
            </w:r>
          </w:p>
        </w:tc>
        <w:tc>
          <w:tcPr>
            <w:tcW w:w="3780" w:type="dxa"/>
          </w:tcPr>
          <w:p w:rsidR="005527B7" w:rsidRDefault="005527B7">
            <w:pPr>
              <w:rPr>
                <w:rFonts w:ascii="宋体" w:eastAsia="宋体" w:hAnsi="宋体" w:hint="eastAsia"/>
                <w:sz w:val="18"/>
              </w:rPr>
            </w:pPr>
            <w:r>
              <w:rPr>
                <w:rFonts w:ascii="宋体" w:eastAsia="宋体" w:hAnsi="宋体" w:hint="eastAsia"/>
                <w:sz w:val="18"/>
              </w:rPr>
              <w:t>本日有冻结、挂失申请，交易无效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0388</w:t>
            </w:r>
          </w:p>
        </w:tc>
        <w:tc>
          <w:tcPr>
            <w:tcW w:w="3780" w:type="dxa"/>
          </w:tcPr>
          <w:p w:rsidR="005527B7" w:rsidRDefault="005527B7">
            <w:pPr>
              <w:rPr>
                <w:rFonts w:ascii="宋体" w:eastAsia="宋体" w:hAnsi="宋体" w:hint="eastAsia"/>
                <w:sz w:val="18"/>
              </w:rPr>
            </w:pPr>
            <w:r>
              <w:rPr>
                <w:rFonts w:ascii="宋体" w:eastAsia="宋体" w:hAnsi="宋体" w:hint="eastAsia"/>
                <w:sz w:val="18"/>
              </w:rPr>
              <w:t>一天仅接受一次重要资料修改</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0389</w:t>
            </w:r>
          </w:p>
        </w:tc>
        <w:tc>
          <w:tcPr>
            <w:tcW w:w="3780" w:type="dxa"/>
          </w:tcPr>
          <w:p w:rsidR="005527B7" w:rsidRDefault="005527B7">
            <w:pPr>
              <w:rPr>
                <w:rFonts w:ascii="宋体" w:eastAsia="宋体" w:hAnsi="宋体" w:hint="eastAsia"/>
                <w:sz w:val="18"/>
              </w:rPr>
            </w:pPr>
            <w:r>
              <w:rPr>
                <w:rFonts w:ascii="宋体" w:eastAsia="宋体" w:hAnsi="宋体" w:hint="eastAsia"/>
                <w:sz w:val="18"/>
              </w:rPr>
              <w:t>分红期间有在途权益，不能处理</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0390</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基金账号已登记</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0391</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基金账号未登记</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0392</w:t>
            </w:r>
          </w:p>
        </w:tc>
        <w:tc>
          <w:tcPr>
            <w:tcW w:w="3780" w:type="dxa"/>
          </w:tcPr>
          <w:p w:rsidR="005527B7" w:rsidRDefault="005527B7">
            <w:pPr>
              <w:rPr>
                <w:rFonts w:ascii="宋体" w:eastAsia="宋体" w:hAnsi="宋体" w:hint="eastAsia"/>
                <w:sz w:val="18"/>
              </w:rPr>
            </w:pPr>
            <w:r>
              <w:rPr>
                <w:rFonts w:ascii="宋体" w:eastAsia="宋体" w:hAnsi="宋体" w:hint="eastAsia"/>
                <w:sz w:val="18"/>
              </w:rPr>
              <w:t>该交易账号已开户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0393</w:t>
            </w:r>
          </w:p>
        </w:tc>
        <w:tc>
          <w:tcPr>
            <w:tcW w:w="3780" w:type="dxa"/>
          </w:tcPr>
          <w:p w:rsidR="005527B7" w:rsidRDefault="005527B7">
            <w:pPr>
              <w:rPr>
                <w:rFonts w:ascii="宋体" w:eastAsia="宋体" w:hAnsi="宋体" w:hint="eastAsia"/>
                <w:sz w:val="18"/>
              </w:rPr>
            </w:pPr>
            <w:r>
              <w:rPr>
                <w:rFonts w:ascii="宋体" w:eastAsia="宋体" w:hAnsi="宋体" w:hint="eastAsia"/>
                <w:sz w:val="18"/>
              </w:rPr>
              <w:t>有重复的冻结申请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0394</w:t>
            </w:r>
          </w:p>
        </w:tc>
        <w:tc>
          <w:tcPr>
            <w:tcW w:w="3780" w:type="dxa"/>
          </w:tcPr>
          <w:p w:rsidR="005527B7" w:rsidRDefault="005527B7">
            <w:pPr>
              <w:pStyle w:val="11"/>
              <w:pBdr>
                <w:bottom w:val="none" w:sz="0" w:space="0" w:color="auto"/>
              </w:pBdr>
              <w:snapToGrid/>
              <w:rPr>
                <w:rFonts w:ascii="宋体" w:hAnsi="宋体" w:hint="eastAsia"/>
              </w:rPr>
            </w:pPr>
            <w:r>
              <w:rPr>
                <w:rFonts w:ascii="宋体" w:hAnsi="宋体" w:hint="eastAsia"/>
              </w:rPr>
              <w:t>非交易过户必须逐笔确认</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0395</w:t>
            </w:r>
          </w:p>
        </w:tc>
        <w:tc>
          <w:tcPr>
            <w:tcW w:w="3780" w:type="dxa"/>
          </w:tcPr>
          <w:p w:rsidR="005527B7" w:rsidRDefault="005527B7">
            <w:pPr>
              <w:rPr>
                <w:rFonts w:ascii="宋体" w:eastAsia="宋体" w:hAnsi="宋体" w:hint="eastAsia"/>
                <w:sz w:val="18"/>
              </w:rPr>
            </w:pPr>
            <w:r>
              <w:rPr>
                <w:rFonts w:ascii="宋体" w:eastAsia="宋体" w:hAnsi="宋体" w:hint="eastAsia"/>
                <w:sz w:val="18"/>
              </w:rPr>
              <w:t>交易后，入方余额低于最低限制</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0396</w:t>
            </w:r>
          </w:p>
        </w:tc>
        <w:tc>
          <w:tcPr>
            <w:tcW w:w="3780" w:type="dxa"/>
          </w:tcPr>
          <w:p w:rsidR="005527B7" w:rsidRDefault="005527B7">
            <w:pPr>
              <w:rPr>
                <w:rFonts w:ascii="宋体" w:eastAsia="宋体" w:hAnsi="宋体" w:hint="eastAsia"/>
                <w:sz w:val="18"/>
              </w:rPr>
            </w:pPr>
            <w:r>
              <w:rPr>
                <w:rFonts w:ascii="宋体" w:eastAsia="宋体" w:hAnsi="宋体" w:hint="eastAsia"/>
                <w:sz w:val="18"/>
              </w:rPr>
              <w:t>交易后，出方余额低于最低限制</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0397</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基金转换对方基金停止交易</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0398</w:t>
            </w:r>
          </w:p>
        </w:tc>
        <w:tc>
          <w:tcPr>
            <w:tcW w:w="3780" w:type="dxa"/>
          </w:tcPr>
          <w:p w:rsidR="005527B7" w:rsidRDefault="005527B7">
            <w:pPr>
              <w:rPr>
                <w:rFonts w:ascii="宋体" w:eastAsia="宋体" w:hAnsi="宋体" w:hint="eastAsia"/>
                <w:sz w:val="18"/>
              </w:rPr>
            </w:pPr>
            <w:r>
              <w:rPr>
                <w:rFonts w:ascii="宋体" w:eastAsia="宋体" w:hAnsi="宋体" w:hint="eastAsia"/>
                <w:sz w:val="18"/>
              </w:rPr>
              <w:t>基金无份数可冻结解冻</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0399</w:t>
            </w:r>
          </w:p>
        </w:tc>
        <w:tc>
          <w:tcPr>
            <w:tcW w:w="3780" w:type="dxa"/>
          </w:tcPr>
          <w:p w:rsidR="005527B7" w:rsidRDefault="005527B7">
            <w:pPr>
              <w:rPr>
                <w:rFonts w:ascii="宋体" w:eastAsia="宋体" w:hAnsi="宋体" w:hint="eastAsia"/>
                <w:sz w:val="18"/>
              </w:rPr>
            </w:pPr>
            <w:r>
              <w:rPr>
                <w:rFonts w:ascii="宋体" w:eastAsia="宋体" w:hAnsi="宋体" w:hint="eastAsia"/>
                <w:sz w:val="18"/>
              </w:rPr>
              <w:t>无此冻结申请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0400</w:t>
            </w:r>
          </w:p>
        </w:tc>
        <w:tc>
          <w:tcPr>
            <w:tcW w:w="3780" w:type="dxa"/>
          </w:tcPr>
          <w:p w:rsidR="005527B7" w:rsidRDefault="005527B7">
            <w:pPr>
              <w:rPr>
                <w:rFonts w:ascii="宋体" w:eastAsia="宋体" w:hAnsi="宋体" w:hint="eastAsia"/>
                <w:sz w:val="18"/>
              </w:rPr>
            </w:pPr>
            <w:r>
              <w:rPr>
                <w:rFonts w:ascii="宋体" w:eastAsia="宋体" w:hAnsi="宋体" w:hint="eastAsia"/>
                <w:sz w:val="18"/>
              </w:rPr>
              <w:t>解冻份数与原冻结数不匹配</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0401</w:t>
            </w:r>
          </w:p>
        </w:tc>
        <w:tc>
          <w:tcPr>
            <w:tcW w:w="3780" w:type="dxa"/>
          </w:tcPr>
          <w:p w:rsidR="005527B7" w:rsidRDefault="005527B7">
            <w:pPr>
              <w:rPr>
                <w:rFonts w:ascii="宋体" w:eastAsia="宋体" w:hAnsi="宋体" w:hint="eastAsia"/>
                <w:sz w:val="18"/>
              </w:rPr>
            </w:pPr>
            <w:r>
              <w:rPr>
                <w:rFonts w:ascii="宋体" w:eastAsia="宋体" w:hAnsi="宋体" w:hint="eastAsia"/>
                <w:sz w:val="18"/>
              </w:rPr>
              <w:t>超过最高赎回份数限制</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0402</w:t>
            </w:r>
          </w:p>
        </w:tc>
        <w:tc>
          <w:tcPr>
            <w:tcW w:w="3780" w:type="dxa"/>
            <w:tcBorders>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申购金额低于手续费</w:t>
            </w:r>
          </w:p>
        </w:tc>
        <w:tc>
          <w:tcPr>
            <w:tcW w:w="3194" w:type="dxa"/>
            <w:tcBorders>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0403</w:t>
            </w:r>
          </w:p>
        </w:tc>
        <w:tc>
          <w:tcPr>
            <w:tcW w:w="3780" w:type="dxa"/>
            <w:tcBorders>
              <w:top w:val="single" w:sz="4" w:space="0" w:color="auto"/>
              <w:bottom w:val="single" w:sz="4" w:space="0" w:color="auto"/>
            </w:tcBorders>
          </w:tcPr>
          <w:p w:rsidR="005527B7" w:rsidRDefault="005527B7">
            <w:pPr>
              <w:rPr>
                <w:rFonts w:ascii="宋体" w:eastAsia="宋体" w:hAnsi="宋体" w:hint="eastAsia"/>
                <w:sz w:val="18"/>
              </w:rPr>
            </w:pPr>
            <w:r>
              <w:rPr>
                <w:rFonts w:ascii="宋体" w:eastAsia="宋体" w:hAnsi="宋体" w:hint="eastAsia"/>
                <w:sz w:val="18"/>
              </w:rPr>
              <w:t>总份额已超过募集金额，不能再认购</w:t>
            </w:r>
          </w:p>
        </w:tc>
        <w:tc>
          <w:tcPr>
            <w:tcW w:w="3194" w:type="dxa"/>
            <w:tcBorders>
              <w:top w:val="single" w:sz="4" w:space="0" w:color="auto"/>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0404</w:t>
            </w:r>
          </w:p>
        </w:tc>
        <w:tc>
          <w:tcPr>
            <w:tcW w:w="3780" w:type="dxa"/>
          </w:tcPr>
          <w:p w:rsidR="005527B7" w:rsidRDefault="005527B7">
            <w:pPr>
              <w:rPr>
                <w:rFonts w:ascii="宋体" w:eastAsia="宋体" w:hAnsi="宋体" w:hint="eastAsia"/>
                <w:sz w:val="18"/>
              </w:rPr>
            </w:pPr>
            <w:r>
              <w:rPr>
                <w:rFonts w:ascii="宋体" w:eastAsia="宋体" w:hAnsi="宋体" w:hint="eastAsia"/>
                <w:sz w:val="18"/>
              </w:rPr>
              <w:t>按份数认购，金额计算错误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0405</w:t>
            </w:r>
          </w:p>
        </w:tc>
        <w:tc>
          <w:tcPr>
            <w:tcW w:w="3780" w:type="dxa"/>
          </w:tcPr>
          <w:p w:rsidR="005527B7" w:rsidRDefault="005527B7">
            <w:pPr>
              <w:rPr>
                <w:rFonts w:ascii="宋体" w:eastAsia="宋体" w:hAnsi="宋体" w:hint="eastAsia"/>
                <w:sz w:val="18"/>
              </w:rPr>
            </w:pPr>
            <w:r>
              <w:rPr>
                <w:rFonts w:ascii="宋体" w:eastAsia="宋体" w:hAnsi="宋体" w:hint="eastAsia"/>
                <w:sz w:val="18"/>
              </w:rPr>
              <w:t>不允许机构认购</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0406</w:t>
            </w:r>
          </w:p>
        </w:tc>
        <w:tc>
          <w:tcPr>
            <w:tcW w:w="3780" w:type="dxa"/>
          </w:tcPr>
          <w:p w:rsidR="005527B7" w:rsidRDefault="005527B7">
            <w:pPr>
              <w:rPr>
                <w:rFonts w:ascii="宋体" w:eastAsia="宋体" w:hAnsi="宋体" w:hint="eastAsia"/>
                <w:sz w:val="18"/>
              </w:rPr>
            </w:pPr>
            <w:r>
              <w:rPr>
                <w:rFonts w:ascii="宋体" w:eastAsia="宋体" w:hAnsi="宋体" w:hint="eastAsia"/>
                <w:sz w:val="18"/>
              </w:rPr>
              <w:t>不允许个人认购</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0407</w:t>
            </w:r>
          </w:p>
        </w:tc>
        <w:tc>
          <w:tcPr>
            <w:tcW w:w="3780" w:type="dxa"/>
          </w:tcPr>
          <w:p w:rsidR="005527B7" w:rsidRDefault="005527B7">
            <w:pPr>
              <w:rPr>
                <w:rFonts w:ascii="宋体" w:eastAsia="宋体" w:hAnsi="宋体" w:hint="eastAsia"/>
                <w:sz w:val="18"/>
              </w:rPr>
            </w:pPr>
            <w:r>
              <w:rPr>
                <w:rFonts w:ascii="宋体" w:eastAsia="宋体" w:hAnsi="宋体" w:hint="eastAsia"/>
                <w:sz w:val="18"/>
              </w:rPr>
              <w:t>逐笔人工处理为无效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0408</w:t>
            </w:r>
          </w:p>
        </w:tc>
        <w:tc>
          <w:tcPr>
            <w:tcW w:w="3780" w:type="dxa"/>
          </w:tcPr>
          <w:p w:rsidR="005527B7" w:rsidRDefault="005527B7">
            <w:pPr>
              <w:rPr>
                <w:rFonts w:ascii="宋体" w:eastAsia="宋体" w:hAnsi="宋体" w:hint="eastAsia"/>
                <w:sz w:val="18"/>
              </w:rPr>
            </w:pPr>
            <w:r>
              <w:rPr>
                <w:rFonts w:ascii="宋体" w:eastAsia="宋体" w:hAnsi="宋体" w:hint="eastAsia"/>
                <w:sz w:val="18"/>
              </w:rPr>
              <w:t>逐笔人工处理为成功</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0409</w:t>
            </w:r>
          </w:p>
        </w:tc>
        <w:tc>
          <w:tcPr>
            <w:tcW w:w="3780" w:type="dxa"/>
          </w:tcPr>
          <w:p w:rsidR="005527B7" w:rsidRDefault="005527B7">
            <w:pPr>
              <w:rPr>
                <w:rFonts w:ascii="宋体" w:eastAsia="宋体" w:hAnsi="宋体" w:hint="eastAsia"/>
                <w:sz w:val="18"/>
              </w:rPr>
            </w:pPr>
            <w:r>
              <w:rPr>
                <w:rFonts w:ascii="宋体" w:eastAsia="宋体" w:hAnsi="宋体" w:hint="eastAsia"/>
                <w:sz w:val="18"/>
              </w:rPr>
              <w:t>已撤单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0410</w:t>
            </w:r>
          </w:p>
        </w:tc>
        <w:tc>
          <w:tcPr>
            <w:tcW w:w="3780" w:type="dxa"/>
          </w:tcPr>
          <w:p w:rsidR="005527B7" w:rsidRDefault="005527B7">
            <w:pPr>
              <w:rPr>
                <w:rFonts w:ascii="宋体" w:eastAsia="宋体" w:hAnsi="宋体" w:hint="eastAsia"/>
                <w:sz w:val="18"/>
              </w:rPr>
            </w:pPr>
            <w:r>
              <w:rPr>
                <w:rFonts w:ascii="宋体" w:eastAsia="宋体" w:hAnsi="宋体" w:hint="eastAsia"/>
                <w:sz w:val="18"/>
              </w:rPr>
              <w:t>巨额赎回延续部分</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0411</w:t>
            </w:r>
          </w:p>
        </w:tc>
        <w:tc>
          <w:tcPr>
            <w:tcW w:w="3780" w:type="dxa"/>
          </w:tcPr>
          <w:p w:rsidR="005527B7" w:rsidRDefault="005527B7">
            <w:pPr>
              <w:rPr>
                <w:rFonts w:ascii="宋体" w:eastAsia="宋体" w:hAnsi="宋体" w:hint="eastAsia"/>
                <w:sz w:val="18"/>
              </w:rPr>
            </w:pPr>
            <w:r>
              <w:rPr>
                <w:rFonts w:ascii="宋体" w:eastAsia="宋体" w:hAnsi="宋体" w:hint="eastAsia"/>
                <w:sz w:val="18"/>
              </w:rPr>
              <w:t>重复开户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0412</w:t>
            </w:r>
          </w:p>
        </w:tc>
        <w:tc>
          <w:tcPr>
            <w:tcW w:w="3780" w:type="dxa"/>
          </w:tcPr>
          <w:p w:rsidR="005527B7" w:rsidRDefault="005527B7">
            <w:pPr>
              <w:rPr>
                <w:rFonts w:ascii="宋体" w:eastAsia="宋体" w:hAnsi="宋体" w:hint="eastAsia"/>
                <w:sz w:val="18"/>
              </w:rPr>
            </w:pPr>
            <w:r>
              <w:rPr>
                <w:rFonts w:ascii="宋体" w:eastAsia="宋体" w:hAnsi="宋体" w:hint="eastAsia"/>
                <w:sz w:val="18"/>
              </w:rPr>
              <w:t>不支持预约申请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0413</w:t>
            </w:r>
          </w:p>
        </w:tc>
        <w:tc>
          <w:tcPr>
            <w:tcW w:w="3780" w:type="dxa"/>
          </w:tcPr>
          <w:p w:rsidR="005527B7" w:rsidRDefault="005527B7">
            <w:pPr>
              <w:rPr>
                <w:rFonts w:ascii="宋体" w:eastAsia="宋体" w:hAnsi="宋体" w:hint="eastAsia"/>
                <w:sz w:val="18"/>
              </w:rPr>
            </w:pPr>
            <w:r>
              <w:rPr>
                <w:rFonts w:ascii="宋体" w:eastAsia="宋体" w:hAnsi="宋体" w:hint="eastAsia"/>
                <w:sz w:val="18"/>
              </w:rPr>
              <w:t>有份数冻结，不允许账户冻结</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0414</w:t>
            </w:r>
          </w:p>
        </w:tc>
        <w:tc>
          <w:tcPr>
            <w:tcW w:w="3780" w:type="dxa"/>
          </w:tcPr>
          <w:p w:rsidR="005527B7" w:rsidRDefault="005527B7">
            <w:pPr>
              <w:rPr>
                <w:rFonts w:ascii="宋体" w:eastAsia="宋体" w:hAnsi="宋体" w:hint="eastAsia"/>
                <w:sz w:val="18"/>
              </w:rPr>
            </w:pPr>
            <w:r>
              <w:rPr>
                <w:rFonts w:ascii="宋体" w:eastAsia="宋体" w:hAnsi="宋体" w:hint="eastAsia"/>
                <w:sz w:val="18"/>
              </w:rPr>
              <w:t>没有指定赎回的基金份数</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0415</w:t>
            </w:r>
          </w:p>
        </w:tc>
        <w:tc>
          <w:tcPr>
            <w:tcW w:w="3780" w:type="dxa"/>
          </w:tcPr>
          <w:p w:rsidR="005527B7" w:rsidRDefault="005527B7">
            <w:pPr>
              <w:rPr>
                <w:rFonts w:ascii="宋体" w:eastAsia="宋体" w:hAnsi="宋体" w:hint="eastAsia"/>
                <w:sz w:val="18"/>
              </w:rPr>
            </w:pPr>
            <w:r>
              <w:rPr>
                <w:rFonts w:ascii="宋体" w:eastAsia="宋体" w:hAnsi="宋体" w:hint="eastAsia"/>
                <w:sz w:val="18"/>
              </w:rPr>
              <w:t>小于初次投资金额限制</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0416</w:t>
            </w:r>
          </w:p>
        </w:tc>
        <w:tc>
          <w:tcPr>
            <w:tcW w:w="3780" w:type="dxa"/>
          </w:tcPr>
          <w:p w:rsidR="005527B7" w:rsidRDefault="005527B7">
            <w:pPr>
              <w:rPr>
                <w:rFonts w:ascii="宋体" w:eastAsia="宋体" w:hAnsi="宋体" w:hint="eastAsia"/>
                <w:sz w:val="18"/>
              </w:rPr>
            </w:pPr>
            <w:r>
              <w:rPr>
                <w:rFonts w:ascii="宋体" w:eastAsia="宋体" w:hAnsi="宋体" w:hint="eastAsia"/>
                <w:sz w:val="18"/>
              </w:rPr>
              <w:t>小于追加投资限制</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0417</w:t>
            </w:r>
          </w:p>
        </w:tc>
        <w:tc>
          <w:tcPr>
            <w:tcW w:w="3780" w:type="dxa"/>
          </w:tcPr>
          <w:p w:rsidR="005527B7" w:rsidRDefault="005527B7">
            <w:pPr>
              <w:rPr>
                <w:rFonts w:ascii="宋体" w:eastAsia="宋体" w:hAnsi="宋体" w:hint="eastAsia"/>
                <w:sz w:val="18"/>
              </w:rPr>
            </w:pPr>
            <w:r>
              <w:rPr>
                <w:rFonts w:ascii="宋体" w:eastAsia="宋体" w:hAnsi="宋体" w:hint="eastAsia"/>
                <w:sz w:val="18"/>
              </w:rPr>
              <w:t>转销售人/机构对方销售商或网点不存在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0418</w:t>
            </w:r>
          </w:p>
        </w:tc>
        <w:tc>
          <w:tcPr>
            <w:tcW w:w="3780" w:type="dxa"/>
          </w:tcPr>
          <w:p w:rsidR="005527B7" w:rsidRDefault="005527B7">
            <w:pPr>
              <w:rPr>
                <w:rFonts w:ascii="宋体" w:eastAsia="宋体" w:hAnsi="宋体" w:hint="eastAsia"/>
                <w:sz w:val="18"/>
              </w:rPr>
            </w:pPr>
            <w:r>
              <w:rPr>
                <w:rFonts w:ascii="宋体" w:eastAsia="宋体" w:hAnsi="宋体" w:hint="eastAsia"/>
                <w:sz w:val="18"/>
              </w:rPr>
              <w:t>不能修改客户类型</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0419</w:t>
            </w:r>
          </w:p>
        </w:tc>
        <w:tc>
          <w:tcPr>
            <w:tcW w:w="3780" w:type="dxa"/>
          </w:tcPr>
          <w:p w:rsidR="005527B7" w:rsidRDefault="005527B7">
            <w:pPr>
              <w:rPr>
                <w:rFonts w:ascii="宋体" w:eastAsia="宋体" w:hAnsi="宋体" w:hint="eastAsia"/>
                <w:sz w:val="18"/>
              </w:rPr>
            </w:pPr>
            <w:r>
              <w:rPr>
                <w:rFonts w:ascii="宋体" w:eastAsia="宋体" w:hAnsi="宋体" w:hint="eastAsia"/>
                <w:sz w:val="18"/>
              </w:rPr>
              <w:t>重要资料修改当天不能赎回转销售人/机构</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0420</w:t>
            </w:r>
          </w:p>
        </w:tc>
        <w:tc>
          <w:tcPr>
            <w:tcW w:w="3780" w:type="dxa"/>
          </w:tcPr>
          <w:p w:rsidR="005527B7" w:rsidRDefault="005527B7">
            <w:pPr>
              <w:rPr>
                <w:rFonts w:ascii="宋体" w:eastAsia="宋体" w:hAnsi="宋体" w:hint="eastAsia"/>
                <w:sz w:val="18"/>
              </w:rPr>
            </w:pPr>
            <w:r>
              <w:rPr>
                <w:rFonts w:ascii="宋体" w:eastAsia="宋体" w:hAnsi="宋体" w:hint="eastAsia"/>
                <w:sz w:val="18"/>
              </w:rPr>
              <w:t>申请日期大于最后认购日期</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0421</w:t>
            </w:r>
          </w:p>
        </w:tc>
        <w:tc>
          <w:tcPr>
            <w:tcW w:w="3780" w:type="dxa"/>
          </w:tcPr>
          <w:p w:rsidR="005527B7" w:rsidRDefault="005527B7">
            <w:pPr>
              <w:rPr>
                <w:rFonts w:ascii="宋体" w:eastAsia="宋体" w:hAnsi="宋体" w:hint="eastAsia"/>
                <w:sz w:val="18"/>
              </w:rPr>
            </w:pPr>
            <w:r>
              <w:rPr>
                <w:rFonts w:ascii="宋体" w:eastAsia="宋体" w:hAnsi="宋体" w:hint="eastAsia"/>
                <w:sz w:val="18"/>
              </w:rPr>
              <w:t>巨额赎回，不能基金转换</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0422</w:t>
            </w:r>
          </w:p>
        </w:tc>
        <w:tc>
          <w:tcPr>
            <w:tcW w:w="3780" w:type="dxa"/>
          </w:tcPr>
          <w:p w:rsidR="005527B7" w:rsidRDefault="005527B7">
            <w:pPr>
              <w:rPr>
                <w:rFonts w:ascii="宋体" w:eastAsia="宋体" w:hAnsi="宋体" w:hint="eastAsia"/>
                <w:sz w:val="18"/>
              </w:rPr>
            </w:pPr>
            <w:r>
              <w:rPr>
                <w:rFonts w:ascii="宋体" w:eastAsia="宋体" w:hAnsi="宋体" w:hint="eastAsia"/>
                <w:sz w:val="18"/>
              </w:rPr>
              <w:t>当天多次开户(交易账号重)</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0423</w:t>
            </w:r>
          </w:p>
        </w:tc>
        <w:tc>
          <w:tcPr>
            <w:tcW w:w="3780" w:type="dxa"/>
          </w:tcPr>
          <w:p w:rsidR="005527B7" w:rsidRDefault="005527B7">
            <w:pPr>
              <w:rPr>
                <w:rFonts w:ascii="宋体" w:eastAsia="宋体" w:hAnsi="宋体" w:hint="eastAsia"/>
                <w:sz w:val="18"/>
              </w:rPr>
            </w:pPr>
            <w:r>
              <w:rPr>
                <w:rFonts w:ascii="宋体" w:eastAsia="宋体" w:hAnsi="宋体" w:hint="eastAsia"/>
                <w:sz w:val="18"/>
              </w:rPr>
              <w:t>当天多次开户(基金账号重)</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0424</w:t>
            </w:r>
          </w:p>
        </w:tc>
        <w:tc>
          <w:tcPr>
            <w:tcW w:w="3780" w:type="dxa"/>
          </w:tcPr>
          <w:p w:rsidR="005527B7" w:rsidRDefault="005527B7">
            <w:pPr>
              <w:rPr>
                <w:rFonts w:ascii="宋体" w:eastAsia="宋体" w:hAnsi="宋体" w:hint="eastAsia"/>
                <w:sz w:val="18"/>
              </w:rPr>
            </w:pPr>
            <w:r>
              <w:rPr>
                <w:rFonts w:ascii="宋体" w:eastAsia="宋体" w:hAnsi="宋体" w:hint="eastAsia"/>
                <w:sz w:val="18"/>
              </w:rPr>
              <w:t>不存在要转出的份数</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425</w:t>
            </w:r>
          </w:p>
        </w:tc>
        <w:tc>
          <w:tcPr>
            <w:tcW w:w="3780" w:type="dxa"/>
          </w:tcPr>
          <w:p w:rsidR="005527B7" w:rsidRDefault="005527B7">
            <w:pPr>
              <w:rPr>
                <w:rFonts w:ascii="宋体" w:eastAsia="宋体" w:hAnsi="宋体"/>
                <w:sz w:val="18"/>
              </w:rPr>
            </w:pPr>
            <w:r>
              <w:rPr>
                <w:rFonts w:ascii="宋体" w:eastAsia="宋体" w:hAnsi="宋体" w:hint="eastAsia"/>
                <w:sz w:val="18"/>
              </w:rPr>
              <w:t>经办人识别方式非法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426</w:t>
            </w:r>
          </w:p>
        </w:tc>
        <w:tc>
          <w:tcPr>
            <w:tcW w:w="3780" w:type="dxa"/>
          </w:tcPr>
          <w:p w:rsidR="005527B7" w:rsidRDefault="005527B7">
            <w:pPr>
              <w:rPr>
                <w:rFonts w:ascii="宋体" w:eastAsia="宋体" w:hAnsi="宋体"/>
                <w:sz w:val="18"/>
              </w:rPr>
            </w:pPr>
            <w:r>
              <w:rPr>
                <w:rFonts w:ascii="宋体" w:eastAsia="宋体" w:hAnsi="宋体" w:hint="eastAsia"/>
                <w:sz w:val="18"/>
              </w:rPr>
              <w:t>账单寄送选择方式非法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427</w:t>
            </w:r>
          </w:p>
        </w:tc>
        <w:tc>
          <w:tcPr>
            <w:tcW w:w="3780" w:type="dxa"/>
          </w:tcPr>
          <w:p w:rsidR="005527B7" w:rsidRDefault="005527B7">
            <w:pPr>
              <w:rPr>
                <w:rFonts w:ascii="宋体" w:eastAsia="宋体" w:hAnsi="宋体"/>
                <w:sz w:val="18"/>
              </w:rPr>
            </w:pPr>
            <w:r>
              <w:rPr>
                <w:rFonts w:ascii="宋体" w:eastAsia="宋体" w:hAnsi="宋体" w:hint="eastAsia"/>
                <w:sz w:val="18"/>
              </w:rPr>
              <w:t>基金账号信息未作改动</w:t>
            </w:r>
            <w:r>
              <w:rPr>
                <w:rFonts w:ascii="宋体" w:eastAsia="宋体" w:hAnsi="宋体"/>
                <w:sz w:val="18"/>
              </w:rPr>
              <w:t xml:space="preserve">, </w:t>
            </w:r>
            <w:r>
              <w:rPr>
                <w:rFonts w:ascii="宋体" w:eastAsia="宋体" w:hAnsi="宋体" w:hint="eastAsia"/>
                <w:sz w:val="18"/>
              </w:rPr>
              <w:t>拒绝申请</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428</w:t>
            </w:r>
          </w:p>
        </w:tc>
        <w:tc>
          <w:tcPr>
            <w:tcW w:w="3780" w:type="dxa"/>
          </w:tcPr>
          <w:p w:rsidR="005527B7" w:rsidRDefault="005527B7">
            <w:pPr>
              <w:rPr>
                <w:rFonts w:ascii="宋体" w:eastAsia="宋体" w:hAnsi="宋体"/>
                <w:sz w:val="18"/>
              </w:rPr>
            </w:pPr>
            <w:r>
              <w:rPr>
                <w:rFonts w:ascii="宋体" w:eastAsia="宋体" w:hAnsi="宋体" w:hint="eastAsia"/>
                <w:sz w:val="18"/>
              </w:rPr>
              <w:t>持有份数小于最低持有份数</w:t>
            </w:r>
            <w:r>
              <w:rPr>
                <w:rFonts w:ascii="宋体" w:eastAsia="宋体" w:hAnsi="宋体"/>
                <w:sz w:val="18"/>
              </w:rPr>
              <w:t xml:space="preserve">, </w:t>
            </w:r>
            <w:r>
              <w:rPr>
                <w:rFonts w:ascii="宋体" w:eastAsia="宋体" w:hAnsi="宋体" w:hint="eastAsia"/>
                <w:sz w:val="18"/>
              </w:rPr>
              <w:t>应全部赎回或转换</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429</w:t>
            </w:r>
          </w:p>
        </w:tc>
        <w:tc>
          <w:tcPr>
            <w:tcW w:w="3780" w:type="dxa"/>
          </w:tcPr>
          <w:p w:rsidR="005527B7" w:rsidRDefault="005527B7">
            <w:pPr>
              <w:rPr>
                <w:rFonts w:ascii="宋体" w:eastAsia="宋体" w:hAnsi="宋体"/>
                <w:sz w:val="18"/>
              </w:rPr>
            </w:pPr>
            <w:r>
              <w:rPr>
                <w:rFonts w:ascii="宋体" w:eastAsia="宋体" w:hAnsi="宋体" w:hint="eastAsia"/>
                <w:sz w:val="18"/>
              </w:rPr>
              <w:t>分红方案错误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430</w:t>
            </w:r>
          </w:p>
        </w:tc>
        <w:tc>
          <w:tcPr>
            <w:tcW w:w="3780" w:type="dxa"/>
          </w:tcPr>
          <w:p w:rsidR="005527B7" w:rsidRDefault="005527B7">
            <w:pPr>
              <w:rPr>
                <w:rFonts w:ascii="宋体" w:eastAsia="宋体" w:hAnsi="宋体"/>
                <w:sz w:val="18"/>
              </w:rPr>
            </w:pPr>
            <w:r>
              <w:rPr>
                <w:rFonts w:ascii="宋体" w:eastAsia="宋体" w:hAnsi="宋体" w:hint="eastAsia"/>
                <w:sz w:val="18"/>
              </w:rPr>
              <w:t>该预约赎回单已失效</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431</w:t>
            </w:r>
          </w:p>
        </w:tc>
        <w:tc>
          <w:tcPr>
            <w:tcW w:w="3780" w:type="dxa"/>
          </w:tcPr>
          <w:p w:rsidR="005527B7" w:rsidRDefault="005527B7">
            <w:pPr>
              <w:rPr>
                <w:rFonts w:ascii="宋体" w:eastAsia="宋体" w:hAnsi="宋体"/>
                <w:sz w:val="18"/>
              </w:rPr>
            </w:pPr>
            <w:r>
              <w:rPr>
                <w:rFonts w:ascii="宋体" w:eastAsia="宋体" w:hAnsi="宋体" w:hint="eastAsia"/>
                <w:sz w:val="18"/>
              </w:rPr>
              <w:t>持有份数小于等于最低赎回份数</w:t>
            </w:r>
            <w:r>
              <w:rPr>
                <w:rFonts w:ascii="宋体" w:eastAsia="宋体" w:hAnsi="宋体"/>
                <w:sz w:val="18"/>
              </w:rPr>
              <w:t xml:space="preserve">, </w:t>
            </w:r>
            <w:r>
              <w:rPr>
                <w:rFonts w:ascii="宋体" w:eastAsia="宋体" w:hAnsi="宋体" w:hint="eastAsia"/>
                <w:sz w:val="18"/>
              </w:rPr>
              <w:t>应全部赎回或转换</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432</w:t>
            </w:r>
          </w:p>
        </w:tc>
        <w:tc>
          <w:tcPr>
            <w:tcW w:w="3780" w:type="dxa"/>
          </w:tcPr>
          <w:p w:rsidR="005527B7" w:rsidRDefault="005527B7">
            <w:pPr>
              <w:rPr>
                <w:rFonts w:ascii="宋体" w:eastAsia="宋体" w:hAnsi="宋体"/>
                <w:sz w:val="18"/>
              </w:rPr>
            </w:pPr>
            <w:r>
              <w:rPr>
                <w:rFonts w:ascii="宋体" w:eastAsia="宋体" w:hAnsi="宋体" w:hint="eastAsia"/>
                <w:sz w:val="18"/>
              </w:rPr>
              <w:t>基金在个人认购期，不接受机构认购</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433</w:t>
            </w:r>
          </w:p>
        </w:tc>
        <w:tc>
          <w:tcPr>
            <w:tcW w:w="3780" w:type="dxa"/>
          </w:tcPr>
          <w:p w:rsidR="005527B7" w:rsidRDefault="005527B7">
            <w:pPr>
              <w:rPr>
                <w:rFonts w:ascii="宋体" w:eastAsia="宋体" w:hAnsi="宋体"/>
                <w:sz w:val="18"/>
              </w:rPr>
            </w:pPr>
            <w:r>
              <w:rPr>
                <w:rFonts w:ascii="宋体" w:eastAsia="宋体" w:hAnsi="宋体" w:hint="eastAsia"/>
                <w:sz w:val="18"/>
              </w:rPr>
              <w:t>基金在机构认购期，不接受个人认购</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434</w:t>
            </w:r>
          </w:p>
        </w:tc>
        <w:tc>
          <w:tcPr>
            <w:tcW w:w="3780" w:type="dxa"/>
          </w:tcPr>
          <w:p w:rsidR="005527B7" w:rsidRDefault="005527B7">
            <w:pPr>
              <w:rPr>
                <w:rFonts w:ascii="宋体" w:eastAsia="宋体" w:hAnsi="宋体"/>
                <w:sz w:val="18"/>
              </w:rPr>
            </w:pPr>
            <w:r>
              <w:rPr>
                <w:rFonts w:ascii="宋体" w:eastAsia="宋体" w:hAnsi="宋体" w:hint="eastAsia"/>
                <w:sz w:val="18"/>
              </w:rPr>
              <w:t>认购金额小于机构最低认购金额</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435</w:t>
            </w:r>
          </w:p>
        </w:tc>
        <w:tc>
          <w:tcPr>
            <w:tcW w:w="3780" w:type="dxa"/>
          </w:tcPr>
          <w:p w:rsidR="005527B7" w:rsidRDefault="005527B7">
            <w:pPr>
              <w:rPr>
                <w:rFonts w:ascii="宋体" w:eastAsia="宋体" w:hAnsi="宋体"/>
                <w:sz w:val="18"/>
              </w:rPr>
            </w:pPr>
            <w:r>
              <w:rPr>
                <w:rFonts w:ascii="宋体" w:eastAsia="宋体" w:hAnsi="宋体" w:hint="eastAsia"/>
                <w:sz w:val="18"/>
              </w:rPr>
              <w:t>认购申请金额小于个人最低认购金额</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436</w:t>
            </w:r>
          </w:p>
        </w:tc>
        <w:tc>
          <w:tcPr>
            <w:tcW w:w="3780" w:type="dxa"/>
          </w:tcPr>
          <w:p w:rsidR="005527B7" w:rsidRDefault="005527B7">
            <w:pPr>
              <w:rPr>
                <w:rFonts w:ascii="宋体" w:eastAsia="宋体" w:hAnsi="宋体"/>
                <w:sz w:val="18"/>
              </w:rPr>
            </w:pPr>
            <w:r>
              <w:rPr>
                <w:rFonts w:ascii="宋体" w:eastAsia="宋体" w:hAnsi="宋体" w:hint="eastAsia"/>
                <w:sz w:val="18"/>
              </w:rPr>
              <w:t>认购金额大于机构最高认购金额</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437</w:t>
            </w:r>
          </w:p>
        </w:tc>
        <w:tc>
          <w:tcPr>
            <w:tcW w:w="3780" w:type="dxa"/>
          </w:tcPr>
          <w:p w:rsidR="005527B7" w:rsidRDefault="005527B7">
            <w:pPr>
              <w:rPr>
                <w:rFonts w:ascii="宋体" w:eastAsia="宋体" w:hAnsi="宋体"/>
                <w:sz w:val="18"/>
              </w:rPr>
            </w:pPr>
            <w:r>
              <w:rPr>
                <w:rFonts w:ascii="宋体" w:eastAsia="宋体" w:hAnsi="宋体" w:hint="eastAsia"/>
                <w:sz w:val="18"/>
              </w:rPr>
              <w:t>认购申请金额大于个人最高认购金额</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438</w:t>
            </w:r>
          </w:p>
        </w:tc>
        <w:tc>
          <w:tcPr>
            <w:tcW w:w="3780" w:type="dxa"/>
          </w:tcPr>
          <w:p w:rsidR="005527B7" w:rsidRDefault="005527B7">
            <w:pPr>
              <w:rPr>
                <w:rFonts w:ascii="宋体" w:eastAsia="宋体" w:hAnsi="宋体"/>
                <w:sz w:val="18"/>
              </w:rPr>
            </w:pPr>
            <w:r>
              <w:rPr>
                <w:rFonts w:ascii="宋体" w:eastAsia="宋体" w:hAnsi="宋体" w:hint="eastAsia"/>
                <w:sz w:val="18"/>
              </w:rPr>
              <w:t>基金处于不允许申购状态</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439</w:t>
            </w:r>
          </w:p>
        </w:tc>
        <w:tc>
          <w:tcPr>
            <w:tcW w:w="3780"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申购申请金额小于机构最低追加投资金额</w:t>
            </w:r>
          </w:p>
        </w:tc>
        <w:tc>
          <w:tcPr>
            <w:tcW w:w="3194" w:type="dxa"/>
            <w:tcBorders>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440</w:t>
            </w:r>
          </w:p>
        </w:tc>
        <w:tc>
          <w:tcPr>
            <w:tcW w:w="3780"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申购申请金额小于个人最低追加投资金额</w:t>
            </w:r>
          </w:p>
        </w:tc>
        <w:tc>
          <w:tcPr>
            <w:tcW w:w="3194" w:type="dxa"/>
            <w:tcBorders>
              <w:top w:val="single" w:sz="4" w:space="0" w:color="auto"/>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441</w:t>
            </w:r>
          </w:p>
        </w:tc>
        <w:tc>
          <w:tcPr>
            <w:tcW w:w="3780" w:type="dxa"/>
          </w:tcPr>
          <w:p w:rsidR="005527B7" w:rsidRDefault="005527B7">
            <w:pPr>
              <w:rPr>
                <w:rFonts w:ascii="宋体" w:eastAsia="宋体" w:hAnsi="宋体"/>
                <w:sz w:val="18"/>
              </w:rPr>
            </w:pPr>
            <w:r>
              <w:rPr>
                <w:rFonts w:ascii="宋体" w:eastAsia="宋体" w:hAnsi="宋体" w:hint="eastAsia"/>
                <w:sz w:val="18"/>
              </w:rPr>
              <w:t>申购申请金额小于机构最低首次投资金额</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442</w:t>
            </w:r>
          </w:p>
        </w:tc>
        <w:tc>
          <w:tcPr>
            <w:tcW w:w="3780" w:type="dxa"/>
          </w:tcPr>
          <w:p w:rsidR="005527B7" w:rsidRDefault="005527B7">
            <w:pPr>
              <w:rPr>
                <w:rFonts w:ascii="宋体" w:eastAsia="宋体" w:hAnsi="宋体"/>
                <w:sz w:val="18"/>
              </w:rPr>
            </w:pPr>
            <w:r>
              <w:rPr>
                <w:rFonts w:ascii="宋体" w:eastAsia="宋体" w:hAnsi="宋体" w:hint="eastAsia"/>
                <w:sz w:val="18"/>
              </w:rPr>
              <w:t>申购申请金额小于个人最低首次投资金额</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443</w:t>
            </w:r>
          </w:p>
        </w:tc>
        <w:tc>
          <w:tcPr>
            <w:tcW w:w="3780" w:type="dxa"/>
          </w:tcPr>
          <w:p w:rsidR="005527B7" w:rsidRDefault="005527B7">
            <w:pPr>
              <w:rPr>
                <w:rFonts w:ascii="宋体" w:eastAsia="宋体" w:hAnsi="宋体"/>
                <w:sz w:val="18"/>
              </w:rPr>
            </w:pPr>
            <w:r>
              <w:rPr>
                <w:rFonts w:ascii="宋体" w:eastAsia="宋体" w:hAnsi="宋体" w:hint="eastAsia"/>
                <w:sz w:val="18"/>
              </w:rPr>
              <w:t>定时定额申购申请金额小于最低定额</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444</w:t>
            </w:r>
          </w:p>
        </w:tc>
        <w:tc>
          <w:tcPr>
            <w:tcW w:w="3780" w:type="dxa"/>
          </w:tcPr>
          <w:p w:rsidR="005527B7" w:rsidRDefault="005527B7">
            <w:pPr>
              <w:rPr>
                <w:rFonts w:ascii="宋体" w:eastAsia="宋体" w:hAnsi="宋体"/>
                <w:sz w:val="18"/>
              </w:rPr>
            </w:pPr>
            <w:r>
              <w:rPr>
                <w:rFonts w:ascii="宋体" w:eastAsia="宋体" w:hAnsi="宋体" w:hint="eastAsia"/>
                <w:sz w:val="18"/>
              </w:rPr>
              <w:t>定时定额申购申请金额超出最低定额部分不是级差的整数倍</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445</w:t>
            </w:r>
          </w:p>
        </w:tc>
        <w:tc>
          <w:tcPr>
            <w:tcW w:w="3780" w:type="dxa"/>
          </w:tcPr>
          <w:p w:rsidR="005527B7" w:rsidRDefault="005527B7">
            <w:pPr>
              <w:rPr>
                <w:rFonts w:ascii="宋体" w:eastAsia="宋体" w:hAnsi="宋体"/>
                <w:sz w:val="18"/>
              </w:rPr>
            </w:pPr>
            <w:r>
              <w:rPr>
                <w:rFonts w:ascii="宋体" w:eastAsia="宋体" w:hAnsi="宋体" w:hint="eastAsia"/>
                <w:sz w:val="18"/>
              </w:rPr>
              <w:t>定时定额申购合约终止</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446</w:t>
            </w:r>
          </w:p>
        </w:tc>
        <w:tc>
          <w:tcPr>
            <w:tcW w:w="3780" w:type="dxa"/>
          </w:tcPr>
          <w:p w:rsidR="005527B7" w:rsidRDefault="005527B7">
            <w:pPr>
              <w:rPr>
                <w:rFonts w:ascii="宋体" w:eastAsia="宋体" w:hAnsi="宋体"/>
                <w:sz w:val="18"/>
              </w:rPr>
            </w:pPr>
            <w:r>
              <w:rPr>
                <w:rFonts w:ascii="宋体" w:eastAsia="宋体" w:hAnsi="宋体" w:hint="eastAsia"/>
                <w:sz w:val="18"/>
              </w:rPr>
              <w:t>定时定额申购金额与原合约不符</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447</w:t>
            </w:r>
          </w:p>
        </w:tc>
        <w:tc>
          <w:tcPr>
            <w:tcW w:w="3780" w:type="dxa"/>
          </w:tcPr>
          <w:p w:rsidR="005527B7" w:rsidRDefault="005527B7">
            <w:pPr>
              <w:rPr>
                <w:rFonts w:ascii="宋体" w:eastAsia="宋体" w:hAnsi="宋体"/>
                <w:sz w:val="18"/>
              </w:rPr>
            </w:pPr>
            <w:r>
              <w:rPr>
                <w:rFonts w:ascii="宋体" w:eastAsia="宋体" w:hAnsi="宋体" w:hint="eastAsia"/>
                <w:sz w:val="18"/>
              </w:rPr>
              <w:t>持有份数大于最低赎回份数</w:t>
            </w:r>
            <w:r>
              <w:rPr>
                <w:rFonts w:ascii="宋体" w:eastAsia="宋体" w:hAnsi="宋体"/>
                <w:sz w:val="18"/>
              </w:rPr>
              <w:t xml:space="preserve">, </w:t>
            </w:r>
            <w:r>
              <w:rPr>
                <w:rFonts w:ascii="宋体" w:eastAsia="宋体" w:hAnsi="宋体" w:hint="eastAsia"/>
                <w:sz w:val="18"/>
              </w:rPr>
              <w:t>申请赎回份数不小于最低赎回份数</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448</w:t>
            </w:r>
          </w:p>
        </w:tc>
        <w:tc>
          <w:tcPr>
            <w:tcW w:w="3780" w:type="dxa"/>
          </w:tcPr>
          <w:p w:rsidR="005527B7" w:rsidRDefault="005527B7">
            <w:pPr>
              <w:rPr>
                <w:rFonts w:ascii="宋体" w:eastAsia="宋体" w:hAnsi="宋体"/>
                <w:sz w:val="18"/>
              </w:rPr>
            </w:pPr>
            <w:r>
              <w:rPr>
                <w:rFonts w:ascii="宋体" w:eastAsia="宋体" w:hAnsi="宋体" w:hint="eastAsia"/>
                <w:sz w:val="18"/>
              </w:rPr>
              <w:t>柜员登录注销错误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449</w:t>
            </w:r>
          </w:p>
        </w:tc>
        <w:tc>
          <w:tcPr>
            <w:tcW w:w="3780" w:type="dxa"/>
          </w:tcPr>
          <w:p w:rsidR="005527B7" w:rsidRDefault="005527B7">
            <w:pPr>
              <w:rPr>
                <w:rFonts w:ascii="宋体" w:eastAsia="宋体" w:hAnsi="宋体"/>
                <w:sz w:val="18"/>
              </w:rPr>
            </w:pPr>
            <w:r>
              <w:rPr>
                <w:rFonts w:ascii="宋体" w:eastAsia="宋体" w:hAnsi="宋体" w:hint="eastAsia"/>
                <w:sz w:val="18"/>
              </w:rPr>
              <w:t>柜员代码不能为空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450</w:t>
            </w:r>
          </w:p>
        </w:tc>
        <w:tc>
          <w:tcPr>
            <w:tcW w:w="3780" w:type="dxa"/>
          </w:tcPr>
          <w:p w:rsidR="005527B7" w:rsidRDefault="005527B7">
            <w:pPr>
              <w:rPr>
                <w:rFonts w:ascii="宋体" w:eastAsia="宋体" w:hAnsi="宋体"/>
                <w:sz w:val="18"/>
              </w:rPr>
            </w:pPr>
            <w:r>
              <w:rPr>
                <w:rFonts w:ascii="宋体" w:eastAsia="宋体" w:hAnsi="宋体" w:hint="eastAsia"/>
                <w:sz w:val="18"/>
              </w:rPr>
              <w:t>没有此柜员</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451</w:t>
            </w:r>
          </w:p>
        </w:tc>
        <w:tc>
          <w:tcPr>
            <w:tcW w:w="3780" w:type="dxa"/>
          </w:tcPr>
          <w:p w:rsidR="005527B7" w:rsidRDefault="005527B7">
            <w:pPr>
              <w:rPr>
                <w:rFonts w:ascii="宋体" w:eastAsia="宋体" w:hAnsi="宋体"/>
                <w:sz w:val="18"/>
              </w:rPr>
            </w:pPr>
            <w:r>
              <w:rPr>
                <w:rFonts w:ascii="宋体" w:eastAsia="宋体" w:hAnsi="宋体" w:hint="eastAsia"/>
                <w:sz w:val="18"/>
              </w:rPr>
              <w:t>此柜员已被冻结</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452</w:t>
            </w:r>
          </w:p>
        </w:tc>
        <w:tc>
          <w:tcPr>
            <w:tcW w:w="3780" w:type="dxa"/>
          </w:tcPr>
          <w:p w:rsidR="005527B7" w:rsidRDefault="005527B7">
            <w:pPr>
              <w:rPr>
                <w:rFonts w:ascii="宋体" w:eastAsia="宋体" w:hAnsi="宋体"/>
                <w:sz w:val="18"/>
              </w:rPr>
            </w:pPr>
            <w:r>
              <w:rPr>
                <w:rFonts w:ascii="宋体" w:eastAsia="宋体" w:hAnsi="宋体" w:hint="eastAsia"/>
                <w:sz w:val="18"/>
              </w:rPr>
              <w:t>此柜员已被删除</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453</w:t>
            </w:r>
          </w:p>
        </w:tc>
        <w:tc>
          <w:tcPr>
            <w:tcW w:w="3780" w:type="dxa"/>
          </w:tcPr>
          <w:p w:rsidR="005527B7" w:rsidRDefault="005527B7">
            <w:pPr>
              <w:rPr>
                <w:rFonts w:ascii="宋体" w:eastAsia="宋体" w:hAnsi="宋体"/>
                <w:sz w:val="18"/>
              </w:rPr>
            </w:pPr>
            <w:r>
              <w:rPr>
                <w:rFonts w:ascii="宋体" w:eastAsia="宋体" w:hAnsi="宋体" w:hint="eastAsia"/>
                <w:sz w:val="18"/>
              </w:rPr>
              <w:t>柜员密码不符</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454</w:t>
            </w:r>
          </w:p>
        </w:tc>
        <w:tc>
          <w:tcPr>
            <w:tcW w:w="3780" w:type="dxa"/>
          </w:tcPr>
          <w:p w:rsidR="005527B7" w:rsidRDefault="005527B7">
            <w:pPr>
              <w:rPr>
                <w:rFonts w:ascii="宋体" w:eastAsia="宋体" w:hAnsi="宋体"/>
                <w:sz w:val="18"/>
              </w:rPr>
            </w:pPr>
            <w:r>
              <w:rPr>
                <w:rFonts w:ascii="宋体" w:eastAsia="宋体" w:hAnsi="宋体" w:hint="eastAsia"/>
                <w:sz w:val="18"/>
              </w:rPr>
              <w:t>此柜员已经登录系统</w:t>
            </w:r>
            <w:r>
              <w:rPr>
                <w:rFonts w:ascii="宋体" w:eastAsia="宋体" w:hAnsi="宋体"/>
                <w:sz w:val="18"/>
              </w:rPr>
              <w:t>;</w:t>
            </w:r>
            <w:r>
              <w:rPr>
                <w:rFonts w:ascii="宋体" w:eastAsia="宋体" w:hAnsi="宋体" w:hint="eastAsia"/>
                <w:sz w:val="18"/>
              </w:rPr>
              <w:t>或者此前非正常退出系统，请与系统管理员联系</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455</w:t>
            </w:r>
          </w:p>
        </w:tc>
        <w:tc>
          <w:tcPr>
            <w:tcW w:w="3780" w:type="dxa"/>
          </w:tcPr>
          <w:p w:rsidR="005527B7" w:rsidRDefault="005527B7">
            <w:pPr>
              <w:rPr>
                <w:rFonts w:ascii="宋体" w:eastAsia="宋体" w:hAnsi="宋体"/>
                <w:sz w:val="18"/>
              </w:rPr>
            </w:pPr>
            <w:r>
              <w:rPr>
                <w:rFonts w:ascii="宋体" w:eastAsia="宋体" w:hAnsi="宋体" w:hint="eastAsia"/>
                <w:sz w:val="18"/>
              </w:rPr>
              <w:t>登录柜员记录出现异常，请与系统管理员联系</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456</w:t>
            </w:r>
          </w:p>
        </w:tc>
        <w:tc>
          <w:tcPr>
            <w:tcW w:w="3780" w:type="dxa"/>
          </w:tcPr>
          <w:p w:rsidR="005527B7" w:rsidRDefault="005527B7">
            <w:pPr>
              <w:rPr>
                <w:rFonts w:ascii="宋体" w:eastAsia="宋体" w:hAnsi="宋体"/>
                <w:sz w:val="18"/>
              </w:rPr>
            </w:pPr>
            <w:r>
              <w:rPr>
                <w:rFonts w:ascii="宋体" w:eastAsia="宋体" w:hAnsi="宋体" w:hint="eastAsia"/>
                <w:sz w:val="18"/>
              </w:rPr>
              <w:t>注销柜员状态出现异常，请与系统管理员联系</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457</w:t>
            </w:r>
          </w:p>
        </w:tc>
        <w:tc>
          <w:tcPr>
            <w:tcW w:w="3780" w:type="dxa"/>
          </w:tcPr>
          <w:p w:rsidR="005527B7" w:rsidRDefault="005527B7">
            <w:pPr>
              <w:rPr>
                <w:rFonts w:ascii="宋体" w:eastAsia="宋体" w:hAnsi="宋体"/>
                <w:sz w:val="18"/>
              </w:rPr>
            </w:pPr>
            <w:r>
              <w:rPr>
                <w:rFonts w:ascii="宋体" w:eastAsia="宋体" w:hAnsi="宋体" w:hint="eastAsia"/>
                <w:sz w:val="18"/>
              </w:rPr>
              <w:t>操作员过期</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458</w:t>
            </w:r>
          </w:p>
        </w:tc>
        <w:tc>
          <w:tcPr>
            <w:tcW w:w="3780" w:type="dxa"/>
          </w:tcPr>
          <w:p w:rsidR="005527B7" w:rsidRDefault="005527B7">
            <w:pPr>
              <w:pStyle w:val="11"/>
              <w:pBdr>
                <w:bottom w:val="none" w:sz="0" w:space="0" w:color="auto"/>
              </w:pBdr>
              <w:snapToGrid/>
              <w:rPr>
                <w:rFonts w:ascii="宋体" w:hAnsi="宋体"/>
              </w:rPr>
            </w:pPr>
            <w:r>
              <w:rPr>
                <w:rFonts w:ascii="宋体" w:hAnsi="宋体" w:hint="eastAsia"/>
              </w:rPr>
              <w:t>柜员管理类错误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459</w:t>
            </w:r>
          </w:p>
        </w:tc>
        <w:tc>
          <w:tcPr>
            <w:tcW w:w="3780" w:type="dxa"/>
          </w:tcPr>
          <w:p w:rsidR="005527B7" w:rsidRDefault="005527B7">
            <w:pPr>
              <w:rPr>
                <w:rFonts w:ascii="宋体" w:eastAsia="宋体" w:hAnsi="宋体"/>
                <w:sz w:val="18"/>
              </w:rPr>
            </w:pPr>
            <w:r>
              <w:rPr>
                <w:rFonts w:ascii="宋体" w:eastAsia="宋体" w:hAnsi="宋体" w:hint="eastAsia"/>
                <w:sz w:val="18"/>
              </w:rPr>
              <w:t>柜员代码长度必须为</w:t>
            </w:r>
            <w:r>
              <w:rPr>
                <w:rFonts w:ascii="宋体" w:eastAsia="宋体" w:hAnsi="宋体"/>
                <w:sz w:val="18"/>
              </w:rPr>
              <w:t>3</w:t>
            </w:r>
            <w:r>
              <w:rPr>
                <w:rFonts w:ascii="宋体" w:eastAsia="宋体" w:hAnsi="宋体" w:hint="eastAsia"/>
                <w:sz w:val="18"/>
              </w:rPr>
              <w:t>位</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460</w:t>
            </w:r>
          </w:p>
        </w:tc>
        <w:tc>
          <w:tcPr>
            <w:tcW w:w="3780" w:type="dxa"/>
          </w:tcPr>
          <w:p w:rsidR="005527B7" w:rsidRDefault="005527B7">
            <w:pPr>
              <w:rPr>
                <w:rFonts w:ascii="宋体" w:eastAsia="宋体" w:hAnsi="宋体"/>
                <w:sz w:val="18"/>
              </w:rPr>
            </w:pPr>
            <w:r>
              <w:rPr>
                <w:rFonts w:ascii="宋体" w:eastAsia="宋体" w:hAnsi="宋体" w:hint="eastAsia"/>
                <w:sz w:val="18"/>
              </w:rPr>
              <w:t>此柜员代码已经存在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461</w:t>
            </w:r>
          </w:p>
        </w:tc>
        <w:tc>
          <w:tcPr>
            <w:tcW w:w="3780" w:type="dxa"/>
          </w:tcPr>
          <w:p w:rsidR="005527B7" w:rsidRDefault="005527B7">
            <w:pPr>
              <w:rPr>
                <w:rFonts w:ascii="宋体" w:eastAsia="宋体" w:hAnsi="宋体"/>
                <w:sz w:val="18"/>
              </w:rPr>
            </w:pPr>
            <w:r>
              <w:rPr>
                <w:rFonts w:ascii="宋体" w:eastAsia="宋体" w:hAnsi="宋体" w:hint="eastAsia"/>
                <w:sz w:val="18"/>
              </w:rPr>
              <w:t>柜员姓名不能为空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462</w:t>
            </w:r>
          </w:p>
        </w:tc>
        <w:tc>
          <w:tcPr>
            <w:tcW w:w="3780" w:type="dxa"/>
          </w:tcPr>
          <w:p w:rsidR="005527B7" w:rsidRDefault="005527B7">
            <w:pPr>
              <w:rPr>
                <w:rFonts w:ascii="宋体" w:eastAsia="宋体" w:hAnsi="宋体"/>
                <w:sz w:val="18"/>
              </w:rPr>
            </w:pPr>
            <w:r>
              <w:rPr>
                <w:rFonts w:ascii="宋体" w:eastAsia="宋体" w:hAnsi="宋体" w:hint="eastAsia"/>
                <w:sz w:val="18"/>
              </w:rPr>
              <w:t>存在同名的有效柜员，系统不允许姓名重复</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463</w:t>
            </w:r>
          </w:p>
        </w:tc>
        <w:tc>
          <w:tcPr>
            <w:tcW w:w="3780" w:type="dxa"/>
          </w:tcPr>
          <w:p w:rsidR="005527B7" w:rsidRDefault="005527B7">
            <w:pPr>
              <w:rPr>
                <w:rFonts w:ascii="宋体" w:eastAsia="宋体" w:hAnsi="宋体"/>
                <w:sz w:val="18"/>
              </w:rPr>
            </w:pPr>
            <w:r>
              <w:rPr>
                <w:rFonts w:ascii="宋体" w:eastAsia="宋体" w:hAnsi="宋体" w:hint="eastAsia"/>
                <w:sz w:val="18"/>
              </w:rPr>
              <w:t>柜员密码不能为空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464</w:t>
            </w:r>
          </w:p>
        </w:tc>
        <w:tc>
          <w:tcPr>
            <w:tcW w:w="3780" w:type="dxa"/>
          </w:tcPr>
          <w:p w:rsidR="005527B7" w:rsidRDefault="005527B7">
            <w:pPr>
              <w:rPr>
                <w:rFonts w:ascii="宋体" w:eastAsia="宋体" w:hAnsi="宋体"/>
                <w:sz w:val="18"/>
              </w:rPr>
            </w:pPr>
            <w:r>
              <w:rPr>
                <w:rFonts w:ascii="宋体" w:eastAsia="宋体" w:hAnsi="宋体" w:hint="eastAsia"/>
                <w:sz w:val="18"/>
              </w:rPr>
              <w:t>柜员所属部门不能为空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465</w:t>
            </w:r>
          </w:p>
        </w:tc>
        <w:tc>
          <w:tcPr>
            <w:tcW w:w="3780" w:type="dxa"/>
          </w:tcPr>
          <w:p w:rsidR="005527B7" w:rsidRDefault="005527B7">
            <w:pPr>
              <w:rPr>
                <w:rFonts w:ascii="宋体" w:eastAsia="宋体" w:hAnsi="宋体"/>
                <w:sz w:val="18"/>
              </w:rPr>
            </w:pPr>
            <w:r>
              <w:rPr>
                <w:rFonts w:ascii="宋体" w:eastAsia="宋体" w:hAnsi="宋体" w:hint="eastAsia"/>
                <w:sz w:val="18"/>
              </w:rPr>
              <w:t>有效天数必须是大于</w:t>
            </w:r>
            <w:r>
              <w:rPr>
                <w:rFonts w:ascii="宋体" w:eastAsia="宋体" w:hAnsi="宋体"/>
                <w:sz w:val="18"/>
              </w:rPr>
              <w:t>0</w:t>
            </w:r>
            <w:r>
              <w:rPr>
                <w:rFonts w:ascii="宋体" w:eastAsia="宋体" w:hAnsi="宋体" w:hint="eastAsia"/>
                <w:sz w:val="18"/>
              </w:rPr>
              <w:t>的整数</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466</w:t>
            </w:r>
          </w:p>
        </w:tc>
        <w:tc>
          <w:tcPr>
            <w:tcW w:w="3780" w:type="dxa"/>
          </w:tcPr>
          <w:p w:rsidR="005527B7" w:rsidRDefault="005527B7">
            <w:pPr>
              <w:rPr>
                <w:rFonts w:ascii="宋体" w:eastAsia="宋体" w:hAnsi="宋体"/>
                <w:sz w:val="18"/>
              </w:rPr>
            </w:pPr>
            <w:r>
              <w:rPr>
                <w:rFonts w:ascii="宋体" w:eastAsia="宋体" w:hAnsi="宋体" w:hint="eastAsia"/>
                <w:sz w:val="18"/>
              </w:rPr>
              <w:t>起始日期不能为空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467</w:t>
            </w:r>
          </w:p>
        </w:tc>
        <w:tc>
          <w:tcPr>
            <w:tcW w:w="3780" w:type="dxa"/>
          </w:tcPr>
          <w:p w:rsidR="005527B7" w:rsidRDefault="005527B7">
            <w:pPr>
              <w:rPr>
                <w:rFonts w:ascii="宋体" w:eastAsia="宋体" w:hAnsi="宋体"/>
                <w:sz w:val="18"/>
              </w:rPr>
            </w:pPr>
            <w:r>
              <w:rPr>
                <w:rFonts w:ascii="宋体" w:eastAsia="宋体" w:hAnsi="宋体" w:hint="eastAsia"/>
                <w:sz w:val="18"/>
              </w:rPr>
              <w:t>确认密码不能为空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468</w:t>
            </w:r>
          </w:p>
        </w:tc>
        <w:tc>
          <w:tcPr>
            <w:tcW w:w="3780" w:type="dxa"/>
          </w:tcPr>
          <w:p w:rsidR="005527B7" w:rsidRDefault="005527B7">
            <w:pPr>
              <w:rPr>
                <w:rFonts w:ascii="宋体" w:eastAsia="宋体" w:hAnsi="宋体"/>
                <w:sz w:val="18"/>
              </w:rPr>
            </w:pPr>
            <w:r>
              <w:rPr>
                <w:rFonts w:ascii="宋体" w:eastAsia="宋体" w:hAnsi="宋体" w:hint="eastAsia"/>
                <w:sz w:val="18"/>
              </w:rPr>
              <w:t>组代码不能为空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469</w:t>
            </w:r>
          </w:p>
        </w:tc>
        <w:tc>
          <w:tcPr>
            <w:tcW w:w="3780" w:type="dxa"/>
          </w:tcPr>
          <w:p w:rsidR="005527B7" w:rsidRDefault="005527B7">
            <w:pPr>
              <w:rPr>
                <w:rFonts w:ascii="宋体" w:eastAsia="宋体" w:hAnsi="宋体"/>
                <w:sz w:val="18"/>
              </w:rPr>
            </w:pPr>
            <w:r>
              <w:rPr>
                <w:rFonts w:ascii="宋体" w:eastAsia="宋体" w:hAnsi="宋体" w:hint="eastAsia"/>
                <w:sz w:val="18"/>
              </w:rPr>
              <w:t>组的成员已经存在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470</w:t>
            </w:r>
          </w:p>
        </w:tc>
        <w:tc>
          <w:tcPr>
            <w:tcW w:w="3780" w:type="dxa"/>
          </w:tcPr>
          <w:p w:rsidR="005527B7" w:rsidRDefault="005527B7">
            <w:pPr>
              <w:rPr>
                <w:rFonts w:ascii="宋体" w:eastAsia="宋体" w:hAnsi="宋体"/>
                <w:sz w:val="18"/>
              </w:rPr>
            </w:pPr>
            <w:r>
              <w:rPr>
                <w:rFonts w:ascii="宋体" w:eastAsia="宋体" w:hAnsi="宋体" w:hint="eastAsia"/>
                <w:sz w:val="18"/>
              </w:rPr>
              <w:t>权限代码不能为空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471</w:t>
            </w:r>
          </w:p>
        </w:tc>
        <w:tc>
          <w:tcPr>
            <w:tcW w:w="3780" w:type="dxa"/>
          </w:tcPr>
          <w:p w:rsidR="005527B7" w:rsidRDefault="005527B7">
            <w:pPr>
              <w:rPr>
                <w:rFonts w:ascii="宋体" w:eastAsia="宋体" w:hAnsi="宋体"/>
                <w:sz w:val="18"/>
              </w:rPr>
            </w:pPr>
            <w:r>
              <w:rPr>
                <w:rFonts w:ascii="宋体" w:eastAsia="宋体" w:hAnsi="宋体" w:hint="eastAsia"/>
                <w:sz w:val="18"/>
              </w:rPr>
              <w:t>组的权限已经存在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472</w:t>
            </w:r>
          </w:p>
        </w:tc>
        <w:tc>
          <w:tcPr>
            <w:tcW w:w="3780" w:type="dxa"/>
          </w:tcPr>
          <w:p w:rsidR="005527B7" w:rsidRDefault="005527B7">
            <w:pPr>
              <w:rPr>
                <w:rFonts w:ascii="宋体" w:eastAsia="宋体" w:hAnsi="宋体"/>
                <w:sz w:val="18"/>
              </w:rPr>
            </w:pPr>
            <w:r>
              <w:rPr>
                <w:rFonts w:ascii="宋体" w:eastAsia="宋体" w:hAnsi="宋体" w:hint="eastAsia"/>
                <w:sz w:val="18"/>
              </w:rPr>
              <w:t>柜员的权限已经存在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473</w:t>
            </w:r>
          </w:p>
        </w:tc>
        <w:tc>
          <w:tcPr>
            <w:tcW w:w="3780" w:type="dxa"/>
          </w:tcPr>
          <w:p w:rsidR="005527B7" w:rsidRDefault="005527B7">
            <w:pPr>
              <w:rPr>
                <w:rFonts w:ascii="宋体" w:eastAsia="宋体" w:hAnsi="宋体"/>
                <w:sz w:val="18"/>
              </w:rPr>
            </w:pPr>
            <w:r>
              <w:rPr>
                <w:rFonts w:ascii="宋体" w:eastAsia="宋体" w:hAnsi="宋体" w:hint="eastAsia"/>
                <w:sz w:val="18"/>
              </w:rPr>
              <w:t>组名称不能为空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474</w:t>
            </w:r>
          </w:p>
        </w:tc>
        <w:tc>
          <w:tcPr>
            <w:tcW w:w="3780" w:type="dxa"/>
          </w:tcPr>
          <w:p w:rsidR="005527B7" w:rsidRDefault="005527B7">
            <w:pPr>
              <w:rPr>
                <w:rFonts w:ascii="宋体" w:eastAsia="宋体" w:hAnsi="宋体"/>
                <w:sz w:val="18"/>
              </w:rPr>
            </w:pPr>
            <w:r>
              <w:rPr>
                <w:rFonts w:ascii="宋体" w:eastAsia="宋体" w:hAnsi="宋体" w:hint="eastAsia"/>
                <w:sz w:val="18"/>
              </w:rPr>
              <w:t>此组已经存在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475</w:t>
            </w:r>
          </w:p>
        </w:tc>
        <w:tc>
          <w:tcPr>
            <w:tcW w:w="3780"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柜员角色不能为空</w:t>
            </w:r>
          </w:p>
        </w:tc>
        <w:tc>
          <w:tcPr>
            <w:tcW w:w="3194" w:type="dxa"/>
            <w:tcBorders>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476</w:t>
            </w:r>
          </w:p>
        </w:tc>
        <w:tc>
          <w:tcPr>
            <w:tcW w:w="3780"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组非空不能删除</w:t>
            </w:r>
          </w:p>
        </w:tc>
        <w:tc>
          <w:tcPr>
            <w:tcW w:w="3194" w:type="dxa"/>
            <w:tcBorders>
              <w:top w:val="single" w:sz="4" w:space="0" w:color="auto"/>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477</w:t>
            </w:r>
          </w:p>
        </w:tc>
        <w:tc>
          <w:tcPr>
            <w:tcW w:w="3780" w:type="dxa"/>
          </w:tcPr>
          <w:p w:rsidR="005527B7" w:rsidRDefault="005527B7">
            <w:pPr>
              <w:rPr>
                <w:rFonts w:ascii="宋体" w:eastAsia="宋体" w:hAnsi="宋体"/>
                <w:sz w:val="18"/>
              </w:rPr>
            </w:pPr>
            <w:r>
              <w:rPr>
                <w:rFonts w:ascii="宋体" w:eastAsia="宋体" w:hAnsi="宋体" w:hint="eastAsia"/>
                <w:sz w:val="18"/>
              </w:rPr>
              <w:t>组的成员不存在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478</w:t>
            </w:r>
          </w:p>
        </w:tc>
        <w:tc>
          <w:tcPr>
            <w:tcW w:w="3780" w:type="dxa"/>
          </w:tcPr>
          <w:p w:rsidR="005527B7" w:rsidRDefault="005527B7">
            <w:pPr>
              <w:rPr>
                <w:rFonts w:ascii="宋体" w:eastAsia="宋体" w:hAnsi="宋体"/>
                <w:sz w:val="18"/>
              </w:rPr>
            </w:pPr>
            <w:r>
              <w:rPr>
                <w:rFonts w:ascii="宋体" w:eastAsia="宋体" w:hAnsi="宋体" w:hint="eastAsia"/>
                <w:sz w:val="18"/>
              </w:rPr>
              <w:t>组的权限不存在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479</w:t>
            </w:r>
          </w:p>
        </w:tc>
        <w:tc>
          <w:tcPr>
            <w:tcW w:w="3780" w:type="dxa"/>
          </w:tcPr>
          <w:p w:rsidR="005527B7" w:rsidRDefault="005527B7">
            <w:pPr>
              <w:rPr>
                <w:rFonts w:ascii="宋体" w:eastAsia="宋体" w:hAnsi="宋体"/>
                <w:sz w:val="18"/>
              </w:rPr>
            </w:pPr>
            <w:r>
              <w:rPr>
                <w:rFonts w:ascii="宋体" w:eastAsia="宋体" w:hAnsi="宋体" w:hint="eastAsia"/>
                <w:sz w:val="18"/>
              </w:rPr>
              <w:t>根用户不能删除</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480</w:t>
            </w:r>
          </w:p>
        </w:tc>
        <w:tc>
          <w:tcPr>
            <w:tcW w:w="3780" w:type="dxa"/>
          </w:tcPr>
          <w:p w:rsidR="005527B7" w:rsidRDefault="005527B7">
            <w:pPr>
              <w:rPr>
                <w:rFonts w:ascii="宋体" w:eastAsia="宋体" w:hAnsi="宋体"/>
                <w:sz w:val="18"/>
              </w:rPr>
            </w:pPr>
            <w:r>
              <w:rPr>
                <w:rFonts w:ascii="宋体" w:eastAsia="宋体" w:hAnsi="宋体" w:hint="eastAsia"/>
                <w:sz w:val="18"/>
              </w:rPr>
              <w:t>操作员代码不能为空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481</w:t>
            </w:r>
          </w:p>
        </w:tc>
        <w:tc>
          <w:tcPr>
            <w:tcW w:w="3780" w:type="dxa"/>
          </w:tcPr>
          <w:p w:rsidR="005527B7" w:rsidRDefault="005527B7">
            <w:pPr>
              <w:rPr>
                <w:rFonts w:ascii="宋体" w:eastAsia="宋体" w:hAnsi="宋体"/>
                <w:sz w:val="18"/>
              </w:rPr>
            </w:pPr>
            <w:r>
              <w:rPr>
                <w:rFonts w:ascii="宋体" w:eastAsia="宋体" w:hAnsi="宋体" w:hint="eastAsia"/>
                <w:sz w:val="18"/>
              </w:rPr>
              <w:t>没有此组</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482</w:t>
            </w:r>
          </w:p>
        </w:tc>
        <w:tc>
          <w:tcPr>
            <w:tcW w:w="3780" w:type="dxa"/>
          </w:tcPr>
          <w:p w:rsidR="005527B7" w:rsidRDefault="005527B7">
            <w:pPr>
              <w:rPr>
                <w:rFonts w:ascii="宋体" w:eastAsia="宋体" w:hAnsi="宋体"/>
                <w:sz w:val="18"/>
              </w:rPr>
            </w:pPr>
            <w:r>
              <w:rPr>
                <w:rFonts w:ascii="宋体" w:eastAsia="宋体" w:hAnsi="宋体" w:hint="eastAsia"/>
                <w:sz w:val="18"/>
              </w:rPr>
              <w:t>此柜员代码不存在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483</w:t>
            </w:r>
          </w:p>
        </w:tc>
        <w:tc>
          <w:tcPr>
            <w:tcW w:w="3780" w:type="dxa"/>
          </w:tcPr>
          <w:p w:rsidR="005527B7" w:rsidRDefault="005527B7">
            <w:pPr>
              <w:rPr>
                <w:rFonts w:ascii="宋体" w:eastAsia="宋体" w:hAnsi="宋体"/>
                <w:sz w:val="18"/>
              </w:rPr>
            </w:pPr>
            <w:r>
              <w:rPr>
                <w:rFonts w:ascii="宋体" w:eastAsia="宋体" w:hAnsi="宋体" w:hint="eastAsia"/>
                <w:sz w:val="18"/>
              </w:rPr>
              <w:t>确认密码不正确</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484</w:t>
            </w:r>
          </w:p>
        </w:tc>
        <w:tc>
          <w:tcPr>
            <w:tcW w:w="3780" w:type="dxa"/>
          </w:tcPr>
          <w:p w:rsidR="005527B7" w:rsidRDefault="005527B7">
            <w:pPr>
              <w:rPr>
                <w:rFonts w:ascii="宋体" w:eastAsia="宋体" w:hAnsi="宋体"/>
                <w:sz w:val="18"/>
              </w:rPr>
            </w:pPr>
            <w:r>
              <w:rPr>
                <w:rFonts w:ascii="宋体" w:eastAsia="宋体" w:hAnsi="宋体" w:hint="eastAsia"/>
                <w:sz w:val="18"/>
              </w:rPr>
              <w:t>修改柜员资料时柜员状态不允许被设置为</w:t>
            </w:r>
            <w:r>
              <w:rPr>
                <w:rFonts w:ascii="宋体" w:eastAsia="宋体" w:hAnsi="宋体"/>
                <w:sz w:val="18"/>
              </w:rPr>
              <w:t>"</w:t>
            </w:r>
            <w:r>
              <w:rPr>
                <w:rFonts w:ascii="宋体" w:eastAsia="宋体" w:hAnsi="宋体" w:hint="eastAsia"/>
                <w:sz w:val="18"/>
              </w:rPr>
              <w:t>删除</w:t>
            </w:r>
            <w:r>
              <w:rPr>
                <w:rFonts w:ascii="宋体" w:eastAsia="宋体" w:hAnsi="宋体"/>
                <w:sz w:val="18"/>
              </w:rPr>
              <w:t>"</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485</w:t>
            </w:r>
          </w:p>
        </w:tc>
        <w:tc>
          <w:tcPr>
            <w:tcW w:w="3780" w:type="dxa"/>
          </w:tcPr>
          <w:p w:rsidR="005527B7" w:rsidRDefault="005527B7">
            <w:pPr>
              <w:rPr>
                <w:rFonts w:ascii="宋体" w:eastAsia="宋体" w:hAnsi="宋体"/>
                <w:sz w:val="18"/>
              </w:rPr>
            </w:pPr>
            <w:r>
              <w:rPr>
                <w:rFonts w:ascii="宋体" w:eastAsia="宋体" w:hAnsi="宋体" w:hint="eastAsia"/>
                <w:sz w:val="18"/>
              </w:rPr>
              <w:t>柜员已被删除，操作被禁止</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486</w:t>
            </w:r>
          </w:p>
        </w:tc>
        <w:tc>
          <w:tcPr>
            <w:tcW w:w="3780" w:type="dxa"/>
          </w:tcPr>
          <w:p w:rsidR="005527B7" w:rsidRDefault="005527B7">
            <w:pPr>
              <w:rPr>
                <w:rFonts w:ascii="宋体" w:eastAsia="宋体" w:hAnsi="宋体"/>
                <w:sz w:val="18"/>
              </w:rPr>
            </w:pPr>
            <w:r>
              <w:rPr>
                <w:rFonts w:ascii="宋体" w:eastAsia="宋体" w:hAnsi="宋体" w:hint="eastAsia"/>
                <w:sz w:val="18"/>
              </w:rPr>
              <w:t>柜员处于活动状态，操作被禁止</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487</w:t>
            </w:r>
          </w:p>
        </w:tc>
        <w:tc>
          <w:tcPr>
            <w:tcW w:w="3780" w:type="dxa"/>
          </w:tcPr>
          <w:p w:rsidR="005527B7" w:rsidRDefault="005527B7">
            <w:pPr>
              <w:rPr>
                <w:rFonts w:ascii="宋体" w:eastAsia="宋体" w:hAnsi="宋体"/>
                <w:sz w:val="18"/>
              </w:rPr>
            </w:pPr>
            <w:r>
              <w:rPr>
                <w:rFonts w:ascii="宋体" w:eastAsia="宋体" w:hAnsi="宋体" w:hint="eastAsia"/>
                <w:sz w:val="18"/>
              </w:rPr>
              <w:t>交易密码错误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488</w:t>
            </w:r>
          </w:p>
        </w:tc>
        <w:tc>
          <w:tcPr>
            <w:tcW w:w="3780" w:type="dxa"/>
          </w:tcPr>
          <w:p w:rsidR="005527B7" w:rsidRDefault="005527B7">
            <w:pPr>
              <w:rPr>
                <w:rFonts w:ascii="宋体" w:eastAsia="宋体" w:hAnsi="宋体"/>
                <w:sz w:val="18"/>
              </w:rPr>
            </w:pPr>
            <w:r>
              <w:rPr>
                <w:rFonts w:ascii="宋体" w:eastAsia="宋体" w:hAnsi="宋体" w:hint="eastAsia"/>
                <w:sz w:val="18"/>
              </w:rPr>
              <w:t>交易账号凭证号错误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489</w:t>
            </w:r>
          </w:p>
        </w:tc>
        <w:tc>
          <w:tcPr>
            <w:tcW w:w="3780" w:type="dxa"/>
          </w:tcPr>
          <w:p w:rsidR="005527B7" w:rsidRDefault="005527B7">
            <w:pPr>
              <w:rPr>
                <w:rFonts w:ascii="宋体" w:eastAsia="宋体" w:hAnsi="宋体"/>
                <w:sz w:val="18"/>
              </w:rPr>
            </w:pPr>
            <w:r>
              <w:rPr>
                <w:rFonts w:ascii="宋体" w:eastAsia="宋体" w:hAnsi="宋体" w:hint="eastAsia"/>
                <w:sz w:val="18"/>
              </w:rPr>
              <w:t>交易账户处于等待确认状态</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490</w:t>
            </w:r>
          </w:p>
        </w:tc>
        <w:tc>
          <w:tcPr>
            <w:tcW w:w="3780" w:type="dxa"/>
          </w:tcPr>
          <w:p w:rsidR="005527B7" w:rsidRDefault="005527B7">
            <w:pPr>
              <w:rPr>
                <w:rFonts w:ascii="宋体" w:eastAsia="宋体" w:hAnsi="宋体"/>
                <w:sz w:val="18"/>
              </w:rPr>
            </w:pPr>
            <w:r>
              <w:rPr>
                <w:rFonts w:ascii="宋体" w:eastAsia="宋体" w:hAnsi="宋体" w:hint="eastAsia"/>
                <w:sz w:val="18"/>
              </w:rPr>
              <w:t>交易账户已挂失</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491</w:t>
            </w:r>
          </w:p>
        </w:tc>
        <w:tc>
          <w:tcPr>
            <w:tcW w:w="3780" w:type="dxa"/>
          </w:tcPr>
          <w:p w:rsidR="005527B7" w:rsidRDefault="005527B7">
            <w:pPr>
              <w:rPr>
                <w:rFonts w:ascii="宋体" w:eastAsia="宋体" w:hAnsi="宋体"/>
                <w:sz w:val="18"/>
              </w:rPr>
            </w:pPr>
            <w:r>
              <w:rPr>
                <w:rFonts w:ascii="宋体" w:eastAsia="宋体" w:hAnsi="宋体" w:hint="eastAsia"/>
                <w:sz w:val="18"/>
              </w:rPr>
              <w:t>确认密码不正确</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492</w:t>
            </w:r>
          </w:p>
        </w:tc>
        <w:tc>
          <w:tcPr>
            <w:tcW w:w="3780" w:type="dxa"/>
          </w:tcPr>
          <w:p w:rsidR="005527B7" w:rsidRDefault="005527B7">
            <w:pPr>
              <w:rPr>
                <w:rFonts w:ascii="宋体" w:eastAsia="宋体" w:hAnsi="宋体"/>
                <w:sz w:val="18"/>
              </w:rPr>
            </w:pPr>
            <w:r>
              <w:rPr>
                <w:rFonts w:ascii="宋体" w:eastAsia="宋体" w:hAnsi="宋体" w:hint="eastAsia"/>
                <w:sz w:val="18"/>
              </w:rPr>
              <w:t>基金账户处于等待确认状态</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493</w:t>
            </w:r>
          </w:p>
        </w:tc>
        <w:tc>
          <w:tcPr>
            <w:tcW w:w="3780" w:type="dxa"/>
          </w:tcPr>
          <w:p w:rsidR="005527B7" w:rsidRDefault="005527B7">
            <w:pPr>
              <w:rPr>
                <w:rFonts w:ascii="宋体" w:eastAsia="宋体" w:hAnsi="宋体"/>
                <w:sz w:val="18"/>
              </w:rPr>
            </w:pPr>
            <w:r>
              <w:rPr>
                <w:rFonts w:ascii="宋体" w:eastAsia="宋体" w:hAnsi="宋体" w:hint="eastAsia"/>
                <w:sz w:val="18"/>
              </w:rPr>
              <w:t>当天有账户申请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494</w:t>
            </w:r>
          </w:p>
        </w:tc>
        <w:tc>
          <w:tcPr>
            <w:tcW w:w="3780" w:type="dxa"/>
          </w:tcPr>
          <w:p w:rsidR="005527B7" w:rsidRDefault="005527B7">
            <w:pPr>
              <w:rPr>
                <w:rFonts w:ascii="宋体" w:eastAsia="宋体" w:hAnsi="宋体"/>
                <w:sz w:val="18"/>
              </w:rPr>
            </w:pPr>
            <w:r>
              <w:rPr>
                <w:rFonts w:ascii="宋体" w:eastAsia="宋体" w:hAnsi="宋体" w:hint="eastAsia"/>
                <w:sz w:val="18"/>
              </w:rPr>
              <w:t>当天有交易申请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495</w:t>
            </w:r>
          </w:p>
        </w:tc>
        <w:tc>
          <w:tcPr>
            <w:tcW w:w="3780" w:type="dxa"/>
          </w:tcPr>
          <w:p w:rsidR="005527B7" w:rsidRDefault="005527B7">
            <w:pPr>
              <w:rPr>
                <w:rFonts w:ascii="宋体" w:eastAsia="宋体" w:hAnsi="宋体"/>
                <w:sz w:val="18"/>
              </w:rPr>
            </w:pPr>
            <w:r>
              <w:rPr>
                <w:rFonts w:ascii="宋体" w:eastAsia="宋体" w:hAnsi="宋体" w:hint="eastAsia"/>
                <w:sz w:val="18"/>
              </w:rPr>
              <w:t>案号非法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496</w:t>
            </w:r>
          </w:p>
        </w:tc>
        <w:tc>
          <w:tcPr>
            <w:tcW w:w="3780" w:type="dxa"/>
          </w:tcPr>
          <w:p w:rsidR="005527B7" w:rsidRDefault="005527B7">
            <w:pPr>
              <w:rPr>
                <w:rFonts w:ascii="宋体" w:eastAsia="宋体" w:hAnsi="宋体"/>
                <w:sz w:val="18"/>
              </w:rPr>
            </w:pPr>
            <w:r>
              <w:rPr>
                <w:rFonts w:ascii="宋体" w:eastAsia="宋体" w:hAnsi="宋体" w:hint="eastAsia"/>
                <w:sz w:val="18"/>
              </w:rPr>
              <w:t>该交易申请已经提交</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497</w:t>
            </w:r>
          </w:p>
        </w:tc>
        <w:tc>
          <w:tcPr>
            <w:tcW w:w="3780" w:type="dxa"/>
          </w:tcPr>
          <w:p w:rsidR="005527B7" w:rsidRDefault="005527B7">
            <w:pPr>
              <w:rPr>
                <w:rFonts w:ascii="宋体" w:eastAsia="宋体" w:hAnsi="宋体"/>
                <w:sz w:val="18"/>
              </w:rPr>
            </w:pPr>
            <w:r>
              <w:rPr>
                <w:rFonts w:ascii="宋体" w:eastAsia="宋体" w:hAnsi="宋体" w:hint="eastAsia"/>
                <w:sz w:val="18"/>
              </w:rPr>
              <w:t>定时定额申购日期非法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498</w:t>
            </w:r>
          </w:p>
        </w:tc>
        <w:tc>
          <w:tcPr>
            <w:tcW w:w="3780" w:type="dxa"/>
          </w:tcPr>
          <w:p w:rsidR="005527B7" w:rsidRDefault="005527B7">
            <w:pPr>
              <w:rPr>
                <w:rFonts w:ascii="宋体" w:eastAsia="宋体" w:hAnsi="宋体"/>
                <w:sz w:val="18"/>
              </w:rPr>
            </w:pPr>
            <w:r>
              <w:rPr>
                <w:rFonts w:ascii="宋体" w:eastAsia="宋体" w:hAnsi="宋体" w:hint="eastAsia"/>
                <w:sz w:val="18"/>
              </w:rPr>
              <w:t>定时定额申购类型错误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499</w:t>
            </w:r>
          </w:p>
        </w:tc>
        <w:tc>
          <w:tcPr>
            <w:tcW w:w="3780" w:type="dxa"/>
          </w:tcPr>
          <w:p w:rsidR="005527B7" w:rsidRDefault="005527B7">
            <w:pPr>
              <w:rPr>
                <w:rFonts w:ascii="宋体" w:eastAsia="宋体" w:hAnsi="宋体"/>
                <w:sz w:val="18"/>
              </w:rPr>
            </w:pPr>
            <w:r>
              <w:rPr>
                <w:rFonts w:ascii="宋体" w:eastAsia="宋体" w:hAnsi="宋体" w:hint="eastAsia"/>
                <w:sz w:val="18"/>
              </w:rPr>
              <w:t>定时定额申购状态非法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500</w:t>
            </w:r>
          </w:p>
        </w:tc>
        <w:tc>
          <w:tcPr>
            <w:tcW w:w="3780" w:type="dxa"/>
          </w:tcPr>
          <w:p w:rsidR="005527B7" w:rsidRDefault="005527B7">
            <w:pPr>
              <w:rPr>
                <w:rFonts w:ascii="宋体" w:eastAsia="宋体" w:hAnsi="宋体"/>
                <w:sz w:val="18"/>
              </w:rPr>
            </w:pPr>
            <w:r>
              <w:rPr>
                <w:rFonts w:ascii="宋体" w:eastAsia="宋体" w:hAnsi="宋体" w:hint="eastAsia"/>
                <w:sz w:val="18"/>
              </w:rPr>
              <w:t>该定时定额申购已完成</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501</w:t>
            </w:r>
          </w:p>
        </w:tc>
        <w:tc>
          <w:tcPr>
            <w:tcW w:w="3780" w:type="dxa"/>
          </w:tcPr>
          <w:p w:rsidR="005527B7" w:rsidRDefault="005527B7">
            <w:pPr>
              <w:rPr>
                <w:rFonts w:ascii="宋体" w:eastAsia="宋体" w:hAnsi="宋体"/>
                <w:sz w:val="18"/>
              </w:rPr>
            </w:pPr>
            <w:r>
              <w:rPr>
                <w:rFonts w:ascii="宋体" w:eastAsia="宋体" w:hAnsi="宋体" w:hint="eastAsia"/>
                <w:sz w:val="18"/>
              </w:rPr>
              <w:t>该定时定额申购已撤单</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502</w:t>
            </w:r>
          </w:p>
        </w:tc>
        <w:tc>
          <w:tcPr>
            <w:tcW w:w="3780" w:type="dxa"/>
          </w:tcPr>
          <w:p w:rsidR="005527B7" w:rsidRDefault="005527B7">
            <w:pPr>
              <w:rPr>
                <w:rFonts w:ascii="宋体" w:eastAsia="宋体" w:hAnsi="宋体"/>
                <w:sz w:val="18"/>
              </w:rPr>
            </w:pPr>
            <w:r>
              <w:rPr>
                <w:rFonts w:ascii="宋体" w:eastAsia="宋体" w:hAnsi="宋体" w:hint="eastAsia"/>
                <w:sz w:val="18"/>
              </w:rPr>
              <w:t>该定时定额申购已撤消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503</w:t>
            </w:r>
          </w:p>
        </w:tc>
        <w:tc>
          <w:tcPr>
            <w:tcW w:w="3780" w:type="dxa"/>
          </w:tcPr>
          <w:p w:rsidR="005527B7" w:rsidRDefault="005527B7">
            <w:pPr>
              <w:rPr>
                <w:rFonts w:ascii="宋体" w:eastAsia="宋体" w:hAnsi="宋体"/>
                <w:sz w:val="18"/>
              </w:rPr>
            </w:pPr>
            <w:r>
              <w:rPr>
                <w:rFonts w:ascii="宋体" w:eastAsia="宋体" w:hAnsi="宋体" w:hint="eastAsia"/>
                <w:sz w:val="18"/>
              </w:rPr>
              <w:t>定时定额申请不存在或其它数据库错误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504</w:t>
            </w:r>
          </w:p>
        </w:tc>
        <w:tc>
          <w:tcPr>
            <w:tcW w:w="3780" w:type="dxa"/>
          </w:tcPr>
          <w:p w:rsidR="005527B7" w:rsidRDefault="005527B7">
            <w:pPr>
              <w:rPr>
                <w:rFonts w:ascii="宋体" w:eastAsia="宋体" w:hAnsi="宋体"/>
                <w:sz w:val="18"/>
              </w:rPr>
            </w:pPr>
            <w:r>
              <w:rPr>
                <w:rFonts w:ascii="宋体" w:eastAsia="宋体" w:hAnsi="宋体" w:hint="eastAsia"/>
                <w:sz w:val="18"/>
              </w:rPr>
              <w:t>解冻份数大于已冻结份数</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505</w:t>
            </w:r>
          </w:p>
        </w:tc>
        <w:tc>
          <w:tcPr>
            <w:tcW w:w="3780" w:type="dxa"/>
          </w:tcPr>
          <w:p w:rsidR="005527B7" w:rsidRDefault="005527B7">
            <w:pPr>
              <w:rPr>
                <w:rFonts w:ascii="宋体" w:eastAsia="宋体" w:hAnsi="宋体"/>
                <w:sz w:val="18"/>
              </w:rPr>
            </w:pPr>
            <w:r>
              <w:rPr>
                <w:rFonts w:ascii="宋体" w:eastAsia="宋体" w:hAnsi="宋体" w:hint="eastAsia"/>
                <w:sz w:val="18"/>
              </w:rPr>
              <w:t>在同一工作日同一投资者有相同的更改基金分红方式申请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506</w:t>
            </w:r>
          </w:p>
        </w:tc>
        <w:tc>
          <w:tcPr>
            <w:tcW w:w="3780" w:type="dxa"/>
          </w:tcPr>
          <w:p w:rsidR="005527B7" w:rsidRDefault="005527B7">
            <w:pPr>
              <w:rPr>
                <w:rFonts w:ascii="宋体" w:eastAsia="宋体" w:hAnsi="宋体"/>
                <w:sz w:val="18"/>
              </w:rPr>
            </w:pPr>
            <w:r>
              <w:rPr>
                <w:rFonts w:ascii="宋体" w:eastAsia="宋体" w:hAnsi="宋体" w:hint="eastAsia"/>
                <w:sz w:val="18"/>
              </w:rPr>
              <w:t>交易账户已作废</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507</w:t>
            </w:r>
          </w:p>
        </w:tc>
        <w:tc>
          <w:tcPr>
            <w:tcW w:w="3780" w:type="dxa"/>
          </w:tcPr>
          <w:p w:rsidR="005527B7" w:rsidRDefault="005527B7">
            <w:pPr>
              <w:rPr>
                <w:rFonts w:ascii="宋体" w:eastAsia="宋体" w:hAnsi="宋体"/>
                <w:sz w:val="18"/>
              </w:rPr>
            </w:pPr>
            <w:r>
              <w:rPr>
                <w:rFonts w:ascii="宋体" w:eastAsia="宋体" w:hAnsi="宋体" w:hint="eastAsia"/>
                <w:sz w:val="18"/>
              </w:rPr>
              <w:t>交易账户凭证号状态错误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508</w:t>
            </w:r>
          </w:p>
        </w:tc>
        <w:tc>
          <w:tcPr>
            <w:tcW w:w="3780" w:type="dxa"/>
          </w:tcPr>
          <w:p w:rsidR="005527B7" w:rsidRDefault="005527B7">
            <w:pPr>
              <w:rPr>
                <w:rFonts w:ascii="宋体" w:eastAsia="宋体" w:hAnsi="宋体"/>
                <w:sz w:val="18"/>
              </w:rPr>
            </w:pPr>
            <w:r>
              <w:rPr>
                <w:rFonts w:ascii="宋体" w:eastAsia="宋体" w:hAnsi="宋体" w:hint="eastAsia"/>
                <w:sz w:val="18"/>
              </w:rPr>
              <w:t>交易账户已销户</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509</w:t>
            </w:r>
          </w:p>
        </w:tc>
        <w:tc>
          <w:tcPr>
            <w:tcW w:w="3780" w:type="dxa"/>
          </w:tcPr>
          <w:p w:rsidR="005527B7" w:rsidRDefault="005527B7">
            <w:pPr>
              <w:rPr>
                <w:rFonts w:ascii="宋体" w:eastAsia="宋体" w:hAnsi="宋体"/>
                <w:sz w:val="18"/>
              </w:rPr>
            </w:pPr>
            <w:r>
              <w:rPr>
                <w:rFonts w:ascii="宋体" w:eastAsia="宋体" w:hAnsi="宋体" w:hint="eastAsia"/>
                <w:sz w:val="18"/>
              </w:rPr>
              <w:t>交易账户已冻结</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510</w:t>
            </w:r>
          </w:p>
        </w:tc>
        <w:tc>
          <w:tcPr>
            <w:tcW w:w="3780" w:type="dxa"/>
          </w:tcPr>
          <w:p w:rsidR="005527B7" w:rsidRDefault="005527B7">
            <w:pPr>
              <w:rPr>
                <w:rFonts w:ascii="宋体" w:eastAsia="宋体" w:hAnsi="宋体"/>
                <w:sz w:val="18"/>
              </w:rPr>
            </w:pPr>
            <w:r>
              <w:rPr>
                <w:rFonts w:ascii="宋体" w:eastAsia="宋体" w:hAnsi="宋体" w:hint="eastAsia"/>
                <w:sz w:val="18"/>
              </w:rPr>
              <w:t>交易账户已撤销</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511</w:t>
            </w:r>
          </w:p>
        </w:tc>
        <w:tc>
          <w:tcPr>
            <w:tcW w:w="3780" w:type="dxa"/>
          </w:tcPr>
          <w:p w:rsidR="005527B7" w:rsidRDefault="005527B7">
            <w:pPr>
              <w:rPr>
                <w:rFonts w:ascii="宋体" w:eastAsia="宋体" w:hAnsi="宋体"/>
                <w:sz w:val="18"/>
              </w:rPr>
            </w:pPr>
            <w:r>
              <w:rPr>
                <w:rFonts w:ascii="宋体" w:eastAsia="宋体" w:hAnsi="宋体" w:hint="eastAsia"/>
                <w:sz w:val="18"/>
              </w:rPr>
              <w:t>交易账户待确认</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512</w:t>
            </w:r>
          </w:p>
        </w:tc>
        <w:tc>
          <w:tcPr>
            <w:tcW w:w="3780"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交易账户未开基金账户</w:t>
            </w:r>
          </w:p>
        </w:tc>
        <w:tc>
          <w:tcPr>
            <w:tcW w:w="3194" w:type="dxa"/>
            <w:tcBorders>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513</w:t>
            </w:r>
          </w:p>
        </w:tc>
        <w:tc>
          <w:tcPr>
            <w:tcW w:w="3780"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基金账户挂失</w:t>
            </w:r>
          </w:p>
        </w:tc>
        <w:tc>
          <w:tcPr>
            <w:tcW w:w="3194" w:type="dxa"/>
            <w:tcBorders>
              <w:top w:val="single" w:sz="4" w:space="0" w:color="auto"/>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514</w:t>
            </w:r>
          </w:p>
        </w:tc>
        <w:tc>
          <w:tcPr>
            <w:tcW w:w="3780" w:type="dxa"/>
          </w:tcPr>
          <w:p w:rsidR="005527B7" w:rsidRDefault="005527B7">
            <w:pPr>
              <w:rPr>
                <w:rFonts w:ascii="宋体" w:eastAsia="宋体" w:hAnsi="宋体"/>
                <w:sz w:val="18"/>
              </w:rPr>
            </w:pPr>
            <w:r>
              <w:rPr>
                <w:rFonts w:ascii="宋体" w:eastAsia="宋体" w:hAnsi="宋体" w:hint="eastAsia"/>
                <w:sz w:val="18"/>
              </w:rPr>
              <w:t>基金账户冻结</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515</w:t>
            </w:r>
          </w:p>
        </w:tc>
        <w:tc>
          <w:tcPr>
            <w:tcW w:w="3780" w:type="dxa"/>
          </w:tcPr>
          <w:p w:rsidR="005527B7" w:rsidRDefault="005527B7">
            <w:pPr>
              <w:rPr>
                <w:rFonts w:ascii="宋体" w:eastAsia="宋体" w:hAnsi="宋体"/>
                <w:sz w:val="18"/>
              </w:rPr>
            </w:pPr>
            <w:r>
              <w:rPr>
                <w:rFonts w:ascii="宋体" w:eastAsia="宋体" w:hAnsi="宋体" w:hint="eastAsia"/>
                <w:sz w:val="18"/>
              </w:rPr>
              <w:t>基金账户销户</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516</w:t>
            </w:r>
          </w:p>
        </w:tc>
        <w:tc>
          <w:tcPr>
            <w:tcW w:w="3780" w:type="dxa"/>
          </w:tcPr>
          <w:p w:rsidR="005527B7" w:rsidRDefault="005527B7">
            <w:pPr>
              <w:rPr>
                <w:rFonts w:ascii="宋体" w:eastAsia="宋体" w:hAnsi="宋体"/>
                <w:sz w:val="18"/>
              </w:rPr>
            </w:pPr>
            <w:r>
              <w:rPr>
                <w:rFonts w:ascii="宋体" w:eastAsia="宋体" w:hAnsi="宋体" w:hint="eastAsia"/>
                <w:sz w:val="18"/>
              </w:rPr>
              <w:t>转销售人/机构对方机构代码与发起机构代码相同</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517</w:t>
            </w:r>
          </w:p>
        </w:tc>
        <w:tc>
          <w:tcPr>
            <w:tcW w:w="3780" w:type="dxa"/>
          </w:tcPr>
          <w:p w:rsidR="005527B7" w:rsidRDefault="005527B7">
            <w:pPr>
              <w:rPr>
                <w:rFonts w:ascii="宋体" w:eastAsia="宋体" w:hAnsi="宋体"/>
                <w:sz w:val="18"/>
              </w:rPr>
            </w:pPr>
            <w:r>
              <w:rPr>
                <w:rFonts w:ascii="宋体" w:eastAsia="宋体" w:hAnsi="宋体" w:hint="eastAsia"/>
                <w:sz w:val="18"/>
              </w:rPr>
              <w:t>基金转换转出基金与目标基金相同</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518</w:t>
            </w:r>
          </w:p>
        </w:tc>
        <w:tc>
          <w:tcPr>
            <w:tcW w:w="3780" w:type="dxa"/>
          </w:tcPr>
          <w:p w:rsidR="005527B7" w:rsidRDefault="005527B7">
            <w:pPr>
              <w:rPr>
                <w:rFonts w:ascii="宋体" w:eastAsia="宋体" w:hAnsi="宋体"/>
                <w:sz w:val="18"/>
              </w:rPr>
            </w:pPr>
            <w:r>
              <w:rPr>
                <w:rFonts w:ascii="宋体" w:eastAsia="宋体" w:hAnsi="宋体" w:hint="eastAsia"/>
                <w:sz w:val="18"/>
              </w:rPr>
              <w:t>交易账户与基金账户不匹配</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519</w:t>
            </w:r>
          </w:p>
        </w:tc>
        <w:tc>
          <w:tcPr>
            <w:tcW w:w="3780" w:type="dxa"/>
          </w:tcPr>
          <w:p w:rsidR="005527B7" w:rsidRDefault="005527B7">
            <w:pPr>
              <w:rPr>
                <w:rFonts w:ascii="宋体" w:eastAsia="宋体" w:hAnsi="宋体"/>
                <w:sz w:val="18"/>
              </w:rPr>
            </w:pPr>
            <w:r>
              <w:rPr>
                <w:rFonts w:ascii="宋体" w:eastAsia="宋体" w:hAnsi="宋体" w:hint="eastAsia"/>
                <w:sz w:val="18"/>
              </w:rPr>
              <w:t>禁止此模式基金转换</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520</w:t>
            </w:r>
          </w:p>
        </w:tc>
        <w:tc>
          <w:tcPr>
            <w:tcW w:w="3780" w:type="dxa"/>
          </w:tcPr>
          <w:p w:rsidR="005527B7" w:rsidRDefault="005527B7">
            <w:pPr>
              <w:rPr>
                <w:rFonts w:ascii="宋体" w:eastAsia="宋体" w:hAnsi="宋体"/>
                <w:sz w:val="18"/>
              </w:rPr>
            </w:pPr>
            <w:r>
              <w:rPr>
                <w:rFonts w:ascii="宋体" w:eastAsia="宋体" w:hAnsi="宋体" w:hint="eastAsia"/>
                <w:sz w:val="18"/>
              </w:rPr>
              <w:t>存在逆向基金转换</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521</w:t>
            </w:r>
          </w:p>
        </w:tc>
        <w:tc>
          <w:tcPr>
            <w:tcW w:w="3780" w:type="dxa"/>
          </w:tcPr>
          <w:p w:rsidR="005527B7" w:rsidRDefault="005527B7">
            <w:pPr>
              <w:rPr>
                <w:rFonts w:ascii="宋体" w:eastAsia="宋体" w:hAnsi="宋体"/>
                <w:sz w:val="18"/>
              </w:rPr>
            </w:pPr>
            <w:r>
              <w:rPr>
                <w:rFonts w:ascii="宋体" w:eastAsia="宋体" w:hAnsi="宋体" w:hint="eastAsia"/>
                <w:sz w:val="18"/>
              </w:rPr>
              <w:t>无要复核的申请合同号</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522</w:t>
            </w:r>
          </w:p>
        </w:tc>
        <w:tc>
          <w:tcPr>
            <w:tcW w:w="3780" w:type="dxa"/>
          </w:tcPr>
          <w:p w:rsidR="005527B7" w:rsidRDefault="005527B7">
            <w:pPr>
              <w:rPr>
                <w:rFonts w:ascii="宋体" w:eastAsia="宋体" w:hAnsi="宋体"/>
                <w:sz w:val="18"/>
              </w:rPr>
            </w:pPr>
            <w:r>
              <w:rPr>
                <w:rFonts w:ascii="宋体" w:eastAsia="宋体" w:hAnsi="宋体" w:hint="eastAsia"/>
                <w:sz w:val="18"/>
              </w:rPr>
              <w:t>要复核的合同号不属于本机构</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523</w:t>
            </w:r>
          </w:p>
        </w:tc>
        <w:tc>
          <w:tcPr>
            <w:tcW w:w="3780" w:type="dxa"/>
          </w:tcPr>
          <w:p w:rsidR="005527B7" w:rsidRDefault="005527B7">
            <w:pPr>
              <w:rPr>
                <w:rFonts w:ascii="宋体" w:eastAsia="宋体" w:hAnsi="宋体"/>
                <w:sz w:val="18"/>
              </w:rPr>
            </w:pPr>
            <w:r>
              <w:rPr>
                <w:rFonts w:ascii="宋体" w:eastAsia="宋体" w:hAnsi="宋体" w:hint="eastAsia"/>
                <w:sz w:val="18"/>
              </w:rPr>
              <w:t>要复核的合同号不属于本网点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524</w:t>
            </w:r>
          </w:p>
        </w:tc>
        <w:tc>
          <w:tcPr>
            <w:tcW w:w="3780" w:type="dxa"/>
          </w:tcPr>
          <w:p w:rsidR="005527B7" w:rsidRDefault="005527B7">
            <w:pPr>
              <w:rPr>
                <w:rFonts w:ascii="宋体" w:eastAsia="宋体" w:hAnsi="宋体"/>
                <w:sz w:val="18"/>
              </w:rPr>
            </w:pPr>
            <w:r>
              <w:rPr>
                <w:rFonts w:ascii="宋体" w:eastAsia="宋体" w:hAnsi="宋体" w:hint="eastAsia"/>
                <w:sz w:val="18"/>
              </w:rPr>
              <w:t>要复核的合同号业务类型不一致</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525</w:t>
            </w:r>
          </w:p>
        </w:tc>
        <w:tc>
          <w:tcPr>
            <w:tcW w:w="3780" w:type="dxa"/>
          </w:tcPr>
          <w:p w:rsidR="005527B7" w:rsidRDefault="005527B7">
            <w:pPr>
              <w:rPr>
                <w:rFonts w:ascii="宋体" w:eastAsia="宋体" w:hAnsi="宋体"/>
                <w:sz w:val="18"/>
              </w:rPr>
            </w:pPr>
            <w:r>
              <w:rPr>
                <w:rFonts w:ascii="宋体" w:eastAsia="宋体" w:hAnsi="宋体" w:hint="eastAsia"/>
                <w:sz w:val="18"/>
              </w:rPr>
              <w:t>复核人员与受理人员相同</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526</w:t>
            </w:r>
          </w:p>
        </w:tc>
        <w:tc>
          <w:tcPr>
            <w:tcW w:w="3780" w:type="dxa"/>
          </w:tcPr>
          <w:p w:rsidR="005527B7" w:rsidRDefault="005527B7">
            <w:pPr>
              <w:rPr>
                <w:rFonts w:ascii="宋体" w:eastAsia="宋体" w:hAnsi="宋体"/>
                <w:sz w:val="18"/>
              </w:rPr>
            </w:pPr>
            <w:r>
              <w:rPr>
                <w:rFonts w:ascii="宋体" w:eastAsia="宋体" w:hAnsi="宋体" w:hint="eastAsia"/>
                <w:sz w:val="18"/>
              </w:rPr>
              <w:t>要复核的合同号已复核</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527</w:t>
            </w:r>
          </w:p>
        </w:tc>
        <w:tc>
          <w:tcPr>
            <w:tcW w:w="3780" w:type="dxa"/>
          </w:tcPr>
          <w:p w:rsidR="005527B7" w:rsidRDefault="005527B7">
            <w:pPr>
              <w:rPr>
                <w:rFonts w:ascii="宋体" w:eastAsia="宋体" w:hAnsi="宋体"/>
                <w:sz w:val="18"/>
              </w:rPr>
            </w:pPr>
            <w:r>
              <w:rPr>
                <w:rFonts w:ascii="宋体" w:eastAsia="宋体" w:hAnsi="宋体" w:hint="eastAsia"/>
                <w:sz w:val="18"/>
              </w:rPr>
              <w:t>要复核的合同号已作废</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528</w:t>
            </w:r>
          </w:p>
        </w:tc>
        <w:tc>
          <w:tcPr>
            <w:tcW w:w="3780" w:type="dxa"/>
          </w:tcPr>
          <w:p w:rsidR="005527B7" w:rsidRDefault="005527B7">
            <w:pPr>
              <w:rPr>
                <w:rFonts w:ascii="宋体" w:eastAsia="宋体" w:hAnsi="宋体"/>
                <w:sz w:val="18"/>
              </w:rPr>
            </w:pPr>
            <w:r>
              <w:rPr>
                <w:rFonts w:ascii="宋体" w:eastAsia="宋体" w:hAnsi="宋体" w:hint="eastAsia"/>
                <w:sz w:val="18"/>
              </w:rPr>
              <w:t>要复核的合同号已撤单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529</w:t>
            </w:r>
          </w:p>
        </w:tc>
        <w:tc>
          <w:tcPr>
            <w:tcW w:w="3780" w:type="dxa"/>
          </w:tcPr>
          <w:p w:rsidR="005527B7" w:rsidRDefault="005527B7">
            <w:pPr>
              <w:rPr>
                <w:rFonts w:ascii="宋体" w:eastAsia="宋体" w:hAnsi="宋体"/>
                <w:sz w:val="18"/>
              </w:rPr>
            </w:pPr>
            <w:r>
              <w:rPr>
                <w:rFonts w:ascii="宋体" w:eastAsia="宋体" w:hAnsi="宋体" w:hint="eastAsia"/>
                <w:sz w:val="18"/>
              </w:rPr>
              <w:t>复核流水的基金代码不对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530</w:t>
            </w:r>
          </w:p>
        </w:tc>
        <w:tc>
          <w:tcPr>
            <w:tcW w:w="3780" w:type="dxa"/>
          </w:tcPr>
          <w:p w:rsidR="005527B7" w:rsidRDefault="005527B7">
            <w:pPr>
              <w:rPr>
                <w:rFonts w:ascii="宋体" w:eastAsia="宋体" w:hAnsi="宋体"/>
                <w:sz w:val="18"/>
              </w:rPr>
            </w:pPr>
            <w:r>
              <w:rPr>
                <w:rFonts w:ascii="宋体" w:eastAsia="宋体" w:hAnsi="宋体" w:hint="eastAsia"/>
                <w:sz w:val="18"/>
              </w:rPr>
              <w:t>复核流水的申请金额不对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531</w:t>
            </w:r>
          </w:p>
        </w:tc>
        <w:tc>
          <w:tcPr>
            <w:tcW w:w="3780" w:type="dxa"/>
          </w:tcPr>
          <w:p w:rsidR="005527B7" w:rsidRDefault="005527B7">
            <w:pPr>
              <w:rPr>
                <w:rFonts w:ascii="宋体" w:eastAsia="宋体" w:hAnsi="宋体"/>
                <w:sz w:val="18"/>
              </w:rPr>
            </w:pPr>
            <w:r>
              <w:rPr>
                <w:rFonts w:ascii="宋体" w:eastAsia="宋体" w:hAnsi="宋体" w:hint="eastAsia"/>
                <w:sz w:val="18"/>
              </w:rPr>
              <w:t>复核流水的交易账号不对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532</w:t>
            </w:r>
          </w:p>
        </w:tc>
        <w:tc>
          <w:tcPr>
            <w:tcW w:w="3780" w:type="dxa"/>
          </w:tcPr>
          <w:p w:rsidR="005527B7" w:rsidRDefault="005527B7">
            <w:pPr>
              <w:rPr>
                <w:rFonts w:ascii="宋体" w:eastAsia="宋体" w:hAnsi="宋体"/>
                <w:sz w:val="18"/>
              </w:rPr>
            </w:pPr>
            <w:r>
              <w:rPr>
                <w:rFonts w:ascii="宋体" w:eastAsia="宋体" w:hAnsi="宋体" w:hint="eastAsia"/>
                <w:sz w:val="18"/>
              </w:rPr>
              <w:t>写更改申请流水的复核标志失败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533</w:t>
            </w:r>
          </w:p>
        </w:tc>
        <w:tc>
          <w:tcPr>
            <w:tcW w:w="3780" w:type="dxa"/>
          </w:tcPr>
          <w:p w:rsidR="005527B7" w:rsidRDefault="005527B7">
            <w:pPr>
              <w:rPr>
                <w:rFonts w:ascii="宋体" w:eastAsia="宋体" w:hAnsi="宋体"/>
                <w:sz w:val="18"/>
              </w:rPr>
            </w:pPr>
            <w:r>
              <w:rPr>
                <w:rFonts w:ascii="宋体" w:eastAsia="宋体" w:hAnsi="宋体" w:hint="eastAsia"/>
                <w:sz w:val="18"/>
              </w:rPr>
              <w:t>复核流水的操作员代码不对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534</w:t>
            </w:r>
          </w:p>
        </w:tc>
        <w:tc>
          <w:tcPr>
            <w:tcW w:w="3780" w:type="dxa"/>
          </w:tcPr>
          <w:p w:rsidR="005527B7" w:rsidRDefault="005527B7">
            <w:pPr>
              <w:rPr>
                <w:rFonts w:ascii="宋体" w:eastAsia="宋体" w:hAnsi="宋体"/>
                <w:sz w:val="18"/>
              </w:rPr>
            </w:pPr>
            <w:r>
              <w:rPr>
                <w:rFonts w:ascii="宋体" w:eastAsia="宋体" w:hAnsi="宋体" w:hint="eastAsia"/>
                <w:sz w:val="18"/>
              </w:rPr>
              <w:t>复核流水的申请份数不对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535</w:t>
            </w:r>
          </w:p>
        </w:tc>
        <w:tc>
          <w:tcPr>
            <w:tcW w:w="3780" w:type="dxa"/>
          </w:tcPr>
          <w:p w:rsidR="005527B7" w:rsidRDefault="005527B7">
            <w:pPr>
              <w:rPr>
                <w:rFonts w:ascii="宋体" w:eastAsia="宋体" w:hAnsi="宋体"/>
                <w:sz w:val="18"/>
              </w:rPr>
            </w:pPr>
            <w:r>
              <w:rPr>
                <w:rFonts w:ascii="宋体" w:eastAsia="宋体" w:hAnsi="宋体" w:hint="eastAsia"/>
                <w:sz w:val="18"/>
              </w:rPr>
              <w:t>复核流水的巨额赎回处理方式不对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536</w:t>
            </w:r>
          </w:p>
        </w:tc>
        <w:tc>
          <w:tcPr>
            <w:tcW w:w="3780" w:type="dxa"/>
          </w:tcPr>
          <w:p w:rsidR="005527B7" w:rsidRDefault="005527B7">
            <w:pPr>
              <w:rPr>
                <w:rFonts w:ascii="宋体" w:eastAsia="宋体" w:hAnsi="宋体"/>
                <w:sz w:val="18"/>
              </w:rPr>
            </w:pPr>
            <w:r>
              <w:rPr>
                <w:rFonts w:ascii="宋体" w:eastAsia="宋体" w:hAnsi="宋体" w:hint="eastAsia"/>
                <w:sz w:val="18"/>
              </w:rPr>
              <w:t>复核流水的对方机构代码不对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537</w:t>
            </w:r>
          </w:p>
        </w:tc>
        <w:tc>
          <w:tcPr>
            <w:tcW w:w="3780" w:type="dxa"/>
          </w:tcPr>
          <w:p w:rsidR="005527B7" w:rsidRDefault="005527B7">
            <w:pPr>
              <w:rPr>
                <w:rFonts w:ascii="宋体" w:eastAsia="宋体" w:hAnsi="宋体"/>
                <w:sz w:val="18"/>
              </w:rPr>
            </w:pPr>
            <w:r>
              <w:rPr>
                <w:rFonts w:ascii="宋体" w:eastAsia="宋体" w:hAnsi="宋体" w:hint="eastAsia"/>
                <w:sz w:val="18"/>
              </w:rPr>
              <w:t>复核流水的转换目标基金代码不对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538</w:t>
            </w:r>
          </w:p>
        </w:tc>
        <w:tc>
          <w:tcPr>
            <w:tcW w:w="3780" w:type="dxa"/>
          </w:tcPr>
          <w:p w:rsidR="005527B7" w:rsidRDefault="005527B7">
            <w:pPr>
              <w:rPr>
                <w:rFonts w:ascii="宋体" w:eastAsia="宋体" w:hAnsi="宋体"/>
                <w:sz w:val="18"/>
              </w:rPr>
            </w:pPr>
            <w:r>
              <w:rPr>
                <w:rFonts w:ascii="宋体" w:eastAsia="宋体" w:hAnsi="宋体" w:hint="eastAsia"/>
                <w:sz w:val="18"/>
              </w:rPr>
              <w:t>复核流水的申请费用不对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539</w:t>
            </w:r>
          </w:p>
        </w:tc>
        <w:tc>
          <w:tcPr>
            <w:tcW w:w="3780" w:type="dxa"/>
          </w:tcPr>
          <w:p w:rsidR="005527B7" w:rsidRDefault="005527B7">
            <w:pPr>
              <w:rPr>
                <w:rFonts w:ascii="宋体" w:eastAsia="宋体" w:hAnsi="宋体"/>
                <w:sz w:val="18"/>
              </w:rPr>
            </w:pPr>
            <w:r>
              <w:rPr>
                <w:rFonts w:ascii="宋体" w:eastAsia="宋体" w:hAnsi="宋体" w:hint="eastAsia"/>
                <w:sz w:val="18"/>
              </w:rPr>
              <w:t>复核流水的分红方式不对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540</w:t>
            </w:r>
          </w:p>
        </w:tc>
        <w:tc>
          <w:tcPr>
            <w:tcW w:w="3780" w:type="dxa"/>
          </w:tcPr>
          <w:p w:rsidR="005527B7" w:rsidRDefault="005527B7">
            <w:pPr>
              <w:rPr>
                <w:rFonts w:ascii="宋体" w:eastAsia="宋体" w:hAnsi="宋体"/>
                <w:sz w:val="18"/>
              </w:rPr>
            </w:pPr>
            <w:r>
              <w:rPr>
                <w:rFonts w:ascii="宋体" w:eastAsia="宋体" w:hAnsi="宋体" w:hint="eastAsia"/>
                <w:sz w:val="18"/>
              </w:rPr>
              <w:t>复核流水的分红比例不对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541</w:t>
            </w:r>
          </w:p>
        </w:tc>
        <w:tc>
          <w:tcPr>
            <w:tcW w:w="3780" w:type="dxa"/>
          </w:tcPr>
          <w:p w:rsidR="005527B7" w:rsidRDefault="005527B7">
            <w:pPr>
              <w:rPr>
                <w:rFonts w:ascii="宋体" w:eastAsia="宋体" w:hAnsi="宋体"/>
                <w:sz w:val="18"/>
              </w:rPr>
            </w:pPr>
            <w:r>
              <w:rPr>
                <w:rFonts w:ascii="宋体" w:eastAsia="宋体" w:hAnsi="宋体" w:hint="eastAsia"/>
                <w:sz w:val="18"/>
              </w:rPr>
              <w:t>无此交易码</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542</w:t>
            </w:r>
          </w:p>
        </w:tc>
        <w:tc>
          <w:tcPr>
            <w:tcW w:w="3780" w:type="dxa"/>
          </w:tcPr>
          <w:p w:rsidR="005527B7" w:rsidRDefault="005527B7">
            <w:pPr>
              <w:rPr>
                <w:rFonts w:ascii="宋体" w:eastAsia="宋体" w:hAnsi="宋体"/>
                <w:sz w:val="18"/>
              </w:rPr>
            </w:pPr>
            <w:r>
              <w:rPr>
                <w:rFonts w:ascii="宋体" w:eastAsia="宋体" w:hAnsi="宋体" w:hint="eastAsia"/>
                <w:sz w:val="18"/>
              </w:rPr>
              <w:t>该操作现不可用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543</w:t>
            </w:r>
          </w:p>
        </w:tc>
        <w:tc>
          <w:tcPr>
            <w:tcW w:w="3780" w:type="dxa"/>
          </w:tcPr>
          <w:p w:rsidR="005527B7" w:rsidRDefault="005527B7">
            <w:pPr>
              <w:rPr>
                <w:rFonts w:ascii="宋体" w:eastAsia="宋体" w:hAnsi="宋体"/>
                <w:sz w:val="18"/>
              </w:rPr>
            </w:pPr>
            <w:r>
              <w:rPr>
                <w:rFonts w:ascii="宋体" w:eastAsia="宋体" w:hAnsi="宋体" w:hint="eastAsia"/>
                <w:sz w:val="18"/>
              </w:rPr>
              <w:t>该申请已撤单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544</w:t>
            </w:r>
          </w:p>
        </w:tc>
        <w:tc>
          <w:tcPr>
            <w:tcW w:w="3780" w:type="dxa"/>
          </w:tcPr>
          <w:p w:rsidR="005527B7" w:rsidRDefault="005527B7">
            <w:pPr>
              <w:rPr>
                <w:rFonts w:ascii="宋体" w:eastAsia="宋体" w:hAnsi="宋体"/>
                <w:sz w:val="18"/>
              </w:rPr>
            </w:pPr>
            <w:r>
              <w:rPr>
                <w:rFonts w:ascii="宋体" w:eastAsia="宋体" w:hAnsi="宋体" w:hint="eastAsia"/>
                <w:sz w:val="18"/>
              </w:rPr>
              <w:t>该申请已作废</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545</w:t>
            </w:r>
          </w:p>
        </w:tc>
        <w:tc>
          <w:tcPr>
            <w:tcW w:w="3780" w:type="dxa"/>
          </w:tcPr>
          <w:p w:rsidR="005527B7" w:rsidRDefault="005527B7">
            <w:pPr>
              <w:rPr>
                <w:rFonts w:ascii="宋体" w:eastAsia="宋体" w:hAnsi="宋体"/>
                <w:sz w:val="18"/>
              </w:rPr>
            </w:pPr>
            <w:r>
              <w:rPr>
                <w:rFonts w:ascii="宋体" w:eastAsia="宋体" w:hAnsi="宋体" w:hint="eastAsia"/>
                <w:sz w:val="18"/>
              </w:rPr>
              <w:t>该申请还未复核</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546</w:t>
            </w:r>
          </w:p>
        </w:tc>
        <w:tc>
          <w:tcPr>
            <w:tcW w:w="3780" w:type="dxa"/>
          </w:tcPr>
          <w:p w:rsidR="005527B7" w:rsidRDefault="005527B7">
            <w:pPr>
              <w:rPr>
                <w:rFonts w:ascii="宋体" w:eastAsia="宋体" w:hAnsi="宋体"/>
                <w:sz w:val="18"/>
              </w:rPr>
            </w:pPr>
            <w:r>
              <w:rPr>
                <w:rFonts w:ascii="宋体" w:eastAsia="宋体" w:hAnsi="宋体" w:hint="eastAsia"/>
                <w:sz w:val="18"/>
              </w:rPr>
              <w:t>电话委托受理业务不能通过柜面撤单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547</w:t>
            </w:r>
          </w:p>
        </w:tc>
        <w:tc>
          <w:tcPr>
            <w:tcW w:w="3780" w:type="dxa"/>
          </w:tcPr>
          <w:p w:rsidR="005527B7" w:rsidRDefault="005527B7">
            <w:pPr>
              <w:rPr>
                <w:rFonts w:ascii="宋体" w:eastAsia="宋体" w:hAnsi="宋体"/>
                <w:sz w:val="18"/>
              </w:rPr>
            </w:pPr>
            <w:r>
              <w:rPr>
                <w:rFonts w:ascii="宋体" w:eastAsia="宋体" w:hAnsi="宋体" w:hint="eastAsia"/>
                <w:sz w:val="18"/>
              </w:rPr>
              <w:t>该申请已复核</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548</w:t>
            </w:r>
          </w:p>
        </w:tc>
        <w:tc>
          <w:tcPr>
            <w:tcW w:w="3780" w:type="dxa"/>
          </w:tcPr>
          <w:p w:rsidR="005527B7" w:rsidRDefault="005527B7">
            <w:pPr>
              <w:pStyle w:val="11"/>
              <w:pBdr>
                <w:bottom w:val="none" w:sz="0" w:space="0" w:color="auto"/>
              </w:pBdr>
              <w:snapToGrid/>
              <w:rPr>
                <w:rFonts w:ascii="宋体" w:hAnsi="宋体"/>
              </w:rPr>
            </w:pPr>
            <w:r>
              <w:rPr>
                <w:rFonts w:ascii="宋体" w:hAnsi="宋体" w:hint="eastAsia"/>
              </w:rPr>
              <w:t>系统通用参数查询失败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549</w:t>
            </w:r>
          </w:p>
        </w:tc>
        <w:tc>
          <w:tcPr>
            <w:tcW w:w="3780" w:type="dxa"/>
          </w:tcPr>
          <w:p w:rsidR="005527B7" w:rsidRDefault="005527B7">
            <w:pPr>
              <w:rPr>
                <w:rFonts w:ascii="宋体" w:eastAsia="宋体" w:hAnsi="宋体"/>
                <w:sz w:val="18"/>
              </w:rPr>
            </w:pPr>
            <w:r>
              <w:rPr>
                <w:rFonts w:ascii="宋体" w:eastAsia="宋体" w:hAnsi="宋体" w:hint="eastAsia"/>
                <w:sz w:val="18"/>
              </w:rPr>
              <w:t>查询表单列值信息失败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550</w:t>
            </w:r>
          </w:p>
        </w:tc>
        <w:tc>
          <w:tcPr>
            <w:tcW w:w="3780" w:type="dxa"/>
          </w:tcPr>
          <w:p w:rsidR="005527B7" w:rsidRDefault="005527B7">
            <w:pPr>
              <w:rPr>
                <w:rFonts w:ascii="宋体" w:eastAsia="宋体" w:hAnsi="宋体"/>
                <w:sz w:val="18"/>
              </w:rPr>
            </w:pPr>
            <w:r>
              <w:rPr>
                <w:rFonts w:ascii="宋体" w:eastAsia="宋体" w:hAnsi="宋体" w:hint="eastAsia"/>
                <w:sz w:val="18"/>
              </w:rPr>
              <w:t>查询报表输出固定数据配置信息失败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551</w:t>
            </w:r>
          </w:p>
        </w:tc>
        <w:tc>
          <w:tcPr>
            <w:tcW w:w="3780" w:type="dxa"/>
          </w:tcPr>
          <w:p w:rsidR="005527B7" w:rsidRDefault="005527B7">
            <w:pPr>
              <w:rPr>
                <w:rFonts w:ascii="宋体" w:eastAsia="宋体" w:hAnsi="宋体"/>
                <w:sz w:val="18"/>
              </w:rPr>
            </w:pPr>
            <w:r>
              <w:rPr>
                <w:rFonts w:ascii="宋体" w:eastAsia="宋体" w:hAnsi="宋体" w:hint="eastAsia"/>
                <w:sz w:val="18"/>
              </w:rPr>
              <w:t>查询表单输入条件的配置信息失败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552</w:t>
            </w:r>
          </w:p>
        </w:tc>
        <w:tc>
          <w:tcPr>
            <w:tcW w:w="3780" w:type="dxa"/>
          </w:tcPr>
          <w:p w:rsidR="005527B7" w:rsidRDefault="005527B7">
            <w:pPr>
              <w:rPr>
                <w:rFonts w:ascii="宋体" w:eastAsia="宋体" w:hAnsi="宋体"/>
                <w:sz w:val="18"/>
              </w:rPr>
            </w:pPr>
            <w:r>
              <w:rPr>
                <w:rFonts w:ascii="宋体" w:eastAsia="宋体" w:hAnsi="宋体" w:hint="eastAsia"/>
                <w:sz w:val="18"/>
              </w:rPr>
              <w:t>未定义的表单查询</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553</w:t>
            </w:r>
          </w:p>
        </w:tc>
        <w:tc>
          <w:tcPr>
            <w:tcW w:w="3780" w:type="dxa"/>
          </w:tcPr>
          <w:p w:rsidR="005527B7" w:rsidRDefault="005527B7">
            <w:pPr>
              <w:rPr>
                <w:rFonts w:ascii="宋体" w:eastAsia="宋体" w:hAnsi="宋体"/>
                <w:sz w:val="18"/>
              </w:rPr>
            </w:pPr>
            <w:r>
              <w:rPr>
                <w:rFonts w:ascii="宋体" w:eastAsia="宋体" w:hAnsi="宋体" w:hint="eastAsia"/>
                <w:sz w:val="18"/>
              </w:rPr>
              <w:t>查询表单数据集信息失败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554</w:t>
            </w:r>
          </w:p>
        </w:tc>
        <w:tc>
          <w:tcPr>
            <w:tcW w:w="3780" w:type="dxa"/>
          </w:tcPr>
          <w:p w:rsidR="005527B7" w:rsidRDefault="005527B7">
            <w:pPr>
              <w:rPr>
                <w:rFonts w:ascii="宋体" w:eastAsia="宋体" w:hAnsi="宋体"/>
                <w:sz w:val="18"/>
              </w:rPr>
            </w:pPr>
            <w:r>
              <w:rPr>
                <w:rFonts w:ascii="宋体" w:eastAsia="宋体" w:hAnsi="宋体" w:hint="eastAsia"/>
                <w:sz w:val="18"/>
              </w:rPr>
              <w:t>请选择输入查询表单号</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555</w:t>
            </w:r>
          </w:p>
        </w:tc>
        <w:tc>
          <w:tcPr>
            <w:tcW w:w="3780" w:type="dxa"/>
          </w:tcPr>
          <w:p w:rsidR="005527B7" w:rsidRDefault="005527B7">
            <w:pPr>
              <w:rPr>
                <w:rFonts w:ascii="宋体" w:eastAsia="宋体" w:hAnsi="宋体"/>
                <w:sz w:val="18"/>
              </w:rPr>
            </w:pPr>
            <w:r>
              <w:rPr>
                <w:rFonts w:ascii="宋体" w:eastAsia="宋体" w:hAnsi="宋体" w:hint="eastAsia"/>
                <w:sz w:val="18"/>
              </w:rPr>
              <w:t>未定义的查询类别</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556</w:t>
            </w:r>
          </w:p>
        </w:tc>
        <w:tc>
          <w:tcPr>
            <w:tcW w:w="3780" w:type="dxa"/>
          </w:tcPr>
          <w:p w:rsidR="005527B7" w:rsidRDefault="005527B7">
            <w:pPr>
              <w:rPr>
                <w:rFonts w:ascii="宋体" w:eastAsia="宋体" w:hAnsi="宋体"/>
                <w:sz w:val="18"/>
              </w:rPr>
            </w:pPr>
            <w:r>
              <w:rPr>
                <w:rFonts w:ascii="宋体" w:eastAsia="宋体" w:hAnsi="宋体" w:hint="eastAsia"/>
                <w:sz w:val="18"/>
              </w:rPr>
              <w:t>查询表单数据集信息失败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557</w:t>
            </w:r>
          </w:p>
        </w:tc>
        <w:tc>
          <w:tcPr>
            <w:tcW w:w="3780" w:type="dxa"/>
          </w:tcPr>
          <w:p w:rsidR="005527B7" w:rsidRDefault="005527B7">
            <w:pPr>
              <w:rPr>
                <w:rFonts w:ascii="宋体" w:eastAsia="宋体" w:hAnsi="宋体"/>
                <w:sz w:val="18"/>
              </w:rPr>
            </w:pPr>
            <w:r>
              <w:rPr>
                <w:rFonts w:ascii="宋体" w:eastAsia="宋体" w:hAnsi="宋体" w:hint="eastAsia"/>
                <w:sz w:val="18"/>
              </w:rPr>
              <w:t>取申请账页失败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558</w:t>
            </w:r>
          </w:p>
        </w:tc>
        <w:tc>
          <w:tcPr>
            <w:tcW w:w="3780" w:type="dxa"/>
          </w:tcPr>
          <w:p w:rsidR="005527B7" w:rsidRDefault="005527B7">
            <w:pPr>
              <w:rPr>
                <w:rFonts w:ascii="宋体" w:eastAsia="宋体" w:hAnsi="宋体"/>
                <w:sz w:val="18"/>
              </w:rPr>
            </w:pPr>
            <w:r>
              <w:rPr>
                <w:rFonts w:ascii="宋体" w:eastAsia="宋体" w:hAnsi="宋体" w:hint="eastAsia"/>
                <w:sz w:val="18"/>
              </w:rPr>
              <w:t>发布日期不能为空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559</w:t>
            </w:r>
          </w:p>
        </w:tc>
        <w:tc>
          <w:tcPr>
            <w:tcW w:w="3780" w:type="dxa"/>
          </w:tcPr>
          <w:p w:rsidR="005527B7" w:rsidRDefault="005527B7">
            <w:pPr>
              <w:rPr>
                <w:rFonts w:ascii="宋体" w:eastAsia="宋体" w:hAnsi="宋体"/>
                <w:sz w:val="18"/>
              </w:rPr>
            </w:pPr>
            <w:r>
              <w:rPr>
                <w:rFonts w:ascii="宋体" w:eastAsia="宋体" w:hAnsi="宋体" w:hint="eastAsia"/>
                <w:sz w:val="18"/>
              </w:rPr>
              <w:t>利率生效时间非法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560</w:t>
            </w:r>
          </w:p>
        </w:tc>
        <w:tc>
          <w:tcPr>
            <w:tcW w:w="3780" w:type="dxa"/>
          </w:tcPr>
          <w:p w:rsidR="005527B7" w:rsidRDefault="005527B7">
            <w:pPr>
              <w:rPr>
                <w:rFonts w:ascii="宋体" w:eastAsia="宋体" w:hAnsi="宋体"/>
                <w:sz w:val="18"/>
              </w:rPr>
            </w:pPr>
            <w:r>
              <w:rPr>
                <w:rFonts w:ascii="宋体" w:eastAsia="宋体" w:hAnsi="宋体" w:hint="eastAsia"/>
                <w:sz w:val="18"/>
              </w:rPr>
              <w:t>利率非法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561</w:t>
            </w:r>
          </w:p>
        </w:tc>
        <w:tc>
          <w:tcPr>
            <w:tcW w:w="3780" w:type="dxa"/>
          </w:tcPr>
          <w:p w:rsidR="005527B7" w:rsidRDefault="005527B7">
            <w:pPr>
              <w:rPr>
                <w:rFonts w:ascii="宋体" w:eastAsia="宋体" w:hAnsi="宋体"/>
                <w:sz w:val="18"/>
              </w:rPr>
            </w:pPr>
            <w:r>
              <w:rPr>
                <w:rFonts w:ascii="宋体" w:eastAsia="宋体" w:hAnsi="宋体" w:hint="eastAsia"/>
                <w:sz w:val="18"/>
              </w:rPr>
              <w:t>利息税率非法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562</w:t>
            </w:r>
          </w:p>
        </w:tc>
        <w:tc>
          <w:tcPr>
            <w:tcW w:w="3780" w:type="dxa"/>
          </w:tcPr>
          <w:p w:rsidR="005527B7" w:rsidRDefault="005527B7">
            <w:pPr>
              <w:rPr>
                <w:rFonts w:ascii="宋体" w:eastAsia="宋体" w:hAnsi="宋体"/>
                <w:sz w:val="18"/>
              </w:rPr>
            </w:pPr>
            <w:r>
              <w:rPr>
                <w:rFonts w:ascii="宋体" w:eastAsia="宋体" w:hAnsi="宋体" w:hint="eastAsia"/>
                <w:sz w:val="18"/>
              </w:rPr>
              <w:t>实施时间不能为空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563</w:t>
            </w:r>
          </w:p>
        </w:tc>
        <w:tc>
          <w:tcPr>
            <w:tcW w:w="3780" w:type="dxa"/>
          </w:tcPr>
          <w:p w:rsidR="005527B7" w:rsidRDefault="005527B7">
            <w:pPr>
              <w:rPr>
                <w:rFonts w:ascii="宋体" w:eastAsia="宋体" w:hAnsi="宋体"/>
                <w:sz w:val="18"/>
              </w:rPr>
            </w:pPr>
            <w:r>
              <w:rPr>
                <w:rFonts w:ascii="宋体" w:eastAsia="宋体" w:hAnsi="宋体" w:hint="eastAsia"/>
                <w:sz w:val="18"/>
              </w:rPr>
              <w:t>最小手续费比率不能小于</w:t>
            </w:r>
            <w:r>
              <w:rPr>
                <w:rFonts w:ascii="宋体" w:eastAsia="宋体" w:hAnsi="宋体"/>
                <w:sz w:val="18"/>
              </w:rPr>
              <w:t>0</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564</w:t>
            </w:r>
          </w:p>
        </w:tc>
        <w:tc>
          <w:tcPr>
            <w:tcW w:w="3780" w:type="dxa"/>
          </w:tcPr>
          <w:p w:rsidR="005527B7" w:rsidRDefault="005527B7">
            <w:pPr>
              <w:rPr>
                <w:rFonts w:ascii="宋体" w:eastAsia="宋体" w:hAnsi="宋体"/>
                <w:sz w:val="18"/>
              </w:rPr>
            </w:pPr>
            <w:r>
              <w:rPr>
                <w:rFonts w:ascii="宋体" w:eastAsia="宋体" w:hAnsi="宋体" w:hint="eastAsia"/>
                <w:sz w:val="18"/>
              </w:rPr>
              <w:t>最大手续费比率不能大于</w:t>
            </w:r>
            <w:r>
              <w:rPr>
                <w:rFonts w:ascii="宋体" w:eastAsia="宋体" w:hAnsi="宋体"/>
                <w:sz w:val="18"/>
              </w:rPr>
              <w:t>1</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565</w:t>
            </w:r>
          </w:p>
        </w:tc>
        <w:tc>
          <w:tcPr>
            <w:tcW w:w="3780" w:type="dxa"/>
          </w:tcPr>
          <w:p w:rsidR="005527B7" w:rsidRDefault="005527B7">
            <w:pPr>
              <w:rPr>
                <w:rFonts w:ascii="宋体" w:eastAsia="宋体" w:hAnsi="宋体"/>
                <w:sz w:val="18"/>
              </w:rPr>
            </w:pPr>
            <w:r>
              <w:rPr>
                <w:rFonts w:ascii="宋体" w:eastAsia="宋体" w:hAnsi="宋体" w:hint="eastAsia"/>
                <w:sz w:val="18"/>
              </w:rPr>
              <w:t>最小手续费比率不能大于最大手续费比率</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566</w:t>
            </w:r>
          </w:p>
        </w:tc>
        <w:tc>
          <w:tcPr>
            <w:tcW w:w="3780" w:type="dxa"/>
          </w:tcPr>
          <w:p w:rsidR="005527B7" w:rsidRDefault="005527B7">
            <w:pPr>
              <w:rPr>
                <w:rFonts w:ascii="宋体" w:eastAsia="宋体" w:hAnsi="宋体"/>
                <w:sz w:val="18"/>
              </w:rPr>
            </w:pPr>
            <w:r>
              <w:rPr>
                <w:rFonts w:ascii="宋体" w:eastAsia="宋体" w:hAnsi="宋体" w:hint="eastAsia"/>
                <w:sz w:val="18"/>
              </w:rPr>
              <w:t>注册登记人手续费分成比率不能为空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567</w:t>
            </w:r>
          </w:p>
        </w:tc>
        <w:tc>
          <w:tcPr>
            <w:tcW w:w="3780" w:type="dxa"/>
          </w:tcPr>
          <w:p w:rsidR="005527B7" w:rsidRDefault="005527B7">
            <w:pPr>
              <w:rPr>
                <w:rFonts w:ascii="宋体" w:eastAsia="宋体" w:hAnsi="宋体"/>
                <w:sz w:val="18"/>
              </w:rPr>
            </w:pPr>
            <w:r>
              <w:rPr>
                <w:rFonts w:ascii="宋体" w:eastAsia="宋体" w:hAnsi="宋体" w:hint="eastAsia"/>
                <w:sz w:val="18"/>
              </w:rPr>
              <w:t>此业务不能设置进入基金资产手续费比率</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568</w:t>
            </w:r>
          </w:p>
        </w:tc>
        <w:tc>
          <w:tcPr>
            <w:tcW w:w="3780" w:type="dxa"/>
          </w:tcPr>
          <w:p w:rsidR="005527B7" w:rsidRDefault="005527B7">
            <w:pPr>
              <w:rPr>
                <w:rFonts w:ascii="宋体" w:eastAsia="宋体" w:hAnsi="宋体"/>
                <w:sz w:val="18"/>
              </w:rPr>
            </w:pPr>
            <w:r>
              <w:rPr>
                <w:rFonts w:ascii="宋体" w:eastAsia="宋体" w:hAnsi="宋体" w:hint="eastAsia"/>
                <w:sz w:val="18"/>
              </w:rPr>
              <w:t>手续费分成比率不能大于最小手续费比率</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569</w:t>
            </w:r>
          </w:p>
        </w:tc>
        <w:tc>
          <w:tcPr>
            <w:tcW w:w="3780" w:type="dxa"/>
          </w:tcPr>
          <w:p w:rsidR="005527B7" w:rsidRDefault="005527B7">
            <w:pPr>
              <w:rPr>
                <w:rFonts w:ascii="宋体" w:eastAsia="宋体" w:hAnsi="宋体"/>
                <w:sz w:val="18"/>
              </w:rPr>
            </w:pPr>
            <w:r>
              <w:rPr>
                <w:rFonts w:ascii="宋体" w:eastAsia="宋体" w:hAnsi="宋体" w:hint="eastAsia"/>
                <w:sz w:val="18"/>
              </w:rPr>
              <w:t>手续费分成比率不能小于</w:t>
            </w:r>
            <w:r>
              <w:rPr>
                <w:rFonts w:ascii="宋体" w:eastAsia="宋体" w:hAnsi="宋体"/>
                <w:sz w:val="18"/>
              </w:rPr>
              <w:t>0</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570</w:t>
            </w:r>
          </w:p>
        </w:tc>
        <w:tc>
          <w:tcPr>
            <w:tcW w:w="3780" w:type="dxa"/>
          </w:tcPr>
          <w:p w:rsidR="005527B7" w:rsidRDefault="005527B7">
            <w:pPr>
              <w:rPr>
                <w:rFonts w:ascii="宋体" w:eastAsia="宋体" w:hAnsi="宋体"/>
                <w:sz w:val="18"/>
              </w:rPr>
            </w:pPr>
            <w:r>
              <w:rPr>
                <w:rFonts w:ascii="宋体" w:eastAsia="宋体" w:hAnsi="宋体" w:hint="eastAsia"/>
                <w:sz w:val="18"/>
              </w:rPr>
              <w:t>权益登记日非法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571</w:t>
            </w:r>
          </w:p>
        </w:tc>
        <w:tc>
          <w:tcPr>
            <w:tcW w:w="3780" w:type="dxa"/>
          </w:tcPr>
          <w:p w:rsidR="005527B7" w:rsidRDefault="005527B7">
            <w:pPr>
              <w:rPr>
                <w:rFonts w:ascii="宋体" w:eastAsia="宋体" w:hAnsi="宋体"/>
                <w:sz w:val="18"/>
              </w:rPr>
            </w:pPr>
            <w:r>
              <w:rPr>
                <w:rFonts w:ascii="宋体" w:eastAsia="宋体" w:hAnsi="宋体" w:hint="eastAsia"/>
                <w:sz w:val="18"/>
              </w:rPr>
              <w:t>除权日非法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572</w:t>
            </w:r>
          </w:p>
        </w:tc>
        <w:tc>
          <w:tcPr>
            <w:tcW w:w="3780" w:type="dxa"/>
          </w:tcPr>
          <w:p w:rsidR="005527B7" w:rsidRDefault="005527B7">
            <w:pPr>
              <w:rPr>
                <w:rFonts w:ascii="宋体" w:eastAsia="宋体" w:hAnsi="宋体"/>
                <w:sz w:val="18"/>
              </w:rPr>
            </w:pPr>
            <w:r>
              <w:rPr>
                <w:rFonts w:ascii="宋体" w:eastAsia="宋体" w:hAnsi="宋体" w:hint="eastAsia"/>
                <w:sz w:val="18"/>
              </w:rPr>
              <w:t>派息日非法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573</w:t>
            </w:r>
          </w:p>
        </w:tc>
        <w:tc>
          <w:tcPr>
            <w:tcW w:w="3780" w:type="dxa"/>
          </w:tcPr>
          <w:p w:rsidR="005527B7" w:rsidRDefault="005527B7">
            <w:pPr>
              <w:rPr>
                <w:rFonts w:ascii="宋体" w:eastAsia="宋体" w:hAnsi="宋体"/>
                <w:sz w:val="18"/>
              </w:rPr>
            </w:pPr>
            <w:r>
              <w:rPr>
                <w:rFonts w:ascii="宋体" w:eastAsia="宋体" w:hAnsi="宋体" w:hint="eastAsia"/>
                <w:sz w:val="18"/>
              </w:rPr>
              <w:t>利得比例不能为空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574</w:t>
            </w:r>
          </w:p>
        </w:tc>
        <w:tc>
          <w:tcPr>
            <w:tcW w:w="3780" w:type="dxa"/>
          </w:tcPr>
          <w:p w:rsidR="005527B7" w:rsidRDefault="005527B7">
            <w:pPr>
              <w:rPr>
                <w:rFonts w:ascii="宋体" w:eastAsia="宋体" w:hAnsi="宋体"/>
                <w:sz w:val="18"/>
              </w:rPr>
            </w:pPr>
            <w:r>
              <w:rPr>
                <w:rFonts w:ascii="宋体" w:eastAsia="宋体" w:hAnsi="宋体" w:hint="eastAsia"/>
                <w:sz w:val="18"/>
              </w:rPr>
              <w:t>利得比例必须在</w:t>
            </w:r>
            <w:r>
              <w:rPr>
                <w:rFonts w:ascii="宋体" w:eastAsia="宋体" w:hAnsi="宋体"/>
                <w:sz w:val="18"/>
              </w:rPr>
              <w:t>0, 1</w:t>
            </w:r>
            <w:r>
              <w:rPr>
                <w:rFonts w:ascii="宋体" w:eastAsia="宋体" w:hAnsi="宋体" w:hint="eastAsia"/>
                <w:sz w:val="18"/>
              </w:rPr>
              <w:t>之间</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575</w:t>
            </w:r>
          </w:p>
        </w:tc>
        <w:tc>
          <w:tcPr>
            <w:tcW w:w="3780" w:type="dxa"/>
          </w:tcPr>
          <w:p w:rsidR="005527B7" w:rsidRDefault="005527B7">
            <w:pPr>
              <w:rPr>
                <w:rFonts w:ascii="宋体" w:eastAsia="宋体" w:hAnsi="宋体"/>
                <w:sz w:val="18"/>
              </w:rPr>
            </w:pPr>
            <w:r>
              <w:rPr>
                <w:rFonts w:ascii="宋体" w:eastAsia="宋体" w:hAnsi="宋体" w:hint="eastAsia"/>
                <w:sz w:val="18"/>
              </w:rPr>
              <w:t>分红方案编码非法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576</w:t>
            </w:r>
          </w:p>
        </w:tc>
        <w:tc>
          <w:tcPr>
            <w:tcW w:w="3780" w:type="dxa"/>
          </w:tcPr>
          <w:p w:rsidR="005527B7" w:rsidRDefault="005527B7">
            <w:pPr>
              <w:rPr>
                <w:rFonts w:ascii="宋体" w:eastAsia="宋体" w:hAnsi="宋体"/>
                <w:sz w:val="18"/>
              </w:rPr>
            </w:pPr>
            <w:r>
              <w:rPr>
                <w:rFonts w:ascii="宋体" w:eastAsia="宋体" w:hAnsi="宋体" w:hint="eastAsia"/>
                <w:sz w:val="18"/>
              </w:rPr>
              <w:t>费率方案编号不能为空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577</w:t>
            </w:r>
          </w:p>
        </w:tc>
        <w:tc>
          <w:tcPr>
            <w:tcW w:w="3780" w:type="dxa"/>
          </w:tcPr>
          <w:p w:rsidR="005527B7" w:rsidRDefault="005527B7">
            <w:pPr>
              <w:rPr>
                <w:rFonts w:ascii="宋体" w:eastAsia="宋体" w:hAnsi="宋体"/>
                <w:sz w:val="18"/>
              </w:rPr>
            </w:pPr>
            <w:r>
              <w:rPr>
                <w:rFonts w:ascii="宋体" w:eastAsia="宋体" w:hAnsi="宋体" w:hint="eastAsia"/>
                <w:sz w:val="18"/>
              </w:rPr>
              <w:t>手续费计算方案起始时间非法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578</w:t>
            </w:r>
          </w:p>
        </w:tc>
        <w:tc>
          <w:tcPr>
            <w:tcW w:w="3780" w:type="dxa"/>
          </w:tcPr>
          <w:p w:rsidR="005527B7" w:rsidRDefault="005527B7">
            <w:pPr>
              <w:rPr>
                <w:rFonts w:ascii="宋体" w:eastAsia="宋体" w:hAnsi="宋体"/>
                <w:sz w:val="18"/>
              </w:rPr>
            </w:pPr>
            <w:r>
              <w:rPr>
                <w:rFonts w:ascii="宋体" w:eastAsia="宋体" w:hAnsi="宋体" w:hint="eastAsia"/>
                <w:sz w:val="18"/>
              </w:rPr>
              <w:t>基金名称不能为空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579</w:t>
            </w:r>
          </w:p>
        </w:tc>
        <w:tc>
          <w:tcPr>
            <w:tcW w:w="3780" w:type="dxa"/>
          </w:tcPr>
          <w:p w:rsidR="005527B7" w:rsidRDefault="005527B7">
            <w:pPr>
              <w:rPr>
                <w:rFonts w:ascii="宋体" w:eastAsia="宋体" w:hAnsi="宋体"/>
                <w:sz w:val="18"/>
              </w:rPr>
            </w:pPr>
            <w:r>
              <w:rPr>
                <w:rFonts w:ascii="宋体" w:eastAsia="宋体" w:hAnsi="宋体" w:hint="eastAsia"/>
                <w:sz w:val="18"/>
              </w:rPr>
              <w:t>基金状态非法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580</w:t>
            </w:r>
          </w:p>
        </w:tc>
        <w:tc>
          <w:tcPr>
            <w:tcW w:w="3780" w:type="dxa"/>
          </w:tcPr>
          <w:p w:rsidR="005527B7" w:rsidRDefault="005527B7">
            <w:pPr>
              <w:rPr>
                <w:rFonts w:ascii="宋体" w:eastAsia="宋体" w:hAnsi="宋体"/>
                <w:sz w:val="18"/>
              </w:rPr>
            </w:pPr>
            <w:r>
              <w:rPr>
                <w:rFonts w:ascii="宋体" w:eastAsia="宋体" w:hAnsi="宋体" w:hint="eastAsia"/>
                <w:sz w:val="18"/>
              </w:rPr>
              <w:t>基金转换状态非法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581</w:t>
            </w:r>
          </w:p>
        </w:tc>
        <w:tc>
          <w:tcPr>
            <w:tcW w:w="3780" w:type="dxa"/>
          </w:tcPr>
          <w:p w:rsidR="005527B7" w:rsidRDefault="005527B7">
            <w:pPr>
              <w:rPr>
                <w:rFonts w:ascii="宋体" w:eastAsia="宋体" w:hAnsi="宋体"/>
                <w:sz w:val="18"/>
              </w:rPr>
            </w:pPr>
            <w:r>
              <w:rPr>
                <w:rFonts w:ascii="宋体" w:eastAsia="宋体" w:hAnsi="宋体" w:hint="eastAsia"/>
                <w:sz w:val="18"/>
              </w:rPr>
              <w:t>基金认购价格非法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582</w:t>
            </w:r>
          </w:p>
        </w:tc>
        <w:tc>
          <w:tcPr>
            <w:tcW w:w="3780" w:type="dxa"/>
          </w:tcPr>
          <w:p w:rsidR="005527B7" w:rsidRDefault="005527B7">
            <w:pPr>
              <w:rPr>
                <w:rFonts w:ascii="宋体" w:eastAsia="宋体" w:hAnsi="宋体"/>
                <w:sz w:val="18"/>
              </w:rPr>
            </w:pPr>
            <w:r>
              <w:rPr>
                <w:rFonts w:ascii="宋体" w:eastAsia="宋体" w:hAnsi="宋体" w:hint="eastAsia"/>
                <w:sz w:val="18"/>
              </w:rPr>
              <w:t>费率方案不完整</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583</w:t>
            </w:r>
          </w:p>
        </w:tc>
        <w:tc>
          <w:tcPr>
            <w:tcW w:w="3780" w:type="dxa"/>
          </w:tcPr>
          <w:p w:rsidR="005527B7" w:rsidRDefault="005527B7">
            <w:pPr>
              <w:rPr>
                <w:rFonts w:ascii="宋体" w:eastAsia="宋体" w:hAnsi="宋体"/>
                <w:sz w:val="18"/>
              </w:rPr>
            </w:pPr>
            <w:r>
              <w:rPr>
                <w:rFonts w:ascii="宋体" w:eastAsia="宋体" w:hAnsi="宋体" w:hint="eastAsia"/>
                <w:sz w:val="18"/>
              </w:rPr>
              <w:t>存在未确认记录</w:t>
            </w:r>
            <w:r>
              <w:rPr>
                <w:rFonts w:ascii="宋体" w:eastAsia="宋体" w:hAnsi="宋体"/>
                <w:sz w:val="18"/>
              </w:rPr>
              <w:t>,</w:t>
            </w:r>
            <w:r>
              <w:rPr>
                <w:rFonts w:ascii="宋体" w:eastAsia="宋体" w:hAnsi="宋体" w:hint="eastAsia"/>
                <w:sz w:val="18"/>
              </w:rPr>
              <w:t>不能提交</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584</w:t>
            </w:r>
          </w:p>
        </w:tc>
        <w:tc>
          <w:tcPr>
            <w:tcW w:w="3780" w:type="dxa"/>
          </w:tcPr>
          <w:p w:rsidR="005527B7" w:rsidRDefault="005527B7">
            <w:pPr>
              <w:rPr>
                <w:rFonts w:ascii="宋体" w:eastAsia="宋体" w:hAnsi="宋体"/>
                <w:sz w:val="18"/>
              </w:rPr>
            </w:pPr>
            <w:r>
              <w:rPr>
                <w:rFonts w:ascii="宋体" w:eastAsia="宋体" w:hAnsi="宋体" w:hint="eastAsia"/>
                <w:sz w:val="18"/>
              </w:rPr>
              <w:t>此操作员未输入费率方案</w:t>
            </w:r>
            <w:r>
              <w:rPr>
                <w:rFonts w:ascii="宋体" w:eastAsia="宋体" w:hAnsi="宋体"/>
                <w:sz w:val="18"/>
              </w:rPr>
              <w:t xml:space="preserve">, </w:t>
            </w:r>
            <w:r>
              <w:rPr>
                <w:rFonts w:ascii="宋体" w:eastAsia="宋体" w:hAnsi="宋体" w:hint="eastAsia"/>
                <w:sz w:val="18"/>
              </w:rPr>
              <w:t>不能输入费率</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585</w:t>
            </w:r>
          </w:p>
        </w:tc>
        <w:tc>
          <w:tcPr>
            <w:tcW w:w="3780" w:type="dxa"/>
          </w:tcPr>
          <w:p w:rsidR="005527B7" w:rsidRDefault="005527B7">
            <w:pPr>
              <w:rPr>
                <w:rFonts w:ascii="宋体" w:eastAsia="宋体" w:hAnsi="宋体"/>
                <w:sz w:val="18"/>
              </w:rPr>
            </w:pPr>
            <w:r>
              <w:rPr>
                <w:rFonts w:ascii="宋体" w:eastAsia="宋体" w:hAnsi="宋体" w:hint="eastAsia"/>
                <w:sz w:val="18"/>
              </w:rPr>
              <w:t>金额非法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586</w:t>
            </w:r>
          </w:p>
        </w:tc>
        <w:tc>
          <w:tcPr>
            <w:tcW w:w="3780" w:type="dxa"/>
          </w:tcPr>
          <w:p w:rsidR="005527B7" w:rsidRDefault="005527B7">
            <w:pPr>
              <w:rPr>
                <w:rFonts w:ascii="宋体" w:eastAsia="宋体" w:hAnsi="宋体"/>
                <w:sz w:val="18"/>
              </w:rPr>
            </w:pPr>
            <w:r>
              <w:rPr>
                <w:rFonts w:ascii="宋体" w:eastAsia="宋体" w:hAnsi="宋体" w:hint="eastAsia"/>
                <w:sz w:val="18"/>
              </w:rPr>
              <w:t>持有天数非法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587</w:t>
            </w:r>
          </w:p>
        </w:tc>
        <w:tc>
          <w:tcPr>
            <w:tcW w:w="3780" w:type="dxa"/>
          </w:tcPr>
          <w:p w:rsidR="005527B7" w:rsidRDefault="005527B7">
            <w:pPr>
              <w:rPr>
                <w:rFonts w:ascii="宋体" w:eastAsia="宋体" w:hAnsi="宋体"/>
                <w:sz w:val="18"/>
              </w:rPr>
            </w:pPr>
            <w:r>
              <w:rPr>
                <w:rFonts w:ascii="宋体" w:eastAsia="宋体" w:hAnsi="宋体" w:hint="eastAsia"/>
                <w:sz w:val="18"/>
              </w:rPr>
              <w:t>手续费率段重叠</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588</w:t>
            </w:r>
          </w:p>
        </w:tc>
        <w:tc>
          <w:tcPr>
            <w:tcW w:w="3780" w:type="dxa"/>
          </w:tcPr>
          <w:p w:rsidR="005527B7" w:rsidRDefault="005527B7">
            <w:pPr>
              <w:rPr>
                <w:rFonts w:ascii="宋体" w:eastAsia="宋体" w:hAnsi="宋体"/>
                <w:sz w:val="18"/>
              </w:rPr>
            </w:pPr>
            <w:r>
              <w:rPr>
                <w:rFonts w:ascii="宋体" w:eastAsia="宋体" w:hAnsi="宋体" w:hint="eastAsia"/>
                <w:sz w:val="18"/>
              </w:rPr>
              <w:t>此操作员未输入费率方案</w:t>
            </w:r>
            <w:r>
              <w:rPr>
                <w:rFonts w:ascii="宋体" w:eastAsia="宋体" w:hAnsi="宋体"/>
                <w:sz w:val="18"/>
              </w:rPr>
              <w:t xml:space="preserve">, </w:t>
            </w:r>
            <w:r>
              <w:rPr>
                <w:rFonts w:ascii="宋体" w:eastAsia="宋体" w:hAnsi="宋体" w:hint="eastAsia"/>
                <w:sz w:val="18"/>
              </w:rPr>
              <w:t>不能删除费率</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589</w:t>
            </w:r>
          </w:p>
        </w:tc>
        <w:tc>
          <w:tcPr>
            <w:tcW w:w="3780" w:type="dxa"/>
          </w:tcPr>
          <w:p w:rsidR="005527B7" w:rsidRDefault="005527B7">
            <w:pPr>
              <w:rPr>
                <w:rFonts w:ascii="宋体" w:eastAsia="宋体" w:hAnsi="宋体"/>
                <w:sz w:val="18"/>
              </w:rPr>
            </w:pPr>
            <w:r>
              <w:rPr>
                <w:rFonts w:ascii="宋体" w:eastAsia="宋体" w:hAnsi="宋体" w:hint="eastAsia"/>
                <w:sz w:val="18"/>
              </w:rPr>
              <w:t>基金账户受理方式不能为空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590</w:t>
            </w:r>
          </w:p>
        </w:tc>
        <w:tc>
          <w:tcPr>
            <w:tcW w:w="3780" w:type="dxa"/>
          </w:tcPr>
          <w:p w:rsidR="005527B7" w:rsidRDefault="005527B7">
            <w:pPr>
              <w:rPr>
                <w:rFonts w:ascii="宋体" w:eastAsia="宋体" w:hAnsi="宋体"/>
                <w:sz w:val="18"/>
              </w:rPr>
            </w:pPr>
            <w:r>
              <w:rPr>
                <w:rFonts w:ascii="宋体" w:eastAsia="宋体" w:hAnsi="宋体" w:hint="eastAsia"/>
                <w:sz w:val="18"/>
              </w:rPr>
              <w:t>不存在的基金账户受理方式</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591</w:t>
            </w:r>
          </w:p>
        </w:tc>
        <w:tc>
          <w:tcPr>
            <w:tcW w:w="3780" w:type="dxa"/>
          </w:tcPr>
          <w:p w:rsidR="005527B7" w:rsidRDefault="005527B7">
            <w:pPr>
              <w:rPr>
                <w:rFonts w:ascii="宋体" w:eastAsia="宋体" w:hAnsi="宋体"/>
                <w:sz w:val="18"/>
              </w:rPr>
            </w:pPr>
            <w:r>
              <w:rPr>
                <w:rFonts w:ascii="宋体" w:eastAsia="宋体" w:hAnsi="宋体" w:hint="eastAsia"/>
                <w:sz w:val="18"/>
              </w:rPr>
              <w:t>到账情况不能为空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592</w:t>
            </w:r>
          </w:p>
        </w:tc>
        <w:tc>
          <w:tcPr>
            <w:tcW w:w="3780" w:type="dxa"/>
          </w:tcPr>
          <w:p w:rsidR="005527B7" w:rsidRDefault="005527B7">
            <w:pPr>
              <w:rPr>
                <w:rFonts w:ascii="宋体" w:eastAsia="宋体" w:hAnsi="宋体"/>
                <w:sz w:val="18"/>
              </w:rPr>
            </w:pPr>
            <w:r>
              <w:rPr>
                <w:rFonts w:ascii="宋体" w:eastAsia="宋体" w:hAnsi="宋体" w:hint="eastAsia"/>
                <w:sz w:val="18"/>
              </w:rPr>
              <w:t>证件唯一性不能为空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593</w:t>
            </w:r>
          </w:p>
        </w:tc>
        <w:tc>
          <w:tcPr>
            <w:tcW w:w="3780" w:type="dxa"/>
          </w:tcPr>
          <w:p w:rsidR="005527B7" w:rsidRDefault="005527B7">
            <w:pPr>
              <w:rPr>
                <w:rFonts w:ascii="宋体" w:eastAsia="宋体" w:hAnsi="宋体"/>
                <w:sz w:val="18"/>
              </w:rPr>
            </w:pPr>
            <w:r>
              <w:rPr>
                <w:rFonts w:ascii="宋体" w:eastAsia="宋体" w:hAnsi="宋体" w:hint="eastAsia"/>
                <w:sz w:val="18"/>
              </w:rPr>
              <w:t>系统状态不能为空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594</w:t>
            </w:r>
          </w:p>
        </w:tc>
        <w:tc>
          <w:tcPr>
            <w:tcW w:w="3780" w:type="dxa"/>
          </w:tcPr>
          <w:p w:rsidR="005527B7" w:rsidRDefault="005527B7">
            <w:pPr>
              <w:rPr>
                <w:rFonts w:ascii="宋体" w:eastAsia="宋体" w:hAnsi="宋体"/>
                <w:sz w:val="18"/>
              </w:rPr>
            </w:pPr>
            <w:r>
              <w:rPr>
                <w:rFonts w:ascii="宋体" w:eastAsia="宋体" w:hAnsi="宋体" w:hint="eastAsia"/>
                <w:sz w:val="18"/>
              </w:rPr>
              <w:t>强行签退时间不能为空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595</w:t>
            </w:r>
          </w:p>
        </w:tc>
        <w:tc>
          <w:tcPr>
            <w:tcW w:w="3780" w:type="dxa"/>
          </w:tcPr>
          <w:p w:rsidR="005527B7" w:rsidRDefault="005527B7">
            <w:pPr>
              <w:rPr>
                <w:rFonts w:ascii="宋体" w:eastAsia="宋体" w:hAnsi="宋体"/>
                <w:sz w:val="18"/>
              </w:rPr>
            </w:pPr>
            <w:r>
              <w:rPr>
                <w:rFonts w:ascii="宋体" w:eastAsia="宋体" w:hAnsi="宋体" w:hint="eastAsia"/>
                <w:sz w:val="18"/>
              </w:rPr>
              <w:t>强行签退持续时间不能为空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596</w:t>
            </w:r>
          </w:p>
        </w:tc>
        <w:tc>
          <w:tcPr>
            <w:tcW w:w="3780" w:type="dxa"/>
          </w:tcPr>
          <w:p w:rsidR="005527B7" w:rsidRDefault="005527B7">
            <w:pPr>
              <w:rPr>
                <w:rFonts w:ascii="宋体" w:eastAsia="宋体" w:hAnsi="宋体"/>
                <w:sz w:val="18"/>
              </w:rPr>
            </w:pPr>
            <w:r>
              <w:rPr>
                <w:rFonts w:ascii="宋体" w:eastAsia="宋体" w:hAnsi="宋体" w:hint="eastAsia"/>
                <w:sz w:val="18"/>
              </w:rPr>
              <w:t>强行签退持续时间不能小于</w:t>
            </w:r>
            <w:r>
              <w:rPr>
                <w:rFonts w:ascii="宋体" w:eastAsia="宋体" w:hAnsi="宋体"/>
                <w:sz w:val="18"/>
              </w:rPr>
              <w:t>0</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597</w:t>
            </w:r>
          </w:p>
        </w:tc>
        <w:tc>
          <w:tcPr>
            <w:tcW w:w="3780" w:type="dxa"/>
          </w:tcPr>
          <w:p w:rsidR="005527B7" w:rsidRDefault="005527B7">
            <w:pPr>
              <w:rPr>
                <w:rFonts w:ascii="宋体" w:eastAsia="宋体" w:hAnsi="宋体"/>
                <w:sz w:val="18"/>
              </w:rPr>
            </w:pPr>
            <w:r>
              <w:rPr>
                <w:rFonts w:ascii="宋体" w:eastAsia="宋体" w:hAnsi="宋体" w:hint="eastAsia"/>
                <w:sz w:val="18"/>
              </w:rPr>
              <w:t>基金净值路径不能为空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598</w:t>
            </w:r>
          </w:p>
        </w:tc>
        <w:tc>
          <w:tcPr>
            <w:tcW w:w="3780" w:type="dxa"/>
          </w:tcPr>
          <w:p w:rsidR="005527B7" w:rsidRDefault="005527B7">
            <w:pPr>
              <w:rPr>
                <w:rFonts w:ascii="宋体" w:eastAsia="宋体" w:hAnsi="宋体"/>
                <w:sz w:val="18"/>
              </w:rPr>
            </w:pPr>
            <w:r>
              <w:rPr>
                <w:rFonts w:ascii="宋体" w:eastAsia="宋体" w:hAnsi="宋体" w:hint="eastAsia"/>
                <w:sz w:val="18"/>
              </w:rPr>
              <w:t>销售点代码不能为空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599</w:t>
            </w:r>
          </w:p>
        </w:tc>
        <w:tc>
          <w:tcPr>
            <w:tcW w:w="3780" w:type="dxa"/>
          </w:tcPr>
          <w:p w:rsidR="005527B7" w:rsidRDefault="005527B7">
            <w:pPr>
              <w:rPr>
                <w:rFonts w:ascii="宋体" w:eastAsia="宋体" w:hAnsi="宋体"/>
                <w:sz w:val="18"/>
              </w:rPr>
            </w:pPr>
            <w:r>
              <w:rPr>
                <w:rFonts w:ascii="宋体" w:eastAsia="宋体" w:hAnsi="宋体" w:hint="eastAsia"/>
                <w:sz w:val="18"/>
              </w:rPr>
              <w:t>清算日期不能为空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600</w:t>
            </w:r>
          </w:p>
        </w:tc>
        <w:tc>
          <w:tcPr>
            <w:tcW w:w="3780" w:type="dxa"/>
          </w:tcPr>
          <w:p w:rsidR="005527B7" w:rsidRDefault="005527B7">
            <w:pPr>
              <w:rPr>
                <w:rFonts w:ascii="宋体" w:eastAsia="宋体" w:hAnsi="宋体"/>
                <w:sz w:val="18"/>
              </w:rPr>
            </w:pPr>
            <w:r>
              <w:rPr>
                <w:rFonts w:ascii="宋体" w:eastAsia="宋体" w:hAnsi="宋体" w:hint="eastAsia"/>
                <w:sz w:val="18"/>
              </w:rPr>
              <w:t>工作日期不能为空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601</w:t>
            </w:r>
          </w:p>
        </w:tc>
        <w:tc>
          <w:tcPr>
            <w:tcW w:w="3780" w:type="dxa"/>
          </w:tcPr>
          <w:p w:rsidR="005527B7" w:rsidRDefault="005527B7">
            <w:pPr>
              <w:rPr>
                <w:rFonts w:ascii="宋体" w:eastAsia="宋体" w:hAnsi="宋体"/>
                <w:sz w:val="18"/>
              </w:rPr>
            </w:pPr>
            <w:r>
              <w:rPr>
                <w:rFonts w:ascii="宋体" w:eastAsia="宋体" w:hAnsi="宋体" w:hint="eastAsia"/>
                <w:sz w:val="18"/>
              </w:rPr>
              <w:t>巨额赎回比例不能为空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602</w:t>
            </w:r>
          </w:p>
        </w:tc>
        <w:tc>
          <w:tcPr>
            <w:tcW w:w="3780" w:type="dxa"/>
          </w:tcPr>
          <w:p w:rsidR="005527B7" w:rsidRDefault="005527B7">
            <w:pPr>
              <w:rPr>
                <w:rFonts w:ascii="宋体" w:eastAsia="宋体" w:hAnsi="宋体"/>
                <w:sz w:val="18"/>
              </w:rPr>
            </w:pPr>
            <w:r>
              <w:rPr>
                <w:rFonts w:ascii="宋体" w:eastAsia="宋体" w:hAnsi="宋体" w:hint="eastAsia"/>
                <w:sz w:val="18"/>
              </w:rPr>
              <w:t>巨额赎回比例必须在</w:t>
            </w:r>
            <w:r>
              <w:rPr>
                <w:rFonts w:ascii="宋体" w:eastAsia="宋体" w:hAnsi="宋体"/>
                <w:sz w:val="18"/>
              </w:rPr>
              <w:t>0-1</w:t>
            </w:r>
            <w:r>
              <w:rPr>
                <w:rFonts w:ascii="宋体" w:eastAsia="宋体" w:hAnsi="宋体" w:hint="eastAsia"/>
                <w:sz w:val="18"/>
              </w:rPr>
              <w:t>之间</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603</w:t>
            </w:r>
          </w:p>
        </w:tc>
        <w:tc>
          <w:tcPr>
            <w:tcW w:w="3780" w:type="dxa"/>
          </w:tcPr>
          <w:p w:rsidR="005527B7" w:rsidRDefault="005527B7">
            <w:pPr>
              <w:rPr>
                <w:rFonts w:ascii="宋体" w:eastAsia="宋体" w:hAnsi="宋体"/>
                <w:sz w:val="18"/>
              </w:rPr>
            </w:pPr>
            <w:r>
              <w:rPr>
                <w:rFonts w:ascii="宋体" w:eastAsia="宋体" w:hAnsi="宋体" w:hint="eastAsia"/>
                <w:sz w:val="18"/>
              </w:rPr>
              <w:t>未知的系统参数</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604</w:t>
            </w:r>
          </w:p>
        </w:tc>
        <w:tc>
          <w:tcPr>
            <w:tcW w:w="3780" w:type="dxa"/>
          </w:tcPr>
          <w:p w:rsidR="005527B7" w:rsidRDefault="005527B7">
            <w:pPr>
              <w:rPr>
                <w:rFonts w:ascii="宋体" w:eastAsia="宋体" w:hAnsi="宋体"/>
                <w:sz w:val="18"/>
              </w:rPr>
            </w:pPr>
            <w:r>
              <w:rPr>
                <w:rFonts w:ascii="宋体" w:eastAsia="宋体" w:hAnsi="宋体" w:hint="eastAsia"/>
                <w:sz w:val="18"/>
              </w:rPr>
              <w:t>定时定额申购日期不能为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605</w:t>
            </w:r>
          </w:p>
        </w:tc>
        <w:tc>
          <w:tcPr>
            <w:tcW w:w="3780" w:type="dxa"/>
          </w:tcPr>
          <w:p w:rsidR="005527B7" w:rsidRDefault="005527B7">
            <w:pPr>
              <w:rPr>
                <w:rFonts w:ascii="宋体" w:eastAsia="宋体" w:hAnsi="宋体"/>
                <w:sz w:val="18"/>
              </w:rPr>
            </w:pPr>
            <w:r>
              <w:rPr>
                <w:rFonts w:ascii="宋体" w:eastAsia="宋体" w:hAnsi="宋体" w:hint="eastAsia"/>
                <w:sz w:val="18"/>
              </w:rPr>
              <w:t>按定时定额申购日期错</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606</w:t>
            </w:r>
          </w:p>
        </w:tc>
        <w:tc>
          <w:tcPr>
            <w:tcW w:w="3780" w:type="dxa"/>
          </w:tcPr>
          <w:p w:rsidR="005527B7" w:rsidRDefault="005527B7">
            <w:pPr>
              <w:rPr>
                <w:rFonts w:ascii="宋体" w:eastAsia="宋体" w:hAnsi="宋体"/>
                <w:sz w:val="18"/>
              </w:rPr>
            </w:pPr>
            <w:r>
              <w:rPr>
                <w:rFonts w:ascii="宋体" w:eastAsia="宋体" w:hAnsi="宋体" w:hint="eastAsia"/>
                <w:sz w:val="18"/>
              </w:rPr>
              <w:t>印花税率非法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607</w:t>
            </w:r>
          </w:p>
        </w:tc>
        <w:tc>
          <w:tcPr>
            <w:tcW w:w="3780" w:type="dxa"/>
          </w:tcPr>
          <w:p w:rsidR="005527B7" w:rsidRDefault="005527B7">
            <w:pPr>
              <w:rPr>
                <w:rFonts w:ascii="宋体" w:eastAsia="宋体" w:hAnsi="宋体"/>
                <w:sz w:val="18"/>
              </w:rPr>
            </w:pPr>
            <w:r>
              <w:rPr>
                <w:rFonts w:ascii="宋体" w:eastAsia="宋体" w:hAnsi="宋体" w:hint="eastAsia"/>
                <w:sz w:val="18"/>
              </w:rPr>
              <w:t>审批日期不能为空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608</w:t>
            </w:r>
          </w:p>
        </w:tc>
        <w:tc>
          <w:tcPr>
            <w:tcW w:w="3780" w:type="dxa"/>
          </w:tcPr>
          <w:p w:rsidR="005527B7" w:rsidRDefault="005527B7">
            <w:pPr>
              <w:rPr>
                <w:rFonts w:ascii="宋体" w:eastAsia="宋体" w:hAnsi="宋体"/>
                <w:sz w:val="18"/>
              </w:rPr>
            </w:pPr>
            <w:r>
              <w:rPr>
                <w:rFonts w:ascii="宋体" w:eastAsia="宋体" w:hAnsi="宋体" w:hint="eastAsia"/>
                <w:sz w:val="18"/>
              </w:rPr>
              <w:t>审批人不能为空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609</w:t>
            </w:r>
          </w:p>
        </w:tc>
        <w:tc>
          <w:tcPr>
            <w:tcW w:w="3780" w:type="dxa"/>
          </w:tcPr>
          <w:p w:rsidR="005527B7" w:rsidRDefault="005527B7">
            <w:pPr>
              <w:rPr>
                <w:rFonts w:ascii="宋体" w:eastAsia="宋体" w:hAnsi="宋体"/>
                <w:sz w:val="18"/>
              </w:rPr>
            </w:pPr>
            <w:r>
              <w:rPr>
                <w:rFonts w:ascii="宋体" w:eastAsia="宋体" w:hAnsi="宋体" w:hint="eastAsia"/>
                <w:sz w:val="18"/>
              </w:rPr>
              <w:t>审批数量不能为空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610</w:t>
            </w:r>
          </w:p>
        </w:tc>
        <w:tc>
          <w:tcPr>
            <w:tcW w:w="3780" w:type="dxa"/>
          </w:tcPr>
          <w:p w:rsidR="005527B7" w:rsidRDefault="005527B7">
            <w:pPr>
              <w:rPr>
                <w:rFonts w:ascii="宋体" w:eastAsia="宋体" w:hAnsi="宋体"/>
                <w:sz w:val="18"/>
              </w:rPr>
            </w:pPr>
            <w:r>
              <w:rPr>
                <w:rFonts w:ascii="宋体" w:eastAsia="宋体" w:hAnsi="宋体" w:hint="eastAsia"/>
                <w:sz w:val="18"/>
              </w:rPr>
              <w:t>审批数量不能小于</w:t>
            </w:r>
            <w:r>
              <w:rPr>
                <w:rFonts w:ascii="宋体" w:eastAsia="宋体" w:hAnsi="宋体"/>
                <w:sz w:val="18"/>
              </w:rPr>
              <w:t>0</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611</w:t>
            </w:r>
          </w:p>
        </w:tc>
        <w:tc>
          <w:tcPr>
            <w:tcW w:w="3780" w:type="dxa"/>
          </w:tcPr>
          <w:p w:rsidR="005527B7" w:rsidRDefault="005527B7">
            <w:pPr>
              <w:rPr>
                <w:rFonts w:ascii="宋体" w:eastAsia="宋体" w:hAnsi="宋体"/>
                <w:sz w:val="18"/>
              </w:rPr>
            </w:pPr>
            <w:r>
              <w:rPr>
                <w:rFonts w:ascii="宋体" w:eastAsia="宋体" w:hAnsi="宋体" w:hint="eastAsia"/>
                <w:sz w:val="18"/>
              </w:rPr>
              <w:t>批准的基金转换份数应小于等于基金总份数</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612</w:t>
            </w:r>
          </w:p>
        </w:tc>
        <w:tc>
          <w:tcPr>
            <w:tcW w:w="3780" w:type="dxa"/>
          </w:tcPr>
          <w:p w:rsidR="005527B7" w:rsidRDefault="005527B7">
            <w:pPr>
              <w:rPr>
                <w:rFonts w:ascii="宋体" w:eastAsia="宋体" w:hAnsi="宋体"/>
                <w:sz w:val="18"/>
              </w:rPr>
            </w:pPr>
            <w:r>
              <w:rPr>
                <w:rFonts w:ascii="宋体" w:eastAsia="宋体" w:hAnsi="宋体" w:hint="eastAsia"/>
                <w:sz w:val="18"/>
              </w:rPr>
              <w:t>待确认的记录超过一条</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613</w:t>
            </w:r>
          </w:p>
        </w:tc>
        <w:tc>
          <w:tcPr>
            <w:tcW w:w="3780" w:type="dxa"/>
          </w:tcPr>
          <w:p w:rsidR="005527B7" w:rsidRDefault="005527B7">
            <w:pPr>
              <w:rPr>
                <w:rFonts w:ascii="宋体" w:eastAsia="宋体" w:hAnsi="宋体"/>
                <w:sz w:val="18"/>
              </w:rPr>
            </w:pPr>
            <w:r>
              <w:rPr>
                <w:rFonts w:ascii="宋体" w:eastAsia="宋体" w:hAnsi="宋体" w:hint="eastAsia"/>
                <w:sz w:val="18"/>
              </w:rPr>
              <w:t>确认审批内容与第一次输入内容不符</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614</w:t>
            </w:r>
          </w:p>
        </w:tc>
        <w:tc>
          <w:tcPr>
            <w:tcW w:w="3780" w:type="dxa"/>
          </w:tcPr>
          <w:p w:rsidR="005527B7" w:rsidRDefault="005527B7">
            <w:pPr>
              <w:rPr>
                <w:rFonts w:ascii="宋体" w:eastAsia="宋体" w:hAnsi="宋体"/>
                <w:sz w:val="18"/>
              </w:rPr>
            </w:pPr>
            <w:r>
              <w:rPr>
                <w:rFonts w:ascii="宋体" w:eastAsia="宋体" w:hAnsi="宋体" w:hint="eastAsia"/>
                <w:sz w:val="18"/>
              </w:rPr>
              <w:t>不支持的基金发行方案</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615</w:t>
            </w:r>
          </w:p>
        </w:tc>
        <w:tc>
          <w:tcPr>
            <w:tcW w:w="3780" w:type="dxa"/>
          </w:tcPr>
          <w:p w:rsidR="005527B7" w:rsidRDefault="005527B7">
            <w:pPr>
              <w:rPr>
                <w:rFonts w:ascii="宋体" w:eastAsia="宋体" w:hAnsi="宋体"/>
                <w:sz w:val="18"/>
              </w:rPr>
            </w:pPr>
            <w:r>
              <w:rPr>
                <w:rFonts w:ascii="宋体" w:eastAsia="宋体" w:hAnsi="宋体" w:hint="eastAsia"/>
                <w:sz w:val="18"/>
              </w:rPr>
              <w:t>待确认的基金发行记录超过一条</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616</w:t>
            </w:r>
          </w:p>
        </w:tc>
        <w:tc>
          <w:tcPr>
            <w:tcW w:w="3780" w:type="dxa"/>
          </w:tcPr>
          <w:p w:rsidR="005527B7" w:rsidRDefault="005527B7">
            <w:pPr>
              <w:rPr>
                <w:rFonts w:ascii="宋体" w:eastAsia="宋体" w:hAnsi="宋体"/>
                <w:sz w:val="18"/>
              </w:rPr>
            </w:pPr>
            <w:r>
              <w:rPr>
                <w:rFonts w:ascii="宋体" w:eastAsia="宋体" w:hAnsi="宋体" w:hint="eastAsia"/>
                <w:sz w:val="18"/>
              </w:rPr>
              <w:t>到款日期不能为空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617</w:t>
            </w:r>
          </w:p>
        </w:tc>
        <w:tc>
          <w:tcPr>
            <w:tcW w:w="3780" w:type="dxa"/>
          </w:tcPr>
          <w:p w:rsidR="005527B7" w:rsidRDefault="005527B7">
            <w:pPr>
              <w:rPr>
                <w:rFonts w:ascii="宋体" w:eastAsia="宋体" w:hAnsi="宋体"/>
                <w:sz w:val="18"/>
              </w:rPr>
            </w:pPr>
            <w:r>
              <w:rPr>
                <w:rFonts w:ascii="宋体" w:eastAsia="宋体" w:hAnsi="宋体" w:hint="eastAsia"/>
                <w:sz w:val="18"/>
              </w:rPr>
              <w:t>预售规模不能为空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618</w:t>
            </w:r>
          </w:p>
        </w:tc>
        <w:tc>
          <w:tcPr>
            <w:tcW w:w="3780" w:type="dxa"/>
          </w:tcPr>
          <w:p w:rsidR="005527B7" w:rsidRDefault="005527B7">
            <w:pPr>
              <w:rPr>
                <w:rFonts w:ascii="宋体" w:eastAsia="宋体" w:hAnsi="宋体"/>
                <w:sz w:val="18"/>
              </w:rPr>
            </w:pPr>
            <w:r>
              <w:rPr>
                <w:rFonts w:ascii="宋体" w:eastAsia="宋体" w:hAnsi="宋体" w:hint="eastAsia"/>
                <w:sz w:val="18"/>
              </w:rPr>
              <w:t>预售规模不能小于</w:t>
            </w:r>
            <w:r>
              <w:rPr>
                <w:rFonts w:ascii="宋体" w:eastAsia="宋体" w:hAnsi="宋体"/>
                <w:sz w:val="18"/>
              </w:rPr>
              <w:t>0</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619</w:t>
            </w:r>
          </w:p>
        </w:tc>
        <w:tc>
          <w:tcPr>
            <w:tcW w:w="3780" w:type="dxa"/>
          </w:tcPr>
          <w:p w:rsidR="005527B7" w:rsidRDefault="005527B7">
            <w:pPr>
              <w:rPr>
                <w:rFonts w:ascii="宋体" w:eastAsia="宋体" w:hAnsi="宋体"/>
                <w:sz w:val="18"/>
              </w:rPr>
            </w:pPr>
            <w:r>
              <w:rPr>
                <w:rFonts w:ascii="宋体" w:eastAsia="宋体" w:hAnsi="宋体" w:hint="eastAsia"/>
                <w:sz w:val="18"/>
              </w:rPr>
              <w:t>认购价格不能小于</w:t>
            </w:r>
            <w:r>
              <w:rPr>
                <w:rFonts w:ascii="宋体" w:eastAsia="宋体" w:hAnsi="宋体"/>
                <w:sz w:val="18"/>
              </w:rPr>
              <w:t>0</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620</w:t>
            </w:r>
          </w:p>
        </w:tc>
        <w:tc>
          <w:tcPr>
            <w:tcW w:w="3780" w:type="dxa"/>
          </w:tcPr>
          <w:p w:rsidR="005527B7" w:rsidRDefault="005527B7">
            <w:pPr>
              <w:rPr>
                <w:rFonts w:ascii="宋体" w:eastAsia="宋体" w:hAnsi="宋体"/>
                <w:sz w:val="18"/>
              </w:rPr>
            </w:pPr>
            <w:r>
              <w:rPr>
                <w:rFonts w:ascii="宋体" w:eastAsia="宋体" w:hAnsi="宋体" w:hint="eastAsia"/>
                <w:sz w:val="18"/>
              </w:rPr>
              <w:t>销售机构设置错误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621</w:t>
            </w:r>
          </w:p>
        </w:tc>
        <w:tc>
          <w:tcPr>
            <w:tcW w:w="3780" w:type="dxa"/>
          </w:tcPr>
          <w:p w:rsidR="005527B7" w:rsidRDefault="005527B7">
            <w:pPr>
              <w:rPr>
                <w:rFonts w:ascii="宋体" w:eastAsia="宋体" w:hAnsi="宋体"/>
                <w:sz w:val="18"/>
              </w:rPr>
            </w:pPr>
            <w:r>
              <w:rPr>
                <w:rFonts w:ascii="宋体" w:eastAsia="宋体" w:hAnsi="宋体" w:hint="eastAsia"/>
                <w:sz w:val="18"/>
              </w:rPr>
              <w:t>销售机构接收目录不能为空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622</w:t>
            </w:r>
          </w:p>
        </w:tc>
        <w:tc>
          <w:tcPr>
            <w:tcW w:w="3780" w:type="dxa"/>
          </w:tcPr>
          <w:p w:rsidR="005527B7" w:rsidRDefault="005527B7">
            <w:pPr>
              <w:rPr>
                <w:rFonts w:ascii="宋体" w:eastAsia="宋体" w:hAnsi="宋体"/>
                <w:sz w:val="18"/>
              </w:rPr>
            </w:pPr>
            <w:r>
              <w:rPr>
                <w:rFonts w:ascii="宋体" w:eastAsia="宋体" w:hAnsi="宋体" w:hint="eastAsia"/>
                <w:sz w:val="18"/>
              </w:rPr>
              <w:t>销售机构发送目录不存在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623</w:t>
            </w:r>
          </w:p>
        </w:tc>
        <w:tc>
          <w:tcPr>
            <w:tcW w:w="3780" w:type="dxa"/>
          </w:tcPr>
          <w:p w:rsidR="005527B7" w:rsidRDefault="005527B7">
            <w:pPr>
              <w:rPr>
                <w:rFonts w:ascii="宋体" w:eastAsia="宋体" w:hAnsi="宋体"/>
                <w:sz w:val="18"/>
              </w:rPr>
            </w:pPr>
            <w:r>
              <w:rPr>
                <w:rFonts w:ascii="宋体" w:eastAsia="宋体" w:hAnsi="宋体" w:hint="eastAsia"/>
                <w:sz w:val="18"/>
              </w:rPr>
              <w:t>销售机构接收目录不能为空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624</w:t>
            </w:r>
          </w:p>
        </w:tc>
        <w:tc>
          <w:tcPr>
            <w:tcW w:w="3780" w:type="dxa"/>
          </w:tcPr>
          <w:p w:rsidR="005527B7" w:rsidRDefault="005527B7">
            <w:pPr>
              <w:rPr>
                <w:rFonts w:ascii="宋体" w:eastAsia="宋体" w:hAnsi="宋体"/>
                <w:sz w:val="18"/>
              </w:rPr>
            </w:pPr>
            <w:r>
              <w:rPr>
                <w:rFonts w:ascii="宋体" w:eastAsia="宋体" w:hAnsi="宋体" w:hint="eastAsia"/>
                <w:sz w:val="18"/>
              </w:rPr>
              <w:t>销售机构接收目录不存在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625</w:t>
            </w:r>
          </w:p>
        </w:tc>
        <w:tc>
          <w:tcPr>
            <w:tcW w:w="3780" w:type="dxa"/>
          </w:tcPr>
          <w:p w:rsidR="005527B7" w:rsidRDefault="005527B7">
            <w:pPr>
              <w:rPr>
                <w:rFonts w:ascii="宋体" w:eastAsia="宋体" w:hAnsi="宋体"/>
                <w:sz w:val="18"/>
              </w:rPr>
            </w:pPr>
            <w:r>
              <w:rPr>
                <w:rFonts w:ascii="宋体" w:eastAsia="宋体" w:hAnsi="宋体" w:hint="eastAsia"/>
                <w:sz w:val="18"/>
              </w:rPr>
              <w:t>销售机构代码不能为空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626</w:t>
            </w:r>
          </w:p>
        </w:tc>
        <w:tc>
          <w:tcPr>
            <w:tcW w:w="3780" w:type="dxa"/>
          </w:tcPr>
          <w:p w:rsidR="005527B7" w:rsidRDefault="005527B7">
            <w:pPr>
              <w:rPr>
                <w:rFonts w:ascii="宋体" w:eastAsia="宋体" w:hAnsi="宋体"/>
                <w:sz w:val="18"/>
              </w:rPr>
            </w:pPr>
            <w:r>
              <w:rPr>
                <w:rFonts w:ascii="宋体" w:eastAsia="宋体" w:hAnsi="宋体" w:hint="eastAsia"/>
                <w:sz w:val="18"/>
              </w:rPr>
              <w:t>销售机构名称不能为空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627</w:t>
            </w:r>
          </w:p>
        </w:tc>
        <w:tc>
          <w:tcPr>
            <w:tcW w:w="3780" w:type="dxa"/>
          </w:tcPr>
          <w:p w:rsidR="005527B7" w:rsidRDefault="005527B7">
            <w:pPr>
              <w:rPr>
                <w:rFonts w:ascii="宋体" w:eastAsia="宋体" w:hAnsi="宋体"/>
                <w:sz w:val="18"/>
              </w:rPr>
            </w:pPr>
            <w:r>
              <w:rPr>
                <w:rFonts w:ascii="宋体" w:eastAsia="宋体" w:hAnsi="宋体" w:hint="eastAsia"/>
                <w:sz w:val="18"/>
              </w:rPr>
              <w:t>销售机构状态不能为空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628</w:t>
            </w:r>
          </w:p>
        </w:tc>
        <w:tc>
          <w:tcPr>
            <w:tcW w:w="3780" w:type="dxa"/>
          </w:tcPr>
          <w:p w:rsidR="005527B7" w:rsidRDefault="005527B7">
            <w:pPr>
              <w:rPr>
                <w:rFonts w:ascii="宋体" w:eastAsia="宋体" w:hAnsi="宋体"/>
                <w:sz w:val="18"/>
              </w:rPr>
            </w:pPr>
            <w:r>
              <w:rPr>
                <w:rFonts w:ascii="宋体" w:eastAsia="宋体" w:hAnsi="宋体" w:hint="eastAsia"/>
                <w:sz w:val="18"/>
              </w:rPr>
              <w:t>销售机构类型不能为空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629</w:t>
            </w:r>
          </w:p>
        </w:tc>
        <w:tc>
          <w:tcPr>
            <w:tcW w:w="3780" w:type="dxa"/>
          </w:tcPr>
          <w:p w:rsidR="005527B7" w:rsidRDefault="005527B7">
            <w:pPr>
              <w:rPr>
                <w:rFonts w:ascii="宋体" w:eastAsia="宋体" w:hAnsi="宋体"/>
                <w:sz w:val="18"/>
              </w:rPr>
            </w:pPr>
            <w:r>
              <w:rPr>
                <w:rFonts w:ascii="宋体" w:eastAsia="宋体" w:hAnsi="宋体" w:hint="eastAsia"/>
                <w:sz w:val="18"/>
              </w:rPr>
              <w:t>销售机构接受目录长度大于</w:t>
            </w:r>
            <w:r>
              <w:rPr>
                <w:rFonts w:ascii="宋体" w:eastAsia="宋体" w:hAnsi="宋体"/>
                <w:sz w:val="18"/>
              </w:rPr>
              <w:t>120</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630</w:t>
            </w:r>
          </w:p>
        </w:tc>
        <w:tc>
          <w:tcPr>
            <w:tcW w:w="3780" w:type="dxa"/>
          </w:tcPr>
          <w:p w:rsidR="005527B7" w:rsidRDefault="005527B7">
            <w:pPr>
              <w:rPr>
                <w:rFonts w:ascii="宋体" w:eastAsia="宋体" w:hAnsi="宋体"/>
                <w:sz w:val="18"/>
              </w:rPr>
            </w:pPr>
            <w:r>
              <w:rPr>
                <w:rFonts w:ascii="宋体" w:eastAsia="宋体" w:hAnsi="宋体" w:hint="eastAsia"/>
                <w:sz w:val="18"/>
              </w:rPr>
              <w:t>销售机构发送目录长度大于</w:t>
            </w:r>
            <w:r>
              <w:rPr>
                <w:rFonts w:ascii="宋体" w:eastAsia="宋体" w:hAnsi="宋体"/>
                <w:sz w:val="18"/>
              </w:rPr>
              <w:t>120</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631</w:t>
            </w:r>
          </w:p>
        </w:tc>
        <w:tc>
          <w:tcPr>
            <w:tcW w:w="3780" w:type="dxa"/>
          </w:tcPr>
          <w:p w:rsidR="005527B7" w:rsidRDefault="005527B7">
            <w:pPr>
              <w:rPr>
                <w:rFonts w:ascii="宋体" w:eastAsia="宋体" w:hAnsi="宋体"/>
                <w:sz w:val="18"/>
              </w:rPr>
            </w:pPr>
            <w:r>
              <w:rPr>
                <w:rFonts w:ascii="宋体" w:eastAsia="宋体" w:hAnsi="宋体" w:hint="eastAsia"/>
                <w:sz w:val="18"/>
              </w:rPr>
              <w:t>网点代码不能为空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632</w:t>
            </w:r>
          </w:p>
        </w:tc>
        <w:tc>
          <w:tcPr>
            <w:tcW w:w="3780" w:type="dxa"/>
          </w:tcPr>
          <w:p w:rsidR="005527B7" w:rsidRDefault="005527B7">
            <w:pPr>
              <w:rPr>
                <w:rFonts w:ascii="宋体" w:eastAsia="宋体" w:hAnsi="宋体"/>
                <w:sz w:val="18"/>
              </w:rPr>
            </w:pPr>
            <w:r>
              <w:rPr>
                <w:rFonts w:ascii="宋体" w:eastAsia="宋体" w:hAnsi="宋体" w:hint="eastAsia"/>
                <w:sz w:val="18"/>
              </w:rPr>
              <w:t>网点名称不能为空</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633</w:t>
            </w:r>
          </w:p>
        </w:tc>
        <w:tc>
          <w:tcPr>
            <w:tcW w:w="3780" w:type="dxa"/>
          </w:tcPr>
          <w:p w:rsidR="005527B7" w:rsidRDefault="005527B7">
            <w:pPr>
              <w:rPr>
                <w:rFonts w:ascii="宋体" w:eastAsia="宋体" w:hAnsi="宋体"/>
                <w:sz w:val="18"/>
              </w:rPr>
            </w:pPr>
            <w:r>
              <w:rPr>
                <w:rFonts w:ascii="宋体" w:eastAsia="宋体" w:hAnsi="宋体" w:hint="eastAsia"/>
                <w:sz w:val="18"/>
              </w:rPr>
              <w:t>区域代码不能为空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634</w:t>
            </w:r>
          </w:p>
        </w:tc>
        <w:tc>
          <w:tcPr>
            <w:tcW w:w="3780" w:type="dxa"/>
          </w:tcPr>
          <w:p w:rsidR="005527B7" w:rsidRDefault="005527B7">
            <w:pPr>
              <w:rPr>
                <w:rFonts w:ascii="宋体" w:eastAsia="宋体" w:hAnsi="宋体"/>
                <w:sz w:val="18"/>
              </w:rPr>
            </w:pPr>
            <w:r>
              <w:rPr>
                <w:rFonts w:ascii="宋体" w:eastAsia="宋体" w:hAnsi="宋体" w:hint="eastAsia"/>
                <w:sz w:val="18"/>
              </w:rPr>
              <w:t>区域代码不存在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635</w:t>
            </w:r>
          </w:p>
        </w:tc>
        <w:tc>
          <w:tcPr>
            <w:tcW w:w="3780" w:type="dxa"/>
          </w:tcPr>
          <w:p w:rsidR="005527B7" w:rsidRDefault="005527B7">
            <w:pPr>
              <w:rPr>
                <w:rFonts w:ascii="宋体" w:eastAsia="宋体" w:hAnsi="宋体"/>
                <w:sz w:val="18"/>
              </w:rPr>
            </w:pPr>
            <w:r>
              <w:rPr>
                <w:rFonts w:ascii="宋体" w:eastAsia="宋体" w:hAnsi="宋体" w:hint="eastAsia"/>
                <w:sz w:val="18"/>
              </w:rPr>
              <w:t>银行名称不能为空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636</w:t>
            </w:r>
          </w:p>
        </w:tc>
        <w:tc>
          <w:tcPr>
            <w:tcW w:w="3780" w:type="dxa"/>
          </w:tcPr>
          <w:p w:rsidR="005527B7" w:rsidRDefault="005527B7">
            <w:pPr>
              <w:rPr>
                <w:rFonts w:ascii="宋体" w:eastAsia="宋体" w:hAnsi="宋体"/>
                <w:sz w:val="18"/>
              </w:rPr>
            </w:pPr>
            <w:r>
              <w:rPr>
                <w:rFonts w:ascii="宋体" w:eastAsia="宋体" w:hAnsi="宋体" w:hint="eastAsia"/>
                <w:sz w:val="18"/>
              </w:rPr>
              <w:t>银行状态不能为空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637</w:t>
            </w:r>
          </w:p>
        </w:tc>
        <w:tc>
          <w:tcPr>
            <w:tcW w:w="3780" w:type="dxa"/>
          </w:tcPr>
          <w:p w:rsidR="005527B7" w:rsidRDefault="005527B7">
            <w:pPr>
              <w:rPr>
                <w:rFonts w:ascii="宋体" w:eastAsia="宋体" w:hAnsi="宋体"/>
                <w:sz w:val="18"/>
              </w:rPr>
            </w:pPr>
            <w:r>
              <w:rPr>
                <w:rFonts w:ascii="宋体" w:eastAsia="宋体" w:hAnsi="宋体" w:hint="eastAsia"/>
                <w:sz w:val="18"/>
              </w:rPr>
              <w:t>公告状态不能为空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638</w:t>
            </w:r>
          </w:p>
        </w:tc>
        <w:tc>
          <w:tcPr>
            <w:tcW w:w="3780" w:type="dxa"/>
          </w:tcPr>
          <w:p w:rsidR="005527B7" w:rsidRDefault="005527B7">
            <w:pPr>
              <w:rPr>
                <w:rFonts w:ascii="宋体" w:eastAsia="宋体" w:hAnsi="宋体"/>
                <w:sz w:val="18"/>
              </w:rPr>
            </w:pPr>
            <w:r>
              <w:rPr>
                <w:rFonts w:ascii="宋体" w:eastAsia="宋体" w:hAnsi="宋体" w:hint="eastAsia"/>
                <w:sz w:val="18"/>
              </w:rPr>
              <w:t>公告已输入</w:t>
            </w:r>
            <w:r>
              <w:rPr>
                <w:rFonts w:ascii="宋体" w:eastAsia="宋体" w:hAnsi="宋体"/>
                <w:sz w:val="18"/>
              </w:rPr>
              <w:t>,</w:t>
            </w:r>
            <w:r>
              <w:rPr>
                <w:rFonts w:ascii="宋体" w:eastAsia="宋体" w:hAnsi="宋体" w:hint="eastAsia"/>
                <w:sz w:val="18"/>
              </w:rPr>
              <w:t>未复核</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639</w:t>
            </w:r>
          </w:p>
        </w:tc>
        <w:tc>
          <w:tcPr>
            <w:tcW w:w="3780" w:type="dxa"/>
          </w:tcPr>
          <w:p w:rsidR="005527B7" w:rsidRDefault="005527B7">
            <w:pPr>
              <w:rPr>
                <w:rFonts w:ascii="宋体" w:eastAsia="宋体" w:hAnsi="宋体"/>
                <w:sz w:val="18"/>
              </w:rPr>
            </w:pPr>
            <w:r>
              <w:rPr>
                <w:rFonts w:ascii="宋体" w:eastAsia="宋体" w:hAnsi="宋体" w:hint="eastAsia"/>
                <w:sz w:val="18"/>
              </w:rPr>
              <w:t>公告已复核成功</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640</w:t>
            </w:r>
          </w:p>
        </w:tc>
        <w:tc>
          <w:tcPr>
            <w:tcW w:w="3780" w:type="dxa"/>
          </w:tcPr>
          <w:p w:rsidR="005527B7" w:rsidRDefault="005527B7">
            <w:pPr>
              <w:rPr>
                <w:rFonts w:ascii="宋体" w:eastAsia="宋体" w:hAnsi="宋体"/>
                <w:sz w:val="18"/>
              </w:rPr>
            </w:pPr>
            <w:r>
              <w:rPr>
                <w:rFonts w:ascii="宋体" w:eastAsia="宋体" w:hAnsi="宋体" w:hint="eastAsia"/>
                <w:sz w:val="18"/>
              </w:rPr>
              <w:t>未定义的公告状态</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641</w:t>
            </w:r>
          </w:p>
        </w:tc>
        <w:tc>
          <w:tcPr>
            <w:tcW w:w="3780" w:type="dxa"/>
          </w:tcPr>
          <w:p w:rsidR="005527B7" w:rsidRDefault="005527B7">
            <w:pPr>
              <w:rPr>
                <w:rFonts w:ascii="宋体" w:eastAsia="宋体" w:hAnsi="宋体"/>
                <w:sz w:val="18"/>
              </w:rPr>
            </w:pPr>
            <w:r>
              <w:rPr>
                <w:rFonts w:ascii="宋体" w:eastAsia="宋体" w:hAnsi="宋体" w:hint="eastAsia"/>
                <w:sz w:val="18"/>
              </w:rPr>
              <w:t>此公告不存在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642</w:t>
            </w:r>
          </w:p>
        </w:tc>
        <w:tc>
          <w:tcPr>
            <w:tcW w:w="3780" w:type="dxa"/>
          </w:tcPr>
          <w:p w:rsidR="005527B7" w:rsidRDefault="005527B7">
            <w:pPr>
              <w:rPr>
                <w:rFonts w:ascii="宋体" w:eastAsia="宋体" w:hAnsi="宋体"/>
                <w:sz w:val="18"/>
              </w:rPr>
            </w:pPr>
            <w:r>
              <w:rPr>
                <w:rFonts w:ascii="宋体" w:eastAsia="宋体" w:hAnsi="宋体" w:hint="eastAsia"/>
                <w:sz w:val="18"/>
              </w:rPr>
              <w:t>公告标题不能为空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643</w:t>
            </w:r>
          </w:p>
        </w:tc>
        <w:tc>
          <w:tcPr>
            <w:tcW w:w="3780" w:type="dxa"/>
          </w:tcPr>
          <w:p w:rsidR="005527B7" w:rsidRDefault="005527B7">
            <w:pPr>
              <w:rPr>
                <w:rFonts w:ascii="宋体" w:eastAsia="宋体" w:hAnsi="宋体"/>
                <w:sz w:val="18"/>
              </w:rPr>
            </w:pPr>
            <w:r>
              <w:rPr>
                <w:rFonts w:ascii="宋体" w:eastAsia="宋体" w:hAnsi="宋体" w:hint="eastAsia"/>
                <w:sz w:val="18"/>
              </w:rPr>
              <w:t>公告日期不能为空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644</w:t>
            </w:r>
          </w:p>
        </w:tc>
        <w:tc>
          <w:tcPr>
            <w:tcW w:w="3780" w:type="dxa"/>
          </w:tcPr>
          <w:p w:rsidR="005527B7" w:rsidRDefault="005527B7">
            <w:pPr>
              <w:rPr>
                <w:rFonts w:ascii="宋体" w:eastAsia="宋体" w:hAnsi="宋体"/>
                <w:sz w:val="18"/>
              </w:rPr>
            </w:pPr>
            <w:r>
              <w:rPr>
                <w:rFonts w:ascii="宋体" w:eastAsia="宋体" w:hAnsi="宋体" w:hint="eastAsia"/>
                <w:sz w:val="18"/>
              </w:rPr>
              <w:t>公告日期不能比当前日期小</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645</w:t>
            </w:r>
          </w:p>
        </w:tc>
        <w:tc>
          <w:tcPr>
            <w:tcW w:w="3780" w:type="dxa"/>
          </w:tcPr>
          <w:p w:rsidR="005527B7" w:rsidRDefault="005527B7">
            <w:pPr>
              <w:rPr>
                <w:rFonts w:ascii="宋体" w:eastAsia="宋体" w:hAnsi="宋体"/>
                <w:sz w:val="18"/>
              </w:rPr>
            </w:pPr>
            <w:r>
              <w:rPr>
                <w:rFonts w:ascii="宋体" w:eastAsia="宋体" w:hAnsi="宋体" w:hint="eastAsia"/>
                <w:sz w:val="18"/>
              </w:rPr>
              <w:t>公告内容不能为空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646</w:t>
            </w:r>
          </w:p>
        </w:tc>
        <w:tc>
          <w:tcPr>
            <w:tcW w:w="3780" w:type="dxa"/>
          </w:tcPr>
          <w:p w:rsidR="005527B7" w:rsidRDefault="005527B7">
            <w:pPr>
              <w:rPr>
                <w:rFonts w:ascii="宋体" w:eastAsia="宋体" w:hAnsi="宋体"/>
                <w:sz w:val="18"/>
              </w:rPr>
            </w:pPr>
            <w:r>
              <w:rPr>
                <w:rFonts w:ascii="宋体" w:eastAsia="宋体" w:hAnsi="宋体" w:hint="eastAsia"/>
                <w:sz w:val="18"/>
              </w:rPr>
              <w:t>公告类型不能为空</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647</w:t>
            </w:r>
          </w:p>
        </w:tc>
        <w:tc>
          <w:tcPr>
            <w:tcW w:w="3780" w:type="dxa"/>
          </w:tcPr>
          <w:p w:rsidR="005527B7" w:rsidRDefault="005527B7">
            <w:pPr>
              <w:rPr>
                <w:rFonts w:ascii="宋体" w:eastAsia="宋体" w:hAnsi="宋体"/>
                <w:sz w:val="18"/>
              </w:rPr>
            </w:pPr>
            <w:r>
              <w:rPr>
                <w:rFonts w:ascii="宋体" w:eastAsia="宋体" w:hAnsi="宋体" w:hint="eastAsia"/>
                <w:sz w:val="18"/>
              </w:rPr>
              <w:t>取公告编号流水号失败</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648</w:t>
            </w:r>
          </w:p>
        </w:tc>
        <w:tc>
          <w:tcPr>
            <w:tcW w:w="3780" w:type="dxa"/>
          </w:tcPr>
          <w:p w:rsidR="005527B7" w:rsidRDefault="005527B7">
            <w:pPr>
              <w:rPr>
                <w:rFonts w:ascii="宋体" w:eastAsia="宋体" w:hAnsi="宋体"/>
                <w:sz w:val="18"/>
              </w:rPr>
            </w:pPr>
            <w:r>
              <w:rPr>
                <w:rFonts w:ascii="宋体" w:eastAsia="宋体" w:hAnsi="宋体" w:hint="eastAsia"/>
                <w:sz w:val="18"/>
              </w:rPr>
              <w:t>操作员相同</w:t>
            </w:r>
            <w:r>
              <w:rPr>
                <w:rFonts w:ascii="宋体" w:eastAsia="宋体" w:hAnsi="宋体"/>
                <w:sz w:val="18"/>
              </w:rPr>
              <w:t>,</w:t>
            </w:r>
            <w:r>
              <w:rPr>
                <w:rFonts w:ascii="宋体" w:eastAsia="宋体" w:hAnsi="宋体" w:hint="eastAsia"/>
                <w:sz w:val="18"/>
              </w:rPr>
              <w:t>不能复核公告</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649</w:t>
            </w:r>
          </w:p>
        </w:tc>
        <w:tc>
          <w:tcPr>
            <w:tcW w:w="3780" w:type="dxa"/>
          </w:tcPr>
          <w:p w:rsidR="005527B7" w:rsidRDefault="005527B7">
            <w:pPr>
              <w:rPr>
                <w:rFonts w:ascii="宋体" w:eastAsia="宋体" w:hAnsi="宋体"/>
                <w:sz w:val="18"/>
              </w:rPr>
            </w:pPr>
            <w:r>
              <w:rPr>
                <w:rFonts w:ascii="宋体" w:eastAsia="宋体" w:hAnsi="宋体" w:hint="eastAsia"/>
                <w:sz w:val="18"/>
              </w:rPr>
              <w:t>操作员不同</w:t>
            </w:r>
            <w:r>
              <w:rPr>
                <w:rFonts w:ascii="宋体" w:eastAsia="宋体" w:hAnsi="宋体"/>
                <w:sz w:val="18"/>
              </w:rPr>
              <w:t>,</w:t>
            </w:r>
            <w:r>
              <w:rPr>
                <w:rFonts w:ascii="宋体" w:eastAsia="宋体" w:hAnsi="宋体" w:hint="eastAsia"/>
                <w:sz w:val="18"/>
              </w:rPr>
              <w:t>不能修改公告</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650</w:t>
            </w:r>
          </w:p>
        </w:tc>
        <w:tc>
          <w:tcPr>
            <w:tcW w:w="3780" w:type="dxa"/>
          </w:tcPr>
          <w:p w:rsidR="005527B7" w:rsidRDefault="005527B7">
            <w:pPr>
              <w:rPr>
                <w:rFonts w:ascii="宋体" w:eastAsia="宋体" w:hAnsi="宋体"/>
                <w:sz w:val="18"/>
              </w:rPr>
            </w:pPr>
            <w:r>
              <w:rPr>
                <w:rFonts w:ascii="宋体" w:eastAsia="宋体" w:hAnsi="宋体" w:hint="eastAsia"/>
                <w:sz w:val="18"/>
              </w:rPr>
              <w:t>公告已经发布</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651</w:t>
            </w:r>
          </w:p>
        </w:tc>
        <w:tc>
          <w:tcPr>
            <w:tcW w:w="3780" w:type="dxa"/>
          </w:tcPr>
          <w:p w:rsidR="005527B7" w:rsidRDefault="005527B7">
            <w:pPr>
              <w:rPr>
                <w:rFonts w:ascii="宋体" w:eastAsia="宋体" w:hAnsi="宋体"/>
                <w:sz w:val="18"/>
              </w:rPr>
            </w:pPr>
            <w:r>
              <w:rPr>
                <w:rFonts w:ascii="宋体" w:eastAsia="宋体" w:hAnsi="宋体" w:hint="eastAsia"/>
                <w:sz w:val="18"/>
              </w:rPr>
              <w:t>公告复核错误</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652</w:t>
            </w:r>
          </w:p>
        </w:tc>
        <w:tc>
          <w:tcPr>
            <w:tcW w:w="3780" w:type="dxa"/>
          </w:tcPr>
          <w:p w:rsidR="005527B7" w:rsidRDefault="005527B7">
            <w:pPr>
              <w:rPr>
                <w:rFonts w:ascii="宋体" w:eastAsia="宋体" w:hAnsi="宋体"/>
                <w:sz w:val="18"/>
              </w:rPr>
            </w:pPr>
            <w:r>
              <w:rPr>
                <w:rFonts w:ascii="宋体" w:eastAsia="宋体" w:hAnsi="宋体" w:hint="eastAsia"/>
                <w:sz w:val="18"/>
              </w:rPr>
              <w:t>不支持的传输状态</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653</w:t>
            </w:r>
          </w:p>
        </w:tc>
        <w:tc>
          <w:tcPr>
            <w:tcW w:w="3780" w:type="dxa"/>
          </w:tcPr>
          <w:p w:rsidR="005527B7" w:rsidRDefault="005527B7">
            <w:pPr>
              <w:rPr>
                <w:rFonts w:ascii="宋体" w:eastAsia="宋体" w:hAnsi="宋体"/>
                <w:sz w:val="18"/>
              </w:rPr>
            </w:pPr>
            <w:r>
              <w:rPr>
                <w:rFonts w:ascii="宋体" w:eastAsia="宋体" w:hAnsi="宋体" w:hint="eastAsia"/>
                <w:sz w:val="18"/>
              </w:rPr>
              <w:t>未解上传包</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654</w:t>
            </w:r>
          </w:p>
        </w:tc>
        <w:tc>
          <w:tcPr>
            <w:tcW w:w="3780" w:type="dxa"/>
          </w:tcPr>
          <w:p w:rsidR="005527B7" w:rsidRDefault="005527B7">
            <w:pPr>
              <w:rPr>
                <w:rFonts w:ascii="宋体" w:eastAsia="宋体" w:hAnsi="宋体"/>
                <w:sz w:val="18"/>
              </w:rPr>
            </w:pPr>
            <w:r>
              <w:rPr>
                <w:rFonts w:ascii="宋体" w:eastAsia="宋体" w:hAnsi="宋体" w:hint="eastAsia"/>
                <w:sz w:val="18"/>
              </w:rPr>
              <w:t>未打包上传包</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655</w:t>
            </w:r>
          </w:p>
        </w:tc>
        <w:tc>
          <w:tcPr>
            <w:tcW w:w="3780" w:type="dxa"/>
          </w:tcPr>
          <w:p w:rsidR="005527B7" w:rsidRDefault="005527B7">
            <w:pPr>
              <w:rPr>
                <w:rFonts w:ascii="宋体" w:eastAsia="宋体" w:hAnsi="宋体"/>
                <w:sz w:val="18"/>
              </w:rPr>
            </w:pPr>
            <w:r>
              <w:rPr>
                <w:rFonts w:ascii="宋体" w:eastAsia="宋体" w:hAnsi="宋体" w:hint="eastAsia"/>
                <w:sz w:val="18"/>
              </w:rPr>
              <w:t>未解下传包</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656</w:t>
            </w:r>
          </w:p>
        </w:tc>
        <w:tc>
          <w:tcPr>
            <w:tcW w:w="3780" w:type="dxa"/>
          </w:tcPr>
          <w:p w:rsidR="005527B7" w:rsidRDefault="005527B7">
            <w:pPr>
              <w:rPr>
                <w:rFonts w:ascii="宋体" w:eastAsia="宋体" w:hAnsi="宋体"/>
                <w:sz w:val="18"/>
              </w:rPr>
            </w:pPr>
            <w:r>
              <w:rPr>
                <w:rFonts w:ascii="宋体" w:eastAsia="宋体" w:hAnsi="宋体" w:hint="eastAsia"/>
                <w:sz w:val="18"/>
              </w:rPr>
              <w:t>未打包下传包</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657</w:t>
            </w:r>
          </w:p>
        </w:tc>
        <w:tc>
          <w:tcPr>
            <w:tcW w:w="3780" w:type="dxa"/>
          </w:tcPr>
          <w:p w:rsidR="005527B7" w:rsidRDefault="005527B7">
            <w:pPr>
              <w:rPr>
                <w:rFonts w:ascii="宋体" w:eastAsia="宋体" w:hAnsi="宋体"/>
                <w:sz w:val="18"/>
              </w:rPr>
            </w:pPr>
            <w:r>
              <w:rPr>
                <w:rFonts w:ascii="宋体" w:eastAsia="宋体" w:hAnsi="宋体" w:hint="eastAsia"/>
                <w:sz w:val="18"/>
              </w:rPr>
              <w:t>包传输状态不存在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658</w:t>
            </w:r>
          </w:p>
        </w:tc>
        <w:tc>
          <w:tcPr>
            <w:tcW w:w="3780" w:type="dxa"/>
          </w:tcPr>
          <w:p w:rsidR="005527B7" w:rsidRDefault="005527B7">
            <w:pPr>
              <w:rPr>
                <w:rFonts w:ascii="宋体" w:eastAsia="宋体" w:hAnsi="宋体"/>
                <w:sz w:val="18"/>
              </w:rPr>
            </w:pPr>
            <w:r>
              <w:rPr>
                <w:rFonts w:ascii="宋体" w:eastAsia="宋体" w:hAnsi="宋体" w:hint="eastAsia"/>
                <w:sz w:val="18"/>
              </w:rPr>
              <w:t>第一次输入</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659</w:t>
            </w:r>
          </w:p>
        </w:tc>
        <w:tc>
          <w:tcPr>
            <w:tcW w:w="3780" w:type="dxa"/>
          </w:tcPr>
          <w:p w:rsidR="005527B7" w:rsidRDefault="005527B7">
            <w:pPr>
              <w:rPr>
                <w:rFonts w:ascii="宋体" w:eastAsia="宋体" w:hAnsi="宋体"/>
                <w:sz w:val="18"/>
              </w:rPr>
            </w:pPr>
            <w:r>
              <w:rPr>
                <w:rFonts w:ascii="宋体" w:eastAsia="宋体" w:hAnsi="宋体" w:hint="eastAsia"/>
                <w:sz w:val="18"/>
              </w:rPr>
              <w:t>第一次删除</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660</w:t>
            </w:r>
          </w:p>
        </w:tc>
        <w:tc>
          <w:tcPr>
            <w:tcW w:w="3780" w:type="dxa"/>
          </w:tcPr>
          <w:p w:rsidR="005527B7" w:rsidRDefault="005527B7">
            <w:pPr>
              <w:rPr>
                <w:rFonts w:ascii="宋体" w:eastAsia="宋体" w:hAnsi="宋体"/>
                <w:sz w:val="18"/>
              </w:rPr>
            </w:pPr>
            <w:r>
              <w:rPr>
                <w:rFonts w:ascii="宋体" w:eastAsia="宋体" w:hAnsi="宋体" w:hint="eastAsia"/>
                <w:sz w:val="18"/>
              </w:rPr>
              <w:t>第一次修改</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661</w:t>
            </w:r>
          </w:p>
        </w:tc>
        <w:tc>
          <w:tcPr>
            <w:tcW w:w="3780" w:type="dxa"/>
          </w:tcPr>
          <w:p w:rsidR="005527B7" w:rsidRDefault="005527B7">
            <w:pPr>
              <w:rPr>
                <w:rFonts w:ascii="宋体" w:eastAsia="宋体" w:hAnsi="宋体"/>
                <w:sz w:val="18"/>
              </w:rPr>
            </w:pPr>
            <w:r>
              <w:rPr>
                <w:rFonts w:ascii="宋体" w:eastAsia="宋体" w:hAnsi="宋体" w:hint="eastAsia"/>
                <w:sz w:val="18"/>
              </w:rPr>
              <w:t>未生效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662</w:t>
            </w:r>
          </w:p>
        </w:tc>
        <w:tc>
          <w:tcPr>
            <w:tcW w:w="3780" w:type="dxa"/>
          </w:tcPr>
          <w:p w:rsidR="005527B7" w:rsidRDefault="005527B7">
            <w:pPr>
              <w:rPr>
                <w:rFonts w:ascii="宋体" w:eastAsia="宋体" w:hAnsi="宋体"/>
                <w:sz w:val="18"/>
              </w:rPr>
            </w:pPr>
            <w:r>
              <w:rPr>
                <w:rFonts w:ascii="宋体" w:eastAsia="宋体" w:hAnsi="宋体" w:hint="eastAsia"/>
                <w:sz w:val="18"/>
              </w:rPr>
              <w:t>已生效</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663</w:t>
            </w:r>
          </w:p>
        </w:tc>
        <w:tc>
          <w:tcPr>
            <w:tcW w:w="3780" w:type="dxa"/>
          </w:tcPr>
          <w:p w:rsidR="005527B7" w:rsidRDefault="005527B7">
            <w:pPr>
              <w:rPr>
                <w:rFonts w:ascii="宋体" w:eastAsia="宋体" w:hAnsi="宋体"/>
                <w:sz w:val="18"/>
              </w:rPr>
            </w:pPr>
            <w:r>
              <w:rPr>
                <w:rFonts w:ascii="宋体" w:eastAsia="宋体" w:hAnsi="宋体" w:hint="eastAsia"/>
                <w:sz w:val="18"/>
              </w:rPr>
              <w:t>已实施</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664</w:t>
            </w:r>
          </w:p>
        </w:tc>
        <w:tc>
          <w:tcPr>
            <w:tcW w:w="3780" w:type="dxa"/>
          </w:tcPr>
          <w:p w:rsidR="005527B7" w:rsidRDefault="005527B7">
            <w:pPr>
              <w:rPr>
                <w:rFonts w:ascii="宋体" w:eastAsia="宋体" w:hAnsi="宋体"/>
                <w:sz w:val="18"/>
              </w:rPr>
            </w:pPr>
            <w:r>
              <w:rPr>
                <w:rFonts w:ascii="宋体" w:eastAsia="宋体" w:hAnsi="宋体" w:hint="eastAsia"/>
                <w:sz w:val="18"/>
              </w:rPr>
              <w:t>未知状态</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665</w:t>
            </w:r>
          </w:p>
        </w:tc>
        <w:tc>
          <w:tcPr>
            <w:tcW w:w="3780" w:type="dxa"/>
          </w:tcPr>
          <w:p w:rsidR="005527B7" w:rsidRDefault="005527B7">
            <w:pPr>
              <w:rPr>
                <w:rFonts w:ascii="宋体" w:eastAsia="宋体" w:hAnsi="宋体"/>
                <w:sz w:val="18"/>
              </w:rPr>
            </w:pPr>
            <w:r>
              <w:rPr>
                <w:rFonts w:ascii="宋体" w:eastAsia="宋体" w:hAnsi="宋体" w:hint="eastAsia"/>
                <w:sz w:val="18"/>
              </w:rPr>
              <w:t>记录只有一条</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666</w:t>
            </w:r>
          </w:p>
        </w:tc>
        <w:tc>
          <w:tcPr>
            <w:tcW w:w="3780" w:type="dxa"/>
          </w:tcPr>
          <w:p w:rsidR="005527B7" w:rsidRDefault="005527B7">
            <w:pPr>
              <w:rPr>
                <w:rFonts w:ascii="宋体" w:eastAsia="宋体" w:hAnsi="宋体"/>
                <w:sz w:val="18"/>
              </w:rPr>
            </w:pPr>
            <w:r>
              <w:rPr>
                <w:rFonts w:ascii="宋体" w:eastAsia="宋体" w:hAnsi="宋体" w:hint="eastAsia"/>
                <w:sz w:val="18"/>
              </w:rPr>
              <w:t>记录不存在</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667</w:t>
            </w:r>
          </w:p>
        </w:tc>
        <w:tc>
          <w:tcPr>
            <w:tcW w:w="3780" w:type="dxa"/>
          </w:tcPr>
          <w:p w:rsidR="005527B7" w:rsidRDefault="005527B7">
            <w:pPr>
              <w:rPr>
                <w:rFonts w:ascii="宋体" w:eastAsia="宋体" w:hAnsi="宋体"/>
                <w:sz w:val="18"/>
              </w:rPr>
            </w:pPr>
            <w:r>
              <w:rPr>
                <w:rFonts w:ascii="宋体" w:eastAsia="宋体" w:hAnsi="宋体" w:hint="eastAsia"/>
                <w:sz w:val="18"/>
              </w:rPr>
              <w:t>记录多于一条</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668</w:t>
            </w:r>
          </w:p>
        </w:tc>
        <w:tc>
          <w:tcPr>
            <w:tcW w:w="3780" w:type="dxa"/>
          </w:tcPr>
          <w:p w:rsidR="005527B7" w:rsidRDefault="005527B7">
            <w:pPr>
              <w:rPr>
                <w:rFonts w:ascii="宋体" w:eastAsia="宋体" w:hAnsi="宋体"/>
                <w:sz w:val="18"/>
              </w:rPr>
            </w:pPr>
            <w:r>
              <w:rPr>
                <w:rFonts w:ascii="宋体" w:eastAsia="宋体" w:hAnsi="宋体" w:hint="eastAsia"/>
                <w:sz w:val="18"/>
              </w:rPr>
              <w:t>不是本操作员输入</w:t>
            </w:r>
            <w:r>
              <w:rPr>
                <w:rFonts w:ascii="宋体" w:eastAsia="宋体" w:hAnsi="宋体"/>
                <w:sz w:val="18"/>
              </w:rPr>
              <w:t>,</w:t>
            </w:r>
            <w:r>
              <w:rPr>
                <w:rFonts w:ascii="宋体" w:eastAsia="宋体" w:hAnsi="宋体" w:hint="eastAsia"/>
                <w:sz w:val="18"/>
              </w:rPr>
              <w:t>不能修改</w:t>
            </w:r>
            <w:r>
              <w:rPr>
                <w:rFonts w:ascii="宋体" w:eastAsia="宋体" w:hAnsi="宋体"/>
                <w:sz w:val="18"/>
              </w:rPr>
              <w:t xml:space="preserve">, </w:t>
            </w:r>
            <w:r>
              <w:rPr>
                <w:rFonts w:ascii="宋体" w:eastAsia="宋体" w:hAnsi="宋体" w:hint="eastAsia"/>
                <w:sz w:val="18"/>
              </w:rPr>
              <w:t>请先清屏</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669</w:t>
            </w:r>
          </w:p>
        </w:tc>
        <w:tc>
          <w:tcPr>
            <w:tcW w:w="3780" w:type="dxa"/>
          </w:tcPr>
          <w:p w:rsidR="005527B7" w:rsidRDefault="005527B7">
            <w:pPr>
              <w:rPr>
                <w:rFonts w:ascii="宋体" w:eastAsia="宋体" w:hAnsi="宋体"/>
                <w:sz w:val="18"/>
              </w:rPr>
            </w:pPr>
            <w:r>
              <w:rPr>
                <w:rFonts w:ascii="宋体" w:eastAsia="宋体" w:hAnsi="宋体" w:hint="eastAsia"/>
                <w:sz w:val="18"/>
              </w:rPr>
              <w:t>本操作员输入</w:t>
            </w:r>
            <w:r>
              <w:rPr>
                <w:rFonts w:ascii="宋体" w:eastAsia="宋体" w:hAnsi="宋体"/>
                <w:sz w:val="18"/>
              </w:rPr>
              <w:t>,</w:t>
            </w:r>
            <w:r>
              <w:rPr>
                <w:rFonts w:ascii="宋体" w:eastAsia="宋体" w:hAnsi="宋体" w:hint="eastAsia"/>
                <w:sz w:val="18"/>
              </w:rPr>
              <w:t>不能再次输入</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670</w:t>
            </w:r>
          </w:p>
        </w:tc>
        <w:tc>
          <w:tcPr>
            <w:tcW w:w="3780" w:type="dxa"/>
          </w:tcPr>
          <w:p w:rsidR="005527B7" w:rsidRDefault="005527B7">
            <w:pPr>
              <w:rPr>
                <w:rFonts w:ascii="宋体" w:eastAsia="宋体" w:hAnsi="宋体"/>
                <w:sz w:val="18"/>
              </w:rPr>
            </w:pPr>
            <w:r>
              <w:rPr>
                <w:rFonts w:ascii="宋体" w:eastAsia="宋体" w:hAnsi="宋体" w:hint="eastAsia"/>
                <w:sz w:val="18"/>
              </w:rPr>
              <w:t>不是本操作员输入</w:t>
            </w:r>
            <w:r>
              <w:rPr>
                <w:rFonts w:ascii="宋体" w:eastAsia="宋体" w:hAnsi="宋体"/>
                <w:sz w:val="18"/>
              </w:rPr>
              <w:t>,</w:t>
            </w:r>
            <w:r>
              <w:rPr>
                <w:rFonts w:ascii="宋体" w:eastAsia="宋体" w:hAnsi="宋体" w:hint="eastAsia"/>
                <w:sz w:val="18"/>
              </w:rPr>
              <w:t>不能删除</w:t>
            </w:r>
          </w:p>
        </w:tc>
        <w:tc>
          <w:tcPr>
            <w:tcW w:w="3194" w:type="dxa"/>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671</w:t>
            </w:r>
          </w:p>
        </w:tc>
        <w:tc>
          <w:tcPr>
            <w:tcW w:w="3780"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第二次输入内容与第一次输入内容不符</w:t>
            </w:r>
          </w:p>
        </w:tc>
        <w:tc>
          <w:tcPr>
            <w:tcW w:w="3194" w:type="dxa"/>
            <w:tcBorders>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672</w:t>
            </w:r>
          </w:p>
        </w:tc>
        <w:tc>
          <w:tcPr>
            <w:tcW w:w="3780"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第二次修改内容与第一次修改内容不符</w:t>
            </w:r>
          </w:p>
        </w:tc>
        <w:tc>
          <w:tcPr>
            <w:tcW w:w="3194" w:type="dxa"/>
            <w:tcBorders>
              <w:top w:val="single" w:sz="4" w:space="0" w:color="auto"/>
              <w:bottom w:val="single" w:sz="4" w:space="0" w:color="auto"/>
            </w:tcBorders>
          </w:tcPr>
          <w:p w:rsidR="005527B7" w:rsidRDefault="005527B7">
            <w:pPr>
              <w:rPr>
                <w:rFonts w:ascii="宋体" w:eastAsia="宋体" w:hAnsi="宋体" w:hint="eastAsia"/>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673</w:t>
            </w:r>
          </w:p>
        </w:tc>
        <w:tc>
          <w:tcPr>
            <w:tcW w:w="3780" w:type="dxa"/>
          </w:tcPr>
          <w:p w:rsidR="005527B7" w:rsidRDefault="005527B7">
            <w:pPr>
              <w:rPr>
                <w:rFonts w:ascii="宋体" w:eastAsia="宋体" w:hAnsi="宋体"/>
                <w:sz w:val="18"/>
              </w:rPr>
            </w:pPr>
            <w:r>
              <w:rPr>
                <w:rFonts w:ascii="宋体" w:eastAsia="宋体" w:hAnsi="宋体" w:hint="eastAsia"/>
                <w:sz w:val="18"/>
              </w:rPr>
              <w:t>数据库错误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674</w:t>
            </w:r>
          </w:p>
        </w:tc>
        <w:tc>
          <w:tcPr>
            <w:tcW w:w="3780" w:type="dxa"/>
          </w:tcPr>
          <w:p w:rsidR="005527B7" w:rsidRDefault="005527B7">
            <w:pPr>
              <w:rPr>
                <w:rFonts w:ascii="宋体" w:eastAsia="宋体" w:hAnsi="宋体"/>
                <w:sz w:val="18"/>
              </w:rPr>
            </w:pPr>
            <w:r>
              <w:rPr>
                <w:rFonts w:ascii="宋体" w:eastAsia="宋体" w:hAnsi="宋体" w:hint="eastAsia"/>
                <w:sz w:val="18"/>
              </w:rPr>
              <w:t>写日志失败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675</w:t>
            </w:r>
          </w:p>
        </w:tc>
        <w:tc>
          <w:tcPr>
            <w:tcW w:w="3780" w:type="dxa"/>
          </w:tcPr>
          <w:p w:rsidR="005527B7" w:rsidRDefault="005527B7">
            <w:pPr>
              <w:rPr>
                <w:rFonts w:ascii="宋体" w:eastAsia="宋体" w:hAnsi="宋体"/>
                <w:sz w:val="18"/>
              </w:rPr>
            </w:pPr>
            <w:r>
              <w:rPr>
                <w:rFonts w:ascii="宋体" w:eastAsia="宋体" w:hAnsi="宋体" w:hint="eastAsia"/>
                <w:sz w:val="18"/>
              </w:rPr>
              <w:t>取交易账户编号失败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676</w:t>
            </w:r>
          </w:p>
        </w:tc>
        <w:tc>
          <w:tcPr>
            <w:tcW w:w="3780" w:type="dxa"/>
          </w:tcPr>
          <w:p w:rsidR="005527B7" w:rsidRDefault="005527B7">
            <w:pPr>
              <w:rPr>
                <w:rFonts w:ascii="宋体" w:eastAsia="宋体" w:hAnsi="宋体"/>
                <w:sz w:val="18"/>
              </w:rPr>
            </w:pPr>
            <w:r>
              <w:rPr>
                <w:rFonts w:ascii="宋体" w:eastAsia="宋体" w:hAnsi="宋体" w:hint="eastAsia"/>
                <w:sz w:val="18"/>
              </w:rPr>
              <w:t>取基金账户流水号失败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677</w:t>
            </w:r>
          </w:p>
        </w:tc>
        <w:tc>
          <w:tcPr>
            <w:tcW w:w="3780" w:type="dxa"/>
          </w:tcPr>
          <w:p w:rsidR="005527B7" w:rsidRDefault="005527B7">
            <w:pPr>
              <w:rPr>
                <w:rFonts w:ascii="宋体" w:eastAsia="宋体" w:hAnsi="宋体"/>
                <w:sz w:val="18"/>
              </w:rPr>
            </w:pPr>
            <w:r>
              <w:rPr>
                <w:rFonts w:ascii="宋体" w:eastAsia="宋体" w:hAnsi="宋体" w:hint="eastAsia"/>
                <w:sz w:val="18"/>
              </w:rPr>
              <w:t>取系统日期失败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678</w:t>
            </w:r>
          </w:p>
        </w:tc>
        <w:tc>
          <w:tcPr>
            <w:tcW w:w="3780" w:type="dxa"/>
          </w:tcPr>
          <w:p w:rsidR="005527B7" w:rsidRDefault="005527B7">
            <w:pPr>
              <w:rPr>
                <w:rFonts w:ascii="宋体" w:eastAsia="宋体" w:hAnsi="宋体"/>
                <w:sz w:val="18"/>
              </w:rPr>
            </w:pPr>
            <w:r>
              <w:rPr>
                <w:rFonts w:ascii="宋体" w:eastAsia="宋体" w:hAnsi="宋体" w:hint="eastAsia"/>
                <w:sz w:val="18"/>
              </w:rPr>
              <w:t>存在认购或未完成的赎回申请</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679</w:t>
            </w:r>
          </w:p>
        </w:tc>
        <w:tc>
          <w:tcPr>
            <w:tcW w:w="3780" w:type="dxa"/>
          </w:tcPr>
          <w:p w:rsidR="005527B7" w:rsidRDefault="005527B7">
            <w:pPr>
              <w:rPr>
                <w:rFonts w:ascii="宋体" w:eastAsia="宋体" w:hAnsi="宋体"/>
                <w:sz w:val="18"/>
              </w:rPr>
            </w:pPr>
            <w:r>
              <w:rPr>
                <w:rFonts w:ascii="宋体" w:eastAsia="宋体" w:hAnsi="宋体" w:hint="eastAsia"/>
                <w:sz w:val="18"/>
              </w:rPr>
              <w:t>清算步骤错误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680</w:t>
            </w:r>
          </w:p>
        </w:tc>
        <w:tc>
          <w:tcPr>
            <w:tcW w:w="3780" w:type="dxa"/>
          </w:tcPr>
          <w:p w:rsidR="005527B7" w:rsidRDefault="005527B7">
            <w:pPr>
              <w:rPr>
                <w:rFonts w:ascii="宋体" w:eastAsia="宋体" w:hAnsi="宋体"/>
                <w:sz w:val="18"/>
              </w:rPr>
            </w:pPr>
            <w:r>
              <w:rPr>
                <w:rFonts w:ascii="宋体" w:eastAsia="宋体" w:hAnsi="宋体" w:hint="eastAsia"/>
                <w:sz w:val="18"/>
              </w:rPr>
              <w:t>取系统时间失败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681</w:t>
            </w:r>
          </w:p>
        </w:tc>
        <w:tc>
          <w:tcPr>
            <w:tcW w:w="3780" w:type="dxa"/>
          </w:tcPr>
          <w:p w:rsidR="005527B7" w:rsidRDefault="005527B7">
            <w:pPr>
              <w:rPr>
                <w:rFonts w:ascii="宋体" w:eastAsia="宋体" w:hAnsi="宋体"/>
                <w:sz w:val="18"/>
              </w:rPr>
            </w:pPr>
            <w:r>
              <w:rPr>
                <w:rFonts w:ascii="宋体" w:eastAsia="宋体" w:hAnsi="宋体" w:hint="eastAsia"/>
                <w:sz w:val="18"/>
              </w:rPr>
              <w:t>取参数</w:t>
            </w:r>
            <w:r>
              <w:rPr>
                <w:rFonts w:ascii="宋体" w:eastAsia="宋体" w:hAnsi="宋体"/>
                <w:sz w:val="18"/>
              </w:rPr>
              <w:t>ACCPTMD(</w:t>
            </w:r>
            <w:r>
              <w:rPr>
                <w:rFonts w:ascii="宋体" w:eastAsia="宋体" w:hAnsi="宋体" w:hint="eastAsia"/>
                <w:sz w:val="18"/>
              </w:rPr>
              <w:t>受理方式</w:t>
            </w:r>
            <w:r>
              <w:rPr>
                <w:rFonts w:ascii="宋体" w:eastAsia="宋体" w:hAnsi="宋体"/>
                <w:sz w:val="18"/>
              </w:rPr>
              <w:t>)</w:t>
            </w:r>
            <w:r>
              <w:rPr>
                <w:rFonts w:ascii="宋体" w:eastAsia="宋体" w:hAnsi="宋体" w:hint="eastAsia"/>
                <w:sz w:val="18"/>
              </w:rPr>
              <w:t>的值失败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682</w:t>
            </w:r>
          </w:p>
        </w:tc>
        <w:tc>
          <w:tcPr>
            <w:tcW w:w="3780" w:type="dxa"/>
          </w:tcPr>
          <w:p w:rsidR="005527B7" w:rsidRDefault="005527B7">
            <w:pPr>
              <w:rPr>
                <w:rFonts w:ascii="宋体" w:eastAsia="宋体" w:hAnsi="宋体"/>
                <w:sz w:val="18"/>
              </w:rPr>
            </w:pPr>
            <w:r>
              <w:rPr>
                <w:rFonts w:ascii="宋体" w:eastAsia="宋体" w:hAnsi="宋体" w:hint="eastAsia"/>
                <w:sz w:val="18"/>
              </w:rPr>
              <w:t>取交易账号凭证流水号失败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683</w:t>
            </w:r>
          </w:p>
        </w:tc>
        <w:tc>
          <w:tcPr>
            <w:tcW w:w="3780" w:type="dxa"/>
          </w:tcPr>
          <w:p w:rsidR="005527B7" w:rsidRDefault="005527B7">
            <w:pPr>
              <w:rPr>
                <w:rFonts w:ascii="宋体" w:eastAsia="宋体" w:hAnsi="宋体"/>
                <w:sz w:val="18"/>
              </w:rPr>
            </w:pPr>
            <w:r>
              <w:rPr>
                <w:rFonts w:ascii="宋体" w:eastAsia="宋体" w:hAnsi="宋体" w:hint="eastAsia"/>
                <w:sz w:val="18"/>
              </w:rPr>
              <w:t>取销售机构代码失败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684</w:t>
            </w:r>
          </w:p>
        </w:tc>
        <w:tc>
          <w:tcPr>
            <w:tcW w:w="3780" w:type="dxa"/>
          </w:tcPr>
          <w:p w:rsidR="005527B7" w:rsidRDefault="005527B7">
            <w:pPr>
              <w:rPr>
                <w:rFonts w:ascii="宋体" w:eastAsia="宋体" w:hAnsi="宋体"/>
                <w:sz w:val="18"/>
              </w:rPr>
            </w:pPr>
            <w:r>
              <w:rPr>
                <w:rFonts w:ascii="宋体" w:eastAsia="宋体" w:hAnsi="宋体" w:hint="eastAsia"/>
                <w:sz w:val="18"/>
              </w:rPr>
              <w:t>存在冻结的基金份数</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685</w:t>
            </w:r>
          </w:p>
        </w:tc>
        <w:tc>
          <w:tcPr>
            <w:tcW w:w="3780" w:type="dxa"/>
          </w:tcPr>
          <w:p w:rsidR="005527B7" w:rsidRDefault="005527B7">
            <w:pPr>
              <w:rPr>
                <w:rFonts w:ascii="宋体" w:eastAsia="宋体" w:hAnsi="宋体"/>
                <w:sz w:val="18"/>
              </w:rPr>
            </w:pPr>
            <w:r>
              <w:rPr>
                <w:rFonts w:ascii="宋体" w:eastAsia="宋体" w:hAnsi="宋体" w:hint="eastAsia"/>
                <w:sz w:val="18"/>
              </w:rPr>
              <w:t>正在清算</w:t>
            </w:r>
            <w:r>
              <w:rPr>
                <w:rFonts w:ascii="宋体" w:eastAsia="宋体" w:hAnsi="宋体"/>
                <w:sz w:val="18"/>
              </w:rPr>
              <w:t xml:space="preserve">, </w:t>
            </w:r>
            <w:r>
              <w:rPr>
                <w:rFonts w:ascii="宋体" w:eastAsia="宋体" w:hAnsi="宋体" w:hint="eastAsia"/>
                <w:sz w:val="18"/>
              </w:rPr>
              <w:t>不能处理到账操作</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686</w:t>
            </w:r>
          </w:p>
        </w:tc>
        <w:tc>
          <w:tcPr>
            <w:tcW w:w="3780" w:type="dxa"/>
          </w:tcPr>
          <w:p w:rsidR="005527B7" w:rsidRDefault="005527B7">
            <w:pPr>
              <w:rPr>
                <w:rFonts w:ascii="宋体" w:eastAsia="宋体" w:hAnsi="宋体"/>
                <w:sz w:val="18"/>
              </w:rPr>
            </w:pPr>
            <w:r>
              <w:rPr>
                <w:rFonts w:ascii="宋体" w:eastAsia="宋体" w:hAnsi="宋体" w:hint="eastAsia"/>
                <w:sz w:val="18"/>
              </w:rPr>
              <w:t>存在未审批的巨额赎回</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687</w:t>
            </w:r>
          </w:p>
        </w:tc>
        <w:tc>
          <w:tcPr>
            <w:tcW w:w="3780" w:type="dxa"/>
          </w:tcPr>
          <w:p w:rsidR="005527B7" w:rsidRDefault="005527B7">
            <w:pPr>
              <w:rPr>
                <w:rFonts w:ascii="宋体" w:eastAsia="宋体" w:hAnsi="宋体"/>
                <w:sz w:val="18"/>
              </w:rPr>
            </w:pPr>
            <w:r>
              <w:rPr>
                <w:rFonts w:ascii="宋体" w:eastAsia="宋体" w:hAnsi="宋体" w:hint="eastAsia"/>
                <w:sz w:val="18"/>
              </w:rPr>
              <w:t>取交易账号凭证号失败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688</w:t>
            </w:r>
          </w:p>
        </w:tc>
        <w:tc>
          <w:tcPr>
            <w:tcW w:w="3780" w:type="dxa"/>
          </w:tcPr>
          <w:p w:rsidR="005527B7" w:rsidRDefault="005527B7">
            <w:pPr>
              <w:rPr>
                <w:rFonts w:ascii="宋体" w:eastAsia="宋体" w:hAnsi="宋体"/>
                <w:sz w:val="18"/>
              </w:rPr>
            </w:pPr>
            <w:r>
              <w:rPr>
                <w:rFonts w:ascii="宋体" w:eastAsia="宋体" w:hAnsi="宋体" w:hint="eastAsia"/>
                <w:sz w:val="18"/>
              </w:rPr>
              <w:t>取交易账号失败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689</w:t>
            </w:r>
          </w:p>
        </w:tc>
        <w:tc>
          <w:tcPr>
            <w:tcW w:w="3780" w:type="dxa"/>
          </w:tcPr>
          <w:p w:rsidR="005527B7" w:rsidRDefault="005527B7">
            <w:pPr>
              <w:rPr>
                <w:rFonts w:ascii="宋体" w:eastAsia="宋体" w:hAnsi="宋体"/>
                <w:sz w:val="18"/>
              </w:rPr>
            </w:pPr>
            <w:r>
              <w:rPr>
                <w:rFonts w:ascii="宋体" w:eastAsia="宋体" w:hAnsi="宋体" w:hint="eastAsia"/>
                <w:sz w:val="18"/>
              </w:rPr>
              <w:t>取交易密码失败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690</w:t>
            </w:r>
          </w:p>
        </w:tc>
        <w:tc>
          <w:tcPr>
            <w:tcW w:w="3780" w:type="dxa"/>
          </w:tcPr>
          <w:p w:rsidR="005527B7" w:rsidRDefault="005527B7">
            <w:pPr>
              <w:rPr>
                <w:rFonts w:ascii="宋体" w:eastAsia="宋体" w:hAnsi="宋体"/>
                <w:sz w:val="18"/>
              </w:rPr>
            </w:pPr>
            <w:r>
              <w:rPr>
                <w:rFonts w:ascii="宋体" w:eastAsia="宋体" w:hAnsi="宋体" w:hint="eastAsia"/>
                <w:sz w:val="18"/>
              </w:rPr>
              <w:t>取基金余额失败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691</w:t>
            </w:r>
          </w:p>
        </w:tc>
        <w:tc>
          <w:tcPr>
            <w:tcW w:w="3780" w:type="dxa"/>
          </w:tcPr>
          <w:p w:rsidR="005527B7" w:rsidRDefault="005527B7">
            <w:pPr>
              <w:rPr>
                <w:rFonts w:ascii="宋体" w:eastAsia="宋体" w:hAnsi="宋体"/>
                <w:sz w:val="18"/>
              </w:rPr>
            </w:pPr>
            <w:r>
              <w:rPr>
                <w:rFonts w:ascii="宋体" w:eastAsia="宋体" w:hAnsi="宋体" w:hint="eastAsia"/>
                <w:sz w:val="18"/>
              </w:rPr>
              <w:t>更改余额失败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692</w:t>
            </w:r>
          </w:p>
        </w:tc>
        <w:tc>
          <w:tcPr>
            <w:tcW w:w="3780" w:type="dxa"/>
          </w:tcPr>
          <w:p w:rsidR="005527B7" w:rsidRDefault="005527B7">
            <w:pPr>
              <w:rPr>
                <w:rFonts w:ascii="宋体" w:eastAsia="宋体" w:hAnsi="宋体"/>
                <w:sz w:val="18"/>
              </w:rPr>
            </w:pPr>
            <w:r>
              <w:rPr>
                <w:rFonts w:ascii="宋体" w:eastAsia="宋体" w:hAnsi="宋体" w:hint="eastAsia"/>
                <w:sz w:val="18"/>
              </w:rPr>
              <w:t>写资金回款流水失败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693</w:t>
            </w:r>
          </w:p>
        </w:tc>
        <w:tc>
          <w:tcPr>
            <w:tcW w:w="3780" w:type="dxa"/>
          </w:tcPr>
          <w:p w:rsidR="005527B7" w:rsidRDefault="005527B7">
            <w:pPr>
              <w:rPr>
                <w:rFonts w:ascii="宋体" w:eastAsia="宋体" w:hAnsi="宋体"/>
                <w:sz w:val="18"/>
              </w:rPr>
            </w:pPr>
            <w:r>
              <w:rPr>
                <w:rFonts w:ascii="宋体" w:eastAsia="宋体" w:hAnsi="宋体" w:hint="eastAsia"/>
                <w:sz w:val="18"/>
              </w:rPr>
              <w:t>交易清算类型错误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694</w:t>
            </w:r>
          </w:p>
        </w:tc>
        <w:tc>
          <w:tcPr>
            <w:tcW w:w="3780" w:type="dxa"/>
          </w:tcPr>
          <w:p w:rsidR="005527B7" w:rsidRDefault="005527B7">
            <w:pPr>
              <w:rPr>
                <w:rFonts w:ascii="宋体" w:eastAsia="宋体" w:hAnsi="宋体"/>
                <w:sz w:val="18"/>
              </w:rPr>
            </w:pPr>
            <w:r>
              <w:rPr>
                <w:rFonts w:ascii="宋体" w:eastAsia="宋体" w:hAnsi="宋体" w:hint="eastAsia"/>
                <w:sz w:val="18"/>
              </w:rPr>
              <w:t>取清算日失败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695</w:t>
            </w:r>
          </w:p>
        </w:tc>
        <w:tc>
          <w:tcPr>
            <w:tcW w:w="3780" w:type="dxa"/>
          </w:tcPr>
          <w:p w:rsidR="005527B7" w:rsidRDefault="005527B7">
            <w:pPr>
              <w:rPr>
                <w:rFonts w:ascii="宋体" w:eastAsia="宋体" w:hAnsi="宋体"/>
                <w:sz w:val="18"/>
              </w:rPr>
            </w:pPr>
            <w:r>
              <w:rPr>
                <w:rFonts w:ascii="宋体" w:eastAsia="宋体" w:hAnsi="宋体" w:hint="eastAsia"/>
                <w:sz w:val="18"/>
              </w:rPr>
              <w:t>修改投资者基金分红信息失败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696</w:t>
            </w:r>
          </w:p>
        </w:tc>
        <w:tc>
          <w:tcPr>
            <w:tcW w:w="3780" w:type="dxa"/>
          </w:tcPr>
          <w:p w:rsidR="005527B7" w:rsidRDefault="005527B7">
            <w:pPr>
              <w:rPr>
                <w:rFonts w:ascii="宋体" w:eastAsia="宋体" w:hAnsi="宋体"/>
                <w:sz w:val="18"/>
              </w:rPr>
            </w:pPr>
            <w:r>
              <w:rPr>
                <w:rFonts w:ascii="宋体" w:eastAsia="宋体" w:hAnsi="宋体" w:hint="eastAsia"/>
                <w:sz w:val="18"/>
              </w:rPr>
              <w:t>取市场标志失败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697</w:t>
            </w:r>
          </w:p>
        </w:tc>
        <w:tc>
          <w:tcPr>
            <w:tcW w:w="3780" w:type="dxa"/>
          </w:tcPr>
          <w:p w:rsidR="005527B7" w:rsidRDefault="005527B7">
            <w:pPr>
              <w:rPr>
                <w:rFonts w:ascii="宋体" w:eastAsia="宋体" w:hAnsi="宋体"/>
                <w:sz w:val="18"/>
              </w:rPr>
            </w:pPr>
            <w:r>
              <w:rPr>
                <w:rFonts w:ascii="宋体" w:eastAsia="宋体" w:hAnsi="宋体" w:hint="eastAsia"/>
                <w:sz w:val="18"/>
              </w:rPr>
              <w:t>市场标志错误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698</w:t>
            </w:r>
          </w:p>
        </w:tc>
        <w:tc>
          <w:tcPr>
            <w:tcW w:w="3780" w:type="dxa"/>
          </w:tcPr>
          <w:p w:rsidR="005527B7" w:rsidRDefault="005527B7">
            <w:pPr>
              <w:rPr>
                <w:rFonts w:ascii="宋体" w:eastAsia="宋体" w:hAnsi="宋体"/>
                <w:sz w:val="18"/>
              </w:rPr>
            </w:pPr>
            <w:r>
              <w:rPr>
                <w:rFonts w:ascii="宋体" w:eastAsia="宋体" w:hAnsi="宋体" w:hint="eastAsia"/>
                <w:sz w:val="18"/>
              </w:rPr>
              <w:t>现为收市状态，还未日初，不能进行业务受理</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699</w:t>
            </w:r>
          </w:p>
        </w:tc>
        <w:tc>
          <w:tcPr>
            <w:tcW w:w="3780" w:type="dxa"/>
          </w:tcPr>
          <w:p w:rsidR="005527B7" w:rsidRDefault="005527B7">
            <w:pPr>
              <w:rPr>
                <w:rFonts w:ascii="宋体" w:eastAsia="宋体" w:hAnsi="宋体"/>
                <w:sz w:val="18"/>
              </w:rPr>
            </w:pPr>
            <w:r>
              <w:rPr>
                <w:rFonts w:ascii="宋体" w:eastAsia="宋体" w:hAnsi="宋体" w:hint="eastAsia"/>
                <w:sz w:val="18"/>
              </w:rPr>
              <w:t>现为日终状态，还未日初，不能进行业务受理</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700</w:t>
            </w:r>
          </w:p>
        </w:tc>
        <w:tc>
          <w:tcPr>
            <w:tcW w:w="3780" w:type="dxa"/>
          </w:tcPr>
          <w:p w:rsidR="005527B7" w:rsidRDefault="005527B7">
            <w:pPr>
              <w:rPr>
                <w:rFonts w:ascii="宋体" w:eastAsia="宋体" w:hAnsi="宋体"/>
                <w:sz w:val="18"/>
              </w:rPr>
            </w:pPr>
            <w:r>
              <w:rPr>
                <w:rFonts w:ascii="宋体" w:eastAsia="宋体" w:hAnsi="宋体" w:hint="eastAsia"/>
                <w:sz w:val="18"/>
              </w:rPr>
              <w:t>系统步骤错误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701</w:t>
            </w:r>
          </w:p>
        </w:tc>
        <w:tc>
          <w:tcPr>
            <w:tcW w:w="3780" w:type="dxa"/>
          </w:tcPr>
          <w:p w:rsidR="005527B7" w:rsidRDefault="005527B7">
            <w:pPr>
              <w:rPr>
                <w:rFonts w:ascii="宋体" w:eastAsia="宋体" w:hAnsi="宋体"/>
                <w:sz w:val="18"/>
              </w:rPr>
            </w:pPr>
            <w:r>
              <w:rPr>
                <w:rFonts w:ascii="宋体" w:eastAsia="宋体" w:hAnsi="宋体" w:hint="eastAsia"/>
                <w:sz w:val="18"/>
              </w:rPr>
              <w:t>取市场状态描述错误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702</w:t>
            </w:r>
          </w:p>
        </w:tc>
        <w:tc>
          <w:tcPr>
            <w:tcW w:w="3780" w:type="dxa"/>
          </w:tcPr>
          <w:p w:rsidR="005527B7" w:rsidRDefault="005527B7">
            <w:pPr>
              <w:rPr>
                <w:rFonts w:ascii="宋体" w:eastAsia="宋体" w:hAnsi="宋体"/>
                <w:sz w:val="18"/>
              </w:rPr>
            </w:pPr>
            <w:r>
              <w:rPr>
                <w:rFonts w:ascii="宋体" w:eastAsia="宋体" w:hAnsi="宋体" w:hint="eastAsia"/>
                <w:sz w:val="18"/>
              </w:rPr>
              <w:t>设置市场状态错误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703</w:t>
            </w:r>
          </w:p>
        </w:tc>
        <w:tc>
          <w:tcPr>
            <w:tcW w:w="3780" w:type="dxa"/>
          </w:tcPr>
          <w:p w:rsidR="005527B7" w:rsidRDefault="005527B7">
            <w:pPr>
              <w:rPr>
                <w:rFonts w:ascii="宋体" w:eastAsia="宋体" w:hAnsi="宋体"/>
                <w:sz w:val="18"/>
              </w:rPr>
            </w:pPr>
            <w:r>
              <w:rPr>
                <w:rFonts w:ascii="宋体" w:eastAsia="宋体" w:hAnsi="宋体" w:hint="eastAsia"/>
                <w:sz w:val="18"/>
              </w:rPr>
              <w:t>设置下一工作日错误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704</w:t>
            </w:r>
          </w:p>
        </w:tc>
        <w:tc>
          <w:tcPr>
            <w:tcW w:w="3780" w:type="dxa"/>
          </w:tcPr>
          <w:p w:rsidR="005527B7" w:rsidRDefault="005527B7">
            <w:pPr>
              <w:rPr>
                <w:rFonts w:ascii="宋体" w:eastAsia="宋体" w:hAnsi="宋体"/>
                <w:sz w:val="18"/>
              </w:rPr>
            </w:pPr>
            <w:r>
              <w:rPr>
                <w:rFonts w:ascii="宋体" w:eastAsia="宋体" w:hAnsi="宋体" w:hint="eastAsia"/>
                <w:sz w:val="18"/>
              </w:rPr>
              <w:t>生成工作日表错误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705</w:t>
            </w:r>
          </w:p>
        </w:tc>
        <w:tc>
          <w:tcPr>
            <w:tcW w:w="3780" w:type="dxa"/>
          </w:tcPr>
          <w:p w:rsidR="005527B7" w:rsidRDefault="005527B7">
            <w:pPr>
              <w:rPr>
                <w:rFonts w:ascii="宋体" w:eastAsia="宋体" w:hAnsi="宋体"/>
                <w:sz w:val="18"/>
              </w:rPr>
            </w:pPr>
            <w:r>
              <w:rPr>
                <w:rFonts w:ascii="宋体" w:eastAsia="宋体" w:hAnsi="宋体" w:hint="eastAsia"/>
                <w:sz w:val="18"/>
              </w:rPr>
              <w:t>系统日初错误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706</w:t>
            </w:r>
          </w:p>
        </w:tc>
        <w:tc>
          <w:tcPr>
            <w:tcW w:w="3780" w:type="dxa"/>
          </w:tcPr>
          <w:p w:rsidR="005527B7" w:rsidRDefault="005527B7">
            <w:pPr>
              <w:rPr>
                <w:rFonts w:ascii="宋体" w:eastAsia="宋体" w:hAnsi="宋体"/>
                <w:sz w:val="18"/>
              </w:rPr>
            </w:pPr>
            <w:r>
              <w:rPr>
                <w:rFonts w:ascii="宋体" w:eastAsia="宋体" w:hAnsi="宋体" w:hint="eastAsia"/>
                <w:sz w:val="18"/>
              </w:rPr>
              <w:t>系统日终错误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707</w:t>
            </w:r>
          </w:p>
        </w:tc>
        <w:tc>
          <w:tcPr>
            <w:tcW w:w="3780" w:type="dxa"/>
          </w:tcPr>
          <w:p w:rsidR="005527B7" w:rsidRDefault="005527B7">
            <w:pPr>
              <w:rPr>
                <w:rFonts w:ascii="宋体" w:eastAsia="宋体" w:hAnsi="宋体"/>
                <w:sz w:val="18"/>
              </w:rPr>
            </w:pPr>
            <w:r>
              <w:rPr>
                <w:rFonts w:ascii="宋体" w:eastAsia="宋体" w:hAnsi="宋体" w:hint="eastAsia"/>
                <w:sz w:val="18"/>
              </w:rPr>
              <w:t>设置上一工作日错误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708</w:t>
            </w:r>
          </w:p>
        </w:tc>
        <w:tc>
          <w:tcPr>
            <w:tcW w:w="3780" w:type="dxa"/>
          </w:tcPr>
          <w:p w:rsidR="005527B7" w:rsidRDefault="005527B7">
            <w:pPr>
              <w:pStyle w:val="11"/>
              <w:pBdr>
                <w:bottom w:val="none" w:sz="0" w:space="0" w:color="auto"/>
              </w:pBdr>
              <w:snapToGrid/>
              <w:rPr>
                <w:rFonts w:ascii="宋体" w:hAnsi="宋体"/>
              </w:rPr>
            </w:pPr>
            <w:r>
              <w:rPr>
                <w:rFonts w:ascii="宋体" w:hAnsi="宋体" w:hint="eastAsia"/>
              </w:rPr>
              <w:t>取收市处理状态失败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709</w:t>
            </w:r>
          </w:p>
        </w:tc>
        <w:tc>
          <w:tcPr>
            <w:tcW w:w="3780" w:type="dxa"/>
          </w:tcPr>
          <w:p w:rsidR="005527B7" w:rsidRDefault="005527B7">
            <w:pPr>
              <w:rPr>
                <w:rFonts w:ascii="宋体" w:eastAsia="宋体" w:hAnsi="宋体"/>
                <w:sz w:val="18"/>
              </w:rPr>
            </w:pPr>
            <w:r>
              <w:rPr>
                <w:rFonts w:ascii="宋体" w:eastAsia="宋体" w:hAnsi="宋体" w:hint="eastAsia"/>
                <w:sz w:val="18"/>
              </w:rPr>
              <w:t>收市处理步骤错误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710</w:t>
            </w:r>
          </w:p>
        </w:tc>
        <w:tc>
          <w:tcPr>
            <w:tcW w:w="3780"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取收市处理状态描述失败</w:t>
            </w:r>
          </w:p>
        </w:tc>
        <w:tc>
          <w:tcPr>
            <w:tcW w:w="3194" w:type="dxa"/>
            <w:tcBorders>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711</w:t>
            </w:r>
          </w:p>
        </w:tc>
        <w:tc>
          <w:tcPr>
            <w:tcW w:w="3780"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设置收市处理状态失败</w:t>
            </w:r>
          </w:p>
        </w:tc>
        <w:tc>
          <w:tcPr>
            <w:tcW w:w="3194" w:type="dxa"/>
            <w:tcBorders>
              <w:top w:val="single" w:sz="4" w:space="0" w:color="auto"/>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712</w:t>
            </w:r>
          </w:p>
        </w:tc>
        <w:tc>
          <w:tcPr>
            <w:tcW w:w="3780" w:type="dxa"/>
          </w:tcPr>
          <w:p w:rsidR="005527B7" w:rsidRDefault="005527B7">
            <w:pPr>
              <w:rPr>
                <w:rFonts w:ascii="宋体" w:eastAsia="宋体" w:hAnsi="宋体"/>
                <w:sz w:val="18"/>
              </w:rPr>
            </w:pPr>
            <w:r>
              <w:rPr>
                <w:rFonts w:ascii="宋体" w:eastAsia="宋体" w:hAnsi="宋体" w:hint="eastAsia"/>
                <w:sz w:val="18"/>
              </w:rPr>
              <w:t>收市初始化错误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713</w:t>
            </w:r>
          </w:p>
        </w:tc>
        <w:tc>
          <w:tcPr>
            <w:tcW w:w="3780" w:type="dxa"/>
          </w:tcPr>
          <w:p w:rsidR="005527B7" w:rsidRDefault="005527B7">
            <w:pPr>
              <w:rPr>
                <w:rFonts w:ascii="宋体" w:eastAsia="宋体" w:hAnsi="宋体"/>
                <w:sz w:val="18"/>
              </w:rPr>
            </w:pPr>
            <w:r>
              <w:rPr>
                <w:rFonts w:ascii="宋体" w:eastAsia="宋体" w:hAnsi="宋体" w:hint="eastAsia"/>
                <w:sz w:val="18"/>
              </w:rPr>
              <w:t>收市复核错误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714</w:t>
            </w:r>
          </w:p>
        </w:tc>
        <w:tc>
          <w:tcPr>
            <w:tcW w:w="3780" w:type="dxa"/>
          </w:tcPr>
          <w:p w:rsidR="005527B7" w:rsidRDefault="005527B7">
            <w:pPr>
              <w:rPr>
                <w:rFonts w:ascii="宋体" w:eastAsia="宋体" w:hAnsi="宋体"/>
                <w:sz w:val="18"/>
              </w:rPr>
            </w:pPr>
            <w:r>
              <w:rPr>
                <w:rFonts w:ascii="宋体" w:eastAsia="宋体" w:hAnsi="宋体" w:hint="eastAsia"/>
                <w:sz w:val="18"/>
              </w:rPr>
              <w:t>收市写账页错误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715</w:t>
            </w:r>
          </w:p>
        </w:tc>
        <w:tc>
          <w:tcPr>
            <w:tcW w:w="3780" w:type="dxa"/>
          </w:tcPr>
          <w:p w:rsidR="005527B7" w:rsidRDefault="005527B7">
            <w:pPr>
              <w:rPr>
                <w:rFonts w:ascii="宋体" w:eastAsia="宋体" w:hAnsi="宋体"/>
                <w:sz w:val="18"/>
              </w:rPr>
            </w:pPr>
            <w:r>
              <w:rPr>
                <w:rFonts w:ascii="宋体" w:eastAsia="宋体" w:hAnsi="宋体" w:hint="eastAsia"/>
                <w:sz w:val="18"/>
              </w:rPr>
              <w:t>取系统状态失败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716</w:t>
            </w:r>
          </w:p>
        </w:tc>
        <w:tc>
          <w:tcPr>
            <w:tcW w:w="3780" w:type="dxa"/>
          </w:tcPr>
          <w:p w:rsidR="005527B7" w:rsidRDefault="005527B7">
            <w:pPr>
              <w:rPr>
                <w:rFonts w:ascii="宋体" w:eastAsia="宋体" w:hAnsi="宋体"/>
                <w:sz w:val="18"/>
              </w:rPr>
            </w:pPr>
            <w:r>
              <w:rPr>
                <w:rFonts w:ascii="宋体" w:eastAsia="宋体" w:hAnsi="宋体" w:hint="eastAsia"/>
                <w:sz w:val="18"/>
              </w:rPr>
              <w:t>取系统状态描述失败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717</w:t>
            </w:r>
          </w:p>
        </w:tc>
        <w:tc>
          <w:tcPr>
            <w:tcW w:w="3780" w:type="dxa"/>
          </w:tcPr>
          <w:p w:rsidR="005527B7" w:rsidRDefault="005527B7">
            <w:pPr>
              <w:rPr>
                <w:rFonts w:ascii="宋体" w:eastAsia="宋体" w:hAnsi="宋体"/>
                <w:sz w:val="18"/>
              </w:rPr>
            </w:pPr>
            <w:r>
              <w:rPr>
                <w:rFonts w:ascii="宋体" w:eastAsia="宋体" w:hAnsi="宋体" w:hint="eastAsia"/>
                <w:sz w:val="18"/>
              </w:rPr>
              <w:t>设置系统状态失败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718</w:t>
            </w:r>
          </w:p>
        </w:tc>
        <w:tc>
          <w:tcPr>
            <w:tcW w:w="3780" w:type="dxa"/>
          </w:tcPr>
          <w:p w:rsidR="005527B7" w:rsidRDefault="005527B7">
            <w:pPr>
              <w:rPr>
                <w:rFonts w:ascii="宋体" w:eastAsia="宋体" w:hAnsi="宋体"/>
                <w:sz w:val="18"/>
              </w:rPr>
            </w:pPr>
            <w:r>
              <w:rPr>
                <w:rFonts w:ascii="宋体" w:eastAsia="宋体" w:hAnsi="宋体" w:hint="eastAsia"/>
                <w:sz w:val="18"/>
              </w:rPr>
              <w:t>系统当前状态不允许操作</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719</w:t>
            </w:r>
          </w:p>
        </w:tc>
        <w:tc>
          <w:tcPr>
            <w:tcW w:w="3780" w:type="dxa"/>
          </w:tcPr>
          <w:p w:rsidR="005527B7" w:rsidRDefault="005527B7">
            <w:pPr>
              <w:rPr>
                <w:rFonts w:ascii="宋体" w:eastAsia="宋体" w:hAnsi="宋体"/>
                <w:sz w:val="18"/>
              </w:rPr>
            </w:pPr>
            <w:r>
              <w:rPr>
                <w:rFonts w:ascii="宋体" w:eastAsia="宋体" w:hAnsi="宋体" w:hint="eastAsia"/>
                <w:sz w:val="18"/>
              </w:rPr>
              <w:t>取清算处理状态失败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720</w:t>
            </w:r>
          </w:p>
        </w:tc>
        <w:tc>
          <w:tcPr>
            <w:tcW w:w="3780" w:type="dxa"/>
          </w:tcPr>
          <w:p w:rsidR="005527B7" w:rsidRDefault="005527B7">
            <w:pPr>
              <w:rPr>
                <w:rFonts w:ascii="宋体" w:eastAsia="宋体" w:hAnsi="宋体"/>
                <w:sz w:val="18"/>
              </w:rPr>
            </w:pPr>
            <w:r>
              <w:rPr>
                <w:rFonts w:ascii="宋体" w:eastAsia="宋体" w:hAnsi="宋体" w:hint="eastAsia"/>
                <w:sz w:val="18"/>
              </w:rPr>
              <w:t>清算处理步骤错误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721</w:t>
            </w:r>
          </w:p>
        </w:tc>
        <w:tc>
          <w:tcPr>
            <w:tcW w:w="3780" w:type="dxa"/>
          </w:tcPr>
          <w:p w:rsidR="005527B7" w:rsidRDefault="005527B7">
            <w:pPr>
              <w:rPr>
                <w:rFonts w:ascii="宋体" w:eastAsia="宋体" w:hAnsi="宋体"/>
                <w:sz w:val="18"/>
              </w:rPr>
            </w:pPr>
            <w:r>
              <w:rPr>
                <w:rFonts w:ascii="宋体" w:eastAsia="宋体" w:hAnsi="宋体" w:hint="eastAsia"/>
                <w:sz w:val="18"/>
              </w:rPr>
              <w:t>取清算处理状态描述失败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722</w:t>
            </w:r>
          </w:p>
        </w:tc>
        <w:tc>
          <w:tcPr>
            <w:tcW w:w="3780" w:type="dxa"/>
          </w:tcPr>
          <w:p w:rsidR="005527B7" w:rsidRDefault="005527B7">
            <w:pPr>
              <w:rPr>
                <w:rFonts w:ascii="宋体" w:eastAsia="宋体" w:hAnsi="宋体"/>
                <w:sz w:val="18"/>
              </w:rPr>
            </w:pPr>
            <w:r>
              <w:rPr>
                <w:rFonts w:ascii="宋体" w:eastAsia="宋体" w:hAnsi="宋体" w:hint="eastAsia"/>
                <w:sz w:val="18"/>
              </w:rPr>
              <w:t>设置清算处理状态失败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723</w:t>
            </w:r>
          </w:p>
        </w:tc>
        <w:tc>
          <w:tcPr>
            <w:tcW w:w="3780" w:type="dxa"/>
          </w:tcPr>
          <w:p w:rsidR="005527B7" w:rsidRDefault="005527B7">
            <w:pPr>
              <w:rPr>
                <w:rFonts w:ascii="宋体" w:eastAsia="宋体" w:hAnsi="宋体"/>
                <w:sz w:val="18"/>
              </w:rPr>
            </w:pPr>
            <w:r>
              <w:rPr>
                <w:rFonts w:ascii="宋体" w:eastAsia="宋体" w:hAnsi="宋体" w:hint="eastAsia"/>
                <w:sz w:val="18"/>
              </w:rPr>
              <w:t>清算初始化错误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724</w:t>
            </w:r>
          </w:p>
        </w:tc>
        <w:tc>
          <w:tcPr>
            <w:tcW w:w="3780" w:type="dxa"/>
          </w:tcPr>
          <w:p w:rsidR="005527B7" w:rsidRDefault="005527B7">
            <w:pPr>
              <w:rPr>
                <w:rFonts w:ascii="宋体" w:eastAsia="宋体" w:hAnsi="宋体"/>
                <w:sz w:val="18"/>
              </w:rPr>
            </w:pPr>
            <w:r>
              <w:rPr>
                <w:rFonts w:ascii="宋体" w:eastAsia="宋体" w:hAnsi="宋体" w:hint="eastAsia"/>
                <w:sz w:val="18"/>
              </w:rPr>
              <w:t>清算数据备份错误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725</w:t>
            </w:r>
          </w:p>
        </w:tc>
        <w:tc>
          <w:tcPr>
            <w:tcW w:w="3780" w:type="dxa"/>
          </w:tcPr>
          <w:p w:rsidR="005527B7" w:rsidRDefault="005527B7">
            <w:pPr>
              <w:rPr>
                <w:rFonts w:ascii="宋体" w:eastAsia="宋体" w:hAnsi="宋体"/>
                <w:sz w:val="18"/>
              </w:rPr>
            </w:pPr>
            <w:r>
              <w:rPr>
                <w:rFonts w:ascii="宋体" w:eastAsia="宋体" w:hAnsi="宋体" w:hint="eastAsia"/>
                <w:sz w:val="18"/>
              </w:rPr>
              <w:t>清算数据恢复错误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726</w:t>
            </w:r>
          </w:p>
        </w:tc>
        <w:tc>
          <w:tcPr>
            <w:tcW w:w="3780" w:type="dxa"/>
          </w:tcPr>
          <w:p w:rsidR="005527B7" w:rsidRDefault="005527B7">
            <w:pPr>
              <w:rPr>
                <w:rFonts w:ascii="宋体" w:eastAsia="宋体" w:hAnsi="宋体"/>
                <w:sz w:val="18"/>
              </w:rPr>
            </w:pPr>
            <w:r>
              <w:rPr>
                <w:rFonts w:ascii="宋体" w:eastAsia="宋体" w:hAnsi="宋体" w:hint="eastAsia"/>
                <w:sz w:val="18"/>
              </w:rPr>
              <w:t>账户清算错误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727</w:t>
            </w:r>
          </w:p>
        </w:tc>
        <w:tc>
          <w:tcPr>
            <w:tcW w:w="3780" w:type="dxa"/>
          </w:tcPr>
          <w:p w:rsidR="005527B7" w:rsidRDefault="005527B7">
            <w:pPr>
              <w:rPr>
                <w:rFonts w:ascii="宋体" w:eastAsia="宋体" w:hAnsi="宋体"/>
                <w:sz w:val="18"/>
              </w:rPr>
            </w:pPr>
            <w:r>
              <w:rPr>
                <w:rFonts w:ascii="宋体" w:eastAsia="宋体" w:hAnsi="宋体" w:hint="eastAsia"/>
                <w:sz w:val="18"/>
              </w:rPr>
              <w:t>交易清算错误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728</w:t>
            </w:r>
          </w:p>
        </w:tc>
        <w:tc>
          <w:tcPr>
            <w:tcW w:w="3780" w:type="dxa"/>
          </w:tcPr>
          <w:p w:rsidR="005527B7" w:rsidRDefault="005527B7">
            <w:pPr>
              <w:rPr>
                <w:rFonts w:ascii="宋体" w:eastAsia="宋体" w:hAnsi="宋体"/>
                <w:sz w:val="18"/>
              </w:rPr>
            </w:pPr>
            <w:r>
              <w:rPr>
                <w:rFonts w:ascii="宋体" w:eastAsia="宋体" w:hAnsi="宋体" w:hint="eastAsia"/>
                <w:sz w:val="18"/>
              </w:rPr>
              <w:t>清算复核错误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729</w:t>
            </w:r>
          </w:p>
        </w:tc>
        <w:tc>
          <w:tcPr>
            <w:tcW w:w="3780" w:type="dxa"/>
          </w:tcPr>
          <w:p w:rsidR="005527B7" w:rsidRDefault="005527B7">
            <w:pPr>
              <w:rPr>
                <w:rFonts w:ascii="宋体" w:eastAsia="宋体" w:hAnsi="宋体"/>
                <w:sz w:val="18"/>
              </w:rPr>
            </w:pPr>
            <w:r>
              <w:rPr>
                <w:rFonts w:ascii="宋体" w:eastAsia="宋体" w:hAnsi="宋体" w:hint="eastAsia"/>
                <w:sz w:val="18"/>
              </w:rPr>
              <w:t>清算结束错误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730</w:t>
            </w:r>
          </w:p>
        </w:tc>
        <w:tc>
          <w:tcPr>
            <w:tcW w:w="3780" w:type="dxa"/>
          </w:tcPr>
          <w:p w:rsidR="005527B7" w:rsidRDefault="005527B7">
            <w:pPr>
              <w:rPr>
                <w:rFonts w:ascii="宋体" w:eastAsia="宋体" w:hAnsi="宋体"/>
                <w:sz w:val="18"/>
              </w:rPr>
            </w:pPr>
            <w:r>
              <w:rPr>
                <w:rFonts w:ascii="宋体" w:eastAsia="宋体" w:hAnsi="宋体" w:hint="eastAsia"/>
                <w:sz w:val="18"/>
              </w:rPr>
              <w:t>预清算错误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731</w:t>
            </w:r>
          </w:p>
        </w:tc>
        <w:tc>
          <w:tcPr>
            <w:tcW w:w="3780" w:type="dxa"/>
          </w:tcPr>
          <w:p w:rsidR="005527B7" w:rsidRDefault="005527B7">
            <w:pPr>
              <w:rPr>
                <w:rFonts w:ascii="宋体" w:eastAsia="宋体" w:hAnsi="宋体"/>
                <w:sz w:val="18"/>
              </w:rPr>
            </w:pPr>
            <w:r>
              <w:rPr>
                <w:rFonts w:ascii="宋体" w:eastAsia="宋体" w:hAnsi="宋体" w:hint="eastAsia"/>
                <w:sz w:val="18"/>
              </w:rPr>
              <w:t>清算数据汇总错误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732</w:t>
            </w:r>
          </w:p>
        </w:tc>
        <w:tc>
          <w:tcPr>
            <w:tcW w:w="3780" w:type="dxa"/>
          </w:tcPr>
          <w:p w:rsidR="005527B7" w:rsidRDefault="005527B7">
            <w:pPr>
              <w:rPr>
                <w:rFonts w:ascii="宋体" w:eastAsia="宋体" w:hAnsi="宋体"/>
                <w:sz w:val="18"/>
              </w:rPr>
            </w:pPr>
            <w:r>
              <w:rPr>
                <w:rFonts w:ascii="宋体" w:eastAsia="宋体" w:hAnsi="宋体" w:hint="eastAsia"/>
                <w:sz w:val="18"/>
              </w:rPr>
              <w:t>审批赎回份数大于允许的最大审批份数</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733</w:t>
            </w:r>
          </w:p>
        </w:tc>
        <w:tc>
          <w:tcPr>
            <w:tcW w:w="3780" w:type="dxa"/>
          </w:tcPr>
          <w:p w:rsidR="005527B7" w:rsidRDefault="005527B7">
            <w:pPr>
              <w:rPr>
                <w:rFonts w:ascii="宋体" w:eastAsia="宋体" w:hAnsi="宋体"/>
                <w:sz w:val="18"/>
              </w:rPr>
            </w:pPr>
            <w:r>
              <w:rPr>
                <w:rFonts w:ascii="宋体" w:eastAsia="宋体" w:hAnsi="宋体" w:hint="eastAsia"/>
                <w:sz w:val="18"/>
              </w:rPr>
              <w:t>审批申购份数大于允许的最大审批份数</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734</w:t>
            </w:r>
          </w:p>
        </w:tc>
        <w:tc>
          <w:tcPr>
            <w:tcW w:w="3780" w:type="dxa"/>
          </w:tcPr>
          <w:p w:rsidR="005527B7" w:rsidRDefault="005527B7">
            <w:pPr>
              <w:rPr>
                <w:rFonts w:ascii="宋体" w:eastAsia="宋体" w:hAnsi="宋体"/>
                <w:sz w:val="18"/>
              </w:rPr>
            </w:pPr>
            <w:r>
              <w:rPr>
                <w:rFonts w:ascii="宋体" w:eastAsia="宋体" w:hAnsi="宋体" w:hint="eastAsia"/>
                <w:sz w:val="18"/>
              </w:rPr>
              <w:t>基金未发生巨额或超规模不用进行审批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735</w:t>
            </w:r>
          </w:p>
        </w:tc>
        <w:tc>
          <w:tcPr>
            <w:tcW w:w="3780" w:type="dxa"/>
          </w:tcPr>
          <w:p w:rsidR="005527B7" w:rsidRDefault="005527B7">
            <w:pPr>
              <w:rPr>
                <w:rFonts w:ascii="宋体" w:eastAsia="宋体" w:hAnsi="宋体"/>
                <w:sz w:val="18"/>
              </w:rPr>
            </w:pPr>
            <w:r>
              <w:rPr>
                <w:rFonts w:ascii="宋体" w:eastAsia="宋体" w:hAnsi="宋体" w:hint="eastAsia"/>
                <w:sz w:val="18"/>
              </w:rPr>
              <w:t>基金发生巨额或超规模请进行审批</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736</w:t>
            </w:r>
          </w:p>
        </w:tc>
        <w:tc>
          <w:tcPr>
            <w:tcW w:w="3780" w:type="dxa"/>
          </w:tcPr>
          <w:p w:rsidR="005527B7" w:rsidRDefault="005527B7">
            <w:pPr>
              <w:rPr>
                <w:rFonts w:ascii="宋体" w:eastAsia="宋体" w:hAnsi="宋体"/>
                <w:sz w:val="18"/>
              </w:rPr>
            </w:pPr>
            <w:r>
              <w:rPr>
                <w:rFonts w:ascii="宋体" w:eastAsia="宋体" w:hAnsi="宋体" w:hint="eastAsia"/>
                <w:sz w:val="18"/>
              </w:rPr>
              <w:t>取募集期日处理状态失败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737</w:t>
            </w:r>
          </w:p>
        </w:tc>
        <w:tc>
          <w:tcPr>
            <w:tcW w:w="3780" w:type="dxa"/>
          </w:tcPr>
          <w:p w:rsidR="005527B7" w:rsidRDefault="005527B7">
            <w:pPr>
              <w:rPr>
                <w:rFonts w:ascii="宋体" w:eastAsia="宋体" w:hAnsi="宋体"/>
                <w:sz w:val="18"/>
              </w:rPr>
            </w:pPr>
            <w:r>
              <w:rPr>
                <w:rFonts w:ascii="宋体" w:eastAsia="宋体" w:hAnsi="宋体" w:hint="eastAsia"/>
                <w:sz w:val="18"/>
              </w:rPr>
              <w:t>募集期日处理步骤错误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738</w:t>
            </w:r>
          </w:p>
        </w:tc>
        <w:tc>
          <w:tcPr>
            <w:tcW w:w="3780" w:type="dxa"/>
          </w:tcPr>
          <w:p w:rsidR="005527B7" w:rsidRDefault="005527B7">
            <w:pPr>
              <w:rPr>
                <w:rFonts w:ascii="宋体" w:eastAsia="宋体" w:hAnsi="宋体"/>
                <w:sz w:val="18"/>
              </w:rPr>
            </w:pPr>
            <w:r>
              <w:rPr>
                <w:rFonts w:ascii="宋体" w:eastAsia="宋体" w:hAnsi="宋体" w:hint="eastAsia"/>
                <w:sz w:val="18"/>
              </w:rPr>
              <w:t>取募集期日处理状态描述失败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739</w:t>
            </w:r>
          </w:p>
        </w:tc>
        <w:tc>
          <w:tcPr>
            <w:tcW w:w="3780" w:type="dxa"/>
          </w:tcPr>
          <w:p w:rsidR="005527B7" w:rsidRDefault="005527B7">
            <w:pPr>
              <w:rPr>
                <w:rFonts w:ascii="宋体" w:eastAsia="宋体" w:hAnsi="宋体"/>
                <w:sz w:val="18"/>
              </w:rPr>
            </w:pPr>
            <w:r>
              <w:rPr>
                <w:rFonts w:ascii="宋体" w:eastAsia="宋体" w:hAnsi="宋体" w:hint="eastAsia"/>
                <w:sz w:val="18"/>
              </w:rPr>
              <w:t>设置募集期日处理状态失败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740</w:t>
            </w:r>
          </w:p>
        </w:tc>
        <w:tc>
          <w:tcPr>
            <w:tcW w:w="3780" w:type="dxa"/>
          </w:tcPr>
          <w:p w:rsidR="005527B7" w:rsidRDefault="005527B7">
            <w:pPr>
              <w:rPr>
                <w:rFonts w:ascii="宋体" w:eastAsia="宋体" w:hAnsi="宋体"/>
                <w:sz w:val="18"/>
              </w:rPr>
            </w:pPr>
            <w:r>
              <w:rPr>
                <w:rFonts w:ascii="宋体" w:eastAsia="宋体" w:hAnsi="宋体" w:hint="eastAsia"/>
                <w:sz w:val="18"/>
              </w:rPr>
              <w:t>募集期日处理初始化错误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741</w:t>
            </w:r>
          </w:p>
        </w:tc>
        <w:tc>
          <w:tcPr>
            <w:tcW w:w="3780" w:type="dxa"/>
          </w:tcPr>
          <w:p w:rsidR="005527B7" w:rsidRDefault="005527B7">
            <w:pPr>
              <w:rPr>
                <w:rFonts w:ascii="宋体" w:eastAsia="宋体" w:hAnsi="宋体"/>
                <w:sz w:val="18"/>
              </w:rPr>
            </w:pPr>
            <w:r>
              <w:rPr>
                <w:rFonts w:ascii="宋体" w:eastAsia="宋体" w:hAnsi="宋体" w:hint="eastAsia"/>
                <w:sz w:val="18"/>
              </w:rPr>
              <w:t>募集期日处理数据备份错误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742</w:t>
            </w:r>
          </w:p>
        </w:tc>
        <w:tc>
          <w:tcPr>
            <w:tcW w:w="3780" w:type="dxa"/>
          </w:tcPr>
          <w:p w:rsidR="005527B7" w:rsidRDefault="005527B7">
            <w:pPr>
              <w:rPr>
                <w:rFonts w:ascii="宋体" w:eastAsia="宋体" w:hAnsi="宋体"/>
                <w:sz w:val="18"/>
              </w:rPr>
            </w:pPr>
            <w:r>
              <w:rPr>
                <w:rFonts w:ascii="宋体" w:eastAsia="宋体" w:hAnsi="宋体" w:hint="eastAsia"/>
                <w:sz w:val="18"/>
              </w:rPr>
              <w:t>募集期日处理数据检查错误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743</w:t>
            </w:r>
          </w:p>
        </w:tc>
        <w:tc>
          <w:tcPr>
            <w:tcW w:w="3780" w:type="dxa"/>
          </w:tcPr>
          <w:p w:rsidR="005527B7" w:rsidRDefault="005527B7">
            <w:pPr>
              <w:rPr>
                <w:rFonts w:ascii="宋体" w:eastAsia="宋体" w:hAnsi="宋体"/>
                <w:sz w:val="18"/>
              </w:rPr>
            </w:pPr>
            <w:r>
              <w:rPr>
                <w:rFonts w:ascii="宋体" w:eastAsia="宋体" w:hAnsi="宋体" w:hint="eastAsia"/>
                <w:sz w:val="18"/>
              </w:rPr>
              <w:t>募集期日处理当日有效认购统计错误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744</w:t>
            </w:r>
          </w:p>
        </w:tc>
        <w:tc>
          <w:tcPr>
            <w:tcW w:w="3780" w:type="dxa"/>
          </w:tcPr>
          <w:p w:rsidR="005527B7" w:rsidRDefault="005527B7">
            <w:pPr>
              <w:rPr>
                <w:rFonts w:ascii="宋体" w:eastAsia="宋体" w:hAnsi="宋体"/>
                <w:sz w:val="18"/>
              </w:rPr>
            </w:pPr>
            <w:r>
              <w:rPr>
                <w:rFonts w:ascii="宋体" w:eastAsia="宋体" w:hAnsi="宋体" w:hint="eastAsia"/>
                <w:sz w:val="18"/>
              </w:rPr>
              <w:t>募集期日处理错误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745</w:t>
            </w:r>
          </w:p>
        </w:tc>
        <w:tc>
          <w:tcPr>
            <w:tcW w:w="3780" w:type="dxa"/>
          </w:tcPr>
          <w:p w:rsidR="005527B7" w:rsidRDefault="005527B7">
            <w:pPr>
              <w:rPr>
                <w:rFonts w:ascii="宋体" w:eastAsia="宋体" w:hAnsi="宋体"/>
                <w:sz w:val="18"/>
              </w:rPr>
            </w:pPr>
            <w:r>
              <w:rPr>
                <w:rFonts w:ascii="宋体" w:eastAsia="宋体" w:hAnsi="宋体" w:hint="eastAsia"/>
                <w:sz w:val="18"/>
              </w:rPr>
              <w:t>募集期日处理发行统计错误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746</w:t>
            </w:r>
          </w:p>
        </w:tc>
        <w:tc>
          <w:tcPr>
            <w:tcW w:w="3780" w:type="dxa"/>
          </w:tcPr>
          <w:p w:rsidR="005527B7" w:rsidRDefault="005527B7">
            <w:pPr>
              <w:rPr>
                <w:rFonts w:ascii="宋体" w:eastAsia="宋体" w:hAnsi="宋体"/>
                <w:sz w:val="18"/>
              </w:rPr>
            </w:pPr>
            <w:r>
              <w:rPr>
                <w:rFonts w:ascii="宋体" w:eastAsia="宋体" w:hAnsi="宋体" w:hint="eastAsia"/>
                <w:sz w:val="18"/>
              </w:rPr>
              <w:t>募集期日处理数据汇总错误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747</w:t>
            </w:r>
          </w:p>
        </w:tc>
        <w:tc>
          <w:tcPr>
            <w:tcW w:w="3780" w:type="dxa"/>
          </w:tcPr>
          <w:p w:rsidR="005527B7" w:rsidRDefault="005527B7">
            <w:pPr>
              <w:rPr>
                <w:rFonts w:ascii="宋体" w:eastAsia="宋体" w:hAnsi="宋体"/>
                <w:sz w:val="18"/>
              </w:rPr>
            </w:pPr>
            <w:r>
              <w:rPr>
                <w:rFonts w:ascii="宋体" w:eastAsia="宋体" w:hAnsi="宋体" w:hint="eastAsia"/>
                <w:sz w:val="18"/>
              </w:rPr>
              <w:t>募集期日处理复核开始错误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748</w:t>
            </w:r>
          </w:p>
        </w:tc>
        <w:tc>
          <w:tcPr>
            <w:tcW w:w="3780" w:type="dxa"/>
          </w:tcPr>
          <w:p w:rsidR="005527B7" w:rsidRDefault="005527B7">
            <w:pPr>
              <w:rPr>
                <w:rFonts w:ascii="宋体" w:eastAsia="宋体" w:hAnsi="宋体"/>
                <w:sz w:val="18"/>
              </w:rPr>
            </w:pPr>
            <w:r>
              <w:rPr>
                <w:rFonts w:ascii="宋体" w:eastAsia="宋体" w:hAnsi="宋体" w:hint="eastAsia"/>
                <w:sz w:val="18"/>
              </w:rPr>
              <w:t>募集期日处理复核结束错误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749</w:t>
            </w:r>
          </w:p>
        </w:tc>
        <w:tc>
          <w:tcPr>
            <w:tcW w:w="3780"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募集期日处理数据恢复错误</w:t>
            </w:r>
          </w:p>
        </w:tc>
        <w:tc>
          <w:tcPr>
            <w:tcW w:w="3194" w:type="dxa"/>
            <w:tcBorders>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750</w:t>
            </w:r>
          </w:p>
        </w:tc>
        <w:tc>
          <w:tcPr>
            <w:tcW w:w="3780"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募集期日处理结束错误</w:t>
            </w:r>
          </w:p>
        </w:tc>
        <w:tc>
          <w:tcPr>
            <w:tcW w:w="3194" w:type="dxa"/>
            <w:tcBorders>
              <w:top w:val="single" w:sz="4" w:space="0" w:color="auto"/>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751</w:t>
            </w:r>
          </w:p>
        </w:tc>
        <w:tc>
          <w:tcPr>
            <w:tcW w:w="3780" w:type="dxa"/>
          </w:tcPr>
          <w:p w:rsidR="005527B7" w:rsidRDefault="005527B7">
            <w:pPr>
              <w:rPr>
                <w:rFonts w:ascii="宋体" w:eastAsia="宋体" w:hAnsi="宋体"/>
                <w:sz w:val="18"/>
              </w:rPr>
            </w:pPr>
            <w:r>
              <w:rPr>
                <w:rFonts w:ascii="宋体" w:eastAsia="宋体" w:hAnsi="宋体" w:hint="eastAsia"/>
                <w:sz w:val="18"/>
              </w:rPr>
              <w:t>基金认购费率未设置或无有效费率</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752</w:t>
            </w:r>
          </w:p>
        </w:tc>
        <w:tc>
          <w:tcPr>
            <w:tcW w:w="3780" w:type="dxa"/>
          </w:tcPr>
          <w:p w:rsidR="005527B7" w:rsidRDefault="005527B7">
            <w:pPr>
              <w:rPr>
                <w:rFonts w:ascii="宋体" w:eastAsia="宋体" w:hAnsi="宋体"/>
                <w:sz w:val="18"/>
              </w:rPr>
            </w:pPr>
            <w:r>
              <w:rPr>
                <w:rFonts w:ascii="宋体" w:eastAsia="宋体" w:hAnsi="宋体" w:hint="eastAsia"/>
                <w:sz w:val="18"/>
              </w:rPr>
              <w:t>基金交易费率未设置或无有效费率</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753</w:t>
            </w:r>
          </w:p>
        </w:tc>
        <w:tc>
          <w:tcPr>
            <w:tcW w:w="3780" w:type="dxa"/>
          </w:tcPr>
          <w:p w:rsidR="005527B7" w:rsidRDefault="005527B7">
            <w:pPr>
              <w:rPr>
                <w:rFonts w:ascii="宋体" w:eastAsia="宋体" w:hAnsi="宋体"/>
                <w:sz w:val="18"/>
              </w:rPr>
            </w:pPr>
            <w:r>
              <w:rPr>
                <w:rFonts w:ascii="宋体" w:eastAsia="宋体" w:hAnsi="宋体" w:hint="eastAsia"/>
                <w:sz w:val="18"/>
              </w:rPr>
              <w:t>基金</w:t>
            </w:r>
            <w:r>
              <w:rPr>
                <w:rFonts w:ascii="宋体" w:eastAsia="宋体" w:hAnsi="宋体"/>
                <w:sz w:val="18"/>
              </w:rPr>
              <w:t>NAV</w:t>
            </w:r>
            <w:r>
              <w:rPr>
                <w:rFonts w:ascii="宋体" w:eastAsia="宋体" w:hAnsi="宋体" w:hint="eastAsia"/>
                <w:sz w:val="18"/>
              </w:rPr>
              <w:t>值未设置或无有效</w:t>
            </w:r>
            <w:r>
              <w:rPr>
                <w:rFonts w:ascii="宋体" w:eastAsia="宋体" w:hAnsi="宋体"/>
                <w:sz w:val="18"/>
              </w:rPr>
              <w:t>NAV</w:t>
            </w:r>
            <w:r>
              <w:rPr>
                <w:rFonts w:ascii="宋体" w:eastAsia="宋体" w:hAnsi="宋体" w:hint="eastAsia"/>
                <w:sz w:val="18"/>
              </w:rPr>
              <w:t>值</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754</w:t>
            </w:r>
          </w:p>
        </w:tc>
        <w:tc>
          <w:tcPr>
            <w:tcW w:w="3780" w:type="dxa"/>
          </w:tcPr>
          <w:p w:rsidR="005527B7" w:rsidRDefault="005527B7">
            <w:pPr>
              <w:rPr>
                <w:rFonts w:ascii="宋体" w:eastAsia="宋体" w:hAnsi="宋体"/>
                <w:sz w:val="18"/>
              </w:rPr>
            </w:pPr>
            <w:r>
              <w:rPr>
                <w:rFonts w:ascii="宋体" w:eastAsia="宋体" w:hAnsi="宋体" w:hint="eastAsia"/>
                <w:sz w:val="18"/>
              </w:rPr>
              <w:t>没有基金可进行募集处理</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755</w:t>
            </w:r>
          </w:p>
        </w:tc>
        <w:tc>
          <w:tcPr>
            <w:tcW w:w="3780" w:type="dxa"/>
          </w:tcPr>
          <w:p w:rsidR="005527B7" w:rsidRDefault="005527B7">
            <w:pPr>
              <w:rPr>
                <w:rFonts w:ascii="宋体" w:eastAsia="宋体" w:hAnsi="宋体"/>
                <w:sz w:val="18"/>
              </w:rPr>
            </w:pPr>
            <w:r>
              <w:rPr>
                <w:rFonts w:ascii="宋体" w:eastAsia="宋体" w:hAnsi="宋体" w:hint="eastAsia"/>
                <w:sz w:val="18"/>
              </w:rPr>
              <w:t>取发行处理状态失败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756</w:t>
            </w:r>
          </w:p>
        </w:tc>
        <w:tc>
          <w:tcPr>
            <w:tcW w:w="3780" w:type="dxa"/>
          </w:tcPr>
          <w:p w:rsidR="005527B7" w:rsidRDefault="005527B7">
            <w:pPr>
              <w:rPr>
                <w:rFonts w:ascii="宋体" w:eastAsia="宋体" w:hAnsi="宋体"/>
                <w:sz w:val="18"/>
              </w:rPr>
            </w:pPr>
            <w:r>
              <w:rPr>
                <w:rFonts w:ascii="宋体" w:eastAsia="宋体" w:hAnsi="宋体" w:hint="eastAsia"/>
                <w:sz w:val="18"/>
              </w:rPr>
              <w:t>发行处理步骤错误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757</w:t>
            </w:r>
          </w:p>
        </w:tc>
        <w:tc>
          <w:tcPr>
            <w:tcW w:w="3780" w:type="dxa"/>
          </w:tcPr>
          <w:p w:rsidR="005527B7" w:rsidRDefault="005527B7">
            <w:pPr>
              <w:rPr>
                <w:rFonts w:ascii="宋体" w:eastAsia="宋体" w:hAnsi="宋体"/>
                <w:sz w:val="18"/>
              </w:rPr>
            </w:pPr>
            <w:r>
              <w:rPr>
                <w:rFonts w:ascii="宋体" w:eastAsia="宋体" w:hAnsi="宋体" w:hint="eastAsia"/>
                <w:sz w:val="18"/>
              </w:rPr>
              <w:t>取发行处理状态描述失败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758</w:t>
            </w:r>
          </w:p>
        </w:tc>
        <w:tc>
          <w:tcPr>
            <w:tcW w:w="3780" w:type="dxa"/>
          </w:tcPr>
          <w:p w:rsidR="005527B7" w:rsidRDefault="005527B7">
            <w:pPr>
              <w:rPr>
                <w:rFonts w:ascii="宋体" w:eastAsia="宋体" w:hAnsi="宋体"/>
                <w:sz w:val="18"/>
              </w:rPr>
            </w:pPr>
            <w:r>
              <w:rPr>
                <w:rFonts w:ascii="宋体" w:eastAsia="宋体" w:hAnsi="宋体" w:hint="eastAsia"/>
                <w:sz w:val="18"/>
              </w:rPr>
              <w:t>设置发行处理状态失败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759</w:t>
            </w:r>
          </w:p>
        </w:tc>
        <w:tc>
          <w:tcPr>
            <w:tcW w:w="3780" w:type="dxa"/>
          </w:tcPr>
          <w:p w:rsidR="005527B7" w:rsidRDefault="005527B7">
            <w:pPr>
              <w:rPr>
                <w:rFonts w:ascii="宋体" w:eastAsia="宋体" w:hAnsi="宋体"/>
                <w:sz w:val="18"/>
              </w:rPr>
            </w:pPr>
            <w:r>
              <w:rPr>
                <w:rFonts w:ascii="宋体" w:eastAsia="宋体" w:hAnsi="宋体" w:hint="eastAsia"/>
                <w:sz w:val="18"/>
              </w:rPr>
              <w:t>发行处理初始化错误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760</w:t>
            </w:r>
          </w:p>
        </w:tc>
        <w:tc>
          <w:tcPr>
            <w:tcW w:w="3780" w:type="dxa"/>
          </w:tcPr>
          <w:p w:rsidR="005527B7" w:rsidRDefault="005527B7">
            <w:pPr>
              <w:rPr>
                <w:rFonts w:ascii="宋体" w:eastAsia="宋体" w:hAnsi="宋体"/>
                <w:sz w:val="18"/>
              </w:rPr>
            </w:pPr>
            <w:r>
              <w:rPr>
                <w:rFonts w:ascii="宋体" w:eastAsia="宋体" w:hAnsi="宋体" w:hint="eastAsia"/>
                <w:sz w:val="18"/>
              </w:rPr>
              <w:t>发行处理数据备份错误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761</w:t>
            </w:r>
          </w:p>
        </w:tc>
        <w:tc>
          <w:tcPr>
            <w:tcW w:w="3780" w:type="dxa"/>
          </w:tcPr>
          <w:p w:rsidR="005527B7" w:rsidRDefault="005527B7">
            <w:pPr>
              <w:rPr>
                <w:rFonts w:ascii="宋体" w:eastAsia="宋体" w:hAnsi="宋体"/>
                <w:sz w:val="18"/>
              </w:rPr>
            </w:pPr>
            <w:r>
              <w:rPr>
                <w:rFonts w:ascii="宋体" w:eastAsia="宋体" w:hAnsi="宋体" w:hint="eastAsia"/>
                <w:sz w:val="18"/>
              </w:rPr>
              <w:t>发行处理错误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762</w:t>
            </w:r>
          </w:p>
        </w:tc>
        <w:tc>
          <w:tcPr>
            <w:tcW w:w="3780" w:type="dxa"/>
          </w:tcPr>
          <w:p w:rsidR="005527B7" w:rsidRDefault="005527B7">
            <w:pPr>
              <w:rPr>
                <w:rFonts w:ascii="宋体" w:eastAsia="宋体" w:hAnsi="宋体"/>
                <w:sz w:val="18"/>
              </w:rPr>
            </w:pPr>
            <w:r>
              <w:rPr>
                <w:rFonts w:ascii="宋体" w:eastAsia="宋体" w:hAnsi="宋体" w:hint="eastAsia"/>
                <w:sz w:val="18"/>
              </w:rPr>
              <w:t>发行处理复核开始错误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763</w:t>
            </w:r>
          </w:p>
        </w:tc>
        <w:tc>
          <w:tcPr>
            <w:tcW w:w="3780" w:type="dxa"/>
          </w:tcPr>
          <w:p w:rsidR="005527B7" w:rsidRDefault="005527B7">
            <w:pPr>
              <w:rPr>
                <w:rFonts w:ascii="宋体" w:eastAsia="宋体" w:hAnsi="宋体"/>
                <w:sz w:val="18"/>
              </w:rPr>
            </w:pPr>
            <w:r>
              <w:rPr>
                <w:rFonts w:ascii="宋体" w:eastAsia="宋体" w:hAnsi="宋体" w:hint="eastAsia"/>
                <w:sz w:val="18"/>
              </w:rPr>
              <w:t>发行处理复核结束错误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764</w:t>
            </w:r>
          </w:p>
        </w:tc>
        <w:tc>
          <w:tcPr>
            <w:tcW w:w="3780" w:type="dxa"/>
          </w:tcPr>
          <w:p w:rsidR="005527B7" w:rsidRDefault="005527B7">
            <w:pPr>
              <w:rPr>
                <w:rFonts w:ascii="宋体" w:eastAsia="宋体" w:hAnsi="宋体"/>
                <w:sz w:val="18"/>
              </w:rPr>
            </w:pPr>
            <w:r>
              <w:rPr>
                <w:rFonts w:ascii="宋体" w:eastAsia="宋体" w:hAnsi="宋体" w:hint="eastAsia"/>
                <w:sz w:val="18"/>
              </w:rPr>
              <w:t>发行处理数据恢复错误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765</w:t>
            </w:r>
          </w:p>
        </w:tc>
        <w:tc>
          <w:tcPr>
            <w:tcW w:w="3780" w:type="dxa"/>
          </w:tcPr>
          <w:p w:rsidR="005527B7" w:rsidRDefault="005527B7">
            <w:pPr>
              <w:rPr>
                <w:rFonts w:ascii="宋体" w:eastAsia="宋体" w:hAnsi="宋体"/>
                <w:sz w:val="18"/>
              </w:rPr>
            </w:pPr>
            <w:r>
              <w:rPr>
                <w:rFonts w:ascii="宋体" w:eastAsia="宋体" w:hAnsi="宋体" w:hint="eastAsia"/>
                <w:sz w:val="18"/>
              </w:rPr>
              <w:t>发行处理结束错误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766</w:t>
            </w:r>
          </w:p>
        </w:tc>
        <w:tc>
          <w:tcPr>
            <w:tcW w:w="3780" w:type="dxa"/>
          </w:tcPr>
          <w:p w:rsidR="005527B7" w:rsidRDefault="005527B7">
            <w:pPr>
              <w:rPr>
                <w:rFonts w:ascii="宋体" w:eastAsia="宋体" w:hAnsi="宋体"/>
                <w:sz w:val="18"/>
              </w:rPr>
            </w:pPr>
            <w:r>
              <w:rPr>
                <w:rFonts w:ascii="宋体" w:eastAsia="宋体" w:hAnsi="宋体" w:hint="eastAsia"/>
                <w:sz w:val="18"/>
              </w:rPr>
              <w:t>发行预处理错误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767</w:t>
            </w:r>
          </w:p>
        </w:tc>
        <w:tc>
          <w:tcPr>
            <w:tcW w:w="3780" w:type="dxa"/>
          </w:tcPr>
          <w:p w:rsidR="005527B7" w:rsidRDefault="005527B7">
            <w:pPr>
              <w:rPr>
                <w:rFonts w:ascii="宋体" w:eastAsia="宋体" w:hAnsi="宋体"/>
                <w:sz w:val="18"/>
              </w:rPr>
            </w:pPr>
            <w:r>
              <w:rPr>
                <w:rFonts w:ascii="宋体" w:eastAsia="宋体" w:hAnsi="宋体" w:hint="eastAsia"/>
                <w:sz w:val="18"/>
              </w:rPr>
              <w:t>计算发行利息错误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768</w:t>
            </w:r>
          </w:p>
        </w:tc>
        <w:tc>
          <w:tcPr>
            <w:tcW w:w="3780" w:type="dxa"/>
          </w:tcPr>
          <w:p w:rsidR="005527B7" w:rsidRDefault="005527B7">
            <w:pPr>
              <w:rPr>
                <w:rFonts w:ascii="宋体" w:eastAsia="宋体" w:hAnsi="宋体"/>
                <w:sz w:val="18"/>
              </w:rPr>
            </w:pPr>
            <w:r>
              <w:rPr>
                <w:rFonts w:ascii="宋体" w:eastAsia="宋体" w:hAnsi="宋体" w:hint="eastAsia"/>
                <w:sz w:val="18"/>
              </w:rPr>
              <w:t>发行失败处理错误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769</w:t>
            </w:r>
          </w:p>
        </w:tc>
        <w:tc>
          <w:tcPr>
            <w:tcW w:w="3780" w:type="dxa"/>
          </w:tcPr>
          <w:p w:rsidR="005527B7" w:rsidRDefault="005527B7">
            <w:pPr>
              <w:rPr>
                <w:rFonts w:ascii="宋体" w:eastAsia="宋体" w:hAnsi="宋体"/>
                <w:sz w:val="18"/>
              </w:rPr>
            </w:pPr>
            <w:r>
              <w:rPr>
                <w:rFonts w:ascii="宋体" w:eastAsia="宋体" w:hAnsi="宋体" w:hint="eastAsia"/>
                <w:sz w:val="18"/>
              </w:rPr>
              <w:t>发行成功处理错误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770</w:t>
            </w:r>
          </w:p>
        </w:tc>
        <w:tc>
          <w:tcPr>
            <w:tcW w:w="3780" w:type="dxa"/>
          </w:tcPr>
          <w:p w:rsidR="005527B7" w:rsidRDefault="005527B7">
            <w:pPr>
              <w:rPr>
                <w:rFonts w:ascii="宋体" w:eastAsia="宋体" w:hAnsi="宋体"/>
                <w:sz w:val="18"/>
              </w:rPr>
            </w:pPr>
            <w:r>
              <w:rPr>
                <w:rFonts w:ascii="宋体" w:eastAsia="宋体" w:hAnsi="宋体" w:hint="eastAsia"/>
                <w:sz w:val="18"/>
              </w:rPr>
              <w:t>利率未设置或不存在</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771</w:t>
            </w:r>
          </w:p>
        </w:tc>
        <w:tc>
          <w:tcPr>
            <w:tcW w:w="3780" w:type="dxa"/>
          </w:tcPr>
          <w:p w:rsidR="005527B7" w:rsidRDefault="005527B7">
            <w:pPr>
              <w:rPr>
                <w:rFonts w:ascii="宋体" w:eastAsia="宋体" w:hAnsi="宋体"/>
                <w:sz w:val="18"/>
              </w:rPr>
            </w:pPr>
            <w:r>
              <w:rPr>
                <w:rFonts w:ascii="宋体" w:eastAsia="宋体" w:hAnsi="宋体" w:hint="eastAsia"/>
                <w:sz w:val="18"/>
              </w:rPr>
              <w:t>没有基金可进行发行处理</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772</w:t>
            </w:r>
          </w:p>
        </w:tc>
        <w:tc>
          <w:tcPr>
            <w:tcW w:w="3780" w:type="dxa"/>
          </w:tcPr>
          <w:p w:rsidR="005527B7" w:rsidRDefault="005527B7">
            <w:pPr>
              <w:rPr>
                <w:rFonts w:ascii="宋体" w:eastAsia="宋体" w:hAnsi="宋体"/>
                <w:sz w:val="18"/>
              </w:rPr>
            </w:pPr>
            <w:r>
              <w:rPr>
                <w:rFonts w:ascii="宋体" w:eastAsia="宋体" w:hAnsi="宋体" w:hint="eastAsia"/>
                <w:sz w:val="18"/>
              </w:rPr>
              <w:t>分红方案非法</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773</w:t>
            </w:r>
          </w:p>
        </w:tc>
        <w:tc>
          <w:tcPr>
            <w:tcW w:w="3780" w:type="dxa"/>
          </w:tcPr>
          <w:p w:rsidR="005527B7" w:rsidRDefault="005527B7">
            <w:pPr>
              <w:rPr>
                <w:rFonts w:ascii="宋体" w:eastAsia="宋体" w:hAnsi="宋体"/>
                <w:sz w:val="18"/>
              </w:rPr>
            </w:pPr>
            <w:r>
              <w:rPr>
                <w:rFonts w:ascii="宋体" w:eastAsia="宋体" w:hAnsi="宋体" w:hint="eastAsia"/>
                <w:sz w:val="18"/>
              </w:rPr>
              <w:t>分红方案状态错误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774</w:t>
            </w:r>
          </w:p>
        </w:tc>
        <w:tc>
          <w:tcPr>
            <w:tcW w:w="3780" w:type="dxa"/>
          </w:tcPr>
          <w:p w:rsidR="005527B7" w:rsidRDefault="005527B7">
            <w:pPr>
              <w:rPr>
                <w:rFonts w:ascii="宋体" w:eastAsia="宋体" w:hAnsi="宋体"/>
                <w:sz w:val="18"/>
              </w:rPr>
            </w:pPr>
            <w:r>
              <w:rPr>
                <w:rFonts w:ascii="宋体" w:eastAsia="宋体" w:hAnsi="宋体" w:hint="eastAsia"/>
                <w:sz w:val="18"/>
              </w:rPr>
              <w:t>取投资者分红信息错误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775</w:t>
            </w:r>
          </w:p>
        </w:tc>
        <w:tc>
          <w:tcPr>
            <w:tcW w:w="3780" w:type="dxa"/>
          </w:tcPr>
          <w:p w:rsidR="005527B7" w:rsidRDefault="005527B7">
            <w:pPr>
              <w:rPr>
                <w:rFonts w:ascii="宋体" w:eastAsia="宋体" w:hAnsi="宋体"/>
                <w:sz w:val="18"/>
              </w:rPr>
            </w:pPr>
            <w:r>
              <w:rPr>
                <w:rFonts w:ascii="宋体" w:eastAsia="宋体" w:hAnsi="宋体" w:hint="eastAsia"/>
                <w:sz w:val="18"/>
              </w:rPr>
              <w:t>计算投资者分红权益错误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776</w:t>
            </w:r>
          </w:p>
        </w:tc>
        <w:tc>
          <w:tcPr>
            <w:tcW w:w="3780" w:type="dxa"/>
          </w:tcPr>
          <w:p w:rsidR="005527B7" w:rsidRDefault="005527B7">
            <w:pPr>
              <w:pStyle w:val="11"/>
              <w:pBdr>
                <w:bottom w:val="none" w:sz="0" w:space="0" w:color="auto"/>
              </w:pBdr>
              <w:snapToGrid/>
              <w:rPr>
                <w:rFonts w:ascii="宋体" w:hAnsi="宋体"/>
              </w:rPr>
            </w:pPr>
            <w:r>
              <w:rPr>
                <w:rFonts w:ascii="宋体" w:hAnsi="宋体" w:hint="eastAsia"/>
              </w:rPr>
              <w:t>权益登记错误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777</w:t>
            </w:r>
          </w:p>
        </w:tc>
        <w:tc>
          <w:tcPr>
            <w:tcW w:w="3780" w:type="dxa"/>
          </w:tcPr>
          <w:p w:rsidR="005527B7" w:rsidRDefault="005527B7">
            <w:pPr>
              <w:rPr>
                <w:rFonts w:ascii="宋体" w:eastAsia="宋体" w:hAnsi="宋体"/>
                <w:sz w:val="18"/>
              </w:rPr>
            </w:pPr>
            <w:r>
              <w:rPr>
                <w:rFonts w:ascii="宋体" w:eastAsia="宋体" w:hAnsi="宋体" w:hint="eastAsia"/>
                <w:sz w:val="18"/>
              </w:rPr>
              <w:t>红利发放错误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778</w:t>
            </w:r>
          </w:p>
        </w:tc>
        <w:tc>
          <w:tcPr>
            <w:tcW w:w="3780" w:type="dxa"/>
          </w:tcPr>
          <w:p w:rsidR="005527B7" w:rsidRDefault="005527B7">
            <w:pPr>
              <w:rPr>
                <w:rFonts w:ascii="宋体" w:eastAsia="宋体" w:hAnsi="宋体"/>
                <w:sz w:val="18"/>
              </w:rPr>
            </w:pPr>
            <w:r>
              <w:rPr>
                <w:rFonts w:ascii="宋体" w:eastAsia="宋体" w:hAnsi="宋体" w:hint="eastAsia"/>
                <w:sz w:val="18"/>
              </w:rPr>
              <w:t>红利统计错误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779</w:t>
            </w:r>
          </w:p>
        </w:tc>
        <w:tc>
          <w:tcPr>
            <w:tcW w:w="3780" w:type="dxa"/>
          </w:tcPr>
          <w:p w:rsidR="005527B7" w:rsidRDefault="005527B7">
            <w:pPr>
              <w:rPr>
                <w:rFonts w:ascii="宋体" w:eastAsia="宋体" w:hAnsi="宋体"/>
                <w:sz w:val="18"/>
              </w:rPr>
            </w:pPr>
            <w:r>
              <w:rPr>
                <w:rFonts w:ascii="宋体" w:eastAsia="宋体" w:hAnsi="宋体" w:hint="eastAsia"/>
                <w:sz w:val="18"/>
              </w:rPr>
              <w:t>统计认购清算确认数据错误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780</w:t>
            </w:r>
          </w:p>
        </w:tc>
        <w:tc>
          <w:tcPr>
            <w:tcW w:w="3780" w:type="dxa"/>
          </w:tcPr>
          <w:p w:rsidR="005527B7" w:rsidRDefault="005527B7">
            <w:pPr>
              <w:rPr>
                <w:rFonts w:ascii="宋体" w:eastAsia="宋体" w:hAnsi="宋体"/>
                <w:sz w:val="18"/>
              </w:rPr>
            </w:pPr>
            <w:r>
              <w:rPr>
                <w:rFonts w:ascii="宋体" w:eastAsia="宋体" w:hAnsi="宋体" w:hint="eastAsia"/>
                <w:sz w:val="18"/>
              </w:rPr>
              <w:t>统计认购数据</w:t>
            </w:r>
            <w:r>
              <w:rPr>
                <w:rFonts w:ascii="宋体" w:eastAsia="宋体" w:hAnsi="宋体"/>
                <w:sz w:val="18"/>
              </w:rPr>
              <w:t>(</w:t>
            </w:r>
            <w:r>
              <w:rPr>
                <w:rFonts w:ascii="宋体" w:eastAsia="宋体" w:hAnsi="宋体" w:hint="eastAsia"/>
                <w:sz w:val="18"/>
              </w:rPr>
              <w:t>给核算</w:t>
            </w:r>
            <w:r>
              <w:rPr>
                <w:rFonts w:ascii="宋体" w:eastAsia="宋体" w:hAnsi="宋体"/>
                <w:sz w:val="18"/>
              </w:rPr>
              <w:t>)</w:t>
            </w:r>
            <w:r>
              <w:rPr>
                <w:rFonts w:ascii="宋体" w:eastAsia="宋体" w:hAnsi="宋体" w:hint="eastAsia"/>
                <w:sz w:val="18"/>
              </w:rPr>
              <w:t>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781</w:t>
            </w:r>
          </w:p>
        </w:tc>
        <w:tc>
          <w:tcPr>
            <w:tcW w:w="3780" w:type="dxa"/>
          </w:tcPr>
          <w:p w:rsidR="005527B7" w:rsidRDefault="005527B7">
            <w:pPr>
              <w:rPr>
                <w:rFonts w:ascii="宋体" w:eastAsia="宋体" w:hAnsi="宋体"/>
                <w:sz w:val="18"/>
              </w:rPr>
            </w:pPr>
            <w:r>
              <w:rPr>
                <w:rFonts w:ascii="宋体" w:eastAsia="宋体" w:hAnsi="宋体" w:hint="eastAsia"/>
                <w:sz w:val="18"/>
              </w:rPr>
              <w:t>统计发行确认数据错误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782</w:t>
            </w:r>
          </w:p>
        </w:tc>
        <w:tc>
          <w:tcPr>
            <w:tcW w:w="3780" w:type="dxa"/>
          </w:tcPr>
          <w:p w:rsidR="005527B7" w:rsidRDefault="005527B7">
            <w:pPr>
              <w:rPr>
                <w:rFonts w:ascii="宋体" w:eastAsia="宋体" w:hAnsi="宋体"/>
                <w:sz w:val="18"/>
              </w:rPr>
            </w:pPr>
            <w:r>
              <w:rPr>
                <w:rFonts w:ascii="宋体" w:eastAsia="宋体" w:hAnsi="宋体" w:hint="eastAsia"/>
                <w:sz w:val="18"/>
              </w:rPr>
              <w:t>统计发行确认数据</w:t>
            </w:r>
            <w:r>
              <w:rPr>
                <w:rFonts w:ascii="宋体" w:eastAsia="宋体" w:hAnsi="宋体"/>
                <w:sz w:val="18"/>
              </w:rPr>
              <w:t>(</w:t>
            </w:r>
            <w:r>
              <w:rPr>
                <w:rFonts w:ascii="宋体" w:eastAsia="宋体" w:hAnsi="宋体" w:hint="eastAsia"/>
                <w:sz w:val="18"/>
              </w:rPr>
              <w:t>给核算</w:t>
            </w:r>
            <w:r>
              <w:rPr>
                <w:rFonts w:ascii="宋体" w:eastAsia="宋体" w:hAnsi="宋体"/>
                <w:sz w:val="18"/>
              </w:rPr>
              <w:t>)</w:t>
            </w:r>
            <w:r>
              <w:rPr>
                <w:rFonts w:ascii="宋体" w:eastAsia="宋体" w:hAnsi="宋体" w:hint="eastAsia"/>
                <w:sz w:val="18"/>
              </w:rPr>
              <w:t>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783</w:t>
            </w:r>
          </w:p>
        </w:tc>
        <w:tc>
          <w:tcPr>
            <w:tcW w:w="3780" w:type="dxa"/>
          </w:tcPr>
          <w:p w:rsidR="005527B7" w:rsidRDefault="005527B7">
            <w:pPr>
              <w:rPr>
                <w:rFonts w:ascii="宋体" w:eastAsia="宋体" w:hAnsi="宋体"/>
                <w:sz w:val="18"/>
              </w:rPr>
            </w:pPr>
            <w:r>
              <w:rPr>
                <w:rFonts w:ascii="宋体" w:eastAsia="宋体" w:hAnsi="宋体" w:hint="eastAsia"/>
                <w:sz w:val="18"/>
              </w:rPr>
              <w:t>汇总业务申请数据错误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784</w:t>
            </w:r>
          </w:p>
        </w:tc>
        <w:tc>
          <w:tcPr>
            <w:tcW w:w="3780" w:type="dxa"/>
          </w:tcPr>
          <w:p w:rsidR="005527B7" w:rsidRDefault="005527B7">
            <w:pPr>
              <w:rPr>
                <w:rFonts w:ascii="宋体" w:eastAsia="宋体" w:hAnsi="宋体"/>
                <w:sz w:val="18"/>
              </w:rPr>
            </w:pPr>
            <w:r>
              <w:rPr>
                <w:rFonts w:ascii="宋体" w:eastAsia="宋体" w:hAnsi="宋体" w:hint="eastAsia"/>
                <w:sz w:val="18"/>
              </w:rPr>
              <w:t>汇总业务确认数据错误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785</w:t>
            </w:r>
          </w:p>
        </w:tc>
        <w:tc>
          <w:tcPr>
            <w:tcW w:w="3780" w:type="dxa"/>
          </w:tcPr>
          <w:p w:rsidR="005527B7" w:rsidRDefault="005527B7">
            <w:pPr>
              <w:rPr>
                <w:rFonts w:ascii="宋体" w:eastAsia="宋体" w:hAnsi="宋体"/>
                <w:sz w:val="18"/>
              </w:rPr>
            </w:pPr>
            <w:r>
              <w:rPr>
                <w:rFonts w:ascii="宋体" w:eastAsia="宋体" w:hAnsi="宋体" w:hint="eastAsia"/>
                <w:sz w:val="18"/>
              </w:rPr>
              <w:t>汇总统计固定收费错误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786</w:t>
            </w:r>
          </w:p>
        </w:tc>
        <w:tc>
          <w:tcPr>
            <w:tcW w:w="3780" w:type="dxa"/>
          </w:tcPr>
          <w:p w:rsidR="005527B7" w:rsidRDefault="005527B7">
            <w:pPr>
              <w:rPr>
                <w:rFonts w:ascii="宋体" w:eastAsia="宋体" w:hAnsi="宋体"/>
                <w:sz w:val="18"/>
              </w:rPr>
            </w:pPr>
            <w:r>
              <w:rPr>
                <w:rFonts w:ascii="宋体" w:eastAsia="宋体" w:hAnsi="宋体" w:hint="eastAsia"/>
                <w:sz w:val="18"/>
              </w:rPr>
              <w:t>读数据库失败，请查看错误日志</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787</w:t>
            </w:r>
          </w:p>
        </w:tc>
        <w:tc>
          <w:tcPr>
            <w:tcW w:w="3780" w:type="dxa"/>
          </w:tcPr>
          <w:p w:rsidR="005527B7" w:rsidRDefault="005527B7">
            <w:pPr>
              <w:rPr>
                <w:rFonts w:ascii="宋体" w:eastAsia="宋体" w:hAnsi="宋体"/>
                <w:sz w:val="18"/>
              </w:rPr>
            </w:pPr>
            <w:r>
              <w:rPr>
                <w:rFonts w:ascii="宋体" w:eastAsia="宋体" w:hAnsi="宋体" w:hint="eastAsia"/>
                <w:sz w:val="18"/>
              </w:rPr>
              <w:t>写数据库错误，请查看错误日志</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788</w:t>
            </w:r>
          </w:p>
        </w:tc>
        <w:tc>
          <w:tcPr>
            <w:tcW w:w="3780" w:type="dxa"/>
            <w:tcBorders>
              <w:bottom w:val="single" w:sz="4" w:space="0" w:color="auto"/>
            </w:tcBorders>
          </w:tcPr>
          <w:p w:rsidR="005527B7" w:rsidRDefault="005527B7">
            <w:pPr>
              <w:rPr>
                <w:rFonts w:ascii="宋体" w:eastAsia="宋体" w:hAnsi="宋体"/>
                <w:sz w:val="18"/>
              </w:rPr>
            </w:pPr>
            <w:r>
              <w:rPr>
                <w:rFonts w:ascii="宋体" w:eastAsia="宋体" w:hAnsi="宋体" w:hint="eastAsia"/>
                <w:sz w:val="18"/>
              </w:rPr>
              <w:t>数据操作失败，请查看系统日志</w:t>
            </w:r>
          </w:p>
        </w:tc>
        <w:tc>
          <w:tcPr>
            <w:tcW w:w="3194" w:type="dxa"/>
            <w:tcBorders>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789</w:t>
            </w:r>
          </w:p>
        </w:tc>
        <w:tc>
          <w:tcPr>
            <w:tcW w:w="3780" w:type="dxa"/>
            <w:tcBorders>
              <w:top w:val="single" w:sz="4" w:space="0" w:color="auto"/>
              <w:bottom w:val="single" w:sz="4" w:space="0" w:color="auto"/>
            </w:tcBorders>
          </w:tcPr>
          <w:p w:rsidR="005527B7" w:rsidRDefault="005527B7">
            <w:pPr>
              <w:rPr>
                <w:rFonts w:ascii="宋体" w:eastAsia="宋体" w:hAnsi="宋体"/>
                <w:sz w:val="18"/>
              </w:rPr>
            </w:pPr>
            <w:r>
              <w:rPr>
                <w:rFonts w:ascii="宋体" w:eastAsia="宋体" w:hAnsi="宋体" w:hint="eastAsia"/>
                <w:sz w:val="18"/>
              </w:rPr>
              <w:t>写交易申请流水失败</w:t>
            </w:r>
          </w:p>
        </w:tc>
        <w:tc>
          <w:tcPr>
            <w:tcW w:w="3194" w:type="dxa"/>
            <w:tcBorders>
              <w:top w:val="single" w:sz="4" w:space="0" w:color="auto"/>
              <w:bottom w:val="single" w:sz="4" w:space="0" w:color="auto"/>
            </w:tcBorders>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790</w:t>
            </w:r>
          </w:p>
        </w:tc>
        <w:tc>
          <w:tcPr>
            <w:tcW w:w="3780" w:type="dxa"/>
          </w:tcPr>
          <w:p w:rsidR="005527B7" w:rsidRDefault="005527B7">
            <w:pPr>
              <w:rPr>
                <w:rFonts w:ascii="宋体" w:eastAsia="宋体" w:hAnsi="宋体"/>
                <w:sz w:val="18"/>
              </w:rPr>
            </w:pPr>
            <w:r>
              <w:rPr>
                <w:rFonts w:ascii="宋体" w:eastAsia="宋体" w:hAnsi="宋体" w:hint="eastAsia"/>
                <w:sz w:val="18"/>
              </w:rPr>
              <w:t>写账页失败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791</w:t>
            </w:r>
          </w:p>
        </w:tc>
        <w:tc>
          <w:tcPr>
            <w:tcW w:w="3780" w:type="dxa"/>
          </w:tcPr>
          <w:p w:rsidR="005527B7" w:rsidRDefault="005527B7">
            <w:pPr>
              <w:rPr>
                <w:rFonts w:ascii="宋体" w:eastAsia="宋体" w:hAnsi="宋体"/>
                <w:sz w:val="18"/>
              </w:rPr>
            </w:pPr>
            <w:r>
              <w:rPr>
                <w:rFonts w:ascii="宋体" w:eastAsia="宋体" w:hAnsi="宋体" w:hint="eastAsia"/>
                <w:sz w:val="18"/>
              </w:rPr>
              <w:t>数据历史备份与清除失败</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792</w:t>
            </w:r>
          </w:p>
        </w:tc>
        <w:tc>
          <w:tcPr>
            <w:tcW w:w="3780" w:type="dxa"/>
          </w:tcPr>
          <w:p w:rsidR="005527B7" w:rsidRDefault="005527B7">
            <w:pPr>
              <w:rPr>
                <w:rFonts w:ascii="宋体" w:eastAsia="宋体" w:hAnsi="宋体"/>
                <w:sz w:val="18"/>
              </w:rPr>
            </w:pPr>
            <w:r>
              <w:rPr>
                <w:rFonts w:ascii="宋体" w:eastAsia="宋体" w:hAnsi="宋体" w:hint="eastAsia"/>
                <w:sz w:val="18"/>
              </w:rPr>
              <w:t>按申请编号检查申请数据错误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793</w:t>
            </w:r>
          </w:p>
        </w:tc>
        <w:tc>
          <w:tcPr>
            <w:tcW w:w="3780" w:type="dxa"/>
          </w:tcPr>
          <w:p w:rsidR="005527B7" w:rsidRDefault="005527B7">
            <w:pPr>
              <w:rPr>
                <w:rFonts w:ascii="宋体" w:eastAsia="宋体" w:hAnsi="宋体"/>
                <w:sz w:val="18"/>
              </w:rPr>
            </w:pPr>
            <w:r>
              <w:rPr>
                <w:rFonts w:ascii="宋体" w:eastAsia="宋体" w:hAnsi="宋体" w:hint="eastAsia"/>
                <w:sz w:val="18"/>
              </w:rPr>
              <w:t>按基金状态检查申请数据错误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794</w:t>
            </w:r>
          </w:p>
        </w:tc>
        <w:tc>
          <w:tcPr>
            <w:tcW w:w="3780" w:type="dxa"/>
          </w:tcPr>
          <w:p w:rsidR="005527B7" w:rsidRDefault="005527B7">
            <w:pPr>
              <w:rPr>
                <w:rFonts w:ascii="宋体" w:eastAsia="宋体" w:hAnsi="宋体"/>
                <w:sz w:val="18"/>
              </w:rPr>
            </w:pPr>
            <w:r>
              <w:rPr>
                <w:rFonts w:ascii="宋体" w:eastAsia="宋体" w:hAnsi="宋体" w:hint="eastAsia"/>
                <w:sz w:val="18"/>
              </w:rPr>
              <w:t>按申请数量检查申请数据错误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795</w:t>
            </w:r>
          </w:p>
        </w:tc>
        <w:tc>
          <w:tcPr>
            <w:tcW w:w="3780" w:type="dxa"/>
          </w:tcPr>
          <w:p w:rsidR="005527B7" w:rsidRDefault="005527B7">
            <w:pPr>
              <w:rPr>
                <w:rFonts w:ascii="宋体" w:eastAsia="宋体" w:hAnsi="宋体"/>
                <w:sz w:val="18"/>
              </w:rPr>
            </w:pPr>
            <w:r>
              <w:rPr>
                <w:rFonts w:ascii="宋体" w:eastAsia="宋体" w:hAnsi="宋体" w:hint="eastAsia"/>
                <w:sz w:val="18"/>
              </w:rPr>
              <w:t>写确认流水错误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796</w:t>
            </w:r>
          </w:p>
        </w:tc>
        <w:tc>
          <w:tcPr>
            <w:tcW w:w="3780" w:type="dxa"/>
          </w:tcPr>
          <w:p w:rsidR="005527B7" w:rsidRDefault="005527B7">
            <w:pPr>
              <w:rPr>
                <w:rFonts w:ascii="宋体" w:eastAsia="宋体" w:hAnsi="宋体"/>
                <w:sz w:val="18"/>
              </w:rPr>
            </w:pPr>
            <w:r>
              <w:rPr>
                <w:rFonts w:ascii="宋体" w:eastAsia="宋体" w:hAnsi="宋体" w:hint="eastAsia"/>
                <w:sz w:val="18"/>
              </w:rPr>
              <w:t>累计投资者认购金额错误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797</w:t>
            </w:r>
          </w:p>
        </w:tc>
        <w:tc>
          <w:tcPr>
            <w:tcW w:w="3780" w:type="dxa"/>
          </w:tcPr>
          <w:p w:rsidR="005527B7" w:rsidRDefault="005527B7">
            <w:pPr>
              <w:rPr>
                <w:rFonts w:ascii="宋体" w:eastAsia="宋体" w:hAnsi="宋体"/>
                <w:sz w:val="18"/>
              </w:rPr>
            </w:pPr>
            <w:r>
              <w:rPr>
                <w:rFonts w:ascii="宋体" w:eastAsia="宋体" w:hAnsi="宋体" w:hint="eastAsia"/>
                <w:sz w:val="18"/>
              </w:rPr>
              <w:t>写认购队列错误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sz w:val="18"/>
              </w:rPr>
            </w:pPr>
            <w:r>
              <w:rPr>
                <w:rFonts w:ascii="宋体" w:eastAsia="宋体" w:hAnsi="宋体" w:hint="eastAsia"/>
                <w:sz w:val="18"/>
              </w:rPr>
              <w:t>0</w:t>
            </w:r>
            <w:r>
              <w:rPr>
                <w:rFonts w:ascii="宋体" w:eastAsia="宋体" w:hAnsi="宋体"/>
                <w:sz w:val="18"/>
              </w:rPr>
              <w:t>798</w:t>
            </w:r>
          </w:p>
        </w:tc>
        <w:tc>
          <w:tcPr>
            <w:tcW w:w="3780" w:type="dxa"/>
          </w:tcPr>
          <w:p w:rsidR="005527B7" w:rsidRDefault="005527B7">
            <w:pPr>
              <w:rPr>
                <w:rFonts w:ascii="宋体" w:eastAsia="宋体" w:hAnsi="宋体"/>
                <w:sz w:val="18"/>
              </w:rPr>
            </w:pPr>
            <w:r>
              <w:rPr>
                <w:rFonts w:ascii="宋体" w:eastAsia="宋体" w:hAnsi="宋体" w:hint="eastAsia"/>
                <w:sz w:val="18"/>
              </w:rPr>
              <w:t>更改申请流水处理状态错误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sz w:val="18"/>
              </w:rPr>
            </w:pPr>
            <w:r>
              <w:rPr>
                <w:rFonts w:ascii="宋体" w:eastAsia="宋体" w:hAnsi="宋体" w:hint="eastAsia"/>
                <w:sz w:val="18"/>
              </w:rPr>
              <w:t>0</w:t>
            </w:r>
            <w:r>
              <w:rPr>
                <w:rFonts w:ascii="宋体" w:eastAsia="宋体" w:hAnsi="宋体"/>
                <w:sz w:val="18"/>
              </w:rPr>
              <w:t>799</w:t>
            </w:r>
          </w:p>
        </w:tc>
        <w:tc>
          <w:tcPr>
            <w:tcW w:w="3780" w:type="dxa"/>
          </w:tcPr>
          <w:p w:rsidR="005527B7" w:rsidRDefault="005527B7">
            <w:pPr>
              <w:rPr>
                <w:rFonts w:ascii="宋体" w:eastAsia="宋体" w:hAnsi="宋体"/>
                <w:sz w:val="18"/>
              </w:rPr>
            </w:pPr>
            <w:r>
              <w:rPr>
                <w:rFonts w:ascii="宋体" w:eastAsia="宋体" w:hAnsi="宋体" w:hint="eastAsia"/>
                <w:sz w:val="18"/>
              </w:rPr>
              <w:t>系统错误</w:t>
            </w:r>
          </w:p>
        </w:tc>
        <w:tc>
          <w:tcPr>
            <w:tcW w:w="3194" w:type="dxa"/>
          </w:tcPr>
          <w:p w:rsidR="005527B7" w:rsidRDefault="005527B7">
            <w:pPr>
              <w:rPr>
                <w:rFonts w:ascii="宋体" w:eastAsia="宋体" w:hAnsi="宋体" w:hint="eastAsia"/>
                <w:color w:val="FF0000"/>
                <w:sz w:val="18"/>
              </w:rPr>
            </w:pPr>
          </w:p>
        </w:tc>
      </w:tr>
      <w:tr w:rsidR="005527B7">
        <w:tblPrEx>
          <w:tblCellMar>
            <w:top w:w="0" w:type="dxa"/>
            <w:bottom w:w="0" w:type="dxa"/>
          </w:tblCellMar>
        </w:tblPrEx>
        <w:trPr>
          <w:jc w:val="center"/>
        </w:trPr>
        <w:tc>
          <w:tcPr>
            <w:tcW w:w="1548" w:type="dxa"/>
          </w:tcPr>
          <w:p w:rsidR="005527B7" w:rsidRDefault="005527B7">
            <w:pPr>
              <w:rPr>
                <w:rFonts w:ascii="宋体" w:eastAsia="宋体" w:hAnsi="宋体" w:hint="eastAsia"/>
                <w:color w:val="FF0000"/>
                <w:sz w:val="18"/>
              </w:rPr>
            </w:pPr>
            <w:r>
              <w:rPr>
                <w:rFonts w:ascii="宋体" w:eastAsia="宋体" w:hAnsi="宋体" w:hint="eastAsia"/>
                <w:color w:val="FF0000"/>
                <w:sz w:val="18"/>
              </w:rPr>
              <w:t>9999</w:t>
            </w:r>
          </w:p>
        </w:tc>
        <w:tc>
          <w:tcPr>
            <w:tcW w:w="3780" w:type="dxa"/>
          </w:tcPr>
          <w:p w:rsidR="005527B7" w:rsidRDefault="005527B7">
            <w:pPr>
              <w:rPr>
                <w:rFonts w:ascii="宋体" w:eastAsia="宋体" w:hAnsi="宋体" w:hint="eastAsia"/>
                <w:color w:val="FF0000"/>
                <w:sz w:val="18"/>
              </w:rPr>
            </w:pPr>
            <w:r>
              <w:rPr>
                <w:rFonts w:ascii="宋体" w:eastAsia="宋体" w:hAnsi="宋体" w:hint="eastAsia"/>
                <w:color w:val="FF0000"/>
                <w:sz w:val="18"/>
              </w:rPr>
              <w:t>其它错误</w:t>
            </w:r>
          </w:p>
        </w:tc>
        <w:tc>
          <w:tcPr>
            <w:tcW w:w="3194" w:type="dxa"/>
          </w:tcPr>
          <w:p w:rsidR="005527B7" w:rsidRDefault="005527B7">
            <w:pPr>
              <w:rPr>
                <w:rFonts w:ascii="宋体" w:eastAsia="宋体" w:hAnsi="宋体" w:hint="eastAsia"/>
                <w:color w:val="FF0000"/>
                <w:sz w:val="18"/>
              </w:rPr>
            </w:pPr>
          </w:p>
        </w:tc>
      </w:tr>
    </w:tbl>
    <w:p w:rsidR="005527B7" w:rsidRDefault="005527B7">
      <w:pPr>
        <w:pStyle w:val="afff9"/>
        <w:numPr>
          <w:ilvl w:val="0"/>
          <w:numId w:val="0"/>
        </w:numPr>
        <w:rPr>
          <w:rFonts w:hint="eastAsia"/>
        </w:rPr>
      </w:pPr>
    </w:p>
    <w:sectPr w:rsidR="005527B7" w:rsidSect="0028672C">
      <w:headerReference w:type="even" r:id="rId16"/>
      <w:footerReference w:type="default" r:id="rId17"/>
      <w:pgSz w:w="11907" w:h="16840"/>
      <w:pgMar w:top="1418" w:right="1134" w:bottom="1134" w:left="1418" w:header="1418" w:footer="851" w:gutter="0"/>
      <w:pgNumType w:start="1"/>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80D" w:rsidRDefault="0086180D">
      <w:r>
        <w:separator/>
      </w:r>
    </w:p>
  </w:endnote>
  <w:endnote w:type="continuationSeparator" w:id="1">
    <w:p w:rsidR="0086180D" w:rsidRDefault="008618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rsidP="005527B7">
    <w:pPr>
      <w:pStyle w:val="afff4"/>
      <w:framePr w:h="0" w:wrap="around" w:vAnchor="text" w:hAnchor="margin" w:xAlign="right" w:y="1"/>
      <w:ind w:right="210"/>
      <w:rPr>
        <w:rStyle w:val="aa"/>
      </w:rPr>
    </w:pPr>
    <w:r>
      <w:fldChar w:fldCharType="begin"/>
    </w:r>
    <w:r>
      <w:rPr>
        <w:rStyle w:val="aa"/>
      </w:rPr>
      <w:instrText xml:space="preserve">PAGE  </w:instrText>
    </w:r>
    <w:r>
      <w:fldChar w:fldCharType="separate"/>
    </w:r>
    <w:r w:rsidR="00D325DB">
      <w:rPr>
        <w:rStyle w:val="aa"/>
        <w:noProof/>
      </w:rPr>
      <w:t>132</w:t>
    </w:r>
    <w:r>
      <w:fldChar w:fldCharType="end"/>
    </w:r>
  </w:p>
  <w:p w:rsidR="003A3F28" w:rsidRDefault="003A3F28" w:rsidP="005527B7">
    <w:pPr>
      <w:pStyle w:val="afff4"/>
      <w:ind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pPr>
      <w:pStyle w:val="affffd"/>
      <w:rPr>
        <w:rStyle w:val="aa"/>
      </w:rPr>
    </w:pPr>
    <w:r>
      <w:fldChar w:fldCharType="begin"/>
    </w:r>
    <w:r>
      <w:rPr>
        <w:rStyle w:val="aa"/>
      </w:rPr>
      <w:instrText xml:space="preserve">PAGE  </w:instrText>
    </w:r>
    <w:r>
      <w:fldChar w:fldCharType="separate"/>
    </w:r>
    <w:r>
      <w:rPr>
        <w:rStyle w:val="aa"/>
        <w:lang w:val="en-US" w:eastAsia="zh-CN"/>
      </w:rPr>
      <w:t>I</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rsidP="003E1B79">
    <w:pPr>
      <w:pStyle w:val="afff4"/>
      <w:ind w:right="21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rsidP="005527B7">
    <w:pPr>
      <w:pStyle w:val="afff4"/>
      <w:ind w:right="210" w:firstLine="360"/>
    </w:pPr>
    <w:r>
      <w:fldChar w:fldCharType="begin"/>
    </w:r>
    <w:r>
      <w:rPr>
        <w:rStyle w:val="aa"/>
      </w:rPr>
      <w:instrText xml:space="preserve">PAGE  </w:instrText>
    </w:r>
    <w:r>
      <w:fldChar w:fldCharType="separate"/>
    </w:r>
    <w:r w:rsidR="00D325DB">
      <w:rPr>
        <w:rStyle w:val="aa"/>
        <w:noProof/>
      </w:rPr>
      <w:t>III</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pPr>
      <w:pStyle w:val="affffd"/>
      <w:tabs>
        <w:tab w:val="left" w:pos="9240"/>
      </w:tabs>
      <w:ind w:right="10"/>
      <w:rPr>
        <w:rStyle w:val="aa"/>
      </w:rPr>
    </w:pPr>
    <w:r>
      <w:rPr>
        <w:kern w:val="2"/>
      </w:rPr>
      <w:fldChar w:fldCharType="begin"/>
    </w:r>
    <w:r>
      <w:rPr>
        <w:rStyle w:val="aa"/>
        <w:kern w:val="2"/>
      </w:rPr>
      <w:instrText xml:space="preserve"> PAGE </w:instrText>
    </w:r>
    <w:r>
      <w:rPr>
        <w:kern w:val="2"/>
      </w:rPr>
      <w:fldChar w:fldCharType="separate"/>
    </w:r>
    <w:r w:rsidR="00D325DB">
      <w:rPr>
        <w:rStyle w:val="aa"/>
        <w:noProof/>
        <w:kern w:val="2"/>
      </w:rPr>
      <w:t>133</w:t>
    </w:r>
    <w:r>
      <w:rPr>
        <w:kern w:val="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80D" w:rsidRDefault="0086180D">
      <w:r>
        <w:separator/>
      </w:r>
    </w:p>
  </w:footnote>
  <w:footnote w:type="continuationSeparator" w:id="1">
    <w:p w:rsidR="0086180D" w:rsidRDefault="00861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216" w:rsidRDefault="00EA3216">
    <w:pPr>
      <w:pStyle w:val="aff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pPr>
      <w:pStyle w:val="aff2"/>
      <w:rPr>
        <w:rFonts w:hint="eastAsia"/>
      </w:rPr>
    </w:pPr>
    <w:r>
      <w:rPr>
        <w:rFonts w:hint="eastAsia"/>
      </w:rPr>
      <w:t>GB</w:t>
    </w:r>
    <w:r>
      <w:t xml:space="preserve">/T </w:t>
    </w:r>
    <w:r>
      <w:rPr>
        <w:rFonts w:hint="eastAsia"/>
      </w:rPr>
      <w:t>10.2</w:t>
    </w:r>
    <w:r>
      <w:t>—200</w:t>
    </w:r>
    <w:r>
      <w:rPr>
        <w:rFonts w:hint="eastAsia"/>
      </w:rPr>
      <w:t>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pPr>
      <w:pStyle w:val="affff8"/>
    </w:pPr>
    <w: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pPr>
      <w:pStyle w:val="affa"/>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F28" w:rsidRDefault="003A3F28">
    <w:pPr>
      <w:pStyle w:val="affa"/>
      <w:spacing w:after="120"/>
      <w:jc w:val="both"/>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3"/>
      <w:numFmt w:val="lowerLetter"/>
      <w:lvlText w:val="%1)"/>
      <w:lvlJc w:val="left"/>
      <w:pPr>
        <w:tabs>
          <w:tab w:val="num" w:pos="840"/>
        </w:tabs>
        <w:ind w:left="840" w:hanging="420"/>
      </w:pPr>
      <w:rPr>
        <w:rFonts w:hint="eastAsia"/>
      </w:rPr>
    </w:lvl>
    <w:lvl w:ilvl="1">
      <w:numFmt w:val="decimal"/>
      <w:lvlText w:val="%2-"/>
      <w:lvlJc w:val="left"/>
      <w:pPr>
        <w:tabs>
          <w:tab w:val="num" w:pos="1200"/>
        </w:tabs>
        <w:ind w:left="1200" w:hanging="36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8"/>
    <w:multiLevelType w:val="multilevel"/>
    <w:tmpl w:val="00000008"/>
    <w:lvl w:ilvl="0">
      <w:start w:val="1"/>
      <w:numFmt w:val="none"/>
      <w:lvlText w:val="%1·　"/>
      <w:lvlJc w:val="left"/>
      <w:pPr>
        <w:tabs>
          <w:tab w:val="num" w:pos="1140"/>
        </w:tabs>
        <w:ind w:left="737" w:hanging="317"/>
      </w:pPr>
      <w:rPr>
        <w:rFonts w:ascii="宋体" w:eastAsia="宋体" w:hAnsi="Times New Roman" w:hint="eastAsia"/>
        <w:b w:val="0"/>
        <w:i w:val="0"/>
        <w:sz w:val="21"/>
      </w:rPr>
    </w:lvl>
    <w:lvl w:ilvl="1">
      <w:start w:val="1"/>
      <w:numFmt w:val="decimalFullWidth"/>
      <w:lvlText w:val="%2、"/>
      <w:lvlJc w:val="left"/>
      <w:pPr>
        <w:tabs>
          <w:tab w:val="num" w:pos="1082"/>
        </w:tabs>
        <w:ind w:left="1082"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7"/>
      <w:numFmt w:val="decimalFullWidth"/>
      <w:lvlText w:val="%5．"/>
      <w:lvlJc w:val="left"/>
      <w:pPr>
        <w:tabs>
          <w:tab w:val="num" w:pos="2100"/>
        </w:tabs>
        <w:ind w:left="2100" w:hanging="420"/>
      </w:pPr>
      <w:rPr>
        <w:rFont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0B"/>
    <w:multiLevelType w:val="multilevel"/>
    <w:tmpl w:val="0000000B"/>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000000E"/>
    <w:multiLevelType w:val="multilevel"/>
    <w:tmpl w:val="0000000E"/>
    <w:lvl w:ilvl="0">
      <w:start w:val="1"/>
      <w:numFmt w:val="non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F"/>
    <w:multiLevelType w:val="multilevel"/>
    <w:tmpl w:val="0000000F"/>
    <w:lvl w:ilvl="0">
      <w:start w:val="1"/>
      <w:numFmt w:val="decimal"/>
      <w:suff w:val="nothing"/>
      <w:lvlText w:val="图%1　"/>
      <w:lvlJc w:val="left"/>
      <w:pPr>
        <w:ind w:left="7200" w:firstLine="0"/>
      </w:pPr>
    </w:lvl>
    <w:lvl w:ilvl="1">
      <w:start w:val="1"/>
      <w:numFmt w:val="decimal"/>
      <w:suff w:val="nothing"/>
      <w:lvlText w:val="%1%2　"/>
      <w:lvlJc w:val="left"/>
      <w:pPr>
        <w:ind w:left="7200" w:firstLine="0"/>
      </w:pPr>
      <w:rPr>
        <w:rFonts w:ascii="Times New Roman" w:eastAsia="黑体" w:hAnsi="Times New Roman" w:hint="default"/>
        <w:b w:val="0"/>
        <w:i w:val="0"/>
        <w:sz w:val="21"/>
      </w:rPr>
    </w:lvl>
    <w:lvl w:ilvl="2">
      <w:start w:val="1"/>
      <w:numFmt w:val="decimal"/>
      <w:suff w:val="nothing"/>
      <w:lvlText w:val="%1%2.%3　"/>
      <w:lvlJc w:val="left"/>
      <w:pPr>
        <w:ind w:left="7200" w:firstLine="0"/>
      </w:pPr>
      <w:rPr>
        <w:rFonts w:ascii="Times New Roman" w:eastAsia="黑体" w:hAnsi="Times New Roman" w:hint="default"/>
        <w:b w:val="0"/>
        <w:i w:val="0"/>
        <w:sz w:val="21"/>
      </w:rPr>
    </w:lvl>
    <w:lvl w:ilvl="3">
      <w:start w:val="1"/>
      <w:numFmt w:val="decimal"/>
      <w:suff w:val="nothing"/>
      <w:lvlText w:val="%1%2.%3.%4　"/>
      <w:lvlJc w:val="left"/>
      <w:pPr>
        <w:ind w:left="7200" w:firstLine="0"/>
      </w:pPr>
      <w:rPr>
        <w:rFonts w:ascii="Times New Roman" w:eastAsia="黑体" w:hAnsi="Times New Roman" w:hint="default"/>
        <w:b w:val="0"/>
        <w:i w:val="0"/>
        <w:sz w:val="21"/>
      </w:rPr>
    </w:lvl>
    <w:lvl w:ilvl="4">
      <w:start w:val="1"/>
      <w:numFmt w:val="decimal"/>
      <w:suff w:val="nothing"/>
      <w:lvlText w:val="%1%2.%3.%4.%5　"/>
      <w:lvlJc w:val="left"/>
      <w:pPr>
        <w:ind w:left="7200" w:firstLine="0"/>
      </w:pPr>
      <w:rPr>
        <w:rFonts w:ascii="Times New Roman" w:eastAsia="黑体" w:hAnsi="Times New Roman" w:hint="default"/>
        <w:b w:val="0"/>
        <w:i w:val="0"/>
        <w:sz w:val="21"/>
      </w:rPr>
    </w:lvl>
    <w:lvl w:ilvl="5">
      <w:start w:val="1"/>
      <w:numFmt w:val="decimal"/>
      <w:suff w:val="nothing"/>
      <w:lvlText w:val="%1%2.%3.%4.%5.%6　"/>
      <w:lvlJc w:val="left"/>
      <w:pPr>
        <w:ind w:left="7200" w:firstLine="0"/>
      </w:pPr>
      <w:rPr>
        <w:rFonts w:ascii="Times New Roman" w:eastAsia="黑体" w:hAnsi="Times New Roman" w:hint="default"/>
        <w:b w:val="0"/>
        <w:i w:val="0"/>
        <w:sz w:val="21"/>
      </w:rPr>
    </w:lvl>
    <w:lvl w:ilvl="6">
      <w:start w:val="1"/>
      <w:numFmt w:val="decimal"/>
      <w:suff w:val="nothing"/>
      <w:lvlText w:val="%1%2.%3.%4.%5.%6.%7　"/>
      <w:lvlJc w:val="left"/>
      <w:pPr>
        <w:ind w:left="7200" w:firstLine="0"/>
      </w:pPr>
      <w:rPr>
        <w:rFonts w:ascii="Times New Roman" w:eastAsia="黑体" w:hAnsi="Times New Roman" w:hint="default"/>
        <w:b w:val="0"/>
        <w:i w:val="0"/>
        <w:sz w:val="21"/>
      </w:rPr>
    </w:lvl>
    <w:lvl w:ilvl="7">
      <w:start w:val="1"/>
      <w:numFmt w:val="decimal"/>
      <w:lvlText w:val="%1.%2.%3.%4.%5.%6.%7.%8"/>
      <w:lvlJc w:val="left"/>
      <w:pPr>
        <w:tabs>
          <w:tab w:val="num" w:pos="11551"/>
        </w:tabs>
        <w:ind w:left="11169" w:hanging="1418"/>
      </w:pPr>
      <w:rPr>
        <w:rFonts w:hint="eastAsia"/>
      </w:rPr>
    </w:lvl>
    <w:lvl w:ilvl="8">
      <w:start w:val="1"/>
      <w:numFmt w:val="decimal"/>
      <w:lvlText w:val="%1.%2.%3.%4.%5.%6.%7.%8.%9"/>
      <w:lvlJc w:val="left"/>
      <w:pPr>
        <w:tabs>
          <w:tab w:val="num" w:pos="11977"/>
        </w:tabs>
        <w:ind w:left="11877" w:hanging="1700"/>
      </w:pPr>
      <w:rPr>
        <w:rFonts w:hint="eastAsia"/>
      </w:rPr>
    </w:lvl>
  </w:abstractNum>
  <w:abstractNum w:abstractNumId="5">
    <w:nsid w:val="00000010"/>
    <w:multiLevelType w:val="multilevel"/>
    <w:tmpl w:val="00000010"/>
    <w:lvl w:ilvl="0">
      <w:start w:val="1"/>
      <w:numFmt w:val="decimal"/>
      <w:pStyle w:val="a"/>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nsid w:val="00000012"/>
    <w:multiLevelType w:val="multilevel"/>
    <w:tmpl w:val="B3E0109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106"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color w:val="auto"/>
        <w:sz w:val="21"/>
      </w:rPr>
    </w:lvl>
    <w:lvl w:ilvl="3">
      <w:start w:val="1"/>
      <w:numFmt w:val="decimal"/>
      <w:suff w:val="nothing"/>
      <w:lvlText w:val="%1%2.%3.%4　"/>
      <w:lvlJc w:val="left"/>
      <w:pPr>
        <w:ind w:left="226"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nsid w:val="00000014"/>
    <w:multiLevelType w:val="multilevel"/>
    <w:tmpl w:val="0000001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5"/>
    <w:multiLevelType w:val="multilevel"/>
    <w:tmpl w:val="00000015"/>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6"/>
    <w:multiLevelType w:val="multilevel"/>
    <w:tmpl w:val="00000016"/>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nsid w:val="00000019"/>
    <w:multiLevelType w:val="multilevel"/>
    <w:tmpl w:val="00000019"/>
    <w:lvl w:ilvl="0">
      <w:start w:val="1"/>
      <w:numFmt w:val="none"/>
      <w:lvlText w:val="%1示例"/>
      <w:lvlJc w:val="left"/>
      <w:pPr>
        <w:tabs>
          <w:tab w:val="num" w:pos="1120"/>
        </w:tabs>
        <w:ind w:left="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9"/>
  </w:num>
  <w:num w:numId="2">
    <w:abstractNumId w:val="6"/>
  </w:num>
  <w:num w:numId="3">
    <w:abstractNumId w:val="2"/>
  </w:num>
  <w:num w:numId="4">
    <w:abstractNumId w:val="5"/>
  </w:num>
  <w:num w:numId="5">
    <w:abstractNumId w:val="10"/>
  </w:num>
  <w:num w:numId="6">
    <w:abstractNumId w:val="7"/>
  </w:num>
  <w:num w:numId="7">
    <w:abstractNumId w:val="4"/>
  </w:num>
  <w:num w:numId="8">
    <w:abstractNumId w:val="1"/>
  </w:num>
  <w:num w:numId="9">
    <w:abstractNumId w:val="3"/>
  </w:num>
  <w:num w:numId="10">
    <w:abstractNumId w:val="8"/>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hideSpellingErrors/>
  <w:attachedTemplate r:id="rId1"/>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4" fill="f" fillcolor="white" stroke="f">
      <v:fill color="white" on="f"/>
      <v:stroke on="f"/>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0580"/>
    <w:rsid w:val="0000178A"/>
    <w:rsid w:val="00005653"/>
    <w:rsid w:val="00005FB6"/>
    <w:rsid w:val="00007A00"/>
    <w:rsid w:val="00011AFC"/>
    <w:rsid w:val="00011EAF"/>
    <w:rsid w:val="00012A55"/>
    <w:rsid w:val="0002006D"/>
    <w:rsid w:val="00022783"/>
    <w:rsid w:val="000248FF"/>
    <w:rsid w:val="00024FE9"/>
    <w:rsid w:val="000278FF"/>
    <w:rsid w:val="000306DC"/>
    <w:rsid w:val="00033115"/>
    <w:rsid w:val="00034423"/>
    <w:rsid w:val="000361FB"/>
    <w:rsid w:val="00041763"/>
    <w:rsid w:val="00041A1C"/>
    <w:rsid w:val="000421FD"/>
    <w:rsid w:val="000430E3"/>
    <w:rsid w:val="00043201"/>
    <w:rsid w:val="00044FF1"/>
    <w:rsid w:val="00045E45"/>
    <w:rsid w:val="00054A5C"/>
    <w:rsid w:val="000557C5"/>
    <w:rsid w:val="000639C8"/>
    <w:rsid w:val="000667ED"/>
    <w:rsid w:val="000703EC"/>
    <w:rsid w:val="00070658"/>
    <w:rsid w:val="000733A7"/>
    <w:rsid w:val="0007404A"/>
    <w:rsid w:val="00081FFC"/>
    <w:rsid w:val="0008452D"/>
    <w:rsid w:val="00084682"/>
    <w:rsid w:val="00085CC3"/>
    <w:rsid w:val="000867EE"/>
    <w:rsid w:val="00090836"/>
    <w:rsid w:val="00091D58"/>
    <w:rsid w:val="000940B0"/>
    <w:rsid w:val="00095CAB"/>
    <w:rsid w:val="00095FFE"/>
    <w:rsid w:val="000978B3"/>
    <w:rsid w:val="00097D8D"/>
    <w:rsid w:val="000A0858"/>
    <w:rsid w:val="000A1B7C"/>
    <w:rsid w:val="000A1ECD"/>
    <w:rsid w:val="000A2542"/>
    <w:rsid w:val="000A2D86"/>
    <w:rsid w:val="000A527B"/>
    <w:rsid w:val="000A53A1"/>
    <w:rsid w:val="000A553C"/>
    <w:rsid w:val="000A5EC1"/>
    <w:rsid w:val="000B1AEC"/>
    <w:rsid w:val="000B1EE0"/>
    <w:rsid w:val="000B30CE"/>
    <w:rsid w:val="000B4420"/>
    <w:rsid w:val="000B4544"/>
    <w:rsid w:val="000B4BE4"/>
    <w:rsid w:val="000C0A8E"/>
    <w:rsid w:val="000C0F6B"/>
    <w:rsid w:val="000C1343"/>
    <w:rsid w:val="000C3B0B"/>
    <w:rsid w:val="000C7286"/>
    <w:rsid w:val="000C75DE"/>
    <w:rsid w:val="000D0C9E"/>
    <w:rsid w:val="000D1903"/>
    <w:rsid w:val="000D1A7E"/>
    <w:rsid w:val="000D1D92"/>
    <w:rsid w:val="000D3759"/>
    <w:rsid w:val="000D3AEE"/>
    <w:rsid w:val="000D3D2A"/>
    <w:rsid w:val="000D5587"/>
    <w:rsid w:val="000E3C86"/>
    <w:rsid w:val="000F1430"/>
    <w:rsid w:val="000F3C0D"/>
    <w:rsid w:val="000F5538"/>
    <w:rsid w:val="001038E7"/>
    <w:rsid w:val="001043E1"/>
    <w:rsid w:val="0010455A"/>
    <w:rsid w:val="00106707"/>
    <w:rsid w:val="001108F7"/>
    <w:rsid w:val="001114EB"/>
    <w:rsid w:val="00111CE1"/>
    <w:rsid w:val="00111D98"/>
    <w:rsid w:val="00112215"/>
    <w:rsid w:val="001143B8"/>
    <w:rsid w:val="0011455A"/>
    <w:rsid w:val="00116B69"/>
    <w:rsid w:val="00120F3C"/>
    <w:rsid w:val="00122C5E"/>
    <w:rsid w:val="00123122"/>
    <w:rsid w:val="001235E7"/>
    <w:rsid w:val="00123B41"/>
    <w:rsid w:val="00127031"/>
    <w:rsid w:val="00127A63"/>
    <w:rsid w:val="00130BFF"/>
    <w:rsid w:val="00130F9F"/>
    <w:rsid w:val="00132B3A"/>
    <w:rsid w:val="0013348D"/>
    <w:rsid w:val="001403C5"/>
    <w:rsid w:val="00140B4D"/>
    <w:rsid w:val="001430F8"/>
    <w:rsid w:val="00143B66"/>
    <w:rsid w:val="00144783"/>
    <w:rsid w:val="00145448"/>
    <w:rsid w:val="00145970"/>
    <w:rsid w:val="00145F90"/>
    <w:rsid w:val="001474DF"/>
    <w:rsid w:val="001537BC"/>
    <w:rsid w:val="001562DC"/>
    <w:rsid w:val="00156310"/>
    <w:rsid w:val="0015728C"/>
    <w:rsid w:val="0016255A"/>
    <w:rsid w:val="00163EDE"/>
    <w:rsid w:val="00164114"/>
    <w:rsid w:val="001641C5"/>
    <w:rsid w:val="00165182"/>
    <w:rsid w:val="001668C9"/>
    <w:rsid w:val="001705E7"/>
    <w:rsid w:val="00175C3B"/>
    <w:rsid w:val="00180F02"/>
    <w:rsid w:val="00185B7C"/>
    <w:rsid w:val="0018794F"/>
    <w:rsid w:val="00192ABF"/>
    <w:rsid w:val="00192DB6"/>
    <w:rsid w:val="001957C8"/>
    <w:rsid w:val="00195F83"/>
    <w:rsid w:val="001978C5"/>
    <w:rsid w:val="00197EE0"/>
    <w:rsid w:val="001A25CB"/>
    <w:rsid w:val="001A5DDF"/>
    <w:rsid w:val="001A6B72"/>
    <w:rsid w:val="001A7843"/>
    <w:rsid w:val="001B23DC"/>
    <w:rsid w:val="001B3666"/>
    <w:rsid w:val="001B4A66"/>
    <w:rsid w:val="001B65A1"/>
    <w:rsid w:val="001C0009"/>
    <w:rsid w:val="001C2B6A"/>
    <w:rsid w:val="001C3AE1"/>
    <w:rsid w:val="001C526C"/>
    <w:rsid w:val="001C5654"/>
    <w:rsid w:val="001C7A95"/>
    <w:rsid w:val="001D1777"/>
    <w:rsid w:val="001D2AAB"/>
    <w:rsid w:val="001D6432"/>
    <w:rsid w:val="001D6D9C"/>
    <w:rsid w:val="001E16B7"/>
    <w:rsid w:val="001E178D"/>
    <w:rsid w:val="001E1D0D"/>
    <w:rsid w:val="001E4B99"/>
    <w:rsid w:val="001E505E"/>
    <w:rsid w:val="001E7426"/>
    <w:rsid w:val="001F122D"/>
    <w:rsid w:val="001F327C"/>
    <w:rsid w:val="001F4A68"/>
    <w:rsid w:val="001F5C11"/>
    <w:rsid w:val="001F6598"/>
    <w:rsid w:val="001F7B61"/>
    <w:rsid w:val="00203307"/>
    <w:rsid w:val="00205369"/>
    <w:rsid w:val="0020724B"/>
    <w:rsid w:val="00207634"/>
    <w:rsid w:val="00210308"/>
    <w:rsid w:val="00212415"/>
    <w:rsid w:val="00216C09"/>
    <w:rsid w:val="002205EF"/>
    <w:rsid w:val="0022110E"/>
    <w:rsid w:val="00221BF0"/>
    <w:rsid w:val="00222A4B"/>
    <w:rsid w:val="0022491D"/>
    <w:rsid w:val="00224F89"/>
    <w:rsid w:val="00225046"/>
    <w:rsid w:val="00225EB7"/>
    <w:rsid w:val="0022600F"/>
    <w:rsid w:val="00231002"/>
    <w:rsid w:val="00236777"/>
    <w:rsid w:val="00246EA2"/>
    <w:rsid w:val="00254579"/>
    <w:rsid w:val="00254E6B"/>
    <w:rsid w:val="002610E4"/>
    <w:rsid w:val="00261C62"/>
    <w:rsid w:val="0026294C"/>
    <w:rsid w:val="002647B3"/>
    <w:rsid w:val="00270D6A"/>
    <w:rsid w:val="00273878"/>
    <w:rsid w:val="00276D05"/>
    <w:rsid w:val="00277AD0"/>
    <w:rsid w:val="002800C1"/>
    <w:rsid w:val="0028045B"/>
    <w:rsid w:val="00281BC9"/>
    <w:rsid w:val="00281C04"/>
    <w:rsid w:val="00282260"/>
    <w:rsid w:val="0028672C"/>
    <w:rsid w:val="00286E52"/>
    <w:rsid w:val="0029092B"/>
    <w:rsid w:val="00290A43"/>
    <w:rsid w:val="00290D39"/>
    <w:rsid w:val="002927A3"/>
    <w:rsid w:val="00292F09"/>
    <w:rsid w:val="002A34A5"/>
    <w:rsid w:val="002A39C6"/>
    <w:rsid w:val="002A531D"/>
    <w:rsid w:val="002A54DB"/>
    <w:rsid w:val="002A7F75"/>
    <w:rsid w:val="002B00E4"/>
    <w:rsid w:val="002B0BE4"/>
    <w:rsid w:val="002B0DC5"/>
    <w:rsid w:val="002B11CA"/>
    <w:rsid w:val="002B5C3C"/>
    <w:rsid w:val="002B60C0"/>
    <w:rsid w:val="002B6CA3"/>
    <w:rsid w:val="002C0592"/>
    <w:rsid w:val="002C1646"/>
    <w:rsid w:val="002C20F6"/>
    <w:rsid w:val="002C25CC"/>
    <w:rsid w:val="002C4AFC"/>
    <w:rsid w:val="002C5AD4"/>
    <w:rsid w:val="002C706D"/>
    <w:rsid w:val="002D17F9"/>
    <w:rsid w:val="002D6D20"/>
    <w:rsid w:val="002F4667"/>
    <w:rsid w:val="002F62CE"/>
    <w:rsid w:val="00304521"/>
    <w:rsid w:val="00304731"/>
    <w:rsid w:val="00304EAF"/>
    <w:rsid w:val="00306D7A"/>
    <w:rsid w:val="00312A37"/>
    <w:rsid w:val="003153C0"/>
    <w:rsid w:val="003232C9"/>
    <w:rsid w:val="00324A56"/>
    <w:rsid w:val="00327E01"/>
    <w:rsid w:val="00330226"/>
    <w:rsid w:val="00330DE4"/>
    <w:rsid w:val="0033100C"/>
    <w:rsid w:val="00333168"/>
    <w:rsid w:val="0033323B"/>
    <w:rsid w:val="003344B4"/>
    <w:rsid w:val="003348A5"/>
    <w:rsid w:val="00340917"/>
    <w:rsid w:val="003420CD"/>
    <w:rsid w:val="00347C6A"/>
    <w:rsid w:val="00351127"/>
    <w:rsid w:val="00351CC2"/>
    <w:rsid w:val="00352004"/>
    <w:rsid w:val="00356C3E"/>
    <w:rsid w:val="00357F5E"/>
    <w:rsid w:val="00365029"/>
    <w:rsid w:val="003674D0"/>
    <w:rsid w:val="00367D5C"/>
    <w:rsid w:val="003713C9"/>
    <w:rsid w:val="003725C3"/>
    <w:rsid w:val="003734A9"/>
    <w:rsid w:val="0037397C"/>
    <w:rsid w:val="00376342"/>
    <w:rsid w:val="0038160D"/>
    <w:rsid w:val="00381F1B"/>
    <w:rsid w:val="00384346"/>
    <w:rsid w:val="00384932"/>
    <w:rsid w:val="0038519C"/>
    <w:rsid w:val="0038527C"/>
    <w:rsid w:val="00385EA4"/>
    <w:rsid w:val="003872D2"/>
    <w:rsid w:val="0039032C"/>
    <w:rsid w:val="00390B50"/>
    <w:rsid w:val="00390BED"/>
    <w:rsid w:val="003920F6"/>
    <w:rsid w:val="00394865"/>
    <w:rsid w:val="00394B2A"/>
    <w:rsid w:val="003967F6"/>
    <w:rsid w:val="00396BB2"/>
    <w:rsid w:val="003A07E0"/>
    <w:rsid w:val="003A119A"/>
    <w:rsid w:val="003A3F28"/>
    <w:rsid w:val="003A494B"/>
    <w:rsid w:val="003B2C70"/>
    <w:rsid w:val="003B420C"/>
    <w:rsid w:val="003B7016"/>
    <w:rsid w:val="003B7C0D"/>
    <w:rsid w:val="003C0BB0"/>
    <w:rsid w:val="003C1F4A"/>
    <w:rsid w:val="003C34CA"/>
    <w:rsid w:val="003D201B"/>
    <w:rsid w:val="003D3559"/>
    <w:rsid w:val="003D3DAE"/>
    <w:rsid w:val="003D4D4A"/>
    <w:rsid w:val="003D6E16"/>
    <w:rsid w:val="003E019E"/>
    <w:rsid w:val="003E1B79"/>
    <w:rsid w:val="003E3107"/>
    <w:rsid w:val="003E33EC"/>
    <w:rsid w:val="003E39AE"/>
    <w:rsid w:val="003E4BE1"/>
    <w:rsid w:val="003E5B22"/>
    <w:rsid w:val="003E68FF"/>
    <w:rsid w:val="003F1F6F"/>
    <w:rsid w:val="003F3635"/>
    <w:rsid w:val="003F475B"/>
    <w:rsid w:val="003F5F8F"/>
    <w:rsid w:val="003F6659"/>
    <w:rsid w:val="0040109A"/>
    <w:rsid w:val="00405005"/>
    <w:rsid w:val="00406807"/>
    <w:rsid w:val="004070C8"/>
    <w:rsid w:val="00410AB3"/>
    <w:rsid w:val="00415584"/>
    <w:rsid w:val="004156C7"/>
    <w:rsid w:val="0041599C"/>
    <w:rsid w:val="00415E32"/>
    <w:rsid w:val="00416419"/>
    <w:rsid w:val="00417370"/>
    <w:rsid w:val="00417429"/>
    <w:rsid w:val="00421E62"/>
    <w:rsid w:val="00422227"/>
    <w:rsid w:val="00422D2A"/>
    <w:rsid w:val="0042417E"/>
    <w:rsid w:val="004248AF"/>
    <w:rsid w:val="00425765"/>
    <w:rsid w:val="0043069D"/>
    <w:rsid w:val="00432D57"/>
    <w:rsid w:val="0043399B"/>
    <w:rsid w:val="00433F2A"/>
    <w:rsid w:val="0043418E"/>
    <w:rsid w:val="00434614"/>
    <w:rsid w:val="00436D9C"/>
    <w:rsid w:val="004378A8"/>
    <w:rsid w:val="004430EC"/>
    <w:rsid w:val="0044359B"/>
    <w:rsid w:val="00444CB4"/>
    <w:rsid w:val="00447C06"/>
    <w:rsid w:val="0045006A"/>
    <w:rsid w:val="00450376"/>
    <w:rsid w:val="004520D2"/>
    <w:rsid w:val="00452143"/>
    <w:rsid w:val="00453FB9"/>
    <w:rsid w:val="0045735B"/>
    <w:rsid w:val="00457D09"/>
    <w:rsid w:val="0046173E"/>
    <w:rsid w:val="00462699"/>
    <w:rsid w:val="00462701"/>
    <w:rsid w:val="00462F6A"/>
    <w:rsid w:val="004655E4"/>
    <w:rsid w:val="00466C73"/>
    <w:rsid w:val="00466CB1"/>
    <w:rsid w:val="00466FA3"/>
    <w:rsid w:val="00470DB1"/>
    <w:rsid w:val="004718BB"/>
    <w:rsid w:val="00473D0E"/>
    <w:rsid w:val="004753B5"/>
    <w:rsid w:val="00476E58"/>
    <w:rsid w:val="004808D2"/>
    <w:rsid w:val="00480C5B"/>
    <w:rsid w:val="00481435"/>
    <w:rsid w:val="004819CB"/>
    <w:rsid w:val="00482F9E"/>
    <w:rsid w:val="00485A74"/>
    <w:rsid w:val="004860C3"/>
    <w:rsid w:val="00490319"/>
    <w:rsid w:val="004907D7"/>
    <w:rsid w:val="00491F53"/>
    <w:rsid w:val="00494CFF"/>
    <w:rsid w:val="004953A2"/>
    <w:rsid w:val="00495FB9"/>
    <w:rsid w:val="004A02F2"/>
    <w:rsid w:val="004A08EA"/>
    <w:rsid w:val="004A5CF5"/>
    <w:rsid w:val="004A67BE"/>
    <w:rsid w:val="004A68D9"/>
    <w:rsid w:val="004A7B1C"/>
    <w:rsid w:val="004B0389"/>
    <w:rsid w:val="004B285F"/>
    <w:rsid w:val="004B28F2"/>
    <w:rsid w:val="004B3FF3"/>
    <w:rsid w:val="004B4B95"/>
    <w:rsid w:val="004C0E64"/>
    <w:rsid w:val="004C1A71"/>
    <w:rsid w:val="004C3EBA"/>
    <w:rsid w:val="004D1127"/>
    <w:rsid w:val="004D15B8"/>
    <w:rsid w:val="004D4829"/>
    <w:rsid w:val="004D57C5"/>
    <w:rsid w:val="004E0452"/>
    <w:rsid w:val="004E6532"/>
    <w:rsid w:val="004F097F"/>
    <w:rsid w:val="004F1D96"/>
    <w:rsid w:val="004F2645"/>
    <w:rsid w:val="004F57CB"/>
    <w:rsid w:val="004F5D24"/>
    <w:rsid w:val="004F6C2E"/>
    <w:rsid w:val="004F6C57"/>
    <w:rsid w:val="00500673"/>
    <w:rsid w:val="005022EF"/>
    <w:rsid w:val="0050270D"/>
    <w:rsid w:val="00503450"/>
    <w:rsid w:val="00503A8C"/>
    <w:rsid w:val="0050418E"/>
    <w:rsid w:val="00507C51"/>
    <w:rsid w:val="0051032F"/>
    <w:rsid w:val="0051492E"/>
    <w:rsid w:val="00515D63"/>
    <w:rsid w:val="005170F5"/>
    <w:rsid w:val="00521876"/>
    <w:rsid w:val="0052456F"/>
    <w:rsid w:val="00524CFD"/>
    <w:rsid w:val="00525A48"/>
    <w:rsid w:val="00525D5A"/>
    <w:rsid w:val="00525F5A"/>
    <w:rsid w:val="00527156"/>
    <w:rsid w:val="0052771D"/>
    <w:rsid w:val="0053074B"/>
    <w:rsid w:val="00531363"/>
    <w:rsid w:val="00532B31"/>
    <w:rsid w:val="00533135"/>
    <w:rsid w:val="005334F4"/>
    <w:rsid w:val="005364BA"/>
    <w:rsid w:val="00540E7B"/>
    <w:rsid w:val="00545032"/>
    <w:rsid w:val="005471CE"/>
    <w:rsid w:val="005478D5"/>
    <w:rsid w:val="00547A9B"/>
    <w:rsid w:val="005527B7"/>
    <w:rsid w:val="005532A0"/>
    <w:rsid w:val="00560667"/>
    <w:rsid w:val="00566BE5"/>
    <w:rsid w:val="0057105C"/>
    <w:rsid w:val="00571FE6"/>
    <w:rsid w:val="0057273B"/>
    <w:rsid w:val="00572D50"/>
    <w:rsid w:val="0057330D"/>
    <w:rsid w:val="00573ACF"/>
    <w:rsid w:val="00574561"/>
    <w:rsid w:val="00576DF7"/>
    <w:rsid w:val="0057727D"/>
    <w:rsid w:val="00581125"/>
    <w:rsid w:val="00586C9B"/>
    <w:rsid w:val="00586FE0"/>
    <w:rsid w:val="0059202F"/>
    <w:rsid w:val="0059219D"/>
    <w:rsid w:val="00594453"/>
    <w:rsid w:val="00594642"/>
    <w:rsid w:val="00597F64"/>
    <w:rsid w:val="005A2CAF"/>
    <w:rsid w:val="005A2D48"/>
    <w:rsid w:val="005A6A62"/>
    <w:rsid w:val="005B1325"/>
    <w:rsid w:val="005B250D"/>
    <w:rsid w:val="005B5F6C"/>
    <w:rsid w:val="005B74EC"/>
    <w:rsid w:val="005C360D"/>
    <w:rsid w:val="005C3F4B"/>
    <w:rsid w:val="005C46DB"/>
    <w:rsid w:val="005C6A6F"/>
    <w:rsid w:val="005C6F84"/>
    <w:rsid w:val="005C71F2"/>
    <w:rsid w:val="005C7B05"/>
    <w:rsid w:val="005D2173"/>
    <w:rsid w:val="005D7157"/>
    <w:rsid w:val="005E1159"/>
    <w:rsid w:val="005E1C29"/>
    <w:rsid w:val="005E4620"/>
    <w:rsid w:val="005E7EE4"/>
    <w:rsid w:val="005F265E"/>
    <w:rsid w:val="005F2EE6"/>
    <w:rsid w:val="005F7278"/>
    <w:rsid w:val="006022E8"/>
    <w:rsid w:val="00602F07"/>
    <w:rsid w:val="00604360"/>
    <w:rsid w:val="00606020"/>
    <w:rsid w:val="006070DC"/>
    <w:rsid w:val="00607307"/>
    <w:rsid w:val="006124CA"/>
    <w:rsid w:val="00614983"/>
    <w:rsid w:val="0061723D"/>
    <w:rsid w:val="00620D66"/>
    <w:rsid w:val="006214DC"/>
    <w:rsid w:val="00621BA6"/>
    <w:rsid w:val="00623F6C"/>
    <w:rsid w:val="006256D6"/>
    <w:rsid w:val="00625EF7"/>
    <w:rsid w:val="00626544"/>
    <w:rsid w:val="00627EE5"/>
    <w:rsid w:val="00631477"/>
    <w:rsid w:val="00631644"/>
    <w:rsid w:val="00633EAB"/>
    <w:rsid w:val="006379AD"/>
    <w:rsid w:val="006402EF"/>
    <w:rsid w:val="00640388"/>
    <w:rsid w:val="00640573"/>
    <w:rsid w:val="00640DE6"/>
    <w:rsid w:val="006419E1"/>
    <w:rsid w:val="006420CA"/>
    <w:rsid w:val="006449FC"/>
    <w:rsid w:val="00644D04"/>
    <w:rsid w:val="006456F6"/>
    <w:rsid w:val="00651D41"/>
    <w:rsid w:val="0065228F"/>
    <w:rsid w:val="0065249E"/>
    <w:rsid w:val="006530A2"/>
    <w:rsid w:val="006530E9"/>
    <w:rsid w:val="00655025"/>
    <w:rsid w:val="00657A60"/>
    <w:rsid w:val="0066293C"/>
    <w:rsid w:val="00664C90"/>
    <w:rsid w:val="0066576F"/>
    <w:rsid w:val="00666889"/>
    <w:rsid w:val="00666FED"/>
    <w:rsid w:val="00671C26"/>
    <w:rsid w:val="00673F38"/>
    <w:rsid w:val="00674342"/>
    <w:rsid w:val="00674A5D"/>
    <w:rsid w:val="00682145"/>
    <w:rsid w:val="0068261A"/>
    <w:rsid w:val="0068495D"/>
    <w:rsid w:val="00686F3D"/>
    <w:rsid w:val="00687F19"/>
    <w:rsid w:val="0069364C"/>
    <w:rsid w:val="00693ABE"/>
    <w:rsid w:val="00696A4A"/>
    <w:rsid w:val="006A00E5"/>
    <w:rsid w:val="006A03C2"/>
    <w:rsid w:val="006A2C42"/>
    <w:rsid w:val="006A2C68"/>
    <w:rsid w:val="006A3D01"/>
    <w:rsid w:val="006A4C3A"/>
    <w:rsid w:val="006A4FDA"/>
    <w:rsid w:val="006A7D4C"/>
    <w:rsid w:val="006B3D6B"/>
    <w:rsid w:val="006B4CBE"/>
    <w:rsid w:val="006B510B"/>
    <w:rsid w:val="006B528F"/>
    <w:rsid w:val="006B561D"/>
    <w:rsid w:val="006B58AB"/>
    <w:rsid w:val="006B6429"/>
    <w:rsid w:val="006B6797"/>
    <w:rsid w:val="006C3373"/>
    <w:rsid w:val="006C4FFC"/>
    <w:rsid w:val="006D0A8A"/>
    <w:rsid w:val="006D0AB6"/>
    <w:rsid w:val="006D5D6A"/>
    <w:rsid w:val="006D5E1C"/>
    <w:rsid w:val="006E04DC"/>
    <w:rsid w:val="006E075B"/>
    <w:rsid w:val="006E349E"/>
    <w:rsid w:val="006E78BC"/>
    <w:rsid w:val="006F068E"/>
    <w:rsid w:val="006F3F59"/>
    <w:rsid w:val="006F50EF"/>
    <w:rsid w:val="006F624A"/>
    <w:rsid w:val="00701DBD"/>
    <w:rsid w:val="00711796"/>
    <w:rsid w:val="007159A5"/>
    <w:rsid w:val="0071605B"/>
    <w:rsid w:val="00717F34"/>
    <w:rsid w:val="00721333"/>
    <w:rsid w:val="00722097"/>
    <w:rsid w:val="007221B9"/>
    <w:rsid w:val="007254A7"/>
    <w:rsid w:val="0072696A"/>
    <w:rsid w:val="00734F54"/>
    <w:rsid w:val="007359C6"/>
    <w:rsid w:val="007364BE"/>
    <w:rsid w:val="0073662F"/>
    <w:rsid w:val="00737656"/>
    <w:rsid w:val="00740431"/>
    <w:rsid w:val="00740DA6"/>
    <w:rsid w:val="0074216D"/>
    <w:rsid w:val="00743155"/>
    <w:rsid w:val="00744ED1"/>
    <w:rsid w:val="0074706C"/>
    <w:rsid w:val="007479FC"/>
    <w:rsid w:val="007500B6"/>
    <w:rsid w:val="00754853"/>
    <w:rsid w:val="007611E4"/>
    <w:rsid w:val="00763DFD"/>
    <w:rsid w:val="00764576"/>
    <w:rsid w:val="00767266"/>
    <w:rsid w:val="00767ADA"/>
    <w:rsid w:val="00767FC4"/>
    <w:rsid w:val="00770767"/>
    <w:rsid w:val="00772FD2"/>
    <w:rsid w:val="007743D4"/>
    <w:rsid w:val="00775D8B"/>
    <w:rsid w:val="00776404"/>
    <w:rsid w:val="00780B62"/>
    <w:rsid w:val="00782C01"/>
    <w:rsid w:val="00791D90"/>
    <w:rsid w:val="00792778"/>
    <w:rsid w:val="007A0330"/>
    <w:rsid w:val="007A33A0"/>
    <w:rsid w:val="007A418D"/>
    <w:rsid w:val="007A581E"/>
    <w:rsid w:val="007A6150"/>
    <w:rsid w:val="007A6430"/>
    <w:rsid w:val="007A7825"/>
    <w:rsid w:val="007B29F8"/>
    <w:rsid w:val="007B4CEE"/>
    <w:rsid w:val="007B5E3D"/>
    <w:rsid w:val="007B630A"/>
    <w:rsid w:val="007B64F0"/>
    <w:rsid w:val="007B7B5C"/>
    <w:rsid w:val="007C0D35"/>
    <w:rsid w:val="007C0DD1"/>
    <w:rsid w:val="007C2754"/>
    <w:rsid w:val="007C5A89"/>
    <w:rsid w:val="007C68D2"/>
    <w:rsid w:val="007C72D4"/>
    <w:rsid w:val="007C7603"/>
    <w:rsid w:val="007D2F35"/>
    <w:rsid w:val="007D2F5C"/>
    <w:rsid w:val="007D4FC7"/>
    <w:rsid w:val="007E14A3"/>
    <w:rsid w:val="007E483F"/>
    <w:rsid w:val="007E4A3C"/>
    <w:rsid w:val="007F2F45"/>
    <w:rsid w:val="007F39E4"/>
    <w:rsid w:val="007F4B8E"/>
    <w:rsid w:val="007F5903"/>
    <w:rsid w:val="007F5D97"/>
    <w:rsid w:val="007F7A8E"/>
    <w:rsid w:val="00800756"/>
    <w:rsid w:val="008007E2"/>
    <w:rsid w:val="00801FEE"/>
    <w:rsid w:val="00803094"/>
    <w:rsid w:val="00804740"/>
    <w:rsid w:val="008057C7"/>
    <w:rsid w:val="008115DC"/>
    <w:rsid w:val="00811F6F"/>
    <w:rsid w:val="00812585"/>
    <w:rsid w:val="008126F7"/>
    <w:rsid w:val="00814856"/>
    <w:rsid w:val="008161FC"/>
    <w:rsid w:val="00816840"/>
    <w:rsid w:val="00816EE6"/>
    <w:rsid w:val="00821E73"/>
    <w:rsid w:val="00823CD5"/>
    <w:rsid w:val="00823EAB"/>
    <w:rsid w:val="00824174"/>
    <w:rsid w:val="0082755C"/>
    <w:rsid w:val="00827599"/>
    <w:rsid w:val="00830300"/>
    <w:rsid w:val="00834842"/>
    <w:rsid w:val="00840DA0"/>
    <w:rsid w:val="00841507"/>
    <w:rsid w:val="0084433C"/>
    <w:rsid w:val="00845601"/>
    <w:rsid w:val="00846F09"/>
    <w:rsid w:val="00847BC7"/>
    <w:rsid w:val="00853A95"/>
    <w:rsid w:val="00856AC5"/>
    <w:rsid w:val="00857BC6"/>
    <w:rsid w:val="008610B6"/>
    <w:rsid w:val="0086133C"/>
    <w:rsid w:val="0086180D"/>
    <w:rsid w:val="0086279A"/>
    <w:rsid w:val="00863BBB"/>
    <w:rsid w:val="00864E18"/>
    <w:rsid w:val="00866DE3"/>
    <w:rsid w:val="00874F35"/>
    <w:rsid w:val="00880615"/>
    <w:rsid w:val="00880BCE"/>
    <w:rsid w:val="00881CB1"/>
    <w:rsid w:val="00881DF0"/>
    <w:rsid w:val="00881FF6"/>
    <w:rsid w:val="00886033"/>
    <w:rsid w:val="00890E50"/>
    <w:rsid w:val="0089283D"/>
    <w:rsid w:val="00896567"/>
    <w:rsid w:val="008A11AE"/>
    <w:rsid w:val="008A43CC"/>
    <w:rsid w:val="008A4493"/>
    <w:rsid w:val="008A63C2"/>
    <w:rsid w:val="008A6949"/>
    <w:rsid w:val="008B0AF9"/>
    <w:rsid w:val="008B0FE8"/>
    <w:rsid w:val="008B6A1E"/>
    <w:rsid w:val="008C1D5B"/>
    <w:rsid w:val="008C4136"/>
    <w:rsid w:val="008C5C55"/>
    <w:rsid w:val="008D0D4B"/>
    <w:rsid w:val="008D6FF8"/>
    <w:rsid w:val="008D781D"/>
    <w:rsid w:val="008E22EB"/>
    <w:rsid w:val="008E45C2"/>
    <w:rsid w:val="008E5ACA"/>
    <w:rsid w:val="008E6790"/>
    <w:rsid w:val="008E6D12"/>
    <w:rsid w:val="008F1968"/>
    <w:rsid w:val="008F4CE0"/>
    <w:rsid w:val="008F6715"/>
    <w:rsid w:val="0090027F"/>
    <w:rsid w:val="009057A5"/>
    <w:rsid w:val="00911CDE"/>
    <w:rsid w:val="0091445F"/>
    <w:rsid w:val="00915930"/>
    <w:rsid w:val="00915EE0"/>
    <w:rsid w:val="009175E7"/>
    <w:rsid w:val="00920289"/>
    <w:rsid w:val="00920BA7"/>
    <w:rsid w:val="009236B4"/>
    <w:rsid w:val="009271FE"/>
    <w:rsid w:val="00927E32"/>
    <w:rsid w:val="0093570D"/>
    <w:rsid w:val="00936D1F"/>
    <w:rsid w:val="00937DED"/>
    <w:rsid w:val="00940042"/>
    <w:rsid w:val="00940E96"/>
    <w:rsid w:val="00945C46"/>
    <w:rsid w:val="009474DC"/>
    <w:rsid w:val="00947ABD"/>
    <w:rsid w:val="0095010B"/>
    <w:rsid w:val="00951A72"/>
    <w:rsid w:val="00951AAD"/>
    <w:rsid w:val="009536B0"/>
    <w:rsid w:val="00954A4E"/>
    <w:rsid w:val="00954D18"/>
    <w:rsid w:val="00956265"/>
    <w:rsid w:val="009579CE"/>
    <w:rsid w:val="009621A1"/>
    <w:rsid w:val="00962FC6"/>
    <w:rsid w:val="00970633"/>
    <w:rsid w:val="00970A5D"/>
    <w:rsid w:val="0097281C"/>
    <w:rsid w:val="009748BD"/>
    <w:rsid w:val="00975D44"/>
    <w:rsid w:val="00977D82"/>
    <w:rsid w:val="0099117D"/>
    <w:rsid w:val="00994F45"/>
    <w:rsid w:val="00995365"/>
    <w:rsid w:val="009955CB"/>
    <w:rsid w:val="009963A8"/>
    <w:rsid w:val="009A17B1"/>
    <w:rsid w:val="009A2A5D"/>
    <w:rsid w:val="009A3511"/>
    <w:rsid w:val="009A5FAC"/>
    <w:rsid w:val="009A7633"/>
    <w:rsid w:val="009B0DAC"/>
    <w:rsid w:val="009B2AA6"/>
    <w:rsid w:val="009B602E"/>
    <w:rsid w:val="009C4B14"/>
    <w:rsid w:val="009C60C6"/>
    <w:rsid w:val="009D1EED"/>
    <w:rsid w:val="009D4D43"/>
    <w:rsid w:val="009E32AB"/>
    <w:rsid w:val="009E58A6"/>
    <w:rsid w:val="009E58FE"/>
    <w:rsid w:val="009E678F"/>
    <w:rsid w:val="009F0134"/>
    <w:rsid w:val="009F0F50"/>
    <w:rsid w:val="009F1391"/>
    <w:rsid w:val="009F2B54"/>
    <w:rsid w:val="009F465F"/>
    <w:rsid w:val="009F68BF"/>
    <w:rsid w:val="009F6EEB"/>
    <w:rsid w:val="00A005FE"/>
    <w:rsid w:val="00A03FFB"/>
    <w:rsid w:val="00A05365"/>
    <w:rsid w:val="00A056CA"/>
    <w:rsid w:val="00A07037"/>
    <w:rsid w:val="00A10C49"/>
    <w:rsid w:val="00A113BC"/>
    <w:rsid w:val="00A11CC6"/>
    <w:rsid w:val="00A138B5"/>
    <w:rsid w:val="00A13DCA"/>
    <w:rsid w:val="00A15AE6"/>
    <w:rsid w:val="00A1652C"/>
    <w:rsid w:val="00A20D09"/>
    <w:rsid w:val="00A2259B"/>
    <w:rsid w:val="00A2450E"/>
    <w:rsid w:val="00A25686"/>
    <w:rsid w:val="00A258FC"/>
    <w:rsid w:val="00A2777B"/>
    <w:rsid w:val="00A30B0F"/>
    <w:rsid w:val="00A31678"/>
    <w:rsid w:val="00A34DC0"/>
    <w:rsid w:val="00A354D1"/>
    <w:rsid w:val="00A36847"/>
    <w:rsid w:val="00A40E77"/>
    <w:rsid w:val="00A4223F"/>
    <w:rsid w:val="00A46024"/>
    <w:rsid w:val="00A4608C"/>
    <w:rsid w:val="00A466A0"/>
    <w:rsid w:val="00A50B43"/>
    <w:rsid w:val="00A51475"/>
    <w:rsid w:val="00A54212"/>
    <w:rsid w:val="00A54C48"/>
    <w:rsid w:val="00A61EB9"/>
    <w:rsid w:val="00A643B8"/>
    <w:rsid w:val="00A6691E"/>
    <w:rsid w:val="00A71777"/>
    <w:rsid w:val="00A719BA"/>
    <w:rsid w:val="00A72767"/>
    <w:rsid w:val="00A7578D"/>
    <w:rsid w:val="00A75C7A"/>
    <w:rsid w:val="00A76EA4"/>
    <w:rsid w:val="00A8233E"/>
    <w:rsid w:val="00A830D4"/>
    <w:rsid w:val="00A839AD"/>
    <w:rsid w:val="00A85676"/>
    <w:rsid w:val="00A86AF9"/>
    <w:rsid w:val="00A901F1"/>
    <w:rsid w:val="00A91171"/>
    <w:rsid w:val="00A92BE3"/>
    <w:rsid w:val="00A93BB0"/>
    <w:rsid w:val="00A95509"/>
    <w:rsid w:val="00A95832"/>
    <w:rsid w:val="00A95AEF"/>
    <w:rsid w:val="00A97B86"/>
    <w:rsid w:val="00AA0426"/>
    <w:rsid w:val="00AA1188"/>
    <w:rsid w:val="00AA335B"/>
    <w:rsid w:val="00AA341F"/>
    <w:rsid w:val="00AA69AA"/>
    <w:rsid w:val="00AB1452"/>
    <w:rsid w:val="00AB1D47"/>
    <w:rsid w:val="00AB206E"/>
    <w:rsid w:val="00AB2BA1"/>
    <w:rsid w:val="00AB5497"/>
    <w:rsid w:val="00AB6142"/>
    <w:rsid w:val="00AC17F4"/>
    <w:rsid w:val="00AC1CE0"/>
    <w:rsid w:val="00AC1F44"/>
    <w:rsid w:val="00AC2E36"/>
    <w:rsid w:val="00AC4094"/>
    <w:rsid w:val="00AC54C0"/>
    <w:rsid w:val="00AC5507"/>
    <w:rsid w:val="00AC5668"/>
    <w:rsid w:val="00AC622D"/>
    <w:rsid w:val="00AC7C25"/>
    <w:rsid w:val="00AD1350"/>
    <w:rsid w:val="00AD2558"/>
    <w:rsid w:val="00AD767F"/>
    <w:rsid w:val="00AE03AA"/>
    <w:rsid w:val="00AE1214"/>
    <w:rsid w:val="00AE629C"/>
    <w:rsid w:val="00AF2720"/>
    <w:rsid w:val="00AF2FCD"/>
    <w:rsid w:val="00AF56BB"/>
    <w:rsid w:val="00B036A5"/>
    <w:rsid w:val="00B05913"/>
    <w:rsid w:val="00B12D72"/>
    <w:rsid w:val="00B13196"/>
    <w:rsid w:val="00B155A3"/>
    <w:rsid w:val="00B225A9"/>
    <w:rsid w:val="00B23BDB"/>
    <w:rsid w:val="00B23C83"/>
    <w:rsid w:val="00B25AE8"/>
    <w:rsid w:val="00B32E46"/>
    <w:rsid w:val="00B34C67"/>
    <w:rsid w:val="00B35501"/>
    <w:rsid w:val="00B35AED"/>
    <w:rsid w:val="00B36BDD"/>
    <w:rsid w:val="00B44336"/>
    <w:rsid w:val="00B45554"/>
    <w:rsid w:val="00B45B79"/>
    <w:rsid w:val="00B45F79"/>
    <w:rsid w:val="00B5042B"/>
    <w:rsid w:val="00B55767"/>
    <w:rsid w:val="00B56BBF"/>
    <w:rsid w:val="00B5766C"/>
    <w:rsid w:val="00B57958"/>
    <w:rsid w:val="00B610FB"/>
    <w:rsid w:val="00B6288F"/>
    <w:rsid w:val="00B656B2"/>
    <w:rsid w:val="00B67548"/>
    <w:rsid w:val="00B67AB2"/>
    <w:rsid w:val="00B700EF"/>
    <w:rsid w:val="00B70523"/>
    <w:rsid w:val="00B730F3"/>
    <w:rsid w:val="00B80CEF"/>
    <w:rsid w:val="00B82012"/>
    <w:rsid w:val="00B83EE2"/>
    <w:rsid w:val="00B84602"/>
    <w:rsid w:val="00B85586"/>
    <w:rsid w:val="00B85DA8"/>
    <w:rsid w:val="00B86479"/>
    <w:rsid w:val="00B879EB"/>
    <w:rsid w:val="00B91CB3"/>
    <w:rsid w:val="00B93A61"/>
    <w:rsid w:val="00B94630"/>
    <w:rsid w:val="00B96B5C"/>
    <w:rsid w:val="00BA281E"/>
    <w:rsid w:val="00BA3876"/>
    <w:rsid w:val="00BA3B29"/>
    <w:rsid w:val="00BA49A7"/>
    <w:rsid w:val="00BA621A"/>
    <w:rsid w:val="00BB2502"/>
    <w:rsid w:val="00BB3E15"/>
    <w:rsid w:val="00BB598D"/>
    <w:rsid w:val="00BB6950"/>
    <w:rsid w:val="00BC2A2E"/>
    <w:rsid w:val="00BC4547"/>
    <w:rsid w:val="00BC5DD1"/>
    <w:rsid w:val="00BD26F6"/>
    <w:rsid w:val="00BD5410"/>
    <w:rsid w:val="00BD6543"/>
    <w:rsid w:val="00BE35BF"/>
    <w:rsid w:val="00BE436F"/>
    <w:rsid w:val="00BE5B99"/>
    <w:rsid w:val="00BE6557"/>
    <w:rsid w:val="00BE7B6C"/>
    <w:rsid w:val="00BF1DFC"/>
    <w:rsid w:val="00BF3B52"/>
    <w:rsid w:val="00BF45F1"/>
    <w:rsid w:val="00BF542C"/>
    <w:rsid w:val="00C04A6B"/>
    <w:rsid w:val="00C07848"/>
    <w:rsid w:val="00C11A10"/>
    <w:rsid w:val="00C14C98"/>
    <w:rsid w:val="00C179DA"/>
    <w:rsid w:val="00C17FCF"/>
    <w:rsid w:val="00C203AF"/>
    <w:rsid w:val="00C20845"/>
    <w:rsid w:val="00C23507"/>
    <w:rsid w:val="00C27150"/>
    <w:rsid w:val="00C33FC0"/>
    <w:rsid w:val="00C40639"/>
    <w:rsid w:val="00C42EB9"/>
    <w:rsid w:val="00C4300B"/>
    <w:rsid w:val="00C4352C"/>
    <w:rsid w:val="00C452A4"/>
    <w:rsid w:val="00C50F43"/>
    <w:rsid w:val="00C6005D"/>
    <w:rsid w:val="00C60088"/>
    <w:rsid w:val="00C61D3B"/>
    <w:rsid w:val="00C65E83"/>
    <w:rsid w:val="00C67B93"/>
    <w:rsid w:val="00C72EBF"/>
    <w:rsid w:val="00C74791"/>
    <w:rsid w:val="00C74DDE"/>
    <w:rsid w:val="00C7540D"/>
    <w:rsid w:val="00C773A4"/>
    <w:rsid w:val="00C828B8"/>
    <w:rsid w:val="00C835C9"/>
    <w:rsid w:val="00C84CDB"/>
    <w:rsid w:val="00C85330"/>
    <w:rsid w:val="00C85961"/>
    <w:rsid w:val="00C85EAB"/>
    <w:rsid w:val="00C87E62"/>
    <w:rsid w:val="00C902CF"/>
    <w:rsid w:val="00C93DB7"/>
    <w:rsid w:val="00C9737E"/>
    <w:rsid w:val="00CA1F11"/>
    <w:rsid w:val="00CA4B35"/>
    <w:rsid w:val="00CB0D56"/>
    <w:rsid w:val="00CB17C5"/>
    <w:rsid w:val="00CB196E"/>
    <w:rsid w:val="00CB3A2C"/>
    <w:rsid w:val="00CB53A3"/>
    <w:rsid w:val="00CB667D"/>
    <w:rsid w:val="00CC0511"/>
    <w:rsid w:val="00CC0CE9"/>
    <w:rsid w:val="00CC1FFE"/>
    <w:rsid w:val="00CC21CF"/>
    <w:rsid w:val="00CC2E03"/>
    <w:rsid w:val="00CC3C0F"/>
    <w:rsid w:val="00CC453E"/>
    <w:rsid w:val="00CC480B"/>
    <w:rsid w:val="00CC513E"/>
    <w:rsid w:val="00CD123B"/>
    <w:rsid w:val="00CD1A6C"/>
    <w:rsid w:val="00CD269A"/>
    <w:rsid w:val="00CD28CF"/>
    <w:rsid w:val="00CE4DD4"/>
    <w:rsid w:val="00CE5A63"/>
    <w:rsid w:val="00CE60D8"/>
    <w:rsid w:val="00CE7A49"/>
    <w:rsid w:val="00CF2450"/>
    <w:rsid w:val="00CF33A1"/>
    <w:rsid w:val="00CF7E94"/>
    <w:rsid w:val="00D00C6B"/>
    <w:rsid w:val="00D012F4"/>
    <w:rsid w:val="00D051C1"/>
    <w:rsid w:val="00D055AA"/>
    <w:rsid w:val="00D10767"/>
    <w:rsid w:val="00D1186B"/>
    <w:rsid w:val="00D12C84"/>
    <w:rsid w:val="00D17287"/>
    <w:rsid w:val="00D17620"/>
    <w:rsid w:val="00D2196A"/>
    <w:rsid w:val="00D21C2D"/>
    <w:rsid w:val="00D2315F"/>
    <w:rsid w:val="00D26438"/>
    <w:rsid w:val="00D270F5"/>
    <w:rsid w:val="00D273FD"/>
    <w:rsid w:val="00D30307"/>
    <w:rsid w:val="00D325DB"/>
    <w:rsid w:val="00D334AE"/>
    <w:rsid w:val="00D34364"/>
    <w:rsid w:val="00D362ED"/>
    <w:rsid w:val="00D4078B"/>
    <w:rsid w:val="00D40B78"/>
    <w:rsid w:val="00D41EB9"/>
    <w:rsid w:val="00D439C9"/>
    <w:rsid w:val="00D4443D"/>
    <w:rsid w:val="00D44DF9"/>
    <w:rsid w:val="00D4507E"/>
    <w:rsid w:val="00D460FE"/>
    <w:rsid w:val="00D462A6"/>
    <w:rsid w:val="00D464D4"/>
    <w:rsid w:val="00D47BA0"/>
    <w:rsid w:val="00D53D71"/>
    <w:rsid w:val="00D61E4A"/>
    <w:rsid w:val="00D62F9A"/>
    <w:rsid w:val="00D63F45"/>
    <w:rsid w:val="00D64AAE"/>
    <w:rsid w:val="00D65E4A"/>
    <w:rsid w:val="00D6728A"/>
    <w:rsid w:val="00D672D2"/>
    <w:rsid w:val="00D71C79"/>
    <w:rsid w:val="00D72129"/>
    <w:rsid w:val="00D73D43"/>
    <w:rsid w:val="00D74AAA"/>
    <w:rsid w:val="00D750E5"/>
    <w:rsid w:val="00D75704"/>
    <w:rsid w:val="00D77047"/>
    <w:rsid w:val="00D7705E"/>
    <w:rsid w:val="00D7757F"/>
    <w:rsid w:val="00D77B32"/>
    <w:rsid w:val="00D80704"/>
    <w:rsid w:val="00D81B08"/>
    <w:rsid w:val="00D8400E"/>
    <w:rsid w:val="00D845B5"/>
    <w:rsid w:val="00D845D1"/>
    <w:rsid w:val="00D859AC"/>
    <w:rsid w:val="00D85BB6"/>
    <w:rsid w:val="00D86229"/>
    <w:rsid w:val="00D8723A"/>
    <w:rsid w:val="00D87BF4"/>
    <w:rsid w:val="00D90B7F"/>
    <w:rsid w:val="00D92E6F"/>
    <w:rsid w:val="00D92FDC"/>
    <w:rsid w:val="00D93303"/>
    <w:rsid w:val="00DA1206"/>
    <w:rsid w:val="00DA1FEA"/>
    <w:rsid w:val="00DA25F4"/>
    <w:rsid w:val="00DA2C14"/>
    <w:rsid w:val="00DA4C23"/>
    <w:rsid w:val="00DB0376"/>
    <w:rsid w:val="00DB12AC"/>
    <w:rsid w:val="00DB3CC5"/>
    <w:rsid w:val="00DB5243"/>
    <w:rsid w:val="00DB5F5F"/>
    <w:rsid w:val="00DB68E9"/>
    <w:rsid w:val="00DB7109"/>
    <w:rsid w:val="00DC1014"/>
    <w:rsid w:val="00DC37D5"/>
    <w:rsid w:val="00DC5EA5"/>
    <w:rsid w:val="00DD0A49"/>
    <w:rsid w:val="00DD2944"/>
    <w:rsid w:val="00DD3E38"/>
    <w:rsid w:val="00DD3F3D"/>
    <w:rsid w:val="00DD60B4"/>
    <w:rsid w:val="00DE2878"/>
    <w:rsid w:val="00DE37C5"/>
    <w:rsid w:val="00DE4192"/>
    <w:rsid w:val="00DE4765"/>
    <w:rsid w:val="00DE4940"/>
    <w:rsid w:val="00DE5451"/>
    <w:rsid w:val="00DE7018"/>
    <w:rsid w:val="00DE7576"/>
    <w:rsid w:val="00DF1876"/>
    <w:rsid w:val="00DF612D"/>
    <w:rsid w:val="00DF77C8"/>
    <w:rsid w:val="00E00F07"/>
    <w:rsid w:val="00E04434"/>
    <w:rsid w:val="00E05693"/>
    <w:rsid w:val="00E07735"/>
    <w:rsid w:val="00E11CBB"/>
    <w:rsid w:val="00E14B63"/>
    <w:rsid w:val="00E14BE6"/>
    <w:rsid w:val="00E16A97"/>
    <w:rsid w:val="00E202F7"/>
    <w:rsid w:val="00E21E9B"/>
    <w:rsid w:val="00E2705A"/>
    <w:rsid w:val="00E304DC"/>
    <w:rsid w:val="00E30B5E"/>
    <w:rsid w:val="00E36781"/>
    <w:rsid w:val="00E406C9"/>
    <w:rsid w:val="00E41006"/>
    <w:rsid w:val="00E411AE"/>
    <w:rsid w:val="00E41D01"/>
    <w:rsid w:val="00E47827"/>
    <w:rsid w:val="00E51918"/>
    <w:rsid w:val="00E51B0A"/>
    <w:rsid w:val="00E53176"/>
    <w:rsid w:val="00E54EB7"/>
    <w:rsid w:val="00E5765A"/>
    <w:rsid w:val="00E57D5F"/>
    <w:rsid w:val="00E57E28"/>
    <w:rsid w:val="00E60375"/>
    <w:rsid w:val="00E60627"/>
    <w:rsid w:val="00E60B85"/>
    <w:rsid w:val="00E60BC1"/>
    <w:rsid w:val="00E61B71"/>
    <w:rsid w:val="00E64F38"/>
    <w:rsid w:val="00E70372"/>
    <w:rsid w:val="00E70F92"/>
    <w:rsid w:val="00E72CAB"/>
    <w:rsid w:val="00E74A8B"/>
    <w:rsid w:val="00E75583"/>
    <w:rsid w:val="00E75D4F"/>
    <w:rsid w:val="00E805E1"/>
    <w:rsid w:val="00E82809"/>
    <w:rsid w:val="00E84ED0"/>
    <w:rsid w:val="00E8518F"/>
    <w:rsid w:val="00E902CE"/>
    <w:rsid w:val="00E911F0"/>
    <w:rsid w:val="00E921D2"/>
    <w:rsid w:val="00E9442F"/>
    <w:rsid w:val="00E9443A"/>
    <w:rsid w:val="00E96676"/>
    <w:rsid w:val="00E97504"/>
    <w:rsid w:val="00EA21B7"/>
    <w:rsid w:val="00EA3157"/>
    <w:rsid w:val="00EA3216"/>
    <w:rsid w:val="00EA33AC"/>
    <w:rsid w:val="00EA457B"/>
    <w:rsid w:val="00EA73BC"/>
    <w:rsid w:val="00EB13CB"/>
    <w:rsid w:val="00EB1FDA"/>
    <w:rsid w:val="00EB4D73"/>
    <w:rsid w:val="00EB4DCC"/>
    <w:rsid w:val="00EB5457"/>
    <w:rsid w:val="00EB5CAE"/>
    <w:rsid w:val="00EB6538"/>
    <w:rsid w:val="00EB6C0B"/>
    <w:rsid w:val="00EB7FA2"/>
    <w:rsid w:val="00EC60B9"/>
    <w:rsid w:val="00ED123D"/>
    <w:rsid w:val="00ED3EE5"/>
    <w:rsid w:val="00EE0E17"/>
    <w:rsid w:val="00EE1808"/>
    <w:rsid w:val="00EE7299"/>
    <w:rsid w:val="00EF0828"/>
    <w:rsid w:val="00EF144F"/>
    <w:rsid w:val="00EF1B16"/>
    <w:rsid w:val="00EF358F"/>
    <w:rsid w:val="00EF3A9C"/>
    <w:rsid w:val="00EF4EC8"/>
    <w:rsid w:val="00EF7D2D"/>
    <w:rsid w:val="00F01291"/>
    <w:rsid w:val="00F04F4B"/>
    <w:rsid w:val="00F05A43"/>
    <w:rsid w:val="00F063CE"/>
    <w:rsid w:val="00F072A5"/>
    <w:rsid w:val="00F1134F"/>
    <w:rsid w:val="00F12349"/>
    <w:rsid w:val="00F129C4"/>
    <w:rsid w:val="00F12AD3"/>
    <w:rsid w:val="00F136E6"/>
    <w:rsid w:val="00F17309"/>
    <w:rsid w:val="00F212AD"/>
    <w:rsid w:val="00F30DD1"/>
    <w:rsid w:val="00F3180D"/>
    <w:rsid w:val="00F31AF1"/>
    <w:rsid w:val="00F32AAC"/>
    <w:rsid w:val="00F32C82"/>
    <w:rsid w:val="00F34D2D"/>
    <w:rsid w:val="00F35946"/>
    <w:rsid w:val="00F41D1B"/>
    <w:rsid w:val="00F41D43"/>
    <w:rsid w:val="00F41E2A"/>
    <w:rsid w:val="00F420C0"/>
    <w:rsid w:val="00F42BD9"/>
    <w:rsid w:val="00F434C0"/>
    <w:rsid w:val="00F44067"/>
    <w:rsid w:val="00F44DEB"/>
    <w:rsid w:val="00F45F18"/>
    <w:rsid w:val="00F45FA6"/>
    <w:rsid w:val="00F46369"/>
    <w:rsid w:val="00F507AD"/>
    <w:rsid w:val="00F52417"/>
    <w:rsid w:val="00F5378A"/>
    <w:rsid w:val="00F55E07"/>
    <w:rsid w:val="00F56656"/>
    <w:rsid w:val="00F56E58"/>
    <w:rsid w:val="00F5776F"/>
    <w:rsid w:val="00F60719"/>
    <w:rsid w:val="00F60FF4"/>
    <w:rsid w:val="00F62460"/>
    <w:rsid w:val="00F655EE"/>
    <w:rsid w:val="00F65875"/>
    <w:rsid w:val="00F66319"/>
    <w:rsid w:val="00F668A0"/>
    <w:rsid w:val="00F67280"/>
    <w:rsid w:val="00F70DBF"/>
    <w:rsid w:val="00F71CC5"/>
    <w:rsid w:val="00F724B7"/>
    <w:rsid w:val="00F7299D"/>
    <w:rsid w:val="00F73E2F"/>
    <w:rsid w:val="00F73FD6"/>
    <w:rsid w:val="00F767B1"/>
    <w:rsid w:val="00F76854"/>
    <w:rsid w:val="00F81373"/>
    <w:rsid w:val="00F878A0"/>
    <w:rsid w:val="00F90919"/>
    <w:rsid w:val="00F911EB"/>
    <w:rsid w:val="00F9395B"/>
    <w:rsid w:val="00F95172"/>
    <w:rsid w:val="00F96B4F"/>
    <w:rsid w:val="00FA0BA5"/>
    <w:rsid w:val="00FB2777"/>
    <w:rsid w:val="00FB4BFB"/>
    <w:rsid w:val="00FB5938"/>
    <w:rsid w:val="00FB5C7D"/>
    <w:rsid w:val="00FB60CA"/>
    <w:rsid w:val="00FB69B4"/>
    <w:rsid w:val="00FC0011"/>
    <w:rsid w:val="00FC187B"/>
    <w:rsid w:val="00FC1AE6"/>
    <w:rsid w:val="00FC2461"/>
    <w:rsid w:val="00FC365C"/>
    <w:rsid w:val="00FC3D91"/>
    <w:rsid w:val="00FC4F59"/>
    <w:rsid w:val="00FC53FD"/>
    <w:rsid w:val="00FC5B63"/>
    <w:rsid w:val="00FC60AE"/>
    <w:rsid w:val="00FC6E75"/>
    <w:rsid w:val="00FD044C"/>
    <w:rsid w:val="00FD1242"/>
    <w:rsid w:val="00FD4B9E"/>
    <w:rsid w:val="00FD6348"/>
    <w:rsid w:val="00FD650E"/>
    <w:rsid w:val="00FE07F6"/>
    <w:rsid w:val="00FE151C"/>
    <w:rsid w:val="00FE2382"/>
    <w:rsid w:val="00FE2F69"/>
    <w:rsid w:val="00FE35F6"/>
    <w:rsid w:val="00FE5D53"/>
    <w:rsid w:val="00FF0134"/>
    <w:rsid w:val="00FF0DEF"/>
    <w:rsid w:val="00FF1330"/>
    <w:rsid w:val="00FF3262"/>
    <w:rsid w:val="00FF4252"/>
    <w:rsid w:val="00FF46FB"/>
    <w:rsid w:val="00FF75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rFonts w:ascii="黑体" w:eastAsia="黑体"/>
      <w:kern w:val="2"/>
      <w:sz w:val="21"/>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qFormat/>
    <w:pPr>
      <w:keepNext/>
      <w:keepLines/>
      <w:spacing w:before="260" w:after="260" w:line="415" w:lineRule="auto"/>
      <w:outlineLvl w:val="1"/>
    </w:pPr>
    <w:rPr>
      <w:rFonts w:ascii="Arial" w:hAnsi="Arial"/>
      <w:b/>
      <w:sz w:val="32"/>
    </w:rPr>
  </w:style>
  <w:style w:type="paragraph" w:styleId="3">
    <w:name w:val="heading 3"/>
    <w:basedOn w:val="a0"/>
    <w:next w:val="a0"/>
    <w:qFormat/>
    <w:pPr>
      <w:keepNext/>
      <w:keepLines/>
      <w:spacing w:before="260" w:after="260" w:line="415" w:lineRule="auto"/>
      <w:outlineLvl w:val="2"/>
    </w:pPr>
    <w:rPr>
      <w:b/>
      <w:sz w:val="32"/>
    </w:rPr>
  </w:style>
  <w:style w:type="paragraph" w:styleId="4">
    <w:name w:val="heading 4"/>
    <w:basedOn w:val="a0"/>
    <w:next w:val="a0"/>
    <w:qFormat/>
    <w:pPr>
      <w:keepNext/>
      <w:keepLines/>
      <w:spacing w:before="280" w:after="290" w:line="374" w:lineRule="auto"/>
      <w:outlineLvl w:val="3"/>
    </w:pPr>
    <w:rPr>
      <w:rFonts w:ascii="Arial" w:hAnsi="Arial"/>
      <w:b/>
      <w:sz w:val="28"/>
    </w:rPr>
  </w:style>
  <w:style w:type="paragraph" w:styleId="5">
    <w:name w:val="heading 5"/>
    <w:basedOn w:val="a0"/>
    <w:next w:val="a0"/>
    <w:qFormat/>
    <w:pPr>
      <w:keepNext/>
      <w:keepLines/>
      <w:spacing w:before="280" w:after="290" w:line="374" w:lineRule="auto"/>
      <w:outlineLvl w:val="4"/>
    </w:pPr>
    <w:rPr>
      <w:b/>
      <w:sz w:val="28"/>
    </w:rPr>
  </w:style>
  <w:style w:type="paragraph" w:styleId="6">
    <w:name w:val="heading 6"/>
    <w:basedOn w:val="a0"/>
    <w:next w:val="a0"/>
    <w:qFormat/>
    <w:pPr>
      <w:keepNext/>
      <w:keepLines/>
      <w:spacing w:before="240" w:after="64" w:line="319" w:lineRule="auto"/>
      <w:outlineLvl w:val="5"/>
    </w:pPr>
    <w:rPr>
      <w:rFonts w:ascii="Arial" w:hAnsi="Arial"/>
      <w:b/>
      <w:sz w:val="24"/>
    </w:rPr>
  </w:style>
  <w:style w:type="paragraph" w:styleId="7">
    <w:name w:val="heading 7"/>
    <w:basedOn w:val="a0"/>
    <w:next w:val="a0"/>
    <w:qFormat/>
    <w:pPr>
      <w:keepNext/>
      <w:keepLines/>
      <w:spacing w:before="240" w:after="64" w:line="319" w:lineRule="auto"/>
      <w:outlineLvl w:val="6"/>
    </w:pPr>
    <w:rPr>
      <w:b/>
      <w:sz w:val="24"/>
    </w:rPr>
  </w:style>
  <w:style w:type="paragraph" w:styleId="8">
    <w:name w:val="heading 8"/>
    <w:basedOn w:val="a0"/>
    <w:next w:val="a0"/>
    <w:qFormat/>
    <w:pPr>
      <w:keepNext/>
      <w:keepLines/>
      <w:spacing w:before="240" w:after="64" w:line="319" w:lineRule="auto"/>
      <w:outlineLvl w:val="7"/>
    </w:pPr>
    <w:rPr>
      <w:rFonts w:ascii="Arial" w:hAnsi="Arial"/>
      <w:sz w:val="24"/>
    </w:rPr>
  </w:style>
  <w:style w:type="paragraph" w:styleId="9">
    <w:name w:val="heading 9"/>
    <w:basedOn w:val="a0"/>
    <w:next w:val="a0"/>
    <w:qFormat/>
    <w:pPr>
      <w:keepNext/>
      <w:keepLines/>
      <w:spacing w:before="240" w:after="64" w:line="319" w:lineRule="auto"/>
      <w:outlineLvl w:val="8"/>
    </w:pPr>
    <w:rPr>
      <w:rFonts w:ascii="Arial" w:hAnsi="Arial"/>
    </w:rPr>
  </w:style>
  <w:style w:type="character" w:default="1" w:styleId="a1">
    <w:name w:val="Default Paragraph Font"/>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uiPriority w:val="99"/>
    <w:semiHidden/>
  </w:style>
  <w:style w:type="character" w:customStyle="1" w:styleId="a4">
    <w:name w:val="个人答复风格"/>
    <w:rPr>
      <w:rFonts w:ascii="Arial" w:eastAsia="宋体" w:hAnsi="Arial"/>
      <w:color w:val="auto"/>
      <w:sz w:val="20"/>
    </w:rPr>
  </w:style>
  <w:style w:type="character" w:styleId="HTML">
    <w:name w:val="HTML Acronym"/>
    <w:basedOn w:val="a1"/>
  </w:style>
  <w:style w:type="character" w:styleId="a5">
    <w:name w:val="annotation reference"/>
    <w:rPr>
      <w:sz w:val="21"/>
    </w:rPr>
  </w:style>
  <w:style w:type="character" w:customStyle="1" w:styleId="Char">
    <w:name w:val="批注主题 Char"/>
    <w:link w:val="a6"/>
    <w:rPr>
      <w:rFonts w:ascii="黑体" w:eastAsia="黑体"/>
      <w:b/>
      <w:kern w:val="2"/>
      <w:sz w:val="21"/>
    </w:rPr>
  </w:style>
  <w:style w:type="character" w:customStyle="1" w:styleId="a7">
    <w:name w:val="发布"/>
    <w:rPr>
      <w:rFonts w:ascii="黑体" w:eastAsia="黑体"/>
      <w:spacing w:val="22"/>
      <w:w w:val="100"/>
      <w:position w:val="3"/>
      <w:sz w:val="28"/>
    </w:rPr>
  </w:style>
  <w:style w:type="character" w:styleId="a8">
    <w:name w:val="Hyperlink"/>
    <w:uiPriority w:val="99"/>
    <w:rPr>
      <w:rFonts w:ascii="Times New Roman" w:eastAsia="宋体" w:hAnsi="Times New Roman"/>
      <w:dstrike w:val="0"/>
      <w:color w:val="auto"/>
      <w:spacing w:val="0"/>
      <w:w w:val="100"/>
      <w:position w:val="0"/>
      <w:sz w:val="21"/>
      <w:u w:val="none"/>
      <w:vertAlign w:val="baseline"/>
    </w:rPr>
  </w:style>
  <w:style w:type="character" w:styleId="a9">
    <w:name w:val="Strong"/>
    <w:qFormat/>
    <w:rPr>
      <w:b/>
    </w:rPr>
  </w:style>
  <w:style w:type="character" w:styleId="HTML0">
    <w:name w:val="HTML Sample"/>
    <w:rPr>
      <w:rFonts w:ascii="Courier New" w:hAnsi="Courier New"/>
    </w:rPr>
  </w:style>
  <w:style w:type="character" w:styleId="HTML1">
    <w:name w:val="HTML Keyboard"/>
    <w:rPr>
      <w:rFonts w:ascii="Courier New" w:hAnsi="Courier New"/>
      <w:sz w:val="20"/>
    </w:rPr>
  </w:style>
  <w:style w:type="character" w:styleId="HTML2">
    <w:name w:val="HTML Cite"/>
    <w:rPr>
      <w:i/>
    </w:rPr>
  </w:style>
  <w:style w:type="character" w:styleId="aa">
    <w:name w:val="page number"/>
    <w:rPr>
      <w:rFonts w:ascii="Times New Roman" w:eastAsia="宋体" w:hAnsi="Times New Roman"/>
      <w:sz w:val="18"/>
    </w:rPr>
  </w:style>
  <w:style w:type="character" w:customStyle="1" w:styleId="Char0">
    <w:name w:val="批注文字 Char"/>
    <w:link w:val="ab"/>
    <w:rPr>
      <w:rFonts w:ascii="黑体" w:eastAsia="黑体"/>
      <w:kern w:val="2"/>
      <w:sz w:val="21"/>
    </w:rPr>
  </w:style>
  <w:style w:type="character" w:styleId="ac">
    <w:name w:val="FollowedHyperlink"/>
    <w:rPr>
      <w:color w:val="800080"/>
      <w:u w:val="single"/>
    </w:rPr>
  </w:style>
  <w:style w:type="character" w:customStyle="1" w:styleId="ad">
    <w:name w:val="个人撰写风格"/>
    <w:rPr>
      <w:rFonts w:ascii="Arial" w:eastAsia="宋体" w:hAnsi="Arial"/>
      <w:color w:val="auto"/>
      <w:sz w:val="20"/>
    </w:rPr>
  </w:style>
  <w:style w:type="character" w:styleId="HTML3">
    <w:name w:val="HTML Typewriter"/>
    <w:rPr>
      <w:rFonts w:ascii="Courier New" w:hAnsi="Courier New"/>
      <w:sz w:val="20"/>
    </w:rPr>
  </w:style>
  <w:style w:type="character" w:customStyle="1" w:styleId="f1">
    <w:name w:val="f1"/>
    <w:basedOn w:val="a1"/>
  </w:style>
  <w:style w:type="character" w:styleId="HTML4">
    <w:name w:val="HTML Code"/>
    <w:rPr>
      <w:rFonts w:ascii="Courier New" w:hAnsi="Courier New"/>
      <w:sz w:val="20"/>
    </w:rPr>
  </w:style>
  <w:style w:type="character" w:styleId="HTML5">
    <w:name w:val="HTML Definition"/>
    <w:rPr>
      <w:i/>
    </w:rPr>
  </w:style>
  <w:style w:type="character" w:styleId="HTML6">
    <w:name w:val="HTML Variable"/>
    <w:rPr>
      <w:i/>
    </w:rPr>
  </w:style>
  <w:style w:type="character" w:customStyle="1" w:styleId="line1">
    <w:name w:val="line1"/>
    <w:basedOn w:val="a1"/>
  </w:style>
  <w:style w:type="character" w:styleId="ae">
    <w:name w:val="footnote reference"/>
    <w:rPr>
      <w:vertAlign w:val="superscript"/>
    </w:rPr>
  </w:style>
  <w:style w:type="paragraph" w:customStyle="1" w:styleId="RefText">
    <w:name w:val="Ref_Text"/>
    <w:basedOn w:val="a0"/>
    <w:pPr>
      <w:widowControl/>
      <w:tabs>
        <w:tab w:val="left" w:pos="794"/>
        <w:tab w:val="left" w:pos="1191"/>
        <w:tab w:val="left" w:pos="1588"/>
        <w:tab w:val="left" w:pos="1985"/>
      </w:tabs>
      <w:overflowPunct w:val="0"/>
      <w:autoSpaceDE w:val="0"/>
      <w:autoSpaceDN w:val="0"/>
      <w:adjustRightInd w:val="0"/>
      <w:spacing w:before="120"/>
      <w:ind w:left="794" w:hanging="794"/>
      <w:textAlignment w:val="baseline"/>
    </w:pPr>
    <w:rPr>
      <w:kern w:val="0"/>
      <w:sz w:val="24"/>
      <w:lang w:val="en-GB" w:eastAsia="en-US"/>
    </w:rPr>
  </w:style>
  <w:style w:type="paragraph" w:customStyle="1" w:styleId="af">
    <w:name w:val="附录四级条标题"/>
    <w:basedOn w:val="af0"/>
    <w:next w:val="af1"/>
    <w:pPr>
      <w:numPr>
        <w:ilvl w:val="5"/>
      </w:numPr>
      <w:outlineLvl w:val="5"/>
    </w:pPr>
  </w:style>
  <w:style w:type="paragraph" w:customStyle="1" w:styleId="1GB23121">
    <w:name w:val="样式 标题 1 + 仿宋_GB2312 小四 自动设置1"/>
    <w:basedOn w:val="1"/>
    <w:pPr>
      <w:keepLines w:val="0"/>
      <w:tabs>
        <w:tab w:val="left" w:pos="480"/>
      </w:tabs>
      <w:snapToGrid w:val="0"/>
      <w:spacing w:before="0" w:after="0" w:line="240" w:lineRule="auto"/>
      <w:ind w:left="480" w:hanging="480"/>
    </w:pPr>
    <w:rPr>
      <w:rFonts w:ascii="仿宋_GB2312" w:eastAsia="宋体" w:hAnsi="仿宋_GB2312"/>
      <w:kern w:val="0"/>
      <w:sz w:val="28"/>
    </w:rPr>
  </w:style>
  <w:style w:type="paragraph" w:customStyle="1" w:styleId="af2">
    <w:name w:val="发布部门"/>
    <w:next w:val="af1"/>
    <w:pPr>
      <w:jc w:val="center"/>
    </w:pPr>
    <w:rPr>
      <w:rFonts w:ascii="宋体"/>
      <w:b/>
      <w:spacing w:val="20"/>
      <w:w w:val="135"/>
      <w:sz w:val="36"/>
    </w:rPr>
  </w:style>
  <w:style w:type="paragraph" w:customStyle="1" w:styleId="af3">
    <w:name w:val="附录章标题"/>
    <w:next w:val="af1"/>
    <w:pPr>
      <w:numPr>
        <w:ilvl w:val="1"/>
        <w:numId w:val="1"/>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4">
    <w:name w:val="五级条标题"/>
    <w:basedOn w:val="af5"/>
    <w:next w:val="af1"/>
    <w:pPr>
      <w:numPr>
        <w:ilvl w:val="6"/>
      </w:numPr>
      <w:outlineLvl w:val="6"/>
    </w:pPr>
  </w:style>
  <w:style w:type="paragraph" w:styleId="af6">
    <w:name w:val="Revision"/>
    <w:rPr>
      <w:rFonts w:ascii="黑体" w:eastAsia="黑体"/>
      <w:kern w:val="2"/>
      <w:sz w:val="21"/>
    </w:rPr>
  </w:style>
  <w:style w:type="paragraph" w:customStyle="1" w:styleId="af7">
    <w:name w:val="编号列项（三级）"/>
    <w:pPr>
      <w:ind w:leftChars="600" w:left="800" w:hangingChars="200" w:hanging="200"/>
    </w:pPr>
    <w:rPr>
      <w:rFonts w:ascii="宋体"/>
      <w:sz w:val="21"/>
    </w:rPr>
  </w:style>
  <w:style w:type="paragraph" w:customStyle="1" w:styleId="af8">
    <w:name w:val="附录表标题"/>
    <w:next w:val="af1"/>
    <w:pPr>
      <w:jc w:val="center"/>
      <w:textAlignment w:val="baseline"/>
    </w:pPr>
    <w:rPr>
      <w:rFonts w:ascii="黑体" w:eastAsia="黑体"/>
      <w:kern w:val="21"/>
      <w:sz w:val="21"/>
    </w:rPr>
  </w:style>
  <w:style w:type="paragraph" w:customStyle="1" w:styleId="af9">
    <w:name w:val="图表脚注"/>
    <w:next w:val="af1"/>
    <w:pPr>
      <w:ind w:leftChars="200" w:left="300" w:hangingChars="100" w:hanging="100"/>
      <w:jc w:val="both"/>
    </w:pPr>
    <w:rPr>
      <w:rFonts w:ascii="宋体"/>
      <w:sz w:val="18"/>
    </w:rPr>
  </w:style>
  <w:style w:type="paragraph" w:styleId="afa">
    <w:name w:val="table of figures"/>
    <w:basedOn w:val="a0"/>
    <w:next w:val="a0"/>
    <w:pPr>
      <w:ind w:left="840" w:hanging="420"/>
    </w:pPr>
  </w:style>
  <w:style w:type="paragraph" w:customStyle="1" w:styleId="20">
    <w:name w:val="封面标准号2"/>
    <w:basedOn w:val="10"/>
    <w:pPr>
      <w:adjustRightInd w:val="0"/>
      <w:spacing w:before="357" w:line="280" w:lineRule="exact"/>
    </w:pPr>
  </w:style>
  <w:style w:type="paragraph" w:customStyle="1" w:styleId="10">
    <w:name w:val="封面标准号1"/>
    <w:pPr>
      <w:widowControl w:val="0"/>
      <w:kinsoku w:val="0"/>
      <w:overflowPunct w:val="0"/>
      <w:autoSpaceDE w:val="0"/>
      <w:autoSpaceDN w:val="0"/>
      <w:spacing w:before="308"/>
      <w:jc w:val="right"/>
      <w:textAlignment w:val="center"/>
    </w:pPr>
    <w:rPr>
      <w:sz w:val="28"/>
    </w:rPr>
  </w:style>
  <w:style w:type="paragraph" w:customStyle="1" w:styleId="af0">
    <w:name w:val="附录三级条标题"/>
    <w:basedOn w:val="afb"/>
    <w:next w:val="af1"/>
    <w:pPr>
      <w:numPr>
        <w:ilvl w:val="4"/>
      </w:numPr>
      <w:outlineLvl w:val="4"/>
    </w:pPr>
  </w:style>
  <w:style w:type="paragraph" w:styleId="ab">
    <w:name w:val="annotation text"/>
    <w:basedOn w:val="a0"/>
    <w:link w:val="Char0"/>
    <w:pPr>
      <w:jc w:val="left"/>
    </w:pPr>
    <w:rPr>
      <w:lang/>
    </w:rPr>
  </w:style>
  <w:style w:type="paragraph" w:customStyle="1" w:styleId="afc">
    <w:name w:val="封面正文"/>
    <w:pPr>
      <w:jc w:val="both"/>
    </w:pPr>
  </w:style>
  <w:style w:type="paragraph" w:customStyle="1" w:styleId="afd">
    <w:name w:val="发布日期"/>
    <w:rPr>
      <w:rFonts w:eastAsia="黑体"/>
      <w:sz w:val="28"/>
    </w:rPr>
  </w:style>
  <w:style w:type="paragraph" w:customStyle="1" w:styleId="afb">
    <w:name w:val="附录二级条标题"/>
    <w:basedOn w:val="afe"/>
    <w:next w:val="af1"/>
    <w:pPr>
      <w:numPr>
        <w:ilvl w:val="3"/>
      </w:numPr>
      <w:outlineLvl w:val="3"/>
    </w:pPr>
  </w:style>
  <w:style w:type="paragraph" w:customStyle="1" w:styleId="aff">
    <w:name w:val="文献分类号"/>
    <w:pPr>
      <w:widowControl w:val="0"/>
      <w:textAlignment w:val="center"/>
    </w:pPr>
    <w:rPr>
      <w:rFonts w:eastAsia="黑体"/>
      <w:sz w:val="21"/>
    </w:rPr>
  </w:style>
  <w:style w:type="paragraph" w:customStyle="1" w:styleId="aff0">
    <w:name w:val="附录五级条标题"/>
    <w:basedOn w:val="af"/>
    <w:next w:val="af1"/>
    <w:pPr>
      <w:numPr>
        <w:ilvl w:val="6"/>
      </w:numPr>
      <w:outlineLvl w:val="6"/>
    </w:pPr>
  </w:style>
  <w:style w:type="paragraph" w:customStyle="1" w:styleId="aff1">
    <w:name w:val="四级无标题条"/>
    <w:basedOn w:val="a0"/>
    <w:pPr>
      <w:numPr>
        <w:ilvl w:val="5"/>
        <w:numId w:val="3"/>
      </w:numPr>
    </w:pPr>
  </w:style>
  <w:style w:type="paragraph" w:customStyle="1" w:styleId="aff2">
    <w:name w:val="标准书眉_奇数页"/>
    <w:next w:val="a0"/>
    <w:pPr>
      <w:tabs>
        <w:tab w:val="center" w:pos="4154"/>
        <w:tab w:val="right" w:pos="8306"/>
      </w:tabs>
      <w:spacing w:after="120"/>
      <w:jc w:val="right"/>
    </w:pPr>
    <w:rPr>
      <w:sz w:val="21"/>
    </w:rPr>
  </w:style>
  <w:style w:type="paragraph" w:customStyle="1" w:styleId="a">
    <w:name w:val="正文表标题"/>
    <w:next w:val="af1"/>
    <w:pPr>
      <w:numPr>
        <w:numId w:val="4"/>
      </w:numPr>
      <w:jc w:val="center"/>
    </w:pPr>
    <w:rPr>
      <w:rFonts w:ascii="黑体" w:eastAsia="黑体"/>
      <w:sz w:val="21"/>
    </w:rPr>
  </w:style>
  <w:style w:type="paragraph" w:styleId="30">
    <w:name w:val="toc 3"/>
    <w:basedOn w:val="21"/>
    <w:uiPriority w:val="39"/>
  </w:style>
  <w:style w:type="paragraph" w:customStyle="1" w:styleId="afe">
    <w:name w:val="附录一级条标题"/>
    <w:basedOn w:val="af3"/>
    <w:next w:val="af1"/>
    <w:pPr>
      <w:numPr>
        <w:ilvl w:val="2"/>
      </w:numPr>
      <w:autoSpaceDN w:val="0"/>
      <w:spacing w:beforeLines="0" w:afterLines="0"/>
      <w:outlineLvl w:val="2"/>
    </w:pPr>
  </w:style>
  <w:style w:type="paragraph" w:styleId="22">
    <w:name w:val="List Bullet 2"/>
    <w:basedOn w:val="aff3"/>
    <w:pPr>
      <w:ind w:left="2160" w:hanging="360"/>
    </w:pPr>
  </w:style>
  <w:style w:type="paragraph" w:styleId="90">
    <w:name w:val="toc 9"/>
    <w:basedOn w:val="80"/>
    <w:uiPriority w:val="39"/>
  </w:style>
  <w:style w:type="paragraph" w:customStyle="1" w:styleId="aff4">
    <w:name w:val="封面一致性程度标识"/>
    <w:pPr>
      <w:spacing w:before="440" w:line="400" w:lineRule="exact"/>
      <w:jc w:val="center"/>
    </w:pPr>
    <w:rPr>
      <w:rFonts w:ascii="宋体"/>
      <w:sz w:val="28"/>
    </w:rPr>
  </w:style>
  <w:style w:type="paragraph" w:customStyle="1" w:styleId="aff5">
    <w:name w:val="数字编号列项（二级）"/>
    <w:pPr>
      <w:ind w:leftChars="400" w:left="1260" w:hangingChars="200" w:hanging="420"/>
      <w:jc w:val="both"/>
    </w:pPr>
    <w:rPr>
      <w:rFonts w:ascii="宋体"/>
      <w:sz w:val="21"/>
    </w:rPr>
  </w:style>
  <w:style w:type="paragraph" w:customStyle="1" w:styleId="aff6">
    <w:name w:val="一级无标题条"/>
    <w:basedOn w:val="a0"/>
    <w:pPr>
      <w:numPr>
        <w:ilvl w:val="2"/>
        <w:numId w:val="3"/>
      </w:numPr>
    </w:pPr>
  </w:style>
  <w:style w:type="paragraph" w:customStyle="1" w:styleId="aff7">
    <w:name w:val="实施日期"/>
    <w:basedOn w:val="afd"/>
    <w:pPr>
      <w:jc w:val="right"/>
    </w:pPr>
  </w:style>
  <w:style w:type="paragraph" w:styleId="aff8">
    <w:name w:val="Body Text"/>
    <w:basedOn w:val="a0"/>
    <w:pPr>
      <w:spacing w:after="120" w:line="360" w:lineRule="auto"/>
      <w:ind w:left="360"/>
    </w:pPr>
    <w:rPr>
      <w:rFonts w:ascii="宋体"/>
    </w:rPr>
  </w:style>
  <w:style w:type="paragraph" w:styleId="aff9">
    <w:name w:val="Title"/>
    <w:basedOn w:val="a0"/>
    <w:qFormat/>
    <w:pPr>
      <w:spacing w:before="240" w:after="60"/>
      <w:jc w:val="center"/>
      <w:outlineLvl w:val="0"/>
    </w:pPr>
    <w:rPr>
      <w:rFonts w:ascii="Arial" w:hAnsi="Arial"/>
      <w:b/>
      <w:sz w:val="32"/>
    </w:rPr>
  </w:style>
  <w:style w:type="paragraph" w:customStyle="1" w:styleId="11">
    <w:name w:val="页眉1"/>
    <w:basedOn w:val="affa"/>
    <w:pPr>
      <w:pBdr>
        <w:bottom w:val="thinThickSmallGap" w:sz="24" w:space="1" w:color="auto"/>
      </w:pBdr>
      <w:jc w:val="both"/>
    </w:pPr>
    <w:rPr>
      <w:rFonts w:ascii="Times New Roman" w:eastAsia="宋体"/>
    </w:rPr>
  </w:style>
  <w:style w:type="paragraph" w:customStyle="1" w:styleId="affb">
    <w:name w:val="表格文字"/>
    <w:basedOn w:val="a0"/>
    <w:rPr>
      <w:rFonts w:ascii="Times New Roman" w:eastAsia="宋体"/>
    </w:rPr>
  </w:style>
  <w:style w:type="paragraph" w:styleId="affc">
    <w:name w:val="caption"/>
    <w:basedOn w:val="affd"/>
    <w:next w:val="aff8"/>
    <w:qFormat/>
    <w:pPr>
      <w:spacing w:before="60" w:after="220" w:line="220" w:lineRule="atLeast"/>
      <w:ind w:left="1800"/>
    </w:pPr>
    <w:rPr>
      <w:i/>
      <w:sz w:val="18"/>
    </w:rPr>
  </w:style>
  <w:style w:type="paragraph" w:customStyle="1" w:styleId="affe">
    <w:name w:val="条文脚注"/>
    <w:basedOn w:val="afff"/>
    <w:pPr>
      <w:ind w:leftChars="200" w:left="780" w:hangingChars="200" w:hanging="360"/>
      <w:jc w:val="both"/>
    </w:pPr>
    <w:rPr>
      <w:rFonts w:ascii="宋体"/>
    </w:rPr>
  </w:style>
  <w:style w:type="paragraph" w:customStyle="1" w:styleId="afff0">
    <w:name w:val="封面标准文稿类别"/>
    <w:pPr>
      <w:spacing w:before="440" w:line="400" w:lineRule="exact"/>
      <w:jc w:val="center"/>
    </w:pPr>
    <w:rPr>
      <w:rFonts w:ascii="宋体"/>
      <w:sz w:val="24"/>
    </w:rPr>
  </w:style>
  <w:style w:type="paragraph" w:customStyle="1" w:styleId="afff1">
    <w:name w:val="示例"/>
    <w:next w:val="af1"/>
    <w:pPr>
      <w:numPr>
        <w:numId w:val="5"/>
      </w:numPr>
      <w:tabs>
        <w:tab w:val="clear" w:pos="1120"/>
        <w:tab w:val="left" w:pos="816"/>
      </w:tabs>
      <w:ind w:firstLineChars="233" w:firstLine="419"/>
      <w:jc w:val="both"/>
    </w:pPr>
    <w:rPr>
      <w:rFonts w:ascii="宋体"/>
      <w:sz w:val="18"/>
    </w:rPr>
  </w:style>
  <w:style w:type="paragraph" w:styleId="23">
    <w:name w:val="Body Text Indent 2"/>
    <w:basedOn w:val="a0"/>
    <w:pPr>
      <w:spacing w:before="120" w:after="120" w:line="360" w:lineRule="auto"/>
      <w:ind w:firstLine="425"/>
    </w:pPr>
    <w:rPr>
      <w:sz w:val="24"/>
    </w:rPr>
  </w:style>
  <w:style w:type="paragraph" w:customStyle="1" w:styleId="afff2">
    <w:name w:val="标准书眉_偶数页"/>
    <w:basedOn w:val="aff2"/>
    <w:next w:val="a0"/>
    <w:pPr>
      <w:jc w:val="left"/>
    </w:pPr>
  </w:style>
  <w:style w:type="paragraph" w:styleId="afff">
    <w:name w:val="footnote text"/>
    <w:basedOn w:val="a0"/>
    <w:pPr>
      <w:snapToGrid w:val="0"/>
      <w:jc w:val="left"/>
    </w:pPr>
    <w:rPr>
      <w:sz w:val="18"/>
    </w:rPr>
  </w:style>
  <w:style w:type="paragraph" w:customStyle="1" w:styleId="afff3">
    <w:name w:val="二级无标题条"/>
    <w:basedOn w:val="a0"/>
    <w:pPr>
      <w:numPr>
        <w:ilvl w:val="3"/>
        <w:numId w:val="3"/>
      </w:numPr>
    </w:pPr>
  </w:style>
  <w:style w:type="paragraph" w:styleId="afff4">
    <w:name w:val="footer"/>
    <w:basedOn w:val="a0"/>
    <w:pPr>
      <w:tabs>
        <w:tab w:val="center" w:pos="4153"/>
        <w:tab w:val="right" w:pos="8306"/>
      </w:tabs>
      <w:snapToGrid w:val="0"/>
      <w:ind w:rightChars="100"/>
      <w:jc w:val="right"/>
    </w:pPr>
    <w:rPr>
      <w:sz w:val="18"/>
    </w:rPr>
  </w:style>
  <w:style w:type="paragraph" w:styleId="afff5">
    <w:name w:val="Date"/>
    <w:basedOn w:val="a0"/>
    <w:next w:val="a0"/>
    <w:pPr>
      <w:ind w:leftChars="2500" w:left="100"/>
    </w:pPr>
  </w:style>
  <w:style w:type="paragraph" w:styleId="40">
    <w:name w:val="toc 4"/>
    <w:basedOn w:val="30"/>
    <w:uiPriority w:val="39"/>
  </w:style>
  <w:style w:type="paragraph" w:customStyle="1" w:styleId="afff6">
    <w:name w:val="三级无标题条"/>
    <w:basedOn w:val="a0"/>
    <w:pPr>
      <w:numPr>
        <w:ilvl w:val="4"/>
        <w:numId w:val="3"/>
      </w:numPr>
    </w:pPr>
  </w:style>
  <w:style w:type="paragraph" w:customStyle="1" w:styleId="afff7">
    <w:name w:val="二级条标题"/>
    <w:basedOn w:val="afff8"/>
    <w:next w:val="af1"/>
    <w:pPr>
      <w:numPr>
        <w:ilvl w:val="3"/>
      </w:numPr>
      <w:outlineLvl w:val="3"/>
    </w:pPr>
  </w:style>
  <w:style w:type="paragraph" w:customStyle="1" w:styleId="afff9">
    <w:name w:val="附录标识"/>
    <w:basedOn w:val="afffa"/>
    <w:pPr>
      <w:numPr>
        <w:numId w:val="1"/>
      </w:numPr>
      <w:tabs>
        <w:tab w:val="left" w:pos="6405"/>
      </w:tabs>
      <w:spacing w:after="200"/>
    </w:pPr>
    <w:rPr>
      <w:sz w:val="21"/>
    </w:rPr>
  </w:style>
  <w:style w:type="paragraph" w:styleId="HTML7">
    <w:name w:val="HTML Address"/>
    <w:basedOn w:val="a0"/>
    <w:rPr>
      <w:i/>
    </w:rPr>
  </w:style>
  <w:style w:type="paragraph" w:customStyle="1" w:styleId="afffb">
    <w:name w:val="其他标准称谓"/>
    <w:pPr>
      <w:spacing w:line="0" w:lineRule="atLeast"/>
      <w:jc w:val="distribute"/>
    </w:pPr>
    <w:rPr>
      <w:rFonts w:ascii="黑体" w:eastAsia="黑体" w:hAnsi="宋体"/>
      <w:sz w:val="52"/>
    </w:rPr>
  </w:style>
  <w:style w:type="paragraph" w:styleId="50">
    <w:name w:val="toc 5"/>
    <w:basedOn w:val="40"/>
    <w:uiPriority w:val="39"/>
  </w:style>
  <w:style w:type="paragraph" w:customStyle="1" w:styleId="afffc">
    <w:name w:val="基准标题"/>
    <w:basedOn w:val="a0"/>
    <w:next w:val="aff8"/>
    <w:pPr>
      <w:keepNext/>
      <w:keepLines/>
      <w:widowControl/>
      <w:spacing w:before="140" w:line="220" w:lineRule="atLeast"/>
      <w:ind w:left="1080"/>
      <w:jc w:val="left"/>
    </w:pPr>
    <w:rPr>
      <w:rFonts w:ascii="Arial" w:hAnsi="Arial"/>
      <w:spacing w:val="-4"/>
      <w:kern w:val="28"/>
      <w:sz w:val="22"/>
    </w:rPr>
  </w:style>
  <w:style w:type="paragraph" w:customStyle="1" w:styleId="af5">
    <w:name w:val="四级条标题"/>
    <w:basedOn w:val="afffd"/>
    <w:next w:val="af1"/>
    <w:pPr>
      <w:numPr>
        <w:ilvl w:val="5"/>
      </w:numPr>
      <w:outlineLvl w:val="5"/>
    </w:pPr>
  </w:style>
  <w:style w:type="paragraph" w:styleId="31">
    <w:name w:val="Body Text Indent 3"/>
    <w:basedOn w:val="a0"/>
    <w:pPr>
      <w:spacing w:line="360" w:lineRule="auto"/>
      <w:ind w:firstLine="480"/>
    </w:pPr>
  </w:style>
  <w:style w:type="paragraph" w:customStyle="1" w:styleId="afffe">
    <w:name w:val="封面标准文稿编辑信息"/>
    <w:pPr>
      <w:spacing w:before="180" w:line="180" w:lineRule="exact"/>
      <w:jc w:val="center"/>
    </w:pPr>
    <w:rPr>
      <w:rFonts w:ascii="宋体"/>
      <w:sz w:val="21"/>
    </w:rPr>
  </w:style>
  <w:style w:type="paragraph" w:styleId="affff">
    <w:name w:val="Subtitle"/>
    <w:basedOn w:val="a0"/>
    <w:qFormat/>
    <w:pPr>
      <w:widowControl/>
      <w:spacing w:before="240" w:after="60" w:line="312" w:lineRule="auto"/>
      <w:ind w:left="1080"/>
      <w:jc w:val="center"/>
      <w:outlineLvl w:val="1"/>
    </w:pPr>
    <w:rPr>
      <w:rFonts w:ascii="Arial" w:hAnsi="Arial"/>
      <w:b/>
      <w:kern w:val="28"/>
      <w:sz w:val="32"/>
    </w:rPr>
  </w:style>
  <w:style w:type="paragraph" w:customStyle="1" w:styleId="affff0">
    <w:name w:val="其他发布部门"/>
    <w:basedOn w:val="af2"/>
    <w:pPr>
      <w:spacing w:line="0" w:lineRule="atLeast"/>
    </w:pPr>
    <w:rPr>
      <w:rFonts w:ascii="黑体" w:eastAsia="黑体"/>
      <w:b w:val="0"/>
    </w:rPr>
  </w:style>
  <w:style w:type="paragraph" w:styleId="21">
    <w:name w:val="toc 2"/>
    <w:basedOn w:val="12"/>
    <w:uiPriority w:val="39"/>
    <w:pPr>
      <w:tabs>
        <w:tab w:val="right" w:leader="dot" w:pos="9345"/>
      </w:tabs>
    </w:pPr>
    <w:rPr>
      <w:lang w:val="en-US" w:eastAsia="zh-CN"/>
    </w:rPr>
  </w:style>
  <w:style w:type="paragraph" w:styleId="affff1">
    <w:name w:val="Normal Indent"/>
    <w:basedOn w:val="a0"/>
    <w:pPr>
      <w:spacing w:after="120"/>
      <w:ind w:left="454"/>
    </w:pPr>
    <w:rPr>
      <w:sz w:val="24"/>
      <w:lang w:eastAsia="zh-TW"/>
    </w:rPr>
  </w:style>
  <w:style w:type="paragraph" w:customStyle="1" w:styleId="afff8">
    <w:name w:val="一级条标题"/>
    <w:basedOn w:val="affff2"/>
    <w:next w:val="af1"/>
    <w:pPr>
      <w:numPr>
        <w:ilvl w:val="2"/>
      </w:numPr>
      <w:spacing w:beforeLines="0" w:afterLines="0"/>
      <w:outlineLvl w:val="2"/>
    </w:pPr>
  </w:style>
  <w:style w:type="paragraph" w:customStyle="1" w:styleId="affff3">
    <w:name w:val="标准标志"/>
    <w:next w:val="a0"/>
    <w:pPr>
      <w:shd w:val="solid" w:color="FFFFFF" w:fill="FFFFFF"/>
      <w:spacing w:line="0" w:lineRule="atLeast"/>
      <w:jc w:val="both"/>
    </w:pPr>
    <w:rPr>
      <w:b/>
      <w:w w:val="130"/>
      <w:sz w:val="84"/>
    </w:rPr>
  </w:style>
  <w:style w:type="paragraph" w:customStyle="1" w:styleId="affff4">
    <w:name w:val="参考文献、索引标题"/>
    <w:basedOn w:val="afffa"/>
    <w:next w:val="a0"/>
    <w:pPr>
      <w:numPr>
        <w:numId w:val="0"/>
      </w:numPr>
      <w:spacing w:after="200"/>
    </w:pPr>
    <w:rPr>
      <w:sz w:val="21"/>
    </w:rPr>
  </w:style>
  <w:style w:type="paragraph" w:customStyle="1" w:styleId="affff5">
    <w:name w:val="封面标准英文名称"/>
    <w:pPr>
      <w:widowControl w:val="0"/>
      <w:spacing w:before="370" w:line="400" w:lineRule="exact"/>
      <w:jc w:val="center"/>
    </w:pPr>
    <w:rPr>
      <w:sz w:val="28"/>
    </w:rPr>
  </w:style>
  <w:style w:type="paragraph" w:styleId="60">
    <w:name w:val="toc 6"/>
    <w:basedOn w:val="50"/>
    <w:uiPriority w:val="39"/>
  </w:style>
  <w:style w:type="paragraph" w:styleId="affff6">
    <w:name w:val="Document Map"/>
    <w:basedOn w:val="a0"/>
    <w:pPr>
      <w:shd w:val="clear" w:color="auto" w:fill="000080"/>
    </w:pPr>
  </w:style>
  <w:style w:type="paragraph" w:styleId="80">
    <w:name w:val="toc 8"/>
    <w:basedOn w:val="70"/>
    <w:uiPriority w:val="39"/>
  </w:style>
  <w:style w:type="paragraph" w:styleId="12">
    <w:name w:val="toc 1"/>
    <w:uiPriority w:val="39"/>
    <w:pPr>
      <w:jc w:val="both"/>
    </w:pPr>
    <w:rPr>
      <w:rFonts w:ascii="宋体"/>
      <w:sz w:val="21"/>
    </w:rPr>
  </w:style>
  <w:style w:type="paragraph" w:customStyle="1" w:styleId="affff7">
    <w:name w:val="五级无标题条"/>
    <w:basedOn w:val="a0"/>
    <w:pPr>
      <w:numPr>
        <w:ilvl w:val="6"/>
        <w:numId w:val="3"/>
      </w:numPr>
    </w:pPr>
  </w:style>
  <w:style w:type="paragraph" w:customStyle="1" w:styleId="affff2">
    <w:name w:val="章标题"/>
    <w:next w:val="af1"/>
    <w:pPr>
      <w:numPr>
        <w:ilvl w:val="1"/>
        <w:numId w:val="2"/>
      </w:numPr>
      <w:spacing w:beforeLines="50" w:afterLines="50"/>
      <w:jc w:val="both"/>
      <w:outlineLvl w:val="1"/>
    </w:pPr>
    <w:rPr>
      <w:rFonts w:ascii="黑体" w:eastAsia="黑体"/>
      <w:sz w:val="21"/>
    </w:rPr>
  </w:style>
  <w:style w:type="paragraph" w:customStyle="1" w:styleId="affd">
    <w:name w:val="图片"/>
    <w:basedOn w:val="a0"/>
    <w:next w:val="affc"/>
    <w:pPr>
      <w:keepNext/>
      <w:widowControl/>
      <w:ind w:left="1080"/>
      <w:jc w:val="left"/>
    </w:pPr>
    <w:rPr>
      <w:kern w:val="0"/>
      <w:sz w:val="20"/>
    </w:rPr>
  </w:style>
  <w:style w:type="paragraph" w:customStyle="1" w:styleId="affff8">
    <w:name w:val="标准书眉一"/>
    <w:pPr>
      <w:jc w:val="both"/>
    </w:pPr>
  </w:style>
  <w:style w:type="paragraph" w:styleId="affff9">
    <w:name w:val="Normal (Web)"/>
    <w:basedOn w:val="a0"/>
    <w:pPr>
      <w:widowControl/>
      <w:spacing w:before="100" w:beforeAutospacing="1" w:after="100" w:afterAutospacing="1"/>
      <w:jc w:val="left"/>
    </w:pPr>
    <w:rPr>
      <w:rFonts w:ascii="宋体" w:hAnsi="宋体"/>
      <w:kern w:val="0"/>
      <w:sz w:val="24"/>
    </w:rPr>
  </w:style>
  <w:style w:type="paragraph" w:customStyle="1" w:styleId="affffa">
    <w:name w:val="标准称谓"/>
    <w:next w:val="a0"/>
    <w:pPr>
      <w:widowControl w:val="0"/>
      <w:kinsoku w:val="0"/>
      <w:overflowPunct w:val="0"/>
      <w:autoSpaceDE w:val="0"/>
      <w:autoSpaceDN w:val="0"/>
      <w:spacing w:line="0" w:lineRule="atLeast"/>
      <w:jc w:val="distribute"/>
    </w:pPr>
    <w:rPr>
      <w:rFonts w:ascii="宋体"/>
      <w:b/>
      <w:spacing w:val="20"/>
      <w:w w:val="148"/>
      <w:sz w:val="52"/>
    </w:rPr>
  </w:style>
  <w:style w:type="paragraph" w:styleId="70">
    <w:name w:val="toc 7"/>
    <w:basedOn w:val="60"/>
    <w:uiPriority w:val="39"/>
  </w:style>
  <w:style w:type="paragraph" w:customStyle="1" w:styleId="affffb">
    <w:name w:val="封面标准代替信息"/>
    <w:basedOn w:val="20"/>
    <w:pPr>
      <w:spacing w:before="57"/>
    </w:pPr>
    <w:rPr>
      <w:rFonts w:ascii="宋体"/>
      <w:sz w:val="21"/>
    </w:rPr>
  </w:style>
  <w:style w:type="paragraph" w:customStyle="1" w:styleId="affffc">
    <w:name w:val="注："/>
    <w:next w:val="af1"/>
    <w:pPr>
      <w:widowControl w:val="0"/>
      <w:numPr>
        <w:numId w:val="6"/>
      </w:numPr>
      <w:tabs>
        <w:tab w:val="clear" w:pos="1140"/>
      </w:tabs>
      <w:autoSpaceDE w:val="0"/>
      <w:autoSpaceDN w:val="0"/>
      <w:jc w:val="both"/>
    </w:pPr>
    <w:rPr>
      <w:rFonts w:ascii="宋体"/>
      <w:sz w:val="18"/>
    </w:rPr>
  </w:style>
  <w:style w:type="paragraph" w:customStyle="1" w:styleId="affffd">
    <w:name w:val="标准书脚_奇数页"/>
    <w:pPr>
      <w:spacing w:before="120"/>
      <w:jc w:val="right"/>
    </w:pPr>
    <w:rPr>
      <w:sz w:val="18"/>
    </w:rPr>
  </w:style>
  <w:style w:type="paragraph" w:customStyle="1" w:styleId="affffe">
    <w:name w:val="标准书脚_偶数页"/>
    <w:pPr>
      <w:spacing w:before="120"/>
    </w:pPr>
    <w:rPr>
      <w:sz w:val="18"/>
    </w:rPr>
  </w:style>
  <w:style w:type="paragraph" w:customStyle="1" w:styleId="af1">
    <w:name w:val="段"/>
    <w:link w:val="Char1"/>
    <w:pPr>
      <w:autoSpaceDE w:val="0"/>
      <w:autoSpaceDN w:val="0"/>
      <w:ind w:firstLineChars="200" w:firstLine="200"/>
      <w:jc w:val="both"/>
    </w:pPr>
    <w:rPr>
      <w:rFonts w:ascii="宋体"/>
      <w:sz w:val="21"/>
    </w:rPr>
  </w:style>
  <w:style w:type="paragraph" w:customStyle="1" w:styleId="afffff">
    <w:name w:val="目次、标准名称标题"/>
    <w:basedOn w:val="afffa"/>
    <w:next w:val="af1"/>
    <w:pPr>
      <w:numPr>
        <w:numId w:val="0"/>
      </w:numPr>
      <w:spacing w:line="460" w:lineRule="exact"/>
    </w:pPr>
  </w:style>
  <w:style w:type="paragraph" w:customStyle="1" w:styleId="afffd">
    <w:name w:val="三级条标题"/>
    <w:basedOn w:val="afff7"/>
    <w:next w:val="af1"/>
    <w:pPr>
      <w:numPr>
        <w:ilvl w:val="4"/>
      </w:numPr>
      <w:outlineLvl w:val="4"/>
    </w:pPr>
  </w:style>
  <w:style w:type="paragraph" w:customStyle="1" w:styleId="afffff0">
    <w:name w:val="正文图标题"/>
    <w:next w:val="af1"/>
    <w:pPr>
      <w:numPr>
        <w:numId w:val="7"/>
      </w:numPr>
      <w:jc w:val="center"/>
    </w:pPr>
    <w:rPr>
      <w:rFonts w:ascii="黑体" w:eastAsia="黑体"/>
      <w:sz w:val="21"/>
    </w:rPr>
  </w:style>
  <w:style w:type="paragraph" w:customStyle="1" w:styleId="24">
    <w:name w:val="样式2"/>
    <w:basedOn w:val="affc"/>
    <w:pPr>
      <w:spacing w:after="120"/>
      <w:ind w:left="851"/>
    </w:pPr>
    <w:rPr>
      <w:b/>
      <w:sz w:val="21"/>
    </w:rPr>
  </w:style>
  <w:style w:type="paragraph" w:customStyle="1" w:styleId="afffff1">
    <w:name w:val="无标题条"/>
    <w:next w:val="af1"/>
    <w:pPr>
      <w:jc w:val="both"/>
    </w:pPr>
    <w:rPr>
      <w:sz w:val="21"/>
    </w:rPr>
  </w:style>
  <w:style w:type="paragraph" w:styleId="afffff2">
    <w:name w:val="Balloon Text"/>
    <w:basedOn w:val="a0"/>
    <w:rPr>
      <w:rFonts w:ascii="宋体" w:eastAsia="宋体"/>
      <w:sz w:val="18"/>
    </w:rPr>
  </w:style>
  <w:style w:type="paragraph" w:customStyle="1" w:styleId="afffff3">
    <w:name w:val="列项·"/>
    <w:pPr>
      <w:numPr>
        <w:numId w:val="8"/>
      </w:numPr>
      <w:tabs>
        <w:tab w:val="left" w:pos="840"/>
        <w:tab w:val="left" w:pos="1140"/>
      </w:tabs>
      <w:jc w:val="both"/>
    </w:pPr>
    <w:rPr>
      <w:rFonts w:ascii="宋体"/>
      <w:sz w:val="21"/>
    </w:rPr>
  </w:style>
  <w:style w:type="paragraph" w:customStyle="1" w:styleId="afffff4">
    <w:name w:val="列项——"/>
    <w:pPr>
      <w:widowControl w:val="0"/>
      <w:numPr>
        <w:numId w:val="9"/>
      </w:numPr>
      <w:tabs>
        <w:tab w:val="left" w:pos="1140"/>
      </w:tabs>
      <w:jc w:val="both"/>
    </w:pPr>
    <w:rPr>
      <w:rFonts w:ascii="宋体"/>
      <w:sz w:val="21"/>
    </w:rPr>
  </w:style>
  <w:style w:type="paragraph" w:customStyle="1" w:styleId="afffff5">
    <w:name w:val="字母编号列项（一级）"/>
    <w:pPr>
      <w:ind w:leftChars="200" w:left="840" w:hangingChars="200" w:hanging="420"/>
      <w:jc w:val="both"/>
    </w:pPr>
    <w:rPr>
      <w:rFonts w:ascii="宋体"/>
      <w:sz w:val="21"/>
    </w:rPr>
  </w:style>
  <w:style w:type="paragraph" w:styleId="aff3">
    <w:name w:val="List Bullet"/>
    <w:basedOn w:val="afffff6"/>
    <w:pPr>
      <w:ind w:left="1800" w:right="720" w:firstLine="0"/>
    </w:pPr>
  </w:style>
  <w:style w:type="paragraph" w:customStyle="1" w:styleId="13">
    <w:name w:val="样式1"/>
    <w:basedOn w:val="aff8"/>
    <w:pPr>
      <w:widowControl/>
      <w:spacing w:before="20" w:after="20" w:line="220" w:lineRule="atLeast"/>
      <w:ind w:left="0"/>
      <w:jc w:val="left"/>
    </w:pPr>
    <w:rPr>
      <w:rFonts w:ascii="Times New Roman"/>
      <w:kern w:val="0"/>
    </w:rPr>
  </w:style>
  <w:style w:type="paragraph" w:customStyle="1" w:styleId="afffff7">
    <w:name w:val="封面标准名称"/>
    <w:pPr>
      <w:widowControl w:val="0"/>
      <w:spacing w:line="680" w:lineRule="exact"/>
      <w:jc w:val="center"/>
      <w:textAlignment w:val="center"/>
    </w:pPr>
    <w:rPr>
      <w:rFonts w:ascii="黑体" w:eastAsia="黑体"/>
      <w:sz w:val="52"/>
    </w:rPr>
  </w:style>
  <w:style w:type="paragraph" w:styleId="HTML8">
    <w:name w:val="HTML Preformatted"/>
    <w:basedOn w:val="a0"/>
    <w:rPr>
      <w:rFonts w:ascii="Courier New" w:hAnsi="Courier New"/>
      <w:sz w:val="20"/>
    </w:rPr>
  </w:style>
  <w:style w:type="paragraph" w:customStyle="1" w:styleId="afffff8">
    <w:name w:val="附录图标题"/>
    <w:next w:val="af1"/>
    <w:pPr>
      <w:jc w:val="center"/>
    </w:pPr>
    <w:rPr>
      <w:rFonts w:ascii="黑体" w:eastAsia="黑体"/>
      <w:sz w:val="21"/>
    </w:rPr>
  </w:style>
  <w:style w:type="paragraph" w:styleId="afffff9">
    <w:name w:val="Body Text Indent"/>
    <w:basedOn w:val="a0"/>
    <w:pPr>
      <w:widowControl/>
      <w:autoSpaceDE w:val="0"/>
      <w:autoSpaceDN w:val="0"/>
      <w:spacing w:line="360" w:lineRule="auto"/>
      <w:ind w:firstLine="480"/>
    </w:pPr>
    <w:rPr>
      <w:sz w:val="24"/>
    </w:rPr>
  </w:style>
  <w:style w:type="paragraph" w:styleId="a6">
    <w:name w:val="annotation subject"/>
    <w:basedOn w:val="ab"/>
    <w:next w:val="ab"/>
    <w:link w:val="Char"/>
    <w:rPr>
      <w:b/>
    </w:rPr>
  </w:style>
  <w:style w:type="paragraph" w:customStyle="1" w:styleId="afffffa">
    <w:name w:val="目次、索引正文"/>
    <w:pPr>
      <w:spacing w:line="320" w:lineRule="exact"/>
      <w:jc w:val="both"/>
    </w:pPr>
    <w:rPr>
      <w:rFonts w:ascii="宋体"/>
      <w:sz w:val="21"/>
    </w:rPr>
  </w:style>
  <w:style w:type="paragraph" w:customStyle="1" w:styleId="afffa">
    <w:name w:val="前言、引言标题"/>
    <w:next w:val="a0"/>
    <w:pPr>
      <w:numPr>
        <w:numId w:val="2"/>
      </w:numPr>
      <w:shd w:val="clear" w:color="FFFFFF" w:fill="FFFFFF"/>
      <w:spacing w:before="640" w:after="560"/>
      <w:jc w:val="center"/>
      <w:outlineLvl w:val="0"/>
    </w:pPr>
    <w:rPr>
      <w:rFonts w:ascii="黑体" w:eastAsia="黑体"/>
      <w:sz w:val="32"/>
    </w:rPr>
  </w:style>
  <w:style w:type="paragraph" w:styleId="afffff6">
    <w:name w:val="List"/>
    <w:basedOn w:val="aff8"/>
    <w:pPr>
      <w:widowControl/>
      <w:spacing w:after="220" w:line="220" w:lineRule="atLeast"/>
      <w:ind w:left="1440" w:hanging="360"/>
      <w:jc w:val="left"/>
    </w:pPr>
    <w:rPr>
      <w:rFonts w:ascii="Times New Roman"/>
      <w:kern w:val="0"/>
    </w:rPr>
  </w:style>
  <w:style w:type="paragraph" w:styleId="affa">
    <w:name w:val="header"/>
    <w:basedOn w:val="a0"/>
    <w:pPr>
      <w:tabs>
        <w:tab w:val="center" w:pos="4153"/>
        <w:tab w:val="right" w:pos="8306"/>
      </w:tabs>
      <w:snapToGrid w:val="0"/>
      <w:jc w:val="center"/>
    </w:pPr>
    <w:rPr>
      <w:sz w:val="18"/>
    </w:rPr>
  </w:style>
  <w:style w:type="paragraph" w:customStyle="1" w:styleId="afffffb">
    <w:name w:val="注×："/>
    <w:pPr>
      <w:widowControl w:val="0"/>
      <w:numPr>
        <w:numId w:val="10"/>
      </w:numPr>
      <w:tabs>
        <w:tab w:val="clear" w:pos="900"/>
        <w:tab w:val="left" w:pos="630"/>
      </w:tabs>
      <w:autoSpaceDE w:val="0"/>
      <w:autoSpaceDN w:val="0"/>
      <w:jc w:val="both"/>
    </w:pPr>
    <w:rPr>
      <w:rFonts w:ascii="宋体"/>
      <w:sz w:val="18"/>
    </w:rPr>
  </w:style>
  <w:style w:type="character" w:customStyle="1" w:styleId="Char1">
    <w:name w:val="段 Char"/>
    <w:link w:val="af1"/>
    <w:rsid w:val="002C5AD4"/>
    <w:rPr>
      <w:rFonts w:ascii="宋体"/>
      <w:sz w:val="21"/>
      <w:lang w:bidi="ar-SA"/>
    </w:rPr>
  </w:style>
  <w:style w:type="paragraph" w:customStyle="1" w:styleId="afffffc">
    <w:name w:val="表格正文"/>
    <w:basedOn w:val="a0"/>
    <w:autoRedefine/>
    <w:rsid w:val="009F6EEB"/>
    <w:pPr>
      <w:widowControl/>
      <w:overflowPunct w:val="0"/>
      <w:autoSpaceDE w:val="0"/>
      <w:autoSpaceDN w:val="0"/>
      <w:adjustRightInd w:val="0"/>
      <w:spacing w:line="320" w:lineRule="exact"/>
      <w:jc w:val="left"/>
    </w:pPr>
    <w:rPr>
      <w:rFonts w:ascii="楷体_GB2312" w:eastAsia="楷体_GB2312" w:hAnsi="宋体"/>
      <w:color w:val="FF0000"/>
      <w:kern w:val="0"/>
      <w:szCs w:val="21"/>
    </w:rPr>
  </w:style>
  <w:style w:type="paragraph" w:customStyle="1" w:styleId="afffffd">
    <w:name w:val="表格栏头"/>
    <w:basedOn w:val="afffffc"/>
    <w:next w:val="afffffc"/>
    <w:rsid w:val="009F6EEB"/>
    <w:pPr>
      <w:spacing w:before="60" w:after="60"/>
      <w:textAlignment w:val="baseline"/>
    </w:pPr>
    <w:rPr>
      <w:rFonts w:ascii="Tahoma" w:eastAsia="宋体" w:hAnsi="Tahoma"/>
      <w:b/>
      <w:color w:val="auto"/>
    </w:rPr>
  </w:style>
  <w:style w:type="paragraph" w:customStyle="1" w:styleId="afffffe">
    <w:name w:val="表"/>
    <w:basedOn w:val="a0"/>
    <w:rsid w:val="000703EC"/>
    <w:rPr>
      <w:rFonts w:ascii="Times New Roman" w:eastAsia="宋体"/>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Td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E8C87E-5A95-43C3-9A08-BDD45157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Tds.dot</Template>
  <TotalTime>1</TotalTime>
  <Pages>140</Pages>
  <Words>26195</Words>
  <Characters>149312</Characters>
  <Application>Microsoft Office Word</Application>
  <DocSecurity>0</DocSecurity>
  <PresentationFormat/>
  <Lines>1244</Lines>
  <Paragraphs>350</Paragraphs>
  <Slides>0</Slides>
  <Notes>0</Notes>
  <HiddenSlides>0</HiddenSlides>
  <MMClips>0</MMClips>
  <ScaleCrop>false</ScaleCrop>
  <Company>中国标准研究中心</Company>
  <LinksUpToDate>false</LinksUpToDate>
  <CharactersWithSpaces>175157</CharactersWithSpaces>
  <SharedDoc>false</SharedDoc>
  <HLinks>
    <vt:vector size="534" baseType="variant">
      <vt:variant>
        <vt:i4>1703993</vt:i4>
      </vt:variant>
      <vt:variant>
        <vt:i4>530</vt:i4>
      </vt:variant>
      <vt:variant>
        <vt:i4>0</vt:i4>
      </vt:variant>
      <vt:variant>
        <vt:i4>5</vt:i4>
      </vt:variant>
      <vt:variant>
        <vt:lpwstr/>
      </vt:variant>
      <vt:variant>
        <vt:lpwstr>_Toc499714572</vt:lpwstr>
      </vt:variant>
      <vt:variant>
        <vt:i4>1703993</vt:i4>
      </vt:variant>
      <vt:variant>
        <vt:i4>524</vt:i4>
      </vt:variant>
      <vt:variant>
        <vt:i4>0</vt:i4>
      </vt:variant>
      <vt:variant>
        <vt:i4>5</vt:i4>
      </vt:variant>
      <vt:variant>
        <vt:lpwstr/>
      </vt:variant>
      <vt:variant>
        <vt:lpwstr>_Toc499714571</vt:lpwstr>
      </vt:variant>
      <vt:variant>
        <vt:i4>1703993</vt:i4>
      </vt:variant>
      <vt:variant>
        <vt:i4>518</vt:i4>
      </vt:variant>
      <vt:variant>
        <vt:i4>0</vt:i4>
      </vt:variant>
      <vt:variant>
        <vt:i4>5</vt:i4>
      </vt:variant>
      <vt:variant>
        <vt:lpwstr/>
      </vt:variant>
      <vt:variant>
        <vt:lpwstr>_Toc499714570</vt:lpwstr>
      </vt:variant>
      <vt:variant>
        <vt:i4>1769529</vt:i4>
      </vt:variant>
      <vt:variant>
        <vt:i4>512</vt:i4>
      </vt:variant>
      <vt:variant>
        <vt:i4>0</vt:i4>
      </vt:variant>
      <vt:variant>
        <vt:i4>5</vt:i4>
      </vt:variant>
      <vt:variant>
        <vt:lpwstr/>
      </vt:variant>
      <vt:variant>
        <vt:lpwstr>_Toc499714569</vt:lpwstr>
      </vt:variant>
      <vt:variant>
        <vt:i4>1769529</vt:i4>
      </vt:variant>
      <vt:variant>
        <vt:i4>506</vt:i4>
      </vt:variant>
      <vt:variant>
        <vt:i4>0</vt:i4>
      </vt:variant>
      <vt:variant>
        <vt:i4>5</vt:i4>
      </vt:variant>
      <vt:variant>
        <vt:lpwstr/>
      </vt:variant>
      <vt:variant>
        <vt:lpwstr>_Toc499714568</vt:lpwstr>
      </vt:variant>
      <vt:variant>
        <vt:i4>1769529</vt:i4>
      </vt:variant>
      <vt:variant>
        <vt:i4>500</vt:i4>
      </vt:variant>
      <vt:variant>
        <vt:i4>0</vt:i4>
      </vt:variant>
      <vt:variant>
        <vt:i4>5</vt:i4>
      </vt:variant>
      <vt:variant>
        <vt:lpwstr/>
      </vt:variant>
      <vt:variant>
        <vt:lpwstr>_Toc499714567</vt:lpwstr>
      </vt:variant>
      <vt:variant>
        <vt:i4>1769529</vt:i4>
      </vt:variant>
      <vt:variant>
        <vt:i4>494</vt:i4>
      </vt:variant>
      <vt:variant>
        <vt:i4>0</vt:i4>
      </vt:variant>
      <vt:variant>
        <vt:i4>5</vt:i4>
      </vt:variant>
      <vt:variant>
        <vt:lpwstr/>
      </vt:variant>
      <vt:variant>
        <vt:lpwstr>_Toc499714566</vt:lpwstr>
      </vt:variant>
      <vt:variant>
        <vt:i4>1769529</vt:i4>
      </vt:variant>
      <vt:variant>
        <vt:i4>488</vt:i4>
      </vt:variant>
      <vt:variant>
        <vt:i4>0</vt:i4>
      </vt:variant>
      <vt:variant>
        <vt:i4>5</vt:i4>
      </vt:variant>
      <vt:variant>
        <vt:lpwstr/>
      </vt:variant>
      <vt:variant>
        <vt:lpwstr>_Toc499714565</vt:lpwstr>
      </vt:variant>
      <vt:variant>
        <vt:i4>1769529</vt:i4>
      </vt:variant>
      <vt:variant>
        <vt:i4>482</vt:i4>
      </vt:variant>
      <vt:variant>
        <vt:i4>0</vt:i4>
      </vt:variant>
      <vt:variant>
        <vt:i4>5</vt:i4>
      </vt:variant>
      <vt:variant>
        <vt:lpwstr/>
      </vt:variant>
      <vt:variant>
        <vt:lpwstr>_Toc499714564</vt:lpwstr>
      </vt:variant>
      <vt:variant>
        <vt:i4>1769529</vt:i4>
      </vt:variant>
      <vt:variant>
        <vt:i4>476</vt:i4>
      </vt:variant>
      <vt:variant>
        <vt:i4>0</vt:i4>
      </vt:variant>
      <vt:variant>
        <vt:i4>5</vt:i4>
      </vt:variant>
      <vt:variant>
        <vt:lpwstr/>
      </vt:variant>
      <vt:variant>
        <vt:lpwstr>_Toc499714563</vt:lpwstr>
      </vt:variant>
      <vt:variant>
        <vt:i4>1769529</vt:i4>
      </vt:variant>
      <vt:variant>
        <vt:i4>470</vt:i4>
      </vt:variant>
      <vt:variant>
        <vt:i4>0</vt:i4>
      </vt:variant>
      <vt:variant>
        <vt:i4>5</vt:i4>
      </vt:variant>
      <vt:variant>
        <vt:lpwstr/>
      </vt:variant>
      <vt:variant>
        <vt:lpwstr>_Toc499714562</vt:lpwstr>
      </vt:variant>
      <vt:variant>
        <vt:i4>1769529</vt:i4>
      </vt:variant>
      <vt:variant>
        <vt:i4>464</vt:i4>
      </vt:variant>
      <vt:variant>
        <vt:i4>0</vt:i4>
      </vt:variant>
      <vt:variant>
        <vt:i4>5</vt:i4>
      </vt:variant>
      <vt:variant>
        <vt:lpwstr/>
      </vt:variant>
      <vt:variant>
        <vt:lpwstr>_Toc499714561</vt:lpwstr>
      </vt:variant>
      <vt:variant>
        <vt:i4>1769529</vt:i4>
      </vt:variant>
      <vt:variant>
        <vt:i4>458</vt:i4>
      </vt:variant>
      <vt:variant>
        <vt:i4>0</vt:i4>
      </vt:variant>
      <vt:variant>
        <vt:i4>5</vt:i4>
      </vt:variant>
      <vt:variant>
        <vt:lpwstr/>
      </vt:variant>
      <vt:variant>
        <vt:lpwstr>_Toc499714560</vt:lpwstr>
      </vt:variant>
      <vt:variant>
        <vt:i4>1572921</vt:i4>
      </vt:variant>
      <vt:variant>
        <vt:i4>452</vt:i4>
      </vt:variant>
      <vt:variant>
        <vt:i4>0</vt:i4>
      </vt:variant>
      <vt:variant>
        <vt:i4>5</vt:i4>
      </vt:variant>
      <vt:variant>
        <vt:lpwstr/>
      </vt:variant>
      <vt:variant>
        <vt:lpwstr>_Toc499714559</vt:lpwstr>
      </vt:variant>
      <vt:variant>
        <vt:i4>1572921</vt:i4>
      </vt:variant>
      <vt:variant>
        <vt:i4>446</vt:i4>
      </vt:variant>
      <vt:variant>
        <vt:i4>0</vt:i4>
      </vt:variant>
      <vt:variant>
        <vt:i4>5</vt:i4>
      </vt:variant>
      <vt:variant>
        <vt:lpwstr/>
      </vt:variant>
      <vt:variant>
        <vt:lpwstr>_Toc499714558</vt:lpwstr>
      </vt:variant>
      <vt:variant>
        <vt:i4>1572921</vt:i4>
      </vt:variant>
      <vt:variant>
        <vt:i4>440</vt:i4>
      </vt:variant>
      <vt:variant>
        <vt:i4>0</vt:i4>
      </vt:variant>
      <vt:variant>
        <vt:i4>5</vt:i4>
      </vt:variant>
      <vt:variant>
        <vt:lpwstr/>
      </vt:variant>
      <vt:variant>
        <vt:lpwstr>_Toc499714557</vt:lpwstr>
      </vt:variant>
      <vt:variant>
        <vt:i4>1572921</vt:i4>
      </vt:variant>
      <vt:variant>
        <vt:i4>434</vt:i4>
      </vt:variant>
      <vt:variant>
        <vt:i4>0</vt:i4>
      </vt:variant>
      <vt:variant>
        <vt:i4>5</vt:i4>
      </vt:variant>
      <vt:variant>
        <vt:lpwstr/>
      </vt:variant>
      <vt:variant>
        <vt:lpwstr>_Toc499714556</vt:lpwstr>
      </vt:variant>
      <vt:variant>
        <vt:i4>1572921</vt:i4>
      </vt:variant>
      <vt:variant>
        <vt:i4>428</vt:i4>
      </vt:variant>
      <vt:variant>
        <vt:i4>0</vt:i4>
      </vt:variant>
      <vt:variant>
        <vt:i4>5</vt:i4>
      </vt:variant>
      <vt:variant>
        <vt:lpwstr/>
      </vt:variant>
      <vt:variant>
        <vt:lpwstr>_Toc499714555</vt:lpwstr>
      </vt:variant>
      <vt:variant>
        <vt:i4>1572921</vt:i4>
      </vt:variant>
      <vt:variant>
        <vt:i4>422</vt:i4>
      </vt:variant>
      <vt:variant>
        <vt:i4>0</vt:i4>
      </vt:variant>
      <vt:variant>
        <vt:i4>5</vt:i4>
      </vt:variant>
      <vt:variant>
        <vt:lpwstr/>
      </vt:variant>
      <vt:variant>
        <vt:lpwstr>_Toc499714554</vt:lpwstr>
      </vt:variant>
      <vt:variant>
        <vt:i4>1572921</vt:i4>
      </vt:variant>
      <vt:variant>
        <vt:i4>416</vt:i4>
      </vt:variant>
      <vt:variant>
        <vt:i4>0</vt:i4>
      </vt:variant>
      <vt:variant>
        <vt:i4>5</vt:i4>
      </vt:variant>
      <vt:variant>
        <vt:lpwstr/>
      </vt:variant>
      <vt:variant>
        <vt:lpwstr>_Toc499714553</vt:lpwstr>
      </vt:variant>
      <vt:variant>
        <vt:i4>1572921</vt:i4>
      </vt:variant>
      <vt:variant>
        <vt:i4>410</vt:i4>
      </vt:variant>
      <vt:variant>
        <vt:i4>0</vt:i4>
      </vt:variant>
      <vt:variant>
        <vt:i4>5</vt:i4>
      </vt:variant>
      <vt:variant>
        <vt:lpwstr/>
      </vt:variant>
      <vt:variant>
        <vt:lpwstr>_Toc499714552</vt:lpwstr>
      </vt:variant>
      <vt:variant>
        <vt:i4>1572921</vt:i4>
      </vt:variant>
      <vt:variant>
        <vt:i4>404</vt:i4>
      </vt:variant>
      <vt:variant>
        <vt:i4>0</vt:i4>
      </vt:variant>
      <vt:variant>
        <vt:i4>5</vt:i4>
      </vt:variant>
      <vt:variant>
        <vt:lpwstr/>
      </vt:variant>
      <vt:variant>
        <vt:lpwstr>_Toc499714551</vt:lpwstr>
      </vt:variant>
      <vt:variant>
        <vt:i4>1572921</vt:i4>
      </vt:variant>
      <vt:variant>
        <vt:i4>398</vt:i4>
      </vt:variant>
      <vt:variant>
        <vt:i4>0</vt:i4>
      </vt:variant>
      <vt:variant>
        <vt:i4>5</vt:i4>
      </vt:variant>
      <vt:variant>
        <vt:lpwstr/>
      </vt:variant>
      <vt:variant>
        <vt:lpwstr>_Toc499714550</vt:lpwstr>
      </vt:variant>
      <vt:variant>
        <vt:i4>1638457</vt:i4>
      </vt:variant>
      <vt:variant>
        <vt:i4>392</vt:i4>
      </vt:variant>
      <vt:variant>
        <vt:i4>0</vt:i4>
      </vt:variant>
      <vt:variant>
        <vt:i4>5</vt:i4>
      </vt:variant>
      <vt:variant>
        <vt:lpwstr/>
      </vt:variant>
      <vt:variant>
        <vt:lpwstr>_Toc499714549</vt:lpwstr>
      </vt:variant>
      <vt:variant>
        <vt:i4>1638457</vt:i4>
      </vt:variant>
      <vt:variant>
        <vt:i4>386</vt:i4>
      </vt:variant>
      <vt:variant>
        <vt:i4>0</vt:i4>
      </vt:variant>
      <vt:variant>
        <vt:i4>5</vt:i4>
      </vt:variant>
      <vt:variant>
        <vt:lpwstr/>
      </vt:variant>
      <vt:variant>
        <vt:lpwstr>_Toc499714548</vt:lpwstr>
      </vt:variant>
      <vt:variant>
        <vt:i4>1638457</vt:i4>
      </vt:variant>
      <vt:variant>
        <vt:i4>380</vt:i4>
      </vt:variant>
      <vt:variant>
        <vt:i4>0</vt:i4>
      </vt:variant>
      <vt:variant>
        <vt:i4>5</vt:i4>
      </vt:variant>
      <vt:variant>
        <vt:lpwstr/>
      </vt:variant>
      <vt:variant>
        <vt:lpwstr>_Toc499714547</vt:lpwstr>
      </vt:variant>
      <vt:variant>
        <vt:i4>1638457</vt:i4>
      </vt:variant>
      <vt:variant>
        <vt:i4>374</vt:i4>
      </vt:variant>
      <vt:variant>
        <vt:i4>0</vt:i4>
      </vt:variant>
      <vt:variant>
        <vt:i4>5</vt:i4>
      </vt:variant>
      <vt:variant>
        <vt:lpwstr/>
      </vt:variant>
      <vt:variant>
        <vt:lpwstr>_Toc499714546</vt:lpwstr>
      </vt:variant>
      <vt:variant>
        <vt:i4>1638457</vt:i4>
      </vt:variant>
      <vt:variant>
        <vt:i4>368</vt:i4>
      </vt:variant>
      <vt:variant>
        <vt:i4>0</vt:i4>
      </vt:variant>
      <vt:variant>
        <vt:i4>5</vt:i4>
      </vt:variant>
      <vt:variant>
        <vt:lpwstr/>
      </vt:variant>
      <vt:variant>
        <vt:lpwstr>_Toc499714545</vt:lpwstr>
      </vt:variant>
      <vt:variant>
        <vt:i4>1638457</vt:i4>
      </vt:variant>
      <vt:variant>
        <vt:i4>362</vt:i4>
      </vt:variant>
      <vt:variant>
        <vt:i4>0</vt:i4>
      </vt:variant>
      <vt:variant>
        <vt:i4>5</vt:i4>
      </vt:variant>
      <vt:variant>
        <vt:lpwstr/>
      </vt:variant>
      <vt:variant>
        <vt:lpwstr>_Toc499714544</vt:lpwstr>
      </vt:variant>
      <vt:variant>
        <vt:i4>1638457</vt:i4>
      </vt:variant>
      <vt:variant>
        <vt:i4>356</vt:i4>
      </vt:variant>
      <vt:variant>
        <vt:i4>0</vt:i4>
      </vt:variant>
      <vt:variant>
        <vt:i4>5</vt:i4>
      </vt:variant>
      <vt:variant>
        <vt:lpwstr/>
      </vt:variant>
      <vt:variant>
        <vt:lpwstr>_Toc499714543</vt:lpwstr>
      </vt:variant>
      <vt:variant>
        <vt:i4>1638457</vt:i4>
      </vt:variant>
      <vt:variant>
        <vt:i4>350</vt:i4>
      </vt:variant>
      <vt:variant>
        <vt:i4>0</vt:i4>
      </vt:variant>
      <vt:variant>
        <vt:i4>5</vt:i4>
      </vt:variant>
      <vt:variant>
        <vt:lpwstr/>
      </vt:variant>
      <vt:variant>
        <vt:lpwstr>_Toc499714542</vt:lpwstr>
      </vt:variant>
      <vt:variant>
        <vt:i4>1638457</vt:i4>
      </vt:variant>
      <vt:variant>
        <vt:i4>344</vt:i4>
      </vt:variant>
      <vt:variant>
        <vt:i4>0</vt:i4>
      </vt:variant>
      <vt:variant>
        <vt:i4>5</vt:i4>
      </vt:variant>
      <vt:variant>
        <vt:lpwstr/>
      </vt:variant>
      <vt:variant>
        <vt:lpwstr>_Toc499714541</vt:lpwstr>
      </vt:variant>
      <vt:variant>
        <vt:i4>1638457</vt:i4>
      </vt:variant>
      <vt:variant>
        <vt:i4>338</vt:i4>
      </vt:variant>
      <vt:variant>
        <vt:i4>0</vt:i4>
      </vt:variant>
      <vt:variant>
        <vt:i4>5</vt:i4>
      </vt:variant>
      <vt:variant>
        <vt:lpwstr/>
      </vt:variant>
      <vt:variant>
        <vt:lpwstr>_Toc499714540</vt:lpwstr>
      </vt:variant>
      <vt:variant>
        <vt:i4>1966137</vt:i4>
      </vt:variant>
      <vt:variant>
        <vt:i4>332</vt:i4>
      </vt:variant>
      <vt:variant>
        <vt:i4>0</vt:i4>
      </vt:variant>
      <vt:variant>
        <vt:i4>5</vt:i4>
      </vt:variant>
      <vt:variant>
        <vt:lpwstr/>
      </vt:variant>
      <vt:variant>
        <vt:lpwstr>_Toc499714539</vt:lpwstr>
      </vt:variant>
      <vt:variant>
        <vt:i4>1966137</vt:i4>
      </vt:variant>
      <vt:variant>
        <vt:i4>326</vt:i4>
      </vt:variant>
      <vt:variant>
        <vt:i4>0</vt:i4>
      </vt:variant>
      <vt:variant>
        <vt:i4>5</vt:i4>
      </vt:variant>
      <vt:variant>
        <vt:lpwstr/>
      </vt:variant>
      <vt:variant>
        <vt:lpwstr>_Toc499714538</vt:lpwstr>
      </vt:variant>
      <vt:variant>
        <vt:i4>1966137</vt:i4>
      </vt:variant>
      <vt:variant>
        <vt:i4>320</vt:i4>
      </vt:variant>
      <vt:variant>
        <vt:i4>0</vt:i4>
      </vt:variant>
      <vt:variant>
        <vt:i4>5</vt:i4>
      </vt:variant>
      <vt:variant>
        <vt:lpwstr/>
      </vt:variant>
      <vt:variant>
        <vt:lpwstr>_Toc499714537</vt:lpwstr>
      </vt:variant>
      <vt:variant>
        <vt:i4>1966137</vt:i4>
      </vt:variant>
      <vt:variant>
        <vt:i4>314</vt:i4>
      </vt:variant>
      <vt:variant>
        <vt:i4>0</vt:i4>
      </vt:variant>
      <vt:variant>
        <vt:i4>5</vt:i4>
      </vt:variant>
      <vt:variant>
        <vt:lpwstr/>
      </vt:variant>
      <vt:variant>
        <vt:lpwstr>_Toc499714536</vt:lpwstr>
      </vt:variant>
      <vt:variant>
        <vt:i4>1966137</vt:i4>
      </vt:variant>
      <vt:variant>
        <vt:i4>308</vt:i4>
      </vt:variant>
      <vt:variant>
        <vt:i4>0</vt:i4>
      </vt:variant>
      <vt:variant>
        <vt:i4>5</vt:i4>
      </vt:variant>
      <vt:variant>
        <vt:lpwstr/>
      </vt:variant>
      <vt:variant>
        <vt:lpwstr>_Toc499714535</vt:lpwstr>
      </vt:variant>
      <vt:variant>
        <vt:i4>1966137</vt:i4>
      </vt:variant>
      <vt:variant>
        <vt:i4>302</vt:i4>
      </vt:variant>
      <vt:variant>
        <vt:i4>0</vt:i4>
      </vt:variant>
      <vt:variant>
        <vt:i4>5</vt:i4>
      </vt:variant>
      <vt:variant>
        <vt:lpwstr/>
      </vt:variant>
      <vt:variant>
        <vt:lpwstr>_Toc499714534</vt:lpwstr>
      </vt:variant>
      <vt:variant>
        <vt:i4>1966137</vt:i4>
      </vt:variant>
      <vt:variant>
        <vt:i4>296</vt:i4>
      </vt:variant>
      <vt:variant>
        <vt:i4>0</vt:i4>
      </vt:variant>
      <vt:variant>
        <vt:i4>5</vt:i4>
      </vt:variant>
      <vt:variant>
        <vt:lpwstr/>
      </vt:variant>
      <vt:variant>
        <vt:lpwstr>_Toc499714533</vt:lpwstr>
      </vt:variant>
      <vt:variant>
        <vt:i4>1966137</vt:i4>
      </vt:variant>
      <vt:variant>
        <vt:i4>290</vt:i4>
      </vt:variant>
      <vt:variant>
        <vt:i4>0</vt:i4>
      </vt:variant>
      <vt:variant>
        <vt:i4>5</vt:i4>
      </vt:variant>
      <vt:variant>
        <vt:lpwstr/>
      </vt:variant>
      <vt:variant>
        <vt:lpwstr>_Toc499714532</vt:lpwstr>
      </vt:variant>
      <vt:variant>
        <vt:i4>1966137</vt:i4>
      </vt:variant>
      <vt:variant>
        <vt:i4>284</vt:i4>
      </vt:variant>
      <vt:variant>
        <vt:i4>0</vt:i4>
      </vt:variant>
      <vt:variant>
        <vt:i4>5</vt:i4>
      </vt:variant>
      <vt:variant>
        <vt:lpwstr/>
      </vt:variant>
      <vt:variant>
        <vt:lpwstr>_Toc499714531</vt:lpwstr>
      </vt:variant>
      <vt:variant>
        <vt:i4>1966137</vt:i4>
      </vt:variant>
      <vt:variant>
        <vt:i4>278</vt:i4>
      </vt:variant>
      <vt:variant>
        <vt:i4>0</vt:i4>
      </vt:variant>
      <vt:variant>
        <vt:i4>5</vt:i4>
      </vt:variant>
      <vt:variant>
        <vt:lpwstr/>
      </vt:variant>
      <vt:variant>
        <vt:lpwstr>_Toc499714530</vt:lpwstr>
      </vt:variant>
      <vt:variant>
        <vt:i4>2031673</vt:i4>
      </vt:variant>
      <vt:variant>
        <vt:i4>272</vt:i4>
      </vt:variant>
      <vt:variant>
        <vt:i4>0</vt:i4>
      </vt:variant>
      <vt:variant>
        <vt:i4>5</vt:i4>
      </vt:variant>
      <vt:variant>
        <vt:lpwstr/>
      </vt:variant>
      <vt:variant>
        <vt:lpwstr>_Toc499714529</vt:lpwstr>
      </vt:variant>
      <vt:variant>
        <vt:i4>2031673</vt:i4>
      </vt:variant>
      <vt:variant>
        <vt:i4>266</vt:i4>
      </vt:variant>
      <vt:variant>
        <vt:i4>0</vt:i4>
      </vt:variant>
      <vt:variant>
        <vt:i4>5</vt:i4>
      </vt:variant>
      <vt:variant>
        <vt:lpwstr/>
      </vt:variant>
      <vt:variant>
        <vt:lpwstr>_Toc499714528</vt:lpwstr>
      </vt:variant>
      <vt:variant>
        <vt:i4>2031673</vt:i4>
      </vt:variant>
      <vt:variant>
        <vt:i4>260</vt:i4>
      </vt:variant>
      <vt:variant>
        <vt:i4>0</vt:i4>
      </vt:variant>
      <vt:variant>
        <vt:i4>5</vt:i4>
      </vt:variant>
      <vt:variant>
        <vt:lpwstr/>
      </vt:variant>
      <vt:variant>
        <vt:lpwstr>_Toc499714527</vt:lpwstr>
      </vt:variant>
      <vt:variant>
        <vt:i4>2031673</vt:i4>
      </vt:variant>
      <vt:variant>
        <vt:i4>254</vt:i4>
      </vt:variant>
      <vt:variant>
        <vt:i4>0</vt:i4>
      </vt:variant>
      <vt:variant>
        <vt:i4>5</vt:i4>
      </vt:variant>
      <vt:variant>
        <vt:lpwstr/>
      </vt:variant>
      <vt:variant>
        <vt:lpwstr>_Toc499714526</vt:lpwstr>
      </vt:variant>
      <vt:variant>
        <vt:i4>2031673</vt:i4>
      </vt:variant>
      <vt:variant>
        <vt:i4>248</vt:i4>
      </vt:variant>
      <vt:variant>
        <vt:i4>0</vt:i4>
      </vt:variant>
      <vt:variant>
        <vt:i4>5</vt:i4>
      </vt:variant>
      <vt:variant>
        <vt:lpwstr/>
      </vt:variant>
      <vt:variant>
        <vt:lpwstr>_Toc499714525</vt:lpwstr>
      </vt:variant>
      <vt:variant>
        <vt:i4>2031673</vt:i4>
      </vt:variant>
      <vt:variant>
        <vt:i4>242</vt:i4>
      </vt:variant>
      <vt:variant>
        <vt:i4>0</vt:i4>
      </vt:variant>
      <vt:variant>
        <vt:i4>5</vt:i4>
      </vt:variant>
      <vt:variant>
        <vt:lpwstr/>
      </vt:variant>
      <vt:variant>
        <vt:lpwstr>_Toc499714524</vt:lpwstr>
      </vt:variant>
      <vt:variant>
        <vt:i4>2031673</vt:i4>
      </vt:variant>
      <vt:variant>
        <vt:i4>236</vt:i4>
      </vt:variant>
      <vt:variant>
        <vt:i4>0</vt:i4>
      </vt:variant>
      <vt:variant>
        <vt:i4>5</vt:i4>
      </vt:variant>
      <vt:variant>
        <vt:lpwstr/>
      </vt:variant>
      <vt:variant>
        <vt:lpwstr>_Toc499714523</vt:lpwstr>
      </vt:variant>
      <vt:variant>
        <vt:i4>2031673</vt:i4>
      </vt:variant>
      <vt:variant>
        <vt:i4>230</vt:i4>
      </vt:variant>
      <vt:variant>
        <vt:i4>0</vt:i4>
      </vt:variant>
      <vt:variant>
        <vt:i4>5</vt:i4>
      </vt:variant>
      <vt:variant>
        <vt:lpwstr/>
      </vt:variant>
      <vt:variant>
        <vt:lpwstr>_Toc499714522</vt:lpwstr>
      </vt:variant>
      <vt:variant>
        <vt:i4>2031673</vt:i4>
      </vt:variant>
      <vt:variant>
        <vt:i4>224</vt:i4>
      </vt:variant>
      <vt:variant>
        <vt:i4>0</vt:i4>
      </vt:variant>
      <vt:variant>
        <vt:i4>5</vt:i4>
      </vt:variant>
      <vt:variant>
        <vt:lpwstr/>
      </vt:variant>
      <vt:variant>
        <vt:lpwstr>_Toc499714521</vt:lpwstr>
      </vt:variant>
      <vt:variant>
        <vt:i4>2031673</vt:i4>
      </vt:variant>
      <vt:variant>
        <vt:i4>218</vt:i4>
      </vt:variant>
      <vt:variant>
        <vt:i4>0</vt:i4>
      </vt:variant>
      <vt:variant>
        <vt:i4>5</vt:i4>
      </vt:variant>
      <vt:variant>
        <vt:lpwstr/>
      </vt:variant>
      <vt:variant>
        <vt:lpwstr>_Toc499714520</vt:lpwstr>
      </vt:variant>
      <vt:variant>
        <vt:i4>1835065</vt:i4>
      </vt:variant>
      <vt:variant>
        <vt:i4>212</vt:i4>
      </vt:variant>
      <vt:variant>
        <vt:i4>0</vt:i4>
      </vt:variant>
      <vt:variant>
        <vt:i4>5</vt:i4>
      </vt:variant>
      <vt:variant>
        <vt:lpwstr/>
      </vt:variant>
      <vt:variant>
        <vt:lpwstr>_Toc499714519</vt:lpwstr>
      </vt:variant>
      <vt:variant>
        <vt:i4>1835065</vt:i4>
      </vt:variant>
      <vt:variant>
        <vt:i4>206</vt:i4>
      </vt:variant>
      <vt:variant>
        <vt:i4>0</vt:i4>
      </vt:variant>
      <vt:variant>
        <vt:i4>5</vt:i4>
      </vt:variant>
      <vt:variant>
        <vt:lpwstr/>
      </vt:variant>
      <vt:variant>
        <vt:lpwstr>_Toc499714518</vt:lpwstr>
      </vt:variant>
      <vt:variant>
        <vt:i4>1835065</vt:i4>
      </vt:variant>
      <vt:variant>
        <vt:i4>200</vt:i4>
      </vt:variant>
      <vt:variant>
        <vt:i4>0</vt:i4>
      </vt:variant>
      <vt:variant>
        <vt:i4>5</vt:i4>
      </vt:variant>
      <vt:variant>
        <vt:lpwstr/>
      </vt:variant>
      <vt:variant>
        <vt:lpwstr>_Toc499714517</vt:lpwstr>
      </vt:variant>
      <vt:variant>
        <vt:i4>1835065</vt:i4>
      </vt:variant>
      <vt:variant>
        <vt:i4>194</vt:i4>
      </vt:variant>
      <vt:variant>
        <vt:i4>0</vt:i4>
      </vt:variant>
      <vt:variant>
        <vt:i4>5</vt:i4>
      </vt:variant>
      <vt:variant>
        <vt:lpwstr/>
      </vt:variant>
      <vt:variant>
        <vt:lpwstr>_Toc499714516</vt:lpwstr>
      </vt:variant>
      <vt:variant>
        <vt:i4>1835065</vt:i4>
      </vt:variant>
      <vt:variant>
        <vt:i4>188</vt:i4>
      </vt:variant>
      <vt:variant>
        <vt:i4>0</vt:i4>
      </vt:variant>
      <vt:variant>
        <vt:i4>5</vt:i4>
      </vt:variant>
      <vt:variant>
        <vt:lpwstr/>
      </vt:variant>
      <vt:variant>
        <vt:lpwstr>_Toc499714515</vt:lpwstr>
      </vt:variant>
      <vt:variant>
        <vt:i4>1835065</vt:i4>
      </vt:variant>
      <vt:variant>
        <vt:i4>182</vt:i4>
      </vt:variant>
      <vt:variant>
        <vt:i4>0</vt:i4>
      </vt:variant>
      <vt:variant>
        <vt:i4>5</vt:i4>
      </vt:variant>
      <vt:variant>
        <vt:lpwstr/>
      </vt:variant>
      <vt:variant>
        <vt:lpwstr>_Toc499714514</vt:lpwstr>
      </vt:variant>
      <vt:variant>
        <vt:i4>1835065</vt:i4>
      </vt:variant>
      <vt:variant>
        <vt:i4>176</vt:i4>
      </vt:variant>
      <vt:variant>
        <vt:i4>0</vt:i4>
      </vt:variant>
      <vt:variant>
        <vt:i4>5</vt:i4>
      </vt:variant>
      <vt:variant>
        <vt:lpwstr/>
      </vt:variant>
      <vt:variant>
        <vt:lpwstr>_Toc499714513</vt:lpwstr>
      </vt:variant>
      <vt:variant>
        <vt:i4>1835065</vt:i4>
      </vt:variant>
      <vt:variant>
        <vt:i4>170</vt:i4>
      </vt:variant>
      <vt:variant>
        <vt:i4>0</vt:i4>
      </vt:variant>
      <vt:variant>
        <vt:i4>5</vt:i4>
      </vt:variant>
      <vt:variant>
        <vt:lpwstr/>
      </vt:variant>
      <vt:variant>
        <vt:lpwstr>_Toc499714512</vt:lpwstr>
      </vt:variant>
      <vt:variant>
        <vt:i4>1835065</vt:i4>
      </vt:variant>
      <vt:variant>
        <vt:i4>164</vt:i4>
      </vt:variant>
      <vt:variant>
        <vt:i4>0</vt:i4>
      </vt:variant>
      <vt:variant>
        <vt:i4>5</vt:i4>
      </vt:variant>
      <vt:variant>
        <vt:lpwstr/>
      </vt:variant>
      <vt:variant>
        <vt:lpwstr>_Toc499714511</vt:lpwstr>
      </vt:variant>
      <vt:variant>
        <vt:i4>1835065</vt:i4>
      </vt:variant>
      <vt:variant>
        <vt:i4>158</vt:i4>
      </vt:variant>
      <vt:variant>
        <vt:i4>0</vt:i4>
      </vt:variant>
      <vt:variant>
        <vt:i4>5</vt:i4>
      </vt:variant>
      <vt:variant>
        <vt:lpwstr/>
      </vt:variant>
      <vt:variant>
        <vt:lpwstr>_Toc499714510</vt:lpwstr>
      </vt:variant>
      <vt:variant>
        <vt:i4>1900601</vt:i4>
      </vt:variant>
      <vt:variant>
        <vt:i4>152</vt:i4>
      </vt:variant>
      <vt:variant>
        <vt:i4>0</vt:i4>
      </vt:variant>
      <vt:variant>
        <vt:i4>5</vt:i4>
      </vt:variant>
      <vt:variant>
        <vt:lpwstr/>
      </vt:variant>
      <vt:variant>
        <vt:lpwstr>_Toc499714509</vt:lpwstr>
      </vt:variant>
      <vt:variant>
        <vt:i4>1900601</vt:i4>
      </vt:variant>
      <vt:variant>
        <vt:i4>146</vt:i4>
      </vt:variant>
      <vt:variant>
        <vt:i4>0</vt:i4>
      </vt:variant>
      <vt:variant>
        <vt:i4>5</vt:i4>
      </vt:variant>
      <vt:variant>
        <vt:lpwstr/>
      </vt:variant>
      <vt:variant>
        <vt:lpwstr>_Toc499714508</vt:lpwstr>
      </vt:variant>
      <vt:variant>
        <vt:i4>1900601</vt:i4>
      </vt:variant>
      <vt:variant>
        <vt:i4>140</vt:i4>
      </vt:variant>
      <vt:variant>
        <vt:i4>0</vt:i4>
      </vt:variant>
      <vt:variant>
        <vt:i4>5</vt:i4>
      </vt:variant>
      <vt:variant>
        <vt:lpwstr/>
      </vt:variant>
      <vt:variant>
        <vt:lpwstr>_Toc499714507</vt:lpwstr>
      </vt:variant>
      <vt:variant>
        <vt:i4>1900601</vt:i4>
      </vt:variant>
      <vt:variant>
        <vt:i4>134</vt:i4>
      </vt:variant>
      <vt:variant>
        <vt:i4>0</vt:i4>
      </vt:variant>
      <vt:variant>
        <vt:i4>5</vt:i4>
      </vt:variant>
      <vt:variant>
        <vt:lpwstr/>
      </vt:variant>
      <vt:variant>
        <vt:lpwstr>_Toc499714506</vt:lpwstr>
      </vt:variant>
      <vt:variant>
        <vt:i4>1900601</vt:i4>
      </vt:variant>
      <vt:variant>
        <vt:i4>128</vt:i4>
      </vt:variant>
      <vt:variant>
        <vt:i4>0</vt:i4>
      </vt:variant>
      <vt:variant>
        <vt:i4>5</vt:i4>
      </vt:variant>
      <vt:variant>
        <vt:lpwstr/>
      </vt:variant>
      <vt:variant>
        <vt:lpwstr>_Toc499714505</vt:lpwstr>
      </vt:variant>
      <vt:variant>
        <vt:i4>1900601</vt:i4>
      </vt:variant>
      <vt:variant>
        <vt:i4>122</vt:i4>
      </vt:variant>
      <vt:variant>
        <vt:i4>0</vt:i4>
      </vt:variant>
      <vt:variant>
        <vt:i4>5</vt:i4>
      </vt:variant>
      <vt:variant>
        <vt:lpwstr/>
      </vt:variant>
      <vt:variant>
        <vt:lpwstr>_Toc499714504</vt:lpwstr>
      </vt:variant>
      <vt:variant>
        <vt:i4>1900601</vt:i4>
      </vt:variant>
      <vt:variant>
        <vt:i4>116</vt:i4>
      </vt:variant>
      <vt:variant>
        <vt:i4>0</vt:i4>
      </vt:variant>
      <vt:variant>
        <vt:i4>5</vt:i4>
      </vt:variant>
      <vt:variant>
        <vt:lpwstr/>
      </vt:variant>
      <vt:variant>
        <vt:lpwstr>_Toc499714503</vt:lpwstr>
      </vt:variant>
      <vt:variant>
        <vt:i4>1900601</vt:i4>
      </vt:variant>
      <vt:variant>
        <vt:i4>110</vt:i4>
      </vt:variant>
      <vt:variant>
        <vt:i4>0</vt:i4>
      </vt:variant>
      <vt:variant>
        <vt:i4>5</vt:i4>
      </vt:variant>
      <vt:variant>
        <vt:lpwstr/>
      </vt:variant>
      <vt:variant>
        <vt:lpwstr>_Toc499714502</vt:lpwstr>
      </vt:variant>
      <vt:variant>
        <vt:i4>1900601</vt:i4>
      </vt:variant>
      <vt:variant>
        <vt:i4>104</vt:i4>
      </vt:variant>
      <vt:variant>
        <vt:i4>0</vt:i4>
      </vt:variant>
      <vt:variant>
        <vt:i4>5</vt:i4>
      </vt:variant>
      <vt:variant>
        <vt:lpwstr/>
      </vt:variant>
      <vt:variant>
        <vt:lpwstr>_Toc499714501</vt:lpwstr>
      </vt:variant>
      <vt:variant>
        <vt:i4>1900601</vt:i4>
      </vt:variant>
      <vt:variant>
        <vt:i4>98</vt:i4>
      </vt:variant>
      <vt:variant>
        <vt:i4>0</vt:i4>
      </vt:variant>
      <vt:variant>
        <vt:i4>5</vt:i4>
      </vt:variant>
      <vt:variant>
        <vt:lpwstr/>
      </vt:variant>
      <vt:variant>
        <vt:lpwstr>_Toc499714500</vt:lpwstr>
      </vt:variant>
      <vt:variant>
        <vt:i4>1310776</vt:i4>
      </vt:variant>
      <vt:variant>
        <vt:i4>92</vt:i4>
      </vt:variant>
      <vt:variant>
        <vt:i4>0</vt:i4>
      </vt:variant>
      <vt:variant>
        <vt:i4>5</vt:i4>
      </vt:variant>
      <vt:variant>
        <vt:lpwstr/>
      </vt:variant>
      <vt:variant>
        <vt:lpwstr>_Toc499714499</vt:lpwstr>
      </vt:variant>
      <vt:variant>
        <vt:i4>1310776</vt:i4>
      </vt:variant>
      <vt:variant>
        <vt:i4>86</vt:i4>
      </vt:variant>
      <vt:variant>
        <vt:i4>0</vt:i4>
      </vt:variant>
      <vt:variant>
        <vt:i4>5</vt:i4>
      </vt:variant>
      <vt:variant>
        <vt:lpwstr/>
      </vt:variant>
      <vt:variant>
        <vt:lpwstr>_Toc499714498</vt:lpwstr>
      </vt:variant>
      <vt:variant>
        <vt:i4>1310776</vt:i4>
      </vt:variant>
      <vt:variant>
        <vt:i4>80</vt:i4>
      </vt:variant>
      <vt:variant>
        <vt:i4>0</vt:i4>
      </vt:variant>
      <vt:variant>
        <vt:i4>5</vt:i4>
      </vt:variant>
      <vt:variant>
        <vt:lpwstr/>
      </vt:variant>
      <vt:variant>
        <vt:lpwstr>_Toc499714497</vt:lpwstr>
      </vt:variant>
      <vt:variant>
        <vt:i4>1310776</vt:i4>
      </vt:variant>
      <vt:variant>
        <vt:i4>74</vt:i4>
      </vt:variant>
      <vt:variant>
        <vt:i4>0</vt:i4>
      </vt:variant>
      <vt:variant>
        <vt:i4>5</vt:i4>
      </vt:variant>
      <vt:variant>
        <vt:lpwstr/>
      </vt:variant>
      <vt:variant>
        <vt:lpwstr>_Toc499714496</vt:lpwstr>
      </vt:variant>
      <vt:variant>
        <vt:i4>1310776</vt:i4>
      </vt:variant>
      <vt:variant>
        <vt:i4>68</vt:i4>
      </vt:variant>
      <vt:variant>
        <vt:i4>0</vt:i4>
      </vt:variant>
      <vt:variant>
        <vt:i4>5</vt:i4>
      </vt:variant>
      <vt:variant>
        <vt:lpwstr/>
      </vt:variant>
      <vt:variant>
        <vt:lpwstr>_Toc499714495</vt:lpwstr>
      </vt:variant>
      <vt:variant>
        <vt:i4>1310776</vt:i4>
      </vt:variant>
      <vt:variant>
        <vt:i4>62</vt:i4>
      </vt:variant>
      <vt:variant>
        <vt:i4>0</vt:i4>
      </vt:variant>
      <vt:variant>
        <vt:i4>5</vt:i4>
      </vt:variant>
      <vt:variant>
        <vt:lpwstr/>
      </vt:variant>
      <vt:variant>
        <vt:lpwstr>_Toc499714494</vt:lpwstr>
      </vt:variant>
      <vt:variant>
        <vt:i4>1310776</vt:i4>
      </vt:variant>
      <vt:variant>
        <vt:i4>56</vt:i4>
      </vt:variant>
      <vt:variant>
        <vt:i4>0</vt:i4>
      </vt:variant>
      <vt:variant>
        <vt:i4>5</vt:i4>
      </vt:variant>
      <vt:variant>
        <vt:lpwstr/>
      </vt:variant>
      <vt:variant>
        <vt:lpwstr>_Toc499714493</vt:lpwstr>
      </vt:variant>
      <vt:variant>
        <vt:i4>1310776</vt:i4>
      </vt:variant>
      <vt:variant>
        <vt:i4>50</vt:i4>
      </vt:variant>
      <vt:variant>
        <vt:i4>0</vt:i4>
      </vt:variant>
      <vt:variant>
        <vt:i4>5</vt:i4>
      </vt:variant>
      <vt:variant>
        <vt:lpwstr/>
      </vt:variant>
      <vt:variant>
        <vt:lpwstr>_Toc499714492</vt:lpwstr>
      </vt:variant>
      <vt:variant>
        <vt:i4>1310776</vt:i4>
      </vt:variant>
      <vt:variant>
        <vt:i4>44</vt:i4>
      </vt:variant>
      <vt:variant>
        <vt:i4>0</vt:i4>
      </vt:variant>
      <vt:variant>
        <vt:i4>5</vt:i4>
      </vt:variant>
      <vt:variant>
        <vt:lpwstr/>
      </vt:variant>
      <vt:variant>
        <vt:lpwstr>_Toc499714491</vt:lpwstr>
      </vt:variant>
      <vt:variant>
        <vt:i4>1310776</vt:i4>
      </vt:variant>
      <vt:variant>
        <vt:i4>38</vt:i4>
      </vt:variant>
      <vt:variant>
        <vt:i4>0</vt:i4>
      </vt:variant>
      <vt:variant>
        <vt:i4>5</vt:i4>
      </vt:variant>
      <vt:variant>
        <vt:lpwstr/>
      </vt:variant>
      <vt:variant>
        <vt:lpwstr>_Toc499714490</vt:lpwstr>
      </vt:variant>
      <vt:variant>
        <vt:i4>1376312</vt:i4>
      </vt:variant>
      <vt:variant>
        <vt:i4>32</vt:i4>
      </vt:variant>
      <vt:variant>
        <vt:i4>0</vt:i4>
      </vt:variant>
      <vt:variant>
        <vt:i4>5</vt:i4>
      </vt:variant>
      <vt:variant>
        <vt:lpwstr/>
      </vt:variant>
      <vt:variant>
        <vt:lpwstr>_Toc499714489</vt:lpwstr>
      </vt:variant>
      <vt:variant>
        <vt:i4>1376312</vt:i4>
      </vt:variant>
      <vt:variant>
        <vt:i4>26</vt:i4>
      </vt:variant>
      <vt:variant>
        <vt:i4>0</vt:i4>
      </vt:variant>
      <vt:variant>
        <vt:i4>5</vt:i4>
      </vt:variant>
      <vt:variant>
        <vt:lpwstr/>
      </vt:variant>
      <vt:variant>
        <vt:lpwstr>_Toc499714488</vt:lpwstr>
      </vt:variant>
      <vt:variant>
        <vt:i4>1376312</vt:i4>
      </vt:variant>
      <vt:variant>
        <vt:i4>20</vt:i4>
      </vt:variant>
      <vt:variant>
        <vt:i4>0</vt:i4>
      </vt:variant>
      <vt:variant>
        <vt:i4>5</vt:i4>
      </vt:variant>
      <vt:variant>
        <vt:lpwstr/>
      </vt:variant>
      <vt:variant>
        <vt:lpwstr>_Toc499714486</vt:lpwstr>
      </vt:variant>
      <vt:variant>
        <vt:i4>1376312</vt:i4>
      </vt:variant>
      <vt:variant>
        <vt:i4>14</vt:i4>
      </vt:variant>
      <vt:variant>
        <vt:i4>0</vt:i4>
      </vt:variant>
      <vt:variant>
        <vt:i4>5</vt:i4>
      </vt:variant>
      <vt:variant>
        <vt:lpwstr/>
      </vt:variant>
      <vt:variant>
        <vt:lpwstr>_Toc499714485</vt:lpwstr>
      </vt:variant>
      <vt:variant>
        <vt:i4>1376312</vt:i4>
      </vt:variant>
      <vt:variant>
        <vt:i4>8</vt:i4>
      </vt:variant>
      <vt:variant>
        <vt:i4>0</vt:i4>
      </vt:variant>
      <vt:variant>
        <vt:i4>5</vt:i4>
      </vt:variant>
      <vt:variant>
        <vt:lpwstr/>
      </vt:variant>
      <vt:variant>
        <vt:lpwstr>_Toc499714484</vt:lpwstr>
      </vt:variant>
      <vt:variant>
        <vt:i4>1376312</vt:i4>
      </vt:variant>
      <vt:variant>
        <vt:i4>2</vt:i4>
      </vt:variant>
      <vt:variant>
        <vt:i4>0</vt:i4>
      </vt:variant>
      <vt:variant>
        <vt:i4>5</vt:i4>
      </vt:variant>
      <vt:variant>
        <vt:lpwstr/>
      </vt:variant>
      <vt:variant>
        <vt:lpwstr>_Toc499714483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王立国</dc:creator>
  <cp:lastModifiedBy>chenchuan</cp:lastModifiedBy>
  <cp:revision>2</cp:revision>
  <cp:lastPrinted>2010-12-20T07:10:00Z</cp:lastPrinted>
  <dcterms:created xsi:type="dcterms:W3CDTF">2018-07-03T23:18:00Z</dcterms:created>
  <dcterms:modified xsi:type="dcterms:W3CDTF">2018-07-03T23:18:00Z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-540287771</vt:r8>
  </property>
  <property fmtid="{D5CDD505-2E9C-101B-9397-08002B2CF9AE}" pid="3" name="_EmailSubject">
    <vt:lpwstr>开放式基金接口标准（GB）</vt:lpwstr>
  </property>
  <property fmtid="{D5CDD505-2E9C-101B-9397-08002B2CF9AE}" pid="4" name="_AuthorEmail">
    <vt:lpwstr>lsl@harvestasset.com</vt:lpwstr>
  </property>
  <property fmtid="{D5CDD505-2E9C-101B-9397-08002B2CF9AE}" pid="5" name="_AuthorEmailDisplayName">
    <vt:lpwstr>李松林</vt:lpwstr>
  </property>
  <property fmtid="{D5CDD505-2E9C-101B-9397-08002B2CF9AE}" pid="6" name="_ReviewingToolsShownOnce">
    <vt:lpwstr/>
  </property>
  <property fmtid="{D5CDD505-2E9C-101B-9397-08002B2CF9AE}" pid="7" name="KSOProductBuildVer">
    <vt:lpwstr>2052-6.5.0.1956</vt:lpwstr>
  </property>
</Properties>
</file>